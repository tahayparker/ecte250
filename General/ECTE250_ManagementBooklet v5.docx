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263B" w14:textId="77777777" w:rsidR="00627A5B" w:rsidRDefault="00142305">
      <w:pPr>
        <w:spacing w:before="4" w:line="100" w:lineRule="exact"/>
        <w:rPr>
          <w:sz w:val="11"/>
          <w:szCs w:val="11"/>
        </w:rPr>
      </w:pPr>
      <w:r>
        <w:pict w14:anchorId="130F3C2F">
          <v:group id="_x0000_s1026" style="position:absolute;margin-left:61.65pt;margin-top:61.15pt;width:466.4pt;height:705.1pt;z-index:-251658240;mso-position-horizontal-relative:page;mso-position-vertical-relative:page" coordorigin="1233,1223" coordsize="9328,14102">
            <v:shape id="_x0000_s1044" style="position:absolute;left:1253;top:1243;width:55;height:0" coordorigin="1253,1243" coordsize="55,0" path="m1253,1243r55,e" filled="f" strokeweight="1.06pt">
              <v:path arrowok="t"/>
            </v:shape>
            <v:shape id="_x0000_s1043" style="position:absolute;left:1327;top:1243;width:9139;height:0" coordorigin="1327,1243" coordsize="9139,0" path="m1327,1243r9139,e" filled="f" strokeweight="1.06pt">
              <v:path arrowok="t"/>
            </v:shape>
            <v:shape id="_x0000_s1042" style="position:absolute;left:10485;top:1243;width:55;height:0" coordorigin="10485,1243" coordsize="55,0" path="m10485,1243r55,e" filled="f" strokeweight="1.06pt">
              <v:path arrowok="t"/>
            </v:shape>
            <v:shape id="_x0000_s1041" style="position:absolute;left:1243;top:1234;width:0;height:14080" coordorigin="1243,1234" coordsize="0,14080" path="m1243,1234r,14080e" filled="f" strokeweight="1.06pt">
              <v:path arrowok="t"/>
            </v:shape>
            <v:shape id="_x0000_s1040" style="position:absolute;left:1253;top:15304;width:55;height:0" coordorigin="1253,15304" coordsize="55,0" path="m1253,15304r55,e" filled="f" strokeweight=".37392mm">
              <v:path arrowok="t"/>
            </v:shape>
            <v:shape id="_x0000_s1039" style="position:absolute;left:1330;top:6707;width:9136;height:391" coordorigin="1330,6707" coordsize="9136,391" path="m1330,7098r9136,l10466,6707r-9136,l1330,7098xe" fillcolor="#d9d9d9" stroked="f">
              <v:path arrowok="t"/>
            </v:shape>
            <v:shape id="_x0000_s1038" style="position:absolute;left:1330;top:5425;width:9136;height:223" coordorigin="1330,5425" coordsize="9136,223" path="m1330,5648r9136,l10466,5425r-9136,l1330,5648xe" fillcolor="#d9d9d9" stroked="f">
              <v:path arrowok="t"/>
            </v:shape>
            <v:shape id="_x0000_s1037" style="position:absolute;left:1330;top:5648;width:9136;height:552" coordorigin="1330,5648" coordsize="9136,552" path="m1330,6200r9136,l10466,5648r-9136,l1330,6200xe" fillcolor="#d9d9d9" stroked="f">
              <v:path arrowok="t"/>
            </v:shape>
            <v:shape id="_x0000_s1036" style="position:absolute;left:1330;top:6200;width:9136;height:506" coordorigin="1330,6200" coordsize="9136,506" path="m1330,6707r9136,l10466,6200r-9136,l1330,6707xe" fillcolor="#d9d9d9" stroked="f">
              <v:path arrowok="t"/>
            </v:shape>
            <v:shape id="_x0000_s1035" style="position:absolute;left:1327;top:5406;width:9139;height:0" coordorigin="1327,5406" coordsize="9139,0" path="m1327,5406r9139,e" filled="f" strokeweight="2.02pt">
              <v:path arrowok="t"/>
            </v:shape>
            <v:shape id="_x0000_s1034" style="position:absolute;left:1327;top:5426;width:9139;height:0" coordorigin="1327,5426" coordsize="9139,0" path="m1327,5426r9139,e" filled="f" strokecolor="#d9d9d9" strokeweight=".22pt">
              <v:path arrowok="t"/>
            </v:shape>
            <v:shape id="_x0000_s1033" style="position:absolute;left:1327;top:7117;width:9139;height:0" coordorigin="1327,7117" coordsize="9139,0" path="m1327,7117r9139,e" filled="f" strokeweight="2.02pt">
              <v:path arrowok="t"/>
            </v:shape>
            <v:shape id="_x0000_s1032" style="position:absolute;left:1318;top:1234;width:0;height:14080" coordorigin="1318,1234" coordsize="0,14080" path="m1318,1234r,14080e" filled="f" strokeweight="1.06pt">
              <v:path arrowok="t"/>
            </v:shape>
            <v:shape id="_x0000_s1031" style="position:absolute;left:1327;top:15304;width:9139;height:0" coordorigin="1327,15304" coordsize="9139,0" path="m1327,15304r9139,e" filled="f" strokeweight=".37392mm">
              <v:path arrowok="t"/>
            </v:shape>
            <v:shape id="_x0000_s1030" style="position:absolute;left:10476;top:1234;width:0;height:14080" coordorigin="10476,1234" coordsize="0,14080" path="m10476,1234r,14080e" filled="f" strokeweight=".37392mm">
              <v:path arrowok="t"/>
            </v:shape>
            <v:shape id="_x0000_s1029" style="position:absolute;left:10485;top:15304;width:55;height:0" coordorigin="10485,15304" coordsize="55,0" path="m10485,15304r55,e" filled="f" strokeweight=".37392mm">
              <v:path arrowok="t"/>
            </v:shape>
            <v:shape id="_x0000_s1028" style="position:absolute;left:10550;top:1234;width:0;height:14080" coordorigin="10550,1234" coordsize="0,14080" path="m10550,1234r,14080e" filled="f" strokeweight="1.0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029;top:10697;width:6046;height:1985">
              <v:imagedata r:id="rId7" o:title=""/>
            </v:shape>
            <w10:wrap anchorx="page" anchory="page"/>
          </v:group>
        </w:pict>
      </w:r>
    </w:p>
    <w:p w14:paraId="00DB8918" w14:textId="77777777" w:rsidR="00627A5B" w:rsidRDefault="00627A5B">
      <w:pPr>
        <w:spacing w:line="200" w:lineRule="exact"/>
      </w:pPr>
    </w:p>
    <w:p w14:paraId="0127012A" w14:textId="77777777" w:rsidR="00627A5B" w:rsidRDefault="00627A5B">
      <w:pPr>
        <w:spacing w:line="200" w:lineRule="exact"/>
      </w:pPr>
    </w:p>
    <w:p w14:paraId="50645883" w14:textId="77777777" w:rsidR="00627A5B" w:rsidRDefault="00627A5B">
      <w:pPr>
        <w:spacing w:line="200" w:lineRule="exact"/>
      </w:pPr>
    </w:p>
    <w:p w14:paraId="34A47E08" w14:textId="77777777" w:rsidR="00627A5B" w:rsidRDefault="00627A5B">
      <w:pPr>
        <w:spacing w:line="200" w:lineRule="exact"/>
      </w:pPr>
    </w:p>
    <w:p w14:paraId="2583BB5F" w14:textId="77777777" w:rsidR="00627A5B" w:rsidRDefault="00627A5B">
      <w:pPr>
        <w:spacing w:line="200" w:lineRule="exact"/>
      </w:pPr>
    </w:p>
    <w:p w14:paraId="49B7E368" w14:textId="77777777" w:rsidR="00627A5B" w:rsidRDefault="004D6510">
      <w:pPr>
        <w:spacing w:before="3"/>
        <w:ind w:left="1349" w:right="2098"/>
        <w:jc w:val="center"/>
        <w:rPr>
          <w:rFonts w:ascii="Arial" w:eastAsia="Arial" w:hAnsi="Arial" w:cs="Arial"/>
          <w:sz w:val="44"/>
          <w:szCs w:val="44"/>
        </w:rPr>
      </w:pPr>
      <w:r>
        <w:rPr>
          <w:rFonts w:ascii="Arial" w:eastAsia="Arial" w:hAnsi="Arial" w:cs="Arial"/>
          <w:b/>
          <w:sz w:val="44"/>
          <w:szCs w:val="44"/>
        </w:rPr>
        <w:t>Fa</w:t>
      </w:r>
      <w:r>
        <w:rPr>
          <w:rFonts w:ascii="Arial" w:eastAsia="Arial" w:hAnsi="Arial" w:cs="Arial"/>
          <w:b/>
          <w:spacing w:val="1"/>
          <w:sz w:val="44"/>
          <w:szCs w:val="44"/>
        </w:rPr>
        <w:t>c</w:t>
      </w:r>
      <w:r>
        <w:rPr>
          <w:rFonts w:ascii="Arial" w:eastAsia="Arial" w:hAnsi="Arial" w:cs="Arial"/>
          <w:b/>
          <w:sz w:val="44"/>
          <w:szCs w:val="44"/>
        </w:rPr>
        <w:t>ul</w:t>
      </w:r>
      <w:r>
        <w:rPr>
          <w:rFonts w:ascii="Arial" w:eastAsia="Arial" w:hAnsi="Arial" w:cs="Arial"/>
          <w:b/>
          <w:spacing w:val="3"/>
          <w:sz w:val="44"/>
          <w:szCs w:val="44"/>
        </w:rPr>
        <w:t>t</w:t>
      </w:r>
      <w:r>
        <w:rPr>
          <w:rFonts w:ascii="Arial" w:eastAsia="Arial" w:hAnsi="Arial" w:cs="Arial"/>
          <w:b/>
          <w:sz w:val="44"/>
          <w:szCs w:val="44"/>
        </w:rPr>
        <w:t>y</w:t>
      </w:r>
      <w:r>
        <w:rPr>
          <w:rFonts w:ascii="Arial" w:eastAsia="Arial" w:hAnsi="Arial" w:cs="Arial"/>
          <w:b/>
          <w:spacing w:val="-19"/>
          <w:sz w:val="44"/>
          <w:szCs w:val="44"/>
        </w:rPr>
        <w:t xml:space="preserve"> </w:t>
      </w:r>
      <w:r>
        <w:rPr>
          <w:rFonts w:ascii="Arial" w:eastAsia="Arial" w:hAnsi="Arial" w:cs="Arial"/>
          <w:b/>
          <w:sz w:val="44"/>
          <w:szCs w:val="44"/>
        </w:rPr>
        <w:t>of</w:t>
      </w:r>
      <w:r>
        <w:rPr>
          <w:rFonts w:ascii="Arial" w:eastAsia="Arial" w:hAnsi="Arial" w:cs="Arial"/>
          <w:b/>
          <w:spacing w:val="-1"/>
          <w:sz w:val="44"/>
          <w:szCs w:val="44"/>
        </w:rPr>
        <w:t xml:space="preserve"> </w:t>
      </w:r>
      <w:r>
        <w:rPr>
          <w:rFonts w:ascii="Arial" w:eastAsia="Arial" w:hAnsi="Arial" w:cs="Arial"/>
          <w:b/>
          <w:sz w:val="44"/>
          <w:szCs w:val="44"/>
        </w:rPr>
        <w:t>Engi</w:t>
      </w:r>
      <w:r>
        <w:rPr>
          <w:rFonts w:ascii="Arial" w:eastAsia="Arial" w:hAnsi="Arial" w:cs="Arial"/>
          <w:b/>
          <w:spacing w:val="1"/>
          <w:sz w:val="44"/>
          <w:szCs w:val="44"/>
        </w:rPr>
        <w:t>n</w:t>
      </w:r>
      <w:r>
        <w:rPr>
          <w:rFonts w:ascii="Arial" w:eastAsia="Arial" w:hAnsi="Arial" w:cs="Arial"/>
          <w:b/>
          <w:sz w:val="44"/>
          <w:szCs w:val="44"/>
        </w:rPr>
        <w:t>eeri</w:t>
      </w:r>
      <w:r>
        <w:rPr>
          <w:rFonts w:ascii="Arial" w:eastAsia="Arial" w:hAnsi="Arial" w:cs="Arial"/>
          <w:b/>
          <w:spacing w:val="1"/>
          <w:sz w:val="44"/>
          <w:szCs w:val="44"/>
        </w:rPr>
        <w:t>n</w:t>
      </w:r>
      <w:r>
        <w:rPr>
          <w:rFonts w:ascii="Arial" w:eastAsia="Arial" w:hAnsi="Arial" w:cs="Arial"/>
          <w:b/>
          <w:sz w:val="44"/>
          <w:szCs w:val="44"/>
        </w:rPr>
        <w:t>g</w:t>
      </w:r>
      <w:r>
        <w:rPr>
          <w:rFonts w:ascii="Arial" w:eastAsia="Arial" w:hAnsi="Arial" w:cs="Arial"/>
          <w:b/>
          <w:spacing w:val="-25"/>
          <w:sz w:val="44"/>
          <w:szCs w:val="44"/>
        </w:rPr>
        <w:t xml:space="preserve"> </w:t>
      </w:r>
      <w:r>
        <w:rPr>
          <w:rFonts w:ascii="Arial" w:eastAsia="Arial" w:hAnsi="Arial" w:cs="Arial"/>
          <w:b/>
          <w:spacing w:val="1"/>
          <w:w w:val="99"/>
          <w:sz w:val="44"/>
          <w:szCs w:val="44"/>
        </w:rPr>
        <w:t>a</w:t>
      </w:r>
      <w:r>
        <w:rPr>
          <w:rFonts w:ascii="Arial" w:eastAsia="Arial" w:hAnsi="Arial" w:cs="Arial"/>
          <w:b/>
          <w:w w:val="99"/>
          <w:sz w:val="44"/>
          <w:szCs w:val="44"/>
        </w:rPr>
        <w:t>nd</w:t>
      </w:r>
    </w:p>
    <w:p w14:paraId="2E9BF9F4" w14:textId="77777777" w:rsidR="00627A5B" w:rsidRDefault="004D6510">
      <w:pPr>
        <w:spacing w:line="480" w:lineRule="exact"/>
        <w:ind w:left="1951" w:right="2703"/>
        <w:jc w:val="center"/>
        <w:rPr>
          <w:rFonts w:ascii="Arial" w:eastAsia="Arial" w:hAnsi="Arial" w:cs="Arial"/>
          <w:sz w:val="44"/>
          <w:szCs w:val="44"/>
        </w:rPr>
      </w:pPr>
      <w:r>
        <w:rPr>
          <w:rFonts w:ascii="Arial" w:eastAsia="Arial" w:hAnsi="Arial" w:cs="Arial"/>
          <w:b/>
          <w:position w:val="-2"/>
          <w:sz w:val="44"/>
          <w:szCs w:val="44"/>
        </w:rPr>
        <w:t>Inf</w:t>
      </w:r>
      <w:r>
        <w:rPr>
          <w:rFonts w:ascii="Arial" w:eastAsia="Arial" w:hAnsi="Arial" w:cs="Arial"/>
          <w:b/>
          <w:spacing w:val="1"/>
          <w:position w:val="-2"/>
          <w:sz w:val="44"/>
          <w:szCs w:val="44"/>
        </w:rPr>
        <w:t>o</w:t>
      </w:r>
      <w:r>
        <w:rPr>
          <w:rFonts w:ascii="Arial" w:eastAsia="Arial" w:hAnsi="Arial" w:cs="Arial"/>
          <w:b/>
          <w:position w:val="-2"/>
          <w:sz w:val="44"/>
          <w:szCs w:val="44"/>
        </w:rPr>
        <w:t>rmat</w:t>
      </w:r>
      <w:r>
        <w:rPr>
          <w:rFonts w:ascii="Arial" w:eastAsia="Arial" w:hAnsi="Arial" w:cs="Arial"/>
          <w:b/>
          <w:spacing w:val="1"/>
          <w:position w:val="-2"/>
          <w:sz w:val="44"/>
          <w:szCs w:val="44"/>
        </w:rPr>
        <w:t>i</w:t>
      </w:r>
      <w:r>
        <w:rPr>
          <w:rFonts w:ascii="Arial" w:eastAsia="Arial" w:hAnsi="Arial" w:cs="Arial"/>
          <w:b/>
          <w:position w:val="-2"/>
          <w:sz w:val="44"/>
          <w:szCs w:val="44"/>
        </w:rPr>
        <w:t>on</w:t>
      </w:r>
      <w:r>
        <w:rPr>
          <w:rFonts w:ascii="Arial" w:eastAsia="Arial" w:hAnsi="Arial" w:cs="Arial"/>
          <w:b/>
          <w:spacing w:val="-24"/>
          <w:position w:val="-2"/>
          <w:sz w:val="44"/>
          <w:szCs w:val="44"/>
        </w:rPr>
        <w:t xml:space="preserve"> </w:t>
      </w:r>
      <w:r>
        <w:rPr>
          <w:rFonts w:ascii="Arial" w:eastAsia="Arial" w:hAnsi="Arial" w:cs="Arial"/>
          <w:b/>
          <w:w w:val="99"/>
          <w:position w:val="-2"/>
          <w:sz w:val="44"/>
          <w:szCs w:val="44"/>
        </w:rPr>
        <w:t>S</w:t>
      </w:r>
      <w:r>
        <w:rPr>
          <w:rFonts w:ascii="Arial" w:eastAsia="Arial" w:hAnsi="Arial" w:cs="Arial"/>
          <w:b/>
          <w:spacing w:val="1"/>
          <w:w w:val="99"/>
          <w:position w:val="-2"/>
          <w:sz w:val="44"/>
          <w:szCs w:val="44"/>
        </w:rPr>
        <w:t>c</w:t>
      </w:r>
      <w:r>
        <w:rPr>
          <w:rFonts w:ascii="Arial" w:eastAsia="Arial" w:hAnsi="Arial" w:cs="Arial"/>
          <w:b/>
          <w:w w:val="99"/>
          <w:position w:val="-2"/>
          <w:sz w:val="44"/>
          <w:szCs w:val="44"/>
        </w:rPr>
        <w:t>ie</w:t>
      </w:r>
      <w:r>
        <w:rPr>
          <w:rFonts w:ascii="Arial" w:eastAsia="Arial" w:hAnsi="Arial" w:cs="Arial"/>
          <w:b/>
          <w:spacing w:val="1"/>
          <w:w w:val="99"/>
          <w:position w:val="-2"/>
          <w:sz w:val="44"/>
          <w:szCs w:val="44"/>
        </w:rPr>
        <w:t>n</w:t>
      </w:r>
      <w:r>
        <w:rPr>
          <w:rFonts w:ascii="Arial" w:eastAsia="Arial" w:hAnsi="Arial" w:cs="Arial"/>
          <w:b/>
          <w:w w:val="99"/>
          <w:position w:val="-2"/>
          <w:sz w:val="44"/>
          <w:szCs w:val="44"/>
        </w:rPr>
        <w:t>ces</w:t>
      </w:r>
    </w:p>
    <w:p w14:paraId="30D0D212" w14:textId="77777777" w:rsidR="00627A5B" w:rsidRDefault="00627A5B">
      <w:pPr>
        <w:spacing w:before="8" w:line="140" w:lineRule="exact"/>
        <w:rPr>
          <w:sz w:val="14"/>
          <w:szCs w:val="14"/>
        </w:rPr>
      </w:pPr>
    </w:p>
    <w:p w14:paraId="5617BA81" w14:textId="77777777" w:rsidR="00627A5B" w:rsidRDefault="00627A5B">
      <w:pPr>
        <w:spacing w:line="200" w:lineRule="exact"/>
      </w:pPr>
    </w:p>
    <w:p w14:paraId="675AC904" w14:textId="77777777" w:rsidR="00627A5B" w:rsidRDefault="00627A5B">
      <w:pPr>
        <w:spacing w:line="200" w:lineRule="exact"/>
      </w:pPr>
    </w:p>
    <w:p w14:paraId="20DE9CB6" w14:textId="77777777" w:rsidR="00627A5B" w:rsidRDefault="00627A5B">
      <w:pPr>
        <w:spacing w:line="200" w:lineRule="exact"/>
      </w:pPr>
    </w:p>
    <w:p w14:paraId="172EA812" w14:textId="77777777" w:rsidR="00627A5B" w:rsidRDefault="00627A5B">
      <w:pPr>
        <w:spacing w:line="200" w:lineRule="exact"/>
      </w:pPr>
    </w:p>
    <w:p w14:paraId="73F2659F" w14:textId="77777777" w:rsidR="00627A5B" w:rsidRDefault="00627A5B">
      <w:pPr>
        <w:spacing w:line="200" w:lineRule="exact"/>
      </w:pPr>
    </w:p>
    <w:p w14:paraId="35316F9C" w14:textId="77777777" w:rsidR="00627A5B" w:rsidRDefault="00627A5B">
      <w:pPr>
        <w:spacing w:line="200" w:lineRule="exact"/>
      </w:pPr>
    </w:p>
    <w:p w14:paraId="44938E69" w14:textId="77777777" w:rsidR="00627A5B" w:rsidRDefault="00627A5B">
      <w:pPr>
        <w:spacing w:line="200" w:lineRule="exact"/>
      </w:pPr>
    </w:p>
    <w:p w14:paraId="6BCB2AB5" w14:textId="77777777" w:rsidR="00627A5B" w:rsidRDefault="00627A5B">
      <w:pPr>
        <w:spacing w:line="200" w:lineRule="exact"/>
      </w:pPr>
    </w:p>
    <w:p w14:paraId="6C32566A" w14:textId="77777777" w:rsidR="00627A5B" w:rsidRDefault="00627A5B">
      <w:pPr>
        <w:spacing w:line="200" w:lineRule="exact"/>
      </w:pPr>
    </w:p>
    <w:p w14:paraId="622A19AA" w14:textId="77777777" w:rsidR="00627A5B" w:rsidRDefault="004D6510">
      <w:pPr>
        <w:spacing w:line="540" w:lineRule="exact"/>
        <w:ind w:left="3120" w:right="3896"/>
        <w:jc w:val="center"/>
        <w:rPr>
          <w:rFonts w:ascii="Arial" w:eastAsia="Arial" w:hAnsi="Arial" w:cs="Arial"/>
          <w:sz w:val="48"/>
          <w:szCs w:val="48"/>
        </w:rPr>
      </w:pPr>
      <w:r>
        <w:rPr>
          <w:rFonts w:ascii="Arial" w:eastAsia="Arial" w:hAnsi="Arial" w:cs="Arial"/>
          <w:b/>
          <w:color w:val="365F91"/>
          <w:position w:val="-1"/>
          <w:sz w:val="48"/>
          <w:szCs w:val="48"/>
        </w:rPr>
        <w:t>E</w:t>
      </w:r>
      <w:r>
        <w:rPr>
          <w:rFonts w:ascii="Arial" w:eastAsia="Arial" w:hAnsi="Arial" w:cs="Arial"/>
          <w:b/>
          <w:color w:val="365F91"/>
          <w:spacing w:val="-2"/>
          <w:position w:val="-1"/>
          <w:sz w:val="48"/>
          <w:szCs w:val="48"/>
        </w:rPr>
        <w:t>C</w:t>
      </w:r>
      <w:r>
        <w:rPr>
          <w:rFonts w:ascii="Arial" w:eastAsia="Arial" w:hAnsi="Arial" w:cs="Arial"/>
          <w:b/>
          <w:color w:val="365F91"/>
          <w:position w:val="-1"/>
          <w:sz w:val="48"/>
          <w:szCs w:val="48"/>
        </w:rPr>
        <w:t>T</w:t>
      </w:r>
      <w:r>
        <w:rPr>
          <w:rFonts w:ascii="Arial" w:eastAsia="Arial" w:hAnsi="Arial" w:cs="Arial"/>
          <w:b/>
          <w:color w:val="365F91"/>
          <w:spacing w:val="1"/>
          <w:position w:val="-1"/>
          <w:sz w:val="48"/>
          <w:szCs w:val="48"/>
        </w:rPr>
        <w:t>E</w:t>
      </w:r>
      <w:r>
        <w:rPr>
          <w:rFonts w:ascii="Arial" w:eastAsia="Arial" w:hAnsi="Arial" w:cs="Arial"/>
          <w:b/>
          <w:color w:val="365F91"/>
          <w:position w:val="-1"/>
          <w:sz w:val="48"/>
          <w:szCs w:val="48"/>
        </w:rPr>
        <w:t>250</w:t>
      </w:r>
    </w:p>
    <w:p w14:paraId="04278406" w14:textId="77777777" w:rsidR="00627A5B" w:rsidRDefault="004D6510">
      <w:pPr>
        <w:spacing w:before="1" w:line="480" w:lineRule="exact"/>
        <w:ind w:left="65" w:right="826"/>
        <w:jc w:val="center"/>
        <w:rPr>
          <w:rFonts w:ascii="Arial" w:eastAsia="Arial" w:hAnsi="Arial" w:cs="Arial"/>
          <w:sz w:val="44"/>
          <w:szCs w:val="44"/>
        </w:rPr>
      </w:pPr>
      <w:r>
        <w:rPr>
          <w:rFonts w:ascii="Arial" w:eastAsia="Arial" w:hAnsi="Arial" w:cs="Arial"/>
          <w:b/>
          <w:color w:val="365F91"/>
          <w:position w:val="-2"/>
          <w:sz w:val="44"/>
          <w:szCs w:val="44"/>
        </w:rPr>
        <w:t>Engi</w:t>
      </w:r>
      <w:r>
        <w:rPr>
          <w:rFonts w:ascii="Arial" w:eastAsia="Arial" w:hAnsi="Arial" w:cs="Arial"/>
          <w:b/>
          <w:color w:val="365F91"/>
          <w:spacing w:val="1"/>
          <w:position w:val="-2"/>
          <w:sz w:val="44"/>
          <w:szCs w:val="44"/>
        </w:rPr>
        <w:t>n</w:t>
      </w:r>
      <w:r>
        <w:rPr>
          <w:rFonts w:ascii="Arial" w:eastAsia="Arial" w:hAnsi="Arial" w:cs="Arial"/>
          <w:b/>
          <w:color w:val="365F91"/>
          <w:position w:val="-2"/>
          <w:sz w:val="44"/>
          <w:szCs w:val="44"/>
        </w:rPr>
        <w:t>eeri</w:t>
      </w:r>
      <w:r>
        <w:rPr>
          <w:rFonts w:ascii="Arial" w:eastAsia="Arial" w:hAnsi="Arial" w:cs="Arial"/>
          <w:b/>
          <w:color w:val="365F91"/>
          <w:spacing w:val="1"/>
          <w:position w:val="-2"/>
          <w:sz w:val="44"/>
          <w:szCs w:val="44"/>
        </w:rPr>
        <w:t>n</w:t>
      </w:r>
      <w:r>
        <w:rPr>
          <w:rFonts w:ascii="Arial" w:eastAsia="Arial" w:hAnsi="Arial" w:cs="Arial"/>
          <w:b/>
          <w:color w:val="365F91"/>
          <w:position w:val="-2"/>
          <w:sz w:val="44"/>
          <w:szCs w:val="44"/>
        </w:rPr>
        <w:t>g</w:t>
      </w:r>
      <w:r>
        <w:rPr>
          <w:rFonts w:ascii="Arial" w:eastAsia="Arial" w:hAnsi="Arial" w:cs="Arial"/>
          <w:b/>
          <w:color w:val="365F91"/>
          <w:spacing w:val="-25"/>
          <w:position w:val="-2"/>
          <w:sz w:val="44"/>
          <w:szCs w:val="44"/>
        </w:rPr>
        <w:t xml:space="preserve"> </w:t>
      </w:r>
      <w:r>
        <w:rPr>
          <w:rFonts w:ascii="Arial" w:eastAsia="Arial" w:hAnsi="Arial" w:cs="Arial"/>
          <w:b/>
          <w:color w:val="365F91"/>
          <w:position w:val="-2"/>
          <w:sz w:val="44"/>
          <w:szCs w:val="44"/>
        </w:rPr>
        <w:t>De</w:t>
      </w:r>
      <w:r>
        <w:rPr>
          <w:rFonts w:ascii="Arial" w:eastAsia="Arial" w:hAnsi="Arial" w:cs="Arial"/>
          <w:b/>
          <w:color w:val="365F91"/>
          <w:spacing w:val="1"/>
          <w:position w:val="-2"/>
          <w:sz w:val="44"/>
          <w:szCs w:val="44"/>
        </w:rPr>
        <w:t>s</w:t>
      </w:r>
      <w:r>
        <w:rPr>
          <w:rFonts w:ascii="Arial" w:eastAsia="Arial" w:hAnsi="Arial" w:cs="Arial"/>
          <w:b/>
          <w:color w:val="365F91"/>
          <w:position w:val="-2"/>
          <w:sz w:val="44"/>
          <w:szCs w:val="44"/>
        </w:rPr>
        <w:t>ign</w:t>
      </w:r>
      <w:r>
        <w:rPr>
          <w:rFonts w:ascii="Arial" w:eastAsia="Arial" w:hAnsi="Arial" w:cs="Arial"/>
          <w:b/>
          <w:color w:val="365F91"/>
          <w:spacing w:val="-8"/>
          <w:position w:val="-2"/>
          <w:sz w:val="44"/>
          <w:szCs w:val="44"/>
        </w:rPr>
        <w:t xml:space="preserve"> </w:t>
      </w:r>
      <w:r>
        <w:rPr>
          <w:rFonts w:ascii="Arial" w:eastAsia="Arial" w:hAnsi="Arial" w:cs="Arial"/>
          <w:b/>
          <w:color w:val="365F91"/>
          <w:position w:val="-2"/>
          <w:sz w:val="44"/>
          <w:szCs w:val="44"/>
        </w:rPr>
        <w:t>and</w:t>
      </w:r>
      <w:r>
        <w:rPr>
          <w:rFonts w:ascii="Arial" w:eastAsia="Arial" w:hAnsi="Arial" w:cs="Arial"/>
          <w:b/>
          <w:color w:val="365F91"/>
          <w:spacing w:val="-8"/>
          <w:position w:val="-2"/>
          <w:sz w:val="44"/>
          <w:szCs w:val="44"/>
        </w:rPr>
        <w:t xml:space="preserve"> </w:t>
      </w:r>
      <w:r>
        <w:rPr>
          <w:rFonts w:ascii="Arial" w:eastAsia="Arial" w:hAnsi="Arial" w:cs="Arial"/>
          <w:b/>
          <w:color w:val="365F91"/>
          <w:position w:val="-2"/>
          <w:sz w:val="44"/>
          <w:szCs w:val="44"/>
        </w:rPr>
        <w:t>Mana</w:t>
      </w:r>
      <w:r>
        <w:rPr>
          <w:rFonts w:ascii="Arial" w:eastAsia="Arial" w:hAnsi="Arial" w:cs="Arial"/>
          <w:b/>
          <w:color w:val="365F91"/>
          <w:spacing w:val="1"/>
          <w:position w:val="-2"/>
          <w:sz w:val="44"/>
          <w:szCs w:val="44"/>
        </w:rPr>
        <w:t>g</w:t>
      </w:r>
      <w:r>
        <w:rPr>
          <w:rFonts w:ascii="Arial" w:eastAsia="Arial" w:hAnsi="Arial" w:cs="Arial"/>
          <w:b/>
          <w:color w:val="365F91"/>
          <w:spacing w:val="3"/>
          <w:position w:val="-2"/>
          <w:sz w:val="44"/>
          <w:szCs w:val="44"/>
        </w:rPr>
        <w:t>e</w:t>
      </w:r>
      <w:r>
        <w:rPr>
          <w:rFonts w:ascii="Arial" w:eastAsia="Arial" w:hAnsi="Arial" w:cs="Arial"/>
          <w:b/>
          <w:color w:val="365F91"/>
          <w:position w:val="-2"/>
          <w:sz w:val="44"/>
          <w:szCs w:val="44"/>
        </w:rPr>
        <w:t>m</w:t>
      </w:r>
      <w:r>
        <w:rPr>
          <w:rFonts w:ascii="Arial" w:eastAsia="Arial" w:hAnsi="Arial" w:cs="Arial"/>
          <w:b/>
          <w:color w:val="365F91"/>
          <w:spacing w:val="1"/>
          <w:position w:val="-2"/>
          <w:sz w:val="44"/>
          <w:szCs w:val="44"/>
        </w:rPr>
        <w:t>e</w:t>
      </w:r>
      <w:r>
        <w:rPr>
          <w:rFonts w:ascii="Arial" w:eastAsia="Arial" w:hAnsi="Arial" w:cs="Arial"/>
          <w:b/>
          <w:color w:val="365F91"/>
          <w:position w:val="-2"/>
          <w:sz w:val="44"/>
          <w:szCs w:val="44"/>
        </w:rPr>
        <w:t>nt</w:t>
      </w:r>
      <w:r>
        <w:rPr>
          <w:rFonts w:ascii="Arial" w:eastAsia="Arial" w:hAnsi="Arial" w:cs="Arial"/>
          <w:b/>
          <w:color w:val="365F91"/>
          <w:spacing w:val="-27"/>
          <w:position w:val="-2"/>
          <w:sz w:val="44"/>
          <w:szCs w:val="44"/>
        </w:rPr>
        <w:t xml:space="preserve"> </w:t>
      </w:r>
      <w:r>
        <w:rPr>
          <w:rFonts w:ascii="Arial" w:eastAsia="Arial" w:hAnsi="Arial" w:cs="Arial"/>
          <w:b/>
          <w:color w:val="365F91"/>
          <w:w w:val="99"/>
          <w:position w:val="-2"/>
          <w:sz w:val="44"/>
          <w:szCs w:val="44"/>
        </w:rPr>
        <w:t>2</w:t>
      </w:r>
    </w:p>
    <w:p w14:paraId="7B0097EB" w14:textId="77777777" w:rsidR="00627A5B" w:rsidRDefault="00627A5B">
      <w:pPr>
        <w:spacing w:line="200" w:lineRule="exact"/>
      </w:pPr>
    </w:p>
    <w:p w14:paraId="60D105FC" w14:textId="77777777" w:rsidR="00627A5B" w:rsidRDefault="00627A5B">
      <w:pPr>
        <w:spacing w:line="200" w:lineRule="exact"/>
      </w:pPr>
    </w:p>
    <w:p w14:paraId="4DDF78E0" w14:textId="77777777" w:rsidR="00627A5B" w:rsidRDefault="00627A5B">
      <w:pPr>
        <w:spacing w:line="200" w:lineRule="exact"/>
      </w:pPr>
    </w:p>
    <w:p w14:paraId="112D0B89" w14:textId="77777777" w:rsidR="00627A5B" w:rsidRDefault="00627A5B">
      <w:pPr>
        <w:spacing w:line="200" w:lineRule="exact"/>
      </w:pPr>
    </w:p>
    <w:p w14:paraId="0820384D" w14:textId="77777777" w:rsidR="00627A5B" w:rsidRDefault="00627A5B">
      <w:pPr>
        <w:spacing w:line="200" w:lineRule="exact"/>
      </w:pPr>
    </w:p>
    <w:p w14:paraId="571C97EC" w14:textId="77777777" w:rsidR="00627A5B" w:rsidRDefault="00627A5B">
      <w:pPr>
        <w:spacing w:before="4" w:line="220" w:lineRule="exact"/>
        <w:rPr>
          <w:sz w:val="22"/>
          <w:szCs w:val="22"/>
        </w:rPr>
      </w:pPr>
    </w:p>
    <w:p w14:paraId="7EFD0A2E" w14:textId="00541884" w:rsidR="00627A5B" w:rsidRDefault="00EE56C6" w:rsidP="00755556">
      <w:pPr>
        <w:spacing w:before="3"/>
        <w:ind w:left="2711" w:right="3412"/>
        <w:jc w:val="center"/>
        <w:rPr>
          <w:rFonts w:ascii="Arial" w:eastAsia="Arial" w:hAnsi="Arial" w:cs="Arial"/>
          <w:sz w:val="44"/>
          <w:szCs w:val="44"/>
        </w:rPr>
      </w:pPr>
      <w:r>
        <w:rPr>
          <w:rFonts w:ascii="Arial" w:eastAsia="Arial" w:hAnsi="Arial" w:cs="Arial"/>
          <w:b/>
          <w:sz w:val="44"/>
          <w:szCs w:val="44"/>
        </w:rPr>
        <w:t>Winter</w:t>
      </w:r>
      <w:r w:rsidR="004D6510">
        <w:rPr>
          <w:rFonts w:ascii="Arial" w:eastAsia="Arial" w:hAnsi="Arial" w:cs="Arial"/>
          <w:b/>
          <w:spacing w:val="-15"/>
          <w:sz w:val="44"/>
          <w:szCs w:val="44"/>
        </w:rPr>
        <w:t xml:space="preserve"> </w:t>
      </w:r>
      <w:r w:rsidR="004D6510">
        <w:rPr>
          <w:rFonts w:ascii="Arial" w:eastAsia="Arial" w:hAnsi="Arial" w:cs="Arial"/>
          <w:b/>
          <w:spacing w:val="1"/>
          <w:sz w:val="44"/>
          <w:szCs w:val="44"/>
        </w:rPr>
        <w:t>20</w:t>
      </w:r>
      <w:r>
        <w:rPr>
          <w:rFonts w:ascii="Arial" w:eastAsia="Arial" w:hAnsi="Arial" w:cs="Arial"/>
          <w:b/>
          <w:spacing w:val="1"/>
          <w:sz w:val="44"/>
          <w:szCs w:val="44"/>
        </w:rPr>
        <w:t>2</w:t>
      </w:r>
      <w:r w:rsidR="0074592E">
        <w:rPr>
          <w:rFonts w:ascii="Arial" w:eastAsia="Arial" w:hAnsi="Arial" w:cs="Arial"/>
          <w:b/>
          <w:spacing w:val="1"/>
          <w:sz w:val="44"/>
          <w:szCs w:val="44"/>
        </w:rPr>
        <w:t>5</w:t>
      </w:r>
      <w:r w:rsidR="004D6510">
        <w:rPr>
          <w:rFonts w:ascii="Arial" w:eastAsia="Arial" w:hAnsi="Arial" w:cs="Arial"/>
          <w:b/>
          <w:spacing w:val="-10"/>
          <w:sz w:val="44"/>
          <w:szCs w:val="44"/>
        </w:rPr>
        <w:t xml:space="preserve"> </w:t>
      </w:r>
      <w:r w:rsidR="004D6510">
        <w:rPr>
          <w:rFonts w:ascii="Arial" w:eastAsia="Arial" w:hAnsi="Arial" w:cs="Arial"/>
          <w:b/>
          <w:sz w:val="44"/>
          <w:szCs w:val="44"/>
        </w:rPr>
        <w:t>/ Spring</w:t>
      </w:r>
      <w:r w:rsidR="004D6510">
        <w:rPr>
          <w:rFonts w:ascii="Arial" w:eastAsia="Arial" w:hAnsi="Arial" w:cs="Arial"/>
          <w:b/>
          <w:spacing w:val="-14"/>
          <w:sz w:val="44"/>
          <w:szCs w:val="44"/>
        </w:rPr>
        <w:t xml:space="preserve"> </w:t>
      </w:r>
      <w:r w:rsidR="004D6510">
        <w:rPr>
          <w:rFonts w:ascii="Arial" w:eastAsia="Arial" w:hAnsi="Arial" w:cs="Arial"/>
          <w:b/>
          <w:w w:val="99"/>
          <w:sz w:val="44"/>
          <w:szCs w:val="44"/>
        </w:rPr>
        <w:t>20</w:t>
      </w:r>
      <w:r w:rsidR="00755556">
        <w:rPr>
          <w:rFonts w:ascii="Arial" w:eastAsia="Arial" w:hAnsi="Arial" w:cs="Arial"/>
          <w:b/>
          <w:w w:val="99"/>
          <w:sz w:val="44"/>
          <w:szCs w:val="44"/>
        </w:rPr>
        <w:t>2</w:t>
      </w:r>
      <w:r w:rsidR="0074592E">
        <w:rPr>
          <w:rFonts w:ascii="Arial" w:eastAsia="Arial" w:hAnsi="Arial" w:cs="Arial"/>
          <w:b/>
          <w:w w:val="99"/>
          <w:sz w:val="44"/>
          <w:szCs w:val="44"/>
        </w:rPr>
        <w:t>5</w:t>
      </w:r>
    </w:p>
    <w:p w14:paraId="4C7C718F" w14:textId="77777777" w:rsidR="00627A5B" w:rsidRDefault="00627A5B">
      <w:pPr>
        <w:spacing w:before="18" w:line="220" w:lineRule="exact"/>
        <w:rPr>
          <w:sz w:val="22"/>
          <w:szCs w:val="22"/>
        </w:rPr>
      </w:pPr>
    </w:p>
    <w:p w14:paraId="5D1D55B0" w14:textId="77777777" w:rsidR="00627A5B" w:rsidRDefault="004D6510">
      <w:pPr>
        <w:ind w:left="2004" w:right="2673"/>
        <w:jc w:val="center"/>
        <w:rPr>
          <w:rFonts w:ascii="Arial" w:eastAsia="Arial" w:hAnsi="Arial" w:cs="Arial"/>
          <w:sz w:val="44"/>
          <w:szCs w:val="44"/>
        </w:rPr>
      </w:pPr>
      <w:r>
        <w:rPr>
          <w:rFonts w:ascii="Arial" w:eastAsia="Arial" w:hAnsi="Arial" w:cs="Arial"/>
          <w:b/>
          <w:sz w:val="44"/>
          <w:szCs w:val="44"/>
        </w:rPr>
        <w:t>Manag</w:t>
      </w:r>
      <w:r>
        <w:rPr>
          <w:rFonts w:ascii="Arial" w:eastAsia="Arial" w:hAnsi="Arial" w:cs="Arial"/>
          <w:b/>
          <w:spacing w:val="1"/>
          <w:sz w:val="44"/>
          <w:szCs w:val="44"/>
        </w:rPr>
        <w:t>e</w:t>
      </w:r>
      <w:r>
        <w:rPr>
          <w:rFonts w:ascii="Arial" w:eastAsia="Arial" w:hAnsi="Arial" w:cs="Arial"/>
          <w:b/>
          <w:sz w:val="44"/>
          <w:szCs w:val="44"/>
        </w:rPr>
        <w:t>m</w:t>
      </w:r>
      <w:r>
        <w:rPr>
          <w:rFonts w:ascii="Arial" w:eastAsia="Arial" w:hAnsi="Arial" w:cs="Arial"/>
          <w:b/>
          <w:spacing w:val="4"/>
          <w:sz w:val="44"/>
          <w:szCs w:val="44"/>
        </w:rPr>
        <w:t>e</w:t>
      </w:r>
      <w:r>
        <w:rPr>
          <w:rFonts w:ascii="Arial" w:eastAsia="Arial" w:hAnsi="Arial" w:cs="Arial"/>
          <w:b/>
          <w:sz w:val="44"/>
          <w:szCs w:val="44"/>
        </w:rPr>
        <w:t>nt</w:t>
      </w:r>
      <w:r>
        <w:rPr>
          <w:rFonts w:ascii="Arial" w:eastAsia="Arial" w:hAnsi="Arial" w:cs="Arial"/>
          <w:b/>
          <w:spacing w:val="-27"/>
          <w:sz w:val="44"/>
          <w:szCs w:val="44"/>
        </w:rPr>
        <w:t xml:space="preserve"> </w:t>
      </w:r>
      <w:r>
        <w:rPr>
          <w:rFonts w:ascii="Arial" w:eastAsia="Arial" w:hAnsi="Arial" w:cs="Arial"/>
          <w:b/>
          <w:w w:val="99"/>
          <w:sz w:val="44"/>
          <w:szCs w:val="44"/>
        </w:rPr>
        <w:t>Bo</w:t>
      </w:r>
      <w:r>
        <w:rPr>
          <w:rFonts w:ascii="Arial" w:eastAsia="Arial" w:hAnsi="Arial" w:cs="Arial"/>
          <w:b/>
          <w:spacing w:val="1"/>
          <w:w w:val="99"/>
          <w:sz w:val="44"/>
          <w:szCs w:val="44"/>
        </w:rPr>
        <w:t>o</w:t>
      </w:r>
      <w:r>
        <w:rPr>
          <w:rFonts w:ascii="Arial" w:eastAsia="Arial" w:hAnsi="Arial" w:cs="Arial"/>
          <w:b/>
          <w:w w:val="99"/>
          <w:sz w:val="44"/>
          <w:szCs w:val="44"/>
        </w:rPr>
        <w:t>kl</w:t>
      </w:r>
      <w:r>
        <w:rPr>
          <w:rFonts w:ascii="Arial" w:eastAsia="Arial" w:hAnsi="Arial" w:cs="Arial"/>
          <w:b/>
          <w:spacing w:val="1"/>
          <w:w w:val="99"/>
          <w:sz w:val="44"/>
          <w:szCs w:val="44"/>
        </w:rPr>
        <w:t>e</w:t>
      </w:r>
      <w:r>
        <w:rPr>
          <w:rFonts w:ascii="Arial" w:eastAsia="Arial" w:hAnsi="Arial" w:cs="Arial"/>
          <w:b/>
          <w:w w:val="99"/>
          <w:sz w:val="44"/>
          <w:szCs w:val="44"/>
        </w:rPr>
        <w:t>t</w:t>
      </w:r>
    </w:p>
    <w:p w14:paraId="496D1981" w14:textId="77777777" w:rsidR="00627A5B" w:rsidRDefault="00627A5B">
      <w:pPr>
        <w:spacing w:before="6" w:line="140" w:lineRule="exact"/>
        <w:rPr>
          <w:sz w:val="14"/>
          <w:szCs w:val="14"/>
        </w:rPr>
      </w:pPr>
    </w:p>
    <w:p w14:paraId="79783829" w14:textId="77777777" w:rsidR="00627A5B" w:rsidRDefault="00627A5B">
      <w:pPr>
        <w:spacing w:line="200" w:lineRule="exact"/>
      </w:pPr>
    </w:p>
    <w:p w14:paraId="140F75FB" w14:textId="77777777" w:rsidR="00627A5B" w:rsidRDefault="00627A5B">
      <w:pPr>
        <w:spacing w:line="200" w:lineRule="exact"/>
      </w:pPr>
    </w:p>
    <w:p w14:paraId="302DE60B" w14:textId="77777777" w:rsidR="00627A5B" w:rsidRDefault="00627A5B">
      <w:pPr>
        <w:spacing w:line="200" w:lineRule="exact"/>
      </w:pPr>
    </w:p>
    <w:p w14:paraId="6BDEEEE3" w14:textId="77777777" w:rsidR="00627A5B" w:rsidRDefault="00627A5B">
      <w:pPr>
        <w:spacing w:line="200" w:lineRule="exact"/>
      </w:pPr>
    </w:p>
    <w:p w14:paraId="627F71D3" w14:textId="77777777" w:rsidR="00627A5B" w:rsidRDefault="00627A5B">
      <w:pPr>
        <w:spacing w:line="200" w:lineRule="exact"/>
      </w:pPr>
    </w:p>
    <w:p w14:paraId="4E3E9321" w14:textId="77777777" w:rsidR="00627A5B" w:rsidRDefault="00627A5B">
      <w:pPr>
        <w:spacing w:line="200" w:lineRule="exact"/>
      </w:pPr>
    </w:p>
    <w:p w14:paraId="519F2CE8" w14:textId="77777777" w:rsidR="00627A5B" w:rsidRDefault="00627A5B">
      <w:pPr>
        <w:spacing w:line="200" w:lineRule="exact"/>
      </w:pPr>
    </w:p>
    <w:p w14:paraId="628AAAE7" w14:textId="77777777" w:rsidR="00627A5B" w:rsidRDefault="00627A5B">
      <w:pPr>
        <w:spacing w:line="200" w:lineRule="exact"/>
      </w:pPr>
    </w:p>
    <w:p w14:paraId="7CCB4BF6" w14:textId="77777777" w:rsidR="00627A5B" w:rsidRDefault="00627A5B">
      <w:pPr>
        <w:spacing w:line="200" w:lineRule="exact"/>
      </w:pPr>
    </w:p>
    <w:p w14:paraId="1E2E19BA" w14:textId="77777777" w:rsidR="00627A5B" w:rsidRDefault="00627A5B">
      <w:pPr>
        <w:spacing w:line="200" w:lineRule="exact"/>
      </w:pPr>
    </w:p>
    <w:p w14:paraId="699DA3B3" w14:textId="77777777" w:rsidR="00627A5B" w:rsidRDefault="00627A5B">
      <w:pPr>
        <w:spacing w:line="200" w:lineRule="exact"/>
      </w:pPr>
    </w:p>
    <w:p w14:paraId="5F9DED88" w14:textId="77777777" w:rsidR="00627A5B" w:rsidRDefault="00627A5B">
      <w:pPr>
        <w:spacing w:line="200" w:lineRule="exact"/>
      </w:pPr>
    </w:p>
    <w:p w14:paraId="48AE5CA3" w14:textId="77777777" w:rsidR="00627A5B" w:rsidRDefault="00627A5B">
      <w:pPr>
        <w:spacing w:line="200" w:lineRule="exact"/>
      </w:pPr>
    </w:p>
    <w:p w14:paraId="6424B812" w14:textId="77777777" w:rsidR="00627A5B" w:rsidRDefault="00627A5B">
      <w:pPr>
        <w:spacing w:line="200" w:lineRule="exact"/>
      </w:pPr>
    </w:p>
    <w:p w14:paraId="6FB68917" w14:textId="77777777" w:rsidR="00627A5B" w:rsidRDefault="00627A5B">
      <w:pPr>
        <w:spacing w:line="200" w:lineRule="exact"/>
      </w:pPr>
    </w:p>
    <w:p w14:paraId="48B62F8A" w14:textId="77777777" w:rsidR="00627A5B" w:rsidRDefault="00627A5B">
      <w:pPr>
        <w:spacing w:line="200" w:lineRule="exact"/>
      </w:pPr>
    </w:p>
    <w:p w14:paraId="104AA876" w14:textId="77777777" w:rsidR="00627A5B" w:rsidRDefault="00627A5B">
      <w:pPr>
        <w:spacing w:line="200" w:lineRule="exact"/>
      </w:pPr>
    </w:p>
    <w:p w14:paraId="1B2D7CDA" w14:textId="77777777" w:rsidR="00627A5B" w:rsidRDefault="00627A5B">
      <w:pPr>
        <w:spacing w:line="200" w:lineRule="exact"/>
      </w:pPr>
    </w:p>
    <w:p w14:paraId="3B1B83B3" w14:textId="77777777" w:rsidR="00627A5B" w:rsidRDefault="00627A5B">
      <w:pPr>
        <w:spacing w:line="200" w:lineRule="exact"/>
      </w:pPr>
    </w:p>
    <w:p w14:paraId="29982EF7" w14:textId="77777777" w:rsidR="00627A5B" w:rsidRDefault="00627A5B">
      <w:pPr>
        <w:spacing w:line="200" w:lineRule="exact"/>
      </w:pPr>
    </w:p>
    <w:p w14:paraId="4E4E7167" w14:textId="77777777" w:rsidR="00627A5B" w:rsidRDefault="004D6510">
      <w:pPr>
        <w:spacing w:line="400" w:lineRule="exact"/>
        <w:ind w:left="3189" w:right="3882"/>
        <w:jc w:val="center"/>
        <w:rPr>
          <w:rFonts w:ascii="Arial" w:eastAsia="Arial" w:hAnsi="Arial" w:cs="Arial"/>
          <w:sz w:val="36"/>
          <w:szCs w:val="36"/>
        </w:rPr>
      </w:pPr>
      <w:r>
        <w:rPr>
          <w:rFonts w:ascii="Arial" w:eastAsia="Arial" w:hAnsi="Arial" w:cs="Arial"/>
          <w:b/>
          <w:position w:val="-1"/>
          <w:sz w:val="36"/>
          <w:szCs w:val="36"/>
        </w:rPr>
        <w:t>V</w:t>
      </w:r>
      <w:r>
        <w:rPr>
          <w:rFonts w:ascii="Arial" w:eastAsia="Arial" w:hAnsi="Arial" w:cs="Arial"/>
          <w:b/>
          <w:spacing w:val="-1"/>
          <w:position w:val="-1"/>
          <w:sz w:val="36"/>
          <w:szCs w:val="36"/>
        </w:rPr>
        <w:t>e</w:t>
      </w:r>
      <w:r>
        <w:rPr>
          <w:rFonts w:ascii="Arial" w:eastAsia="Arial" w:hAnsi="Arial" w:cs="Arial"/>
          <w:b/>
          <w:position w:val="-1"/>
          <w:sz w:val="36"/>
          <w:szCs w:val="36"/>
        </w:rPr>
        <w:t>r</w:t>
      </w:r>
      <w:r>
        <w:rPr>
          <w:rFonts w:ascii="Arial" w:eastAsia="Arial" w:hAnsi="Arial" w:cs="Arial"/>
          <w:b/>
          <w:spacing w:val="-2"/>
          <w:position w:val="-1"/>
          <w:sz w:val="36"/>
          <w:szCs w:val="36"/>
        </w:rPr>
        <w:t>s</w:t>
      </w:r>
      <w:r>
        <w:rPr>
          <w:rFonts w:ascii="Arial" w:eastAsia="Arial" w:hAnsi="Arial" w:cs="Arial"/>
          <w:b/>
          <w:position w:val="-1"/>
          <w:sz w:val="36"/>
          <w:szCs w:val="36"/>
        </w:rPr>
        <w:t>i</w:t>
      </w:r>
      <w:r>
        <w:rPr>
          <w:rFonts w:ascii="Arial" w:eastAsia="Arial" w:hAnsi="Arial" w:cs="Arial"/>
          <w:b/>
          <w:spacing w:val="1"/>
          <w:position w:val="-1"/>
          <w:sz w:val="36"/>
          <w:szCs w:val="36"/>
        </w:rPr>
        <w:t>o</w:t>
      </w:r>
      <w:r>
        <w:rPr>
          <w:rFonts w:ascii="Arial" w:eastAsia="Arial" w:hAnsi="Arial" w:cs="Arial"/>
          <w:b/>
          <w:position w:val="-1"/>
          <w:sz w:val="36"/>
          <w:szCs w:val="36"/>
        </w:rPr>
        <w:t>n:</w:t>
      </w:r>
      <w:r>
        <w:rPr>
          <w:rFonts w:ascii="Arial" w:eastAsia="Arial" w:hAnsi="Arial" w:cs="Arial"/>
          <w:b/>
          <w:spacing w:val="3"/>
          <w:position w:val="-1"/>
          <w:sz w:val="36"/>
          <w:szCs w:val="36"/>
        </w:rPr>
        <w:t xml:space="preserve"> </w:t>
      </w:r>
      <w:r>
        <w:rPr>
          <w:rFonts w:ascii="Arial" w:eastAsia="Arial" w:hAnsi="Arial" w:cs="Arial"/>
          <w:b/>
          <w:spacing w:val="-1"/>
          <w:position w:val="-1"/>
          <w:sz w:val="36"/>
          <w:szCs w:val="36"/>
        </w:rPr>
        <w:t>1</w:t>
      </w:r>
      <w:r>
        <w:rPr>
          <w:rFonts w:ascii="Arial" w:eastAsia="Arial" w:hAnsi="Arial" w:cs="Arial"/>
          <w:b/>
          <w:spacing w:val="1"/>
          <w:position w:val="-1"/>
          <w:sz w:val="36"/>
          <w:szCs w:val="36"/>
        </w:rPr>
        <w:t>.</w:t>
      </w:r>
      <w:r>
        <w:rPr>
          <w:rFonts w:ascii="Arial" w:eastAsia="Arial" w:hAnsi="Arial" w:cs="Arial"/>
          <w:b/>
          <w:position w:val="-1"/>
          <w:sz w:val="36"/>
          <w:szCs w:val="36"/>
        </w:rPr>
        <w:t>2</w:t>
      </w:r>
    </w:p>
    <w:p w14:paraId="326154AF" w14:textId="77777777" w:rsidR="00627A5B" w:rsidRDefault="00627A5B">
      <w:pPr>
        <w:spacing w:before="4" w:line="100" w:lineRule="exact"/>
        <w:rPr>
          <w:sz w:val="10"/>
          <w:szCs w:val="10"/>
        </w:rPr>
      </w:pPr>
    </w:p>
    <w:p w14:paraId="5AFA965D" w14:textId="77777777" w:rsidR="00627A5B" w:rsidRDefault="00627A5B">
      <w:pPr>
        <w:spacing w:line="200" w:lineRule="exact"/>
      </w:pPr>
    </w:p>
    <w:p w14:paraId="5A6750FD" w14:textId="77777777" w:rsidR="00627A5B" w:rsidRDefault="00627A5B">
      <w:pPr>
        <w:spacing w:line="200" w:lineRule="exact"/>
      </w:pPr>
    </w:p>
    <w:p w14:paraId="489AE6A2" w14:textId="77777777" w:rsidR="00627A5B" w:rsidRDefault="00627A5B">
      <w:pPr>
        <w:spacing w:line="200" w:lineRule="exact"/>
      </w:pPr>
    </w:p>
    <w:p w14:paraId="798E9DD4" w14:textId="77777777" w:rsidR="00627A5B" w:rsidRDefault="00627A5B">
      <w:pPr>
        <w:spacing w:line="200" w:lineRule="exact"/>
      </w:pPr>
    </w:p>
    <w:p w14:paraId="6F49CB12" w14:textId="77777777" w:rsidR="00627A5B" w:rsidRDefault="00627A5B">
      <w:pPr>
        <w:spacing w:line="200" w:lineRule="exact"/>
      </w:pPr>
    </w:p>
    <w:p w14:paraId="7D005185" w14:textId="77777777" w:rsidR="00627A5B" w:rsidRDefault="004D6510">
      <w:pPr>
        <w:spacing w:before="26"/>
        <w:ind w:left="3219" w:right="3899"/>
        <w:jc w:val="center"/>
        <w:rPr>
          <w:sz w:val="18"/>
          <w:szCs w:val="18"/>
        </w:rPr>
      </w:pPr>
      <w:r>
        <w:rPr>
          <w:sz w:val="18"/>
          <w:szCs w:val="18"/>
        </w:rPr>
        <w:t>C</w:t>
      </w:r>
      <w:r>
        <w:rPr>
          <w:spacing w:val="1"/>
          <w:sz w:val="18"/>
          <w:szCs w:val="18"/>
        </w:rPr>
        <w:t>op</w:t>
      </w:r>
      <w:r>
        <w:rPr>
          <w:spacing w:val="-4"/>
          <w:sz w:val="18"/>
          <w:szCs w:val="18"/>
        </w:rPr>
        <w:t>y</w:t>
      </w:r>
      <w:r>
        <w:rPr>
          <w:sz w:val="18"/>
          <w:szCs w:val="18"/>
        </w:rPr>
        <w:t>ri</w:t>
      </w:r>
      <w:r>
        <w:rPr>
          <w:spacing w:val="-1"/>
          <w:sz w:val="18"/>
          <w:szCs w:val="18"/>
        </w:rPr>
        <w:t>g</w:t>
      </w:r>
      <w:r>
        <w:rPr>
          <w:spacing w:val="1"/>
          <w:sz w:val="18"/>
          <w:szCs w:val="18"/>
        </w:rPr>
        <w:t>h</w:t>
      </w:r>
      <w:r>
        <w:rPr>
          <w:sz w:val="18"/>
          <w:szCs w:val="18"/>
        </w:rPr>
        <w:t>t</w:t>
      </w:r>
      <w:r>
        <w:rPr>
          <w:spacing w:val="1"/>
          <w:sz w:val="18"/>
          <w:szCs w:val="18"/>
        </w:rPr>
        <w:t xml:space="preserve"> </w:t>
      </w:r>
      <w:r>
        <w:rPr>
          <w:rFonts w:ascii="Symbol" w:eastAsia="Symbol" w:hAnsi="Symbol" w:cs="Symbol"/>
          <w:sz w:val="18"/>
          <w:szCs w:val="18"/>
        </w:rPr>
        <w:t></w:t>
      </w:r>
      <w:r>
        <w:rPr>
          <w:sz w:val="18"/>
          <w:szCs w:val="18"/>
        </w:rPr>
        <w:t xml:space="preserve"> U</w:t>
      </w:r>
      <w:r>
        <w:rPr>
          <w:spacing w:val="-1"/>
          <w:sz w:val="18"/>
          <w:szCs w:val="18"/>
        </w:rPr>
        <w:t>O</w:t>
      </w:r>
      <w:r>
        <w:rPr>
          <w:spacing w:val="-2"/>
          <w:sz w:val="18"/>
          <w:szCs w:val="18"/>
        </w:rPr>
        <w:t>W</w:t>
      </w:r>
      <w:r>
        <w:rPr>
          <w:sz w:val="18"/>
          <w:szCs w:val="18"/>
        </w:rPr>
        <w:t>D,</w:t>
      </w:r>
      <w:r>
        <w:rPr>
          <w:spacing w:val="1"/>
          <w:sz w:val="18"/>
          <w:szCs w:val="18"/>
        </w:rPr>
        <w:t xml:space="preserve"> 20</w:t>
      </w:r>
      <w:r>
        <w:rPr>
          <w:spacing w:val="2"/>
          <w:sz w:val="18"/>
          <w:szCs w:val="18"/>
        </w:rPr>
        <w:t>1</w:t>
      </w:r>
      <w:r>
        <w:rPr>
          <w:spacing w:val="1"/>
          <w:sz w:val="18"/>
          <w:szCs w:val="18"/>
        </w:rPr>
        <w:t>8</w:t>
      </w:r>
      <w:r>
        <w:rPr>
          <w:sz w:val="18"/>
          <w:szCs w:val="18"/>
        </w:rPr>
        <w:t>.</w:t>
      </w:r>
    </w:p>
    <w:p w14:paraId="10444F62" w14:textId="77777777" w:rsidR="00627A5B" w:rsidRDefault="004D6510">
      <w:pPr>
        <w:ind w:right="114"/>
        <w:jc w:val="right"/>
        <w:rPr>
          <w:sz w:val="22"/>
          <w:szCs w:val="22"/>
        </w:rPr>
        <w:sectPr w:rsidR="00627A5B">
          <w:pgSz w:w="11920" w:h="16860"/>
          <w:pgMar w:top="1580" w:right="1020" w:bottom="280" w:left="1680" w:header="720" w:footer="720" w:gutter="0"/>
          <w:cols w:space="720"/>
        </w:sectPr>
      </w:pPr>
      <w:r>
        <w:rPr>
          <w:sz w:val="22"/>
          <w:szCs w:val="22"/>
        </w:rPr>
        <w:t>i</w:t>
      </w:r>
    </w:p>
    <w:p w14:paraId="27A62404" w14:textId="77777777" w:rsidR="00627A5B" w:rsidRDefault="004D6510">
      <w:pPr>
        <w:spacing w:before="60" w:line="400" w:lineRule="exact"/>
        <w:ind w:left="3311" w:right="3451"/>
        <w:jc w:val="center"/>
        <w:rPr>
          <w:sz w:val="36"/>
          <w:szCs w:val="36"/>
        </w:rPr>
      </w:pPr>
      <w:r>
        <w:rPr>
          <w:b/>
          <w:position w:val="-1"/>
          <w:sz w:val="36"/>
          <w:szCs w:val="36"/>
        </w:rPr>
        <w:lastRenderedPageBreak/>
        <w:t>Document Con</w:t>
      </w:r>
      <w:r>
        <w:rPr>
          <w:b/>
          <w:spacing w:val="1"/>
          <w:position w:val="-1"/>
          <w:sz w:val="36"/>
          <w:szCs w:val="36"/>
        </w:rPr>
        <w:t>t</w:t>
      </w:r>
      <w:r>
        <w:rPr>
          <w:b/>
          <w:position w:val="-1"/>
          <w:sz w:val="36"/>
          <w:szCs w:val="36"/>
        </w:rPr>
        <w:t>rol</w:t>
      </w:r>
    </w:p>
    <w:p w14:paraId="2BC076E2" w14:textId="77777777" w:rsidR="00627A5B" w:rsidRDefault="00627A5B">
      <w:pPr>
        <w:spacing w:line="200" w:lineRule="exact"/>
      </w:pPr>
    </w:p>
    <w:p w14:paraId="119D963E" w14:textId="77777777" w:rsidR="00627A5B" w:rsidRDefault="00627A5B">
      <w:pPr>
        <w:spacing w:line="200" w:lineRule="exact"/>
      </w:pPr>
    </w:p>
    <w:p w14:paraId="65998FB4" w14:textId="77777777" w:rsidR="00627A5B" w:rsidRDefault="00627A5B">
      <w:pPr>
        <w:spacing w:before="10" w:line="280" w:lineRule="exact"/>
        <w:rPr>
          <w:sz w:val="28"/>
          <w:szCs w:val="28"/>
        </w:rPr>
      </w:pPr>
    </w:p>
    <w:tbl>
      <w:tblPr>
        <w:tblW w:w="0" w:type="auto"/>
        <w:tblInd w:w="108" w:type="dxa"/>
        <w:tblLayout w:type="fixed"/>
        <w:tblCellMar>
          <w:left w:w="0" w:type="dxa"/>
          <w:right w:w="0" w:type="dxa"/>
        </w:tblCellMar>
        <w:tblLook w:val="01E0" w:firstRow="1" w:lastRow="1" w:firstColumn="1" w:lastColumn="1" w:noHBand="0" w:noVBand="0"/>
      </w:tblPr>
      <w:tblGrid>
        <w:gridCol w:w="1047"/>
        <w:gridCol w:w="1358"/>
        <w:gridCol w:w="1774"/>
        <w:gridCol w:w="5324"/>
      </w:tblGrid>
      <w:tr w:rsidR="00627A5B" w14:paraId="4C927D66" w14:textId="77777777">
        <w:trPr>
          <w:trHeight w:hRule="exact" w:val="319"/>
        </w:trPr>
        <w:tc>
          <w:tcPr>
            <w:tcW w:w="1047" w:type="dxa"/>
            <w:tcBorders>
              <w:top w:val="single" w:sz="5" w:space="0" w:color="000000"/>
              <w:left w:val="single" w:sz="5" w:space="0" w:color="000000"/>
              <w:bottom w:val="single" w:sz="5" w:space="0" w:color="000000"/>
              <w:right w:val="single" w:sz="5" w:space="0" w:color="000000"/>
            </w:tcBorders>
            <w:shd w:val="clear" w:color="auto" w:fill="CCCCCC"/>
          </w:tcPr>
          <w:p w14:paraId="4F2ADBA9" w14:textId="77777777" w:rsidR="00627A5B" w:rsidRDefault="004D6510">
            <w:pPr>
              <w:spacing w:before="9"/>
              <w:ind w:left="103"/>
            </w:pPr>
            <w:r>
              <w:rPr>
                <w:b/>
              </w:rPr>
              <w:t>Ve</w:t>
            </w:r>
            <w:r>
              <w:rPr>
                <w:b/>
                <w:spacing w:val="1"/>
              </w:rPr>
              <w:t>r</w:t>
            </w:r>
            <w:r>
              <w:rPr>
                <w:b/>
                <w:spacing w:val="-1"/>
              </w:rPr>
              <w:t>s</w:t>
            </w:r>
            <w:r>
              <w:rPr>
                <w:b/>
              </w:rPr>
              <w:t>i</w:t>
            </w:r>
            <w:r>
              <w:rPr>
                <w:b/>
                <w:spacing w:val="1"/>
              </w:rPr>
              <w:t>o</w:t>
            </w:r>
            <w:r>
              <w:rPr>
                <w:b/>
              </w:rPr>
              <w:t>n</w:t>
            </w:r>
          </w:p>
        </w:tc>
        <w:tc>
          <w:tcPr>
            <w:tcW w:w="1358" w:type="dxa"/>
            <w:tcBorders>
              <w:top w:val="single" w:sz="5" w:space="0" w:color="000000"/>
              <w:left w:val="single" w:sz="5" w:space="0" w:color="000000"/>
              <w:bottom w:val="single" w:sz="5" w:space="0" w:color="000000"/>
              <w:right w:val="single" w:sz="5" w:space="0" w:color="000000"/>
            </w:tcBorders>
            <w:shd w:val="clear" w:color="auto" w:fill="CCCCCC"/>
          </w:tcPr>
          <w:p w14:paraId="3A39B21E" w14:textId="77777777" w:rsidR="00627A5B" w:rsidRDefault="004D6510">
            <w:pPr>
              <w:spacing w:before="9"/>
              <w:ind w:left="563"/>
            </w:pPr>
            <w:r>
              <w:rPr>
                <w:b/>
              </w:rPr>
              <w:t>D</w:t>
            </w:r>
            <w:r>
              <w:rPr>
                <w:b/>
                <w:spacing w:val="1"/>
              </w:rPr>
              <w:t>at</w:t>
            </w:r>
            <w:r>
              <w:rPr>
                <w:b/>
              </w:rPr>
              <w:t>e</w:t>
            </w:r>
          </w:p>
        </w:tc>
        <w:tc>
          <w:tcPr>
            <w:tcW w:w="1774" w:type="dxa"/>
            <w:tcBorders>
              <w:top w:val="single" w:sz="5" w:space="0" w:color="000000"/>
              <w:left w:val="single" w:sz="5" w:space="0" w:color="000000"/>
              <w:bottom w:val="single" w:sz="5" w:space="0" w:color="000000"/>
              <w:right w:val="single" w:sz="5" w:space="0" w:color="000000"/>
            </w:tcBorders>
            <w:shd w:val="clear" w:color="auto" w:fill="CCCCCC"/>
          </w:tcPr>
          <w:p w14:paraId="52730CED" w14:textId="77777777" w:rsidR="00627A5B" w:rsidRDefault="004D6510">
            <w:pPr>
              <w:spacing w:before="9"/>
              <w:ind w:left="448"/>
            </w:pPr>
            <w:r>
              <w:rPr>
                <w:b/>
              </w:rPr>
              <w:t>Auth</w:t>
            </w:r>
            <w:r>
              <w:rPr>
                <w:b/>
                <w:spacing w:val="1"/>
              </w:rPr>
              <w:t>o</w:t>
            </w:r>
            <w:r>
              <w:rPr>
                <w:b/>
              </w:rPr>
              <w:t>rs</w:t>
            </w:r>
          </w:p>
        </w:tc>
        <w:tc>
          <w:tcPr>
            <w:tcW w:w="5324" w:type="dxa"/>
            <w:tcBorders>
              <w:top w:val="single" w:sz="5" w:space="0" w:color="000000"/>
              <w:left w:val="single" w:sz="5" w:space="0" w:color="000000"/>
              <w:bottom w:val="single" w:sz="5" w:space="0" w:color="000000"/>
              <w:right w:val="single" w:sz="5" w:space="0" w:color="000000"/>
            </w:tcBorders>
            <w:shd w:val="clear" w:color="auto" w:fill="CCCCCC"/>
          </w:tcPr>
          <w:p w14:paraId="22C3CCBF" w14:textId="77777777" w:rsidR="00627A5B" w:rsidRDefault="004D6510">
            <w:pPr>
              <w:spacing w:before="9"/>
              <w:ind w:left="2228" w:right="2393"/>
              <w:jc w:val="center"/>
            </w:pPr>
            <w:r>
              <w:rPr>
                <w:b/>
                <w:w w:val="99"/>
              </w:rPr>
              <w:t>Re</w:t>
            </w:r>
            <w:r>
              <w:rPr>
                <w:b/>
                <w:spacing w:val="2"/>
                <w:w w:val="99"/>
              </w:rPr>
              <w:t>a</w:t>
            </w:r>
            <w:r>
              <w:rPr>
                <w:b/>
                <w:spacing w:val="-1"/>
                <w:w w:val="99"/>
              </w:rPr>
              <w:t>s</w:t>
            </w:r>
            <w:r>
              <w:rPr>
                <w:b/>
                <w:spacing w:val="1"/>
                <w:w w:val="99"/>
              </w:rPr>
              <w:t>o</w:t>
            </w:r>
            <w:r>
              <w:rPr>
                <w:b/>
                <w:w w:val="99"/>
              </w:rPr>
              <w:t>n</w:t>
            </w:r>
          </w:p>
        </w:tc>
      </w:tr>
      <w:tr w:rsidR="00627A5B" w14:paraId="1F0B9787" w14:textId="77777777">
        <w:trPr>
          <w:trHeight w:hRule="exact" w:val="346"/>
        </w:trPr>
        <w:tc>
          <w:tcPr>
            <w:tcW w:w="1047" w:type="dxa"/>
            <w:tcBorders>
              <w:top w:val="single" w:sz="5" w:space="0" w:color="000000"/>
              <w:left w:val="single" w:sz="5" w:space="0" w:color="000000"/>
              <w:bottom w:val="single" w:sz="5" w:space="0" w:color="000000"/>
              <w:right w:val="single" w:sz="5" w:space="0" w:color="000000"/>
            </w:tcBorders>
          </w:tcPr>
          <w:p w14:paraId="2AE18CDF" w14:textId="77777777" w:rsidR="00627A5B" w:rsidRDefault="004D6510">
            <w:pPr>
              <w:spacing w:before="14"/>
              <w:ind w:left="446"/>
            </w:pPr>
            <w:r>
              <w:rPr>
                <w:spacing w:val="1"/>
              </w:rPr>
              <w:t>1</w:t>
            </w:r>
            <w:r>
              <w:t>.2</w:t>
            </w:r>
          </w:p>
        </w:tc>
        <w:tc>
          <w:tcPr>
            <w:tcW w:w="1358" w:type="dxa"/>
            <w:tcBorders>
              <w:top w:val="single" w:sz="5" w:space="0" w:color="000000"/>
              <w:left w:val="single" w:sz="5" w:space="0" w:color="000000"/>
              <w:bottom w:val="single" w:sz="5" w:space="0" w:color="000000"/>
              <w:right w:val="single" w:sz="5" w:space="0" w:color="000000"/>
            </w:tcBorders>
          </w:tcPr>
          <w:p w14:paraId="29E6002F" w14:textId="77777777" w:rsidR="00627A5B" w:rsidRDefault="004D6510">
            <w:pPr>
              <w:spacing w:before="14"/>
              <w:ind w:left="167"/>
            </w:pPr>
            <w:r>
              <w:rPr>
                <w:spacing w:val="1"/>
              </w:rPr>
              <w:t>11</w:t>
            </w:r>
            <w:r>
              <w:t>/</w:t>
            </w:r>
            <w:r>
              <w:rPr>
                <w:spacing w:val="1"/>
              </w:rPr>
              <w:t>09</w:t>
            </w:r>
            <w:r>
              <w:t>/</w:t>
            </w:r>
            <w:r>
              <w:rPr>
                <w:spacing w:val="-1"/>
              </w:rPr>
              <w:t>2</w:t>
            </w:r>
            <w:r>
              <w:rPr>
                <w:spacing w:val="1"/>
              </w:rPr>
              <w:t>01</w:t>
            </w:r>
            <w:r>
              <w:t>8</w:t>
            </w:r>
          </w:p>
        </w:tc>
        <w:tc>
          <w:tcPr>
            <w:tcW w:w="1774" w:type="dxa"/>
            <w:tcBorders>
              <w:top w:val="single" w:sz="5" w:space="0" w:color="000000"/>
              <w:left w:val="single" w:sz="5" w:space="0" w:color="000000"/>
              <w:bottom w:val="single" w:sz="5" w:space="0" w:color="000000"/>
              <w:right w:val="single" w:sz="5" w:space="0" w:color="000000"/>
            </w:tcBorders>
          </w:tcPr>
          <w:p w14:paraId="77A1D540" w14:textId="77777777" w:rsidR="00627A5B" w:rsidRDefault="004D6510">
            <w:pPr>
              <w:spacing w:before="14"/>
              <w:ind w:left="102"/>
            </w:pPr>
            <w:r>
              <w:t>Ste</w:t>
            </w:r>
            <w:r>
              <w:rPr>
                <w:spacing w:val="-2"/>
              </w:rPr>
              <w:t>f</w:t>
            </w:r>
            <w:r>
              <w:rPr>
                <w:spacing w:val="3"/>
              </w:rPr>
              <w:t>a</w:t>
            </w:r>
            <w:r>
              <w:rPr>
                <w:spacing w:val="-1"/>
              </w:rPr>
              <w:t>n</w:t>
            </w:r>
            <w:r>
              <w:t>o</w:t>
            </w:r>
            <w:r>
              <w:rPr>
                <w:spacing w:val="-5"/>
              </w:rPr>
              <w:t xml:space="preserve"> </w:t>
            </w:r>
            <w:proofErr w:type="spellStart"/>
            <w:r>
              <w:t>Fa</w:t>
            </w:r>
            <w:r>
              <w:rPr>
                <w:spacing w:val="-1"/>
              </w:rPr>
              <w:t>s</w:t>
            </w:r>
            <w:r>
              <w:t>ci</w:t>
            </w:r>
            <w:r>
              <w:rPr>
                <w:spacing w:val="3"/>
              </w:rPr>
              <w:t>a</w:t>
            </w:r>
            <w:r>
              <w:rPr>
                <w:spacing w:val="-1"/>
              </w:rPr>
              <w:t>n</w:t>
            </w:r>
            <w:r>
              <w:t>i</w:t>
            </w:r>
            <w:proofErr w:type="spellEnd"/>
          </w:p>
        </w:tc>
        <w:tc>
          <w:tcPr>
            <w:tcW w:w="5324" w:type="dxa"/>
            <w:tcBorders>
              <w:top w:val="single" w:sz="5" w:space="0" w:color="000000"/>
              <w:left w:val="single" w:sz="5" w:space="0" w:color="000000"/>
              <w:bottom w:val="single" w:sz="5" w:space="0" w:color="000000"/>
              <w:right w:val="single" w:sz="5" w:space="0" w:color="000000"/>
            </w:tcBorders>
          </w:tcPr>
          <w:p w14:paraId="167EF1B6" w14:textId="77777777" w:rsidR="00627A5B" w:rsidRDefault="004D6510">
            <w:pPr>
              <w:spacing w:before="28"/>
              <w:ind w:left="102"/>
            </w:pPr>
            <w:r>
              <w:rPr>
                <w:spacing w:val="-1"/>
              </w:rPr>
              <w:t>Ch</w:t>
            </w:r>
            <w:r>
              <w:rPr>
                <w:spacing w:val="3"/>
              </w:rPr>
              <w:t>a</w:t>
            </w:r>
            <w:r>
              <w:rPr>
                <w:spacing w:val="1"/>
              </w:rPr>
              <w:t>n</w:t>
            </w:r>
            <w:r>
              <w:rPr>
                <w:spacing w:val="-1"/>
              </w:rPr>
              <w:t>g</w:t>
            </w:r>
            <w:r>
              <w:t>es</w:t>
            </w:r>
            <w:r>
              <w:rPr>
                <w:spacing w:val="-7"/>
              </w:rPr>
              <w:t xml:space="preserve"> </w:t>
            </w:r>
            <w:r>
              <w:t>to</w:t>
            </w:r>
            <w:r>
              <w:rPr>
                <w:spacing w:val="-1"/>
              </w:rPr>
              <w:t xml:space="preserve"> </w:t>
            </w:r>
            <w:r>
              <w:t>a</w:t>
            </w:r>
            <w:r>
              <w:rPr>
                <w:spacing w:val="1"/>
              </w:rPr>
              <w:t>d</w:t>
            </w:r>
            <w:r>
              <w:t>a</w:t>
            </w:r>
            <w:r>
              <w:rPr>
                <w:spacing w:val="1"/>
              </w:rPr>
              <w:t>p</w:t>
            </w:r>
            <w:r>
              <w:t>t</w:t>
            </w:r>
            <w:r>
              <w:rPr>
                <w:spacing w:val="-4"/>
              </w:rPr>
              <w:t xml:space="preserve"> </w:t>
            </w:r>
            <w:r>
              <w:t>to</w:t>
            </w:r>
            <w:r>
              <w:rPr>
                <w:spacing w:val="-1"/>
              </w:rPr>
              <w:t xml:space="preserve"> </w:t>
            </w:r>
            <w:r>
              <w:rPr>
                <w:spacing w:val="2"/>
              </w:rPr>
              <w:t>t</w:t>
            </w:r>
            <w:r>
              <w:rPr>
                <w:spacing w:val="-5"/>
              </w:rPr>
              <w:t>w</w:t>
            </w:r>
            <w:r>
              <w:t>o</w:t>
            </w:r>
            <w:r>
              <w:rPr>
                <w:spacing w:val="-2"/>
              </w:rPr>
              <w:t xml:space="preserve"> </w:t>
            </w:r>
            <w:r>
              <w:rPr>
                <w:spacing w:val="-1"/>
              </w:rPr>
              <w:t>s</w:t>
            </w:r>
            <w:r>
              <w:rPr>
                <w:spacing w:val="3"/>
              </w:rPr>
              <w:t>e</w:t>
            </w:r>
            <w:r>
              <w:rPr>
                <w:spacing w:val="-1"/>
              </w:rPr>
              <w:t>m</w:t>
            </w:r>
            <w:r>
              <w:rPr>
                <w:spacing w:val="3"/>
              </w:rPr>
              <w:t>e</w:t>
            </w:r>
            <w:r>
              <w:rPr>
                <w:spacing w:val="-1"/>
              </w:rPr>
              <w:t>s</w:t>
            </w:r>
            <w:r>
              <w:t>ter</w:t>
            </w:r>
            <w:r>
              <w:rPr>
                <w:spacing w:val="-6"/>
              </w:rPr>
              <w:t xml:space="preserve"> </w:t>
            </w:r>
            <w:proofErr w:type="gramStart"/>
            <w:r>
              <w:rPr>
                <w:spacing w:val="-1"/>
              </w:rPr>
              <w:t>su</w:t>
            </w:r>
            <w:r>
              <w:rPr>
                <w:spacing w:val="1"/>
              </w:rPr>
              <w:t>b</w:t>
            </w:r>
            <w:r>
              <w:rPr>
                <w:spacing w:val="2"/>
              </w:rPr>
              <w:t>j</w:t>
            </w:r>
            <w:r>
              <w:t>e</w:t>
            </w:r>
            <w:r>
              <w:rPr>
                <w:spacing w:val="1"/>
              </w:rPr>
              <w:t>c</w:t>
            </w:r>
            <w:r>
              <w:t>t</w:t>
            </w:r>
            <w:proofErr w:type="gramEnd"/>
            <w:r>
              <w:t>.</w:t>
            </w:r>
          </w:p>
        </w:tc>
      </w:tr>
      <w:tr w:rsidR="00627A5B" w14:paraId="0F7C0066" w14:textId="77777777">
        <w:trPr>
          <w:trHeight w:hRule="exact" w:val="341"/>
        </w:trPr>
        <w:tc>
          <w:tcPr>
            <w:tcW w:w="1047" w:type="dxa"/>
            <w:tcBorders>
              <w:top w:val="single" w:sz="5" w:space="0" w:color="000000"/>
              <w:left w:val="single" w:sz="5" w:space="0" w:color="000000"/>
              <w:bottom w:val="single" w:sz="5" w:space="0" w:color="000000"/>
              <w:right w:val="single" w:sz="5" w:space="0" w:color="000000"/>
            </w:tcBorders>
          </w:tcPr>
          <w:p w14:paraId="1AC0E9AA" w14:textId="77777777" w:rsidR="00627A5B" w:rsidRDefault="004D6510">
            <w:pPr>
              <w:spacing w:before="9"/>
              <w:ind w:left="446"/>
            </w:pPr>
            <w:r>
              <w:rPr>
                <w:spacing w:val="1"/>
              </w:rPr>
              <w:t>1</w:t>
            </w:r>
            <w:r>
              <w:t>.1</w:t>
            </w:r>
          </w:p>
        </w:tc>
        <w:tc>
          <w:tcPr>
            <w:tcW w:w="1358" w:type="dxa"/>
            <w:tcBorders>
              <w:top w:val="single" w:sz="5" w:space="0" w:color="000000"/>
              <w:left w:val="single" w:sz="5" w:space="0" w:color="000000"/>
              <w:bottom w:val="single" w:sz="5" w:space="0" w:color="000000"/>
              <w:right w:val="single" w:sz="5" w:space="0" w:color="000000"/>
            </w:tcBorders>
          </w:tcPr>
          <w:p w14:paraId="75D0ED81" w14:textId="77777777" w:rsidR="00627A5B" w:rsidRDefault="004D6510">
            <w:pPr>
              <w:spacing w:before="9"/>
              <w:ind w:left="167"/>
            </w:pPr>
            <w:r>
              <w:rPr>
                <w:spacing w:val="1"/>
              </w:rPr>
              <w:t>18</w:t>
            </w:r>
            <w:r>
              <w:t>/</w:t>
            </w:r>
            <w:r>
              <w:rPr>
                <w:spacing w:val="1"/>
              </w:rPr>
              <w:t>01</w:t>
            </w:r>
            <w:r>
              <w:t>/</w:t>
            </w:r>
            <w:r>
              <w:rPr>
                <w:spacing w:val="-1"/>
              </w:rPr>
              <w:t>2</w:t>
            </w:r>
            <w:r>
              <w:rPr>
                <w:spacing w:val="1"/>
              </w:rPr>
              <w:t>01</w:t>
            </w:r>
            <w:r>
              <w:t>8</w:t>
            </w:r>
          </w:p>
        </w:tc>
        <w:tc>
          <w:tcPr>
            <w:tcW w:w="1774" w:type="dxa"/>
            <w:tcBorders>
              <w:top w:val="single" w:sz="5" w:space="0" w:color="000000"/>
              <w:left w:val="single" w:sz="5" w:space="0" w:color="000000"/>
              <w:bottom w:val="single" w:sz="5" w:space="0" w:color="000000"/>
              <w:right w:val="single" w:sz="5" w:space="0" w:color="000000"/>
            </w:tcBorders>
          </w:tcPr>
          <w:p w14:paraId="6B346A64" w14:textId="77777777" w:rsidR="00627A5B" w:rsidRDefault="004D6510">
            <w:pPr>
              <w:spacing w:before="9"/>
              <w:ind w:left="102"/>
            </w:pPr>
            <w:r>
              <w:t>Ste</w:t>
            </w:r>
            <w:r>
              <w:rPr>
                <w:spacing w:val="-2"/>
              </w:rPr>
              <w:t>f</w:t>
            </w:r>
            <w:r>
              <w:rPr>
                <w:spacing w:val="3"/>
              </w:rPr>
              <w:t>a</w:t>
            </w:r>
            <w:r>
              <w:rPr>
                <w:spacing w:val="-1"/>
              </w:rPr>
              <w:t>n</w:t>
            </w:r>
            <w:r>
              <w:t>o</w:t>
            </w:r>
            <w:r>
              <w:rPr>
                <w:spacing w:val="-5"/>
              </w:rPr>
              <w:t xml:space="preserve"> </w:t>
            </w:r>
            <w:proofErr w:type="spellStart"/>
            <w:r>
              <w:t>Fa</w:t>
            </w:r>
            <w:r>
              <w:rPr>
                <w:spacing w:val="-1"/>
              </w:rPr>
              <w:t>s</w:t>
            </w:r>
            <w:r>
              <w:t>ci</w:t>
            </w:r>
            <w:r>
              <w:rPr>
                <w:spacing w:val="3"/>
              </w:rPr>
              <w:t>a</w:t>
            </w:r>
            <w:r>
              <w:rPr>
                <w:spacing w:val="-1"/>
              </w:rPr>
              <w:t>n</w:t>
            </w:r>
            <w:r>
              <w:t>i</w:t>
            </w:r>
            <w:proofErr w:type="spellEnd"/>
          </w:p>
        </w:tc>
        <w:tc>
          <w:tcPr>
            <w:tcW w:w="5324" w:type="dxa"/>
            <w:tcBorders>
              <w:top w:val="single" w:sz="5" w:space="0" w:color="000000"/>
              <w:left w:val="single" w:sz="5" w:space="0" w:color="000000"/>
              <w:bottom w:val="single" w:sz="5" w:space="0" w:color="000000"/>
              <w:right w:val="single" w:sz="5" w:space="0" w:color="000000"/>
            </w:tcBorders>
          </w:tcPr>
          <w:p w14:paraId="54E27A55" w14:textId="77777777" w:rsidR="00627A5B" w:rsidRDefault="004D6510">
            <w:pPr>
              <w:spacing w:before="23"/>
              <w:ind w:left="102"/>
            </w:pPr>
            <w:r>
              <w:rPr>
                <w:spacing w:val="-2"/>
              </w:rPr>
              <w:t>A</w:t>
            </w:r>
            <w:r>
              <w:rPr>
                <w:spacing w:val="1"/>
              </w:rPr>
              <w:t>d</w:t>
            </w:r>
            <w:r>
              <w:t>a</w:t>
            </w:r>
            <w:r>
              <w:rPr>
                <w:spacing w:val="1"/>
              </w:rPr>
              <w:t>p</w:t>
            </w:r>
            <w:r>
              <w:t>ted</w:t>
            </w:r>
            <w:r>
              <w:rPr>
                <w:spacing w:val="-6"/>
              </w:rPr>
              <w:t xml:space="preserve"> </w:t>
            </w:r>
            <w:r>
              <w:t>to</w:t>
            </w:r>
            <w:r>
              <w:rPr>
                <w:spacing w:val="-1"/>
              </w:rPr>
              <w:t xml:space="preserve"> </w:t>
            </w:r>
            <w:r>
              <w:t>c</w:t>
            </w:r>
            <w:r>
              <w:rPr>
                <w:spacing w:val="-1"/>
              </w:rPr>
              <w:t>h</w:t>
            </w:r>
            <w:r>
              <w:t>a</w:t>
            </w:r>
            <w:r>
              <w:rPr>
                <w:spacing w:val="1"/>
              </w:rPr>
              <w:t>n</w:t>
            </w:r>
            <w:r>
              <w:rPr>
                <w:spacing w:val="-1"/>
              </w:rPr>
              <w:t>g</w:t>
            </w:r>
            <w:r>
              <w:t>es</w:t>
            </w:r>
            <w:r>
              <w:rPr>
                <w:spacing w:val="-6"/>
              </w:rPr>
              <w:t xml:space="preserve"> </w:t>
            </w:r>
            <w:r>
              <w:t>to</w:t>
            </w:r>
            <w:r>
              <w:rPr>
                <w:spacing w:val="-1"/>
              </w:rPr>
              <w:t xml:space="preserve"> </w:t>
            </w:r>
            <w:r>
              <w:rPr>
                <w:spacing w:val="2"/>
              </w:rPr>
              <w:t>s</w:t>
            </w:r>
            <w:r>
              <w:rPr>
                <w:spacing w:val="-1"/>
              </w:rPr>
              <w:t>u</w:t>
            </w:r>
            <w:r>
              <w:rPr>
                <w:spacing w:val="1"/>
              </w:rPr>
              <w:t>b</w:t>
            </w:r>
            <w:r>
              <w:rPr>
                <w:spacing w:val="2"/>
              </w:rPr>
              <w:t>j</w:t>
            </w:r>
            <w:r>
              <w:t>e</w:t>
            </w:r>
            <w:r>
              <w:rPr>
                <w:spacing w:val="1"/>
              </w:rPr>
              <w:t>c</w:t>
            </w:r>
            <w:r>
              <w:t>t</w:t>
            </w:r>
            <w:r>
              <w:rPr>
                <w:spacing w:val="-6"/>
              </w:rPr>
              <w:t xml:space="preserve"> </w:t>
            </w:r>
            <w:r>
              <w:t>in</w:t>
            </w:r>
            <w:r>
              <w:rPr>
                <w:spacing w:val="-3"/>
              </w:rPr>
              <w:t xml:space="preserve"> </w:t>
            </w:r>
            <w:r>
              <w:rPr>
                <w:spacing w:val="1"/>
              </w:rPr>
              <w:t>2018</w:t>
            </w:r>
            <w:r>
              <w:t>.</w:t>
            </w:r>
          </w:p>
        </w:tc>
      </w:tr>
      <w:tr w:rsidR="00627A5B" w14:paraId="75441DDB" w14:textId="77777777">
        <w:trPr>
          <w:trHeight w:hRule="exact" w:val="341"/>
        </w:trPr>
        <w:tc>
          <w:tcPr>
            <w:tcW w:w="1047" w:type="dxa"/>
            <w:tcBorders>
              <w:top w:val="single" w:sz="5" w:space="0" w:color="000000"/>
              <w:left w:val="single" w:sz="5" w:space="0" w:color="000000"/>
              <w:bottom w:val="single" w:sz="5" w:space="0" w:color="000000"/>
              <w:right w:val="single" w:sz="5" w:space="0" w:color="000000"/>
            </w:tcBorders>
          </w:tcPr>
          <w:p w14:paraId="232803A7" w14:textId="77777777" w:rsidR="00627A5B" w:rsidRDefault="004D6510">
            <w:pPr>
              <w:spacing w:before="9"/>
              <w:ind w:left="446"/>
            </w:pPr>
            <w:r>
              <w:rPr>
                <w:spacing w:val="1"/>
              </w:rPr>
              <w:t>1</w:t>
            </w:r>
            <w:r>
              <w:t>.0</w:t>
            </w:r>
          </w:p>
        </w:tc>
        <w:tc>
          <w:tcPr>
            <w:tcW w:w="1358" w:type="dxa"/>
            <w:tcBorders>
              <w:top w:val="single" w:sz="5" w:space="0" w:color="000000"/>
              <w:left w:val="single" w:sz="5" w:space="0" w:color="000000"/>
              <w:bottom w:val="single" w:sz="5" w:space="0" w:color="000000"/>
              <w:right w:val="single" w:sz="5" w:space="0" w:color="000000"/>
            </w:tcBorders>
          </w:tcPr>
          <w:p w14:paraId="5120D2CB" w14:textId="77777777" w:rsidR="00627A5B" w:rsidRDefault="004D6510">
            <w:pPr>
              <w:spacing w:before="9"/>
              <w:ind w:left="167"/>
            </w:pPr>
            <w:r>
              <w:rPr>
                <w:spacing w:val="1"/>
              </w:rPr>
              <w:t>11</w:t>
            </w:r>
            <w:r>
              <w:t>/</w:t>
            </w:r>
            <w:r>
              <w:rPr>
                <w:spacing w:val="1"/>
              </w:rPr>
              <w:t>01</w:t>
            </w:r>
            <w:r>
              <w:t>/</w:t>
            </w:r>
            <w:r>
              <w:rPr>
                <w:spacing w:val="-1"/>
              </w:rPr>
              <w:t>2</w:t>
            </w:r>
            <w:r>
              <w:rPr>
                <w:spacing w:val="2"/>
              </w:rPr>
              <w:t>0</w:t>
            </w:r>
            <w:r>
              <w:rPr>
                <w:spacing w:val="1"/>
              </w:rPr>
              <w:t>1</w:t>
            </w:r>
            <w:r>
              <w:t>7</w:t>
            </w:r>
          </w:p>
        </w:tc>
        <w:tc>
          <w:tcPr>
            <w:tcW w:w="1774" w:type="dxa"/>
            <w:tcBorders>
              <w:top w:val="single" w:sz="5" w:space="0" w:color="000000"/>
              <w:left w:val="single" w:sz="5" w:space="0" w:color="000000"/>
              <w:bottom w:val="single" w:sz="5" w:space="0" w:color="000000"/>
              <w:right w:val="single" w:sz="5" w:space="0" w:color="000000"/>
            </w:tcBorders>
          </w:tcPr>
          <w:p w14:paraId="73438744" w14:textId="77777777" w:rsidR="00627A5B" w:rsidRDefault="004D6510">
            <w:pPr>
              <w:spacing w:before="9"/>
              <w:ind w:left="102"/>
            </w:pPr>
            <w:r>
              <w:t>Ste</w:t>
            </w:r>
            <w:r>
              <w:rPr>
                <w:spacing w:val="-2"/>
              </w:rPr>
              <w:t>f</w:t>
            </w:r>
            <w:r>
              <w:rPr>
                <w:spacing w:val="3"/>
              </w:rPr>
              <w:t>a</w:t>
            </w:r>
            <w:r>
              <w:rPr>
                <w:spacing w:val="-1"/>
              </w:rPr>
              <w:t>n</w:t>
            </w:r>
            <w:r>
              <w:t>o</w:t>
            </w:r>
            <w:r>
              <w:rPr>
                <w:spacing w:val="-4"/>
              </w:rPr>
              <w:t xml:space="preserve"> </w:t>
            </w:r>
            <w:proofErr w:type="spellStart"/>
            <w:r>
              <w:t>Fa</w:t>
            </w:r>
            <w:r>
              <w:rPr>
                <w:spacing w:val="-1"/>
              </w:rPr>
              <w:t>s</w:t>
            </w:r>
            <w:r>
              <w:t>ci</w:t>
            </w:r>
            <w:r>
              <w:rPr>
                <w:spacing w:val="3"/>
              </w:rPr>
              <w:t>a</w:t>
            </w:r>
            <w:r>
              <w:rPr>
                <w:spacing w:val="-1"/>
              </w:rPr>
              <w:t>n</w:t>
            </w:r>
            <w:r>
              <w:t>i</w:t>
            </w:r>
            <w:proofErr w:type="spellEnd"/>
          </w:p>
        </w:tc>
        <w:tc>
          <w:tcPr>
            <w:tcW w:w="5324" w:type="dxa"/>
            <w:tcBorders>
              <w:top w:val="single" w:sz="5" w:space="0" w:color="000000"/>
              <w:left w:val="single" w:sz="5" w:space="0" w:color="000000"/>
              <w:bottom w:val="single" w:sz="5" w:space="0" w:color="000000"/>
              <w:right w:val="single" w:sz="5" w:space="0" w:color="000000"/>
            </w:tcBorders>
          </w:tcPr>
          <w:p w14:paraId="00A92D86" w14:textId="77777777" w:rsidR="00627A5B" w:rsidRDefault="004D6510">
            <w:pPr>
              <w:spacing w:before="23"/>
              <w:ind w:left="102"/>
            </w:pPr>
            <w:r>
              <w:rPr>
                <w:spacing w:val="3"/>
              </w:rPr>
              <w:t>I</w:t>
            </w:r>
            <w:r>
              <w:rPr>
                <w:spacing w:val="-4"/>
              </w:rPr>
              <w:t>m</w:t>
            </w:r>
            <w:r>
              <w:rPr>
                <w:spacing w:val="1"/>
              </w:rPr>
              <w:t>por</w:t>
            </w:r>
            <w:r>
              <w:t>ted</w:t>
            </w:r>
            <w:r>
              <w:rPr>
                <w:spacing w:val="-6"/>
              </w:rPr>
              <w:t xml:space="preserve"> </w:t>
            </w:r>
            <w:r>
              <w:t>a</w:t>
            </w:r>
            <w:r>
              <w:rPr>
                <w:spacing w:val="-1"/>
              </w:rPr>
              <w:t>n</w:t>
            </w:r>
            <w:r>
              <w:t>d</w:t>
            </w:r>
            <w:r>
              <w:rPr>
                <w:spacing w:val="-2"/>
              </w:rPr>
              <w:t xml:space="preserve"> </w:t>
            </w:r>
            <w:r>
              <w:t>a</w:t>
            </w:r>
            <w:r>
              <w:rPr>
                <w:spacing w:val="1"/>
              </w:rPr>
              <w:t>d</w:t>
            </w:r>
            <w:r>
              <w:t>a</w:t>
            </w:r>
            <w:r>
              <w:rPr>
                <w:spacing w:val="1"/>
              </w:rPr>
              <w:t>p</w:t>
            </w:r>
            <w:r>
              <w:t>ted</w:t>
            </w:r>
            <w:r>
              <w:rPr>
                <w:spacing w:val="-7"/>
              </w:rPr>
              <w:t xml:space="preserve"> </w:t>
            </w:r>
            <w:r>
              <w:rPr>
                <w:spacing w:val="-2"/>
              </w:rPr>
              <w:t>f</w:t>
            </w:r>
            <w:r>
              <w:rPr>
                <w:spacing w:val="1"/>
              </w:rPr>
              <w:t>ro</w:t>
            </w:r>
            <w:r>
              <w:t>m</w:t>
            </w:r>
            <w:r>
              <w:rPr>
                <w:spacing w:val="-8"/>
              </w:rPr>
              <w:t xml:space="preserve"> </w:t>
            </w:r>
            <w:r>
              <w:rPr>
                <w:spacing w:val="2"/>
              </w:rPr>
              <w:t>U</w:t>
            </w:r>
            <w:r>
              <w:t>OW</w:t>
            </w:r>
            <w:r>
              <w:rPr>
                <w:spacing w:val="-3"/>
              </w:rPr>
              <w:t xml:space="preserve"> </w:t>
            </w:r>
            <w:r>
              <w:rPr>
                <w:spacing w:val="2"/>
              </w:rPr>
              <w:t>P</w:t>
            </w:r>
            <w:r>
              <w:t>eter</w:t>
            </w:r>
            <w:r>
              <w:rPr>
                <w:spacing w:val="-3"/>
              </w:rPr>
              <w:t xml:space="preserve"> </w:t>
            </w:r>
            <w:r>
              <w:t>Vial</w:t>
            </w:r>
            <w:r>
              <w:rPr>
                <w:spacing w:val="-3"/>
              </w:rPr>
              <w:t xml:space="preserve"> </w:t>
            </w:r>
            <w:r>
              <w:rPr>
                <w:spacing w:val="-1"/>
              </w:rPr>
              <w:t>B</w:t>
            </w:r>
            <w:r>
              <w:rPr>
                <w:spacing w:val="1"/>
              </w:rPr>
              <w:t>oo</w:t>
            </w:r>
            <w:r>
              <w:rPr>
                <w:spacing w:val="-1"/>
              </w:rPr>
              <w:t>k</w:t>
            </w:r>
            <w:r>
              <w:t>le</w:t>
            </w:r>
            <w:r>
              <w:rPr>
                <w:spacing w:val="6"/>
              </w:rPr>
              <w:t>t</w:t>
            </w:r>
            <w:r>
              <w:t>.</w:t>
            </w:r>
          </w:p>
        </w:tc>
      </w:tr>
    </w:tbl>
    <w:p w14:paraId="513A52E5" w14:textId="77777777" w:rsidR="00627A5B" w:rsidRDefault="00627A5B">
      <w:pPr>
        <w:spacing w:before="10" w:line="100" w:lineRule="exact"/>
        <w:rPr>
          <w:sz w:val="11"/>
          <w:szCs w:val="11"/>
        </w:rPr>
      </w:pPr>
    </w:p>
    <w:p w14:paraId="458AF5A1" w14:textId="77777777" w:rsidR="00627A5B" w:rsidRDefault="00627A5B">
      <w:pPr>
        <w:spacing w:line="200" w:lineRule="exact"/>
      </w:pPr>
    </w:p>
    <w:p w14:paraId="7EFE048A" w14:textId="77777777" w:rsidR="00627A5B" w:rsidRDefault="00627A5B">
      <w:pPr>
        <w:spacing w:line="200" w:lineRule="exact"/>
      </w:pPr>
    </w:p>
    <w:p w14:paraId="72012747" w14:textId="77777777" w:rsidR="00627A5B" w:rsidRDefault="00627A5B">
      <w:pPr>
        <w:spacing w:line="200" w:lineRule="exact"/>
      </w:pPr>
    </w:p>
    <w:p w14:paraId="314CC674" w14:textId="77777777" w:rsidR="00627A5B" w:rsidRDefault="00627A5B">
      <w:pPr>
        <w:spacing w:line="200" w:lineRule="exact"/>
      </w:pPr>
    </w:p>
    <w:p w14:paraId="69662D20" w14:textId="77777777" w:rsidR="00627A5B" w:rsidRDefault="00627A5B">
      <w:pPr>
        <w:spacing w:line="200" w:lineRule="exact"/>
      </w:pPr>
    </w:p>
    <w:p w14:paraId="0FDE0E6D" w14:textId="77777777" w:rsidR="00627A5B" w:rsidRDefault="00627A5B">
      <w:pPr>
        <w:spacing w:line="200" w:lineRule="exact"/>
      </w:pPr>
    </w:p>
    <w:p w14:paraId="54DC315B" w14:textId="77777777" w:rsidR="00627A5B" w:rsidRDefault="00627A5B">
      <w:pPr>
        <w:spacing w:line="200" w:lineRule="exact"/>
      </w:pPr>
    </w:p>
    <w:p w14:paraId="1E5E4E05" w14:textId="77777777" w:rsidR="00627A5B" w:rsidRDefault="00627A5B">
      <w:pPr>
        <w:spacing w:line="200" w:lineRule="exact"/>
      </w:pPr>
    </w:p>
    <w:p w14:paraId="22E3E71E" w14:textId="77777777" w:rsidR="00627A5B" w:rsidRDefault="00627A5B">
      <w:pPr>
        <w:spacing w:line="200" w:lineRule="exact"/>
      </w:pPr>
    </w:p>
    <w:p w14:paraId="1C262073" w14:textId="77777777" w:rsidR="00627A5B" w:rsidRDefault="00627A5B">
      <w:pPr>
        <w:spacing w:line="200" w:lineRule="exact"/>
      </w:pPr>
    </w:p>
    <w:p w14:paraId="7DB7983E" w14:textId="77777777" w:rsidR="00627A5B" w:rsidRDefault="00627A5B">
      <w:pPr>
        <w:spacing w:line="200" w:lineRule="exact"/>
      </w:pPr>
    </w:p>
    <w:p w14:paraId="075872C5" w14:textId="77777777" w:rsidR="00627A5B" w:rsidRDefault="00627A5B">
      <w:pPr>
        <w:spacing w:line="200" w:lineRule="exact"/>
      </w:pPr>
    </w:p>
    <w:p w14:paraId="6737A6F0" w14:textId="77777777" w:rsidR="00627A5B" w:rsidRDefault="00627A5B">
      <w:pPr>
        <w:spacing w:line="200" w:lineRule="exact"/>
      </w:pPr>
    </w:p>
    <w:p w14:paraId="5D0C27F1" w14:textId="77777777" w:rsidR="00627A5B" w:rsidRDefault="00627A5B">
      <w:pPr>
        <w:spacing w:line="200" w:lineRule="exact"/>
      </w:pPr>
    </w:p>
    <w:p w14:paraId="366531D3" w14:textId="77777777" w:rsidR="00627A5B" w:rsidRDefault="00627A5B">
      <w:pPr>
        <w:spacing w:line="200" w:lineRule="exact"/>
      </w:pPr>
    </w:p>
    <w:p w14:paraId="63354D5B" w14:textId="77777777" w:rsidR="00627A5B" w:rsidRDefault="00627A5B">
      <w:pPr>
        <w:spacing w:line="200" w:lineRule="exact"/>
      </w:pPr>
    </w:p>
    <w:p w14:paraId="0EE596DF" w14:textId="77777777" w:rsidR="00627A5B" w:rsidRDefault="00627A5B">
      <w:pPr>
        <w:spacing w:line="200" w:lineRule="exact"/>
      </w:pPr>
    </w:p>
    <w:p w14:paraId="18D99153" w14:textId="77777777" w:rsidR="00627A5B" w:rsidRDefault="00627A5B">
      <w:pPr>
        <w:spacing w:line="200" w:lineRule="exact"/>
      </w:pPr>
    </w:p>
    <w:p w14:paraId="6DA8EC59" w14:textId="77777777" w:rsidR="00627A5B" w:rsidRDefault="00627A5B">
      <w:pPr>
        <w:spacing w:line="200" w:lineRule="exact"/>
      </w:pPr>
    </w:p>
    <w:p w14:paraId="04801250" w14:textId="77777777" w:rsidR="00627A5B" w:rsidRDefault="00627A5B">
      <w:pPr>
        <w:spacing w:line="200" w:lineRule="exact"/>
      </w:pPr>
    </w:p>
    <w:p w14:paraId="404B43D4" w14:textId="77777777" w:rsidR="00627A5B" w:rsidRDefault="00627A5B">
      <w:pPr>
        <w:spacing w:line="200" w:lineRule="exact"/>
      </w:pPr>
    </w:p>
    <w:p w14:paraId="227601C5" w14:textId="77777777" w:rsidR="00627A5B" w:rsidRDefault="00627A5B">
      <w:pPr>
        <w:spacing w:line="200" w:lineRule="exact"/>
      </w:pPr>
    </w:p>
    <w:p w14:paraId="242EAFAB" w14:textId="77777777" w:rsidR="00627A5B" w:rsidRDefault="00627A5B">
      <w:pPr>
        <w:spacing w:line="200" w:lineRule="exact"/>
      </w:pPr>
    </w:p>
    <w:p w14:paraId="2E160971" w14:textId="77777777" w:rsidR="00627A5B" w:rsidRDefault="00627A5B">
      <w:pPr>
        <w:spacing w:line="200" w:lineRule="exact"/>
      </w:pPr>
    </w:p>
    <w:p w14:paraId="1E74F11F" w14:textId="77777777" w:rsidR="00627A5B" w:rsidRDefault="00627A5B">
      <w:pPr>
        <w:spacing w:line="200" w:lineRule="exact"/>
      </w:pPr>
    </w:p>
    <w:p w14:paraId="0752E72A" w14:textId="77777777" w:rsidR="00627A5B" w:rsidRDefault="00627A5B">
      <w:pPr>
        <w:spacing w:line="200" w:lineRule="exact"/>
      </w:pPr>
    </w:p>
    <w:p w14:paraId="127AF2E1" w14:textId="77777777" w:rsidR="00627A5B" w:rsidRDefault="00627A5B">
      <w:pPr>
        <w:spacing w:line="200" w:lineRule="exact"/>
      </w:pPr>
    </w:p>
    <w:p w14:paraId="11C45332" w14:textId="77777777" w:rsidR="00627A5B" w:rsidRDefault="00627A5B">
      <w:pPr>
        <w:spacing w:line="200" w:lineRule="exact"/>
      </w:pPr>
    </w:p>
    <w:p w14:paraId="33B85425" w14:textId="77777777" w:rsidR="00627A5B" w:rsidRDefault="00627A5B">
      <w:pPr>
        <w:spacing w:line="200" w:lineRule="exact"/>
      </w:pPr>
    </w:p>
    <w:p w14:paraId="4180E502" w14:textId="77777777" w:rsidR="00627A5B" w:rsidRDefault="00627A5B">
      <w:pPr>
        <w:spacing w:line="200" w:lineRule="exact"/>
      </w:pPr>
    </w:p>
    <w:p w14:paraId="08DE6834" w14:textId="77777777" w:rsidR="00627A5B" w:rsidRDefault="00627A5B">
      <w:pPr>
        <w:spacing w:line="200" w:lineRule="exact"/>
      </w:pPr>
    </w:p>
    <w:p w14:paraId="57504AA3" w14:textId="77777777" w:rsidR="00627A5B" w:rsidRDefault="00627A5B">
      <w:pPr>
        <w:spacing w:line="200" w:lineRule="exact"/>
      </w:pPr>
    </w:p>
    <w:p w14:paraId="3E4C2E73" w14:textId="77777777" w:rsidR="00627A5B" w:rsidRDefault="00627A5B">
      <w:pPr>
        <w:spacing w:line="200" w:lineRule="exact"/>
      </w:pPr>
    </w:p>
    <w:p w14:paraId="0B9EC673" w14:textId="77777777" w:rsidR="00627A5B" w:rsidRDefault="00627A5B">
      <w:pPr>
        <w:spacing w:line="200" w:lineRule="exact"/>
      </w:pPr>
    </w:p>
    <w:p w14:paraId="652FE6FE" w14:textId="77777777" w:rsidR="00627A5B" w:rsidRDefault="00627A5B">
      <w:pPr>
        <w:spacing w:line="200" w:lineRule="exact"/>
      </w:pPr>
    </w:p>
    <w:p w14:paraId="79BD8778" w14:textId="77777777" w:rsidR="00627A5B" w:rsidRDefault="00627A5B">
      <w:pPr>
        <w:spacing w:line="200" w:lineRule="exact"/>
      </w:pPr>
    </w:p>
    <w:p w14:paraId="770307B1" w14:textId="77777777" w:rsidR="00627A5B" w:rsidRDefault="00627A5B">
      <w:pPr>
        <w:spacing w:line="200" w:lineRule="exact"/>
      </w:pPr>
    </w:p>
    <w:p w14:paraId="4A4B104E" w14:textId="77777777" w:rsidR="00627A5B" w:rsidRDefault="00627A5B">
      <w:pPr>
        <w:spacing w:line="200" w:lineRule="exact"/>
      </w:pPr>
    </w:p>
    <w:p w14:paraId="3CBD55AE" w14:textId="77777777" w:rsidR="00627A5B" w:rsidRDefault="00627A5B">
      <w:pPr>
        <w:spacing w:line="200" w:lineRule="exact"/>
      </w:pPr>
    </w:p>
    <w:p w14:paraId="468CC9C7" w14:textId="77777777" w:rsidR="00627A5B" w:rsidRDefault="00627A5B">
      <w:pPr>
        <w:spacing w:line="200" w:lineRule="exact"/>
      </w:pPr>
    </w:p>
    <w:p w14:paraId="2225C1C5" w14:textId="77777777" w:rsidR="00627A5B" w:rsidRDefault="00627A5B">
      <w:pPr>
        <w:spacing w:line="200" w:lineRule="exact"/>
      </w:pPr>
    </w:p>
    <w:p w14:paraId="1D875A51" w14:textId="77777777" w:rsidR="00627A5B" w:rsidRDefault="00627A5B">
      <w:pPr>
        <w:spacing w:line="200" w:lineRule="exact"/>
      </w:pPr>
    </w:p>
    <w:p w14:paraId="6CA08E4B" w14:textId="77777777" w:rsidR="00627A5B" w:rsidRDefault="00627A5B">
      <w:pPr>
        <w:spacing w:line="200" w:lineRule="exact"/>
      </w:pPr>
    </w:p>
    <w:p w14:paraId="667FCE47" w14:textId="77777777" w:rsidR="00627A5B" w:rsidRDefault="00627A5B">
      <w:pPr>
        <w:spacing w:line="200" w:lineRule="exact"/>
      </w:pPr>
    </w:p>
    <w:p w14:paraId="50195D86" w14:textId="77777777" w:rsidR="00627A5B" w:rsidRDefault="00627A5B">
      <w:pPr>
        <w:spacing w:line="200" w:lineRule="exact"/>
      </w:pPr>
    </w:p>
    <w:p w14:paraId="7825AE73" w14:textId="77777777" w:rsidR="00627A5B" w:rsidRDefault="00627A5B">
      <w:pPr>
        <w:spacing w:line="200" w:lineRule="exact"/>
      </w:pPr>
    </w:p>
    <w:p w14:paraId="58A26AA3" w14:textId="77777777" w:rsidR="00627A5B" w:rsidRDefault="00627A5B">
      <w:pPr>
        <w:spacing w:line="200" w:lineRule="exact"/>
      </w:pPr>
    </w:p>
    <w:p w14:paraId="69E1C89A" w14:textId="77777777" w:rsidR="00627A5B" w:rsidRDefault="00627A5B">
      <w:pPr>
        <w:spacing w:line="200" w:lineRule="exact"/>
      </w:pPr>
    </w:p>
    <w:p w14:paraId="15D9B089" w14:textId="77777777" w:rsidR="00627A5B" w:rsidRDefault="00627A5B">
      <w:pPr>
        <w:spacing w:line="200" w:lineRule="exact"/>
      </w:pPr>
    </w:p>
    <w:p w14:paraId="5B564385" w14:textId="77777777" w:rsidR="00627A5B" w:rsidRDefault="00627A5B">
      <w:pPr>
        <w:spacing w:line="200" w:lineRule="exact"/>
      </w:pPr>
    </w:p>
    <w:p w14:paraId="176937A9" w14:textId="77777777" w:rsidR="00627A5B" w:rsidRDefault="00627A5B">
      <w:pPr>
        <w:spacing w:line="200" w:lineRule="exact"/>
      </w:pPr>
    </w:p>
    <w:p w14:paraId="3A8908EA" w14:textId="77777777" w:rsidR="00627A5B" w:rsidRDefault="00627A5B">
      <w:pPr>
        <w:spacing w:line="200" w:lineRule="exact"/>
      </w:pPr>
    </w:p>
    <w:p w14:paraId="3627CD87" w14:textId="77777777" w:rsidR="00627A5B" w:rsidRDefault="00627A5B">
      <w:pPr>
        <w:spacing w:line="200" w:lineRule="exact"/>
      </w:pPr>
    </w:p>
    <w:p w14:paraId="300489B0" w14:textId="77777777" w:rsidR="00627A5B" w:rsidRDefault="00627A5B">
      <w:pPr>
        <w:spacing w:line="200" w:lineRule="exact"/>
      </w:pPr>
    </w:p>
    <w:p w14:paraId="3922F004" w14:textId="77777777" w:rsidR="00627A5B" w:rsidRDefault="00627A5B">
      <w:pPr>
        <w:spacing w:line="200" w:lineRule="exact"/>
      </w:pPr>
    </w:p>
    <w:p w14:paraId="0C5EA372" w14:textId="77777777" w:rsidR="00627A5B" w:rsidRDefault="00627A5B">
      <w:pPr>
        <w:spacing w:line="200" w:lineRule="exact"/>
      </w:pPr>
    </w:p>
    <w:p w14:paraId="25B105A9" w14:textId="77777777" w:rsidR="00627A5B" w:rsidRDefault="00627A5B">
      <w:pPr>
        <w:spacing w:line="200" w:lineRule="exact"/>
      </w:pPr>
    </w:p>
    <w:p w14:paraId="1332F58C" w14:textId="77777777" w:rsidR="00627A5B" w:rsidRDefault="00627A5B">
      <w:pPr>
        <w:spacing w:line="200" w:lineRule="exact"/>
      </w:pPr>
    </w:p>
    <w:p w14:paraId="2502A479" w14:textId="77777777" w:rsidR="00627A5B" w:rsidRDefault="004D6510">
      <w:pPr>
        <w:spacing w:before="32"/>
        <w:ind w:right="113"/>
        <w:jc w:val="right"/>
        <w:rPr>
          <w:sz w:val="22"/>
          <w:szCs w:val="22"/>
        </w:rPr>
        <w:sectPr w:rsidR="00627A5B">
          <w:pgSz w:w="11920" w:h="16860"/>
          <w:pgMar w:top="1300" w:right="1020" w:bottom="280" w:left="1160" w:header="720" w:footer="720" w:gutter="0"/>
          <w:cols w:space="720"/>
        </w:sectPr>
      </w:pPr>
      <w:r>
        <w:rPr>
          <w:spacing w:val="1"/>
          <w:sz w:val="22"/>
          <w:szCs w:val="22"/>
        </w:rPr>
        <w:t>ii</w:t>
      </w:r>
    </w:p>
    <w:p w14:paraId="716C7AAA" w14:textId="77777777" w:rsidR="00627A5B" w:rsidRDefault="00627A5B">
      <w:pPr>
        <w:spacing w:before="3" w:line="120" w:lineRule="exact"/>
        <w:rPr>
          <w:sz w:val="12"/>
          <w:szCs w:val="12"/>
        </w:rPr>
      </w:pPr>
    </w:p>
    <w:p w14:paraId="69AABB40" w14:textId="77777777" w:rsidR="00627A5B" w:rsidRDefault="00627A5B">
      <w:pPr>
        <w:spacing w:line="200" w:lineRule="exact"/>
      </w:pPr>
    </w:p>
    <w:p w14:paraId="55DE6AE1" w14:textId="77777777" w:rsidR="00627A5B" w:rsidRDefault="00627A5B">
      <w:pPr>
        <w:spacing w:line="200" w:lineRule="exact"/>
      </w:pPr>
    </w:p>
    <w:p w14:paraId="3F07D6DB" w14:textId="77777777" w:rsidR="00627A5B" w:rsidRDefault="00627A5B">
      <w:pPr>
        <w:spacing w:before="17" w:line="200" w:lineRule="exact"/>
      </w:pPr>
    </w:p>
    <w:p w14:paraId="2ACA63B4" w14:textId="77777777" w:rsidR="00627A5B" w:rsidRDefault="004D6510">
      <w:pPr>
        <w:ind w:left="153" w:right="2757"/>
        <w:jc w:val="both"/>
        <w:rPr>
          <w:sz w:val="28"/>
          <w:szCs w:val="28"/>
        </w:rPr>
      </w:pPr>
      <w:r>
        <w:rPr>
          <w:b/>
          <w:spacing w:val="1"/>
          <w:sz w:val="28"/>
          <w:szCs w:val="28"/>
        </w:rPr>
        <w:t>1</w:t>
      </w:r>
      <w:r>
        <w:rPr>
          <w:b/>
          <w:sz w:val="28"/>
          <w:szCs w:val="28"/>
        </w:rPr>
        <w:t xml:space="preserve">.      </w:t>
      </w:r>
      <w:r>
        <w:rPr>
          <w:b/>
          <w:spacing w:val="14"/>
          <w:sz w:val="28"/>
          <w:szCs w:val="28"/>
        </w:rPr>
        <w:t xml:space="preserve"> </w:t>
      </w:r>
      <w:r>
        <w:rPr>
          <w:b/>
          <w:spacing w:val="-1"/>
          <w:sz w:val="28"/>
          <w:szCs w:val="28"/>
        </w:rPr>
        <w:t>MANA</w:t>
      </w:r>
      <w:r>
        <w:rPr>
          <w:b/>
          <w:sz w:val="28"/>
          <w:szCs w:val="28"/>
        </w:rPr>
        <w:t>GE</w:t>
      </w:r>
      <w:r>
        <w:rPr>
          <w:b/>
          <w:spacing w:val="-1"/>
          <w:sz w:val="28"/>
          <w:szCs w:val="28"/>
        </w:rPr>
        <w:t>M</w:t>
      </w:r>
      <w:r>
        <w:rPr>
          <w:b/>
          <w:sz w:val="28"/>
          <w:szCs w:val="28"/>
        </w:rPr>
        <w:t>E</w:t>
      </w:r>
      <w:r>
        <w:rPr>
          <w:b/>
          <w:spacing w:val="-1"/>
          <w:sz w:val="28"/>
          <w:szCs w:val="28"/>
        </w:rPr>
        <w:t>N</w:t>
      </w:r>
      <w:r>
        <w:rPr>
          <w:b/>
          <w:sz w:val="28"/>
          <w:szCs w:val="28"/>
        </w:rPr>
        <w:t>T LE</w:t>
      </w:r>
      <w:r>
        <w:rPr>
          <w:b/>
          <w:spacing w:val="-1"/>
          <w:sz w:val="28"/>
          <w:szCs w:val="28"/>
        </w:rPr>
        <w:t>C</w:t>
      </w:r>
      <w:r>
        <w:rPr>
          <w:b/>
          <w:sz w:val="28"/>
          <w:szCs w:val="28"/>
        </w:rPr>
        <w:t>T</w:t>
      </w:r>
      <w:r>
        <w:rPr>
          <w:b/>
          <w:spacing w:val="-1"/>
          <w:sz w:val="28"/>
          <w:szCs w:val="28"/>
        </w:rPr>
        <w:t>UR</w:t>
      </w:r>
      <w:r>
        <w:rPr>
          <w:b/>
          <w:sz w:val="28"/>
          <w:szCs w:val="28"/>
        </w:rPr>
        <w:t xml:space="preserve">ES </w:t>
      </w:r>
      <w:r>
        <w:rPr>
          <w:b/>
          <w:spacing w:val="-1"/>
          <w:sz w:val="28"/>
          <w:szCs w:val="28"/>
        </w:rPr>
        <w:t>AN</w:t>
      </w:r>
      <w:r>
        <w:rPr>
          <w:b/>
          <w:sz w:val="28"/>
          <w:szCs w:val="28"/>
        </w:rPr>
        <w:t>D</w:t>
      </w:r>
      <w:r>
        <w:rPr>
          <w:b/>
          <w:spacing w:val="-1"/>
          <w:sz w:val="28"/>
          <w:szCs w:val="28"/>
        </w:rPr>
        <w:t xml:space="preserve"> </w:t>
      </w:r>
      <w:r>
        <w:rPr>
          <w:b/>
          <w:spacing w:val="1"/>
          <w:sz w:val="28"/>
          <w:szCs w:val="28"/>
        </w:rPr>
        <w:t>W</w:t>
      </w:r>
      <w:r>
        <w:rPr>
          <w:b/>
          <w:sz w:val="28"/>
          <w:szCs w:val="28"/>
        </w:rPr>
        <w:t>O</w:t>
      </w:r>
      <w:r>
        <w:rPr>
          <w:b/>
          <w:spacing w:val="-1"/>
          <w:sz w:val="28"/>
          <w:szCs w:val="28"/>
        </w:rPr>
        <w:t>R</w:t>
      </w:r>
      <w:r>
        <w:rPr>
          <w:b/>
          <w:sz w:val="28"/>
          <w:szCs w:val="28"/>
        </w:rPr>
        <w:t>KSHO</w:t>
      </w:r>
      <w:r>
        <w:rPr>
          <w:b/>
          <w:spacing w:val="-1"/>
          <w:sz w:val="28"/>
          <w:szCs w:val="28"/>
        </w:rPr>
        <w:t>P</w:t>
      </w:r>
      <w:r>
        <w:rPr>
          <w:b/>
          <w:sz w:val="28"/>
          <w:szCs w:val="28"/>
        </w:rPr>
        <w:t>S</w:t>
      </w:r>
    </w:p>
    <w:p w14:paraId="315FC98E" w14:textId="77777777" w:rsidR="00627A5B" w:rsidRDefault="00627A5B">
      <w:pPr>
        <w:spacing w:before="5" w:line="120" w:lineRule="exact"/>
        <w:rPr>
          <w:sz w:val="13"/>
          <w:szCs w:val="13"/>
        </w:rPr>
      </w:pPr>
    </w:p>
    <w:p w14:paraId="42C42C45" w14:textId="77777777" w:rsidR="00627A5B" w:rsidRDefault="00627A5B">
      <w:pPr>
        <w:spacing w:line="200" w:lineRule="exact"/>
      </w:pPr>
    </w:p>
    <w:p w14:paraId="7AE32B2E" w14:textId="77777777" w:rsidR="00627A5B" w:rsidRDefault="004D6510">
      <w:pPr>
        <w:ind w:left="153" w:right="7174"/>
        <w:jc w:val="both"/>
        <w:rPr>
          <w:sz w:val="24"/>
          <w:szCs w:val="24"/>
        </w:rPr>
      </w:pPr>
      <w:r>
        <w:rPr>
          <w:b/>
          <w:sz w:val="24"/>
          <w:szCs w:val="24"/>
        </w:rPr>
        <w:t>1.1    L</w:t>
      </w:r>
      <w:r>
        <w:rPr>
          <w:b/>
          <w:spacing w:val="-1"/>
          <w:sz w:val="24"/>
          <w:szCs w:val="24"/>
        </w:rPr>
        <w:t>ec</w:t>
      </w:r>
      <w:r>
        <w:rPr>
          <w:b/>
          <w:sz w:val="24"/>
          <w:szCs w:val="24"/>
        </w:rPr>
        <w:t>tu</w:t>
      </w:r>
      <w:r>
        <w:rPr>
          <w:b/>
          <w:spacing w:val="-1"/>
          <w:sz w:val="24"/>
          <w:szCs w:val="24"/>
        </w:rPr>
        <w:t>r</w:t>
      </w:r>
      <w:r>
        <w:rPr>
          <w:b/>
          <w:sz w:val="24"/>
          <w:szCs w:val="24"/>
        </w:rPr>
        <w:t>e</w:t>
      </w:r>
      <w:r>
        <w:rPr>
          <w:b/>
          <w:spacing w:val="-1"/>
          <w:sz w:val="24"/>
          <w:szCs w:val="24"/>
        </w:rPr>
        <w:t xml:space="preserve"> </w:t>
      </w:r>
      <w:r>
        <w:rPr>
          <w:b/>
          <w:spacing w:val="2"/>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z w:val="24"/>
          <w:szCs w:val="24"/>
        </w:rPr>
        <w:t>tion</w:t>
      </w:r>
    </w:p>
    <w:p w14:paraId="2B1E939F" w14:textId="5DA7DD65" w:rsidR="00627A5B" w:rsidRDefault="004D6510" w:rsidP="0005782F">
      <w:pPr>
        <w:spacing w:line="260" w:lineRule="exact"/>
        <w:ind w:left="153" w:right="122"/>
        <w:jc w:val="both"/>
        <w:rPr>
          <w:sz w:val="24"/>
          <w:szCs w:val="24"/>
        </w:rPr>
      </w:pPr>
      <w:r>
        <w:rPr>
          <w:sz w:val="24"/>
          <w:szCs w:val="24"/>
        </w:rPr>
        <w:t>This</w:t>
      </w:r>
      <w:r>
        <w:rPr>
          <w:spacing w:val="22"/>
          <w:sz w:val="24"/>
          <w:szCs w:val="24"/>
        </w:rPr>
        <w:t xml:space="preserve"> </w:t>
      </w:r>
      <w:r>
        <w:rPr>
          <w:sz w:val="24"/>
          <w:szCs w:val="24"/>
        </w:rPr>
        <w:t>subj</w:t>
      </w:r>
      <w:r>
        <w:rPr>
          <w:spacing w:val="-1"/>
          <w:sz w:val="24"/>
          <w:szCs w:val="24"/>
        </w:rPr>
        <w:t>ec</w:t>
      </w:r>
      <w:r>
        <w:rPr>
          <w:sz w:val="24"/>
          <w:szCs w:val="24"/>
        </w:rPr>
        <w:t>t</w:t>
      </w:r>
      <w:r>
        <w:rPr>
          <w:spacing w:val="22"/>
          <w:sz w:val="24"/>
          <w:szCs w:val="24"/>
        </w:rPr>
        <w:t xml:space="preserve"> </w:t>
      </w:r>
      <w:r>
        <w:rPr>
          <w:sz w:val="24"/>
          <w:szCs w:val="24"/>
        </w:rPr>
        <w:t>provid</w:t>
      </w:r>
      <w:r>
        <w:rPr>
          <w:spacing w:val="-1"/>
          <w:sz w:val="24"/>
          <w:szCs w:val="24"/>
        </w:rPr>
        <w:t>e</w:t>
      </w:r>
      <w:r>
        <w:rPr>
          <w:sz w:val="24"/>
          <w:szCs w:val="24"/>
        </w:rPr>
        <w:t>s</w:t>
      </w:r>
      <w:r>
        <w:rPr>
          <w:spacing w:val="19"/>
          <w:sz w:val="24"/>
          <w:szCs w:val="24"/>
        </w:rPr>
        <w:t xml:space="preserve"> </w:t>
      </w:r>
      <w:r>
        <w:rPr>
          <w:spacing w:val="-1"/>
          <w:sz w:val="24"/>
          <w:szCs w:val="24"/>
        </w:rPr>
        <w:t>a</w:t>
      </w:r>
      <w:r>
        <w:rPr>
          <w:sz w:val="24"/>
          <w:szCs w:val="24"/>
        </w:rPr>
        <w:t>n</w:t>
      </w:r>
      <w:r>
        <w:rPr>
          <w:spacing w:val="21"/>
          <w:sz w:val="24"/>
          <w:szCs w:val="24"/>
        </w:rPr>
        <w:t xml:space="preserve"> </w:t>
      </w:r>
      <w:r>
        <w:rPr>
          <w:sz w:val="24"/>
          <w:szCs w:val="24"/>
        </w:rPr>
        <w:t>in</w:t>
      </w:r>
      <w:r>
        <w:rPr>
          <w:spacing w:val="1"/>
          <w:sz w:val="24"/>
          <w:szCs w:val="24"/>
        </w:rPr>
        <w:t>t</w:t>
      </w:r>
      <w:r>
        <w:rPr>
          <w:sz w:val="24"/>
          <w:szCs w:val="24"/>
        </w:rPr>
        <w:t>rodu</w:t>
      </w:r>
      <w:r>
        <w:rPr>
          <w:spacing w:val="-2"/>
          <w:sz w:val="24"/>
          <w:szCs w:val="24"/>
        </w:rPr>
        <w:t>c</w:t>
      </w:r>
      <w:r>
        <w:rPr>
          <w:sz w:val="24"/>
          <w:szCs w:val="24"/>
        </w:rPr>
        <w:t>t</w:t>
      </w:r>
      <w:r>
        <w:rPr>
          <w:spacing w:val="1"/>
          <w:sz w:val="24"/>
          <w:szCs w:val="24"/>
        </w:rPr>
        <w:t>i</w:t>
      </w:r>
      <w:r>
        <w:rPr>
          <w:sz w:val="24"/>
          <w:szCs w:val="24"/>
        </w:rPr>
        <w:t>on</w:t>
      </w:r>
      <w:r>
        <w:rPr>
          <w:spacing w:val="21"/>
          <w:sz w:val="24"/>
          <w:szCs w:val="24"/>
        </w:rPr>
        <w:t xml:space="preserve"> </w:t>
      </w:r>
      <w:r>
        <w:rPr>
          <w:sz w:val="24"/>
          <w:szCs w:val="24"/>
        </w:rPr>
        <w:t>to</w:t>
      </w:r>
      <w:r>
        <w:rPr>
          <w:spacing w:val="22"/>
          <w:sz w:val="24"/>
          <w:szCs w:val="24"/>
        </w:rPr>
        <w:t xml:space="preserve"> </w:t>
      </w:r>
      <w:r>
        <w:rPr>
          <w:sz w:val="24"/>
          <w:szCs w:val="24"/>
        </w:rPr>
        <w:t>k</w:t>
      </w:r>
      <w:r>
        <w:rPr>
          <w:spacing w:val="1"/>
          <w:sz w:val="24"/>
          <w:szCs w:val="24"/>
        </w:rPr>
        <w:t>e</w:t>
      </w:r>
      <w:r>
        <w:rPr>
          <w:sz w:val="24"/>
          <w:szCs w:val="24"/>
        </w:rPr>
        <w:t>y</w:t>
      </w:r>
      <w:r>
        <w:rPr>
          <w:spacing w:val="17"/>
          <w:sz w:val="24"/>
          <w:szCs w:val="24"/>
        </w:rPr>
        <w:t xml:space="preserve"> </w:t>
      </w:r>
      <w:r>
        <w:rPr>
          <w:spacing w:val="-1"/>
          <w:sz w:val="24"/>
          <w:szCs w:val="24"/>
        </w:rPr>
        <w:t>“</w:t>
      </w:r>
      <w:r>
        <w:rPr>
          <w:spacing w:val="1"/>
          <w:sz w:val="24"/>
          <w:szCs w:val="24"/>
        </w:rPr>
        <w:t>P</w:t>
      </w:r>
      <w:r>
        <w:rPr>
          <w:sz w:val="24"/>
          <w:szCs w:val="24"/>
        </w:rPr>
        <w:t>roj</w:t>
      </w:r>
      <w:r>
        <w:rPr>
          <w:spacing w:val="-1"/>
          <w:sz w:val="24"/>
          <w:szCs w:val="24"/>
        </w:rPr>
        <w:t>ec</w:t>
      </w:r>
      <w:r>
        <w:rPr>
          <w:sz w:val="24"/>
          <w:szCs w:val="24"/>
        </w:rPr>
        <w:t>t</w:t>
      </w:r>
      <w:r>
        <w:rPr>
          <w:spacing w:val="22"/>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ment</w:t>
      </w:r>
      <w:r>
        <w:rPr>
          <w:spacing w:val="24"/>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21"/>
          <w:sz w:val="24"/>
          <w:szCs w:val="24"/>
        </w:rPr>
        <w:t xml:space="preserve"> </w:t>
      </w:r>
      <w:r>
        <w:rPr>
          <w:spacing w:val="-1"/>
          <w:sz w:val="24"/>
          <w:szCs w:val="24"/>
        </w:rPr>
        <w:t>a</w:t>
      </w:r>
      <w:r>
        <w:rPr>
          <w:sz w:val="24"/>
          <w:szCs w:val="24"/>
        </w:rPr>
        <w:t>nd</w:t>
      </w:r>
      <w:r>
        <w:rPr>
          <w:spacing w:val="21"/>
          <w:sz w:val="24"/>
          <w:szCs w:val="24"/>
        </w:rPr>
        <w:t xml:space="preserve"> </w:t>
      </w:r>
      <w:r>
        <w:rPr>
          <w:sz w:val="24"/>
          <w:szCs w:val="24"/>
        </w:rPr>
        <w:t>d</w:t>
      </w:r>
      <w:r>
        <w:rPr>
          <w:spacing w:val="-1"/>
          <w:sz w:val="24"/>
          <w:szCs w:val="24"/>
        </w:rPr>
        <w:t>e</w:t>
      </w:r>
      <w:r>
        <w:rPr>
          <w:spacing w:val="2"/>
          <w:sz w:val="24"/>
          <w:szCs w:val="24"/>
        </w:rPr>
        <w:t>v</w:t>
      </w:r>
      <w:r>
        <w:rPr>
          <w:spacing w:val="-1"/>
          <w:sz w:val="24"/>
          <w:szCs w:val="24"/>
        </w:rPr>
        <w:t>e</w:t>
      </w:r>
      <w:r>
        <w:rPr>
          <w:sz w:val="24"/>
          <w:szCs w:val="24"/>
        </w:rPr>
        <w:t>lop</w:t>
      </w:r>
      <w:r>
        <w:rPr>
          <w:spacing w:val="1"/>
          <w:sz w:val="24"/>
          <w:szCs w:val="24"/>
        </w:rPr>
        <w:t>m</w:t>
      </w:r>
      <w:r>
        <w:rPr>
          <w:spacing w:val="-1"/>
          <w:sz w:val="24"/>
          <w:szCs w:val="24"/>
        </w:rPr>
        <w:t>e</w:t>
      </w:r>
      <w:r>
        <w:rPr>
          <w:spacing w:val="2"/>
          <w:sz w:val="24"/>
          <w:szCs w:val="24"/>
        </w:rPr>
        <w:t>n</w:t>
      </w:r>
      <w:r>
        <w:rPr>
          <w:sz w:val="24"/>
          <w:szCs w:val="24"/>
        </w:rPr>
        <w:t>t</w:t>
      </w:r>
      <w:r w:rsidR="0005782F">
        <w:rPr>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1"/>
          <w:sz w:val="24"/>
          <w:szCs w:val="24"/>
        </w:rPr>
        <w:t>”</w:t>
      </w:r>
      <w:r>
        <w:rPr>
          <w:sz w:val="24"/>
          <w:szCs w:val="24"/>
        </w:rPr>
        <w:t>.</w:t>
      </w:r>
      <w:r>
        <w:rPr>
          <w:spacing w:val="4"/>
          <w:sz w:val="24"/>
          <w:szCs w:val="24"/>
        </w:rPr>
        <w:t xml:space="preserve"> </w:t>
      </w:r>
      <w:r>
        <w:rPr>
          <w:spacing w:val="-6"/>
          <w:sz w:val="24"/>
          <w:szCs w:val="24"/>
        </w:rPr>
        <w:t>I</w:t>
      </w:r>
      <w:r>
        <w:rPr>
          <w:sz w:val="24"/>
          <w:szCs w:val="24"/>
        </w:rPr>
        <w:t>t</w:t>
      </w:r>
      <w:r>
        <w:rPr>
          <w:spacing w:val="1"/>
          <w:sz w:val="24"/>
          <w:szCs w:val="24"/>
        </w:rPr>
        <w:t xml:space="preserve"> </w:t>
      </w:r>
      <w:r>
        <w:rPr>
          <w:sz w:val="24"/>
          <w:szCs w:val="24"/>
        </w:rPr>
        <w:t>provid</w:t>
      </w:r>
      <w:r>
        <w:rPr>
          <w:spacing w:val="-1"/>
          <w:sz w:val="24"/>
          <w:szCs w:val="24"/>
        </w:rPr>
        <w:t>e</w:t>
      </w:r>
      <w:r>
        <w:rPr>
          <w:sz w:val="24"/>
          <w:szCs w:val="24"/>
        </w:rPr>
        <w:t>s</w:t>
      </w:r>
      <w:r>
        <w:rPr>
          <w:spacing w:val="1"/>
          <w:sz w:val="24"/>
          <w:szCs w:val="24"/>
        </w:rPr>
        <w:t xml:space="preserve"> </w:t>
      </w:r>
      <w:r>
        <w:rPr>
          <w:sz w:val="24"/>
          <w:szCs w:val="24"/>
        </w:rPr>
        <w:t>n</w:t>
      </w:r>
      <w:r>
        <w:rPr>
          <w:spacing w:val="1"/>
          <w:sz w:val="24"/>
          <w:szCs w:val="24"/>
        </w:rPr>
        <w:t>e</w:t>
      </w:r>
      <w:r>
        <w:rPr>
          <w:sz w:val="24"/>
          <w:szCs w:val="24"/>
        </w:rPr>
        <w:t xml:space="preserve">w </w:t>
      </w:r>
      <w:r>
        <w:rPr>
          <w:spacing w:val="-1"/>
          <w:sz w:val="24"/>
          <w:szCs w:val="24"/>
        </w:rPr>
        <w:t>a</w:t>
      </w:r>
      <w:r>
        <w:rPr>
          <w:sz w:val="24"/>
          <w:szCs w:val="24"/>
        </w:rPr>
        <w:t>nd</w:t>
      </w:r>
      <w:r>
        <w:rPr>
          <w:spacing w:val="1"/>
          <w:sz w:val="24"/>
          <w:szCs w:val="24"/>
        </w:rPr>
        <w:t xml:space="preserve"> </w:t>
      </w:r>
      <w:r>
        <w:rPr>
          <w:spacing w:val="-1"/>
          <w:sz w:val="24"/>
          <w:szCs w:val="24"/>
        </w:rPr>
        <w:t>a</w:t>
      </w:r>
      <w:r>
        <w:rPr>
          <w:sz w:val="24"/>
          <w:szCs w:val="24"/>
        </w:rPr>
        <w:t>ddi</w:t>
      </w:r>
      <w:r>
        <w:rPr>
          <w:spacing w:val="1"/>
          <w:sz w:val="24"/>
          <w:szCs w:val="24"/>
        </w:rPr>
        <w:t>t</w:t>
      </w:r>
      <w:r>
        <w:rPr>
          <w:sz w:val="24"/>
          <w:szCs w:val="24"/>
        </w:rPr>
        <w:t>ional</w:t>
      </w:r>
      <w:r>
        <w:rPr>
          <w:spacing w:val="3"/>
          <w:sz w:val="24"/>
          <w:szCs w:val="24"/>
        </w:rPr>
        <w:t xml:space="preserve"> </w:t>
      </w:r>
      <w:r>
        <w:rPr>
          <w:sz w:val="24"/>
          <w:szCs w:val="24"/>
        </w:rPr>
        <w:t>info</w:t>
      </w:r>
      <w:r>
        <w:rPr>
          <w:spacing w:val="-1"/>
          <w:sz w:val="24"/>
          <w:szCs w:val="24"/>
        </w:rPr>
        <w:t>r</w:t>
      </w:r>
      <w:r>
        <w:rPr>
          <w:sz w:val="24"/>
          <w:szCs w:val="24"/>
        </w:rPr>
        <w:t>mation</w:t>
      </w:r>
      <w:r>
        <w:rPr>
          <w:spacing w:val="1"/>
          <w:sz w:val="24"/>
          <w:szCs w:val="24"/>
        </w:rPr>
        <w:t xml:space="preserve"> </w:t>
      </w:r>
      <w:r>
        <w:rPr>
          <w:sz w:val="24"/>
          <w:szCs w:val="24"/>
        </w:rPr>
        <w:t>on</w:t>
      </w:r>
      <w:r>
        <w:rPr>
          <w:spacing w:val="1"/>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ment</w:t>
      </w:r>
      <w:r>
        <w:rPr>
          <w:spacing w:val="1"/>
          <w:sz w:val="24"/>
          <w:szCs w:val="24"/>
        </w:rPr>
        <w:t xml:space="preserve"> </w:t>
      </w:r>
      <w:r>
        <w:rPr>
          <w:spacing w:val="-1"/>
          <w:sz w:val="24"/>
          <w:szCs w:val="24"/>
        </w:rPr>
        <w:t>c</w:t>
      </w:r>
      <w:r>
        <w:rPr>
          <w:sz w:val="24"/>
          <w:szCs w:val="24"/>
        </w:rPr>
        <w:t>o</w:t>
      </w:r>
      <w:r>
        <w:rPr>
          <w:spacing w:val="2"/>
          <w:sz w:val="24"/>
          <w:szCs w:val="24"/>
        </w:rPr>
        <w:t>n</w:t>
      </w:r>
      <w:r>
        <w:rPr>
          <w:spacing w:val="-1"/>
          <w:sz w:val="24"/>
          <w:szCs w:val="24"/>
        </w:rPr>
        <w:t>ce</w:t>
      </w:r>
      <w:r>
        <w:rPr>
          <w:sz w:val="24"/>
          <w:szCs w:val="24"/>
        </w:rPr>
        <w:t>pts</w:t>
      </w:r>
      <w:r>
        <w:rPr>
          <w:spacing w:val="2"/>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too</w:t>
      </w:r>
      <w:r>
        <w:rPr>
          <w:spacing w:val="1"/>
          <w:sz w:val="24"/>
          <w:szCs w:val="24"/>
        </w:rPr>
        <w:t>l</w:t>
      </w:r>
      <w:r>
        <w:rPr>
          <w:sz w:val="24"/>
          <w:szCs w:val="24"/>
        </w:rPr>
        <w:t>s</w:t>
      </w:r>
      <w:r>
        <w:rPr>
          <w:spacing w:val="1"/>
          <w:sz w:val="24"/>
          <w:szCs w:val="24"/>
        </w:rPr>
        <w:t xml:space="preserve"> </w:t>
      </w:r>
      <w:r>
        <w:rPr>
          <w:sz w:val="24"/>
          <w:szCs w:val="24"/>
        </w:rPr>
        <w:t>to</w:t>
      </w:r>
      <w:r>
        <w:rPr>
          <w:spacing w:val="1"/>
          <w:sz w:val="24"/>
          <w:szCs w:val="24"/>
        </w:rPr>
        <w:t xml:space="preserve"> </w:t>
      </w:r>
      <w:r>
        <w:rPr>
          <w:spacing w:val="-1"/>
          <w:sz w:val="24"/>
          <w:szCs w:val="24"/>
        </w:rPr>
        <w:t>e</w:t>
      </w:r>
      <w:r>
        <w:rPr>
          <w:sz w:val="24"/>
          <w:szCs w:val="24"/>
        </w:rPr>
        <w:t>n</w:t>
      </w:r>
      <w:r>
        <w:rPr>
          <w:spacing w:val="-1"/>
          <w:sz w:val="24"/>
          <w:szCs w:val="24"/>
        </w:rPr>
        <w:t>a</w:t>
      </w:r>
      <w:r>
        <w:rPr>
          <w:sz w:val="24"/>
          <w:szCs w:val="24"/>
        </w:rPr>
        <w:t>ble En</w:t>
      </w:r>
      <w:r>
        <w:rPr>
          <w:spacing w:val="-3"/>
          <w:sz w:val="24"/>
          <w:szCs w:val="24"/>
        </w:rPr>
        <w:t>g</w:t>
      </w:r>
      <w:r>
        <w:rPr>
          <w:sz w:val="24"/>
          <w:szCs w:val="24"/>
        </w:rPr>
        <w:t>in</w:t>
      </w:r>
      <w:r>
        <w:rPr>
          <w:spacing w:val="2"/>
          <w:sz w:val="24"/>
          <w:szCs w:val="24"/>
        </w:rPr>
        <w:t>e</w:t>
      </w:r>
      <w:r>
        <w:rPr>
          <w:spacing w:val="-1"/>
          <w:sz w:val="24"/>
          <w:szCs w:val="24"/>
        </w:rPr>
        <w:t>e</w:t>
      </w:r>
      <w:r>
        <w:rPr>
          <w:sz w:val="24"/>
          <w:szCs w:val="24"/>
        </w:rPr>
        <w:t>rs</w:t>
      </w:r>
      <w:r>
        <w:rPr>
          <w:spacing w:val="2"/>
          <w:sz w:val="24"/>
          <w:szCs w:val="24"/>
        </w:rPr>
        <w:t xml:space="preserve"> </w:t>
      </w:r>
      <w:r>
        <w:rPr>
          <w:sz w:val="24"/>
          <w:szCs w:val="24"/>
        </w:rPr>
        <w:t>to</w:t>
      </w:r>
      <w:r>
        <w:rPr>
          <w:spacing w:val="3"/>
          <w:sz w:val="24"/>
          <w:szCs w:val="24"/>
        </w:rPr>
        <w:t xml:space="preserve"> </w:t>
      </w:r>
      <w:r>
        <w:rPr>
          <w:spacing w:val="1"/>
          <w:sz w:val="24"/>
          <w:szCs w:val="24"/>
        </w:rPr>
        <w:t>e</w:t>
      </w:r>
      <w:r>
        <w:rPr>
          <w:sz w:val="24"/>
          <w:szCs w:val="24"/>
        </w:rPr>
        <w:t>f</w:t>
      </w:r>
      <w:r>
        <w:rPr>
          <w:spacing w:val="-1"/>
          <w:sz w:val="24"/>
          <w:szCs w:val="24"/>
        </w:rPr>
        <w:t>f</w:t>
      </w:r>
      <w:r>
        <w:rPr>
          <w:spacing w:val="1"/>
          <w:sz w:val="24"/>
          <w:szCs w:val="24"/>
        </w:rPr>
        <w:t>e</w:t>
      </w:r>
      <w:r>
        <w:rPr>
          <w:spacing w:val="-1"/>
          <w:sz w:val="24"/>
          <w:szCs w:val="24"/>
        </w:rPr>
        <w:t>c</w:t>
      </w:r>
      <w:r>
        <w:rPr>
          <w:sz w:val="24"/>
          <w:szCs w:val="24"/>
        </w:rPr>
        <w:t>t</w:t>
      </w:r>
      <w:r>
        <w:rPr>
          <w:spacing w:val="1"/>
          <w:sz w:val="24"/>
          <w:szCs w:val="24"/>
        </w:rPr>
        <w:t>i</w:t>
      </w:r>
      <w:r>
        <w:rPr>
          <w:sz w:val="24"/>
          <w:szCs w:val="24"/>
        </w:rPr>
        <w:t>v</w:t>
      </w:r>
      <w:r>
        <w:rPr>
          <w:spacing w:val="-1"/>
          <w:sz w:val="24"/>
          <w:szCs w:val="24"/>
        </w:rPr>
        <w:t>e</w:t>
      </w:r>
      <w:r>
        <w:rPr>
          <w:spacing w:val="3"/>
          <w:sz w:val="24"/>
          <w:szCs w:val="24"/>
        </w:rPr>
        <w:t>l</w:t>
      </w:r>
      <w:r>
        <w:rPr>
          <w:sz w:val="24"/>
          <w:szCs w:val="24"/>
        </w:rPr>
        <w:t>y man</w:t>
      </w:r>
      <w:r>
        <w:rPr>
          <w:spacing w:val="1"/>
          <w:sz w:val="24"/>
          <w:szCs w:val="24"/>
        </w:rPr>
        <w:t>a</w:t>
      </w:r>
      <w:r>
        <w:rPr>
          <w:spacing w:val="-2"/>
          <w:sz w:val="24"/>
          <w:szCs w:val="24"/>
        </w:rPr>
        <w:t>g</w:t>
      </w:r>
      <w:r>
        <w:rPr>
          <w:sz w:val="24"/>
          <w:szCs w:val="24"/>
        </w:rPr>
        <w:t>e</w:t>
      </w:r>
      <w:r>
        <w:rPr>
          <w:spacing w:val="1"/>
          <w:sz w:val="24"/>
          <w:szCs w:val="24"/>
        </w:rPr>
        <w:t xml:space="preserve"> </w:t>
      </w:r>
      <w:r>
        <w:rPr>
          <w:sz w:val="24"/>
          <w:szCs w:val="24"/>
        </w:rPr>
        <w:t>the</w:t>
      </w:r>
      <w:r>
        <w:rPr>
          <w:spacing w:val="2"/>
          <w:sz w:val="24"/>
          <w:szCs w:val="24"/>
        </w:rPr>
        <w:t xml:space="preserve"> 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2"/>
          <w:sz w:val="24"/>
          <w:szCs w:val="24"/>
        </w:rPr>
        <w:t xml:space="preserve"> </w:t>
      </w:r>
      <w:r>
        <w:rPr>
          <w:spacing w:val="-1"/>
          <w:sz w:val="24"/>
          <w:szCs w:val="24"/>
        </w:rPr>
        <w:t>a</w:t>
      </w:r>
      <w:r>
        <w:rPr>
          <w:sz w:val="24"/>
          <w:szCs w:val="24"/>
        </w:rPr>
        <w:t>nd</w:t>
      </w:r>
      <w:r>
        <w:rPr>
          <w:spacing w:val="4"/>
          <w:sz w:val="24"/>
          <w:szCs w:val="24"/>
        </w:rPr>
        <w:t xml:space="preserve"> </w:t>
      </w:r>
      <w:r>
        <w:rPr>
          <w:sz w:val="24"/>
          <w:szCs w:val="24"/>
        </w:rPr>
        <w:t>d</w:t>
      </w:r>
      <w:r>
        <w:rPr>
          <w:spacing w:val="-1"/>
          <w:sz w:val="24"/>
          <w:szCs w:val="24"/>
        </w:rPr>
        <w:t>e</w:t>
      </w:r>
      <w:r>
        <w:rPr>
          <w:sz w:val="24"/>
          <w:szCs w:val="24"/>
        </w:rPr>
        <w:t>v</w:t>
      </w:r>
      <w:r>
        <w:rPr>
          <w:spacing w:val="-1"/>
          <w:sz w:val="24"/>
          <w:szCs w:val="24"/>
        </w:rPr>
        <w:t>e</w:t>
      </w:r>
      <w:r>
        <w:rPr>
          <w:sz w:val="24"/>
          <w:szCs w:val="24"/>
        </w:rPr>
        <w:t>lop</w:t>
      </w:r>
      <w:r>
        <w:rPr>
          <w:spacing w:val="1"/>
          <w:sz w:val="24"/>
          <w:szCs w:val="24"/>
        </w:rPr>
        <w:t>m</w:t>
      </w:r>
      <w:r>
        <w:rPr>
          <w:spacing w:val="-1"/>
          <w:sz w:val="24"/>
          <w:szCs w:val="24"/>
        </w:rPr>
        <w:t>e</w:t>
      </w:r>
      <w:r>
        <w:rPr>
          <w:sz w:val="24"/>
          <w:szCs w:val="24"/>
        </w:rPr>
        <w:t>nt</w:t>
      </w:r>
      <w:r>
        <w:rPr>
          <w:spacing w:val="3"/>
          <w:sz w:val="24"/>
          <w:szCs w:val="24"/>
        </w:rPr>
        <w:t xml:space="preserve"> </w:t>
      </w:r>
      <w:r>
        <w:rPr>
          <w:spacing w:val="-1"/>
          <w:sz w:val="24"/>
          <w:szCs w:val="24"/>
        </w:rPr>
        <w:t>a</w:t>
      </w:r>
      <w:r>
        <w:rPr>
          <w:sz w:val="24"/>
          <w:szCs w:val="24"/>
        </w:rPr>
        <w:t>sp</w:t>
      </w:r>
      <w:r>
        <w:rPr>
          <w:spacing w:val="1"/>
          <w:sz w:val="24"/>
          <w:szCs w:val="24"/>
        </w:rPr>
        <w:t>e</w:t>
      </w:r>
      <w:r>
        <w:rPr>
          <w:spacing w:val="-1"/>
          <w:sz w:val="24"/>
          <w:szCs w:val="24"/>
        </w:rPr>
        <w:t>c</w:t>
      </w:r>
      <w:r>
        <w:rPr>
          <w:sz w:val="24"/>
          <w:szCs w:val="24"/>
        </w:rPr>
        <w:t>ts</w:t>
      </w:r>
      <w:r>
        <w:rPr>
          <w:spacing w:val="3"/>
          <w:sz w:val="24"/>
          <w:szCs w:val="24"/>
        </w:rPr>
        <w:t xml:space="preserve"> </w:t>
      </w:r>
      <w:r>
        <w:rPr>
          <w:spacing w:val="2"/>
          <w:sz w:val="24"/>
          <w:szCs w:val="24"/>
        </w:rPr>
        <w:t>o</w:t>
      </w:r>
      <w:r>
        <w:rPr>
          <w:sz w:val="24"/>
          <w:szCs w:val="24"/>
        </w:rPr>
        <w:t>f</w:t>
      </w:r>
      <w:r>
        <w:rPr>
          <w:spacing w:val="1"/>
          <w:sz w:val="24"/>
          <w:szCs w:val="24"/>
        </w:rPr>
        <w:t xml:space="preserve"> </w:t>
      </w:r>
      <w:r>
        <w:rPr>
          <w:sz w:val="24"/>
          <w:szCs w:val="24"/>
        </w:rPr>
        <w:t>both</w:t>
      </w:r>
      <w:r>
        <w:rPr>
          <w:spacing w:val="3"/>
          <w:sz w:val="24"/>
          <w:szCs w:val="24"/>
        </w:rPr>
        <w:t xml:space="preserve"> </w:t>
      </w:r>
      <w:r>
        <w:rPr>
          <w:sz w:val="24"/>
          <w:szCs w:val="24"/>
        </w:rPr>
        <w:t>a</w:t>
      </w:r>
      <w:r>
        <w:rPr>
          <w:spacing w:val="1"/>
          <w:sz w:val="24"/>
          <w:szCs w:val="24"/>
        </w:rPr>
        <w:t xml:space="preserve"> </w:t>
      </w:r>
      <w:r>
        <w:rPr>
          <w:sz w:val="24"/>
          <w:szCs w:val="24"/>
        </w:rPr>
        <w:t>proj</w:t>
      </w:r>
      <w:r>
        <w:rPr>
          <w:spacing w:val="1"/>
          <w:sz w:val="24"/>
          <w:szCs w:val="24"/>
        </w:rPr>
        <w:t>e</w:t>
      </w:r>
      <w:r>
        <w:rPr>
          <w:spacing w:val="-1"/>
          <w:sz w:val="24"/>
          <w:szCs w:val="24"/>
        </w:rPr>
        <w:t>c</w:t>
      </w:r>
      <w:r>
        <w:rPr>
          <w:sz w:val="24"/>
          <w:szCs w:val="24"/>
        </w:rPr>
        <w:t>t</w:t>
      </w:r>
      <w:r>
        <w:rPr>
          <w:spacing w:val="3"/>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i</w:t>
      </w:r>
      <w:r>
        <w:rPr>
          <w:spacing w:val="1"/>
          <w:sz w:val="24"/>
          <w:szCs w:val="24"/>
        </w:rPr>
        <w:t>t</w:t>
      </w:r>
      <w:r>
        <w:rPr>
          <w:sz w:val="24"/>
          <w:szCs w:val="24"/>
        </w:rPr>
        <w:t xml:space="preserve">s </w:t>
      </w:r>
      <w:r>
        <w:rPr>
          <w:spacing w:val="-1"/>
          <w:sz w:val="24"/>
          <w:szCs w:val="24"/>
        </w:rPr>
        <w:t>a</w:t>
      </w:r>
      <w:r>
        <w:rPr>
          <w:sz w:val="24"/>
          <w:szCs w:val="24"/>
        </w:rPr>
        <w:t>ssoci</w:t>
      </w:r>
      <w:r>
        <w:rPr>
          <w:spacing w:val="-1"/>
          <w:sz w:val="24"/>
          <w:szCs w:val="24"/>
        </w:rPr>
        <w:t>a</w:t>
      </w:r>
      <w:r>
        <w:rPr>
          <w:sz w:val="24"/>
          <w:szCs w:val="24"/>
        </w:rPr>
        <w:t>ted</w:t>
      </w:r>
      <w:r>
        <w:rPr>
          <w:spacing w:val="1"/>
          <w:sz w:val="24"/>
          <w:szCs w:val="24"/>
        </w:rPr>
        <w:t xml:space="preserve"> a</w:t>
      </w:r>
      <w:r>
        <w:rPr>
          <w:spacing w:val="-1"/>
          <w:sz w:val="24"/>
          <w:szCs w:val="24"/>
        </w:rPr>
        <w:t>c</w:t>
      </w:r>
      <w:r>
        <w:rPr>
          <w:sz w:val="24"/>
          <w:szCs w:val="24"/>
        </w:rPr>
        <w:t>t</w:t>
      </w:r>
      <w:r>
        <w:rPr>
          <w:spacing w:val="1"/>
          <w:sz w:val="24"/>
          <w:szCs w:val="24"/>
        </w:rPr>
        <w:t>i</w:t>
      </w:r>
      <w:r>
        <w:rPr>
          <w:sz w:val="24"/>
          <w:szCs w:val="24"/>
        </w:rPr>
        <w:t>vi</w:t>
      </w:r>
      <w:r>
        <w:rPr>
          <w:spacing w:val="1"/>
          <w:sz w:val="24"/>
          <w:szCs w:val="24"/>
        </w:rPr>
        <w:t>t</w:t>
      </w:r>
      <w:r>
        <w:rPr>
          <w:sz w:val="24"/>
          <w:szCs w:val="24"/>
        </w:rPr>
        <w:t xml:space="preserve">ies. </w:t>
      </w:r>
      <w:r>
        <w:rPr>
          <w:spacing w:val="3"/>
          <w:sz w:val="24"/>
          <w:szCs w:val="24"/>
        </w:rPr>
        <w:t xml:space="preserve"> </w:t>
      </w:r>
      <w:r>
        <w:rPr>
          <w:sz w:val="24"/>
          <w:szCs w:val="24"/>
        </w:rPr>
        <w:t>Th</w:t>
      </w:r>
      <w:r>
        <w:rPr>
          <w:spacing w:val="-2"/>
          <w:sz w:val="24"/>
          <w:szCs w:val="24"/>
        </w:rPr>
        <w:t>i</w:t>
      </w:r>
      <w:r>
        <w:rPr>
          <w:sz w:val="24"/>
          <w:szCs w:val="24"/>
        </w:rPr>
        <w:t>s</w:t>
      </w:r>
      <w:r>
        <w:rPr>
          <w:spacing w:val="1"/>
          <w:sz w:val="24"/>
          <w:szCs w:val="24"/>
        </w:rPr>
        <w:t xml:space="preserve"> </w:t>
      </w:r>
      <w:r>
        <w:rPr>
          <w:spacing w:val="-1"/>
          <w:sz w:val="24"/>
          <w:szCs w:val="24"/>
        </w:rPr>
        <w:t>c</w:t>
      </w:r>
      <w:r>
        <w:rPr>
          <w:sz w:val="24"/>
          <w:szCs w:val="24"/>
        </w:rPr>
        <w:t>ourse is</w:t>
      </w:r>
      <w:r>
        <w:rPr>
          <w:spacing w:val="2"/>
          <w:sz w:val="24"/>
          <w:szCs w:val="24"/>
        </w:rPr>
        <w:t xml:space="preserve"> </w:t>
      </w:r>
      <w:r>
        <w:rPr>
          <w:spacing w:val="-1"/>
          <w:sz w:val="24"/>
          <w:szCs w:val="24"/>
        </w:rPr>
        <w:t>a</w:t>
      </w:r>
      <w:r>
        <w:rPr>
          <w:sz w:val="24"/>
          <w:szCs w:val="24"/>
        </w:rPr>
        <w:t>lso</w:t>
      </w:r>
      <w:r>
        <w:rPr>
          <w:spacing w:val="2"/>
          <w:sz w:val="24"/>
          <w:szCs w:val="24"/>
        </w:rPr>
        <w:t xml:space="preserve"> </w:t>
      </w:r>
      <w:r>
        <w:rPr>
          <w:sz w:val="24"/>
          <w:szCs w:val="24"/>
        </w:rPr>
        <w:t>in</w:t>
      </w:r>
      <w:r>
        <w:rPr>
          <w:spacing w:val="1"/>
          <w:sz w:val="24"/>
          <w:szCs w:val="24"/>
        </w:rPr>
        <w:t>t</w:t>
      </w:r>
      <w:r>
        <w:rPr>
          <w:spacing w:val="-1"/>
          <w:sz w:val="24"/>
          <w:szCs w:val="24"/>
        </w:rPr>
        <w:t>e</w:t>
      </w:r>
      <w:r>
        <w:rPr>
          <w:sz w:val="24"/>
          <w:szCs w:val="24"/>
        </w:rPr>
        <w:t>nd</w:t>
      </w:r>
      <w:r>
        <w:rPr>
          <w:spacing w:val="-1"/>
          <w:sz w:val="24"/>
          <w:szCs w:val="24"/>
        </w:rPr>
        <w:t>e</w:t>
      </w:r>
      <w:r>
        <w:rPr>
          <w:sz w:val="24"/>
          <w:szCs w:val="24"/>
        </w:rPr>
        <w:t>d</w:t>
      </w:r>
      <w:r>
        <w:rPr>
          <w:spacing w:val="1"/>
          <w:sz w:val="24"/>
          <w:szCs w:val="24"/>
        </w:rPr>
        <w:t xml:space="preserve"> </w:t>
      </w:r>
      <w:r>
        <w:rPr>
          <w:sz w:val="24"/>
          <w:szCs w:val="24"/>
        </w:rPr>
        <w:t>to</w:t>
      </w:r>
      <w:r>
        <w:rPr>
          <w:spacing w:val="2"/>
          <w:sz w:val="24"/>
          <w:szCs w:val="24"/>
        </w:rPr>
        <w:t xml:space="preserve"> </w:t>
      </w:r>
      <w:r>
        <w:rPr>
          <w:spacing w:val="-1"/>
          <w:sz w:val="24"/>
          <w:szCs w:val="24"/>
        </w:rPr>
        <w:t>e</w:t>
      </w:r>
      <w:r>
        <w:rPr>
          <w:sz w:val="24"/>
          <w:szCs w:val="24"/>
        </w:rPr>
        <w:t>quip</w:t>
      </w:r>
      <w:r>
        <w:rPr>
          <w:spacing w:val="2"/>
          <w:sz w:val="24"/>
          <w:szCs w:val="24"/>
        </w:rPr>
        <w:t xml:space="preserve"> </w:t>
      </w:r>
      <w:r>
        <w:rPr>
          <w:sz w:val="24"/>
          <w:szCs w:val="24"/>
        </w:rPr>
        <w:t>the</w:t>
      </w:r>
      <w:r>
        <w:rPr>
          <w:spacing w:val="1"/>
          <w:sz w:val="24"/>
          <w:szCs w:val="24"/>
        </w:rPr>
        <w:t xml:space="preserve"> </w:t>
      </w:r>
      <w:r>
        <w:rPr>
          <w:sz w:val="24"/>
          <w:szCs w:val="24"/>
        </w:rPr>
        <w:t>students</w:t>
      </w:r>
      <w:r>
        <w:rPr>
          <w:spacing w:val="2"/>
          <w:sz w:val="24"/>
          <w:szCs w:val="24"/>
        </w:rPr>
        <w:t xml:space="preserve"> </w:t>
      </w:r>
      <w:r>
        <w:rPr>
          <w:sz w:val="24"/>
          <w:szCs w:val="24"/>
        </w:rPr>
        <w:t>wi</w:t>
      </w:r>
      <w:r>
        <w:rPr>
          <w:spacing w:val="-2"/>
          <w:sz w:val="24"/>
          <w:szCs w:val="24"/>
        </w:rPr>
        <w:t>t</w:t>
      </w:r>
      <w:r>
        <w:rPr>
          <w:sz w:val="24"/>
          <w:szCs w:val="24"/>
        </w:rPr>
        <w:t>h</w:t>
      </w:r>
      <w:r>
        <w:rPr>
          <w:spacing w:val="1"/>
          <w:sz w:val="24"/>
          <w:szCs w:val="24"/>
        </w:rPr>
        <w:t xml:space="preserve"> </w:t>
      </w:r>
      <w:r>
        <w:rPr>
          <w:sz w:val="24"/>
          <w:szCs w:val="24"/>
        </w:rPr>
        <w:t>the</w:t>
      </w:r>
      <w:r>
        <w:rPr>
          <w:spacing w:val="1"/>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1"/>
          <w:sz w:val="24"/>
          <w:szCs w:val="24"/>
        </w:rPr>
        <w:t xml:space="preserve"> </w:t>
      </w:r>
      <w:r>
        <w:rPr>
          <w:sz w:val="24"/>
          <w:szCs w:val="24"/>
        </w:rPr>
        <w:t>man</w:t>
      </w:r>
      <w:r>
        <w:rPr>
          <w:spacing w:val="1"/>
          <w:sz w:val="24"/>
          <w:szCs w:val="24"/>
        </w:rPr>
        <w:t>a</w:t>
      </w:r>
      <w:r>
        <w:rPr>
          <w:sz w:val="24"/>
          <w:szCs w:val="24"/>
        </w:rPr>
        <w:t>g</w:t>
      </w:r>
      <w:r>
        <w:rPr>
          <w:spacing w:val="-1"/>
          <w:sz w:val="24"/>
          <w:szCs w:val="24"/>
        </w:rPr>
        <w:t>e</w:t>
      </w:r>
      <w:r>
        <w:rPr>
          <w:sz w:val="24"/>
          <w:szCs w:val="24"/>
        </w:rPr>
        <w:t>ment ski</w:t>
      </w:r>
      <w:r>
        <w:rPr>
          <w:spacing w:val="1"/>
          <w:sz w:val="24"/>
          <w:szCs w:val="24"/>
        </w:rPr>
        <w:t>ll</w:t>
      </w:r>
      <w:r>
        <w:rPr>
          <w:sz w:val="24"/>
          <w:szCs w:val="24"/>
        </w:rPr>
        <w:t>s</w:t>
      </w:r>
      <w:r>
        <w:rPr>
          <w:spacing w:val="5"/>
          <w:sz w:val="24"/>
          <w:szCs w:val="24"/>
        </w:rPr>
        <w:t xml:space="preserve"> </w:t>
      </w:r>
      <w:r>
        <w:rPr>
          <w:sz w:val="24"/>
          <w:szCs w:val="24"/>
        </w:rPr>
        <w:t>n</w:t>
      </w:r>
      <w:r>
        <w:rPr>
          <w:spacing w:val="-1"/>
          <w:sz w:val="24"/>
          <w:szCs w:val="24"/>
        </w:rPr>
        <w:t>ece</w:t>
      </w:r>
      <w:r>
        <w:rPr>
          <w:sz w:val="24"/>
          <w:szCs w:val="24"/>
        </w:rPr>
        <w:t>ssa</w:t>
      </w:r>
      <w:r>
        <w:rPr>
          <w:spacing w:val="3"/>
          <w:sz w:val="24"/>
          <w:szCs w:val="24"/>
        </w:rPr>
        <w:t>r</w:t>
      </w:r>
      <w:r>
        <w:rPr>
          <w:sz w:val="24"/>
          <w:szCs w:val="24"/>
        </w:rPr>
        <w:t>y to</w:t>
      </w:r>
      <w:r>
        <w:rPr>
          <w:spacing w:val="7"/>
          <w:sz w:val="24"/>
          <w:szCs w:val="24"/>
        </w:rPr>
        <w:t xml:space="preserve"> </w:t>
      </w:r>
      <w:r>
        <w:rPr>
          <w:spacing w:val="-1"/>
          <w:sz w:val="24"/>
          <w:szCs w:val="24"/>
        </w:rPr>
        <w:t>e</w:t>
      </w:r>
      <w:r>
        <w:rPr>
          <w:sz w:val="24"/>
          <w:szCs w:val="24"/>
        </w:rPr>
        <w:t>f</w:t>
      </w:r>
      <w:r>
        <w:rPr>
          <w:spacing w:val="1"/>
          <w:sz w:val="24"/>
          <w:szCs w:val="24"/>
        </w:rPr>
        <w:t>f</w:t>
      </w:r>
      <w:r>
        <w:rPr>
          <w:spacing w:val="-1"/>
          <w:sz w:val="24"/>
          <w:szCs w:val="24"/>
        </w:rPr>
        <w:t>ec</w:t>
      </w:r>
      <w:r>
        <w:rPr>
          <w:sz w:val="24"/>
          <w:szCs w:val="24"/>
        </w:rPr>
        <w:t>t</w:t>
      </w:r>
      <w:r>
        <w:rPr>
          <w:spacing w:val="1"/>
          <w:sz w:val="24"/>
          <w:szCs w:val="24"/>
        </w:rPr>
        <w:t>i</w:t>
      </w:r>
      <w:r>
        <w:rPr>
          <w:sz w:val="24"/>
          <w:szCs w:val="24"/>
        </w:rPr>
        <w:t>v</w:t>
      </w:r>
      <w:r>
        <w:rPr>
          <w:spacing w:val="-1"/>
          <w:sz w:val="24"/>
          <w:szCs w:val="24"/>
        </w:rPr>
        <w:t>e</w:t>
      </w:r>
      <w:r>
        <w:rPr>
          <w:spacing w:val="3"/>
          <w:sz w:val="24"/>
          <w:szCs w:val="24"/>
        </w:rPr>
        <w:t>l</w:t>
      </w:r>
      <w:r>
        <w:rPr>
          <w:sz w:val="24"/>
          <w:szCs w:val="24"/>
        </w:rPr>
        <w:t xml:space="preserve">y </w:t>
      </w:r>
      <w:r>
        <w:rPr>
          <w:spacing w:val="3"/>
          <w:sz w:val="24"/>
          <w:szCs w:val="24"/>
        </w:rPr>
        <w:t>m</w:t>
      </w:r>
      <w:r>
        <w:rPr>
          <w:spacing w:val="-1"/>
          <w:sz w:val="24"/>
          <w:szCs w:val="24"/>
        </w:rPr>
        <w:t>a</w:t>
      </w:r>
      <w:r>
        <w:rPr>
          <w:sz w:val="24"/>
          <w:szCs w:val="24"/>
        </w:rPr>
        <w:t>n</w:t>
      </w:r>
      <w:r>
        <w:rPr>
          <w:spacing w:val="1"/>
          <w:sz w:val="24"/>
          <w:szCs w:val="24"/>
        </w:rPr>
        <w:t>a</w:t>
      </w:r>
      <w:r>
        <w:rPr>
          <w:spacing w:val="-2"/>
          <w:sz w:val="24"/>
          <w:szCs w:val="24"/>
        </w:rPr>
        <w:t>g</w:t>
      </w:r>
      <w:r>
        <w:rPr>
          <w:sz w:val="24"/>
          <w:szCs w:val="24"/>
        </w:rPr>
        <w:t>e</w:t>
      </w:r>
      <w:r>
        <w:rPr>
          <w:spacing w:val="6"/>
          <w:sz w:val="24"/>
          <w:szCs w:val="24"/>
        </w:rPr>
        <w:t xml:space="preserve"> </w:t>
      </w:r>
      <w:r>
        <w:rPr>
          <w:spacing w:val="-1"/>
          <w:sz w:val="24"/>
          <w:szCs w:val="24"/>
        </w:rPr>
        <w:t>a</w:t>
      </w:r>
      <w:r>
        <w:rPr>
          <w:sz w:val="24"/>
          <w:szCs w:val="24"/>
        </w:rPr>
        <w:t>nd</w:t>
      </w:r>
      <w:r>
        <w:rPr>
          <w:spacing w:val="4"/>
          <w:sz w:val="24"/>
          <w:szCs w:val="24"/>
        </w:rPr>
        <w:t xml:space="preserve"> </w:t>
      </w:r>
      <w:r>
        <w:rPr>
          <w:spacing w:val="1"/>
          <w:sz w:val="24"/>
          <w:szCs w:val="24"/>
        </w:rPr>
        <w:t>r</w:t>
      </w:r>
      <w:r>
        <w:rPr>
          <w:spacing w:val="-1"/>
          <w:sz w:val="24"/>
          <w:szCs w:val="24"/>
        </w:rPr>
        <w:t>e</w:t>
      </w:r>
      <w:r>
        <w:rPr>
          <w:sz w:val="24"/>
          <w:szCs w:val="24"/>
        </w:rPr>
        <w:t>fl</w:t>
      </w:r>
      <w:r>
        <w:rPr>
          <w:spacing w:val="1"/>
          <w:sz w:val="24"/>
          <w:szCs w:val="24"/>
        </w:rPr>
        <w:t>e</w:t>
      </w:r>
      <w:r>
        <w:rPr>
          <w:spacing w:val="-1"/>
          <w:sz w:val="24"/>
          <w:szCs w:val="24"/>
        </w:rPr>
        <w:t>c</w:t>
      </w:r>
      <w:r>
        <w:rPr>
          <w:sz w:val="24"/>
          <w:szCs w:val="24"/>
        </w:rPr>
        <w:t>t</w:t>
      </w:r>
      <w:r>
        <w:rPr>
          <w:spacing w:val="5"/>
          <w:sz w:val="24"/>
          <w:szCs w:val="24"/>
        </w:rPr>
        <w:t xml:space="preserve"> </w:t>
      </w:r>
      <w:r>
        <w:rPr>
          <w:sz w:val="24"/>
          <w:szCs w:val="24"/>
        </w:rPr>
        <w:t>upon</w:t>
      </w:r>
      <w:r>
        <w:rPr>
          <w:spacing w:val="4"/>
          <w:sz w:val="24"/>
          <w:szCs w:val="24"/>
        </w:rPr>
        <w:t xml:space="preserve"> </w:t>
      </w:r>
      <w:r>
        <w:rPr>
          <w:sz w:val="24"/>
          <w:szCs w:val="24"/>
        </w:rPr>
        <w:t>their</w:t>
      </w:r>
      <w:r>
        <w:rPr>
          <w:spacing w:val="4"/>
          <w:sz w:val="24"/>
          <w:szCs w:val="24"/>
        </w:rPr>
        <w:t xml:space="preserve"> </w:t>
      </w:r>
      <w:r>
        <w:rPr>
          <w:sz w:val="24"/>
          <w:szCs w:val="24"/>
        </w:rPr>
        <w:t>proj</w:t>
      </w:r>
      <w:r>
        <w:rPr>
          <w:spacing w:val="-1"/>
          <w:sz w:val="24"/>
          <w:szCs w:val="24"/>
        </w:rPr>
        <w:t>ec</w:t>
      </w:r>
      <w:r>
        <w:rPr>
          <w:sz w:val="24"/>
          <w:szCs w:val="24"/>
        </w:rPr>
        <w:t>t</w:t>
      </w:r>
      <w:r>
        <w:rPr>
          <w:spacing w:val="5"/>
          <w:sz w:val="24"/>
          <w:szCs w:val="24"/>
        </w:rPr>
        <w:t xml:space="preserve"> </w:t>
      </w:r>
      <w:r>
        <w:rPr>
          <w:spacing w:val="3"/>
          <w:sz w:val="24"/>
          <w:szCs w:val="24"/>
        </w:rPr>
        <w:t>m</w:t>
      </w:r>
      <w:r>
        <w:rPr>
          <w:spacing w:val="-1"/>
          <w:sz w:val="24"/>
          <w:szCs w:val="24"/>
        </w:rPr>
        <w:t>a</w:t>
      </w:r>
      <w:r>
        <w:rPr>
          <w:sz w:val="24"/>
          <w:szCs w:val="24"/>
        </w:rPr>
        <w:t>n</w:t>
      </w:r>
      <w:r>
        <w:rPr>
          <w:spacing w:val="1"/>
          <w:sz w:val="24"/>
          <w:szCs w:val="24"/>
        </w:rPr>
        <w:t>a</w:t>
      </w:r>
      <w:r>
        <w:rPr>
          <w:sz w:val="24"/>
          <w:szCs w:val="24"/>
        </w:rPr>
        <w:t>g</w:t>
      </w:r>
      <w:r>
        <w:rPr>
          <w:spacing w:val="-1"/>
          <w:sz w:val="24"/>
          <w:szCs w:val="24"/>
        </w:rPr>
        <w:t>e</w:t>
      </w:r>
      <w:r>
        <w:rPr>
          <w:sz w:val="24"/>
          <w:szCs w:val="24"/>
        </w:rPr>
        <w:t>ment</w:t>
      </w:r>
      <w:r>
        <w:rPr>
          <w:spacing w:val="4"/>
          <w:sz w:val="24"/>
          <w:szCs w:val="24"/>
        </w:rPr>
        <w:t xml:space="preserve"> </w:t>
      </w:r>
      <w:r>
        <w:rPr>
          <w:sz w:val="24"/>
          <w:szCs w:val="24"/>
        </w:rPr>
        <w:t>wo</w:t>
      </w:r>
      <w:r>
        <w:rPr>
          <w:spacing w:val="-1"/>
          <w:sz w:val="24"/>
          <w:szCs w:val="24"/>
        </w:rPr>
        <w:t>r</w:t>
      </w:r>
      <w:r>
        <w:rPr>
          <w:sz w:val="24"/>
          <w:szCs w:val="24"/>
        </w:rPr>
        <w:t>k</w:t>
      </w:r>
      <w:r>
        <w:rPr>
          <w:spacing w:val="4"/>
          <w:sz w:val="24"/>
          <w:szCs w:val="24"/>
        </w:rPr>
        <w:t xml:space="preserve"> </w:t>
      </w:r>
      <w:r>
        <w:rPr>
          <w:sz w:val="24"/>
          <w:szCs w:val="24"/>
        </w:rPr>
        <w:t>duri</w:t>
      </w:r>
      <w:r>
        <w:rPr>
          <w:spacing w:val="2"/>
          <w:sz w:val="24"/>
          <w:szCs w:val="24"/>
        </w:rPr>
        <w:t>n</w:t>
      </w:r>
      <w:r>
        <w:rPr>
          <w:sz w:val="24"/>
          <w:szCs w:val="24"/>
        </w:rPr>
        <w:t>g</w:t>
      </w:r>
      <w:r>
        <w:rPr>
          <w:spacing w:val="2"/>
          <w:sz w:val="24"/>
          <w:szCs w:val="24"/>
        </w:rPr>
        <w:t xml:space="preserve"> </w:t>
      </w:r>
      <w:r>
        <w:rPr>
          <w:sz w:val="24"/>
          <w:szCs w:val="24"/>
        </w:rPr>
        <w:t>t</w:t>
      </w:r>
      <w:r>
        <w:rPr>
          <w:spacing w:val="3"/>
          <w:sz w:val="24"/>
          <w:szCs w:val="24"/>
        </w:rPr>
        <w:t>h</w:t>
      </w:r>
      <w:r>
        <w:rPr>
          <w:spacing w:val="-1"/>
          <w:sz w:val="24"/>
          <w:szCs w:val="24"/>
        </w:rPr>
        <w:t>e</w:t>
      </w:r>
      <w:r>
        <w:rPr>
          <w:sz w:val="24"/>
          <w:szCs w:val="24"/>
        </w:rPr>
        <w:t>ir d</w:t>
      </w:r>
      <w:r>
        <w:rPr>
          <w:spacing w:val="-1"/>
          <w:sz w:val="24"/>
          <w:szCs w:val="24"/>
        </w:rPr>
        <w:t>e</w:t>
      </w:r>
      <w:r>
        <w:rPr>
          <w:sz w:val="24"/>
          <w:szCs w:val="24"/>
        </w:rPr>
        <w:t>gr</w:t>
      </w:r>
      <w:r>
        <w:rPr>
          <w:spacing w:val="-2"/>
          <w:sz w:val="24"/>
          <w:szCs w:val="24"/>
        </w:rPr>
        <w:t>e</w:t>
      </w:r>
      <w:r>
        <w:rPr>
          <w:sz w:val="24"/>
          <w:szCs w:val="24"/>
        </w:rPr>
        <w:t>e</w:t>
      </w:r>
      <w:r>
        <w:rPr>
          <w:spacing w:val="1"/>
          <w:sz w:val="24"/>
          <w:szCs w:val="24"/>
        </w:rPr>
        <w:t xml:space="preserve"> </w:t>
      </w:r>
      <w:r>
        <w:rPr>
          <w:spacing w:val="-1"/>
          <w:sz w:val="24"/>
          <w:szCs w:val="24"/>
        </w:rPr>
        <w:t>c</w:t>
      </w:r>
      <w:r>
        <w:rPr>
          <w:sz w:val="24"/>
          <w:szCs w:val="24"/>
        </w:rPr>
        <w:t>ourse</w:t>
      </w:r>
      <w:r>
        <w:rPr>
          <w:spacing w:val="-1"/>
          <w:sz w:val="24"/>
          <w:szCs w:val="24"/>
        </w:rPr>
        <w:t xml:space="preserve"> </w:t>
      </w:r>
      <w:r>
        <w:rPr>
          <w:sz w:val="24"/>
          <w:szCs w:val="24"/>
        </w:rPr>
        <w:t>th</w:t>
      </w:r>
      <w:r>
        <w:rPr>
          <w:spacing w:val="1"/>
          <w:sz w:val="24"/>
          <w:szCs w:val="24"/>
        </w:rPr>
        <w:t>i</w:t>
      </w:r>
      <w:r>
        <w:rPr>
          <w:sz w:val="24"/>
          <w:szCs w:val="24"/>
        </w:rPr>
        <w:t>s</w:t>
      </w:r>
      <w:r>
        <w:rPr>
          <w:spacing w:val="5"/>
          <w:sz w:val="24"/>
          <w:szCs w:val="24"/>
        </w:rPr>
        <w:t xml:space="preserve"> </w:t>
      </w:r>
      <w:r>
        <w:rPr>
          <w:spacing w:val="-5"/>
          <w:sz w:val="24"/>
          <w:szCs w:val="24"/>
        </w:rPr>
        <w:t>y</w:t>
      </w:r>
      <w:r>
        <w:rPr>
          <w:spacing w:val="1"/>
          <w:sz w:val="24"/>
          <w:szCs w:val="24"/>
        </w:rPr>
        <w:t>e</w:t>
      </w:r>
      <w:r>
        <w:rPr>
          <w:spacing w:val="-1"/>
          <w:sz w:val="24"/>
          <w:szCs w:val="24"/>
        </w:rPr>
        <w:t>a</w:t>
      </w:r>
      <w:r>
        <w:rPr>
          <w:sz w:val="24"/>
          <w:szCs w:val="24"/>
        </w:rPr>
        <w:t>r.</w:t>
      </w:r>
    </w:p>
    <w:p w14:paraId="4F12076A" w14:textId="77777777" w:rsidR="00627A5B" w:rsidRDefault="00627A5B">
      <w:pPr>
        <w:spacing w:before="16" w:line="260" w:lineRule="exact"/>
        <w:rPr>
          <w:sz w:val="26"/>
          <w:szCs w:val="26"/>
        </w:rPr>
      </w:pPr>
    </w:p>
    <w:p w14:paraId="01B34062" w14:textId="77777777" w:rsidR="00627A5B" w:rsidRDefault="004D6510">
      <w:pPr>
        <w:ind w:left="153" w:right="111"/>
        <w:jc w:val="both"/>
        <w:rPr>
          <w:sz w:val="24"/>
          <w:szCs w:val="24"/>
        </w:rPr>
      </w:pPr>
      <w:r>
        <w:rPr>
          <w:sz w:val="24"/>
          <w:szCs w:val="24"/>
        </w:rPr>
        <w:t>This</w:t>
      </w:r>
      <w:r>
        <w:rPr>
          <w:spacing w:val="2"/>
          <w:sz w:val="24"/>
          <w:szCs w:val="24"/>
        </w:rPr>
        <w:t xml:space="preserve"> </w:t>
      </w:r>
      <w:r>
        <w:rPr>
          <w:sz w:val="24"/>
          <w:szCs w:val="24"/>
        </w:rPr>
        <w:t>subj</w:t>
      </w:r>
      <w:r>
        <w:rPr>
          <w:spacing w:val="-1"/>
          <w:sz w:val="24"/>
          <w:szCs w:val="24"/>
        </w:rPr>
        <w:t>ec</w:t>
      </w:r>
      <w:r>
        <w:rPr>
          <w:sz w:val="24"/>
          <w:szCs w:val="24"/>
        </w:rPr>
        <w:t>t</w:t>
      </w:r>
      <w:r>
        <w:rPr>
          <w:spacing w:val="2"/>
          <w:sz w:val="24"/>
          <w:szCs w:val="24"/>
        </w:rPr>
        <w:t xml:space="preserve"> </w:t>
      </w:r>
      <w:r>
        <w:rPr>
          <w:sz w:val="24"/>
          <w:szCs w:val="24"/>
        </w:rPr>
        <w:t>includ</w:t>
      </w:r>
      <w:r>
        <w:rPr>
          <w:spacing w:val="-1"/>
          <w:sz w:val="24"/>
          <w:szCs w:val="24"/>
        </w:rPr>
        <w:t>e</w:t>
      </w:r>
      <w:r>
        <w:rPr>
          <w:sz w:val="24"/>
          <w:szCs w:val="24"/>
        </w:rPr>
        <w:t>s</w:t>
      </w:r>
      <w:r>
        <w:rPr>
          <w:spacing w:val="4"/>
          <w:sz w:val="24"/>
          <w:szCs w:val="24"/>
        </w:rPr>
        <w:t xml:space="preserve"> </w:t>
      </w:r>
      <w:r>
        <w:rPr>
          <w:sz w:val="24"/>
          <w:szCs w:val="24"/>
        </w:rPr>
        <w:t>a</w:t>
      </w:r>
      <w:r>
        <w:rPr>
          <w:spacing w:val="5"/>
          <w:sz w:val="24"/>
          <w:szCs w:val="24"/>
        </w:rPr>
        <w:t xml:space="preserve"> </w:t>
      </w:r>
      <w:r>
        <w:rPr>
          <w:spacing w:val="-1"/>
          <w:sz w:val="24"/>
          <w:szCs w:val="24"/>
        </w:rPr>
        <w:t>c</w:t>
      </w:r>
      <w:r>
        <w:rPr>
          <w:sz w:val="24"/>
          <w:szCs w:val="24"/>
        </w:rPr>
        <w:t xml:space="preserve">ourse </w:t>
      </w:r>
      <w:r>
        <w:rPr>
          <w:spacing w:val="2"/>
          <w:sz w:val="24"/>
          <w:szCs w:val="24"/>
        </w:rPr>
        <w:t>o</w:t>
      </w:r>
      <w:r>
        <w:rPr>
          <w:sz w:val="24"/>
          <w:szCs w:val="24"/>
        </w:rPr>
        <w:t>f</w:t>
      </w:r>
      <w:r>
        <w:rPr>
          <w:spacing w:val="4"/>
          <w:sz w:val="24"/>
          <w:szCs w:val="24"/>
        </w:rPr>
        <w:t xml:space="preserve"> </w:t>
      </w:r>
      <w:r>
        <w:rPr>
          <w:sz w:val="24"/>
          <w:szCs w:val="24"/>
        </w:rPr>
        <w:t>8</w:t>
      </w:r>
      <w:r>
        <w:rPr>
          <w:spacing w:val="4"/>
          <w:sz w:val="24"/>
          <w:szCs w:val="24"/>
        </w:rPr>
        <w:t xml:space="preserve"> </w:t>
      </w:r>
      <w:r>
        <w:rPr>
          <w:sz w:val="24"/>
          <w:szCs w:val="24"/>
        </w:rPr>
        <w:t>hours</w:t>
      </w:r>
      <w:r>
        <w:rPr>
          <w:spacing w:val="1"/>
          <w:sz w:val="24"/>
          <w:szCs w:val="24"/>
        </w:rPr>
        <w:t xml:space="preserve"> </w:t>
      </w:r>
      <w:r>
        <w:rPr>
          <w:spacing w:val="2"/>
          <w:sz w:val="24"/>
          <w:szCs w:val="24"/>
        </w:rPr>
        <w:t>o</w:t>
      </w:r>
      <w:r>
        <w:rPr>
          <w:sz w:val="24"/>
          <w:szCs w:val="24"/>
        </w:rPr>
        <w:t>f</w:t>
      </w:r>
      <w:r>
        <w:rPr>
          <w:spacing w:val="4"/>
          <w:sz w:val="24"/>
          <w:szCs w:val="24"/>
        </w:rPr>
        <w:t xml:space="preserve"> </w:t>
      </w:r>
      <w:r>
        <w:rPr>
          <w:sz w:val="24"/>
          <w:szCs w:val="24"/>
        </w:rPr>
        <w:t>f</w:t>
      </w:r>
      <w:r>
        <w:rPr>
          <w:spacing w:val="-2"/>
          <w:sz w:val="24"/>
          <w:szCs w:val="24"/>
        </w:rPr>
        <w:t>a</w:t>
      </w:r>
      <w:r>
        <w:rPr>
          <w:spacing w:val="1"/>
          <w:sz w:val="24"/>
          <w:szCs w:val="24"/>
        </w:rPr>
        <w:t>c</w:t>
      </w:r>
      <w:r>
        <w:rPr>
          <w:sz w:val="24"/>
          <w:szCs w:val="24"/>
        </w:rPr>
        <w:t>e</w:t>
      </w:r>
      <w:r>
        <w:rPr>
          <w:spacing w:val="1"/>
          <w:sz w:val="24"/>
          <w:szCs w:val="24"/>
        </w:rPr>
        <w:t xml:space="preserve"> </w:t>
      </w:r>
      <w:r>
        <w:rPr>
          <w:sz w:val="24"/>
          <w:szCs w:val="24"/>
        </w:rPr>
        <w:t>to</w:t>
      </w:r>
      <w:r>
        <w:rPr>
          <w:spacing w:val="2"/>
          <w:sz w:val="24"/>
          <w:szCs w:val="24"/>
        </w:rPr>
        <w:t xml:space="preserve"> </w:t>
      </w:r>
      <w:r>
        <w:rPr>
          <w:spacing w:val="1"/>
          <w:sz w:val="24"/>
          <w:szCs w:val="24"/>
        </w:rPr>
        <w:t>f</w:t>
      </w:r>
      <w:r>
        <w:rPr>
          <w:spacing w:val="-1"/>
          <w:sz w:val="24"/>
          <w:szCs w:val="24"/>
        </w:rPr>
        <w:t>a</w:t>
      </w:r>
      <w:r>
        <w:rPr>
          <w:spacing w:val="1"/>
          <w:sz w:val="24"/>
          <w:szCs w:val="24"/>
        </w:rPr>
        <w:t>c</w:t>
      </w:r>
      <w:r>
        <w:rPr>
          <w:sz w:val="24"/>
          <w:szCs w:val="24"/>
        </w:rPr>
        <w:t>e</w:t>
      </w:r>
      <w:r>
        <w:rPr>
          <w:spacing w:val="2"/>
          <w:sz w:val="24"/>
          <w:szCs w:val="24"/>
        </w:rPr>
        <w:t xml:space="preserve"> </w:t>
      </w:r>
      <w:r>
        <w:rPr>
          <w:sz w:val="24"/>
          <w:szCs w:val="24"/>
        </w:rPr>
        <w:t>l</w:t>
      </w:r>
      <w:r>
        <w:rPr>
          <w:spacing w:val="2"/>
          <w:sz w:val="24"/>
          <w:szCs w:val="24"/>
        </w:rPr>
        <w:t>e</w:t>
      </w:r>
      <w:r>
        <w:rPr>
          <w:spacing w:val="-1"/>
          <w:sz w:val="24"/>
          <w:szCs w:val="24"/>
        </w:rPr>
        <w:t>c</w:t>
      </w:r>
      <w:r>
        <w:rPr>
          <w:sz w:val="24"/>
          <w:szCs w:val="24"/>
        </w:rPr>
        <w:t>tur</w:t>
      </w:r>
      <w:r>
        <w:rPr>
          <w:spacing w:val="-1"/>
          <w:sz w:val="24"/>
          <w:szCs w:val="24"/>
        </w:rPr>
        <w:t>e</w:t>
      </w:r>
      <w:r>
        <w:rPr>
          <w:sz w:val="24"/>
          <w:szCs w:val="24"/>
        </w:rPr>
        <w:t>s,</w:t>
      </w:r>
      <w:r>
        <w:rPr>
          <w:spacing w:val="4"/>
          <w:sz w:val="24"/>
          <w:szCs w:val="24"/>
        </w:rPr>
        <w:t xml:space="preserve"> </w:t>
      </w:r>
      <w:r>
        <w:rPr>
          <w:sz w:val="24"/>
          <w:szCs w:val="24"/>
        </w:rPr>
        <w:t>whi</w:t>
      </w:r>
      <w:r>
        <w:rPr>
          <w:spacing w:val="-1"/>
          <w:sz w:val="24"/>
          <w:szCs w:val="24"/>
        </w:rPr>
        <w:t>c</w:t>
      </w:r>
      <w:r>
        <w:rPr>
          <w:sz w:val="24"/>
          <w:szCs w:val="24"/>
        </w:rPr>
        <w:t>h</w:t>
      </w:r>
      <w:r>
        <w:rPr>
          <w:spacing w:val="4"/>
          <w:sz w:val="24"/>
          <w:szCs w:val="24"/>
        </w:rPr>
        <w:t xml:space="preserve"> </w:t>
      </w:r>
      <w:r>
        <w:rPr>
          <w:spacing w:val="-1"/>
          <w:sz w:val="24"/>
          <w:szCs w:val="24"/>
        </w:rPr>
        <w:t>c</w:t>
      </w:r>
      <w:r>
        <w:rPr>
          <w:sz w:val="24"/>
          <w:szCs w:val="24"/>
        </w:rPr>
        <w:t>ov</w:t>
      </w:r>
      <w:r>
        <w:rPr>
          <w:spacing w:val="1"/>
          <w:sz w:val="24"/>
          <w:szCs w:val="24"/>
        </w:rPr>
        <w:t>e</w:t>
      </w:r>
      <w:r>
        <w:rPr>
          <w:sz w:val="24"/>
          <w:szCs w:val="24"/>
        </w:rPr>
        <w:t>rs</w:t>
      </w:r>
      <w:r>
        <w:rPr>
          <w:spacing w:val="1"/>
          <w:sz w:val="24"/>
          <w:szCs w:val="24"/>
        </w:rPr>
        <w:t xml:space="preserve"> </w:t>
      </w:r>
      <w:r>
        <w:rPr>
          <w:sz w:val="24"/>
          <w:szCs w:val="24"/>
        </w:rPr>
        <w:t>the</w:t>
      </w:r>
      <w:r>
        <w:rPr>
          <w:spacing w:val="3"/>
          <w:sz w:val="24"/>
          <w:szCs w:val="24"/>
        </w:rPr>
        <w:t xml:space="preserve"> </w:t>
      </w:r>
      <w:r>
        <w:rPr>
          <w:sz w:val="24"/>
          <w:szCs w:val="24"/>
        </w:rPr>
        <w:t>v</w:t>
      </w:r>
      <w:r>
        <w:rPr>
          <w:spacing w:val="-1"/>
          <w:sz w:val="24"/>
          <w:szCs w:val="24"/>
        </w:rPr>
        <w:t>a</w:t>
      </w:r>
      <w:r>
        <w:rPr>
          <w:sz w:val="24"/>
          <w:szCs w:val="24"/>
        </w:rPr>
        <w:t>rious</w:t>
      </w:r>
      <w:r>
        <w:rPr>
          <w:spacing w:val="2"/>
          <w:sz w:val="24"/>
          <w:szCs w:val="24"/>
        </w:rPr>
        <w:t xml:space="preserve"> </w:t>
      </w:r>
      <w:r>
        <w:rPr>
          <w:sz w:val="24"/>
          <w:szCs w:val="24"/>
        </w:rPr>
        <w:t>su</w:t>
      </w:r>
      <w:r>
        <w:rPr>
          <w:spacing w:val="6"/>
          <w:sz w:val="24"/>
          <w:szCs w:val="24"/>
        </w:rPr>
        <w:t>b</w:t>
      </w:r>
      <w:r>
        <w:rPr>
          <w:sz w:val="24"/>
          <w:szCs w:val="24"/>
        </w:rPr>
        <w:t>- top</w:t>
      </w:r>
      <w:r>
        <w:rPr>
          <w:spacing w:val="1"/>
          <w:sz w:val="24"/>
          <w:szCs w:val="24"/>
        </w:rPr>
        <w:t>i</w:t>
      </w:r>
      <w:r>
        <w:rPr>
          <w:spacing w:val="-1"/>
          <w:sz w:val="24"/>
          <w:szCs w:val="24"/>
        </w:rPr>
        <w:t>c</w:t>
      </w:r>
      <w:r>
        <w:rPr>
          <w:sz w:val="24"/>
          <w:szCs w:val="24"/>
        </w:rPr>
        <w:t>s</w:t>
      </w:r>
      <w:r>
        <w:rPr>
          <w:spacing w:val="2"/>
          <w:sz w:val="24"/>
          <w:szCs w:val="24"/>
        </w:rPr>
        <w:t xml:space="preserve"> </w:t>
      </w:r>
      <w:r>
        <w:rPr>
          <w:spacing w:val="-1"/>
          <w:sz w:val="24"/>
          <w:szCs w:val="24"/>
        </w:rPr>
        <w:t>a</w:t>
      </w:r>
      <w:r>
        <w:rPr>
          <w:sz w:val="24"/>
          <w:szCs w:val="24"/>
        </w:rPr>
        <w:t>s</w:t>
      </w:r>
      <w:r>
        <w:rPr>
          <w:spacing w:val="2"/>
          <w:sz w:val="24"/>
          <w:szCs w:val="24"/>
        </w:rPr>
        <w:t xml:space="preserve"> </w:t>
      </w:r>
      <w:r>
        <w:rPr>
          <w:sz w:val="24"/>
          <w:szCs w:val="24"/>
        </w:rPr>
        <w:t>l</w:t>
      </w:r>
      <w:r>
        <w:rPr>
          <w:spacing w:val="1"/>
          <w:sz w:val="24"/>
          <w:szCs w:val="24"/>
        </w:rPr>
        <w:t>i</w:t>
      </w:r>
      <w:r>
        <w:rPr>
          <w:sz w:val="24"/>
          <w:szCs w:val="24"/>
        </w:rPr>
        <w:t>sted</w:t>
      </w:r>
      <w:r>
        <w:rPr>
          <w:spacing w:val="3"/>
          <w:sz w:val="24"/>
          <w:szCs w:val="24"/>
        </w:rPr>
        <w:t xml:space="preserve"> </w:t>
      </w:r>
      <w:r>
        <w:rPr>
          <w:sz w:val="24"/>
          <w:szCs w:val="24"/>
        </w:rPr>
        <w:t>in the</w:t>
      </w:r>
      <w:r>
        <w:rPr>
          <w:spacing w:val="1"/>
          <w:sz w:val="24"/>
          <w:szCs w:val="24"/>
        </w:rPr>
        <w:t xml:space="preserve"> </w:t>
      </w:r>
      <w:r>
        <w:rPr>
          <w:sz w:val="24"/>
          <w:szCs w:val="24"/>
        </w:rPr>
        <w:t>le</w:t>
      </w:r>
      <w:r>
        <w:rPr>
          <w:spacing w:val="-1"/>
          <w:sz w:val="24"/>
          <w:szCs w:val="24"/>
        </w:rPr>
        <w:t>c</w:t>
      </w:r>
      <w:r>
        <w:rPr>
          <w:sz w:val="24"/>
          <w:szCs w:val="24"/>
        </w:rPr>
        <w:t>ture pr</w:t>
      </w:r>
      <w:r>
        <w:rPr>
          <w:spacing w:val="1"/>
          <w:sz w:val="24"/>
          <w:szCs w:val="24"/>
        </w:rPr>
        <w:t>o</w:t>
      </w:r>
      <w:r>
        <w:rPr>
          <w:spacing w:val="-2"/>
          <w:sz w:val="24"/>
          <w:szCs w:val="24"/>
        </w:rPr>
        <w:t>g</w:t>
      </w:r>
      <w:r>
        <w:rPr>
          <w:spacing w:val="1"/>
          <w:sz w:val="24"/>
          <w:szCs w:val="24"/>
        </w:rPr>
        <w:t>r</w:t>
      </w:r>
      <w:r>
        <w:rPr>
          <w:spacing w:val="-1"/>
          <w:sz w:val="24"/>
          <w:szCs w:val="24"/>
        </w:rPr>
        <w:t>a</w:t>
      </w:r>
      <w:r>
        <w:rPr>
          <w:sz w:val="24"/>
          <w:szCs w:val="24"/>
        </w:rPr>
        <w:t>m</w:t>
      </w:r>
      <w:r>
        <w:rPr>
          <w:spacing w:val="2"/>
          <w:sz w:val="24"/>
          <w:szCs w:val="24"/>
        </w:rPr>
        <w:t xml:space="preserve"> </w:t>
      </w:r>
      <w:r>
        <w:rPr>
          <w:sz w:val="24"/>
          <w:szCs w:val="24"/>
        </w:rPr>
        <w:t>h</w:t>
      </w:r>
      <w:r>
        <w:rPr>
          <w:spacing w:val="-1"/>
          <w:sz w:val="24"/>
          <w:szCs w:val="24"/>
        </w:rPr>
        <w:t>e</w:t>
      </w:r>
      <w:r>
        <w:rPr>
          <w:sz w:val="24"/>
          <w:szCs w:val="24"/>
        </w:rPr>
        <w:t>r</w:t>
      </w:r>
      <w:r>
        <w:rPr>
          <w:spacing w:val="-2"/>
          <w:sz w:val="24"/>
          <w:szCs w:val="24"/>
        </w:rPr>
        <w:t>e</w:t>
      </w:r>
      <w:r>
        <w:rPr>
          <w:sz w:val="24"/>
          <w:szCs w:val="24"/>
        </w:rPr>
        <w:t>in.</w:t>
      </w:r>
      <w:r>
        <w:rPr>
          <w:spacing w:val="4"/>
          <w:sz w:val="24"/>
          <w:szCs w:val="24"/>
        </w:rPr>
        <w:t xml:space="preserve"> </w:t>
      </w:r>
      <w:r>
        <w:rPr>
          <w:spacing w:val="2"/>
          <w:sz w:val="24"/>
          <w:szCs w:val="24"/>
        </w:rPr>
        <w:t>T</w:t>
      </w:r>
      <w:r>
        <w:rPr>
          <w:sz w:val="24"/>
          <w:szCs w:val="24"/>
        </w:rPr>
        <w:t>he</w:t>
      </w:r>
      <w:r>
        <w:rPr>
          <w:spacing w:val="1"/>
          <w:sz w:val="24"/>
          <w:szCs w:val="24"/>
        </w:rPr>
        <w:t xml:space="preserve"> </w:t>
      </w:r>
      <w:r>
        <w:rPr>
          <w:spacing w:val="-1"/>
          <w:sz w:val="24"/>
          <w:szCs w:val="24"/>
        </w:rPr>
        <w:t>a</w:t>
      </w:r>
      <w:r>
        <w:rPr>
          <w:sz w:val="24"/>
          <w:szCs w:val="24"/>
        </w:rPr>
        <w:t>ssessment</w:t>
      </w:r>
      <w:r>
        <w:rPr>
          <w:spacing w:val="2"/>
          <w:sz w:val="24"/>
          <w:szCs w:val="24"/>
        </w:rPr>
        <w:t xml:space="preserve"> </w:t>
      </w:r>
      <w:r>
        <w:rPr>
          <w:sz w:val="24"/>
          <w:szCs w:val="24"/>
        </w:rPr>
        <w:t>for</w:t>
      </w:r>
      <w:r>
        <w:rPr>
          <w:spacing w:val="1"/>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z w:val="24"/>
          <w:szCs w:val="24"/>
        </w:rPr>
        <w:t>nt</w:t>
      </w:r>
      <w:r>
        <w:rPr>
          <w:spacing w:val="2"/>
          <w:sz w:val="24"/>
          <w:szCs w:val="24"/>
        </w:rPr>
        <w:t xml:space="preserve"> </w:t>
      </w:r>
      <w:r>
        <w:rPr>
          <w:spacing w:val="-1"/>
          <w:sz w:val="24"/>
          <w:szCs w:val="24"/>
        </w:rPr>
        <w:t>c</w:t>
      </w:r>
      <w:r>
        <w:rPr>
          <w:sz w:val="24"/>
          <w:szCs w:val="24"/>
        </w:rPr>
        <w:t>omponent</w:t>
      </w:r>
      <w:r>
        <w:rPr>
          <w:spacing w:val="2"/>
          <w:sz w:val="24"/>
          <w:szCs w:val="24"/>
        </w:rPr>
        <w:t xml:space="preserve"> </w:t>
      </w:r>
      <w:r>
        <w:rPr>
          <w:sz w:val="24"/>
          <w:szCs w:val="24"/>
        </w:rPr>
        <w:t>of</w:t>
      </w:r>
      <w:r>
        <w:rPr>
          <w:spacing w:val="1"/>
          <w:sz w:val="24"/>
          <w:szCs w:val="24"/>
        </w:rPr>
        <w:t xml:space="preserve"> </w:t>
      </w:r>
      <w:r>
        <w:rPr>
          <w:sz w:val="24"/>
          <w:szCs w:val="24"/>
        </w:rPr>
        <w:t>the subj</w:t>
      </w:r>
      <w:r>
        <w:rPr>
          <w:spacing w:val="-1"/>
          <w:sz w:val="24"/>
          <w:szCs w:val="24"/>
        </w:rPr>
        <w:t>ec</w:t>
      </w:r>
      <w:r>
        <w:rPr>
          <w:sz w:val="24"/>
          <w:szCs w:val="24"/>
        </w:rPr>
        <w:t>t</w:t>
      </w:r>
      <w:r>
        <w:rPr>
          <w:spacing w:val="3"/>
          <w:sz w:val="24"/>
          <w:szCs w:val="24"/>
        </w:rPr>
        <w:t xml:space="preserve"> </w:t>
      </w:r>
      <w:r>
        <w:rPr>
          <w:sz w:val="24"/>
          <w:szCs w:val="24"/>
        </w:rPr>
        <w:t>invo</w:t>
      </w:r>
      <w:r>
        <w:rPr>
          <w:spacing w:val="1"/>
          <w:sz w:val="24"/>
          <w:szCs w:val="24"/>
        </w:rPr>
        <w:t>l</w:t>
      </w:r>
      <w:r>
        <w:rPr>
          <w:sz w:val="24"/>
          <w:szCs w:val="24"/>
        </w:rPr>
        <w:t>v</w:t>
      </w:r>
      <w:r>
        <w:rPr>
          <w:spacing w:val="-1"/>
          <w:sz w:val="24"/>
          <w:szCs w:val="24"/>
        </w:rPr>
        <w:t>e</w:t>
      </w:r>
      <w:r>
        <w:rPr>
          <w:sz w:val="24"/>
          <w:szCs w:val="24"/>
        </w:rPr>
        <w:t>s</w:t>
      </w:r>
      <w:r>
        <w:rPr>
          <w:spacing w:val="2"/>
          <w:sz w:val="24"/>
          <w:szCs w:val="24"/>
        </w:rPr>
        <w:t xml:space="preserve"> </w:t>
      </w:r>
      <w:r>
        <w:rPr>
          <w:spacing w:val="-1"/>
          <w:sz w:val="24"/>
          <w:szCs w:val="24"/>
        </w:rPr>
        <w:t>a</w:t>
      </w:r>
      <w:r>
        <w:rPr>
          <w:sz w:val="24"/>
          <w:szCs w:val="24"/>
        </w:rPr>
        <w:t>n</w:t>
      </w:r>
      <w:r>
        <w:rPr>
          <w:spacing w:val="4"/>
          <w:sz w:val="24"/>
          <w:szCs w:val="24"/>
        </w:rPr>
        <w:t xml:space="preserve"> </w:t>
      </w:r>
      <w:r>
        <w:rPr>
          <w:spacing w:val="-1"/>
          <w:sz w:val="24"/>
          <w:szCs w:val="24"/>
        </w:rPr>
        <w:t>e</w:t>
      </w:r>
      <w:r>
        <w:rPr>
          <w:spacing w:val="2"/>
          <w:sz w:val="24"/>
          <w:szCs w:val="24"/>
        </w:rPr>
        <w:t>x</w:t>
      </w:r>
      <w:r>
        <w:rPr>
          <w:spacing w:val="-1"/>
          <w:sz w:val="24"/>
          <w:szCs w:val="24"/>
        </w:rPr>
        <w:t>a</w:t>
      </w:r>
      <w:r>
        <w:rPr>
          <w:sz w:val="24"/>
          <w:szCs w:val="24"/>
        </w:rPr>
        <w:t>m</w:t>
      </w:r>
      <w:r>
        <w:rPr>
          <w:spacing w:val="2"/>
          <w:sz w:val="24"/>
          <w:szCs w:val="24"/>
        </w:rPr>
        <w:t xml:space="preserve"> </w:t>
      </w:r>
      <w:r>
        <w:rPr>
          <w:sz w:val="24"/>
          <w:szCs w:val="24"/>
        </w:rPr>
        <w:t>(s</w:t>
      </w:r>
      <w:r>
        <w:rPr>
          <w:spacing w:val="-1"/>
          <w:sz w:val="24"/>
          <w:szCs w:val="24"/>
        </w:rPr>
        <w:t>e</w:t>
      </w:r>
      <w:r>
        <w:rPr>
          <w:sz w:val="24"/>
          <w:szCs w:val="24"/>
        </w:rPr>
        <w:t xml:space="preserve">e </w:t>
      </w:r>
      <w:r>
        <w:rPr>
          <w:spacing w:val="1"/>
          <w:sz w:val="24"/>
          <w:szCs w:val="24"/>
        </w:rPr>
        <w:t>S</w:t>
      </w:r>
      <w:r>
        <w:rPr>
          <w:sz w:val="24"/>
          <w:szCs w:val="24"/>
        </w:rPr>
        <w:t>ubj</w:t>
      </w:r>
      <w:r>
        <w:rPr>
          <w:spacing w:val="2"/>
          <w:sz w:val="24"/>
          <w:szCs w:val="24"/>
        </w:rPr>
        <w:t>e</w:t>
      </w:r>
      <w:r>
        <w:rPr>
          <w:spacing w:val="-1"/>
          <w:sz w:val="24"/>
          <w:szCs w:val="24"/>
        </w:rPr>
        <w:t>c</w:t>
      </w:r>
      <w:r>
        <w:rPr>
          <w:sz w:val="24"/>
          <w:szCs w:val="24"/>
        </w:rPr>
        <w:t>t</w:t>
      </w:r>
      <w:r>
        <w:rPr>
          <w:spacing w:val="2"/>
          <w:sz w:val="24"/>
          <w:szCs w:val="24"/>
        </w:rPr>
        <w:t xml:space="preserve"> </w:t>
      </w:r>
      <w:r>
        <w:rPr>
          <w:sz w:val="24"/>
          <w:szCs w:val="24"/>
        </w:rPr>
        <w:t>Outl</w:t>
      </w:r>
      <w:r>
        <w:rPr>
          <w:spacing w:val="1"/>
          <w:sz w:val="24"/>
          <w:szCs w:val="24"/>
        </w:rPr>
        <w:t>i</w:t>
      </w:r>
      <w:r>
        <w:rPr>
          <w:sz w:val="24"/>
          <w:szCs w:val="24"/>
        </w:rPr>
        <w:t>ne</w:t>
      </w:r>
      <w:r>
        <w:rPr>
          <w:spacing w:val="3"/>
          <w:sz w:val="24"/>
          <w:szCs w:val="24"/>
        </w:rPr>
        <w:t xml:space="preserve"> </w:t>
      </w:r>
      <w:r>
        <w:rPr>
          <w:spacing w:val="1"/>
          <w:sz w:val="24"/>
          <w:szCs w:val="24"/>
        </w:rPr>
        <w:t>f</w:t>
      </w:r>
      <w:r>
        <w:rPr>
          <w:sz w:val="24"/>
          <w:szCs w:val="24"/>
        </w:rPr>
        <w:t>or w</w:t>
      </w:r>
      <w:r>
        <w:rPr>
          <w:spacing w:val="-1"/>
          <w:sz w:val="24"/>
          <w:szCs w:val="24"/>
        </w:rPr>
        <w:t>e</w:t>
      </w:r>
      <w:r>
        <w:rPr>
          <w:spacing w:val="3"/>
          <w:sz w:val="24"/>
          <w:szCs w:val="24"/>
        </w:rPr>
        <w:t>i</w:t>
      </w:r>
      <w:r>
        <w:rPr>
          <w:spacing w:val="-2"/>
          <w:sz w:val="24"/>
          <w:szCs w:val="24"/>
        </w:rPr>
        <w:t>g</w:t>
      </w:r>
      <w:r>
        <w:rPr>
          <w:sz w:val="24"/>
          <w:szCs w:val="24"/>
        </w:rPr>
        <w:t>ht</w:t>
      </w:r>
      <w:r>
        <w:rPr>
          <w:spacing w:val="4"/>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d</w:t>
      </w:r>
      <w:r>
        <w:rPr>
          <w:spacing w:val="-1"/>
          <w:sz w:val="24"/>
          <w:szCs w:val="24"/>
        </w:rPr>
        <w:t>a</w:t>
      </w:r>
      <w:r>
        <w:rPr>
          <w:spacing w:val="3"/>
          <w:sz w:val="24"/>
          <w:szCs w:val="24"/>
        </w:rPr>
        <w:t>t</w:t>
      </w:r>
      <w:r>
        <w:rPr>
          <w:spacing w:val="1"/>
          <w:sz w:val="24"/>
          <w:szCs w:val="24"/>
        </w:rPr>
        <w:t>e</w:t>
      </w:r>
      <w:r>
        <w:rPr>
          <w:spacing w:val="-1"/>
          <w:sz w:val="24"/>
          <w:szCs w:val="24"/>
        </w:rPr>
        <w:t>)</w:t>
      </w:r>
      <w:r>
        <w:rPr>
          <w:sz w:val="24"/>
          <w:szCs w:val="24"/>
        </w:rPr>
        <w:t>.</w:t>
      </w:r>
      <w:r>
        <w:rPr>
          <w:spacing w:val="1"/>
          <w:sz w:val="24"/>
          <w:szCs w:val="24"/>
        </w:rPr>
        <w:t xml:space="preserve"> </w:t>
      </w:r>
      <w:r>
        <w:rPr>
          <w:sz w:val="24"/>
          <w:szCs w:val="24"/>
        </w:rPr>
        <w:t>H</w:t>
      </w:r>
      <w:r>
        <w:rPr>
          <w:spacing w:val="2"/>
          <w:sz w:val="24"/>
          <w:szCs w:val="24"/>
        </w:rPr>
        <w:t>o</w:t>
      </w:r>
      <w:r>
        <w:rPr>
          <w:sz w:val="24"/>
          <w:szCs w:val="24"/>
        </w:rPr>
        <w:t>w</w:t>
      </w:r>
      <w:r>
        <w:rPr>
          <w:spacing w:val="-1"/>
          <w:sz w:val="24"/>
          <w:szCs w:val="24"/>
        </w:rPr>
        <w:t>e</w:t>
      </w:r>
      <w:r>
        <w:rPr>
          <w:sz w:val="24"/>
          <w:szCs w:val="24"/>
        </w:rPr>
        <w:t>v</w:t>
      </w:r>
      <w:r>
        <w:rPr>
          <w:spacing w:val="-1"/>
          <w:sz w:val="24"/>
          <w:szCs w:val="24"/>
        </w:rPr>
        <w:t>e</w:t>
      </w:r>
      <w:r>
        <w:rPr>
          <w:sz w:val="24"/>
          <w:szCs w:val="24"/>
        </w:rPr>
        <w:t>r,</w:t>
      </w:r>
      <w:r>
        <w:rPr>
          <w:spacing w:val="3"/>
          <w:sz w:val="24"/>
          <w:szCs w:val="24"/>
        </w:rPr>
        <w:t xml:space="preserve"> </w:t>
      </w:r>
      <w:r>
        <w:rPr>
          <w:sz w:val="24"/>
          <w:szCs w:val="24"/>
        </w:rPr>
        <w:t>it</w:t>
      </w:r>
      <w:r>
        <w:rPr>
          <w:spacing w:val="2"/>
          <w:sz w:val="24"/>
          <w:szCs w:val="24"/>
        </w:rPr>
        <w:t xml:space="preserve"> </w:t>
      </w:r>
      <w:r>
        <w:rPr>
          <w:sz w:val="24"/>
          <w:szCs w:val="24"/>
        </w:rPr>
        <w:t>is</w:t>
      </w:r>
      <w:r>
        <w:rPr>
          <w:spacing w:val="2"/>
          <w:sz w:val="24"/>
          <w:szCs w:val="24"/>
        </w:rPr>
        <w:t xml:space="preserve"> </w:t>
      </w:r>
      <w:r>
        <w:rPr>
          <w:spacing w:val="-1"/>
          <w:sz w:val="24"/>
          <w:szCs w:val="24"/>
        </w:rPr>
        <w:t>e</w:t>
      </w:r>
      <w:r>
        <w:rPr>
          <w:spacing w:val="2"/>
          <w:sz w:val="24"/>
          <w:szCs w:val="24"/>
        </w:rPr>
        <w:t>x</w:t>
      </w:r>
      <w:r>
        <w:rPr>
          <w:sz w:val="24"/>
          <w:szCs w:val="24"/>
        </w:rPr>
        <w:t>p</w:t>
      </w:r>
      <w:r>
        <w:rPr>
          <w:spacing w:val="-1"/>
          <w:sz w:val="24"/>
          <w:szCs w:val="24"/>
        </w:rPr>
        <w:t>ec</w:t>
      </w:r>
      <w:r>
        <w:rPr>
          <w:sz w:val="24"/>
          <w:szCs w:val="24"/>
        </w:rPr>
        <w:t>ted</w:t>
      </w:r>
      <w:r>
        <w:rPr>
          <w:spacing w:val="1"/>
          <w:sz w:val="24"/>
          <w:szCs w:val="24"/>
        </w:rPr>
        <w:t xml:space="preserve"> </w:t>
      </w:r>
      <w:r>
        <w:rPr>
          <w:sz w:val="24"/>
          <w:szCs w:val="24"/>
        </w:rPr>
        <w:t>t</w:t>
      </w:r>
      <w:r>
        <w:rPr>
          <w:spacing w:val="3"/>
          <w:sz w:val="24"/>
          <w:szCs w:val="24"/>
        </w:rPr>
        <w:t>h</w:t>
      </w:r>
      <w:r>
        <w:rPr>
          <w:spacing w:val="1"/>
          <w:sz w:val="24"/>
          <w:szCs w:val="24"/>
        </w:rPr>
        <w:t>a</w:t>
      </w:r>
      <w:r>
        <w:rPr>
          <w:sz w:val="24"/>
          <w:szCs w:val="24"/>
        </w:rPr>
        <w:t>t te</w:t>
      </w:r>
      <w:r>
        <w:rPr>
          <w:spacing w:val="-1"/>
          <w:sz w:val="24"/>
          <w:szCs w:val="24"/>
        </w:rPr>
        <w:t>a</w:t>
      </w:r>
      <w:r>
        <w:rPr>
          <w:sz w:val="24"/>
          <w:szCs w:val="24"/>
        </w:rPr>
        <w:t>ms</w:t>
      </w:r>
      <w:r>
        <w:rPr>
          <w:spacing w:val="5"/>
          <w:sz w:val="24"/>
          <w:szCs w:val="24"/>
        </w:rPr>
        <w:t xml:space="preserve"> </w:t>
      </w:r>
      <w:r>
        <w:rPr>
          <w:spacing w:val="-1"/>
          <w:sz w:val="24"/>
          <w:szCs w:val="24"/>
        </w:rPr>
        <w:t>a</w:t>
      </w:r>
      <w:r>
        <w:rPr>
          <w:sz w:val="24"/>
          <w:szCs w:val="24"/>
        </w:rPr>
        <w:t>pp</w:t>
      </w:r>
      <w:r>
        <w:rPr>
          <w:spacing w:val="5"/>
          <w:sz w:val="24"/>
          <w:szCs w:val="24"/>
        </w:rPr>
        <w:t>l</w:t>
      </w:r>
      <w:r>
        <w:rPr>
          <w:sz w:val="24"/>
          <w:szCs w:val="24"/>
        </w:rPr>
        <w:t>y proj</w:t>
      </w:r>
      <w:r>
        <w:rPr>
          <w:spacing w:val="1"/>
          <w:sz w:val="24"/>
          <w:szCs w:val="24"/>
        </w:rPr>
        <w:t>e</w:t>
      </w:r>
      <w:r>
        <w:rPr>
          <w:spacing w:val="-1"/>
          <w:sz w:val="24"/>
          <w:szCs w:val="24"/>
        </w:rPr>
        <w:t>c</w:t>
      </w:r>
      <w:r>
        <w:rPr>
          <w:sz w:val="24"/>
          <w:szCs w:val="24"/>
        </w:rPr>
        <w:t>t</w:t>
      </w:r>
      <w:r>
        <w:rPr>
          <w:spacing w:val="5"/>
          <w:sz w:val="24"/>
          <w:szCs w:val="24"/>
        </w:rPr>
        <w:t xml:space="preserve"> </w:t>
      </w:r>
      <w:r>
        <w:rPr>
          <w:sz w:val="24"/>
          <w:szCs w:val="24"/>
        </w:rPr>
        <w:t>m</w:t>
      </w:r>
      <w:r>
        <w:rPr>
          <w:spacing w:val="2"/>
          <w:sz w:val="24"/>
          <w:szCs w:val="24"/>
        </w:rPr>
        <w:t>a</w:t>
      </w:r>
      <w:r>
        <w:rPr>
          <w:sz w:val="24"/>
          <w:szCs w:val="24"/>
        </w:rPr>
        <w:t>n</w:t>
      </w:r>
      <w:r>
        <w:rPr>
          <w:spacing w:val="-1"/>
          <w:sz w:val="24"/>
          <w:szCs w:val="24"/>
        </w:rPr>
        <w:t>a</w:t>
      </w:r>
      <w:r>
        <w:rPr>
          <w:sz w:val="24"/>
          <w:szCs w:val="24"/>
        </w:rPr>
        <w:t>g</w:t>
      </w:r>
      <w:r>
        <w:rPr>
          <w:spacing w:val="-1"/>
          <w:sz w:val="24"/>
          <w:szCs w:val="24"/>
        </w:rPr>
        <w:t>e</w:t>
      </w:r>
      <w:r>
        <w:rPr>
          <w:sz w:val="24"/>
          <w:szCs w:val="24"/>
        </w:rPr>
        <w:t>ment</w:t>
      </w:r>
      <w:r>
        <w:rPr>
          <w:spacing w:val="4"/>
          <w:sz w:val="24"/>
          <w:szCs w:val="24"/>
        </w:rPr>
        <w:t xml:space="preserve"> </w:t>
      </w:r>
      <w:r>
        <w:rPr>
          <w:sz w:val="24"/>
          <w:szCs w:val="24"/>
        </w:rPr>
        <w:t>prin</w:t>
      </w:r>
      <w:r>
        <w:rPr>
          <w:spacing w:val="-1"/>
          <w:sz w:val="24"/>
          <w:szCs w:val="24"/>
        </w:rPr>
        <w:t>c</w:t>
      </w:r>
      <w:r>
        <w:rPr>
          <w:sz w:val="24"/>
          <w:szCs w:val="24"/>
        </w:rPr>
        <w:t>ip</w:t>
      </w:r>
      <w:r>
        <w:rPr>
          <w:spacing w:val="1"/>
          <w:sz w:val="24"/>
          <w:szCs w:val="24"/>
        </w:rPr>
        <w:t>l</w:t>
      </w:r>
      <w:r>
        <w:rPr>
          <w:spacing w:val="-1"/>
          <w:sz w:val="24"/>
          <w:szCs w:val="24"/>
        </w:rPr>
        <w:t>e</w:t>
      </w:r>
      <w:r>
        <w:rPr>
          <w:sz w:val="24"/>
          <w:szCs w:val="24"/>
        </w:rPr>
        <w:t>s</w:t>
      </w:r>
      <w:r>
        <w:rPr>
          <w:spacing w:val="5"/>
          <w:sz w:val="24"/>
          <w:szCs w:val="24"/>
        </w:rPr>
        <w:t xml:space="preserve"> </w:t>
      </w:r>
      <w:r>
        <w:rPr>
          <w:sz w:val="24"/>
          <w:szCs w:val="24"/>
        </w:rPr>
        <w:t>th</w:t>
      </w:r>
      <w:r>
        <w:rPr>
          <w:spacing w:val="2"/>
          <w:sz w:val="24"/>
          <w:szCs w:val="24"/>
        </w:rPr>
        <w:t>r</w:t>
      </w:r>
      <w:r>
        <w:rPr>
          <w:sz w:val="24"/>
          <w:szCs w:val="24"/>
        </w:rPr>
        <w:t>ou</w:t>
      </w:r>
      <w:r>
        <w:rPr>
          <w:spacing w:val="-2"/>
          <w:sz w:val="24"/>
          <w:szCs w:val="24"/>
        </w:rPr>
        <w:t>g</w:t>
      </w:r>
      <w:r>
        <w:rPr>
          <w:sz w:val="24"/>
          <w:szCs w:val="24"/>
        </w:rPr>
        <w:t>hout</w:t>
      </w:r>
      <w:r>
        <w:rPr>
          <w:spacing w:val="5"/>
          <w:sz w:val="24"/>
          <w:szCs w:val="24"/>
        </w:rPr>
        <w:t xml:space="preserve"> </w:t>
      </w:r>
      <w:r>
        <w:rPr>
          <w:sz w:val="24"/>
          <w:szCs w:val="24"/>
        </w:rPr>
        <w:t>the</w:t>
      </w:r>
      <w:r>
        <w:rPr>
          <w:spacing w:val="4"/>
          <w:sz w:val="24"/>
          <w:szCs w:val="24"/>
        </w:rPr>
        <w:t xml:space="preserve"> </w:t>
      </w:r>
      <w:r>
        <w:rPr>
          <w:spacing w:val="2"/>
          <w:sz w:val="24"/>
          <w:szCs w:val="24"/>
        </w:rPr>
        <w:t>s</w:t>
      </w:r>
      <w:r>
        <w:rPr>
          <w:spacing w:val="-1"/>
          <w:sz w:val="24"/>
          <w:szCs w:val="24"/>
        </w:rPr>
        <w:t>e</w:t>
      </w:r>
      <w:r>
        <w:rPr>
          <w:sz w:val="24"/>
          <w:szCs w:val="24"/>
        </w:rPr>
        <w:t>ss</w:t>
      </w:r>
      <w:r>
        <w:rPr>
          <w:spacing w:val="1"/>
          <w:sz w:val="24"/>
          <w:szCs w:val="24"/>
        </w:rPr>
        <w:t>i</w:t>
      </w:r>
      <w:r>
        <w:rPr>
          <w:sz w:val="24"/>
          <w:szCs w:val="24"/>
        </w:rPr>
        <w:t>on</w:t>
      </w:r>
      <w:r>
        <w:rPr>
          <w:spacing w:val="4"/>
          <w:sz w:val="24"/>
          <w:szCs w:val="24"/>
        </w:rPr>
        <w:t xml:space="preserve"> </w:t>
      </w:r>
      <w:r>
        <w:rPr>
          <w:sz w:val="24"/>
          <w:szCs w:val="24"/>
        </w:rPr>
        <w:t>with</w:t>
      </w:r>
      <w:r>
        <w:rPr>
          <w:spacing w:val="1"/>
          <w:sz w:val="24"/>
          <w:szCs w:val="24"/>
        </w:rPr>
        <w:t>i</w:t>
      </w:r>
      <w:r>
        <w:rPr>
          <w:sz w:val="24"/>
          <w:szCs w:val="24"/>
        </w:rPr>
        <w:t>n</w:t>
      </w:r>
      <w:r>
        <w:rPr>
          <w:spacing w:val="4"/>
          <w:sz w:val="24"/>
          <w:szCs w:val="24"/>
        </w:rPr>
        <w:t xml:space="preserve"> </w:t>
      </w:r>
      <w:r>
        <w:rPr>
          <w:sz w:val="24"/>
          <w:szCs w:val="24"/>
        </w:rPr>
        <w:t>the</w:t>
      </w:r>
      <w:r>
        <w:rPr>
          <w:spacing w:val="4"/>
          <w:sz w:val="24"/>
          <w:szCs w:val="24"/>
        </w:rPr>
        <w:t xml:space="preserve"> </w:t>
      </w:r>
      <w:r>
        <w:rPr>
          <w:spacing w:val="-1"/>
          <w:sz w:val="24"/>
          <w:szCs w:val="24"/>
        </w:rPr>
        <w:t>c</w:t>
      </w:r>
      <w:r>
        <w:rPr>
          <w:sz w:val="24"/>
          <w:szCs w:val="24"/>
        </w:rPr>
        <w:t>ont</w:t>
      </w:r>
      <w:r>
        <w:rPr>
          <w:spacing w:val="6"/>
          <w:sz w:val="24"/>
          <w:szCs w:val="24"/>
        </w:rPr>
        <w:t>e</w:t>
      </w:r>
      <w:r>
        <w:rPr>
          <w:spacing w:val="2"/>
          <w:sz w:val="24"/>
          <w:szCs w:val="24"/>
        </w:rPr>
        <w:t>x</w:t>
      </w:r>
      <w:r>
        <w:rPr>
          <w:sz w:val="24"/>
          <w:szCs w:val="24"/>
        </w:rPr>
        <w:t>t</w:t>
      </w:r>
      <w:r>
        <w:rPr>
          <w:spacing w:val="5"/>
          <w:sz w:val="24"/>
          <w:szCs w:val="24"/>
        </w:rPr>
        <w:t xml:space="preserve"> </w:t>
      </w:r>
      <w:r>
        <w:rPr>
          <w:sz w:val="24"/>
          <w:szCs w:val="24"/>
        </w:rPr>
        <w:t>of</w:t>
      </w:r>
      <w:r>
        <w:rPr>
          <w:spacing w:val="4"/>
          <w:sz w:val="24"/>
          <w:szCs w:val="24"/>
        </w:rPr>
        <w:t xml:space="preserve"> </w:t>
      </w:r>
      <w:r>
        <w:rPr>
          <w:sz w:val="24"/>
          <w:szCs w:val="24"/>
        </w:rPr>
        <w:t>their ECTE250 p</w:t>
      </w:r>
      <w:r>
        <w:rPr>
          <w:spacing w:val="-1"/>
          <w:sz w:val="24"/>
          <w:szCs w:val="24"/>
        </w:rPr>
        <w:t>r</w:t>
      </w:r>
      <w:r>
        <w:rPr>
          <w:sz w:val="24"/>
          <w:szCs w:val="24"/>
        </w:rPr>
        <w:t>oje</w:t>
      </w:r>
      <w:r>
        <w:rPr>
          <w:spacing w:val="-1"/>
          <w:sz w:val="24"/>
          <w:szCs w:val="24"/>
        </w:rPr>
        <w:t>c</w:t>
      </w:r>
      <w:r>
        <w:rPr>
          <w:sz w:val="24"/>
          <w:szCs w:val="24"/>
        </w:rPr>
        <w:t>t.</w:t>
      </w:r>
    </w:p>
    <w:p w14:paraId="54B99F08" w14:textId="77777777" w:rsidR="00627A5B" w:rsidRDefault="00627A5B">
      <w:pPr>
        <w:spacing w:before="16" w:line="260" w:lineRule="exact"/>
        <w:rPr>
          <w:sz w:val="26"/>
          <w:szCs w:val="26"/>
        </w:rPr>
      </w:pPr>
    </w:p>
    <w:p w14:paraId="7016CEEC" w14:textId="77777777" w:rsidR="00627A5B" w:rsidRDefault="004D6510">
      <w:pPr>
        <w:ind w:left="153" w:right="112"/>
        <w:jc w:val="both"/>
        <w:rPr>
          <w:sz w:val="24"/>
          <w:szCs w:val="24"/>
        </w:rPr>
      </w:pPr>
      <w:r>
        <w:rPr>
          <w:spacing w:val="1"/>
          <w:sz w:val="24"/>
          <w:szCs w:val="24"/>
        </w:rPr>
        <w:t>S</w:t>
      </w:r>
      <w:r>
        <w:rPr>
          <w:sz w:val="24"/>
          <w:szCs w:val="24"/>
        </w:rPr>
        <w:t>p</w:t>
      </w:r>
      <w:r>
        <w:rPr>
          <w:spacing w:val="-1"/>
          <w:sz w:val="24"/>
          <w:szCs w:val="24"/>
        </w:rPr>
        <w:t>ec</w:t>
      </w:r>
      <w:r>
        <w:rPr>
          <w:sz w:val="24"/>
          <w:szCs w:val="24"/>
        </w:rPr>
        <w:t>ifi</w:t>
      </w:r>
      <w:r>
        <w:rPr>
          <w:spacing w:val="-1"/>
          <w:sz w:val="24"/>
          <w:szCs w:val="24"/>
        </w:rPr>
        <w:t>ca</w:t>
      </w:r>
      <w:r>
        <w:rPr>
          <w:sz w:val="24"/>
          <w:szCs w:val="24"/>
        </w:rPr>
        <w:t>l</w:t>
      </w:r>
      <w:r>
        <w:rPr>
          <w:spacing w:val="6"/>
          <w:sz w:val="24"/>
          <w:szCs w:val="24"/>
        </w:rPr>
        <w:t>l</w:t>
      </w:r>
      <w:r>
        <w:rPr>
          <w:spacing w:val="-5"/>
          <w:sz w:val="24"/>
          <w:szCs w:val="24"/>
        </w:rPr>
        <w:t>y</w:t>
      </w:r>
      <w:r>
        <w:rPr>
          <w:sz w:val="24"/>
          <w:szCs w:val="24"/>
        </w:rPr>
        <w:t>, the l</w:t>
      </w:r>
      <w:r>
        <w:rPr>
          <w:spacing w:val="1"/>
          <w:sz w:val="24"/>
          <w:szCs w:val="24"/>
        </w:rPr>
        <w:t>e</w:t>
      </w:r>
      <w:r>
        <w:rPr>
          <w:spacing w:val="-1"/>
          <w:sz w:val="24"/>
          <w:szCs w:val="24"/>
        </w:rPr>
        <w:t>c</w:t>
      </w:r>
      <w:r>
        <w:rPr>
          <w:sz w:val="24"/>
          <w:szCs w:val="24"/>
        </w:rPr>
        <w:t>tur</w:t>
      </w:r>
      <w:r>
        <w:rPr>
          <w:spacing w:val="-1"/>
          <w:sz w:val="24"/>
          <w:szCs w:val="24"/>
        </w:rPr>
        <w:t>e</w:t>
      </w:r>
      <w:r>
        <w:rPr>
          <w:sz w:val="24"/>
          <w:szCs w:val="24"/>
        </w:rPr>
        <w:t>s</w:t>
      </w:r>
      <w:r>
        <w:rPr>
          <w:spacing w:val="2"/>
          <w:sz w:val="24"/>
          <w:szCs w:val="24"/>
        </w:rPr>
        <w:t xml:space="preserve"> </w:t>
      </w:r>
      <w:r>
        <w:rPr>
          <w:sz w:val="24"/>
          <w:szCs w:val="24"/>
        </w:rPr>
        <w:t xml:space="preserve">in </w:t>
      </w:r>
      <w:r>
        <w:rPr>
          <w:spacing w:val="1"/>
          <w:sz w:val="24"/>
          <w:szCs w:val="24"/>
        </w:rPr>
        <w:t>t</w:t>
      </w:r>
      <w:r>
        <w:rPr>
          <w:sz w:val="24"/>
          <w:szCs w:val="24"/>
        </w:rPr>
        <w:t xml:space="preserve">his </w:t>
      </w:r>
      <w:r>
        <w:rPr>
          <w:spacing w:val="1"/>
          <w:sz w:val="24"/>
          <w:szCs w:val="24"/>
        </w:rPr>
        <w:t>s</w:t>
      </w:r>
      <w:r>
        <w:rPr>
          <w:sz w:val="24"/>
          <w:szCs w:val="24"/>
        </w:rPr>
        <w:t>ubje</w:t>
      </w:r>
      <w:r>
        <w:rPr>
          <w:spacing w:val="-1"/>
          <w:sz w:val="24"/>
          <w:szCs w:val="24"/>
        </w:rPr>
        <w:t>c</w:t>
      </w:r>
      <w:r>
        <w:rPr>
          <w:sz w:val="24"/>
          <w:szCs w:val="24"/>
        </w:rPr>
        <w:t>t provide t</w:t>
      </w:r>
      <w:r>
        <w:rPr>
          <w:spacing w:val="2"/>
          <w:sz w:val="24"/>
          <w:szCs w:val="24"/>
        </w:rPr>
        <w:t>h</w:t>
      </w:r>
      <w:r>
        <w:rPr>
          <w:sz w:val="24"/>
          <w:szCs w:val="24"/>
        </w:rPr>
        <w:t>e</w:t>
      </w:r>
      <w:r>
        <w:rPr>
          <w:spacing w:val="-1"/>
          <w:sz w:val="24"/>
          <w:szCs w:val="24"/>
        </w:rPr>
        <w:t xml:space="preserve"> </w:t>
      </w:r>
      <w:r>
        <w:rPr>
          <w:sz w:val="24"/>
          <w:szCs w:val="24"/>
        </w:rPr>
        <w:t xml:space="preserve">student with </w:t>
      </w:r>
      <w:r>
        <w:rPr>
          <w:spacing w:val="-1"/>
          <w:sz w:val="24"/>
          <w:szCs w:val="24"/>
        </w:rPr>
        <w:t>a</w:t>
      </w:r>
      <w:r>
        <w:rPr>
          <w:sz w:val="24"/>
          <w:szCs w:val="24"/>
        </w:rPr>
        <w:t>n un</w:t>
      </w:r>
      <w:r>
        <w:rPr>
          <w:spacing w:val="2"/>
          <w:sz w:val="24"/>
          <w:szCs w:val="24"/>
        </w:rPr>
        <w:t>d</w:t>
      </w:r>
      <w:r>
        <w:rPr>
          <w:spacing w:val="-1"/>
          <w:sz w:val="24"/>
          <w:szCs w:val="24"/>
        </w:rPr>
        <w:t>e</w:t>
      </w:r>
      <w:r>
        <w:rPr>
          <w:sz w:val="24"/>
          <w:szCs w:val="24"/>
        </w:rPr>
        <w:t>rs</w:t>
      </w:r>
      <w:r>
        <w:rPr>
          <w:spacing w:val="2"/>
          <w:sz w:val="24"/>
          <w:szCs w:val="24"/>
        </w:rPr>
        <w:t>t</w:t>
      </w:r>
      <w:r>
        <w:rPr>
          <w:spacing w:val="-1"/>
          <w:sz w:val="24"/>
          <w:szCs w:val="24"/>
        </w:rPr>
        <w:t>a</w:t>
      </w:r>
      <w:r>
        <w:rPr>
          <w:sz w:val="24"/>
          <w:szCs w:val="24"/>
        </w:rPr>
        <w:t>nding</w:t>
      </w:r>
      <w:r>
        <w:rPr>
          <w:spacing w:val="-2"/>
          <w:sz w:val="24"/>
          <w:szCs w:val="24"/>
        </w:rPr>
        <w:t xml:space="preserve"> </w:t>
      </w:r>
      <w:r>
        <w:rPr>
          <w:spacing w:val="2"/>
          <w:sz w:val="24"/>
          <w:szCs w:val="24"/>
        </w:rPr>
        <w:t>o</w:t>
      </w:r>
      <w:r>
        <w:rPr>
          <w:sz w:val="24"/>
          <w:szCs w:val="24"/>
        </w:rPr>
        <w:t>f mod</w:t>
      </w:r>
      <w:r>
        <w:rPr>
          <w:spacing w:val="-1"/>
          <w:sz w:val="24"/>
          <w:szCs w:val="24"/>
        </w:rPr>
        <w:t>e</w:t>
      </w:r>
      <w:r>
        <w:rPr>
          <w:sz w:val="24"/>
          <w:szCs w:val="24"/>
        </w:rPr>
        <w:t>rn</w:t>
      </w:r>
      <w:r>
        <w:rPr>
          <w:spacing w:val="1"/>
          <w:sz w:val="24"/>
          <w:szCs w:val="24"/>
        </w:rPr>
        <w:t xml:space="preserve"> </w:t>
      </w:r>
      <w:r>
        <w:rPr>
          <w:sz w:val="24"/>
          <w:szCs w:val="24"/>
        </w:rPr>
        <w:t>proj</w:t>
      </w:r>
      <w:r>
        <w:rPr>
          <w:spacing w:val="1"/>
          <w:sz w:val="24"/>
          <w:szCs w:val="24"/>
        </w:rPr>
        <w:t>e</w:t>
      </w:r>
      <w:r>
        <w:rPr>
          <w:spacing w:val="-1"/>
          <w:sz w:val="24"/>
          <w:szCs w:val="24"/>
        </w:rPr>
        <w:t>c</w:t>
      </w:r>
      <w:r>
        <w:rPr>
          <w:sz w:val="24"/>
          <w:szCs w:val="24"/>
        </w:rPr>
        <w:t>t man</w:t>
      </w:r>
      <w:r>
        <w:rPr>
          <w:spacing w:val="1"/>
          <w:sz w:val="24"/>
          <w:szCs w:val="24"/>
        </w:rPr>
        <w:t>a</w:t>
      </w:r>
      <w:r>
        <w:rPr>
          <w:spacing w:val="-2"/>
          <w:sz w:val="24"/>
          <w:szCs w:val="24"/>
        </w:rPr>
        <w:t>g</w:t>
      </w:r>
      <w:r>
        <w:rPr>
          <w:spacing w:val="-1"/>
          <w:sz w:val="24"/>
          <w:szCs w:val="24"/>
        </w:rPr>
        <w:t>e</w:t>
      </w:r>
      <w:r>
        <w:rPr>
          <w:sz w:val="24"/>
          <w:szCs w:val="24"/>
        </w:rPr>
        <w:t>ment,</w:t>
      </w:r>
      <w:r>
        <w:rPr>
          <w:spacing w:val="2"/>
          <w:sz w:val="24"/>
          <w:szCs w:val="24"/>
        </w:rPr>
        <w:t xml:space="preserve"> </w:t>
      </w:r>
      <w:r>
        <w:rPr>
          <w:sz w:val="24"/>
          <w:szCs w:val="24"/>
        </w:rPr>
        <w:t>h</w:t>
      </w:r>
      <w:r>
        <w:rPr>
          <w:spacing w:val="2"/>
          <w:sz w:val="24"/>
          <w:szCs w:val="24"/>
        </w:rPr>
        <w:t>o</w:t>
      </w:r>
      <w:r>
        <w:rPr>
          <w:sz w:val="24"/>
          <w:szCs w:val="24"/>
        </w:rPr>
        <w:t>w</w:t>
      </w:r>
      <w:r>
        <w:rPr>
          <w:spacing w:val="2"/>
          <w:sz w:val="24"/>
          <w:szCs w:val="24"/>
        </w:rPr>
        <w:t xml:space="preserve"> </w:t>
      </w:r>
      <w:r>
        <w:rPr>
          <w:sz w:val="24"/>
          <w:szCs w:val="24"/>
        </w:rPr>
        <w:t>to</w:t>
      </w:r>
      <w:r>
        <w:rPr>
          <w:spacing w:val="3"/>
          <w:sz w:val="24"/>
          <w:szCs w:val="24"/>
        </w:rPr>
        <w:t xml:space="preserve"> </w:t>
      </w:r>
      <w:r>
        <w:rPr>
          <w:sz w:val="24"/>
          <w:szCs w:val="24"/>
        </w:rPr>
        <w:t>in</w:t>
      </w:r>
      <w:r>
        <w:rPr>
          <w:spacing w:val="1"/>
          <w:sz w:val="24"/>
          <w:szCs w:val="24"/>
        </w:rPr>
        <w:t>te</w:t>
      </w:r>
      <w:r>
        <w:rPr>
          <w:spacing w:val="-2"/>
          <w:sz w:val="24"/>
          <w:szCs w:val="24"/>
        </w:rPr>
        <w:t>g</w:t>
      </w:r>
      <w:r>
        <w:rPr>
          <w:spacing w:val="1"/>
          <w:sz w:val="24"/>
          <w:szCs w:val="24"/>
        </w:rPr>
        <w:t>r</w:t>
      </w:r>
      <w:r>
        <w:rPr>
          <w:spacing w:val="-1"/>
          <w:sz w:val="24"/>
          <w:szCs w:val="24"/>
        </w:rPr>
        <w:t>a</w:t>
      </w:r>
      <w:r>
        <w:rPr>
          <w:sz w:val="24"/>
          <w:szCs w:val="24"/>
        </w:rPr>
        <w:t>te</w:t>
      </w:r>
      <w:r>
        <w:rPr>
          <w:spacing w:val="2"/>
          <w:sz w:val="24"/>
          <w:szCs w:val="24"/>
        </w:rPr>
        <w:t xml:space="preserve"> p</w:t>
      </w:r>
      <w:r>
        <w:rPr>
          <w:sz w:val="24"/>
          <w:szCs w:val="24"/>
        </w:rPr>
        <w:t>roj</w:t>
      </w:r>
      <w:r>
        <w:rPr>
          <w:spacing w:val="-1"/>
          <w:sz w:val="24"/>
          <w:szCs w:val="24"/>
        </w:rPr>
        <w:t>ec</w:t>
      </w:r>
      <w:r>
        <w:rPr>
          <w:sz w:val="24"/>
          <w:szCs w:val="24"/>
        </w:rPr>
        <w:t>ts</w:t>
      </w:r>
      <w:r>
        <w:rPr>
          <w:spacing w:val="5"/>
          <w:sz w:val="24"/>
          <w:szCs w:val="24"/>
        </w:rPr>
        <w:t xml:space="preserve"> </w:t>
      </w:r>
      <w:r>
        <w:rPr>
          <w:spacing w:val="-1"/>
          <w:sz w:val="24"/>
          <w:szCs w:val="24"/>
        </w:rPr>
        <w:t>a</w:t>
      </w:r>
      <w:r>
        <w:rPr>
          <w:sz w:val="24"/>
          <w:szCs w:val="24"/>
        </w:rPr>
        <w:t>nd</w:t>
      </w:r>
      <w:r>
        <w:rPr>
          <w:spacing w:val="2"/>
          <w:sz w:val="24"/>
          <w:szCs w:val="24"/>
        </w:rPr>
        <w:t xml:space="preserve"> o</w:t>
      </w:r>
      <w:r>
        <w:rPr>
          <w:spacing w:val="1"/>
          <w:sz w:val="24"/>
          <w:szCs w:val="24"/>
        </w:rPr>
        <w:t>r</w:t>
      </w:r>
      <w:r>
        <w:rPr>
          <w:spacing w:val="-2"/>
          <w:sz w:val="24"/>
          <w:szCs w:val="24"/>
        </w:rPr>
        <w:t>g</w:t>
      </w:r>
      <w:r>
        <w:rPr>
          <w:spacing w:val="-1"/>
          <w:sz w:val="24"/>
          <w:szCs w:val="24"/>
        </w:rPr>
        <w:t>a</w:t>
      </w:r>
      <w:r>
        <w:rPr>
          <w:sz w:val="24"/>
          <w:szCs w:val="24"/>
        </w:rPr>
        <w:t>n</w:t>
      </w:r>
      <w:r>
        <w:rPr>
          <w:spacing w:val="3"/>
          <w:sz w:val="24"/>
          <w:szCs w:val="24"/>
        </w:rPr>
        <w:t>i</w:t>
      </w:r>
      <w:r>
        <w:rPr>
          <w:spacing w:val="1"/>
          <w:sz w:val="24"/>
          <w:szCs w:val="24"/>
        </w:rPr>
        <w:t>z</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3"/>
          <w:sz w:val="24"/>
          <w:szCs w:val="24"/>
        </w:rPr>
        <w:t xml:space="preserve"> </w:t>
      </w:r>
      <w:r>
        <w:rPr>
          <w:sz w:val="24"/>
          <w:szCs w:val="24"/>
        </w:rPr>
        <w:t>str</w:t>
      </w:r>
      <w:r>
        <w:rPr>
          <w:spacing w:val="-1"/>
          <w:sz w:val="24"/>
          <w:szCs w:val="24"/>
        </w:rPr>
        <w:t>a</w:t>
      </w:r>
      <w:r>
        <w:rPr>
          <w:sz w:val="24"/>
          <w:szCs w:val="24"/>
        </w:rPr>
        <w:t>t</w:t>
      </w:r>
      <w:r>
        <w:rPr>
          <w:spacing w:val="2"/>
          <w:sz w:val="24"/>
          <w:szCs w:val="24"/>
        </w:rPr>
        <w:t>eg</w:t>
      </w:r>
      <w:r>
        <w:rPr>
          <w:spacing w:val="-5"/>
          <w:sz w:val="24"/>
          <w:szCs w:val="24"/>
        </w:rPr>
        <w:t>y</w:t>
      </w:r>
      <w:r>
        <w:rPr>
          <w:sz w:val="24"/>
          <w:szCs w:val="24"/>
        </w:rPr>
        <w:t>,</w:t>
      </w:r>
      <w:r>
        <w:rPr>
          <w:spacing w:val="2"/>
          <w:sz w:val="24"/>
          <w:szCs w:val="24"/>
        </w:rPr>
        <w:t xml:space="preserve"> </w:t>
      </w:r>
      <w:r>
        <w:rPr>
          <w:sz w:val="24"/>
          <w:szCs w:val="24"/>
        </w:rPr>
        <w:t>d</w:t>
      </w:r>
      <w:r>
        <w:rPr>
          <w:spacing w:val="1"/>
          <w:sz w:val="24"/>
          <w:szCs w:val="24"/>
        </w:rPr>
        <w:t>e</w:t>
      </w:r>
      <w:r>
        <w:rPr>
          <w:sz w:val="24"/>
          <w:szCs w:val="24"/>
        </w:rPr>
        <w:t>fining t</w:t>
      </w:r>
      <w:r>
        <w:rPr>
          <w:spacing w:val="3"/>
          <w:sz w:val="24"/>
          <w:szCs w:val="24"/>
        </w:rPr>
        <w:t>h</w:t>
      </w:r>
      <w:r>
        <w:rPr>
          <w:sz w:val="24"/>
          <w:szCs w:val="24"/>
        </w:rPr>
        <w:t>e</w:t>
      </w:r>
      <w:r>
        <w:rPr>
          <w:spacing w:val="1"/>
          <w:sz w:val="24"/>
          <w:szCs w:val="24"/>
        </w:rPr>
        <w:t xml:space="preserve"> </w:t>
      </w:r>
      <w:r>
        <w:rPr>
          <w:sz w:val="24"/>
          <w:szCs w:val="24"/>
        </w:rPr>
        <w:t>s</w:t>
      </w:r>
      <w:r>
        <w:rPr>
          <w:spacing w:val="-1"/>
          <w:sz w:val="24"/>
          <w:szCs w:val="24"/>
        </w:rPr>
        <w:t>c</w:t>
      </w:r>
      <w:r>
        <w:rPr>
          <w:sz w:val="24"/>
          <w:szCs w:val="24"/>
        </w:rPr>
        <w:t>o</w:t>
      </w:r>
      <w:r>
        <w:rPr>
          <w:spacing w:val="2"/>
          <w:sz w:val="24"/>
          <w:szCs w:val="24"/>
        </w:rPr>
        <w:t>p</w:t>
      </w:r>
      <w:r>
        <w:rPr>
          <w:sz w:val="24"/>
          <w:szCs w:val="24"/>
        </w:rPr>
        <w:t>e</w:t>
      </w:r>
      <w:r>
        <w:rPr>
          <w:spacing w:val="4"/>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pri</w:t>
      </w:r>
      <w:r>
        <w:rPr>
          <w:spacing w:val="2"/>
          <w:sz w:val="24"/>
          <w:szCs w:val="24"/>
        </w:rPr>
        <w:t>o</w:t>
      </w:r>
      <w:r>
        <w:rPr>
          <w:sz w:val="24"/>
          <w:szCs w:val="24"/>
        </w:rPr>
        <w:t xml:space="preserve">rities of a </w:t>
      </w:r>
      <w:r>
        <w:rPr>
          <w:spacing w:val="2"/>
          <w:sz w:val="24"/>
          <w:szCs w:val="24"/>
        </w:rPr>
        <w:t>p</w:t>
      </w:r>
      <w:r>
        <w:rPr>
          <w:sz w:val="24"/>
          <w:szCs w:val="24"/>
        </w:rPr>
        <w:t>roj</w:t>
      </w:r>
      <w:r>
        <w:rPr>
          <w:spacing w:val="-1"/>
          <w:sz w:val="24"/>
          <w:szCs w:val="24"/>
        </w:rPr>
        <w:t>ec</w:t>
      </w:r>
      <w:r>
        <w:rPr>
          <w:sz w:val="24"/>
          <w:szCs w:val="24"/>
        </w:rPr>
        <w:t>t,</w:t>
      </w:r>
      <w:r>
        <w:rPr>
          <w:spacing w:val="1"/>
          <w:sz w:val="24"/>
          <w:szCs w:val="24"/>
        </w:rPr>
        <w:t xml:space="preserve"> </w:t>
      </w:r>
      <w:r>
        <w:rPr>
          <w:spacing w:val="2"/>
          <w:sz w:val="24"/>
          <w:szCs w:val="24"/>
        </w:rPr>
        <w:t>d</w:t>
      </w:r>
      <w:r>
        <w:rPr>
          <w:spacing w:val="-1"/>
          <w:sz w:val="24"/>
          <w:szCs w:val="24"/>
        </w:rPr>
        <w:t>e</w:t>
      </w:r>
      <w:r>
        <w:rPr>
          <w:sz w:val="24"/>
          <w:szCs w:val="24"/>
        </w:rPr>
        <w:t>v</w:t>
      </w:r>
      <w:r>
        <w:rPr>
          <w:spacing w:val="-1"/>
          <w:sz w:val="24"/>
          <w:szCs w:val="24"/>
        </w:rPr>
        <w:t>e</w:t>
      </w:r>
      <w:r>
        <w:rPr>
          <w:sz w:val="24"/>
          <w:szCs w:val="24"/>
        </w:rPr>
        <w:t>lop</w:t>
      </w:r>
      <w:r>
        <w:rPr>
          <w:spacing w:val="3"/>
          <w:sz w:val="24"/>
          <w:szCs w:val="24"/>
        </w:rPr>
        <w:t>i</w:t>
      </w:r>
      <w:r>
        <w:rPr>
          <w:spacing w:val="2"/>
          <w:sz w:val="24"/>
          <w:szCs w:val="24"/>
        </w:rPr>
        <w:t>n</w:t>
      </w:r>
      <w:r>
        <w:rPr>
          <w:sz w:val="24"/>
          <w:szCs w:val="24"/>
        </w:rPr>
        <w:t>g</w:t>
      </w:r>
      <w:r>
        <w:rPr>
          <w:spacing w:val="1"/>
          <w:sz w:val="24"/>
          <w:szCs w:val="24"/>
        </w:rPr>
        <w:t xml:space="preserve"> </w:t>
      </w:r>
      <w:r>
        <w:rPr>
          <w:sz w:val="24"/>
          <w:szCs w:val="24"/>
        </w:rPr>
        <w:t>proj</w:t>
      </w:r>
      <w:r>
        <w:rPr>
          <w:spacing w:val="-1"/>
          <w:sz w:val="24"/>
          <w:szCs w:val="24"/>
        </w:rPr>
        <w:t>ec</w:t>
      </w:r>
      <w:r>
        <w:rPr>
          <w:sz w:val="24"/>
          <w:szCs w:val="24"/>
        </w:rPr>
        <w:t>t</w:t>
      </w:r>
      <w:r>
        <w:rPr>
          <w:spacing w:val="1"/>
          <w:sz w:val="24"/>
          <w:szCs w:val="24"/>
        </w:rPr>
        <w:t xml:space="preserve"> </w:t>
      </w:r>
      <w:r>
        <w:rPr>
          <w:sz w:val="24"/>
          <w:szCs w:val="24"/>
        </w:rPr>
        <w:t>n</w:t>
      </w:r>
      <w:r>
        <w:rPr>
          <w:spacing w:val="-1"/>
          <w:sz w:val="24"/>
          <w:szCs w:val="24"/>
        </w:rPr>
        <w:t>e</w:t>
      </w:r>
      <w:r>
        <w:rPr>
          <w:sz w:val="24"/>
          <w:szCs w:val="24"/>
        </w:rPr>
        <w:t>tw</w:t>
      </w:r>
      <w:r>
        <w:rPr>
          <w:spacing w:val="2"/>
          <w:sz w:val="24"/>
          <w:szCs w:val="24"/>
        </w:rPr>
        <w:t>o</w:t>
      </w:r>
      <w:r>
        <w:rPr>
          <w:sz w:val="24"/>
          <w:szCs w:val="24"/>
        </w:rPr>
        <w:t>rks, identi</w:t>
      </w:r>
      <w:r>
        <w:rPr>
          <w:spacing w:val="2"/>
          <w:sz w:val="24"/>
          <w:szCs w:val="24"/>
        </w:rPr>
        <w:t>f</w:t>
      </w:r>
      <w:r>
        <w:rPr>
          <w:sz w:val="24"/>
          <w:szCs w:val="24"/>
        </w:rPr>
        <w:t>ic</w:t>
      </w:r>
      <w:r>
        <w:rPr>
          <w:spacing w:val="-1"/>
          <w:sz w:val="24"/>
          <w:szCs w:val="24"/>
        </w:rPr>
        <w:t>a</w:t>
      </w:r>
      <w:r>
        <w:rPr>
          <w:sz w:val="24"/>
          <w:szCs w:val="24"/>
        </w:rPr>
        <w:t>t</w:t>
      </w:r>
      <w:r>
        <w:rPr>
          <w:spacing w:val="1"/>
          <w:sz w:val="24"/>
          <w:szCs w:val="24"/>
        </w:rPr>
        <w:t>i</w:t>
      </w:r>
      <w:r>
        <w:rPr>
          <w:sz w:val="24"/>
          <w:szCs w:val="24"/>
        </w:rPr>
        <w:t>on</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ma</w:t>
      </w:r>
      <w:r>
        <w:rPr>
          <w:spacing w:val="2"/>
          <w:sz w:val="24"/>
          <w:szCs w:val="24"/>
        </w:rPr>
        <w:t>n</w:t>
      </w:r>
      <w:r>
        <w:rPr>
          <w:spacing w:val="1"/>
          <w:sz w:val="24"/>
          <w:szCs w:val="24"/>
        </w:rPr>
        <w:t>a</w:t>
      </w:r>
      <w:r>
        <w:rPr>
          <w:spacing w:val="-2"/>
          <w:sz w:val="24"/>
          <w:szCs w:val="24"/>
        </w:rPr>
        <w:t>g</w:t>
      </w:r>
      <w:r>
        <w:rPr>
          <w:spacing w:val="-1"/>
          <w:sz w:val="24"/>
          <w:szCs w:val="24"/>
        </w:rPr>
        <w:t>e</w:t>
      </w:r>
      <w:r>
        <w:rPr>
          <w:sz w:val="24"/>
          <w:szCs w:val="24"/>
        </w:rPr>
        <w:t>ment</w:t>
      </w:r>
      <w:r>
        <w:rPr>
          <w:spacing w:val="3"/>
          <w:sz w:val="24"/>
          <w:szCs w:val="24"/>
        </w:rPr>
        <w:t xml:space="preserve"> </w:t>
      </w:r>
      <w:r>
        <w:rPr>
          <w:sz w:val="24"/>
          <w:szCs w:val="24"/>
        </w:rPr>
        <w:t>of proj</w:t>
      </w:r>
      <w:r>
        <w:rPr>
          <w:spacing w:val="1"/>
          <w:sz w:val="24"/>
          <w:szCs w:val="24"/>
        </w:rPr>
        <w:t>e</w:t>
      </w:r>
      <w:r>
        <w:rPr>
          <w:spacing w:val="-1"/>
          <w:sz w:val="24"/>
          <w:szCs w:val="24"/>
        </w:rPr>
        <w:t>c</w:t>
      </w:r>
      <w:r>
        <w:rPr>
          <w:sz w:val="24"/>
          <w:szCs w:val="24"/>
        </w:rPr>
        <w:t>t</w:t>
      </w:r>
      <w:r>
        <w:rPr>
          <w:spacing w:val="1"/>
          <w:sz w:val="24"/>
          <w:szCs w:val="24"/>
        </w:rPr>
        <w:t xml:space="preserve"> </w:t>
      </w:r>
      <w:r>
        <w:rPr>
          <w:sz w:val="24"/>
          <w:szCs w:val="24"/>
        </w:rPr>
        <w:t>risks,</w:t>
      </w:r>
      <w:r>
        <w:rPr>
          <w:spacing w:val="1"/>
          <w:sz w:val="24"/>
          <w:szCs w:val="24"/>
        </w:rPr>
        <w:t xml:space="preserve"> </w:t>
      </w:r>
      <w:r>
        <w:rPr>
          <w:sz w:val="24"/>
          <w:szCs w:val="24"/>
        </w:rPr>
        <w:t>how</w:t>
      </w:r>
      <w:r>
        <w:rPr>
          <w:spacing w:val="2"/>
          <w:sz w:val="24"/>
          <w:szCs w:val="24"/>
        </w:rPr>
        <w:t xml:space="preserve"> </w:t>
      </w:r>
      <w:r>
        <w:rPr>
          <w:sz w:val="24"/>
          <w:szCs w:val="24"/>
        </w:rPr>
        <w:t>to r</w:t>
      </w:r>
      <w:r>
        <w:rPr>
          <w:spacing w:val="-2"/>
          <w:sz w:val="24"/>
          <w:szCs w:val="24"/>
        </w:rPr>
        <w:t>e</w:t>
      </w:r>
      <w:r>
        <w:rPr>
          <w:sz w:val="24"/>
          <w:szCs w:val="24"/>
        </w:rPr>
        <w:t>du</w:t>
      </w:r>
      <w:r>
        <w:rPr>
          <w:spacing w:val="-1"/>
          <w:sz w:val="24"/>
          <w:szCs w:val="24"/>
        </w:rPr>
        <w:t>c</w:t>
      </w:r>
      <w:r>
        <w:rPr>
          <w:sz w:val="24"/>
          <w:szCs w:val="24"/>
        </w:rPr>
        <w:t>e</w:t>
      </w:r>
      <w:r>
        <w:rPr>
          <w:spacing w:val="2"/>
          <w:sz w:val="24"/>
          <w:szCs w:val="24"/>
        </w:rPr>
        <w:t xml:space="preserve"> </w:t>
      </w:r>
      <w:r>
        <w:rPr>
          <w:sz w:val="24"/>
          <w:szCs w:val="24"/>
        </w:rPr>
        <w:t>proj</w:t>
      </w:r>
      <w:r>
        <w:rPr>
          <w:spacing w:val="1"/>
          <w:sz w:val="24"/>
          <w:szCs w:val="24"/>
        </w:rPr>
        <w:t>e</w:t>
      </w:r>
      <w:r>
        <w:rPr>
          <w:spacing w:val="-1"/>
          <w:sz w:val="24"/>
          <w:szCs w:val="24"/>
        </w:rPr>
        <w:t>c</w:t>
      </w:r>
      <w:r>
        <w:rPr>
          <w:sz w:val="24"/>
          <w:szCs w:val="24"/>
        </w:rPr>
        <w:t>t</w:t>
      </w:r>
      <w:r>
        <w:rPr>
          <w:spacing w:val="1"/>
          <w:sz w:val="24"/>
          <w:szCs w:val="24"/>
        </w:rPr>
        <w:t xml:space="preserve"> </w:t>
      </w:r>
      <w:r>
        <w:rPr>
          <w:sz w:val="24"/>
          <w:szCs w:val="24"/>
        </w:rPr>
        <w:t>t</w:t>
      </w:r>
      <w:r>
        <w:rPr>
          <w:spacing w:val="1"/>
          <w:sz w:val="24"/>
          <w:szCs w:val="24"/>
        </w:rPr>
        <w:t>i</w:t>
      </w:r>
      <w:r>
        <w:rPr>
          <w:sz w:val="24"/>
          <w:szCs w:val="24"/>
        </w:rPr>
        <w:t>mes</w:t>
      </w:r>
      <w:r>
        <w:rPr>
          <w:spacing w:val="2"/>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how to</w:t>
      </w:r>
      <w:r>
        <w:rPr>
          <w:spacing w:val="1"/>
          <w:sz w:val="24"/>
          <w:szCs w:val="24"/>
        </w:rPr>
        <w:t xml:space="preserve"> </w:t>
      </w:r>
      <w:r>
        <w:rPr>
          <w:spacing w:val="2"/>
          <w:sz w:val="24"/>
          <w:szCs w:val="24"/>
        </w:rPr>
        <w:t>s</w:t>
      </w:r>
      <w:r>
        <w:rPr>
          <w:spacing w:val="-1"/>
          <w:sz w:val="24"/>
          <w:szCs w:val="24"/>
        </w:rPr>
        <w:t>c</w:t>
      </w:r>
      <w:r>
        <w:rPr>
          <w:sz w:val="24"/>
          <w:szCs w:val="24"/>
        </w:rPr>
        <w:t>h</w:t>
      </w:r>
      <w:r>
        <w:rPr>
          <w:spacing w:val="-1"/>
          <w:sz w:val="24"/>
          <w:szCs w:val="24"/>
        </w:rPr>
        <w:t>e</w:t>
      </w:r>
      <w:r>
        <w:rPr>
          <w:sz w:val="24"/>
          <w:szCs w:val="24"/>
        </w:rPr>
        <w:t>dule</w:t>
      </w:r>
      <w:r>
        <w:rPr>
          <w:spacing w:val="2"/>
          <w:sz w:val="24"/>
          <w:szCs w:val="24"/>
        </w:rPr>
        <w:t xml:space="preserve"> </w:t>
      </w:r>
      <w:r>
        <w:rPr>
          <w:sz w:val="24"/>
          <w:szCs w:val="24"/>
        </w:rPr>
        <w:t>r</w:t>
      </w:r>
      <w:r>
        <w:rPr>
          <w:spacing w:val="-2"/>
          <w:sz w:val="24"/>
          <w:szCs w:val="24"/>
        </w:rPr>
        <w:t>e</w:t>
      </w:r>
      <w:r>
        <w:rPr>
          <w:sz w:val="24"/>
          <w:szCs w:val="24"/>
        </w:rPr>
        <w:t>sou</w:t>
      </w:r>
      <w:r>
        <w:rPr>
          <w:spacing w:val="2"/>
          <w:sz w:val="24"/>
          <w:szCs w:val="24"/>
        </w:rPr>
        <w:t>r</w:t>
      </w:r>
      <w:r>
        <w:rPr>
          <w:spacing w:val="1"/>
          <w:sz w:val="24"/>
          <w:szCs w:val="24"/>
        </w:rPr>
        <w:t>c</w:t>
      </w:r>
      <w:r>
        <w:rPr>
          <w:spacing w:val="-1"/>
          <w:sz w:val="24"/>
          <w:szCs w:val="24"/>
        </w:rPr>
        <w:t>e</w:t>
      </w:r>
      <w:r>
        <w:rPr>
          <w:sz w:val="24"/>
          <w:szCs w:val="24"/>
        </w:rPr>
        <w:t>s.</w:t>
      </w:r>
      <w:r>
        <w:rPr>
          <w:spacing w:val="4"/>
          <w:sz w:val="24"/>
          <w:szCs w:val="24"/>
        </w:rPr>
        <w:t xml:space="preserve"> </w:t>
      </w:r>
      <w:r>
        <w:rPr>
          <w:sz w:val="24"/>
          <w:szCs w:val="24"/>
        </w:rPr>
        <w:t>Addit</w:t>
      </w:r>
      <w:r>
        <w:rPr>
          <w:spacing w:val="1"/>
          <w:sz w:val="24"/>
          <w:szCs w:val="24"/>
        </w:rPr>
        <w:t>i</w:t>
      </w:r>
      <w:r>
        <w:rPr>
          <w:sz w:val="24"/>
          <w:szCs w:val="24"/>
        </w:rPr>
        <w:t>on</w:t>
      </w:r>
      <w:r>
        <w:rPr>
          <w:spacing w:val="-1"/>
          <w:sz w:val="24"/>
          <w:szCs w:val="24"/>
        </w:rPr>
        <w:t>a</w:t>
      </w:r>
      <w:r>
        <w:rPr>
          <w:sz w:val="24"/>
          <w:szCs w:val="24"/>
        </w:rPr>
        <w:t>l</w:t>
      </w:r>
      <w:r>
        <w:rPr>
          <w:spacing w:val="3"/>
          <w:sz w:val="24"/>
          <w:szCs w:val="24"/>
        </w:rPr>
        <w:t>l</w:t>
      </w:r>
      <w:r>
        <w:rPr>
          <w:spacing w:val="-5"/>
          <w:sz w:val="24"/>
          <w:szCs w:val="24"/>
        </w:rPr>
        <w:t>y</w:t>
      </w:r>
      <w:r>
        <w:rPr>
          <w:sz w:val="24"/>
          <w:szCs w:val="24"/>
        </w:rPr>
        <w:t>,</w:t>
      </w:r>
      <w:r>
        <w:rPr>
          <w:spacing w:val="3"/>
          <w:sz w:val="24"/>
          <w:szCs w:val="24"/>
        </w:rPr>
        <w:t xml:space="preserve"> </w:t>
      </w:r>
      <w:r>
        <w:rPr>
          <w:sz w:val="24"/>
          <w:szCs w:val="24"/>
        </w:rPr>
        <w:t>the l</w:t>
      </w:r>
      <w:r>
        <w:rPr>
          <w:spacing w:val="2"/>
          <w:sz w:val="24"/>
          <w:szCs w:val="24"/>
        </w:rPr>
        <w:t>e</w:t>
      </w:r>
      <w:r>
        <w:rPr>
          <w:spacing w:val="-1"/>
          <w:sz w:val="24"/>
          <w:szCs w:val="24"/>
        </w:rPr>
        <w:t>c</w:t>
      </w:r>
      <w:r>
        <w:rPr>
          <w:spacing w:val="3"/>
          <w:sz w:val="24"/>
          <w:szCs w:val="24"/>
        </w:rPr>
        <w:t>t</w:t>
      </w:r>
      <w:r>
        <w:rPr>
          <w:sz w:val="24"/>
          <w:szCs w:val="24"/>
        </w:rPr>
        <w:t>ur</w:t>
      </w:r>
      <w:r>
        <w:rPr>
          <w:spacing w:val="-2"/>
          <w:sz w:val="24"/>
          <w:szCs w:val="24"/>
        </w:rPr>
        <w:t>e</w:t>
      </w:r>
      <w:r>
        <w:rPr>
          <w:sz w:val="24"/>
          <w:szCs w:val="24"/>
        </w:rPr>
        <w:t>s</w:t>
      </w:r>
      <w:r>
        <w:rPr>
          <w:spacing w:val="3"/>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the</w:t>
      </w:r>
      <w:r>
        <w:rPr>
          <w:spacing w:val="3"/>
          <w:sz w:val="24"/>
          <w:szCs w:val="24"/>
        </w:rPr>
        <w:t xml:space="preserve"> </w:t>
      </w:r>
      <w:r>
        <w:rPr>
          <w:spacing w:val="-1"/>
          <w:sz w:val="24"/>
          <w:szCs w:val="24"/>
        </w:rPr>
        <w:t>a</w:t>
      </w:r>
      <w:r>
        <w:rPr>
          <w:sz w:val="24"/>
          <w:szCs w:val="24"/>
        </w:rPr>
        <w:t>ssessmen</w:t>
      </w:r>
      <w:r>
        <w:rPr>
          <w:spacing w:val="1"/>
          <w:sz w:val="24"/>
          <w:szCs w:val="24"/>
        </w:rPr>
        <w:t>t</w:t>
      </w:r>
      <w:r>
        <w:rPr>
          <w:sz w:val="24"/>
          <w:szCs w:val="24"/>
        </w:rPr>
        <w:t>s pro</w:t>
      </w:r>
      <w:r>
        <w:rPr>
          <w:spacing w:val="-2"/>
          <w:sz w:val="24"/>
          <w:szCs w:val="24"/>
        </w:rPr>
        <w:t>c</w:t>
      </w:r>
      <w:r>
        <w:rPr>
          <w:spacing w:val="-1"/>
          <w:sz w:val="24"/>
          <w:szCs w:val="24"/>
        </w:rPr>
        <w:t>e</w:t>
      </w:r>
      <w:r>
        <w:rPr>
          <w:sz w:val="24"/>
          <w:szCs w:val="24"/>
        </w:rPr>
        <w:t>ss</w:t>
      </w:r>
      <w:r>
        <w:rPr>
          <w:spacing w:val="2"/>
          <w:sz w:val="24"/>
          <w:szCs w:val="24"/>
        </w:rPr>
        <w:t xml:space="preserve"> </w:t>
      </w:r>
      <w:r>
        <w:rPr>
          <w:sz w:val="24"/>
          <w:szCs w:val="24"/>
        </w:rPr>
        <w:t>provide oppo</w:t>
      </w:r>
      <w:r>
        <w:rPr>
          <w:spacing w:val="-1"/>
          <w:sz w:val="24"/>
          <w:szCs w:val="24"/>
        </w:rPr>
        <w:t>r</w:t>
      </w:r>
      <w:r>
        <w:rPr>
          <w:sz w:val="24"/>
          <w:szCs w:val="24"/>
        </w:rPr>
        <w:t>t</w:t>
      </w:r>
      <w:r>
        <w:rPr>
          <w:spacing w:val="3"/>
          <w:sz w:val="24"/>
          <w:szCs w:val="24"/>
        </w:rPr>
        <w:t>u</w:t>
      </w:r>
      <w:r>
        <w:rPr>
          <w:sz w:val="24"/>
          <w:szCs w:val="24"/>
        </w:rPr>
        <w:t>ni</w:t>
      </w:r>
      <w:r>
        <w:rPr>
          <w:spacing w:val="1"/>
          <w:sz w:val="24"/>
          <w:szCs w:val="24"/>
        </w:rPr>
        <w:t>t</w:t>
      </w:r>
      <w:r>
        <w:rPr>
          <w:sz w:val="24"/>
          <w:szCs w:val="24"/>
        </w:rPr>
        <w:t>ies</w:t>
      </w:r>
      <w:r>
        <w:rPr>
          <w:spacing w:val="1"/>
          <w:sz w:val="24"/>
          <w:szCs w:val="24"/>
        </w:rPr>
        <w:t xml:space="preserve"> </w:t>
      </w:r>
      <w:r>
        <w:rPr>
          <w:sz w:val="24"/>
          <w:szCs w:val="24"/>
        </w:rPr>
        <w:t>to</w:t>
      </w:r>
      <w:r>
        <w:rPr>
          <w:spacing w:val="2"/>
          <w:sz w:val="24"/>
          <w:szCs w:val="24"/>
        </w:rPr>
        <w:t xml:space="preserve"> </w:t>
      </w:r>
      <w:r>
        <w:rPr>
          <w:sz w:val="24"/>
          <w:szCs w:val="24"/>
        </w:rPr>
        <w:t>r</w:t>
      </w:r>
      <w:r>
        <w:rPr>
          <w:spacing w:val="-2"/>
          <w:sz w:val="24"/>
          <w:szCs w:val="24"/>
        </w:rPr>
        <w:t>e</w:t>
      </w:r>
      <w:r>
        <w:rPr>
          <w:sz w:val="24"/>
          <w:szCs w:val="24"/>
        </w:rPr>
        <w:t>fl</w:t>
      </w:r>
      <w:r>
        <w:rPr>
          <w:spacing w:val="-1"/>
          <w:sz w:val="24"/>
          <w:szCs w:val="24"/>
        </w:rPr>
        <w:t>ec</w:t>
      </w:r>
      <w:r>
        <w:rPr>
          <w:sz w:val="24"/>
          <w:szCs w:val="24"/>
        </w:rPr>
        <w:t>t</w:t>
      </w:r>
      <w:r>
        <w:rPr>
          <w:spacing w:val="2"/>
          <w:sz w:val="24"/>
          <w:szCs w:val="24"/>
        </w:rPr>
        <w:t xml:space="preserve"> </w:t>
      </w:r>
      <w:r>
        <w:rPr>
          <w:sz w:val="24"/>
          <w:szCs w:val="24"/>
        </w:rPr>
        <w:t>upon</w:t>
      </w:r>
      <w:r>
        <w:rPr>
          <w:spacing w:val="1"/>
          <w:sz w:val="24"/>
          <w:szCs w:val="24"/>
        </w:rPr>
        <w:t xml:space="preserve"> </w:t>
      </w:r>
      <w:r>
        <w:rPr>
          <w:spacing w:val="-2"/>
          <w:sz w:val="24"/>
          <w:szCs w:val="24"/>
        </w:rPr>
        <w:t>p</w:t>
      </w:r>
      <w:r>
        <w:rPr>
          <w:spacing w:val="-1"/>
          <w:sz w:val="24"/>
          <w:szCs w:val="24"/>
        </w:rPr>
        <w:t>a</w:t>
      </w:r>
      <w:r>
        <w:rPr>
          <w:sz w:val="24"/>
          <w:szCs w:val="24"/>
        </w:rPr>
        <w:t>st</w:t>
      </w:r>
      <w:r>
        <w:rPr>
          <w:spacing w:val="2"/>
          <w:sz w:val="24"/>
          <w:szCs w:val="24"/>
        </w:rPr>
        <w:t xml:space="preserve"> </w:t>
      </w:r>
      <w:r>
        <w:rPr>
          <w:sz w:val="24"/>
          <w:szCs w:val="24"/>
        </w:rPr>
        <w:t>proj</w:t>
      </w:r>
      <w:r>
        <w:rPr>
          <w:spacing w:val="-1"/>
          <w:sz w:val="24"/>
          <w:szCs w:val="24"/>
        </w:rPr>
        <w:t>ec</w:t>
      </w:r>
      <w:r>
        <w:rPr>
          <w:sz w:val="24"/>
          <w:szCs w:val="24"/>
        </w:rPr>
        <w:t>t</w:t>
      </w:r>
      <w:r>
        <w:rPr>
          <w:spacing w:val="2"/>
          <w:sz w:val="24"/>
          <w:szCs w:val="24"/>
        </w:rPr>
        <w:t xml:space="preserve"> </w:t>
      </w:r>
      <w:r>
        <w:rPr>
          <w:sz w:val="24"/>
          <w:szCs w:val="24"/>
        </w:rPr>
        <w:t>te</w:t>
      </w:r>
      <w:r>
        <w:rPr>
          <w:spacing w:val="-1"/>
          <w:sz w:val="24"/>
          <w:szCs w:val="24"/>
        </w:rPr>
        <w:t>a</w:t>
      </w:r>
      <w:r>
        <w:rPr>
          <w:sz w:val="24"/>
          <w:szCs w:val="24"/>
        </w:rPr>
        <w:t>m</w:t>
      </w:r>
      <w:r>
        <w:rPr>
          <w:spacing w:val="2"/>
          <w:sz w:val="24"/>
          <w:szCs w:val="24"/>
        </w:rPr>
        <w:t xml:space="preserve"> </w:t>
      </w:r>
      <w:r>
        <w:rPr>
          <w:sz w:val="24"/>
          <w:szCs w:val="24"/>
        </w:rPr>
        <w:t>man</w:t>
      </w:r>
      <w:r>
        <w:rPr>
          <w:spacing w:val="-1"/>
          <w:sz w:val="24"/>
          <w:szCs w:val="24"/>
        </w:rPr>
        <w:t>a</w:t>
      </w:r>
      <w:r>
        <w:rPr>
          <w:sz w:val="24"/>
          <w:szCs w:val="24"/>
        </w:rPr>
        <w:t>g</w:t>
      </w:r>
      <w:r>
        <w:rPr>
          <w:spacing w:val="-1"/>
          <w:sz w:val="24"/>
          <w:szCs w:val="24"/>
        </w:rPr>
        <w:t>e</w:t>
      </w:r>
      <w:r>
        <w:rPr>
          <w:sz w:val="24"/>
          <w:szCs w:val="24"/>
        </w:rPr>
        <w:t>ment</w:t>
      </w:r>
      <w:r>
        <w:rPr>
          <w:spacing w:val="1"/>
          <w:sz w:val="24"/>
          <w:szCs w:val="24"/>
        </w:rPr>
        <w:t xml:space="preserve"> </w:t>
      </w:r>
      <w:r>
        <w:rPr>
          <w:sz w:val="24"/>
          <w:szCs w:val="24"/>
        </w:rPr>
        <w:t>p</w:t>
      </w:r>
      <w:r>
        <w:rPr>
          <w:spacing w:val="-1"/>
          <w:sz w:val="24"/>
          <w:szCs w:val="24"/>
        </w:rPr>
        <w:t>e</w:t>
      </w:r>
      <w:r>
        <w:rPr>
          <w:sz w:val="24"/>
          <w:szCs w:val="24"/>
        </w:rPr>
        <w:t>r</w:t>
      </w:r>
      <w:r>
        <w:rPr>
          <w:spacing w:val="-1"/>
          <w:sz w:val="24"/>
          <w:szCs w:val="24"/>
        </w:rPr>
        <w:t>f</w:t>
      </w:r>
      <w:r>
        <w:rPr>
          <w:sz w:val="24"/>
          <w:szCs w:val="24"/>
        </w:rPr>
        <w:t>o</w:t>
      </w:r>
      <w:r>
        <w:rPr>
          <w:spacing w:val="4"/>
          <w:sz w:val="24"/>
          <w:szCs w:val="24"/>
        </w:rPr>
        <w:t>r</w:t>
      </w:r>
      <w:r>
        <w:rPr>
          <w:sz w:val="24"/>
          <w:szCs w:val="24"/>
        </w:rPr>
        <w:t>ma</w:t>
      </w:r>
      <w:r>
        <w:rPr>
          <w:spacing w:val="2"/>
          <w:sz w:val="24"/>
          <w:szCs w:val="24"/>
        </w:rPr>
        <w:t>n</w:t>
      </w:r>
      <w:r>
        <w:rPr>
          <w:spacing w:val="-1"/>
          <w:sz w:val="24"/>
          <w:szCs w:val="24"/>
        </w:rPr>
        <w:t>c</w:t>
      </w:r>
      <w:r>
        <w:rPr>
          <w:sz w:val="24"/>
          <w:szCs w:val="24"/>
        </w:rPr>
        <w:t xml:space="preserve">e </w:t>
      </w:r>
      <w:r>
        <w:rPr>
          <w:spacing w:val="-1"/>
          <w:sz w:val="24"/>
          <w:szCs w:val="24"/>
        </w:rPr>
        <w:t>a</w:t>
      </w:r>
      <w:r>
        <w:rPr>
          <w:sz w:val="24"/>
          <w:szCs w:val="24"/>
        </w:rPr>
        <w:t>nd le</w:t>
      </w:r>
      <w:r>
        <w:rPr>
          <w:spacing w:val="-1"/>
          <w:sz w:val="24"/>
          <w:szCs w:val="24"/>
        </w:rPr>
        <w:t>a</w:t>
      </w:r>
      <w:r>
        <w:rPr>
          <w:sz w:val="24"/>
          <w:szCs w:val="24"/>
        </w:rPr>
        <w:t>rni</w:t>
      </w:r>
      <w:r>
        <w:rPr>
          <w:spacing w:val="2"/>
          <w:sz w:val="24"/>
          <w:szCs w:val="24"/>
        </w:rPr>
        <w:t>n</w:t>
      </w:r>
      <w:r>
        <w:rPr>
          <w:sz w:val="24"/>
          <w:szCs w:val="24"/>
        </w:rPr>
        <w:t>g</w:t>
      </w:r>
      <w:r>
        <w:rPr>
          <w:spacing w:val="-2"/>
          <w:sz w:val="24"/>
          <w:szCs w:val="24"/>
        </w:rPr>
        <w:t xml:space="preserve"> </w:t>
      </w:r>
      <w:r>
        <w:rPr>
          <w:sz w:val="24"/>
          <w:szCs w:val="24"/>
        </w:rPr>
        <w:t>str</w:t>
      </w:r>
      <w:r>
        <w:rPr>
          <w:spacing w:val="-1"/>
          <w:sz w:val="24"/>
          <w:szCs w:val="24"/>
        </w:rPr>
        <w:t>a</w:t>
      </w:r>
      <w:r>
        <w:rPr>
          <w:sz w:val="24"/>
          <w:szCs w:val="24"/>
        </w:rPr>
        <w:t>t</w:t>
      </w:r>
      <w:r>
        <w:rPr>
          <w:spacing w:val="2"/>
          <w:sz w:val="24"/>
          <w:szCs w:val="24"/>
        </w:rPr>
        <w:t>e</w:t>
      </w:r>
      <w:r>
        <w:rPr>
          <w:spacing w:val="-2"/>
          <w:sz w:val="24"/>
          <w:szCs w:val="24"/>
        </w:rPr>
        <w:t>g</w:t>
      </w:r>
      <w:r>
        <w:rPr>
          <w:sz w:val="24"/>
          <w:szCs w:val="24"/>
        </w:rPr>
        <w:t>ies</w:t>
      </w:r>
      <w:r>
        <w:rPr>
          <w:spacing w:val="2"/>
          <w:sz w:val="24"/>
          <w:szCs w:val="24"/>
        </w:rPr>
        <w:t xml:space="preserve"> </w:t>
      </w:r>
      <w:r>
        <w:rPr>
          <w:sz w:val="24"/>
          <w:szCs w:val="24"/>
        </w:rPr>
        <w:t>with</w:t>
      </w:r>
      <w:r>
        <w:rPr>
          <w:spacing w:val="1"/>
          <w:sz w:val="24"/>
          <w:szCs w:val="24"/>
        </w:rPr>
        <w:t>i</w:t>
      </w:r>
      <w:r>
        <w:rPr>
          <w:sz w:val="24"/>
          <w:szCs w:val="24"/>
        </w:rPr>
        <w:t xml:space="preserve">n the </w:t>
      </w:r>
      <w:r>
        <w:rPr>
          <w:spacing w:val="-1"/>
          <w:sz w:val="24"/>
          <w:szCs w:val="24"/>
        </w:rPr>
        <w:t>c</w:t>
      </w:r>
      <w:r>
        <w:rPr>
          <w:sz w:val="24"/>
          <w:szCs w:val="24"/>
        </w:rPr>
        <w:t>ur</w:t>
      </w:r>
      <w:r>
        <w:rPr>
          <w:spacing w:val="1"/>
          <w:sz w:val="24"/>
          <w:szCs w:val="24"/>
        </w:rPr>
        <w:t>r</w:t>
      </w:r>
      <w:r>
        <w:rPr>
          <w:spacing w:val="-1"/>
          <w:sz w:val="24"/>
          <w:szCs w:val="24"/>
        </w:rPr>
        <w:t>e</w:t>
      </w:r>
      <w:r>
        <w:rPr>
          <w:sz w:val="24"/>
          <w:szCs w:val="24"/>
        </w:rPr>
        <w:t>nt proje</w:t>
      </w:r>
      <w:r>
        <w:rPr>
          <w:spacing w:val="-2"/>
          <w:sz w:val="24"/>
          <w:szCs w:val="24"/>
        </w:rPr>
        <w:t>c</w:t>
      </w:r>
      <w:r>
        <w:rPr>
          <w:sz w:val="24"/>
          <w:szCs w:val="24"/>
        </w:rPr>
        <w:t xml:space="preserve">t </w:t>
      </w:r>
      <w:r>
        <w:rPr>
          <w:spacing w:val="1"/>
          <w:sz w:val="24"/>
          <w:szCs w:val="24"/>
        </w:rPr>
        <w:t>te</w:t>
      </w:r>
      <w:r>
        <w:rPr>
          <w:spacing w:val="-1"/>
          <w:sz w:val="24"/>
          <w:szCs w:val="24"/>
        </w:rPr>
        <w:t>a</w:t>
      </w:r>
      <w:r>
        <w:rPr>
          <w:sz w:val="24"/>
          <w:szCs w:val="24"/>
        </w:rPr>
        <w:t>m a</w:t>
      </w:r>
      <w:r>
        <w:rPr>
          <w:spacing w:val="-1"/>
          <w:sz w:val="24"/>
          <w:szCs w:val="24"/>
        </w:rPr>
        <w:t>c</w:t>
      </w:r>
      <w:r>
        <w:rPr>
          <w:sz w:val="24"/>
          <w:szCs w:val="24"/>
        </w:rPr>
        <w:t>t</w:t>
      </w:r>
      <w:r>
        <w:rPr>
          <w:spacing w:val="1"/>
          <w:sz w:val="24"/>
          <w:szCs w:val="24"/>
        </w:rPr>
        <w:t>i</w:t>
      </w:r>
      <w:r>
        <w:rPr>
          <w:sz w:val="24"/>
          <w:szCs w:val="24"/>
        </w:rPr>
        <w:t>vi</w:t>
      </w:r>
      <w:r>
        <w:rPr>
          <w:spacing w:val="3"/>
          <w:sz w:val="24"/>
          <w:szCs w:val="24"/>
        </w:rPr>
        <w:t>t</w:t>
      </w:r>
      <w:r>
        <w:rPr>
          <w:sz w:val="24"/>
          <w:szCs w:val="24"/>
        </w:rPr>
        <w:t>y</w:t>
      </w:r>
      <w:r>
        <w:rPr>
          <w:spacing w:val="-1"/>
          <w:sz w:val="24"/>
          <w:szCs w:val="24"/>
        </w:rPr>
        <w:t xml:space="preserve"> </w:t>
      </w:r>
      <w:r>
        <w:rPr>
          <w:sz w:val="24"/>
          <w:szCs w:val="24"/>
        </w:rPr>
        <w:t xml:space="preserve">of </w:t>
      </w:r>
      <w:r>
        <w:rPr>
          <w:spacing w:val="-1"/>
          <w:sz w:val="24"/>
          <w:szCs w:val="24"/>
        </w:rPr>
        <w:t>E</w:t>
      </w:r>
      <w:r>
        <w:rPr>
          <w:sz w:val="24"/>
          <w:szCs w:val="24"/>
        </w:rPr>
        <w:t>CTE250.</w:t>
      </w:r>
    </w:p>
    <w:p w14:paraId="360D1C7C" w14:textId="77777777" w:rsidR="00627A5B" w:rsidRDefault="00627A5B">
      <w:pPr>
        <w:spacing w:before="16" w:line="260" w:lineRule="exact"/>
        <w:rPr>
          <w:sz w:val="26"/>
          <w:szCs w:val="26"/>
        </w:rPr>
      </w:pPr>
    </w:p>
    <w:p w14:paraId="300A987D" w14:textId="6C5A6166" w:rsidR="00627A5B" w:rsidRDefault="0005782F">
      <w:pPr>
        <w:ind w:left="153" w:right="120"/>
        <w:jc w:val="both"/>
        <w:rPr>
          <w:sz w:val="24"/>
          <w:szCs w:val="24"/>
        </w:rPr>
      </w:pPr>
      <w:r>
        <w:rPr>
          <w:sz w:val="24"/>
          <w:szCs w:val="24"/>
        </w:rPr>
        <w:t>Also,</w:t>
      </w:r>
      <w:r w:rsidR="004D6510">
        <w:rPr>
          <w:spacing w:val="1"/>
          <w:sz w:val="24"/>
          <w:szCs w:val="24"/>
        </w:rPr>
        <w:t xml:space="preserve"> </w:t>
      </w:r>
      <w:r w:rsidR="004D6510">
        <w:rPr>
          <w:sz w:val="24"/>
          <w:szCs w:val="24"/>
        </w:rPr>
        <w:t>will</w:t>
      </w:r>
      <w:r w:rsidR="004D6510">
        <w:rPr>
          <w:spacing w:val="1"/>
          <w:sz w:val="24"/>
          <w:szCs w:val="24"/>
        </w:rPr>
        <w:t xml:space="preserve"> </w:t>
      </w:r>
      <w:r w:rsidR="004D6510">
        <w:rPr>
          <w:sz w:val="24"/>
          <w:szCs w:val="24"/>
        </w:rPr>
        <w:t>be mat</w:t>
      </w:r>
      <w:r w:rsidR="004D6510">
        <w:rPr>
          <w:spacing w:val="-1"/>
          <w:sz w:val="24"/>
          <w:szCs w:val="24"/>
        </w:rPr>
        <w:t>e</w:t>
      </w:r>
      <w:r w:rsidR="004D6510">
        <w:rPr>
          <w:sz w:val="24"/>
          <w:szCs w:val="24"/>
        </w:rPr>
        <w:t>ri</w:t>
      </w:r>
      <w:r w:rsidR="004D6510">
        <w:rPr>
          <w:spacing w:val="-1"/>
          <w:sz w:val="24"/>
          <w:szCs w:val="24"/>
        </w:rPr>
        <w:t>a</w:t>
      </w:r>
      <w:r w:rsidR="004D6510">
        <w:rPr>
          <w:sz w:val="24"/>
          <w:szCs w:val="24"/>
        </w:rPr>
        <w:t>l</w:t>
      </w:r>
      <w:r w:rsidR="004D6510">
        <w:rPr>
          <w:spacing w:val="3"/>
          <w:sz w:val="24"/>
          <w:szCs w:val="24"/>
        </w:rPr>
        <w:t xml:space="preserve"> </w:t>
      </w:r>
      <w:r w:rsidR="004D6510">
        <w:rPr>
          <w:sz w:val="24"/>
          <w:szCs w:val="24"/>
        </w:rPr>
        <w:t>r</w:t>
      </w:r>
      <w:r w:rsidR="004D6510">
        <w:rPr>
          <w:spacing w:val="-2"/>
          <w:sz w:val="24"/>
          <w:szCs w:val="24"/>
        </w:rPr>
        <w:t>e</w:t>
      </w:r>
      <w:r w:rsidR="004D6510">
        <w:rPr>
          <w:spacing w:val="3"/>
          <w:sz w:val="24"/>
          <w:szCs w:val="24"/>
        </w:rPr>
        <w:t>l</w:t>
      </w:r>
      <w:r w:rsidR="004D6510">
        <w:rPr>
          <w:spacing w:val="-1"/>
          <w:sz w:val="24"/>
          <w:szCs w:val="24"/>
        </w:rPr>
        <w:t>a</w:t>
      </w:r>
      <w:r w:rsidR="004D6510">
        <w:rPr>
          <w:sz w:val="24"/>
          <w:szCs w:val="24"/>
        </w:rPr>
        <w:t>ted to</w:t>
      </w:r>
      <w:r w:rsidR="004D6510">
        <w:rPr>
          <w:spacing w:val="1"/>
          <w:sz w:val="24"/>
          <w:szCs w:val="24"/>
        </w:rPr>
        <w:t xml:space="preserve"> </w:t>
      </w:r>
      <w:r w:rsidR="004D6510">
        <w:rPr>
          <w:sz w:val="24"/>
          <w:szCs w:val="24"/>
        </w:rPr>
        <w:t>proj</w:t>
      </w:r>
      <w:r w:rsidR="004D6510">
        <w:rPr>
          <w:spacing w:val="1"/>
          <w:sz w:val="24"/>
          <w:szCs w:val="24"/>
        </w:rPr>
        <w:t>e</w:t>
      </w:r>
      <w:r w:rsidR="004D6510">
        <w:rPr>
          <w:spacing w:val="-1"/>
          <w:sz w:val="24"/>
          <w:szCs w:val="24"/>
        </w:rPr>
        <w:t>c</w:t>
      </w:r>
      <w:r w:rsidR="004D6510">
        <w:rPr>
          <w:sz w:val="24"/>
          <w:szCs w:val="24"/>
        </w:rPr>
        <w:t>ts,</w:t>
      </w:r>
      <w:r w:rsidR="004D6510">
        <w:rPr>
          <w:spacing w:val="1"/>
          <w:sz w:val="24"/>
          <w:szCs w:val="24"/>
        </w:rPr>
        <w:t xml:space="preserve"> </w:t>
      </w:r>
      <w:r w:rsidR="004D6510">
        <w:rPr>
          <w:sz w:val="24"/>
          <w:szCs w:val="24"/>
        </w:rPr>
        <w:t>pra</w:t>
      </w:r>
      <w:r w:rsidR="004D6510">
        <w:rPr>
          <w:spacing w:val="-1"/>
          <w:sz w:val="24"/>
          <w:szCs w:val="24"/>
        </w:rPr>
        <w:t>c</w:t>
      </w:r>
      <w:r w:rsidR="004D6510">
        <w:rPr>
          <w:sz w:val="24"/>
          <w:szCs w:val="24"/>
        </w:rPr>
        <w:t>t</w:t>
      </w:r>
      <w:r w:rsidR="004D6510">
        <w:rPr>
          <w:spacing w:val="1"/>
          <w:sz w:val="24"/>
          <w:szCs w:val="24"/>
        </w:rPr>
        <w:t>i</w:t>
      </w:r>
      <w:r w:rsidR="004D6510">
        <w:rPr>
          <w:spacing w:val="-1"/>
          <w:sz w:val="24"/>
          <w:szCs w:val="24"/>
        </w:rPr>
        <w:t>ca</w:t>
      </w:r>
      <w:r w:rsidR="004D6510">
        <w:rPr>
          <w:sz w:val="24"/>
          <w:szCs w:val="24"/>
        </w:rPr>
        <w:t>l</w:t>
      </w:r>
      <w:r w:rsidR="004D6510">
        <w:rPr>
          <w:spacing w:val="3"/>
          <w:sz w:val="24"/>
          <w:szCs w:val="24"/>
        </w:rPr>
        <w:t xml:space="preserve"> </w:t>
      </w:r>
      <w:r w:rsidR="004D6510">
        <w:rPr>
          <w:spacing w:val="-1"/>
          <w:sz w:val="24"/>
          <w:szCs w:val="24"/>
        </w:rPr>
        <w:t>e</w:t>
      </w:r>
      <w:r w:rsidR="004D6510">
        <w:rPr>
          <w:sz w:val="24"/>
          <w:szCs w:val="24"/>
        </w:rPr>
        <w:t>le</w:t>
      </w:r>
      <w:r w:rsidR="004D6510">
        <w:rPr>
          <w:spacing w:val="-1"/>
          <w:sz w:val="24"/>
          <w:szCs w:val="24"/>
        </w:rPr>
        <w:t>c</w:t>
      </w:r>
      <w:r w:rsidR="004D6510">
        <w:rPr>
          <w:sz w:val="24"/>
          <w:szCs w:val="24"/>
        </w:rPr>
        <w:t>troni</w:t>
      </w:r>
      <w:r w:rsidR="004D6510">
        <w:rPr>
          <w:spacing w:val="-1"/>
          <w:sz w:val="24"/>
          <w:szCs w:val="24"/>
        </w:rPr>
        <w:t>c</w:t>
      </w:r>
      <w:r w:rsidR="004D6510">
        <w:rPr>
          <w:sz w:val="24"/>
          <w:szCs w:val="24"/>
        </w:rPr>
        <w:t>s</w:t>
      </w:r>
      <w:r w:rsidR="004D6510">
        <w:rPr>
          <w:spacing w:val="3"/>
          <w:sz w:val="24"/>
          <w:szCs w:val="24"/>
        </w:rPr>
        <w:t xml:space="preserve"> </w:t>
      </w:r>
      <w:r w:rsidR="004D6510">
        <w:rPr>
          <w:spacing w:val="-1"/>
          <w:sz w:val="24"/>
          <w:szCs w:val="24"/>
        </w:rPr>
        <w:t>a</w:t>
      </w:r>
      <w:r w:rsidR="004D6510">
        <w:rPr>
          <w:sz w:val="24"/>
          <w:szCs w:val="24"/>
        </w:rPr>
        <w:t>nd</w:t>
      </w:r>
      <w:r w:rsidR="004D6510">
        <w:rPr>
          <w:spacing w:val="1"/>
          <w:sz w:val="24"/>
          <w:szCs w:val="24"/>
        </w:rPr>
        <w:t xml:space="preserve"> </w:t>
      </w:r>
      <w:r w:rsidR="004D6510">
        <w:rPr>
          <w:spacing w:val="2"/>
          <w:sz w:val="24"/>
          <w:szCs w:val="24"/>
        </w:rPr>
        <w:t>w</w:t>
      </w:r>
      <w:r w:rsidR="004D6510">
        <w:rPr>
          <w:sz w:val="24"/>
          <w:szCs w:val="24"/>
        </w:rPr>
        <w:t>riting</w:t>
      </w:r>
      <w:r w:rsidR="004D6510">
        <w:rPr>
          <w:spacing w:val="1"/>
          <w:sz w:val="24"/>
          <w:szCs w:val="24"/>
        </w:rPr>
        <w:t xml:space="preserve"> r</w:t>
      </w:r>
      <w:r w:rsidR="004D6510">
        <w:rPr>
          <w:spacing w:val="-1"/>
          <w:sz w:val="24"/>
          <w:szCs w:val="24"/>
        </w:rPr>
        <w:t>e</w:t>
      </w:r>
      <w:r w:rsidR="004D6510">
        <w:rPr>
          <w:sz w:val="24"/>
          <w:szCs w:val="24"/>
        </w:rPr>
        <w:t>ports</w:t>
      </w:r>
      <w:r w:rsidR="004D6510">
        <w:rPr>
          <w:spacing w:val="1"/>
          <w:sz w:val="24"/>
          <w:szCs w:val="24"/>
        </w:rPr>
        <w:t xml:space="preserve"> </w:t>
      </w:r>
      <w:r w:rsidR="004D6510">
        <w:rPr>
          <w:spacing w:val="-1"/>
          <w:sz w:val="24"/>
          <w:szCs w:val="24"/>
        </w:rPr>
        <w:t>a</w:t>
      </w:r>
      <w:r w:rsidR="004D6510">
        <w:rPr>
          <w:sz w:val="24"/>
          <w:szCs w:val="24"/>
        </w:rPr>
        <w:t>nd</w:t>
      </w:r>
      <w:r w:rsidR="004D6510">
        <w:rPr>
          <w:spacing w:val="3"/>
          <w:sz w:val="24"/>
          <w:szCs w:val="24"/>
        </w:rPr>
        <w:t xml:space="preserve"> </w:t>
      </w:r>
      <w:r w:rsidR="004D6510">
        <w:rPr>
          <w:sz w:val="24"/>
          <w:szCs w:val="24"/>
        </w:rPr>
        <w:t>r</w:t>
      </w:r>
      <w:r w:rsidR="004D6510">
        <w:rPr>
          <w:spacing w:val="-2"/>
          <w:sz w:val="24"/>
          <w:szCs w:val="24"/>
        </w:rPr>
        <w:t>e</w:t>
      </w:r>
      <w:r w:rsidR="004D6510">
        <w:rPr>
          <w:sz w:val="24"/>
          <w:szCs w:val="24"/>
        </w:rPr>
        <w:t>lat</w:t>
      </w:r>
      <w:r w:rsidR="004D6510">
        <w:rPr>
          <w:spacing w:val="-1"/>
          <w:sz w:val="24"/>
          <w:szCs w:val="24"/>
        </w:rPr>
        <w:t>e</w:t>
      </w:r>
      <w:r w:rsidR="004D6510">
        <w:rPr>
          <w:sz w:val="24"/>
          <w:szCs w:val="24"/>
        </w:rPr>
        <w:t>d</w:t>
      </w:r>
      <w:r w:rsidR="004D6510">
        <w:rPr>
          <w:spacing w:val="3"/>
          <w:sz w:val="24"/>
          <w:szCs w:val="24"/>
        </w:rPr>
        <w:t xml:space="preserve"> </w:t>
      </w:r>
      <w:r w:rsidR="004D6510">
        <w:rPr>
          <w:spacing w:val="-1"/>
          <w:sz w:val="24"/>
          <w:szCs w:val="24"/>
        </w:rPr>
        <w:t>a</w:t>
      </w:r>
      <w:r w:rsidR="004D6510">
        <w:rPr>
          <w:spacing w:val="1"/>
          <w:sz w:val="24"/>
          <w:szCs w:val="24"/>
        </w:rPr>
        <w:t>r</w:t>
      </w:r>
      <w:r w:rsidR="004D6510">
        <w:rPr>
          <w:spacing w:val="-1"/>
          <w:sz w:val="24"/>
          <w:szCs w:val="24"/>
        </w:rPr>
        <w:t>ea</w:t>
      </w:r>
      <w:r w:rsidR="004D6510">
        <w:rPr>
          <w:sz w:val="24"/>
          <w:szCs w:val="24"/>
        </w:rPr>
        <w:t xml:space="preserve">s. </w:t>
      </w:r>
      <w:r w:rsidR="004D6510">
        <w:rPr>
          <w:spacing w:val="1"/>
          <w:sz w:val="24"/>
          <w:szCs w:val="24"/>
        </w:rPr>
        <w:t>S</w:t>
      </w:r>
      <w:r w:rsidR="004D6510">
        <w:rPr>
          <w:spacing w:val="-1"/>
          <w:sz w:val="24"/>
          <w:szCs w:val="24"/>
        </w:rPr>
        <w:t>e</w:t>
      </w:r>
      <w:r w:rsidR="004D6510">
        <w:rPr>
          <w:sz w:val="24"/>
          <w:szCs w:val="24"/>
        </w:rPr>
        <w:t>e</w:t>
      </w:r>
      <w:r w:rsidR="004D6510">
        <w:rPr>
          <w:spacing w:val="-1"/>
          <w:sz w:val="24"/>
          <w:szCs w:val="24"/>
        </w:rPr>
        <w:t xml:space="preserve"> </w:t>
      </w:r>
      <w:r w:rsidR="004D6510">
        <w:rPr>
          <w:sz w:val="24"/>
          <w:szCs w:val="24"/>
        </w:rPr>
        <w:t>s</w:t>
      </w:r>
      <w:r w:rsidR="004D6510">
        <w:rPr>
          <w:spacing w:val="-1"/>
          <w:sz w:val="24"/>
          <w:szCs w:val="24"/>
        </w:rPr>
        <w:t>c</w:t>
      </w:r>
      <w:r w:rsidR="004D6510">
        <w:rPr>
          <w:sz w:val="24"/>
          <w:szCs w:val="24"/>
        </w:rPr>
        <w:t>h</w:t>
      </w:r>
      <w:r w:rsidR="004D6510">
        <w:rPr>
          <w:spacing w:val="-1"/>
          <w:sz w:val="24"/>
          <w:szCs w:val="24"/>
        </w:rPr>
        <w:t>e</w:t>
      </w:r>
      <w:r w:rsidR="004D6510">
        <w:rPr>
          <w:sz w:val="24"/>
          <w:szCs w:val="24"/>
        </w:rPr>
        <w:t xml:space="preserve">dule </w:t>
      </w:r>
      <w:r w:rsidR="004D6510">
        <w:rPr>
          <w:spacing w:val="2"/>
          <w:sz w:val="24"/>
          <w:szCs w:val="24"/>
        </w:rPr>
        <w:t>o</w:t>
      </w:r>
      <w:r w:rsidR="004D6510">
        <w:rPr>
          <w:sz w:val="24"/>
          <w:szCs w:val="24"/>
        </w:rPr>
        <w:t>f d</w:t>
      </w:r>
      <w:r w:rsidR="004D6510">
        <w:rPr>
          <w:spacing w:val="-2"/>
          <w:sz w:val="24"/>
          <w:szCs w:val="24"/>
        </w:rPr>
        <w:t>a</w:t>
      </w:r>
      <w:r w:rsidR="004D6510">
        <w:rPr>
          <w:sz w:val="24"/>
          <w:szCs w:val="24"/>
        </w:rPr>
        <w:t xml:space="preserve">tes </w:t>
      </w:r>
      <w:r w:rsidR="004D6510">
        <w:rPr>
          <w:spacing w:val="-1"/>
          <w:sz w:val="24"/>
          <w:szCs w:val="24"/>
        </w:rPr>
        <w:t>f</w:t>
      </w:r>
      <w:r w:rsidR="004D6510">
        <w:rPr>
          <w:spacing w:val="2"/>
          <w:sz w:val="24"/>
          <w:szCs w:val="24"/>
        </w:rPr>
        <w:t>o</w:t>
      </w:r>
      <w:r w:rsidR="004D6510">
        <w:rPr>
          <w:sz w:val="24"/>
          <w:szCs w:val="24"/>
        </w:rPr>
        <w:t>r</w:t>
      </w:r>
      <w:r w:rsidR="004D6510">
        <w:rPr>
          <w:spacing w:val="1"/>
          <w:sz w:val="24"/>
          <w:szCs w:val="24"/>
        </w:rPr>
        <w:t xml:space="preserve"> </w:t>
      </w:r>
      <w:r w:rsidR="004D6510">
        <w:rPr>
          <w:sz w:val="24"/>
          <w:szCs w:val="24"/>
        </w:rPr>
        <w:t>more</w:t>
      </w:r>
      <w:r w:rsidR="004D6510">
        <w:rPr>
          <w:spacing w:val="-1"/>
          <w:sz w:val="24"/>
          <w:szCs w:val="24"/>
        </w:rPr>
        <w:t xml:space="preserve"> </w:t>
      </w:r>
      <w:r w:rsidR="004D6510">
        <w:rPr>
          <w:sz w:val="24"/>
          <w:szCs w:val="24"/>
        </w:rPr>
        <w:t>d</w:t>
      </w:r>
      <w:r w:rsidR="004D6510">
        <w:rPr>
          <w:spacing w:val="-1"/>
          <w:sz w:val="24"/>
          <w:szCs w:val="24"/>
        </w:rPr>
        <w:t>e</w:t>
      </w:r>
      <w:r w:rsidR="004D6510">
        <w:rPr>
          <w:sz w:val="24"/>
          <w:szCs w:val="24"/>
        </w:rPr>
        <w:t>tails.</w:t>
      </w:r>
    </w:p>
    <w:p w14:paraId="2188CC47" w14:textId="77777777" w:rsidR="00627A5B" w:rsidRDefault="00627A5B">
      <w:pPr>
        <w:spacing w:before="7" w:line="140" w:lineRule="exact"/>
        <w:rPr>
          <w:sz w:val="15"/>
          <w:szCs w:val="15"/>
        </w:rPr>
      </w:pPr>
    </w:p>
    <w:p w14:paraId="1811839B" w14:textId="77777777" w:rsidR="00627A5B" w:rsidRDefault="00627A5B">
      <w:pPr>
        <w:spacing w:line="200" w:lineRule="exact"/>
      </w:pPr>
    </w:p>
    <w:p w14:paraId="72F2938B" w14:textId="77777777" w:rsidR="00627A5B" w:rsidRDefault="00627A5B">
      <w:pPr>
        <w:spacing w:line="200" w:lineRule="exact"/>
      </w:pPr>
    </w:p>
    <w:p w14:paraId="5F132B36" w14:textId="77777777" w:rsidR="00627A5B" w:rsidRDefault="004D6510">
      <w:pPr>
        <w:ind w:left="153" w:right="5868"/>
        <w:jc w:val="both"/>
        <w:rPr>
          <w:sz w:val="24"/>
          <w:szCs w:val="24"/>
        </w:rPr>
      </w:pPr>
      <w:r>
        <w:rPr>
          <w:b/>
          <w:sz w:val="24"/>
          <w:szCs w:val="24"/>
        </w:rPr>
        <w:t xml:space="preserve">1.2    </w:t>
      </w:r>
      <w:r>
        <w:rPr>
          <w:b/>
          <w:spacing w:val="-1"/>
          <w:sz w:val="24"/>
          <w:szCs w:val="24"/>
        </w:rPr>
        <w:t>M</w:t>
      </w:r>
      <w:r>
        <w:rPr>
          <w:b/>
          <w:sz w:val="24"/>
          <w:szCs w:val="24"/>
        </w:rPr>
        <w:t>a</w:t>
      </w:r>
      <w:r>
        <w:rPr>
          <w:b/>
          <w:spacing w:val="1"/>
          <w:sz w:val="24"/>
          <w:szCs w:val="24"/>
        </w:rPr>
        <w:t>n</w:t>
      </w:r>
      <w:r>
        <w:rPr>
          <w:b/>
          <w:sz w:val="24"/>
          <w:szCs w:val="24"/>
        </w:rPr>
        <w:t>ag</w:t>
      </w:r>
      <w:r>
        <w:rPr>
          <w:b/>
          <w:spacing w:val="1"/>
          <w:sz w:val="24"/>
          <w:szCs w:val="24"/>
        </w:rPr>
        <w:t>e</w:t>
      </w:r>
      <w:r>
        <w:rPr>
          <w:b/>
          <w:spacing w:val="-3"/>
          <w:sz w:val="24"/>
          <w:szCs w:val="24"/>
        </w:rPr>
        <w:t>m</w:t>
      </w:r>
      <w:r>
        <w:rPr>
          <w:b/>
          <w:spacing w:val="-1"/>
          <w:sz w:val="24"/>
          <w:szCs w:val="24"/>
        </w:rPr>
        <w:t>e</w:t>
      </w:r>
      <w:r>
        <w:rPr>
          <w:b/>
          <w:spacing w:val="1"/>
          <w:sz w:val="24"/>
          <w:szCs w:val="24"/>
        </w:rPr>
        <w:t>n</w:t>
      </w:r>
      <w:r>
        <w:rPr>
          <w:b/>
          <w:sz w:val="24"/>
          <w:szCs w:val="24"/>
        </w:rPr>
        <w:t>t L</w:t>
      </w:r>
      <w:r>
        <w:rPr>
          <w:b/>
          <w:spacing w:val="1"/>
          <w:sz w:val="24"/>
          <w:szCs w:val="24"/>
        </w:rPr>
        <w:t>e</w:t>
      </w:r>
      <w:r>
        <w:rPr>
          <w:b/>
          <w:spacing w:val="-1"/>
          <w:sz w:val="24"/>
          <w:szCs w:val="24"/>
        </w:rPr>
        <w:t>c</w:t>
      </w:r>
      <w:r>
        <w:rPr>
          <w:b/>
          <w:sz w:val="24"/>
          <w:szCs w:val="24"/>
        </w:rPr>
        <w:t>tu</w:t>
      </w:r>
      <w:r>
        <w:rPr>
          <w:b/>
          <w:spacing w:val="-1"/>
          <w:sz w:val="24"/>
          <w:szCs w:val="24"/>
        </w:rPr>
        <w:t>r</w:t>
      </w:r>
      <w:r>
        <w:rPr>
          <w:b/>
          <w:sz w:val="24"/>
          <w:szCs w:val="24"/>
        </w:rPr>
        <w:t>e</w:t>
      </w:r>
      <w:r>
        <w:rPr>
          <w:b/>
          <w:spacing w:val="-1"/>
          <w:sz w:val="24"/>
          <w:szCs w:val="24"/>
        </w:rPr>
        <w:t xml:space="preserve"> </w:t>
      </w:r>
      <w:r>
        <w:rPr>
          <w:b/>
          <w:spacing w:val="3"/>
          <w:sz w:val="24"/>
          <w:szCs w:val="24"/>
        </w:rPr>
        <w:t>O</w:t>
      </w:r>
      <w:r>
        <w:rPr>
          <w:b/>
          <w:spacing w:val="1"/>
          <w:sz w:val="24"/>
          <w:szCs w:val="24"/>
        </w:rPr>
        <w:t>b</w:t>
      </w:r>
      <w:r>
        <w:rPr>
          <w:b/>
          <w:sz w:val="24"/>
          <w:szCs w:val="24"/>
        </w:rPr>
        <w:t>j</w:t>
      </w:r>
      <w:r>
        <w:rPr>
          <w:b/>
          <w:spacing w:val="-2"/>
          <w:sz w:val="24"/>
          <w:szCs w:val="24"/>
        </w:rPr>
        <w:t>e</w:t>
      </w:r>
      <w:r>
        <w:rPr>
          <w:b/>
          <w:spacing w:val="-1"/>
          <w:sz w:val="24"/>
          <w:szCs w:val="24"/>
        </w:rPr>
        <w:t>c</w:t>
      </w:r>
      <w:r>
        <w:rPr>
          <w:b/>
          <w:sz w:val="24"/>
          <w:szCs w:val="24"/>
        </w:rPr>
        <w:t>t</w:t>
      </w:r>
      <w:r>
        <w:rPr>
          <w:b/>
          <w:spacing w:val="1"/>
          <w:sz w:val="24"/>
          <w:szCs w:val="24"/>
        </w:rPr>
        <w:t>i</w:t>
      </w:r>
      <w:r>
        <w:rPr>
          <w:b/>
          <w:sz w:val="24"/>
          <w:szCs w:val="24"/>
        </w:rPr>
        <w:t>v</w:t>
      </w:r>
      <w:r>
        <w:rPr>
          <w:b/>
          <w:spacing w:val="-1"/>
          <w:sz w:val="24"/>
          <w:szCs w:val="24"/>
        </w:rPr>
        <w:t>e</w:t>
      </w:r>
      <w:r>
        <w:rPr>
          <w:b/>
          <w:sz w:val="24"/>
          <w:szCs w:val="24"/>
        </w:rPr>
        <w:t>s</w:t>
      </w:r>
    </w:p>
    <w:p w14:paraId="7D6DB039" w14:textId="77777777" w:rsidR="00627A5B" w:rsidRDefault="004D6510">
      <w:pPr>
        <w:spacing w:line="260" w:lineRule="exact"/>
        <w:ind w:left="153" w:right="8748"/>
        <w:jc w:val="both"/>
        <w:rPr>
          <w:sz w:val="24"/>
          <w:szCs w:val="24"/>
        </w:rPr>
      </w:pPr>
      <w:r>
        <w:rPr>
          <w:i/>
          <w:sz w:val="24"/>
          <w:szCs w:val="24"/>
        </w:rPr>
        <w:t>Obj</w:t>
      </w:r>
      <w:r>
        <w:rPr>
          <w:i/>
          <w:spacing w:val="-1"/>
          <w:sz w:val="24"/>
          <w:szCs w:val="24"/>
        </w:rPr>
        <w:t>ec</w:t>
      </w:r>
      <w:r>
        <w:rPr>
          <w:i/>
          <w:sz w:val="24"/>
          <w:szCs w:val="24"/>
        </w:rPr>
        <w:t>t</w:t>
      </w:r>
      <w:r>
        <w:rPr>
          <w:i/>
          <w:spacing w:val="1"/>
          <w:sz w:val="24"/>
          <w:szCs w:val="24"/>
        </w:rPr>
        <w:t>i</w:t>
      </w:r>
      <w:r>
        <w:rPr>
          <w:i/>
          <w:spacing w:val="-1"/>
          <w:sz w:val="24"/>
          <w:szCs w:val="24"/>
        </w:rPr>
        <w:t>ve</w:t>
      </w:r>
      <w:r>
        <w:rPr>
          <w:i/>
          <w:sz w:val="24"/>
          <w:szCs w:val="24"/>
        </w:rPr>
        <w:t>s</w:t>
      </w:r>
    </w:p>
    <w:p w14:paraId="740E7357" w14:textId="77777777" w:rsidR="00627A5B" w:rsidRDefault="004D6510">
      <w:pPr>
        <w:ind w:left="153" w:right="118"/>
        <w:jc w:val="both"/>
        <w:rPr>
          <w:sz w:val="24"/>
          <w:szCs w:val="24"/>
        </w:rPr>
      </w:pPr>
      <w:r>
        <w:rPr>
          <w:sz w:val="24"/>
          <w:szCs w:val="24"/>
        </w:rPr>
        <w:t>A</w:t>
      </w:r>
      <w:r>
        <w:rPr>
          <w:spacing w:val="-1"/>
          <w:sz w:val="24"/>
          <w:szCs w:val="24"/>
        </w:rPr>
        <w:t>f</w:t>
      </w:r>
      <w:r>
        <w:rPr>
          <w:sz w:val="24"/>
          <w:szCs w:val="24"/>
        </w:rPr>
        <w:t>ter</w:t>
      </w:r>
      <w:r>
        <w:rPr>
          <w:spacing w:val="18"/>
          <w:sz w:val="24"/>
          <w:szCs w:val="24"/>
        </w:rPr>
        <w:t xml:space="preserve"> </w:t>
      </w:r>
      <w:r>
        <w:rPr>
          <w:sz w:val="24"/>
          <w:szCs w:val="24"/>
        </w:rPr>
        <w:t>s</w:t>
      </w:r>
      <w:r>
        <w:rPr>
          <w:spacing w:val="-1"/>
          <w:sz w:val="24"/>
          <w:szCs w:val="24"/>
        </w:rPr>
        <w:t>a</w:t>
      </w:r>
      <w:r>
        <w:rPr>
          <w:sz w:val="24"/>
          <w:szCs w:val="24"/>
        </w:rPr>
        <w:t>t</w:t>
      </w:r>
      <w:r>
        <w:rPr>
          <w:spacing w:val="1"/>
          <w:sz w:val="24"/>
          <w:szCs w:val="24"/>
        </w:rPr>
        <w:t>i</w:t>
      </w:r>
      <w:r>
        <w:rPr>
          <w:sz w:val="24"/>
          <w:szCs w:val="24"/>
        </w:rPr>
        <w:t>sf</w:t>
      </w:r>
      <w:r>
        <w:rPr>
          <w:spacing w:val="-1"/>
          <w:sz w:val="24"/>
          <w:szCs w:val="24"/>
        </w:rPr>
        <w:t>ac</w:t>
      </w:r>
      <w:r>
        <w:rPr>
          <w:sz w:val="24"/>
          <w:szCs w:val="24"/>
        </w:rPr>
        <w:t>t</w:t>
      </w:r>
      <w:r>
        <w:rPr>
          <w:spacing w:val="3"/>
          <w:sz w:val="24"/>
          <w:szCs w:val="24"/>
        </w:rPr>
        <w:t>o</w:t>
      </w:r>
      <w:r>
        <w:rPr>
          <w:spacing w:val="4"/>
          <w:sz w:val="24"/>
          <w:szCs w:val="24"/>
        </w:rPr>
        <w:t>r</w:t>
      </w:r>
      <w:r>
        <w:rPr>
          <w:sz w:val="24"/>
          <w:szCs w:val="24"/>
        </w:rPr>
        <w:t>y</w:t>
      </w:r>
      <w:r>
        <w:rPr>
          <w:spacing w:val="12"/>
          <w:sz w:val="24"/>
          <w:szCs w:val="24"/>
        </w:rPr>
        <w:t xml:space="preserve"> </w:t>
      </w:r>
      <w:r>
        <w:rPr>
          <w:spacing w:val="-1"/>
          <w:sz w:val="24"/>
          <w:szCs w:val="24"/>
        </w:rPr>
        <w:t>c</w:t>
      </w:r>
      <w:r>
        <w:rPr>
          <w:sz w:val="24"/>
          <w:szCs w:val="24"/>
        </w:rPr>
        <w:t>omp</w:t>
      </w:r>
      <w:r>
        <w:rPr>
          <w:spacing w:val="3"/>
          <w:sz w:val="24"/>
          <w:szCs w:val="24"/>
        </w:rPr>
        <w:t>l</w:t>
      </w:r>
      <w:r>
        <w:rPr>
          <w:spacing w:val="-1"/>
          <w:sz w:val="24"/>
          <w:szCs w:val="24"/>
        </w:rPr>
        <w:t>e</w:t>
      </w:r>
      <w:r>
        <w:rPr>
          <w:sz w:val="24"/>
          <w:szCs w:val="24"/>
        </w:rPr>
        <w:t>t</w:t>
      </w:r>
      <w:r>
        <w:rPr>
          <w:spacing w:val="1"/>
          <w:sz w:val="24"/>
          <w:szCs w:val="24"/>
        </w:rPr>
        <w:t>i</w:t>
      </w:r>
      <w:r>
        <w:rPr>
          <w:sz w:val="24"/>
          <w:szCs w:val="24"/>
        </w:rPr>
        <w:t>on</w:t>
      </w:r>
      <w:r>
        <w:rPr>
          <w:spacing w:val="19"/>
          <w:sz w:val="24"/>
          <w:szCs w:val="24"/>
        </w:rPr>
        <w:t xml:space="preserve"> </w:t>
      </w:r>
      <w:r>
        <w:rPr>
          <w:sz w:val="24"/>
          <w:szCs w:val="24"/>
        </w:rPr>
        <w:t>of</w:t>
      </w:r>
      <w:r>
        <w:rPr>
          <w:spacing w:val="18"/>
          <w:sz w:val="24"/>
          <w:szCs w:val="24"/>
        </w:rPr>
        <w:t xml:space="preserve"> </w:t>
      </w:r>
      <w:r>
        <w:rPr>
          <w:sz w:val="24"/>
          <w:szCs w:val="24"/>
        </w:rPr>
        <w:t>the</w:t>
      </w:r>
      <w:r>
        <w:rPr>
          <w:spacing w:val="18"/>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ment</w:t>
      </w:r>
      <w:r>
        <w:rPr>
          <w:spacing w:val="21"/>
          <w:sz w:val="24"/>
          <w:szCs w:val="24"/>
        </w:rPr>
        <w:t xml:space="preserve"> </w:t>
      </w:r>
      <w:r>
        <w:rPr>
          <w:spacing w:val="-1"/>
          <w:sz w:val="24"/>
          <w:szCs w:val="24"/>
        </w:rPr>
        <w:t>c</w:t>
      </w:r>
      <w:r>
        <w:rPr>
          <w:sz w:val="24"/>
          <w:szCs w:val="24"/>
        </w:rPr>
        <w:t>omponent</w:t>
      </w:r>
      <w:r>
        <w:rPr>
          <w:spacing w:val="19"/>
          <w:sz w:val="24"/>
          <w:szCs w:val="24"/>
        </w:rPr>
        <w:t xml:space="preserve"> </w:t>
      </w:r>
      <w:r>
        <w:rPr>
          <w:sz w:val="24"/>
          <w:szCs w:val="24"/>
        </w:rPr>
        <w:t>of</w:t>
      </w:r>
      <w:r>
        <w:rPr>
          <w:spacing w:val="18"/>
          <w:sz w:val="24"/>
          <w:szCs w:val="24"/>
        </w:rPr>
        <w:t xml:space="preserve"> </w:t>
      </w:r>
      <w:r>
        <w:rPr>
          <w:sz w:val="24"/>
          <w:szCs w:val="24"/>
        </w:rPr>
        <w:t>ECTE2</w:t>
      </w:r>
      <w:r>
        <w:rPr>
          <w:spacing w:val="-2"/>
          <w:sz w:val="24"/>
          <w:szCs w:val="24"/>
        </w:rPr>
        <w:t>5</w:t>
      </w:r>
      <w:r>
        <w:rPr>
          <w:sz w:val="24"/>
          <w:szCs w:val="24"/>
        </w:rPr>
        <w:t>0</w:t>
      </w:r>
      <w:r>
        <w:rPr>
          <w:spacing w:val="19"/>
          <w:sz w:val="24"/>
          <w:szCs w:val="24"/>
        </w:rPr>
        <w:t xml:space="preserve"> </w:t>
      </w:r>
      <w:r>
        <w:rPr>
          <w:sz w:val="24"/>
          <w:szCs w:val="24"/>
        </w:rPr>
        <w:t>the</w:t>
      </w:r>
      <w:r>
        <w:rPr>
          <w:spacing w:val="18"/>
          <w:sz w:val="24"/>
          <w:szCs w:val="24"/>
        </w:rPr>
        <w:t xml:space="preserve"> </w:t>
      </w:r>
      <w:r>
        <w:rPr>
          <w:sz w:val="24"/>
          <w:szCs w:val="24"/>
        </w:rPr>
        <w:t>student</w:t>
      </w:r>
      <w:r>
        <w:rPr>
          <w:spacing w:val="19"/>
          <w:sz w:val="24"/>
          <w:szCs w:val="24"/>
        </w:rPr>
        <w:t xml:space="preserve"> </w:t>
      </w:r>
      <w:r>
        <w:rPr>
          <w:sz w:val="24"/>
          <w:szCs w:val="24"/>
        </w:rPr>
        <w:t>w</w:t>
      </w:r>
      <w:r>
        <w:rPr>
          <w:spacing w:val="-2"/>
          <w:sz w:val="24"/>
          <w:szCs w:val="24"/>
        </w:rPr>
        <w:t>i</w:t>
      </w:r>
      <w:r>
        <w:rPr>
          <w:sz w:val="24"/>
          <w:szCs w:val="24"/>
        </w:rPr>
        <w:t>ll</w:t>
      </w:r>
      <w:r>
        <w:rPr>
          <w:spacing w:val="20"/>
          <w:sz w:val="24"/>
          <w:szCs w:val="24"/>
        </w:rPr>
        <w:t xml:space="preserve"> </w:t>
      </w:r>
      <w:r>
        <w:rPr>
          <w:sz w:val="24"/>
          <w:szCs w:val="24"/>
        </w:rPr>
        <w:t>be</w:t>
      </w:r>
      <w:r>
        <w:rPr>
          <w:spacing w:val="18"/>
          <w:sz w:val="24"/>
          <w:szCs w:val="24"/>
        </w:rPr>
        <w:t xml:space="preserve"> </w:t>
      </w:r>
      <w:r>
        <w:rPr>
          <w:spacing w:val="-1"/>
          <w:sz w:val="24"/>
          <w:szCs w:val="24"/>
        </w:rPr>
        <w:t>a</w:t>
      </w:r>
      <w:r>
        <w:rPr>
          <w:sz w:val="24"/>
          <w:szCs w:val="24"/>
        </w:rPr>
        <w:t>b</w:t>
      </w:r>
      <w:r>
        <w:rPr>
          <w:spacing w:val="-2"/>
          <w:sz w:val="24"/>
          <w:szCs w:val="24"/>
        </w:rPr>
        <w:t>l</w:t>
      </w:r>
      <w:r>
        <w:rPr>
          <w:sz w:val="24"/>
          <w:szCs w:val="24"/>
        </w:rPr>
        <w:t>e to:</w:t>
      </w:r>
    </w:p>
    <w:p w14:paraId="696BBB87" w14:textId="77777777" w:rsidR="00627A5B" w:rsidRDefault="004D6510">
      <w:pPr>
        <w:spacing w:before="2"/>
        <w:ind w:left="436"/>
        <w:rPr>
          <w:sz w:val="24"/>
          <w:szCs w:val="24"/>
        </w:rPr>
      </w:pPr>
      <w:r>
        <w:rPr>
          <w:rFonts w:ascii="Symbol" w:eastAsia="Symbol" w:hAnsi="Symbol" w:cs="Symbol"/>
          <w:sz w:val="24"/>
          <w:szCs w:val="24"/>
        </w:rPr>
        <w:t></w:t>
      </w:r>
      <w:r>
        <w:rPr>
          <w:sz w:val="24"/>
          <w:szCs w:val="24"/>
        </w:rPr>
        <w:t xml:space="preserve">    </w:t>
      </w:r>
      <w:r>
        <w:rPr>
          <w:spacing w:val="26"/>
          <w:sz w:val="24"/>
          <w:szCs w:val="24"/>
        </w:rPr>
        <w:t xml:space="preserve"> </w:t>
      </w:r>
      <w:r>
        <w:rPr>
          <w:sz w:val="24"/>
          <w:szCs w:val="24"/>
        </w:rPr>
        <w:t>d</w:t>
      </w:r>
      <w:r>
        <w:rPr>
          <w:spacing w:val="-1"/>
          <w:sz w:val="24"/>
          <w:szCs w:val="24"/>
        </w:rPr>
        <w:t>e</w:t>
      </w:r>
      <w:r>
        <w:rPr>
          <w:sz w:val="24"/>
          <w:szCs w:val="24"/>
        </w:rPr>
        <w:t>s</w:t>
      </w:r>
      <w:r>
        <w:rPr>
          <w:spacing w:val="-1"/>
          <w:sz w:val="24"/>
          <w:szCs w:val="24"/>
        </w:rPr>
        <w:t>c</w:t>
      </w:r>
      <w:r>
        <w:rPr>
          <w:sz w:val="24"/>
          <w:szCs w:val="24"/>
        </w:rPr>
        <w:t>ribe</w:t>
      </w:r>
      <w:r>
        <w:rPr>
          <w:spacing w:val="1"/>
          <w:sz w:val="24"/>
          <w:szCs w:val="24"/>
        </w:rPr>
        <w:t xml:space="preserve"> </w:t>
      </w:r>
      <w:r>
        <w:rPr>
          <w:sz w:val="24"/>
          <w:szCs w:val="24"/>
        </w:rPr>
        <w:t>a</w:t>
      </w:r>
      <w:r>
        <w:rPr>
          <w:spacing w:val="-1"/>
          <w:sz w:val="24"/>
          <w:szCs w:val="24"/>
        </w:rPr>
        <w:t xml:space="preserve"> </w:t>
      </w:r>
      <w:r>
        <w:rPr>
          <w:sz w:val="24"/>
          <w:szCs w:val="24"/>
        </w:rPr>
        <w:t>proj</w:t>
      </w:r>
      <w:r>
        <w:rPr>
          <w:spacing w:val="-1"/>
          <w:sz w:val="24"/>
          <w:szCs w:val="24"/>
        </w:rPr>
        <w:t>ec</w:t>
      </w:r>
      <w:r>
        <w:rPr>
          <w:sz w:val="24"/>
          <w:szCs w:val="24"/>
        </w:rPr>
        <w:t>t</w:t>
      </w:r>
      <w:r>
        <w:rPr>
          <w:spacing w:val="3"/>
          <w:sz w:val="24"/>
          <w:szCs w:val="24"/>
        </w:rPr>
        <w:t xml:space="preserve"> </w:t>
      </w:r>
      <w:r>
        <w:rPr>
          <w:spacing w:val="-1"/>
          <w:sz w:val="24"/>
          <w:szCs w:val="24"/>
        </w:rPr>
        <w:t>a</w:t>
      </w:r>
      <w:r>
        <w:rPr>
          <w:sz w:val="24"/>
          <w:szCs w:val="24"/>
        </w:rPr>
        <w:t>nd u</w:t>
      </w:r>
      <w:r>
        <w:rPr>
          <w:spacing w:val="2"/>
          <w:sz w:val="24"/>
          <w:szCs w:val="24"/>
        </w:rPr>
        <w:t>n</w:t>
      </w:r>
      <w:r>
        <w:rPr>
          <w:sz w:val="24"/>
          <w:szCs w:val="24"/>
        </w:rPr>
        <w:t>d</w:t>
      </w:r>
      <w:r>
        <w:rPr>
          <w:spacing w:val="-1"/>
          <w:sz w:val="24"/>
          <w:szCs w:val="24"/>
        </w:rPr>
        <w:t>e</w:t>
      </w:r>
      <w:r>
        <w:rPr>
          <w:sz w:val="24"/>
          <w:szCs w:val="24"/>
        </w:rPr>
        <w:t>rst</w:t>
      </w:r>
      <w:r>
        <w:rPr>
          <w:spacing w:val="-1"/>
          <w:sz w:val="24"/>
          <w:szCs w:val="24"/>
        </w:rPr>
        <w:t>a</w:t>
      </w:r>
      <w:r>
        <w:rPr>
          <w:sz w:val="24"/>
          <w:szCs w:val="24"/>
        </w:rPr>
        <w:t xml:space="preserve">nd the issues </w:t>
      </w:r>
      <w:r>
        <w:rPr>
          <w:spacing w:val="1"/>
          <w:sz w:val="24"/>
          <w:szCs w:val="24"/>
        </w:rPr>
        <w:t>a</w:t>
      </w:r>
      <w:r>
        <w:rPr>
          <w:sz w:val="24"/>
          <w:szCs w:val="24"/>
        </w:rPr>
        <w:t>f</w:t>
      </w:r>
      <w:r>
        <w:rPr>
          <w:spacing w:val="-1"/>
          <w:sz w:val="24"/>
          <w:szCs w:val="24"/>
        </w:rPr>
        <w:t>f</w:t>
      </w:r>
      <w:r>
        <w:rPr>
          <w:spacing w:val="1"/>
          <w:sz w:val="24"/>
          <w:szCs w:val="24"/>
        </w:rPr>
        <w:t>e</w:t>
      </w:r>
      <w:r>
        <w:rPr>
          <w:spacing w:val="-1"/>
          <w:sz w:val="24"/>
          <w:szCs w:val="24"/>
        </w:rPr>
        <w:t>c</w:t>
      </w:r>
      <w:r>
        <w:rPr>
          <w:sz w:val="24"/>
          <w:szCs w:val="24"/>
        </w:rPr>
        <w:t>t</w:t>
      </w:r>
      <w:r>
        <w:rPr>
          <w:spacing w:val="1"/>
          <w:sz w:val="24"/>
          <w:szCs w:val="24"/>
        </w:rPr>
        <w:t>i</w:t>
      </w:r>
      <w:r>
        <w:rPr>
          <w:sz w:val="24"/>
          <w:szCs w:val="24"/>
        </w:rPr>
        <w:t>ng</w:t>
      </w:r>
      <w:r>
        <w:rPr>
          <w:spacing w:val="-2"/>
          <w:sz w:val="24"/>
          <w:szCs w:val="24"/>
        </w:rPr>
        <w:t xml:space="preserve"> </w:t>
      </w:r>
      <w:r>
        <w:rPr>
          <w:sz w:val="24"/>
          <w:szCs w:val="24"/>
        </w:rPr>
        <w:t>proj</w:t>
      </w:r>
      <w:r>
        <w:rPr>
          <w:spacing w:val="1"/>
          <w:sz w:val="24"/>
          <w:szCs w:val="24"/>
        </w:rPr>
        <w:t>e</w:t>
      </w:r>
      <w:r>
        <w:rPr>
          <w:spacing w:val="-1"/>
          <w:sz w:val="24"/>
          <w:szCs w:val="24"/>
        </w:rPr>
        <w:t>c</w:t>
      </w:r>
      <w:r>
        <w:rPr>
          <w:sz w:val="24"/>
          <w:szCs w:val="24"/>
        </w:rPr>
        <w:t xml:space="preserve">t </w:t>
      </w:r>
      <w:r>
        <w:rPr>
          <w:spacing w:val="1"/>
          <w:sz w:val="24"/>
          <w:szCs w:val="24"/>
        </w:rPr>
        <w:t>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z w:val="24"/>
          <w:szCs w:val="24"/>
        </w:rPr>
        <w:t>nt;</w:t>
      </w:r>
    </w:p>
    <w:p w14:paraId="65060BAC" w14:textId="77777777" w:rsidR="00627A5B" w:rsidRDefault="004D6510">
      <w:pPr>
        <w:spacing w:line="280" w:lineRule="exact"/>
        <w:ind w:left="436"/>
        <w:rPr>
          <w:sz w:val="24"/>
          <w:szCs w:val="24"/>
        </w:rPr>
      </w:pPr>
      <w:r>
        <w:rPr>
          <w:rFonts w:ascii="Symbol" w:eastAsia="Symbol" w:hAnsi="Symbol" w:cs="Symbol"/>
          <w:position w:val="-1"/>
          <w:sz w:val="24"/>
          <w:szCs w:val="24"/>
        </w:rPr>
        <w:t></w:t>
      </w:r>
      <w:r>
        <w:rPr>
          <w:position w:val="-1"/>
          <w:sz w:val="24"/>
          <w:szCs w:val="24"/>
        </w:rPr>
        <w:t xml:space="preserve">    </w:t>
      </w:r>
      <w:r>
        <w:rPr>
          <w:spacing w:val="26"/>
          <w:position w:val="-1"/>
          <w:sz w:val="24"/>
          <w:szCs w:val="24"/>
        </w:rPr>
        <w:t xml:space="preserve"> </w:t>
      </w:r>
      <w:r>
        <w:rPr>
          <w:position w:val="-1"/>
          <w:sz w:val="24"/>
          <w:szCs w:val="24"/>
        </w:rPr>
        <w:t>d</w:t>
      </w:r>
      <w:r>
        <w:rPr>
          <w:spacing w:val="-1"/>
          <w:position w:val="-1"/>
          <w:sz w:val="24"/>
          <w:szCs w:val="24"/>
        </w:rPr>
        <w:t>e</w:t>
      </w:r>
      <w:r>
        <w:rPr>
          <w:position w:val="-1"/>
          <w:sz w:val="24"/>
          <w:szCs w:val="24"/>
        </w:rPr>
        <w:t>s</w:t>
      </w:r>
      <w:r>
        <w:rPr>
          <w:spacing w:val="-1"/>
          <w:position w:val="-1"/>
          <w:sz w:val="24"/>
          <w:szCs w:val="24"/>
        </w:rPr>
        <w:t>c</w:t>
      </w:r>
      <w:r>
        <w:rPr>
          <w:position w:val="-1"/>
          <w:sz w:val="24"/>
          <w:szCs w:val="24"/>
        </w:rPr>
        <w:t>ribe</w:t>
      </w:r>
      <w:r>
        <w:rPr>
          <w:spacing w:val="-1"/>
          <w:position w:val="-1"/>
          <w:sz w:val="24"/>
          <w:szCs w:val="24"/>
        </w:rPr>
        <w:t xml:space="preserve"> </w:t>
      </w:r>
      <w:r>
        <w:rPr>
          <w:position w:val="-1"/>
          <w:sz w:val="24"/>
          <w:szCs w:val="24"/>
        </w:rPr>
        <w:t>how to in</w:t>
      </w:r>
      <w:r>
        <w:rPr>
          <w:spacing w:val="1"/>
          <w:position w:val="-1"/>
          <w:sz w:val="24"/>
          <w:szCs w:val="24"/>
        </w:rPr>
        <w:t>te</w:t>
      </w:r>
      <w:r>
        <w:rPr>
          <w:spacing w:val="-2"/>
          <w:position w:val="-1"/>
          <w:sz w:val="24"/>
          <w:szCs w:val="24"/>
        </w:rPr>
        <w:t>g</w:t>
      </w:r>
      <w:r>
        <w:rPr>
          <w:spacing w:val="1"/>
          <w:position w:val="-1"/>
          <w:sz w:val="24"/>
          <w:szCs w:val="24"/>
        </w:rPr>
        <w:t>r</w:t>
      </w:r>
      <w:r>
        <w:rPr>
          <w:spacing w:val="-1"/>
          <w:position w:val="-1"/>
          <w:sz w:val="24"/>
          <w:szCs w:val="24"/>
        </w:rPr>
        <w:t>a</w:t>
      </w:r>
      <w:r>
        <w:rPr>
          <w:position w:val="-1"/>
          <w:sz w:val="24"/>
          <w:szCs w:val="24"/>
        </w:rPr>
        <w:t>te</w:t>
      </w:r>
      <w:r>
        <w:rPr>
          <w:spacing w:val="2"/>
          <w:position w:val="-1"/>
          <w:sz w:val="24"/>
          <w:szCs w:val="24"/>
        </w:rPr>
        <w:t xml:space="preserve"> </w:t>
      </w:r>
      <w:r>
        <w:rPr>
          <w:position w:val="-1"/>
          <w:sz w:val="24"/>
          <w:szCs w:val="24"/>
        </w:rPr>
        <w:t>proj</w:t>
      </w:r>
      <w:r>
        <w:rPr>
          <w:spacing w:val="-1"/>
          <w:position w:val="-1"/>
          <w:sz w:val="24"/>
          <w:szCs w:val="24"/>
        </w:rPr>
        <w:t>ec</w:t>
      </w:r>
      <w:r>
        <w:rPr>
          <w:position w:val="-1"/>
          <w:sz w:val="24"/>
          <w:szCs w:val="24"/>
        </w:rPr>
        <w:t>ts and o</w:t>
      </w:r>
      <w:r>
        <w:rPr>
          <w:spacing w:val="1"/>
          <w:position w:val="-1"/>
          <w:sz w:val="24"/>
          <w:szCs w:val="24"/>
        </w:rPr>
        <w:t>r</w:t>
      </w:r>
      <w:r>
        <w:rPr>
          <w:position w:val="-1"/>
          <w:sz w:val="24"/>
          <w:szCs w:val="24"/>
        </w:rPr>
        <w:t>g</w:t>
      </w:r>
      <w:r>
        <w:rPr>
          <w:spacing w:val="-1"/>
          <w:position w:val="-1"/>
          <w:sz w:val="24"/>
          <w:szCs w:val="24"/>
        </w:rPr>
        <w:t>a</w:t>
      </w:r>
      <w:r>
        <w:rPr>
          <w:position w:val="-1"/>
          <w:sz w:val="24"/>
          <w:szCs w:val="24"/>
        </w:rPr>
        <w:t>ni</w:t>
      </w:r>
      <w:r>
        <w:rPr>
          <w:spacing w:val="2"/>
          <w:position w:val="-1"/>
          <w:sz w:val="24"/>
          <w:szCs w:val="24"/>
        </w:rPr>
        <w:t>z</w:t>
      </w:r>
      <w:r>
        <w:rPr>
          <w:spacing w:val="-1"/>
          <w:position w:val="-1"/>
          <w:sz w:val="24"/>
          <w:szCs w:val="24"/>
        </w:rPr>
        <w:t>a</w:t>
      </w:r>
      <w:r>
        <w:rPr>
          <w:position w:val="-1"/>
          <w:sz w:val="24"/>
          <w:szCs w:val="24"/>
        </w:rPr>
        <w:t>t</w:t>
      </w:r>
      <w:r>
        <w:rPr>
          <w:spacing w:val="1"/>
          <w:position w:val="-1"/>
          <w:sz w:val="24"/>
          <w:szCs w:val="24"/>
        </w:rPr>
        <w:t>i</w:t>
      </w:r>
      <w:r>
        <w:rPr>
          <w:position w:val="-1"/>
          <w:sz w:val="24"/>
          <w:szCs w:val="24"/>
        </w:rPr>
        <w:t>on</w:t>
      </w:r>
      <w:r>
        <w:rPr>
          <w:spacing w:val="-1"/>
          <w:position w:val="-1"/>
          <w:sz w:val="24"/>
          <w:szCs w:val="24"/>
        </w:rPr>
        <w:t>a</w:t>
      </w:r>
      <w:r>
        <w:rPr>
          <w:position w:val="-1"/>
          <w:sz w:val="24"/>
          <w:szCs w:val="24"/>
        </w:rPr>
        <w:t>l s</w:t>
      </w:r>
      <w:r>
        <w:rPr>
          <w:spacing w:val="1"/>
          <w:position w:val="-1"/>
          <w:sz w:val="24"/>
          <w:szCs w:val="24"/>
        </w:rPr>
        <w:t>t</w:t>
      </w:r>
      <w:r>
        <w:rPr>
          <w:position w:val="-1"/>
          <w:sz w:val="24"/>
          <w:szCs w:val="24"/>
        </w:rPr>
        <w:t>r</w:t>
      </w:r>
      <w:r>
        <w:rPr>
          <w:spacing w:val="-2"/>
          <w:position w:val="-1"/>
          <w:sz w:val="24"/>
          <w:szCs w:val="24"/>
        </w:rPr>
        <w:t>a</w:t>
      </w:r>
      <w:r>
        <w:rPr>
          <w:position w:val="-1"/>
          <w:sz w:val="24"/>
          <w:szCs w:val="24"/>
        </w:rPr>
        <w:t>t</w:t>
      </w:r>
      <w:r>
        <w:rPr>
          <w:spacing w:val="2"/>
          <w:position w:val="-1"/>
          <w:sz w:val="24"/>
          <w:szCs w:val="24"/>
        </w:rPr>
        <w:t>eg</w:t>
      </w:r>
      <w:r>
        <w:rPr>
          <w:spacing w:val="-5"/>
          <w:position w:val="-1"/>
          <w:sz w:val="24"/>
          <w:szCs w:val="24"/>
        </w:rPr>
        <w:t>y</w:t>
      </w:r>
      <w:r>
        <w:rPr>
          <w:position w:val="-1"/>
          <w:sz w:val="24"/>
          <w:szCs w:val="24"/>
        </w:rPr>
        <w:t>;</w:t>
      </w:r>
    </w:p>
    <w:p w14:paraId="33FAB953" w14:textId="77777777" w:rsidR="00627A5B" w:rsidRDefault="004D6510">
      <w:pPr>
        <w:tabs>
          <w:tab w:val="left" w:pos="860"/>
        </w:tabs>
        <w:spacing w:before="21" w:line="260" w:lineRule="exact"/>
        <w:ind w:left="873" w:right="117" w:hanging="437"/>
        <w:rPr>
          <w:sz w:val="24"/>
          <w:szCs w:val="24"/>
        </w:rPr>
      </w:pPr>
      <w:r>
        <w:rPr>
          <w:rFonts w:ascii="Symbol" w:eastAsia="Symbol" w:hAnsi="Symbol" w:cs="Symbol"/>
          <w:sz w:val="24"/>
          <w:szCs w:val="24"/>
        </w:rPr>
        <w:t></w:t>
      </w:r>
      <w:r>
        <w:rPr>
          <w:sz w:val="24"/>
          <w:szCs w:val="24"/>
        </w:rPr>
        <w:tab/>
        <w:t>und</w:t>
      </w:r>
      <w:r>
        <w:rPr>
          <w:spacing w:val="-1"/>
          <w:sz w:val="24"/>
          <w:szCs w:val="24"/>
        </w:rPr>
        <w:t>e</w:t>
      </w:r>
      <w:r>
        <w:rPr>
          <w:sz w:val="24"/>
          <w:szCs w:val="24"/>
        </w:rPr>
        <w:t>rst</w:t>
      </w:r>
      <w:r>
        <w:rPr>
          <w:spacing w:val="-1"/>
          <w:sz w:val="24"/>
          <w:szCs w:val="24"/>
        </w:rPr>
        <w:t>a</w:t>
      </w:r>
      <w:r>
        <w:rPr>
          <w:sz w:val="24"/>
          <w:szCs w:val="24"/>
        </w:rPr>
        <w:t>nd</w:t>
      </w:r>
      <w:r>
        <w:rPr>
          <w:spacing w:val="36"/>
          <w:sz w:val="24"/>
          <w:szCs w:val="24"/>
        </w:rPr>
        <w:t xml:space="preserve"> </w:t>
      </w:r>
      <w:r>
        <w:rPr>
          <w:sz w:val="24"/>
          <w:szCs w:val="24"/>
        </w:rPr>
        <w:t>how</w:t>
      </w:r>
      <w:r>
        <w:rPr>
          <w:spacing w:val="35"/>
          <w:sz w:val="24"/>
          <w:szCs w:val="24"/>
        </w:rPr>
        <w:t xml:space="preserve"> </w:t>
      </w:r>
      <w:r>
        <w:rPr>
          <w:sz w:val="24"/>
          <w:szCs w:val="24"/>
        </w:rPr>
        <w:t>to</w:t>
      </w:r>
      <w:r>
        <w:rPr>
          <w:spacing w:val="36"/>
          <w:sz w:val="24"/>
          <w:szCs w:val="24"/>
        </w:rPr>
        <w:t xml:space="preserve"> </w:t>
      </w:r>
      <w:r>
        <w:rPr>
          <w:sz w:val="24"/>
          <w:szCs w:val="24"/>
        </w:rPr>
        <w:t>d</w:t>
      </w:r>
      <w:r>
        <w:rPr>
          <w:spacing w:val="-1"/>
          <w:sz w:val="24"/>
          <w:szCs w:val="24"/>
        </w:rPr>
        <w:t>e</w:t>
      </w:r>
      <w:r>
        <w:rPr>
          <w:sz w:val="24"/>
          <w:szCs w:val="24"/>
        </w:rPr>
        <w:t>v</w:t>
      </w:r>
      <w:r>
        <w:rPr>
          <w:spacing w:val="1"/>
          <w:sz w:val="24"/>
          <w:szCs w:val="24"/>
        </w:rPr>
        <w:t>e</w:t>
      </w:r>
      <w:r>
        <w:rPr>
          <w:sz w:val="24"/>
          <w:szCs w:val="24"/>
        </w:rPr>
        <w:t>lop</w:t>
      </w:r>
      <w:r>
        <w:rPr>
          <w:spacing w:val="36"/>
          <w:sz w:val="24"/>
          <w:szCs w:val="24"/>
        </w:rPr>
        <w:t xml:space="preserve"> </w:t>
      </w:r>
      <w:r>
        <w:rPr>
          <w:sz w:val="24"/>
          <w:szCs w:val="24"/>
        </w:rPr>
        <w:t>a</w:t>
      </w:r>
      <w:r>
        <w:rPr>
          <w:spacing w:val="35"/>
          <w:sz w:val="24"/>
          <w:szCs w:val="24"/>
        </w:rPr>
        <w:t xml:space="preserve"> </w:t>
      </w:r>
      <w:r>
        <w:rPr>
          <w:sz w:val="24"/>
          <w:szCs w:val="24"/>
        </w:rPr>
        <w:t>n</w:t>
      </w:r>
      <w:r>
        <w:rPr>
          <w:spacing w:val="-1"/>
          <w:sz w:val="24"/>
          <w:szCs w:val="24"/>
        </w:rPr>
        <w:t>e</w:t>
      </w:r>
      <w:r>
        <w:rPr>
          <w:sz w:val="24"/>
          <w:szCs w:val="24"/>
        </w:rPr>
        <w:t>twork</w:t>
      </w:r>
      <w:r>
        <w:rPr>
          <w:spacing w:val="35"/>
          <w:sz w:val="24"/>
          <w:szCs w:val="24"/>
        </w:rPr>
        <w:t xml:space="preserve"> </w:t>
      </w:r>
      <w:r>
        <w:rPr>
          <w:sz w:val="24"/>
          <w:szCs w:val="24"/>
        </w:rPr>
        <w:t>plan</w:t>
      </w:r>
      <w:r>
        <w:rPr>
          <w:spacing w:val="35"/>
          <w:sz w:val="24"/>
          <w:szCs w:val="24"/>
        </w:rPr>
        <w:t xml:space="preserve"> </w:t>
      </w:r>
      <w:r>
        <w:rPr>
          <w:sz w:val="24"/>
          <w:szCs w:val="24"/>
        </w:rPr>
        <w:t>to</w:t>
      </w:r>
      <w:r>
        <w:rPr>
          <w:spacing w:val="36"/>
          <w:sz w:val="24"/>
          <w:szCs w:val="24"/>
        </w:rPr>
        <w:t xml:space="preserve"> </w:t>
      </w:r>
      <w:r>
        <w:rPr>
          <w:sz w:val="24"/>
          <w:szCs w:val="24"/>
        </w:rPr>
        <w:t>man</w:t>
      </w:r>
      <w:r>
        <w:rPr>
          <w:spacing w:val="1"/>
          <w:sz w:val="24"/>
          <w:szCs w:val="24"/>
        </w:rPr>
        <w:t>a</w:t>
      </w:r>
      <w:r>
        <w:rPr>
          <w:spacing w:val="-2"/>
          <w:sz w:val="24"/>
          <w:szCs w:val="24"/>
        </w:rPr>
        <w:t>g</w:t>
      </w:r>
      <w:r>
        <w:rPr>
          <w:sz w:val="24"/>
          <w:szCs w:val="24"/>
        </w:rPr>
        <w:t>e</w:t>
      </w:r>
      <w:r>
        <w:rPr>
          <w:spacing w:val="35"/>
          <w:sz w:val="24"/>
          <w:szCs w:val="24"/>
        </w:rPr>
        <w:t xml:space="preserve"> </w:t>
      </w:r>
      <w:r>
        <w:rPr>
          <w:sz w:val="24"/>
          <w:szCs w:val="24"/>
        </w:rPr>
        <w:t>the</w:t>
      </w:r>
      <w:r>
        <w:rPr>
          <w:spacing w:val="35"/>
          <w:sz w:val="24"/>
          <w:szCs w:val="24"/>
        </w:rPr>
        <w:t xml:space="preserve"> </w:t>
      </w:r>
      <w:r>
        <w:rPr>
          <w:sz w:val="24"/>
          <w:szCs w:val="24"/>
        </w:rPr>
        <w:t>t</w:t>
      </w:r>
      <w:r>
        <w:rPr>
          <w:spacing w:val="1"/>
          <w:sz w:val="24"/>
          <w:szCs w:val="24"/>
        </w:rPr>
        <w:t>i</w:t>
      </w:r>
      <w:r>
        <w:rPr>
          <w:sz w:val="24"/>
          <w:szCs w:val="24"/>
        </w:rPr>
        <w:t>me</w:t>
      </w:r>
      <w:r>
        <w:rPr>
          <w:spacing w:val="35"/>
          <w:sz w:val="24"/>
          <w:szCs w:val="24"/>
        </w:rPr>
        <w:t xml:space="preserve"> </w:t>
      </w:r>
      <w:r>
        <w:rPr>
          <w:spacing w:val="-1"/>
          <w:sz w:val="24"/>
          <w:szCs w:val="24"/>
        </w:rPr>
        <w:t>a</w:t>
      </w:r>
      <w:r>
        <w:rPr>
          <w:sz w:val="24"/>
          <w:szCs w:val="24"/>
        </w:rPr>
        <w:t>nd</w:t>
      </w:r>
      <w:r>
        <w:rPr>
          <w:spacing w:val="36"/>
          <w:sz w:val="24"/>
          <w:szCs w:val="24"/>
        </w:rPr>
        <w:t xml:space="preserve"> </w:t>
      </w:r>
      <w:r>
        <w:rPr>
          <w:sz w:val="24"/>
          <w:szCs w:val="24"/>
        </w:rPr>
        <w:t>resour</w:t>
      </w:r>
      <w:r>
        <w:rPr>
          <w:spacing w:val="-1"/>
          <w:sz w:val="24"/>
          <w:szCs w:val="24"/>
        </w:rPr>
        <w:t>c</w:t>
      </w:r>
      <w:r>
        <w:rPr>
          <w:sz w:val="24"/>
          <w:szCs w:val="24"/>
        </w:rPr>
        <w:t>e</w:t>
      </w:r>
      <w:r>
        <w:rPr>
          <w:spacing w:val="35"/>
          <w:sz w:val="24"/>
          <w:szCs w:val="24"/>
        </w:rPr>
        <w:t xml:space="preserve"> </w:t>
      </w:r>
      <w:r>
        <w:rPr>
          <w:spacing w:val="-1"/>
          <w:sz w:val="24"/>
          <w:szCs w:val="24"/>
        </w:rPr>
        <w:t>e</w:t>
      </w:r>
      <w:r>
        <w:rPr>
          <w:sz w:val="24"/>
          <w:szCs w:val="24"/>
        </w:rPr>
        <w:t>lem</w:t>
      </w:r>
      <w:r>
        <w:rPr>
          <w:spacing w:val="-1"/>
          <w:sz w:val="24"/>
          <w:szCs w:val="24"/>
        </w:rPr>
        <w:t>e</w:t>
      </w:r>
      <w:r>
        <w:rPr>
          <w:sz w:val="24"/>
          <w:szCs w:val="24"/>
        </w:rPr>
        <w:t>nts</w:t>
      </w:r>
      <w:r>
        <w:rPr>
          <w:spacing w:val="36"/>
          <w:sz w:val="24"/>
          <w:szCs w:val="24"/>
        </w:rPr>
        <w:t xml:space="preserve"> </w:t>
      </w:r>
      <w:r>
        <w:rPr>
          <w:sz w:val="24"/>
          <w:szCs w:val="24"/>
        </w:rPr>
        <w:t>of proj</w:t>
      </w:r>
      <w:r>
        <w:rPr>
          <w:spacing w:val="-1"/>
          <w:sz w:val="24"/>
          <w:szCs w:val="24"/>
        </w:rPr>
        <w:t>ec</w:t>
      </w:r>
      <w:r>
        <w:rPr>
          <w:sz w:val="24"/>
          <w:szCs w:val="24"/>
        </w:rPr>
        <w:t>ts;</w:t>
      </w:r>
    </w:p>
    <w:p w14:paraId="34A477F3" w14:textId="77777777" w:rsidR="00627A5B" w:rsidRDefault="004D6510">
      <w:pPr>
        <w:spacing w:line="280" w:lineRule="exact"/>
        <w:ind w:left="436"/>
        <w:rPr>
          <w:sz w:val="24"/>
          <w:szCs w:val="24"/>
        </w:rPr>
      </w:pPr>
      <w:r>
        <w:rPr>
          <w:rFonts w:ascii="Symbol" w:eastAsia="Symbol" w:hAnsi="Symbol" w:cs="Symbol"/>
          <w:position w:val="-1"/>
          <w:sz w:val="24"/>
          <w:szCs w:val="24"/>
        </w:rPr>
        <w:t></w:t>
      </w:r>
      <w:r>
        <w:rPr>
          <w:position w:val="-1"/>
          <w:sz w:val="24"/>
          <w:szCs w:val="24"/>
        </w:rPr>
        <w:t xml:space="preserve">    </w:t>
      </w:r>
      <w:r>
        <w:rPr>
          <w:spacing w:val="26"/>
          <w:position w:val="-1"/>
          <w:sz w:val="24"/>
          <w:szCs w:val="24"/>
        </w:rPr>
        <w:t xml:space="preserve"> </w:t>
      </w:r>
      <w:r>
        <w:rPr>
          <w:position w:val="-1"/>
          <w:sz w:val="24"/>
          <w:szCs w:val="24"/>
        </w:rPr>
        <w:t>d</w:t>
      </w:r>
      <w:r>
        <w:rPr>
          <w:spacing w:val="-1"/>
          <w:position w:val="-1"/>
          <w:sz w:val="24"/>
          <w:szCs w:val="24"/>
        </w:rPr>
        <w:t>e</w:t>
      </w:r>
      <w:r>
        <w:rPr>
          <w:position w:val="-1"/>
          <w:sz w:val="24"/>
          <w:szCs w:val="24"/>
        </w:rPr>
        <w:t>s</w:t>
      </w:r>
      <w:r>
        <w:rPr>
          <w:spacing w:val="-1"/>
          <w:position w:val="-1"/>
          <w:sz w:val="24"/>
          <w:szCs w:val="24"/>
        </w:rPr>
        <w:t>c</w:t>
      </w:r>
      <w:r>
        <w:rPr>
          <w:position w:val="-1"/>
          <w:sz w:val="24"/>
          <w:szCs w:val="24"/>
        </w:rPr>
        <w:t>ribe</w:t>
      </w:r>
      <w:r>
        <w:rPr>
          <w:spacing w:val="1"/>
          <w:position w:val="-1"/>
          <w:sz w:val="24"/>
          <w:szCs w:val="24"/>
        </w:rPr>
        <w:t xml:space="preserve"> </w:t>
      </w:r>
      <w:r>
        <w:rPr>
          <w:spacing w:val="-1"/>
          <w:position w:val="-1"/>
          <w:sz w:val="24"/>
          <w:szCs w:val="24"/>
        </w:rPr>
        <w:t>a</w:t>
      </w:r>
      <w:r>
        <w:rPr>
          <w:position w:val="-1"/>
          <w:sz w:val="24"/>
          <w:szCs w:val="24"/>
        </w:rPr>
        <w:t>nd und</w:t>
      </w:r>
      <w:r>
        <w:rPr>
          <w:spacing w:val="-1"/>
          <w:position w:val="-1"/>
          <w:sz w:val="24"/>
          <w:szCs w:val="24"/>
        </w:rPr>
        <w:t>e</w:t>
      </w:r>
      <w:r>
        <w:rPr>
          <w:position w:val="-1"/>
          <w:sz w:val="24"/>
          <w:szCs w:val="24"/>
        </w:rPr>
        <w:t>rst</w:t>
      </w:r>
      <w:r>
        <w:rPr>
          <w:spacing w:val="-1"/>
          <w:position w:val="-1"/>
          <w:sz w:val="24"/>
          <w:szCs w:val="24"/>
        </w:rPr>
        <w:t>a</w:t>
      </w:r>
      <w:r>
        <w:rPr>
          <w:position w:val="-1"/>
          <w:sz w:val="24"/>
          <w:szCs w:val="24"/>
        </w:rPr>
        <w:t>nd</w:t>
      </w:r>
      <w:r>
        <w:rPr>
          <w:spacing w:val="2"/>
          <w:position w:val="-1"/>
          <w:sz w:val="24"/>
          <w:szCs w:val="24"/>
        </w:rPr>
        <w:t xml:space="preserve"> </w:t>
      </w:r>
      <w:r>
        <w:rPr>
          <w:position w:val="-1"/>
          <w:sz w:val="24"/>
          <w:szCs w:val="24"/>
        </w:rPr>
        <w:t>how to d</w:t>
      </w:r>
      <w:r>
        <w:rPr>
          <w:spacing w:val="-1"/>
          <w:position w:val="-1"/>
          <w:sz w:val="24"/>
          <w:szCs w:val="24"/>
        </w:rPr>
        <w:t>e</w:t>
      </w:r>
      <w:r>
        <w:rPr>
          <w:position w:val="-1"/>
          <w:sz w:val="24"/>
          <w:szCs w:val="24"/>
        </w:rPr>
        <w:t>fine</w:t>
      </w:r>
      <w:r>
        <w:rPr>
          <w:spacing w:val="-1"/>
          <w:position w:val="-1"/>
          <w:sz w:val="24"/>
          <w:szCs w:val="24"/>
        </w:rPr>
        <w:t xml:space="preserve"> </w:t>
      </w:r>
      <w:r>
        <w:rPr>
          <w:position w:val="-1"/>
          <w:sz w:val="24"/>
          <w:szCs w:val="24"/>
        </w:rPr>
        <w:t>the p</w:t>
      </w:r>
      <w:r>
        <w:rPr>
          <w:spacing w:val="-1"/>
          <w:position w:val="-1"/>
          <w:sz w:val="24"/>
          <w:szCs w:val="24"/>
        </w:rPr>
        <w:t>r</w:t>
      </w:r>
      <w:r>
        <w:rPr>
          <w:position w:val="-1"/>
          <w:sz w:val="24"/>
          <w:szCs w:val="24"/>
        </w:rPr>
        <w:t>o</w:t>
      </w:r>
      <w:r>
        <w:rPr>
          <w:spacing w:val="3"/>
          <w:position w:val="-1"/>
          <w:sz w:val="24"/>
          <w:szCs w:val="24"/>
        </w:rPr>
        <w:t>j</w:t>
      </w:r>
      <w:r>
        <w:rPr>
          <w:spacing w:val="-1"/>
          <w:position w:val="-1"/>
          <w:sz w:val="24"/>
          <w:szCs w:val="24"/>
        </w:rPr>
        <w:t>ec</w:t>
      </w:r>
      <w:r>
        <w:rPr>
          <w:position w:val="-1"/>
          <w:sz w:val="24"/>
          <w:szCs w:val="24"/>
        </w:rPr>
        <w:t>t</w:t>
      </w:r>
      <w:r>
        <w:rPr>
          <w:spacing w:val="3"/>
          <w:position w:val="-1"/>
          <w:sz w:val="24"/>
          <w:szCs w:val="24"/>
        </w:rPr>
        <w:t xml:space="preserve"> </w:t>
      </w:r>
      <w:r>
        <w:rPr>
          <w:position w:val="-1"/>
          <w:sz w:val="24"/>
          <w:szCs w:val="24"/>
        </w:rPr>
        <w:t>s</w:t>
      </w:r>
      <w:r>
        <w:rPr>
          <w:spacing w:val="-1"/>
          <w:position w:val="-1"/>
          <w:sz w:val="24"/>
          <w:szCs w:val="24"/>
        </w:rPr>
        <w:t>c</w:t>
      </w:r>
      <w:r>
        <w:rPr>
          <w:position w:val="-1"/>
          <w:sz w:val="24"/>
          <w:szCs w:val="24"/>
        </w:rPr>
        <w:t>ope</w:t>
      </w:r>
      <w:r>
        <w:rPr>
          <w:spacing w:val="-1"/>
          <w:position w:val="-1"/>
          <w:sz w:val="24"/>
          <w:szCs w:val="24"/>
        </w:rPr>
        <w:t xml:space="preserve"> a</w:t>
      </w:r>
      <w:r>
        <w:rPr>
          <w:position w:val="-1"/>
          <w:sz w:val="24"/>
          <w:szCs w:val="24"/>
        </w:rPr>
        <w:t>nd p</w:t>
      </w:r>
      <w:r>
        <w:rPr>
          <w:spacing w:val="-1"/>
          <w:position w:val="-1"/>
          <w:sz w:val="24"/>
          <w:szCs w:val="24"/>
        </w:rPr>
        <w:t>r</w:t>
      </w:r>
      <w:r>
        <w:rPr>
          <w:position w:val="-1"/>
          <w:sz w:val="24"/>
          <w:szCs w:val="24"/>
        </w:rPr>
        <w:t>i</w:t>
      </w:r>
      <w:r>
        <w:rPr>
          <w:spacing w:val="3"/>
          <w:position w:val="-1"/>
          <w:sz w:val="24"/>
          <w:szCs w:val="24"/>
        </w:rPr>
        <w:t>o</w:t>
      </w:r>
      <w:r>
        <w:rPr>
          <w:position w:val="-1"/>
          <w:sz w:val="24"/>
          <w:szCs w:val="24"/>
        </w:rPr>
        <w:t>rities;</w:t>
      </w:r>
    </w:p>
    <w:p w14:paraId="249A741B" w14:textId="77777777" w:rsidR="00627A5B" w:rsidRDefault="004D6510">
      <w:pPr>
        <w:spacing w:line="280" w:lineRule="exact"/>
        <w:ind w:left="436"/>
        <w:rPr>
          <w:sz w:val="24"/>
          <w:szCs w:val="24"/>
        </w:rPr>
        <w:sectPr w:rsidR="00627A5B">
          <w:headerReference w:type="default" r:id="rId8"/>
          <w:footerReference w:type="default" r:id="rId9"/>
          <w:pgSz w:w="11920" w:h="16860"/>
          <w:pgMar w:top="1220" w:right="980" w:bottom="280" w:left="980" w:header="720" w:footer="1025" w:gutter="0"/>
          <w:pgNumType w:start="3"/>
          <w:cols w:space="720"/>
        </w:sectPr>
      </w:pPr>
      <w:r>
        <w:rPr>
          <w:rFonts w:ascii="Symbol" w:eastAsia="Symbol" w:hAnsi="Symbol" w:cs="Symbol"/>
          <w:position w:val="-1"/>
          <w:sz w:val="24"/>
          <w:szCs w:val="24"/>
        </w:rPr>
        <w:t></w:t>
      </w:r>
      <w:r>
        <w:rPr>
          <w:position w:val="-1"/>
          <w:sz w:val="24"/>
          <w:szCs w:val="24"/>
        </w:rPr>
        <w:t xml:space="preserve">    </w:t>
      </w:r>
      <w:r>
        <w:rPr>
          <w:spacing w:val="26"/>
          <w:position w:val="-1"/>
          <w:sz w:val="24"/>
          <w:szCs w:val="24"/>
        </w:rPr>
        <w:t xml:space="preserve"> </w:t>
      </w:r>
      <w:r>
        <w:rPr>
          <w:position w:val="-1"/>
          <w:sz w:val="24"/>
          <w:szCs w:val="24"/>
        </w:rPr>
        <w:t>d</w:t>
      </w:r>
      <w:r>
        <w:rPr>
          <w:spacing w:val="-1"/>
          <w:position w:val="-1"/>
          <w:sz w:val="24"/>
          <w:szCs w:val="24"/>
        </w:rPr>
        <w:t>e</w:t>
      </w:r>
      <w:r>
        <w:rPr>
          <w:position w:val="-1"/>
          <w:sz w:val="24"/>
          <w:szCs w:val="24"/>
        </w:rPr>
        <w:t>s</w:t>
      </w:r>
      <w:r>
        <w:rPr>
          <w:spacing w:val="-1"/>
          <w:position w:val="-1"/>
          <w:sz w:val="24"/>
          <w:szCs w:val="24"/>
        </w:rPr>
        <w:t>c</w:t>
      </w:r>
      <w:r>
        <w:rPr>
          <w:position w:val="-1"/>
          <w:sz w:val="24"/>
          <w:szCs w:val="24"/>
        </w:rPr>
        <w:t>ribe</w:t>
      </w:r>
      <w:r>
        <w:rPr>
          <w:spacing w:val="1"/>
          <w:position w:val="-1"/>
          <w:sz w:val="24"/>
          <w:szCs w:val="24"/>
        </w:rPr>
        <w:t xml:space="preserve"> </w:t>
      </w:r>
      <w:r>
        <w:rPr>
          <w:spacing w:val="-1"/>
          <w:position w:val="-1"/>
          <w:sz w:val="24"/>
          <w:szCs w:val="24"/>
        </w:rPr>
        <w:t>a</w:t>
      </w:r>
      <w:r>
        <w:rPr>
          <w:position w:val="-1"/>
          <w:sz w:val="24"/>
          <w:szCs w:val="24"/>
        </w:rPr>
        <w:t>nd und</w:t>
      </w:r>
      <w:r>
        <w:rPr>
          <w:spacing w:val="-1"/>
          <w:position w:val="-1"/>
          <w:sz w:val="24"/>
          <w:szCs w:val="24"/>
        </w:rPr>
        <w:t>e</w:t>
      </w:r>
      <w:r>
        <w:rPr>
          <w:position w:val="-1"/>
          <w:sz w:val="24"/>
          <w:szCs w:val="24"/>
        </w:rPr>
        <w:t>rst</w:t>
      </w:r>
      <w:r>
        <w:rPr>
          <w:spacing w:val="-1"/>
          <w:position w:val="-1"/>
          <w:sz w:val="24"/>
          <w:szCs w:val="24"/>
        </w:rPr>
        <w:t>a</w:t>
      </w:r>
      <w:r>
        <w:rPr>
          <w:position w:val="-1"/>
          <w:sz w:val="24"/>
          <w:szCs w:val="24"/>
        </w:rPr>
        <w:t>nd</w:t>
      </w:r>
      <w:r>
        <w:rPr>
          <w:spacing w:val="2"/>
          <w:position w:val="-1"/>
          <w:sz w:val="24"/>
          <w:szCs w:val="24"/>
        </w:rPr>
        <w:t xml:space="preserve"> </w:t>
      </w:r>
      <w:r>
        <w:rPr>
          <w:spacing w:val="-1"/>
          <w:position w:val="-1"/>
          <w:sz w:val="24"/>
          <w:szCs w:val="24"/>
        </w:rPr>
        <w:t>a</w:t>
      </w:r>
      <w:r>
        <w:rPr>
          <w:position w:val="-1"/>
          <w:sz w:val="24"/>
          <w:szCs w:val="24"/>
        </w:rPr>
        <w:t xml:space="preserve">nd </w:t>
      </w:r>
      <w:r>
        <w:rPr>
          <w:spacing w:val="-1"/>
          <w:position w:val="-1"/>
          <w:sz w:val="24"/>
          <w:szCs w:val="24"/>
        </w:rPr>
        <w:t>e</w:t>
      </w:r>
      <w:r>
        <w:rPr>
          <w:spacing w:val="2"/>
          <w:position w:val="-1"/>
          <w:sz w:val="24"/>
          <w:szCs w:val="24"/>
        </w:rPr>
        <w:t>x</w:t>
      </w:r>
      <w:r>
        <w:rPr>
          <w:position w:val="-1"/>
          <w:sz w:val="24"/>
          <w:szCs w:val="24"/>
        </w:rPr>
        <w:t>plain how to man</w:t>
      </w:r>
      <w:r>
        <w:rPr>
          <w:spacing w:val="-1"/>
          <w:position w:val="-1"/>
          <w:sz w:val="24"/>
          <w:szCs w:val="24"/>
        </w:rPr>
        <w:t>a</w:t>
      </w:r>
      <w:r>
        <w:rPr>
          <w:spacing w:val="-2"/>
          <w:position w:val="-1"/>
          <w:sz w:val="24"/>
          <w:szCs w:val="24"/>
        </w:rPr>
        <w:t>g</w:t>
      </w:r>
      <w:r>
        <w:rPr>
          <w:position w:val="-1"/>
          <w:sz w:val="24"/>
          <w:szCs w:val="24"/>
        </w:rPr>
        <w:t>e</w:t>
      </w:r>
      <w:r>
        <w:rPr>
          <w:spacing w:val="1"/>
          <w:position w:val="-1"/>
          <w:sz w:val="24"/>
          <w:szCs w:val="24"/>
        </w:rPr>
        <w:t xml:space="preserve"> </w:t>
      </w:r>
      <w:r>
        <w:rPr>
          <w:position w:val="-1"/>
          <w:sz w:val="24"/>
          <w:szCs w:val="24"/>
        </w:rPr>
        <w:t>risks in pr</w:t>
      </w:r>
      <w:r>
        <w:rPr>
          <w:spacing w:val="-1"/>
          <w:position w:val="-1"/>
          <w:sz w:val="24"/>
          <w:szCs w:val="24"/>
        </w:rPr>
        <w:t>o</w:t>
      </w:r>
      <w:r>
        <w:rPr>
          <w:position w:val="-1"/>
          <w:sz w:val="24"/>
          <w:szCs w:val="24"/>
        </w:rPr>
        <w:t>je</w:t>
      </w:r>
      <w:r>
        <w:rPr>
          <w:spacing w:val="-1"/>
          <w:position w:val="-1"/>
          <w:sz w:val="24"/>
          <w:szCs w:val="24"/>
        </w:rPr>
        <w:t>c</w:t>
      </w:r>
      <w:r>
        <w:rPr>
          <w:position w:val="-1"/>
          <w:sz w:val="24"/>
          <w:szCs w:val="24"/>
        </w:rPr>
        <w:t>ts;</w:t>
      </w:r>
    </w:p>
    <w:p w14:paraId="5464E695" w14:textId="77777777" w:rsidR="00627A5B" w:rsidRDefault="00627A5B">
      <w:pPr>
        <w:spacing w:before="8" w:line="120" w:lineRule="exact"/>
        <w:rPr>
          <w:sz w:val="12"/>
          <w:szCs w:val="12"/>
        </w:rPr>
      </w:pPr>
    </w:p>
    <w:p w14:paraId="3DEEB380" w14:textId="77777777" w:rsidR="00627A5B" w:rsidRDefault="00627A5B">
      <w:pPr>
        <w:spacing w:line="200" w:lineRule="exact"/>
      </w:pPr>
    </w:p>
    <w:p w14:paraId="09691962" w14:textId="77777777" w:rsidR="00627A5B" w:rsidRDefault="00627A5B">
      <w:pPr>
        <w:spacing w:line="200" w:lineRule="exact"/>
      </w:pPr>
    </w:p>
    <w:p w14:paraId="1FFF7CF3" w14:textId="77777777" w:rsidR="00627A5B" w:rsidRDefault="004D6510">
      <w:pPr>
        <w:spacing w:before="15"/>
        <w:ind w:left="436"/>
        <w:rPr>
          <w:sz w:val="24"/>
          <w:szCs w:val="24"/>
        </w:rPr>
      </w:pPr>
      <w:r>
        <w:rPr>
          <w:rFonts w:ascii="Symbol" w:eastAsia="Symbol" w:hAnsi="Symbol" w:cs="Symbol"/>
          <w:sz w:val="24"/>
          <w:szCs w:val="24"/>
        </w:rPr>
        <w:t></w:t>
      </w:r>
      <w:r>
        <w:rPr>
          <w:sz w:val="24"/>
          <w:szCs w:val="24"/>
        </w:rPr>
        <w:t xml:space="preserve">    </w:t>
      </w:r>
      <w:r>
        <w:rPr>
          <w:spacing w:val="26"/>
          <w:sz w:val="24"/>
          <w:szCs w:val="24"/>
        </w:rPr>
        <w:t xml:space="preserve"> </w:t>
      </w:r>
      <w:r>
        <w:rPr>
          <w:sz w:val="24"/>
          <w:szCs w:val="24"/>
        </w:rPr>
        <w:t>d</w:t>
      </w:r>
      <w:r>
        <w:rPr>
          <w:spacing w:val="-1"/>
          <w:sz w:val="24"/>
          <w:szCs w:val="24"/>
        </w:rPr>
        <w:t>e</w:t>
      </w:r>
      <w:r>
        <w:rPr>
          <w:sz w:val="24"/>
          <w:szCs w:val="24"/>
        </w:rPr>
        <w:t>s</w:t>
      </w:r>
      <w:r>
        <w:rPr>
          <w:spacing w:val="-1"/>
          <w:sz w:val="24"/>
          <w:szCs w:val="24"/>
        </w:rPr>
        <w:t>c</w:t>
      </w:r>
      <w:r>
        <w:rPr>
          <w:sz w:val="24"/>
          <w:szCs w:val="24"/>
        </w:rPr>
        <w:t>ribe</w:t>
      </w:r>
      <w:r>
        <w:rPr>
          <w:spacing w:val="-1"/>
          <w:sz w:val="24"/>
          <w:szCs w:val="24"/>
        </w:rPr>
        <w:t xml:space="preserve"> </w:t>
      </w:r>
      <w:r>
        <w:rPr>
          <w:sz w:val="24"/>
          <w:szCs w:val="24"/>
        </w:rPr>
        <w:t xml:space="preserve">how to </w:t>
      </w:r>
      <w:r>
        <w:rPr>
          <w:spacing w:val="2"/>
          <w:sz w:val="24"/>
          <w:szCs w:val="24"/>
        </w:rPr>
        <w:t>s</w:t>
      </w:r>
      <w:r>
        <w:rPr>
          <w:spacing w:val="-1"/>
          <w:sz w:val="24"/>
          <w:szCs w:val="24"/>
        </w:rPr>
        <w:t>c</w:t>
      </w:r>
      <w:r>
        <w:rPr>
          <w:sz w:val="24"/>
          <w:szCs w:val="24"/>
        </w:rPr>
        <w:t>h</w:t>
      </w:r>
      <w:r>
        <w:rPr>
          <w:spacing w:val="-1"/>
          <w:sz w:val="24"/>
          <w:szCs w:val="24"/>
        </w:rPr>
        <w:t>e</w:t>
      </w:r>
      <w:r>
        <w:rPr>
          <w:sz w:val="24"/>
          <w:szCs w:val="24"/>
        </w:rPr>
        <w:t>dule</w:t>
      </w:r>
      <w:r>
        <w:rPr>
          <w:spacing w:val="2"/>
          <w:sz w:val="24"/>
          <w:szCs w:val="24"/>
        </w:rPr>
        <w:t xml:space="preserve"> </w:t>
      </w:r>
      <w:r>
        <w:rPr>
          <w:sz w:val="24"/>
          <w:szCs w:val="24"/>
        </w:rPr>
        <w:t>r</w:t>
      </w:r>
      <w:r>
        <w:rPr>
          <w:spacing w:val="-2"/>
          <w:sz w:val="24"/>
          <w:szCs w:val="24"/>
        </w:rPr>
        <w:t>e</w:t>
      </w:r>
      <w:r>
        <w:rPr>
          <w:sz w:val="24"/>
          <w:szCs w:val="24"/>
        </w:rPr>
        <w:t>sour</w:t>
      </w:r>
      <w:r>
        <w:rPr>
          <w:spacing w:val="1"/>
          <w:sz w:val="24"/>
          <w:szCs w:val="24"/>
        </w:rPr>
        <w:t>c</w:t>
      </w:r>
      <w:r>
        <w:rPr>
          <w:spacing w:val="-1"/>
          <w:sz w:val="24"/>
          <w:szCs w:val="24"/>
        </w:rPr>
        <w:t>e</w:t>
      </w:r>
      <w:r>
        <w:rPr>
          <w:sz w:val="24"/>
          <w:szCs w:val="24"/>
        </w:rPr>
        <w:t xml:space="preserve">s to </w:t>
      </w:r>
      <w:r>
        <w:rPr>
          <w:spacing w:val="1"/>
          <w:sz w:val="24"/>
          <w:szCs w:val="24"/>
        </w:rPr>
        <w:t>m</w:t>
      </w:r>
      <w:r>
        <w:rPr>
          <w:spacing w:val="-1"/>
          <w:sz w:val="24"/>
          <w:szCs w:val="24"/>
        </w:rPr>
        <w:t>ee</w:t>
      </w:r>
      <w:r>
        <w:rPr>
          <w:sz w:val="24"/>
          <w:szCs w:val="24"/>
        </w:rPr>
        <w:t>t wi</w:t>
      </w:r>
      <w:r>
        <w:rPr>
          <w:spacing w:val="1"/>
          <w:sz w:val="24"/>
          <w:szCs w:val="24"/>
        </w:rPr>
        <w:t>t</w:t>
      </w:r>
      <w:r>
        <w:rPr>
          <w:sz w:val="24"/>
          <w:szCs w:val="24"/>
        </w:rPr>
        <w:t xml:space="preserve">h </w:t>
      </w:r>
      <w:r>
        <w:rPr>
          <w:spacing w:val="2"/>
          <w:sz w:val="24"/>
          <w:szCs w:val="24"/>
        </w:rPr>
        <w:t>p</w:t>
      </w:r>
      <w:r>
        <w:rPr>
          <w:sz w:val="24"/>
          <w:szCs w:val="24"/>
        </w:rPr>
        <w:t>roj</w:t>
      </w:r>
      <w:r>
        <w:rPr>
          <w:spacing w:val="-1"/>
          <w:sz w:val="24"/>
          <w:szCs w:val="24"/>
        </w:rPr>
        <w:t>ec</w:t>
      </w:r>
      <w:r>
        <w:rPr>
          <w:sz w:val="24"/>
          <w:szCs w:val="24"/>
        </w:rPr>
        <w:t>t ne</w:t>
      </w:r>
      <w:r>
        <w:rPr>
          <w:spacing w:val="-1"/>
          <w:sz w:val="24"/>
          <w:szCs w:val="24"/>
        </w:rPr>
        <w:t>e</w:t>
      </w:r>
      <w:r>
        <w:rPr>
          <w:sz w:val="24"/>
          <w:szCs w:val="24"/>
        </w:rPr>
        <w:t>ds.</w:t>
      </w:r>
    </w:p>
    <w:p w14:paraId="27694088" w14:textId="77777777" w:rsidR="00627A5B" w:rsidRDefault="00627A5B">
      <w:pPr>
        <w:spacing w:line="280" w:lineRule="exact"/>
        <w:rPr>
          <w:sz w:val="28"/>
          <w:szCs w:val="28"/>
        </w:rPr>
      </w:pPr>
    </w:p>
    <w:p w14:paraId="0BDD7B79" w14:textId="77777777" w:rsidR="00627A5B" w:rsidRDefault="004D6510">
      <w:pPr>
        <w:ind w:left="153" w:right="2486"/>
        <w:jc w:val="both"/>
        <w:rPr>
          <w:sz w:val="24"/>
          <w:szCs w:val="24"/>
        </w:rPr>
      </w:pPr>
      <w:r>
        <w:rPr>
          <w:b/>
          <w:i/>
          <w:sz w:val="24"/>
          <w:szCs w:val="24"/>
        </w:rPr>
        <w:t xml:space="preserve">This </w:t>
      </w:r>
      <w:r>
        <w:rPr>
          <w:b/>
          <w:i/>
          <w:spacing w:val="1"/>
          <w:sz w:val="24"/>
          <w:szCs w:val="24"/>
        </w:rPr>
        <w:t>su</w:t>
      </w:r>
      <w:r>
        <w:rPr>
          <w:b/>
          <w:i/>
          <w:sz w:val="24"/>
          <w:szCs w:val="24"/>
        </w:rPr>
        <w:t>bje</w:t>
      </w:r>
      <w:r>
        <w:rPr>
          <w:b/>
          <w:i/>
          <w:spacing w:val="-1"/>
          <w:sz w:val="24"/>
          <w:szCs w:val="24"/>
        </w:rPr>
        <w:t>c</w:t>
      </w:r>
      <w:r>
        <w:rPr>
          <w:b/>
          <w:i/>
          <w:sz w:val="24"/>
          <w:szCs w:val="24"/>
        </w:rPr>
        <w:t>t a</w:t>
      </w:r>
      <w:r>
        <w:rPr>
          <w:b/>
          <w:i/>
          <w:spacing w:val="-1"/>
          <w:sz w:val="24"/>
          <w:szCs w:val="24"/>
        </w:rPr>
        <w:t>i</w:t>
      </w:r>
      <w:r>
        <w:rPr>
          <w:b/>
          <w:i/>
          <w:spacing w:val="3"/>
          <w:sz w:val="24"/>
          <w:szCs w:val="24"/>
        </w:rPr>
        <w:t>m</w:t>
      </w:r>
      <w:r>
        <w:rPr>
          <w:b/>
          <w:i/>
          <w:sz w:val="24"/>
          <w:szCs w:val="24"/>
        </w:rPr>
        <w:t>s to pr</w:t>
      </w:r>
      <w:r>
        <w:rPr>
          <w:b/>
          <w:i/>
          <w:spacing w:val="-2"/>
          <w:sz w:val="24"/>
          <w:szCs w:val="24"/>
        </w:rPr>
        <w:t>o</w:t>
      </w:r>
      <w:r>
        <w:rPr>
          <w:b/>
          <w:i/>
          <w:spacing w:val="3"/>
          <w:sz w:val="24"/>
          <w:szCs w:val="24"/>
        </w:rPr>
        <w:t>m</w:t>
      </w:r>
      <w:r>
        <w:rPr>
          <w:b/>
          <w:i/>
          <w:sz w:val="24"/>
          <w:szCs w:val="24"/>
        </w:rPr>
        <w:t>ote t</w:t>
      </w:r>
      <w:r>
        <w:rPr>
          <w:b/>
          <w:i/>
          <w:spacing w:val="-1"/>
          <w:sz w:val="24"/>
          <w:szCs w:val="24"/>
        </w:rPr>
        <w:t>e</w:t>
      </w:r>
      <w:r>
        <w:rPr>
          <w:b/>
          <w:i/>
          <w:sz w:val="24"/>
          <w:szCs w:val="24"/>
        </w:rPr>
        <w:t>rt</w:t>
      </w:r>
      <w:r>
        <w:rPr>
          <w:b/>
          <w:i/>
          <w:spacing w:val="1"/>
          <w:sz w:val="24"/>
          <w:szCs w:val="24"/>
        </w:rPr>
        <w:t>i</w:t>
      </w:r>
      <w:r>
        <w:rPr>
          <w:b/>
          <w:i/>
          <w:sz w:val="24"/>
          <w:szCs w:val="24"/>
        </w:rPr>
        <w:t>ary</w:t>
      </w:r>
      <w:r>
        <w:rPr>
          <w:b/>
          <w:i/>
          <w:spacing w:val="-1"/>
          <w:sz w:val="24"/>
          <w:szCs w:val="24"/>
        </w:rPr>
        <w:t xml:space="preserve"> </w:t>
      </w:r>
      <w:r>
        <w:rPr>
          <w:b/>
          <w:i/>
          <w:sz w:val="24"/>
          <w:szCs w:val="24"/>
        </w:rPr>
        <w:t>l</w:t>
      </w:r>
      <w:r>
        <w:rPr>
          <w:b/>
          <w:i/>
          <w:spacing w:val="-1"/>
          <w:sz w:val="24"/>
          <w:szCs w:val="24"/>
        </w:rPr>
        <w:t>i</w:t>
      </w:r>
      <w:r>
        <w:rPr>
          <w:b/>
          <w:i/>
          <w:sz w:val="24"/>
          <w:szCs w:val="24"/>
        </w:rPr>
        <w:t>tera</w:t>
      </w:r>
      <w:r>
        <w:rPr>
          <w:b/>
          <w:i/>
          <w:spacing w:val="-1"/>
          <w:sz w:val="24"/>
          <w:szCs w:val="24"/>
        </w:rPr>
        <w:t>c</w:t>
      </w:r>
      <w:r>
        <w:rPr>
          <w:b/>
          <w:i/>
          <w:sz w:val="24"/>
          <w:szCs w:val="24"/>
        </w:rPr>
        <w:t>y</w:t>
      </w:r>
      <w:r>
        <w:rPr>
          <w:b/>
          <w:i/>
          <w:spacing w:val="-1"/>
          <w:sz w:val="24"/>
          <w:szCs w:val="24"/>
        </w:rPr>
        <w:t xml:space="preserve"> </w:t>
      </w:r>
      <w:r>
        <w:rPr>
          <w:b/>
          <w:i/>
          <w:sz w:val="24"/>
          <w:szCs w:val="24"/>
        </w:rPr>
        <w:t>skil</w:t>
      </w:r>
      <w:r>
        <w:rPr>
          <w:b/>
          <w:i/>
          <w:spacing w:val="1"/>
          <w:sz w:val="24"/>
          <w:szCs w:val="24"/>
        </w:rPr>
        <w:t>l</w:t>
      </w:r>
      <w:r>
        <w:rPr>
          <w:b/>
          <w:i/>
          <w:sz w:val="24"/>
          <w:szCs w:val="24"/>
        </w:rPr>
        <w:t>s in</w:t>
      </w:r>
      <w:r>
        <w:rPr>
          <w:b/>
          <w:i/>
          <w:spacing w:val="1"/>
          <w:sz w:val="24"/>
          <w:szCs w:val="24"/>
        </w:rPr>
        <w:t xml:space="preserve"> </w:t>
      </w:r>
      <w:r>
        <w:rPr>
          <w:b/>
          <w:i/>
          <w:spacing w:val="-2"/>
          <w:sz w:val="24"/>
          <w:szCs w:val="24"/>
        </w:rPr>
        <w:t>t</w:t>
      </w:r>
      <w:r>
        <w:rPr>
          <w:b/>
          <w:i/>
          <w:spacing w:val="1"/>
          <w:sz w:val="24"/>
          <w:szCs w:val="24"/>
        </w:rPr>
        <w:t>h</w:t>
      </w:r>
      <w:r>
        <w:rPr>
          <w:b/>
          <w:i/>
          <w:sz w:val="24"/>
          <w:szCs w:val="24"/>
        </w:rPr>
        <w:t>e</w:t>
      </w:r>
      <w:r>
        <w:rPr>
          <w:b/>
          <w:i/>
          <w:spacing w:val="-1"/>
          <w:sz w:val="24"/>
          <w:szCs w:val="24"/>
        </w:rPr>
        <w:t xml:space="preserve"> </w:t>
      </w:r>
      <w:r>
        <w:rPr>
          <w:b/>
          <w:i/>
          <w:sz w:val="24"/>
          <w:szCs w:val="24"/>
        </w:rPr>
        <w:t>follo</w:t>
      </w:r>
      <w:r>
        <w:rPr>
          <w:b/>
          <w:i/>
          <w:spacing w:val="1"/>
          <w:sz w:val="24"/>
          <w:szCs w:val="24"/>
        </w:rPr>
        <w:t>w</w:t>
      </w:r>
      <w:r>
        <w:rPr>
          <w:b/>
          <w:i/>
          <w:sz w:val="24"/>
          <w:szCs w:val="24"/>
        </w:rPr>
        <w:t>i</w:t>
      </w:r>
      <w:r>
        <w:rPr>
          <w:b/>
          <w:i/>
          <w:spacing w:val="1"/>
          <w:sz w:val="24"/>
          <w:szCs w:val="24"/>
        </w:rPr>
        <w:t>n</w:t>
      </w:r>
      <w:r>
        <w:rPr>
          <w:b/>
          <w:i/>
          <w:sz w:val="24"/>
          <w:szCs w:val="24"/>
        </w:rPr>
        <w:t>g ar</w:t>
      </w:r>
      <w:r>
        <w:rPr>
          <w:b/>
          <w:i/>
          <w:spacing w:val="-1"/>
          <w:sz w:val="24"/>
          <w:szCs w:val="24"/>
        </w:rPr>
        <w:t>e</w:t>
      </w:r>
      <w:r>
        <w:rPr>
          <w:b/>
          <w:i/>
          <w:sz w:val="24"/>
          <w:szCs w:val="24"/>
        </w:rPr>
        <w:t>a</w:t>
      </w:r>
      <w:r>
        <w:rPr>
          <w:b/>
          <w:i/>
          <w:spacing w:val="-2"/>
          <w:sz w:val="24"/>
          <w:szCs w:val="24"/>
        </w:rPr>
        <w:t>s</w:t>
      </w:r>
      <w:r>
        <w:rPr>
          <w:b/>
          <w:i/>
          <w:sz w:val="24"/>
          <w:szCs w:val="24"/>
        </w:rPr>
        <w:t>:</w:t>
      </w:r>
    </w:p>
    <w:p w14:paraId="4AD6912C" w14:textId="77777777" w:rsidR="00627A5B" w:rsidRDefault="004D6510">
      <w:pPr>
        <w:tabs>
          <w:tab w:val="left" w:pos="860"/>
        </w:tabs>
        <w:spacing w:before="19" w:line="260" w:lineRule="exact"/>
        <w:ind w:left="873" w:right="121" w:hanging="360"/>
        <w:rPr>
          <w:sz w:val="24"/>
          <w:szCs w:val="24"/>
        </w:rPr>
      </w:pPr>
      <w:r>
        <w:rPr>
          <w:rFonts w:ascii="Symbol" w:eastAsia="Symbol" w:hAnsi="Symbol" w:cs="Symbol"/>
          <w:sz w:val="24"/>
          <w:szCs w:val="24"/>
        </w:rPr>
        <w:t></w:t>
      </w:r>
      <w:r>
        <w:rPr>
          <w:sz w:val="24"/>
          <w:szCs w:val="24"/>
        </w:rPr>
        <w:tab/>
        <w:t>A</w:t>
      </w:r>
      <w:r>
        <w:rPr>
          <w:spacing w:val="50"/>
          <w:sz w:val="24"/>
          <w:szCs w:val="24"/>
        </w:rPr>
        <w:t xml:space="preserve"> </w:t>
      </w:r>
      <w:r>
        <w:rPr>
          <w:spacing w:val="-1"/>
          <w:sz w:val="24"/>
          <w:szCs w:val="24"/>
        </w:rPr>
        <w:t>c</w:t>
      </w:r>
      <w:r>
        <w:rPr>
          <w:sz w:val="24"/>
          <w:szCs w:val="24"/>
        </w:rPr>
        <w:t>om</w:t>
      </w:r>
      <w:r>
        <w:rPr>
          <w:spacing w:val="1"/>
          <w:sz w:val="24"/>
          <w:szCs w:val="24"/>
        </w:rPr>
        <w:t>m</w:t>
      </w:r>
      <w:r>
        <w:rPr>
          <w:sz w:val="24"/>
          <w:szCs w:val="24"/>
        </w:rPr>
        <w:t>i</w:t>
      </w:r>
      <w:r>
        <w:rPr>
          <w:spacing w:val="1"/>
          <w:sz w:val="24"/>
          <w:szCs w:val="24"/>
        </w:rPr>
        <w:t>t</w:t>
      </w:r>
      <w:r>
        <w:rPr>
          <w:sz w:val="24"/>
          <w:szCs w:val="24"/>
        </w:rPr>
        <w:t>ment</w:t>
      </w:r>
      <w:r>
        <w:rPr>
          <w:spacing w:val="50"/>
          <w:sz w:val="24"/>
          <w:szCs w:val="24"/>
        </w:rPr>
        <w:t xml:space="preserve"> </w:t>
      </w:r>
      <w:r>
        <w:rPr>
          <w:sz w:val="24"/>
          <w:szCs w:val="24"/>
        </w:rPr>
        <w:t>to</w:t>
      </w:r>
      <w:r>
        <w:rPr>
          <w:spacing w:val="51"/>
          <w:sz w:val="24"/>
          <w:szCs w:val="24"/>
        </w:rPr>
        <w:t xml:space="preserve"> </w:t>
      </w:r>
      <w:r>
        <w:rPr>
          <w:spacing w:val="-1"/>
          <w:sz w:val="24"/>
          <w:szCs w:val="24"/>
        </w:rPr>
        <w:t>c</w:t>
      </w:r>
      <w:r>
        <w:rPr>
          <w:sz w:val="24"/>
          <w:szCs w:val="24"/>
        </w:rPr>
        <w:t>ont</w:t>
      </w:r>
      <w:r>
        <w:rPr>
          <w:spacing w:val="3"/>
          <w:sz w:val="24"/>
          <w:szCs w:val="24"/>
        </w:rPr>
        <w:t>i</w:t>
      </w:r>
      <w:r>
        <w:rPr>
          <w:sz w:val="24"/>
          <w:szCs w:val="24"/>
        </w:rPr>
        <w:t>nu</w:t>
      </w:r>
      <w:r>
        <w:rPr>
          <w:spacing w:val="-1"/>
          <w:sz w:val="24"/>
          <w:szCs w:val="24"/>
        </w:rPr>
        <w:t>e</w:t>
      </w:r>
      <w:r>
        <w:rPr>
          <w:sz w:val="24"/>
          <w:szCs w:val="24"/>
        </w:rPr>
        <w:t>d</w:t>
      </w:r>
      <w:r>
        <w:rPr>
          <w:spacing w:val="50"/>
          <w:sz w:val="24"/>
          <w:szCs w:val="24"/>
        </w:rPr>
        <w:t xml:space="preserve"> </w:t>
      </w:r>
      <w:r>
        <w:rPr>
          <w:spacing w:val="-1"/>
          <w:sz w:val="24"/>
          <w:szCs w:val="24"/>
        </w:rPr>
        <w:t>a</w:t>
      </w:r>
      <w:r>
        <w:rPr>
          <w:sz w:val="24"/>
          <w:szCs w:val="24"/>
        </w:rPr>
        <w:t>nd</w:t>
      </w:r>
      <w:r>
        <w:rPr>
          <w:spacing w:val="52"/>
          <w:sz w:val="24"/>
          <w:szCs w:val="24"/>
        </w:rPr>
        <w:t xml:space="preserve"> </w:t>
      </w:r>
      <w:r>
        <w:rPr>
          <w:sz w:val="24"/>
          <w:szCs w:val="24"/>
        </w:rPr>
        <w:t>indep</w:t>
      </w:r>
      <w:r>
        <w:rPr>
          <w:spacing w:val="-1"/>
          <w:sz w:val="24"/>
          <w:szCs w:val="24"/>
        </w:rPr>
        <w:t>e</w:t>
      </w:r>
      <w:r>
        <w:rPr>
          <w:sz w:val="24"/>
          <w:szCs w:val="24"/>
        </w:rPr>
        <w:t>n</w:t>
      </w:r>
      <w:r>
        <w:rPr>
          <w:spacing w:val="2"/>
          <w:sz w:val="24"/>
          <w:szCs w:val="24"/>
        </w:rPr>
        <w:t>d</w:t>
      </w:r>
      <w:r>
        <w:rPr>
          <w:spacing w:val="-1"/>
          <w:sz w:val="24"/>
          <w:szCs w:val="24"/>
        </w:rPr>
        <w:t>e</w:t>
      </w:r>
      <w:r>
        <w:rPr>
          <w:sz w:val="24"/>
          <w:szCs w:val="24"/>
        </w:rPr>
        <w:t>nt</w:t>
      </w:r>
      <w:r>
        <w:rPr>
          <w:spacing w:val="51"/>
          <w:sz w:val="24"/>
          <w:szCs w:val="24"/>
        </w:rPr>
        <w:t xml:space="preserve"> </w:t>
      </w:r>
      <w:r>
        <w:rPr>
          <w:sz w:val="24"/>
          <w:szCs w:val="24"/>
        </w:rPr>
        <w:t>le</w:t>
      </w:r>
      <w:r>
        <w:rPr>
          <w:spacing w:val="-1"/>
          <w:sz w:val="24"/>
          <w:szCs w:val="24"/>
        </w:rPr>
        <w:t>a</w:t>
      </w:r>
      <w:r>
        <w:rPr>
          <w:sz w:val="24"/>
          <w:szCs w:val="24"/>
        </w:rPr>
        <w:t>rni</w:t>
      </w:r>
      <w:r>
        <w:rPr>
          <w:spacing w:val="2"/>
          <w:sz w:val="24"/>
          <w:szCs w:val="24"/>
        </w:rPr>
        <w:t>n</w:t>
      </w:r>
      <w:r>
        <w:rPr>
          <w:spacing w:val="-2"/>
          <w:sz w:val="24"/>
          <w:szCs w:val="24"/>
        </w:rPr>
        <w:t>g</w:t>
      </w:r>
      <w:r>
        <w:rPr>
          <w:sz w:val="24"/>
          <w:szCs w:val="24"/>
        </w:rPr>
        <w:t>,</w:t>
      </w:r>
      <w:r>
        <w:rPr>
          <w:spacing w:val="50"/>
          <w:sz w:val="24"/>
          <w:szCs w:val="24"/>
        </w:rPr>
        <w:t xml:space="preserve"> </w:t>
      </w:r>
      <w:r>
        <w:rPr>
          <w:sz w:val="24"/>
          <w:szCs w:val="24"/>
        </w:rPr>
        <w:t>in</w:t>
      </w:r>
      <w:r>
        <w:rPr>
          <w:spacing w:val="1"/>
          <w:sz w:val="24"/>
          <w:szCs w:val="24"/>
        </w:rPr>
        <w:t>t</w:t>
      </w:r>
      <w:r>
        <w:rPr>
          <w:spacing w:val="-1"/>
          <w:sz w:val="24"/>
          <w:szCs w:val="24"/>
        </w:rPr>
        <w:t>e</w:t>
      </w:r>
      <w:r>
        <w:rPr>
          <w:sz w:val="24"/>
          <w:szCs w:val="24"/>
        </w:rPr>
        <w:t>l</w:t>
      </w:r>
      <w:r>
        <w:rPr>
          <w:spacing w:val="1"/>
          <w:sz w:val="24"/>
          <w:szCs w:val="24"/>
        </w:rPr>
        <w:t>le</w:t>
      </w:r>
      <w:r>
        <w:rPr>
          <w:spacing w:val="-1"/>
          <w:sz w:val="24"/>
          <w:szCs w:val="24"/>
        </w:rPr>
        <w:t>c</w:t>
      </w:r>
      <w:r>
        <w:rPr>
          <w:sz w:val="24"/>
          <w:szCs w:val="24"/>
        </w:rPr>
        <w:t>tual</w:t>
      </w:r>
      <w:r>
        <w:rPr>
          <w:spacing w:val="50"/>
          <w:sz w:val="24"/>
          <w:szCs w:val="24"/>
        </w:rPr>
        <w:t xml:space="preserve"> </w:t>
      </w:r>
      <w:r>
        <w:rPr>
          <w:sz w:val="24"/>
          <w:szCs w:val="24"/>
        </w:rPr>
        <w:t>d</w:t>
      </w:r>
      <w:r>
        <w:rPr>
          <w:spacing w:val="-1"/>
          <w:sz w:val="24"/>
          <w:szCs w:val="24"/>
        </w:rPr>
        <w:t>e</w:t>
      </w:r>
      <w:r>
        <w:rPr>
          <w:spacing w:val="2"/>
          <w:sz w:val="24"/>
          <w:szCs w:val="24"/>
        </w:rPr>
        <w:t>v</w:t>
      </w:r>
      <w:r>
        <w:rPr>
          <w:spacing w:val="-1"/>
          <w:sz w:val="24"/>
          <w:szCs w:val="24"/>
        </w:rPr>
        <w:t>e</w:t>
      </w:r>
      <w:r>
        <w:rPr>
          <w:sz w:val="24"/>
          <w:szCs w:val="24"/>
        </w:rPr>
        <w:t>lop</w:t>
      </w:r>
      <w:r>
        <w:rPr>
          <w:spacing w:val="1"/>
          <w:sz w:val="24"/>
          <w:szCs w:val="24"/>
        </w:rPr>
        <w:t>m</w:t>
      </w:r>
      <w:r>
        <w:rPr>
          <w:spacing w:val="-1"/>
          <w:sz w:val="24"/>
          <w:szCs w:val="24"/>
        </w:rPr>
        <w:t>e</w:t>
      </w:r>
      <w:r>
        <w:rPr>
          <w:sz w:val="24"/>
          <w:szCs w:val="24"/>
        </w:rPr>
        <w:t>nt,</w:t>
      </w:r>
      <w:r>
        <w:rPr>
          <w:spacing w:val="51"/>
          <w:sz w:val="24"/>
          <w:szCs w:val="24"/>
        </w:rPr>
        <w:t xml:space="preserve"> </w:t>
      </w:r>
      <w:r>
        <w:rPr>
          <w:spacing w:val="-1"/>
          <w:sz w:val="24"/>
          <w:szCs w:val="24"/>
        </w:rPr>
        <w:t>c</w:t>
      </w:r>
      <w:r>
        <w:rPr>
          <w:sz w:val="24"/>
          <w:szCs w:val="24"/>
        </w:rPr>
        <w:t>ritic</w:t>
      </w:r>
      <w:r>
        <w:rPr>
          <w:spacing w:val="-1"/>
          <w:sz w:val="24"/>
          <w:szCs w:val="24"/>
        </w:rPr>
        <w:t>a</w:t>
      </w:r>
      <w:r>
        <w:rPr>
          <w:sz w:val="24"/>
          <w:szCs w:val="24"/>
        </w:rPr>
        <w:t xml:space="preserve">l </w:t>
      </w:r>
      <w:r>
        <w:rPr>
          <w:spacing w:val="-1"/>
          <w:sz w:val="24"/>
          <w:szCs w:val="24"/>
        </w:rPr>
        <w:t>a</w:t>
      </w:r>
      <w:r>
        <w:rPr>
          <w:sz w:val="24"/>
          <w:szCs w:val="24"/>
        </w:rPr>
        <w:t>n</w:t>
      </w:r>
      <w:r>
        <w:rPr>
          <w:spacing w:val="-1"/>
          <w:sz w:val="24"/>
          <w:szCs w:val="24"/>
        </w:rPr>
        <w:t>a</w:t>
      </w:r>
      <w:r>
        <w:rPr>
          <w:spacing w:val="5"/>
          <w:sz w:val="24"/>
          <w:szCs w:val="24"/>
        </w:rPr>
        <w:t>l</w:t>
      </w:r>
      <w:r>
        <w:rPr>
          <w:spacing w:val="-7"/>
          <w:sz w:val="24"/>
          <w:szCs w:val="24"/>
        </w:rPr>
        <w:t>y</w:t>
      </w:r>
      <w:r>
        <w:rPr>
          <w:sz w:val="24"/>
          <w:szCs w:val="24"/>
        </w:rPr>
        <w:t>sis</w:t>
      </w:r>
      <w:r>
        <w:rPr>
          <w:spacing w:val="3"/>
          <w:sz w:val="24"/>
          <w:szCs w:val="24"/>
        </w:rPr>
        <w:t xml:space="preserve"> </w:t>
      </w:r>
      <w:r>
        <w:rPr>
          <w:spacing w:val="-1"/>
          <w:sz w:val="24"/>
          <w:szCs w:val="24"/>
        </w:rPr>
        <w:t>a</w:t>
      </w:r>
      <w:r>
        <w:rPr>
          <w:sz w:val="24"/>
          <w:szCs w:val="24"/>
        </w:rPr>
        <w:t xml:space="preserve">nd </w:t>
      </w:r>
      <w:r>
        <w:rPr>
          <w:spacing w:val="-1"/>
          <w:sz w:val="24"/>
          <w:szCs w:val="24"/>
        </w:rPr>
        <w:t>c</w:t>
      </w:r>
      <w:r>
        <w:rPr>
          <w:spacing w:val="1"/>
          <w:sz w:val="24"/>
          <w:szCs w:val="24"/>
        </w:rPr>
        <w:t>r</w:t>
      </w:r>
      <w:r>
        <w:rPr>
          <w:spacing w:val="-1"/>
          <w:sz w:val="24"/>
          <w:szCs w:val="24"/>
        </w:rPr>
        <w:t>ea</w:t>
      </w:r>
      <w:r>
        <w:rPr>
          <w:sz w:val="24"/>
          <w:szCs w:val="24"/>
        </w:rPr>
        <w:t>t</w:t>
      </w:r>
      <w:r>
        <w:rPr>
          <w:spacing w:val="1"/>
          <w:sz w:val="24"/>
          <w:szCs w:val="24"/>
        </w:rPr>
        <w:t>i</w:t>
      </w:r>
      <w:r>
        <w:rPr>
          <w:sz w:val="24"/>
          <w:szCs w:val="24"/>
        </w:rPr>
        <w:t>vi</w:t>
      </w:r>
      <w:r>
        <w:rPr>
          <w:spacing w:val="3"/>
          <w:sz w:val="24"/>
          <w:szCs w:val="24"/>
        </w:rPr>
        <w:t>t</w:t>
      </w:r>
      <w:r>
        <w:rPr>
          <w:spacing w:val="-5"/>
          <w:sz w:val="24"/>
          <w:szCs w:val="24"/>
        </w:rPr>
        <w:t>y</w:t>
      </w:r>
      <w:r>
        <w:rPr>
          <w:sz w:val="24"/>
          <w:szCs w:val="24"/>
        </w:rPr>
        <w:t>.</w:t>
      </w:r>
    </w:p>
    <w:p w14:paraId="248C1203" w14:textId="048843FF" w:rsidR="00627A5B" w:rsidRDefault="004D6510">
      <w:pPr>
        <w:tabs>
          <w:tab w:val="left" w:pos="860"/>
        </w:tabs>
        <w:spacing w:before="21" w:line="260" w:lineRule="exact"/>
        <w:ind w:left="873" w:right="116" w:hanging="360"/>
        <w:rPr>
          <w:sz w:val="24"/>
          <w:szCs w:val="24"/>
        </w:rPr>
      </w:pPr>
      <w:r>
        <w:rPr>
          <w:rFonts w:ascii="Symbol" w:eastAsia="Symbol" w:hAnsi="Symbol" w:cs="Symbol"/>
          <w:sz w:val="24"/>
          <w:szCs w:val="24"/>
        </w:rPr>
        <w:t></w:t>
      </w:r>
      <w:r>
        <w:rPr>
          <w:sz w:val="24"/>
          <w:szCs w:val="24"/>
        </w:rPr>
        <w:tab/>
        <w:t>D</w:t>
      </w:r>
      <w:r>
        <w:rPr>
          <w:spacing w:val="-1"/>
          <w:sz w:val="24"/>
          <w:szCs w:val="24"/>
        </w:rPr>
        <w:t>e</w:t>
      </w:r>
      <w:r>
        <w:rPr>
          <w:sz w:val="24"/>
          <w:szCs w:val="24"/>
        </w:rPr>
        <w:t>v</w:t>
      </w:r>
      <w:r>
        <w:rPr>
          <w:spacing w:val="-1"/>
          <w:sz w:val="24"/>
          <w:szCs w:val="24"/>
        </w:rPr>
        <w:t>e</w:t>
      </w:r>
      <w:r>
        <w:rPr>
          <w:sz w:val="24"/>
          <w:szCs w:val="24"/>
        </w:rPr>
        <w:t>lop</w:t>
      </w:r>
      <w:r>
        <w:rPr>
          <w:spacing w:val="1"/>
          <w:sz w:val="24"/>
          <w:szCs w:val="24"/>
        </w:rPr>
        <w:t>i</w:t>
      </w:r>
      <w:r>
        <w:rPr>
          <w:spacing w:val="2"/>
          <w:sz w:val="24"/>
          <w:szCs w:val="24"/>
        </w:rPr>
        <w:t>n</w:t>
      </w:r>
      <w:r>
        <w:rPr>
          <w:sz w:val="24"/>
          <w:szCs w:val="24"/>
        </w:rPr>
        <w:t>g</w:t>
      </w:r>
      <w:r>
        <w:rPr>
          <w:spacing w:val="31"/>
          <w:sz w:val="24"/>
          <w:szCs w:val="24"/>
        </w:rPr>
        <w:t xml:space="preserve"> </w:t>
      </w:r>
      <w:r>
        <w:rPr>
          <w:sz w:val="24"/>
          <w:szCs w:val="24"/>
        </w:rPr>
        <w:t>a</w:t>
      </w:r>
      <w:r>
        <w:rPr>
          <w:spacing w:val="35"/>
          <w:sz w:val="24"/>
          <w:szCs w:val="24"/>
        </w:rPr>
        <w:t xml:space="preserve"> </w:t>
      </w:r>
      <w:r>
        <w:rPr>
          <w:spacing w:val="-1"/>
          <w:sz w:val="24"/>
          <w:szCs w:val="24"/>
        </w:rPr>
        <w:t>c</w:t>
      </w:r>
      <w:r>
        <w:rPr>
          <w:sz w:val="24"/>
          <w:szCs w:val="24"/>
        </w:rPr>
        <w:t>oh</w:t>
      </w:r>
      <w:r>
        <w:rPr>
          <w:spacing w:val="1"/>
          <w:sz w:val="24"/>
          <w:szCs w:val="24"/>
        </w:rPr>
        <w:t>e</w:t>
      </w:r>
      <w:r>
        <w:rPr>
          <w:sz w:val="24"/>
          <w:szCs w:val="24"/>
        </w:rPr>
        <w:t>r</w:t>
      </w:r>
      <w:r>
        <w:rPr>
          <w:spacing w:val="-2"/>
          <w:sz w:val="24"/>
          <w:szCs w:val="24"/>
        </w:rPr>
        <w:t>e</w:t>
      </w:r>
      <w:r>
        <w:rPr>
          <w:sz w:val="24"/>
          <w:szCs w:val="24"/>
        </w:rPr>
        <w:t>nt</w:t>
      </w:r>
      <w:r>
        <w:rPr>
          <w:spacing w:val="38"/>
          <w:sz w:val="24"/>
          <w:szCs w:val="24"/>
        </w:rPr>
        <w:t xml:space="preserve"> </w:t>
      </w:r>
      <w:r>
        <w:rPr>
          <w:spacing w:val="-1"/>
          <w:sz w:val="24"/>
          <w:szCs w:val="24"/>
        </w:rPr>
        <w:t>a</w:t>
      </w:r>
      <w:r>
        <w:rPr>
          <w:sz w:val="24"/>
          <w:szCs w:val="24"/>
        </w:rPr>
        <w:t>nd</w:t>
      </w:r>
      <w:r>
        <w:rPr>
          <w:spacing w:val="33"/>
          <w:sz w:val="24"/>
          <w:szCs w:val="24"/>
        </w:rPr>
        <w:t xml:space="preserve"> </w:t>
      </w:r>
      <w:r>
        <w:rPr>
          <w:spacing w:val="-1"/>
          <w:sz w:val="24"/>
          <w:szCs w:val="24"/>
        </w:rPr>
        <w:t>e</w:t>
      </w:r>
      <w:r>
        <w:rPr>
          <w:spacing w:val="2"/>
          <w:sz w:val="24"/>
          <w:szCs w:val="24"/>
        </w:rPr>
        <w:t>x</w:t>
      </w:r>
      <w:r>
        <w:rPr>
          <w:sz w:val="24"/>
          <w:szCs w:val="24"/>
        </w:rPr>
        <w:t>tensive</w:t>
      </w:r>
      <w:r>
        <w:rPr>
          <w:spacing w:val="33"/>
          <w:sz w:val="24"/>
          <w:szCs w:val="24"/>
        </w:rPr>
        <w:t xml:space="preserve"> </w:t>
      </w:r>
      <w:r>
        <w:rPr>
          <w:sz w:val="24"/>
          <w:szCs w:val="24"/>
        </w:rPr>
        <w:t>knowl</w:t>
      </w:r>
      <w:r>
        <w:rPr>
          <w:spacing w:val="1"/>
          <w:sz w:val="24"/>
          <w:szCs w:val="24"/>
        </w:rPr>
        <w:t>e</w:t>
      </w:r>
      <w:r>
        <w:rPr>
          <w:sz w:val="24"/>
          <w:szCs w:val="24"/>
        </w:rPr>
        <w:t>d</w:t>
      </w:r>
      <w:r>
        <w:rPr>
          <w:spacing w:val="-2"/>
          <w:sz w:val="24"/>
          <w:szCs w:val="24"/>
        </w:rPr>
        <w:t>g</w:t>
      </w:r>
      <w:r>
        <w:rPr>
          <w:sz w:val="24"/>
          <w:szCs w:val="24"/>
        </w:rPr>
        <w:t>e</w:t>
      </w:r>
      <w:r>
        <w:rPr>
          <w:spacing w:val="35"/>
          <w:sz w:val="24"/>
          <w:szCs w:val="24"/>
        </w:rPr>
        <w:t xml:space="preserve"> </w:t>
      </w:r>
      <w:r>
        <w:rPr>
          <w:sz w:val="24"/>
          <w:szCs w:val="24"/>
        </w:rPr>
        <w:t>in</w:t>
      </w:r>
      <w:r>
        <w:rPr>
          <w:spacing w:val="34"/>
          <w:sz w:val="24"/>
          <w:szCs w:val="24"/>
        </w:rPr>
        <w:t xml:space="preserve"> </w:t>
      </w:r>
      <w:r>
        <w:rPr>
          <w:sz w:val="24"/>
          <w:szCs w:val="24"/>
        </w:rPr>
        <w:t>a</w:t>
      </w:r>
      <w:r>
        <w:rPr>
          <w:spacing w:val="32"/>
          <w:sz w:val="24"/>
          <w:szCs w:val="24"/>
        </w:rPr>
        <w:t xml:space="preserve"> </w:t>
      </w:r>
      <w:r>
        <w:rPr>
          <w:sz w:val="24"/>
          <w:szCs w:val="24"/>
        </w:rPr>
        <w:t>discipline</w:t>
      </w:r>
      <w:r w:rsidR="0005782F">
        <w:rPr>
          <w:sz w:val="24"/>
          <w:szCs w:val="24"/>
        </w:rPr>
        <w:t>,</w:t>
      </w:r>
      <w:r>
        <w:rPr>
          <w:sz w:val="24"/>
          <w:szCs w:val="24"/>
        </w:rPr>
        <w:t xml:space="preserve"> </w:t>
      </w:r>
      <w:r>
        <w:rPr>
          <w:spacing w:val="1"/>
          <w:sz w:val="24"/>
          <w:szCs w:val="24"/>
        </w:rPr>
        <w:t>a</w:t>
      </w:r>
      <w:r>
        <w:rPr>
          <w:sz w:val="24"/>
          <w:szCs w:val="24"/>
        </w:rPr>
        <w:t>ppro</w:t>
      </w:r>
      <w:r>
        <w:rPr>
          <w:spacing w:val="-1"/>
          <w:sz w:val="24"/>
          <w:szCs w:val="24"/>
        </w:rPr>
        <w:t>p</w:t>
      </w:r>
      <w:r>
        <w:rPr>
          <w:sz w:val="24"/>
          <w:szCs w:val="24"/>
        </w:rPr>
        <w:t>ri</w:t>
      </w:r>
      <w:r>
        <w:rPr>
          <w:spacing w:val="-1"/>
          <w:sz w:val="24"/>
          <w:szCs w:val="24"/>
        </w:rPr>
        <w:t>a</w:t>
      </w:r>
      <w:r>
        <w:rPr>
          <w:sz w:val="24"/>
          <w:szCs w:val="24"/>
        </w:rPr>
        <w:t>te</w:t>
      </w:r>
      <w:r>
        <w:rPr>
          <w:spacing w:val="35"/>
          <w:sz w:val="24"/>
          <w:szCs w:val="24"/>
        </w:rPr>
        <w:t xml:space="preserve"> </w:t>
      </w:r>
      <w:r>
        <w:rPr>
          <w:spacing w:val="-1"/>
          <w:sz w:val="24"/>
          <w:szCs w:val="24"/>
        </w:rPr>
        <w:t>e</w:t>
      </w:r>
      <w:r>
        <w:rPr>
          <w:sz w:val="24"/>
          <w:szCs w:val="24"/>
        </w:rPr>
        <w:t>th</w:t>
      </w:r>
      <w:r>
        <w:rPr>
          <w:spacing w:val="1"/>
          <w:sz w:val="24"/>
          <w:szCs w:val="24"/>
        </w:rPr>
        <w:t>i</w:t>
      </w:r>
      <w:r>
        <w:rPr>
          <w:spacing w:val="-1"/>
          <w:sz w:val="24"/>
          <w:szCs w:val="24"/>
        </w:rPr>
        <w:t>ca</w:t>
      </w:r>
      <w:r>
        <w:rPr>
          <w:sz w:val="24"/>
          <w:szCs w:val="24"/>
        </w:rPr>
        <w:t>l stand</w:t>
      </w:r>
      <w:r>
        <w:rPr>
          <w:spacing w:val="-1"/>
          <w:sz w:val="24"/>
          <w:szCs w:val="24"/>
        </w:rPr>
        <w:t>a</w:t>
      </w:r>
      <w:r>
        <w:rPr>
          <w:sz w:val="24"/>
          <w:szCs w:val="24"/>
        </w:rPr>
        <w:t xml:space="preserve">rds </w:t>
      </w:r>
      <w:r>
        <w:rPr>
          <w:spacing w:val="-1"/>
          <w:sz w:val="24"/>
          <w:szCs w:val="24"/>
        </w:rPr>
        <w:t>a</w:t>
      </w:r>
      <w:r>
        <w:rPr>
          <w:sz w:val="24"/>
          <w:szCs w:val="24"/>
        </w:rPr>
        <w:t>nd, w</w:t>
      </w:r>
      <w:r>
        <w:rPr>
          <w:spacing w:val="2"/>
          <w:sz w:val="24"/>
          <w:szCs w:val="24"/>
        </w:rPr>
        <w:t>h</w:t>
      </w:r>
      <w:r>
        <w:rPr>
          <w:spacing w:val="-1"/>
          <w:sz w:val="24"/>
          <w:szCs w:val="24"/>
        </w:rPr>
        <w:t>e</w:t>
      </w:r>
      <w:r>
        <w:rPr>
          <w:sz w:val="24"/>
          <w:szCs w:val="24"/>
        </w:rPr>
        <w:t xml:space="preserve">re </w:t>
      </w:r>
      <w:r>
        <w:rPr>
          <w:spacing w:val="-1"/>
          <w:sz w:val="24"/>
          <w:szCs w:val="24"/>
        </w:rPr>
        <w:t>a</w:t>
      </w:r>
      <w:r>
        <w:rPr>
          <w:sz w:val="24"/>
          <w:szCs w:val="24"/>
        </w:rPr>
        <w:t>p</w:t>
      </w:r>
      <w:r>
        <w:rPr>
          <w:spacing w:val="2"/>
          <w:sz w:val="24"/>
          <w:szCs w:val="24"/>
        </w:rPr>
        <w:t>p</w:t>
      </w:r>
      <w:r>
        <w:rPr>
          <w:sz w:val="24"/>
          <w:szCs w:val="24"/>
        </w:rPr>
        <w:t>rop</w:t>
      </w:r>
      <w:r>
        <w:rPr>
          <w:spacing w:val="-1"/>
          <w:sz w:val="24"/>
          <w:szCs w:val="24"/>
        </w:rPr>
        <w:t>r</w:t>
      </w:r>
      <w:r>
        <w:rPr>
          <w:sz w:val="24"/>
          <w:szCs w:val="24"/>
        </w:rPr>
        <w:t>iat</w:t>
      </w:r>
      <w:r>
        <w:rPr>
          <w:spacing w:val="-1"/>
          <w:sz w:val="24"/>
          <w:szCs w:val="24"/>
        </w:rPr>
        <w:t>e</w:t>
      </w:r>
      <w:r>
        <w:rPr>
          <w:sz w:val="24"/>
          <w:szCs w:val="24"/>
        </w:rPr>
        <w:t>, d</w:t>
      </w:r>
      <w:r>
        <w:rPr>
          <w:spacing w:val="1"/>
          <w:sz w:val="24"/>
          <w:szCs w:val="24"/>
        </w:rPr>
        <w:t>e</w:t>
      </w:r>
      <w:r>
        <w:rPr>
          <w:sz w:val="24"/>
          <w:szCs w:val="24"/>
        </w:rPr>
        <w:t>fin</w:t>
      </w:r>
      <w:r>
        <w:rPr>
          <w:spacing w:val="-1"/>
          <w:sz w:val="24"/>
          <w:szCs w:val="24"/>
        </w:rPr>
        <w:t>e</w:t>
      </w:r>
      <w:r>
        <w:rPr>
          <w:sz w:val="24"/>
          <w:szCs w:val="24"/>
        </w:rPr>
        <w:t>d pr</w:t>
      </w:r>
      <w:r>
        <w:rPr>
          <w:spacing w:val="-1"/>
          <w:sz w:val="24"/>
          <w:szCs w:val="24"/>
        </w:rPr>
        <w:t>o</w:t>
      </w:r>
      <w:r>
        <w:rPr>
          <w:spacing w:val="1"/>
          <w:sz w:val="24"/>
          <w:szCs w:val="24"/>
        </w:rPr>
        <w:t>f</w:t>
      </w:r>
      <w:r>
        <w:rPr>
          <w:spacing w:val="-1"/>
          <w:sz w:val="24"/>
          <w:szCs w:val="24"/>
        </w:rPr>
        <w:t>e</w:t>
      </w:r>
      <w:r>
        <w:rPr>
          <w:sz w:val="24"/>
          <w:szCs w:val="24"/>
        </w:rPr>
        <w:t>ss</w:t>
      </w:r>
      <w:r>
        <w:rPr>
          <w:spacing w:val="1"/>
          <w:sz w:val="24"/>
          <w:szCs w:val="24"/>
        </w:rPr>
        <w:t>i</w:t>
      </w:r>
      <w:r>
        <w:rPr>
          <w:sz w:val="24"/>
          <w:szCs w:val="24"/>
        </w:rPr>
        <w:t>on</w:t>
      </w:r>
      <w:r>
        <w:rPr>
          <w:spacing w:val="-1"/>
          <w:sz w:val="24"/>
          <w:szCs w:val="24"/>
        </w:rPr>
        <w:t>a</w:t>
      </w:r>
      <w:r>
        <w:rPr>
          <w:sz w:val="24"/>
          <w:szCs w:val="24"/>
        </w:rPr>
        <w:t>l sk</w:t>
      </w:r>
      <w:r>
        <w:rPr>
          <w:spacing w:val="1"/>
          <w:sz w:val="24"/>
          <w:szCs w:val="24"/>
        </w:rPr>
        <w:t>i</w:t>
      </w:r>
      <w:r>
        <w:rPr>
          <w:sz w:val="24"/>
          <w:szCs w:val="24"/>
        </w:rPr>
        <w:t>l</w:t>
      </w:r>
      <w:r>
        <w:rPr>
          <w:spacing w:val="1"/>
          <w:sz w:val="24"/>
          <w:szCs w:val="24"/>
        </w:rPr>
        <w:t>l</w:t>
      </w:r>
      <w:r>
        <w:rPr>
          <w:sz w:val="24"/>
          <w:szCs w:val="24"/>
        </w:rPr>
        <w:t>s.</w:t>
      </w:r>
    </w:p>
    <w:p w14:paraId="2C9BCC71" w14:textId="77777777" w:rsidR="00627A5B" w:rsidRDefault="004D6510">
      <w:pPr>
        <w:spacing w:line="280" w:lineRule="exact"/>
        <w:ind w:left="513"/>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1"/>
          <w:position w:val="-1"/>
          <w:sz w:val="24"/>
          <w:szCs w:val="24"/>
        </w:rPr>
        <w:t>S</w:t>
      </w:r>
      <w:r>
        <w:rPr>
          <w:spacing w:val="-1"/>
          <w:position w:val="-1"/>
          <w:sz w:val="24"/>
          <w:szCs w:val="24"/>
        </w:rPr>
        <w:t>e</w:t>
      </w:r>
      <w:r>
        <w:rPr>
          <w:position w:val="-1"/>
          <w:sz w:val="24"/>
          <w:szCs w:val="24"/>
        </w:rPr>
        <w:t>lf</w:t>
      </w:r>
      <w:r>
        <w:rPr>
          <w:spacing w:val="-1"/>
          <w:position w:val="-1"/>
          <w:sz w:val="24"/>
          <w:szCs w:val="24"/>
        </w:rPr>
        <w:t>-c</w:t>
      </w:r>
      <w:r>
        <w:rPr>
          <w:position w:val="-1"/>
          <w:sz w:val="24"/>
          <w:szCs w:val="24"/>
        </w:rPr>
        <w:t>onfid</w:t>
      </w:r>
      <w:r>
        <w:rPr>
          <w:spacing w:val="-1"/>
          <w:position w:val="-1"/>
          <w:sz w:val="24"/>
          <w:szCs w:val="24"/>
        </w:rPr>
        <w:t>e</w:t>
      </w:r>
      <w:r>
        <w:rPr>
          <w:spacing w:val="2"/>
          <w:position w:val="-1"/>
          <w:sz w:val="24"/>
          <w:szCs w:val="24"/>
        </w:rPr>
        <w:t>n</w:t>
      </w:r>
      <w:r>
        <w:rPr>
          <w:spacing w:val="-1"/>
          <w:position w:val="-1"/>
          <w:sz w:val="24"/>
          <w:szCs w:val="24"/>
        </w:rPr>
        <w:t>c</w:t>
      </w:r>
      <w:r>
        <w:rPr>
          <w:position w:val="-1"/>
          <w:sz w:val="24"/>
          <w:szCs w:val="24"/>
        </w:rPr>
        <w:t>e</w:t>
      </w:r>
      <w:r>
        <w:rPr>
          <w:spacing w:val="-1"/>
          <w:position w:val="-1"/>
          <w:sz w:val="24"/>
          <w:szCs w:val="24"/>
        </w:rPr>
        <w:t xml:space="preserve"> c</w:t>
      </w:r>
      <w:r>
        <w:rPr>
          <w:position w:val="-1"/>
          <w:sz w:val="24"/>
          <w:szCs w:val="24"/>
        </w:rPr>
        <w:t>omb</w:t>
      </w:r>
      <w:r>
        <w:rPr>
          <w:spacing w:val="1"/>
          <w:position w:val="-1"/>
          <w:sz w:val="24"/>
          <w:szCs w:val="24"/>
        </w:rPr>
        <w:t>i</w:t>
      </w:r>
      <w:r>
        <w:rPr>
          <w:position w:val="-1"/>
          <w:sz w:val="24"/>
          <w:szCs w:val="24"/>
        </w:rPr>
        <w:t>n</w:t>
      </w:r>
      <w:r>
        <w:rPr>
          <w:spacing w:val="1"/>
          <w:position w:val="-1"/>
          <w:sz w:val="24"/>
          <w:szCs w:val="24"/>
        </w:rPr>
        <w:t>e</w:t>
      </w:r>
      <w:r>
        <w:rPr>
          <w:position w:val="-1"/>
          <w:sz w:val="24"/>
          <w:szCs w:val="24"/>
        </w:rPr>
        <w:t>d with or</w:t>
      </w:r>
      <w:r>
        <w:rPr>
          <w:spacing w:val="-1"/>
          <w:position w:val="-1"/>
          <w:sz w:val="24"/>
          <w:szCs w:val="24"/>
        </w:rPr>
        <w:t>a</w:t>
      </w:r>
      <w:r>
        <w:rPr>
          <w:position w:val="-1"/>
          <w:sz w:val="24"/>
          <w:szCs w:val="24"/>
        </w:rPr>
        <w:t xml:space="preserve">l and </w:t>
      </w:r>
      <w:r>
        <w:rPr>
          <w:spacing w:val="-1"/>
          <w:position w:val="-1"/>
          <w:sz w:val="24"/>
          <w:szCs w:val="24"/>
        </w:rPr>
        <w:t>w</w:t>
      </w:r>
      <w:r>
        <w:rPr>
          <w:position w:val="-1"/>
          <w:sz w:val="24"/>
          <w:szCs w:val="24"/>
        </w:rPr>
        <w:t xml:space="preserve">ritten </w:t>
      </w:r>
      <w:r>
        <w:rPr>
          <w:spacing w:val="1"/>
          <w:position w:val="-1"/>
          <w:sz w:val="24"/>
          <w:szCs w:val="24"/>
        </w:rPr>
        <w:t>c</w:t>
      </w:r>
      <w:r>
        <w:rPr>
          <w:position w:val="-1"/>
          <w:sz w:val="24"/>
          <w:szCs w:val="24"/>
        </w:rPr>
        <w:t>om</w:t>
      </w:r>
      <w:r>
        <w:rPr>
          <w:spacing w:val="1"/>
          <w:position w:val="-1"/>
          <w:sz w:val="24"/>
          <w:szCs w:val="24"/>
        </w:rPr>
        <w:t>m</w:t>
      </w:r>
      <w:r>
        <w:rPr>
          <w:position w:val="-1"/>
          <w:sz w:val="24"/>
          <w:szCs w:val="24"/>
        </w:rPr>
        <w:t>unic</w:t>
      </w:r>
      <w:r>
        <w:rPr>
          <w:spacing w:val="-1"/>
          <w:position w:val="-1"/>
          <w:sz w:val="24"/>
          <w:szCs w:val="24"/>
        </w:rPr>
        <w:t>a</w:t>
      </w:r>
      <w:r>
        <w:rPr>
          <w:position w:val="-1"/>
          <w:sz w:val="24"/>
          <w:szCs w:val="24"/>
        </w:rPr>
        <w:t>t</w:t>
      </w:r>
      <w:r>
        <w:rPr>
          <w:spacing w:val="1"/>
          <w:position w:val="-1"/>
          <w:sz w:val="24"/>
          <w:szCs w:val="24"/>
        </w:rPr>
        <w:t>i</w:t>
      </w:r>
      <w:r>
        <w:rPr>
          <w:position w:val="-1"/>
          <w:sz w:val="24"/>
          <w:szCs w:val="24"/>
        </w:rPr>
        <w:t>on skil</w:t>
      </w:r>
      <w:r>
        <w:rPr>
          <w:spacing w:val="1"/>
          <w:position w:val="-1"/>
          <w:sz w:val="24"/>
          <w:szCs w:val="24"/>
        </w:rPr>
        <w:t>l</w:t>
      </w:r>
      <w:r>
        <w:rPr>
          <w:position w:val="-1"/>
          <w:sz w:val="24"/>
          <w:szCs w:val="24"/>
        </w:rPr>
        <w:t>s of a</w:t>
      </w:r>
      <w:r>
        <w:rPr>
          <w:spacing w:val="-1"/>
          <w:position w:val="-1"/>
          <w:sz w:val="24"/>
          <w:szCs w:val="24"/>
        </w:rPr>
        <w:t xml:space="preserve"> </w:t>
      </w:r>
      <w:r>
        <w:rPr>
          <w:position w:val="-1"/>
          <w:sz w:val="24"/>
          <w:szCs w:val="24"/>
        </w:rPr>
        <w:t>hi</w:t>
      </w:r>
      <w:r>
        <w:rPr>
          <w:spacing w:val="-2"/>
          <w:position w:val="-1"/>
          <w:sz w:val="24"/>
          <w:szCs w:val="24"/>
        </w:rPr>
        <w:t>g</w:t>
      </w:r>
      <w:r>
        <w:rPr>
          <w:position w:val="-1"/>
          <w:sz w:val="24"/>
          <w:szCs w:val="24"/>
        </w:rPr>
        <w:t>h lev</w:t>
      </w:r>
      <w:r>
        <w:rPr>
          <w:spacing w:val="-1"/>
          <w:position w:val="-1"/>
          <w:sz w:val="24"/>
          <w:szCs w:val="24"/>
        </w:rPr>
        <w:t>e</w:t>
      </w:r>
      <w:r>
        <w:rPr>
          <w:position w:val="-1"/>
          <w:sz w:val="24"/>
          <w:szCs w:val="24"/>
        </w:rPr>
        <w:t>l.</w:t>
      </w:r>
    </w:p>
    <w:p w14:paraId="6FFECC3C" w14:textId="77777777" w:rsidR="00627A5B" w:rsidRDefault="004D6510">
      <w:pPr>
        <w:spacing w:line="280" w:lineRule="exact"/>
        <w:ind w:left="513"/>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position w:val="-1"/>
          <w:sz w:val="24"/>
          <w:szCs w:val="24"/>
        </w:rPr>
        <w:t xml:space="preserve">A </w:t>
      </w:r>
      <w:r>
        <w:rPr>
          <w:spacing w:val="-1"/>
          <w:position w:val="-1"/>
          <w:sz w:val="24"/>
          <w:szCs w:val="24"/>
        </w:rPr>
        <w:t>ca</w:t>
      </w:r>
      <w:r>
        <w:rPr>
          <w:position w:val="-1"/>
          <w:sz w:val="24"/>
          <w:szCs w:val="24"/>
        </w:rPr>
        <w:t>p</w:t>
      </w:r>
      <w:r>
        <w:rPr>
          <w:spacing w:val="1"/>
          <w:position w:val="-1"/>
          <w:sz w:val="24"/>
          <w:szCs w:val="24"/>
        </w:rPr>
        <w:t>a</w:t>
      </w:r>
      <w:r>
        <w:rPr>
          <w:spacing w:val="-1"/>
          <w:position w:val="-1"/>
          <w:sz w:val="24"/>
          <w:szCs w:val="24"/>
        </w:rPr>
        <w:t>c</w:t>
      </w:r>
      <w:r>
        <w:rPr>
          <w:position w:val="-1"/>
          <w:sz w:val="24"/>
          <w:szCs w:val="24"/>
        </w:rPr>
        <w:t>i</w:t>
      </w:r>
      <w:r>
        <w:rPr>
          <w:spacing w:val="3"/>
          <w:position w:val="-1"/>
          <w:sz w:val="24"/>
          <w:szCs w:val="24"/>
        </w:rPr>
        <w:t>t</w:t>
      </w:r>
      <w:r>
        <w:rPr>
          <w:position w:val="-1"/>
          <w:sz w:val="24"/>
          <w:szCs w:val="24"/>
        </w:rPr>
        <w:t>y</w:t>
      </w:r>
      <w:r>
        <w:rPr>
          <w:spacing w:val="-3"/>
          <w:position w:val="-1"/>
          <w:sz w:val="24"/>
          <w:szCs w:val="24"/>
        </w:rPr>
        <w:t xml:space="preserve"> </w:t>
      </w:r>
      <w:r>
        <w:rPr>
          <w:position w:val="-1"/>
          <w:sz w:val="24"/>
          <w:szCs w:val="24"/>
        </w:rPr>
        <w:t>fo</w:t>
      </w:r>
      <w:r>
        <w:rPr>
          <w:spacing w:val="-1"/>
          <w:position w:val="-1"/>
          <w:sz w:val="24"/>
          <w:szCs w:val="24"/>
        </w:rPr>
        <w:t>r</w:t>
      </w:r>
      <w:r>
        <w:rPr>
          <w:position w:val="-1"/>
          <w:sz w:val="24"/>
          <w:szCs w:val="24"/>
        </w:rPr>
        <w:t xml:space="preserve">, </w:t>
      </w:r>
      <w:r>
        <w:rPr>
          <w:spacing w:val="-1"/>
          <w:position w:val="-1"/>
          <w:sz w:val="24"/>
          <w:szCs w:val="24"/>
        </w:rPr>
        <w:t>a</w:t>
      </w:r>
      <w:r>
        <w:rPr>
          <w:position w:val="-1"/>
          <w:sz w:val="24"/>
          <w:szCs w:val="24"/>
        </w:rPr>
        <w:t>nd un</w:t>
      </w:r>
      <w:r>
        <w:rPr>
          <w:spacing w:val="2"/>
          <w:position w:val="-1"/>
          <w:sz w:val="24"/>
          <w:szCs w:val="24"/>
        </w:rPr>
        <w:t>d</w:t>
      </w:r>
      <w:r>
        <w:rPr>
          <w:spacing w:val="-1"/>
          <w:position w:val="-1"/>
          <w:sz w:val="24"/>
          <w:szCs w:val="24"/>
        </w:rPr>
        <w:t>e</w:t>
      </w:r>
      <w:r>
        <w:rPr>
          <w:spacing w:val="1"/>
          <w:position w:val="-1"/>
          <w:sz w:val="24"/>
          <w:szCs w:val="24"/>
        </w:rPr>
        <w:t>r</w:t>
      </w:r>
      <w:r>
        <w:rPr>
          <w:position w:val="-1"/>
          <w:sz w:val="24"/>
          <w:szCs w:val="24"/>
        </w:rPr>
        <w:t>standing</w:t>
      </w:r>
      <w:r>
        <w:rPr>
          <w:spacing w:val="-2"/>
          <w:position w:val="-1"/>
          <w:sz w:val="24"/>
          <w:szCs w:val="24"/>
        </w:rPr>
        <w:t xml:space="preserve"> </w:t>
      </w:r>
      <w:r>
        <w:rPr>
          <w:position w:val="-1"/>
          <w:sz w:val="24"/>
          <w:szCs w:val="24"/>
        </w:rPr>
        <w:t>of, t</w:t>
      </w:r>
      <w:r>
        <w:rPr>
          <w:spacing w:val="1"/>
          <w:position w:val="-1"/>
          <w:sz w:val="24"/>
          <w:szCs w:val="24"/>
        </w:rPr>
        <w:t>e</w:t>
      </w:r>
      <w:r>
        <w:rPr>
          <w:spacing w:val="-1"/>
          <w:position w:val="-1"/>
          <w:sz w:val="24"/>
          <w:szCs w:val="24"/>
        </w:rPr>
        <w:t>a</w:t>
      </w:r>
      <w:r>
        <w:rPr>
          <w:position w:val="-1"/>
          <w:sz w:val="24"/>
          <w:szCs w:val="24"/>
        </w:rPr>
        <w:t>mwo</w:t>
      </w:r>
      <w:r>
        <w:rPr>
          <w:spacing w:val="-1"/>
          <w:position w:val="-1"/>
          <w:sz w:val="24"/>
          <w:szCs w:val="24"/>
        </w:rPr>
        <w:t>r</w:t>
      </w:r>
      <w:r>
        <w:rPr>
          <w:position w:val="-1"/>
          <w:sz w:val="24"/>
          <w:szCs w:val="24"/>
        </w:rPr>
        <w:t>k.</w:t>
      </w:r>
    </w:p>
    <w:p w14:paraId="1CEE1B0D" w14:textId="7B2AF476" w:rsidR="00627A5B" w:rsidRDefault="004D6510">
      <w:pPr>
        <w:tabs>
          <w:tab w:val="left" w:pos="860"/>
        </w:tabs>
        <w:spacing w:before="21" w:line="260" w:lineRule="exact"/>
        <w:ind w:left="873" w:right="120" w:hanging="360"/>
        <w:rPr>
          <w:sz w:val="24"/>
          <w:szCs w:val="24"/>
        </w:rPr>
      </w:pPr>
      <w:r>
        <w:rPr>
          <w:rFonts w:ascii="Symbol" w:eastAsia="Symbol" w:hAnsi="Symbol" w:cs="Symbol"/>
          <w:sz w:val="24"/>
          <w:szCs w:val="24"/>
        </w:rPr>
        <w:t></w:t>
      </w:r>
      <w:r>
        <w:rPr>
          <w:sz w:val="24"/>
          <w:szCs w:val="24"/>
        </w:rPr>
        <w:tab/>
        <w:t>An</w:t>
      </w:r>
      <w:r>
        <w:rPr>
          <w:spacing w:val="18"/>
          <w:sz w:val="24"/>
          <w:szCs w:val="24"/>
        </w:rPr>
        <w:t xml:space="preserve"> </w:t>
      </w:r>
      <w:r>
        <w:rPr>
          <w:spacing w:val="-1"/>
          <w:sz w:val="24"/>
          <w:szCs w:val="24"/>
        </w:rPr>
        <w:t>a</w:t>
      </w:r>
      <w:r>
        <w:rPr>
          <w:sz w:val="24"/>
          <w:szCs w:val="24"/>
        </w:rPr>
        <w:t>bi</w:t>
      </w:r>
      <w:r>
        <w:rPr>
          <w:spacing w:val="1"/>
          <w:sz w:val="24"/>
          <w:szCs w:val="24"/>
        </w:rPr>
        <w:t>l</w:t>
      </w:r>
      <w:r>
        <w:rPr>
          <w:sz w:val="24"/>
          <w:szCs w:val="24"/>
        </w:rPr>
        <w:t>i</w:t>
      </w:r>
      <w:r>
        <w:rPr>
          <w:spacing w:val="3"/>
          <w:sz w:val="24"/>
          <w:szCs w:val="24"/>
        </w:rPr>
        <w:t>t</w:t>
      </w:r>
      <w:r>
        <w:rPr>
          <w:sz w:val="24"/>
          <w:szCs w:val="24"/>
        </w:rPr>
        <w:t>y</w:t>
      </w:r>
      <w:r>
        <w:rPr>
          <w:spacing w:val="14"/>
          <w:sz w:val="24"/>
          <w:szCs w:val="24"/>
        </w:rPr>
        <w:t xml:space="preserve"> </w:t>
      </w:r>
      <w:r>
        <w:rPr>
          <w:sz w:val="24"/>
          <w:szCs w:val="24"/>
        </w:rPr>
        <w:t>to</w:t>
      </w:r>
      <w:r>
        <w:rPr>
          <w:spacing w:val="22"/>
          <w:sz w:val="24"/>
          <w:szCs w:val="24"/>
        </w:rPr>
        <w:t xml:space="preserve"> </w:t>
      </w:r>
      <w:r>
        <w:rPr>
          <w:sz w:val="24"/>
          <w:szCs w:val="24"/>
        </w:rPr>
        <w:t>lo</w:t>
      </w:r>
      <w:r>
        <w:rPr>
          <w:spacing w:val="-2"/>
          <w:sz w:val="24"/>
          <w:szCs w:val="24"/>
        </w:rPr>
        <w:t>g</w:t>
      </w:r>
      <w:r>
        <w:rPr>
          <w:spacing w:val="3"/>
          <w:sz w:val="24"/>
          <w:szCs w:val="24"/>
        </w:rPr>
        <w:t>i</w:t>
      </w:r>
      <w:r>
        <w:rPr>
          <w:spacing w:val="-1"/>
          <w:sz w:val="24"/>
          <w:szCs w:val="24"/>
        </w:rPr>
        <w:t>ca</w:t>
      </w:r>
      <w:r>
        <w:rPr>
          <w:sz w:val="24"/>
          <w:szCs w:val="24"/>
        </w:rPr>
        <w:t>l</w:t>
      </w:r>
      <w:r>
        <w:rPr>
          <w:spacing w:val="6"/>
          <w:sz w:val="24"/>
          <w:szCs w:val="24"/>
        </w:rPr>
        <w:t>l</w:t>
      </w:r>
      <w:r>
        <w:rPr>
          <w:sz w:val="24"/>
          <w:szCs w:val="24"/>
        </w:rPr>
        <w:t>y</w:t>
      </w:r>
      <w:r>
        <w:rPr>
          <w:spacing w:val="17"/>
          <w:sz w:val="24"/>
          <w:szCs w:val="24"/>
        </w:rPr>
        <w:t xml:space="preserve"> </w:t>
      </w:r>
      <w:proofErr w:type="spellStart"/>
      <w:r>
        <w:rPr>
          <w:spacing w:val="-1"/>
          <w:sz w:val="24"/>
          <w:szCs w:val="24"/>
        </w:rPr>
        <w:t>a</w:t>
      </w:r>
      <w:r>
        <w:rPr>
          <w:sz w:val="24"/>
          <w:szCs w:val="24"/>
        </w:rPr>
        <w:t>n</w:t>
      </w:r>
      <w:r>
        <w:rPr>
          <w:spacing w:val="-1"/>
          <w:sz w:val="24"/>
          <w:szCs w:val="24"/>
        </w:rPr>
        <w:t>a</w:t>
      </w:r>
      <w:r>
        <w:rPr>
          <w:spacing w:val="5"/>
          <w:sz w:val="24"/>
          <w:szCs w:val="24"/>
        </w:rPr>
        <w:t>l</w:t>
      </w:r>
      <w:r>
        <w:rPr>
          <w:spacing w:val="-5"/>
          <w:sz w:val="24"/>
          <w:szCs w:val="24"/>
        </w:rPr>
        <w:t>y</w:t>
      </w:r>
      <w:r>
        <w:rPr>
          <w:sz w:val="24"/>
          <w:szCs w:val="24"/>
        </w:rPr>
        <w:t>se</w:t>
      </w:r>
      <w:proofErr w:type="spellEnd"/>
      <w:r>
        <w:rPr>
          <w:spacing w:val="20"/>
          <w:sz w:val="24"/>
          <w:szCs w:val="24"/>
        </w:rPr>
        <w:t xml:space="preserve"> </w:t>
      </w:r>
      <w:r>
        <w:rPr>
          <w:sz w:val="24"/>
          <w:szCs w:val="24"/>
        </w:rPr>
        <w:t>is</w:t>
      </w:r>
      <w:r>
        <w:rPr>
          <w:spacing w:val="1"/>
          <w:sz w:val="24"/>
          <w:szCs w:val="24"/>
        </w:rPr>
        <w:t>s</w:t>
      </w:r>
      <w:r>
        <w:rPr>
          <w:sz w:val="24"/>
          <w:szCs w:val="24"/>
        </w:rPr>
        <w:t>u</w:t>
      </w:r>
      <w:r>
        <w:rPr>
          <w:spacing w:val="-1"/>
          <w:sz w:val="24"/>
          <w:szCs w:val="24"/>
        </w:rPr>
        <w:t>e</w:t>
      </w:r>
      <w:r>
        <w:rPr>
          <w:sz w:val="24"/>
          <w:szCs w:val="24"/>
        </w:rPr>
        <w:t>s</w:t>
      </w:r>
      <w:r w:rsidR="0005782F">
        <w:rPr>
          <w:sz w:val="24"/>
          <w:szCs w:val="24"/>
        </w:rPr>
        <w:t>,</w:t>
      </w:r>
      <w:r>
        <w:rPr>
          <w:sz w:val="24"/>
          <w:szCs w:val="24"/>
        </w:rPr>
        <w:t xml:space="preserve"> </w:t>
      </w:r>
      <w:r>
        <w:rPr>
          <w:spacing w:val="-1"/>
          <w:sz w:val="24"/>
          <w:szCs w:val="24"/>
        </w:rPr>
        <w:t>c</w:t>
      </w:r>
      <w:r>
        <w:rPr>
          <w:sz w:val="24"/>
          <w:szCs w:val="24"/>
        </w:rPr>
        <w:t>onsi</w:t>
      </w:r>
      <w:r>
        <w:rPr>
          <w:spacing w:val="2"/>
          <w:sz w:val="24"/>
          <w:szCs w:val="24"/>
        </w:rPr>
        <w:t>d</w:t>
      </w:r>
      <w:r>
        <w:rPr>
          <w:spacing w:val="-1"/>
          <w:sz w:val="24"/>
          <w:szCs w:val="24"/>
        </w:rPr>
        <w:t>e</w:t>
      </w:r>
      <w:r>
        <w:rPr>
          <w:sz w:val="24"/>
          <w:szCs w:val="24"/>
        </w:rPr>
        <w:t>r</w:t>
      </w:r>
      <w:r>
        <w:rPr>
          <w:spacing w:val="18"/>
          <w:sz w:val="24"/>
          <w:szCs w:val="24"/>
        </w:rPr>
        <w:t xml:space="preserve"> </w:t>
      </w:r>
      <w:r>
        <w:rPr>
          <w:sz w:val="24"/>
          <w:szCs w:val="24"/>
        </w:rPr>
        <w:t>dif</w:t>
      </w:r>
      <w:r>
        <w:rPr>
          <w:spacing w:val="1"/>
          <w:sz w:val="24"/>
          <w:szCs w:val="24"/>
        </w:rPr>
        <w:t>f</w:t>
      </w:r>
      <w:r>
        <w:rPr>
          <w:spacing w:val="-1"/>
          <w:sz w:val="24"/>
          <w:szCs w:val="24"/>
        </w:rPr>
        <w:t>e</w:t>
      </w:r>
      <w:r>
        <w:rPr>
          <w:spacing w:val="1"/>
          <w:sz w:val="24"/>
          <w:szCs w:val="24"/>
        </w:rPr>
        <w:t>r</w:t>
      </w:r>
      <w:r>
        <w:rPr>
          <w:spacing w:val="-1"/>
          <w:sz w:val="24"/>
          <w:szCs w:val="24"/>
        </w:rPr>
        <w:t>e</w:t>
      </w:r>
      <w:r>
        <w:rPr>
          <w:sz w:val="24"/>
          <w:szCs w:val="24"/>
        </w:rPr>
        <w:t>nt</w:t>
      </w:r>
      <w:r>
        <w:rPr>
          <w:spacing w:val="19"/>
          <w:sz w:val="24"/>
          <w:szCs w:val="24"/>
        </w:rPr>
        <w:t xml:space="preserve"> </w:t>
      </w:r>
      <w:r>
        <w:rPr>
          <w:sz w:val="24"/>
          <w:szCs w:val="24"/>
        </w:rPr>
        <w:t>opt</w:t>
      </w:r>
      <w:r>
        <w:rPr>
          <w:spacing w:val="1"/>
          <w:sz w:val="24"/>
          <w:szCs w:val="24"/>
        </w:rPr>
        <w:t>i</w:t>
      </w:r>
      <w:r>
        <w:rPr>
          <w:sz w:val="24"/>
          <w:szCs w:val="24"/>
        </w:rPr>
        <w:t>ons</w:t>
      </w:r>
      <w:r>
        <w:rPr>
          <w:spacing w:val="19"/>
          <w:sz w:val="24"/>
          <w:szCs w:val="24"/>
        </w:rPr>
        <w:t xml:space="preserve"> </w:t>
      </w:r>
      <w:r>
        <w:rPr>
          <w:spacing w:val="-1"/>
          <w:sz w:val="24"/>
          <w:szCs w:val="24"/>
        </w:rPr>
        <w:t>a</w:t>
      </w:r>
      <w:r>
        <w:rPr>
          <w:spacing w:val="2"/>
          <w:sz w:val="24"/>
          <w:szCs w:val="24"/>
        </w:rPr>
        <w:t>n</w:t>
      </w:r>
      <w:r>
        <w:rPr>
          <w:sz w:val="24"/>
          <w:szCs w:val="24"/>
        </w:rPr>
        <w:t>d</w:t>
      </w:r>
      <w:r>
        <w:rPr>
          <w:spacing w:val="19"/>
          <w:sz w:val="24"/>
          <w:szCs w:val="24"/>
        </w:rPr>
        <w:t xml:space="preserve"> </w:t>
      </w:r>
      <w:r>
        <w:rPr>
          <w:sz w:val="24"/>
          <w:szCs w:val="24"/>
        </w:rPr>
        <w:t>vie</w:t>
      </w:r>
      <w:r>
        <w:rPr>
          <w:spacing w:val="-1"/>
          <w:sz w:val="24"/>
          <w:szCs w:val="24"/>
        </w:rPr>
        <w:t>w</w:t>
      </w:r>
      <w:r>
        <w:rPr>
          <w:sz w:val="24"/>
          <w:szCs w:val="24"/>
        </w:rPr>
        <w:t>poin</w:t>
      </w:r>
      <w:r>
        <w:rPr>
          <w:spacing w:val="1"/>
          <w:sz w:val="24"/>
          <w:szCs w:val="24"/>
        </w:rPr>
        <w:t>t</w:t>
      </w:r>
      <w:r>
        <w:rPr>
          <w:sz w:val="24"/>
          <w:szCs w:val="24"/>
        </w:rPr>
        <w:t>s</w:t>
      </w:r>
      <w:r>
        <w:rPr>
          <w:spacing w:val="19"/>
          <w:sz w:val="24"/>
          <w:szCs w:val="24"/>
        </w:rPr>
        <w:t xml:space="preserve"> </w:t>
      </w:r>
      <w:r>
        <w:rPr>
          <w:spacing w:val="-1"/>
          <w:sz w:val="24"/>
          <w:szCs w:val="24"/>
        </w:rPr>
        <w:t>a</w:t>
      </w:r>
      <w:r>
        <w:rPr>
          <w:sz w:val="24"/>
          <w:szCs w:val="24"/>
        </w:rPr>
        <w:t>nd i</w:t>
      </w:r>
      <w:r>
        <w:rPr>
          <w:spacing w:val="1"/>
          <w:sz w:val="24"/>
          <w:szCs w:val="24"/>
        </w:rPr>
        <w:t>m</w:t>
      </w:r>
      <w:r>
        <w:rPr>
          <w:sz w:val="24"/>
          <w:szCs w:val="24"/>
        </w:rPr>
        <w:t>plem</w:t>
      </w:r>
      <w:r>
        <w:rPr>
          <w:spacing w:val="-1"/>
          <w:sz w:val="24"/>
          <w:szCs w:val="24"/>
        </w:rPr>
        <w:t>e</w:t>
      </w:r>
      <w:r>
        <w:rPr>
          <w:sz w:val="24"/>
          <w:szCs w:val="24"/>
        </w:rPr>
        <w:t>nt de</w:t>
      </w:r>
      <w:r>
        <w:rPr>
          <w:spacing w:val="-1"/>
          <w:sz w:val="24"/>
          <w:szCs w:val="24"/>
        </w:rPr>
        <w:t>c</w:t>
      </w:r>
      <w:r>
        <w:rPr>
          <w:sz w:val="24"/>
          <w:szCs w:val="24"/>
        </w:rPr>
        <w:t>is</w:t>
      </w:r>
      <w:r>
        <w:rPr>
          <w:spacing w:val="1"/>
          <w:sz w:val="24"/>
          <w:szCs w:val="24"/>
        </w:rPr>
        <w:t>i</w:t>
      </w:r>
      <w:r>
        <w:rPr>
          <w:sz w:val="24"/>
          <w:szCs w:val="24"/>
        </w:rPr>
        <w:t>ons.</w:t>
      </w:r>
    </w:p>
    <w:p w14:paraId="759081EF" w14:textId="77777777" w:rsidR="00627A5B" w:rsidRDefault="00627A5B">
      <w:pPr>
        <w:spacing w:before="5" w:line="140" w:lineRule="exact"/>
        <w:rPr>
          <w:sz w:val="15"/>
          <w:szCs w:val="15"/>
        </w:rPr>
      </w:pPr>
    </w:p>
    <w:p w14:paraId="43D5A137" w14:textId="77777777" w:rsidR="00627A5B" w:rsidRDefault="00627A5B">
      <w:pPr>
        <w:spacing w:line="200" w:lineRule="exact"/>
      </w:pPr>
    </w:p>
    <w:p w14:paraId="75968A54" w14:textId="77777777" w:rsidR="00627A5B" w:rsidRDefault="00627A5B">
      <w:pPr>
        <w:spacing w:line="200" w:lineRule="exact"/>
      </w:pPr>
    </w:p>
    <w:p w14:paraId="2B45A011" w14:textId="77777777" w:rsidR="00627A5B" w:rsidRDefault="004D6510">
      <w:pPr>
        <w:ind w:left="153" w:right="8244"/>
        <w:jc w:val="both"/>
        <w:rPr>
          <w:sz w:val="24"/>
          <w:szCs w:val="24"/>
        </w:rPr>
      </w:pPr>
      <w:r>
        <w:rPr>
          <w:b/>
          <w:sz w:val="24"/>
          <w:szCs w:val="24"/>
        </w:rPr>
        <w:t>1.3    T</w:t>
      </w:r>
      <w:r>
        <w:rPr>
          <w:b/>
          <w:spacing w:val="-1"/>
          <w:sz w:val="24"/>
          <w:szCs w:val="24"/>
        </w:rPr>
        <w:t>e</w:t>
      </w:r>
      <w:r>
        <w:rPr>
          <w:b/>
          <w:sz w:val="24"/>
          <w:szCs w:val="24"/>
        </w:rPr>
        <w:t>xtbook</w:t>
      </w:r>
    </w:p>
    <w:p w14:paraId="291A8737" w14:textId="77777777" w:rsidR="00627A5B" w:rsidRDefault="004D6510">
      <w:pPr>
        <w:spacing w:line="260" w:lineRule="exact"/>
        <w:ind w:left="153" w:right="126"/>
        <w:jc w:val="both"/>
        <w:rPr>
          <w:sz w:val="24"/>
          <w:szCs w:val="24"/>
        </w:rPr>
      </w:pPr>
      <w:r>
        <w:rPr>
          <w:spacing w:val="1"/>
          <w:sz w:val="24"/>
          <w:szCs w:val="24"/>
        </w:rPr>
        <w:t>P</w:t>
      </w:r>
      <w:r>
        <w:rPr>
          <w:sz w:val="24"/>
          <w:szCs w:val="24"/>
        </w:rPr>
        <w:t>roj</w:t>
      </w:r>
      <w:r>
        <w:rPr>
          <w:spacing w:val="-1"/>
          <w:sz w:val="24"/>
          <w:szCs w:val="24"/>
        </w:rPr>
        <w:t>ec</w:t>
      </w:r>
      <w:r>
        <w:rPr>
          <w:sz w:val="24"/>
          <w:szCs w:val="24"/>
        </w:rPr>
        <w:t>t</w:t>
      </w:r>
      <w:r>
        <w:rPr>
          <w:spacing w:val="27"/>
          <w:sz w:val="24"/>
          <w:szCs w:val="24"/>
        </w:rPr>
        <w:t xml:space="preserve"> </w:t>
      </w:r>
      <w:r>
        <w:rPr>
          <w:sz w:val="24"/>
          <w:szCs w:val="24"/>
        </w:rPr>
        <w:t>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z w:val="24"/>
          <w:szCs w:val="24"/>
        </w:rPr>
        <w:t>ment:</w:t>
      </w:r>
      <w:r>
        <w:rPr>
          <w:spacing w:val="27"/>
          <w:sz w:val="24"/>
          <w:szCs w:val="24"/>
        </w:rPr>
        <w:t xml:space="preserve"> </w:t>
      </w:r>
      <w:proofErr w:type="gramStart"/>
      <w:r>
        <w:rPr>
          <w:sz w:val="24"/>
          <w:szCs w:val="24"/>
        </w:rPr>
        <w:t>t</w:t>
      </w:r>
      <w:r>
        <w:rPr>
          <w:spacing w:val="3"/>
          <w:sz w:val="24"/>
          <w:szCs w:val="24"/>
        </w:rPr>
        <w:t>h</w:t>
      </w:r>
      <w:r>
        <w:rPr>
          <w:sz w:val="24"/>
          <w:szCs w:val="24"/>
        </w:rPr>
        <w:t>e</w:t>
      </w:r>
      <w:proofErr w:type="gramEnd"/>
      <w:r>
        <w:rPr>
          <w:spacing w:val="25"/>
          <w:sz w:val="24"/>
          <w:szCs w:val="24"/>
        </w:rPr>
        <w:t xml:space="preserve"> </w:t>
      </w:r>
      <w:r>
        <w:rPr>
          <w:sz w:val="24"/>
          <w:szCs w:val="24"/>
        </w:rPr>
        <w:t>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z w:val="24"/>
          <w:szCs w:val="24"/>
        </w:rPr>
        <w:t>ri</w:t>
      </w:r>
      <w:r>
        <w:rPr>
          <w:spacing w:val="-1"/>
          <w:sz w:val="24"/>
          <w:szCs w:val="24"/>
        </w:rPr>
        <w:t>a</w:t>
      </w:r>
      <w:r>
        <w:rPr>
          <w:sz w:val="24"/>
          <w:szCs w:val="24"/>
        </w:rPr>
        <w:t>l</w:t>
      </w:r>
      <w:r>
        <w:rPr>
          <w:spacing w:val="27"/>
          <w:sz w:val="24"/>
          <w:szCs w:val="24"/>
        </w:rPr>
        <w:t xml:space="preserve"> </w:t>
      </w:r>
      <w:r>
        <w:rPr>
          <w:spacing w:val="1"/>
          <w:sz w:val="24"/>
          <w:szCs w:val="24"/>
        </w:rPr>
        <w:t>P</w:t>
      </w:r>
      <w:r>
        <w:rPr>
          <w:sz w:val="24"/>
          <w:szCs w:val="24"/>
        </w:rPr>
        <w:t>ro</w:t>
      </w:r>
      <w:r>
        <w:rPr>
          <w:spacing w:val="-2"/>
          <w:sz w:val="24"/>
          <w:szCs w:val="24"/>
        </w:rPr>
        <w:t>c</w:t>
      </w:r>
      <w:r>
        <w:rPr>
          <w:spacing w:val="-1"/>
          <w:sz w:val="24"/>
          <w:szCs w:val="24"/>
        </w:rPr>
        <w:t>e</w:t>
      </w:r>
      <w:r>
        <w:rPr>
          <w:sz w:val="24"/>
          <w:szCs w:val="24"/>
        </w:rPr>
        <w:t>ss,</w:t>
      </w:r>
      <w:r>
        <w:rPr>
          <w:spacing w:val="27"/>
          <w:sz w:val="24"/>
          <w:szCs w:val="24"/>
        </w:rPr>
        <w:t xml:space="preserve"> </w:t>
      </w:r>
      <w:r>
        <w:rPr>
          <w:sz w:val="24"/>
          <w:szCs w:val="24"/>
        </w:rPr>
        <w:t>6</w:t>
      </w:r>
      <w:r>
        <w:rPr>
          <w:spacing w:val="3"/>
          <w:sz w:val="24"/>
          <w:szCs w:val="24"/>
        </w:rPr>
        <w:t>t</w:t>
      </w:r>
      <w:r>
        <w:rPr>
          <w:sz w:val="24"/>
          <w:szCs w:val="24"/>
        </w:rPr>
        <w:t>h</w:t>
      </w:r>
      <w:r>
        <w:rPr>
          <w:spacing w:val="26"/>
          <w:sz w:val="24"/>
          <w:szCs w:val="24"/>
        </w:rPr>
        <w:t xml:space="preserve"> </w:t>
      </w:r>
      <w:r>
        <w:rPr>
          <w:sz w:val="24"/>
          <w:szCs w:val="24"/>
        </w:rPr>
        <w:t>Edit</w:t>
      </w:r>
      <w:r>
        <w:rPr>
          <w:spacing w:val="1"/>
          <w:sz w:val="24"/>
          <w:szCs w:val="24"/>
        </w:rPr>
        <w:t>i</w:t>
      </w:r>
      <w:r>
        <w:rPr>
          <w:sz w:val="24"/>
          <w:szCs w:val="24"/>
        </w:rPr>
        <w:t>on,</w:t>
      </w:r>
      <w:r>
        <w:rPr>
          <w:spacing w:val="26"/>
          <w:sz w:val="24"/>
          <w:szCs w:val="24"/>
        </w:rPr>
        <w:t xml:space="preserve"> </w:t>
      </w:r>
      <w:r>
        <w:rPr>
          <w:spacing w:val="2"/>
          <w:sz w:val="24"/>
          <w:szCs w:val="24"/>
        </w:rPr>
        <w:t>b</w:t>
      </w:r>
      <w:r>
        <w:rPr>
          <w:sz w:val="24"/>
          <w:szCs w:val="24"/>
        </w:rPr>
        <w:t>y</w:t>
      </w:r>
      <w:r>
        <w:rPr>
          <w:spacing w:val="19"/>
          <w:sz w:val="24"/>
          <w:szCs w:val="24"/>
        </w:rPr>
        <w:t xml:space="preserve"> </w:t>
      </w:r>
      <w:r>
        <w:rPr>
          <w:spacing w:val="2"/>
          <w:sz w:val="24"/>
          <w:szCs w:val="24"/>
        </w:rPr>
        <w:t>E</w:t>
      </w:r>
      <w:r>
        <w:rPr>
          <w:sz w:val="24"/>
          <w:szCs w:val="24"/>
        </w:rPr>
        <w:t>rik</w:t>
      </w:r>
      <w:r>
        <w:rPr>
          <w:spacing w:val="26"/>
          <w:sz w:val="24"/>
          <w:szCs w:val="24"/>
        </w:rPr>
        <w:t xml:space="preserve"> </w:t>
      </w:r>
      <w:r>
        <w:rPr>
          <w:sz w:val="24"/>
          <w:szCs w:val="24"/>
        </w:rPr>
        <w:t>W</w:t>
      </w:r>
      <w:r>
        <w:rPr>
          <w:spacing w:val="30"/>
          <w:sz w:val="24"/>
          <w:szCs w:val="24"/>
        </w:rPr>
        <w:t xml:space="preserve"> </w:t>
      </w:r>
      <w:r>
        <w:rPr>
          <w:spacing w:val="-5"/>
          <w:sz w:val="24"/>
          <w:szCs w:val="24"/>
        </w:rPr>
        <w:t>L</w:t>
      </w:r>
      <w:r>
        <w:rPr>
          <w:spacing w:val="1"/>
          <w:sz w:val="24"/>
          <w:szCs w:val="24"/>
        </w:rPr>
        <w:t>a</w:t>
      </w:r>
      <w:r>
        <w:rPr>
          <w:sz w:val="24"/>
          <w:szCs w:val="24"/>
        </w:rPr>
        <w:t>rson</w:t>
      </w:r>
      <w:r>
        <w:rPr>
          <w:spacing w:val="26"/>
          <w:sz w:val="24"/>
          <w:szCs w:val="24"/>
        </w:rPr>
        <w:t xml:space="preserve"> </w:t>
      </w:r>
      <w:r>
        <w:rPr>
          <w:sz w:val="24"/>
          <w:szCs w:val="24"/>
        </w:rPr>
        <w:t>&amp;</w:t>
      </w:r>
      <w:r>
        <w:rPr>
          <w:spacing w:val="24"/>
          <w:sz w:val="24"/>
          <w:szCs w:val="24"/>
        </w:rPr>
        <w:t xml:space="preserve"> </w:t>
      </w:r>
      <w:r>
        <w:rPr>
          <w:sz w:val="24"/>
          <w:szCs w:val="24"/>
        </w:rPr>
        <w:t>Cl</w:t>
      </w:r>
      <w:r>
        <w:rPr>
          <w:spacing w:val="1"/>
          <w:sz w:val="24"/>
          <w:szCs w:val="24"/>
        </w:rPr>
        <w:t>i</w:t>
      </w:r>
      <w:r>
        <w:rPr>
          <w:sz w:val="24"/>
          <w:szCs w:val="24"/>
        </w:rPr>
        <w:t>f</w:t>
      </w:r>
      <w:r>
        <w:rPr>
          <w:spacing w:val="-1"/>
          <w:sz w:val="24"/>
          <w:szCs w:val="24"/>
        </w:rPr>
        <w:t>f</w:t>
      </w:r>
      <w:r>
        <w:rPr>
          <w:sz w:val="24"/>
          <w:szCs w:val="24"/>
        </w:rPr>
        <w:t>ord</w:t>
      </w:r>
      <w:r>
        <w:rPr>
          <w:spacing w:val="28"/>
          <w:sz w:val="24"/>
          <w:szCs w:val="24"/>
        </w:rPr>
        <w:t xml:space="preserve"> </w:t>
      </w:r>
      <w:r>
        <w:rPr>
          <w:sz w:val="24"/>
          <w:szCs w:val="24"/>
        </w:rPr>
        <w:t>F</w:t>
      </w:r>
      <w:r>
        <w:rPr>
          <w:spacing w:val="25"/>
          <w:sz w:val="24"/>
          <w:szCs w:val="24"/>
        </w:rPr>
        <w:t xml:space="preserve"> </w:t>
      </w:r>
      <w:r>
        <w:rPr>
          <w:sz w:val="24"/>
          <w:szCs w:val="24"/>
        </w:rPr>
        <w:t>G</w:t>
      </w:r>
      <w:r>
        <w:rPr>
          <w:spacing w:val="1"/>
          <w:sz w:val="24"/>
          <w:szCs w:val="24"/>
        </w:rPr>
        <w:t>r</w:t>
      </w:r>
      <w:r>
        <w:rPr>
          <w:spacing w:val="4"/>
          <w:sz w:val="24"/>
          <w:szCs w:val="24"/>
        </w:rPr>
        <w:t>a</w:t>
      </w:r>
      <w:r>
        <w:rPr>
          <w:spacing w:val="-5"/>
          <w:sz w:val="24"/>
          <w:szCs w:val="24"/>
        </w:rPr>
        <w:t>y</w:t>
      </w:r>
      <w:r>
        <w:rPr>
          <w:sz w:val="24"/>
          <w:szCs w:val="24"/>
        </w:rPr>
        <w:t>,</w:t>
      </w:r>
    </w:p>
    <w:p w14:paraId="79C2170D" w14:textId="77777777" w:rsidR="00627A5B" w:rsidRDefault="004D6510">
      <w:pPr>
        <w:ind w:left="153" w:right="8412"/>
        <w:jc w:val="both"/>
        <w:rPr>
          <w:sz w:val="24"/>
          <w:szCs w:val="24"/>
        </w:rPr>
      </w:pPr>
      <w:r>
        <w:rPr>
          <w:sz w:val="24"/>
          <w:szCs w:val="24"/>
        </w:rPr>
        <w:t>M</w:t>
      </w:r>
      <w:r>
        <w:rPr>
          <w:spacing w:val="-1"/>
          <w:sz w:val="24"/>
          <w:szCs w:val="24"/>
        </w:rPr>
        <w:t>c</w:t>
      </w:r>
      <w:r>
        <w:rPr>
          <w:sz w:val="24"/>
          <w:szCs w:val="24"/>
        </w:rPr>
        <w:t>G</w:t>
      </w:r>
      <w:r>
        <w:rPr>
          <w:spacing w:val="-1"/>
          <w:sz w:val="24"/>
          <w:szCs w:val="24"/>
        </w:rPr>
        <w:t>ra</w:t>
      </w:r>
      <w:r>
        <w:rPr>
          <w:sz w:val="24"/>
          <w:szCs w:val="24"/>
        </w:rPr>
        <w:t>w</w:t>
      </w:r>
      <w:r>
        <w:rPr>
          <w:spacing w:val="2"/>
          <w:sz w:val="24"/>
          <w:szCs w:val="24"/>
        </w:rPr>
        <w:t xml:space="preserve"> </w:t>
      </w:r>
      <w:r>
        <w:rPr>
          <w:sz w:val="24"/>
          <w:szCs w:val="24"/>
        </w:rPr>
        <w:t>Hil</w:t>
      </w:r>
      <w:r>
        <w:rPr>
          <w:spacing w:val="1"/>
          <w:sz w:val="24"/>
          <w:szCs w:val="24"/>
        </w:rPr>
        <w:t>l</w:t>
      </w:r>
      <w:r>
        <w:rPr>
          <w:sz w:val="24"/>
          <w:szCs w:val="24"/>
        </w:rPr>
        <w:t>.</w:t>
      </w:r>
    </w:p>
    <w:p w14:paraId="25FB5844" w14:textId="77777777" w:rsidR="00627A5B" w:rsidRDefault="00627A5B">
      <w:pPr>
        <w:spacing w:before="16" w:line="260" w:lineRule="exact"/>
        <w:rPr>
          <w:sz w:val="26"/>
          <w:szCs w:val="26"/>
        </w:rPr>
      </w:pPr>
    </w:p>
    <w:p w14:paraId="3675FD00" w14:textId="77777777" w:rsidR="00627A5B" w:rsidRDefault="004D6510">
      <w:pPr>
        <w:ind w:left="153" w:right="109"/>
        <w:jc w:val="both"/>
        <w:rPr>
          <w:sz w:val="24"/>
          <w:szCs w:val="24"/>
        </w:rPr>
      </w:pPr>
      <w:r>
        <w:rPr>
          <w:spacing w:val="1"/>
          <w:sz w:val="24"/>
          <w:szCs w:val="24"/>
        </w:rPr>
        <w:t>S</w:t>
      </w:r>
      <w:r>
        <w:rPr>
          <w:sz w:val="24"/>
          <w:szCs w:val="24"/>
        </w:rPr>
        <w:t>uppo</w:t>
      </w:r>
      <w:r>
        <w:rPr>
          <w:spacing w:val="-1"/>
          <w:sz w:val="24"/>
          <w:szCs w:val="24"/>
        </w:rPr>
        <w:t>r</w:t>
      </w:r>
      <w:r>
        <w:rPr>
          <w:sz w:val="24"/>
          <w:szCs w:val="24"/>
        </w:rPr>
        <w:t>t</w:t>
      </w:r>
      <w:r>
        <w:rPr>
          <w:spacing w:val="1"/>
          <w:sz w:val="24"/>
          <w:szCs w:val="24"/>
        </w:rPr>
        <w:t>i</w:t>
      </w:r>
      <w:r>
        <w:rPr>
          <w:sz w:val="24"/>
          <w:szCs w:val="24"/>
        </w:rPr>
        <w:t>ng</w:t>
      </w:r>
      <w:r>
        <w:rPr>
          <w:spacing w:val="9"/>
          <w:sz w:val="24"/>
          <w:szCs w:val="24"/>
        </w:rPr>
        <w:t xml:space="preserve"> </w:t>
      </w:r>
      <w:r>
        <w:rPr>
          <w:sz w:val="24"/>
          <w:szCs w:val="24"/>
        </w:rPr>
        <w:t>mat</w:t>
      </w:r>
      <w:r>
        <w:rPr>
          <w:spacing w:val="-1"/>
          <w:sz w:val="24"/>
          <w:szCs w:val="24"/>
        </w:rPr>
        <w:t>e</w:t>
      </w:r>
      <w:r>
        <w:rPr>
          <w:sz w:val="24"/>
          <w:szCs w:val="24"/>
        </w:rPr>
        <w:t>ri</w:t>
      </w:r>
      <w:r>
        <w:rPr>
          <w:spacing w:val="-1"/>
          <w:sz w:val="24"/>
          <w:szCs w:val="24"/>
        </w:rPr>
        <w:t>a</w:t>
      </w:r>
      <w:r>
        <w:rPr>
          <w:sz w:val="24"/>
          <w:szCs w:val="24"/>
        </w:rPr>
        <w:t>l</w:t>
      </w:r>
      <w:r>
        <w:rPr>
          <w:spacing w:val="12"/>
          <w:sz w:val="24"/>
          <w:szCs w:val="24"/>
        </w:rPr>
        <w:t xml:space="preserve"> </w:t>
      </w:r>
      <w:r>
        <w:rPr>
          <w:sz w:val="24"/>
          <w:szCs w:val="24"/>
        </w:rPr>
        <w:t>su</w:t>
      </w:r>
      <w:r>
        <w:rPr>
          <w:spacing w:val="-1"/>
          <w:sz w:val="24"/>
          <w:szCs w:val="24"/>
        </w:rPr>
        <w:t>c</w:t>
      </w:r>
      <w:r>
        <w:rPr>
          <w:sz w:val="24"/>
          <w:szCs w:val="24"/>
        </w:rPr>
        <w:t>h</w:t>
      </w:r>
      <w:r>
        <w:rPr>
          <w:spacing w:val="14"/>
          <w:sz w:val="24"/>
          <w:szCs w:val="24"/>
        </w:rPr>
        <w:t xml:space="preserve"> </w:t>
      </w:r>
      <w:r>
        <w:rPr>
          <w:spacing w:val="-1"/>
          <w:sz w:val="24"/>
          <w:szCs w:val="24"/>
        </w:rPr>
        <w:t>a</w:t>
      </w:r>
      <w:r>
        <w:rPr>
          <w:sz w:val="24"/>
          <w:szCs w:val="24"/>
        </w:rPr>
        <w:t>s</w:t>
      </w:r>
      <w:r>
        <w:rPr>
          <w:spacing w:val="12"/>
          <w:sz w:val="24"/>
          <w:szCs w:val="24"/>
        </w:rPr>
        <w:t xml:space="preserve"> </w:t>
      </w:r>
      <w:r>
        <w:rPr>
          <w:spacing w:val="-1"/>
          <w:sz w:val="24"/>
          <w:szCs w:val="24"/>
        </w:rPr>
        <w:t>a</w:t>
      </w:r>
      <w:r>
        <w:rPr>
          <w:spacing w:val="3"/>
          <w:sz w:val="24"/>
          <w:szCs w:val="24"/>
        </w:rPr>
        <w:t>s</w:t>
      </w:r>
      <w:r>
        <w:rPr>
          <w:sz w:val="24"/>
          <w:szCs w:val="24"/>
        </w:rPr>
        <w:t>si</w:t>
      </w:r>
      <w:r>
        <w:rPr>
          <w:spacing w:val="-2"/>
          <w:sz w:val="24"/>
          <w:szCs w:val="24"/>
        </w:rPr>
        <w:t>g</w:t>
      </w:r>
      <w:r>
        <w:rPr>
          <w:sz w:val="24"/>
          <w:szCs w:val="24"/>
        </w:rPr>
        <w:t>nment</w:t>
      </w:r>
      <w:r>
        <w:rPr>
          <w:spacing w:val="12"/>
          <w:sz w:val="24"/>
          <w:szCs w:val="24"/>
        </w:rPr>
        <w:t xml:space="preserve"> </w:t>
      </w:r>
      <w:r>
        <w:rPr>
          <w:sz w:val="24"/>
          <w:szCs w:val="24"/>
        </w:rPr>
        <w:t>d</w:t>
      </w:r>
      <w:r>
        <w:rPr>
          <w:spacing w:val="-1"/>
          <w:sz w:val="24"/>
          <w:szCs w:val="24"/>
        </w:rPr>
        <w:t>e</w:t>
      </w:r>
      <w:r>
        <w:rPr>
          <w:sz w:val="24"/>
          <w:szCs w:val="24"/>
        </w:rPr>
        <w:t>s</w:t>
      </w:r>
      <w:r>
        <w:rPr>
          <w:spacing w:val="-1"/>
          <w:sz w:val="24"/>
          <w:szCs w:val="24"/>
        </w:rPr>
        <w:t>c</w:t>
      </w:r>
      <w:r>
        <w:rPr>
          <w:sz w:val="24"/>
          <w:szCs w:val="24"/>
        </w:rPr>
        <w:t>ripti</w:t>
      </w:r>
      <w:r>
        <w:rPr>
          <w:spacing w:val="3"/>
          <w:sz w:val="24"/>
          <w:szCs w:val="24"/>
        </w:rPr>
        <w:t>o</w:t>
      </w:r>
      <w:r>
        <w:rPr>
          <w:sz w:val="24"/>
          <w:szCs w:val="24"/>
        </w:rPr>
        <w:t>ns</w:t>
      </w:r>
      <w:r>
        <w:rPr>
          <w:spacing w:val="12"/>
          <w:sz w:val="24"/>
          <w:szCs w:val="24"/>
        </w:rPr>
        <w:t xml:space="preserve"> </w:t>
      </w:r>
      <w:r>
        <w:rPr>
          <w:spacing w:val="-1"/>
          <w:sz w:val="24"/>
          <w:szCs w:val="24"/>
        </w:rPr>
        <w:t>a</w:t>
      </w:r>
      <w:r>
        <w:rPr>
          <w:sz w:val="24"/>
          <w:szCs w:val="24"/>
        </w:rPr>
        <w:t>nd</w:t>
      </w:r>
      <w:r>
        <w:rPr>
          <w:spacing w:val="12"/>
          <w:sz w:val="24"/>
          <w:szCs w:val="24"/>
        </w:rPr>
        <w:t xml:space="preserve"> </w:t>
      </w:r>
      <w:r>
        <w:rPr>
          <w:sz w:val="24"/>
          <w:szCs w:val="24"/>
        </w:rPr>
        <w:t>tasks,</w:t>
      </w:r>
      <w:r>
        <w:rPr>
          <w:spacing w:val="12"/>
          <w:sz w:val="24"/>
          <w:szCs w:val="24"/>
        </w:rPr>
        <w:t xml:space="preserve"> </w:t>
      </w:r>
      <w:r>
        <w:rPr>
          <w:spacing w:val="-1"/>
          <w:sz w:val="24"/>
          <w:szCs w:val="24"/>
        </w:rPr>
        <w:t>a</w:t>
      </w:r>
      <w:r>
        <w:rPr>
          <w:sz w:val="24"/>
          <w:szCs w:val="24"/>
        </w:rPr>
        <w:t>nd</w:t>
      </w:r>
      <w:r>
        <w:rPr>
          <w:spacing w:val="12"/>
          <w:sz w:val="24"/>
          <w:szCs w:val="24"/>
        </w:rPr>
        <w:t xml:space="preserve"> </w:t>
      </w:r>
      <w:r>
        <w:rPr>
          <w:spacing w:val="-1"/>
          <w:sz w:val="24"/>
          <w:szCs w:val="24"/>
        </w:rPr>
        <w:t>c</w:t>
      </w:r>
      <w:r>
        <w:rPr>
          <w:sz w:val="24"/>
          <w:szCs w:val="24"/>
        </w:rPr>
        <w:t>lass</w:t>
      </w:r>
      <w:r>
        <w:rPr>
          <w:spacing w:val="12"/>
          <w:sz w:val="24"/>
          <w:szCs w:val="24"/>
        </w:rPr>
        <w:t xml:space="preserve"> </w:t>
      </w:r>
      <w:r>
        <w:rPr>
          <w:sz w:val="24"/>
          <w:szCs w:val="24"/>
        </w:rPr>
        <w:t>h</w:t>
      </w:r>
      <w:r>
        <w:rPr>
          <w:spacing w:val="-1"/>
          <w:sz w:val="24"/>
          <w:szCs w:val="24"/>
        </w:rPr>
        <w:t>a</w:t>
      </w:r>
      <w:r>
        <w:rPr>
          <w:sz w:val="24"/>
          <w:szCs w:val="24"/>
        </w:rPr>
        <w:t>ndouts</w:t>
      </w:r>
      <w:r>
        <w:rPr>
          <w:spacing w:val="12"/>
          <w:sz w:val="24"/>
          <w:szCs w:val="24"/>
        </w:rPr>
        <w:t xml:space="preserve"> </w:t>
      </w:r>
      <w:r>
        <w:rPr>
          <w:sz w:val="24"/>
          <w:szCs w:val="24"/>
        </w:rPr>
        <w:t>will</w:t>
      </w:r>
      <w:r>
        <w:rPr>
          <w:spacing w:val="12"/>
          <w:sz w:val="24"/>
          <w:szCs w:val="24"/>
        </w:rPr>
        <w:t xml:space="preserve"> </w:t>
      </w:r>
      <w:r>
        <w:rPr>
          <w:sz w:val="24"/>
          <w:szCs w:val="24"/>
        </w:rPr>
        <w:t>be</w:t>
      </w:r>
      <w:r>
        <w:rPr>
          <w:spacing w:val="11"/>
          <w:sz w:val="24"/>
          <w:szCs w:val="24"/>
        </w:rPr>
        <w:t xml:space="preserve"> </w:t>
      </w:r>
      <w:r>
        <w:rPr>
          <w:sz w:val="24"/>
          <w:szCs w:val="24"/>
        </w:rPr>
        <w:t>suppli</w:t>
      </w:r>
      <w:r>
        <w:rPr>
          <w:spacing w:val="-3"/>
          <w:sz w:val="24"/>
          <w:szCs w:val="24"/>
        </w:rPr>
        <w:t>e</w:t>
      </w:r>
      <w:r>
        <w:rPr>
          <w:sz w:val="24"/>
          <w:szCs w:val="24"/>
        </w:rPr>
        <w:t>d to</w:t>
      </w:r>
      <w:r>
        <w:rPr>
          <w:spacing w:val="3"/>
          <w:sz w:val="24"/>
          <w:szCs w:val="24"/>
        </w:rPr>
        <w:t xml:space="preserve"> </w:t>
      </w:r>
      <w:r>
        <w:rPr>
          <w:sz w:val="24"/>
          <w:szCs w:val="24"/>
        </w:rPr>
        <w:t>students</w:t>
      </w:r>
      <w:r>
        <w:rPr>
          <w:spacing w:val="3"/>
          <w:sz w:val="24"/>
          <w:szCs w:val="24"/>
        </w:rPr>
        <w:t xml:space="preserve"> </w:t>
      </w:r>
      <w:r>
        <w:rPr>
          <w:spacing w:val="-1"/>
          <w:sz w:val="24"/>
          <w:szCs w:val="24"/>
        </w:rPr>
        <w:t>a</w:t>
      </w:r>
      <w:r>
        <w:rPr>
          <w:sz w:val="24"/>
          <w:szCs w:val="24"/>
        </w:rPr>
        <w:t>t</w:t>
      </w:r>
      <w:r>
        <w:rPr>
          <w:spacing w:val="3"/>
          <w:sz w:val="24"/>
          <w:szCs w:val="24"/>
        </w:rPr>
        <w:t xml:space="preserve"> </w:t>
      </w:r>
      <w:r>
        <w:rPr>
          <w:spacing w:val="-1"/>
          <w:sz w:val="24"/>
          <w:szCs w:val="24"/>
        </w:rPr>
        <w:t>a</w:t>
      </w:r>
      <w:r>
        <w:rPr>
          <w:sz w:val="24"/>
          <w:szCs w:val="24"/>
        </w:rPr>
        <w:t>ppro</w:t>
      </w:r>
      <w:r>
        <w:rPr>
          <w:spacing w:val="-1"/>
          <w:sz w:val="24"/>
          <w:szCs w:val="24"/>
        </w:rPr>
        <w:t>p</w:t>
      </w:r>
      <w:r>
        <w:rPr>
          <w:sz w:val="24"/>
          <w:szCs w:val="24"/>
        </w:rPr>
        <w:t>ri</w:t>
      </w:r>
      <w:r>
        <w:rPr>
          <w:spacing w:val="-1"/>
          <w:sz w:val="24"/>
          <w:szCs w:val="24"/>
        </w:rPr>
        <w:t>a</w:t>
      </w:r>
      <w:r>
        <w:rPr>
          <w:spacing w:val="3"/>
          <w:sz w:val="24"/>
          <w:szCs w:val="24"/>
        </w:rPr>
        <w:t>t</w:t>
      </w:r>
      <w:r>
        <w:rPr>
          <w:sz w:val="24"/>
          <w:szCs w:val="24"/>
        </w:rPr>
        <w:t>e</w:t>
      </w:r>
      <w:r>
        <w:rPr>
          <w:spacing w:val="3"/>
          <w:sz w:val="24"/>
          <w:szCs w:val="24"/>
        </w:rPr>
        <w:t xml:space="preserve"> </w:t>
      </w:r>
      <w:r>
        <w:rPr>
          <w:sz w:val="24"/>
          <w:szCs w:val="24"/>
        </w:rPr>
        <w:t>t</w:t>
      </w:r>
      <w:r>
        <w:rPr>
          <w:spacing w:val="1"/>
          <w:sz w:val="24"/>
          <w:szCs w:val="24"/>
        </w:rPr>
        <w:t>i</w:t>
      </w:r>
      <w:r>
        <w:rPr>
          <w:sz w:val="24"/>
          <w:szCs w:val="24"/>
        </w:rPr>
        <w:t>mes</w:t>
      </w:r>
      <w:r>
        <w:rPr>
          <w:spacing w:val="2"/>
          <w:sz w:val="24"/>
          <w:szCs w:val="24"/>
        </w:rPr>
        <w:t xml:space="preserve"> </w:t>
      </w:r>
      <w:r>
        <w:rPr>
          <w:sz w:val="24"/>
          <w:szCs w:val="24"/>
        </w:rPr>
        <w:t>throu</w:t>
      </w:r>
      <w:r>
        <w:rPr>
          <w:spacing w:val="-3"/>
          <w:sz w:val="24"/>
          <w:szCs w:val="24"/>
        </w:rPr>
        <w:t>g</w:t>
      </w:r>
      <w:r>
        <w:rPr>
          <w:sz w:val="24"/>
          <w:szCs w:val="24"/>
        </w:rPr>
        <w:t>hout</w:t>
      </w:r>
      <w:r>
        <w:rPr>
          <w:spacing w:val="3"/>
          <w:sz w:val="24"/>
          <w:szCs w:val="24"/>
        </w:rPr>
        <w:t xml:space="preserve"> </w:t>
      </w:r>
      <w:r>
        <w:rPr>
          <w:sz w:val="24"/>
          <w:szCs w:val="24"/>
        </w:rPr>
        <w:t>the</w:t>
      </w:r>
      <w:r>
        <w:rPr>
          <w:spacing w:val="2"/>
          <w:sz w:val="24"/>
          <w:szCs w:val="24"/>
        </w:rPr>
        <w:t xml:space="preserve"> s</w:t>
      </w:r>
      <w:r>
        <w:rPr>
          <w:spacing w:val="-1"/>
          <w:sz w:val="24"/>
          <w:szCs w:val="24"/>
        </w:rPr>
        <w:t>e</w:t>
      </w:r>
      <w:r>
        <w:rPr>
          <w:sz w:val="24"/>
          <w:szCs w:val="24"/>
        </w:rPr>
        <w:t>mest</w:t>
      </w:r>
      <w:r>
        <w:rPr>
          <w:spacing w:val="-1"/>
          <w:sz w:val="24"/>
          <w:szCs w:val="24"/>
        </w:rPr>
        <w:t>e</w:t>
      </w:r>
      <w:r>
        <w:rPr>
          <w:sz w:val="24"/>
          <w:szCs w:val="24"/>
        </w:rPr>
        <w:t>r.</w:t>
      </w:r>
      <w:r>
        <w:rPr>
          <w:spacing w:val="4"/>
          <w:sz w:val="24"/>
          <w:szCs w:val="24"/>
        </w:rPr>
        <w:t xml:space="preserve"> </w:t>
      </w:r>
      <w:r>
        <w:rPr>
          <w:sz w:val="24"/>
          <w:szCs w:val="24"/>
        </w:rPr>
        <w:t>A</w:t>
      </w:r>
      <w:r>
        <w:rPr>
          <w:spacing w:val="4"/>
          <w:sz w:val="24"/>
          <w:szCs w:val="24"/>
        </w:rPr>
        <w:t>n</w:t>
      </w:r>
      <w:r>
        <w:rPr>
          <w:sz w:val="24"/>
          <w:szCs w:val="24"/>
        </w:rPr>
        <w:t xml:space="preserve">y </w:t>
      </w:r>
      <w:r>
        <w:rPr>
          <w:spacing w:val="-1"/>
          <w:sz w:val="24"/>
          <w:szCs w:val="24"/>
        </w:rPr>
        <w:t>c</w:t>
      </w:r>
      <w:r>
        <w:rPr>
          <w:sz w:val="24"/>
          <w:szCs w:val="24"/>
        </w:rPr>
        <w:t>opies</w:t>
      </w:r>
      <w:r>
        <w:rPr>
          <w:spacing w:val="2"/>
          <w:sz w:val="24"/>
          <w:szCs w:val="24"/>
        </w:rPr>
        <w:t xml:space="preserve"> </w:t>
      </w:r>
      <w:r>
        <w:rPr>
          <w:sz w:val="24"/>
          <w:szCs w:val="24"/>
        </w:rPr>
        <w:t>of</w:t>
      </w:r>
      <w:r>
        <w:rPr>
          <w:spacing w:val="2"/>
          <w:sz w:val="24"/>
          <w:szCs w:val="24"/>
        </w:rPr>
        <w:t xml:space="preserve"> </w:t>
      </w:r>
      <w:r>
        <w:rPr>
          <w:spacing w:val="3"/>
          <w:sz w:val="24"/>
          <w:szCs w:val="24"/>
        </w:rPr>
        <w:t>l</w:t>
      </w:r>
      <w:r>
        <w:rPr>
          <w:spacing w:val="-1"/>
          <w:sz w:val="24"/>
          <w:szCs w:val="24"/>
        </w:rPr>
        <w:t>ec</w:t>
      </w:r>
      <w:r>
        <w:rPr>
          <w:sz w:val="24"/>
          <w:szCs w:val="24"/>
        </w:rPr>
        <w:t>ture</w:t>
      </w:r>
      <w:r>
        <w:rPr>
          <w:spacing w:val="1"/>
          <w:sz w:val="24"/>
          <w:szCs w:val="24"/>
        </w:rPr>
        <w:t xml:space="preserve"> </w:t>
      </w:r>
      <w:r>
        <w:rPr>
          <w:sz w:val="24"/>
          <w:szCs w:val="24"/>
        </w:rPr>
        <w:t>sl</w:t>
      </w:r>
      <w:r>
        <w:rPr>
          <w:spacing w:val="1"/>
          <w:sz w:val="24"/>
          <w:szCs w:val="24"/>
        </w:rPr>
        <w:t>i</w:t>
      </w:r>
      <w:r>
        <w:rPr>
          <w:sz w:val="24"/>
          <w:szCs w:val="24"/>
        </w:rPr>
        <w:t>d</w:t>
      </w:r>
      <w:r>
        <w:rPr>
          <w:spacing w:val="-1"/>
          <w:sz w:val="24"/>
          <w:szCs w:val="24"/>
        </w:rPr>
        <w:t>e</w:t>
      </w:r>
      <w:r>
        <w:rPr>
          <w:sz w:val="24"/>
          <w:szCs w:val="24"/>
        </w:rPr>
        <w:t>s</w:t>
      </w:r>
      <w:r>
        <w:rPr>
          <w:spacing w:val="3"/>
          <w:sz w:val="24"/>
          <w:szCs w:val="24"/>
        </w:rPr>
        <w:t xml:space="preserve"> </w:t>
      </w:r>
      <w:r>
        <w:rPr>
          <w:sz w:val="24"/>
          <w:szCs w:val="24"/>
        </w:rPr>
        <w:t>u</w:t>
      </w:r>
      <w:r>
        <w:rPr>
          <w:spacing w:val="2"/>
          <w:sz w:val="24"/>
          <w:szCs w:val="24"/>
        </w:rPr>
        <w:t>s</w:t>
      </w:r>
      <w:r>
        <w:rPr>
          <w:spacing w:val="-1"/>
          <w:sz w:val="24"/>
          <w:szCs w:val="24"/>
        </w:rPr>
        <w:t>e</w:t>
      </w:r>
      <w:r>
        <w:rPr>
          <w:sz w:val="24"/>
          <w:szCs w:val="24"/>
        </w:rPr>
        <w:t>d</w:t>
      </w:r>
      <w:r>
        <w:rPr>
          <w:spacing w:val="6"/>
          <w:sz w:val="24"/>
          <w:szCs w:val="24"/>
        </w:rPr>
        <w:t xml:space="preserve"> </w:t>
      </w:r>
      <w:r>
        <w:rPr>
          <w:sz w:val="24"/>
          <w:szCs w:val="24"/>
        </w:rPr>
        <w:t>but</w:t>
      </w:r>
      <w:r>
        <w:rPr>
          <w:spacing w:val="3"/>
          <w:sz w:val="24"/>
          <w:szCs w:val="24"/>
        </w:rPr>
        <w:t xml:space="preserve"> </w:t>
      </w:r>
      <w:r>
        <w:rPr>
          <w:sz w:val="24"/>
          <w:szCs w:val="24"/>
        </w:rPr>
        <w:t>not sour</w:t>
      </w:r>
      <w:r>
        <w:rPr>
          <w:spacing w:val="-1"/>
          <w:sz w:val="24"/>
          <w:szCs w:val="24"/>
        </w:rPr>
        <w:t>ce</w:t>
      </w:r>
      <w:r>
        <w:rPr>
          <w:sz w:val="24"/>
          <w:szCs w:val="24"/>
        </w:rPr>
        <w:t>d</w:t>
      </w:r>
      <w:r>
        <w:rPr>
          <w:spacing w:val="2"/>
          <w:sz w:val="24"/>
          <w:szCs w:val="24"/>
        </w:rPr>
        <w:t xml:space="preserve"> </w:t>
      </w:r>
      <w:r>
        <w:rPr>
          <w:sz w:val="24"/>
          <w:szCs w:val="24"/>
        </w:rPr>
        <w:t>f</w:t>
      </w:r>
      <w:r>
        <w:rPr>
          <w:spacing w:val="-1"/>
          <w:sz w:val="24"/>
          <w:szCs w:val="24"/>
        </w:rPr>
        <w:t>r</w:t>
      </w:r>
      <w:r>
        <w:rPr>
          <w:sz w:val="24"/>
          <w:szCs w:val="24"/>
        </w:rPr>
        <w:t>om</w:t>
      </w:r>
      <w:r>
        <w:rPr>
          <w:spacing w:val="2"/>
          <w:sz w:val="24"/>
          <w:szCs w:val="24"/>
        </w:rPr>
        <w:t xml:space="preserve"> </w:t>
      </w:r>
      <w:r>
        <w:rPr>
          <w:sz w:val="24"/>
          <w:szCs w:val="24"/>
        </w:rPr>
        <w:t>the</w:t>
      </w:r>
      <w:r>
        <w:rPr>
          <w:spacing w:val="1"/>
          <w:sz w:val="24"/>
          <w:szCs w:val="24"/>
        </w:rPr>
        <w:t xml:space="preserve"> r</w:t>
      </w:r>
      <w:r>
        <w:rPr>
          <w:spacing w:val="-1"/>
          <w:sz w:val="24"/>
          <w:szCs w:val="24"/>
        </w:rPr>
        <w:t>e</w:t>
      </w:r>
      <w:r>
        <w:rPr>
          <w:sz w:val="24"/>
          <w:szCs w:val="24"/>
        </w:rPr>
        <w:t>quir</w:t>
      </w:r>
      <w:r>
        <w:rPr>
          <w:spacing w:val="1"/>
          <w:sz w:val="24"/>
          <w:szCs w:val="24"/>
        </w:rPr>
        <w:t>e</w:t>
      </w:r>
      <w:r>
        <w:rPr>
          <w:sz w:val="24"/>
          <w:szCs w:val="24"/>
        </w:rPr>
        <w:t>d</w:t>
      </w:r>
      <w:r>
        <w:rPr>
          <w:spacing w:val="2"/>
          <w:sz w:val="24"/>
          <w:szCs w:val="24"/>
        </w:rPr>
        <w:t xml:space="preserve"> </w:t>
      </w:r>
      <w:r>
        <w:rPr>
          <w:sz w:val="24"/>
          <w:szCs w:val="24"/>
        </w:rPr>
        <w:t>te</w:t>
      </w:r>
      <w:r>
        <w:rPr>
          <w:spacing w:val="2"/>
          <w:sz w:val="24"/>
          <w:szCs w:val="24"/>
        </w:rPr>
        <w:t>x</w:t>
      </w:r>
      <w:r>
        <w:rPr>
          <w:sz w:val="24"/>
          <w:szCs w:val="24"/>
        </w:rPr>
        <w:t>t,</w:t>
      </w:r>
      <w:r>
        <w:rPr>
          <w:spacing w:val="2"/>
          <w:sz w:val="24"/>
          <w:szCs w:val="24"/>
        </w:rPr>
        <w:t xml:space="preserve"> </w:t>
      </w:r>
      <w:r>
        <w:rPr>
          <w:sz w:val="24"/>
          <w:szCs w:val="24"/>
        </w:rPr>
        <w:t>or</w:t>
      </w:r>
      <w:r>
        <w:rPr>
          <w:spacing w:val="1"/>
          <w:sz w:val="24"/>
          <w:szCs w:val="24"/>
        </w:rPr>
        <w:t xml:space="preserve"> </w:t>
      </w:r>
      <w:r>
        <w:rPr>
          <w:spacing w:val="-1"/>
          <w:sz w:val="24"/>
          <w:szCs w:val="24"/>
        </w:rPr>
        <w:t>a</w:t>
      </w:r>
      <w:r>
        <w:rPr>
          <w:sz w:val="24"/>
          <w:szCs w:val="24"/>
        </w:rPr>
        <w:t>ddi</w:t>
      </w:r>
      <w:r>
        <w:rPr>
          <w:spacing w:val="1"/>
          <w:sz w:val="24"/>
          <w:szCs w:val="24"/>
        </w:rPr>
        <w:t>t</w:t>
      </w:r>
      <w:r>
        <w:rPr>
          <w:sz w:val="24"/>
          <w:szCs w:val="24"/>
        </w:rPr>
        <w:t>ional mat</w:t>
      </w:r>
      <w:r>
        <w:rPr>
          <w:spacing w:val="-1"/>
          <w:sz w:val="24"/>
          <w:szCs w:val="24"/>
        </w:rPr>
        <w:t>e</w:t>
      </w:r>
      <w:r>
        <w:rPr>
          <w:sz w:val="24"/>
          <w:szCs w:val="24"/>
        </w:rPr>
        <w:t>ri</w:t>
      </w:r>
      <w:r>
        <w:rPr>
          <w:spacing w:val="-1"/>
          <w:sz w:val="24"/>
          <w:szCs w:val="24"/>
        </w:rPr>
        <w:t>a</w:t>
      </w:r>
      <w:r>
        <w:rPr>
          <w:sz w:val="24"/>
          <w:szCs w:val="24"/>
        </w:rPr>
        <w:t>l,</w:t>
      </w:r>
      <w:r>
        <w:rPr>
          <w:spacing w:val="2"/>
          <w:sz w:val="24"/>
          <w:szCs w:val="24"/>
        </w:rPr>
        <w:t xml:space="preserve"> </w:t>
      </w:r>
      <w:r>
        <w:rPr>
          <w:sz w:val="24"/>
          <w:szCs w:val="24"/>
        </w:rPr>
        <w:t>will</w:t>
      </w:r>
      <w:r>
        <w:rPr>
          <w:spacing w:val="3"/>
          <w:sz w:val="24"/>
          <w:szCs w:val="24"/>
        </w:rPr>
        <w:t xml:space="preserve"> </w:t>
      </w:r>
      <w:r>
        <w:rPr>
          <w:sz w:val="24"/>
          <w:szCs w:val="24"/>
        </w:rPr>
        <w:t>l</w:t>
      </w:r>
      <w:r>
        <w:rPr>
          <w:spacing w:val="1"/>
          <w:sz w:val="24"/>
          <w:szCs w:val="24"/>
        </w:rPr>
        <w:t>i</w:t>
      </w:r>
      <w:r>
        <w:rPr>
          <w:sz w:val="24"/>
          <w:szCs w:val="24"/>
        </w:rPr>
        <w:t>k</w:t>
      </w:r>
      <w:r>
        <w:rPr>
          <w:spacing w:val="-1"/>
          <w:sz w:val="24"/>
          <w:szCs w:val="24"/>
        </w:rPr>
        <w:t>e</w:t>
      </w:r>
      <w:r>
        <w:rPr>
          <w:sz w:val="24"/>
          <w:szCs w:val="24"/>
        </w:rPr>
        <w:t>wise</w:t>
      </w:r>
      <w:r>
        <w:rPr>
          <w:spacing w:val="1"/>
          <w:sz w:val="24"/>
          <w:szCs w:val="24"/>
        </w:rPr>
        <w:t xml:space="preserve"> </w:t>
      </w:r>
      <w:r>
        <w:rPr>
          <w:sz w:val="24"/>
          <w:szCs w:val="24"/>
        </w:rPr>
        <w:t>be</w:t>
      </w:r>
      <w:r>
        <w:rPr>
          <w:spacing w:val="1"/>
          <w:sz w:val="24"/>
          <w:szCs w:val="24"/>
        </w:rPr>
        <w:t xml:space="preserve"> </w:t>
      </w:r>
      <w:r>
        <w:rPr>
          <w:sz w:val="24"/>
          <w:szCs w:val="24"/>
        </w:rPr>
        <w:t>supplied</w:t>
      </w:r>
      <w:r>
        <w:rPr>
          <w:spacing w:val="1"/>
          <w:sz w:val="24"/>
          <w:szCs w:val="24"/>
        </w:rPr>
        <w:t xml:space="preserve"> </w:t>
      </w:r>
      <w:r>
        <w:rPr>
          <w:sz w:val="24"/>
          <w:szCs w:val="24"/>
        </w:rPr>
        <w:t>to</w:t>
      </w:r>
      <w:r>
        <w:rPr>
          <w:spacing w:val="2"/>
          <w:sz w:val="24"/>
          <w:szCs w:val="24"/>
        </w:rPr>
        <w:t xml:space="preserve"> </w:t>
      </w:r>
      <w:r>
        <w:rPr>
          <w:sz w:val="24"/>
          <w:szCs w:val="24"/>
        </w:rPr>
        <w:t>s</w:t>
      </w:r>
      <w:r>
        <w:rPr>
          <w:spacing w:val="7"/>
          <w:sz w:val="24"/>
          <w:szCs w:val="24"/>
        </w:rPr>
        <w:t>t</w:t>
      </w:r>
      <w:r>
        <w:rPr>
          <w:sz w:val="24"/>
          <w:szCs w:val="24"/>
        </w:rPr>
        <w:t>ud</w:t>
      </w:r>
      <w:r>
        <w:rPr>
          <w:spacing w:val="-1"/>
          <w:sz w:val="24"/>
          <w:szCs w:val="24"/>
        </w:rPr>
        <w:t>e</w:t>
      </w:r>
      <w:r>
        <w:rPr>
          <w:sz w:val="24"/>
          <w:szCs w:val="24"/>
        </w:rPr>
        <w:t>nts</w:t>
      </w:r>
      <w:r>
        <w:rPr>
          <w:spacing w:val="3"/>
          <w:sz w:val="24"/>
          <w:szCs w:val="24"/>
        </w:rPr>
        <w:t xml:space="preserve"> </w:t>
      </w:r>
      <w:r>
        <w:rPr>
          <w:sz w:val="24"/>
          <w:szCs w:val="24"/>
        </w:rPr>
        <w:t>or</w:t>
      </w:r>
      <w:r>
        <w:rPr>
          <w:spacing w:val="1"/>
          <w:sz w:val="24"/>
          <w:szCs w:val="24"/>
        </w:rPr>
        <w:t xml:space="preserve"> </w:t>
      </w:r>
      <w:r>
        <w:rPr>
          <w:sz w:val="24"/>
          <w:szCs w:val="24"/>
        </w:rPr>
        <w:t xml:space="preserve">made </w:t>
      </w:r>
      <w:r>
        <w:rPr>
          <w:spacing w:val="-1"/>
          <w:sz w:val="24"/>
          <w:szCs w:val="24"/>
        </w:rPr>
        <w:t>a</w:t>
      </w:r>
      <w:r>
        <w:rPr>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 onl</w:t>
      </w:r>
      <w:r>
        <w:rPr>
          <w:spacing w:val="1"/>
          <w:sz w:val="24"/>
          <w:szCs w:val="24"/>
        </w:rPr>
        <w:t>i</w:t>
      </w:r>
      <w:r>
        <w:rPr>
          <w:sz w:val="24"/>
          <w:szCs w:val="24"/>
        </w:rPr>
        <w:t>n</w:t>
      </w:r>
      <w:r>
        <w:rPr>
          <w:spacing w:val="-1"/>
          <w:sz w:val="24"/>
          <w:szCs w:val="24"/>
        </w:rPr>
        <w:t>e</w:t>
      </w:r>
      <w:r>
        <w:rPr>
          <w:sz w:val="24"/>
          <w:szCs w:val="24"/>
        </w:rPr>
        <w:t>.</w:t>
      </w:r>
    </w:p>
    <w:p w14:paraId="6777A9BC" w14:textId="77777777" w:rsidR="00627A5B" w:rsidRDefault="00627A5B">
      <w:pPr>
        <w:spacing w:before="16" w:line="260" w:lineRule="exact"/>
        <w:rPr>
          <w:sz w:val="26"/>
          <w:szCs w:val="26"/>
        </w:rPr>
      </w:pPr>
    </w:p>
    <w:p w14:paraId="74B78F19" w14:textId="576C012C" w:rsidR="00627A5B" w:rsidRDefault="0074592E">
      <w:pPr>
        <w:ind w:left="153" w:right="108"/>
        <w:jc w:val="both"/>
        <w:rPr>
          <w:sz w:val="24"/>
          <w:szCs w:val="24"/>
        </w:rPr>
      </w:pPr>
      <w:r>
        <w:rPr>
          <w:sz w:val="24"/>
          <w:szCs w:val="24"/>
        </w:rPr>
        <w:t xml:space="preserve">This </w:t>
      </w:r>
      <w:r>
        <w:rPr>
          <w:spacing w:val="5"/>
          <w:sz w:val="24"/>
          <w:szCs w:val="24"/>
        </w:rPr>
        <w:t>text</w:t>
      </w:r>
      <w:r>
        <w:rPr>
          <w:sz w:val="24"/>
          <w:szCs w:val="24"/>
        </w:rPr>
        <w:t xml:space="preserve"> </w:t>
      </w:r>
      <w:r>
        <w:rPr>
          <w:spacing w:val="5"/>
          <w:sz w:val="24"/>
          <w:szCs w:val="24"/>
        </w:rPr>
        <w:t>will</w:t>
      </w:r>
      <w:r>
        <w:rPr>
          <w:sz w:val="24"/>
          <w:szCs w:val="24"/>
        </w:rPr>
        <w:t xml:space="preserve"> </w:t>
      </w:r>
      <w:r>
        <w:rPr>
          <w:spacing w:val="6"/>
          <w:sz w:val="24"/>
          <w:szCs w:val="24"/>
        </w:rPr>
        <w:t>be</w:t>
      </w:r>
      <w:r>
        <w:rPr>
          <w:sz w:val="24"/>
          <w:szCs w:val="24"/>
        </w:rPr>
        <w:t xml:space="preserve"> </w:t>
      </w:r>
      <w:r>
        <w:rPr>
          <w:spacing w:val="4"/>
          <w:sz w:val="24"/>
          <w:szCs w:val="24"/>
        </w:rPr>
        <w:t>referenced</w:t>
      </w:r>
      <w:r>
        <w:rPr>
          <w:sz w:val="24"/>
          <w:szCs w:val="24"/>
        </w:rPr>
        <w:t xml:space="preserve"> </w:t>
      </w:r>
      <w:r>
        <w:rPr>
          <w:spacing w:val="7"/>
          <w:sz w:val="24"/>
          <w:szCs w:val="24"/>
        </w:rPr>
        <w:t>extensively</w:t>
      </w:r>
      <w:r>
        <w:rPr>
          <w:sz w:val="24"/>
          <w:szCs w:val="24"/>
        </w:rPr>
        <w:t xml:space="preserve"> within </w:t>
      </w:r>
      <w:r>
        <w:rPr>
          <w:spacing w:val="5"/>
          <w:sz w:val="24"/>
          <w:szCs w:val="24"/>
        </w:rPr>
        <w:t>the</w:t>
      </w:r>
      <w:r>
        <w:rPr>
          <w:sz w:val="24"/>
          <w:szCs w:val="24"/>
        </w:rPr>
        <w:t xml:space="preserve"> </w:t>
      </w:r>
      <w:r>
        <w:rPr>
          <w:spacing w:val="4"/>
          <w:sz w:val="24"/>
          <w:szCs w:val="24"/>
        </w:rPr>
        <w:t>lectures</w:t>
      </w:r>
      <w:r>
        <w:rPr>
          <w:sz w:val="24"/>
          <w:szCs w:val="24"/>
        </w:rPr>
        <w:t xml:space="preserve">, </w:t>
      </w:r>
      <w:r>
        <w:rPr>
          <w:spacing w:val="5"/>
          <w:sz w:val="24"/>
          <w:szCs w:val="24"/>
        </w:rPr>
        <w:t>workshops</w:t>
      </w:r>
      <w:r>
        <w:rPr>
          <w:sz w:val="24"/>
          <w:szCs w:val="24"/>
        </w:rPr>
        <w:t xml:space="preserve">, </w:t>
      </w:r>
      <w:r>
        <w:rPr>
          <w:spacing w:val="5"/>
          <w:sz w:val="24"/>
          <w:szCs w:val="24"/>
        </w:rPr>
        <w:t>and</w:t>
      </w:r>
      <w:r>
        <w:rPr>
          <w:sz w:val="24"/>
          <w:szCs w:val="24"/>
        </w:rPr>
        <w:t xml:space="preserve"> </w:t>
      </w:r>
      <w:r>
        <w:rPr>
          <w:spacing w:val="5"/>
          <w:sz w:val="24"/>
          <w:szCs w:val="24"/>
        </w:rPr>
        <w:t>with</w:t>
      </w:r>
      <w:r>
        <w:rPr>
          <w:sz w:val="24"/>
          <w:szCs w:val="24"/>
        </w:rPr>
        <w:t xml:space="preserve"> </w:t>
      </w:r>
      <w:r>
        <w:rPr>
          <w:spacing w:val="5"/>
          <w:sz w:val="24"/>
          <w:szCs w:val="24"/>
        </w:rPr>
        <w:t>homework</w:t>
      </w:r>
      <w:r w:rsidR="004D6510">
        <w:rPr>
          <w:sz w:val="24"/>
          <w:szCs w:val="24"/>
        </w:rPr>
        <w:t xml:space="preserve"> </w:t>
      </w:r>
      <w:r>
        <w:rPr>
          <w:spacing w:val="-1"/>
          <w:sz w:val="24"/>
          <w:szCs w:val="24"/>
        </w:rPr>
        <w:t>e</w:t>
      </w:r>
      <w:r>
        <w:rPr>
          <w:spacing w:val="2"/>
          <w:sz w:val="24"/>
          <w:szCs w:val="24"/>
        </w:rPr>
        <w:t>x</w:t>
      </w:r>
      <w:r>
        <w:rPr>
          <w:sz w:val="24"/>
          <w:szCs w:val="24"/>
        </w:rPr>
        <w:t>te</w:t>
      </w:r>
      <w:r>
        <w:rPr>
          <w:spacing w:val="-1"/>
          <w:sz w:val="24"/>
          <w:szCs w:val="24"/>
        </w:rPr>
        <w:t>r</w:t>
      </w:r>
      <w:r>
        <w:rPr>
          <w:sz w:val="24"/>
          <w:szCs w:val="24"/>
        </w:rPr>
        <w:t>n</w:t>
      </w:r>
      <w:r>
        <w:rPr>
          <w:spacing w:val="-1"/>
          <w:sz w:val="24"/>
          <w:szCs w:val="24"/>
        </w:rPr>
        <w:t>a</w:t>
      </w:r>
      <w:r>
        <w:rPr>
          <w:sz w:val="24"/>
          <w:szCs w:val="24"/>
        </w:rPr>
        <w:t xml:space="preserve">l </w:t>
      </w:r>
      <w:r>
        <w:rPr>
          <w:spacing w:val="2"/>
          <w:sz w:val="24"/>
          <w:szCs w:val="24"/>
        </w:rPr>
        <w:t>to</w:t>
      </w:r>
      <w:r>
        <w:rPr>
          <w:sz w:val="24"/>
          <w:szCs w:val="24"/>
        </w:rPr>
        <w:t xml:space="preserve"> </w:t>
      </w:r>
      <w:r>
        <w:rPr>
          <w:spacing w:val="2"/>
          <w:sz w:val="24"/>
          <w:szCs w:val="24"/>
        </w:rPr>
        <w:t>the</w:t>
      </w:r>
      <w:r>
        <w:rPr>
          <w:sz w:val="24"/>
          <w:szCs w:val="24"/>
        </w:rPr>
        <w:t xml:space="preserve"> </w:t>
      </w:r>
      <w:r>
        <w:rPr>
          <w:spacing w:val="2"/>
          <w:sz w:val="24"/>
          <w:szCs w:val="24"/>
        </w:rPr>
        <w:t>workshops</w:t>
      </w:r>
      <w:r w:rsidR="004D6510">
        <w:rPr>
          <w:sz w:val="24"/>
          <w:szCs w:val="24"/>
        </w:rPr>
        <w:t xml:space="preserve">. </w:t>
      </w:r>
      <w:r w:rsidR="004D6510">
        <w:rPr>
          <w:spacing w:val="1"/>
          <w:sz w:val="24"/>
          <w:szCs w:val="24"/>
        </w:rPr>
        <w:t xml:space="preserve"> </w:t>
      </w:r>
      <w:r>
        <w:rPr>
          <w:sz w:val="24"/>
          <w:szCs w:val="24"/>
        </w:rPr>
        <w:t>Th</w:t>
      </w:r>
      <w:r>
        <w:rPr>
          <w:spacing w:val="-1"/>
          <w:sz w:val="24"/>
          <w:szCs w:val="24"/>
        </w:rPr>
        <w:t>e</w:t>
      </w:r>
      <w:r>
        <w:rPr>
          <w:sz w:val="24"/>
          <w:szCs w:val="24"/>
        </w:rPr>
        <w:t>r</w:t>
      </w:r>
      <w:r>
        <w:rPr>
          <w:spacing w:val="-2"/>
          <w:sz w:val="24"/>
          <w:szCs w:val="24"/>
        </w:rPr>
        <w:t>e</w:t>
      </w:r>
      <w:r>
        <w:rPr>
          <w:sz w:val="24"/>
          <w:szCs w:val="24"/>
        </w:rPr>
        <w:t>fo</w:t>
      </w:r>
      <w:r>
        <w:rPr>
          <w:spacing w:val="1"/>
          <w:sz w:val="24"/>
          <w:szCs w:val="24"/>
        </w:rPr>
        <w:t>r</w:t>
      </w:r>
      <w:r>
        <w:rPr>
          <w:sz w:val="24"/>
          <w:szCs w:val="24"/>
        </w:rPr>
        <w:t xml:space="preserve">e, it </w:t>
      </w:r>
      <w:r>
        <w:rPr>
          <w:spacing w:val="2"/>
          <w:sz w:val="24"/>
          <w:szCs w:val="24"/>
        </w:rPr>
        <w:t>is</w:t>
      </w:r>
      <w:r>
        <w:rPr>
          <w:sz w:val="24"/>
          <w:szCs w:val="24"/>
        </w:rPr>
        <w:t xml:space="preserve"> </w:t>
      </w:r>
      <w:r>
        <w:rPr>
          <w:spacing w:val="2"/>
          <w:sz w:val="24"/>
          <w:szCs w:val="24"/>
        </w:rPr>
        <w:t>strongly</w:t>
      </w:r>
      <w:r w:rsidR="004D6510">
        <w:rPr>
          <w:spacing w:val="56"/>
          <w:sz w:val="24"/>
          <w:szCs w:val="24"/>
        </w:rPr>
        <w:t xml:space="preserve"> </w:t>
      </w:r>
      <w:r>
        <w:rPr>
          <w:sz w:val="24"/>
          <w:szCs w:val="24"/>
        </w:rPr>
        <w:t>re</w:t>
      </w:r>
      <w:r>
        <w:rPr>
          <w:spacing w:val="-1"/>
          <w:sz w:val="24"/>
          <w:szCs w:val="24"/>
        </w:rPr>
        <w:t>c</w:t>
      </w:r>
      <w:r>
        <w:rPr>
          <w:sz w:val="24"/>
          <w:szCs w:val="24"/>
        </w:rPr>
        <w:t>om</w:t>
      </w:r>
      <w:r>
        <w:rPr>
          <w:spacing w:val="1"/>
          <w:sz w:val="24"/>
          <w:szCs w:val="24"/>
        </w:rPr>
        <w:t>m</w:t>
      </w:r>
      <w:r>
        <w:rPr>
          <w:spacing w:val="-1"/>
          <w:sz w:val="24"/>
          <w:szCs w:val="24"/>
        </w:rPr>
        <w:t>e</w:t>
      </w:r>
      <w:r>
        <w:rPr>
          <w:sz w:val="24"/>
          <w:szCs w:val="24"/>
        </w:rPr>
        <w:t>nd</w:t>
      </w:r>
      <w:r>
        <w:rPr>
          <w:spacing w:val="-1"/>
          <w:sz w:val="24"/>
          <w:szCs w:val="24"/>
        </w:rPr>
        <w:t>e</w:t>
      </w:r>
      <w:r>
        <w:rPr>
          <w:sz w:val="24"/>
          <w:szCs w:val="24"/>
        </w:rPr>
        <w:t xml:space="preserve">d </w:t>
      </w:r>
      <w:r>
        <w:rPr>
          <w:spacing w:val="1"/>
          <w:sz w:val="24"/>
          <w:szCs w:val="24"/>
        </w:rPr>
        <w:t>that</w:t>
      </w:r>
      <w:r>
        <w:rPr>
          <w:sz w:val="24"/>
          <w:szCs w:val="24"/>
        </w:rPr>
        <w:t xml:space="preserve"> </w:t>
      </w:r>
      <w:r>
        <w:rPr>
          <w:spacing w:val="3"/>
          <w:sz w:val="24"/>
          <w:szCs w:val="24"/>
        </w:rPr>
        <w:t>each</w:t>
      </w:r>
      <w:r>
        <w:rPr>
          <w:sz w:val="24"/>
          <w:szCs w:val="24"/>
        </w:rPr>
        <w:t xml:space="preserve"> </w:t>
      </w:r>
      <w:r>
        <w:rPr>
          <w:spacing w:val="1"/>
          <w:sz w:val="24"/>
          <w:szCs w:val="24"/>
        </w:rPr>
        <w:t>student</w:t>
      </w:r>
      <w:r>
        <w:rPr>
          <w:sz w:val="24"/>
          <w:szCs w:val="24"/>
        </w:rPr>
        <w:t xml:space="preserve"> </w:t>
      </w:r>
      <w:r>
        <w:rPr>
          <w:spacing w:val="1"/>
          <w:sz w:val="24"/>
          <w:szCs w:val="24"/>
        </w:rPr>
        <w:t>obtain</w:t>
      </w:r>
      <w:r>
        <w:rPr>
          <w:sz w:val="24"/>
          <w:szCs w:val="24"/>
        </w:rPr>
        <w:t xml:space="preserve"> </w:t>
      </w:r>
      <w:r>
        <w:rPr>
          <w:spacing w:val="1"/>
          <w:sz w:val="24"/>
          <w:szCs w:val="24"/>
        </w:rPr>
        <w:t>an</w:t>
      </w:r>
      <w:r w:rsidR="004D6510">
        <w:rPr>
          <w:sz w:val="24"/>
          <w:szCs w:val="24"/>
        </w:rPr>
        <w:t xml:space="preserve"> ind</w:t>
      </w:r>
      <w:r w:rsidR="004D6510">
        <w:rPr>
          <w:spacing w:val="1"/>
          <w:sz w:val="24"/>
          <w:szCs w:val="24"/>
        </w:rPr>
        <w:t>i</w:t>
      </w:r>
      <w:r w:rsidR="004D6510">
        <w:rPr>
          <w:sz w:val="24"/>
          <w:szCs w:val="24"/>
        </w:rPr>
        <w:t>vidual</w:t>
      </w:r>
      <w:r w:rsidR="004D6510">
        <w:rPr>
          <w:spacing w:val="8"/>
          <w:sz w:val="24"/>
          <w:szCs w:val="24"/>
        </w:rPr>
        <w:t xml:space="preserve"> </w:t>
      </w:r>
      <w:r w:rsidR="004D6510">
        <w:rPr>
          <w:spacing w:val="-1"/>
          <w:sz w:val="24"/>
          <w:szCs w:val="24"/>
        </w:rPr>
        <w:t>c</w:t>
      </w:r>
      <w:r w:rsidR="004D6510">
        <w:rPr>
          <w:sz w:val="24"/>
          <w:szCs w:val="24"/>
        </w:rPr>
        <w:t>o</w:t>
      </w:r>
      <w:r w:rsidR="004D6510">
        <w:rPr>
          <w:spacing w:val="2"/>
          <w:sz w:val="24"/>
          <w:szCs w:val="24"/>
        </w:rPr>
        <w:t>p</w:t>
      </w:r>
      <w:r w:rsidR="004D6510">
        <w:rPr>
          <w:sz w:val="24"/>
          <w:szCs w:val="24"/>
        </w:rPr>
        <w:t>y of</w:t>
      </w:r>
      <w:r w:rsidR="004D6510">
        <w:rPr>
          <w:spacing w:val="7"/>
          <w:sz w:val="24"/>
          <w:szCs w:val="24"/>
        </w:rPr>
        <w:t xml:space="preserve"> </w:t>
      </w:r>
      <w:r w:rsidR="004D6510">
        <w:rPr>
          <w:sz w:val="24"/>
          <w:szCs w:val="24"/>
        </w:rPr>
        <w:t>th</w:t>
      </w:r>
      <w:r w:rsidR="004D6510">
        <w:rPr>
          <w:spacing w:val="1"/>
          <w:sz w:val="24"/>
          <w:szCs w:val="24"/>
        </w:rPr>
        <w:t>i</w:t>
      </w:r>
      <w:r w:rsidR="004D6510">
        <w:rPr>
          <w:sz w:val="24"/>
          <w:szCs w:val="24"/>
        </w:rPr>
        <w:t>s</w:t>
      </w:r>
      <w:r w:rsidR="004D6510">
        <w:rPr>
          <w:spacing w:val="8"/>
          <w:sz w:val="24"/>
          <w:szCs w:val="24"/>
        </w:rPr>
        <w:t xml:space="preserve"> </w:t>
      </w:r>
      <w:r w:rsidR="004D6510">
        <w:rPr>
          <w:sz w:val="24"/>
          <w:szCs w:val="24"/>
        </w:rPr>
        <w:t>te</w:t>
      </w:r>
      <w:r w:rsidR="004D6510">
        <w:rPr>
          <w:spacing w:val="2"/>
          <w:sz w:val="24"/>
          <w:szCs w:val="24"/>
        </w:rPr>
        <w:t>x</w:t>
      </w:r>
      <w:r w:rsidR="004D6510">
        <w:rPr>
          <w:sz w:val="24"/>
          <w:szCs w:val="24"/>
        </w:rPr>
        <w:t>t.</w:t>
      </w:r>
      <w:r w:rsidR="004D6510">
        <w:rPr>
          <w:spacing w:val="11"/>
          <w:sz w:val="24"/>
          <w:szCs w:val="24"/>
        </w:rPr>
        <w:t xml:space="preserve"> </w:t>
      </w:r>
      <w:r w:rsidR="004D6510">
        <w:rPr>
          <w:sz w:val="24"/>
          <w:szCs w:val="24"/>
        </w:rPr>
        <w:t>Co</w:t>
      </w:r>
      <w:r w:rsidR="004D6510">
        <w:rPr>
          <w:spacing w:val="-2"/>
          <w:sz w:val="24"/>
          <w:szCs w:val="24"/>
        </w:rPr>
        <w:t>p</w:t>
      </w:r>
      <w:r w:rsidR="004D6510">
        <w:rPr>
          <w:sz w:val="24"/>
          <w:szCs w:val="24"/>
        </w:rPr>
        <w:t>ies</w:t>
      </w:r>
      <w:r w:rsidR="004D6510">
        <w:rPr>
          <w:spacing w:val="8"/>
          <w:sz w:val="24"/>
          <w:szCs w:val="24"/>
        </w:rPr>
        <w:t xml:space="preserve"> </w:t>
      </w:r>
      <w:r w:rsidR="004D6510">
        <w:rPr>
          <w:spacing w:val="-1"/>
          <w:sz w:val="24"/>
          <w:szCs w:val="24"/>
        </w:rPr>
        <w:t>a</w:t>
      </w:r>
      <w:r w:rsidR="004D6510">
        <w:rPr>
          <w:sz w:val="24"/>
          <w:szCs w:val="24"/>
        </w:rPr>
        <w:t>re</w:t>
      </w:r>
      <w:r w:rsidR="004D6510">
        <w:rPr>
          <w:spacing w:val="6"/>
          <w:sz w:val="24"/>
          <w:szCs w:val="24"/>
        </w:rPr>
        <w:t xml:space="preserve"> </w:t>
      </w:r>
      <w:r w:rsidR="004D6510">
        <w:rPr>
          <w:spacing w:val="-1"/>
          <w:sz w:val="24"/>
          <w:szCs w:val="24"/>
        </w:rPr>
        <w:t>a</w:t>
      </w:r>
      <w:r w:rsidR="004D6510">
        <w:rPr>
          <w:sz w:val="24"/>
          <w:szCs w:val="24"/>
        </w:rPr>
        <w:t>v</w:t>
      </w:r>
      <w:r w:rsidR="004D6510">
        <w:rPr>
          <w:spacing w:val="-1"/>
          <w:sz w:val="24"/>
          <w:szCs w:val="24"/>
        </w:rPr>
        <w:t>a</w:t>
      </w:r>
      <w:r w:rsidR="004D6510">
        <w:rPr>
          <w:sz w:val="24"/>
          <w:szCs w:val="24"/>
        </w:rPr>
        <w:t>i</w:t>
      </w:r>
      <w:r w:rsidR="004D6510">
        <w:rPr>
          <w:spacing w:val="1"/>
          <w:sz w:val="24"/>
          <w:szCs w:val="24"/>
        </w:rPr>
        <w:t>l</w:t>
      </w:r>
      <w:r w:rsidR="004D6510">
        <w:rPr>
          <w:spacing w:val="-1"/>
          <w:sz w:val="24"/>
          <w:szCs w:val="24"/>
        </w:rPr>
        <w:t>a</w:t>
      </w:r>
      <w:r w:rsidR="004D6510">
        <w:rPr>
          <w:sz w:val="24"/>
          <w:szCs w:val="24"/>
        </w:rPr>
        <w:t>ble</w:t>
      </w:r>
      <w:r w:rsidR="004D6510">
        <w:rPr>
          <w:spacing w:val="9"/>
          <w:sz w:val="24"/>
          <w:szCs w:val="24"/>
        </w:rPr>
        <w:t xml:space="preserve"> </w:t>
      </w:r>
      <w:r w:rsidR="004D6510">
        <w:rPr>
          <w:spacing w:val="-1"/>
          <w:sz w:val="24"/>
          <w:szCs w:val="24"/>
        </w:rPr>
        <w:t>a</w:t>
      </w:r>
      <w:r w:rsidR="004D6510">
        <w:rPr>
          <w:sz w:val="24"/>
          <w:szCs w:val="24"/>
        </w:rPr>
        <w:t>t</w:t>
      </w:r>
      <w:r w:rsidR="004D6510">
        <w:rPr>
          <w:spacing w:val="8"/>
          <w:sz w:val="24"/>
          <w:szCs w:val="24"/>
        </w:rPr>
        <w:t xml:space="preserve"> </w:t>
      </w:r>
      <w:r w:rsidR="004D6510">
        <w:rPr>
          <w:sz w:val="24"/>
          <w:szCs w:val="24"/>
        </w:rPr>
        <w:t>the</w:t>
      </w:r>
      <w:r w:rsidR="004D6510">
        <w:rPr>
          <w:spacing w:val="7"/>
          <w:sz w:val="24"/>
          <w:szCs w:val="24"/>
        </w:rPr>
        <w:t xml:space="preserve"> </w:t>
      </w:r>
      <w:r w:rsidR="004D6510">
        <w:rPr>
          <w:sz w:val="24"/>
          <w:szCs w:val="24"/>
        </w:rPr>
        <w:t>unive</w:t>
      </w:r>
      <w:r w:rsidR="004D6510">
        <w:rPr>
          <w:spacing w:val="-1"/>
          <w:sz w:val="24"/>
          <w:szCs w:val="24"/>
        </w:rPr>
        <w:t>r</w:t>
      </w:r>
      <w:r w:rsidR="004D6510">
        <w:rPr>
          <w:sz w:val="24"/>
          <w:szCs w:val="24"/>
        </w:rPr>
        <w:t>si</w:t>
      </w:r>
      <w:r w:rsidR="004D6510">
        <w:rPr>
          <w:spacing w:val="3"/>
          <w:sz w:val="24"/>
          <w:szCs w:val="24"/>
        </w:rPr>
        <w:t>t</w:t>
      </w:r>
      <w:r w:rsidR="004D6510">
        <w:rPr>
          <w:sz w:val="24"/>
          <w:szCs w:val="24"/>
        </w:rPr>
        <w:t>y books</w:t>
      </w:r>
      <w:r w:rsidR="004D6510">
        <w:rPr>
          <w:spacing w:val="2"/>
          <w:sz w:val="24"/>
          <w:szCs w:val="24"/>
        </w:rPr>
        <w:t>h</w:t>
      </w:r>
      <w:r w:rsidR="004D6510">
        <w:rPr>
          <w:sz w:val="24"/>
          <w:szCs w:val="24"/>
        </w:rPr>
        <w:t>o</w:t>
      </w:r>
      <w:r w:rsidR="004D6510">
        <w:rPr>
          <w:spacing w:val="3"/>
          <w:sz w:val="24"/>
          <w:szCs w:val="24"/>
        </w:rPr>
        <w:t>p</w:t>
      </w:r>
      <w:r w:rsidR="004D6510">
        <w:rPr>
          <w:sz w:val="24"/>
          <w:szCs w:val="24"/>
        </w:rPr>
        <w:t>.</w:t>
      </w:r>
      <w:r w:rsidR="004D6510">
        <w:rPr>
          <w:spacing w:val="8"/>
          <w:sz w:val="24"/>
          <w:szCs w:val="24"/>
        </w:rPr>
        <w:t xml:space="preserve"> </w:t>
      </w:r>
      <w:r w:rsidR="004D6510">
        <w:rPr>
          <w:sz w:val="24"/>
          <w:szCs w:val="24"/>
        </w:rPr>
        <w:t>This</w:t>
      </w:r>
      <w:r w:rsidR="004D6510">
        <w:rPr>
          <w:spacing w:val="8"/>
          <w:sz w:val="24"/>
          <w:szCs w:val="24"/>
        </w:rPr>
        <w:t xml:space="preserve"> </w:t>
      </w:r>
      <w:r w:rsidR="004D6510">
        <w:rPr>
          <w:sz w:val="24"/>
          <w:szCs w:val="24"/>
        </w:rPr>
        <w:t>t</w:t>
      </w:r>
      <w:r w:rsidR="004D6510">
        <w:rPr>
          <w:spacing w:val="-3"/>
          <w:sz w:val="24"/>
          <w:szCs w:val="24"/>
        </w:rPr>
        <w:t>e</w:t>
      </w:r>
      <w:r w:rsidR="004D6510">
        <w:rPr>
          <w:spacing w:val="2"/>
          <w:sz w:val="24"/>
          <w:szCs w:val="24"/>
        </w:rPr>
        <w:t>x</w:t>
      </w:r>
      <w:r w:rsidR="004D6510">
        <w:rPr>
          <w:sz w:val="24"/>
          <w:szCs w:val="24"/>
        </w:rPr>
        <w:t>t</w:t>
      </w:r>
      <w:r w:rsidR="004D6510">
        <w:rPr>
          <w:spacing w:val="8"/>
          <w:sz w:val="24"/>
          <w:szCs w:val="24"/>
        </w:rPr>
        <w:t xml:space="preserve"> </w:t>
      </w:r>
      <w:r w:rsidR="004D6510">
        <w:rPr>
          <w:sz w:val="24"/>
          <w:szCs w:val="24"/>
        </w:rPr>
        <w:t>w</w:t>
      </w:r>
      <w:r w:rsidR="004D6510">
        <w:rPr>
          <w:spacing w:val="-2"/>
          <w:sz w:val="24"/>
          <w:szCs w:val="24"/>
        </w:rPr>
        <w:t>i</w:t>
      </w:r>
      <w:r w:rsidR="004D6510">
        <w:rPr>
          <w:sz w:val="24"/>
          <w:szCs w:val="24"/>
        </w:rPr>
        <w:t>ll</w:t>
      </w:r>
      <w:r w:rsidR="004D6510">
        <w:rPr>
          <w:spacing w:val="8"/>
          <w:sz w:val="24"/>
          <w:szCs w:val="24"/>
        </w:rPr>
        <w:t xml:space="preserve"> </w:t>
      </w:r>
      <w:r w:rsidR="004D6510">
        <w:rPr>
          <w:spacing w:val="-1"/>
          <w:sz w:val="24"/>
          <w:szCs w:val="24"/>
        </w:rPr>
        <w:t>a</w:t>
      </w:r>
      <w:r w:rsidR="004D6510">
        <w:rPr>
          <w:sz w:val="24"/>
          <w:szCs w:val="24"/>
        </w:rPr>
        <w:t>lso</w:t>
      </w:r>
      <w:r w:rsidR="004D6510">
        <w:rPr>
          <w:spacing w:val="8"/>
          <w:sz w:val="24"/>
          <w:szCs w:val="24"/>
        </w:rPr>
        <w:t xml:space="preserve"> </w:t>
      </w:r>
      <w:r w:rsidR="004D6510">
        <w:rPr>
          <w:sz w:val="24"/>
          <w:szCs w:val="24"/>
        </w:rPr>
        <w:t>be us</w:t>
      </w:r>
      <w:r w:rsidR="004D6510">
        <w:rPr>
          <w:spacing w:val="-1"/>
          <w:sz w:val="24"/>
          <w:szCs w:val="24"/>
        </w:rPr>
        <w:t>e</w:t>
      </w:r>
      <w:r w:rsidR="004D6510">
        <w:rPr>
          <w:sz w:val="24"/>
          <w:szCs w:val="24"/>
        </w:rPr>
        <w:t>d in E</w:t>
      </w:r>
      <w:r w:rsidR="004D6510">
        <w:rPr>
          <w:spacing w:val="1"/>
          <w:sz w:val="24"/>
          <w:szCs w:val="24"/>
        </w:rPr>
        <w:t>C</w:t>
      </w:r>
      <w:r w:rsidR="004D6510">
        <w:rPr>
          <w:sz w:val="24"/>
          <w:szCs w:val="24"/>
        </w:rPr>
        <w:t>TE35</w:t>
      </w:r>
      <w:r w:rsidR="00E452E7">
        <w:rPr>
          <w:sz w:val="24"/>
          <w:szCs w:val="24"/>
        </w:rPr>
        <w:t>1</w:t>
      </w:r>
      <w:r w:rsidR="004D6510">
        <w:rPr>
          <w:sz w:val="24"/>
          <w:szCs w:val="24"/>
        </w:rPr>
        <w:t>.</w:t>
      </w:r>
    </w:p>
    <w:p w14:paraId="40F9B150" w14:textId="77777777" w:rsidR="00627A5B" w:rsidRDefault="00627A5B">
      <w:pPr>
        <w:spacing w:before="16" w:line="260" w:lineRule="exact"/>
        <w:rPr>
          <w:sz w:val="26"/>
          <w:szCs w:val="26"/>
        </w:rPr>
      </w:pPr>
    </w:p>
    <w:p w14:paraId="46140E06" w14:textId="2879EBB4" w:rsidR="00627A5B" w:rsidRDefault="004D6510">
      <w:pPr>
        <w:ind w:left="153" w:right="112"/>
        <w:jc w:val="both"/>
        <w:rPr>
          <w:sz w:val="24"/>
          <w:szCs w:val="24"/>
        </w:rPr>
      </w:pPr>
      <w:r>
        <w:rPr>
          <w:sz w:val="24"/>
          <w:szCs w:val="24"/>
        </w:rPr>
        <w:t>R</w:t>
      </w:r>
      <w:r>
        <w:rPr>
          <w:spacing w:val="-1"/>
          <w:sz w:val="24"/>
          <w:szCs w:val="24"/>
        </w:rPr>
        <w:t>e</w:t>
      </w:r>
      <w:r>
        <w:rPr>
          <w:sz w:val="24"/>
          <w:szCs w:val="24"/>
        </w:rPr>
        <w:t>f</w:t>
      </w:r>
      <w:r>
        <w:rPr>
          <w:spacing w:val="-2"/>
          <w:sz w:val="24"/>
          <w:szCs w:val="24"/>
        </w:rPr>
        <w:t>e</w:t>
      </w:r>
      <w:r>
        <w:rPr>
          <w:sz w:val="24"/>
          <w:szCs w:val="24"/>
        </w:rPr>
        <w:t>r</w:t>
      </w:r>
      <w:r>
        <w:rPr>
          <w:spacing w:val="1"/>
          <w:sz w:val="24"/>
          <w:szCs w:val="24"/>
        </w:rPr>
        <w:t xml:space="preserve"> </w:t>
      </w:r>
      <w:r>
        <w:rPr>
          <w:sz w:val="24"/>
          <w:szCs w:val="24"/>
        </w:rPr>
        <w:t>to</w:t>
      </w:r>
      <w:r>
        <w:rPr>
          <w:spacing w:val="2"/>
          <w:sz w:val="24"/>
          <w:szCs w:val="24"/>
        </w:rPr>
        <w:t xml:space="preserve"> </w:t>
      </w:r>
      <w:r>
        <w:rPr>
          <w:sz w:val="24"/>
          <w:szCs w:val="24"/>
        </w:rPr>
        <w:t>the</w:t>
      </w:r>
      <w:r>
        <w:rPr>
          <w:spacing w:val="2"/>
          <w:sz w:val="24"/>
          <w:szCs w:val="24"/>
        </w:rPr>
        <w:t xml:space="preserve"> </w:t>
      </w:r>
      <w:r>
        <w:rPr>
          <w:spacing w:val="1"/>
          <w:sz w:val="24"/>
          <w:szCs w:val="24"/>
        </w:rPr>
        <w:t>P</w:t>
      </w:r>
      <w:r>
        <w:rPr>
          <w:sz w:val="24"/>
          <w:szCs w:val="24"/>
        </w:rPr>
        <w:t>roj</w:t>
      </w:r>
      <w:r>
        <w:rPr>
          <w:spacing w:val="1"/>
          <w:sz w:val="24"/>
          <w:szCs w:val="24"/>
        </w:rPr>
        <w:t>e</w:t>
      </w:r>
      <w:r>
        <w:rPr>
          <w:spacing w:val="-1"/>
          <w:sz w:val="24"/>
          <w:szCs w:val="24"/>
        </w:rPr>
        <w:t>c</w:t>
      </w:r>
      <w:r>
        <w:rPr>
          <w:sz w:val="24"/>
          <w:szCs w:val="24"/>
        </w:rPr>
        <w:t>t</w:t>
      </w:r>
      <w:r>
        <w:rPr>
          <w:spacing w:val="4"/>
          <w:sz w:val="24"/>
          <w:szCs w:val="24"/>
        </w:rPr>
        <w:t xml:space="preserve"> </w:t>
      </w:r>
      <w:r>
        <w:rPr>
          <w:spacing w:val="-3"/>
          <w:sz w:val="24"/>
          <w:szCs w:val="24"/>
        </w:rPr>
        <w:t>I</w:t>
      </w:r>
      <w:r>
        <w:rPr>
          <w:sz w:val="24"/>
          <w:szCs w:val="24"/>
        </w:rPr>
        <w:t>nf</w:t>
      </w:r>
      <w:r>
        <w:rPr>
          <w:spacing w:val="1"/>
          <w:sz w:val="24"/>
          <w:szCs w:val="24"/>
        </w:rPr>
        <w:t>or</w:t>
      </w:r>
      <w:r>
        <w:rPr>
          <w:sz w:val="24"/>
          <w:szCs w:val="24"/>
        </w:rPr>
        <w:t>mation</w:t>
      </w:r>
      <w:r>
        <w:rPr>
          <w:spacing w:val="4"/>
          <w:sz w:val="24"/>
          <w:szCs w:val="24"/>
        </w:rPr>
        <w:t xml:space="preserve"> </w:t>
      </w:r>
      <w:r>
        <w:rPr>
          <w:sz w:val="24"/>
          <w:szCs w:val="24"/>
        </w:rPr>
        <w:t>booklet</w:t>
      </w:r>
      <w:r>
        <w:rPr>
          <w:spacing w:val="1"/>
          <w:sz w:val="24"/>
          <w:szCs w:val="24"/>
        </w:rPr>
        <w:t xml:space="preserve"> </w:t>
      </w:r>
      <w:r>
        <w:rPr>
          <w:sz w:val="24"/>
          <w:szCs w:val="24"/>
        </w:rPr>
        <w:t>for more</w:t>
      </w:r>
      <w:r>
        <w:rPr>
          <w:spacing w:val="3"/>
          <w:sz w:val="24"/>
          <w:szCs w:val="24"/>
        </w:rPr>
        <w:t xml:space="preserve"> </w:t>
      </w:r>
      <w:r>
        <w:rPr>
          <w:sz w:val="24"/>
          <w:szCs w:val="24"/>
        </w:rPr>
        <w:t>d</w:t>
      </w:r>
      <w:r>
        <w:rPr>
          <w:spacing w:val="-1"/>
          <w:sz w:val="24"/>
          <w:szCs w:val="24"/>
        </w:rPr>
        <w:t>e</w:t>
      </w:r>
      <w:r>
        <w:rPr>
          <w:sz w:val="24"/>
          <w:szCs w:val="24"/>
        </w:rPr>
        <w:t>tails</w:t>
      </w:r>
      <w:r>
        <w:rPr>
          <w:spacing w:val="2"/>
          <w:sz w:val="24"/>
          <w:szCs w:val="24"/>
        </w:rPr>
        <w:t xml:space="preserve"> </w:t>
      </w:r>
      <w:r>
        <w:rPr>
          <w:sz w:val="24"/>
          <w:szCs w:val="24"/>
        </w:rPr>
        <w:t>of</w:t>
      </w:r>
      <w:r>
        <w:rPr>
          <w:spacing w:val="2"/>
          <w:sz w:val="24"/>
          <w:szCs w:val="24"/>
        </w:rPr>
        <w:t xml:space="preserve"> </w:t>
      </w:r>
      <w:r>
        <w:rPr>
          <w:spacing w:val="-1"/>
          <w:sz w:val="24"/>
          <w:szCs w:val="24"/>
        </w:rPr>
        <w:t>a</w:t>
      </w:r>
      <w:r>
        <w:rPr>
          <w:sz w:val="24"/>
          <w:szCs w:val="24"/>
        </w:rPr>
        <w:t>ssessment</w:t>
      </w:r>
      <w:r>
        <w:rPr>
          <w:spacing w:val="1"/>
          <w:sz w:val="24"/>
          <w:szCs w:val="24"/>
        </w:rPr>
        <w:t xml:space="preserve"> </w:t>
      </w:r>
      <w:r>
        <w:rPr>
          <w:sz w:val="24"/>
          <w:szCs w:val="24"/>
        </w:rPr>
        <w:t>ta</w:t>
      </w:r>
      <w:r>
        <w:rPr>
          <w:spacing w:val="2"/>
          <w:sz w:val="24"/>
          <w:szCs w:val="24"/>
        </w:rPr>
        <w:t>s</w:t>
      </w:r>
      <w:r>
        <w:rPr>
          <w:sz w:val="24"/>
          <w:szCs w:val="24"/>
        </w:rPr>
        <w:t>k</w:t>
      </w:r>
      <w:r>
        <w:rPr>
          <w:spacing w:val="1"/>
          <w:sz w:val="24"/>
          <w:szCs w:val="24"/>
        </w:rPr>
        <w:t>s</w:t>
      </w:r>
      <w:r>
        <w:rPr>
          <w:sz w:val="24"/>
          <w:szCs w:val="24"/>
        </w:rPr>
        <w:t>.</w:t>
      </w:r>
      <w:r>
        <w:rPr>
          <w:spacing w:val="1"/>
          <w:sz w:val="24"/>
          <w:szCs w:val="24"/>
        </w:rPr>
        <w:t xml:space="preserve"> </w:t>
      </w:r>
      <w:r>
        <w:rPr>
          <w:sz w:val="24"/>
          <w:szCs w:val="24"/>
        </w:rPr>
        <w:t>Assessment</w:t>
      </w:r>
      <w:r>
        <w:rPr>
          <w:spacing w:val="2"/>
          <w:sz w:val="24"/>
          <w:szCs w:val="24"/>
        </w:rPr>
        <w:t xml:space="preserve"> </w:t>
      </w:r>
      <w:r>
        <w:rPr>
          <w:sz w:val="24"/>
          <w:szCs w:val="24"/>
        </w:rPr>
        <w:t>w</w:t>
      </w:r>
      <w:r>
        <w:rPr>
          <w:spacing w:val="-1"/>
          <w:sz w:val="24"/>
          <w:szCs w:val="24"/>
        </w:rPr>
        <w:t>e</w:t>
      </w:r>
      <w:r>
        <w:rPr>
          <w:sz w:val="24"/>
          <w:szCs w:val="24"/>
        </w:rPr>
        <w:t>i</w:t>
      </w:r>
      <w:r>
        <w:rPr>
          <w:spacing w:val="-2"/>
          <w:sz w:val="24"/>
          <w:szCs w:val="24"/>
        </w:rPr>
        <w:t>g</w:t>
      </w:r>
      <w:r>
        <w:rPr>
          <w:sz w:val="24"/>
          <w:szCs w:val="24"/>
        </w:rPr>
        <w:t>ht</w:t>
      </w:r>
      <w:r>
        <w:rPr>
          <w:spacing w:val="2"/>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other d</w:t>
      </w:r>
      <w:r>
        <w:rPr>
          <w:spacing w:val="-1"/>
          <w:sz w:val="24"/>
          <w:szCs w:val="24"/>
        </w:rPr>
        <w:t>e</w:t>
      </w:r>
      <w:r>
        <w:rPr>
          <w:sz w:val="24"/>
          <w:szCs w:val="24"/>
        </w:rPr>
        <w:t>tails</w:t>
      </w:r>
      <w:r>
        <w:rPr>
          <w:spacing w:val="2"/>
          <w:sz w:val="24"/>
          <w:szCs w:val="24"/>
        </w:rPr>
        <w:t xml:space="preserve"> </w:t>
      </w:r>
      <w:r>
        <w:rPr>
          <w:spacing w:val="-1"/>
          <w:sz w:val="24"/>
          <w:szCs w:val="24"/>
        </w:rPr>
        <w:t>a</w:t>
      </w:r>
      <w:r>
        <w:rPr>
          <w:spacing w:val="1"/>
          <w:sz w:val="24"/>
          <w:szCs w:val="24"/>
        </w:rPr>
        <w:t>r</w:t>
      </w:r>
      <w:r>
        <w:rPr>
          <w:sz w:val="24"/>
          <w:szCs w:val="24"/>
        </w:rPr>
        <w:t>e provid</w:t>
      </w:r>
      <w:r>
        <w:rPr>
          <w:spacing w:val="-1"/>
          <w:sz w:val="24"/>
          <w:szCs w:val="24"/>
        </w:rPr>
        <w:t>e</w:t>
      </w:r>
      <w:r>
        <w:rPr>
          <w:sz w:val="24"/>
          <w:szCs w:val="24"/>
        </w:rPr>
        <w:t>d in</w:t>
      </w:r>
      <w:r>
        <w:rPr>
          <w:spacing w:val="1"/>
          <w:sz w:val="24"/>
          <w:szCs w:val="24"/>
        </w:rPr>
        <w:t xml:space="preserve"> </w:t>
      </w:r>
      <w:r>
        <w:rPr>
          <w:sz w:val="24"/>
          <w:szCs w:val="24"/>
        </w:rPr>
        <w:t>the Sub</w:t>
      </w:r>
      <w:r>
        <w:rPr>
          <w:spacing w:val="1"/>
          <w:sz w:val="24"/>
          <w:szCs w:val="24"/>
        </w:rPr>
        <w:t>j</w:t>
      </w:r>
      <w:r>
        <w:rPr>
          <w:spacing w:val="-1"/>
          <w:sz w:val="24"/>
          <w:szCs w:val="24"/>
        </w:rPr>
        <w:t>ec</w:t>
      </w:r>
      <w:r>
        <w:rPr>
          <w:sz w:val="24"/>
          <w:szCs w:val="24"/>
        </w:rPr>
        <w:t>t Out</w:t>
      </w:r>
      <w:r>
        <w:rPr>
          <w:spacing w:val="1"/>
          <w:sz w:val="24"/>
          <w:szCs w:val="24"/>
        </w:rPr>
        <w:t>l</w:t>
      </w:r>
      <w:r>
        <w:rPr>
          <w:sz w:val="24"/>
          <w:szCs w:val="24"/>
        </w:rPr>
        <w:t>ine</w:t>
      </w:r>
      <w:r>
        <w:rPr>
          <w:spacing w:val="1"/>
          <w:sz w:val="24"/>
          <w:szCs w:val="24"/>
        </w:rPr>
        <w:t xml:space="preserve"> </w:t>
      </w:r>
      <w:r>
        <w:rPr>
          <w:sz w:val="24"/>
          <w:szCs w:val="24"/>
        </w:rPr>
        <w:t>for</w:t>
      </w:r>
      <w:r>
        <w:rPr>
          <w:spacing w:val="-1"/>
          <w:sz w:val="24"/>
          <w:szCs w:val="24"/>
        </w:rPr>
        <w:t xml:space="preserve"> </w:t>
      </w:r>
      <w:r>
        <w:rPr>
          <w:sz w:val="24"/>
          <w:szCs w:val="24"/>
        </w:rPr>
        <w:t>ECTE250.</w:t>
      </w:r>
    </w:p>
    <w:p w14:paraId="0A6ACC5B" w14:textId="77777777" w:rsidR="00627A5B" w:rsidRDefault="00627A5B">
      <w:pPr>
        <w:spacing w:before="1" w:line="280" w:lineRule="exact"/>
        <w:rPr>
          <w:sz w:val="28"/>
          <w:szCs w:val="28"/>
        </w:rPr>
      </w:pPr>
    </w:p>
    <w:p w14:paraId="3E2E802C" w14:textId="77777777" w:rsidR="00627A5B" w:rsidRDefault="004D6510">
      <w:pPr>
        <w:ind w:left="153" w:right="8002"/>
        <w:jc w:val="both"/>
        <w:rPr>
          <w:sz w:val="24"/>
          <w:szCs w:val="24"/>
        </w:rPr>
      </w:pPr>
      <w:r>
        <w:rPr>
          <w:b/>
          <w:sz w:val="24"/>
          <w:szCs w:val="24"/>
        </w:rPr>
        <w:t>O</w:t>
      </w:r>
      <w:r>
        <w:rPr>
          <w:b/>
          <w:spacing w:val="1"/>
          <w:sz w:val="24"/>
          <w:szCs w:val="24"/>
        </w:rPr>
        <w:t>p</w:t>
      </w:r>
      <w:r>
        <w:rPr>
          <w:b/>
          <w:sz w:val="24"/>
          <w:szCs w:val="24"/>
        </w:rPr>
        <w:t>tional r</w:t>
      </w:r>
      <w:r>
        <w:rPr>
          <w:b/>
          <w:spacing w:val="-1"/>
          <w:sz w:val="24"/>
          <w:szCs w:val="24"/>
        </w:rPr>
        <w:t>e</w:t>
      </w:r>
      <w:r>
        <w:rPr>
          <w:b/>
          <w:sz w:val="24"/>
          <w:szCs w:val="24"/>
        </w:rPr>
        <w:t>a</w:t>
      </w:r>
      <w:r>
        <w:rPr>
          <w:b/>
          <w:spacing w:val="1"/>
          <w:sz w:val="24"/>
          <w:szCs w:val="24"/>
        </w:rPr>
        <w:t>d</w:t>
      </w:r>
      <w:r>
        <w:rPr>
          <w:b/>
          <w:sz w:val="24"/>
          <w:szCs w:val="24"/>
        </w:rPr>
        <w:t>i</w:t>
      </w:r>
      <w:r>
        <w:rPr>
          <w:b/>
          <w:spacing w:val="1"/>
          <w:sz w:val="24"/>
          <w:szCs w:val="24"/>
        </w:rPr>
        <w:t>n</w:t>
      </w:r>
      <w:r>
        <w:rPr>
          <w:b/>
          <w:sz w:val="24"/>
          <w:szCs w:val="24"/>
        </w:rPr>
        <w:t>g</w:t>
      </w:r>
    </w:p>
    <w:p w14:paraId="18F7EBE8" w14:textId="77777777" w:rsidR="00627A5B" w:rsidRDefault="004D6510">
      <w:pPr>
        <w:spacing w:line="280" w:lineRule="exact"/>
        <w:ind w:left="513"/>
        <w:rPr>
          <w:sz w:val="24"/>
          <w:szCs w:val="24"/>
        </w:rPr>
      </w:pPr>
      <w:r>
        <w:rPr>
          <w:rFonts w:ascii="Symbol" w:eastAsia="Symbol" w:hAnsi="Symbol" w:cs="Symbol"/>
          <w:position w:val="-1"/>
          <w:sz w:val="24"/>
          <w:szCs w:val="24"/>
        </w:rPr>
        <w:t></w:t>
      </w:r>
      <w:r>
        <w:rPr>
          <w:position w:val="-1"/>
          <w:sz w:val="24"/>
          <w:szCs w:val="24"/>
        </w:rPr>
        <w:t xml:space="preserve">  </w:t>
      </w:r>
      <w:r>
        <w:rPr>
          <w:spacing w:val="48"/>
          <w:position w:val="-1"/>
          <w:sz w:val="24"/>
          <w:szCs w:val="24"/>
        </w:rPr>
        <w:t xml:space="preserve"> </w:t>
      </w:r>
      <w:r>
        <w:rPr>
          <w:spacing w:val="1"/>
          <w:position w:val="-1"/>
          <w:sz w:val="24"/>
          <w:szCs w:val="24"/>
        </w:rPr>
        <w:t>S</w:t>
      </w:r>
      <w:r>
        <w:rPr>
          <w:spacing w:val="-1"/>
          <w:position w:val="-1"/>
          <w:sz w:val="24"/>
          <w:szCs w:val="24"/>
        </w:rPr>
        <w:t>a</w:t>
      </w:r>
      <w:r>
        <w:rPr>
          <w:position w:val="-1"/>
          <w:sz w:val="24"/>
          <w:szCs w:val="24"/>
        </w:rPr>
        <w:t>mson,</w:t>
      </w:r>
      <w:r>
        <w:rPr>
          <w:spacing w:val="38"/>
          <w:position w:val="-1"/>
          <w:sz w:val="24"/>
          <w:szCs w:val="24"/>
        </w:rPr>
        <w:t xml:space="preserve"> </w:t>
      </w:r>
      <w:r>
        <w:rPr>
          <w:position w:val="-1"/>
          <w:sz w:val="24"/>
          <w:szCs w:val="24"/>
        </w:rPr>
        <w:t>D</w:t>
      </w:r>
      <w:r>
        <w:rPr>
          <w:spacing w:val="-1"/>
          <w:position w:val="-1"/>
          <w:sz w:val="24"/>
          <w:szCs w:val="24"/>
        </w:rPr>
        <w:t>a</w:t>
      </w:r>
      <w:r>
        <w:rPr>
          <w:position w:val="-1"/>
          <w:sz w:val="24"/>
          <w:szCs w:val="24"/>
        </w:rPr>
        <w:t>n</w:t>
      </w:r>
      <w:r>
        <w:rPr>
          <w:spacing w:val="2"/>
          <w:position w:val="-1"/>
          <w:sz w:val="24"/>
          <w:szCs w:val="24"/>
        </w:rPr>
        <w:t>n</w:t>
      </w:r>
      <w:r>
        <w:rPr>
          <w:spacing w:val="-5"/>
          <w:position w:val="-1"/>
          <w:sz w:val="24"/>
          <w:szCs w:val="24"/>
        </w:rPr>
        <w:t>y</w:t>
      </w:r>
      <w:r>
        <w:rPr>
          <w:position w:val="-1"/>
          <w:sz w:val="24"/>
          <w:szCs w:val="24"/>
        </w:rPr>
        <w:t>,</w:t>
      </w:r>
      <w:r>
        <w:rPr>
          <w:spacing w:val="38"/>
          <w:position w:val="-1"/>
          <w:sz w:val="24"/>
          <w:szCs w:val="24"/>
        </w:rPr>
        <w:t xml:space="preserve"> </w:t>
      </w:r>
      <w:r>
        <w:rPr>
          <w:position w:val="-1"/>
          <w:sz w:val="24"/>
          <w:szCs w:val="24"/>
        </w:rPr>
        <w:t>(</w:t>
      </w:r>
      <w:r>
        <w:rPr>
          <w:spacing w:val="-2"/>
          <w:position w:val="-1"/>
          <w:sz w:val="24"/>
          <w:szCs w:val="24"/>
        </w:rPr>
        <w:t>e</w:t>
      </w:r>
      <w:r>
        <w:rPr>
          <w:position w:val="-1"/>
          <w:sz w:val="24"/>
          <w:szCs w:val="24"/>
        </w:rPr>
        <w:t>di</w:t>
      </w:r>
      <w:r>
        <w:rPr>
          <w:spacing w:val="1"/>
          <w:position w:val="-1"/>
          <w:sz w:val="24"/>
          <w:szCs w:val="24"/>
        </w:rPr>
        <w:t>t</w:t>
      </w:r>
      <w:r>
        <w:rPr>
          <w:spacing w:val="-1"/>
          <w:position w:val="-1"/>
          <w:sz w:val="24"/>
          <w:szCs w:val="24"/>
        </w:rPr>
        <w:t>e</w:t>
      </w:r>
      <w:r>
        <w:rPr>
          <w:spacing w:val="2"/>
          <w:position w:val="-1"/>
          <w:sz w:val="24"/>
          <w:szCs w:val="24"/>
        </w:rPr>
        <w:t>d</w:t>
      </w:r>
      <w:r>
        <w:rPr>
          <w:position w:val="-1"/>
          <w:sz w:val="24"/>
          <w:szCs w:val="24"/>
        </w:rPr>
        <w:t>)</w:t>
      </w:r>
      <w:r>
        <w:rPr>
          <w:spacing w:val="37"/>
          <w:position w:val="-1"/>
          <w:sz w:val="24"/>
          <w:szCs w:val="24"/>
        </w:rPr>
        <w:t xml:space="preserve"> </w:t>
      </w:r>
      <w:r>
        <w:rPr>
          <w:position w:val="-1"/>
          <w:sz w:val="24"/>
          <w:szCs w:val="24"/>
        </w:rPr>
        <w:t>M</w:t>
      </w:r>
      <w:r>
        <w:rPr>
          <w:spacing w:val="-1"/>
          <w:position w:val="-1"/>
          <w:sz w:val="24"/>
          <w:szCs w:val="24"/>
        </w:rPr>
        <w:t>a</w:t>
      </w:r>
      <w:r>
        <w:rPr>
          <w:position w:val="-1"/>
          <w:sz w:val="24"/>
          <w:szCs w:val="24"/>
        </w:rPr>
        <w:t>n</w:t>
      </w:r>
      <w:r>
        <w:rPr>
          <w:spacing w:val="1"/>
          <w:position w:val="-1"/>
          <w:sz w:val="24"/>
          <w:szCs w:val="24"/>
        </w:rPr>
        <w:t>a</w:t>
      </w:r>
      <w:r>
        <w:rPr>
          <w:spacing w:val="-2"/>
          <w:position w:val="-1"/>
          <w:sz w:val="24"/>
          <w:szCs w:val="24"/>
        </w:rPr>
        <w:t>g</w:t>
      </w:r>
      <w:r>
        <w:rPr>
          <w:spacing w:val="-1"/>
          <w:position w:val="-1"/>
          <w:sz w:val="24"/>
          <w:szCs w:val="24"/>
        </w:rPr>
        <w:t>e</w:t>
      </w:r>
      <w:r>
        <w:rPr>
          <w:position w:val="-1"/>
          <w:sz w:val="24"/>
          <w:szCs w:val="24"/>
        </w:rPr>
        <w:t>ment</w:t>
      </w:r>
      <w:r>
        <w:rPr>
          <w:spacing w:val="38"/>
          <w:position w:val="-1"/>
          <w:sz w:val="24"/>
          <w:szCs w:val="24"/>
        </w:rPr>
        <w:t xml:space="preserve"> </w:t>
      </w:r>
      <w:r>
        <w:rPr>
          <w:position w:val="-1"/>
          <w:sz w:val="24"/>
          <w:szCs w:val="24"/>
        </w:rPr>
        <w:t>for</w:t>
      </w:r>
      <w:r>
        <w:rPr>
          <w:spacing w:val="37"/>
          <w:position w:val="-1"/>
          <w:sz w:val="24"/>
          <w:szCs w:val="24"/>
        </w:rPr>
        <w:t xml:space="preserve"> </w:t>
      </w:r>
      <w:r>
        <w:rPr>
          <w:position w:val="-1"/>
          <w:sz w:val="24"/>
          <w:szCs w:val="24"/>
        </w:rPr>
        <w:t>E</w:t>
      </w:r>
      <w:r>
        <w:rPr>
          <w:spacing w:val="2"/>
          <w:position w:val="-1"/>
          <w:sz w:val="24"/>
          <w:szCs w:val="24"/>
        </w:rPr>
        <w:t>n</w:t>
      </w:r>
      <w:r>
        <w:rPr>
          <w:spacing w:val="-2"/>
          <w:position w:val="-1"/>
          <w:sz w:val="24"/>
          <w:szCs w:val="24"/>
        </w:rPr>
        <w:t>g</w:t>
      </w:r>
      <w:r>
        <w:rPr>
          <w:spacing w:val="3"/>
          <w:position w:val="-1"/>
          <w:sz w:val="24"/>
          <w:szCs w:val="24"/>
        </w:rPr>
        <w:t>i</w:t>
      </w:r>
      <w:r>
        <w:rPr>
          <w:position w:val="-1"/>
          <w:sz w:val="24"/>
          <w:szCs w:val="24"/>
        </w:rPr>
        <w:t>n</w:t>
      </w:r>
      <w:r>
        <w:rPr>
          <w:spacing w:val="-1"/>
          <w:position w:val="-1"/>
          <w:sz w:val="24"/>
          <w:szCs w:val="24"/>
        </w:rPr>
        <w:t>ee</w:t>
      </w:r>
      <w:r>
        <w:rPr>
          <w:position w:val="-1"/>
          <w:sz w:val="24"/>
          <w:szCs w:val="24"/>
        </w:rPr>
        <w:t>rs,</w:t>
      </w:r>
      <w:r>
        <w:rPr>
          <w:spacing w:val="38"/>
          <w:position w:val="-1"/>
          <w:sz w:val="24"/>
          <w:szCs w:val="24"/>
        </w:rPr>
        <w:t xml:space="preserve"> </w:t>
      </w:r>
      <w:r>
        <w:rPr>
          <w:position w:val="-1"/>
          <w:sz w:val="24"/>
          <w:szCs w:val="24"/>
        </w:rPr>
        <w:t>3rd</w:t>
      </w:r>
      <w:r>
        <w:rPr>
          <w:spacing w:val="37"/>
          <w:position w:val="-1"/>
          <w:sz w:val="24"/>
          <w:szCs w:val="24"/>
        </w:rPr>
        <w:t xml:space="preserve"> </w:t>
      </w:r>
      <w:r>
        <w:rPr>
          <w:position w:val="-1"/>
          <w:sz w:val="24"/>
          <w:szCs w:val="24"/>
        </w:rPr>
        <w:t>Edit</w:t>
      </w:r>
      <w:r>
        <w:rPr>
          <w:spacing w:val="1"/>
          <w:position w:val="-1"/>
          <w:sz w:val="24"/>
          <w:szCs w:val="24"/>
        </w:rPr>
        <w:t>i</w:t>
      </w:r>
      <w:r>
        <w:rPr>
          <w:position w:val="-1"/>
          <w:sz w:val="24"/>
          <w:szCs w:val="24"/>
        </w:rPr>
        <w:t>on,</w:t>
      </w:r>
      <w:r>
        <w:rPr>
          <w:spacing w:val="38"/>
          <w:position w:val="-1"/>
          <w:sz w:val="24"/>
          <w:szCs w:val="24"/>
        </w:rPr>
        <w:t xml:space="preserve"> </w:t>
      </w:r>
      <w:r>
        <w:rPr>
          <w:spacing w:val="1"/>
          <w:position w:val="-1"/>
          <w:sz w:val="24"/>
          <w:szCs w:val="24"/>
        </w:rPr>
        <w:t>P</w:t>
      </w:r>
      <w:r>
        <w:rPr>
          <w:position w:val="-1"/>
          <w:sz w:val="24"/>
          <w:szCs w:val="24"/>
        </w:rPr>
        <w:t>r</w:t>
      </w:r>
      <w:r>
        <w:rPr>
          <w:spacing w:val="-2"/>
          <w:position w:val="-1"/>
          <w:sz w:val="24"/>
          <w:szCs w:val="24"/>
        </w:rPr>
        <w:t>e</w:t>
      </w:r>
      <w:r>
        <w:rPr>
          <w:position w:val="-1"/>
          <w:sz w:val="24"/>
          <w:szCs w:val="24"/>
        </w:rPr>
        <w:t>nt</w:t>
      </w:r>
      <w:r>
        <w:rPr>
          <w:spacing w:val="1"/>
          <w:position w:val="-1"/>
          <w:sz w:val="24"/>
          <w:szCs w:val="24"/>
        </w:rPr>
        <w:t>i</w:t>
      </w:r>
      <w:r>
        <w:rPr>
          <w:spacing w:val="-1"/>
          <w:position w:val="-1"/>
          <w:sz w:val="24"/>
          <w:szCs w:val="24"/>
        </w:rPr>
        <w:t>c</w:t>
      </w:r>
      <w:r>
        <w:rPr>
          <w:position w:val="-1"/>
          <w:sz w:val="24"/>
          <w:szCs w:val="24"/>
        </w:rPr>
        <w:t>e</w:t>
      </w:r>
      <w:r>
        <w:rPr>
          <w:spacing w:val="37"/>
          <w:position w:val="-1"/>
          <w:sz w:val="24"/>
          <w:szCs w:val="24"/>
        </w:rPr>
        <w:t xml:space="preserve"> </w:t>
      </w:r>
      <w:r>
        <w:rPr>
          <w:position w:val="-1"/>
          <w:sz w:val="24"/>
          <w:szCs w:val="24"/>
        </w:rPr>
        <w:t>H</w:t>
      </w:r>
      <w:r>
        <w:rPr>
          <w:spacing w:val="-1"/>
          <w:position w:val="-1"/>
          <w:sz w:val="24"/>
          <w:szCs w:val="24"/>
        </w:rPr>
        <w:t>a</w:t>
      </w:r>
      <w:r>
        <w:rPr>
          <w:position w:val="-1"/>
          <w:sz w:val="24"/>
          <w:szCs w:val="24"/>
        </w:rPr>
        <w:t>ll</w:t>
      </w:r>
      <w:r>
        <w:rPr>
          <w:spacing w:val="39"/>
          <w:position w:val="-1"/>
          <w:sz w:val="24"/>
          <w:szCs w:val="24"/>
        </w:rPr>
        <w:t xml:space="preserve"> </w:t>
      </w:r>
      <w:r>
        <w:rPr>
          <w:position w:val="-1"/>
          <w:sz w:val="24"/>
          <w:szCs w:val="24"/>
        </w:rPr>
        <w:t>(P</w:t>
      </w:r>
      <w:r>
        <w:rPr>
          <w:spacing w:val="-1"/>
          <w:position w:val="-1"/>
          <w:sz w:val="24"/>
          <w:szCs w:val="24"/>
        </w:rPr>
        <w:t>ea</w:t>
      </w:r>
      <w:r>
        <w:rPr>
          <w:position w:val="-1"/>
          <w:sz w:val="24"/>
          <w:szCs w:val="24"/>
        </w:rPr>
        <w:t>rson</w:t>
      </w:r>
    </w:p>
    <w:p w14:paraId="7A21E78A" w14:textId="77777777" w:rsidR="00627A5B" w:rsidRDefault="004D6510">
      <w:pPr>
        <w:spacing w:line="260" w:lineRule="exact"/>
        <w:ind w:left="873"/>
        <w:rPr>
          <w:sz w:val="24"/>
          <w:szCs w:val="24"/>
        </w:rPr>
      </w:pPr>
      <w:r>
        <w:rPr>
          <w:sz w:val="24"/>
          <w:szCs w:val="24"/>
        </w:rPr>
        <w:t>Edu</w:t>
      </w:r>
      <w:r>
        <w:rPr>
          <w:spacing w:val="-1"/>
          <w:sz w:val="24"/>
          <w:szCs w:val="24"/>
        </w:rPr>
        <w:t>ca</w:t>
      </w:r>
      <w:r>
        <w:rPr>
          <w:sz w:val="24"/>
          <w:szCs w:val="24"/>
        </w:rPr>
        <w:t>t</w:t>
      </w:r>
      <w:r>
        <w:rPr>
          <w:spacing w:val="1"/>
          <w:sz w:val="24"/>
          <w:szCs w:val="24"/>
        </w:rPr>
        <w:t>i</w:t>
      </w:r>
      <w:r>
        <w:rPr>
          <w:sz w:val="24"/>
          <w:szCs w:val="24"/>
        </w:rPr>
        <w:t>on Austr</w:t>
      </w:r>
      <w:r>
        <w:rPr>
          <w:spacing w:val="-1"/>
          <w:sz w:val="24"/>
          <w:szCs w:val="24"/>
        </w:rPr>
        <w:t>a</w:t>
      </w:r>
      <w:r>
        <w:rPr>
          <w:sz w:val="24"/>
          <w:szCs w:val="24"/>
        </w:rPr>
        <w:t>l</w:t>
      </w:r>
      <w:r>
        <w:rPr>
          <w:spacing w:val="1"/>
          <w:sz w:val="24"/>
          <w:szCs w:val="24"/>
        </w:rPr>
        <w:t>i</w:t>
      </w:r>
      <w:r>
        <w:rPr>
          <w:spacing w:val="-1"/>
          <w:sz w:val="24"/>
          <w:szCs w:val="24"/>
        </w:rPr>
        <w:t>a</w:t>
      </w:r>
      <w:r>
        <w:rPr>
          <w:sz w:val="24"/>
          <w:szCs w:val="24"/>
        </w:rPr>
        <w:t>), 2</w:t>
      </w:r>
      <w:r>
        <w:rPr>
          <w:spacing w:val="1"/>
          <w:sz w:val="24"/>
          <w:szCs w:val="24"/>
        </w:rPr>
        <w:t>0</w:t>
      </w:r>
      <w:r>
        <w:rPr>
          <w:sz w:val="24"/>
          <w:szCs w:val="24"/>
        </w:rPr>
        <w:t>02.</w:t>
      </w:r>
    </w:p>
    <w:p w14:paraId="01BC852F" w14:textId="77777777" w:rsidR="00627A5B" w:rsidRDefault="004D6510">
      <w:pPr>
        <w:spacing w:before="2"/>
        <w:ind w:left="513"/>
        <w:rPr>
          <w:sz w:val="24"/>
          <w:szCs w:val="24"/>
        </w:rPr>
      </w:pPr>
      <w:r>
        <w:rPr>
          <w:rFonts w:ascii="Symbol" w:eastAsia="Symbol" w:hAnsi="Symbol" w:cs="Symbol"/>
          <w:sz w:val="24"/>
          <w:szCs w:val="24"/>
        </w:rPr>
        <w:t></w:t>
      </w:r>
      <w:r>
        <w:rPr>
          <w:sz w:val="24"/>
          <w:szCs w:val="24"/>
        </w:rPr>
        <w:t xml:space="preserve">  </w:t>
      </w:r>
      <w:r>
        <w:rPr>
          <w:spacing w:val="48"/>
          <w:sz w:val="24"/>
          <w:szCs w:val="24"/>
        </w:rPr>
        <w:t xml:space="preserve"> </w:t>
      </w:r>
      <w:proofErr w:type="spellStart"/>
      <w:r>
        <w:rPr>
          <w:sz w:val="24"/>
          <w:szCs w:val="24"/>
        </w:rPr>
        <w:t>Cr</w:t>
      </w:r>
      <w:r>
        <w:rPr>
          <w:spacing w:val="-2"/>
          <w:sz w:val="24"/>
          <w:szCs w:val="24"/>
        </w:rPr>
        <w:t>a</w:t>
      </w:r>
      <w:r>
        <w:rPr>
          <w:sz w:val="24"/>
          <w:szCs w:val="24"/>
        </w:rPr>
        <w:t>v</w:t>
      </w:r>
      <w:r>
        <w:rPr>
          <w:spacing w:val="-1"/>
          <w:sz w:val="24"/>
          <w:szCs w:val="24"/>
        </w:rPr>
        <w:t>a</w:t>
      </w:r>
      <w:r>
        <w:rPr>
          <w:sz w:val="24"/>
          <w:szCs w:val="24"/>
        </w:rPr>
        <w:t>n</w:t>
      </w:r>
      <w:proofErr w:type="spellEnd"/>
      <w:r>
        <w:rPr>
          <w:sz w:val="24"/>
          <w:szCs w:val="24"/>
        </w:rPr>
        <w:t>,</w:t>
      </w:r>
      <w:r>
        <w:rPr>
          <w:spacing w:val="14"/>
          <w:sz w:val="24"/>
          <w:szCs w:val="24"/>
        </w:rPr>
        <w:t xml:space="preserve"> </w:t>
      </w:r>
      <w:r>
        <w:rPr>
          <w:spacing w:val="2"/>
          <w:sz w:val="24"/>
          <w:szCs w:val="24"/>
        </w:rPr>
        <w:t>J</w:t>
      </w:r>
      <w:r>
        <w:rPr>
          <w:sz w:val="24"/>
          <w:szCs w:val="24"/>
        </w:rPr>
        <w:t>.C.,</w:t>
      </w:r>
      <w:r>
        <w:rPr>
          <w:spacing w:val="14"/>
          <w:sz w:val="24"/>
          <w:szCs w:val="24"/>
        </w:rPr>
        <w:t xml:space="preserve"> </w:t>
      </w:r>
      <w:proofErr w:type="spellStart"/>
      <w:r>
        <w:rPr>
          <w:sz w:val="24"/>
          <w:szCs w:val="24"/>
        </w:rPr>
        <w:t>Gool</w:t>
      </w:r>
      <w:r>
        <w:rPr>
          <w:spacing w:val="1"/>
          <w:sz w:val="24"/>
          <w:szCs w:val="24"/>
        </w:rPr>
        <w:t>e</w:t>
      </w:r>
      <w:r>
        <w:rPr>
          <w:spacing w:val="-5"/>
          <w:sz w:val="24"/>
          <w:szCs w:val="24"/>
        </w:rPr>
        <w:t>y</w:t>
      </w:r>
      <w:proofErr w:type="spellEnd"/>
      <w:r>
        <w:rPr>
          <w:sz w:val="24"/>
          <w:szCs w:val="24"/>
        </w:rPr>
        <w:t>,</w:t>
      </w:r>
      <w:r>
        <w:rPr>
          <w:spacing w:val="14"/>
          <w:sz w:val="24"/>
          <w:szCs w:val="24"/>
        </w:rPr>
        <w:t xml:space="preserve"> </w:t>
      </w:r>
      <w:r>
        <w:rPr>
          <w:spacing w:val="2"/>
          <w:sz w:val="24"/>
          <w:szCs w:val="24"/>
        </w:rPr>
        <w:t>J</w:t>
      </w:r>
      <w:r>
        <w:rPr>
          <w:sz w:val="24"/>
          <w:szCs w:val="24"/>
        </w:rPr>
        <w:t>.V.,</w:t>
      </w:r>
      <w:r>
        <w:rPr>
          <w:spacing w:val="14"/>
          <w:sz w:val="24"/>
          <w:szCs w:val="24"/>
        </w:rPr>
        <w:t xml:space="preserve"> </w:t>
      </w:r>
      <w:r>
        <w:rPr>
          <w:sz w:val="24"/>
          <w:szCs w:val="24"/>
        </w:rPr>
        <w:t>M</w:t>
      </w:r>
      <w:r>
        <w:rPr>
          <w:spacing w:val="-1"/>
          <w:sz w:val="24"/>
          <w:szCs w:val="24"/>
        </w:rPr>
        <w:t>c</w:t>
      </w:r>
      <w:r>
        <w:rPr>
          <w:sz w:val="24"/>
          <w:szCs w:val="24"/>
        </w:rPr>
        <w:t>C</w:t>
      </w:r>
      <w:r>
        <w:rPr>
          <w:spacing w:val="-1"/>
          <w:sz w:val="24"/>
          <w:szCs w:val="24"/>
        </w:rPr>
        <w:t>a</w:t>
      </w:r>
      <w:r>
        <w:rPr>
          <w:sz w:val="24"/>
          <w:szCs w:val="24"/>
        </w:rPr>
        <w:t>f</w:t>
      </w:r>
      <w:r>
        <w:rPr>
          <w:spacing w:val="1"/>
          <w:sz w:val="24"/>
          <w:szCs w:val="24"/>
        </w:rPr>
        <w:t>f</w:t>
      </w:r>
      <w:r>
        <w:rPr>
          <w:sz w:val="24"/>
          <w:szCs w:val="24"/>
        </w:rPr>
        <w:t>r</w:t>
      </w:r>
      <w:r>
        <w:rPr>
          <w:spacing w:val="3"/>
          <w:sz w:val="24"/>
          <w:szCs w:val="24"/>
        </w:rPr>
        <w:t>e</w:t>
      </w:r>
      <w:r>
        <w:rPr>
          <w:spacing w:val="-5"/>
          <w:sz w:val="24"/>
          <w:szCs w:val="24"/>
        </w:rPr>
        <w:t>y</w:t>
      </w:r>
      <w:r>
        <w:rPr>
          <w:sz w:val="24"/>
          <w:szCs w:val="24"/>
        </w:rPr>
        <w:t>,</w:t>
      </w:r>
      <w:r>
        <w:rPr>
          <w:spacing w:val="14"/>
          <w:sz w:val="24"/>
          <w:szCs w:val="24"/>
        </w:rPr>
        <w:t xml:space="preserve"> </w:t>
      </w:r>
      <w:r>
        <w:rPr>
          <w:spacing w:val="2"/>
          <w:sz w:val="24"/>
          <w:szCs w:val="24"/>
        </w:rPr>
        <w:t>J</w:t>
      </w:r>
      <w:r>
        <w:rPr>
          <w:sz w:val="24"/>
          <w:szCs w:val="24"/>
        </w:rPr>
        <w:t>.K.,</w:t>
      </w:r>
      <w:r>
        <w:rPr>
          <w:spacing w:val="14"/>
          <w:sz w:val="24"/>
          <w:szCs w:val="24"/>
        </w:rPr>
        <w:t xml:space="preserve"> </w:t>
      </w:r>
      <w:r>
        <w:rPr>
          <w:spacing w:val="-1"/>
          <w:sz w:val="24"/>
          <w:szCs w:val="24"/>
        </w:rPr>
        <w:t>a</w:t>
      </w:r>
      <w:r>
        <w:rPr>
          <w:sz w:val="24"/>
          <w:szCs w:val="24"/>
        </w:rPr>
        <w:t>nd</w:t>
      </w:r>
      <w:r>
        <w:rPr>
          <w:spacing w:val="14"/>
          <w:sz w:val="24"/>
          <w:szCs w:val="24"/>
        </w:rPr>
        <w:t xml:space="preserve"> </w:t>
      </w:r>
      <w:r>
        <w:rPr>
          <w:sz w:val="24"/>
          <w:szCs w:val="24"/>
        </w:rPr>
        <w:t>M</w:t>
      </w:r>
      <w:r>
        <w:rPr>
          <w:spacing w:val="-1"/>
          <w:sz w:val="24"/>
          <w:szCs w:val="24"/>
        </w:rPr>
        <w:t>c</w:t>
      </w:r>
      <w:r>
        <w:rPr>
          <w:sz w:val="24"/>
          <w:szCs w:val="24"/>
        </w:rPr>
        <w:t>R</w:t>
      </w:r>
      <w:r>
        <w:rPr>
          <w:spacing w:val="-1"/>
          <w:sz w:val="24"/>
          <w:szCs w:val="24"/>
        </w:rPr>
        <w:t>ae</w:t>
      </w:r>
      <w:r>
        <w:rPr>
          <w:sz w:val="24"/>
          <w:szCs w:val="24"/>
        </w:rPr>
        <w:t>,</w:t>
      </w:r>
      <w:r>
        <w:rPr>
          <w:spacing w:val="14"/>
          <w:sz w:val="24"/>
          <w:szCs w:val="24"/>
        </w:rPr>
        <w:t xml:space="preserve"> </w:t>
      </w:r>
      <w:r>
        <w:rPr>
          <w:sz w:val="24"/>
          <w:szCs w:val="24"/>
        </w:rPr>
        <w:t>E</w:t>
      </w:r>
      <w:r>
        <w:rPr>
          <w:spacing w:val="2"/>
          <w:sz w:val="24"/>
          <w:szCs w:val="24"/>
        </w:rPr>
        <w:t>.</w:t>
      </w:r>
      <w:r>
        <w:rPr>
          <w:spacing w:val="3"/>
          <w:sz w:val="24"/>
          <w:szCs w:val="24"/>
        </w:rPr>
        <w:t>L</w:t>
      </w:r>
      <w:r>
        <w:rPr>
          <w:sz w:val="24"/>
          <w:szCs w:val="24"/>
        </w:rPr>
        <w:t>.,</w:t>
      </w:r>
      <w:r>
        <w:rPr>
          <w:spacing w:val="14"/>
          <w:sz w:val="24"/>
          <w:szCs w:val="24"/>
        </w:rPr>
        <w:t xml:space="preserve"> </w:t>
      </w:r>
      <w:r>
        <w:rPr>
          <w:sz w:val="24"/>
          <w:szCs w:val="24"/>
        </w:rPr>
        <w:t>A</w:t>
      </w:r>
      <w:r>
        <w:rPr>
          <w:spacing w:val="14"/>
          <w:sz w:val="24"/>
          <w:szCs w:val="24"/>
        </w:rPr>
        <w:t xml:space="preserve"> </w:t>
      </w:r>
      <w:r>
        <w:rPr>
          <w:sz w:val="24"/>
          <w:szCs w:val="24"/>
        </w:rPr>
        <w:t>Guide</w:t>
      </w:r>
      <w:r>
        <w:rPr>
          <w:spacing w:val="13"/>
          <w:sz w:val="24"/>
          <w:szCs w:val="24"/>
        </w:rPr>
        <w:t xml:space="preserve"> </w:t>
      </w:r>
      <w:r>
        <w:rPr>
          <w:spacing w:val="3"/>
          <w:sz w:val="24"/>
          <w:szCs w:val="24"/>
        </w:rPr>
        <w:t>t</w:t>
      </w:r>
      <w:r>
        <w:rPr>
          <w:sz w:val="24"/>
          <w:szCs w:val="24"/>
        </w:rPr>
        <w:t>o</w:t>
      </w:r>
      <w:r>
        <w:rPr>
          <w:spacing w:val="14"/>
          <w:sz w:val="24"/>
          <w:szCs w:val="24"/>
        </w:rPr>
        <w:t xml:space="preserve"> </w:t>
      </w:r>
      <w:r>
        <w:rPr>
          <w:spacing w:val="-2"/>
          <w:sz w:val="24"/>
          <w:szCs w:val="24"/>
        </w:rPr>
        <w:t>B</w:t>
      </w:r>
      <w:r>
        <w:rPr>
          <w:sz w:val="24"/>
          <w:szCs w:val="24"/>
        </w:rPr>
        <w:t>usiness</w:t>
      </w:r>
      <w:r>
        <w:rPr>
          <w:spacing w:val="17"/>
          <w:sz w:val="24"/>
          <w:szCs w:val="24"/>
        </w:rPr>
        <w:t xml:space="preserve"> </w:t>
      </w:r>
      <w:r>
        <w:rPr>
          <w:spacing w:val="-3"/>
          <w:sz w:val="24"/>
          <w:szCs w:val="24"/>
        </w:rPr>
        <w:t>L</w:t>
      </w:r>
      <w:r>
        <w:rPr>
          <w:spacing w:val="-1"/>
          <w:sz w:val="24"/>
          <w:szCs w:val="24"/>
        </w:rPr>
        <w:t>a</w:t>
      </w:r>
      <w:r>
        <w:rPr>
          <w:sz w:val="24"/>
          <w:szCs w:val="24"/>
        </w:rPr>
        <w:t>w</w:t>
      </w:r>
      <w:r>
        <w:rPr>
          <w:spacing w:val="16"/>
          <w:sz w:val="24"/>
          <w:szCs w:val="24"/>
        </w:rPr>
        <w:t xml:space="preserve"> </w:t>
      </w:r>
      <w:r>
        <w:rPr>
          <w:sz w:val="24"/>
          <w:szCs w:val="24"/>
        </w:rPr>
        <w:t>–</w:t>
      </w:r>
    </w:p>
    <w:p w14:paraId="384E0CDA" w14:textId="77777777" w:rsidR="00627A5B" w:rsidRDefault="004D6510">
      <w:pPr>
        <w:spacing w:line="260" w:lineRule="exact"/>
        <w:ind w:left="873"/>
        <w:rPr>
          <w:sz w:val="24"/>
          <w:szCs w:val="24"/>
        </w:rPr>
      </w:pPr>
      <w:r>
        <w:rPr>
          <w:sz w:val="24"/>
          <w:szCs w:val="24"/>
        </w:rPr>
        <w:t>N</w:t>
      </w:r>
      <w:r>
        <w:rPr>
          <w:spacing w:val="-1"/>
          <w:sz w:val="24"/>
          <w:szCs w:val="24"/>
        </w:rPr>
        <w:t>e</w:t>
      </w:r>
      <w:r>
        <w:rPr>
          <w:sz w:val="24"/>
          <w:szCs w:val="24"/>
        </w:rPr>
        <w:t>w Sou</w:t>
      </w:r>
      <w:r>
        <w:rPr>
          <w:spacing w:val="1"/>
          <w:sz w:val="24"/>
          <w:szCs w:val="24"/>
        </w:rPr>
        <w:t>t</w:t>
      </w:r>
      <w:r>
        <w:rPr>
          <w:sz w:val="24"/>
          <w:szCs w:val="24"/>
        </w:rPr>
        <w:t xml:space="preserve">h </w:t>
      </w:r>
      <w:r>
        <w:rPr>
          <w:spacing w:val="1"/>
          <w:sz w:val="24"/>
          <w:szCs w:val="24"/>
        </w:rPr>
        <w:t>W</w:t>
      </w:r>
      <w:r>
        <w:rPr>
          <w:spacing w:val="-1"/>
          <w:sz w:val="24"/>
          <w:szCs w:val="24"/>
        </w:rPr>
        <w:t>a</w:t>
      </w:r>
      <w:r>
        <w:rPr>
          <w:sz w:val="24"/>
          <w:szCs w:val="24"/>
        </w:rPr>
        <w:t xml:space="preserve">les, 9th </w:t>
      </w:r>
      <w:r>
        <w:rPr>
          <w:spacing w:val="-1"/>
          <w:sz w:val="24"/>
          <w:szCs w:val="24"/>
        </w:rPr>
        <w:t>e</w:t>
      </w:r>
      <w:r>
        <w:rPr>
          <w:sz w:val="24"/>
          <w:szCs w:val="24"/>
        </w:rPr>
        <w:t>di</w:t>
      </w:r>
      <w:r>
        <w:rPr>
          <w:spacing w:val="1"/>
          <w:sz w:val="24"/>
          <w:szCs w:val="24"/>
        </w:rPr>
        <w:t>t</w:t>
      </w:r>
      <w:r>
        <w:rPr>
          <w:sz w:val="24"/>
          <w:szCs w:val="24"/>
        </w:rPr>
        <w:t xml:space="preserve">ion, </w:t>
      </w:r>
      <w:r>
        <w:rPr>
          <w:spacing w:val="-2"/>
          <w:sz w:val="24"/>
          <w:szCs w:val="24"/>
        </w:rPr>
        <w:t>L</w:t>
      </w:r>
      <w:r>
        <w:rPr>
          <w:spacing w:val="-1"/>
          <w:sz w:val="24"/>
          <w:szCs w:val="24"/>
        </w:rPr>
        <w:t>a</w:t>
      </w:r>
      <w:r>
        <w:rPr>
          <w:sz w:val="24"/>
          <w:szCs w:val="24"/>
        </w:rPr>
        <w:t>w R</w:t>
      </w:r>
      <w:r>
        <w:rPr>
          <w:spacing w:val="-1"/>
          <w:sz w:val="24"/>
          <w:szCs w:val="24"/>
        </w:rPr>
        <w:t>e</w:t>
      </w:r>
      <w:r>
        <w:rPr>
          <w:sz w:val="24"/>
          <w:szCs w:val="24"/>
        </w:rPr>
        <w:t>s</w:t>
      </w:r>
      <w:r>
        <w:rPr>
          <w:spacing w:val="1"/>
          <w:sz w:val="24"/>
          <w:szCs w:val="24"/>
        </w:rPr>
        <w:t>e</w:t>
      </w:r>
      <w:r>
        <w:rPr>
          <w:spacing w:val="-1"/>
          <w:sz w:val="24"/>
          <w:szCs w:val="24"/>
        </w:rPr>
        <w:t>a</w:t>
      </w:r>
      <w:r>
        <w:rPr>
          <w:spacing w:val="1"/>
          <w:sz w:val="24"/>
          <w:szCs w:val="24"/>
        </w:rPr>
        <w:t>r</w:t>
      </w:r>
      <w:r>
        <w:rPr>
          <w:spacing w:val="-1"/>
          <w:sz w:val="24"/>
          <w:szCs w:val="24"/>
        </w:rPr>
        <w:t>c</w:t>
      </w:r>
      <w:r>
        <w:rPr>
          <w:sz w:val="24"/>
          <w:szCs w:val="24"/>
        </w:rPr>
        <w:t xml:space="preserve">h </w:t>
      </w:r>
      <w:r>
        <w:rPr>
          <w:spacing w:val="1"/>
          <w:sz w:val="24"/>
          <w:szCs w:val="24"/>
        </w:rPr>
        <w:t>P</w:t>
      </w:r>
      <w:r>
        <w:rPr>
          <w:sz w:val="24"/>
          <w:szCs w:val="24"/>
        </w:rPr>
        <w:t>ubl</w:t>
      </w:r>
      <w:r>
        <w:rPr>
          <w:spacing w:val="1"/>
          <w:sz w:val="24"/>
          <w:szCs w:val="24"/>
        </w:rPr>
        <w:t>i</w:t>
      </w:r>
      <w:r>
        <w:rPr>
          <w:spacing w:val="-1"/>
          <w:sz w:val="24"/>
          <w:szCs w:val="24"/>
        </w:rPr>
        <w:t>ca</w:t>
      </w:r>
      <w:r>
        <w:rPr>
          <w:sz w:val="24"/>
          <w:szCs w:val="24"/>
        </w:rPr>
        <w:t>t</w:t>
      </w:r>
      <w:r>
        <w:rPr>
          <w:spacing w:val="1"/>
          <w:sz w:val="24"/>
          <w:szCs w:val="24"/>
        </w:rPr>
        <w:t>i</w:t>
      </w:r>
      <w:r>
        <w:rPr>
          <w:sz w:val="24"/>
          <w:szCs w:val="24"/>
        </w:rPr>
        <w:t>ons, 1994.</w:t>
      </w:r>
    </w:p>
    <w:p w14:paraId="254FEA8E" w14:textId="77777777" w:rsidR="00627A5B" w:rsidRDefault="004D6510">
      <w:pPr>
        <w:spacing w:before="2"/>
        <w:ind w:left="513"/>
        <w:rPr>
          <w:sz w:val="24"/>
          <w:szCs w:val="24"/>
        </w:rPr>
      </w:pPr>
      <w:r>
        <w:rPr>
          <w:rFonts w:ascii="Symbol" w:eastAsia="Symbol" w:hAnsi="Symbol" w:cs="Symbol"/>
          <w:sz w:val="24"/>
          <w:szCs w:val="24"/>
        </w:rPr>
        <w:t></w:t>
      </w:r>
      <w:r>
        <w:rPr>
          <w:sz w:val="24"/>
          <w:szCs w:val="24"/>
        </w:rPr>
        <w:t xml:space="preserve">  </w:t>
      </w:r>
      <w:r>
        <w:rPr>
          <w:spacing w:val="48"/>
          <w:sz w:val="24"/>
          <w:szCs w:val="24"/>
        </w:rPr>
        <w:t xml:space="preserve"> </w:t>
      </w:r>
      <w:r>
        <w:rPr>
          <w:spacing w:val="-2"/>
          <w:sz w:val="24"/>
          <w:szCs w:val="24"/>
        </w:rPr>
        <w:t>B</w:t>
      </w:r>
      <w:r>
        <w:rPr>
          <w:spacing w:val="-1"/>
          <w:sz w:val="24"/>
          <w:szCs w:val="24"/>
        </w:rPr>
        <w:t>a</w:t>
      </w:r>
      <w:r>
        <w:rPr>
          <w:spacing w:val="1"/>
          <w:sz w:val="24"/>
          <w:szCs w:val="24"/>
        </w:rPr>
        <w:t>r</w:t>
      </w:r>
      <w:r>
        <w:rPr>
          <w:sz w:val="24"/>
          <w:szCs w:val="24"/>
        </w:rPr>
        <w:t>ron,</w:t>
      </w:r>
      <w:r>
        <w:rPr>
          <w:spacing w:val="18"/>
          <w:sz w:val="24"/>
          <w:szCs w:val="24"/>
        </w:rPr>
        <w:t xml:space="preserve"> </w:t>
      </w:r>
      <w:r>
        <w:rPr>
          <w:sz w:val="24"/>
          <w:szCs w:val="24"/>
        </w:rPr>
        <w:t>M</w:t>
      </w:r>
      <w:r>
        <w:rPr>
          <w:spacing w:val="2"/>
          <w:sz w:val="24"/>
          <w:szCs w:val="24"/>
        </w:rPr>
        <w:t>.</w:t>
      </w:r>
      <w:r>
        <w:rPr>
          <w:spacing w:val="-3"/>
          <w:sz w:val="24"/>
          <w:szCs w:val="24"/>
        </w:rPr>
        <w:t>L</w:t>
      </w:r>
      <w:r>
        <w:rPr>
          <w:sz w:val="24"/>
          <w:szCs w:val="24"/>
        </w:rPr>
        <w:t>.,</w:t>
      </w:r>
      <w:r>
        <w:rPr>
          <w:spacing w:val="21"/>
          <w:sz w:val="24"/>
          <w:szCs w:val="24"/>
        </w:rPr>
        <w:t xml:space="preserve"> </w:t>
      </w:r>
      <w:r>
        <w:rPr>
          <w:spacing w:val="-1"/>
          <w:sz w:val="24"/>
          <w:szCs w:val="24"/>
        </w:rPr>
        <w:t>F</w:t>
      </w:r>
      <w:r>
        <w:rPr>
          <w:sz w:val="24"/>
          <w:szCs w:val="24"/>
        </w:rPr>
        <w:t>let</w:t>
      </w:r>
      <w:r>
        <w:rPr>
          <w:spacing w:val="-1"/>
          <w:sz w:val="24"/>
          <w:szCs w:val="24"/>
        </w:rPr>
        <w:t>c</w:t>
      </w:r>
      <w:r>
        <w:rPr>
          <w:spacing w:val="2"/>
          <w:sz w:val="24"/>
          <w:szCs w:val="24"/>
        </w:rPr>
        <w:t>h</w:t>
      </w:r>
      <w:r>
        <w:rPr>
          <w:spacing w:val="-1"/>
          <w:sz w:val="24"/>
          <w:szCs w:val="24"/>
        </w:rPr>
        <w:t>e</w:t>
      </w:r>
      <w:r>
        <w:rPr>
          <w:sz w:val="24"/>
          <w:szCs w:val="24"/>
        </w:rPr>
        <w:t>r,</w:t>
      </w:r>
      <w:r>
        <w:rPr>
          <w:spacing w:val="21"/>
          <w:sz w:val="24"/>
          <w:szCs w:val="24"/>
        </w:rPr>
        <w:t xml:space="preserve"> </w:t>
      </w:r>
      <w:r>
        <w:rPr>
          <w:sz w:val="24"/>
          <w:szCs w:val="24"/>
        </w:rPr>
        <w:t>R.</w:t>
      </w:r>
      <w:r>
        <w:rPr>
          <w:spacing w:val="1"/>
          <w:sz w:val="24"/>
          <w:szCs w:val="24"/>
        </w:rPr>
        <w:t>S</w:t>
      </w:r>
      <w:r>
        <w:rPr>
          <w:sz w:val="24"/>
          <w:szCs w:val="24"/>
        </w:rPr>
        <w:t>.A.,</w:t>
      </w:r>
      <w:r>
        <w:rPr>
          <w:spacing w:val="18"/>
          <w:sz w:val="24"/>
          <w:szCs w:val="24"/>
        </w:rPr>
        <w:t xml:space="preserve"> </w:t>
      </w:r>
      <w:r>
        <w:rPr>
          <w:spacing w:val="-1"/>
          <w:sz w:val="24"/>
          <w:szCs w:val="24"/>
        </w:rPr>
        <w:t>F</w:t>
      </w:r>
      <w:r>
        <w:rPr>
          <w:sz w:val="24"/>
          <w:szCs w:val="24"/>
        </w:rPr>
        <w:t>und</w:t>
      </w:r>
      <w:r>
        <w:rPr>
          <w:spacing w:val="-1"/>
          <w:sz w:val="24"/>
          <w:szCs w:val="24"/>
        </w:rPr>
        <w:t>a</w:t>
      </w:r>
      <w:r>
        <w:rPr>
          <w:sz w:val="24"/>
          <w:szCs w:val="24"/>
        </w:rPr>
        <w:t>ment</w:t>
      </w:r>
      <w:r>
        <w:rPr>
          <w:spacing w:val="-1"/>
          <w:sz w:val="24"/>
          <w:szCs w:val="24"/>
        </w:rPr>
        <w:t>a</w:t>
      </w:r>
      <w:r>
        <w:rPr>
          <w:sz w:val="24"/>
          <w:szCs w:val="24"/>
        </w:rPr>
        <w:t>ls</w:t>
      </w:r>
      <w:r>
        <w:rPr>
          <w:spacing w:val="20"/>
          <w:sz w:val="24"/>
          <w:szCs w:val="24"/>
        </w:rPr>
        <w:t xml:space="preserve"> </w:t>
      </w:r>
      <w:r>
        <w:rPr>
          <w:spacing w:val="2"/>
          <w:sz w:val="24"/>
          <w:szCs w:val="24"/>
        </w:rPr>
        <w:t>o</w:t>
      </w:r>
      <w:r>
        <w:rPr>
          <w:sz w:val="24"/>
          <w:szCs w:val="24"/>
        </w:rPr>
        <w:t>f</w:t>
      </w:r>
      <w:r>
        <w:rPr>
          <w:spacing w:val="20"/>
          <w:sz w:val="24"/>
          <w:szCs w:val="24"/>
        </w:rPr>
        <w:t xml:space="preserve"> </w:t>
      </w:r>
      <w:r>
        <w:rPr>
          <w:spacing w:val="-2"/>
          <w:sz w:val="24"/>
          <w:szCs w:val="24"/>
        </w:rPr>
        <w:t>B</w:t>
      </w:r>
      <w:r>
        <w:rPr>
          <w:sz w:val="24"/>
          <w:szCs w:val="24"/>
        </w:rPr>
        <w:t>usiness</w:t>
      </w:r>
      <w:r>
        <w:rPr>
          <w:spacing w:val="22"/>
          <w:sz w:val="24"/>
          <w:szCs w:val="24"/>
        </w:rPr>
        <w:t xml:space="preserve"> </w:t>
      </w:r>
      <w:r>
        <w:rPr>
          <w:spacing w:val="-3"/>
          <w:sz w:val="24"/>
          <w:szCs w:val="24"/>
        </w:rPr>
        <w:t>L</w:t>
      </w:r>
      <w:r>
        <w:rPr>
          <w:spacing w:val="1"/>
          <w:sz w:val="24"/>
          <w:szCs w:val="24"/>
        </w:rPr>
        <w:t>a</w:t>
      </w:r>
      <w:r>
        <w:rPr>
          <w:sz w:val="24"/>
          <w:szCs w:val="24"/>
        </w:rPr>
        <w:t>w,</w:t>
      </w:r>
      <w:r>
        <w:rPr>
          <w:spacing w:val="18"/>
          <w:sz w:val="24"/>
          <w:szCs w:val="24"/>
        </w:rPr>
        <w:t xml:space="preserve"> </w:t>
      </w:r>
      <w:r>
        <w:rPr>
          <w:spacing w:val="2"/>
          <w:sz w:val="24"/>
          <w:szCs w:val="24"/>
        </w:rPr>
        <w:t>3</w:t>
      </w:r>
      <w:r>
        <w:rPr>
          <w:sz w:val="24"/>
          <w:szCs w:val="24"/>
        </w:rPr>
        <w:t>rd</w:t>
      </w:r>
      <w:r>
        <w:rPr>
          <w:spacing w:val="18"/>
          <w:sz w:val="24"/>
          <w:szCs w:val="24"/>
        </w:rPr>
        <w:t xml:space="preserve"> </w:t>
      </w:r>
      <w:r>
        <w:rPr>
          <w:spacing w:val="-1"/>
          <w:sz w:val="24"/>
          <w:szCs w:val="24"/>
        </w:rPr>
        <w:t>e</w:t>
      </w:r>
      <w:r>
        <w:rPr>
          <w:sz w:val="24"/>
          <w:szCs w:val="24"/>
        </w:rPr>
        <w:t>di</w:t>
      </w:r>
      <w:r>
        <w:rPr>
          <w:spacing w:val="1"/>
          <w:sz w:val="24"/>
          <w:szCs w:val="24"/>
        </w:rPr>
        <w:t>t</w:t>
      </w:r>
      <w:r>
        <w:rPr>
          <w:spacing w:val="3"/>
          <w:sz w:val="24"/>
          <w:szCs w:val="24"/>
        </w:rPr>
        <w:t>i</w:t>
      </w:r>
      <w:r>
        <w:rPr>
          <w:sz w:val="24"/>
          <w:szCs w:val="24"/>
        </w:rPr>
        <w:t>on,</w:t>
      </w:r>
      <w:r>
        <w:rPr>
          <w:spacing w:val="19"/>
          <w:sz w:val="24"/>
          <w:szCs w:val="24"/>
        </w:rPr>
        <w:t xml:space="preserve"> </w:t>
      </w:r>
      <w:r>
        <w:rPr>
          <w:sz w:val="24"/>
          <w:szCs w:val="24"/>
        </w:rPr>
        <w:t>M</w:t>
      </w:r>
      <w:r>
        <w:rPr>
          <w:spacing w:val="-1"/>
          <w:sz w:val="24"/>
          <w:szCs w:val="24"/>
        </w:rPr>
        <w:t>c</w:t>
      </w:r>
      <w:r>
        <w:rPr>
          <w:sz w:val="24"/>
          <w:szCs w:val="24"/>
        </w:rPr>
        <w:t>G</w:t>
      </w:r>
      <w:r>
        <w:rPr>
          <w:spacing w:val="1"/>
          <w:sz w:val="24"/>
          <w:szCs w:val="24"/>
        </w:rPr>
        <w:t>r</w:t>
      </w:r>
      <w:r>
        <w:rPr>
          <w:spacing w:val="-1"/>
          <w:sz w:val="24"/>
          <w:szCs w:val="24"/>
        </w:rPr>
        <w:t>a</w:t>
      </w:r>
      <w:r>
        <w:rPr>
          <w:sz w:val="24"/>
          <w:szCs w:val="24"/>
        </w:rPr>
        <w:t>w</w:t>
      </w:r>
      <w:r>
        <w:rPr>
          <w:spacing w:val="18"/>
          <w:sz w:val="24"/>
          <w:szCs w:val="24"/>
        </w:rPr>
        <w:t xml:space="preserve"> </w:t>
      </w:r>
      <w:r>
        <w:rPr>
          <w:sz w:val="24"/>
          <w:szCs w:val="24"/>
        </w:rPr>
        <w:t>Hil</w:t>
      </w:r>
      <w:r>
        <w:rPr>
          <w:spacing w:val="1"/>
          <w:sz w:val="24"/>
          <w:szCs w:val="24"/>
        </w:rPr>
        <w:t>l</w:t>
      </w:r>
      <w:r>
        <w:rPr>
          <w:sz w:val="24"/>
          <w:szCs w:val="24"/>
        </w:rPr>
        <w:t>,</w:t>
      </w:r>
    </w:p>
    <w:p w14:paraId="05E60E86" w14:textId="77777777" w:rsidR="00627A5B" w:rsidRDefault="004D6510">
      <w:pPr>
        <w:spacing w:line="260" w:lineRule="exact"/>
        <w:ind w:left="873"/>
        <w:rPr>
          <w:sz w:val="24"/>
          <w:szCs w:val="24"/>
        </w:rPr>
      </w:pPr>
      <w:r>
        <w:rPr>
          <w:sz w:val="24"/>
          <w:szCs w:val="24"/>
        </w:rPr>
        <w:t>2000.</w:t>
      </w:r>
    </w:p>
    <w:p w14:paraId="65C7E259" w14:textId="77777777" w:rsidR="00627A5B" w:rsidRDefault="004D6510">
      <w:pPr>
        <w:tabs>
          <w:tab w:val="left" w:pos="860"/>
        </w:tabs>
        <w:spacing w:before="24" w:line="260" w:lineRule="exact"/>
        <w:ind w:left="873" w:right="114" w:hanging="360"/>
        <w:rPr>
          <w:sz w:val="24"/>
          <w:szCs w:val="24"/>
        </w:rPr>
      </w:pPr>
      <w:r>
        <w:rPr>
          <w:rFonts w:ascii="Symbol" w:eastAsia="Symbol" w:hAnsi="Symbol" w:cs="Symbol"/>
          <w:sz w:val="24"/>
          <w:szCs w:val="24"/>
        </w:rPr>
        <w:t></w:t>
      </w:r>
      <w:r>
        <w:rPr>
          <w:sz w:val="24"/>
          <w:szCs w:val="24"/>
        </w:rPr>
        <w:tab/>
      </w:r>
      <w:r>
        <w:rPr>
          <w:spacing w:val="-3"/>
          <w:sz w:val="24"/>
          <w:szCs w:val="24"/>
        </w:rPr>
        <w:t>L</w:t>
      </w:r>
      <w:r>
        <w:rPr>
          <w:spacing w:val="-1"/>
          <w:sz w:val="24"/>
          <w:szCs w:val="24"/>
        </w:rPr>
        <w:t>a</w:t>
      </w:r>
      <w:r>
        <w:rPr>
          <w:sz w:val="24"/>
          <w:szCs w:val="24"/>
        </w:rPr>
        <w:t>n</w:t>
      </w:r>
      <w:r>
        <w:rPr>
          <w:spacing w:val="3"/>
          <w:sz w:val="24"/>
          <w:szCs w:val="24"/>
        </w:rPr>
        <w:t>i</w:t>
      </w:r>
      <w:r>
        <w:rPr>
          <w:sz w:val="24"/>
          <w:szCs w:val="24"/>
        </w:rPr>
        <w:t>g</w:t>
      </w:r>
      <w:r>
        <w:rPr>
          <w:spacing w:val="-1"/>
          <w:sz w:val="24"/>
          <w:szCs w:val="24"/>
        </w:rPr>
        <w:t>a</w:t>
      </w:r>
      <w:r>
        <w:rPr>
          <w:sz w:val="24"/>
          <w:szCs w:val="24"/>
        </w:rPr>
        <w:t>n,</w:t>
      </w:r>
      <w:r>
        <w:rPr>
          <w:spacing w:val="7"/>
          <w:sz w:val="24"/>
          <w:szCs w:val="24"/>
        </w:rPr>
        <w:t xml:space="preserve"> </w:t>
      </w:r>
      <w:r>
        <w:rPr>
          <w:sz w:val="24"/>
          <w:szCs w:val="24"/>
        </w:rPr>
        <w:t>Mike,</w:t>
      </w:r>
      <w:r>
        <w:rPr>
          <w:spacing w:val="7"/>
          <w:sz w:val="24"/>
          <w:szCs w:val="24"/>
        </w:rPr>
        <w:t xml:space="preserve"> </w:t>
      </w:r>
      <w:r>
        <w:rPr>
          <w:sz w:val="24"/>
          <w:szCs w:val="24"/>
        </w:rPr>
        <w:t>E</w:t>
      </w:r>
      <w:r>
        <w:rPr>
          <w:spacing w:val="2"/>
          <w:sz w:val="24"/>
          <w:szCs w:val="24"/>
        </w:rPr>
        <w:t>n</w:t>
      </w:r>
      <w:r>
        <w:rPr>
          <w:spacing w:val="-2"/>
          <w:sz w:val="24"/>
          <w:szCs w:val="24"/>
        </w:rPr>
        <w:t>g</w:t>
      </w:r>
      <w:r>
        <w:rPr>
          <w:sz w:val="24"/>
          <w:szCs w:val="24"/>
        </w:rPr>
        <w:t>in</w:t>
      </w:r>
      <w:r>
        <w:rPr>
          <w:spacing w:val="2"/>
          <w:sz w:val="24"/>
          <w:szCs w:val="24"/>
        </w:rPr>
        <w:t>e</w:t>
      </w:r>
      <w:r>
        <w:rPr>
          <w:spacing w:val="-1"/>
          <w:sz w:val="24"/>
          <w:szCs w:val="24"/>
        </w:rPr>
        <w:t>e</w:t>
      </w:r>
      <w:r>
        <w:rPr>
          <w:spacing w:val="1"/>
          <w:sz w:val="24"/>
          <w:szCs w:val="24"/>
        </w:rPr>
        <w:t>r</w:t>
      </w:r>
      <w:r>
        <w:rPr>
          <w:sz w:val="24"/>
          <w:szCs w:val="24"/>
        </w:rPr>
        <w:t>s</w:t>
      </w:r>
      <w:r>
        <w:rPr>
          <w:spacing w:val="7"/>
          <w:sz w:val="24"/>
          <w:szCs w:val="24"/>
        </w:rPr>
        <w:t xml:space="preserve"> </w:t>
      </w:r>
      <w:r>
        <w:rPr>
          <w:sz w:val="24"/>
          <w:szCs w:val="24"/>
        </w:rPr>
        <w:t>in</w:t>
      </w:r>
      <w:r>
        <w:rPr>
          <w:spacing w:val="7"/>
          <w:sz w:val="24"/>
          <w:szCs w:val="24"/>
        </w:rPr>
        <w:t xml:space="preserve"> </w:t>
      </w:r>
      <w:r>
        <w:rPr>
          <w:spacing w:val="-2"/>
          <w:sz w:val="24"/>
          <w:szCs w:val="24"/>
        </w:rPr>
        <w:t>B</w:t>
      </w:r>
      <w:r>
        <w:rPr>
          <w:sz w:val="24"/>
          <w:szCs w:val="24"/>
        </w:rPr>
        <w:t>usiness</w:t>
      </w:r>
      <w:r>
        <w:rPr>
          <w:spacing w:val="10"/>
          <w:sz w:val="24"/>
          <w:szCs w:val="24"/>
        </w:rPr>
        <w:t xml:space="preserve"> </w:t>
      </w:r>
      <w:r>
        <w:rPr>
          <w:sz w:val="24"/>
          <w:szCs w:val="24"/>
        </w:rPr>
        <w:t>-</w:t>
      </w:r>
      <w:r>
        <w:rPr>
          <w:spacing w:val="6"/>
          <w:sz w:val="24"/>
          <w:szCs w:val="24"/>
        </w:rPr>
        <w:t xml:space="preserve"> </w:t>
      </w:r>
      <w:r>
        <w:rPr>
          <w:sz w:val="24"/>
          <w:szCs w:val="24"/>
        </w:rPr>
        <w:t>The</w:t>
      </w:r>
      <w:r>
        <w:rPr>
          <w:spacing w:val="6"/>
          <w:sz w:val="24"/>
          <w:szCs w:val="24"/>
        </w:rPr>
        <w:t xml:space="preserve"> </w:t>
      </w:r>
      <w:r>
        <w:rPr>
          <w:spacing w:val="1"/>
          <w:sz w:val="24"/>
          <w:szCs w:val="24"/>
        </w:rPr>
        <w:t>P</w:t>
      </w:r>
      <w:r>
        <w:rPr>
          <w:sz w:val="24"/>
          <w:szCs w:val="24"/>
        </w:rPr>
        <w:t>rin</w:t>
      </w:r>
      <w:r>
        <w:rPr>
          <w:spacing w:val="1"/>
          <w:sz w:val="24"/>
          <w:szCs w:val="24"/>
        </w:rPr>
        <w:t>c</w:t>
      </w:r>
      <w:r>
        <w:rPr>
          <w:sz w:val="24"/>
          <w:szCs w:val="24"/>
        </w:rPr>
        <w:t>ipals</w:t>
      </w:r>
      <w:r>
        <w:rPr>
          <w:spacing w:val="7"/>
          <w:sz w:val="24"/>
          <w:szCs w:val="24"/>
        </w:rPr>
        <w:t xml:space="preserve"> </w:t>
      </w:r>
      <w:r>
        <w:rPr>
          <w:sz w:val="24"/>
          <w:szCs w:val="24"/>
        </w:rPr>
        <w:t>of</w:t>
      </w:r>
      <w:r>
        <w:rPr>
          <w:spacing w:val="6"/>
          <w:sz w:val="24"/>
          <w:szCs w:val="24"/>
        </w:rPr>
        <w:t xml:space="preserve"> </w:t>
      </w:r>
      <w:r>
        <w:rPr>
          <w:sz w:val="24"/>
          <w:szCs w:val="24"/>
        </w:rPr>
        <w:t>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z w:val="24"/>
          <w:szCs w:val="24"/>
        </w:rPr>
        <w:t>nt</w:t>
      </w:r>
      <w:r>
        <w:rPr>
          <w:spacing w:val="7"/>
          <w:sz w:val="24"/>
          <w:szCs w:val="24"/>
        </w:rPr>
        <w:t xml:space="preserve"> </w:t>
      </w:r>
      <w:r>
        <w:rPr>
          <w:spacing w:val="-1"/>
          <w:sz w:val="24"/>
          <w:szCs w:val="24"/>
        </w:rPr>
        <w:t>a</w:t>
      </w:r>
      <w:r>
        <w:rPr>
          <w:spacing w:val="2"/>
          <w:sz w:val="24"/>
          <w:szCs w:val="24"/>
        </w:rPr>
        <w:t>n</w:t>
      </w:r>
      <w:r>
        <w:rPr>
          <w:sz w:val="24"/>
          <w:szCs w:val="24"/>
        </w:rPr>
        <w:t>d</w:t>
      </w:r>
      <w:r>
        <w:rPr>
          <w:spacing w:val="9"/>
          <w:sz w:val="24"/>
          <w:szCs w:val="24"/>
        </w:rPr>
        <w:t xml:space="preserve"> </w:t>
      </w:r>
      <w:r>
        <w:rPr>
          <w:spacing w:val="1"/>
          <w:sz w:val="24"/>
          <w:szCs w:val="24"/>
        </w:rPr>
        <w:t>P</w:t>
      </w:r>
      <w:r>
        <w:rPr>
          <w:sz w:val="24"/>
          <w:szCs w:val="24"/>
        </w:rPr>
        <w:t>rodu</w:t>
      </w:r>
      <w:r>
        <w:rPr>
          <w:spacing w:val="-2"/>
          <w:sz w:val="24"/>
          <w:szCs w:val="24"/>
        </w:rPr>
        <w:t>c</w:t>
      </w:r>
      <w:r>
        <w:rPr>
          <w:sz w:val="24"/>
          <w:szCs w:val="24"/>
        </w:rPr>
        <w:t>t</w:t>
      </w:r>
      <w:r>
        <w:rPr>
          <w:spacing w:val="7"/>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 xml:space="preserve">n, Addison – </w:t>
      </w:r>
      <w:r>
        <w:rPr>
          <w:spacing w:val="1"/>
          <w:sz w:val="24"/>
          <w:szCs w:val="24"/>
        </w:rPr>
        <w:t>W</w:t>
      </w:r>
      <w:r>
        <w:rPr>
          <w:spacing w:val="-1"/>
          <w:sz w:val="24"/>
          <w:szCs w:val="24"/>
        </w:rPr>
        <w:t>e</w:t>
      </w:r>
      <w:r>
        <w:rPr>
          <w:sz w:val="24"/>
          <w:szCs w:val="24"/>
        </w:rPr>
        <w:t>sl</w:t>
      </w:r>
      <w:r>
        <w:rPr>
          <w:spacing w:val="2"/>
          <w:sz w:val="24"/>
          <w:szCs w:val="24"/>
        </w:rPr>
        <w:t>e</w:t>
      </w:r>
      <w:r>
        <w:rPr>
          <w:spacing w:val="-5"/>
          <w:sz w:val="24"/>
          <w:szCs w:val="24"/>
        </w:rPr>
        <w:t>y</w:t>
      </w:r>
      <w:r>
        <w:rPr>
          <w:sz w:val="24"/>
          <w:szCs w:val="24"/>
        </w:rPr>
        <w:t>, 1992.</w:t>
      </w:r>
    </w:p>
    <w:p w14:paraId="40436EF6" w14:textId="77777777" w:rsidR="00627A5B" w:rsidRDefault="004D6510">
      <w:pPr>
        <w:tabs>
          <w:tab w:val="left" w:pos="860"/>
        </w:tabs>
        <w:spacing w:before="21" w:line="260" w:lineRule="exact"/>
        <w:ind w:left="873" w:right="121" w:hanging="360"/>
        <w:rPr>
          <w:sz w:val="24"/>
          <w:szCs w:val="24"/>
        </w:rPr>
      </w:pPr>
      <w:r>
        <w:rPr>
          <w:rFonts w:ascii="Symbol" w:eastAsia="Symbol" w:hAnsi="Symbol" w:cs="Symbol"/>
          <w:sz w:val="24"/>
          <w:szCs w:val="24"/>
        </w:rPr>
        <w:t></w:t>
      </w:r>
      <w:r>
        <w:rPr>
          <w:sz w:val="24"/>
          <w:szCs w:val="24"/>
        </w:rPr>
        <w:tab/>
        <w:t>Ev</w:t>
      </w:r>
      <w:r>
        <w:rPr>
          <w:spacing w:val="-1"/>
          <w:sz w:val="24"/>
          <w:szCs w:val="24"/>
        </w:rPr>
        <w:t>a</w:t>
      </w:r>
      <w:r>
        <w:rPr>
          <w:sz w:val="24"/>
          <w:szCs w:val="24"/>
        </w:rPr>
        <w:t>ns,</w:t>
      </w:r>
      <w:r>
        <w:rPr>
          <w:spacing w:val="26"/>
          <w:sz w:val="24"/>
          <w:szCs w:val="24"/>
        </w:rPr>
        <w:t xml:space="preserve"> </w:t>
      </w:r>
      <w:r>
        <w:rPr>
          <w:spacing w:val="2"/>
          <w:sz w:val="24"/>
          <w:szCs w:val="24"/>
        </w:rPr>
        <w:t>J</w:t>
      </w:r>
      <w:r>
        <w:rPr>
          <w:spacing w:val="-1"/>
          <w:sz w:val="24"/>
          <w:szCs w:val="24"/>
        </w:rPr>
        <w:t>a</w:t>
      </w:r>
      <w:r>
        <w:rPr>
          <w:sz w:val="24"/>
          <w:szCs w:val="24"/>
        </w:rPr>
        <w:t>mes</w:t>
      </w:r>
      <w:r>
        <w:rPr>
          <w:spacing w:val="26"/>
          <w:sz w:val="24"/>
          <w:szCs w:val="24"/>
        </w:rPr>
        <w:t xml:space="preserve"> </w:t>
      </w:r>
      <w:r>
        <w:rPr>
          <w:sz w:val="24"/>
          <w:szCs w:val="24"/>
        </w:rPr>
        <w:t>R.</w:t>
      </w:r>
      <w:r>
        <w:rPr>
          <w:spacing w:val="26"/>
          <w:sz w:val="24"/>
          <w:szCs w:val="24"/>
        </w:rPr>
        <w:t xml:space="preserve"> </w:t>
      </w:r>
      <w:r>
        <w:rPr>
          <w:spacing w:val="-1"/>
          <w:sz w:val="24"/>
          <w:szCs w:val="24"/>
        </w:rPr>
        <w:t>a</w:t>
      </w:r>
      <w:r>
        <w:rPr>
          <w:sz w:val="24"/>
          <w:szCs w:val="24"/>
        </w:rPr>
        <w:t>nd</w:t>
      </w:r>
      <w:r>
        <w:rPr>
          <w:spacing w:val="29"/>
          <w:sz w:val="24"/>
          <w:szCs w:val="24"/>
        </w:rPr>
        <w:t xml:space="preserve"> </w:t>
      </w:r>
      <w:r>
        <w:rPr>
          <w:spacing w:val="-5"/>
          <w:sz w:val="24"/>
          <w:szCs w:val="24"/>
        </w:rPr>
        <w:t>L</w:t>
      </w:r>
      <w:r>
        <w:rPr>
          <w:sz w:val="24"/>
          <w:szCs w:val="24"/>
        </w:rPr>
        <w:t>inds</w:t>
      </w:r>
      <w:r>
        <w:rPr>
          <w:spacing w:val="2"/>
          <w:sz w:val="24"/>
          <w:szCs w:val="24"/>
        </w:rPr>
        <w:t>a</w:t>
      </w:r>
      <w:r>
        <w:rPr>
          <w:spacing w:val="-5"/>
          <w:sz w:val="24"/>
          <w:szCs w:val="24"/>
        </w:rPr>
        <w:t>y</w:t>
      </w:r>
      <w:r>
        <w:rPr>
          <w:sz w:val="24"/>
          <w:szCs w:val="24"/>
        </w:rPr>
        <w:t>,</w:t>
      </w:r>
      <w:r>
        <w:rPr>
          <w:spacing w:val="26"/>
          <w:sz w:val="24"/>
          <w:szCs w:val="24"/>
        </w:rPr>
        <w:t xml:space="preserve"> </w:t>
      </w:r>
      <w:r>
        <w:rPr>
          <w:spacing w:val="1"/>
          <w:sz w:val="24"/>
          <w:szCs w:val="24"/>
        </w:rPr>
        <w:t>W</w:t>
      </w:r>
      <w:r>
        <w:rPr>
          <w:sz w:val="24"/>
          <w:szCs w:val="24"/>
        </w:rPr>
        <w:t>i</w:t>
      </w:r>
      <w:r>
        <w:rPr>
          <w:spacing w:val="1"/>
          <w:sz w:val="24"/>
          <w:szCs w:val="24"/>
        </w:rPr>
        <w:t>l</w:t>
      </w:r>
      <w:r>
        <w:rPr>
          <w:sz w:val="24"/>
          <w:szCs w:val="24"/>
        </w:rPr>
        <w:t>l</w:t>
      </w:r>
      <w:r>
        <w:rPr>
          <w:spacing w:val="1"/>
          <w:sz w:val="24"/>
          <w:szCs w:val="24"/>
        </w:rPr>
        <w:t>i</w:t>
      </w:r>
      <w:r>
        <w:rPr>
          <w:spacing w:val="-1"/>
          <w:sz w:val="24"/>
          <w:szCs w:val="24"/>
        </w:rPr>
        <w:t>a</w:t>
      </w:r>
      <w:r>
        <w:rPr>
          <w:sz w:val="24"/>
          <w:szCs w:val="24"/>
        </w:rPr>
        <w:t>m</w:t>
      </w:r>
      <w:r>
        <w:rPr>
          <w:spacing w:val="27"/>
          <w:sz w:val="24"/>
          <w:szCs w:val="24"/>
        </w:rPr>
        <w:t xml:space="preserve"> </w:t>
      </w:r>
      <w:r>
        <w:rPr>
          <w:sz w:val="24"/>
          <w:szCs w:val="24"/>
        </w:rPr>
        <w:t>M.,</w:t>
      </w:r>
      <w:r>
        <w:rPr>
          <w:spacing w:val="26"/>
          <w:sz w:val="24"/>
          <w:szCs w:val="24"/>
        </w:rPr>
        <w:t xml:space="preserve"> </w:t>
      </w:r>
      <w:r>
        <w:rPr>
          <w:sz w:val="24"/>
          <w:szCs w:val="24"/>
        </w:rPr>
        <w:t>The</w:t>
      </w:r>
      <w:r>
        <w:rPr>
          <w:spacing w:val="25"/>
          <w:sz w:val="24"/>
          <w:szCs w:val="24"/>
        </w:rPr>
        <w:t xml:space="preserve"> </w:t>
      </w:r>
      <w:r>
        <w:rPr>
          <w:sz w:val="24"/>
          <w:szCs w:val="24"/>
        </w:rPr>
        <w:t>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z w:val="24"/>
          <w:szCs w:val="24"/>
        </w:rPr>
        <w:t>ment</w:t>
      </w:r>
      <w:r>
        <w:rPr>
          <w:spacing w:val="26"/>
          <w:sz w:val="24"/>
          <w:szCs w:val="24"/>
        </w:rPr>
        <w:t xml:space="preserve"> </w:t>
      </w:r>
      <w:r>
        <w:rPr>
          <w:spacing w:val="-1"/>
          <w:sz w:val="24"/>
          <w:szCs w:val="24"/>
        </w:rPr>
        <w:t>a</w:t>
      </w:r>
      <w:r>
        <w:rPr>
          <w:sz w:val="24"/>
          <w:szCs w:val="24"/>
        </w:rPr>
        <w:t>nd</w:t>
      </w:r>
      <w:r>
        <w:rPr>
          <w:spacing w:val="26"/>
          <w:sz w:val="24"/>
          <w:szCs w:val="24"/>
        </w:rPr>
        <w:t xml:space="preserve"> </w:t>
      </w:r>
      <w:r>
        <w:rPr>
          <w:sz w:val="24"/>
          <w:szCs w:val="24"/>
        </w:rPr>
        <w:t>Cont</w:t>
      </w:r>
      <w:r>
        <w:rPr>
          <w:spacing w:val="2"/>
          <w:sz w:val="24"/>
          <w:szCs w:val="24"/>
        </w:rPr>
        <w:t>r</w:t>
      </w:r>
      <w:r>
        <w:rPr>
          <w:sz w:val="24"/>
          <w:szCs w:val="24"/>
        </w:rPr>
        <w:t>ol</w:t>
      </w:r>
      <w:r>
        <w:rPr>
          <w:spacing w:val="27"/>
          <w:sz w:val="24"/>
          <w:szCs w:val="24"/>
        </w:rPr>
        <w:t xml:space="preserve"> </w:t>
      </w:r>
      <w:r>
        <w:rPr>
          <w:sz w:val="24"/>
          <w:szCs w:val="24"/>
        </w:rPr>
        <w:t>of</w:t>
      </w:r>
      <w:r>
        <w:rPr>
          <w:spacing w:val="25"/>
          <w:sz w:val="24"/>
          <w:szCs w:val="24"/>
        </w:rPr>
        <w:t xml:space="preserve"> </w:t>
      </w:r>
      <w:r>
        <w:rPr>
          <w:sz w:val="24"/>
          <w:szCs w:val="24"/>
        </w:rPr>
        <w:t>Qu</w:t>
      </w:r>
      <w:r>
        <w:rPr>
          <w:spacing w:val="-1"/>
          <w:sz w:val="24"/>
          <w:szCs w:val="24"/>
        </w:rPr>
        <w:t>a</w:t>
      </w:r>
      <w:r>
        <w:rPr>
          <w:sz w:val="24"/>
          <w:szCs w:val="24"/>
        </w:rPr>
        <w:t>l</w:t>
      </w:r>
      <w:r>
        <w:rPr>
          <w:spacing w:val="1"/>
          <w:sz w:val="24"/>
          <w:szCs w:val="24"/>
        </w:rPr>
        <w:t>i</w:t>
      </w:r>
      <w:r>
        <w:rPr>
          <w:spacing w:val="3"/>
          <w:sz w:val="24"/>
          <w:szCs w:val="24"/>
        </w:rPr>
        <w:t>t</w:t>
      </w:r>
      <w:r>
        <w:rPr>
          <w:spacing w:val="-5"/>
          <w:sz w:val="24"/>
          <w:szCs w:val="24"/>
        </w:rPr>
        <w:t>y</w:t>
      </w:r>
      <w:r>
        <w:rPr>
          <w:sz w:val="24"/>
          <w:szCs w:val="24"/>
        </w:rPr>
        <w:t>,</w:t>
      </w:r>
      <w:r>
        <w:rPr>
          <w:spacing w:val="26"/>
          <w:sz w:val="24"/>
          <w:szCs w:val="24"/>
        </w:rPr>
        <w:t xml:space="preserve"> </w:t>
      </w:r>
      <w:r>
        <w:rPr>
          <w:sz w:val="24"/>
          <w:szCs w:val="24"/>
        </w:rPr>
        <w:t xml:space="preserve">2nd </w:t>
      </w:r>
      <w:r>
        <w:rPr>
          <w:spacing w:val="-1"/>
          <w:sz w:val="24"/>
          <w:szCs w:val="24"/>
        </w:rPr>
        <w:t>e</w:t>
      </w:r>
      <w:r>
        <w:rPr>
          <w:sz w:val="24"/>
          <w:szCs w:val="24"/>
        </w:rPr>
        <w:t>di</w:t>
      </w:r>
      <w:r>
        <w:rPr>
          <w:spacing w:val="1"/>
          <w:sz w:val="24"/>
          <w:szCs w:val="24"/>
        </w:rPr>
        <w:t>t</w:t>
      </w:r>
      <w:r>
        <w:rPr>
          <w:sz w:val="24"/>
          <w:szCs w:val="24"/>
        </w:rPr>
        <w:t xml:space="preserve">ion, </w:t>
      </w:r>
      <w:r>
        <w:rPr>
          <w:spacing w:val="2"/>
          <w:sz w:val="24"/>
          <w:szCs w:val="24"/>
        </w:rPr>
        <w:t>W</w:t>
      </w:r>
      <w:r>
        <w:rPr>
          <w:spacing w:val="-1"/>
          <w:sz w:val="24"/>
          <w:szCs w:val="24"/>
        </w:rPr>
        <w:t>e</w:t>
      </w:r>
      <w:r>
        <w:rPr>
          <w:sz w:val="24"/>
          <w:szCs w:val="24"/>
        </w:rPr>
        <w:t>st publ</w:t>
      </w:r>
      <w:r>
        <w:rPr>
          <w:spacing w:val="1"/>
          <w:sz w:val="24"/>
          <w:szCs w:val="24"/>
        </w:rPr>
        <w:t>i</w:t>
      </w:r>
      <w:r>
        <w:rPr>
          <w:sz w:val="24"/>
          <w:szCs w:val="24"/>
        </w:rPr>
        <w:t>shing</w:t>
      </w:r>
      <w:r>
        <w:rPr>
          <w:spacing w:val="-2"/>
          <w:sz w:val="24"/>
          <w:szCs w:val="24"/>
        </w:rPr>
        <w:t xml:space="preserve"> </w:t>
      </w:r>
      <w:r>
        <w:rPr>
          <w:spacing w:val="-1"/>
          <w:sz w:val="24"/>
          <w:szCs w:val="24"/>
        </w:rPr>
        <w:t>c</w:t>
      </w:r>
      <w:r>
        <w:rPr>
          <w:sz w:val="24"/>
          <w:szCs w:val="24"/>
        </w:rPr>
        <w:t>ompa</w:t>
      </w:r>
      <w:r>
        <w:rPr>
          <w:spacing w:val="4"/>
          <w:sz w:val="24"/>
          <w:szCs w:val="24"/>
        </w:rPr>
        <w:t>n</w:t>
      </w:r>
      <w:r>
        <w:rPr>
          <w:spacing w:val="-5"/>
          <w:sz w:val="24"/>
          <w:szCs w:val="24"/>
        </w:rPr>
        <w:t>y</w:t>
      </w:r>
      <w:r>
        <w:rPr>
          <w:sz w:val="24"/>
          <w:szCs w:val="24"/>
        </w:rPr>
        <w:t>, 1993.</w:t>
      </w:r>
    </w:p>
    <w:p w14:paraId="7604AC27" w14:textId="77777777" w:rsidR="00627A5B" w:rsidRDefault="004D6510">
      <w:pPr>
        <w:spacing w:line="280" w:lineRule="exact"/>
        <w:ind w:left="513"/>
        <w:rPr>
          <w:sz w:val="24"/>
          <w:szCs w:val="24"/>
        </w:rPr>
      </w:pPr>
      <w:r>
        <w:rPr>
          <w:rFonts w:ascii="Symbol" w:eastAsia="Symbol" w:hAnsi="Symbol" w:cs="Symbol"/>
          <w:position w:val="-1"/>
          <w:sz w:val="24"/>
          <w:szCs w:val="24"/>
        </w:rPr>
        <w:t></w:t>
      </w:r>
      <w:r>
        <w:rPr>
          <w:position w:val="-1"/>
          <w:sz w:val="24"/>
          <w:szCs w:val="24"/>
        </w:rPr>
        <w:t xml:space="preserve">  </w:t>
      </w:r>
      <w:r>
        <w:rPr>
          <w:spacing w:val="48"/>
          <w:position w:val="-1"/>
          <w:sz w:val="24"/>
          <w:szCs w:val="24"/>
        </w:rPr>
        <w:t xml:space="preserve"> </w:t>
      </w:r>
      <w:r>
        <w:rPr>
          <w:spacing w:val="-2"/>
          <w:position w:val="-1"/>
          <w:sz w:val="24"/>
          <w:szCs w:val="24"/>
        </w:rPr>
        <w:t>B</w:t>
      </w:r>
      <w:r>
        <w:rPr>
          <w:position w:val="-1"/>
          <w:sz w:val="24"/>
          <w:szCs w:val="24"/>
        </w:rPr>
        <w:t>ob H</w:t>
      </w:r>
      <w:r>
        <w:rPr>
          <w:spacing w:val="2"/>
          <w:position w:val="-1"/>
          <w:sz w:val="24"/>
          <w:szCs w:val="24"/>
        </w:rPr>
        <w:t>u</w:t>
      </w:r>
      <w:r>
        <w:rPr>
          <w:spacing w:val="-2"/>
          <w:position w:val="-1"/>
          <w:sz w:val="24"/>
          <w:szCs w:val="24"/>
        </w:rPr>
        <w:t>g</w:t>
      </w:r>
      <w:r>
        <w:rPr>
          <w:position w:val="-1"/>
          <w:sz w:val="24"/>
          <w:szCs w:val="24"/>
        </w:rPr>
        <w:t>h</w:t>
      </w:r>
      <w:r>
        <w:rPr>
          <w:spacing w:val="-1"/>
          <w:position w:val="-1"/>
          <w:sz w:val="24"/>
          <w:szCs w:val="24"/>
        </w:rPr>
        <w:t>e</w:t>
      </w:r>
      <w:r>
        <w:rPr>
          <w:position w:val="-1"/>
          <w:sz w:val="24"/>
          <w:szCs w:val="24"/>
        </w:rPr>
        <w:t>s</w:t>
      </w:r>
      <w:r>
        <w:rPr>
          <w:spacing w:val="2"/>
          <w:position w:val="-1"/>
          <w:sz w:val="24"/>
          <w:szCs w:val="24"/>
        </w:rPr>
        <w:t xml:space="preserve"> </w:t>
      </w:r>
      <w:r>
        <w:rPr>
          <w:position w:val="-1"/>
          <w:sz w:val="24"/>
          <w:szCs w:val="24"/>
        </w:rPr>
        <w:t>&amp;</w:t>
      </w:r>
      <w:r>
        <w:rPr>
          <w:spacing w:val="-2"/>
          <w:position w:val="-1"/>
          <w:sz w:val="24"/>
          <w:szCs w:val="24"/>
        </w:rPr>
        <w:t xml:space="preserve"> </w:t>
      </w:r>
      <w:r>
        <w:rPr>
          <w:position w:val="-1"/>
          <w:sz w:val="24"/>
          <w:szCs w:val="24"/>
        </w:rPr>
        <w:t xml:space="preserve">Mike </w:t>
      </w:r>
      <w:proofErr w:type="spellStart"/>
      <w:r>
        <w:rPr>
          <w:position w:val="-1"/>
          <w:sz w:val="24"/>
          <w:szCs w:val="24"/>
        </w:rPr>
        <w:t>Co</w:t>
      </w:r>
      <w:r>
        <w:rPr>
          <w:spacing w:val="3"/>
          <w:position w:val="-1"/>
          <w:sz w:val="24"/>
          <w:szCs w:val="24"/>
        </w:rPr>
        <w:t>t</w:t>
      </w:r>
      <w:r>
        <w:rPr>
          <w:position w:val="-1"/>
          <w:sz w:val="24"/>
          <w:szCs w:val="24"/>
        </w:rPr>
        <w:t>te</w:t>
      </w:r>
      <w:r>
        <w:rPr>
          <w:spacing w:val="-1"/>
          <w:position w:val="-1"/>
          <w:sz w:val="24"/>
          <w:szCs w:val="24"/>
        </w:rPr>
        <w:t>re</w:t>
      </w:r>
      <w:r>
        <w:rPr>
          <w:position w:val="-1"/>
          <w:sz w:val="24"/>
          <w:szCs w:val="24"/>
        </w:rPr>
        <w:t>l</w:t>
      </w:r>
      <w:r>
        <w:rPr>
          <w:spacing w:val="1"/>
          <w:position w:val="-1"/>
          <w:sz w:val="24"/>
          <w:szCs w:val="24"/>
        </w:rPr>
        <w:t>l</w:t>
      </w:r>
      <w:proofErr w:type="spellEnd"/>
      <w:r>
        <w:rPr>
          <w:position w:val="-1"/>
          <w:sz w:val="24"/>
          <w:szCs w:val="24"/>
        </w:rPr>
        <w:t xml:space="preserve">, </w:t>
      </w:r>
      <w:r>
        <w:rPr>
          <w:spacing w:val="1"/>
          <w:position w:val="-1"/>
          <w:sz w:val="24"/>
          <w:szCs w:val="24"/>
        </w:rPr>
        <w:t>S</w:t>
      </w:r>
      <w:r>
        <w:rPr>
          <w:position w:val="-1"/>
          <w:sz w:val="24"/>
          <w:szCs w:val="24"/>
        </w:rPr>
        <w:t>oft</w:t>
      </w:r>
      <w:r>
        <w:rPr>
          <w:spacing w:val="-1"/>
          <w:position w:val="-1"/>
          <w:sz w:val="24"/>
          <w:szCs w:val="24"/>
        </w:rPr>
        <w:t>wa</w:t>
      </w:r>
      <w:r>
        <w:rPr>
          <w:position w:val="-1"/>
          <w:sz w:val="24"/>
          <w:szCs w:val="24"/>
        </w:rPr>
        <w:t>re</w:t>
      </w:r>
      <w:r>
        <w:rPr>
          <w:spacing w:val="-2"/>
          <w:position w:val="-1"/>
          <w:sz w:val="24"/>
          <w:szCs w:val="24"/>
        </w:rPr>
        <w:t xml:space="preserve"> </w:t>
      </w:r>
      <w:r>
        <w:rPr>
          <w:spacing w:val="1"/>
          <w:position w:val="-1"/>
          <w:sz w:val="24"/>
          <w:szCs w:val="24"/>
        </w:rPr>
        <w:t>P</w:t>
      </w:r>
      <w:r>
        <w:rPr>
          <w:position w:val="-1"/>
          <w:sz w:val="24"/>
          <w:szCs w:val="24"/>
        </w:rPr>
        <w:t>ro</w:t>
      </w:r>
      <w:r>
        <w:rPr>
          <w:spacing w:val="2"/>
          <w:position w:val="-1"/>
          <w:sz w:val="24"/>
          <w:szCs w:val="24"/>
        </w:rPr>
        <w:t>j</w:t>
      </w:r>
      <w:r>
        <w:rPr>
          <w:spacing w:val="-1"/>
          <w:position w:val="-1"/>
          <w:sz w:val="24"/>
          <w:szCs w:val="24"/>
        </w:rPr>
        <w:t>ec</w:t>
      </w:r>
      <w:r>
        <w:rPr>
          <w:position w:val="-1"/>
          <w:sz w:val="24"/>
          <w:szCs w:val="24"/>
        </w:rPr>
        <w:t>t</w:t>
      </w:r>
      <w:r>
        <w:rPr>
          <w:spacing w:val="3"/>
          <w:position w:val="-1"/>
          <w:sz w:val="24"/>
          <w:szCs w:val="24"/>
        </w:rPr>
        <w:t xml:space="preserve"> </w:t>
      </w:r>
      <w:r>
        <w:rPr>
          <w:position w:val="-1"/>
          <w:sz w:val="24"/>
          <w:szCs w:val="24"/>
        </w:rPr>
        <w:t>M</w:t>
      </w:r>
      <w:r>
        <w:rPr>
          <w:spacing w:val="-1"/>
          <w:position w:val="-1"/>
          <w:sz w:val="24"/>
          <w:szCs w:val="24"/>
        </w:rPr>
        <w:t>a</w:t>
      </w:r>
      <w:r>
        <w:rPr>
          <w:position w:val="-1"/>
          <w:sz w:val="24"/>
          <w:szCs w:val="24"/>
        </w:rPr>
        <w:t>n</w:t>
      </w:r>
      <w:r>
        <w:rPr>
          <w:spacing w:val="1"/>
          <w:position w:val="-1"/>
          <w:sz w:val="24"/>
          <w:szCs w:val="24"/>
        </w:rPr>
        <w:t>a</w:t>
      </w:r>
      <w:r>
        <w:rPr>
          <w:spacing w:val="-2"/>
          <w:position w:val="-1"/>
          <w:sz w:val="24"/>
          <w:szCs w:val="24"/>
        </w:rPr>
        <w:t>g</w:t>
      </w:r>
      <w:r>
        <w:rPr>
          <w:spacing w:val="-1"/>
          <w:position w:val="-1"/>
          <w:sz w:val="24"/>
          <w:szCs w:val="24"/>
        </w:rPr>
        <w:t>e</w:t>
      </w:r>
      <w:r>
        <w:rPr>
          <w:position w:val="-1"/>
          <w:sz w:val="24"/>
          <w:szCs w:val="24"/>
        </w:rPr>
        <w:t xml:space="preserve">ment, </w:t>
      </w:r>
      <w:r>
        <w:rPr>
          <w:spacing w:val="3"/>
          <w:position w:val="-1"/>
          <w:sz w:val="24"/>
          <w:szCs w:val="24"/>
        </w:rPr>
        <w:t>3</w:t>
      </w:r>
      <w:proofErr w:type="spellStart"/>
      <w:r>
        <w:rPr>
          <w:spacing w:val="-1"/>
          <w:position w:val="9"/>
          <w:sz w:val="16"/>
          <w:szCs w:val="16"/>
        </w:rPr>
        <w:t>r</w:t>
      </w:r>
      <w:r>
        <w:rPr>
          <w:position w:val="9"/>
          <w:sz w:val="16"/>
          <w:szCs w:val="16"/>
        </w:rPr>
        <w:t>d</w:t>
      </w:r>
      <w:proofErr w:type="spellEnd"/>
      <w:r>
        <w:rPr>
          <w:spacing w:val="21"/>
          <w:position w:val="9"/>
          <w:sz w:val="16"/>
          <w:szCs w:val="16"/>
        </w:rPr>
        <w:t xml:space="preserve"> </w:t>
      </w:r>
      <w:r>
        <w:rPr>
          <w:position w:val="-1"/>
          <w:sz w:val="24"/>
          <w:szCs w:val="24"/>
        </w:rPr>
        <w:t>Ed.</w:t>
      </w:r>
    </w:p>
    <w:p w14:paraId="2C4D5DBD" w14:textId="77777777" w:rsidR="00627A5B" w:rsidRDefault="004D6510">
      <w:pPr>
        <w:spacing w:line="280" w:lineRule="exact"/>
        <w:ind w:left="513"/>
        <w:rPr>
          <w:sz w:val="24"/>
          <w:szCs w:val="24"/>
        </w:rPr>
      </w:pPr>
      <w:r>
        <w:rPr>
          <w:rFonts w:ascii="Symbol" w:eastAsia="Symbol" w:hAnsi="Symbol" w:cs="Symbol"/>
          <w:position w:val="-1"/>
          <w:sz w:val="24"/>
          <w:szCs w:val="24"/>
        </w:rPr>
        <w:t></w:t>
      </w:r>
      <w:r>
        <w:rPr>
          <w:position w:val="-1"/>
          <w:sz w:val="24"/>
          <w:szCs w:val="24"/>
        </w:rPr>
        <w:t xml:space="preserve">  </w:t>
      </w:r>
      <w:r>
        <w:rPr>
          <w:spacing w:val="48"/>
          <w:position w:val="-1"/>
          <w:sz w:val="24"/>
          <w:szCs w:val="24"/>
        </w:rPr>
        <w:t xml:space="preserve"> </w:t>
      </w:r>
      <w:r>
        <w:rPr>
          <w:spacing w:val="2"/>
          <w:position w:val="-1"/>
          <w:sz w:val="24"/>
          <w:szCs w:val="24"/>
        </w:rPr>
        <w:t>J</w:t>
      </w:r>
      <w:r>
        <w:rPr>
          <w:position w:val="-1"/>
          <w:sz w:val="24"/>
          <w:szCs w:val="24"/>
        </w:rPr>
        <w:t>os</w:t>
      </w:r>
      <w:r>
        <w:rPr>
          <w:spacing w:val="-1"/>
          <w:position w:val="-1"/>
          <w:sz w:val="24"/>
          <w:szCs w:val="24"/>
        </w:rPr>
        <w:t>e</w:t>
      </w:r>
      <w:r>
        <w:rPr>
          <w:position w:val="-1"/>
          <w:sz w:val="24"/>
          <w:szCs w:val="24"/>
        </w:rPr>
        <w:t xml:space="preserve">ph </w:t>
      </w:r>
      <w:r>
        <w:rPr>
          <w:spacing w:val="1"/>
          <w:position w:val="-1"/>
          <w:sz w:val="24"/>
          <w:szCs w:val="24"/>
        </w:rPr>
        <w:t>P</w:t>
      </w:r>
      <w:r>
        <w:rPr>
          <w:position w:val="-1"/>
          <w:sz w:val="24"/>
          <w:szCs w:val="24"/>
        </w:rPr>
        <w:t>h</w:t>
      </w:r>
      <w:r>
        <w:rPr>
          <w:spacing w:val="-2"/>
          <w:position w:val="-1"/>
          <w:sz w:val="24"/>
          <w:szCs w:val="24"/>
        </w:rPr>
        <w:t>i</w:t>
      </w:r>
      <w:r>
        <w:rPr>
          <w:position w:val="-1"/>
          <w:sz w:val="24"/>
          <w:szCs w:val="24"/>
        </w:rPr>
        <w:t>l</w:t>
      </w:r>
      <w:r>
        <w:rPr>
          <w:spacing w:val="1"/>
          <w:position w:val="-1"/>
          <w:sz w:val="24"/>
          <w:szCs w:val="24"/>
        </w:rPr>
        <w:t>l</w:t>
      </w:r>
      <w:r>
        <w:rPr>
          <w:position w:val="-1"/>
          <w:sz w:val="24"/>
          <w:szCs w:val="24"/>
        </w:rPr>
        <w:t xml:space="preserve">ips, </w:t>
      </w:r>
      <w:r>
        <w:rPr>
          <w:spacing w:val="-5"/>
          <w:position w:val="-1"/>
          <w:sz w:val="24"/>
          <w:szCs w:val="24"/>
        </w:rPr>
        <w:t>I</w:t>
      </w:r>
      <w:r>
        <w:rPr>
          <w:position w:val="-1"/>
          <w:sz w:val="24"/>
          <w:szCs w:val="24"/>
        </w:rPr>
        <w:t xml:space="preserve">T </w:t>
      </w:r>
      <w:r>
        <w:rPr>
          <w:spacing w:val="1"/>
          <w:position w:val="-1"/>
          <w:sz w:val="24"/>
          <w:szCs w:val="24"/>
        </w:rPr>
        <w:t>P</w:t>
      </w:r>
      <w:r>
        <w:rPr>
          <w:position w:val="-1"/>
          <w:sz w:val="24"/>
          <w:szCs w:val="24"/>
        </w:rPr>
        <w:t>roj</w:t>
      </w:r>
      <w:r>
        <w:rPr>
          <w:spacing w:val="1"/>
          <w:position w:val="-1"/>
          <w:sz w:val="24"/>
          <w:szCs w:val="24"/>
        </w:rPr>
        <w:t>e</w:t>
      </w:r>
      <w:r>
        <w:rPr>
          <w:spacing w:val="-1"/>
          <w:position w:val="-1"/>
          <w:sz w:val="24"/>
          <w:szCs w:val="24"/>
        </w:rPr>
        <w:t>c</w:t>
      </w:r>
      <w:r>
        <w:rPr>
          <w:position w:val="-1"/>
          <w:sz w:val="24"/>
          <w:szCs w:val="24"/>
        </w:rPr>
        <w:t>t Man</w:t>
      </w:r>
      <w:r>
        <w:rPr>
          <w:spacing w:val="1"/>
          <w:position w:val="-1"/>
          <w:sz w:val="24"/>
          <w:szCs w:val="24"/>
        </w:rPr>
        <w:t>a</w:t>
      </w:r>
      <w:r>
        <w:rPr>
          <w:spacing w:val="-2"/>
          <w:position w:val="-1"/>
          <w:sz w:val="24"/>
          <w:szCs w:val="24"/>
        </w:rPr>
        <w:t>g</w:t>
      </w:r>
      <w:r>
        <w:rPr>
          <w:spacing w:val="-1"/>
          <w:position w:val="-1"/>
          <w:sz w:val="24"/>
          <w:szCs w:val="24"/>
        </w:rPr>
        <w:t>e</w:t>
      </w:r>
      <w:r>
        <w:rPr>
          <w:position w:val="-1"/>
          <w:sz w:val="24"/>
          <w:szCs w:val="24"/>
        </w:rPr>
        <w:t xml:space="preserve">ment </w:t>
      </w:r>
      <w:proofErr w:type="gramStart"/>
      <w:r>
        <w:rPr>
          <w:position w:val="-1"/>
          <w:sz w:val="24"/>
          <w:szCs w:val="24"/>
        </w:rPr>
        <w:t>On</w:t>
      </w:r>
      <w:proofErr w:type="gramEnd"/>
      <w:r>
        <w:rPr>
          <w:spacing w:val="2"/>
          <w:position w:val="-1"/>
          <w:sz w:val="24"/>
          <w:szCs w:val="24"/>
        </w:rPr>
        <w:t xml:space="preserve"> </w:t>
      </w:r>
      <w:r>
        <w:rPr>
          <w:position w:val="-1"/>
          <w:sz w:val="24"/>
          <w:szCs w:val="24"/>
        </w:rPr>
        <w:t>T</w:t>
      </w:r>
      <w:r>
        <w:rPr>
          <w:spacing w:val="-1"/>
          <w:position w:val="-1"/>
          <w:sz w:val="24"/>
          <w:szCs w:val="24"/>
        </w:rPr>
        <w:t>r</w:t>
      </w:r>
      <w:r>
        <w:rPr>
          <w:spacing w:val="1"/>
          <w:position w:val="-1"/>
          <w:sz w:val="24"/>
          <w:szCs w:val="24"/>
        </w:rPr>
        <w:t>ac</w:t>
      </w:r>
      <w:r>
        <w:rPr>
          <w:position w:val="-1"/>
          <w:sz w:val="24"/>
          <w:szCs w:val="24"/>
        </w:rPr>
        <w:t>k f</w:t>
      </w:r>
      <w:r>
        <w:rPr>
          <w:spacing w:val="-1"/>
          <w:position w:val="-1"/>
          <w:sz w:val="24"/>
          <w:szCs w:val="24"/>
        </w:rPr>
        <w:t>r</w:t>
      </w:r>
      <w:r>
        <w:rPr>
          <w:position w:val="-1"/>
          <w:sz w:val="24"/>
          <w:szCs w:val="24"/>
        </w:rPr>
        <w:t xml:space="preserve">om </w:t>
      </w:r>
      <w:r>
        <w:rPr>
          <w:spacing w:val="1"/>
          <w:position w:val="-1"/>
          <w:sz w:val="24"/>
          <w:szCs w:val="24"/>
        </w:rPr>
        <w:t>S</w:t>
      </w:r>
      <w:r>
        <w:rPr>
          <w:position w:val="-1"/>
          <w:sz w:val="24"/>
          <w:szCs w:val="24"/>
        </w:rPr>
        <w:t>ta</w:t>
      </w:r>
      <w:r>
        <w:rPr>
          <w:spacing w:val="-1"/>
          <w:position w:val="-1"/>
          <w:sz w:val="24"/>
          <w:szCs w:val="24"/>
        </w:rPr>
        <w:t>r</w:t>
      </w:r>
      <w:r>
        <w:rPr>
          <w:position w:val="-1"/>
          <w:sz w:val="24"/>
          <w:szCs w:val="24"/>
        </w:rPr>
        <w:t xml:space="preserve">t </w:t>
      </w:r>
      <w:r>
        <w:rPr>
          <w:spacing w:val="1"/>
          <w:position w:val="-1"/>
          <w:sz w:val="24"/>
          <w:szCs w:val="24"/>
        </w:rPr>
        <w:t>t</w:t>
      </w:r>
      <w:r>
        <w:rPr>
          <w:position w:val="-1"/>
          <w:sz w:val="24"/>
          <w:szCs w:val="24"/>
        </w:rPr>
        <w:t xml:space="preserve">o </w:t>
      </w:r>
      <w:r>
        <w:rPr>
          <w:spacing w:val="-1"/>
          <w:position w:val="-1"/>
          <w:sz w:val="24"/>
          <w:szCs w:val="24"/>
        </w:rPr>
        <w:t>F</w:t>
      </w:r>
      <w:r>
        <w:rPr>
          <w:position w:val="-1"/>
          <w:sz w:val="24"/>
          <w:szCs w:val="24"/>
        </w:rPr>
        <w:t>in</w:t>
      </w:r>
      <w:r>
        <w:rPr>
          <w:spacing w:val="1"/>
          <w:position w:val="-1"/>
          <w:sz w:val="24"/>
          <w:szCs w:val="24"/>
        </w:rPr>
        <w:t>i</w:t>
      </w:r>
      <w:r>
        <w:rPr>
          <w:position w:val="-1"/>
          <w:sz w:val="24"/>
          <w:szCs w:val="24"/>
        </w:rPr>
        <w:t xml:space="preserve">sh, </w:t>
      </w:r>
      <w:r>
        <w:rPr>
          <w:spacing w:val="3"/>
          <w:position w:val="-1"/>
          <w:sz w:val="24"/>
          <w:szCs w:val="24"/>
        </w:rPr>
        <w:t>3</w:t>
      </w:r>
      <w:proofErr w:type="spellStart"/>
      <w:r>
        <w:rPr>
          <w:spacing w:val="-1"/>
          <w:position w:val="9"/>
          <w:sz w:val="16"/>
          <w:szCs w:val="16"/>
        </w:rPr>
        <w:t>r</w:t>
      </w:r>
      <w:r>
        <w:rPr>
          <w:position w:val="9"/>
          <w:sz w:val="16"/>
          <w:szCs w:val="16"/>
        </w:rPr>
        <w:t>d</w:t>
      </w:r>
      <w:proofErr w:type="spellEnd"/>
      <w:r>
        <w:rPr>
          <w:spacing w:val="21"/>
          <w:position w:val="9"/>
          <w:sz w:val="16"/>
          <w:szCs w:val="16"/>
        </w:rPr>
        <w:t xml:space="preserve"> </w:t>
      </w:r>
      <w:r>
        <w:rPr>
          <w:position w:val="-1"/>
          <w:sz w:val="24"/>
          <w:szCs w:val="24"/>
        </w:rPr>
        <w:t>Ed.</w:t>
      </w:r>
    </w:p>
    <w:p w14:paraId="2F11E205" w14:textId="77777777" w:rsidR="00627A5B" w:rsidRDefault="004D6510">
      <w:pPr>
        <w:spacing w:line="280" w:lineRule="exact"/>
        <w:ind w:left="513"/>
        <w:rPr>
          <w:sz w:val="24"/>
          <w:szCs w:val="24"/>
        </w:rPr>
        <w:sectPr w:rsidR="00627A5B">
          <w:pgSz w:w="11920" w:h="16860"/>
          <w:pgMar w:top="1220" w:right="980" w:bottom="280" w:left="980" w:header="720" w:footer="1025" w:gutter="0"/>
          <w:cols w:space="720"/>
        </w:sectPr>
      </w:pPr>
      <w:r>
        <w:rPr>
          <w:rFonts w:ascii="Symbol" w:eastAsia="Symbol" w:hAnsi="Symbol" w:cs="Symbol"/>
          <w:position w:val="-1"/>
          <w:sz w:val="24"/>
          <w:szCs w:val="24"/>
        </w:rPr>
        <w:t></w:t>
      </w:r>
      <w:r>
        <w:rPr>
          <w:position w:val="-1"/>
          <w:sz w:val="24"/>
          <w:szCs w:val="24"/>
        </w:rPr>
        <w:t xml:space="preserve">  </w:t>
      </w:r>
      <w:r>
        <w:rPr>
          <w:spacing w:val="48"/>
          <w:position w:val="-1"/>
          <w:sz w:val="24"/>
          <w:szCs w:val="24"/>
        </w:rPr>
        <w:t xml:space="preserve"> </w:t>
      </w:r>
      <w:r>
        <w:rPr>
          <w:position w:val="-1"/>
          <w:sz w:val="24"/>
          <w:szCs w:val="24"/>
        </w:rPr>
        <w:t>K</w:t>
      </w:r>
      <w:r>
        <w:rPr>
          <w:spacing w:val="-1"/>
          <w:position w:val="-1"/>
          <w:sz w:val="24"/>
          <w:szCs w:val="24"/>
        </w:rPr>
        <w:t>a</w:t>
      </w:r>
      <w:r>
        <w:rPr>
          <w:position w:val="-1"/>
          <w:sz w:val="24"/>
          <w:szCs w:val="24"/>
        </w:rPr>
        <w:t>t</w:t>
      </w:r>
      <w:r>
        <w:rPr>
          <w:spacing w:val="3"/>
          <w:position w:val="-1"/>
          <w:sz w:val="24"/>
          <w:szCs w:val="24"/>
        </w:rPr>
        <w:t>h</w:t>
      </w:r>
      <w:r>
        <w:rPr>
          <w:position w:val="-1"/>
          <w:sz w:val="24"/>
          <w:szCs w:val="24"/>
        </w:rPr>
        <w:t>y</w:t>
      </w:r>
      <w:r>
        <w:rPr>
          <w:spacing w:val="-5"/>
          <w:position w:val="-1"/>
          <w:sz w:val="24"/>
          <w:szCs w:val="24"/>
        </w:rPr>
        <w:t xml:space="preserve"> </w:t>
      </w:r>
      <w:r>
        <w:rPr>
          <w:spacing w:val="1"/>
          <w:position w:val="-1"/>
          <w:sz w:val="24"/>
          <w:szCs w:val="24"/>
        </w:rPr>
        <w:t>S</w:t>
      </w:r>
      <w:r>
        <w:rPr>
          <w:spacing w:val="-1"/>
          <w:position w:val="-1"/>
          <w:sz w:val="24"/>
          <w:szCs w:val="24"/>
        </w:rPr>
        <w:t>c</w:t>
      </w:r>
      <w:r>
        <w:rPr>
          <w:spacing w:val="2"/>
          <w:position w:val="-1"/>
          <w:sz w:val="24"/>
          <w:szCs w:val="24"/>
        </w:rPr>
        <w:t>h</w:t>
      </w:r>
      <w:r>
        <w:rPr>
          <w:position w:val="-1"/>
          <w:sz w:val="24"/>
          <w:szCs w:val="24"/>
        </w:rPr>
        <w:t>w</w:t>
      </w:r>
      <w:r>
        <w:rPr>
          <w:spacing w:val="-1"/>
          <w:position w:val="-1"/>
          <w:sz w:val="24"/>
          <w:szCs w:val="24"/>
        </w:rPr>
        <w:t>a</w:t>
      </w:r>
      <w:r>
        <w:rPr>
          <w:position w:val="-1"/>
          <w:sz w:val="24"/>
          <w:szCs w:val="24"/>
        </w:rPr>
        <w:t>lbe,</w:t>
      </w:r>
      <w:r>
        <w:rPr>
          <w:spacing w:val="4"/>
          <w:position w:val="-1"/>
          <w:sz w:val="24"/>
          <w:szCs w:val="24"/>
        </w:rPr>
        <w:t xml:space="preserve"> </w:t>
      </w:r>
      <w:r>
        <w:rPr>
          <w:spacing w:val="-3"/>
          <w:position w:val="-1"/>
          <w:sz w:val="24"/>
          <w:szCs w:val="24"/>
        </w:rPr>
        <w:t>I</w:t>
      </w:r>
      <w:r>
        <w:rPr>
          <w:position w:val="-1"/>
          <w:sz w:val="24"/>
          <w:szCs w:val="24"/>
        </w:rPr>
        <w:t>nfo</w:t>
      </w:r>
      <w:r>
        <w:rPr>
          <w:spacing w:val="-1"/>
          <w:position w:val="-1"/>
          <w:sz w:val="24"/>
          <w:szCs w:val="24"/>
        </w:rPr>
        <w:t>r</w:t>
      </w:r>
      <w:r>
        <w:rPr>
          <w:spacing w:val="3"/>
          <w:position w:val="-1"/>
          <w:sz w:val="24"/>
          <w:szCs w:val="24"/>
        </w:rPr>
        <w:t>m</w:t>
      </w:r>
      <w:r>
        <w:rPr>
          <w:spacing w:val="-1"/>
          <w:position w:val="-1"/>
          <w:sz w:val="24"/>
          <w:szCs w:val="24"/>
        </w:rPr>
        <w:t>a</w:t>
      </w:r>
      <w:r>
        <w:rPr>
          <w:position w:val="-1"/>
          <w:sz w:val="24"/>
          <w:szCs w:val="24"/>
        </w:rPr>
        <w:t>t</w:t>
      </w:r>
      <w:r>
        <w:rPr>
          <w:spacing w:val="1"/>
          <w:position w:val="-1"/>
          <w:sz w:val="24"/>
          <w:szCs w:val="24"/>
        </w:rPr>
        <w:t>i</w:t>
      </w:r>
      <w:r>
        <w:rPr>
          <w:position w:val="-1"/>
          <w:sz w:val="24"/>
          <w:szCs w:val="24"/>
        </w:rPr>
        <w:t>on T</w:t>
      </w:r>
      <w:r>
        <w:rPr>
          <w:spacing w:val="-1"/>
          <w:position w:val="-1"/>
          <w:sz w:val="24"/>
          <w:szCs w:val="24"/>
        </w:rPr>
        <w:t>ec</w:t>
      </w:r>
      <w:r>
        <w:rPr>
          <w:position w:val="-1"/>
          <w:sz w:val="24"/>
          <w:szCs w:val="24"/>
        </w:rPr>
        <w:t>hnol</w:t>
      </w:r>
      <w:r>
        <w:rPr>
          <w:spacing w:val="3"/>
          <w:position w:val="-1"/>
          <w:sz w:val="24"/>
          <w:szCs w:val="24"/>
        </w:rPr>
        <w:t>o</w:t>
      </w:r>
      <w:r>
        <w:rPr>
          <w:spacing w:val="2"/>
          <w:position w:val="-1"/>
          <w:sz w:val="24"/>
          <w:szCs w:val="24"/>
        </w:rPr>
        <w:t>g</w:t>
      </w:r>
      <w:r>
        <w:rPr>
          <w:position w:val="-1"/>
          <w:sz w:val="24"/>
          <w:szCs w:val="24"/>
        </w:rPr>
        <w:t>y</w:t>
      </w:r>
      <w:r>
        <w:rPr>
          <w:spacing w:val="-5"/>
          <w:position w:val="-1"/>
          <w:sz w:val="24"/>
          <w:szCs w:val="24"/>
        </w:rPr>
        <w:t xml:space="preserve"> </w:t>
      </w:r>
      <w:r>
        <w:rPr>
          <w:spacing w:val="1"/>
          <w:position w:val="-1"/>
          <w:sz w:val="24"/>
          <w:szCs w:val="24"/>
        </w:rPr>
        <w:t>P</w:t>
      </w:r>
      <w:r>
        <w:rPr>
          <w:position w:val="-1"/>
          <w:sz w:val="24"/>
          <w:szCs w:val="24"/>
        </w:rPr>
        <w:t>roj</w:t>
      </w:r>
      <w:r>
        <w:rPr>
          <w:spacing w:val="-1"/>
          <w:position w:val="-1"/>
          <w:sz w:val="24"/>
          <w:szCs w:val="24"/>
        </w:rPr>
        <w:t>ec</w:t>
      </w:r>
      <w:r>
        <w:rPr>
          <w:position w:val="-1"/>
          <w:sz w:val="24"/>
          <w:szCs w:val="24"/>
        </w:rPr>
        <w:t>t</w:t>
      </w:r>
      <w:r>
        <w:rPr>
          <w:spacing w:val="3"/>
          <w:position w:val="-1"/>
          <w:sz w:val="24"/>
          <w:szCs w:val="24"/>
        </w:rPr>
        <w:t xml:space="preserve"> </w:t>
      </w:r>
      <w:r>
        <w:rPr>
          <w:position w:val="-1"/>
          <w:sz w:val="24"/>
          <w:szCs w:val="24"/>
        </w:rPr>
        <w:t>M</w:t>
      </w:r>
      <w:r>
        <w:rPr>
          <w:spacing w:val="-1"/>
          <w:position w:val="-1"/>
          <w:sz w:val="24"/>
          <w:szCs w:val="24"/>
        </w:rPr>
        <w:t>a</w:t>
      </w:r>
      <w:r>
        <w:rPr>
          <w:position w:val="-1"/>
          <w:sz w:val="24"/>
          <w:szCs w:val="24"/>
        </w:rPr>
        <w:t>n</w:t>
      </w:r>
      <w:r>
        <w:rPr>
          <w:spacing w:val="1"/>
          <w:position w:val="-1"/>
          <w:sz w:val="24"/>
          <w:szCs w:val="24"/>
        </w:rPr>
        <w:t>a</w:t>
      </w:r>
      <w:r>
        <w:rPr>
          <w:spacing w:val="-2"/>
          <w:position w:val="-1"/>
          <w:sz w:val="24"/>
          <w:szCs w:val="24"/>
        </w:rPr>
        <w:t>g</w:t>
      </w:r>
      <w:r>
        <w:rPr>
          <w:spacing w:val="-1"/>
          <w:position w:val="-1"/>
          <w:sz w:val="24"/>
          <w:szCs w:val="24"/>
        </w:rPr>
        <w:t>e</w:t>
      </w:r>
      <w:r>
        <w:rPr>
          <w:position w:val="-1"/>
          <w:sz w:val="24"/>
          <w:szCs w:val="24"/>
        </w:rPr>
        <w:t xml:space="preserve">ment, </w:t>
      </w:r>
      <w:r>
        <w:rPr>
          <w:spacing w:val="4"/>
          <w:position w:val="-1"/>
          <w:sz w:val="24"/>
          <w:szCs w:val="24"/>
        </w:rPr>
        <w:t>6</w:t>
      </w:r>
      <w:proofErr w:type="spellStart"/>
      <w:r>
        <w:rPr>
          <w:spacing w:val="1"/>
          <w:position w:val="9"/>
          <w:sz w:val="16"/>
          <w:szCs w:val="16"/>
        </w:rPr>
        <w:t>t</w:t>
      </w:r>
      <w:r>
        <w:rPr>
          <w:position w:val="9"/>
          <w:sz w:val="16"/>
          <w:szCs w:val="16"/>
        </w:rPr>
        <w:t>h</w:t>
      </w:r>
      <w:proofErr w:type="spellEnd"/>
      <w:r>
        <w:rPr>
          <w:spacing w:val="21"/>
          <w:position w:val="9"/>
          <w:sz w:val="16"/>
          <w:szCs w:val="16"/>
        </w:rPr>
        <w:t xml:space="preserve"> </w:t>
      </w:r>
      <w:r>
        <w:rPr>
          <w:position w:val="-1"/>
          <w:sz w:val="24"/>
          <w:szCs w:val="24"/>
        </w:rPr>
        <w:t>Ed., Thomson.</w:t>
      </w:r>
    </w:p>
    <w:p w14:paraId="5C18A2CC" w14:textId="77777777" w:rsidR="00627A5B" w:rsidRDefault="00627A5B">
      <w:pPr>
        <w:spacing w:before="3" w:line="120" w:lineRule="exact"/>
        <w:rPr>
          <w:sz w:val="12"/>
          <w:szCs w:val="12"/>
        </w:rPr>
      </w:pPr>
    </w:p>
    <w:p w14:paraId="382A42CD" w14:textId="77777777" w:rsidR="00627A5B" w:rsidRDefault="00627A5B">
      <w:pPr>
        <w:spacing w:line="200" w:lineRule="exact"/>
      </w:pPr>
    </w:p>
    <w:p w14:paraId="48519261" w14:textId="77777777" w:rsidR="00627A5B" w:rsidRDefault="00627A5B">
      <w:pPr>
        <w:spacing w:line="200" w:lineRule="exact"/>
      </w:pPr>
    </w:p>
    <w:p w14:paraId="7C698041" w14:textId="77777777" w:rsidR="00627A5B" w:rsidRDefault="004D6510">
      <w:pPr>
        <w:spacing w:before="24"/>
        <w:ind w:left="153"/>
        <w:rPr>
          <w:sz w:val="28"/>
          <w:szCs w:val="28"/>
        </w:rPr>
      </w:pPr>
      <w:r>
        <w:rPr>
          <w:b/>
          <w:spacing w:val="1"/>
          <w:sz w:val="28"/>
          <w:szCs w:val="28"/>
        </w:rPr>
        <w:t>2</w:t>
      </w:r>
      <w:r>
        <w:rPr>
          <w:b/>
          <w:sz w:val="28"/>
          <w:szCs w:val="28"/>
        </w:rPr>
        <w:t xml:space="preserve">.      </w:t>
      </w:r>
      <w:r>
        <w:rPr>
          <w:b/>
          <w:spacing w:val="14"/>
          <w:sz w:val="28"/>
          <w:szCs w:val="28"/>
        </w:rPr>
        <w:t xml:space="preserve"> </w:t>
      </w:r>
      <w:r>
        <w:rPr>
          <w:b/>
          <w:spacing w:val="-1"/>
          <w:sz w:val="28"/>
          <w:szCs w:val="28"/>
        </w:rPr>
        <w:t>MANA</w:t>
      </w:r>
      <w:r>
        <w:rPr>
          <w:b/>
          <w:sz w:val="28"/>
          <w:szCs w:val="28"/>
        </w:rPr>
        <w:t>GE</w:t>
      </w:r>
      <w:r>
        <w:rPr>
          <w:b/>
          <w:spacing w:val="-1"/>
          <w:sz w:val="28"/>
          <w:szCs w:val="28"/>
        </w:rPr>
        <w:t>M</w:t>
      </w:r>
      <w:r>
        <w:rPr>
          <w:b/>
          <w:sz w:val="28"/>
          <w:szCs w:val="28"/>
        </w:rPr>
        <w:t>E</w:t>
      </w:r>
      <w:r>
        <w:rPr>
          <w:b/>
          <w:spacing w:val="-1"/>
          <w:sz w:val="28"/>
          <w:szCs w:val="28"/>
        </w:rPr>
        <w:t>N</w:t>
      </w:r>
      <w:r>
        <w:rPr>
          <w:b/>
          <w:sz w:val="28"/>
          <w:szCs w:val="28"/>
        </w:rPr>
        <w:t>T ASSESS</w:t>
      </w:r>
      <w:r>
        <w:rPr>
          <w:b/>
          <w:spacing w:val="-1"/>
          <w:sz w:val="28"/>
          <w:szCs w:val="28"/>
        </w:rPr>
        <w:t>M</w:t>
      </w:r>
      <w:r>
        <w:rPr>
          <w:b/>
          <w:sz w:val="28"/>
          <w:szCs w:val="28"/>
        </w:rPr>
        <w:t>E</w:t>
      </w:r>
      <w:r>
        <w:rPr>
          <w:b/>
          <w:spacing w:val="-1"/>
          <w:sz w:val="28"/>
          <w:szCs w:val="28"/>
        </w:rPr>
        <w:t>N</w:t>
      </w:r>
      <w:r>
        <w:rPr>
          <w:b/>
          <w:sz w:val="28"/>
          <w:szCs w:val="28"/>
        </w:rPr>
        <w:t>T T</w:t>
      </w:r>
      <w:r>
        <w:rPr>
          <w:b/>
          <w:spacing w:val="-2"/>
          <w:sz w:val="28"/>
          <w:szCs w:val="28"/>
        </w:rPr>
        <w:t>A</w:t>
      </w:r>
      <w:r>
        <w:rPr>
          <w:b/>
          <w:sz w:val="28"/>
          <w:szCs w:val="28"/>
        </w:rPr>
        <w:t>SKS</w:t>
      </w:r>
    </w:p>
    <w:p w14:paraId="766A48D4" w14:textId="77777777" w:rsidR="00627A5B" w:rsidRDefault="00627A5B">
      <w:pPr>
        <w:spacing w:before="7" w:line="120" w:lineRule="exact"/>
        <w:rPr>
          <w:sz w:val="13"/>
          <w:szCs w:val="13"/>
        </w:rPr>
      </w:pPr>
    </w:p>
    <w:p w14:paraId="37E82FA5" w14:textId="07CA010A" w:rsidR="0005782F" w:rsidRPr="0005782F" w:rsidRDefault="0005782F" w:rsidP="0005782F">
      <w:pPr>
        <w:ind w:left="285"/>
        <w:rPr>
          <w:b/>
          <w:sz w:val="24"/>
          <w:szCs w:val="24"/>
        </w:rPr>
      </w:pPr>
      <w:r>
        <w:rPr>
          <w:b/>
          <w:sz w:val="24"/>
          <w:szCs w:val="24"/>
        </w:rPr>
        <w:t xml:space="preserve">2.1    </w:t>
      </w:r>
      <w:r w:rsidRPr="0005782F">
        <w:rPr>
          <w:b/>
          <w:sz w:val="24"/>
          <w:szCs w:val="24"/>
        </w:rPr>
        <w:t xml:space="preserve">Management related </w:t>
      </w:r>
      <w:r w:rsidR="00E77F18" w:rsidRPr="0005782F">
        <w:rPr>
          <w:b/>
          <w:sz w:val="24"/>
          <w:szCs w:val="24"/>
        </w:rPr>
        <w:t>Moodle</w:t>
      </w:r>
      <w:r w:rsidRPr="0005782F">
        <w:rPr>
          <w:b/>
          <w:sz w:val="24"/>
          <w:szCs w:val="24"/>
        </w:rPr>
        <w:t xml:space="preserve"> quizzes </w:t>
      </w:r>
    </w:p>
    <w:p w14:paraId="61789625" w14:textId="158DF0A8" w:rsidR="0005782F" w:rsidRPr="0005782F" w:rsidRDefault="0005782F" w:rsidP="0005782F">
      <w:pPr>
        <w:spacing w:line="260" w:lineRule="exact"/>
        <w:ind w:left="861" w:right="137"/>
        <w:rPr>
          <w:spacing w:val="1"/>
          <w:sz w:val="24"/>
          <w:szCs w:val="24"/>
        </w:rPr>
      </w:pPr>
      <w:r w:rsidRPr="0005782F">
        <w:rPr>
          <w:spacing w:val="1"/>
          <w:sz w:val="24"/>
          <w:szCs w:val="24"/>
        </w:rPr>
        <w:t xml:space="preserve">There are three online management related Moodle quizzes. The assessment weight of these three quizzes is provided in the Subject Outline of ECTE250. </w:t>
      </w:r>
    </w:p>
    <w:p w14:paraId="2838E1F7" w14:textId="77777777" w:rsidR="0005782F" w:rsidRPr="0005782F" w:rsidRDefault="0005782F" w:rsidP="0005782F">
      <w:pPr>
        <w:spacing w:line="260" w:lineRule="exact"/>
        <w:ind w:left="861" w:right="137"/>
        <w:rPr>
          <w:sz w:val="24"/>
          <w:szCs w:val="24"/>
        </w:rPr>
      </w:pPr>
    </w:p>
    <w:p w14:paraId="6A24F509" w14:textId="2E1949F4" w:rsidR="0005782F" w:rsidRPr="0005782F" w:rsidRDefault="0005782F" w:rsidP="0005782F">
      <w:pPr>
        <w:ind w:firstLine="284"/>
        <w:rPr>
          <w:b/>
          <w:sz w:val="24"/>
          <w:szCs w:val="24"/>
        </w:rPr>
      </w:pPr>
      <w:r w:rsidRPr="0005782F">
        <w:rPr>
          <w:b/>
          <w:sz w:val="24"/>
          <w:szCs w:val="24"/>
        </w:rPr>
        <w:t>2.</w:t>
      </w:r>
      <w:r>
        <w:rPr>
          <w:b/>
          <w:sz w:val="24"/>
          <w:szCs w:val="24"/>
        </w:rPr>
        <w:t>2</w:t>
      </w:r>
      <w:r w:rsidRPr="0005782F">
        <w:rPr>
          <w:b/>
          <w:sz w:val="24"/>
          <w:szCs w:val="24"/>
        </w:rPr>
        <w:t xml:space="preserve"> </w:t>
      </w:r>
      <w:r w:rsidR="0074592E">
        <w:rPr>
          <w:b/>
          <w:sz w:val="24"/>
          <w:szCs w:val="24"/>
        </w:rPr>
        <w:tab/>
        <w:t xml:space="preserve"> Management</w:t>
      </w:r>
      <w:r w:rsidRPr="0005782F">
        <w:rPr>
          <w:b/>
          <w:sz w:val="24"/>
          <w:szCs w:val="24"/>
        </w:rPr>
        <w:t xml:space="preserve"> Network Diagram Planning Assignment </w:t>
      </w:r>
    </w:p>
    <w:p w14:paraId="6678D9BC" w14:textId="0A99DD16" w:rsidR="00627A5B" w:rsidRPr="0005782F" w:rsidRDefault="0005782F" w:rsidP="0005782F">
      <w:pPr>
        <w:ind w:left="851" w:right="109"/>
        <w:jc w:val="both"/>
        <w:rPr>
          <w:spacing w:val="1"/>
          <w:sz w:val="24"/>
          <w:szCs w:val="24"/>
        </w:rPr>
      </w:pPr>
      <w:r w:rsidRPr="0005782F">
        <w:rPr>
          <w:spacing w:val="1"/>
          <w:sz w:val="24"/>
          <w:szCs w:val="24"/>
        </w:rPr>
        <w:t>A management planning assignment with assessment weight as stated in the Subject Outline will be made available on Moodle. This assignment will be based on material taught in the management lectures and will be due as per Subject Outline. See Moodle for assignment details.</w:t>
      </w:r>
    </w:p>
    <w:p w14:paraId="47F639D1" w14:textId="4C14F4D8" w:rsidR="0005782F" w:rsidRDefault="0005782F" w:rsidP="0005782F">
      <w:pPr>
        <w:spacing w:line="200" w:lineRule="exact"/>
        <w:rPr>
          <w:sz w:val="23"/>
          <w:szCs w:val="23"/>
        </w:rPr>
      </w:pPr>
    </w:p>
    <w:p w14:paraId="4545F0B7" w14:textId="55728AB0" w:rsidR="00627A5B" w:rsidRDefault="004D6510">
      <w:pPr>
        <w:ind w:left="285"/>
        <w:rPr>
          <w:sz w:val="24"/>
          <w:szCs w:val="24"/>
        </w:rPr>
      </w:pPr>
      <w:r>
        <w:rPr>
          <w:b/>
          <w:sz w:val="24"/>
          <w:szCs w:val="24"/>
        </w:rPr>
        <w:t>2.</w:t>
      </w:r>
      <w:r w:rsidR="0005782F">
        <w:rPr>
          <w:b/>
          <w:sz w:val="24"/>
          <w:szCs w:val="24"/>
        </w:rPr>
        <w:t>3</w:t>
      </w:r>
      <w:r>
        <w:rPr>
          <w:b/>
          <w:sz w:val="24"/>
          <w:szCs w:val="24"/>
        </w:rPr>
        <w:t xml:space="preserve">   </w:t>
      </w:r>
      <w:r>
        <w:rPr>
          <w:b/>
          <w:spacing w:val="36"/>
          <w:sz w:val="24"/>
          <w:szCs w:val="24"/>
        </w:rPr>
        <w:t xml:space="preserve"> </w:t>
      </w:r>
      <w:r>
        <w:rPr>
          <w:b/>
          <w:spacing w:val="-1"/>
          <w:sz w:val="24"/>
          <w:szCs w:val="24"/>
        </w:rPr>
        <w:t>M</w:t>
      </w:r>
      <w:r>
        <w:rPr>
          <w:b/>
          <w:sz w:val="24"/>
          <w:szCs w:val="24"/>
        </w:rPr>
        <w:t>a</w:t>
      </w:r>
      <w:r>
        <w:rPr>
          <w:b/>
          <w:spacing w:val="1"/>
          <w:sz w:val="24"/>
          <w:szCs w:val="24"/>
        </w:rPr>
        <w:t>n</w:t>
      </w:r>
      <w:r>
        <w:rPr>
          <w:b/>
          <w:sz w:val="24"/>
          <w:szCs w:val="24"/>
        </w:rPr>
        <w:t>ag</w:t>
      </w:r>
      <w:r>
        <w:rPr>
          <w:b/>
          <w:spacing w:val="1"/>
          <w:sz w:val="24"/>
          <w:szCs w:val="24"/>
        </w:rPr>
        <w:t>e</w:t>
      </w:r>
      <w:r>
        <w:rPr>
          <w:b/>
          <w:spacing w:val="-3"/>
          <w:sz w:val="24"/>
          <w:szCs w:val="24"/>
        </w:rPr>
        <w:t>m</w:t>
      </w:r>
      <w:r>
        <w:rPr>
          <w:b/>
          <w:spacing w:val="-1"/>
          <w:sz w:val="24"/>
          <w:szCs w:val="24"/>
        </w:rPr>
        <w:t>e</w:t>
      </w:r>
      <w:r>
        <w:rPr>
          <w:b/>
          <w:spacing w:val="1"/>
          <w:sz w:val="24"/>
          <w:szCs w:val="24"/>
        </w:rPr>
        <w:t>n</w:t>
      </w:r>
      <w:r>
        <w:rPr>
          <w:b/>
          <w:sz w:val="24"/>
          <w:szCs w:val="24"/>
        </w:rPr>
        <w:t>t Ex</w:t>
      </w:r>
      <w:r>
        <w:rPr>
          <w:b/>
          <w:spacing w:val="2"/>
          <w:sz w:val="24"/>
          <w:szCs w:val="24"/>
        </w:rPr>
        <w:t>a</w:t>
      </w:r>
      <w:r>
        <w:rPr>
          <w:b/>
          <w:sz w:val="24"/>
          <w:szCs w:val="24"/>
        </w:rPr>
        <w:t>m</w:t>
      </w:r>
    </w:p>
    <w:p w14:paraId="09CA92DE" w14:textId="4C6CBB42" w:rsidR="00627A5B" w:rsidRDefault="004D6510" w:rsidP="0005782F">
      <w:pPr>
        <w:spacing w:line="260" w:lineRule="exact"/>
        <w:ind w:left="861" w:right="137"/>
        <w:jc w:val="both"/>
        <w:rPr>
          <w:sz w:val="24"/>
          <w:szCs w:val="24"/>
        </w:rPr>
      </w:pPr>
      <w:r>
        <w:rPr>
          <w:sz w:val="24"/>
          <w:szCs w:val="24"/>
        </w:rPr>
        <w:t>Th</w:t>
      </w:r>
      <w:r>
        <w:rPr>
          <w:spacing w:val="-1"/>
          <w:sz w:val="24"/>
          <w:szCs w:val="24"/>
        </w:rPr>
        <w:t>e</w:t>
      </w:r>
      <w:r>
        <w:rPr>
          <w:sz w:val="24"/>
          <w:szCs w:val="24"/>
        </w:rPr>
        <w:t>re</w:t>
      </w:r>
      <w:r>
        <w:rPr>
          <w:spacing w:val="39"/>
          <w:sz w:val="24"/>
          <w:szCs w:val="24"/>
        </w:rPr>
        <w:t xml:space="preserve"> </w:t>
      </w:r>
      <w:r>
        <w:rPr>
          <w:sz w:val="24"/>
          <w:szCs w:val="24"/>
        </w:rPr>
        <w:t>will</w:t>
      </w:r>
      <w:r>
        <w:rPr>
          <w:spacing w:val="41"/>
          <w:sz w:val="24"/>
          <w:szCs w:val="24"/>
        </w:rPr>
        <w:t xml:space="preserve"> </w:t>
      </w:r>
      <w:r>
        <w:rPr>
          <w:sz w:val="24"/>
          <w:szCs w:val="24"/>
        </w:rPr>
        <w:t>be</w:t>
      </w:r>
      <w:r>
        <w:rPr>
          <w:spacing w:val="40"/>
          <w:sz w:val="24"/>
          <w:szCs w:val="24"/>
        </w:rPr>
        <w:t xml:space="preserve"> </w:t>
      </w:r>
      <w:r>
        <w:rPr>
          <w:sz w:val="24"/>
          <w:szCs w:val="24"/>
        </w:rPr>
        <w:t>mu</w:t>
      </w:r>
      <w:r>
        <w:rPr>
          <w:spacing w:val="1"/>
          <w:sz w:val="24"/>
          <w:szCs w:val="24"/>
        </w:rPr>
        <w:t>l</w:t>
      </w:r>
      <w:r>
        <w:rPr>
          <w:sz w:val="24"/>
          <w:szCs w:val="24"/>
        </w:rPr>
        <w:t>t</w:t>
      </w:r>
      <w:r>
        <w:rPr>
          <w:spacing w:val="1"/>
          <w:sz w:val="24"/>
          <w:szCs w:val="24"/>
        </w:rPr>
        <w:t>i</w:t>
      </w:r>
      <w:r>
        <w:rPr>
          <w:sz w:val="24"/>
          <w:szCs w:val="24"/>
        </w:rPr>
        <w:t>ple</w:t>
      </w:r>
      <w:r>
        <w:rPr>
          <w:spacing w:val="40"/>
          <w:sz w:val="24"/>
          <w:szCs w:val="24"/>
        </w:rPr>
        <w:t xml:space="preserve"> </w:t>
      </w:r>
      <w:r>
        <w:rPr>
          <w:spacing w:val="-1"/>
          <w:sz w:val="24"/>
          <w:szCs w:val="24"/>
        </w:rPr>
        <w:t>c</w:t>
      </w:r>
      <w:r>
        <w:rPr>
          <w:sz w:val="24"/>
          <w:szCs w:val="24"/>
        </w:rPr>
        <w:t>hoice</w:t>
      </w:r>
      <w:r>
        <w:rPr>
          <w:spacing w:val="39"/>
          <w:sz w:val="24"/>
          <w:szCs w:val="24"/>
        </w:rPr>
        <w:t xml:space="preserve"> </w:t>
      </w:r>
      <w:r>
        <w:rPr>
          <w:sz w:val="24"/>
          <w:szCs w:val="24"/>
        </w:rPr>
        <w:t>q</w:t>
      </w:r>
      <w:r>
        <w:rPr>
          <w:spacing w:val="2"/>
          <w:sz w:val="24"/>
          <w:szCs w:val="24"/>
        </w:rPr>
        <w:t>u</w:t>
      </w:r>
      <w:r>
        <w:rPr>
          <w:spacing w:val="-1"/>
          <w:sz w:val="24"/>
          <w:szCs w:val="24"/>
        </w:rPr>
        <w:t>e</w:t>
      </w:r>
      <w:r>
        <w:rPr>
          <w:sz w:val="24"/>
          <w:szCs w:val="24"/>
        </w:rPr>
        <w:t>st</w:t>
      </w:r>
      <w:r>
        <w:rPr>
          <w:spacing w:val="1"/>
          <w:sz w:val="24"/>
          <w:szCs w:val="24"/>
        </w:rPr>
        <w:t>i</w:t>
      </w:r>
      <w:r>
        <w:rPr>
          <w:sz w:val="24"/>
          <w:szCs w:val="24"/>
        </w:rPr>
        <w:t>on</w:t>
      </w:r>
      <w:r>
        <w:rPr>
          <w:spacing w:val="2"/>
          <w:sz w:val="24"/>
          <w:szCs w:val="24"/>
        </w:rPr>
        <w:t>s</w:t>
      </w:r>
      <w:r>
        <w:rPr>
          <w:sz w:val="24"/>
          <w:szCs w:val="24"/>
        </w:rPr>
        <w:t>,</w:t>
      </w:r>
      <w:r>
        <w:rPr>
          <w:spacing w:val="41"/>
          <w:sz w:val="24"/>
          <w:szCs w:val="24"/>
        </w:rPr>
        <w:t xml:space="preserve"> </w:t>
      </w:r>
      <w:r>
        <w:rPr>
          <w:sz w:val="24"/>
          <w:szCs w:val="24"/>
        </w:rPr>
        <w:t>op</w:t>
      </w:r>
      <w:r>
        <w:rPr>
          <w:spacing w:val="-1"/>
          <w:sz w:val="24"/>
          <w:szCs w:val="24"/>
        </w:rPr>
        <w:t>e</w:t>
      </w:r>
      <w:r>
        <w:rPr>
          <w:spacing w:val="1"/>
          <w:sz w:val="24"/>
          <w:szCs w:val="24"/>
        </w:rPr>
        <w:t>n</w:t>
      </w:r>
      <w:r>
        <w:rPr>
          <w:spacing w:val="-1"/>
          <w:sz w:val="24"/>
          <w:szCs w:val="24"/>
        </w:rPr>
        <w:t>-e</w:t>
      </w:r>
      <w:r>
        <w:rPr>
          <w:sz w:val="24"/>
          <w:szCs w:val="24"/>
        </w:rPr>
        <w:t>n</w:t>
      </w:r>
      <w:r>
        <w:rPr>
          <w:spacing w:val="2"/>
          <w:sz w:val="24"/>
          <w:szCs w:val="24"/>
        </w:rPr>
        <w:t>d</w:t>
      </w:r>
      <w:r>
        <w:rPr>
          <w:spacing w:val="-1"/>
          <w:sz w:val="24"/>
          <w:szCs w:val="24"/>
        </w:rPr>
        <w:t>e</w:t>
      </w:r>
      <w:r>
        <w:rPr>
          <w:sz w:val="24"/>
          <w:szCs w:val="24"/>
        </w:rPr>
        <w:t>d</w:t>
      </w:r>
      <w:r>
        <w:rPr>
          <w:spacing w:val="41"/>
          <w:sz w:val="24"/>
          <w:szCs w:val="24"/>
        </w:rPr>
        <w:t xml:space="preserve"> </w:t>
      </w:r>
      <w:r>
        <w:rPr>
          <w:sz w:val="24"/>
          <w:szCs w:val="24"/>
        </w:rPr>
        <w:t>qu</w:t>
      </w:r>
      <w:r>
        <w:rPr>
          <w:spacing w:val="-1"/>
          <w:sz w:val="24"/>
          <w:szCs w:val="24"/>
        </w:rPr>
        <w:t>e</w:t>
      </w:r>
      <w:r>
        <w:rPr>
          <w:sz w:val="24"/>
          <w:szCs w:val="24"/>
        </w:rPr>
        <w:t>st</w:t>
      </w:r>
      <w:r>
        <w:rPr>
          <w:spacing w:val="1"/>
          <w:sz w:val="24"/>
          <w:szCs w:val="24"/>
        </w:rPr>
        <w:t>i</w:t>
      </w:r>
      <w:r>
        <w:rPr>
          <w:sz w:val="24"/>
          <w:szCs w:val="24"/>
        </w:rPr>
        <w:t>ons,</w:t>
      </w:r>
      <w:r>
        <w:rPr>
          <w:spacing w:val="43"/>
          <w:sz w:val="24"/>
          <w:szCs w:val="24"/>
        </w:rPr>
        <w:t xml:space="preserve"> </w:t>
      </w:r>
      <w:r>
        <w:rPr>
          <w:spacing w:val="-1"/>
          <w:sz w:val="24"/>
          <w:szCs w:val="24"/>
        </w:rPr>
        <w:t>a</w:t>
      </w:r>
      <w:r>
        <w:rPr>
          <w:sz w:val="24"/>
          <w:szCs w:val="24"/>
        </w:rPr>
        <w:t>nd</w:t>
      </w:r>
      <w:r>
        <w:rPr>
          <w:spacing w:val="42"/>
          <w:sz w:val="24"/>
          <w:szCs w:val="24"/>
        </w:rPr>
        <w:t xml:space="preserve"> </w:t>
      </w:r>
      <w:r>
        <w:rPr>
          <w:sz w:val="24"/>
          <w:szCs w:val="24"/>
        </w:rPr>
        <w:t>one</w:t>
      </w:r>
      <w:r>
        <w:rPr>
          <w:spacing w:val="40"/>
          <w:sz w:val="24"/>
          <w:szCs w:val="24"/>
        </w:rPr>
        <w:t xml:space="preserve"> </w:t>
      </w:r>
      <w:r>
        <w:rPr>
          <w:sz w:val="24"/>
          <w:szCs w:val="24"/>
        </w:rPr>
        <w:t>n</w:t>
      </w:r>
      <w:r>
        <w:rPr>
          <w:spacing w:val="-1"/>
          <w:sz w:val="24"/>
          <w:szCs w:val="24"/>
        </w:rPr>
        <w:t>e</w:t>
      </w:r>
      <w:r>
        <w:rPr>
          <w:sz w:val="24"/>
          <w:szCs w:val="24"/>
        </w:rPr>
        <w:t>tw</w:t>
      </w:r>
      <w:r>
        <w:rPr>
          <w:spacing w:val="2"/>
          <w:sz w:val="24"/>
          <w:szCs w:val="24"/>
        </w:rPr>
        <w:t>o</w:t>
      </w:r>
      <w:r>
        <w:rPr>
          <w:sz w:val="24"/>
          <w:szCs w:val="24"/>
        </w:rPr>
        <w:t>rk</w:t>
      </w:r>
      <w:r w:rsidR="0005782F">
        <w:rPr>
          <w:sz w:val="24"/>
          <w:szCs w:val="24"/>
        </w:rPr>
        <w:t xml:space="preserve"> </w:t>
      </w:r>
      <w:r>
        <w:rPr>
          <w:sz w:val="24"/>
          <w:szCs w:val="24"/>
        </w:rPr>
        <w:t>dia</w:t>
      </w:r>
      <w:r>
        <w:rPr>
          <w:spacing w:val="-3"/>
          <w:sz w:val="24"/>
          <w:szCs w:val="24"/>
        </w:rPr>
        <w:t>g</w:t>
      </w:r>
      <w:r>
        <w:rPr>
          <w:spacing w:val="1"/>
          <w:sz w:val="24"/>
          <w:szCs w:val="24"/>
        </w:rPr>
        <w:t>r</w:t>
      </w:r>
      <w:r>
        <w:rPr>
          <w:spacing w:val="-1"/>
          <w:sz w:val="24"/>
          <w:szCs w:val="24"/>
        </w:rPr>
        <w:t>a</w:t>
      </w:r>
      <w:r>
        <w:rPr>
          <w:sz w:val="24"/>
          <w:szCs w:val="24"/>
        </w:rPr>
        <w:t>m</w:t>
      </w:r>
      <w:r>
        <w:rPr>
          <w:spacing w:val="3"/>
          <w:sz w:val="24"/>
          <w:szCs w:val="24"/>
        </w:rPr>
        <w:t xml:space="preserve"> </w:t>
      </w:r>
      <w:r>
        <w:rPr>
          <w:sz w:val="24"/>
          <w:szCs w:val="24"/>
        </w:rPr>
        <w:t>planni</w:t>
      </w:r>
      <w:r>
        <w:rPr>
          <w:spacing w:val="2"/>
          <w:sz w:val="24"/>
          <w:szCs w:val="24"/>
        </w:rPr>
        <w:t>n</w:t>
      </w:r>
      <w:r>
        <w:rPr>
          <w:sz w:val="24"/>
          <w:szCs w:val="24"/>
        </w:rPr>
        <w:t>g probl</w:t>
      </w:r>
      <w:r>
        <w:rPr>
          <w:spacing w:val="1"/>
          <w:sz w:val="24"/>
          <w:szCs w:val="24"/>
        </w:rPr>
        <w:t>e</w:t>
      </w:r>
      <w:r>
        <w:rPr>
          <w:sz w:val="24"/>
          <w:szCs w:val="24"/>
        </w:rPr>
        <w:t>m</w:t>
      </w:r>
      <w:r>
        <w:rPr>
          <w:spacing w:val="5"/>
          <w:sz w:val="24"/>
          <w:szCs w:val="24"/>
        </w:rPr>
        <w:t xml:space="preserve"> </w:t>
      </w:r>
      <w:r>
        <w:rPr>
          <w:sz w:val="24"/>
          <w:szCs w:val="24"/>
        </w:rPr>
        <w:t>in</w:t>
      </w:r>
      <w:r>
        <w:rPr>
          <w:spacing w:val="3"/>
          <w:sz w:val="24"/>
          <w:szCs w:val="24"/>
        </w:rPr>
        <w:t xml:space="preserve"> </w:t>
      </w:r>
      <w:r>
        <w:rPr>
          <w:sz w:val="24"/>
          <w:szCs w:val="24"/>
        </w:rPr>
        <w:t>a</w:t>
      </w:r>
      <w:r>
        <w:rPr>
          <w:spacing w:val="1"/>
          <w:sz w:val="24"/>
          <w:szCs w:val="24"/>
        </w:rPr>
        <w:t xml:space="preserve"> </w:t>
      </w:r>
      <w:r>
        <w:rPr>
          <w:spacing w:val="-1"/>
          <w:sz w:val="24"/>
          <w:szCs w:val="24"/>
        </w:rPr>
        <w:t>c</w:t>
      </w:r>
      <w:r>
        <w:rPr>
          <w:sz w:val="24"/>
          <w:szCs w:val="24"/>
        </w:rPr>
        <w:t>losed</w:t>
      </w:r>
      <w:r>
        <w:rPr>
          <w:spacing w:val="2"/>
          <w:sz w:val="24"/>
          <w:szCs w:val="24"/>
        </w:rPr>
        <w:t xml:space="preserve"> </w:t>
      </w:r>
      <w:r>
        <w:rPr>
          <w:sz w:val="24"/>
          <w:szCs w:val="24"/>
        </w:rPr>
        <w:t>book</w:t>
      </w:r>
      <w:r>
        <w:rPr>
          <w:spacing w:val="2"/>
          <w:sz w:val="24"/>
          <w:szCs w:val="24"/>
        </w:rPr>
        <w:t xml:space="preserve"> </w:t>
      </w:r>
      <w:r>
        <w:rPr>
          <w:spacing w:val="-1"/>
          <w:sz w:val="24"/>
          <w:szCs w:val="24"/>
        </w:rPr>
        <w:t>e</w:t>
      </w:r>
      <w:r>
        <w:rPr>
          <w:spacing w:val="2"/>
          <w:sz w:val="24"/>
          <w:szCs w:val="24"/>
        </w:rPr>
        <w:t>x</w:t>
      </w:r>
      <w:r>
        <w:rPr>
          <w:spacing w:val="-1"/>
          <w:sz w:val="24"/>
          <w:szCs w:val="24"/>
        </w:rPr>
        <w:t>a</w:t>
      </w:r>
      <w:r>
        <w:rPr>
          <w:sz w:val="24"/>
          <w:szCs w:val="24"/>
        </w:rPr>
        <w:t>m</w:t>
      </w:r>
      <w:r>
        <w:rPr>
          <w:spacing w:val="2"/>
          <w:sz w:val="24"/>
          <w:szCs w:val="24"/>
        </w:rPr>
        <w:t xml:space="preserve"> </w:t>
      </w:r>
      <w:r>
        <w:rPr>
          <w:sz w:val="24"/>
          <w:szCs w:val="24"/>
        </w:rPr>
        <w:t xml:space="preserve">during </w:t>
      </w:r>
      <w:r w:rsidR="00E452E7" w:rsidRPr="00E452E7">
        <w:rPr>
          <w:b/>
          <w:sz w:val="24"/>
          <w:szCs w:val="24"/>
        </w:rPr>
        <w:t>Spring</w:t>
      </w:r>
      <w:r>
        <w:rPr>
          <w:spacing w:val="3"/>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z w:val="24"/>
          <w:szCs w:val="24"/>
        </w:rPr>
        <w:t>o</w:t>
      </w:r>
      <w:r>
        <w:rPr>
          <w:spacing w:val="1"/>
          <w:sz w:val="24"/>
          <w:szCs w:val="24"/>
        </w:rPr>
        <w:t>n</w:t>
      </w:r>
      <w:r>
        <w:rPr>
          <w:sz w:val="24"/>
          <w:szCs w:val="24"/>
        </w:rPr>
        <w:t>.</w:t>
      </w:r>
      <w:r>
        <w:rPr>
          <w:spacing w:val="2"/>
          <w:sz w:val="24"/>
          <w:szCs w:val="24"/>
        </w:rPr>
        <w:t xml:space="preserve"> </w:t>
      </w:r>
      <w:r>
        <w:rPr>
          <w:sz w:val="24"/>
          <w:szCs w:val="24"/>
        </w:rPr>
        <w:t>The</w:t>
      </w:r>
      <w:r>
        <w:rPr>
          <w:spacing w:val="1"/>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z w:val="24"/>
          <w:szCs w:val="24"/>
        </w:rPr>
        <w:t>nt qu</w:t>
      </w:r>
      <w:r>
        <w:rPr>
          <w:spacing w:val="-1"/>
          <w:sz w:val="24"/>
          <w:szCs w:val="24"/>
        </w:rPr>
        <w:t>e</w:t>
      </w:r>
      <w:r>
        <w:rPr>
          <w:sz w:val="24"/>
          <w:szCs w:val="24"/>
        </w:rPr>
        <w:t>st</w:t>
      </w:r>
      <w:r>
        <w:rPr>
          <w:spacing w:val="1"/>
          <w:sz w:val="24"/>
          <w:szCs w:val="24"/>
        </w:rPr>
        <w:t>i</w:t>
      </w:r>
      <w:r>
        <w:rPr>
          <w:sz w:val="24"/>
          <w:szCs w:val="24"/>
        </w:rPr>
        <w:t>ons</w:t>
      </w:r>
      <w:r>
        <w:rPr>
          <w:spacing w:val="3"/>
          <w:sz w:val="24"/>
          <w:szCs w:val="24"/>
        </w:rPr>
        <w:t xml:space="preserve"> </w:t>
      </w:r>
      <w:r>
        <w:rPr>
          <w:sz w:val="24"/>
          <w:szCs w:val="24"/>
        </w:rPr>
        <w:t>will</w:t>
      </w:r>
      <w:r>
        <w:rPr>
          <w:spacing w:val="3"/>
          <w:sz w:val="24"/>
          <w:szCs w:val="24"/>
        </w:rPr>
        <w:t xml:space="preserve"> </w:t>
      </w:r>
      <w:r>
        <w:rPr>
          <w:sz w:val="24"/>
          <w:szCs w:val="24"/>
        </w:rPr>
        <w:t>be</w:t>
      </w:r>
      <w:r>
        <w:rPr>
          <w:spacing w:val="2"/>
          <w:sz w:val="24"/>
          <w:szCs w:val="24"/>
        </w:rPr>
        <w:t xml:space="preserve"> </w:t>
      </w:r>
      <w:r>
        <w:rPr>
          <w:sz w:val="24"/>
          <w:szCs w:val="24"/>
        </w:rPr>
        <w:t>b</w:t>
      </w:r>
      <w:r>
        <w:rPr>
          <w:spacing w:val="-1"/>
          <w:sz w:val="24"/>
          <w:szCs w:val="24"/>
        </w:rPr>
        <w:t>a</w:t>
      </w:r>
      <w:r>
        <w:rPr>
          <w:sz w:val="24"/>
          <w:szCs w:val="24"/>
        </w:rPr>
        <w:t>s</w:t>
      </w:r>
      <w:r>
        <w:rPr>
          <w:spacing w:val="-1"/>
          <w:sz w:val="24"/>
          <w:szCs w:val="24"/>
        </w:rPr>
        <w:t>e</w:t>
      </w:r>
      <w:r>
        <w:rPr>
          <w:sz w:val="24"/>
          <w:szCs w:val="24"/>
        </w:rPr>
        <w:t>d on</w:t>
      </w:r>
      <w:r>
        <w:rPr>
          <w:spacing w:val="3"/>
          <w:sz w:val="24"/>
          <w:szCs w:val="24"/>
        </w:rPr>
        <w:t xml:space="preserve"> </w:t>
      </w:r>
      <w:r>
        <w:rPr>
          <w:sz w:val="24"/>
          <w:szCs w:val="24"/>
        </w:rPr>
        <w:t>the</w:t>
      </w:r>
      <w:r>
        <w:rPr>
          <w:spacing w:val="2"/>
          <w:sz w:val="24"/>
          <w:szCs w:val="24"/>
        </w:rPr>
        <w:t xml:space="preserve"> </w:t>
      </w:r>
      <w:r>
        <w:rPr>
          <w:sz w:val="24"/>
          <w:szCs w:val="24"/>
        </w:rPr>
        <w:t>man</w:t>
      </w:r>
      <w:r>
        <w:rPr>
          <w:spacing w:val="-1"/>
          <w:sz w:val="24"/>
          <w:szCs w:val="24"/>
        </w:rPr>
        <w:t>a</w:t>
      </w:r>
      <w:r>
        <w:rPr>
          <w:sz w:val="24"/>
          <w:szCs w:val="24"/>
        </w:rPr>
        <w:t>g</w:t>
      </w:r>
      <w:r>
        <w:rPr>
          <w:spacing w:val="-1"/>
          <w:sz w:val="24"/>
          <w:szCs w:val="24"/>
        </w:rPr>
        <w:t>e</w:t>
      </w:r>
      <w:r>
        <w:rPr>
          <w:sz w:val="24"/>
          <w:szCs w:val="24"/>
        </w:rPr>
        <w:t>ment</w:t>
      </w:r>
      <w:r>
        <w:rPr>
          <w:spacing w:val="3"/>
          <w:sz w:val="24"/>
          <w:szCs w:val="24"/>
        </w:rPr>
        <w:t xml:space="preserve"> </w:t>
      </w:r>
      <w:r>
        <w:rPr>
          <w:sz w:val="24"/>
          <w:szCs w:val="24"/>
        </w:rPr>
        <w:t>le</w:t>
      </w:r>
      <w:r>
        <w:rPr>
          <w:spacing w:val="-1"/>
          <w:sz w:val="24"/>
          <w:szCs w:val="24"/>
        </w:rPr>
        <w:t>c</w:t>
      </w:r>
      <w:r>
        <w:rPr>
          <w:spacing w:val="3"/>
          <w:sz w:val="24"/>
          <w:szCs w:val="24"/>
        </w:rPr>
        <w:t>t</w:t>
      </w:r>
      <w:r>
        <w:rPr>
          <w:sz w:val="24"/>
          <w:szCs w:val="24"/>
        </w:rPr>
        <w:t>ur</w:t>
      </w:r>
      <w:r>
        <w:rPr>
          <w:spacing w:val="-2"/>
          <w:sz w:val="24"/>
          <w:szCs w:val="24"/>
        </w:rPr>
        <w:t>e</w:t>
      </w:r>
      <w:r>
        <w:rPr>
          <w:sz w:val="24"/>
          <w:szCs w:val="24"/>
        </w:rPr>
        <w:t>s</w:t>
      </w:r>
      <w:r w:rsidR="0005782F">
        <w:rPr>
          <w:sz w:val="24"/>
          <w:szCs w:val="24"/>
        </w:rPr>
        <w:t xml:space="preserve"> and workshops</w:t>
      </w:r>
      <w:r>
        <w:rPr>
          <w:sz w:val="24"/>
          <w:szCs w:val="24"/>
        </w:rPr>
        <w:t>.</w:t>
      </w:r>
      <w:r>
        <w:rPr>
          <w:spacing w:val="6"/>
          <w:sz w:val="24"/>
          <w:szCs w:val="24"/>
        </w:rPr>
        <w:t xml:space="preserve"> </w:t>
      </w:r>
      <w:r>
        <w:rPr>
          <w:spacing w:val="1"/>
          <w:sz w:val="24"/>
          <w:szCs w:val="24"/>
        </w:rPr>
        <w:t>S</w:t>
      </w:r>
      <w:r>
        <w:rPr>
          <w:sz w:val="24"/>
          <w:szCs w:val="24"/>
        </w:rPr>
        <w:t>tudents</w:t>
      </w:r>
      <w:r>
        <w:rPr>
          <w:spacing w:val="3"/>
          <w:sz w:val="24"/>
          <w:szCs w:val="24"/>
        </w:rPr>
        <w:t xml:space="preserve"> </w:t>
      </w:r>
      <w:r>
        <w:rPr>
          <w:spacing w:val="-1"/>
          <w:sz w:val="24"/>
          <w:szCs w:val="24"/>
        </w:rPr>
        <w:t>a</w:t>
      </w:r>
      <w:r>
        <w:rPr>
          <w:sz w:val="24"/>
          <w:szCs w:val="24"/>
        </w:rPr>
        <w:t>re</w:t>
      </w:r>
      <w:r>
        <w:rPr>
          <w:spacing w:val="1"/>
          <w:sz w:val="24"/>
          <w:szCs w:val="24"/>
        </w:rPr>
        <w:t xml:space="preserve"> </w:t>
      </w:r>
      <w:r>
        <w:rPr>
          <w:spacing w:val="-1"/>
          <w:sz w:val="24"/>
          <w:szCs w:val="24"/>
        </w:rPr>
        <w:t>a</w:t>
      </w:r>
      <w:r>
        <w:rPr>
          <w:sz w:val="24"/>
          <w:szCs w:val="24"/>
        </w:rPr>
        <w:t>dvis</w:t>
      </w:r>
      <w:r>
        <w:rPr>
          <w:spacing w:val="2"/>
          <w:sz w:val="24"/>
          <w:szCs w:val="24"/>
        </w:rPr>
        <w:t>e</w:t>
      </w:r>
      <w:r>
        <w:rPr>
          <w:sz w:val="24"/>
          <w:szCs w:val="24"/>
        </w:rPr>
        <w:t>d</w:t>
      </w:r>
      <w:r>
        <w:rPr>
          <w:spacing w:val="3"/>
          <w:sz w:val="24"/>
          <w:szCs w:val="24"/>
        </w:rPr>
        <w:t xml:space="preserve"> </w:t>
      </w:r>
      <w:r>
        <w:rPr>
          <w:sz w:val="24"/>
          <w:szCs w:val="24"/>
        </w:rPr>
        <w:t>to</w:t>
      </w:r>
      <w:r>
        <w:rPr>
          <w:spacing w:val="3"/>
          <w:sz w:val="24"/>
          <w:szCs w:val="24"/>
        </w:rPr>
        <w:t xml:space="preserve"> </w:t>
      </w:r>
      <w:r>
        <w:rPr>
          <w:sz w:val="24"/>
          <w:szCs w:val="24"/>
        </w:rPr>
        <w:t>r</w:t>
      </w:r>
      <w:r>
        <w:rPr>
          <w:spacing w:val="-2"/>
          <w:sz w:val="24"/>
          <w:szCs w:val="24"/>
        </w:rPr>
        <w:t>e</w:t>
      </w:r>
      <w:r>
        <w:rPr>
          <w:sz w:val="24"/>
          <w:szCs w:val="24"/>
        </w:rPr>
        <w:t>vise</w:t>
      </w:r>
      <w:r>
        <w:rPr>
          <w:spacing w:val="3"/>
          <w:sz w:val="24"/>
          <w:szCs w:val="24"/>
        </w:rPr>
        <w:t xml:space="preserve"> </w:t>
      </w:r>
      <w:r>
        <w:rPr>
          <w:spacing w:val="-1"/>
          <w:sz w:val="24"/>
          <w:szCs w:val="24"/>
        </w:rPr>
        <w:t>a</w:t>
      </w:r>
      <w:r>
        <w:rPr>
          <w:sz w:val="24"/>
          <w:szCs w:val="24"/>
        </w:rPr>
        <w:t>ll</w:t>
      </w:r>
      <w:r>
        <w:rPr>
          <w:spacing w:val="3"/>
          <w:sz w:val="24"/>
          <w:szCs w:val="24"/>
        </w:rPr>
        <w:t xml:space="preserve"> </w:t>
      </w:r>
      <w:r>
        <w:rPr>
          <w:sz w:val="24"/>
          <w:szCs w:val="24"/>
        </w:rPr>
        <w:t>the le</w:t>
      </w:r>
      <w:r>
        <w:rPr>
          <w:spacing w:val="-1"/>
          <w:sz w:val="24"/>
          <w:szCs w:val="24"/>
        </w:rPr>
        <w:t>c</w:t>
      </w:r>
      <w:r>
        <w:rPr>
          <w:sz w:val="24"/>
          <w:szCs w:val="24"/>
        </w:rPr>
        <w:t>tur</w:t>
      </w:r>
      <w:r>
        <w:rPr>
          <w:spacing w:val="-1"/>
          <w:sz w:val="24"/>
          <w:szCs w:val="24"/>
        </w:rPr>
        <w:t>e</w:t>
      </w:r>
      <w:r>
        <w:rPr>
          <w:sz w:val="24"/>
          <w:szCs w:val="24"/>
        </w:rPr>
        <w:t xml:space="preserve">s </w:t>
      </w:r>
      <w:r w:rsidR="0005782F">
        <w:rPr>
          <w:sz w:val="24"/>
          <w:szCs w:val="24"/>
        </w:rPr>
        <w:t>r</w:t>
      </w:r>
      <w:r>
        <w:rPr>
          <w:spacing w:val="-1"/>
          <w:sz w:val="24"/>
          <w:szCs w:val="24"/>
        </w:rPr>
        <w:t>e</w:t>
      </w:r>
      <w:r>
        <w:rPr>
          <w:sz w:val="24"/>
          <w:szCs w:val="24"/>
        </w:rPr>
        <w:t>lat</w:t>
      </w:r>
      <w:r>
        <w:rPr>
          <w:spacing w:val="-1"/>
          <w:sz w:val="24"/>
          <w:szCs w:val="24"/>
        </w:rPr>
        <w:t>e</w:t>
      </w:r>
      <w:r>
        <w:rPr>
          <w:sz w:val="24"/>
          <w:szCs w:val="24"/>
        </w:rPr>
        <w:t>d te</w:t>
      </w:r>
      <w:r>
        <w:rPr>
          <w:spacing w:val="2"/>
          <w:sz w:val="24"/>
          <w:szCs w:val="24"/>
        </w:rPr>
        <w:t>x</w:t>
      </w:r>
      <w:r>
        <w:rPr>
          <w:sz w:val="24"/>
          <w:szCs w:val="24"/>
        </w:rPr>
        <w:t>tbook ch</w:t>
      </w:r>
      <w:r>
        <w:rPr>
          <w:spacing w:val="-1"/>
          <w:sz w:val="24"/>
          <w:szCs w:val="24"/>
        </w:rPr>
        <w:t>a</w:t>
      </w:r>
      <w:r>
        <w:rPr>
          <w:sz w:val="24"/>
          <w:szCs w:val="24"/>
        </w:rPr>
        <w:t>pte</w:t>
      </w:r>
      <w:r>
        <w:rPr>
          <w:spacing w:val="-1"/>
          <w:sz w:val="24"/>
          <w:szCs w:val="24"/>
        </w:rPr>
        <w:t>r</w:t>
      </w:r>
      <w:r>
        <w:rPr>
          <w:sz w:val="24"/>
          <w:szCs w:val="24"/>
        </w:rPr>
        <w:t>s</w:t>
      </w:r>
      <w:r>
        <w:rPr>
          <w:spacing w:val="4"/>
          <w:sz w:val="24"/>
          <w:szCs w:val="24"/>
        </w:rPr>
        <w:t xml:space="preserve"> </w:t>
      </w:r>
      <w:r>
        <w:rPr>
          <w:spacing w:val="-1"/>
          <w:sz w:val="24"/>
          <w:szCs w:val="24"/>
        </w:rPr>
        <w:t>a</w:t>
      </w:r>
      <w:r>
        <w:rPr>
          <w:sz w:val="24"/>
          <w:szCs w:val="24"/>
        </w:rPr>
        <w:t>s ma</w:t>
      </w:r>
      <w:r>
        <w:rPr>
          <w:spacing w:val="4"/>
          <w:sz w:val="24"/>
          <w:szCs w:val="24"/>
        </w:rPr>
        <w:t>n</w:t>
      </w:r>
      <w:r>
        <w:rPr>
          <w:sz w:val="24"/>
          <w:szCs w:val="24"/>
        </w:rPr>
        <w:t>y</w:t>
      </w:r>
      <w:r>
        <w:rPr>
          <w:spacing w:val="-5"/>
          <w:sz w:val="24"/>
          <w:szCs w:val="24"/>
        </w:rPr>
        <w:t xml:space="preserve"> </w:t>
      </w:r>
      <w:r>
        <w:rPr>
          <w:sz w:val="24"/>
          <w:szCs w:val="24"/>
        </w:rPr>
        <w:t>t</w:t>
      </w:r>
      <w:r>
        <w:rPr>
          <w:spacing w:val="1"/>
          <w:sz w:val="24"/>
          <w:szCs w:val="24"/>
        </w:rPr>
        <w:t>i</w:t>
      </w:r>
      <w:r>
        <w:rPr>
          <w:sz w:val="24"/>
          <w:szCs w:val="24"/>
        </w:rPr>
        <w:t xml:space="preserve">mes </w:t>
      </w:r>
      <w:r>
        <w:rPr>
          <w:spacing w:val="1"/>
          <w:sz w:val="24"/>
          <w:szCs w:val="24"/>
        </w:rPr>
        <w:t>a</w:t>
      </w:r>
      <w:r>
        <w:rPr>
          <w:sz w:val="24"/>
          <w:szCs w:val="24"/>
        </w:rPr>
        <w:t>s n</w:t>
      </w:r>
      <w:r>
        <w:rPr>
          <w:spacing w:val="-1"/>
          <w:sz w:val="24"/>
          <w:szCs w:val="24"/>
        </w:rPr>
        <w:t>ece</w:t>
      </w:r>
      <w:r>
        <w:rPr>
          <w:sz w:val="24"/>
          <w:szCs w:val="24"/>
        </w:rPr>
        <w:t>ss</w:t>
      </w:r>
      <w:r>
        <w:rPr>
          <w:spacing w:val="2"/>
          <w:sz w:val="24"/>
          <w:szCs w:val="24"/>
        </w:rPr>
        <w:t>a</w:t>
      </w:r>
      <w:r>
        <w:rPr>
          <w:spacing w:val="4"/>
          <w:sz w:val="24"/>
          <w:szCs w:val="24"/>
        </w:rPr>
        <w:t>r</w:t>
      </w:r>
      <w:r>
        <w:rPr>
          <w:spacing w:val="-5"/>
          <w:sz w:val="24"/>
          <w:szCs w:val="24"/>
        </w:rPr>
        <w:t>y</w:t>
      </w:r>
      <w:r>
        <w:rPr>
          <w:sz w:val="24"/>
          <w:szCs w:val="24"/>
        </w:rPr>
        <w:t>.</w:t>
      </w:r>
    </w:p>
    <w:p w14:paraId="3B7115AE" w14:textId="77777777" w:rsidR="00627A5B" w:rsidRDefault="00627A5B">
      <w:pPr>
        <w:spacing w:before="1" w:line="280" w:lineRule="exact"/>
        <w:rPr>
          <w:sz w:val="28"/>
          <w:szCs w:val="28"/>
        </w:rPr>
      </w:pPr>
    </w:p>
    <w:p w14:paraId="7C59958A" w14:textId="66ED3BC2" w:rsidR="00627A5B" w:rsidRDefault="004D6510">
      <w:pPr>
        <w:ind w:left="285"/>
        <w:rPr>
          <w:sz w:val="24"/>
          <w:szCs w:val="24"/>
        </w:rPr>
      </w:pPr>
      <w:r>
        <w:rPr>
          <w:b/>
          <w:sz w:val="24"/>
          <w:szCs w:val="24"/>
        </w:rPr>
        <w:t>2.</w:t>
      </w:r>
      <w:r w:rsidR="0005782F">
        <w:rPr>
          <w:b/>
          <w:sz w:val="24"/>
          <w:szCs w:val="24"/>
        </w:rPr>
        <w:t>4</w:t>
      </w:r>
      <w:r>
        <w:rPr>
          <w:b/>
          <w:sz w:val="24"/>
          <w:szCs w:val="24"/>
        </w:rPr>
        <w:t xml:space="preserve">   </w:t>
      </w:r>
      <w:r>
        <w:rPr>
          <w:b/>
          <w:spacing w:val="36"/>
          <w:sz w:val="24"/>
          <w:szCs w:val="24"/>
        </w:rPr>
        <w:t xml:space="preserve"> </w:t>
      </w:r>
      <w:r>
        <w:rPr>
          <w:b/>
          <w:sz w:val="24"/>
          <w:szCs w:val="24"/>
        </w:rPr>
        <w:t>Ass</w:t>
      </w:r>
      <w:r>
        <w:rPr>
          <w:b/>
          <w:spacing w:val="-1"/>
          <w:sz w:val="24"/>
          <w:szCs w:val="24"/>
        </w:rPr>
        <w:t>e</w:t>
      </w:r>
      <w:r>
        <w:rPr>
          <w:b/>
          <w:sz w:val="24"/>
          <w:szCs w:val="24"/>
        </w:rPr>
        <w:t>s</w:t>
      </w:r>
      <w:r>
        <w:rPr>
          <w:b/>
          <w:spacing w:val="3"/>
          <w:sz w:val="24"/>
          <w:szCs w:val="24"/>
        </w:rPr>
        <w:t>s</w:t>
      </w:r>
      <w:r>
        <w:rPr>
          <w:b/>
          <w:spacing w:val="-3"/>
          <w:sz w:val="24"/>
          <w:szCs w:val="24"/>
        </w:rPr>
        <w:t>m</w:t>
      </w:r>
      <w:r>
        <w:rPr>
          <w:b/>
          <w:spacing w:val="-1"/>
          <w:sz w:val="24"/>
          <w:szCs w:val="24"/>
        </w:rPr>
        <w:t>e</w:t>
      </w:r>
      <w:r>
        <w:rPr>
          <w:b/>
          <w:spacing w:val="1"/>
          <w:sz w:val="24"/>
          <w:szCs w:val="24"/>
        </w:rPr>
        <w:t>n</w:t>
      </w:r>
      <w:r>
        <w:rPr>
          <w:b/>
          <w:sz w:val="24"/>
          <w:szCs w:val="24"/>
        </w:rPr>
        <w:t>t S</w:t>
      </w:r>
      <w:r>
        <w:rPr>
          <w:b/>
          <w:spacing w:val="1"/>
          <w:sz w:val="24"/>
          <w:szCs w:val="24"/>
        </w:rPr>
        <w:t>ub</w:t>
      </w:r>
      <w:r>
        <w:rPr>
          <w:b/>
          <w:spacing w:val="-3"/>
          <w:sz w:val="24"/>
          <w:szCs w:val="24"/>
        </w:rPr>
        <w:t>m</w:t>
      </w:r>
      <w:r>
        <w:rPr>
          <w:b/>
          <w:sz w:val="24"/>
          <w:szCs w:val="24"/>
        </w:rPr>
        <w:t>is</w:t>
      </w:r>
      <w:r>
        <w:rPr>
          <w:b/>
          <w:spacing w:val="1"/>
          <w:sz w:val="24"/>
          <w:szCs w:val="24"/>
        </w:rPr>
        <w:t>s</w:t>
      </w:r>
      <w:r>
        <w:rPr>
          <w:b/>
          <w:sz w:val="24"/>
          <w:szCs w:val="24"/>
        </w:rPr>
        <w:t>ion</w:t>
      </w:r>
      <w:r>
        <w:rPr>
          <w:b/>
          <w:spacing w:val="1"/>
          <w:sz w:val="24"/>
          <w:szCs w:val="24"/>
        </w:rPr>
        <w:t xml:space="preserve"> </w:t>
      </w:r>
      <w:r>
        <w:rPr>
          <w:b/>
          <w:sz w:val="24"/>
          <w:szCs w:val="24"/>
        </w:rPr>
        <w:t>Da</w:t>
      </w:r>
      <w:r>
        <w:rPr>
          <w:b/>
          <w:spacing w:val="-1"/>
          <w:sz w:val="24"/>
          <w:szCs w:val="24"/>
        </w:rPr>
        <w:t>te</w:t>
      </w:r>
      <w:r>
        <w:rPr>
          <w:b/>
          <w:sz w:val="24"/>
          <w:szCs w:val="24"/>
        </w:rPr>
        <w:t>s a</w:t>
      </w:r>
      <w:r>
        <w:rPr>
          <w:b/>
          <w:spacing w:val="1"/>
          <w:sz w:val="24"/>
          <w:szCs w:val="24"/>
        </w:rPr>
        <w:t>n</w:t>
      </w:r>
      <w:r>
        <w:rPr>
          <w:b/>
          <w:sz w:val="24"/>
          <w:szCs w:val="24"/>
        </w:rPr>
        <w:t>d</w:t>
      </w:r>
      <w:r>
        <w:rPr>
          <w:b/>
          <w:spacing w:val="1"/>
          <w:sz w:val="24"/>
          <w:szCs w:val="24"/>
        </w:rPr>
        <w:t xml:space="preserve"> </w:t>
      </w:r>
      <w:r>
        <w:rPr>
          <w:b/>
          <w:sz w:val="24"/>
          <w:szCs w:val="24"/>
        </w:rPr>
        <w:t>ti</w:t>
      </w:r>
      <w:r>
        <w:rPr>
          <w:b/>
          <w:spacing w:val="-1"/>
          <w:sz w:val="24"/>
          <w:szCs w:val="24"/>
        </w:rPr>
        <w:t>me</w:t>
      </w:r>
      <w:r>
        <w:rPr>
          <w:b/>
          <w:sz w:val="24"/>
          <w:szCs w:val="24"/>
        </w:rPr>
        <w:t>s</w:t>
      </w:r>
    </w:p>
    <w:p w14:paraId="66390B4C" w14:textId="54CEB77B" w:rsidR="00627A5B" w:rsidRDefault="0005782F" w:rsidP="00BE2A92">
      <w:pPr>
        <w:spacing w:line="260" w:lineRule="exact"/>
        <w:ind w:left="861" w:right="144"/>
        <w:jc w:val="both"/>
        <w:rPr>
          <w:sz w:val="24"/>
          <w:szCs w:val="24"/>
        </w:rPr>
      </w:pPr>
      <w:r>
        <w:rPr>
          <w:spacing w:val="-1"/>
          <w:sz w:val="24"/>
          <w:szCs w:val="24"/>
        </w:rPr>
        <w:t>F</w:t>
      </w:r>
      <w:r>
        <w:rPr>
          <w:sz w:val="24"/>
          <w:szCs w:val="24"/>
        </w:rPr>
        <w:t xml:space="preserve">or </w:t>
      </w:r>
      <w:r>
        <w:rPr>
          <w:spacing w:val="18"/>
          <w:sz w:val="24"/>
          <w:szCs w:val="24"/>
        </w:rPr>
        <w:t>all</w:t>
      </w:r>
      <w:r w:rsidR="004D6510">
        <w:rPr>
          <w:spacing w:val="20"/>
          <w:sz w:val="24"/>
          <w:szCs w:val="24"/>
        </w:rPr>
        <w:t xml:space="preserve"> </w:t>
      </w:r>
      <w:r w:rsidR="004D6510">
        <w:rPr>
          <w:sz w:val="24"/>
          <w:szCs w:val="24"/>
        </w:rPr>
        <w:t>d</w:t>
      </w:r>
      <w:r w:rsidR="004D6510">
        <w:rPr>
          <w:spacing w:val="-1"/>
          <w:sz w:val="24"/>
          <w:szCs w:val="24"/>
        </w:rPr>
        <w:t>a</w:t>
      </w:r>
      <w:r w:rsidR="004D6510">
        <w:rPr>
          <w:sz w:val="24"/>
          <w:szCs w:val="24"/>
        </w:rPr>
        <w:t>tes</w:t>
      </w:r>
      <w:r w:rsidR="004D6510">
        <w:rPr>
          <w:spacing w:val="19"/>
          <w:sz w:val="24"/>
          <w:szCs w:val="24"/>
        </w:rPr>
        <w:t xml:space="preserve"> </w:t>
      </w:r>
      <w:r w:rsidR="004D6510">
        <w:rPr>
          <w:spacing w:val="-1"/>
          <w:sz w:val="24"/>
          <w:szCs w:val="24"/>
        </w:rPr>
        <w:t>a</w:t>
      </w:r>
      <w:r w:rsidR="004D6510">
        <w:rPr>
          <w:sz w:val="24"/>
          <w:szCs w:val="24"/>
        </w:rPr>
        <w:t>nd</w:t>
      </w:r>
      <w:r w:rsidR="004D6510">
        <w:rPr>
          <w:spacing w:val="19"/>
          <w:sz w:val="24"/>
          <w:szCs w:val="24"/>
        </w:rPr>
        <w:t xml:space="preserve"> </w:t>
      </w:r>
      <w:r w:rsidR="004D6510">
        <w:rPr>
          <w:sz w:val="24"/>
          <w:szCs w:val="24"/>
        </w:rPr>
        <w:t>t</w:t>
      </w:r>
      <w:r w:rsidR="004D6510">
        <w:rPr>
          <w:spacing w:val="1"/>
          <w:sz w:val="24"/>
          <w:szCs w:val="24"/>
        </w:rPr>
        <w:t>i</w:t>
      </w:r>
      <w:r w:rsidR="004D6510">
        <w:rPr>
          <w:sz w:val="24"/>
          <w:szCs w:val="24"/>
        </w:rPr>
        <w:t>mes</w:t>
      </w:r>
      <w:r w:rsidR="004D6510">
        <w:rPr>
          <w:spacing w:val="19"/>
          <w:sz w:val="24"/>
          <w:szCs w:val="24"/>
        </w:rPr>
        <w:t xml:space="preserve"> </w:t>
      </w:r>
      <w:r w:rsidR="004D6510">
        <w:rPr>
          <w:sz w:val="24"/>
          <w:szCs w:val="24"/>
        </w:rPr>
        <w:t>for</w:t>
      </w:r>
      <w:r w:rsidR="004D6510">
        <w:rPr>
          <w:spacing w:val="18"/>
          <w:sz w:val="24"/>
          <w:szCs w:val="24"/>
        </w:rPr>
        <w:t xml:space="preserve"> </w:t>
      </w:r>
      <w:r w:rsidR="004D6510">
        <w:rPr>
          <w:spacing w:val="-1"/>
          <w:sz w:val="24"/>
          <w:szCs w:val="24"/>
        </w:rPr>
        <w:t>a</w:t>
      </w:r>
      <w:r w:rsidR="004D6510">
        <w:rPr>
          <w:sz w:val="24"/>
          <w:szCs w:val="24"/>
        </w:rPr>
        <w:t>ssessment</w:t>
      </w:r>
      <w:r w:rsidR="004D6510">
        <w:rPr>
          <w:spacing w:val="19"/>
          <w:sz w:val="24"/>
          <w:szCs w:val="24"/>
        </w:rPr>
        <w:t xml:space="preserve"> </w:t>
      </w:r>
      <w:r w:rsidR="004D6510">
        <w:rPr>
          <w:sz w:val="24"/>
          <w:szCs w:val="24"/>
        </w:rPr>
        <w:t>subm</w:t>
      </w:r>
      <w:r w:rsidR="004D6510">
        <w:rPr>
          <w:spacing w:val="-2"/>
          <w:sz w:val="24"/>
          <w:szCs w:val="24"/>
        </w:rPr>
        <w:t>i</w:t>
      </w:r>
      <w:r w:rsidR="004D6510">
        <w:rPr>
          <w:sz w:val="24"/>
          <w:szCs w:val="24"/>
        </w:rPr>
        <w:t>ss</w:t>
      </w:r>
      <w:r w:rsidR="004D6510">
        <w:rPr>
          <w:spacing w:val="1"/>
          <w:sz w:val="24"/>
          <w:szCs w:val="24"/>
        </w:rPr>
        <w:t>i</w:t>
      </w:r>
      <w:r w:rsidR="004D6510">
        <w:rPr>
          <w:sz w:val="24"/>
          <w:szCs w:val="24"/>
        </w:rPr>
        <w:t>ons</w:t>
      </w:r>
      <w:r>
        <w:rPr>
          <w:sz w:val="24"/>
          <w:szCs w:val="24"/>
        </w:rPr>
        <w:t>,</w:t>
      </w:r>
      <w:r w:rsidR="004D6510">
        <w:rPr>
          <w:spacing w:val="19"/>
          <w:sz w:val="24"/>
          <w:szCs w:val="24"/>
        </w:rPr>
        <w:t xml:space="preserve"> </w:t>
      </w:r>
      <w:r w:rsidR="004D6510">
        <w:rPr>
          <w:sz w:val="24"/>
          <w:szCs w:val="24"/>
        </w:rPr>
        <w:t>s</w:t>
      </w:r>
      <w:r w:rsidR="004D6510">
        <w:rPr>
          <w:spacing w:val="-1"/>
          <w:sz w:val="24"/>
          <w:szCs w:val="24"/>
        </w:rPr>
        <w:t>e</w:t>
      </w:r>
      <w:r w:rsidR="004D6510">
        <w:rPr>
          <w:sz w:val="24"/>
          <w:szCs w:val="24"/>
        </w:rPr>
        <w:t>e</w:t>
      </w:r>
      <w:r w:rsidR="004D6510">
        <w:rPr>
          <w:spacing w:val="18"/>
          <w:sz w:val="24"/>
          <w:szCs w:val="24"/>
        </w:rPr>
        <w:t xml:space="preserve"> </w:t>
      </w:r>
      <w:r w:rsidR="004D6510">
        <w:rPr>
          <w:sz w:val="24"/>
          <w:szCs w:val="24"/>
        </w:rPr>
        <w:t>the Sub</w:t>
      </w:r>
      <w:r w:rsidR="004D6510">
        <w:rPr>
          <w:spacing w:val="1"/>
          <w:sz w:val="24"/>
          <w:szCs w:val="24"/>
        </w:rPr>
        <w:t>j</w:t>
      </w:r>
      <w:r w:rsidR="004D6510">
        <w:rPr>
          <w:spacing w:val="-1"/>
          <w:sz w:val="24"/>
          <w:szCs w:val="24"/>
        </w:rPr>
        <w:t>ec</w:t>
      </w:r>
      <w:r w:rsidR="004D6510">
        <w:rPr>
          <w:sz w:val="24"/>
          <w:szCs w:val="24"/>
        </w:rPr>
        <w:t>t Out</w:t>
      </w:r>
      <w:r w:rsidR="004D6510">
        <w:rPr>
          <w:spacing w:val="1"/>
          <w:sz w:val="24"/>
          <w:szCs w:val="24"/>
        </w:rPr>
        <w:t>l</w:t>
      </w:r>
      <w:r w:rsidR="004D6510">
        <w:rPr>
          <w:sz w:val="24"/>
          <w:szCs w:val="24"/>
        </w:rPr>
        <w:t>ine.</w:t>
      </w:r>
    </w:p>
    <w:p w14:paraId="35733DDF" w14:textId="77777777" w:rsidR="00627A5B" w:rsidRDefault="00627A5B">
      <w:pPr>
        <w:spacing w:before="2" w:line="140" w:lineRule="exact"/>
        <w:rPr>
          <w:sz w:val="14"/>
          <w:szCs w:val="14"/>
        </w:rPr>
      </w:pPr>
    </w:p>
    <w:p w14:paraId="211976FF" w14:textId="77777777" w:rsidR="00627A5B" w:rsidRDefault="00627A5B">
      <w:pPr>
        <w:spacing w:line="200" w:lineRule="exact"/>
      </w:pPr>
    </w:p>
    <w:p w14:paraId="68F6C616" w14:textId="77777777" w:rsidR="00627A5B" w:rsidRDefault="004D6510">
      <w:pPr>
        <w:ind w:left="153"/>
        <w:rPr>
          <w:sz w:val="28"/>
          <w:szCs w:val="28"/>
        </w:rPr>
      </w:pPr>
      <w:r>
        <w:rPr>
          <w:b/>
          <w:spacing w:val="1"/>
          <w:sz w:val="28"/>
          <w:szCs w:val="28"/>
        </w:rPr>
        <w:t>3</w:t>
      </w:r>
      <w:r>
        <w:rPr>
          <w:b/>
          <w:sz w:val="28"/>
          <w:szCs w:val="28"/>
        </w:rPr>
        <w:t xml:space="preserve">.      </w:t>
      </w:r>
      <w:r>
        <w:rPr>
          <w:b/>
          <w:spacing w:val="14"/>
          <w:sz w:val="28"/>
          <w:szCs w:val="28"/>
        </w:rPr>
        <w:t xml:space="preserve"> </w:t>
      </w:r>
      <w:r>
        <w:rPr>
          <w:b/>
          <w:spacing w:val="-1"/>
          <w:sz w:val="28"/>
          <w:szCs w:val="28"/>
        </w:rPr>
        <w:t>R</w:t>
      </w:r>
      <w:r>
        <w:rPr>
          <w:b/>
          <w:sz w:val="28"/>
          <w:szCs w:val="28"/>
        </w:rPr>
        <w:t>E</w:t>
      </w:r>
      <w:r>
        <w:rPr>
          <w:b/>
          <w:spacing w:val="-1"/>
          <w:sz w:val="28"/>
          <w:szCs w:val="28"/>
        </w:rPr>
        <w:t>C</w:t>
      </w:r>
      <w:r>
        <w:rPr>
          <w:b/>
          <w:sz w:val="28"/>
          <w:szCs w:val="28"/>
        </w:rPr>
        <w:t>O</w:t>
      </w:r>
      <w:r>
        <w:rPr>
          <w:b/>
          <w:spacing w:val="-1"/>
          <w:sz w:val="28"/>
          <w:szCs w:val="28"/>
        </w:rPr>
        <w:t>MM</w:t>
      </w:r>
      <w:r>
        <w:rPr>
          <w:b/>
          <w:sz w:val="28"/>
          <w:szCs w:val="28"/>
        </w:rPr>
        <w:t>E</w:t>
      </w:r>
      <w:r>
        <w:rPr>
          <w:b/>
          <w:spacing w:val="-1"/>
          <w:sz w:val="28"/>
          <w:szCs w:val="28"/>
        </w:rPr>
        <w:t>ND</w:t>
      </w:r>
      <w:r>
        <w:rPr>
          <w:b/>
          <w:sz w:val="28"/>
          <w:szCs w:val="28"/>
        </w:rPr>
        <w:t xml:space="preserve">ED </w:t>
      </w:r>
      <w:r>
        <w:rPr>
          <w:b/>
          <w:spacing w:val="-1"/>
          <w:sz w:val="28"/>
          <w:szCs w:val="28"/>
        </w:rPr>
        <w:t>R</w:t>
      </w:r>
      <w:r>
        <w:rPr>
          <w:b/>
          <w:sz w:val="28"/>
          <w:szCs w:val="28"/>
        </w:rPr>
        <w:t>E</w:t>
      </w:r>
      <w:r>
        <w:rPr>
          <w:b/>
          <w:spacing w:val="-1"/>
          <w:sz w:val="28"/>
          <w:szCs w:val="28"/>
        </w:rPr>
        <w:t>AD</w:t>
      </w:r>
      <w:r>
        <w:rPr>
          <w:b/>
          <w:spacing w:val="1"/>
          <w:sz w:val="28"/>
          <w:szCs w:val="28"/>
        </w:rPr>
        <w:t>I</w:t>
      </w:r>
      <w:r>
        <w:rPr>
          <w:b/>
          <w:spacing w:val="-1"/>
          <w:sz w:val="28"/>
          <w:szCs w:val="28"/>
        </w:rPr>
        <w:t>N</w:t>
      </w:r>
      <w:r>
        <w:rPr>
          <w:b/>
          <w:sz w:val="28"/>
          <w:szCs w:val="28"/>
        </w:rPr>
        <w:t>G</w:t>
      </w:r>
      <w:r>
        <w:rPr>
          <w:b/>
          <w:spacing w:val="1"/>
          <w:sz w:val="28"/>
          <w:szCs w:val="28"/>
        </w:rPr>
        <w:t>/</w:t>
      </w:r>
      <w:r>
        <w:rPr>
          <w:b/>
          <w:spacing w:val="-1"/>
          <w:sz w:val="28"/>
          <w:szCs w:val="28"/>
        </w:rPr>
        <w:t>R</w:t>
      </w:r>
      <w:r>
        <w:rPr>
          <w:b/>
          <w:sz w:val="28"/>
          <w:szCs w:val="28"/>
        </w:rPr>
        <w:t>E</w:t>
      </w:r>
      <w:r>
        <w:rPr>
          <w:b/>
          <w:spacing w:val="-1"/>
          <w:sz w:val="28"/>
          <w:szCs w:val="28"/>
        </w:rPr>
        <w:t>F</w:t>
      </w:r>
      <w:r>
        <w:rPr>
          <w:b/>
          <w:sz w:val="28"/>
          <w:szCs w:val="28"/>
        </w:rPr>
        <w:t>E</w:t>
      </w:r>
      <w:r>
        <w:rPr>
          <w:b/>
          <w:spacing w:val="-1"/>
          <w:sz w:val="28"/>
          <w:szCs w:val="28"/>
        </w:rPr>
        <w:t>R</w:t>
      </w:r>
      <w:r>
        <w:rPr>
          <w:b/>
          <w:sz w:val="28"/>
          <w:szCs w:val="28"/>
        </w:rPr>
        <w:t>E</w:t>
      </w:r>
      <w:r>
        <w:rPr>
          <w:b/>
          <w:spacing w:val="-1"/>
          <w:sz w:val="28"/>
          <w:szCs w:val="28"/>
        </w:rPr>
        <w:t>NC</w:t>
      </w:r>
      <w:r>
        <w:rPr>
          <w:b/>
          <w:sz w:val="28"/>
          <w:szCs w:val="28"/>
        </w:rPr>
        <w:t>ES</w:t>
      </w:r>
    </w:p>
    <w:p w14:paraId="5E1A35B3" w14:textId="36F04A17" w:rsidR="00627A5B" w:rsidRDefault="004D6510">
      <w:pPr>
        <w:spacing w:before="56"/>
        <w:ind w:left="153"/>
        <w:rPr>
          <w:sz w:val="24"/>
          <w:szCs w:val="24"/>
        </w:rPr>
      </w:pPr>
      <w:r>
        <w:rPr>
          <w:sz w:val="24"/>
          <w:szCs w:val="24"/>
        </w:rPr>
        <w:t>The</w:t>
      </w:r>
      <w:r>
        <w:rPr>
          <w:spacing w:val="-1"/>
          <w:sz w:val="24"/>
          <w:szCs w:val="24"/>
        </w:rPr>
        <w:t xml:space="preserve"> </w:t>
      </w:r>
      <w:r>
        <w:rPr>
          <w:sz w:val="24"/>
          <w:szCs w:val="24"/>
        </w:rPr>
        <w:t>following r</w:t>
      </w:r>
      <w:r>
        <w:rPr>
          <w:spacing w:val="-2"/>
          <w:sz w:val="24"/>
          <w:szCs w:val="24"/>
        </w:rPr>
        <w:t>e</w:t>
      </w:r>
      <w:r>
        <w:rPr>
          <w:spacing w:val="1"/>
          <w:sz w:val="24"/>
          <w:szCs w:val="24"/>
        </w:rPr>
        <w:t>f</w:t>
      </w:r>
      <w:r>
        <w:rPr>
          <w:spacing w:val="-1"/>
          <w:sz w:val="24"/>
          <w:szCs w:val="24"/>
        </w:rPr>
        <w:t>e</w:t>
      </w:r>
      <w:r>
        <w:rPr>
          <w:sz w:val="24"/>
          <w:szCs w:val="24"/>
        </w:rPr>
        <w:t>r</w:t>
      </w:r>
      <w:r>
        <w:rPr>
          <w:spacing w:val="-2"/>
          <w:sz w:val="24"/>
          <w:szCs w:val="24"/>
        </w:rPr>
        <w:t>e</w:t>
      </w:r>
      <w:r>
        <w:rPr>
          <w:spacing w:val="2"/>
          <w:sz w:val="24"/>
          <w:szCs w:val="24"/>
        </w:rPr>
        <w:t>n</w:t>
      </w:r>
      <w:r>
        <w:rPr>
          <w:spacing w:val="-1"/>
          <w:sz w:val="24"/>
          <w:szCs w:val="24"/>
        </w:rPr>
        <w:t>ce</w:t>
      </w:r>
      <w:r>
        <w:rPr>
          <w:sz w:val="24"/>
          <w:szCs w:val="24"/>
        </w:rPr>
        <w:t>s</w:t>
      </w:r>
      <w:r>
        <w:rPr>
          <w:spacing w:val="2"/>
          <w:sz w:val="24"/>
          <w:szCs w:val="24"/>
        </w:rPr>
        <w:t xml:space="preserve"> </w:t>
      </w:r>
      <w:r>
        <w:rPr>
          <w:spacing w:val="-1"/>
          <w:sz w:val="24"/>
          <w:szCs w:val="24"/>
        </w:rPr>
        <w:t>a</w:t>
      </w:r>
      <w:r>
        <w:rPr>
          <w:spacing w:val="1"/>
          <w:sz w:val="24"/>
          <w:szCs w:val="24"/>
        </w:rPr>
        <w:t>r</w:t>
      </w:r>
      <w:r>
        <w:rPr>
          <w:sz w:val="24"/>
          <w:szCs w:val="24"/>
        </w:rPr>
        <w:t>e</w:t>
      </w:r>
      <w:r>
        <w:rPr>
          <w:spacing w:val="-1"/>
          <w:sz w:val="24"/>
          <w:szCs w:val="24"/>
        </w:rPr>
        <w:t xml:space="preserve"> </w:t>
      </w:r>
      <w:r>
        <w:rPr>
          <w:sz w:val="24"/>
          <w:szCs w:val="24"/>
        </w:rPr>
        <w:t>dir</w:t>
      </w:r>
      <w:r>
        <w:rPr>
          <w:spacing w:val="1"/>
          <w:sz w:val="24"/>
          <w:szCs w:val="24"/>
        </w:rPr>
        <w:t>e</w:t>
      </w:r>
      <w:r>
        <w:rPr>
          <w:spacing w:val="-1"/>
          <w:sz w:val="24"/>
          <w:szCs w:val="24"/>
        </w:rPr>
        <w:t>c</w:t>
      </w:r>
      <w:r>
        <w:rPr>
          <w:sz w:val="24"/>
          <w:szCs w:val="24"/>
        </w:rPr>
        <w:t>t</w:t>
      </w:r>
      <w:r>
        <w:rPr>
          <w:spacing w:val="3"/>
          <w:sz w:val="24"/>
          <w:szCs w:val="24"/>
        </w:rPr>
        <w:t>l</w:t>
      </w:r>
      <w:r>
        <w:rPr>
          <w:sz w:val="24"/>
          <w:szCs w:val="24"/>
        </w:rPr>
        <w:t>y</w:t>
      </w:r>
      <w:r>
        <w:rPr>
          <w:spacing w:val="-3"/>
          <w:sz w:val="24"/>
          <w:szCs w:val="24"/>
        </w:rPr>
        <w:t xml:space="preserve"> </w:t>
      </w:r>
      <w:r>
        <w:rPr>
          <w:sz w:val="24"/>
          <w:szCs w:val="24"/>
        </w:rPr>
        <w:t>r</w:t>
      </w:r>
      <w:r>
        <w:rPr>
          <w:spacing w:val="-2"/>
          <w:sz w:val="24"/>
          <w:szCs w:val="24"/>
        </w:rPr>
        <w:t>e</w:t>
      </w:r>
      <w:r>
        <w:rPr>
          <w:sz w:val="24"/>
          <w:szCs w:val="24"/>
        </w:rPr>
        <w:t>le</w:t>
      </w:r>
      <w:r>
        <w:rPr>
          <w:spacing w:val="2"/>
          <w:sz w:val="24"/>
          <w:szCs w:val="24"/>
        </w:rPr>
        <w:t>v</w:t>
      </w:r>
      <w:r>
        <w:rPr>
          <w:spacing w:val="-1"/>
          <w:sz w:val="24"/>
          <w:szCs w:val="24"/>
        </w:rPr>
        <w:t>a</w:t>
      </w:r>
      <w:r>
        <w:rPr>
          <w:spacing w:val="2"/>
          <w:sz w:val="24"/>
          <w:szCs w:val="24"/>
        </w:rPr>
        <w:t>n</w:t>
      </w:r>
      <w:r>
        <w:rPr>
          <w:sz w:val="24"/>
          <w:szCs w:val="24"/>
        </w:rPr>
        <w:t xml:space="preserve">t </w:t>
      </w:r>
      <w:r>
        <w:rPr>
          <w:spacing w:val="1"/>
          <w:sz w:val="24"/>
          <w:szCs w:val="24"/>
        </w:rPr>
        <w:t>t</w:t>
      </w:r>
      <w:r>
        <w:rPr>
          <w:sz w:val="24"/>
          <w:szCs w:val="24"/>
        </w:rPr>
        <w:t>o the</w:t>
      </w:r>
      <w:r>
        <w:rPr>
          <w:spacing w:val="4"/>
          <w:sz w:val="24"/>
          <w:szCs w:val="24"/>
        </w:rPr>
        <w:t xml:space="preserve"> </w:t>
      </w:r>
      <w:r>
        <w:rPr>
          <w:sz w:val="24"/>
          <w:szCs w:val="24"/>
        </w:rPr>
        <w:t>proj</w:t>
      </w:r>
      <w:r>
        <w:rPr>
          <w:spacing w:val="-1"/>
          <w:sz w:val="24"/>
          <w:szCs w:val="24"/>
        </w:rPr>
        <w:t>ec</w:t>
      </w:r>
      <w:r>
        <w:rPr>
          <w:sz w:val="24"/>
          <w:szCs w:val="24"/>
        </w:rPr>
        <w:t xml:space="preserve">t </w:t>
      </w:r>
      <w:r>
        <w:rPr>
          <w:spacing w:val="1"/>
          <w:sz w:val="24"/>
          <w:szCs w:val="24"/>
        </w:rPr>
        <w:t>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z w:val="24"/>
          <w:szCs w:val="24"/>
        </w:rPr>
        <w:t>nt</w:t>
      </w:r>
      <w:r>
        <w:rPr>
          <w:spacing w:val="1"/>
          <w:sz w:val="24"/>
          <w:szCs w:val="24"/>
        </w:rPr>
        <w:t xml:space="preserve"> </w:t>
      </w:r>
      <w:r>
        <w:rPr>
          <w:sz w:val="24"/>
          <w:szCs w:val="24"/>
        </w:rPr>
        <w:t>top</w:t>
      </w:r>
      <w:r>
        <w:rPr>
          <w:spacing w:val="1"/>
          <w:sz w:val="24"/>
          <w:szCs w:val="24"/>
        </w:rPr>
        <w:t>i</w:t>
      </w:r>
      <w:r>
        <w:rPr>
          <w:spacing w:val="-1"/>
          <w:sz w:val="24"/>
          <w:szCs w:val="24"/>
        </w:rPr>
        <w:t>c</w:t>
      </w:r>
      <w:r>
        <w:rPr>
          <w:sz w:val="24"/>
          <w:szCs w:val="24"/>
        </w:rPr>
        <w:t>s.</w:t>
      </w:r>
    </w:p>
    <w:p w14:paraId="2E8AE999" w14:textId="77777777" w:rsidR="00627A5B" w:rsidRDefault="00627A5B">
      <w:pPr>
        <w:spacing w:before="16" w:line="260" w:lineRule="exact"/>
        <w:rPr>
          <w:sz w:val="26"/>
          <w:szCs w:val="26"/>
        </w:rPr>
      </w:pPr>
    </w:p>
    <w:p w14:paraId="223056B2" w14:textId="77777777" w:rsidR="00627A5B" w:rsidRDefault="004D6510">
      <w:pPr>
        <w:ind w:left="439"/>
        <w:rPr>
          <w:sz w:val="24"/>
          <w:szCs w:val="24"/>
        </w:rPr>
      </w:pPr>
      <w:r>
        <w:rPr>
          <w:spacing w:val="1"/>
          <w:sz w:val="24"/>
          <w:szCs w:val="24"/>
        </w:rPr>
        <w:t>[</w:t>
      </w:r>
      <w:r>
        <w:rPr>
          <w:sz w:val="24"/>
          <w:szCs w:val="24"/>
        </w:rPr>
        <w:t xml:space="preserve">1]      </w:t>
      </w:r>
      <w:r>
        <w:rPr>
          <w:spacing w:val="40"/>
          <w:sz w:val="24"/>
          <w:szCs w:val="24"/>
        </w:rPr>
        <w:t xml:space="preserve"> </w:t>
      </w:r>
      <w:r>
        <w:rPr>
          <w:sz w:val="24"/>
          <w:szCs w:val="24"/>
        </w:rPr>
        <w:t>D</w:t>
      </w:r>
      <w:r>
        <w:rPr>
          <w:spacing w:val="-1"/>
          <w:sz w:val="24"/>
          <w:szCs w:val="24"/>
        </w:rPr>
        <w:t>a</w:t>
      </w:r>
      <w:r>
        <w:rPr>
          <w:sz w:val="24"/>
          <w:szCs w:val="24"/>
        </w:rPr>
        <w:t xml:space="preserve">vid  </w:t>
      </w:r>
      <w:r>
        <w:rPr>
          <w:spacing w:val="19"/>
          <w:sz w:val="24"/>
          <w:szCs w:val="24"/>
        </w:rPr>
        <w:t xml:space="preserve"> </w:t>
      </w:r>
      <w:proofErr w:type="gramStart"/>
      <w:r>
        <w:rPr>
          <w:sz w:val="24"/>
          <w:szCs w:val="24"/>
        </w:rPr>
        <w:t>Do</w:t>
      </w:r>
      <w:r>
        <w:rPr>
          <w:spacing w:val="-1"/>
          <w:sz w:val="24"/>
          <w:szCs w:val="24"/>
        </w:rPr>
        <w:t>w</w:t>
      </w:r>
      <w:r>
        <w:rPr>
          <w:sz w:val="24"/>
          <w:szCs w:val="24"/>
        </w:rPr>
        <w:t>l</w:t>
      </w:r>
      <w:r>
        <w:rPr>
          <w:spacing w:val="1"/>
          <w:sz w:val="24"/>
          <w:szCs w:val="24"/>
        </w:rPr>
        <w:t>i</w:t>
      </w:r>
      <w:r>
        <w:rPr>
          <w:sz w:val="24"/>
          <w:szCs w:val="24"/>
        </w:rPr>
        <w:t>n</w:t>
      </w:r>
      <w:r>
        <w:rPr>
          <w:spacing w:val="-2"/>
          <w:sz w:val="24"/>
          <w:szCs w:val="24"/>
        </w:rPr>
        <w:t>g</w:t>
      </w:r>
      <w:r>
        <w:rPr>
          <w:sz w:val="24"/>
          <w:szCs w:val="24"/>
        </w:rPr>
        <w:t xml:space="preserve">,  </w:t>
      </w:r>
      <w:r>
        <w:rPr>
          <w:spacing w:val="19"/>
          <w:sz w:val="24"/>
          <w:szCs w:val="24"/>
        </w:rPr>
        <w:t xml:space="preserve"> </w:t>
      </w:r>
      <w:proofErr w:type="gramEnd"/>
      <w:r>
        <w:rPr>
          <w:sz w:val="24"/>
          <w:szCs w:val="24"/>
        </w:rPr>
        <w:t>An</w:t>
      </w:r>
      <w:r>
        <w:rPr>
          <w:spacing w:val="2"/>
          <w:sz w:val="24"/>
          <w:szCs w:val="24"/>
        </w:rPr>
        <w:t>n</w:t>
      </w:r>
      <w:r>
        <w:rPr>
          <w:sz w:val="24"/>
          <w:szCs w:val="24"/>
        </w:rPr>
        <w:t xml:space="preserve">a  </w:t>
      </w:r>
      <w:r>
        <w:rPr>
          <w:spacing w:val="20"/>
          <w:sz w:val="24"/>
          <w:szCs w:val="24"/>
        </w:rPr>
        <w:t xml:space="preserve"> </w:t>
      </w:r>
      <w:r>
        <w:rPr>
          <w:sz w:val="24"/>
          <w:szCs w:val="24"/>
        </w:rPr>
        <w:t>C</w:t>
      </w:r>
      <w:r>
        <w:rPr>
          <w:spacing w:val="-1"/>
          <w:sz w:val="24"/>
          <w:szCs w:val="24"/>
        </w:rPr>
        <w:t>a</w:t>
      </w:r>
      <w:r>
        <w:rPr>
          <w:sz w:val="24"/>
          <w:szCs w:val="24"/>
        </w:rPr>
        <w:t>r</w:t>
      </w:r>
      <w:r>
        <w:rPr>
          <w:spacing w:val="-2"/>
          <w:sz w:val="24"/>
          <w:szCs w:val="24"/>
        </w:rPr>
        <w:t>e</w:t>
      </w:r>
      <w:r>
        <w:rPr>
          <w:sz w:val="24"/>
          <w:szCs w:val="24"/>
        </w:rPr>
        <w:t xml:space="preserve">w,  </w:t>
      </w:r>
      <w:r>
        <w:rPr>
          <w:spacing w:val="18"/>
          <w:sz w:val="24"/>
          <w:szCs w:val="24"/>
        </w:rPr>
        <w:t xml:space="preserve"> </w:t>
      </w:r>
      <w:r>
        <w:rPr>
          <w:sz w:val="24"/>
          <w:szCs w:val="24"/>
        </w:rPr>
        <w:t>Rog</w:t>
      </w:r>
      <w:r>
        <w:rPr>
          <w:spacing w:val="-1"/>
          <w:sz w:val="24"/>
          <w:szCs w:val="24"/>
        </w:rPr>
        <w:t>e</w:t>
      </w:r>
      <w:r>
        <w:rPr>
          <w:sz w:val="24"/>
          <w:szCs w:val="24"/>
        </w:rPr>
        <w:t xml:space="preserve">r  </w:t>
      </w:r>
      <w:r>
        <w:rPr>
          <w:spacing w:val="18"/>
          <w:sz w:val="24"/>
          <w:szCs w:val="24"/>
        </w:rPr>
        <w:t xml:space="preserve"> </w:t>
      </w:r>
      <w:proofErr w:type="spellStart"/>
      <w:r>
        <w:rPr>
          <w:sz w:val="24"/>
          <w:szCs w:val="24"/>
        </w:rPr>
        <w:t>H</w:t>
      </w:r>
      <w:r>
        <w:rPr>
          <w:spacing w:val="-1"/>
          <w:sz w:val="24"/>
          <w:szCs w:val="24"/>
        </w:rPr>
        <w:t>a</w:t>
      </w:r>
      <w:r>
        <w:rPr>
          <w:spacing w:val="2"/>
          <w:sz w:val="24"/>
          <w:szCs w:val="24"/>
        </w:rPr>
        <w:t>d</w:t>
      </w:r>
      <w:r>
        <w:rPr>
          <w:sz w:val="24"/>
          <w:szCs w:val="24"/>
        </w:rPr>
        <w:t>gr</w:t>
      </w:r>
      <w:r>
        <w:rPr>
          <w:spacing w:val="-2"/>
          <w:sz w:val="24"/>
          <w:szCs w:val="24"/>
        </w:rPr>
        <w:t>a</w:t>
      </w:r>
      <w:r>
        <w:rPr>
          <w:sz w:val="24"/>
          <w:szCs w:val="24"/>
        </w:rPr>
        <w:t>ft</w:t>
      </w:r>
      <w:proofErr w:type="spellEnd"/>
      <w:r>
        <w:rPr>
          <w:sz w:val="24"/>
          <w:szCs w:val="24"/>
        </w:rPr>
        <w:t xml:space="preserve">,  </w:t>
      </w:r>
      <w:r>
        <w:rPr>
          <w:spacing w:val="23"/>
          <w:sz w:val="24"/>
          <w:szCs w:val="24"/>
        </w:rPr>
        <w:t xml:space="preserve"> </w:t>
      </w:r>
      <w:r>
        <w:rPr>
          <w:i/>
          <w:sz w:val="24"/>
          <w:szCs w:val="24"/>
        </w:rPr>
        <w:t>Engin</w:t>
      </w:r>
      <w:r>
        <w:rPr>
          <w:i/>
          <w:spacing w:val="-1"/>
          <w:sz w:val="24"/>
          <w:szCs w:val="24"/>
        </w:rPr>
        <w:t>ee</w:t>
      </w:r>
      <w:r>
        <w:rPr>
          <w:i/>
          <w:sz w:val="24"/>
          <w:szCs w:val="24"/>
        </w:rPr>
        <w:t xml:space="preserve">ring  </w:t>
      </w:r>
      <w:r>
        <w:rPr>
          <w:i/>
          <w:spacing w:val="20"/>
          <w:sz w:val="24"/>
          <w:szCs w:val="24"/>
        </w:rPr>
        <w:t xml:space="preserve"> </w:t>
      </w:r>
      <w:r>
        <w:rPr>
          <w:i/>
          <w:spacing w:val="3"/>
          <w:sz w:val="24"/>
          <w:szCs w:val="24"/>
        </w:rPr>
        <w:t>Y</w:t>
      </w:r>
      <w:r>
        <w:rPr>
          <w:i/>
          <w:sz w:val="24"/>
          <w:szCs w:val="24"/>
        </w:rPr>
        <w:t xml:space="preserve">our  </w:t>
      </w:r>
      <w:r>
        <w:rPr>
          <w:i/>
          <w:spacing w:val="17"/>
          <w:sz w:val="24"/>
          <w:szCs w:val="24"/>
        </w:rPr>
        <w:t xml:space="preserve"> </w:t>
      </w:r>
      <w:r>
        <w:rPr>
          <w:i/>
          <w:sz w:val="24"/>
          <w:szCs w:val="24"/>
        </w:rPr>
        <w:t xml:space="preserve">Future,  </w:t>
      </w:r>
      <w:r>
        <w:rPr>
          <w:i/>
          <w:spacing w:val="18"/>
          <w:sz w:val="24"/>
          <w:szCs w:val="24"/>
        </w:rPr>
        <w:t xml:space="preserve"> </w:t>
      </w:r>
      <w:r>
        <w:rPr>
          <w:i/>
          <w:sz w:val="24"/>
          <w:szCs w:val="24"/>
        </w:rPr>
        <w:t>An</w:t>
      </w:r>
    </w:p>
    <w:p w14:paraId="337AA269" w14:textId="77777777" w:rsidR="00627A5B" w:rsidRDefault="004D6510">
      <w:pPr>
        <w:ind w:left="1180"/>
        <w:rPr>
          <w:sz w:val="24"/>
          <w:szCs w:val="24"/>
        </w:rPr>
      </w:pPr>
      <w:r>
        <w:rPr>
          <w:i/>
          <w:sz w:val="24"/>
          <w:szCs w:val="24"/>
        </w:rPr>
        <w:t>Australas</w:t>
      </w:r>
      <w:r>
        <w:rPr>
          <w:i/>
          <w:spacing w:val="1"/>
          <w:sz w:val="24"/>
          <w:szCs w:val="24"/>
        </w:rPr>
        <w:t>i</w:t>
      </w:r>
      <w:r>
        <w:rPr>
          <w:i/>
          <w:sz w:val="24"/>
          <w:szCs w:val="24"/>
        </w:rPr>
        <w:t>an Guide</w:t>
      </w:r>
      <w:r>
        <w:rPr>
          <w:sz w:val="24"/>
          <w:szCs w:val="24"/>
        </w:rPr>
        <w:t xml:space="preserve">, </w:t>
      </w:r>
      <w:r>
        <w:rPr>
          <w:spacing w:val="1"/>
          <w:sz w:val="24"/>
          <w:szCs w:val="24"/>
        </w:rPr>
        <w:t>W</w:t>
      </w:r>
      <w:r>
        <w:rPr>
          <w:sz w:val="24"/>
          <w:szCs w:val="24"/>
        </w:rPr>
        <w:t>i</w:t>
      </w:r>
      <w:r>
        <w:rPr>
          <w:spacing w:val="-1"/>
          <w:sz w:val="24"/>
          <w:szCs w:val="24"/>
        </w:rPr>
        <w:t>l</w:t>
      </w:r>
      <w:r>
        <w:rPr>
          <w:spacing w:val="1"/>
          <w:sz w:val="24"/>
          <w:szCs w:val="24"/>
        </w:rPr>
        <w:t>e</w:t>
      </w:r>
      <w:r>
        <w:rPr>
          <w:spacing w:val="-5"/>
          <w:sz w:val="24"/>
          <w:szCs w:val="24"/>
        </w:rPr>
        <w:t>y</w:t>
      </w:r>
      <w:r>
        <w:rPr>
          <w:sz w:val="24"/>
          <w:szCs w:val="24"/>
        </w:rPr>
        <w:t>, 2010.</w:t>
      </w:r>
    </w:p>
    <w:p w14:paraId="02B57562" w14:textId="77777777" w:rsidR="00627A5B" w:rsidRDefault="004D6510">
      <w:pPr>
        <w:ind w:left="439"/>
        <w:rPr>
          <w:sz w:val="24"/>
          <w:szCs w:val="24"/>
        </w:rPr>
      </w:pPr>
      <w:r>
        <w:rPr>
          <w:spacing w:val="1"/>
          <w:sz w:val="24"/>
          <w:szCs w:val="24"/>
        </w:rPr>
        <w:t>[</w:t>
      </w:r>
      <w:r>
        <w:rPr>
          <w:sz w:val="24"/>
          <w:szCs w:val="24"/>
        </w:rPr>
        <w:t xml:space="preserve">2]      </w:t>
      </w:r>
      <w:r>
        <w:rPr>
          <w:spacing w:val="40"/>
          <w:sz w:val="24"/>
          <w:szCs w:val="24"/>
        </w:rPr>
        <w:t xml:space="preserve"> </w:t>
      </w:r>
      <w:r>
        <w:rPr>
          <w:sz w:val="24"/>
          <w:szCs w:val="24"/>
        </w:rPr>
        <w:t>T</w:t>
      </w:r>
      <w:r>
        <w:rPr>
          <w:spacing w:val="-1"/>
          <w:sz w:val="24"/>
          <w:szCs w:val="24"/>
        </w:rPr>
        <w:t>a</w:t>
      </w:r>
      <w:r>
        <w:rPr>
          <w:sz w:val="24"/>
          <w:szCs w:val="24"/>
        </w:rPr>
        <w:t>nn</w:t>
      </w:r>
      <w:r>
        <w:rPr>
          <w:spacing w:val="-1"/>
          <w:sz w:val="24"/>
          <w:szCs w:val="24"/>
        </w:rPr>
        <w:t>e</w:t>
      </w:r>
      <w:r>
        <w:rPr>
          <w:sz w:val="24"/>
          <w:szCs w:val="24"/>
        </w:rPr>
        <w:t xml:space="preserve">r, </w:t>
      </w:r>
      <w:r>
        <w:rPr>
          <w:spacing w:val="-1"/>
          <w:sz w:val="24"/>
          <w:szCs w:val="24"/>
        </w:rPr>
        <w:t>O</w:t>
      </w:r>
      <w:r>
        <w:rPr>
          <w:sz w:val="24"/>
          <w:szCs w:val="24"/>
        </w:rPr>
        <w:t>.C.,</w:t>
      </w:r>
      <w:r>
        <w:rPr>
          <w:spacing w:val="2"/>
          <w:sz w:val="24"/>
          <w:szCs w:val="24"/>
        </w:rPr>
        <w:t xml:space="preserve"> </w:t>
      </w:r>
      <w:r>
        <w:rPr>
          <w:spacing w:val="-1"/>
          <w:sz w:val="24"/>
          <w:szCs w:val="24"/>
        </w:rPr>
        <w:t>“</w:t>
      </w:r>
      <w:r>
        <w:rPr>
          <w:sz w:val="24"/>
          <w:szCs w:val="24"/>
        </w:rPr>
        <w:t>One</w:t>
      </w:r>
      <w:r>
        <w:rPr>
          <w:spacing w:val="-1"/>
          <w:sz w:val="24"/>
          <w:szCs w:val="24"/>
        </w:rPr>
        <w:t xml:space="preserve"> </w:t>
      </w:r>
      <w:r>
        <w:rPr>
          <w:spacing w:val="1"/>
          <w:sz w:val="24"/>
          <w:szCs w:val="24"/>
        </w:rPr>
        <w:t>Pa</w:t>
      </w:r>
      <w:r>
        <w:rPr>
          <w:sz w:val="24"/>
          <w:szCs w:val="24"/>
        </w:rPr>
        <w:t>ge</w:t>
      </w:r>
      <w:r>
        <w:rPr>
          <w:spacing w:val="1"/>
          <w:sz w:val="24"/>
          <w:szCs w:val="24"/>
        </w:rPr>
        <w:t xml:space="preserve"> P</w:t>
      </w:r>
      <w:r>
        <w:rPr>
          <w:sz w:val="24"/>
          <w:szCs w:val="24"/>
        </w:rPr>
        <w:t>roj</w:t>
      </w:r>
      <w:r>
        <w:rPr>
          <w:spacing w:val="-1"/>
          <w:sz w:val="24"/>
          <w:szCs w:val="24"/>
        </w:rPr>
        <w:t>ec</w:t>
      </w:r>
      <w:r>
        <w:rPr>
          <w:sz w:val="24"/>
          <w:szCs w:val="24"/>
        </w:rPr>
        <w:t>t Man</w:t>
      </w:r>
      <w:r>
        <w:rPr>
          <w:spacing w:val="1"/>
          <w:sz w:val="24"/>
          <w:szCs w:val="24"/>
        </w:rPr>
        <w:t>a</w:t>
      </w:r>
      <w:r>
        <w:rPr>
          <w:spacing w:val="-2"/>
          <w:sz w:val="24"/>
          <w:szCs w:val="24"/>
        </w:rPr>
        <w:t>g</w:t>
      </w:r>
      <w:r>
        <w:rPr>
          <w:spacing w:val="1"/>
          <w:sz w:val="24"/>
          <w:szCs w:val="24"/>
        </w:rPr>
        <w:t>e</w:t>
      </w:r>
      <w:r>
        <w:rPr>
          <w:sz w:val="24"/>
          <w:szCs w:val="24"/>
        </w:rPr>
        <w:t xml:space="preserve">r </w:t>
      </w:r>
      <w:r>
        <w:rPr>
          <w:spacing w:val="-1"/>
          <w:sz w:val="24"/>
          <w:szCs w:val="24"/>
        </w:rPr>
        <w:t>(</w:t>
      </w:r>
      <w:r>
        <w:rPr>
          <w:sz w:val="24"/>
          <w:szCs w:val="24"/>
        </w:rPr>
        <w:t>OP</w:t>
      </w:r>
      <w:r>
        <w:rPr>
          <w:spacing w:val="1"/>
          <w:sz w:val="24"/>
          <w:szCs w:val="24"/>
        </w:rPr>
        <w:t>P</w:t>
      </w:r>
      <w:r>
        <w:rPr>
          <w:sz w:val="24"/>
          <w:szCs w:val="24"/>
        </w:rPr>
        <w:t xml:space="preserve">M) </w:t>
      </w:r>
      <w:r>
        <w:rPr>
          <w:spacing w:val="-1"/>
          <w:sz w:val="24"/>
          <w:szCs w:val="24"/>
        </w:rPr>
        <w:t>Te</w:t>
      </w:r>
      <w:r>
        <w:rPr>
          <w:sz w:val="24"/>
          <w:szCs w:val="24"/>
        </w:rPr>
        <w:t>mp</w:t>
      </w:r>
      <w:r>
        <w:rPr>
          <w:spacing w:val="1"/>
          <w:sz w:val="24"/>
          <w:szCs w:val="24"/>
        </w:rPr>
        <w:t>l</w:t>
      </w:r>
      <w:r>
        <w:rPr>
          <w:spacing w:val="-1"/>
          <w:sz w:val="24"/>
          <w:szCs w:val="24"/>
        </w:rPr>
        <w:t>a</w:t>
      </w:r>
      <w:r>
        <w:rPr>
          <w:sz w:val="24"/>
          <w:szCs w:val="24"/>
        </w:rPr>
        <w:t>te</w:t>
      </w:r>
      <w:r>
        <w:rPr>
          <w:spacing w:val="-1"/>
          <w:sz w:val="24"/>
          <w:szCs w:val="24"/>
        </w:rPr>
        <w:t>”</w:t>
      </w:r>
      <w:r>
        <w:rPr>
          <w:sz w:val="24"/>
          <w:szCs w:val="24"/>
        </w:rPr>
        <w:t xml:space="preserve">, 2006, </w:t>
      </w:r>
      <w:r>
        <w:rPr>
          <w:spacing w:val="1"/>
          <w:sz w:val="24"/>
          <w:szCs w:val="24"/>
        </w:rPr>
        <w:t>[</w:t>
      </w:r>
      <w:r>
        <w:rPr>
          <w:sz w:val="24"/>
          <w:szCs w:val="24"/>
        </w:rPr>
        <w:t>onl</w:t>
      </w:r>
      <w:r>
        <w:rPr>
          <w:spacing w:val="1"/>
          <w:sz w:val="24"/>
          <w:szCs w:val="24"/>
        </w:rPr>
        <w:t>i</w:t>
      </w:r>
      <w:r>
        <w:rPr>
          <w:sz w:val="24"/>
          <w:szCs w:val="24"/>
        </w:rPr>
        <w:t>n</w:t>
      </w:r>
      <w:r>
        <w:rPr>
          <w:spacing w:val="-1"/>
          <w:sz w:val="24"/>
          <w:szCs w:val="24"/>
        </w:rPr>
        <w:t>e</w:t>
      </w:r>
      <w:r>
        <w:rPr>
          <w:spacing w:val="1"/>
          <w:sz w:val="24"/>
          <w:szCs w:val="24"/>
        </w:rPr>
        <w:t>]</w:t>
      </w:r>
      <w:r>
        <w:rPr>
          <w:sz w:val="24"/>
          <w:szCs w:val="24"/>
        </w:rPr>
        <w:t>. Av</w:t>
      </w:r>
      <w:r>
        <w:rPr>
          <w:spacing w:val="-1"/>
          <w:sz w:val="24"/>
          <w:szCs w:val="24"/>
        </w:rPr>
        <w:t>a</w:t>
      </w:r>
      <w:r>
        <w:rPr>
          <w:sz w:val="24"/>
          <w:szCs w:val="24"/>
        </w:rPr>
        <w:t>i</w:t>
      </w:r>
      <w:r>
        <w:rPr>
          <w:spacing w:val="1"/>
          <w:sz w:val="24"/>
          <w:szCs w:val="24"/>
        </w:rPr>
        <w:t>l</w:t>
      </w:r>
      <w:r>
        <w:rPr>
          <w:spacing w:val="-1"/>
          <w:sz w:val="24"/>
          <w:szCs w:val="24"/>
        </w:rPr>
        <w:t>a</w:t>
      </w:r>
      <w:r>
        <w:rPr>
          <w:sz w:val="24"/>
          <w:szCs w:val="24"/>
        </w:rPr>
        <w:t>ble:</w:t>
      </w:r>
    </w:p>
    <w:p w14:paraId="0664DEE9" w14:textId="77777777" w:rsidR="00627A5B" w:rsidRDefault="00142305">
      <w:pPr>
        <w:ind w:left="439" w:right="132" w:firstLine="742"/>
        <w:rPr>
          <w:sz w:val="24"/>
          <w:szCs w:val="24"/>
        </w:rPr>
      </w:pPr>
      <w:hyperlink r:id="rId10">
        <w:r w:rsidR="004D6510">
          <w:rPr>
            <w:color w:val="0000FF"/>
            <w:sz w:val="24"/>
            <w:szCs w:val="24"/>
            <w:u w:val="single" w:color="0000FF"/>
          </w:rPr>
          <w:t>ht</w:t>
        </w:r>
        <w:r w:rsidR="004D6510">
          <w:rPr>
            <w:color w:val="0000FF"/>
            <w:spacing w:val="1"/>
            <w:sz w:val="24"/>
            <w:szCs w:val="24"/>
            <w:u w:val="single" w:color="0000FF"/>
          </w:rPr>
          <w:t>t</w:t>
        </w:r>
        <w:r w:rsidR="004D6510">
          <w:rPr>
            <w:color w:val="0000FF"/>
            <w:sz w:val="24"/>
            <w:szCs w:val="24"/>
            <w:u w:val="single" w:color="0000FF"/>
          </w:rPr>
          <w:t>p:</w:t>
        </w:r>
        <w:r w:rsidR="004D6510">
          <w:rPr>
            <w:color w:val="0000FF"/>
            <w:spacing w:val="1"/>
            <w:sz w:val="24"/>
            <w:szCs w:val="24"/>
            <w:u w:val="single" w:color="0000FF"/>
          </w:rPr>
          <w:t>/</w:t>
        </w:r>
        <w:r w:rsidR="004D6510">
          <w:rPr>
            <w:color w:val="0000FF"/>
            <w:sz w:val="24"/>
            <w:szCs w:val="24"/>
            <w:u w:val="single" w:color="0000FF"/>
          </w:rPr>
          <w:t>/ww</w:t>
        </w:r>
        <w:r w:rsidR="004D6510">
          <w:rPr>
            <w:color w:val="0000FF"/>
            <w:spacing w:val="-1"/>
            <w:sz w:val="24"/>
            <w:szCs w:val="24"/>
            <w:u w:val="single" w:color="0000FF"/>
          </w:rPr>
          <w:t>w</w:t>
        </w:r>
        <w:r w:rsidR="004D6510">
          <w:rPr>
            <w:color w:val="0000FF"/>
            <w:sz w:val="24"/>
            <w:szCs w:val="24"/>
            <w:u w:val="single" w:color="0000FF"/>
          </w:rPr>
          <w:t>.on</w:t>
        </w:r>
        <w:r w:rsidR="004D6510">
          <w:rPr>
            <w:color w:val="0000FF"/>
            <w:spacing w:val="-1"/>
            <w:sz w:val="24"/>
            <w:szCs w:val="24"/>
            <w:u w:val="single" w:color="0000FF"/>
          </w:rPr>
          <w:t>e</w:t>
        </w:r>
        <w:r w:rsidR="004D6510">
          <w:rPr>
            <w:color w:val="0000FF"/>
            <w:sz w:val="24"/>
            <w:szCs w:val="24"/>
            <w:u w:val="single" w:color="0000FF"/>
          </w:rPr>
          <w:t>p</w:t>
        </w:r>
        <w:r w:rsidR="004D6510">
          <w:rPr>
            <w:color w:val="0000FF"/>
            <w:spacing w:val="-1"/>
            <w:sz w:val="24"/>
            <w:szCs w:val="24"/>
            <w:u w:val="single" w:color="0000FF"/>
          </w:rPr>
          <w:t>a</w:t>
        </w:r>
        <w:r w:rsidR="004D6510">
          <w:rPr>
            <w:color w:val="0000FF"/>
            <w:sz w:val="24"/>
            <w:szCs w:val="24"/>
            <w:u w:val="single" w:color="0000FF"/>
          </w:rPr>
          <w:t>g</w:t>
        </w:r>
        <w:r w:rsidR="004D6510">
          <w:rPr>
            <w:color w:val="0000FF"/>
            <w:spacing w:val="-1"/>
            <w:sz w:val="24"/>
            <w:szCs w:val="24"/>
            <w:u w:val="single" w:color="0000FF"/>
          </w:rPr>
          <w:t>e</w:t>
        </w:r>
        <w:r w:rsidR="004D6510">
          <w:rPr>
            <w:color w:val="0000FF"/>
            <w:sz w:val="24"/>
            <w:szCs w:val="24"/>
            <w:u w:val="single" w:color="0000FF"/>
          </w:rPr>
          <w:t>proj</w:t>
        </w:r>
        <w:r w:rsidR="004D6510">
          <w:rPr>
            <w:color w:val="0000FF"/>
            <w:spacing w:val="1"/>
            <w:sz w:val="24"/>
            <w:szCs w:val="24"/>
            <w:u w:val="single" w:color="0000FF"/>
          </w:rPr>
          <w:t>e</w:t>
        </w:r>
        <w:r w:rsidR="004D6510">
          <w:rPr>
            <w:color w:val="0000FF"/>
            <w:spacing w:val="-1"/>
            <w:sz w:val="24"/>
            <w:szCs w:val="24"/>
            <w:u w:val="single" w:color="0000FF"/>
          </w:rPr>
          <w:t>c</w:t>
        </w:r>
        <w:r w:rsidR="004D6510">
          <w:rPr>
            <w:color w:val="0000FF"/>
            <w:sz w:val="24"/>
            <w:szCs w:val="24"/>
            <w:u w:val="single" w:color="0000FF"/>
          </w:rPr>
          <w:t>t</w:t>
        </w:r>
        <w:r w:rsidR="004D6510">
          <w:rPr>
            <w:color w:val="0000FF"/>
            <w:spacing w:val="1"/>
            <w:sz w:val="24"/>
            <w:szCs w:val="24"/>
            <w:u w:val="single" w:color="0000FF"/>
          </w:rPr>
          <w:t>m</w:t>
        </w:r>
        <w:r w:rsidR="004D6510">
          <w:rPr>
            <w:color w:val="0000FF"/>
            <w:spacing w:val="-1"/>
            <w:sz w:val="24"/>
            <w:szCs w:val="24"/>
            <w:u w:val="single" w:color="0000FF"/>
          </w:rPr>
          <w:t>a</w:t>
        </w:r>
        <w:r w:rsidR="004D6510">
          <w:rPr>
            <w:color w:val="0000FF"/>
            <w:sz w:val="24"/>
            <w:szCs w:val="24"/>
            <w:u w:val="single" w:color="0000FF"/>
          </w:rPr>
          <w:t>n</w:t>
        </w:r>
        <w:r w:rsidR="004D6510">
          <w:rPr>
            <w:color w:val="0000FF"/>
            <w:spacing w:val="1"/>
            <w:sz w:val="24"/>
            <w:szCs w:val="24"/>
            <w:u w:val="single" w:color="0000FF"/>
          </w:rPr>
          <w:t>a</w:t>
        </w:r>
        <w:r w:rsidR="004D6510">
          <w:rPr>
            <w:color w:val="0000FF"/>
            <w:spacing w:val="-2"/>
            <w:sz w:val="24"/>
            <w:szCs w:val="24"/>
            <w:u w:val="single" w:color="0000FF"/>
          </w:rPr>
          <w:t>g</w:t>
        </w:r>
        <w:r w:rsidR="004D6510">
          <w:rPr>
            <w:color w:val="0000FF"/>
            <w:spacing w:val="-1"/>
            <w:sz w:val="24"/>
            <w:szCs w:val="24"/>
            <w:u w:val="single" w:color="0000FF"/>
          </w:rPr>
          <w:t>e</w:t>
        </w:r>
        <w:r w:rsidR="004D6510">
          <w:rPr>
            <w:color w:val="0000FF"/>
            <w:sz w:val="24"/>
            <w:szCs w:val="24"/>
            <w:u w:val="single" w:color="0000FF"/>
          </w:rPr>
          <w:t>r</w:t>
        </w:r>
        <w:r w:rsidR="004D6510">
          <w:rPr>
            <w:color w:val="0000FF"/>
            <w:spacing w:val="1"/>
            <w:sz w:val="24"/>
            <w:szCs w:val="24"/>
            <w:u w:val="single" w:color="0000FF"/>
          </w:rPr>
          <w:t>.</w:t>
        </w:r>
        <w:r w:rsidR="004D6510">
          <w:rPr>
            <w:color w:val="0000FF"/>
            <w:spacing w:val="-1"/>
            <w:sz w:val="24"/>
            <w:szCs w:val="24"/>
            <w:u w:val="single" w:color="0000FF"/>
          </w:rPr>
          <w:t>c</w:t>
        </w:r>
        <w:r w:rsidR="004D6510">
          <w:rPr>
            <w:color w:val="0000FF"/>
            <w:sz w:val="24"/>
            <w:szCs w:val="24"/>
            <w:u w:val="single" w:color="0000FF"/>
          </w:rPr>
          <w:t>om</w:t>
        </w:r>
        <w:r w:rsidR="004D6510">
          <w:rPr>
            <w:color w:val="0000FF"/>
            <w:spacing w:val="1"/>
            <w:sz w:val="24"/>
            <w:szCs w:val="24"/>
            <w:u w:val="single" w:color="0000FF"/>
          </w:rPr>
          <w:t>/</w:t>
        </w:r>
        <w:r w:rsidR="004D6510">
          <w:rPr>
            <w:color w:val="0000FF"/>
            <w:sz w:val="24"/>
            <w:szCs w:val="24"/>
            <w:u w:val="single" w:color="0000FF"/>
          </w:rPr>
          <w:t>downlo</w:t>
        </w:r>
        <w:r w:rsidR="004D6510">
          <w:rPr>
            <w:color w:val="0000FF"/>
            <w:spacing w:val="1"/>
            <w:sz w:val="24"/>
            <w:szCs w:val="24"/>
            <w:u w:val="single" w:color="0000FF"/>
          </w:rPr>
          <w:t>a</w:t>
        </w:r>
        <w:r w:rsidR="004D6510">
          <w:rPr>
            <w:color w:val="0000FF"/>
            <w:sz w:val="24"/>
            <w:szCs w:val="24"/>
            <w:u w:val="single" w:color="0000FF"/>
          </w:rPr>
          <w:t>d/</w:t>
        </w:r>
        <w:r w:rsidR="004D6510">
          <w:rPr>
            <w:color w:val="0000FF"/>
            <w:spacing w:val="-1"/>
            <w:sz w:val="24"/>
            <w:szCs w:val="24"/>
            <w:u w:val="single" w:color="0000FF"/>
          </w:rPr>
          <w:t>Ba</w:t>
        </w:r>
        <w:r w:rsidR="004D6510">
          <w:rPr>
            <w:color w:val="0000FF"/>
            <w:sz w:val="24"/>
            <w:szCs w:val="24"/>
            <w:u w:val="single" w:color="0000FF"/>
          </w:rPr>
          <w:t>sicT</w:t>
        </w:r>
        <w:r w:rsidR="004D6510">
          <w:rPr>
            <w:color w:val="0000FF"/>
            <w:spacing w:val="-1"/>
            <w:sz w:val="24"/>
            <w:szCs w:val="24"/>
            <w:u w:val="single" w:color="0000FF"/>
          </w:rPr>
          <w:t>e</w:t>
        </w:r>
        <w:r w:rsidR="004D6510">
          <w:rPr>
            <w:color w:val="0000FF"/>
            <w:sz w:val="24"/>
            <w:szCs w:val="24"/>
            <w:u w:val="single" w:color="0000FF"/>
          </w:rPr>
          <w:t>mp</w:t>
        </w:r>
        <w:r w:rsidR="004D6510">
          <w:rPr>
            <w:color w:val="0000FF"/>
            <w:spacing w:val="1"/>
            <w:sz w:val="24"/>
            <w:szCs w:val="24"/>
            <w:u w:val="single" w:color="0000FF"/>
          </w:rPr>
          <w:t>l</w:t>
        </w:r>
        <w:r w:rsidR="004D6510">
          <w:rPr>
            <w:color w:val="0000FF"/>
            <w:spacing w:val="-1"/>
            <w:sz w:val="24"/>
            <w:szCs w:val="24"/>
            <w:u w:val="single" w:color="0000FF"/>
          </w:rPr>
          <w:t>a</w:t>
        </w:r>
        <w:r w:rsidR="004D6510">
          <w:rPr>
            <w:color w:val="0000FF"/>
            <w:spacing w:val="3"/>
            <w:sz w:val="24"/>
            <w:szCs w:val="24"/>
            <w:u w:val="single" w:color="0000FF"/>
          </w:rPr>
          <w:t>t</w:t>
        </w:r>
        <w:r w:rsidR="004D6510">
          <w:rPr>
            <w:color w:val="0000FF"/>
            <w:spacing w:val="-1"/>
            <w:sz w:val="24"/>
            <w:szCs w:val="24"/>
            <w:u w:val="single" w:color="0000FF"/>
          </w:rPr>
          <w:t>e</w:t>
        </w:r>
        <w:r w:rsidR="004D6510">
          <w:rPr>
            <w:color w:val="0000FF"/>
            <w:sz w:val="24"/>
            <w:szCs w:val="24"/>
            <w:u w:val="single" w:color="0000FF"/>
          </w:rPr>
          <w:t>.</w:t>
        </w:r>
        <w:r w:rsidR="004D6510">
          <w:rPr>
            <w:color w:val="0000FF"/>
            <w:spacing w:val="2"/>
            <w:sz w:val="24"/>
            <w:szCs w:val="24"/>
            <w:u w:val="single" w:color="0000FF"/>
          </w:rPr>
          <w:t>x</w:t>
        </w:r>
        <w:r w:rsidR="004D6510">
          <w:rPr>
            <w:color w:val="0000FF"/>
            <w:sz w:val="24"/>
            <w:szCs w:val="24"/>
            <w:u w:val="single" w:color="0000FF"/>
          </w:rPr>
          <w:t>ls</w:t>
        </w:r>
        <w:r w:rsidR="004D6510">
          <w:rPr>
            <w:color w:val="0000FF"/>
            <w:spacing w:val="4"/>
            <w:sz w:val="24"/>
            <w:szCs w:val="24"/>
          </w:rPr>
          <w:t xml:space="preserve"> </w:t>
        </w:r>
        <w:r w:rsidR="004D6510">
          <w:rPr>
            <w:color w:val="000000"/>
            <w:sz w:val="24"/>
            <w:szCs w:val="24"/>
          </w:rPr>
          <w:t>(</w:t>
        </w:r>
      </w:hyperlink>
      <w:r w:rsidR="004D6510">
        <w:rPr>
          <w:color w:val="000000"/>
          <w:spacing w:val="-2"/>
          <w:sz w:val="24"/>
          <w:szCs w:val="24"/>
        </w:rPr>
        <w:t>a</w:t>
      </w:r>
      <w:r w:rsidR="004D6510">
        <w:rPr>
          <w:color w:val="000000"/>
          <w:spacing w:val="-1"/>
          <w:sz w:val="24"/>
          <w:szCs w:val="24"/>
        </w:rPr>
        <w:t>c</w:t>
      </w:r>
      <w:r w:rsidR="004D6510">
        <w:rPr>
          <w:color w:val="000000"/>
          <w:spacing w:val="1"/>
          <w:sz w:val="24"/>
          <w:szCs w:val="24"/>
        </w:rPr>
        <w:t>c</w:t>
      </w:r>
      <w:r w:rsidR="004D6510">
        <w:rPr>
          <w:color w:val="000000"/>
          <w:spacing w:val="-1"/>
          <w:sz w:val="24"/>
          <w:szCs w:val="24"/>
        </w:rPr>
        <w:t>e</w:t>
      </w:r>
      <w:r w:rsidR="004D6510">
        <w:rPr>
          <w:color w:val="000000"/>
          <w:sz w:val="24"/>
          <w:szCs w:val="24"/>
        </w:rPr>
        <w:t xml:space="preserve">ssed 9/2/10) </w:t>
      </w:r>
      <w:r w:rsidR="004D6510">
        <w:rPr>
          <w:color w:val="000000"/>
          <w:spacing w:val="1"/>
          <w:sz w:val="24"/>
          <w:szCs w:val="24"/>
        </w:rPr>
        <w:t>[</w:t>
      </w:r>
      <w:r w:rsidR="004D6510">
        <w:rPr>
          <w:color w:val="000000"/>
          <w:sz w:val="24"/>
          <w:szCs w:val="24"/>
        </w:rPr>
        <w:t xml:space="preserve">3]      </w:t>
      </w:r>
      <w:r w:rsidR="004D6510">
        <w:rPr>
          <w:color w:val="000000"/>
          <w:spacing w:val="40"/>
          <w:sz w:val="24"/>
          <w:szCs w:val="24"/>
        </w:rPr>
        <w:t xml:space="preserve"> </w:t>
      </w:r>
      <w:proofErr w:type="spellStart"/>
      <w:r w:rsidR="004D6510">
        <w:rPr>
          <w:color w:val="000000"/>
          <w:sz w:val="24"/>
          <w:szCs w:val="24"/>
        </w:rPr>
        <w:t>Gido</w:t>
      </w:r>
      <w:proofErr w:type="spellEnd"/>
      <w:r w:rsidR="004D6510">
        <w:rPr>
          <w:color w:val="000000"/>
          <w:sz w:val="24"/>
          <w:szCs w:val="24"/>
        </w:rPr>
        <w:t>,</w:t>
      </w:r>
      <w:r w:rsidR="004D6510">
        <w:rPr>
          <w:color w:val="000000"/>
          <w:spacing w:val="33"/>
          <w:sz w:val="24"/>
          <w:szCs w:val="24"/>
        </w:rPr>
        <w:t xml:space="preserve"> </w:t>
      </w:r>
      <w:r w:rsidR="004D6510">
        <w:rPr>
          <w:color w:val="000000"/>
          <w:spacing w:val="2"/>
          <w:sz w:val="24"/>
          <w:szCs w:val="24"/>
        </w:rPr>
        <w:t>J</w:t>
      </w:r>
      <w:r w:rsidR="004D6510">
        <w:rPr>
          <w:color w:val="000000"/>
          <w:sz w:val="24"/>
          <w:szCs w:val="24"/>
        </w:rPr>
        <w:t>.</w:t>
      </w:r>
      <w:r w:rsidR="004D6510">
        <w:rPr>
          <w:color w:val="000000"/>
          <w:spacing w:val="33"/>
          <w:sz w:val="24"/>
          <w:szCs w:val="24"/>
        </w:rPr>
        <w:t xml:space="preserve"> </w:t>
      </w:r>
      <w:r w:rsidR="004D6510">
        <w:rPr>
          <w:color w:val="000000"/>
          <w:spacing w:val="-1"/>
          <w:sz w:val="24"/>
          <w:szCs w:val="24"/>
        </w:rPr>
        <w:t>a</w:t>
      </w:r>
      <w:r w:rsidR="004D6510">
        <w:rPr>
          <w:color w:val="000000"/>
          <w:sz w:val="24"/>
          <w:szCs w:val="24"/>
        </w:rPr>
        <w:t>nd</w:t>
      </w:r>
      <w:r w:rsidR="004D6510">
        <w:rPr>
          <w:color w:val="000000"/>
          <w:spacing w:val="33"/>
          <w:sz w:val="24"/>
          <w:szCs w:val="24"/>
        </w:rPr>
        <w:t xml:space="preserve"> </w:t>
      </w:r>
      <w:r w:rsidR="004D6510">
        <w:rPr>
          <w:color w:val="000000"/>
          <w:sz w:val="24"/>
          <w:szCs w:val="24"/>
        </w:rPr>
        <w:t>Clem</w:t>
      </w:r>
      <w:r w:rsidR="004D6510">
        <w:rPr>
          <w:color w:val="000000"/>
          <w:spacing w:val="-1"/>
          <w:sz w:val="24"/>
          <w:szCs w:val="24"/>
        </w:rPr>
        <w:t>e</w:t>
      </w:r>
      <w:r w:rsidR="004D6510">
        <w:rPr>
          <w:color w:val="000000"/>
          <w:sz w:val="24"/>
          <w:szCs w:val="24"/>
        </w:rPr>
        <w:t>nts,</w:t>
      </w:r>
      <w:r w:rsidR="004D6510">
        <w:rPr>
          <w:color w:val="000000"/>
          <w:spacing w:val="34"/>
          <w:sz w:val="24"/>
          <w:szCs w:val="24"/>
        </w:rPr>
        <w:t xml:space="preserve"> </w:t>
      </w:r>
      <w:r w:rsidR="004D6510">
        <w:rPr>
          <w:color w:val="000000"/>
          <w:spacing w:val="2"/>
          <w:sz w:val="24"/>
          <w:szCs w:val="24"/>
        </w:rPr>
        <w:t>J</w:t>
      </w:r>
      <w:r w:rsidR="004D6510">
        <w:rPr>
          <w:color w:val="000000"/>
          <w:sz w:val="24"/>
          <w:szCs w:val="24"/>
        </w:rPr>
        <w:t>.</w:t>
      </w:r>
      <w:r w:rsidR="004D6510">
        <w:rPr>
          <w:color w:val="000000"/>
          <w:spacing w:val="1"/>
          <w:sz w:val="24"/>
          <w:szCs w:val="24"/>
        </w:rPr>
        <w:t>P</w:t>
      </w:r>
      <w:r w:rsidR="004D6510">
        <w:rPr>
          <w:color w:val="000000"/>
          <w:sz w:val="24"/>
          <w:szCs w:val="24"/>
        </w:rPr>
        <w:t>.,</w:t>
      </w:r>
      <w:r w:rsidR="004D6510">
        <w:rPr>
          <w:color w:val="000000"/>
          <w:spacing w:val="36"/>
          <w:sz w:val="24"/>
          <w:szCs w:val="24"/>
        </w:rPr>
        <w:t xml:space="preserve"> </w:t>
      </w:r>
      <w:r w:rsidR="004D6510">
        <w:rPr>
          <w:i/>
          <w:color w:val="000000"/>
          <w:sz w:val="24"/>
          <w:szCs w:val="24"/>
        </w:rPr>
        <w:t>Su</w:t>
      </w:r>
      <w:r w:rsidR="004D6510">
        <w:rPr>
          <w:i/>
          <w:color w:val="000000"/>
          <w:spacing w:val="-1"/>
          <w:sz w:val="24"/>
          <w:szCs w:val="24"/>
        </w:rPr>
        <w:t>cce</w:t>
      </w:r>
      <w:r w:rsidR="004D6510">
        <w:rPr>
          <w:i/>
          <w:color w:val="000000"/>
          <w:sz w:val="24"/>
          <w:szCs w:val="24"/>
        </w:rPr>
        <w:t>ss</w:t>
      </w:r>
      <w:r w:rsidR="004D6510">
        <w:rPr>
          <w:i/>
          <w:color w:val="000000"/>
          <w:spacing w:val="1"/>
          <w:sz w:val="24"/>
          <w:szCs w:val="24"/>
        </w:rPr>
        <w:t>f</w:t>
      </w:r>
      <w:r w:rsidR="004D6510">
        <w:rPr>
          <w:i/>
          <w:color w:val="000000"/>
          <w:sz w:val="24"/>
          <w:szCs w:val="24"/>
        </w:rPr>
        <w:t>ul</w:t>
      </w:r>
      <w:r w:rsidR="004D6510">
        <w:rPr>
          <w:i/>
          <w:color w:val="000000"/>
          <w:spacing w:val="34"/>
          <w:sz w:val="24"/>
          <w:szCs w:val="24"/>
        </w:rPr>
        <w:t xml:space="preserve"> </w:t>
      </w:r>
      <w:r w:rsidR="004D6510">
        <w:rPr>
          <w:i/>
          <w:color w:val="000000"/>
          <w:sz w:val="24"/>
          <w:szCs w:val="24"/>
        </w:rPr>
        <w:t>proj</w:t>
      </w:r>
      <w:r w:rsidR="004D6510">
        <w:rPr>
          <w:i/>
          <w:color w:val="000000"/>
          <w:spacing w:val="-1"/>
          <w:sz w:val="24"/>
          <w:szCs w:val="24"/>
        </w:rPr>
        <w:t>ec</w:t>
      </w:r>
      <w:r w:rsidR="004D6510">
        <w:rPr>
          <w:i/>
          <w:color w:val="000000"/>
          <w:sz w:val="24"/>
          <w:szCs w:val="24"/>
        </w:rPr>
        <w:t>t</w:t>
      </w:r>
      <w:r w:rsidR="004D6510">
        <w:rPr>
          <w:i/>
          <w:color w:val="000000"/>
          <w:spacing w:val="34"/>
          <w:sz w:val="24"/>
          <w:szCs w:val="24"/>
        </w:rPr>
        <w:t xml:space="preserve"> </w:t>
      </w:r>
      <w:r w:rsidR="004D6510">
        <w:rPr>
          <w:i/>
          <w:color w:val="000000"/>
          <w:sz w:val="24"/>
          <w:szCs w:val="24"/>
        </w:rPr>
        <w:t>manag</w:t>
      </w:r>
      <w:r w:rsidR="004D6510">
        <w:rPr>
          <w:i/>
          <w:color w:val="000000"/>
          <w:spacing w:val="-1"/>
          <w:sz w:val="24"/>
          <w:szCs w:val="24"/>
        </w:rPr>
        <w:t>e</w:t>
      </w:r>
      <w:r w:rsidR="004D6510">
        <w:rPr>
          <w:i/>
          <w:color w:val="000000"/>
          <w:sz w:val="24"/>
          <w:szCs w:val="24"/>
        </w:rPr>
        <w:t>m</w:t>
      </w:r>
      <w:r w:rsidR="004D6510">
        <w:rPr>
          <w:i/>
          <w:color w:val="000000"/>
          <w:spacing w:val="-1"/>
          <w:sz w:val="24"/>
          <w:szCs w:val="24"/>
        </w:rPr>
        <w:t>e</w:t>
      </w:r>
      <w:r w:rsidR="004D6510">
        <w:rPr>
          <w:i/>
          <w:color w:val="000000"/>
          <w:sz w:val="24"/>
          <w:szCs w:val="24"/>
        </w:rPr>
        <w:t>n</w:t>
      </w:r>
      <w:r w:rsidR="004D6510">
        <w:rPr>
          <w:i/>
          <w:color w:val="000000"/>
          <w:spacing w:val="2"/>
          <w:sz w:val="24"/>
          <w:szCs w:val="24"/>
        </w:rPr>
        <w:t>t</w:t>
      </w:r>
      <w:r w:rsidR="004D6510">
        <w:rPr>
          <w:b/>
          <w:color w:val="000000"/>
          <w:sz w:val="24"/>
          <w:szCs w:val="24"/>
        </w:rPr>
        <w:t>,</w:t>
      </w:r>
      <w:r w:rsidR="004D6510">
        <w:rPr>
          <w:b/>
          <w:color w:val="000000"/>
          <w:spacing w:val="41"/>
          <w:sz w:val="24"/>
          <w:szCs w:val="24"/>
        </w:rPr>
        <w:t xml:space="preserve"> </w:t>
      </w:r>
      <w:r w:rsidR="004D6510">
        <w:rPr>
          <w:color w:val="000000"/>
          <w:sz w:val="24"/>
          <w:szCs w:val="24"/>
        </w:rPr>
        <w:t>Thomson</w:t>
      </w:r>
      <w:r w:rsidR="004D6510">
        <w:rPr>
          <w:color w:val="000000"/>
          <w:spacing w:val="1"/>
          <w:sz w:val="24"/>
          <w:szCs w:val="24"/>
        </w:rPr>
        <w:t>/S</w:t>
      </w:r>
      <w:r w:rsidR="004D6510">
        <w:rPr>
          <w:color w:val="000000"/>
          <w:sz w:val="24"/>
          <w:szCs w:val="24"/>
        </w:rPr>
        <w:t>out</w:t>
      </w:r>
      <w:r w:rsidR="004D6510">
        <w:rPr>
          <w:color w:val="000000"/>
          <w:spacing w:val="2"/>
          <w:sz w:val="24"/>
          <w:szCs w:val="24"/>
        </w:rPr>
        <w:t>h</w:t>
      </w:r>
      <w:r w:rsidR="004D6510">
        <w:rPr>
          <w:color w:val="000000"/>
          <w:spacing w:val="-1"/>
          <w:sz w:val="24"/>
          <w:szCs w:val="24"/>
        </w:rPr>
        <w:t>-</w:t>
      </w:r>
      <w:r w:rsidR="004D6510">
        <w:rPr>
          <w:color w:val="000000"/>
          <w:spacing w:val="1"/>
          <w:sz w:val="24"/>
          <w:szCs w:val="24"/>
        </w:rPr>
        <w:t>W</w:t>
      </w:r>
      <w:r w:rsidR="004D6510">
        <w:rPr>
          <w:color w:val="000000"/>
          <w:spacing w:val="-1"/>
          <w:sz w:val="24"/>
          <w:szCs w:val="24"/>
        </w:rPr>
        <w:t>e</w:t>
      </w:r>
      <w:r w:rsidR="004D6510">
        <w:rPr>
          <w:color w:val="000000"/>
          <w:sz w:val="24"/>
          <w:szCs w:val="24"/>
        </w:rPr>
        <w:t>ste</w:t>
      </w:r>
      <w:r w:rsidR="004D6510">
        <w:rPr>
          <w:color w:val="000000"/>
          <w:spacing w:val="-1"/>
          <w:sz w:val="24"/>
          <w:szCs w:val="24"/>
        </w:rPr>
        <w:t>r</w:t>
      </w:r>
      <w:r w:rsidR="004D6510">
        <w:rPr>
          <w:color w:val="000000"/>
          <w:sz w:val="24"/>
          <w:szCs w:val="24"/>
        </w:rPr>
        <w:t>n,</w:t>
      </w:r>
    </w:p>
    <w:p w14:paraId="66C84DDC" w14:textId="77777777" w:rsidR="00627A5B" w:rsidRDefault="004D6510">
      <w:pPr>
        <w:ind w:left="1180"/>
        <w:rPr>
          <w:sz w:val="24"/>
          <w:szCs w:val="24"/>
        </w:rPr>
      </w:pPr>
      <w:r>
        <w:rPr>
          <w:sz w:val="24"/>
          <w:szCs w:val="24"/>
        </w:rPr>
        <w:t>M</w:t>
      </w:r>
      <w:r>
        <w:rPr>
          <w:spacing w:val="-1"/>
          <w:sz w:val="24"/>
          <w:szCs w:val="24"/>
        </w:rPr>
        <w:t>a</w:t>
      </w:r>
      <w:r>
        <w:rPr>
          <w:sz w:val="24"/>
          <w:szCs w:val="24"/>
        </w:rPr>
        <w:t>son, O</w:t>
      </w:r>
      <w:r>
        <w:rPr>
          <w:spacing w:val="-1"/>
          <w:sz w:val="24"/>
          <w:szCs w:val="24"/>
        </w:rPr>
        <w:t>H</w:t>
      </w:r>
      <w:r>
        <w:rPr>
          <w:sz w:val="24"/>
          <w:szCs w:val="24"/>
        </w:rPr>
        <w:t xml:space="preserve">, </w:t>
      </w:r>
      <w:r>
        <w:rPr>
          <w:spacing w:val="-1"/>
          <w:sz w:val="24"/>
          <w:szCs w:val="24"/>
        </w:rPr>
        <w:t>c</w:t>
      </w:r>
      <w:r>
        <w:rPr>
          <w:sz w:val="24"/>
          <w:szCs w:val="24"/>
        </w:rPr>
        <w:t>2006.</w:t>
      </w:r>
    </w:p>
    <w:p w14:paraId="2D5FF11E" w14:textId="77777777" w:rsidR="00627A5B" w:rsidRDefault="004D6510">
      <w:pPr>
        <w:ind w:left="439"/>
        <w:rPr>
          <w:sz w:val="24"/>
          <w:szCs w:val="24"/>
        </w:rPr>
      </w:pPr>
      <w:r>
        <w:rPr>
          <w:spacing w:val="1"/>
          <w:sz w:val="24"/>
          <w:szCs w:val="24"/>
        </w:rPr>
        <w:t>[</w:t>
      </w:r>
      <w:r>
        <w:rPr>
          <w:sz w:val="24"/>
          <w:szCs w:val="24"/>
        </w:rPr>
        <w:t xml:space="preserve">4]      </w:t>
      </w:r>
      <w:r>
        <w:rPr>
          <w:spacing w:val="40"/>
          <w:sz w:val="24"/>
          <w:szCs w:val="24"/>
        </w:rPr>
        <w:t xml:space="preserve"> </w:t>
      </w:r>
      <w:r>
        <w:rPr>
          <w:sz w:val="24"/>
          <w:szCs w:val="24"/>
        </w:rPr>
        <w:t>Olus</w:t>
      </w:r>
      <w:r>
        <w:rPr>
          <w:spacing w:val="-1"/>
          <w:sz w:val="24"/>
          <w:szCs w:val="24"/>
        </w:rPr>
        <w:t>e</w:t>
      </w:r>
      <w:r>
        <w:rPr>
          <w:spacing w:val="-2"/>
          <w:sz w:val="24"/>
          <w:szCs w:val="24"/>
        </w:rPr>
        <w:t>g</w:t>
      </w:r>
      <w:r>
        <w:rPr>
          <w:sz w:val="24"/>
          <w:szCs w:val="24"/>
        </w:rPr>
        <w:t>un,</w:t>
      </w:r>
      <w:r>
        <w:rPr>
          <w:spacing w:val="12"/>
          <w:sz w:val="24"/>
          <w:szCs w:val="24"/>
        </w:rPr>
        <w:t xml:space="preserve"> </w:t>
      </w:r>
      <w:r>
        <w:rPr>
          <w:spacing w:val="-1"/>
          <w:sz w:val="24"/>
          <w:szCs w:val="24"/>
        </w:rPr>
        <w:t>F</w:t>
      </w:r>
      <w:r>
        <w:rPr>
          <w:sz w:val="24"/>
          <w:szCs w:val="24"/>
        </w:rPr>
        <w:t>.,</w:t>
      </w:r>
      <w:r>
        <w:rPr>
          <w:spacing w:val="10"/>
          <w:sz w:val="24"/>
          <w:szCs w:val="24"/>
        </w:rPr>
        <w:t xml:space="preserve"> </w:t>
      </w:r>
      <w:r>
        <w:rPr>
          <w:i/>
          <w:sz w:val="24"/>
          <w:szCs w:val="24"/>
        </w:rPr>
        <w:t>Engin</w:t>
      </w:r>
      <w:r>
        <w:rPr>
          <w:i/>
          <w:spacing w:val="-1"/>
          <w:sz w:val="24"/>
          <w:szCs w:val="24"/>
        </w:rPr>
        <w:t>ee</w:t>
      </w:r>
      <w:r>
        <w:rPr>
          <w:i/>
          <w:sz w:val="24"/>
          <w:szCs w:val="24"/>
        </w:rPr>
        <w:t>ri</w:t>
      </w:r>
      <w:r>
        <w:rPr>
          <w:i/>
          <w:spacing w:val="3"/>
          <w:sz w:val="24"/>
          <w:szCs w:val="24"/>
        </w:rPr>
        <w:t>n</w:t>
      </w:r>
      <w:r>
        <w:rPr>
          <w:i/>
          <w:sz w:val="24"/>
          <w:szCs w:val="24"/>
        </w:rPr>
        <w:t>g</w:t>
      </w:r>
      <w:r>
        <w:rPr>
          <w:i/>
          <w:spacing w:val="9"/>
          <w:sz w:val="24"/>
          <w:szCs w:val="24"/>
        </w:rPr>
        <w:t xml:space="preserve"> </w:t>
      </w:r>
      <w:r>
        <w:rPr>
          <w:i/>
          <w:sz w:val="24"/>
          <w:szCs w:val="24"/>
        </w:rPr>
        <w:t>proj</w:t>
      </w:r>
      <w:r>
        <w:rPr>
          <w:i/>
          <w:spacing w:val="-1"/>
          <w:sz w:val="24"/>
          <w:szCs w:val="24"/>
        </w:rPr>
        <w:t>ec</w:t>
      </w:r>
      <w:r>
        <w:rPr>
          <w:i/>
          <w:sz w:val="24"/>
          <w:szCs w:val="24"/>
        </w:rPr>
        <w:t>t</w:t>
      </w:r>
      <w:r>
        <w:rPr>
          <w:i/>
          <w:spacing w:val="10"/>
          <w:sz w:val="24"/>
          <w:szCs w:val="24"/>
        </w:rPr>
        <w:t xml:space="preserve"> </w:t>
      </w:r>
      <w:r>
        <w:rPr>
          <w:i/>
          <w:sz w:val="24"/>
          <w:szCs w:val="24"/>
        </w:rPr>
        <w:t>manag</w:t>
      </w:r>
      <w:r>
        <w:rPr>
          <w:i/>
          <w:spacing w:val="-1"/>
          <w:sz w:val="24"/>
          <w:szCs w:val="24"/>
        </w:rPr>
        <w:t>e</w:t>
      </w:r>
      <w:r>
        <w:rPr>
          <w:i/>
          <w:sz w:val="24"/>
          <w:szCs w:val="24"/>
        </w:rPr>
        <w:t>m</w:t>
      </w:r>
      <w:r>
        <w:rPr>
          <w:i/>
          <w:spacing w:val="-1"/>
          <w:sz w:val="24"/>
          <w:szCs w:val="24"/>
        </w:rPr>
        <w:t>e</w:t>
      </w:r>
      <w:r>
        <w:rPr>
          <w:i/>
          <w:sz w:val="24"/>
          <w:szCs w:val="24"/>
        </w:rPr>
        <w:t>nt:</w:t>
      </w:r>
      <w:r>
        <w:rPr>
          <w:i/>
          <w:spacing w:val="9"/>
          <w:sz w:val="24"/>
          <w:szCs w:val="24"/>
        </w:rPr>
        <w:t xml:space="preserve"> </w:t>
      </w:r>
      <w:r>
        <w:rPr>
          <w:i/>
          <w:spacing w:val="2"/>
          <w:sz w:val="24"/>
          <w:szCs w:val="24"/>
        </w:rPr>
        <w:t>a</w:t>
      </w:r>
      <w:r>
        <w:rPr>
          <w:i/>
          <w:sz w:val="24"/>
          <w:szCs w:val="24"/>
        </w:rPr>
        <w:t>n</w:t>
      </w:r>
      <w:r>
        <w:rPr>
          <w:i/>
          <w:spacing w:val="9"/>
          <w:sz w:val="24"/>
          <w:szCs w:val="24"/>
        </w:rPr>
        <w:t xml:space="preserve"> </w:t>
      </w:r>
      <w:r>
        <w:rPr>
          <w:i/>
          <w:sz w:val="24"/>
          <w:szCs w:val="24"/>
        </w:rPr>
        <w:t>in</w:t>
      </w:r>
      <w:r>
        <w:rPr>
          <w:i/>
          <w:spacing w:val="1"/>
          <w:sz w:val="24"/>
          <w:szCs w:val="24"/>
        </w:rPr>
        <w:t>t</w:t>
      </w:r>
      <w:r>
        <w:rPr>
          <w:i/>
          <w:sz w:val="24"/>
          <w:szCs w:val="24"/>
        </w:rPr>
        <w:t>rodu</w:t>
      </w:r>
      <w:r>
        <w:rPr>
          <w:i/>
          <w:spacing w:val="-1"/>
          <w:sz w:val="24"/>
          <w:szCs w:val="24"/>
        </w:rPr>
        <w:t>c</w:t>
      </w:r>
      <w:r>
        <w:rPr>
          <w:i/>
          <w:sz w:val="24"/>
          <w:szCs w:val="24"/>
        </w:rPr>
        <w:t>tory</w:t>
      </w:r>
      <w:r>
        <w:rPr>
          <w:i/>
          <w:spacing w:val="9"/>
          <w:sz w:val="24"/>
          <w:szCs w:val="24"/>
        </w:rPr>
        <w:t xml:space="preserve"> </w:t>
      </w:r>
      <w:r>
        <w:rPr>
          <w:i/>
          <w:sz w:val="24"/>
          <w:szCs w:val="24"/>
        </w:rPr>
        <w:t>te</w:t>
      </w:r>
      <w:r>
        <w:rPr>
          <w:i/>
          <w:spacing w:val="-1"/>
          <w:sz w:val="24"/>
          <w:szCs w:val="24"/>
        </w:rPr>
        <w:t>x</w:t>
      </w:r>
      <w:r>
        <w:rPr>
          <w:i/>
          <w:spacing w:val="4"/>
          <w:sz w:val="24"/>
          <w:szCs w:val="24"/>
        </w:rPr>
        <w:t>t</w:t>
      </w:r>
      <w:r>
        <w:rPr>
          <w:sz w:val="24"/>
          <w:szCs w:val="24"/>
        </w:rPr>
        <w:t>,</w:t>
      </w:r>
      <w:r>
        <w:rPr>
          <w:spacing w:val="14"/>
          <w:sz w:val="24"/>
          <w:szCs w:val="24"/>
        </w:rPr>
        <w:t xml:space="preserve"> </w:t>
      </w:r>
      <w:r>
        <w:rPr>
          <w:spacing w:val="1"/>
          <w:sz w:val="24"/>
          <w:szCs w:val="24"/>
        </w:rPr>
        <w:t>P</w:t>
      </w:r>
      <w:r>
        <w:rPr>
          <w:spacing w:val="-1"/>
          <w:sz w:val="24"/>
          <w:szCs w:val="24"/>
        </w:rPr>
        <w:t>ea</w:t>
      </w:r>
      <w:r>
        <w:rPr>
          <w:spacing w:val="1"/>
          <w:sz w:val="24"/>
          <w:szCs w:val="24"/>
        </w:rPr>
        <w:t>r</w:t>
      </w:r>
      <w:r>
        <w:rPr>
          <w:sz w:val="24"/>
          <w:szCs w:val="24"/>
        </w:rPr>
        <w:t>son</w:t>
      </w:r>
      <w:r>
        <w:rPr>
          <w:spacing w:val="10"/>
          <w:sz w:val="24"/>
          <w:szCs w:val="24"/>
        </w:rPr>
        <w:t xml:space="preserve"> </w:t>
      </w:r>
      <w:r>
        <w:rPr>
          <w:sz w:val="24"/>
          <w:szCs w:val="24"/>
        </w:rPr>
        <w:t>Edu</w:t>
      </w:r>
      <w:r>
        <w:rPr>
          <w:spacing w:val="-1"/>
          <w:sz w:val="24"/>
          <w:szCs w:val="24"/>
        </w:rPr>
        <w:t>ca</w:t>
      </w:r>
      <w:r>
        <w:rPr>
          <w:sz w:val="24"/>
          <w:szCs w:val="24"/>
        </w:rPr>
        <w:t>t</w:t>
      </w:r>
      <w:r>
        <w:rPr>
          <w:spacing w:val="1"/>
          <w:sz w:val="24"/>
          <w:szCs w:val="24"/>
        </w:rPr>
        <w:t>i</w:t>
      </w:r>
      <w:r>
        <w:rPr>
          <w:sz w:val="24"/>
          <w:szCs w:val="24"/>
        </w:rPr>
        <w:t>on</w:t>
      </w:r>
    </w:p>
    <w:p w14:paraId="54B1CE49" w14:textId="77777777" w:rsidR="00627A5B" w:rsidRDefault="004D6510">
      <w:pPr>
        <w:ind w:left="1180"/>
        <w:rPr>
          <w:sz w:val="24"/>
          <w:szCs w:val="24"/>
        </w:rPr>
      </w:pPr>
      <w:r>
        <w:rPr>
          <w:sz w:val="24"/>
          <w:szCs w:val="24"/>
        </w:rPr>
        <w:t>Austr</w:t>
      </w:r>
      <w:r>
        <w:rPr>
          <w:spacing w:val="-1"/>
          <w:sz w:val="24"/>
          <w:szCs w:val="24"/>
        </w:rPr>
        <w:t>a</w:t>
      </w:r>
      <w:r>
        <w:rPr>
          <w:sz w:val="24"/>
          <w:szCs w:val="24"/>
        </w:rPr>
        <w:t>l</w:t>
      </w:r>
      <w:r>
        <w:rPr>
          <w:spacing w:val="1"/>
          <w:sz w:val="24"/>
          <w:szCs w:val="24"/>
        </w:rPr>
        <w:t>i</w:t>
      </w:r>
      <w:r>
        <w:rPr>
          <w:spacing w:val="-1"/>
          <w:sz w:val="24"/>
          <w:szCs w:val="24"/>
        </w:rPr>
        <w:t>a</w:t>
      </w:r>
      <w:r>
        <w:rPr>
          <w:sz w:val="24"/>
          <w:szCs w:val="24"/>
        </w:rPr>
        <w:t xml:space="preserve">, </w:t>
      </w:r>
      <w:proofErr w:type="spellStart"/>
      <w:r>
        <w:rPr>
          <w:spacing w:val="1"/>
          <w:sz w:val="24"/>
          <w:szCs w:val="24"/>
        </w:rPr>
        <w:t>F</w:t>
      </w:r>
      <w:r>
        <w:rPr>
          <w:sz w:val="24"/>
          <w:szCs w:val="24"/>
        </w:rPr>
        <w:t>r</w:t>
      </w:r>
      <w:r>
        <w:rPr>
          <w:spacing w:val="-2"/>
          <w:sz w:val="24"/>
          <w:szCs w:val="24"/>
        </w:rPr>
        <w:t>e</w:t>
      </w:r>
      <w:r>
        <w:rPr>
          <w:sz w:val="24"/>
          <w:szCs w:val="24"/>
        </w:rPr>
        <w:t>n</w:t>
      </w:r>
      <w:r>
        <w:rPr>
          <w:spacing w:val="-1"/>
          <w:sz w:val="24"/>
          <w:szCs w:val="24"/>
        </w:rPr>
        <w:t>c</w:t>
      </w:r>
      <w:r>
        <w:rPr>
          <w:sz w:val="24"/>
          <w:szCs w:val="24"/>
        </w:rPr>
        <w:t>hs</w:t>
      </w:r>
      <w:proofErr w:type="spellEnd"/>
      <w:r>
        <w:rPr>
          <w:spacing w:val="2"/>
          <w:sz w:val="24"/>
          <w:szCs w:val="24"/>
        </w:rPr>
        <w:t xml:space="preserve"> </w:t>
      </w:r>
      <w:r>
        <w:rPr>
          <w:spacing w:val="-1"/>
          <w:sz w:val="24"/>
          <w:szCs w:val="24"/>
        </w:rPr>
        <w:t>F</w:t>
      </w:r>
      <w:r>
        <w:rPr>
          <w:sz w:val="24"/>
          <w:szCs w:val="24"/>
        </w:rPr>
        <w:t>o</w:t>
      </w:r>
      <w:r>
        <w:rPr>
          <w:spacing w:val="1"/>
          <w:sz w:val="24"/>
          <w:szCs w:val="24"/>
        </w:rPr>
        <w:t>r</w:t>
      </w:r>
      <w:r>
        <w:rPr>
          <w:spacing w:val="-1"/>
          <w:sz w:val="24"/>
          <w:szCs w:val="24"/>
        </w:rPr>
        <w:t>e</w:t>
      </w:r>
      <w:r>
        <w:rPr>
          <w:sz w:val="24"/>
          <w:szCs w:val="24"/>
        </w:rPr>
        <w:t>st, N.</w:t>
      </w:r>
      <w:r>
        <w:rPr>
          <w:spacing w:val="1"/>
          <w:sz w:val="24"/>
          <w:szCs w:val="24"/>
        </w:rPr>
        <w:t>S</w:t>
      </w:r>
      <w:r>
        <w:rPr>
          <w:sz w:val="24"/>
          <w:szCs w:val="24"/>
        </w:rPr>
        <w:t>.</w:t>
      </w:r>
      <w:r>
        <w:rPr>
          <w:spacing w:val="1"/>
          <w:sz w:val="24"/>
          <w:szCs w:val="24"/>
        </w:rPr>
        <w:t>W</w:t>
      </w:r>
      <w:r>
        <w:rPr>
          <w:sz w:val="24"/>
          <w:szCs w:val="24"/>
        </w:rPr>
        <w:t xml:space="preserve">., </w:t>
      </w:r>
      <w:r>
        <w:rPr>
          <w:spacing w:val="-1"/>
          <w:sz w:val="24"/>
          <w:szCs w:val="24"/>
        </w:rPr>
        <w:t>c</w:t>
      </w:r>
      <w:r>
        <w:rPr>
          <w:sz w:val="24"/>
          <w:szCs w:val="24"/>
        </w:rPr>
        <w:t>2005.</w:t>
      </w:r>
    </w:p>
    <w:p w14:paraId="44439DD0" w14:textId="77777777" w:rsidR="00627A5B" w:rsidRDefault="004D6510">
      <w:pPr>
        <w:spacing w:before="1" w:line="260" w:lineRule="exact"/>
        <w:ind w:left="1180" w:right="75" w:hanging="742"/>
        <w:rPr>
          <w:sz w:val="24"/>
          <w:szCs w:val="24"/>
        </w:rPr>
      </w:pPr>
      <w:r>
        <w:rPr>
          <w:spacing w:val="1"/>
          <w:sz w:val="24"/>
          <w:szCs w:val="24"/>
        </w:rPr>
        <w:t>[</w:t>
      </w:r>
      <w:r>
        <w:rPr>
          <w:sz w:val="24"/>
          <w:szCs w:val="24"/>
        </w:rPr>
        <w:t xml:space="preserve">5]      </w:t>
      </w:r>
      <w:r>
        <w:rPr>
          <w:spacing w:val="40"/>
          <w:sz w:val="24"/>
          <w:szCs w:val="24"/>
        </w:rPr>
        <w:t xml:space="preserve"> </w:t>
      </w:r>
      <w:proofErr w:type="spellStart"/>
      <w:r>
        <w:rPr>
          <w:spacing w:val="1"/>
          <w:sz w:val="24"/>
          <w:szCs w:val="24"/>
        </w:rPr>
        <w:t>P</w:t>
      </w:r>
      <w:r>
        <w:rPr>
          <w:sz w:val="24"/>
          <w:szCs w:val="24"/>
        </w:rPr>
        <w:t>ortn</w:t>
      </w:r>
      <w:r>
        <w:rPr>
          <w:spacing w:val="1"/>
          <w:sz w:val="24"/>
          <w:szCs w:val="24"/>
        </w:rPr>
        <w:t>e</w:t>
      </w:r>
      <w:r>
        <w:rPr>
          <w:spacing w:val="-5"/>
          <w:sz w:val="24"/>
          <w:szCs w:val="24"/>
        </w:rPr>
        <w:t>y</w:t>
      </w:r>
      <w:proofErr w:type="spellEnd"/>
      <w:r>
        <w:rPr>
          <w:sz w:val="24"/>
          <w:szCs w:val="24"/>
        </w:rPr>
        <w:t>,</w:t>
      </w:r>
      <w:r>
        <w:rPr>
          <w:spacing w:val="2"/>
          <w:sz w:val="24"/>
          <w:szCs w:val="24"/>
        </w:rPr>
        <w:t xml:space="preserve"> </w:t>
      </w:r>
      <w:r>
        <w:rPr>
          <w:spacing w:val="1"/>
          <w:sz w:val="24"/>
          <w:szCs w:val="24"/>
        </w:rPr>
        <w:t>S</w:t>
      </w:r>
      <w:r>
        <w:rPr>
          <w:sz w:val="24"/>
          <w:szCs w:val="24"/>
        </w:rPr>
        <w:t>tanl</w:t>
      </w:r>
      <w:r>
        <w:rPr>
          <w:spacing w:val="4"/>
          <w:sz w:val="24"/>
          <w:szCs w:val="24"/>
        </w:rPr>
        <w:t>e</w:t>
      </w:r>
      <w:r>
        <w:rPr>
          <w:spacing w:val="-5"/>
          <w:sz w:val="24"/>
          <w:szCs w:val="24"/>
        </w:rPr>
        <w:t>y</w:t>
      </w:r>
      <w:r>
        <w:rPr>
          <w:sz w:val="24"/>
          <w:szCs w:val="24"/>
        </w:rPr>
        <w:t>,</w:t>
      </w:r>
      <w:r>
        <w:rPr>
          <w:spacing w:val="4"/>
          <w:sz w:val="24"/>
          <w:szCs w:val="24"/>
        </w:rPr>
        <w:t xml:space="preserve"> </w:t>
      </w:r>
      <w:r>
        <w:rPr>
          <w:i/>
          <w:sz w:val="24"/>
          <w:szCs w:val="24"/>
        </w:rPr>
        <w:t>Pro</w:t>
      </w:r>
      <w:r>
        <w:rPr>
          <w:i/>
          <w:spacing w:val="3"/>
          <w:sz w:val="24"/>
          <w:szCs w:val="24"/>
        </w:rPr>
        <w:t>j</w:t>
      </w:r>
      <w:r>
        <w:rPr>
          <w:i/>
          <w:spacing w:val="-1"/>
          <w:sz w:val="24"/>
          <w:szCs w:val="24"/>
        </w:rPr>
        <w:t>ec</w:t>
      </w:r>
      <w:r>
        <w:rPr>
          <w:i/>
          <w:sz w:val="24"/>
          <w:szCs w:val="24"/>
        </w:rPr>
        <w:t>t</w:t>
      </w:r>
      <w:r>
        <w:rPr>
          <w:i/>
          <w:spacing w:val="5"/>
          <w:sz w:val="24"/>
          <w:szCs w:val="24"/>
        </w:rPr>
        <w:t xml:space="preserve"> </w:t>
      </w:r>
      <w:r>
        <w:rPr>
          <w:i/>
          <w:sz w:val="24"/>
          <w:szCs w:val="24"/>
        </w:rPr>
        <w:t>manag</w:t>
      </w:r>
      <w:r>
        <w:rPr>
          <w:i/>
          <w:spacing w:val="-1"/>
          <w:sz w:val="24"/>
          <w:szCs w:val="24"/>
        </w:rPr>
        <w:t>e</w:t>
      </w:r>
      <w:r>
        <w:rPr>
          <w:i/>
          <w:sz w:val="24"/>
          <w:szCs w:val="24"/>
        </w:rPr>
        <w:t>m</w:t>
      </w:r>
      <w:r>
        <w:rPr>
          <w:i/>
          <w:spacing w:val="-1"/>
          <w:sz w:val="24"/>
          <w:szCs w:val="24"/>
        </w:rPr>
        <w:t>e</w:t>
      </w:r>
      <w:r>
        <w:rPr>
          <w:i/>
          <w:sz w:val="24"/>
          <w:szCs w:val="24"/>
        </w:rPr>
        <w:t>nt</w:t>
      </w:r>
      <w:r>
        <w:rPr>
          <w:i/>
          <w:spacing w:val="3"/>
          <w:sz w:val="24"/>
          <w:szCs w:val="24"/>
        </w:rPr>
        <w:t xml:space="preserve"> </w:t>
      </w:r>
      <w:r>
        <w:rPr>
          <w:i/>
          <w:sz w:val="24"/>
          <w:szCs w:val="24"/>
        </w:rPr>
        <w:t>for</w:t>
      </w:r>
      <w:r>
        <w:rPr>
          <w:i/>
          <w:spacing w:val="3"/>
          <w:sz w:val="24"/>
          <w:szCs w:val="24"/>
        </w:rPr>
        <w:t xml:space="preserve"> </w:t>
      </w:r>
      <w:r>
        <w:rPr>
          <w:i/>
          <w:sz w:val="24"/>
          <w:szCs w:val="24"/>
        </w:rPr>
        <w:t>d</w:t>
      </w:r>
      <w:r>
        <w:rPr>
          <w:i/>
          <w:spacing w:val="2"/>
          <w:sz w:val="24"/>
          <w:szCs w:val="24"/>
        </w:rPr>
        <w:t>u</w:t>
      </w:r>
      <w:r>
        <w:rPr>
          <w:i/>
          <w:sz w:val="24"/>
          <w:szCs w:val="24"/>
        </w:rPr>
        <w:t>m</w:t>
      </w:r>
      <w:r>
        <w:rPr>
          <w:i/>
          <w:spacing w:val="-1"/>
          <w:sz w:val="24"/>
          <w:szCs w:val="24"/>
        </w:rPr>
        <w:t>m</w:t>
      </w:r>
      <w:r>
        <w:rPr>
          <w:i/>
          <w:sz w:val="24"/>
          <w:szCs w:val="24"/>
        </w:rPr>
        <w:t>i</w:t>
      </w:r>
      <w:r>
        <w:rPr>
          <w:i/>
          <w:spacing w:val="2"/>
          <w:sz w:val="24"/>
          <w:szCs w:val="24"/>
        </w:rPr>
        <w:t>e</w:t>
      </w:r>
      <w:r>
        <w:rPr>
          <w:i/>
          <w:spacing w:val="3"/>
          <w:sz w:val="24"/>
          <w:szCs w:val="24"/>
        </w:rPr>
        <w:t>s</w:t>
      </w:r>
      <w:r>
        <w:rPr>
          <w:b/>
          <w:sz w:val="24"/>
          <w:szCs w:val="24"/>
        </w:rPr>
        <w:t>,</w:t>
      </w:r>
      <w:r>
        <w:rPr>
          <w:b/>
          <w:spacing w:val="5"/>
          <w:sz w:val="24"/>
          <w:szCs w:val="24"/>
        </w:rPr>
        <w:t xml:space="preserve"> </w:t>
      </w:r>
      <w:r>
        <w:rPr>
          <w:spacing w:val="-3"/>
          <w:sz w:val="24"/>
          <w:szCs w:val="24"/>
        </w:rPr>
        <w:t>I</w:t>
      </w:r>
      <w:r>
        <w:rPr>
          <w:sz w:val="24"/>
          <w:szCs w:val="24"/>
        </w:rPr>
        <w:t>D</w:t>
      </w:r>
      <w:r>
        <w:rPr>
          <w:spacing w:val="-1"/>
          <w:sz w:val="24"/>
          <w:szCs w:val="24"/>
        </w:rPr>
        <w:t>G</w:t>
      </w:r>
      <w:r>
        <w:rPr>
          <w:sz w:val="24"/>
          <w:szCs w:val="24"/>
        </w:rPr>
        <w:t>,</w:t>
      </w:r>
      <w:r>
        <w:rPr>
          <w:spacing w:val="5"/>
          <w:sz w:val="24"/>
          <w:szCs w:val="24"/>
        </w:rPr>
        <w:t xml:space="preserve"> </w:t>
      </w:r>
      <w:r>
        <w:rPr>
          <w:spacing w:val="-1"/>
          <w:sz w:val="24"/>
          <w:szCs w:val="24"/>
        </w:rPr>
        <w:t>F</w:t>
      </w:r>
      <w:r>
        <w:rPr>
          <w:sz w:val="24"/>
          <w:szCs w:val="24"/>
        </w:rPr>
        <w:t>oster</w:t>
      </w:r>
      <w:r>
        <w:rPr>
          <w:spacing w:val="1"/>
          <w:sz w:val="24"/>
          <w:szCs w:val="24"/>
        </w:rPr>
        <w:t xml:space="preserve"> </w:t>
      </w:r>
      <w:r>
        <w:rPr>
          <w:sz w:val="24"/>
          <w:szCs w:val="24"/>
        </w:rPr>
        <w:t>Ci</w:t>
      </w:r>
      <w:r>
        <w:rPr>
          <w:spacing w:val="3"/>
          <w:sz w:val="24"/>
          <w:szCs w:val="24"/>
        </w:rPr>
        <w:t>t</w:t>
      </w:r>
      <w:r>
        <w:rPr>
          <w:spacing w:val="-5"/>
          <w:sz w:val="24"/>
          <w:szCs w:val="24"/>
        </w:rPr>
        <w:t>y</w:t>
      </w:r>
      <w:r>
        <w:rPr>
          <w:sz w:val="24"/>
          <w:szCs w:val="24"/>
        </w:rPr>
        <w:t>,</w:t>
      </w:r>
      <w:r>
        <w:rPr>
          <w:spacing w:val="2"/>
          <w:sz w:val="24"/>
          <w:szCs w:val="24"/>
        </w:rPr>
        <w:t xml:space="preserve"> </w:t>
      </w:r>
      <w:r>
        <w:rPr>
          <w:spacing w:val="3"/>
          <w:sz w:val="24"/>
          <w:szCs w:val="24"/>
        </w:rPr>
        <w:t>C</w:t>
      </w:r>
      <w:r>
        <w:rPr>
          <w:spacing w:val="-1"/>
          <w:sz w:val="24"/>
          <w:szCs w:val="24"/>
        </w:rPr>
        <w:t>a</w:t>
      </w:r>
      <w:r>
        <w:rPr>
          <w:sz w:val="24"/>
          <w:szCs w:val="24"/>
        </w:rPr>
        <w:t>l</w:t>
      </w:r>
      <w:r>
        <w:rPr>
          <w:spacing w:val="1"/>
          <w:sz w:val="24"/>
          <w:szCs w:val="24"/>
        </w:rPr>
        <w:t>i</w:t>
      </w:r>
      <w:r>
        <w:rPr>
          <w:sz w:val="24"/>
          <w:szCs w:val="24"/>
        </w:rPr>
        <w:t>f.;</w:t>
      </w:r>
      <w:r>
        <w:rPr>
          <w:spacing w:val="2"/>
          <w:sz w:val="24"/>
          <w:szCs w:val="24"/>
        </w:rPr>
        <w:t xml:space="preserve"> </w:t>
      </w:r>
      <w:r>
        <w:rPr>
          <w:sz w:val="24"/>
          <w:szCs w:val="24"/>
        </w:rPr>
        <w:t>T</w:t>
      </w:r>
      <w:r>
        <w:rPr>
          <w:spacing w:val="-1"/>
          <w:sz w:val="24"/>
          <w:szCs w:val="24"/>
        </w:rPr>
        <w:t>ra</w:t>
      </w:r>
      <w:r>
        <w:rPr>
          <w:sz w:val="24"/>
          <w:szCs w:val="24"/>
        </w:rPr>
        <w:t>nswo</w:t>
      </w:r>
      <w:r>
        <w:rPr>
          <w:spacing w:val="-1"/>
          <w:sz w:val="24"/>
          <w:szCs w:val="24"/>
        </w:rPr>
        <w:t>r</w:t>
      </w:r>
      <w:r>
        <w:rPr>
          <w:sz w:val="24"/>
          <w:szCs w:val="24"/>
        </w:rPr>
        <w:t xml:space="preserve">ld, </w:t>
      </w:r>
      <w:r>
        <w:rPr>
          <w:spacing w:val="-3"/>
          <w:sz w:val="24"/>
          <w:szCs w:val="24"/>
        </w:rPr>
        <w:t>L</w:t>
      </w:r>
      <w:r>
        <w:rPr>
          <w:sz w:val="24"/>
          <w:szCs w:val="24"/>
        </w:rPr>
        <w:t>ondon, 2001.</w:t>
      </w:r>
    </w:p>
    <w:p w14:paraId="7109FF7D" w14:textId="77777777" w:rsidR="00627A5B" w:rsidRDefault="004D6510">
      <w:pPr>
        <w:spacing w:line="260" w:lineRule="exact"/>
        <w:ind w:left="1180" w:right="130" w:hanging="742"/>
        <w:rPr>
          <w:sz w:val="24"/>
          <w:szCs w:val="24"/>
        </w:rPr>
      </w:pPr>
      <w:r>
        <w:rPr>
          <w:spacing w:val="1"/>
          <w:sz w:val="24"/>
          <w:szCs w:val="24"/>
        </w:rPr>
        <w:t>[</w:t>
      </w:r>
      <w:r>
        <w:rPr>
          <w:sz w:val="24"/>
          <w:szCs w:val="24"/>
        </w:rPr>
        <w:t xml:space="preserve">6]      </w:t>
      </w:r>
      <w:r>
        <w:rPr>
          <w:spacing w:val="40"/>
          <w:sz w:val="24"/>
          <w:szCs w:val="24"/>
        </w:rPr>
        <w:t xml:space="preserve"> </w:t>
      </w:r>
      <w:r>
        <w:rPr>
          <w:spacing w:val="-2"/>
          <w:sz w:val="24"/>
          <w:szCs w:val="24"/>
        </w:rPr>
        <w:t>B</w:t>
      </w:r>
      <w:r>
        <w:rPr>
          <w:spacing w:val="-1"/>
          <w:sz w:val="24"/>
          <w:szCs w:val="24"/>
        </w:rPr>
        <w:t>a</w:t>
      </w:r>
      <w:r>
        <w:rPr>
          <w:sz w:val="24"/>
          <w:szCs w:val="24"/>
        </w:rPr>
        <w:t>k</w:t>
      </w:r>
      <w:r>
        <w:rPr>
          <w:spacing w:val="1"/>
          <w:sz w:val="24"/>
          <w:szCs w:val="24"/>
        </w:rPr>
        <w:t>e</w:t>
      </w:r>
      <w:r>
        <w:rPr>
          <w:sz w:val="24"/>
          <w:szCs w:val="24"/>
        </w:rPr>
        <w:t>r,</w:t>
      </w:r>
      <w:r>
        <w:rPr>
          <w:spacing w:val="23"/>
          <w:sz w:val="24"/>
          <w:szCs w:val="24"/>
        </w:rPr>
        <w:t xml:space="preserve"> </w:t>
      </w:r>
      <w:r>
        <w:rPr>
          <w:spacing w:val="1"/>
          <w:sz w:val="24"/>
          <w:szCs w:val="24"/>
        </w:rPr>
        <w:t>S</w:t>
      </w:r>
      <w:r>
        <w:rPr>
          <w:sz w:val="24"/>
          <w:szCs w:val="24"/>
        </w:rPr>
        <w:t>.,</w:t>
      </w:r>
      <w:r>
        <w:rPr>
          <w:spacing w:val="24"/>
          <w:sz w:val="24"/>
          <w:szCs w:val="24"/>
        </w:rPr>
        <w:t xml:space="preserve"> </w:t>
      </w:r>
      <w:r>
        <w:rPr>
          <w:spacing w:val="1"/>
          <w:sz w:val="24"/>
          <w:szCs w:val="24"/>
        </w:rPr>
        <w:t>S</w:t>
      </w:r>
      <w:r>
        <w:rPr>
          <w:sz w:val="24"/>
          <w:szCs w:val="24"/>
        </w:rPr>
        <w:t>un</w:t>
      </w:r>
      <w:r>
        <w:rPr>
          <w:spacing w:val="2"/>
          <w:sz w:val="24"/>
          <w:szCs w:val="24"/>
        </w:rPr>
        <w:t>n</w:t>
      </w:r>
      <w:r>
        <w:rPr>
          <w:spacing w:val="-7"/>
          <w:sz w:val="24"/>
          <w:szCs w:val="24"/>
        </w:rPr>
        <w:t>y</w:t>
      </w:r>
      <w:r>
        <w:rPr>
          <w:sz w:val="24"/>
          <w:szCs w:val="24"/>
        </w:rPr>
        <w:t>,</w:t>
      </w:r>
      <w:r>
        <w:rPr>
          <w:spacing w:val="24"/>
          <w:sz w:val="24"/>
          <w:szCs w:val="24"/>
        </w:rPr>
        <w:t xml:space="preserve"> </w:t>
      </w:r>
      <w:r>
        <w:rPr>
          <w:sz w:val="24"/>
          <w:szCs w:val="24"/>
        </w:rPr>
        <w:t>K.,</w:t>
      </w:r>
      <w:r>
        <w:rPr>
          <w:spacing w:val="26"/>
          <w:sz w:val="24"/>
          <w:szCs w:val="24"/>
        </w:rPr>
        <w:t xml:space="preserve"> </w:t>
      </w:r>
      <w:r>
        <w:rPr>
          <w:i/>
          <w:spacing w:val="1"/>
          <w:sz w:val="24"/>
          <w:szCs w:val="24"/>
        </w:rPr>
        <w:t>T</w:t>
      </w:r>
      <w:r>
        <w:rPr>
          <w:i/>
          <w:sz w:val="24"/>
          <w:szCs w:val="24"/>
        </w:rPr>
        <w:t>he</w:t>
      </w:r>
      <w:r>
        <w:rPr>
          <w:i/>
          <w:spacing w:val="23"/>
          <w:sz w:val="24"/>
          <w:szCs w:val="24"/>
        </w:rPr>
        <w:t xml:space="preserve"> </w:t>
      </w:r>
      <w:r>
        <w:rPr>
          <w:i/>
          <w:spacing w:val="-1"/>
          <w:sz w:val="24"/>
          <w:szCs w:val="24"/>
        </w:rPr>
        <w:t>c</w:t>
      </w:r>
      <w:r>
        <w:rPr>
          <w:i/>
          <w:sz w:val="24"/>
          <w:szCs w:val="24"/>
        </w:rPr>
        <w:t>ompl</w:t>
      </w:r>
      <w:r>
        <w:rPr>
          <w:i/>
          <w:spacing w:val="-1"/>
          <w:sz w:val="24"/>
          <w:szCs w:val="24"/>
        </w:rPr>
        <w:t>e</w:t>
      </w:r>
      <w:r>
        <w:rPr>
          <w:i/>
          <w:sz w:val="24"/>
          <w:szCs w:val="24"/>
        </w:rPr>
        <w:t>te</w:t>
      </w:r>
      <w:r>
        <w:rPr>
          <w:i/>
          <w:spacing w:val="23"/>
          <w:sz w:val="24"/>
          <w:szCs w:val="24"/>
        </w:rPr>
        <w:t xml:space="preserve"> </w:t>
      </w:r>
      <w:r>
        <w:rPr>
          <w:i/>
          <w:sz w:val="24"/>
          <w:szCs w:val="24"/>
        </w:rPr>
        <w:t>id</w:t>
      </w:r>
      <w:r>
        <w:rPr>
          <w:i/>
          <w:spacing w:val="1"/>
          <w:sz w:val="24"/>
          <w:szCs w:val="24"/>
        </w:rPr>
        <w:t>i</w:t>
      </w:r>
      <w:r>
        <w:rPr>
          <w:i/>
          <w:sz w:val="24"/>
          <w:szCs w:val="24"/>
        </w:rPr>
        <w:t>ot</w:t>
      </w:r>
      <w:r>
        <w:rPr>
          <w:i/>
          <w:spacing w:val="2"/>
          <w:sz w:val="24"/>
          <w:szCs w:val="24"/>
        </w:rPr>
        <w:t>'</w:t>
      </w:r>
      <w:r>
        <w:rPr>
          <w:i/>
          <w:sz w:val="24"/>
          <w:szCs w:val="24"/>
        </w:rPr>
        <w:t>s</w:t>
      </w:r>
      <w:r>
        <w:rPr>
          <w:i/>
          <w:spacing w:val="24"/>
          <w:sz w:val="24"/>
          <w:szCs w:val="24"/>
        </w:rPr>
        <w:t xml:space="preserve"> </w:t>
      </w:r>
      <w:r>
        <w:rPr>
          <w:i/>
          <w:sz w:val="24"/>
          <w:szCs w:val="24"/>
        </w:rPr>
        <w:t>guide</w:t>
      </w:r>
      <w:r>
        <w:rPr>
          <w:i/>
          <w:spacing w:val="21"/>
          <w:sz w:val="24"/>
          <w:szCs w:val="24"/>
        </w:rPr>
        <w:t xml:space="preserve"> </w:t>
      </w:r>
      <w:r>
        <w:rPr>
          <w:i/>
          <w:sz w:val="24"/>
          <w:szCs w:val="24"/>
        </w:rPr>
        <w:t>to</w:t>
      </w:r>
      <w:r>
        <w:rPr>
          <w:i/>
          <w:spacing w:val="24"/>
          <w:sz w:val="24"/>
          <w:szCs w:val="24"/>
        </w:rPr>
        <w:t xml:space="preserve"> </w:t>
      </w:r>
      <w:r>
        <w:rPr>
          <w:i/>
          <w:sz w:val="24"/>
          <w:szCs w:val="24"/>
        </w:rPr>
        <w:t>proj</w:t>
      </w:r>
      <w:r>
        <w:rPr>
          <w:i/>
          <w:spacing w:val="-1"/>
          <w:sz w:val="24"/>
          <w:szCs w:val="24"/>
        </w:rPr>
        <w:t>ec</w:t>
      </w:r>
      <w:r>
        <w:rPr>
          <w:i/>
          <w:sz w:val="24"/>
          <w:szCs w:val="24"/>
        </w:rPr>
        <w:t>t</w:t>
      </w:r>
      <w:r>
        <w:rPr>
          <w:i/>
          <w:spacing w:val="24"/>
          <w:sz w:val="24"/>
          <w:szCs w:val="24"/>
        </w:rPr>
        <w:t xml:space="preserve"> </w:t>
      </w:r>
      <w:r>
        <w:rPr>
          <w:i/>
          <w:sz w:val="24"/>
          <w:szCs w:val="24"/>
        </w:rPr>
        <w:t>manag</w:t>
      </w:r>
      <w:r>
        <w:rPr>
          <w:i/>
          <w:spacing w:val="-1"/>
          <w:sz w:val="24"/>
          <w:szCs w:val="24"/>
        </w:rPr>
        <w:t>e</w:t>
      </w:r>
      <w:r>
        <w:rPr>
          <w:i/>
          <w:sz w:val="24"/>
          <w:szCs w:val="24"/>
        </w:rPr>
        <w:t>m</w:t>
      </w:r>
      <w:r>
        <w:rPr>
          <w:i/>
          <w:spacing w:val="-1"/>
          <w:sz w:val="24"/>
          <w:szCs w:val="24"/>
        </w:rPr>
        <w:t>e</w:t>
      </w:r>
      <w:r>
        <w:rPr>
          <w:i/>
          <w:sz w:val="24"/>
          <w:szCs w:val="24"/>
        </w:rPr>
        <w:t>n</w:t>
      </w:r>
      <w:r>
        <w:rPr>
          <w:i/>
          <w:spacing w:val="3"/>
          <w:sz w:val="24"/>
          <w:szCs w:val="24"/>
        </w:rPr>
        <w:t>t</w:t>
      </w:r>
      <w:r>
        <w:rPr>
          <w:b/>
          <w:sz w:val="24"/>
          <w:szCs w:val="24"/>
        </w:rPr>
        <w:t>,</w:t>
      </w:r>
      <w:r>
        <w:rPr>
          <w:b/>
          <w:spacing w:val="32"/>
          <w:sz w:val="24"/>
          <w:szCs w:val="24"/>
        </w:rPr>
        <w:t xml:space="preserve"> </w:t>
      </w:r>
      <w:r>
        <w:rPr>
          <w:sz w:val="24"/>
          <w:szCs w:val="24"/>
        </w:rPr>
        <w:t>Alpha</w:t>
      </w:r>
      <w:r>
        <w:rPr>
          <w:spacing w:val="23"/>
          <w:sz w:val="24"/>
          <w:szCs w:val="24"/>
        </w:rPr>
        <w:t xml:space="preserve"> </w:t>
      </w:r>
      <w:r>
        <w:rPr>
          <w:spacing w:val="-2"/>
          <w:sz w:val="24"/>
          <w:szCs w:val="24"/>
        </w:rPr>
        <w:t>B</w:t>
      </w:r>
      <w:r>
        <w:rPr>
          <w:sz w:val="24"/>
          <w:szCs w:val="24"/>
        </w:rPr>
        <w:t>ooks, N</w:t>
      </w:r>
      <w:r>
        <w:rPr>
          <w:spacing w:val="-1"/>
          <w:sz w:val="24"/>
          <w:szCs w:val="24"/>
        </w:rPr>
        <w:t>e</w:t>
      </w:r>
      <w:r>
        <w:rPr>
          <w:sz w:val="24"/>
          <w:szCs w:val="24"/>
        </w:rPr>
        <w:t xml:space="preserve">w </w:t>
      </w:r>
      <w:r>
        <w:rPr>
          <w:spacing w:val="-1"/>
          <w:sz w:val="24"/>
          <w:szCs w:val="24"/>
        </w:rPr>
        <w:t>Y</w:t>
      </w:r>
      <w:r>
        <w:rPr>
          <w:sz w:val="24"/>
          <w:szCs w:val="24"/>
        </w:rPr>
        <w:t>ork,</w:t>
      </w:r>
      <w:r>
        <w:rPr>
          <w:spacing w:val="1"/>
          <w:sz w:val="24"/>
          <w:szCs w:val="24"/>
        </w:rPr>
        <w:t xml:space="preserve"> </w:t>
      </w:r>
      <w:r>
        <w:rPr>
          <w:spacing w:val="-1"/>
          <w:sz w:val="24"/>
          <w:szCs w:val="24"/>
        </w:rPr>
        <w:t>c</w:t>
      </w:r>
      <w:r>
        <w:rPr>
          <w:sz w:val="24"/>
          <w:szCs w:val="24"/>
        </w:rPr>
        <w:t>1998.</w:t>
      </w:r>
    </w:p>
    <w:p w14:paraId="279B50D4" w14:textId="77777777" w:rsidR="00627A5B" w:rsidRDefault="004D6510">
      <w:pPr>
        <w:spacing w:line="260" w:lineRule="exact"/>
        <w:ind w:left="439"/>
        <w:rPr>
          <w:sz w:val="24"/>
          <w:szCs w:val="24"/>
        </w:rPr>
      </w:pPr>
      <w:r>
        <w:rPr>
          <w:spacing w:val="1"/>
          <w:sz w:val="24"/>
          <w:szCs w:val="24"/>
        </w:rPr>
        <w:t>[</w:t>
      </w:r>
      <w:r>
        <w:rPr>
          <w:sz w:val="24"/>
          <w:szCs w:val="24"/>
        </w:rPr>
        <w:t xml:space="preserve">7]      </w:t>
      </w:r>
      <w:r>
        <w:rPr>
          <w:spacing w:val="40"/>
          <w:sz w:val="24"/>
          <w:szCs w:val="24"/>
        </w:rPr>
        <w:t xml:space="preserve"> </w:t>
      </w:r>
      <w:proofErr w:type="gramStart"/>
      <w:r>
        <w:rPr>
          <w:sz w:val="24"/>
          <w:szCs w:val="24"/>
        </w:rPr>
        <w:t>G</w:t>
      </w:r>
      <w:r>
        <w:rPr>
          <w:spacing w:val="-1"/>
          <w:sz w:val="24"/>
          <w:szCs w:val="24"/>
        </w:rPr>
        <w:t>r</w:t>
      </w:r>
      <w:r>
        <w:rPr>
          <w:spacing w:val="4"/>
          <w:sz w:val="24"/>
          <w:szCs w:val="24"/>
        </w:rPr>
        <w:t>a</w:t>
      </w:r>
      <w:r>
        <w:rPr>
          <w:spacing w:val="-5"/>
          <w:sz w:val="24"/>
          <w:szCs w:val="24"/>
        </w:rPr>
        <w:t>y</w:t>
      </w:r>
      <w:r>
        <w:rPr>
          <w:sz w:val="24"/>
          <w:szCs w:val="24"/>
        </w:rPr>
        <w:t xml:space="preserve">, </w:t>
      </w:r>
      <w:r>
        <w:rPr>
          <w:spacing w:val="38"/>
          <w:sz w:val="24"/>
          <w:szCs w:val="24"/>
        </w:rPr>
        <w:t xml:space="preserve"> </w:t>
      </w:r>
      <w:r>
        <w:rPr>
          <w:sz w:val="24"/>
          <w:szCs w:val="24"/>
        </w:rPr>
        <w:t>C.</w:t>
      </w:r>
      <w:proofErr w:type="gramEnd"/>
      <w:r>
        <w:rPr>
          <w:sz w:val="24"/>
          <w:szCs w:val="24"/>
        </w:rPr>
        <w:t xml:space="preserve">, </w:t>
      </w:r>
      <w:r>
        <w:rPr>
          <w:spacing w:val="41"/>
          <w:sz w:val="24"/>
          <w:szCs w:val="24"/>
        </w:rPr>
        <w:t xml:space="preserve"> </w:t>
      </w:r>
      <w:r>
        <w:rPr>
          <w:spacing w:val="-5"/>
          <w:sz w:val="24"/>
          <w:szCs w:val="24"/>
        </w:rPr>
        <w:t>L</w:t>
      </w:r>
      <w:r>
        <w:rPr>
          <w:spacing w:val="1"/>
          <w:sz w:val="24"/>
          <w:szCs w:val="24"/>
        </w:rPr>
        <w:t>a</w:t>
      </w:r>
      <w:r>
        <w:rPr>
          <w:sz w:val="24"/>
          <w:szCs w:val="24"/>
        </w:rPr>
        <w:t xml:space="preserve">rson, </w:t>
      </w:r>
      <w:r>
        <w:rPr>
          <w:spacing w:val="38"/>
          <w:sz w:val="24"/>
          <w:szCs w:val="24"/>
        </w:rPr>
        <w:t xml:space="preserve"> </w:t>
      </w:r>
      <w:r>
        <w:rPr>
          <w:sz w:val="24"/>
          <w:szCs w:val="24"/>
        </w:rPr>
        <w:t xml:space="preserve">E., </w:t>
      </w:r>
      <w:r>
        <w:rPr>
          <w:spacing w:val="40"/>
          <w:sz w:val="24"/>
          <w:szCs w:val="24"/>
        </w:rPr>
        <w:t xml:space="preserve"> </w:t>
      </w:r>
      <w:r>
        <w:rPr>
          <w:i/>
          <w:sz w:val="24"/>
          <w:szCs w:val="24"/>
        </w:rPr>
        <w:t>Proje</w:t>
      </w:r>
      <w:r>
        <w:rPr>
          <w:i/>
          <w:spacing w:val="-1"/>
          <w:sz w:val="24"/>
          <w:szCs w:val="24"/>
        </w:rPr>
        <w:t>c</w:t>
      </w:r>
      <w:r>
        <w:rPr>
          <w:i/>
          <w:sz w:val="24"/>
          <w:szCs w:val="24"/>
        </w:rPr>
        <w:t xml:space="preserve">t </w:t>
      </w:r>
      <w:r>
        <w:rPr>
          <w:i/>
          <w:spacing w:val="39"/>
          <w:sz w:val="24"/>
          <w:szCs w:val="24"/>
        </w:rPr>
        <w:t xml:space="preserve"> </w:t>
      </w:r>
      <w:r>
        <w:rPr>
          <w:i/>
          <w:sz w:val="24"/>
          <w:szCs w:val="24"/>
        </w:rPr>
        <w:t>manag</w:t>
      </w:r>
      <w:r>
        <w:rPr>
          <w:i/>
          <w:spacing w:val="-1"/>
          <w:sz w:val="24"/>
          <w:szCs w:val="24"/>
        </w:rPr>
        <w:t>e</w:t>
      </w:r>
      <w:r>
        <w:rPr>
          <w:i/>
          <w:sz w:val="24"/>
          <w:szCs w:val="24"/>
        </w:rPr>
        <w:t>m</w:t>
      </w:r>
      <w:r>
        <w:rPr>
          <w:i/>
          <w:spacing w:val="-1"/>
          <w:sz w:val="24"/>
          <w:szCs w:val="24"/>
        </w:rPr>
        <w:t>e</w:t>
      </w:r>
      <w:r>
        <w:rPr>
          <w:i/>
          <w:sz w:val="24"/>
          <w:szCs w:val="24"/>
        </w:rPr>
        <w:t>n</w:t>
      </w:r>
      <w:r>
        <w:rPr>
          <w:i/>
          <w:spacing w:val="1"/>
          <w:sz w:val="24"/>
          <w:szCs w:val="24"/>
        </w:rPr>
        <w:t>t</w:t>
      </w:r>
      <w:r>
        <w:rPr>
          <w:i/>
          <w:sz w:val="24"/>
          <w:szCs w:val="24"/>
        </w:rPr>
        <w:t xml:space="preserve">: </w:t>
      </w:r>
      <w:r>
        <w:rPr>
          <w:i/>
          <w:spacing w:val="37"/>
          <w:sz w:val="24"/>
          <w:szCs w:val="24"/>
        </w:rPr>
        <w:t xml:space="preserve"> </w:t>
      </w:r>
      <w:r>
        <w:rPr>
          <w:i/>
          <w:spacing w:val="3"/>
          <w:sz w:val="24"/>
          <w:szCs w:val="24"/>
        </w:rPr>
        <w:t>t</w:t>
      </w:r>
      <w:r>
        <w:rPr>
          <w:i/>
          <w:sz w:val="24"/>
          <w:szCs w:val="24"/>
        </w:rPr>
        <w:t xml:space="preserve">he </w:t>
      </w:r>
      <w:r>
        <w:rPr>
          <w:i/>
          <w:spacing w:val="37"/>
          <w:sz w:val="24"/>
          <w:szCs w:val="24"/>
        </w:rPr>
        <w:t xml:space="preserve"> </w:t>
      </w:r>
      <w:r>
        <w:rPr>
          <w:i/>
          <w:sz w:val="24"/>
          <w:szCs w:val="24"/>
        </w:rPr>
        <w:t>manag</w:t>
      </w:r>
      <w:r>
        <w:rPr>
          <w:i/>
          <w:spacing w:val="-1"/>
          <w:sz w:val="24"/>
          <w:szCs w:val="24"/>
        </w:rPr>
        <w:t>e</w:t>
      </w:r>
      <w:r>
        <w:rPr>
          <w:i/>
          <w:sz w:val="24"/>
          <w:szCs w:val="24"/>
        </w:rPr>
        <w:t xml:space="preserve">rial </w:t>
      </w:r>
      <w:r>
        <w:rPr>
          <w:i/>
          <w:spacing w:val="39"/>
          <w:sz w:val="24"/>
          <w:szCs w:val="24"/>
        </w:rPr>
        <w:t xml:space="preserve"> </w:t>
      </w:r>
      <w:r>
        <w:rPr>
          <w:i/>
          <w:sz w:val="24"/>
          <w:szCs w:val="24"/>
        </w:rPr>
        <w:t>pro</w:t>
      </w:r>
      <w:r>
        <w:rPr>
          <w:i/>
          <w:spacing w:val="-1"/>
          <w:sz w:val="24"/>
          <w:szCs w:val="24"/>
        </w:rPr>
        <w:t>ce</w:t>
      </w:r>
      <w:r>
        <w:rPr>
          <w:i/>
          <w:sz w:val="24"/>
          <w:szCs w:val="24"/>
        </w:rPr>
        <w:t>s</w:t>
      </w:r>
      <w:r>
        <w:rPr>
          <w:i/>
          <w:spacing w:val="2"/>
          <w:sz w:val="24"/>
          <w:szCs w:val="24"/>
        </w:rPr>
        <w:t>s</w:t>
      </w:r>
      <w:r>
        <w:rPr>
          <w:b/>
          <w:sz w:val="24"/>
          <w:szCs w:val="24"/>
        </w:rPr>
        <w:t xml:space="preserve">, </w:t>
      </w:r>
      <w:r>
        <w:rPr>
          <w:b/>
          <w:spacing w:val="46"/>
          <w:sz w:val="24"/>
          <w:szCs w:val="24"/>
        </w:rPr>
        <w:t xml:space="preserve"> </w:t>
      </w:r>
      <w:r>
        <w:rPr>
          <w:sz w:val="24"/>
          <w:szCs w:val="24"/>
        </w:rPr>
        <w:t>6</w:t>
      </w:r>
      <w:proofErr w:type="spellStart"/>
      <w:r>
        <w:rPr>
          <w:spacing w:val="1"/>
          <w:position w:val="9"/>
          <w:sz w:val="16"/>
          <w:szCs w:val="16"/>
        </w:rPr>
        <w:t>t</w:t>
      </w:r>
      <w:r>
        <w:rPr>
          <w:position w:val="9"/>
          <w:sz w:val="16"/>
          <w:szCs w:val="16"/>
        </w:rPr>
        <w:t>h</w:t>
      </w:r>
      <w:proofErr w:type="spellEnd"/>
      <w:r>
        <w:rPr>
          <w:position w:val="9"/>
          <w:sz w:val="16"/>
          <w:szCs w:val="16"/>
        </w:rPr>
        <w:t xml:space="preserve">    </w:t>
      </w:r>
      <w:r>
        <w:rPr>
          <w:sz w:val="24"/>
          <w:szCs w:val="24"/>
        </w:rPr>
        <w:t>Ed</w:t>
      </w:r>
      <w:r>
        <w:rPr>
          <w:spacing w:val="-2"/>
          <w:sz w:val="24"/>
          <w:szCs w:val="24"/>
        </w:rPr>
        <w:t>i</w:t>
      </w:r>
      <w:r>
        <w:rPr>
          <w:sz w:val="24"/>
          <w:szCs w:val="24"/>
        </w:rPr>
        <w:t>t</w:t>
      </w:r>
      <w:r>
        <w:rPr>
          <w:spacing w:val="1"/>
          <w:sz w:val="24"/>
          <w:szCs w:val="24"/>
        </w:rPr>
        <w:t>i</w:t>
      </w:r>
      <w:r>
        <w:rPr>
          <w:sz w:val="24"/>
          <w:szCs w:val="24"/>
        </w:rPr>
        <w:t>o</w:t>
      </w:r>
      <w:r>
        <w:rPr>
          <w:spacing w:val="-2"/>
          <w:sz w:val="24"/>
          <w:szCs w:val="24"/>
        </w:rPr>
        <w:t>n</w:t>
      </w:r>
      <w:r>
        <w:rPr>
          <w:b/>
          <w:sz w:val="24"/>
          <w:szCs w:val="24"/>
        </w:rPr>
        <w:t>,</w:t>
      </w:r>
    </w:p>
    <w:p w14:paraId="0C789695" w14:textId="77777777" w:rsidR="00627A5B" w:rsidRDefault="004D6510">
      <w:pPr>
        <w:ind w:left="1180"/>
        <w:rPr>
          <w:sz w:val="24"/>
          <w:szCs w:val="24"/>
        </w:rPr>
      </w:pPr>
      <w:r>
        <w:rPr>
          <w:sz w:val="24"/>
          <w:szCs w:val="24"/>
        </w:rPr>
        <w:t>M</w:t>
      </w:r>
      <w:r>
        <w:rPr>
          <w:spacing w:val="-1"/>
          <w:sz w:val="24"/>
          <w:szCs w:val="24"/>
        </w:rPr>
        <w:t>c</w:t>
      </w:r>
      <w:r>
        <w:rPr>
          <w:sz w:val="24"/>
          <w:szCs w:val="24"/>
        </w:rPr>
        <w:t>G</w:t>
      </w:r>
      <w:r>
        <w:rPr>
          <w:spacing w:val="-1"/>
          <w:sz w:val="24"/>
          <w:szCs w:val="24"/>
        </w:rPr>
        <w:t>ra</w:t>
      </w:r>
      <w:r>
        <w:rPr>
          <w:spacing w:val="2"/>
          <w:sz w:val="24"/>
          <w:szCs w:val="24"/>
        </w:rPr>
        <w:t>w</w:t>
      </w:r>
      <w:r>
        <w:rPr>
          <w:spacing w:val="-1"/>
          <w:sz w:val="24"/>
          <w:szCs w:val="24"/>
        </w:rPr>
        <w:t>-</w:t>
      </w:r>
      <w:r>
        <w:rPr>
          <w:sz w:val="24"/>
          <w:szCs w:val="24"/>
        </w:rPr>
        <w:t>Hil</w:t>
      </w:r>
      <w:r>
        <w:rPr>
          <w:spacing w:val="1"/>
          <w:sz w:val="24"/>
          <w:szCs w:val="24"/>
        </w:rPr>
        <w:t>l</w:t>
      </w:r>
      <w:r>
        <w:rPr>
          <w:spacing w:val="3"/>
          <w:sz w:val="24"/>
          <w:szCs w:val="24"/>
        </w:rPr>
        <w:t>/</w:t>
      </w:r>
      <w:r>
        <w:rPr>
          <w:spacing w:val="-3"/>
          <w:sz w:val="24"/>
          <w:szCs w:val="24"/>
        </w:rPr>
        <w:t>I</w:t>
      </w:r>
      <w:r>
        <w:rPr>
          <w:sz w:val="24"/>
          <w:szCs w:val="24"/>
        </w:rPr>
        <w:t>r</w:t>
      </w:r>
      <w:r>
        <w:rPr>
          <w:spacing w:val="-1"/>
          <w:sz w:val="24"/>
          <w:szCs w:val="24"/>
        </w:rPr>
        <w:t>w</w:t>
      </w:r>
      <w:r>
        <w:rPr>
          <w:sz w:val="24"/>
          <w:szCs w:val="24"/>
        </w:rPr>
        <w:t xml:space="preserve">in, </w:t>
      </w:r>
      <w:r>
        <w:rPr>
          <w:spacing w:val="-1"/>
          <w:sz w:val="24"/>
          <w:szCs w:val="24"/>
        </w:rPr>
        <w:t>B</w:t>
      </w:r>
      <w:r>
        <w:rPr>
          <w:sz w:val="24"/>
          <w:szCs w:val="24"/>
        </w:rPr>
        <w:t>os</w:t>
      </w:r>
      <w:r>
        <w:rPr>
          <w:spacing w:val="3"/>
          <w:sz w:val="24"/>
          <w:szCs w:val="24"/>
        </w:rPr>
        <w:t>t</w:t>
      </w:r>
      <w:r>
        <w:rPr>
          <w:sz w:val="24"/>
          <w:szCs w:val="24"/>
        </w:rPr>
        <w:t xml:space="preserve">on, </w:t>
      </w:r>
      <w:r>
        <w:rPr>
          <w:spacing w:val="-1"/>
          <w:sz w:val="24"/>
          <w:szCs w:val="24"/>
        </w:rPr>
        <w:t>c</w:t>
      </w:r>
      <w:r>
        <w:rPr>
          <w:sz w:val="24"/>
          <w:szCs w:val="24"/>
        </w:rPr>
        <w:t>2</w:t>
      </w:r>
      <w:r>
        <w:rPr>
          <w:spacing w:val="1"/>
          <w:sz w:val="24"/>
          <w:szCs w:val="24"/>
        </w:rPr>
        <w:t>0</w:t>
      </w:r>
      <w:r>
        <w:rPr>
          <w:sz w:val="24"/>
          <w:szCs w:val="24"/>
        </w:rPr>
        <w:t>11.</w:t>
      </w:r>
    </w:p>
    <w:p w14:paraId="09358323" w14:textId="77777777" w:rsidR="00627A5B" w:rsidRDefault="004D6510">
      <w:pPr>
        <w:ind w:left="439"/>
        <w:rPr>
          <w:sz w:val="24"/>
          <w:szCs w:val="24"/>
        </w:rPr>
      </w:pPr>
      <w:r>
        <w:rPr>
          <w:spacing w:val="1"/>
          <w:sz w:val="24"/>
          <w:szCs w:val="24"/>
        </w:rPr>
        <w:t>[</w:t>
      </w:r>
      <w:r>
        <w:rPr>
          <w:sz w:val="24"/>
          <w:szCs w:val="24"/>
        </w:rPr>
        <w:t xml:space="preserve">8]      </w:t>
      </w:r>
      <w:r>
        <w:rPr>
          <w:spacing w:val="40"/>
          <w:sz w:val="24"/>
          <w:szCs w:val="24"/>
        </w:rPr>
        <w:t xml:space="preserve"> </w:t>
      </w:r>
      <w:r>
        <w:rPr>
          <w:spacing w:val="1"/>
          <w:sz w:val="24"/>
          <w:szCs w:val="24"/>
        </w:rPr>
        <w:t>W</w:t>
      </w:r>
      <w:r>
        <w:rPr>
          <w:spacing w:val="-1"/>
          <w:sz w:val="24"/>
          <w:szCs w:val="24"/>
        </w:rPr>
        <w:t>e</w:t>
      </w:r>
      <w:r>
        <w:rPr>
          <w:sz w:val="24"/>
          <w:szCs w:val="24"/>
        </w:rPr>
        <w:t>st,</w:t>
      </w:r>
      <w:r>
        <w:rPr>
          <w:spacing w:val="20"/>
          <w:sz w:val="24"/>
          <w:szCs w:val="24"/>
        </w:rPr>
        <w:t xml:space="preserve"> </w:t>
      </w:r>
      <w:r>
        <w:rPr>
          <w:sz w:val="24"/>
          <w:szCs w:val="24"/>
        </w:rPr>
        <w:t>Mich</w:t>
      </w:r>
      <w:r>
        <w:rPr>
          <w:spacing w:val="-1"/>
          <w:sz w:val="24"/>
          <w:szCs w:val="24"/>
        </w:rPr>
        <w:t>ae</w:t>
      </w:r>
      <w:r>
        <w:rPr>
          <w:sz w:val="24"/>
          <w:szCs w:val="24"/>
        </w:rPr>
        <w:t>l</w:t>
      </w:r>
      <w:r>
        <w:rPr>
          <w:spacing w:val="19"/>
          <w:sz w:val="24"/>
          <w:szCs w:val="24"/>
        </w:rPr>
        <w:t xml:space="preserve"> </w:t>
      </w:r>
      <w:r>
        <w:rPr>
          <w:sz w:val="24"/>
          <w:szCs w:val="24"/>
        </w:rPr>
        <w:t>A.,</w:t>
      </w:r>
      <w:r>
        <w:rPr>
          <w:spacing w:val="20"/>
          <w:sz w:val="24"/>
          <w:szCs w:val="24"/>
        </w:rPr>
        <w:t xml:space="preserve"> </w:t>
      </w:r>
      <w:r>
        <w:rPr>
          <w:i/>
          <w:sz w:val="24"/>
          <w:szCs w:val="24"/>
        </w:rPr>
        <w:t>Effe</w:t>
      </w:r>
      <w:r>
        <w:rPr>
          <w:i/>
          <w:spacing w:val="-1"/>
          <w:sz w:val="24"/>
          <w:szCs w:val="24"/>
        </w:rPr>
        <w:t>c</w:t>
      </w:r>
      <w:r>
        <w:rPr>
          <w:i/>
          <w:sz w:val="24"/>
          <w:szCs w:val="24"/>
        </w:rPr>
        <w:t>t</w:t>
      </w:r>
      <w:r>
        <w:rPr>
          <w:i/>
          <w:spacing w:val="1"/>
          <w:sz w:val="24"/>
          <w:szCs w:val="24"/>
        </w:rPr>
        <w:t>i</w:t>
      </w:r>
      <w:r>
        <w:rPr>
          <w:i/>
          <w:spacing w:val="-1"/>
          <w:sz w:val="24"/>
          <w:szCs w:val="24"/>
        </w:rPr>
        <w:t>v</w:t>
      </w:r>
      <w:r>
        <w:rPr>
          <w:i/>
          <w:sz w:val="24"/>
          <w:szCs w:val="24"/>
        </w:rPr>
        <w:t>e</w:t>
      </w:r>
      <w:r>
        <w:rPr>
          <w:i/>
          <w:spacing w:val="18"/>
          <w:sz w:val="24"/>
          <w:szCs w:val="24"/>
        </w:rPr>
        <w:t xml:space="preserve"> </w:t>
      </w:r>
      <w:r>
        <w:rPr>
          <w:i/>
          <w:sz w:val="24"/>
          <w:szCs w:val="24"/>
        </w:rPr>
        <w:t>tea</w:t>
      </w:r>
      <w:r>
        <w:rPr>
          <w:i/>
          <w:spacing w:val="-1"/>
          <w:sz w:val="24"/>
          <w:szCs w:val="24"/>
        </w:rPr>
        <w:t>m</w:t>
      </w:r>
      <w:r>
        <w:rPr>
          <w:i/>
          <w:sz w:val="24"/>
          <w:szCs w:val="24"/>
        </w:rPr>
        <w:t xml:space="preserve">work: </w:t>
      </w:r>
      <w:r>
        <w:rPr>
          <w:i/>
          <w:spacing w:val="38"/>
          <w:sz w:val="24"/>
          <w:szCs w:val="24"/>
        </w:rPr>
        <w:t xml:space="preserve"> </w:t>
      </w:r>
      <w:r>
        <w:rPr>
          <w:i/>
          <w:sz w:val="24"/>
          <w:szCs w:val="24"/>
        </w:rPr>
        <w:t>pra</w:t>
      </w:r>
      <w:r>
        <w:rPr>
          <w:i/>
          <w:spacing w:val="-1"/>
          <w:sz w:val="24"/>
          <w:szCs w:val="24"/>
        </w:rPr>
        <w:t>c</w:t>
      </w:r>
      <w:r>
        <w:rPr>
          <w:i/>
          <w:sz w:val="24"/>
          <w:szCs w:val="24"/>
        </w:rPr>
        <w:t>t</w:t>
      </w:r>
      <w:r>
        <w:rPr>
          <w:i/>
          <w:spacing w:val="1"/>
          <w:sz w:val="24"/>
          <w:szCs w:val="24"/>
        </w:rPr>
        <w:t>i</w:t>
      </w:r>
      <w:r>
        <w:rPr>
          <w:i/>
          <w:spacing w:val="-1"/>
          <w:sz w:val="24"/>
          <w:szCs w:val="24"/>
        </w:rPr>
        <w:t>c</w:t>
      </w:r>
      <w:r>
        <w:rPr>
          <w:i/>
          <w:sz w:val="24"/>
          <w:szCs w:val="24"/>
        </w:rPr>
        <w:t>al</w:t>
      </w:r>
      <w:r>
        <w:rPr>
          <w:i/>
          <w:spacing w:val="22"/>
          <w:sz w:val="24"/>
          <w:szCs w:val="24"/>
        </w:rPr>
        <w:t xml:space="preserve"> </w:t>
      </w:r>
      <w:r>
        <w:rPr>
          <w:i/>
          <w:sz w:val="24"/>
          <w:szCs w:val="24"/>
        </w:rPr>
        <w:t>lessons</w:t>
      </w:r>
      <w:r>
        <w:rPr>
          <w:i/>
          <w:spacing w:val="19"/>
          <w:sz w:val="24"/>
          <w:szCs w:val="24"/>
        </w:rPr>
        <w:t xml:space="preserve"> </w:t>
      </w:r>
      <w:r>
        <w:rPr>
          <w:i/>
          <w:sz w:val="24"/>
          <w:szCs w:val="24"/>
        </w:rPr>
        <w:t>from</w:t>
      </w:r>
      <w:r>
        <w:rPr>
          <w:i/>
          <w:spacing w:val="21"/>
          <w:sz w:val="24"/>
          <w:szCs w:val="24"/>
        </w:rPr>
        <w:t xml:space="preserve"> </w:t>
      </w:r>
      <w:r>
        <w:rPr>
          <w:i/>
          <w:sz w:val="24"/>
          <w:szCs w:val="24"/>
        </w:rPr>
        <w:t>organizat</w:t>
      </w:r>
      <w:r>
        <w:rPr>
          <w:i/>
          <w:spacing w:val="-1"/>
          <w:sz w:val="24"/>
          <w:szCs w:val="24"/>
        </w:rPr>
        <w:t>i</w:t>
      </w:r>
      <w:r>
        <w:rPr>
          <w:i/>
          <w:sz w:val="24"/>
          <w:szCs w:val="24"/>
        </w:rPr>
        <w:t>onal</w:t>
      </w:r>
      <w:r>
        <w:rPr>
          <w:i/>
          <w:spacing w:val="19"/>
          <w:sz w:val="24"/>
          <w:szCs w:val="24"/>
        </w:rPr>
        <w:t xml:space="preserve"> </w:t>
      </w:r>
      <w:r>
        <w:rPr>
          <w:i/>
          <w:sz w:val="24"/>
          <w:szCs w:val="24"/>
        </w:rPr>
        <w:t>r</w:t>
      </w:r>
      <w:r>
        <w:rPr>
          <w:i/>
          <w:spacing w:val="-1"/>
          <w:sz w:val="24"/>
          <w:szCs w:val="24"/>
        </w:rPr>
        <w:t>e</w:t>
      </w:r>
      <w:r>
        <w:rPr>
          <w:i/>
          <w:sz w:val="24"/>
          <w:szCs w:val="24"/>
        </w:rPr>
        <w:t>s</w:t>
      </w:r>
      <w:r>
        <w:rPr>
          <w:i/>
          <w:spacing w:val="-1"/>
          <w:sz w:val="24"/>
          <w:szCs w:val="24"/>
        </w:rPr>
        <w:t>e</w:t>
      </w:r>
      <w:r>
        <w:rPr>
          <w:i/>
          <w:sz w:val="24"/>
          <w:szCs w:val="24"/>
        </w:rPr>
        <w:t>ar</w:t>
      </w:r>
      <w:r>
        <w:rPr>
          <w:i/>
          <w:spacing w:val="-1"/>
          <w:sz w:val="24"/>
          <w:szCs w:val="24"/>
        </w:rPr>
        <w:t>c</w:t>
      </w:r>
      <w:r>
        <w:rPr>
          <w:i/>
          <w:spacing w:val="1"/>
          <w:sz w:val="24"/>
          <w:szCs w:val="24"/>
        </w:rPr>
        <w:t>h</w:t>
      </w:r>
      <w:r>
        <w:rPr>
          <w:b/>
          <w:sz w:val="24"/>
          <w:szCs w:val="24"/>
        </w:rPr>
        <w:t>,</w:t>
      </w:r>
    </w:p>
    <w:p w14:paraId="64F4813F" w14:textId="77777777" w:rsidR="00627A5B" w:rsidRDefault="004D6510">
      <w:pPr>
        <w:ind w:left="1180"/>
        <w:rPr>
          <w:sz w:val="24"/>
          <w:szCs w:val="24"/>
        </w:rPr>
      </w:pPr>
      <w:r>
        <w:rPr>
          <w:spacing w:val="-2"/>
          <w:sz w:val="24"/>
          <w:szCs w:val="24"/>
        </w:rPr>
        <w:t>B</w:t>
      </w:r>
      <w:r>
        <w:rPr>
          <w:spacing w:val="1"/>
          <w:sz w:val="24"/>
          <w:szCs w:val="24"/>
        </w:rPr>
        <w:t>P</w:t>
      </w:r>
      <w:r>
        <w:rPr>
          <w:sz w:val="24"/>
          <w:szCs w:val="24"/>
        </w:rPr>
        <w:t>S</w:t>
      </w:r>
      <w:r>
        <w:rPr>
          <w:spacing w:val="1"/>
          <w:sz w:val="24"/>
          <w:szCs w:val="24"/>
        </w:rPr>
        <w:t xml:space="preserve"> </w:t>
      </w:r>
      <w:r>
        <w:rPr>
          <w:spacing w:val="-2"/>
          <w:sz w:val="24"/>
          <w:szCs w:val="24"/>
        </w:rPr>
        <w:t>B</w:t>
      </w:r>
      <w:r>
        <w:rPr>
          <w:sz w:val="24"/>
          <w:szCs w:val="24"/>
        </w:rPr>
        <w:t>la</w:t>
      </w:r>
      <w:r>
        <w:rPr>
          <w:spacing w:val="-1"/>
          <w:sz w:val="24"/>
          <w:szCs w:val="24"/>
        </w:rPr>
        <w:t>c</w:t>
      </w:r>
      <w:r>
        <w:rPr>
          <w:sz w:val="24"/>
          <w:szCs w:val="24"/>
        </w:rPr>
        <w:t>k</w:t>
      </w:r>
      <w:r>
        <w:rPr>
          <w:spacing w:val="2"/>
          <w:sz w:val="24"/>
          <w:szCs w:val="24"/>
        </w:rPr>
        <w:t>w</w:t>
      </w:r>
      <w:r>
        <w:rPr>
          <w:spacing w:val="-1"/>
          <w:sz w:val="24"/>
          <w:szCs w:val="24"/>
        </w:rPr>
        <w:t>e</w:t>
      </w:r>
      <w:r>
        <w:rPr>
          <w:sz w:val="24"/>
          <w:szCs w:val="24"/>
        </w:rPr>
        <w:t>l</w:t>
      </w:r>
      <w:r>
        <w:rPr>
          <w:spacing w:val="1"/>
          <w:sz w:val="24"/>
          <w:szCs w:val="24"/>
        </w:rPr>
        <w:t>l</w:t>
      </w:r>
      <w:r>
        <w:rPr>
          <w:sz w:val="24"/>
          <w:szCs w:val="24"/>
        </w:rPr>
        <w:t>, M</w:t>
      </w:r>
      <w:r>
        <w:rPr>
          <w:spacing w:val="-1"/>
          <w:sz w:val="24"/>
          <w:szCs w:val="24"/>
        </w:rPr>
        <w:t>a</w:t>
      </w:r>
      <w:r>
        <w:rPr>
          <w:sz w:val="24"/>
          <w:szCs w:val="24"/>
        </w:rPr>
        <w:t>lden,</w:t>
      </w:r>
      <w:r>
        <w:rPr>
          <w:spacing w:val="2"/>
          <w:sz w:val="24"/>
          <w:szCs w:val="24"/>
        </w:rPr>
        <w:t xml:space="preserve"> </w:t>
      </w:r>
      <w:r>
        <w:rPr>
          <w:sz w:val="24"/>
          <w:szCs w:val="24"/>
        </w:rPr>
        <w:t>MA, 2004.</w:t>
      </w:r>
    </w:p>
    <w:sectPr w:rsidR="00627A5B">
      <w:pgSz w:w="11920" w:h="16860"/>
      <w:pgMar w:top="1220" w:right="960" w:bottom="280" w:left="980" w:header="720" w:footer="10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9A7BD" w14:textId="77777777" w:rsidR="00142305" w:rsidRDefault="00142305">
      <w:r>
        <w:separator/>
      </w:r>
    </w:p>
  </w:endnote>
  <w:endnote w:type="continuationSeparator" w:id="0">
    <w:p w14:paraId="0492FF2F" w14:textId="77777777" w:rsidR="00142305" w:rsidRDefault="00142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070D" w14:textId="77777777" w:rsidR="00627A5B" w:rsidRDefault="00142305">
    <w:pPr>
      <w:spacing w:line="200" w:lineRule="exact"/>
    </w:pPr>
    <w:r>
      <w:pict w14:anchorId="49C8DEEE">
        <v:shapetype id="_x0000_t202" coordsize="21600,21600" o:spt="202" path="m,l,21600r21600,l21600,xe">
          <v:stroke joinstyle="miter"/>
          <v:path gradientshapeok="t" o:connecttype="rect"/>
        </v:shapetype>
        <v:shape id="_x0000_s2049" type="#_x0000_t202" style="position:absolute;margin-left:531.15pt;margin-top:779.45pt;width:9.5pt;height:13.05pt;z-index:-251657216;mso-position-horizontal-relative:page;mso-position-vertical-relative:page" filled="f" stroked="f">
          <v:textbox inset="0,0,0,0">
            <w:txbxContent>
              <w:p w14:paraId="12D90D24" w14:textId="77777777" w:rsidR="00627A5B" w:rsidRDefault="004D6510">
                <w:pPr>
                  <w:spacing w:line="240" w:lineRule="exact"/>
                  <w:ind w:left="40"/>
                  <w:rPr>
                    <w:sz w:val="22"/>
                    <w:szCs w:val="22"/>
                  </w:rPr>
                </w:pPr>
                <w:r>
                  <w:fldChar w:fldCharType="begin"/>
                </w:r>
                <w:r>
                  <w:rPr>
                    <w:sz w:val="22"/>
                    <w:szCs w:val="22"/>
                  </w:rPr>
                  <w:instrText xml:space="preserve"> PAGE </w:instrText>
                </w:r>
                <w:r>
                  <w:fldChar w:fldCharType="separate"/>
                </w:r>
                <w:r w:rsidR="00755556">
                  <w:rPr>
                    <w:noProof/>
                    <w:sz w:val="22"/>
                    <w:szCs w:val="22"/>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E3456" w14:textId="77777777" w:rsidR="00142305" w:rsidRDefault="00142305">
      <w:r>
        <w:separator/>
      </w:r>
    </w:p>
  </w:footnote>
  <w:footnote w:type="continuationSeparator" w:id="0">
    <w:p w14:paraId="10F7F3BB" w14:textId="77777777" w:rsidR="00142305" w:rsidRDefault="00142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1828" w14:textId="77777777" w:rsidR="00627A5B" w:rsidRDefault="00142305">
    <w:pPr>
      <w:spacing w:line="200" w:lineRule="exact"/>
    </w:pPr>
    <w:r>
      <w:pict w14:anchorId="373E8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439.2pt;margin-top:36pt;width:99pt;height:32.5pt;z-index:-251660288;mso-position-horizontal-relative:page;mso-position-vertical-relative:page">
          <v:imagedata r:id="rId1" o:title=""/>
          <w10:wrap anchorx="page" anchory="page"/>
        </v:shape>
      </w:pict>
    </w:r>
    <w:r>
      <w:pict w14:anchorId="75A6E185">
        <v:group id="_x0000_s2051" style="position:absolute;margin-left:55.2pt;margin-top:72.7pt;width:484.9pt;height:0;z-index:-251659264;mso-position-horizontal-relative:page;mso-position-vertical-relative:page" coordorigin="1104,1454" coordsize="9698,0">
          <v:shape id="_x0000_s2052" style="position:absolute;left:1104;top:1454;width:9698;height:0" coordorigin="1104,1454" coordsize="9698,0" path="m1104,1454r9698,e" filled="f" strokeweight="1.54pt">
            <v:path arrowok="t"/>
          </v:shape>
          <w10:wrap anchorx="page" anchory="page"/>
        </v:group>
      </w:pict>
    </w:r>
    <w:r>
      <w:pict w14:anchorId="1E269904">
        <v:shapetype id="_x0000_t202" coordsize="21600,21600" o:spt="202" path="m,l,21600r21600,l21600,xe">
          <v:stroke joinstyle="miter"/>
          <v:path gradientshapeok="t" o:connecttype="rect"/>
        </v:shapetype>
        <v:shape id="_x0000_s2050" type="#_x0000_t202" style="position:absolute;margin-left:55.65pt;margin-top:60.65pt;width:117.95pt;height:11pt;z-index:-251658240;mso-position-horizontal-relative:page;mso-position-vertical-relative:page" filled="f" stroked="f">
          <v:textbox inset="0,0,0,0">
            <w:txbxContent>
              <w:p w14:paraId="3A1D3E4E" w14:textId="77777777" w:rsidR="00627A5B" w:rsidRDefault="004D6510">
                <w:pPr>
                  <w:spacing w:line="200" w:lineRule="exact"/>
                  <w:ind w:left="20" w:right="-27"/>
                  <w:rPr>
                    <w:sz w:val="18"/>
                    <w:szCs w:val="18"/>
                  </w:rPr>
                </w:pPr>
                <w:r>
                  <w:rPr>
                    <w:sz w:val="18"/>
                    <w:szCs w:val="18"/>
                  </w:rPr>
                  <w:t>EC</w:t>
                </w:r>
                <w:r>
                  <w:rPr>
                    <w:spacing w:val="-2"/>
                    <w:sz w:val="18"/>
                    <w:szCs w:val="18"/>
                  </w:rPr>
                  <w:t>T</w:t>
                </w:r>
                <w:r>
                  <w:rPr>
                    <w:sz w:val="18"/>
                    <w:szCs w:val="18"/>
                  </w:rPr>
                  <w:t>E</w:t>
                </w:r>
                <w:r>
                  <w:rPr>
                    <w:spacing w:val="1"/>
                    <w:sz w:val="18"/>
                    <w:szCs w:val="18"/>
                  </w:rPr>
                  <w:t>25</w:t>
                </w:r>
                <w:r>
                  <w:rPr>
                    <w:sz w:val="18"/>
                    <w:szCs w:val="18"/>
                  </w:rPr>
                  <w:t>0</w:t>
                </w:r>
                <w:r>
                  <w:rPr>
                    <w:spacing w:val="-1"/>
                    <w:sz w:val="18"/>
                    <w:szCs w:val="18"/>
                  </w:rPr>
                  <w:t xml:space="preserve"> </w:t>
                </w:r>
                <w:r>
                  <w:rPr>
                    <w:spacing w:val="1"/>
                    <w:sz w:val="18"/>
                    <w:szCs w:val="18"/>
                  </w:rPr>
                  <w:t>M</w:t>
                </w:r>
                <w:r>
                  <w:rPr>
                    <w:spacing w:val="-1"/>
                    <w:sz w:val="18"/>
                    <w:szCs w:val="18"/>
                  </w:rPr>
                  <w:t>a</w:t>
                </w:r>
                <w:r>
                  <w:rPr>
                    <w:spacing w:val="1"/>
                    <w:sz w:val="18"/>
                    <w:szCs w:val="18"/>
                  </w:rPr>
                  <w:t>n</w:t>
                </w:r>
                <w:r>
                  <w:rPr>
                    <w:spacing w:val="-1"/>
                    <w:sz w:val="18"/>
                    <w:szCs w:val="18"/>
                  </w:rPr>
                  <w:t>ag</w:t>
                </w:r>
                <w:r>
                  <w:rPr>
                    <w:spacing w:val="1"/>
                    <w:sz w:val="18"/>
                    <w:szCs w:val="18"/>
                  </w:rPr>
                  <w:t>e</w:t>
                </w:r>
                <w:r>
                  <w:rPr>
                    <w:spacing w:val="-3"/>
                    <w:sz w:val="18"/>
                    <w:szCs w:val="18"/>
                  </w:rPr>
                  <w:t>m</w:t>
                </w:r>
                <w:r>
                  <w:rPr>
                    <w:spacing w:val="-1"/>
                    <w:sz w:val="18"/>
                    <w:szCs w:val="18"/>
                  </w:rPr>
                  <w:t>e</w:t>
                </w:r>
                <w:r>
                  <w:rPr>
                    <w:spacing w:val="1"/>
                    <w:sz w:val="18"/>
                    <w:szCs w:val="18"/>
                  </w:rPr>
                  <w:t>n</w:t>
                </w:r>
                <w:r>
                  <w:rPr>
                    <w:sz w:val="18"/>
                    <w:szCs w:val="18"/>
                  </w:rPr>
                  <w:t>t</w:t>
                </w:r>
                <w:r>
                  <w:rPr>
                    <w:spacing w:val="1"/>
                    <w:sz w:val="18"/>
                    <w:szCs w:val="18"/>
                  </w:rPr>
                  <w:t xml:space="preserve"> </w:t>
                </w:r>
                <w:r>
                  <w:rPr>
                    <w:sz w:val="18"/>
                    <w:szCs w:val="18"/>
                  </w:rPr>
                  <w:t>B</w:t>
                </w:r>
                <w:r>
                  <w:rPr>
                    <w:spacing w:val="1"/>
                    <w:sz w:val="18"/>
                    <w:szCs w:val="18"/>
                  </w:rPr>
                  <w:t>oo</w:t>
                </w:r>
                <w:r>
                  <w:rPr>
                    <w:spacing w:val="-1"/>
                    <w:sz w:val="18"/>
                    <w:szCs w:val="18"/>
                  </w:rPr>
                  <w:t>k</w:t>
                </w:r>
                <w:r>
                  <w:rPr>
                    <w:sz w:val="18"/>
                    <w:szCs w:val="18"/>
                  </w:rPr>
                  <w:t>let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067C2"/>
    <w:multiLevelType w:val="multilevel"/>
    <w:tmpl w:val="B2447C7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A5B"/>
    <w:rsid w:val="0005782F"/>
    <w:rsid w:val="00086592"/>
    <w:rsid w:val="00142305"/>
    <w:rsid w:val="00450AF0"/>
    <w:rsid w:val="004D6510"/>
    <w:rsid w:val="00627A5B"/>
    <w:rsid w:val="006C2DD5"/>
    <w:rsid w:val="0074592E"/>
    <w:rsid w:val="00755556"/>
    <w:rsid w:val="00AC72F0"/>
    <w:rsid w:val="00B6295F"/>
    <w:rsid w:val="00BC22C2"/>
    <w:rsid w:val="00BE2A92"/>
    <w:rsid w:val="00D161D0"/>
    <w:rsid w:val="00E452E7"/>
    <w:rsid w:val="00E77F18"/>
    <w:rsid w:val="00EE56C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FB02301"/>
  <w15:docId w15:val="{E0226313-FD8E-46E7-AEE1-E1891E49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customStyle="1" w:styleId="Default">
    <w:name w:val="Default"/>
    <w:rsid w:val="0005782F"/>
    <w:pPr>
      <w:autoSpaceDE w:val="0"/>
      <w:autoSpaceDN w:val="0"/>
      <w:adjustRightInd w:val="0"/>
    </w:pPr>
    <w:rPr>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onepageprojectmanager.com/download/BasicTemplate.xls" TargetMode="Externa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UOWD</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Fareq Malek</dc:creator>
  <cp:lastModifiedBy>Mohamed Fareq Malek</cp:lastModifiedBy>
  <cp:revision>3</cp:revision>
  <dcterms:created xsi:type="dcterms:W3CDTF">2024-12-30T06:18:00Z</dcterms:created>
  <dcterms:modified xsi:type="dcterms:W3CDTF">2024-12-30T06:23:00Z</dcterms:modified>
</cp:coreProperties>
</file>