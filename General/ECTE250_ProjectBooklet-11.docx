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343F" w14:textId="77777777" w:rsidR="00C37DEC" w:rsidRDefault="00AA6462">
      <w:pPr>
        <w:spacing w:before="4" w:line="100" w:lineRule="exact"/>
        <w:rPr>
          <w:sz w:val="11"/>
          <w:szCs w:val="11"/>
        </w:rPr>
      </w:pPr>
      <w:r>
        <w:pict w14:anchorId="1D74062D">
          <v:group id="_x0000_s1029" style="position:absolute;margin-left:61.65pt;margin-top:61.15pt;width:466.4pt;height:705.1pt;z-index:-251658240;mso-position-horizontal-relative:page;mso-position-vertical-relative:page" coordorigin="1233,1223" coordsize="9328,14102">
            <v:shape id="_x0000_s1047" style="position:absolute;left:1253;top:1243;width:55;height:0" coordorigin="1253,1243" coordsize="55,0" path="m1253,1243r55,e" filled="f" strokeweight="1.06pt">
              <v:path arrowok="t"/>
            </v:shape>
            <v:shape id="_x0000_s1046" style="position:absolute;left:1327;top:1243;width:9139;height:0" coordorigin="1327,1243" coordsize="9139,0" path="m1327,1243r9139,e" filled="f" strokeweight="1.06pt">
              <v:path arrowok="t"/>
            </v:shape>
            <v:shape id="_x0000_s1045" style="position:absolute;left:10485;top:1243;width:55;height:0" coordorigin="10485,1243" coordsize="55,0" path="m10485,1243r55,e" filled="f" strokeweight="1.06pt">
              <v:path arrowok="t"/>
            </v:shape>
            <v:shape id="_x0000_s1044" style="position:absolute;left:1243;top:1234;width:0;height:14080" coordorigin="1243,1234" coordsize="0,14080" path="m1243,1234r,14080e" filled="f" strokeweight="1.06pt">
              <v:path arrowok="t"/>
            </v:shape>
            <v:shape id="_x0000_s1043" style="position:absolute;left:1253;top:15304;width:55;height:0" coordorigin="1253,15304" coordsize="55,0" path="m1253,15304r55,e" filled="f" strokeweight=".37392mm">
              <v:path arrowok="t"/>
            </v:shape>
            <v:shape id="_x0000_s1042" style="position:absolute;left:1330;top:6707;width:9136;height:391" coordorigin="1330,6707" coordsize="9136,391" path="m1330,7098r9136,l10466,6707r-9136,l1330,7098xe" fillcolor="#d9d9d9" stroked="f">
              <v:path arrowok="t"/>
            </v:shape>
            <v:shape id="_x0000_s1041" style="position:absolute;left:1330;top:5425;width:9136;height:223" coordorigin="1330,5425" coordsize="9136,223" path="m1330,5648r9136,l10466,5425r-9136,l1330,5648xe" fillcolor="#d9d9d9" stroked="f">
              <v:path arrowok="t"/>
            </v:shape>
            <v:shape id="_x0000_s1040" style="position:absolute;left:1330;top:5648;width:9136;height:552" coordorigin="1330,5648" coordsize="9136,552" path="m1330,6200r9136,l10466,5648r-9136,l1330,6200xe" fillcolor="#d9d9d9" stroked="f">
              <v:path arrowok="t"/>
            </v:shape>
            <v:shape id="_x0000_s1039" style="position:absolute;left:1330;top:6200;width:9136;height:506" coordorigin="1330,6200" coordsize="9136,506" path="m1330,6707r9136,l10466,6200r-9136,l1330,6707xe" fillcolor="#d9d9d9" stroked="f">
              <v:path arrowok="t"/>
            </v:shape>
            <v:shape id="_x0000_s1038" style="position:absolute;left:1327;top:5406;width:9139;height:0" coordorigin="1327,5406" coordsize="9139,0" path="m1327,5406r9139,e" filled="f" strokeweight="2.02pt">
              <v:path arrowok="t"/>
            </v:shape>
            <v:shape id="_x0000_s1037" style="position:absolute;left:1327;top:5426;width:9139;height:0" coordorigin="1327,5426" coordsize="9139,0" path="m1327,5426r9139,e" filled="f" strokecolor="#d9d9d9" strokeweight=".22pt">
              <v:path arrowok="t"/>
            </v:shape>
            <v:shape id="_x0000_s1036" style="position:absolute;left:1327;top:7117;width:9139;height:0" coordorigin="1327,7117" coordsize="9139,0" path="m1327,7117r9139,e" filled="f" strokeweight="2.02pt">
              <v:path arrowok="t"/>
            </v:shape>
            <v:shape id="_x0000_s1035" style="position:absolute;left:1318;top:1234;width:0;height:14080" coordorigin="1318,1234" coordsize="0,14080" path="m1318,1234r,14080e" filled="f" strokeweight="1.06pt">
              <v:path arrowok="t"/>
            </v:shape>
            <v:shape id="_x0000_s1034" style="position:absolute;left:1327;top:15304;width:9139;height:0" coordorigin="1327,15304" coordsize="9139,0" path="m1327,15304r9139,e" filled="f" strokeweight=".37392mm">
              <v:path arrowok="t"/>
            </v:shape>
            <v:shape id="_x0000_s1033" style="position:absolute;left:10476;top:1234;width:0;height:14080" coordorigin="10476,1234" coordsize="0,14080" path="m10476,1234r,14080e" filled="f" strokeweight=".37392mm">
              <v:path arrowok="t"/>
            </v:shape>
            <v:shape id="_x0000_s1032" style="position:absolute;left:10485;top:15304;width:55;height:0" coordorigin="10485,15304" coordsize="55,0" path="m10485,15304r55,e" filled="f" strokeweight=".37392mm">
              <v:path arrowok="t"/>
            </v:shape>
            <v:shape id="_x0000_s1031" style="position:absolute;left:10550;top:1234;width:0;height:14080" coordorigin="10550,1234" coordsize="0,14080" path="m10550,1234r,14080e" filled="f" strokeweight="1.0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029;top:10697;width:6046;height:1985">
              <v:imagedata r:id="rId7" o:title=""/>
            </v:shape>
            <w10:wrap anchorx="page" anchory="page"/>
          </v:group>
        </w:pict>
      </w:r>
    </w:p>
    <w:p w14:paraId="567C1C84" w14:textId="77777777" w:rsidR="00C37DEC" w:rsidRDefault="00C37DEC">
      <w:pPr>
        <w:spacing w:line="200" w:lineRule="exact"/>
      </w:pPr>
    </w:p>
    <w:p w14:paraId="725EE6AA" w14:textId="77777777" w:rsidR="00C37DEC" w:rsidRDefault="00C37DEC">
      <w:pPr>
        <w:spacing w:line="200" w:lineRule="exact"/>
      </w:pPr>
    </w:p>
    <w:p w14:paraId="3DC40B7B" w14:textId="77777777" w:rsidR="00C37DEC" w:rsidRDefault="00C37DEC">
      <w:pPr>
        <w:spacing w:line="200" w:lineRule="exact"/>
      </w:pPr>
    </w:p>
    <w:p w14:paraId="24F9541D" w14:textId="77777777" w:rsidR="00C37DEC" w:rsidRDefault="00C37DEC">
      <w:pPr>
        <w:spacing w:line="200" w:lineRule="exact"/>
      </w:pPr>
    </w:p>
    <w:p w14:paraId="0C1C9BA1" w14:textId="77777777" w:rsidR="00C37DEC" w:rsidRDefault="00C37DEC">
      <w:pPr>
        <w:spacing w:line="200" w:lineRule="exact"/>
      </w:pPr>
    </w:p>
    <w:p w14:paraId="408B20B7" w14:textId="77777777" w:rsidR="00C37DEC" w:rsidRDefault="00360F89">
      <w:pPr>
        <w:spacing w:before="3"/>
        <w:ind w:left="1349" w:right="2098"/>
        <w:jc w:val="center"/>
        <w:rPr>
          <w:rFonts w:ascii="Arial" w:eastAsia="Arial" w:hAnsi="Arial" w:cs="Arial"/>
          <w:sz w:val="44"/>
          <w:szCs w:val="44"/>
        </w:rPr>
      </w:pPr>
      <w:r>
        <w:rPr>
          <w:rFonts w:ascii="Arial" w:eastAsia="Arial" w:hAnsi="Arial" w:cs="Arial"/>
          <w:b/>
          <w:sz w:val="44"/>
          <w:szCs w:val="44"/>
        </w:rPr>
        <w:t>Fa</w:t>
      </w:r>
      <w:r>
        <w:rPr>
          <w:rFonts w:ascii="Arial" w:eastAsia="Arial" w:hAnsi="Arial" w:cs="Arial"/>
          <w:b/>
          <w:spacing w:val="1"/>
          <w:sz w:val="44"/>
          <w:szCs w:val="44"/>
        </w:rPr>
        <w:t>c</w:t>
      </w:r>
      <w:r>
        <w:rPr>
          <w:rFonts w:ascii="Arial" w:eastAsia="Arial" w:hAnsi="Arial" w:cs="Arial"/>
          <w:b/>
          <w:sz w:val="44"/>
          <w:szCs w:val="44"/>
        </w:rPr>
        <w:t>ul</w:t>
      </w:r>
      <w:r>
        <w:rPr>
          <w:rFonts w:ascii="Arial" w:eastAsia="Arial" w:hAnsi="Arial" w:cs="Arial"/>
          <w:b/>
          <w:spacing w:val="3"/>
          <w:sz w:val="44"/>
          <w:szCs w:val="44"/>
        </w:rPr>
        <w:t>t</w:t>
      </w:r>
      <w:r>
        <w:rPr>
          <w:rFonts w:ascii="Arial" w:eastAsia="Arial" w:hAnsi="Arial" w:cs="Arial"/>
          <w:b/>
          <w:sz w:val="44"/>
          <w:szCs w:val="44"/>
        </w:rPr>
        <w:t>y</w:t>
      </w:r>
      <w:r>
        <w:rPr>
          <w:rFonts w:ascii="Arial" w:eastAsia="Arial" w:hAnsi="Arial" w:cs="Arial"/>
          <w:b/>
          <w:spacing w:val="-19"/>
          <w:sz w:val="44"/>
          <w:szCs w:val="44"/>
        </w:rPr>
        <w:t xml:space="preserve"> </w:t>
      </w:r>
      <w:r>
        <w:rPr>
          <w:rFonts w:ascii="Arial" w:eastAsia="Arial" w:hAnsi="Arial" w:cs="Arial"/>
          <w:b/>
          <w:sz w:val="44"/>
          <w:szCs w:val="44"/>
        </w:rPr>
        <w:t>of</w:t>
      </w:r>
      <w:r>
        <w:rPr>
          <w:rFonts w:ascii="Arial" w:eastAsia="Arial" w:hAnsi="Arial" w:cs="Arial"/>
          <w:b/>
          <w:spacing w:val="-1"/>
          <w:sz w:val="44"/>
          <w:szCs w:val="44"/>
        </w:rPr>
        <w:t xml:space="preserve"> </w:t>
      </w:r>
      <w:r>
        <w:rPr>
          <w:rFonts w:ascii="Arial" w:eastAsia="Arial" w:hAnsi="Arial" w:cs="Arial"/>
          <w:b/>
          <w:sz w:val="44"/>
          <w:szCs w:val="44"/>
        </w:rPr>
        <w:t>Engi</w:t>
      </w:r>
      <w:r>
        <w:rPr>
          <w:rFonts w:ascii="Arial" w:eastAsia="Arial" w:hAnsi="Arial" w:cs="Arial"/>
          <w:b/>
          <w:spacing w:val="1"/>
          <w:sz w:val="44"/>
          <w:szCs w:val="44"/>
        </w:rPr>
        <w:t>n</w:t>
      </w:r>
      <w:r>
        <w:rPr>
          <w:rFonts w:ascii="Arial" w:eastAsia="Arial" w:hAnsi="Arial" w:cs="Arial"/>
          <w:b/>
          <w:sz w:val="44"/>
          <w:szCs w:val="44"/>
        </w:rPr>
        <w:t>eeri</w:t>
      </w:r>
      <w:r>
        <w:rPr>
          <w:rFonts w:ascii="Arial" w:eastAsia="Arial" w:hAnsi="Arial" w:cs="Arial"/>
          <w:b/>
          <w:spacing w:val="1"/>
          <w:sz w:val="44"/>
          <w:szCs w:val="44"/>
        </w:rPr>
        <w:t>n</w:t>
      </w:r>
      <w:r>
        <w:rPr>
          <w:rFonts w:ascii="Arial" w:eastAsia="Arial" w:hAnsi="Arial" w:cs="Arial"/>
          <w:b/>
          <w:sz w:val="44"/>
          <w:szCs w:val="44"/>
        </w:rPr>
        <w:t>g</w:t>
      </w:r>
      <w:r>
        <w:rPr>
          <w:rFonts w:ascii="Arial" w:eastAsia="Arial" w:hAnsi="Arial" w:cs="Arial"/>
          <w:b/>
          <w:spacing w:val="-25"/>
          <w:sz w:val="44"/>
          <w:szCs w:val="44"/>
        </w:rPr>
        <w:t xml:space="preserve"> </w:t>
      </w:r>
      <w:r>
        <w:rPr>
          <w:rFonts w:ascii="Arial" w:eastAsia="Arial" w:hAnsi="Arial" w:cs="Arial"/>
          <w:b/>
          <w:spacing w:val="1"/>
          <w:w w:val="99"/>
          <w:sz w:val="44"/>
          <w:szCs w:val="44"/>
        </w:rPr>
        <w:t>a</w:t>
      </w:r>
      <w:r>
        <w:rPr>
          <w:rFonts w:ascii="Arial" w:eastAsia="Arial" w:hAnsi="Arial" w:cs="Arial"/>
          <w:b/>
          <w:w w:val="99"/>
          <w:sz w:val="44"/>
          <w:szCs w:val="44"/>
        </w:rPr>
        <w:t>nd</w:t>
      </w:r>
    </w:p>
    <w:p w14:paraId="3472F348" w14:textId="77777777" w:rsidR="00C37DEC" w:rsidRDefault="00360F89">
      <w:pPr>
        <w:spacing w:line="480" w:lineRule="exact"/>
        <w:ind w:left="1951" w:right="2703"/>
        <w:jc w:val="center"/>
        <w:rPr>
          <w:rFonts w:ascii="Arial" w:eastAsia="Arial" w:hAnsi="Arial" w:cs="Arial"/>
          <w:sz w:val="44"/>
          <w:szCs w:val="44"/>
        </w:rPr>
      </w:pPr>
      <w:r>
        <w:rPr>
          <w:rFonts w:ascii="Arial" w:eastAsia="Arial" w:hAnsi="Arial" w:cs="Arial"/>
          <w:b/>
          <w:position w:val="-2"/>
          <w:sz w:val="44"/>
          <w:szCs w:val="44"/>
        </w:rPr>
        <w:t>Inf</w:t>
      </w:r>
      <w:r>
        <w:rPr>
          <w:rFonts w:ascii="Arial" w:eastAsia="Arial" w:hAnsi="Arial" w:cs="Arial"/>
          <w:b/>
          <w:spacing w:val="1"/>
          <w:position w:val="-2"/>
          <w:sz w:val="44"/>
          <w:szCs w:val="44"/>
        </w:rPr>
        <w:t>o</w:t>
      </w:r>
      <w:r>
        <w:rPr>
          <w:rFonts w:ascii="Arial" w:eastAsia="Arial" w:hAnsi="Arial" w:cs="Arial"/>
          <w:b/>
          <w:position w:val="-2"/>
          <w:sz w:val="44"/>
          <w:szCs w:val="44"/>
        </w:rPr>
        <w:t>rmat</w:t>
      </w:r>
      <w:r>
        <w:rPr>
          <w:rFonts w:ascii="Arial" w:eastAsia="Arial" w:hAnsi="Arial" w:cs="Arial"/>
          <w:b/>
          <w:spacing w:val="1"/>
          <w:position w:val="-2"/>
          <w:sz w:val="44"/>
          <w:szCs w:val="44"/>
        </w:rPr>
        <w:t>i</w:t>
      </w:r>
      <w:r>
        <w:rPr>
          <w:rFonts w:ascii="Arial" w:eastAsia="Arial" w:hAnsi="Arial" w:cs="Arial"/>
          <w:b/>
          <w:position w:val="-2"/>
          <w:sz w:val="44"/>
          <w:szCs w:val="44"/>
        </w:rPr>
        <w:t>on</w:t>
      </w:r>
      <w:r>
        <w:rPr>
          <w:rFonts w:ascii="Arial" w:eastAsia="Arial" w:hAnsi="Arial" w:cs="Arial"/>
          <w:b/>
          <w:spacing w:val="-24"/>
          <w:position w:val="-2"/>
          <w:sz w:val="44"/>
          <w:szCs w:val="44"/>
        </w:rPr>
        <w:t xml:space="preserve"> </w:t>
      </w:r>
      <w:r>
        <w:rPr>
          <w:rFonts w:ascii="Arial" w:eastAsia="Arial" w:hAnsi="Arial" w:cs="Arial"/>
          <w:b/>
          <w:w w:val="99"/>
          <w:position w:val="-2"/>
          <w:sz w:val="44"/>
          <w:szCs w:val="44"/>
        </w:rPr>
        <w:t>S</w:t>
      </w:r>
      <w:r>
        <w:rPr>
          <w:rFonts w:ascii="Arial" w:eastAsia="Arial" w:hAnsi="Arial" w:cs="Arial"/>
          <w:b/>
          <w:spacing w:val="1"/>
          <w:w w:val="99"/>
          <w:position w:val="-2"/>
          <w:sz w:val="44"/>
          <w:szCs w:val="44"/>
        </w:rPr>
        <w:t>c</w:t>
      </w:r>
      <w:r>
        <w:rPr>
          <w:rFonts w:ascii="Arial" w:eastAsia="Arial" w:hAnsi="Arial" w:cs="Arial"/>
          <w:b/>
          <w:w w:val="99"/>
          <w:position w:val="-2"/>
          <w:sz w:val="44"/>
          <w:szCs w:val="44"/>
        </w:rPr>
        <w:t>ie</w:t>
      </w:r>
      <w:r>
        <w:rPr>
          <w:rFonts w:ascii="Arial" w:eastAsia="Arial" w:hAnsi="Arial" w:cs="Arial"/>
          <w:b/>
          <w:spacing w:val="1"/>
          <w:w w:val="99"/>
          <w:position w:val="-2"/>
          <w:sz w:val="44"/>
          <w:szCs w:val="44"/>
        </w:rPr>
        <w:t>n</w:t>
      </w:r>
      <w:r>
        <w:rPr>
          <w:rFonts w:ascii="Arial" w:eastAsia="Arial" w:hAnsi="Arial" w:cs="Arial"/>
          <w:b/>
          <w:w w:val="99"/>
          <w:position w:val="-2"/>
          <w:sz w:val="44"/>
          <w:szCs w:val="44"/>
        </w:rPr>
        <w:t>ces</w:t>
      </w:r>
    </w:p>
    <w:p w14:paraId="38EBF317" w14:textId="77777777" w:rsidR="00C37DEC" w:rsidRDefault="00C37DEC">
      <w:pPr>
        <w:spacing w:before="8" w:line="140" w:lineRule="exact"/>
        <w:rPr>
          <w:sz w:val="14"/>
          <w:szCs w:val="14"/>
        </w:rPr>
      </w:pPr>
    </w:p>
    <w:p w14:paraId="4ED97C57" w14:textId="77777777" w:rsidR="00C37DEC" w:rsidRDefault="00C37DEC">
      <w:pPr>
        <w:spacing w:line="200" w:lineRule="exact"/>
      </w:pPr>
    </w:p>
    <w:p w14:paraId="0883FE49" w14:textId="77777777" w:rsidR="00C37DEC" w:rsidRDefault="00C37DEC">
      <w:pPr>
        <w:spacing w:line="200" w:lineRule="exact"/>
      </w:pPr>
    </w:p>
    <w:p w14:paraId="4ABEE07B" w14:textId="77777777" w:rsidR="00C37DEC" w:rsidRDefault="00C37DEC">
      <w:pPr>
        <w:spacing w:line="200" w:lineRule="exact"/>
      </w:pPr>
    </w:p>
    <w:p w14:paraId="17B69DBC" w14:textId="77777777" w:rsidR="00C37DEC" w:rsidRDefault="00C37DEC">
      <w:pPr>
        <w:spacing w:line="200" w:lineRule="exact"/>
      </w:pPr>
    </w:p>
    <w:p w14:paraId="53CE00F9" w14:textId="77777777" w:rsidR="00C37DEC" w:rsidRDefault="00C37DEC">
      <w:pPr>
        <w:spacing w:line="200" w:lineRule="exact"/>
      </w:pPr>
    </w:p>
    <w:p w14:paraId="21083BD5" w14:textId="77777777" w:rsidR="00C37DEC" w:rsidRDefault="00C37DEC">
      <w:pPr>
        <w:spacing w:line="200" w:lineRule="exact"/>
      </w:pPr>
    </w:p>
    <w:p w14:paraId="53EC1905" w14:textId="77777777" w:rsidR="00C37DEC" w:rsidRDefault="00C37DEC">
      <w:pPr>
        <w:spacing w:line="200" w:lineRule="exact"/>
      </w:pPr>
    </w:p>
    <w:p w14:paraId="2388A8F7" w14:textId="77777777" w:rsidR="00C37DEC" w:rsidRDefault="00C37DEC">
      <w:pPr>
        <w:spacing w:line="200" w:lineRule="exact"/>
      </w:pPr>
    </w:p>
    <w:p w14:paraId="4CC6BE88" w14:textId="77777777" w:rsidR="00C37DEC" w:rsidRDefault="00C37DEC">
      <w:pPr>
        <w:spacing w:line="200" w:lineRule="exact"/>
      </w:pPr>
    </w:p>
    <w:p w14:paraId="7F884716" w14:textId="77777777" w:rsidR="00C37DEC" w:rsidRDefault="00360F89">
      <w:pPr>
        <w:spacing w:line="540" w:lineRule="exact"/>
        <w:ind w:left="3120" w:right="3896"/>
        <w:jc w:val="center"/>
        <w:rPr>
          <w:rFonts w:ascii="Arial" w:eastAsia="Arial" w:hAnsi="Arial" w:cs="Arial"/>
          <w:sz w:val="48"/>
          <w:szCs w:val="48"/>
        </w:rPr>
      </w:pPr>
      <w:r>
        <w:rPr>
          <w:rFonts w:ascii="Arial" w:eastAsia="Arial" w:hAnsi="Arial" w:cs="Arial"/>
          <w:b/>
          <w:color w:val="365F91"/>
          <w:position w:val="-1"/>
          <w:sz w:val="48"/>
          <w:szCs w:val="48"/>
        </w:rPr>
        <w:t>E</w:t>
      </w:r>
      <w:r>
        <w:rPr>
          <w:rFonts w:ascii="Arial" w:eastAsia="Arial" w:hAnsi="Arial" w:cs="Arial"/>
          <w:b/>
          <w:color w:val="365F91"/>
          <w:spacing w:val="-2"/>
          <w:position w:val="-1"/>
          <w:sz w:val="48"/>
          <w:szCs w:val="48"/>
        </w:rPr>
        <w:t>C</w:t>
      </w:r>
      <w:r>
        <w:rPr>
          <w:rFonts w:ascii="Arial" w:eastAsia="Arial" w:hAnsi="Arial" w:cs="Arial"/>
          <w:b/>
          <w:color w:val="365F91"/>
          <w:position w:val="-1"/>
          <w:sz w:val="48"/>
          <w:szCs w:val="48"/>
        </w:rPr>
        <w:t>T</w:t>
      </w:r>
      <w:r>
        <w:rPr>
          <w:rFonts w:ascii="Arial" w:eastAsia="Arial" w:hAnsi="Arial" w:cs="Arial"/>
          <w:b/>
          <w:color w:val="365F91"/>
          <w:spacing w:val="1"/>
          <w:position w:val="-1"/>
          <w:sz w:val="48"/>
          <w:szCs w:val="48"/>
        </w:rPr>
        <w:t>E</w:t>
      </w:r>
      <w:r>
        <w:rPr>
          <w:rFonts w:ascii="Arial" w:eastAsia="Arial" w:hAnsi="Arial" w:cs="Arial"/>
          <w:b/>
          <w:color w:val="365F91"/>
          <w:position w:val="-1"/>
          <w:sz w:val="48"/>
          <w:szCs w:val="48"/>
        </w:rPr>
        <w:t>250</w:t>
      </w:r>
    </w:p>
    <w:p w14:paraId="2A1C1579" w14:textId="77777777" w:rsidR="00C37DEC" w:rsidRDefault="00360F89">
      <w:pPr>
        <w:spacing w:before="1" w:line="480" w:lineRule="exact"/>
        <w:ind w:left="65" w:right="826"/>
        <w:jc w:val="center"/>
        <w:rPr>
          <w:rFonts w:ascii="Arial" w:eastAsia="Arial" w:hAnsi="Arial" w:cs="Arial"/>
          <w:sz w:val="44"/>
          <w:szCs w:val="44"/>
        </w:rPr>
      </w:pPr>
      <w:r>
        <w:rPr>
          <w:rFonts w:ascii="Arial" w:eastAsia="Arial" w:hAnsi="Arial" w:cs="Arial"/>
          <w:b/>
          <w:color w:val="365F91"/>
          <w:position w:val="-2"/>
          <w:sz w:val="44"/>
          <w:szCs w:val="44"/>
        </w:rPr>
        <w:t>Engi</w:t>
      </w:r>
      <w:r>
        <w:rPr>
          <w:rFonts w:ascii="Arial" w:eastAsia="Arial" w:hAnsi="Arial" w:cs="Arial"/>
          <w:b/>
          <w:color w:val="365F91"/>
          <w:spacing w:val="1"/>
          <w:position w:val="-2"/>
          <w:sz w:val="44"/>
          <w:szCs w:val="44"/>
        </w:rPr>
        <w:t>n</w:t>
      </w:r>
      <w:r>
        <w:rPr>
          <w:rFonts w:ascii="Arial" w:eastAsia="Arial" w:hAnsi="Arial" w:cs="Arial"/>
          <w:b/>
          <w:color w:val="365F91"/>
          <w:position w:val="-2"/>
          <w:sz w:val="44"/>
          <w:szCs w:val="44"/>
        </w:rPr>
        <w:t>eeri</w:t>
      </w:r>
      <w:r>
        <w:rPr>
          <w:rFonts w:ascii="Arial" w:eastAsia="Arial" w:hAnsi="Arial" w:cs="Arial"/>
          <w:b/>
          <w:color w:val="365F91"/>
          <w:spacing w:val="1"/>
          <w:position w:val="-2"/>
          <w:sz w:val="44"/>
          <w:szCs w:val="44"/>
        </w:rPr>
        <w:t>n</w:t>
      </w:r>
      <w:r>
        <w:rPr>
          <w:rFonts w:ascii="Arial" w:eastAsia="Arial" w:hAnsi="Arial" w:cs="Arial"/>
          <w:b/>
          <w:color w:val="365F91"/>
          <w:position w:val="-2"/>
          <w:sz w:val="44"/>
          <w:szCs w:val="44"/>
        </w:rPr>
        <w:t>g</w:t>
      </w:r>
      <w:r>
        <w:rPr>
          <w:rFonts w:ascii="Arial" w:eastAsia="Arial" w:hAnsi="Arial" w:cs="Arial"/>
          <w:b/>
          <w:color w:val="365F91"/>
          <w:spacing w:val="-25"/>
          <w:position w:val="-2"/>
          <w:sz w:val="44"/>
          <w:szCs w:val="44"/>
        </w:rPr>
        <w:t xml:space="preserve"> </w:t>
      </w:r>
      <w:r>
        <w:rPr>
          <w:rFonts w:ascii="Arial" w:eastAsia="Arial" w:hAnsi="Arial" w:cs="Arial"/>
          <w:b/>
          <w:color w:val="365F91"/>
          <w:position w:val="-2"/>
          <w:sz w:val="44"/>
          <w:szCs w:val="44"/>
        </w:rPr>
        <w:t>De</w:t>
      </w:r>
      <w:r>
        <w:rPr>
          <w:rFonts w:ascii="Arial" w:eastAsia="Arial" w:hAnsi="Arial" w:cs="Arial"/>
          <w:b/>
          <w:color w:val="365F91"/>
          <w:spacing w:val="1"/>
          <w:position w:val="-2"/>
          <w:sz w:val="44"/>
          <w:szCs w:val="44"/>
        </w:rPr>
        <w:t>s</w:t>
      </w:r>
      <w:r>
        <w:rPr>
          <w:rFonts w:ascii="Arial" w:eastAsia="Arial" w:hAnsi="Arial" w:cs="Arial"/>
          <w:b/>
          <w:color w:val="365F91"/>
          <w:position w:val="-2"/>
          <w:sz w:val="44"/>
          <w:szCs w:val="44"/>
        </w:rPr>
        <w:t>ign</w:t>
      </w:r>
      <w:r>
        <w:rPr>
          <w:rFonts w:ascii="Arial" w:eastAsia="Arial" w:hAnsi="Arial" w:cs="Arial"/>
          <w:b/>
          <w:color w:val="365F91"/>
          <w:spacing w:val="-8"/>
          <w:position w:val="-2"/>
          <w:sz w:val="44"/>
          <w:szCs w:val="44"/>
        </w:rPr>
        <w:t xml:space="preserve"> </w:t>
      </w:r>
      <w:r>
        <w:rPr>
          <w:rFonts w:ascii="Arial" w:eastAsia="Arial" w:hAnsi="Arial" w:cs="Arial"/>
          <w:b/>
          <w:color w:val="365F91"/>
          <w:position w:val="-2"/>
          <w:sz w:val="44"/>
          <w:szCs w:val="44"/>
        </w:rPr>
        <w:t>and</w:t>
      </w:r>
      <w:r>
        <w:rPr>
          <w:rFonts w:ascii="Arial" w:eastAsia="Arial" w:hAnsi="Arial" w:cs="Arial"/>
          <w:b/>
          <w:color w:val="365F91"/>
          <w:spacing w:val="-8"/>
          <w:position w:val="-2"/>
          <w:sz w:val="44"/>
          <w:szCs w:val="44"/>
        </w:rPr>
        <w:t xml:space="preserve"> </w:t>
      </w:r>
      <w:r>
        <w:rPr>
          <w:rFonts w:ascii="Arial" w:eastAsia="Arial" w:hAnsi="Arial" w:cs="Arial"/>
          <w:b/>
          <w:color w:val="365F91"/>
          <w:position w:val="-2"/>
          <w:sz w:val="44"/>
          <w:szCs w:val="44"/>
        </w:rPr>
        <w:t>Mana</w:t>
      </w:r>
      <w:r>
        <w:rPr>
          <w:rFonts w:ascii="Arial" w:eastAsia="Arial" w:hAnsi="Arial" w:cs="Arial"/>
          <w:b/>
          <w:color w:val="365F91"/>
          <w:spacing w:val="1"/>
          <w:position w:val="-2"/>
          <w:sz w:val="44"/>
          <w:szCs w:val="44"/>
        </w:rPr>
        <w:t>g</w:t>
      </w:r>
      <w:r>
        <w:rPr>
          <w:rFonts w:ascii="Arial" w:eastAsia="Arial" w:hAnsi="Arial" w:cs="Arial"/>
          <w:b/>
          <w:color w:val="365F91"/>
          <w:spacing w:val="3"/>
          <w:position w:val="-2"/>
          <w:sz w:val="44"/>
          <w:szCs w:val="44"/>
        </w:rPr>
        <w:t>e</w:t>
      </w:r>
      <w:r>
        <w:rPr>
          <w:rFonts w:ascii="Arial" w:eastAsia="Arial" w:hAnsi="Arial" w:cs="Arial"/>
          <w:b/>
          <w:color w:val="365F91"/>
          <w:position w:val="-2"/>
          <w:sz w:val="44"/>
          <w:szCs w:val="44"/>
        </w:rPr>
        <w:t>m</w:t>
      </w:r>
      <w:r>
        <w:rPr>
          <w:rFonts w:ascii="Arial" w:eastAsia="Arial" w:hAnsi="Arial" w:cs="Arial"/>
          <w:b/>
          <w:color w:val="365F91"/>
          <w:spacing w:val="1"/>
          <w:position w:val="-2"/>
          <w:sz w:val="44"/>
          <w:szCs w:val="44"/>
        </w:rPr>
        <w:t>e</w:t>
      </w:r>
      <w:r>
        <w:rPr>
          <w:rFonts w:ascii="Arial" w:eastAsia="Arial" w:hAnsi="Arial" w:cs="Arial"/>
          <w:b/>
          <w:color w:val="365F91"/>
          <w:position w:val="-2"/>
          <w:sz w:val="44"/>
          <w:szCs w:val="44"/>
        </w:rPr>
        <w:t>nt</w:t>
      </w:r>
      <w:r>
        <w:rPr>
          <w:rFonts w:ascii="Arial" w:eastAsia="Arial" w:hAnsi="Arial" w:cs="Arial"/>
          <w:b/>
          <w:color w:val="365F91"/>
          <w:spacing w:val="-27"/>
          <w:position w:val="-2"/>
          <w:sz w:val="44"/>
          <w:szCs w:val="44"/>
        </w:rPr>
        <w:t xml:space="preserve"> </w:t>
      </w:r>
      <w:r>
        <w:rPr>
          <w:rFonts w:ascii="Arial" w:eastAsia="Arial" w:hAnsi="Arial" w:cs="Arial"/>
          <w:b/>
          <w:color w:val="365F91"/>
          <w:w w:val="99"/>
          <w:position w:val="-2"/>
          <w:sz w:val="44"/>
          <w:szCs w:val="44"/>
        </w:rPr>
        <w:t>2</w:t>
      </w:r>
    </w:p>
    <w:p w14:paraId="12708DD0" w14:textId="77777777" w:rsidR="00C37DEC" w:rsidRDefault="00C37DEC">
      <w:pPr>
        <w:spacing w:line="200" w:lineRule="exact"/>
      </w:pPr>
    </w:p>
    <w:p w14:paraId="02FD29A7" w14:textId="77777777" w:rsidR="00C37DEC" w:rsidRDefault="00C37DEC">
      <w:pPr>
        <w:spacing w:line="200" w:lineRule="exact"/>
      </w:pPr>
    </w:p>
    <w:p w14:paraId="45338AEA" w14:textId="77777777" w:rsidR="00C37DEC" w:rsidRDefault="00C37DEC">
      <w:pPr>
        <w:spacing w:line="200" w:lineRule="exact"/>
      </w:pPr>
    </w:p>
    <w:p w14:paraId="65650308" w14:textId="77777777" w:rsidR="00C37DEC" w:rsidRDefault="00C37DEC">
      <w:pPr>
        <w:spacing w:line="200" w:lineRule="exact"/>
      </w:pPr>
    </w:p>
    <w:p w14:paraId="6F323A72" w14:textId="77777777" w:rsidR="00C37DEC" w:rsidRDefault="00C37DEC">
      <w:pPr>
        <w:spacing w:line="200" w:lineRule="exact"/>
      </w:pPr>
    </w:p>
    <w:p w14:paraId="74F920DF" w14:textId="77777777" w:rsidR="00C37DEC" w:rsidRDefault="00C37DEC">
      <w:pPr>
        <w:spacing w:before="4" w:line="220" w:lineRule="exact"/>
        <w:rPr>
          <w:sz w:val="22"/>
          <w:szCs w:val="22"/>
        </w:rPr>
      </w:pPr>
    </w:p>
    <w:p w14:paraId="146EF5CA" w14:textId="6CE25041" w:rsidR="00C37DEC" w:rsidRDefault="007E651D" w:rsidP="000061BB">
      <w:pPr>
        <w:spacing w:before="3"/>
        <w:ind w:left="2711" w:right="3412"/>
        <w:jc w:val="center"/>
        <w:rPr>
          <w:rFonts w:ascii="Arial" w:eastAsia="Arial" w:hAnsi="Arial" w:cs="Arial"/>
          <w:sz w:val="44"/>
          <w:szCs w:val="44"/>
        </w:rPr>
      </w:pPr>
      <w:r>
        <w:rPr>
          <w:rFonts w:ascii="Arial" w:eastAsia="Arial" w:hAnsi="Arial" w:cs="Arial"/>
          <w:b/>
          <w:sz w:val="44"/>
          <w:szCs w:val="44"/>
        </w:rPr>
        <w:t>Winter</w:t>
      </w:r>
      <w:r w:rsidR="00360F89">
        <w:rPr>
          <w:rFonts w:ascii="Arial" w:eastAsia="Arial" w:hAnsi="Arial" w:cs="Arial"/>
          <w:b/>
          <w:spacing w:val="-15"/>
          <w:sz w:val="44"/>
          <w:szCs w:val="44"/>
        </w:rPr>
        <w:t xml:space="preserve"> </w:t>
      </w:r>
      <w:r w:rsidR="00360F89">
        <w:rPr>
          <w:rFonts w:ascii="Arial" w:eastAsia="Arial" w:hAnsi="Arial" w:cs="Arial"/>
          <w:b/>
          <w:spacing w:val="1"/>
          <w:sz w:val="44"/>
          <w:szCs w:val="44"/>
        </w:rPr>
        <w:t>20</w:t>
      </w:r>
      <w:r w:rsidR="00A81B38">
        <w:rPr>
          <w:rFonts w:ascii="Arial" w:eastAsia="Arial" w:hAnsi="Arial" w:cs="Arial"/>
          <w:b/>
          <w:spacing w:val="1"/>
          <w:sz w:val="44"/>
          <w:szCs w:val="44"/>
        </w:rPr>
        <w:t>2</w:t>
      </w:r>
      <w:r w:rsidR="006A5450">
        <w:rPr>
          <w:rFonts w:ascii="Arial" w:eastAsia="Arial" w:hAnsi="Arial" w:cs="Arial"/>
          <w:b/>
          <w:spacing w:val="1"/>
          <w:sz w:val="44"/>
          <w:szCs w:val="44"/>
        </w:rPr>
        <w:t>5</w:t>
      </w:r>
      <w:r w:rsidR="00360F89">
        <w:rPr>
          <w:rFonts w:ascii="Arial" w:eastAsia="Arial" w:hAnsi="Arial" w:cs="Arial"/>
          <w:b/>
          <w:spacing w:val="-10"/>
          <w:sz w:val="44"/>
          <w:szCs w:val="44"/>
        </w:rPr>
        <w:t xml:space="preserve"> </w:t>
      </w:r>
      <w:r w:rsidR="00360F89">
        <w:rPr>
          <w:rFonts w:ascii="Arial" w:eastAsia="Arial" w:hAnsi="Arial" w:cs="Arial"/>
          <w:b/>
          <w:sz w:val="44"/>
          <w:szCs w:val="44"/>
        </w:rPr>
        <w:t xml:space="preserve">/ </w:t>
      </w:r>
      <w:r>
        <w:rPr>
          <w:rFonts w:ascii="Arial" w:eastAsia="Arial" w:hAnsi="Arial" w:cs="Arial"/>
          <w:b/>
          <w:sz w:val="44"/>
          <w:szCs w:val="44"/>
        </w:rPr>
        <w:t>Spring</w:t>
      </w:r>
      <w:r w:rsidR="00360F89">
        <w:rPr>
          <w:rFonts w:ascii="Arial" w:eastAsia="Arial" w:hAnsi="Arial" w:cs="Arial"/>
          <w:b/>
          <w:w w:val="99"/>
          <w:sz w:val="44"/>
          <w:szCs w:val="44"/>
        </w:rPr>
        <w:t>20</w:t>
      </w:r>
      <w:r w:rsidR="000061BB">
        <w:rPr>
          <w:rFonts w:ascii="Arial" w:eastAsia="Arial" w:hAnsi="Arial" w:cs="Arial"/>
          <w:b/>
          <w:w w:val="99"/>
          <w:sz w:val="44"/>
          <w:szCs w:val="44"/>
        </w:rPr>
        <w:t>2</w:t>
      </w:r>
      <w:r w:rsidR="006A5450">
        <w:rPr>
          <w:rFonts w:ascii="Arial" w:eastAsia="Arial" w:hAnsi="Arial" w:cs="Arial"/>
          <w:b/>
          <w:w w:val="99"/>
          <w:sz w:val="44"/>
          <w:szCs w:val="44"/>
        </w:rPr>
        <w:t>5</w:t>
      </w:r>
    </w:p>
    <w:p w14:paraId="7FD7F3B6" w14:textId="77777777" w:rsidR="00C37DEC" w:rsidRDefault="00C37DEC">
      <w:pPr>
        <w:spacing w:before="18" w:line="220" w:lineRule="exact"/>
        <w:rPr>
          <w:sz w:val="22"/>
          <w:szCs w:val="22"/>
        </w:rPr>
      </w:pPr>
    </w:p>
    <w:p w14:paraId="1AAD8933" w14:textId="77777777" w:rsidR="00C37DEC" w:rsidRDefault="00360F89">
      <w:pPr>
        <w:ind w:left="1375" w:right="1954"/>
        <w:jc w:val="center"/>
        <w:rPr>
          <w:rFonts w:ascii="Arial" w:eastAsia="Arial" w:hAnsi="Arial" w:cs="Arial"/>
          <w:sz w:val="44"/>
          <w:szCs w:val="44"/>
        </w:rPr>
      </w:pPr>
      <w:r>
        <w:rPr>
          <w:rFonts w:ascii="Arial" w:eastAsia="Arial" w:hAnsi="Arial" w:cs="Arial"/>
          <w:b/>
          <w:sz w:val="44"/>
          <w:szCs w:val="44"/>
        </w:rPr>
        <w:t>Proje</w:t>
      </w:r>
      <w:r>
        <w:rPr>
          <w:rFonts w:ascii="Arial" w:eastAsia="Arial" w:hAnsi="Arial" w:cs="Arial"/>
          <w:b/>
          <w:spacing w:val="1"/>
          <w:sz w:val="44"/>
          <w:szCs w:val="44"/>
        </w:rPr>
        <w:t>c</w:t>
      </w:r>
      <w:r>
        <w:rPr>
          <w:rFonts w:ascii="Arial" w:eastAsia="Arial" w:hAnsi="Arial" w:cs="Arial"/>
          <w:b/>
          <w:sz w:val="44"/>
          <w:szCs w:val="44"/>
        </w:rPr>
        <w:t>t</w:t>
      </w:r>
      <w:r>
        <w:rPr>
          <w:rFonts w:ascii="Arial" w:eastAsia="Arial" w:hAnsi="Arial" w:cs="Arial"/>
          <w:b/>
          <w:spacing w:val="-15"/>
          <w:sz w:val="44"/>
          <w:szCs w:val="44"/>
        </w:rPr>
        <w:t xml:space="preserve"> </w:t>
      </w:r>
      <w:r>
        <w:rPr>
          <w:rFonts w:ascii="Arial" w:eastAsia="Arial" w:hAnsi="Arial" w:cs="Arial"/>
          <w:b/>
          <w:sz w:val="44"/>
          <w:szCs w:val="44"/>
        </w:rPr>
        <w:t>In</w:t>
      </w:r>
      <w:r>
        <w:rPr>
          <w:rFonts w:ascii="Arial" w:eastAsia="Arial" w:hAnsi="Arial" w:cs="Arial"/>
          <w:b/>
          <w:spacing w:val="1"/>
          <w:sz w:val="44"/>
          <w:szCs w:val="44"/>
        </w:rPr>
        <w:t>f</w:t>
      </w:r>
      <w:r>
        <w:rPr>
          <w:rFonts w:ascii="Arial" w:eastAsia="Arial" w:hAnsi="Arial" w:cs="Arial"/>
          <w:b/>
          <w:spacing w:val="2"/>
          <w:sz w:val="44"/>
          <w:szCs w:val="44"/>
        </w:rPr>
        <w:t>o</w:t>
      </w:r>
      <w:r>
        <w:rPr>
          <w:rFonts w:ascii="Arial" w:eastAsia="Arial" w:hAnsi="Arial" w:cs="Arial"/>
          <w:b/>
          <w:sz w:val="44"/>
          <w:szCs w:val="44"/>
        </w:rPr>
        <w:t>rmat</w:t>
      </w:r>
      <w:r>
        <w:rPr>
          <w:rFonts w:ascii="Arial" w:eastAsia="Arial" w:hAnsi="Arial" w:cs="Arial"/>
          <w:b/>
          <w:spacing w:val="1"/>
          <w:sz w:val="44"/>
          <w:szCs w:val="44"/>
        </w:rPr>
        <w:t>i</w:t>
      </w:r>
      <w:r>
        <w:rPr>
          <w:rFonts w:ascii="Arial" w:eastAsia="Arial" w:hAnsi="Arial" w:cs="Arial"/>
          <w:b/>
          <w:sz w:val="44"/>
          <w:szCs w:val="44"/>
        </w:rPr>
        <w:t>on</w:t>
      </w:r>
      <w:r>
        <w:rPr>
          <w:rFonts w:ascii="Arial" w:eastAsia="Arial" w:hAnsi="Arial" w:cs="Arial"/>
          <w:b/>
          <w:spacing w:val="-19"/>
          <w:sz w:val="44"/>
          <w:szCs w:val="44"/>
        </w:rPr>
        <w:t xml:space="preserve"> </w:t>
      </w:r>
      <w:r>
        <w:rPr>
          <w:rFonts w:ascii="Arial" w:eastAsia="Arial" w:hAnsi="Arial" w:cs="Arial"/>
          <w:b/>
          <w:w w:val="99"/>
          <w:sz w:val="44"/>
          <w:szCs w:val="44"/>
        </w:rPr>
        <w:t>B</w:t>
      </w:r>
      <w:r>
        <w:rPr>
          <w:rFonts w:ascii="Arial" w:eastAsia="Arial" w:hAnsi="Arial" w:cs="Arial"/>
          <w:b/>
          <w:spacing w:val="2"/>
          <w:w w:val="99"/>
          <w:sz w:val="44"/>
          <w:szCs w:val="44"/>
        </w:rPr>
        <w:t>o</w:t>
      </w:r>
      <w:r>
        <w:rPr>
          <w:rFonts w:ascii="Arial" w:eastAsia="Arial" w:hAnsi="Arial" w:cs="Arial"/>
          <w:b/>
          <w:w w:val="99"/>
          <w:sz w:val="44"/>
          <w:szCs w:val="44"/>
        </w:rPr>
        <w:t>ok</w:t>
      </w:r>
      <w:r>
        <w:rPr>
          <w:rFonts w:ascii="Arial" w:eastAsia="Arial" w:hAnsi="Arial" w:cs="Arial"/>
          <w:b/>
          <w:spacing w:val="1"/>
          <w:w w:val="99"/>
          <w:sz w:val="44"/>
          <w:szCs w:val="44"/>
        </w:rPr>
        <w:t>l</w:t>
      </w:r>
      <w:r>
        <w:rPr>
          <w:rFonts w:ascii="Arial" w:eastAsia="Arial" w:hAnsi="Arial" w:cs="Arial"/>
          <w:b/>
          <w:w w:val="99"/>
          <w:sz w:val="44"/>
          <w:szCs w:val="44"/>
        </w:rPr>
        <w:t>et</w:t>
      </w:r>
    </w:p>
    <w:p w14:paraId="0E753B94" w14:textId="77777777" w:rsidR="00C37DEC" w:rsidRDefault="00C37DEC">
      <w:pPr>
        <w:spacing w:before="6" w:line="140" w:lineRule="exact"/>
        <w:rPr>
          <w:sz w:val="14"/>
          <w:szCs w:val="14"/>
        </w:rPr>
      </w:pPr>
    </w:p>
    <w:p w14:paraId="427B4C45" w14:textId="77777777" w:rsidR="00C37DEC" w:rsidRDefault="00C37DEC">
      <w:pPr>
        <w:spacing w:line="200" w:lineRule="exact"/>
      </w:pPr>
    </w:p>
    <w:p w14:paraId="0F29D30E" w14:textId="77777777" w:rsidR="00C37DEC" w:rsidRDefault="00C37DEC">
      <w:pPr>
        <w:spacing w:line="200" w:lineRule="exact"/>
      </w:pPr>
    </w:p>
    <w:p w14:paraId="52926759" w14:textId="77777777" w:rsidR="00C37DEC" w:rsidRDefault="00C37DEC">
      <w:pPr>
        <w:spacing w:line="200" w:lineRule="exact"/>
      </w:pPr>
    </w:p>
    <w:p w14:paraId="5593A210" w14:textId="77777777" w:rsidR="00C37DEC" w:rsidRDefault="00C37DEC">
      <w:pPr>
        <w:spacing w:line="200" w:lineRule="exact"/>
      </w:pPr>
    </w:p>
    <w:p w14:paraId="1BBD2CC3" w14:textId="77777777" w:rsidR="00C37DEC" w:rsidRDefault="00C37DEC">
      <w:pPr>
        <w:spacing w:line="200" w:lineRule="exact"/>
      </w:pPr>
    </w:p>
    <w:p w14:paraId="436AEC5D" w14:textId="77777777" w:rsidR="00C37DEC" w:rsidRDefault="00C37DEC">
      <w:pPr>
        <w:spacing w:line="200" w:lineRule="exact"/>
      </w:pPr>
    </w:p>
    <w:p w14:paraId="77FA761C" w14:textId="77777777" w:rsidR="00C37DEC" w:rsidRDefault="00C37DEC">
      <w:pPr>
        <w:spacing w:line="200" w:lineRule="exact"/>
      </w:pPr>
    </w:p>
    <w:p w14:paraId="5E921791" w14:textId="77777777" w:rsidR="00C37DEC" w:rsidRDefault="00C37DEC">
      <w:pPr>
        <w:spacing w:line="200" w:lineRule="exact"/>
      </w:pPr>
    </w:p>
    <w:p w14:paraId="259EF835" w14:textId="77777777" w:rsidR="00C37DEC" w:rsidRDefault="00C37DEC">
      <w:pPr>
        <w:spacing w:line="200" w:lineRule="exact"/>
      </w:pPr>
    </w:p>
    <w:p w14:paraId="5EA4DD9F" w14:textId="77777777" w:rsidR="00C37DEC" w:rsidRDefault="00C37DEC">
      <w:pPr>
        <w:spacing w:line="200" w:lineRule="exact"/>
      </w:pPr>
    </w:p>
    <w:p w14:paraId="75D70AD4" w14:textId="77777777" w:rsidR="00C37DEC" w:rsidRDefault="00C37DEC">
      <w:pPr>
        <w:spacing w:line="200" w:lineRule="exact"/>
      </w:pPr>
    </w:p>
    <w:p w14:paraId="55C760B3" w14:textId="77777777" w:rsidR="00C37DEC" w:rsidRDefault="00C37DEC">
      <w:pPr>
        <w:spacing w:line="200" w:lineRule="exact"/>
      </w:pPr>
    </w:p>
    <w:p w14:paraId="5CD58C44" w14:textId="77777777" w:rsidR="00C37DEC" w:rsidRDefault="00C37DEC">
      <w:pPr>
        <w:spacing w:line="200" w:lineRule="exact"/>
      </w:pPr>
    </w:p>
    <w:p w14:paraId="0772F35C" w14:textId="77777777" w:rsidR="00C37DEC" w:rsidRDefault="00C37DEC">
      <w:pPr>
        <w:spacing w:line="200" w:lineRule="exact"/>
      </w:pPr>
    </w:p>
    <w:p w14:paraId="5FEEBE0D" w14:textId="77777777" w:rsidR="00C37DEC" w:rsidRDefault="00C37DEC">
      <w:pPr>
        <w:spacing w:line="200" w:lineRule="exact"/>
      </w:pPr>
    </w:p>
    <w:p w14:paraId="64FDEA50" w14:textId="77777777" w:rsidR="00C37DEC" w:rsidRDefault="00C37DEC">
      <w:pPr>
        <w:spacing w:line="200" w:lineRule="exact"/>
      </w:pPr>
    </w:p>
    <w:p w14:paraId="7C12E6FC" w14:textId="77777777" w:rsidR="00C37DEC" w:rsidRDefault="00C37DEC">
      <w:pPr>
        <w:spacing w:line="200" w:lineRule="exact"/>
      </w:pPr>
    </w:p>
    <w:p w14:paraId="7C344F46" w14:textId="77777777" w:rsidR="00C37DEC" w:rsidRDefault="00C37DEC">
      <w:pPr>
        <w:spacing w:line="200" w:lineRule="exact"/>
      </w:pPr>
    </w:p>
    <w:p w14:paraId="7DD228D6" w14:textId="77777777" w:rsidR="00C37DEC" w:rsidRDefault="00C37DEC">
      <w:pPr>
        <w:spacing w:line="200" w:lineRule="exact"/>
      </w:pPr>
    </w:p>
    <w:p w14:paraId="0275960D" w14:textId="77777777" w:rsidR="00C37DEC" w:rsidRDefault="00C37DEC">
      <w:pPr>
        <w:spacing w:line="200" w:lineRule="exact"/>
      </w:pPr>
    </w:p>
    <w:p w14:paraId="740A3162" w14:textId="77777777" w:rsidR="00C37DEC" w:rsidRDefault="00360F89">
      <w:pPr>
        <w:spacing w:line="400" w:lineRule="exact"/>
        <w:ind w:left="3189" w:right="3882"/>
        <w:jc w:val="center"/>
        <w:rPr>
          <w:rFonts w:ascii="Arial" w:eastAsia="Arial" w:hAnsi="Arial" w:cs="Arial"/>
          <w:sz w:val="36"/>
          <w:szCs w:val="36"/>
        </w:rPr>
      </w:pPr>
      <w:r>
        <w:rPr>
          <w:rFonts w:ascii="Arial" w:eastAsia="Arial" w:hAnsi="Arial" w:cs="Arial"/>
          <w:b/>
          <w:position w:val="-1"/>
          <w:sz w:val="36"/>
          <w:szCs w:val="36"/>
        </w:rPr>
        <w:t>V</w:t>
      </w:r>
      <w:r>
        <w:rPr>
          <w:rFonts w:ascii="Arial" w:eastAsia="Arial" w:hAnsi="Arial" w:cs="Arial"/>
          <w:b/>
          <w:spacing w:val="-1"/>
          <w:position w:val="-1"/>
          <w:sz w:val="36"/>
          <w:szCs w:val="36"/>
        </w:rPr>
        <w:t>e</w:t>
      </w:r>
      <w:r>
        <w:rPr>
          <w:rFonts w:ascii="Arial" w:eastAsia="Arial" w:hAnsi="Arial" w:cs="Arial"/>
          <w:b/>
          <w:position w:val="-1"/>
          <w:sz w:val="36"/>
          <w:szCs w:val="36"/>
        </w:rPr>
        <w:t>r</w:t>
      </w:r>
      <w:r>
        <w:rPr>
          <w:rFonts w:ascii="Arial" w:eastAsia="Arial" w:hAnsi="Arial" w:cs="Arial"/>
          <w:b/>
          <w:spacing w:val="-2"/>
          <w:position w:val="-1"/>
          <w:sz w:val="36"/>
          <w:szCs w:val="36"/>
        </w:rPr>
        <w:t>s</w:t>
      </w:r>
      <w:r>
        <w:rPr>
          <w:rFonts w:ascii="Arial" w:eastAsia="Arial" w:hAnsi="Arial" w:cs="Arial"/>
          <w:b/>
          <w:position w:val="-1"/>
          <w:sz w:val="36"/>
          <w:szCs w:val="36"/>
        </w:rPr>
        <w:t>i</w:t>
      </w:r>
      <w:r>
        <w:rPr>
          <w:rFonts w:ascii="Arial" w:eastAsia="Arial" w:hAnsi="Arial" w:cs="Arial"/>
          <w:b/>
          <w:spacing w:val="1"/>
          <w:position w:val="-1"/>
          <w:sz w:val="36"/>
          <w:szCs w:val="36"/>
        </w:rPr>
        <w:t>o</w:t>
      </w:r>
      <w:r>
        <w:rPr>
          <w:rFonts w:ascii="Arial" w:eastAsia="Arial" w:hAnsi="Arial" w:cs="Arial"/>
          <w:b/>
          <w:position w:val="-1"/>
          <w:sz w:val="36"/>
          <w:szCs w:val="36"/>
        </w:rPr>
        <w:t>n:</w:t>
      </w:r>
      <w:r>
        <w:rPr>
          <w:rFonts w:ascii="Arial" w:eastAsia="Arial" w:hAnsi="Arial" w:cs="Arial"/>
          <w:b/>
          <w:spacing w:val="2"/>
          <w:position w:val="-1"/>
          <w:sz w:val="36"/>
          <w:szCs w:val="36"/>
        </w:rPr>
        <w:t xml:space="preserve"> </w:t>
      </w:r>
      <w:r>
        <w:rPr>
          <w:rFonts w:ascii="Arial" w:eastAsia="Arial" w:hAnsi="Arial" w:cs="Arial"/>
          <w:b/>
          <w:position w:val="-1"/>
          <w:sz w:val="36"/>
          <w:szCs w:val="36"/>
        </w:rPr>
        <w:t>1</w:t>
      </w:r>
      <w:r>
        <w:rPr>
          <w:rFonts w:ascii="Arial" w:eastAsia="Arial" w:hAnsi="Arial" w:cs="Arial"/>
          <w:b/>
          <w:spacing w:val="1"/>
          <w:position w:val="-1"/>
          <w:sz w:val="36"/>
          <w:szCs w:val="36"/>
        </w:rPr>
        <w:t>.</w:t>
      </w:r>
      <w:r>
        <w:rPr>
          <w:rFonts w:ascii="Arial" w:eastAsia="Arial" w:hAnsi="Arial" w:cs="Arial"/>
          <w:b/>
          <w:position w:val="-1"/>
          <w:sz w:val="36"/>
          <w:szCs w:val="36"/>
        </w:rPr>
        <w:t>2</w:t>
      </w:r>
    </w:p>
    <w:p w14:paraId="46157371" w14:textId="77777777" w:rsidR="00C37DEC" w:rsidRDefault="00C37DEC">
      <w:pPr>
        <w:spacing w:before="4" w:line="100" w:lineRule="exact"/>
        <w:rPr>
          <w:sz w:val="10"/>
          <w:szCs w:val="10"/>
        </w:rPr>
      </w:pPr>
    </w:p>
    <w:p w14:paraId="3FFA83C0" w14:textId="77777777" w:rsidR="00C37DEC" w:rsidRDefault="00C37DEC">
      <w:pPr>
        <w:spacing w:line="200" w:lineRule="exact"/>
      </w:pPr>
    </w:p>
    <w:p w14:paraId="089D4474" w14:textId="77777777" w:rsidR="00C37DEC" w:rsidRDefault="00C37DEC">
      <w:pPr>
        <w:spacing w:line="200" w:lineRule="exact"/>
      </w:pPr>
    </w:p>
    <w:p w14:paraId="1457D89B" w14:textId="77777777" w:rsidR="00C37DEC" w:rsidRDefault="00C37DEC">
      <w:pPr>
        <w:spacing w:line="200" w:lineRule="exact"/>
      </w:pPr>
    </w:p>
    <w:p w14:paraId="091D6A35" w14:textId="77777777" w:rsidR="00C37DEC" w:rsidRDefault="00360F89" w:rsidP="0095537B">
      <w:pPr>
        <w:spacing w:before="26"/>
        <w:ind w:right="3899" w:firstLine="3150"/>
        <w:jc w:val="center"/>
        <w:rPr>
          <w:sz w:val="18"/>
          <w:szCs w:val="18"/>
        </w:rPr>
        <w:sectPr w:rsidR="00C37DEC">
          <w:footerReference w:type="default" r:id="rId8"/>
          <w:pgSz w:w="11920" w:h="16860"/>
          <w:pgMar w:top="1580" w:right="1020" w:bottom="280" w:left="1680" w:header="0" w:footer="864" w:gutter="0"/>
          <w:cols w:space="720"/>
        </w:sectPr>
      </w:pPr>
      <w:r>
        <w:rPr>
          <w:sz w:val="18"/>
          <w:szCs w:val="18"/>
        </w:rPr>
        <w:t>C</w:t>
      </w:r>
      <w:r>
        <w:rPr>
          <w:spacing w:val="1"/>
          <w:sz w:val="18"/>
          <w:szCs w:val="18"/>
        </w:rPr>
        <w:t>op</w:t>
      </w:r>
      <w:r>
        <w:rPr>
          <w:spacing w:val="-4"/>
          <w:sz w:val="18"/>
          <w:szCs w:val="18"/>
        </w:rPr>
        <w:t>y</w:t>
      </w:r>
      <w:r>
        <w:rPr>
          <w:sz w:val="18"/>
          <w:szCs w:val="18"/>
        </w:rPr>
        <w:t>ri</w:t>
      </w:r>
      <w:r>
        <w:rPr>
          <w:spacing w:val="-1"/>
          <w:sz w:val="18"/>
          <w:szCs w:val="18"/>
        </w:rPr>
        <w:t>g</w:t>
      </w:r>
      <w:r>
        <w:rPr>
          <w:spacing w:val="1"/>
          <w:sz w:val="18"/>
          <w:szCs w:val="18"/>
        </w:rPr>
        <w:t>h</w:t>
      </w:r>
      <w:r>
        <w:rPr>
          <w:sz w:val="18"/>
          <w:szCs w:val="18"/>
        </w:rPr>
        <w:t>t</w:t>
      </w:r>
      <w:r>
        <w:rPr>
          <w:spacing w:val="1"/>
          <w:sz w:val="18"/>
          <w:szCs w:val="18"/>
        </w:rPr>
        <w:t xml:space="preserve"> </w:t>
      </w:r>
      <w:r>
        <w:rPr>
          <w:rFonts w:ascii="Symbol" w:eastAsia="Symbol" w:hAnsi="Symbol" w:cs="Symbol"/>
          <w:sz w:val="18"/>
          <w:szCs w:val="18"/>
        </w:rPr>
        <w:t></w:t>
      </w:r>
      <w:r>
        <w:rPr>
          <w:sz w:val="18"/>
          <w:szCs w:val="18"/>
        </w:rPr>
        <w:t xml:space="preserve"> U</w:t>
      </w:r>
      <w:r>
        <w:rPr>
          <w:spacing w:val="-1"/>
          <w:sz w:val="18"/>
          <w:szCs w:val="18"/>
        </w:rPr>
        <w:t>O</w:t>
      </w:r>
      <w:r>
        <w:rPr>
          <w:spacing w:val="-2"/>
          <w:sz w:val="18"/>
          <w:szCs w:val="18"/>
        </w:rPr>
        <w:t>W</w:t>
      </w:r>
      <w:r>
        <w:rPr>
          <w:sz w:val="18"/>
          <w:szCs w:val="18"/>
        </w:rPr>
        <w:t>D,</w:t>
      </w:r>
      <w:r>
        <w:rPr>
          <w:spacing w:val="1"/>
          <w:sz w:val="18"/>
          <w:szCs w:val="18"/>
        </w:rPr>
        <w:t xml:space="preserve"> 20</w:t>
      </w:r>
      <w:r>
        <w:rPr>
          <w:spacing w:val="2"/>
          <w:sz w:val="18"/>
          <w:szCs w:val="18"/>
        </w:rPr>
        <w:t>1</w:t>
      </w:r>
      <w:r>
        <w:rPr>
          <w:spacing w:val="1"/>
          <w:sz w:val="18"/>
          <w:szCs w:val="18"/>
        </w:rPr>
        <w:t>8</w:t>
      </w:r>
      <w:r>
        <w:rPr>
          <w:sz w:val="18"/>
          <w:szCs w:val="18"/>
        </w:rPr>
        <w:t>.</w:t>
      </w:r>
    </w:p>
    <w:p w14:paraId="48803A10" w14:textId="77777777" w:rsidR="00C37DEC" w:rsidRDefault="00360F89">
      <w:pPr>
        <w:spacing w:before="60" w:line="400" w:lineRule="exact"/>
        <w:ind w:left="3311" w:right="3451"/>
        <w:jc w:val="center"/>
        <w:rPr>
          <w:sz w:val="36"/>
          <w:szCs w:val="36"/>
        </w:rPr>
      </w:pPr>
      <w:r>
        <w:rPr>
          <w:b/>
          <w:position w:val="-1"/>
          <w:sz w:val="36"/>
          <w:szCs w:val="36"/>
        </w:rPr>
        <w:lastRenderedPageBreak/>
        <w:t>Document Con</w:t>
      </w:r>
      <w:r>
        <w:rPr>
          <w:b/>
          <w:spacing w:val="1"/>
          <w:position w:val="-1"/>
          <w:sz w:val="36"/>
          <w:szCs w:val="36"/>
        </w:rPr>
        <w:t>t</w:t>
      </w:r>
      <w:r>
        <w:rPr>
          <w:b/>
          <w:position w:val="-1"/>
          <w:sz w:val="36"/>
          <w:szCs w:val="36"/>
        </w:rPr>
        <w:t>rol</w:t>
      </w:r>
    </w:p>
    <w:p w14:paraId="7A40443C" w14:textId="77777777" w:rsidR="00C37DEC" w:rsidRDefault="00C37DEC">
      <w:pPr>
        <w:spacing w:line="200" w:lineRule="exact"/>
      </w:pPr>
    </w:p>
    <w:p w14:paraId="0E86BC7E" w14:textId="77777777" w:rsidR="00C37DEC" w:rsidRDefault="00C37DEC">
      <w:pPr>
        <w:spacing w:line="200" w:lineRule="exact"/>
      </w:pPr>
    </w:p>
    <w:p w14:paraId="61F9E9A4" w14:textId="77777777" w:rsidR="00C37DEC" w:rsidRDefault="00C37DEC">
      <w:pPr>
        <w:spacing w:before="10" w:line="280" w:lineRule="exact"/>
        <w:rPr>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1047"/>
        <w:gridCol w:w="1358"/>
        <w:gridCol w:w="1774"/>
        <w:gridCol w:w="5324"/>
      </w:tblGrid>
      <w:tr w:rsidR="00C37DEC" w14:paraId="1959C2C7" w14:textId="77777777">
        <w:trPr>
          <w:trHeight w:hRule="exact" w:val="319"/>
        </w:trPr>
        <w:tc>
          <w:tcPr>
            <w:tcW w:w="1047" w:type="dxa"/>
            <w:tcBorders>
              <w:top w:val="single" w:sz="5" w:space="0" w:color="000000"/>
              <w:left w:val="single" w:sz="5" w:space="0" w:color="000000"/>
              <w:bottom w:val="single" w:sz="5" w:space="0" w:color="000000"/>
              <w:right w:val="single" w:sz="5" w:space="0" w:color="000000"/>
            </w:tcBorders>
            <w:shd w:val="clear" w:color="auto" w:fill="CCCCCC"/>
          </w:tcPr>
          <w:p w14:paraId="4B851770" w14:textId="77777777" w:rsidR="00C37DEC" w:rsidRDefault="00360F89">
            <w:pPr>
              <w:spacing w:before="9"/>
              <w:ind w:left="103"/>
            </w:pPr>
            <w:r>
              <w:rPr>
                <w:b/>
              </w:rPr>
              <w:t>Ve</w:t>
            </w:r>
            <w:r>
              <w:rPr>
                <w:b/>
                <w:spacing w:val="1"/>
              </w:rPr>
              <w:t>r</w:t>
            </w:r>
            <w:r>
              <w:rPr>
                <w:b/>
                <w:spacing w:val="-1"/>
              </w:rPr>
              <w:t>s</w:t>
            </w:r>
            <w:r>
              <w:rPr>
                <w:b/>
              </w:rPr>
              <w:t>i</w:t>
            </w:r>
            <w:r>
              <w:rPr>
                <w:b/>
                <w:spacing w:val="1"/>
              </w:rPr>
              <w:t>o</w:t>
            </w:r>
            <w:r>
              <w:rPr>
                <w:b/>
              </w:rPr>
              <w:t>n</w:t>
            </w:r>
          </w:p>
        </w:tc>
        <w:tc>
          <w:tcPr>
            <w:tcW w:w="1358" w:type="dxa"/>
            <w:tcBorders>
              <w:top w:val="single" w:sz="5" w:space="0" w:color="000000"/>
              <w:left w:val="single" w:sz="5" w:space="0" w:color="000000"/>
              <w:bottom w:val="single" w:sz="5" w:space="0" w:color="000000"/>
              <w:right w:val="single" w:sz="5" w:space="0" w:color="000000"/>
            </w:tcBorders>
            <w:shd w:val="clear" w:color="auto" w:fill="CCCCCC"/>
          </w:tcPr>
          <w:p w14:paraId="4BE0FBE1" w14:textId="77777777" w:rsidR="00C37DEC" w:rsidRDefault="00360F89">
            <w:pPr>
              <w:spacing w:before="9"/>
              <w:ind w:left="563"/>
            </w:pPr>
            <w:r>
              <w:rPr>
                <w:b/>
              </w:rPr>
              <w:t>D</w:t>
            </w:r>
            <w:r>
              <w:rPr>
                <w:b/>
                <w:spacing w:val="1"/>
              </w:rPr>
              <w:t>at</w:t>
            </w:r>
            <w:r>
              <w:rPr>
                <w:b/>
              </w:rPr>
              <w:t>e</w:t>
            </w:r>
          </w:p>
        </w:tc>
        <w:tc>
          <w:tcPr>
            <w:tcW w:w="1774" w:type="dxa"/>
            <w:tcBorders>
              <w:top w:val="single" w:sz="5" w:space="0" w:color="000000"/>
              <w:left w:val="single" w:sz="5" w:space="0" w:color="000000"/>
              <w:bottom w:val="single" w:sz="5" w:space="0" w:color="000000"/>
              <w:right w:val="single" w:sz="5" w:space="0" w:color="000000"/>
            </w:tcBorders>
            <w:shd w:val="clear" w:color="auto" w:fill="CCCCCC"/>
          </w:tcPr>
          <w:p w14:paraId="112BB890" w14:textId="77777777" w:rsidR="00C37DEC" w:rsidRDefault="00360F89">
            <w:pPr>
              <w:spacing w:before="9"/>
              <w:ind w:left="448"/>
            </w:pPr>
            <w:r>
              <w:rPr>
                <w:b/>
              </w:rPr>
              <w:t>Auth</w:t>
            </w:r>
            <w:r>
              <w:rPr>
                <w:b/>
                <w:spacing w:val="1"/>
              </w:rPr>
              <w:t>o</w:t>
            </w:r>
            <w:r>
              <w:rPr>
                <w:b/>
              </w:rPr>
              <w:t>rs</w:t>
            </w:r>
          </w:p>
        </w:tc>
        <w:tc>
          <w:tcPr>
            <w:tcW w:w="5324" w:type="dxa"/>
            <w:tcBorders>
              <w:top w:val="single" w:sz="5" w:space="0" w:color="000000"/>
              <w:left w:val="single" w:sz="5" w:space="0" w:color="000000"/>
              <w:bottom w:val="single" w:sz="5" w:space="0" w:color="000000"/>
              <w:right w:val="single" w:sz="5" w:space="0" w:color="000000"/>
            </w:tcBorders>
            <w:shd w:val="clear" w:color="auto" w:fill="CCCCCC"/>
          </w:tcPr>
          <w:p w14:paraId="55542D46" w14:textId="77777777" w:rsidR="00C37DEC" w:rsidRDefault="00360F89">
            <w:pPr>
              <w:spacing w:before="9"/>
              <w:ind w:left="2228" w:right="2393"/>
              <w:jc w:val="center"/>
            </w:pPr>
            <w:r>
              <w:rPr>
                <w:b/>
                <w:w w:val="99"/>
              </w:rPr>
              <w:t>Re</w:t>
            </w:r>
            <w:r>
              <w:rPr>
                <w:b/>
                <w:spacing w:val="2"/>
                <w:w w:val="99"/>
              </w:rPr>
              <w:t>a</w:t>
            </w:r>
            <w:r>
              <w:rPr>
                <w:b/>
                <w:spacing w:val="-1"/>
                <w:w w:val="99"/>
              </w:rPr>
              <w:t>s</w:t>
            </w:r>
            <w:r>
              <w:rPr>
                <w:b/>
                <w:spacing w:val="1"/>
                <w:w w:val="99"/>
              </w:rPr>
              <w:t>o</w:t>
            </w:r>
            <w:r>
              <w:rPr>
                <w:b/>
                <w:w w:val="99"/>
              </w:rPr>
              <w:t>n</w:t>
            </w:r>
          </w:p>
        </w:tc>
      </w:tr>
      <w:tr w:rsidR="00C37DEC" w14:paraId="61675EC6" w14:textId="77777777">
        <w:trPr>
          <w:trHeight w:hRule="exact" w:val="346"/>
        </w:trPr>
        <w:tc>
          <w:tcPr>
            <w:tcW w:w="1047" w:type="dxa"/>
            <w:tcBorders>
              <w:top w:val="single" w:sz="5" w:space="0" w:color="000000"/>
              <w:left w:val="single" w:sz="5" w:space="0" w:color="000000"/>
              <w:bottom w:val="single" w:sz="5" w:space="0" w:color="000000"/>
              <w:right w:val="single" w:sz="5" w:space="0" w:color="000000"/>
            </w:tcBorders>
          </w:tcPr>
          <w:p w14:paraId="239218CC" w14:textId="77777777" w:rsidR="00C37DEC" w:rsidRDefault="00360F89">
            <w:pPr>
              <w:spacing w:before="14"/>
              <w:ind w:left="446"/>
            </w:pPr>
            <w:r>
              <w:rPr>
                <w:spacing w:val="1"/>
              </w:rPr>
              <w:t>1</w:t>
            </w:r>
            <w:r>
              <w:t>.2</w:t>
            </w:r>
          </w:p>
        </w:tc>
        <w:tc>
          <w:tcPr>
            <w:tcW w:w="1358" w:type="dxa"/>
            <w:tcBorders>
              <w:top w:val="single" w:sz="5" w:space="0" w:color="000000"/>
              <w:left w:val="single" w:sz="5" w:space="0" w:color="000000"/>
              <w:bottom w:val="single" w:sz="5" w:space="0" w:color="000000"/>
              <w:right w:val="single" w:sz="5" w:space="0" w:color="000000"/>
            </w:tcBorders>
          </w:tcPr>
          <w:p w14:paraId="36CE0F0B" w14:textId="77777777" w:rsidR="00C37DEC" w:rsidRDefault="00360F89">
            <w:pPr>
              <w:spacing w:before="14"/>
              <w:ind w:left="167"/>
            </w:pPr>
            <w:r>
              <w:rPr>
                <w:spacing w:val="1"/>
              </w:rPr>
              <w:t>11</w:t>
            </w:r>
            <w:r>
              <w:t>/</w:t>
            </w:r>
            <w:r>
              <w:rPr>
                <w:spacing w:val="1"/>
              </w:rPr>
              <w:t>09</w:t>
            </w:r>
            <w:r>
              <w:t>/</w:t>
            </w:r>
            <w:r>
              <w:rPr>
                <w:spacing w:val="-1"/>
              </w:rPr>
              <w:t>2</w:t>
            </w:r>
            <w:r>
              <w:rPr>
                <w:spacing w:val="1"/>
              </w:rPr>
              <w:t>01</w:t>
            </w:r>
            <w:r>
              <w:t>8</w:t>
            </w:r>
          </w:p>
        </w:tc>
        <w:tc>
          <w:tcPr>
            <w:tcW w:w="1774" w:type="dxa"/>
            <w:tcBorders>
              <w:top w:val="single" w:sz="5" w:space="0" w:color="000000"/>
              <w:left w:val="single" w:sz="5" w:space="0" w:color="000000"/>
              <w:bottom w:val="single" w:sz="5" w:space="0" w:color="000000"/>
              <w:right w:val="single" w:sz="5" w:space="0" w:color="000000"/>
            </w:tcBorders>
          </w:tcPr>
          <w:p w14:paraId="1A23F709" w14:textId="77777777" w:rsidR="00C37DEC" w:rsidRDefault="00360F89">
            <w:pPr>
              <w:spacing w:before="14"/>
              <w:ind w:left="102"/>
            </w:pPr>
            <w:r>
              <w:t>Ste</w:t>
            </w:r>
            <w:r>
              <w:rPr>
                <w:spacing w:val="-2"/>
              </w:rPr>
              <w:t>f</w:t>
            </w:r>
            <w:r>
              <w:rPr>
                <w:spacing w:val="3"/>
              </w:rPr>
              <w:t>a</w:t>
            </w:r>
            <w:r>
              <w:rPr>
                <w:spacing w:val="-1"/>
              </w:rPr>
              <w:t>n</w:t>
            </w:r>
            <w:r>
              <w:t>o</w:t>
            </w:r>
            <w:r>
              <w:rPr>
                <w:spacing w:val="-5"/>
              </w:rPr>
              <w:t xml:space="preserve"> </w:t>
            </w:r>
            <w:r>
              <w:t>Fa</w:t>
            </w:r>
            <w:r>
              <w:rPr>
                <w:spacing w:val="-1"/>
              </w:rPr>
              <w:t>s</w:t>
            </w:r>
            <w:r>
              <w:t>ci</w:t>
            </w:r>
            <w:r>
              <w:rPr>
                <w:spacing w:val="3"/>
              </w:rPr>
              <w:t>a</w:t>
            </w:r>
            <w:r>
              <w:rPr>
                <w:spacing w:val="-1"/>
              </w:rPr>
              <w:t>n</w:t>
            </w:r>
            <w:r>
              <w:t>i</w:t>
            </w:r>
          </w:p>
        </w:tc>
        <w:tc>
          <w:tcPr>
            <w:tcW w:w="5324" w:type="dxa"/>
            <w:tcBorders>
              <w:top w:val="single" w:sz="5" w:space="0" w:color="000000"/>
              <w:left w:val="single" w:sz="5" w:space="0" w:color="000000"/>
              <w:bottom w:val="single" w:sz="5" w:space="0" w:color="000000"/>
              <w:right w:val="single" w:sz="5" w:space="0" w:color="000000"/>
            </w:tcBorders>
          </w:tcPr>
          <w:p w14:paraId="70C8C62B" w14:textId="77777777" w:rsidR="00C37DEC" w:rsidRDefault="00360F89">
            <w:pPr>
              <w:spacing w:before="28"/>
              <w:ind w:left="102"/>
            </w:pPr>
            <w:r>
              <w:rPr>
                <w:spacing w:val="3"/>
              </w:rPr>
              <w:t>T</w:t>
            </w:r>
            <w:r>
              <w:rPr>
                <w:spacing w:val="-1"/>
              </w:rPr>
              <w:t>h</w:t>
            </w:r>
            <w:r>
              <w:t>e</w:t>
            </w:r>
            <w:r>
              <w:rPr>
                <w:spacing w:val="-3"/>
              </w:rPr>
              <w:t>m</w:t>
            </w:r>
            <w:r>
              <w:t>e</w:t>
            </w:r>
            <w:r>
              <w:rPr>
                <w:spacing w:val="-3"/>
              </w:rPr>
              <w:t xml:space="preserve"> </w:t>
            </w:r>
            <w:r>
              <w:rPr>
                <w:spacing w:val="-1"/>
              </w:rPr>
              <w:t>u</w:t>
            </w:r>
            <w:r>
              <w:rPr>
                <w:spacing w:val="1"/>
              </w:rPr>
              <w:t>pd</w:t>
            </w:r>
            <w:r>
              <w:t>ates,</w:t>
            </w:r>
            <w:r>
              <w:rPr>
                <w:spacing w:val="-6"/>
              </w:rPr>
              <w:t xml:space="preserve"> </w:t>
            </w:r>
            <w:r>
              <w:t>c</w:t>
            </w:r>
            <w:r>
              <w:rPr>
                <w:spacing w:val="-1"/>
              </w:rPr>
              <w:t>h</w:t>
            </w:r>
            <w:r>
              <w:rPr>
                <w:spacing w:val="3"/>
              </w:rPr>
              <w:t>a</w:t>
            </w:r>
            <w:r>
              <w:rPr>
                <w:spacing w:val="-1"/>
              </w:rPr>
              <w:t>ng</w:t>
            </w:r>
            <w:r>
              <w:rPr>
                <w:spacing w:val="3"/>
              </w:rPr>
              <w:t>e</w:t>
            </w:r>
            <w:r>
              <w:t>s</w:t>
            </w:r>
            <w:r>
              <w:rPr>
                <w:spacing w:val="-6"/>
              </w:rPr>
              <w:t xml:space="preserve"> </w:t>
            </w:r>
            <w:r>
              <w:t>to</w:t>
            </w:r>
            <w:r>
              <w:rPr>
                <w:spacing w:val="-1"/>
              </w:rPr>
              <w:t xml:space="preserve"> </w:t>
            </w:r>
            <w:r>
              <w:t>a</w:t>
            </w:r>
            <w:r>
              <w:rPr>
                <w:spacing w:val="1"/>
              </w:rPr>
              <w:t>d</w:t>
            </w:r>
            <w:r>
              <w:t>a</w:t>
            </w:r>
            <w:r>
              <w:rPr>
                <w:spacing w:val="1"/>
              </w:rPr>
              <w:t>p</w:t>
            </w:r>
            <w:r>
              <w:t>t</w:t>
            </w:r>
            <w:r>
              <w:rPr>
                <w:spacing w:val="-4"/>
              </w:rPr>
              <w:t xml:space="preserve"> </w:t>
            </w:r>
            <w:r>
              <w:t>to</w:t>
            </w:r>
            <w:r>
              <w:rPr>
                <w:spacing w:val="-1"/>
              </w:rPr>
              <w:t xml:space="preserve"> </w:t>
            </w:r>
            <w:r>
              <w:rPr>
                <w:spacing w:val="2"/>
              </w:rPr>
              <w:t>t</w:t>
            </w:r>
            <w:r>
              <w:rPr>
                <w:spacing w:val="-5"/>
              </w:rPr>
              <w:t>w</w:t>
            </w:r>
            <w:r>
              <w:t>o</w:t>
            </w:r>
            <w:r>
              <w:rPr>
                <w:spacing w:val="-2"/>
              </w:rPr>
              <w:t xml:space="preserve"> </w:t>
            </w:r>
            <w:r>
              <w:rPr>
                <w:spacing w:val="-1"/>
              </w:rPr>
              <w:t>s</w:t>
            </w:r>
            <w:r>
              <w:rPr>
                <w:spacing w:val="3"/>
              </w:rPr>
              <w:t>e</w:t>
            </w:r>
            <w:r>
              <w:rPr>
                <w:spacing w:val="-4"/>
              </w:rPr>
              <w:t>m</w:t>
            </w:r>
            <w:r>
              <w:rPr>
                <w:spacing w:val="3"/>
              </w:rPr>
              <w:t>e</w:t>
            </w:r>
            <w:r>
              <w:rPr>
                <w:spacing w:val="-1"/>
              </w:rPr>
              <w:t>s</w:t>
            </w:r>
            <w:r>
              <w:t>ter</w:t>
            </w:r>
            <w:r>
              <w:rPr>
                <w:spacing w:val="-6"/>
              </w:rPr>
              <w:t xml:space="preserve"> </w:t>
            </w:r>
            <w:proofErr w:type="gramStart"/>
            <w:r>
              <w:rPr>
                <w:spacing w:val="2"/>
              </w:rPr>
              <w:t>s</w:t>
            </w:r>
            <w:r>
              <w:rPr>
                <w:spacing w:val="-1"/>
              </w:rPr>
              <w:t>u</w:t>
            </w:r>
            <w:r>
              <w:rPr>
                <w:spacing w:val="1"/>
              </w:rPr>
              <w:t>b</w:t>
            </w:r>
            <w:r>
              <w:rPr>
                <w:spacing w:val="2"/>
              </w:rPr>
              <w:t>j</w:t>
            </w:r>
            <w:r>
              <w:t>e</w:t>
            </w:r>
            <w:r>
              <w:rPr>
                <w:spacing w:val="1"/>
              </w:rPr>
              <w:t>c</w:t>
            </w:r>
            <w:r>
              <w:t>t</w:t>
            </w:r>
            <w:proofErr w:type="gramEnd"/>
            <w:r>
              <w:t>.</w:t>
            </w:r>
          </w:p>
        </w:tc>
      </w:tr>
      <w:tr w:rsidR="00C37DEC" w14:paraId="39E1CE06" w14:textId="77777777">
        <w:trPr>
          <w:trHeight w:hRule="exact" w:val="341"/>
        </w:trPr>
        <w:tc>
          <w:tcPr>
            <w:tcW w:w="1047" w:type="dxa"/>
            <w:tcBorders>
              <w:top w:val="single" w:sz="5" w:space="0" w:color="000000"/>
              <w:left w:val="single" w:sz="5" w:space="0" w:color="000000"/>
              <w:bottom w:val="single" w:sz="5" w:space="0" w:color="000000"/>
              <w:right w:val="single" w:sz="5" w:space="0" w:color="000000"/>
            </w:tcBorders>
          </w:tcPr>
          <w:p w14:paraId="55ABB535" w14:textId="77777777" w:rsidR="00C37DEC" w:rsidRDefault="00360F89">
            <w:pPr>
              <w:spacing w:before="9"/>
              <w:ind w:left="446"/>
            </w:pPr>
            <w:r>
              <w:rPr>
                <w:spacing w:val="1"/>
              </w:rPr>
              <w:t>1</w:t>
            </w:r>
            <w:r>
              <w:t>.1</w:t>
            </w:r>
          </w:p>
        </w:tc>
        <w:tc>
          <w:tcPr>
            <w:tcW w:w="1358" w:type="dxa"/>
            <w:tcBorders>
              <w:top w:val="single" w:sz="5" w:space="0" w:color="000000"/>
              <w:left w:val="single" w:sz="5" w:space="0" w:color="000000"/>
              <w:bottom w:val="single" w:sz="5" w:space="0" w:color="000000"/>
              <w:right w:val="single" w:sz="5" w:space="0" w:color="000000"/>
            </w:tcBorders>
          </w:tcPr>
          <w:p w14:paraId="3753A5F2" w14:textId="77777777" w:rsidR="00C37DEC" w:rsidRDefault="00360F89">
            <w:pPr>
              <w:spacing w:before="9"/>
              <w:ind w:left="167"/>
            </w:pPr>
            <w:r>
              <w:rPr>
                <w:spacing w:val="1"/>
              </w:rPr>
              <w:t>18</w:t>
            </w:r>
            <w:r>
              <w:t>/</w:t>
            </w:r>
            <w:r>
              <w:rPr>
                <w:spacing w:val="1"/>
              </w:rPr>
              <w:t>01</w:t>
            </w:r>
            <w:r>
              <w:t>/</w:t>
            </w:r>
            <w:r>
              <w:rPr>
                <w:spacing w:val="-1"/>
              </w:rPr>
              <w:t>2</w:t>
            </w:r>
            <w:r>
              <w:rPr>
                <w:spacing w:val="1"/>
              </w:rPr>
              <w:t>01</w:t>
            </w:r>
            <w:r>
              <w:t>8</w:t>
            </w:r>
          </w:p>
        </w:tc>
        <w:tc>
          <w:tcPr>
            <w:tcW w:w="1774" w:type="dxa"/>
            <w:tcBorders>
              <w:top w:val="single" w:sz="5" w:space="0" w:color="000000"/>
              <w:left w:val="single" w:sz="5" w:space="0" w:color="000000"/>
              <w:bottom w:val="single" w:sz="5" w:space="0" w:color="000000"/>
              <w:right w:val="single" w:sz="5" w:space="0" w:color="000000"/>
            </w:tcBorders>
          </w:tcPr>
          <w:p w14:paraId="1F11F9C7" w14:textId="77777777" w:rsidR="00C37DEC" w:rsidRDefault="00360F89">
            <w:pPr>
              <w:spacing w:before="9"/>
              <w:ind w:left="102"/>
            </w:pPr>
            <w:r>
              <w:t>Ste</w:t>
            </w:r>
            <w:r>
              <w:rPr>
                <w:spacing w:val="-2"/>
              </w:rPr>
              <w:t>f</w:t>
            </w:r>
            <w:r>
              <w:rPr>
                <w:spacing w:val="3"/>
              </w:rPr>
              <w:t>a</w:t>
            </w:r>
            <w:r>
              <w:rPr>
                <w:spacing w:val="-1"/>
              </w:rPr>
              <w:t>n</w:t>
            </w:r>
            <w:r>
              <w:t>o</w:t>
            </w:r>
            <w:r>
              <w:rPr>
                <w:spacing w:val="-5"/>
              </w:rPr>
              <w:t xml:space="preserve"> </w:t>
            </w:r>
            <w:r>
              <w:t>Fa</w:t>
            </w:r>
            <w:r>
              <w:rPr>
                <w:spacing w:val="-1"/>
              </w:rPr>
              <w:t>s</w:t>
            </w:r>
            <w:r>
              <w:t>ci</w:t>
            </w:r>
            <w:r>
              <w:rPr>
                <w:spacing w:val="3"/>
              </w:rPr>
              <w:t>a</w:t>
            </w:r>
            <w:r>
              <w:rPr>
                <w:spacing w:val="-1"/>
              </w:rPr>
              <w:t>n</w:t>
            </w:r>
            <w:r>
              <w:t>i</w:t>
            </w:r>
          </w:p>
        </w:tc>
        <w:tc>
          <w:tcPr>
            <w:tcW w:w="5324" w:type="dxa"/>
            <w:tcBorders>
              <w:top w:val="single" w:sz="5" w:space="0" w:color="000000"/>
              <w:left w:val="single" w:sz="5" w:space="0" w:color="000000"/>
              <w:bottom w:val="single" w:sz="5" w:space="0" w:color="000000"/>
              <w:right w:val="single" w:sz="5" w:space="0" w:color="000000"/>
            </w:tcBorders>
          </w:tcPr>
          <w:p w14:paraId="0FA7F800" w14:textId="77777777" w:rsidR="00C37DEC" w:rsidRDefault="00360F89">
            <w:pPr>
              <w:spacing w:before="23"/>
              <w:ind w:left="102"/>
            </w:pPr>
            <w:r>
              <w:rPr>
                <w:spacing w:val="-2"/>
              </w:rPr>
              <w:t>A</w:t>
            </w:r>
            <w:r>
              <w:rPr>
                <w:spacing w:val="1"/>
              </w:rPr>
              <w:t>d</w:t>
            </w:r>
            <w:r>
              <w:t>a</w:t>
            </w:r>
            <w:r>
              <w:rPr>
                <w:spacing w:val="1"/>
              </w:rPr>
              <w:t>p</w:t>
            </w:r>
            <w:r>
              <w:t>ted</w:t>
            </w:r>
            <w:r>
              <w:rPr>
                <w:spacing w:val="-6"/>
              </w:rPr>
              <w:t xml:space="preserve"> </w:t>
            </w:r>
            <w:r>
              <w:t>to</w:t>
            </w:r>
            <w:r>
              <w:rPr>
                <w:spacing w:val="-1"/>
              </w:rPr>
              <w:t xml:space="preserve"> </w:t>
            </w:r>
            <w:r>
              <w:t>c</w:t>
            </w:r>
            <w:r>
              <w:rPr>
                <w:spacing w:val="-1"/>
              </w:rPr>
              <w:t>h</w:t>
            </w:r>
            <w:r>
              <w:t>a</w:t>
            </w:r>
            <w:r>
              <w:rPr>
                <w:spacing w:val="1"/>
              </w:rPr>
              <w:t>n</w:t>
            </w:r>
            <w:r>
              <w:rPr>
                <w:spacing w:val="-1"/>
              </w:rPr>
              <w:t>g</w:t>
            </w:r>
            <w:r>
              <w:t>es</w:t>
            </w:r>
            <w:r>
              <w:rPr>
                <w:spacing w:val="-6"/>
              </w:rPr>
              <w:t xml:space="preserve"> </w:t>
            </w:r>
            <w:r>
              <w:t>to</w:t>
            </w:r>
            <w:r>
              <w:rPr>
                <w:spacing w:val="-1"/>
              </w:rPr>
              <w:t xml:space="preserve"> </w:t>
            </w:r>
            <w:r>
              <w:rPr>
                <w:spacing w:val="2"/>
              </w:rPr>
              <w:t>s</w:t>
            </w:r>
            <w:r>
              <w:rPr>
                <w:spacing w:val="-1"/>
              </w:rPr>
              <w:t>u</w:t>
            </w:r>
            <w:r>
              <w:rPr>
                <w:spacing w:val="1"/>
              </w:rPr>
              <w:t>b</w:t>
            </w:r>
            <w:r>
              <w:rPr>
                <w:spacing w:val="2"/>
              </w:rPr>
              <w:t>j</w:t>
            </w:r>
            <w:r>
              <w:t>e</w:t>
            </w:r>
            <w:r>
              <w:rPr>
                <w:spacing w:val="1"/>
              </w:rPr>
              <w:t>c</w:t>
            </w:r>
            <w:r>
              <w:t>t</w:t>
            </w:r>
            <w:r>
              <w:rPr>
                <w:spacing w:val="-6"/>
              </w:rPr>
              <w:t xml:space="preserve"> </w:t>
            </w:r>
            <w:r>
              <w:t>in</w:t>
            </w:r>
            <w:r>
              <w:rPr>
                <w:spacing w:val="-3"/>
              </w:rPr>
              <w:t xml:space="preserve"> </w:t>
            </w:r>
            <w:r>
              <w:rPr>
                <w:spacing w:val="1"/>
              </w:rPr>
              <w:t>2018</w:t>
            </w:r>
            <w:r>
              <w:t>.</w:t>
            </w:r>
          </w:p>
        </w:tc>
      </w:tr>
      <w:tr w:rsidR="00C37DEC" w14:paraId="2953CFC5" w14:textId="77777777">
        <w:trPr>
          <w:trHeight w:hRule="exact" w:val="341"/>
        </w:trPr>
        <w:tc>
          <w:tcPr>
            <w:tcW w:w="1047" w:type="dxa"/>
            <w:tcBorders>
              <w:top w:val="single" w:sz="5" w:space="0" w:color="000000"/>
              <w:left w:val="single" w:sz="5" w:space="0" w:color="000000"/>
              <w:bottom w:val="single" w:sz="5" w:space="0" w:color="000000"/>
              <w:right w:val="single" w:sz="5" w:space="0" w:color="000000"/>
            </w:tcBorders>
          </w:tcPr>
          <w:p w14:paraId="26A99499" w14:textId="77777777" w:rsidR="00C37DEC" w:rsidRDefault="00360F89">
            <w:pPr>
              <w:spacing w:before="9"/>
              <w:ind w:left="446"/>
            </w:pPr>
            <w:r>
              <w:rPr>
                <w:spacing w:val="1"/>
              </w:rPr>
              <w:t>1</w:t>
            </w:r>
            <w:r>
              <w:t>.0</w:t>
            </w:r>
          </w:p>
        </w:tc>
        <w:tc>
          <w:tcPr>
            <w:tcW w:w="1358" w:type="dxa"/>
            <w:tcBorders>
              <w:top w:val="single" w:sz="5" w:space="0" w:color="000000"/>
              <w:left w:val="single" w:sz="5" w:space="0" w:color="000000"/>
              <w:bottom w:val="single" w:sz="5" w:space="0" w:color="000000"/>
              <w:right w:val="single" w:sz="5" w:space="0" w:color="000000"/>
            </w:tcBorders>
          </w:tcPr>
          <w:p w14:paraId="52B671F2" w14:textId="77777777" w:rsidR="00C37DEC" w:rsidRDefault="00360F89">
            <w:pPr>
              <w:spacing w:before="9"/>
              <w:ind w:left="167"/>
            </w:pPr>
            <w:r>
              <w:rPr>
                <w:spacing w:val="1"/>
              </w:rPr>
              <w:t>11</w:t>
            </w:r>
            <w:r>
              <w:t>/</w:t>
            </w:r>
            <w:r>
              <w:rPr>
                <w:spacing w:val="1"/>
              </w:rPr>
              <w:t>01</w:t>
            </w:r>
            <w:r>
              <w:t>/</w:t>
            </w:r>
            <w:r>
              <w:rPr>
                <w:spacing w:val="-1"/>
              </w:rPr>
              <w:t>2</w:t>
            </w:r>
            <w:r>
              <w:rPr>
                <w:spacing w:val="2"/>
              </w:rPr>
              <w:t>0</w:t>
            </w:r>
            <w:r>
              <w:rPr>
                <w:spacing w:val="1"/>
              </w:rPr>
              <w:t>1</w:t>
            </w:r>
            <w:r>
              <w:t>7</w:t>
            </w:r>
          </w:p>
        </w:tc>
        <w:tc>
          <w:tcPr>
            <w:tcW w:w="1774" w:type="dxa"/>
            <w:tcBorders>
              <w:top w:val="single" w:sz="5" w:space="0" w:color="000000"/>
              <w:left w:val="single" w:sz="5" w:space="0" w:color="000000"/>
              <w:bottom w:val="single" w:sz="5" w:space="0" w:color="000000"/>
              <w:right w:val="single" w:sz="5" w:space="0" w:color="000000"/>
            </w:tcBorders>
          </w:tcPr>
          <w:p w14:paraId="3C3E2BE1" w14:textId="77777777" w:rsidR="00C37DEC" w:rsidRDefault="00360F89">
            <w:pPr>
              <w:spacing w:before="9"/>
              <w:ind w:left="102"/>
            </w:pPr>
            <w:r>
              <w:t>Ste</w:t>
            </w:r>
            <w:r>
              <w:rPr>
                <w:spacing w:val="-2"/>
              </w:rPr>
              <w:t>f</w:t>
            </w:r>
            <w:r>
              <w:rPr>
                <w:spacing w:val="3"/>
              </w:rPr>
              <w:t>a</w:t>
            </w:r>
            <w:r>
              <w:rPr>
                <w:spacing w:val="-1"/>
              </w:rPr>
              <w:t>n</w:t>
            </w:r>
            <w:r>
              <w:t>o</w:t>
            </w:r>
            <w:r>
              <w:rPr>
                <w:spacing w:val="-5"/>
              </w:rPr>
              <w:t xml:space="preserve"> </w:t>
            </w:r>
            <w:r>
              <w:t>Fa</w:t>
            </w:r>
            <w:r>
              <w:rPr>
                <w:spacing w:val="-1"/>
              </w:rPr>
              <w:t>s</w:t>
            </w:r>
            <w:r>
              <w:t>ci</w:t>
            </w:r>
            <w:r>
              <w:rPr>
                <w:spacing w:val="3"/>
              </w:rPr>
              <w:t>a</w:t>
            </w:r>
            <w:r>
              <w:rPr>
                <w:spacing w:val="-1"/>
              </w:rPr>
              <w:t>n</w:t>
            </w:r>
            <w:r>
              <w:t>i</w:t>
            </w:r>
          </w:p>
        </w:tc>
        <w:tc>
          <w:tcPr>
            <w:tcW w:w="5324" w:type="dxa"/>
            <w:tcBorders>
              <w:top w:val="single" w:sz="5" w:space="0" w:color="000000"/>
              <w:left w:val="single" w:sz="5" w:space="0" w:color="000000"/>
              <w:bottom w:val="single" w:sz="5" w:space="0" w:color="000000"/>
              <w:right w:val="single" w:sz="5" w:space="0" w:color="000000"/>
            </w:tcBorders>
          </w:tcPr>
          <w:p w14:paraId="38261DD9" w14:textId="77777777" w:rsidR="00C37DEC" w:rsidRDefault="00360F89">
            <w:pPr>
              <w:spacing w:before="23"/>
              <w:ind w:left="102"/>
            </w:pPr>
            <w:r>
              <w:rPr>
                <w:spacing w:val="3"/>
              </w:rPr>
              <w:t>I</w:t>
            </w:r>
            <w:r>
              <w:rPr>
                <w:spacing w:val="-4"/>
              </w:rPr>
              <w:t>m</w:t>
            </w:r>
            <w:r>
              <w:rPr>
                <w:spacing w:val="1"/>
              </w:rPr>
              <w:t>por</w:t>
            </w:r>
            <w:r>
              <w:t>ted</w:t>
            </w:r>
            <w:r>
              <w:rPr>
                <w:spacing w:val="-6"/>
              </w:rPr>
              <w:t xml:space="preserve"> </w:t>
            </w:r>
            <w:r>
              <w:t>a</w:t>
            </w:r>
            <w:r>
              <w:rPr>
                <w:spacing w:val="-1"/>
              </w:rPr>
              <w:t>n</w:t>
            </w:r>
            <w:r>
              <w:t>d</w:t>
            </w:r>
            <w:r>
              <w:rPr>
                <w:spacing w:val="-2"/>
              </w:rPr>
              <w:t xml:space="preserve"> </w:t>
            </w:r>
            <w:r>
              <w:t>a</w:t>
            </w:r>
            <w:r>
              <w:rPr>
                <w:spacing w:val="1"/>
              </w:rPr>
              <w:t>d</w:t>
            </w:r>
            <w:r>
              <w:t>a</w:t>
            </w:r>
            <w:r>
              <w:rPr>
                <w:spacing w:val="1"/>
              </w:rPr>
              <w:t>p</w:t>
            </w:r>
            <w:r>
              <w:t>ted</w:t>
            </w:r>
            <w:r>
              <w:rPr>
                <w:spacing w:val="-7"/>
              </w:rPr>
              <w:t xml:space="preserve"> </w:t>
            </w:r>
            <w:r>
              <w:rPr>
                <w:spacing w:val="-2"/>
              </w:rPr>
              <w:t>f</w:t>
            </w:r>
            <w:r>
              <w:rPr>
                <w:spacing w:val="1"/>
              </w:rPr>
              <w:t>ro</w:t>
            </w:r>
            <w:r>
              <w:t>m</w:t>
            </w:r>
            <w:r>
              <w:rPr>
                <w:spacing w:val="-8"/>
              </w:rPr>
              <w:t xml:space="preserve"> </w:t>
            </w:r>
            <w:r>
              <w:rPr>
                <w:spacing w:val="2"/>
              </w:rPr>
              <w:t>U</w:t>
            </w:r>
            <w:r>
              <w:t>OW</w:t>
            </w:r>
            <w:r>
              <w:rPr>
                <w:spacing w:val="-3"/>
              </w:rPr>
              <w:t xml:space="preserve"> </w:t>
            </w:r>
            <w:r>
              <w:rPr>
                <w:spacing w:val="2"/>
              </w:rPr>
              <w:t>P</w:t>
            </w:r>
            <w:r>
              <w:t>eter</w:t>
            </w:r>
            <w:r>
              <w:rPr>
                <w:spacing w:val="-3"/>
              </w:rPr>
              <w:t xml:space="preserve"> </w:t>
            </w:r>
            <w:r>
              <w:t>Vial</w:t>
            </w:r>
            <w:r>
              <w:rPr>
                <w:spacing w:val="-3"/>
              </w:rPr>
              <w:t xml:space="preserve"> </w:t>
            </w:r>
            <w:r>
              <w:rPr>
                <w:spacing w:val="-1"/>
              </w:rPr>
              <w:t>B</w:t>
            </w:r>
            <w:r>
              <w:rPr>
                <w:spacing w:val="1"/>
              </w:rPr>
              <w:t>oo</w:t>
            </w:r>
            <w:r>
              <w:rPr>
                <w:spacing w:val="-1"/>
              </w:rPr>
              <w:t>k</w:t>
            </w:r>
            <w:r>
              <w:t>le</w:t>
            </w:r>
            <w:r>
              <w:rPr>
                <w:spacing w:val="6"/>
              </w:rPr>
              <w:t>t</w:t>
            </w:r>
            <w:r>
              <w:t>.</w:t>
            </w:r>
          </w:p>
        </w:tc>
      </w:tr>
    </w:tbl>
    <w:p w14:paraId="0F568C6A" w14:textId="77777777" w:rsidR="00C37DEC" w:rsidRDefault="00C37DEC">
      <w:pPr>
        <w:spacing w:before="10" w:line="100" w:lineRule="exact"/>
        <w:rPr>
          <w:sz w:val="11"/>
          <w:szCs w:val="11"/>
        </w:rPr>
      </w:pPr>
    </w:p>
    <w:p w14:paraId="06557BCE" w14:textId="77777777" w:rsidR="00C37DEC" w:rsidRDefault="00C37DEC">
      <w:pPr>
        <w:spacing w:line="200" w:lineRule="exact"/>
      </w:pPr>
    </w:p>
    <w:p w14:paraId="187B3148" w14:textId="77777777" w:rsidR="00C37DEC" w:rsidRDefault="00C37DEC">
      <w:pPr>
        <w:spacing w:line="200" w:lineRule="exact"/>
      </w:pPr>
    </w:p>
    <w:p w14:paraId="491E4769" w14:textId="77777777" w:rsidR="00C37DEC" w:rsidRDefault="00C37DEC">
      <w:pPr>
        <w:spacing w:line="200" w:lineRule="exact"/>
      </w:pPr>
    </w:p>
    <w:p w14:paraId="29A66016" w14:textId="77777777" w:rsidR="00C37DEC" w:rsidRDefault="00C37DEC">
      <w:pPr>
        <w:spacing w:line="200" w:lineRule="exact"/>
      </w:pPr>
    </w:p>
    <w:p w14:paraId="6EC0F6C5" w14:textId="77777777" w:rsidR="00C37DEC" w:rsidRDefault="00C37DEC">
      <w:pPr>
        <w:spacing w:line="200" w:lineRule="exact"/>
      </w:pPr>
    </w:p>
    <w:p w14:paraId="7BC7C80B" w14:textId="77777777" w:rsidR="00C37DEC" w:rsidRDefault="00C37DEC">
      <w:pPr>
        <w:spacing w:line="200" w:lineRule="exact"/>
      </w:pPr>
    </w:p>
    <w:p w14:paraId="3A523E2A" w14:textId="77777777" w:rsidR="00C37DEC" w:rsidRDefault="00C37DEC">
      <w:pPr>
        <w:spacing w:line="200" w:lineRule="exact"/>
      </w:pPr>
    </w:p>
    <w:p w14:paraId="0027A7F4" w14:textId="77777777" w:rsidR="00C37DEC" w:rsidRDefault="00C37DEC">
      <w:pPr>
        <w:spacing w:line="200" w:lineRule="exact"/>
      </w:pPr>
    </w:p>
    <w:p w14:paraId="0C62F530" w14:textId="77777777" w:rsidR="00C37DEC" w:rsidRDefault="00C37DEC">
      <w:pPr>
        <w:spacing w:line="200" w:lineRule="exact"/>
      </w:pPr>
    </w:p>
    <w:p w14:paraId="4B64F919" w14:textId="77777777" w:rsidR="00C37DEC" w:rsidRDefault="00C37DEC">
      <w:pPr>
        <w:spacing w:line="200" w:lineRule="exact"/>
      </w:pPr>
    </w:p>
    <w:p w14:paraId="7BB500F2" w14:textId="77777777" w:rsidR="00C37DEC" w:rsidRDefault="00C37DEC">
      <w:pPr>
        <w:spacing w:line="200" w:lineRule="exact"/>
      </w:pPr>
    </w:p>
    <w:p w14:paraId="69F242C4" w14:textId="77777777" w:rsidR="00C37DEC" w:rsidRDefault="00C37DEC">
      <w:pPr>
        <w:spacing w:line="200" w:lineRule="exact"/>
      </w:pPr>
    </w:p>
    <w:p w14:paraId="0DF846FA" w14:textId="77777777" w:rsidR="00C37DEC" w:rsidRDefault="00C37DEC">
      <w:pPr>
        <w:spacing w:line="200" w:lineRule="exact"/>
      </w:pPr>
    </w:p>
    <w:p w14:paraId="08C79C45" w14:textId="77777777" w:rsidR="00C37DEC" w:rsidRDefault="00C37DEC">
      <w:pPr>
        <w:spacing w:line="200" w:lineRule="exact"/>
      </w:pPr>
    </w:p>
    <w:p w14:paraId="6CC2C66D" w14:textId="77777777" w:rsidR="00C37DEC" w:rsidRDefault="00C37DEC">
      <w:pPr>
        <w:spacing w:line="200" w:lineRule="exact"/>
      </w:pPr>
    </w:p>
    <w:p w14:paraId="074328C1" w14:textId="77777777" w:rsidR="00C37DEC" w:rsidRDefault="00C37DEC">
      <w:pPr>
        <w:spacing w:line="200" w:lineRule="exact"/>
      </w:pPr>
    </w:p>
    <w:p w14:paraId="367F2FFB" w14:textId="77777777" w:rsidR="00C37DEC" w:rsidRDefault="00C37DEC">
      <w:pPr>
        <w:spacing w:line="200" w:lineRule="exact"/>
      </w:pPr>
    </w:p>
    <w:p w14:paraId="48608F0B" w14:textId="77777777" w:rsidR="00C37DEC" w:rsidRDefault="00C37DEC">
      <w:pPr>
        <w:spacing w:line="200" w:lineRule="exact"/>
      </w:pPr>
    </w:p>
    <w:p w14:paraId="3B5C7130" w14:textId="77777777" w:rsidR="00C37DEC" w:rsidRDefault="00C37DEC">
      <w:pPr>
        <w:spacing w:line="200" w:lineRule="exact"/>
      </w:pPr>
    </w:p>
    <w:p w14:paraId="646F1042" w14:textId="77777777" w:rsidR="00C37DEC" w:rsidRDefault="00C37DEC">
      <w:pPr>
        <w:spacing w:line="200" w:lineRule="exact"/>
      </w:pPr>
    </w:p>
    <w:p w14:paraId="13CF9B4E" w14:textId="77777777" w:rsidR="00C37DEC" w:rsidRDefault="00C37DEC">
      <w:pPr>
        <w:spacing w:line="200" w:lineRule="exact"/>
      </w:pPr>
    </w:p>
    <w:p w14:paraId="1E85C552" w14:textId="77777777" w:rsidR="00C37DEC" w:rsidRDefault="00C37DEC">
      <w:pPr>
        <w:spacing w:line="200" w:lineRule="exact"/>
      </w:pPr>
    </w:p>
    <w:p w14:paraId="0CEFA74B" w14:textId="77777777" w:rsidR="00C37DEC" w:rsidRDefault="00C37DEC">
      <w:pPr>
        <w:spacing w:line="200" w:lineRule="exact"/>
      </w:pPr>
    </w:p>
    <w:p w14:paraId="60F1AD2E" w14:textId="77777777" w:rsidR="00C37DEC" w:rsidRDefault="00C37DEC">
      <w:pPr>
        <w:spacing w:line="200" w:lineRule="exact"/>
      </w:pPr>
    </w:p>
    <w:p w14:paraId="328D9BBF" w14:textId="77777777" w:rsidR="00C37DEC" w:rsidRDefault="00C37DEC">
      <w:pPr>
        <w:spacing w:line="200" w:lineRule="exact"/>
      </w:pPr>
    </w:p>
    <w:p w14:paraId="7D9CC6A6" w14:textId="77777777" w:rsidR="00C37DEC" w:rsidRDefault="00C37DEC">
      <w:pPr>
        <w:spacing w:line="200" w:lineRule="exact"/>
      </w:pPr>
    </w:p>
    <w:p w14:paraId="027DCD76" w14:textId="77777777" w:rsidR="00C37DEC" w:rsidRDefault="00C37DEC">
      <w:pPr>
        <w:spacing w:line="200" w:lineRule="exact"/>
      </w:pPr>
    </w:p>
    <w:p w14:paraId="2F3FE4C9" w14:textId="77777777" w:rsidR="00C37DEC" w:rsidRDefault="00C37DEC">
      <w:pPr>
        <w:spacing w:line="200" w:lineRule="exact"/>
      </w:pPr>
    </w:p>
    <w:p w14:paraId="4138C059" w14:textId="77777777" w:rsidR="00C37DEC" w:rsidRDefault="00C37DEC">
      <w:pPr>
        <w:spacing w:line="200" w:lineRule="exact"/>
      </w:pPr>
    </w:p>
    <w:p w14:paraId="3937F232" w14:textId="77777777" w:rsidR="00C37DEC" w:rsidRDefault="00C37DEC">
      <w:pPr>
        <w:spacing w:line="200" w:lineRule="exact"/>
      </w:pPr>
    </w:p>
    <w:p w14:paraId="3253362A" w14:textId="77777777" w:rsidR="00C37DEC" w:rsidRDefault="00C37DEC">
      <w:pPr>
        <w:spacing w:line="200" w:lineRule="exact"/>
      </w:pPr>
    </w:p>
    <w:p w14:paraId="3D51C678" w14:textId="77777777" w:rsidR="00C37DEC" w:rsidRDefault="00C37DEC">
      <w:pPr>
        <w:spacing w:line="200" w:lineRule="exact"/>
      </w:pPr>
    </w:p>
    <w:p w14:paraId="0537C1F0" w14:textId="77777777" w:rsidR="00C37DEC" w:rsidRDefault="00C37DEC">
      <w:pPr>
        <w:spacing w:line="200" w:lineRule="exact"/>
      </w:pPr>
    </w:p>
    <w:p w14:paraId="4717CD95" w14:textId="77777777" w:rsidR="00C37DEC" w:rsidRDefault="00C37DEC">
      <w:pPr>
        <w:spacing w:line="200" w:lineRule="exact"/>
      </w:pPr>
    </w:p>
    <w:p w14:paraId="7736AC36" w14:textId="77777777" w:rsidR="00C37DEC" w:rsidRDefault="00C37DEC">
      <w:pPr>
        <w:spacing w:line="200" w:lineRule="exact"/>
      </w:pPr>
    </w:p>
    <w:p w14:paraId="077980B7" w14:textId="77777777" w:rsidR="00C37DEC" w:rsidRDefault="00C37DEC">
      <w:pPr>
        <w:spacing w:line="200" w:lineRule="exact"/>
      </w:pPr>
    </w:p>
    <w:p w14:paraId="5B4BB1F0" w14:textId="77777777" w:rsidR="00C37DEC" w:rsidRDefault="00C37DEC">
      <w:pPr>
        <w:spacing w:line="200" w:lineRule="exact"/>
      </w:pPr>
    </w:p>
    <w:p w14:paraId="01F62CA4" w14:textId="77777777" w:rsidR="00C37DEC" w:rsidRDefault="00C37DEC">
      <w:pPr>
        <w:spacing w:line="200" w:lineRule="exact"/>
      </w:pPr>
    </w:p>
    <w:p w14:paraId="5C1B4AFF" w14:textId="77777777" w:rsidR="00C37DEC" w:rsidRDefault="00C37DEC">
      <w:pPr>
        <w:spacing w:line="200" w:lineRule="exact"/>
      </w:pPr>
    </w:p>
    <w:p w14:paraId="1E18F40E" w14:textId="77777777" w:rsidR="00C37DEC" w:rsidRDefault="00C37DEC">
      <w:pPr>
        <w:spacing w:line="200" w:lineRule="exact"/>
      </w:pPr>
    </w:p>
    <w:p w14:paraId="3E577848" w14:textId="77777777" w:rsidR="00C37DEC" w:rsidRDefault="00C37DEC">
      <w:pPr>
        <w:spacing w:line="200" w:lineRule="exact"/>
      </w:pPr>
    </w:p>
    <w:p w14:paraId="3CAE28AA" w14:textId="77777777" w:rsidR="00C37DEC" w:rsidRDefault="00C37DEC">
      <w:pPr>
        <w:spacing w:line="200" w:lineRule="exact"/>
      </w:pPr>
    </w:p>
    <w:p w14:paraId="005AD8AE" w14:textId="77777777" w:rsidR="00C37DEC" w:rsidRDefault="00C37DEC">
      <w:pPr>
        <w:spacing w:line="200" w:lineRule="exact"/>
      </w:pPr>
    </w:p>
    <w:p w14:paraId="3837334C" w14:textId="77777777" w:rsidR="00C37DEC" w:rsidRDefault="00C37DEC">
      <w:pPr>
        <w:spacing w:line="200" w:lineRule="exact"/>
      </w:pPr>
    </w:p>
    <w:p w14:paraId="38B7CB45" w14:textId="77777777" w:rsidR="00C37DEC" w:rsidRDefault="00C37DEC">
      <w:pPr>
        <w:spacing w:line="200" w:lineRule="exact"/>
      </w:pPr>
    </w:p>
    <w:p w14:paraId="7DFDE410" w14:textId="77777777" w:rsidR="00C37DEC" w:rsidRDefault="00C37DEC">
      <w:pPr>
        <w:spacing w:line="200" w:lineRule="exact"/>
      </w:pPr>
    </w:p>
    <w:p w14:paraId="10233D64" w14:textId="77777777" w:rsidR="00C37DEC" w:rsidRDefault="00C37DEC">
      <w:pPr>
        <w:spacing w:line="200" w:lineRule="exact"/>
      </w:pPr>
    </w:p>
    <w:p w14:paraId="32F6D74E" w14:textId="77777777" w:rsidR="00C37DEC" w:rsidRDefault="00C37DEC">
      <w:pPr>
        <w:spacing w:line="200" w:lineRule="exact"/>
      </w:pPr>
    </w:p>
    <w:p w14:paraId="42AEAB18" w14:textId="77777777" w:rsidR="00C37DEC" w:rsidRDefault="00C37DEC">
      <w:pPr>
        <w:spacing w:line="200" w:lineRule="exact"/>
      </w:pPr>
    </w:p>
    <w:p w14:paraId="41E696CE" w14:textId="77777777" w:rsidR="00C37DEC" w:rsidRDefault="00C37DEC">
      <w:pPr>
        <w:spacing w:line="200" w:lineRule="exact"/>
      </w:pPr>
    </w:p>
    <w:p w14:paraId="46342391" w14:textId="77777777" w:rsidR="00C37DEC" w:rsidRDefault="00C37DEC">
      <w:pPr>
        <w:spacing w:line="200" w:lineRule="exact"/>
      </w:pPr>
    </w:p>
    <w:p w14:paraId="59455D7F" w14:textId="77777777" w:rsidR="00C37DEC" w:rsidRDefault="00C37DEC">
      <w:pPr>
        <w:spacing w:line="200" w:lineRule="exact"/>
      </w:pPr>
    </w:p>
    <w:p w14:paraId="5520B996" w14:textId="77777777" w:rsidR="00C37DEC" w:rsidRDefault="00C37DEC">
      <w:pPr>
        <w:spacing w:line="200" w:lineRule="exact"/>
      </w:pPr>
    </w:p>
    <w:p w14:paraId="637C9146" w14:textId="77777777" w:rsidR="00C37DEC" w:rsidRDefault="00C37DEC">
      <w:pPr>
        <w:spacing w:line="200" w:lineRule="exact"/>
      </w:pPr>
    </w:p>
    <w:p w14:paraId="3CDE05D8" w14:textId="77777777" w:rsidR="00C37DEC" w:rsidRDefault="00C37DEC">
      <w:pPr>
        <w:spacing w:line="200" w:lineRule="exact"/>
      </w:pPr>
    </w:p>
    <w:p w14:paraId="2C92FA06" w14:textId="77777777" w:rsidR="00C37DEC" w:rsidRDefault="00C37DEC">
      <w:pPr>
        <w:spacing w:line="200" w:lineRule="exact"/>
      </w:pPr>
    </w:p>
    <w:p w14:paraId="1D8E87C2" w14:textId="77777777" w:rsidR="00C37DEC" w:rsidRDefault="00C37DEC">
      <w:pPr>
        <w:spacing w:line="200" w:lineRule="exact"/>
      </w:pPr>
    </w:p>
    <w:p w14:paraId="7FFACD34" w14:textId="77777777" w:rsidR="00C37DEC" w:rsidRDefault="00C37DEC">
      <w:pPr>
        <w:spacing w:line="200" w:lineRule="exact"/>
      </w:pPr>
    </w:p>
    <w:p w14:paraId="539F38C7" w14:textId="77777777" w:rsidR="00C37DEC" w:rsidRDefault="00360F89">
      <w:pPr>
        <w:spacing w:before="32"/>
        <w:ind w:right="113"/>
        <w:jc w:val="right"/>
        <w:rPr>
          <w:sz w:val="22"/>
          <w:szCs w:val="22"/>
        </w:rPr>
        <w:sectPr w:rsidR="00C37DEC">
          <w:footerReference w:type="default" r:id="rId9"/>
          <w:pgSz w:w="11920" w:h="16860"/>
          <w:pgMar w:top="1300" w:right="1020" w:bottom="280" w:left="1160" w:header="0" w:footer="0" w:gutter="0"/>
          <w:cols w:space="720"/>
        </w:sectPr>
      </w:pPr>
      <w:r>
        <w:rPr>
          <w:spacing w:val="1"/>
          <w:sz w:val="22"/>
          <w:szCs w:val="22"/>
        </w:rPr>
        <w:t>ii</w:t>
      </w:r>
    </w:p>
    <w:p w14:paraId="1E5211EC" w14:textId="77777777" w:rsidR="00C37DEC" w:rsidRDefault="00C37DEC">
      <w:pPr>
        <w:spacing w:before="7" w:line="100" w:lineRule="exact"/>
        <w:rPr>
          <w:sz w:val="11"/>
          <w:szCs w:val="11"/>
        </w:rPr>
      </w:pPr>
    </w:p>
    <w:p w14:paraId="4D86463A" w14:textId="77777777" w:rsidR="00C37DEC" w:rsidRDefault="00C37DEC">
      <w:pPr>
        <w:spacing w:line="200" w:lineRule="exact"/>
      </w:pPr>
    </w:p>
    <w:p w14:paraId="33410174" w14:textId="77777777" w:rsidR="00C37DEC" w:rsidRDefault="00C37DEC">
      <w:pPr>
        <w:spacing w:line="200" w:lineRule="exact"/>
      </w:pPr>
    </w:p>
    <w:p w14:paraId="024644A5" w14:textId="77777777" w:rsidR="00C37DEC" w:rsidRDefault="00360F89">
      <w:pPr>
        <w:spacing w:before="24"/>
        <w:ind w:left="153" w:right="4462"/>
        <w:jc w:val="both"/>
        <w:rPr>
          <w:sz w:val="28"/>
          <w:szCs w:val="28"/>
        </w:rPr>
      </w:pPr>
      <w:r>
        <w:rPr>
          <w:b/>
          <w:spacing w:val="1"/>
          <w:sz w:val="28"/>
          <w:szCs w:val="28"/>
        </w:rPr>
        <w:t>1</w:t>
      </w:r>
      <w:r>
        <w:rPr>
          <w:b/>
          <w:sz w:val="28"/>
          <w:szCs w:val="28"/>
        </w:rPr>
        <w:t xml:space="preserve">.      </w:t>
      </w:r>
      <w:r>
        <w:rPr>
          <w:b/>
          <w:spacing w:val="14"/>
          <w:sz w:val="28"/>
          <w:szCs w:val="28"/>
        </w:rPr>
        <w:t xml:space="preserve"> </w:t>
      </w:r>
      <w:r>
        <w:rPr>
          <w:b/>
          <w:spacing w:val="1"/>
          <w:sz w:val="28"/>
          <w:szCs w:val="28"/>
        </w:rPr>
        <w:t>I</w:t>
      </w:r>
      <w:r>
        <w:rPr>
          <w:b/>
          <w:spacing w:val="-1"/>
          <w:sz w:val="28"/>
          <w:szCs w:val="28"/>
        </w:rPr>
        <w:t>N</w:t>
      </w:r>
      <w:r>
        <w:rPr>
          <w:b/>
          <w:sz w:val="28"/>
          <w:szCs w:val="28"/>
        </w:rPr>
        <w:t>T</w:t>
      </w:r>
      <w:r>
        <w:rPr>
          <w:b/>
          <w:spacing w:val="-1"/>
          <w:sz w:val="28"/>
          <w:szCs w:val="28"/>
        </w:rPr>
        <w:t>R</w:t>
      </w:r>
      <w:r>
        <w:rPr>
          <w:b/>
          <w:sz w:val="28"/>
          <w:szCs w:val="28"/>
        </w:rPr>
        <w:t>O</w:t>
      </w:r>
      <w:r>
        <w:rPr>
          <w:b/>
          <w:spacing w:val="-1"/>
          <w:sz w:val="28"/>
          <w:szCs w:val="28"/>
        </w:rPr>
        <w:t>DUC</w:t>
      </w:r>
      <w:r>
        <w:rPr>
          <w:b/>
          <w:sz w:val="28"/>
          <w:szCs w:val="28"/>
        </w:rPr>
        <w:t>T</w:t>
      </w:r>
      <w:r>
        <w:rPr>
          <w:b/>
          <w:spacing w:val="1"/>
          <w:sz w:val="28"/>
          <w:szCs w:val="28"/>
        </w:rPr>
        <w:t>I</w:t>
      </w:r>
      <w:r>
        <w:rPr>
          <w:b/>
          <w:sz w:val="28"/>
          <w:szCs w:val="28"/>
        </w:rPr>
        <w:t>ON</w:t>
      </w:r>
      <w:r>
        <w:rPr>
          <w:b/>
          <w:spacing w:val="-1"/>
          <w:sz w:val="28"/>
          <w:szCs w:val="28"/>
        </w:rPr>
        <w:t xml:space="preserve"> </w:t>
      </w:r>
      <w:r>
        <w:rPr>
          <w:b/>
          <w:spacing w:val="-2"/>
          <w:sz w:val="28"/>
          <w:szCs w:val="28"/>
        </w:rPr>
        <w:t>A</w:t>
      </w:r>
      <w:r>
        <w:rPr>
          <w:b/>
          <w:spacing w:val="-1"/>
          <w:sz w:val="28"/>
          <w:szCs w:val="28"/>
        </w:rPr>
        <w:t>N</w:t>
      </w:r>
      <w:r>
        <w:rPr>
          <w:b/>
          <w:sz w:val="28"/>
          <w:szCs w:val="28"/>
        </w:rPr>
        <w:t>D</w:t>
      </w:r>
      <w:r>
        <w:rPr>
          <w:b/>
          <w:spacing w:val="-1"/>
          <w:sz w:val="28"/>
          <w:szCs w:val="28"/>
        </w:rPr>
        <w:t xml:space="preserve"> </w:t>
      </w:r>
      <w:r>
        <w:rPr>
          <w:b/>
          <w:sz w:val="28"/>
          <w:szCs w:val="28"/>
        </w:rPr>
        <w:t>O</w:t>
      </w:r>
      <w:r>
        <w:rPr>
          <w:b/>
          <w:spacing w:val="-2"/>
          <w:sz w:val="28"/>
          <w:szCs w:val="28"/>
        </w:rPr>
        <w:t>V</w:t>
      </w:r>
      <w:r>
        <w:rPr>
          <w:b/>
          <w:sz w:val="28"/>
          <w:szCs w:val="28"/>
        </w:rPr>
        <w:t>E</w:t>
      </w:r>
      <w:r>
        <w:rPr>
          <w:b/>
          <w:spacing w:val="-1"/>
          <w:sz w:val="28"/>
          <w:szCs w:val="28"/>
        </w:rPr>
        <w:t>RV</w:t>
      </w:r>
      <w:r>
        <w:rPr>
          <w:b/>
          <w:spacing w:val="1"/>
          <w:sz w:val="28"/>
          <w:szCs w:val="28"/>
        </w:rPr>
        <w:t>I</w:t>
      </w:r>
      <w:r>
        <w:rPr>
          <w:b/>
          <w:sz w:val="28"/>
          <w:szCs w:val="28"/>
        </w:rPr>
        <w:t>EW</w:t>
      </w:r>
    </w:p>
    <w:p w14:paraId="5CC4301A" w14:textId="77777777" w:rsidR="00C37DEC" w:rsidRDefault="00C37DEC">
      <w:pPr>
        <w:spacing w:before="2" w:line="120" w:lineRule="exact"/>
        <w:rPr>
          <w:sz w:val="13"/>
          <w:szCs w:val="13"/>
        </w:rPr>
      </w:pPr>
    </w:p>
    <w:p w14:paraId="6D763E32" w14:textId="77777777" w:rsidR="00C37DEC" w:rsidRDefault="00C37DEC">
      <w:pPr>
        <w:spacing w:line="200" w:lineRule="exact"/>
      </w:pPr>
    </w:p>
    <w:p w14:paraId="6C3CF275" w14:textId="77777777" w:rsidR="00C37DEC" w:rsidRDefault="00360F89">
      <w:pPr>
        <w:ind w:left="153" w:right="112"/>
        <w:jc w:val="both"/>
        <w:rPr>
          <w:sz w:val="24"/>
          <w:szCs w:val="24"/>
        </w:rPr>
      </w:pPr>
      <w:r>
        <w:rPr>
          <w:sz w:val="24"/>
          <w:szCs w:val="24"/>
        </w:rPr>
        <w:t>ECTE250</w:t>
      </w:r>
      <w:r>
        <w:rPr>
          <w:spacing w:val="4"/>
          <w:sz w:val="24"/>
          <w:szCs w:val="24"/>
        </w:rPr>
        <w:t xml:space="preserve"> </w:t>
      </w:r>
      <w:r>
        <w:rPr>
          <w:spacing w:val="-1"/>
          <w:sz w:val="24"/>
          <w:szCs w:val="24"/>
        </w:rPr>
        <w:t>c</w:t>
      </w:r>
      <w:r>
        <w:rPr>
          <w:sz w:val="24"/>
          <w:szCs w:val="24"/>
        </w:rPr>
        <w:t>onsists</w:t>
      </w:r>
      <w:r>
        <w:rPr>
          <w:spacing w:val="5"/>
          <w:sz w:val="24"/>
          <w:szCs w:val="24"/>
        </w:rPr>
        <w:t xml:space="preserve"> </w:t>
      </w:r>
      <w:r>
        <w:rPr>
          <w:sz w:val="24"/>
          <w:szCs w:val="24"/>
        </w:rPr>
        <w:t>of</w:t>
      </w:r>
      <w:r>
        <w:rPr>
          <w:spacing w:val="6"/>
          <w:sz w:val="24"/>
          <w:szCs w:val="24"/>
        </w:rPr>
        <w:t xml:space="preserve"> </w:t>
      </w:r>
      <w:r>
        <w:rPr>
          <w:sz w:val="24"/>
          <w:szCs w:val="24"/>
        </w:rPr>
        <w:t>a</w:t>
      </w:r>
      <w:r>
        <w:rPr>
          <w:spacing w:val="3"/>
          <w:sz w:val="24"/>
          <w:szCs w:val="24"/>
        </w:rPr>
        <w:t xml:space="preserve"> </w:t>
      </w:r>
      <w:r>
        <w:rPr>
          <w:spacing w:val="2"/>
          <w:sz w:val="24"/>
          <w:szCs w:val="24"/>
        </w:rPr>
        <w:t>s</w:t>
      </w:r>
      <w:r>
        <w:rPr>
          <w:sz w:val="24"/>
          <w:szCs w:val="24"/>
        </w:rPr>
        <w:t>tru</w:t>
      </w:r>
      <w:r>
        <w:rPr>
          <w:spacing w:val="-1"/>
          <w:sz w:val="24"/>
          <w:szCs w:val="24"/>
        </w:rPr>
        <w:t>c</w:t>
      </w:r>
      <w:r>
        <w:rPr>
          <w:sz w:val="24"/>
          <w:szCs w:val="24"/>
        </w:rPr>
        <w:t>tur</w:t>
      </w:r>
      <w:r>
        <w:rPr>
          <w:spacing w:val="-1"/>
          <w:sz w:val="24"/>
          <w:szCs w:val="24"/>
        </w:rPr>
        <w:t>e</w:t>
      </w:r>
      <w:r>
        <w:rPr>
          <w:sz w:val="24"/>
          <w:szCs w:val="24"/>
        </w:rPr>
        <w:t>d</w:t>
      </w:r>
      <w:r>
        <w:rPr>
          <w:spacing w:val="4"/>
          <w:sz w:val="24"/>
          <w:szCs w:val="24"/>
        </w:rPr>
        <w:t xml:space="preserve"> </w:t>
      </w:r>
      <w:r>
        <w:rPr>
          <w:spacing w:val="3"/>
          <w:sz w:val="24"/>
          <w:szCs w:val="24"/>
        </w:rPr>
        <w:t>t</w:t>
      </w:r>
      <w:r>
        <w:rPr>
          <w:spacing w:val="-1"/>
          <w:sz w:val="24"/>
          <w:szCs w:val="24"/>
        </w:rPr>
        <w:t>ea</w:t>
      </w:r>
      <w:r>
        <w:rPr>
          <w:sz w:val="24"/>
          <w:szCs w:val="24"/>
        </w:rPr>
        <w:t>m</w:t>
      </w:r>
      <w:r>
        <w:rPr>
          <w:spacing w:val="5"/>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7"/>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 xml:space="preserve">y </w:t>
      </w:r>
      <w:r>
        <w:rPr>
          <w:spacing w:val="-1"/>
          <w:sz w:val="24"/>
          <w:szCs w:val="24"/>
        </w:rPr>
        <w:t>c</w:t>
      </w:r>
      <w:r>
        <w:rPr>
          <w:sz w:val="24"/>
          <w:szCs w:val="24"/>
        </w:rPr>
        <w:t>ov</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z w:val="24"/>
          <w:szCs w:val="24"/>
        </w:rPr>
        <w:t>the</w:t>
      </w:r>
      <w:r>
        <w:rPr>
          <w:spacing w:val="6"/>
          <w:sz w:val="24"/>
          <w:szCs w:val="24"/>
        </w:rPr>
        <w:t xml:space="preserve"> </w:t>
      </w:r>
      <w:r>
        <w:rPr>
          <w:sz w:val="24"/>
          <w:szCs w:val="24"/>
        </w:rPr>
        <w:t>fi</w:t>
      </w:r>
      <w:r>
        <w:rPr>
          <w:spacing w:val="-1"/>
          <w:sz w:val="24"/>
          <w:szCs w:val="24"/>
        </w:rPr>
        <w:t>r</w:t>
      </w:r>
      <w:r>
        <w:rPr>
          <w:sz w:val="24"/>
          <w:szCs w:val="24"/>
        </w:rPr>
        <w:t>st</w:t>
      </w:r>
      <w:r>
        <w:rPr>
          <w:spacing w:val="7"/>
          <w:sz w:val="24"/>
          <w:szCs w:val="24"/>
        </w:rPr>
        <w:t xml:space="preserve"> </w:t>
      </w:r>
      <w:r>
        <w:rPr>
          <w:spacing w:val="1"/>
          <w:sz w:val="24"/>
          <w:szCs w:val="24"/>
        </w:rPr>
        <w:t>f</w:t>
      </w:r>
      <w:r>
        <w:rPr>
          <w:sz w:val="24"/>
          <w:szCs w:val="24"/>
        </w:rPr>
        <w:t>our</w:t>
      </w:r>
      <w:r>
        <w:rPr>
          <w:spacing w:val="4"/>
          <w:sz w:val="24"/>
          <w:szCs w:val="24"/>
        </w:rPr>
        <w:t xml:space="preserve"> </w:t>
      </w:r>
      <w:r>
        <w:rPr>
          <w:sz w:val="24"/>
          <w:szCs w:val="24"/>
        </w:rPr>
        <w:t>ph</w:t>
      </w:r>
      <w:r>
        <w:rPr>
          <w:spacing w:val="-1"/>
          <w:sz w:val="24"/>
          <w:szCs w:val="24"/>
        </w:rPr>
        <w:t>a</w:t>
      </w:r>
      <w:r>
        <w:rPr>
          <w:spacing w:val="2"/>
          <w:sz w:val="24"/>
          <w:szCs w:val="24"/>
        </w:rPr>
        <w:t>s</w:t>
      </w:r>
      <w:r>
        <w:rPr>
          <w:spacing w:val="-1"/>
          <w:sz w:val="24"/>
          <w:szCs w:val="24"/>
        </w:rPr>
        <w:t>e</w:t>
      </w:r>
      <w:r>
        <w:rPr>
          <w:sz w:val="24"/>
          <w:szCs w:val="24"/>
        </w:rPr>
        <w:t>s</w:t>
      </w:r>
      <w:r>
        <w:rPr>
          <w:spacing w:val="5"/>
          <w:sz w:val="24"/>
          <w:szCs w:val="24"/>
        </w:rPr>
        <w:t xml:space="preserve"> </w:t>
      </w:r>
      <w:r>
        <w:rPr>
          <w:sz w:val="24"/>
          <w:szCs w:val="24"/>
        </w:rPr>
        <w:t>of</w:t>
      </w:r>
      <w:r>
        <w:rPr>
          <w:spacing w:val="6"/>
          <w:sz w:val="24"/>
          <w:szCs w:val="24"/>
        </w:rPr>
        <w:t xml:space="preserve"> </w:t>
      </w:r>
      <w:r>
        <w:rPr>
          <w:sz w:val="24"/>
          <w:szCs w:val="24"/>
        </w:rPr>
        <w:t>a</w:t>
      </w:r>
      <w:r>
        <w:rPr>
          <w:spacing w:val="15"/>
          <w:sz w:val="24"/>
          <w:szCs w:val="24"/>
        </w:rPr>
        <w:t xml:space="preserve"> </w:t>
      </w:r>
      <w:r>
        <w:rPr>
          <w:sz w:val="24"/>
          <w:szCs w:val="24"/>
        </w:rPr>
        <w:t>prod</w:t>
      </w:r>
      <w:r>
        <w:rPr>
          <w:spacing w:val="-1"/>
          <w:sz w:val="24"/>
          <w:szCs w:val="24"/>
        </w:rPr>
        <w:t>uc</w:t>
      </w:r>
      <w:r>
        <w:rPr>
          <w:sz w:val="24"/>
          <w:szCs w:val="24"/>
        </w:rPr>
        <w:t>t d</w:t>
      </w:r>
      <w:r>
        <w:rPr>
          <w:spacing w:val="-1"/>
          <w:sz w:val="24"/>
          <w:szCs w:val="24"/>
        </w:rPr>
        <w:t>e</w:t>
      </w:r>
      <w:r>
        <w:rPr>
          <w:sz w:val="24"/>
          <w:szCs w:val="24"/>
        </w:rPr>
        <w:t>si</w:t>
      </w:r>
      <w:r>
        <w:rPr>
          <w:spacing w:val="-2"/>
          <w:sz w:val="24"/>
          <w:szCs w:val="24"/>
        </w:rPr>
        <w:t>g</w:t>
      </w:r>
      <w:r>
        <w:rPr>
          <w:sz w:val="24"/>
          <w:szCs w:val="24"/>
        </w:rPr>
        <w:t>n</w:t>
      </w:r>
      <w:r>
        <w:rPr>
          <w:spacing w:val="3"/>
          <w:sz w:val="24"/>
          <w:szCs w:val="24"/>
        </w:rPr>
        <w:t xml:space="preserve"> </w:t>
      </w:r>
      <w:r>
        <w:rPr>
          <w:spacing w:val="4"/>
          <w:sz w:val="24"/>
          <w:szCs w:val="24"/>
        </w:rPr>
        <w:t>c</w:t>
      </w:r>
      <w:r>
        <w:rPr>
          <w:spacing w:val="-5"/>
          <w:sz w:val="24"/>
          <w:szCs w:val="24"/>
        </w:rPr>
        <w:t>y</w:t>
      </w:r>
      <w:r>
        <w:rPr>
          <w:spacing w:val="1"/>
          <w:sz w:val="24"/>
          <w:szCs w:val="24"/>
        </w:rPr>
        <w:t>c</w:t>
      </w:r>
      <w:r>
        <w:rPr>
          <w:sz w:val="24"/>
          <w:szCs w:val="24"/>
        </w:rPr>
        <w:t>le.</w:t>
      </w:r>
      <w:r>
        <w:rPr>
          <w:spacing w:val="2"/>
          <w:sz w:val="24"/>
          <w:szCs w:val="24"/>
        </w:rPr>
        <w:t xml:space="preserve"> </w:t>
      </w:r>
      <w:r>
        <w:rPr>
          <w:spacing w:val="1"/>
          <w:sz w:val="24"/>
          <w:szCs w:val="24"/>
        </w:rPr>
        <w:t>S</w:t>
      </w:r>
      <w:r>
        <w:rPr>
          <w:sz w:val="24"/>
          <w:szCs w:val="24"/>
        </w:rPr>
        <w:t>tudent</w:t>
      </w:r>
      <w:r>
        <w:rPr>
          <w:spacing w:val="3"/>
          <w:sz w:val="24"/>
          <w:szCs w:val="24"/>
        </w:rPr>
        <w:t xml:space="preserve"> </w:t>
      </w:r>
      <w:r>
        <w:rPr>
          <w:sz w:val="24"/>
          <w:szCs w:val="24"/>
        </w:rPr>
        <w:t>t</w:t>
      </w:r>
      <w:r>
        <w:rPr>
          <w:spacing w:val="2"/>
          <w:sz w:val="24"/>
          <w:szCs w:val="24"/>
        </w:rPr>
        <w:t>e</w:t>
      </w:r>
      <w:r>
        <w:rPr>
          <w:spacing w:val="-1"/>
          <w:sz w:val="24"/>
          <w:szCs w:val="24"/>
        </w:rPr>
        <w:t>a</w:t>
      </w:r>
      <w:r>
        <w:rPr>
          <w:sz w:val="24"/>
          <w:szCs w:val="24"/>
        </w:rPr>
        <w:t>ms</w:t>
      </w:r>
      <w:r>
        <w:rPr>
          <w:spacing w:val="3"/>
          <w:sz w:val="24"/>
          <w:szCs w:val="24"/>
        </w:rPr>
        <w:t xml:space="preserve"> </w:t>
      </w:r>
      <w:r>
        <w:rPr>
          <w:sz w:val="24"/>
          <w:szCs w:val="24"/>
        </w:rPr>
        <w:t>will</w:t>
      </w:r>
      <w:r>
        <w:rPr>
          <w:spacing w:val="3"/>
          <w:sz w:val="24"/>
          <w:szCs w:val="24"/>
        </w:rPr>
        <w:t xml:space="preserve"> </w:t>
      </w:r>
      <w:r>
        <w:rPr>
          <w:sz w:val="24"/>
          <w:szCs w:val="24"/>
        </w:rPr>
        <w:t>und</w:t>
      </w:r>
      <w:r>
        <w:rPr>
          <w:spacing w:val="-1"/>
          <w:sz w:val="24"/>
          <w:szCs w:val="24"/>
        </w:rPr>
        <w:t>e</w:t>
      </w:r>
      <w:r>
        <w:rPr>
          <w:sz w:val="24"/>
          <w:szCs w:val="24"/>
        </w:rPr>
        <w:t>rt</w:t>
      </w:r>
      <w:r>
        <w:rPr>
          <w:spacing w:val="-1"/>
          <w:sz w:val="24"/>
          <w:szCs w:val="24"/>
        </w:rPr>
        <w:t>a</w:t>
      </w:r>
      <w:r>
        <w:rPr>
          <w:sz w:val="24"/>
          <w:szCs w:val="24"/>
        </w:rPr>
        <w:t>ke</w:t>
      </w:r>
      <w:r>
        <w:rPr>
          <w:spacing w:val="2"/>
          <w:sz w:val="24"/>
          <w:szCs w:val="24"/>
        </w:rPr>
        <w:t xml:space="preserve"> </w:t>
      </w:r>
      <w:r>
        <w:rPr>
          <w:sz w:val="24"/>
          <w:szCs w:val="24"/>
        </w:rPr>
        <w:t>the</w:t>
      </w:r>
      <w:r>
        <w:rPr>
          <w:spacing w:val="2"/>
          <w:sz w:val="24"/>
          <w:szCs w:val="24"/>
        </w:rPr>
        <w:t xml:space="preserve"> </w:t>
      </w:r>
      <w:r>
        <w:rPr>
          <w:spacing w:val="1"/>
          <w:sz w:val="24"/>
          <w:szCs w:val="24"/>
        </w:rPr>
        <w:t>e</w:t>
      </w:r>
      <w:r>
        <w:rPr>
          <w:sz w:val="24"/>
          <w:szCs w:val="24"/>
        </w:rPr>
        <w:t>nt</w:t>
      </w:r>
      <w:r>
        <w:rPr>
          <w:spacing w:val="1"/>
          <w:sz w:val="24"/>
          <w:szCs w:val="24"/>
        </w:rPr>
        <w:t>i</w:t>
      </w:r>
      <w:r>
        <w:rPr>
          <w:sz w:val="24"/>
          <w:szCs w:val="24"/>
        </w:rPr>
        <w:t>re</w:t>
      </w:r>
      <w:r>
        <w:rPr>
          <w:spacing w:val="1"/>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z w:val="24"/>
          <w:szCs w:val="24"/>
        </w:rPr>
        <w:t>usi</w:t>
      </w:r>
      <w:r>
        <w:rPr>
          <w:spacing w:val="3"/>
          <w:sz w:val="24"/>
          <w:szCs w:val="24"/>
        </w:rPr>
        <w:t>n</w:t>
      </w:r>
      <w:r>
        <w:rPr>
          <w:sz w:val="24"/>
          <w:szCs w:val="24"/>
        </w:rPr>
        <w:t>g sta</w:t>
      </w:r>
      <w:r>
        <w:rPr>
          <w:spacing w:val="-1"/>
          <w:sz w:val="24"/>
          <w:szCs w:val="24"/>
        </w:rPr>
        <w:t>f</w:t>
      </w:r>
      <w:r>
        <w:rPr>
          <w:sz w:val="24"/>
          <w:szCs w:val="24"/>
        </w:rPr>
        <w:t>f</w:t>
      </w:r>
      <w:r>
        <w:rPr>
          <w:spacing w:val="4"/>
          <w:sz w:val="24"/>
          <w:szCs w:val="24"/>
        </w:rPr>
        <w:t xml:space="preserve"> </w:t>
      </w:r>
      <w:r>
        <w:rPr>
          <w:spacing w:val="-1"/>
          <w:sz w:val="24"/>
          <w:szCs w:val="24"/>
        </w:rPr>
        <w:t>a</w:t>
      </w:r>
      <w:r>
        <w:rPr>
          <w:sz w:val="24"/>
          <w:szCs w:val="24"/>
        </w:rPr>
        <w:t>s</w:t>
      </w:r>
      <w:r>
        <w:rPr>
          <w:spacing w:val="3"/>
          <w:sz w:val="24"/>
          <w:szCs w:val="24"/>
        </w:rPr>
        <w:t xml:space="preserve"> </w:t>
      </w:r>
      <w:r>
        <w:rPr>
          <w:sz w:val="24"/>
          <w:szCs w:val="24"/>
        </w:rPr>
        <w:t>‘</w:t>
      </w:r>
      <w:r>
        <w:rPr>
          <w:spacing w:val="-2"/>
          <w:sz w:val="24"/>
          <w:szCs w:val="24"/>
        </w:rPr>
        <w:t>c</w:t>
      </w:r>
      <w:r>
        <w:rPr>
          <w:sz w:val="24"/>
          <w:szCs w:val="24"/>
        </w:rPr>
        <w:t>osted’</w:t>
      </w:r>
      <w:r>
        <w:rPr>
          <w:spacing w:val="4"/>
          <w:sz w:val="24"/>
          <w:szCs w:val="24"/>
        </w:rPr>
        <w:t xml:space="preserve"> </w:t>
      </w:r>
      <w:r>
        <w:rPr>
          <w:spacing w:val="-1"/>
          <w:sz w:val="24"/>
          <w:szCs w:val="24"/>
        </w:rPr>
        <w:t>a</w:t>
      </w:r>
      <w:r>
        <w:rPr>
          <w:sz w:val="24"/>
          <w:szCs w:val="24"/>
        </w:rPr>
        <w:t>dvisors.</w:t>
      </w:r>
      <w:r>
        <w:rPr>
          <w:spacing w:val="2"/>
          <w:sz w:val="24"/>
          <w:szCs w:val="24"/>
        </w:rPr>
        <w:t xml:space="preserve"> </w:t>
      </w:r>
      <w:r>
        <w:rPr>
          <w:sz w:val="24"/>
          <w:szCs w:val="24"/>
        </w:rPr>
        <w:t>T</w:t>
      </w:r>
      <w:r>
        <w:rPr>
          <w:spacing w:val="2"/>
          <w:sz w:val="24"/>
          <w:szCs w:val="24"/>
        </w:rPr>
        <w:t>h</w:t>
      </w:r>
      <w:r>
        <w:rPr>
          <w:sz w:val="24"/>
          <w:szCs w:val="24"/>
        </w:rPr>
        <w:t>e te</w:t>
      </w:r>
      <w:r>
        <w:rPr>
          <w:spacing w:val="-1"/>
          <w:sz w:val="24"/>
          <w:szCs w:val="24"/>
        </w:rPr>
        <w:t>a</w:t>
      </w:r>
      <w:r>
        <w:rPr>
          <w:sz w:val="24"/>
          <w:szCs w:val="24"/>
        </w:rPr>
        <w:t>m</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 w</w:t>
      </w:r>
      <w:r>
        <w:rPr>
          <w:spacing w:val="1"/>
          <w:sz w:val="24"/>
          <w:szCs w:val="24"/>
        </w:rPr>
        <w:t>i</w:t>
      </w:r>
      <w:r>
        <w:rPr>
          <w:sz w:val="24"/>
          <w:szCs w:val="24"/>
        </w:rPr>
        <w:t>ll</w:t>
      </w:r>
      <w:r>
        <w:rPr>
          <w:spacing w:val="5"/>
          <w:sz w:val="24"/>
          <w:szCs w:val="24"/>
        </w:rPr>
        <w:t xml:space="preserve"> </w:t>
      </w:r>
      <w:r>
        <w:rPr>
          <w:sz w:val="24"/>
          <w:szCs w:val="24"/>
        </w:rPr>
        <w:t>be</w:t>
      </w:r>
      <w:r>
        <w:rPr>
          <w:spacing w:val="3"/>
          <w:sz w:val="24"/>
          <w:szCs w:val="24"/>
        </w:rPr>
        <w:t xml:space="preserve"> </w:t>
      </w:r>
      <w:r>
        <w:rPr>
          <w:sz w:val="24"/>
          <w:szCs w:val="24"/>
        </w:rPr>
        <w:t>suppl</w:t>
      </w:r>
      <w:r>
        <w:rPr>
          <w:spacing w:val="-1"/>
          <w:sz w:val="24"/>
          <w:szCs w:val="24"/>
        </w:rPr>
        <w:t>e</w:t>
      </w:r>
      <w:r>
        <w:rPr>
          <w:sz w:val="24"/>
          <w:szCs w:val="24"/>
        </w:rPr>
        <w:t>ment</w:t>
      </w:r>
      <w:r>
        <w:rPr>
          <w:spacing w:val="-1"/>
          <w:sz w:val="24"/>
          <w:szCs w:val="24"/>
        </w:rPr>
        <w:t>e</w:t>
      </w:r>
      <w:r>
        <w:rPr>
          <w:sz w:val="24"/>
          <w:szCs w:val="24"/>
        </w:rPr>
        <w:t>d</w:t>
      </w:r>
      <w:r>
        <w:rPr>
          <w:spacing w:val="4"/>
          <w:sz w:val="24"/>
          <w:szCs w:val="24"/>
        </w:rPr>
        <w:t xml:space="preserve"> </w:t>
      </w:r>
      <w:r>
        <w:rPr>
          <w:spacing w:val="2"/>
          <w:sz w:val="24"/>
          <w:szCs w:val="24"/>
        </w:rPr>
        <w:t>b</w:t>
      </w:r>
      <w:r>
        <w:rPr>
          <w:sz w:val="24"/>
          <w:szCs w:val="24"/>
        </w:rPr>
        <w:t>y le</w:t>
      </w:r>
      <w:r>
        <w:rPr>
          <w:spacing w:val="-1"/>
          <w:sz w:val="24"/>
          <w:szCs w:val="24"/>
        </w:rPr>
        <w:t>c</w:t>
      </w:r>
      <w:r>
        <w:rPr>
          <w:sz w:val="24"/>
          <w:szCs w:val="24"/>
        </w:rPr>
        <w:t>tu</w:t>
      </w:r>
      <w:r>
        <w:rPr>
          <w:spacing w:val="2"/>
          <w:sz w:val="24"/>
          <w:szCs w:val="24"/>
        </w:rPr>
        <w:t>r</w:t>
      </w:r>
      <w:r>
        <w:rPr>
          <w:spacing w:val="-1"/>
          <w:sz w:val="24"/>
          <w:szCs w:val="24"/>
        </w:rPr>
        <w:t>e</w:t>
      </w:r>
      <w:r>
        <w:rPr>
          <w:sz w:val="24"/>
          <w:szCs w:val="24"/>
        </w:rPr>
        <w:t>s</w:t>
      </w:r>
      <w:r>
        <w:rPr>
          <w:spacing w:val="5"/>
          <w:sz w:val="24"/>
          <w:szCs w:val="24"/>
        </w:rPr>
        <w:t xml:space="preserve"> </w:t>
      </w:r>
      <w:r>
        <w:rPr>
          <w:spacing w:val="-1"/>
          <w:sz w:val="24"/>
          <w:szCs w:val="24"/>
        </w:rPr>
        <w:t>a</w:t>
      </w:r>
      <w:r>
        <w:rPr>
          <w:spacing w:val="2"/>
          <w:sz w:val="24"/>
          <w:szCs w:val="24"/>
        </w:rPr>
        <w:t>n</w:t>
      </w:r>
      <w:r>
        <w:rPr>
          <w:sz w:val="24"/>
          <w:szCs w:val="24"/>
        </w:rPr>
        <w:t>d</w:t>
      </w:r>
      <w:r>
        <w:rPr>
          <w:spacing w:val="8"/>
          <w:sz w:val="24"/>
          <w:szCs w:val="24"/>
        </w:rPr>
        <w:t xml:space="preserve"> </w:t>
      </w:r>
      <w:r>
        <w:rPr>
          <w:sz w:val="24"/>
          <w:szCs w:val="24"/>
        </w:rPr>
        <w:t>wo</w:t>
      </w:r>
      <w:r>
        <w:rPr>
          <w:spacing w:val="-1"/>
          <w:sz w:val="24"/>
          <w:szCs w:val="24"/>
        </w:rPr>
        <w:t>r</w:t>
      </w:r>
      <w:r>
        <w:rPr>
          <w:sz w:val="24"/>
          <w:szCs w:val="24"/>
        </w:rPr>
        <w:t>kshops</w:t>
      </w:r>
      <w:r>
        <w:rPr>
          <w:spacing w:val="5"/>
          <w:sz w:val="24"/>
          <w:szCs w:val="24"/>
        </w:rPr>
        <w:t xml:space="preserve"> </w:t>
      </w:r>
      <w:r>
        <w:rPr>
          <w:spacing w:val="-1"/>
          <w:sz w:val="24"/>
          <w:szCs w:val="24"/>
        </w:rPr>
        <w:t>c</w:t>
      </w:r>
      <w:r>
        <w:rPr>
          <w:sz w:val="24"/>
          <w:szCs w:val="24"/>
        </w:rPr>
        <w:t>ov</w:t>
      </w:r>
      <w:r>
        <w:rPr>
          <w:spacing w:val="-1"/>
          <w:sz w:val="24"/>
          <w:szCs w:val="24"/>
        </w:rPr>
        <w:t>e</w:t>
      </w:r>
      <w:r>
        <w:rPr>
          <w:sz w:val="24"/>
          <w:szCs w:val="24"/>
        </w:rPr>
        <w:t>ri</w:t>
      </w:r>
      <w:r>
        <w:rPr>
          <w:spacing w:val="2"/>
          <w:sz w:val="24"/>
          <w:szCs w:val="24"/>
        </w:rPr>
        <w:t>n</w:t>
      </w:r>
      <w:r>
        <w:rPr>
          <w:sz w:val="24"/>
          <w:szCs w:val="24"/>
        </w:rPr>
        <w:t>g</w:t>
      </w:r>
      <w:r>
        <w:rPr>
          <w:spacing w:val="2"/>
          <w:sz w:val="24"/>
          <w:szCs w:val="24"/>
        </w:rPr>
        <w:t xml:space="preserve"> </w:t>
      </w:r>
      <w:r>
        <w:rPr>
          <w:sz w:val="24"/>
          <w:szCs w:val="24"/>
        </w:rPr>
        <w:t>su</w:t>
      </w:r>
      <w:r>
        <w:rPr>
          <w:spacing w:val="-1"/>
          <w:sz w:val="24"/>
          <w:szCs w:val="24"/>
        </w:rPr>
        <w:t>c</w:t>
      </w:r>
      <w:r>
        <w:rPr>
          <w:sz w:val="24"/>
          <w:szCs w:val="24"/>
        </w:rPr>
        <w:t>h</w:t>
      </w:r>
      <w:r>
        <w:rPr>
          <w:spacing w:val="4"/>
          <w:sz w:val="24"/>
          <w:szCs w:val="24"/>
        </w:rPr>
        <w:t xml:space="preserve"> </w:t>
      </w:r>
      <w:r>
        <w:rPr>
          <w:spacing w:val="-1"/>
          <w:sz w:val="24"/>
          <w:szCs w:val="24"/>
        </w:rPr>
        <w:t>a</w:t>
      </w:r>
      <w:r>
        <w:rPr>
          <w:sz w:val="24"/>
          <w:szCs w:val="24"/>
        </w:rPr>
        <w:t>r</w:t>
      </w:r>
      <w:r>
        <w:rPr>
          <w:spacing w:val="-2"/>
          <w:sz w:val="24"/>
          <w:szCs w:val="24"/>
        </w:rPr>
        <w:t>e</w:t>
      </w:r>
      <w:r>
        <w:rPr>
          <w:spacing w:val="-1"/>
          <w:sz w:val="24"/>
          <w:szCs w:val="24"/>
        </w:rPr>
        <w:t>a</w:t>
      </w:r>
      <w:r>
        <w:rPr>
          <w:sz w:val="24"/>
          <w:szCs w:val="24"/>
        </w:rPr>
        <w:t>s</w:t>
      </w:r>
      <w:r>
        <w:rPr>
          <w:spacing w:val="5"/>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la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z w:val="24"/>
          <w:szCs w:val="24"/>
        </w:rPr>
        <w:t>e</w:t>
      </w:r>
      <w:r>
        <w:rPr>
          <w:spacing w:val="3"/>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ons,</w:t>
      </w:r>
      <w:r>
        <w:rPr>
          <w:spacing w:val="5"/>
          <w:sz w:val="24"/>
          <w:szCs w:val="24"/>
        </w:rPr>
        <w:t xml:space="preserve"> </w:t>
      </w:r>
      <w:r>
        <w:rPr>
          <w:sz w:val="24"/>
          <w:szCs w:val="24"/>
        </w:rPr>
        <w:t>te</w:t>
      </w:r>
      <w:r>
        <w:rPr>
          <w:spacing w:val="-1"/>
          <w:sz w:val="24"/>
          <w:szCs w:val="24"/>
        </w:rPr>
        <w:t>a</w:t>
      </w:r>
      <w:r>
        <w:rPr>
          <w:sz w:val="24"/>
          <w:szCs w:val="24"/>
        </w:rPr>
        <w:t>m</w:t>
      </w:r>
      <w:r>
        <w:rPr>
          <w:spacing w:val="2"/>
          <w:sz w:val="24"/>
          <w:szCs w:val="24"/>
        </w:rPr>
        <w:t>w</w:t>
      </w:r>
      <w:r>
        <w:rPr>
          <w:sz w:val="24"/>
          <w:szCs w:val="24"/>
        </w:rPr>
        <w:t>ork,</w:t>
      </w:r>
      <w:r>
        <w:rPr>
          <w:spacing w:val="4"/>
          <w:sz w:val="24"/>
          <w:szCs w:val="24"/>
        </w:rPr>
        <w:t xml:space="preserve"> </w:t>
      </w:r>
      <w:r>
        <w:rPr>
          <w:spacing w:val="-1"/>
          <w:sz w:val="24"/>
          <w:szCs w:val="24"/>
        </w:rPr>
        <w:t>a</w:t>
      </w:r>
      <w:r>
        <w:rPr>
          <w:sz w:val="24"/>
          <w:szCs w:val="24"/>
        </w:rPr>
        <w:t>n</w:t>
      </w:r>
      <w:r>
        <w:rPr>
          <w:spacing w:val="4"/>
          <w:sz w:val="24"/>
          <w:szCs w:val="24"/>
        </w:rPr>
        <w:t xml:space="preserve"> </w:t>
      </w:r>
      <w:r>
        <w:rPr>
          <w:sz w:val="24"/>
          <w:szCs w:val="24"/>
        </w:rPr>
        <w:t>in</w:t>
      </w:r>
      <w:r>
        <w:rPr>
          <w:spacing w:val="1"/>
          <w:sz w:val="24"/>
          <w:szCs w:val="24"/>
        </w:rPr>
        <w:t>t</w:t>
      </w:r>
      <w:r>
        <w:rPr>
          <w:sz w:val="24"/>
          <w:szCs w:val="24"/>
        </w:rPr>
        <w:t>rodu</w:t>
      </w:r>
      <w:r>
        <w:rPr>
          <w:spacing w:val="-2"/>
          <w:sz w:val="24"/>
          <w:szCs w:val="24"/>
        </w:rPr>
        <w:t>c</w:t>
      </w:r>
      <w:r>
        <w:rPr>
          <w:sz w:val="24"/>
          <w:szCs w:val="24"/>
        </w:rPr>
        <w:t>t</w:t>
      </w:r>
      <w:r>
        <w:rPr>
          <w:spacing w:val="1"/>
          <w:sz w:val="24"/>
          <w:szCs w:val="24"/>
        </w:rPr>
        <w:t>i</w:t>
      </w:r>
      <w:r>
        <w:rPr>
          <w:sz w:val="24"/>
          <w:szCs w:val="24"/>
        </w:rPr>
        <w:t>on</w:t>
      </w:r>
      <w:r>
        <w:rPr>
          <w:spacing w:val="4"/>
          <w:sz w:val="24"/>
          <w:szCs w:val="24"/>
        </w:rPr>
        <w:t xml:space="preserve"> </w:t>
      </w:r>
      <w:r>
        <w:rPr>
          <w:sz w:val="24"/>
          <w:szCs w:val="24"/>
        </w:rPr>
        <w:t>to</w:t>
      </w:r>
      <w:r>
        <w:rPr>
          <w:spacing w:val="5"/>
          <w:sz w:val="24"/>
          <w:szCs w:val="24"/>
        </w:rPr>
        <w:t xml:space="preserve"> </w:t>
      </w:r>
      <w:r>
        <w:rPr>
          <w:sz w:val="24"/>
          <w:szCs w:val="24"/>
        </w:rPr>
        <w:t>k</w:t>
      </w:r>
      <w:r>
        <w:rPr>
          <w:spacing w:val="1"/>
          <w:sz w:val="24"/>
          <w:szCs w:val="24"/>
        </w:rPr>
        <w:t>e</w:t>
      </w:r>
      <w:r>
        <w:rPr>
          <w:sz w:val="24"/>
          <w:szCs w:val="24"/>
        </w:rPr>
        <w:t xml:space="preserve">y </w:t>
      </w:r>
      <w:r>
        <w:rPr>
          <w:spacing w:val="2"/>
          <w:sz w:val="24"/>
          <w:szCs w:val="24"/>
        </w:rPr>
        <w:t>p</w:t>
      </w:r>
      <w:r>
        <w:rPr>
          <w:spacing w:val="3"/>
          <w:sz w:val="24"/>
          <w:szCs w:val="24"/>
        </w:rPr>
        <w:t>r</w:t>
      </w:r>
      <w:r>
        <w:rPr>
          <w:sz w:val="24"/>
          <w:szCs w:val="24"/>
        </w:rPr>
        <w:t>oje</w:t>
      </w:r>
      <w:r>
        <w:rPr>
          <w:spacing w:val="-1"/>
          <w:sz w:val="24"/>
          <w:szCs w:val="24"/>
        </w:rPr>
        <w:t>c</w:t>
      </w:r>
      <w:r>
        <w:rPr>
          <w:sz w:val="24"/>
          <w:szCs w:val="24"/>
        </w:rPr>
        <w:t>t</w:t>
      </w:r>
      <w:r>
        <w:rPr>
          <w:spacing w:val="5"/>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7"/>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4"/>
          <w:sz w:val="24"/>
          <w:szCs w:val="24"/>
        </w:rPr>
        <w:t xml:space="preserve"> </w:t>
      </w:r>
      <w:r>
        <w:rPr>
          <w:spacing w:val="-1"/>
          <w:sz w:val="24"/>
          <w:szCs w:val="24"/>
        </w:rPr>
        <w:t>a</w:t>
      </w:r>
      <w:r>
        <w:rPr>
          <w:sz w:val="24"/>
          <w:szCs w:val="24"/>
        </w:rPr>
        <w:t>nd</w:t>
      </w:r>
      <w:r>
        <w:rPr>
          <w:spacing w:val="4"/>
          <w:sz w:val="24"/>
          <w:szCs w:val="24"/>
        </w:rPr>
        <w:t xml:space="preserve"> </w:t>
      </w:r>
      <w:r>
        <w:rPr>
          <w:spacing w:val="2"/>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pacing w:val="2"/>
          <w:sz w:val="24"/>
          <w:szCs w:val="24"/>
        </w:rPr>
        <w:t>n</w:t>
      </w:r>
      <w:r>
        <w:rPr>
          <w:sz w:val="24"/>
          <w:szCs w:val="24"/>
        </w:rPr>
        <w:t xml:space="preserve">t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5"/>
          <w:sz w:val="24"/>
          <w:szCs w:val="24"/>
        </w:rPr>
        <w:t xml:space="preserve"> </w:t>
      </w:r>
      <w:r>
        <w:rPr>
          <w:sz w:val="24"/>
          <w:szCs w:val="24"/>
        </w:rPr>
        <w:t>including</w:t>
      </w:r>
      <w:r>
        <w:rPr>
          <w:spacing w:val="3"/>
          <w:sz w:val="24"/>
          <w:szCs w:val="24"/>
        </w:rPr>
        <w:t xml:space="preserve"> m</w:t>
      </w:r>
      <w:r>
        <w:rPr>
          <w:spacing w:val="-1"/>
          <w:sz w:val="24"/>
          <w:szCs w:val="24"/>
        </w:rPr>
        <w:t>a</w:t>
      </w:r>
      <w:r>
        <w:rPr>
          <w:spacing w:val="2"/>
          <w:sz w:val="24"/>
          <w:szCs w:val="24"/>
        </w:rPr>
        <w:t>n</w:t>
      </w:r>
      <w:r>
        <w:rPr>
          <w:spacing w:val="-1"/>
          <w:sz w:val="24"/>
          <w:szCs w:val="24"/>
        </w:rPr>
        <w:t>a</w:t>
      </w:r>
      <w:r>
        <w:rPr>
          <w:sz w:val="24"/>
          <w:szCs w:val="24"/>
        </w:rPr>
        <w:t>g</w:t>
      </w:r>
      <w:r>
        <w:rPr>
          <w:spacing w:val="-1"/>
          <w:sz w:val="24"/>
          <w:szCs w:val="24"/>
        </w:rPr>
        <w:t>e</w:t>
      </w:r>
      <w:r>
        <w:rPr>
          <w:sz w:val="24"/>
          <w:szCs w:val="24"/>
        </w:rPr>
        <w:t>ment</w:t>
      </w:r>
      <w:r>
        <w:rPr>
          <w:spacing w:val="5"/>
          <w:sz w:val="24"/>
          <w:szCs w:val="24"/>
        </w:rPr>
        <w:t xml:space="preserve"> </w:t>
      </w:r>
      <w:r>
        <w:rPr>
          <w:spacing w:val="-1"/>
          <w:sz w:val="24"/>
          <w:szCs w:val="24"/>
        </w:rPr>
        <w:t>c</w:t>
      </w:r>
      <w:r>
        <w:rPr>
          <w:sz w:val="24"/>
          <w:szCs w:val="24"/>
        </w:rPr>
        <w:t>o</w:t>
      </w:r>
      <w:r>
        <w:rPr>
          <w:spacing w:val="2"/>
          <w:sz w:val="24"/>
          <w:szCs w:val="24"/>
        </w:rPr>
        <w:t>n</w:t>
      </w:r>
      <w:r>
        <w:rPr>
          <w:spacing w:val="-1"/>
          <w:sz w:val="24"/>
          <w:szCs w:val="24"/>
        </w:rPr>
        <w:t>ce</w:t>
      </w:r>
      <w:r>
        <w:rPr>
          <w:sz w:val="24"/>
          <w:szCs w:val="24"/>
        </w:rPr>
        <w:t>pts</w:t>
      </w:r>
      <w:r>
        <w:rPr>
          <w:spacing w:val="8"/>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w:t>
      </w:r>
      <w:r>
        <w:rPr>
          <w:spacing w:val="3"/>
          <w:sz w:val="24"/>
          <w:szCs w:val="24"/>
        </w:rPr>
        <w:t>o</w:t>
      </w:r>
      <w:r>
        <w:rPr>
          <w:sz w:val="24"/>
          <w:szCs w:val="24"/>
        </w:rPr>
        <w:t>ols</w:t>
      </w:r>
      <w:r>
        <w:rPr>
          <w:spacing w:val="6"/>
          <w:sz w:val="24"/>
          <w:szCs w:val="24"/>
        </w:rPr>
        <w:t xml:space="preserve"> </w:t>
      </w:r>
      <w:r>
        <w:rPr>
          <w:sz w:val="24"/>
          <w:szCs w:val="24"/>
        </w:rPr>
        <w:t>to</w:t>
      </w:r>
      <w:r>
        <w:rPr>
          <w:spacing w:val="6"/>
          <w:sz w:val="24"/>
          <w:szCs w:val="24"/>
        </w:rPr>
        <w:t xml:space="preserve"> </w:t>
      </w:r>
      <w:r>
        <w:rPr>
          <w:spacing w:val="-1"/>
          <w:sz w:val="24"/>
          <w:szCs w:val="24"/>
        </w:rPr>
        <w:t>e</w:t>
      </w:r>
      <w:r>
        <w:rPr>
          <w:sz w:val="24"/>
          <w:szCs w:val="24"/>
        </w:rPr>
        <w:t>n</w:t>
      </w:r>
      <w:r>
        <w:rPr>
          <w:spacing w:val="-1"/>
          <w:sz w:val="24"/>
          <w:szCs w:val="24"/>
        </w:rPr>
        <w:t>a</w:t>
      </w:r>
      <w:r>
        <w:rPr>
          <w:sz w:val="24"/>
          <w:szCs w:val="24"/>
        </w:rPr>
        <w:t>ble</w:t>
      </w:r>
      <w:r>
        <w:rPr>
          <w:spacing w:val="7"/>
          <w:sz w:val="24"/>
          <w:szCs w:val="24"/>
        </w:rPr>
        <w:t xml:space="preserve"> </w:t>
      </w:r>
      <w:r>
        <w:rPr>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rs</w:t>
      </w:r>
      <w:r>
        <w:rPr>
          <w:spacing w:val="7"/>
          <w:sz w:val="24"/>
          <w:szCs w:val="24"/>
        </w:rPr>
        <w:t xml:space="preserve"> </w:t>
      </w:r>
      <w:r>
        <w:rPr>
          <w:sz w:val="24"/>
          <w:szCs w:val="24"/>
        </w:rPr>
        <w:t>to</w:t>
      </w:r>
      <w:r>
        <w:rPr>
          <w:spacing w:val="6"/>
          <w:sz w:val="24"/>
          <w:szCs w:val="24"/>
        </w:rPr>
        <w:t xml:space="preserve"> </w:t>
      </w:r>
      <w:r>
        <w:rPr>
          <w:spacing w:val="-1"/>
          <w:sz w:val="24"/>
          <w:szCs w:val="24"/>
        </w:rPr>
        <w:t>e</w:t>
      </w:r>
      <w:r>
        <w:rPr>
          <w:sz w:val="24"/>
          <w:szCs w:val="24"/>
        </w:rPr>
        <w:t>f</w:t>
      </w:r>
      <w:r>
        <w:rPr>
          <w:spacing w:val="1"/>
          <w:sz w:val="24"/>
          <w:szCs w:val="24"/>
        </w:rPr>
        <w:t>f</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z w:val="24"/>
          <w:szCs w:val="24"/>
        </w:rPr>
        <w:t>y ma</w:t>
      </w:r>
      <w:r>
        <w:rPr>
          <w:spacing w:val="2"/>
          <w:sz w:val="24"/>
          <w:szCs w:val="24"/>
        </w:rPr>
        <w:t>n</w:t>
      </w:r>
      <w:r>
        <w:rPr>
          <w:spacing w:val="1"/>
          <w:sz w:val="24"/>
          <w:szCs w:val="24"/>
        </w:rPr>
        <w:t>a</w:t>
      </w:r>
      <w:r>
        <w:rPr>
          <w:spacing w:val="-2"/>
          <w:sz w:val="24"/>
          <w:szCs w:val="24"/>
        </w:rPr>
        <w:t>g</w:t>
      </w:r>
      <w:r>
        <w:rPr>
          <w:sz w:val="24"/>
          <w:szCs w:val="24"/>
        </w:rPr>
        <w:t>e</w:t>
      </w:r>
      <w:r>
        <w:rPr>
          <w:spacing w:val="4"/>
          <w:sz w:val="24"/>
          <w:szCs w:val="24"/>
        </w:rPr>
        <w:t xml:space="preserve"> </w:t>
      </w:r>
      <w:r>
        <w:rPr>
          <w:sz w:val="24"/>
          <w:szCs w:val="24"/>
        </w:rPr>
        <w:t>t</w:t>
      </w:r>
      <w:r>
        <w:rPr>
          <w:spacing w:val="3"/>
          <w:sz w:val="24"/>
          <w:szCs w:val="24"/>
        </w:rPr>
        <w:t>h</w:t>
      </w:r>
      <w:r>
        <w:rPr>
          <w:sz w:val="24"/>
          <w:szCs w:val="24"/>
        </w:rPr>
        <w:t>e d</w:t>
      </w:r>
      <w:r>
        <w:rPr>
          <w:spacing w:val="-1"/>
          <w:sz w:val="24"/>
          <w:szCs w:val="24"/>
        </w:rPr>
        <w:t>e</w:t>
      </w:r>
      <w:r>
        <w:rPr>
          <w:sz w:val="24"/>
          <w:szCs w:val="24"/>
        </w:rPr>
        <w:t>si</w:t>
      </w:r>
      <w:r>
        <w:rPr>
          <w:spacing w:val="-2"/>
          <w:sz w:val="24"/>
          <w:szCs w:val="24"/>
        </w:rPr>
        <w:t>g</w:t>
      </w:r>
      <w:r>
        <w:rPr>
          <w:sz w:val="24"/>
          <w:szCs w:val="24"/>
        </w:rPr>
        <w:t>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pacing w:val="2"/>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2"/>
          <w:sz w:val="24"/>
          <w:szCs w:val="24"/>
        </w:rPr>
        <w:t xml:space="preserve"> </w:t>
      </w:r>
      <w:r>
        <w:rPr>
          <w:spacing w:val="-1"/>
          <w:sz w:val="24"/>
          <w:szCs w:val="24"/>
        </w:rPr>
        <w:t>a</w:t>
      </w:r>
      <w:r>
        <w:rPr>
          <w:sz w:val="24"/>
          <w:szCs w:val="24"/>
        </w:rPr>
        <w:t>sp</w:t>
      </w:r>
      <w:r>
        <w:rPr>
          <w:spacing w:val="-1"/>
          <w:sz w:val="24"/>
          <w:szCs w:val="24"/>
        </w:rPr>
        <w:t>ec</w:t>
      </w:r>
      <w:r>
        <w:rPr>
          <w:sz w:val="24"/>
          <w:szCs w:val="24"/>
        </w:rPr>
        <w:t>ts</w:t>
      </w:r>
      <w:r>
        <w:rPr>
          <w:spacing w:val="2"/>
          <w:sz w:val="24"/>
          <w:szCs w:val="24"/>
        </w:rPr>
        <w:t xml:space="preserve"> </w:t>
      </w:r>
      <w:r>
        <w:rPr>
          <w:sz w:val="24"/>
          <w:szCs w:val="24"/>
        </w:rPr>
        <w:t>of both</w:t>
      </w:r>
      <w:r>
        <w:rPr>
          <w:spacing w:val="2"/>
          <w:sz w:val="24"/>
          <w:szCs w:val="24"/>
        </w:rPr>
        <w:t xml:space="preserve"> </w:t>
      </w:r>
      <w:r>
        <w:rPr>
          <w:sz w:val="24"/>
          <w:szCs w:val="24"/>
        </w:rPr>
        <w:t>a proj</w:t>
      </w:r>
      <w:r>
        <w:rPr>
          <w:spacing w:val="-1"/>
          <w:sz w:val="24"/>
          <w:szCs w:val="24"/>
        </w:rPr>
        <w:t>ec</w:t>
      </w:r>
      <w:r>
        <w:rPr>
          <w:sz w:val="24"/>
          <w:szCs w:val="24"/>
        </w:rPr>
        <w:t>t</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i</w:t>
      </w:r>
      <w:r>
        <w:rPr>
          <w:spacing w:val="1"/>
          <w:sz w:val="24"/>
          <w:szCs w:val="24"/>
        </w:rPr>
        <w:t>t</w:t>
      </w:r>
      <w:r>
        <w:rPr>
          <w:sz w:val="24"/>
          <w:szCs w:val="24"/>
        </w:rPr>
        <w:t>s</w:t>
      </w:r>
      <w:r>
        <w:rPr>
          <w:spacing w:val="1"/>
          <w:sz w:val="24"/>
          <w:szCs w:val="24"/>
        </w:rPr>
        <w:t xml:space="preserve"> </w:t>
      </w:r>
      <w:r>
        <w:rPr>
          <w:spacing w:val="-1"/>
          <w:sz w:val="24"/>
          <w:szCs w:val="24"/>
        </w:rPr>
        <w:t>a</w:t>
      </w:r>
      <w:r>
        <w:rPr>
          <w:sz w:val="24"/>
          <w:szCs w:val="24"/>
        </w:rPr>
        <w:t>ssoci</w:t>
      </w:r>
      <w:r>
        <w:rPr>
          <w:spacing w:val="-1"/>
          <w:sz w:val="24"/>
          <w:szCs w:val="24"/>
        </w:rPr>
        <w:t>a</w:t>
      </w:r>
      <w:r>
        <w:rPr>
          <w:sz w:val="24"/>
          <w:szCs w:val="24"/>
        </w:rPr>
        <w:t>ted</w:t>
      </w:r>
      <w:r>
        <w:rPr>
          <w:spacing w:val="1"/>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 xml:space="preserve"> </w:t>
      </w:r>
      <w:r>
        <w:rPr>
          <w:sz w:val="24"/>
          <w:szCs w:val="24"/>
        </w:rPr>
        <w:t>This</w:t>
      </w:r>
      <w:r>
        <w:rPr>
          <w:spacing w:val="2"/>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booklet provid</w:t>
      </w:r>
      <w:r>
        <w:rPr>
          <w:spacing w:val="-1"/>
          <w:sz w:val="24"/>
          <w:szCs w:val="24"/>
        </w:rPr>
        <w:t>e</w:t>
      </w:r>
      <w:r>
        <w:rPr>
          <w:sz w:val="24"/>
          <w:szCs w:val="24"/>
        </w:rPr>
        <w:t>s s</w:t>
      </w:r>
      <w:r>
        <w:rPr>
          <w:spacing w:val="1"/>
          <w:sz w:val="24"/>
          <w:szCs w:val="24"/>
        </w:rPr>
        <w:t>t</w:t>
      </w:r>
      <w:r>
        <w:rPr>
          <w:sz w:val="24"/>
          <w:szCs w:val="24"/>
        </w:rPr>
        <w:t>ud</w:t>
      </w:r>
      <w:r>
        <w:rPr>
          <w:spacing w:val="-1"/>
          <w:sz w:val="24"/>
          <w:szCs w:val="24"/>
        </w:rPr>
        <w:t>e</w:t>
      </w:r>
      <w:r>
        <w:rPr>
          <w:sz w:val="24"/>
          <w:szCs w:val="24"/>
        </w:rPr>
        <w:t>nts</w:t>
      </w:r>
      <w:r>
        <w:rPr>
          <w:spacing w:val="1"/>
          <w:sz w:val="24"/>
          <w:szCs w:val="24"/>
        </w:rPr>
        <w:t xml:space="preserve"> </w:t>
      </w:r>
      <w:r>
        <w:rPr>
          <w:sz w:val="24"/>
          <w:szCs w:val="24"/>
        </w:rPr>
        <w:t xml:space="preserve">with </w:t>
      </w:r>
      <w:r>
        <w:rPr>
          <w:spacing w:val="3"/>
          <w:sz w:val="24"/>
          <w:szCs w:val="24"/>
        </w:rPr>
        <w:t>i</w:t>
      </w:r>
      <w:r>
        <w:rPr>
          <w:sz w:val="24"/>
          <w:szCs w:val="24"/>
        </w:rPr>
        <w:t>mport</w:t>
      </w:r>
      <w:r>
        <w:rPr>
          <w:spacing w:val="-1"/>
          <w:sz w:val="24"/>
          <w:szCs w:val="24"/>
        </w:rPr>
        <w:t>a</w:t>
      </w:r>
      <w:r>
        <w:rPr>
          <w:sz w:val="24"/>
          <w:szCs w:val="24"/>
        </w:rPr>
        <w:t xml:space="preserve">nt </w:t>
      </w:r>
      <w:r>
        <w:rPr>
          <w:spacing w:val="1"/>
          <w:sz w:val="24"/>
          <w:szCs w:val="24"/>
        </w:rPr>
        <w:t>i</w:t>
      </w:r>
      <w:r>
        <w:rPr>
          <w:sz w:val="24"/>
          <w:szCs w:val="24"/>
        </w:rPr>
        <w:t>nfo</w:t>
      </w:r>
      <w:r>
        <w:rPr>
          <w:spacing w:val="-1"/>
          <w:sz w:val="24"/>
          <w:szCs w:val="24"/>
        </w:rPr>
        <w:t>r</w:t>
      </w:r>
      <w:r>
        <w:rPr>
          <w:sz w:val="24"/>
          <w:szCs w:val="24"/>
        </w:rPr>
        <w:t xml:space="preserve">mation </w:t>
      </w:r>
      <w:r>
        <w:rPr>
          <w:spacing w:val="2"/>
          <w:sz w:val="24"/>
          <w:szCs w:val="24"/>
        </w:rPr>
        <w:t>r</w:t>
      </w:r>
      <w:r>
        <w:rPr>
          <w:spacing w:val="-1"/>
          <w:sz w:val="24"/>
          <w:szCs w:val="24"/>
        </w:rPr>
        <w:t>e</w:t>
      </w:r>
      <w:r>
        <w:rPr>
          <w:sz w:val="24"/>
          <w:szCs w:val="24"/>
        </w:rPr>
        <w:t>lat</w:t>
      </w:r>
      <w:r>
        <w:rPr>
          <w:spacing w:val="-1"/>
          <w:sz w:val="24"/>
          <w:szCs w:val="24"/>
        </w:rPr>
        <w:t>e</w:t>
      </w:r>
      <w:r>
        <w:rPr>
          <w:sz w:val="24"/>
          <w:szCs w:val="24"/>
        </w:rPr>
        <w:t xml:space="preserve">d to </w:t>
      </w:r>
      <w:r>
        <w:rPr>
          <w:spacing w:val="1"/>
          <w:sz w:val="24"/>
          <w:szCs w:val="24"/>
        </w:rPr>
        <w:t>t</w:t>
      </w:r>
      <w:r>
        <w:rPr>
          <w:sz w:val="24"/>
          <w:szCs w:val="24"/>
        </w:rPr>
        <w:t>he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 st</w:t>
      </w:r>
      <w:r>
        <w:rPr>
          <w:spacing w:val="1"/>
          <w:sz w:val="24"/>
          <w:szCs w:val="24"/>
        </w:rPr>
        <w:t>r</w:t>
      </w:r>
      <w:r>
        <w:rPr>
          <w:spacing w:val="-1"/>
          <w:sz w:val="24"/>
          <w:szCs w:val="24"/>
        </w:rPr>
        <w:t>a</w:t>
      </w:r>
      <w:r>
        <w:rPr>
          <w:sz w:val="24"/>
          <w:szCs w:val="24"/>
        </w:rPr>
        <w:t>nd</w:t>
      </w:r>
      <w:r>
        <w:rPr>
          <w:spacing w:val="2"/>
          <w:sz w:val="24"/>
          <w:szCs w:val="24"/>
        </w:rPr>
        <w:t xml:space="preserve"> </w:t>
      </w:r>
      <w:r>
        <w:rPr>
          <w:sz w:val="24"/>
          <w:szCs w:val="24"/>
        </w:rPr>
        <w:t>of the</w:t>
      </w:r>
      <w:r>
        <w:rPr>
          <w:spacing w:val="-1"/>
          <w:sz w:val="24"/>
          <w:szCs w:val="24"/>
        </w:rPr>
        <w:t xml:space="preserve"> </w:t>
      </w:r>
      <w:r>
        <w:rPr>
          <w:sz w:val="24"/>
          <w:szCs w:val="24"/>
        </w:rPr>
        <w:t>subj</w:t>
      </w:r>
      <w:r>
        <w:rPr>
          <w:spacing w:val="1"/>
          <w:sz w:val="24"/>
          <w:szCs w:val="24"/>
        </w:rPr>
        <w:t>e</w:t>
      </w:r>
      <w:r>
        <w:rPr>
          <w:spacing w:val="-1"/>
          <w:sz w:val="24"/>
          <w:szCs w:val="24"/>
        </w:rPr>
        <w:t>c</w:t>
      </w:r>
      <w:r>
        <w:rPr>
          <w:sz w:val="24"/>
          <w:szCs w:val="24"/>
        </w:rPr>
        <w:t>t as</w:t>
      </w:r>
      <w:r>
        <w:rPr>
          <w:spacing w:val="2"/>
          <w:sz w:val="24"/>
          <w:szCs w:val="24"/>
        </w:rPr>
        <w:t xml:space="preserve"> </w:t>
      </w:r>
      <w:r>
        <w:rPr>
          <w:sz w:val="24"/>
          <w:szCs w:val="24"/>
        </w:rPr>
        <w:t>w</w:t>
      </w:r>
      <w:r>
        <w:rPr>
          <w:spacing w:val="-1"/>
          <w:sz w:val="24"/>
          <w:szCs w:val="24"/>
        </w:rPr>
        <w:t>e</w:t>
      </w:r>
      <w:r>
        <w:rPr>
          <w:sz w:val="24"/>
          <w:szCs w:val="24"/>
        </w:rPr>
        <w:t>ll</w:t>
      </w:r>
      <w:r>
        <w:rPr>
          <w:spacing w:val="3"/>
          <w:sz w:val="24"/>
          <w:szCs w:val="24"/>
        </w:rPr>
        <w:t xml:space="preserve"> </w:t>
      </w:r>
      <w:r>
        <w:rPr>
          <w:spacing w:val="-1"/>
          <w:sz w:val="24"/>
          <w:szCs w:val="24"/>
        </w:rPr>
        <w:t>a</w:t>
      </w:r>
      <w:r>
        <w:rPr>
          <w:sz w:val="24"/>
          <w:szCs w:val="24"/>
        </w:rPr>
        <w:t>s</w:t>
      </w:r>
      <w:r>
        <w:rPr>
          <w:spacing w:val="2"/>
          <w:sz w:val="24"/>
          <w:szCs w:val="24"/>
        </w:rPr>
        <w:t xml:space="preserve"> </w:t>
      </w:r>
      <w:r>
        <w:rPr>
          <w:spacing w:val="-1"/>
          <w:sz w:val="24"/>
          <w:szCs w:val="24"/>
        </w:rPr>
        <w:t>a</w:t>
      </w:r>
      <w:r>
        <w:rPr>
          <w:sz w:val="24"/>
          <w:szCs w:val="24"/>
        </w:rPr>
        <w:t>n ov</w:t>
      </w:r>
      <w:r>
        <w:rPr>
          <w:spacing w:val="-1"/>
          <w:sz w:val="24"/>
          <w:szCs w:val="24"/>
        </w:rPr>
        <w:t>e</w:t>
      </w:r>
      <w:r>
        <w:rPr>
          <w:sz w:val="24"/>
          <w:szCs w:val="24"/>
        </w:rPr>
        <w:t>rvi</w:t>
      </w:r>
      <w:r>
        <w:rPr>
          <w:spacing w:val="-1"/>
          <w:sz w:val="24"/>
          <w:szCs w:val="24"/>
        </w:rPr>
        <w:t>e</w:t>
      </w:r>
      <w:r>
        <w:rPr>
          <w:sz w:val="24"/>
          <w:szCs w:val="24"/>
        </w:rPr>
        <w:t>w of t</w:t>
      </w:r>
      <w:r>
        <w:rPr>
          <w:spacing w:val="3"/>
          <w:sz w:val="24"/>
          <w:szCs w:val="24"/>
        </w:rPr>
        <w:t>h</w:t>
      </w:r>
      <w:r>
        <w:rPr>
          <w:sz w:val="24"/>
          <w:szCs w:val="24"/>
        </w:rPr>
        <w:t>e le</w:t>
      </w:r>
      <w:r>
        <w:rPr>
          <w:spacing w:val="-1"/>
          <w:sz w:val="24"/>
          <w:szCs w:val="24"/>
        </w:rPr>
        <w:t>c</w:t>
      </w:r>
      <w:r>
        <w:rPr>
          <w:sz w:val="24"/>
          <w:szCs w:val="24"/>
        </w:rPr>
        <w:t>tu</w:t>
      </w:r>
      <w:r>
        <w:rPr>
          <w:spacing w:val="2"/>
          <w:sz w:val="24"/>
          <w:szCs w:val="24"/>
        </w:rPr>
        <w:t>r</w:t>
      </w:r>
      <w:r>
        <w:rPr>
          <w:spacing w:val="-1"/>
          <w:sz w:val="24"/>
          <w:szCs w:val="24"/>
        </w:rPr>
        <w:t>e</w:t>
      </w:r>
      <w:r>
        <w:rPr>
          <w:spacing w:val="2"/>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labo</w:t>
      </w:r>
      <w:r>
        <w:rPr>
          <w:spacing w:val="-1"/>
          <w:sz w:val="24"/>
          <w:szCs w:val="24"/>
        </w:rPr>
        <w:t>ra</w:t>
      </w:r>
      <w:r>
        <w:rPr>
          <w:sz w:val="24"/>
          <w:szCs w:val="24"/>
        </w:rPr>
        <w:t>tor</w:t>
      </w:r>
      <w:r>
        <w:rPr>
          <w:spacing w:val="2"/>
          <w:sz w:val="24"/>
          <w:szCs w:val="24"/>
        </w:rPr>
        <w:t>i</w:t>
      </w:r>
      <w:r>
        <w:rPr>
          <w:spacing w:val="-1"/>
          <w:sz w:val="24"/>
          <w:szCs w:val="24"/>
        </w:rPr>
        <w:t>e</w:t>
      </w:r>
      <w:r>
        <w:rPr>
          <w:sz w:val="24"/>
          <w:szCs w:val="24"/>
        </w:rPr>
        <w:t>s.</w:t>
      </w:r>
      <w:r>
        <w:rPr>
          <w:spacing w:val="1"/>
          <w:sz w:val="24"/>
          <w:szCs w:val="24"/>
        </w:rPr>
        <w:t xml:space="preserve"> </w:t>
      </w:r>
      <w:r>
        <w:rPr>
          <w:sz w:val="24"/>
          <w:szCs w:val="24"/>
        </w:rPr>
        <w:t xml:space="preserve">The </w:t>
      </w:r>
      <w:r>
        <w:rPr>
          <w:spacing w:val="-1"/>
          <w:sz w:val="24"/>
          <w:szCs w:val="24"/>
        </w:rPr>
        <w:t>a</w:t>
      </w:r>
      <w:r>
        <w:rPr>
          <w:sz w:val="24"/>
          <w:szCs w:val="24"/>
        </w:rPr>
        <w:t>ssessment</w:t>
      </w:r>
      <w:r>
        <w:rPr>
          <w:spacing w:val="1"/>
          <w:sz w:val="24"/>
          <w:szCs w:val="24"/>
        </w:rPr>
        <w:t xml:space="preserve"> </w:t>
      </w:r>
      <w:r>
        <w:rPr>
          <w:spacing w:val="2"/>
          <w:sz w:val="24"/>
          <w:szCs w:val="24"/>
        </w:rPr>
        <w:t>o</w:t>
      </w:r>
      <w:r>
        <w:rPr>
          <w:sz w:val="24"/>
          <w:szCs w:val="24"/>
        </w:rPr>
        <w:t>f the le</w:t>
      </w:r>
      <w:r>
        <w:rPr>
          <w:spacing w:val="-1"/>
          <w:sz w:val="24"/>
          <w:szCs w:val="24"/>
        </w:rPr>
        <w:t>c</w:t>
      </w:r>
      <w:r>
        <w:rPr>
          <w:sz w:val="24"/>
          <w:szCs w:val="24"/>
        </w:rPr>
        <w:t>tur</w:t>
      </w:r>
      <w:r>
        <w:rPr>
          <w:spacing w:val="-1"/>
          <w:sz w:val="24"/>
          <w:szCs w:val="24"/>
        </w:rPr>
        <w:t>e</w:t>
      </w:r>
      <w:r>
        <w:rPr>
          <w:sz w:val="24"/>
          <w:szCs w:val="24"/>
        </w:rPr>
        <w:t>s</w:t>
      </w:r>
      <w:r>
        <w:rPr>
          <w:spacing w:val="4"/>
          <w:sz w:val="24"/>
          <w:szCs w:val="24"/>
        </w:rPr>
        <w:t xml:space="preserve"> </w:t>
      </w:r>
      <w:r>
        <w:rPr>
          <w:spacing w:val="-1"/>
          <w:sz w:val="24"/>
          <w:szCs w:val="24"/>
        </w:rPr>
        <w:t>a</w:t>
      </w:r>
      <w:r>
        <w:rPr>
          <w:sz w:val="24"/>
          <w:szCs w:val="24"/>
        </w:rPr>
        <w:t>nd labo</w:t>
      </w:r>
      <w:r>
        <w:rPr>
          <w:spacing w:val="-1"/>
          <w:sz w:val="24"/>
          <w:szCs w:val="24"/>
        </w:rPr>
        <w:t>ra</w:t>
      </w:r>
      <w:r>
        <w:rPr>
          <w:sz w:val="24"/>
          <w:szCs w:val="24"/>
        </w:rPr>
        <w:t>tori</w:t>
      </w:r>
      <w:r>
        <w:rPr>
          <w:spacing w:val="-1"/>
          <w:sz w:val="24"/>
          <w:szCs w:val="24"/>
        </w:rPr>
        <w:t>e</w:t>
      </w:r>
      <w:r>
        <w:rPr>
          <w:sz w:val="24"/>
          <w:szCs w:val="24"/>
        </w:rPr>
        <w:t>s</w:t>
      </w:r>
      <w:r>
        <w:rPr>
          <w:spacing w:val="3"/>
          <w:sz w:val="24"/>
          <w:szCs w:val="24"/>
        </w:rPr>
        <w:t xml:space="preserve"> </w:t>
      </w:r>
      <w:r>
        <w:rPr>
          <w:spacing w:val="1"/>
          <w:sz w:val="24"/>
          <w:szCs w:val="24"/>
        </w:rPr>
        <w:t>a</w:t>
      </w:r>
      <w:r>
        <w:rPr>
          <w:sz w:val="24"/>
          <w:szCs w:val="24"/>
        </w:rPr>
        <w:t>re</w:t>
      </w:r>
      <w:r>
        <w:rPr>
          <w:spacing w:val="1"/>
          <w:sz w:val="24"/>
          <w:szCs w:val="24"/>
        </w:rPr>
        <w:t xml:space="preserve"> </w:t>
      </w:r>
      <w:r>
        <w:rPr>
          <w:sz w:val="24"/>
          <w:szCs w:val="24"/>
        </w:rPr>
        <w:t>provid</w:t>
      </w:r>
      <w:r>
        <w:rPr>
          <w:spacing w:val="-1"/>
          <w:sz w:val="24"/>
          <w:szCs w:val="24"/>
        </w:rPr>
        <w:t>e</w:t>
      </w:r>
      <w:r>
        <w:rPr>
          <w:sz w:val="24"/>
          <w:szCs w:val="24"/>
        </w:rPr>
        <w:t>d</w:t>
      </w:r>
      <w:r>
        <w:rPr>
          <w:spacing w:val="5"/>
          <w:sz w:val="24"/>
          <w:szCs w:val="24"/>
        </w:rPr>
        <w:t xml:space="preserve"> </w:t>
      </w:r>
      <w:r>
        <w:rPr>
          <w:sz w:val="24"/>
          <w:szCs w:val="24"/>
        </w:rPr>
        <w:t>in</w:t>
      </w:r>
      <w:r>
        <w:rPr>
          <w:spacing w:val="3"/>
          <w:sz w:val="24"/>
          <w:szCs w:val="24"/>
        </w:rPr>
        <w:t xml:space="preserve"> </w:t>
      </w:r>
      <w:r>
        <w:rPr>
          <w:sz w:val="24"/>
          <w:szCs w:val="24"/>
        </w:rPr>
        <w:t>th</w:t>
      </w:r>
      <w:r>
        <w:rPr>
          <w:spacing w:val="1"/>
          <w:sz w:val="24"/>
          <w:szCs w:val="24"/>
        </w:rPr>
        <w:t>i</w:t>
      </w:r>
      <w:r>
        <w:rPr>
          <w:sz w:val="24"/>
          <w:szCs w:val="24"/>
        </w:rPr>
        <w:t xml:space="preserve">s </w:t>
      </w:r>
      <w:r>
        <w:rPr>
          <w:spacing w:val="1"/>
          <w:sz w:val="24"/>
          <w:szCs w:val="24"/>
        </w:rPr>
        <w:t>P</w:t>
      </w:r>
      <w:r>
        <w:rPr>
          <w:sz w:val="24"/>
          <w:szCs w:val="24"/>
        </w:rPr>
        <w:t>roj</w:t>
      </w:r>
      <w:r>
        <w:rPr>
          <w:spacing w:val="-1"/>
          <w:sz w:val="24"/>
          <w:szCs w:val="24"/>
        </w:rPr>
        <w:t>ec</w:t>
      </w:r>
      <w:r>
        <w:rPr>
          <w:sz w:val="24"/>
          <w:szCs w:val="24"/>
        </w:rPr>
        <w:t>t</w:t>
      </w:r>
      <w:r>
        <w:rPr>
          <w:spacing w:val="3"/>
          <w:sz w:val="24"/>
          <w:szCs w:val="24"/>
        </w:rPr>
        <w:t xml:space="preserve"> </w:t>
      </w:r>
      <w:r>
        <w:rPr>
          <w:spacing w:val="-2"/>
          <w:sz w:val="24"/>
          <w:szCs w:val="24"/>
        </w:rPr>
        <w:t>B</w:t>
      </w:r>
      <w:r>
        <w:rPr>
          <w:sz w:val="24"/>
          <w:szCs w:val="24"/>
        </w:rPr>
        <w:t>ooklet</w:t>
      </w:r>
      <w:r>
        <w:rPr>
          <w:spacing w:val="2"/>
          <w:sz w:val="24"/>
          <w:szCs w:val="24"/>
        </w:rPr>
        <w:t xml:space="preserve"> </w:t>
      </w:r>
      <w:r>
        <w:rPr>
          <w:sz w:val="24"/>
          <w:szCs w:val="24"/>
        </w:rPr>
        <w:t>but</w:t>
      </w:r>
      <w:r>
        <w:rPr>
          <w:spacing w:val="3"/>
          <w:sz w:val="24"/>
          <w:szCs w:val="24"/>
        </w:rPr>
        <w:t xml:space="preserve"> </w:t>
      </w:r>
      <w:r>
        <w:rPr>
          <w:sz w:val="24"/>
          <w:szCs w:val="24"/>
        </w:rPr>
        <w:t>d</w:t>
      </w:r>
      <w:r>
        <w:rPr>
          <w:spacing w:val="-1"/>
          <w:sz w:val="24"/>
          <w:szCs w:val="24"/>
        </w:rPr>
        <w:t>e</w:t>
      </w:r>
      <w:r>
        <w:rPr>
          <w:sz w:val="24"/>
          <w:szCs w:val="24"/>
        </w:rPr>
        <w:t>tails</w:t>
      </w:r>
      <w:r>
        <w:rPr>
          <w:spacing w:val="8"/>
          <w:sz w:val="24"/>
          <w:szCs w:val="24"/>
        </w:rPr>
        <w:t xml:space="preserve"> </w:t>
      </w:r>
      <w:r>
        <w:rPr>
          <w:sz w:val="24"/>
          <w:szCs w:val="24"/>
        </w:rPr>
        <w:t>su</w:t>
      </w:r>
      <w:r>
        <w:rPr>
          <w:spacing w:val="-1"/>
          <w:sz w:val="24"/>
          <w:szCs w:val="24"/>
        </w:rPr>
        <w:t>c</w:t>
      </w:r>
      <w:r>
        <w:rPr>
          <w:sz w:val="24"/>
          <w:szCs w:val="24"/>
        </w:rPr>
        <w:t>h</w:t>
      </w:r>
      <w:r>
        <w:rPr>
          <w:spacing w:val="2"/>
          <w:sz w:val="24"/>
          <w:szCs w:val="24"/>
        </w:rPr>
        <w:t xml:space="preserve"> </w:t>
      </w:r>
      <w:r>
        <w:rPr>
          <w:spacing w:val="-1"/>
          <w:sz w:val="24"/>
          <w:szCs w:val="24"/>
        </w:rPr>
        <w:t>a</w:t>
      </w:r>
      <w:r>
        <w:rPr>
          <w:sz w:val="24"/>
          <w:szCs w:val="24"/>
        </w:rPr>
        <w:t>s</w:t>
      </w:r>
      <w:r>
        <w:rPr>
          <w:spacing w:val="3"/>
          <w:sz w:val="24"/>
          <w:szCs w:val="24"/>
        </w:rPr>
        <w:t xml:space="preserve"> </w:t>
      </w:r>
      <w:r>
        <w:rPr>
          <w:spacing w:val="-1"/>
          <w:sz w:val="24"/>
          <w:szCs w:val="24"/>
        </w:rPr>
        <w:t>a</w:t>
      </w:r>
      <w:r>
        <w:rPr>
          <w:sz w:val="24"/>
          <w:szCs w:val="24"/>
        </w:rPr>
        <w:t>ssessment</w:t>
      </w:r>
      <w:r>
        <w:rPr>
          <w:spacing w:val="2"/>
          <w:sz w:val="24"/>
          <w:szCs w:val="24"/>
        </w:rPr>
        <w:t xml:space="preserve"> </w:t>
      </w:r>
      <w:r>
        <w:rPr>
          <w:sz w:val="24"/>
          <w:szCs w:val="24"/>
        </w:rPr>
        <w:t>w</w:t>
      </w:r>
      <w:r>
        <w:rPr>
          <w:spacing w:val="-1"/>
          <w:sz w:val="24"/>
          <w:szCs w:val="24"/>
        </w:rPr>
        <w:t>e</w:t>
      </w:r>
      <w:r>
        <w:rPr>
          <w:sz w:val="24"/>
          <w:szCs w:val="24"/>
        </w:rPr>
        <w:t>i</w:t>
      </w:r>
      <w:r>
        <w:rPr>
          <w:spacing w:val="-2"/>
          <w:sz w:val="24"/>
          <w:szCs w:val="24"/>
        </w:rPr>
        <w:t>g</w:t>
      </w:r>
      <w:r>
        <w:rPr>
          <w:sz w:val="24"/>
          <w:szCs w:val="24"/>
        </w:rPr>
        <w:t>ht</w:t>
      </w:r>
      <w:r>
        <w:rPr>
          <w:spacing w:val="1"/>
          <w:sz w:val="24"/>
          <w:szCs w:val="24"/>
        </w:rPr>
        <w:t>i</w:t>
      </w:r>
      <w:r>
        <w:rPr>
          <w:spacing w:val="2"/>
          <w:sz w:val="24"/>
          <w:szCs w:val="24"/>
        </w:rPr>
        <w:t>n</w:t>
      </w:r>
      <w:r>
        <w:rPr>
          <w:spacing w:val="-2"/>
          <w:sz w:val="24"/>
          <w:szCs w:val="24"/>
        </w:rPr>
        <w:t>g</w:t>
      </w:r>
      <w:r>
        <w:rPr>
          <w:sz w:val="24"/>
          <w:szCs w:val="24"/>
        </w:rPr>
        <w:t>s</w:t>
      </w:r>
      <w:r>
        <w:rPr>
          <w:spacing w:val="4"/>
          <w:sz w:val="24"/>
          <w:szCs w:val="24"/>
        </w:rPr>
        <w:t xml:space="preserve"> </w:t>
      </w:r>
      <w:r>
        <w:rPr>
          <w:spacing w:val="-1"/>
          <w:sz w:val="24"/>
          <w:szCs w:val="24"/>
        </w:rPr>
        <w:t>ca</w:t>
      </w:r>
      <w:r>
        <w:rPr>
          <w:sz w:val="24"/>
          <w:szCs w:val="24"/>
        </w:rPr>
        <w:t>n</w:t>
      </w:r>
      <w:r>
        <w:rPr>
          <w:spacing w:val="2"/>
          <w:sz w:val="24"/>
          <w:szCs w:val="24"/>
        </w:rPr>
        <w:t xml:space="preserve"> </w:t>
      </w:r>
      <w:r>
        <w:rPr>
          <w:sz w:val="24"/>
          <w:szCs w:val="24"/>
        </w:rPr>
        <w:t>be found</w:t>
      </w:r>
      <w:r>
        <w:rPr>
          <w:spacing w:val="1"/>
          <w:sz w:val="24"/>
          <w:szCs w:val="24"/>
        </w:rPr>
        <w:t xml:space="preserve"> </w:t>
      </w:r>
      <w:r>
        <w:rPr>
          <w:sz w:val="24"/>
          <w:szCs w:val="24"/>
        </w:rPr>
        <w:t>in</w:t>
      </w:r>
      <w:r>
        <w:rPr>
          <w:spacing w:val="2"/>
          <w:sz w:val="24"/>
          <w:szCs w:val="24"/>
        </w:rPr>
        <w:t xml:space="preserve"> </w:t>
      </w:r>
      <w:r>
        <w:rPr>
          <w:sz w:val="24"/>
          <w:szCs w:val="24"/>
        </w:rPr>
        <w:t>the</w:t>
      </w:r>
      <w:r>
        <w:rPr>
          <w:spacing w:val="1"/>
          <w:sz w:val="24"/>
          <w:szCs w:val="24"/>
        </w:rPr>
        <w:t xml:space="preserve"> S</w:t>
      </w:r>
      <w:r>
        <w:rPr>
          <w:sz w:val="24"/>
          <w:szCs w:val="24"/>
        </w:rPr>
        <w:t>ubje</w:t>
      </w:r>
      <w:r>
        <w:rPr>
          <w:spacing w:val="-1"/>
          <w:sz w:val="24"/>
          <w:szCs w:val="24"/>
        </w:rPr>
        <w:t>c</w:t>
      </w:r>
      <w:r>
        <w:rPr>
          <w:sz w:val="24"/>
          <w:szCs w:val="24"/>
        </w:rPr>
        <w:t>t</w:t>
      </w:r>
      <w:r>
        <w:rPr>
          <w:spacing w:val="4"/>
          <w:sz w:val="24"/>
          <w:szCs w:val="24"/>
        </w:rPr>
        <w:t xml:space="preserve"> </w:t>
      </w:r>
      <w:r>
        <w:rPr>
          <w:spacing w:val="2"/>
          <w:sz w:val="24"/>
          <w:szCs w:val="24"/>
        </w:rPr>
        <w:t>O</w:t>
      </w:r>
      <w:r>
        <w:rPr>
          <w:sz w:val="24"/>
          <w:szCs w:val="24"/>
        </w:rPr>
        <w:t>ut</w:t>
      </w:r>
      <w:r>
        <w:rPr>
          <w:spacing w:val="1"/>
          <w:sz w:val="24"/>
          <w:szCs w:val="24"/>
        </w:rPr>
        <w:t>l</w:t>
      </w:r>
      <w:r>
        <w:rPr>
          <w:sz w:val="24"/>
          <w:szCs w:val="24"/>
        </w:rPr>
        <w:t>ine.</w:t>
      </w:r>
      <w:r>
        <w:rPr>
          <w:spacing w:val="1"/>
          <w:sz w:val="24"/>
          <w:szCs w:val="24"/>
        </w:rPr>
        <w:t xml:space="preserve"> </w:t>
      </w:r>
      <w:r>
        <w:rPr>
          <w:sz w:val="24"/>
          <w:szCs w:val="24"/>
        </w:rPr>
        <w:t>The 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ment</w:t>
      </w:r>
      <w:r>
        <w:rPr>
          <w:spacing w:val="4"/>
          <w:sz w:val="24"/>
          <w:szCs w:val="24"/>
        </w:rPr>
        <w:t xml:space="preserve"> </w:t>
      </w:r>
      <w:r>
        <w:rPr>
          <w:sz w:val="24"/>
          <w:szCs w:val="24"/>
        </w:rPr>
        <w:t>booklet</w:t>
      </w:r>
      <w:r>
        <w:rPr>
          <w:spacing w:val="1"/>
          <w:sz w:val="24"/>
          <w:szCs w:val="24"/>
        </w:rPr>
        <w:t xml:space="preserve"> </w:t>
      </w:r>
      <w:r>
        <w:rPr>
          <w:spacing w:val="-1"/>
          <w:sz w:val="24"/>
          <w:szCs w:val="24"/>
        </w:rPr>
        <w:t>c</w:t>
      </w:r>
      <w:r>
        <w:rPr>
          <w:sz w:val="24"/>
          <w:szCs w:val="24"/>
        </w:rPr>
        <w:t>ontains</w:t>
      </w:r>
      <w:r>
        <w:rPr>
          <w:spacing w:val="2"/>
          <w:sz w:val="24"/>
          <w:szCs w:val="24"/>
        </w:rPr>
        <w:t xml:space="preserve"> </w:t>
      </w:r>
      <w:r>
        <w:rPr>
          <w:sz w:val="24"/>
          <w:szCs w:val="24"/>
        </w:rPr>
        <w:t>d</w:t>
      </w:r>
      <w:r>
        <w:rPr>
          <w:spacing w:val="-1"/>
          <w:sz w:val="24"/>
          <w:szCs w:val="24"/>
        </w:rPr>
        <w:t>e</w:t>
      </w:r>
      <w:r>
        <w:rPr>
          <w:spacing w:val="3"/>
          <w:sz w:val="24"/>
          <w:szCs w:val="24"/>
        </w:rPr>
        <w:t>t</w:t>
      </w:r>
      <w:r>
        <w:rPr>
          <w:spacing w:val="-1"/>
          <w:sz w:val="24"/>
          <w:szCs w:val="24"/>
        </w:rPr>
        <w:t>a</w:t>
      </w:r>
      <w:r>
        <w:rPr>
          <w:sz w:val="24"/>
          <w:szCs w:val="24"/>
        </w:rPr>
        <w:t>i</w:t>
      </w:r>
      <w:r>
        <w:rPr>
          <w:spacing w:val="6"/>
          <w:sz w:val="24"/>
          <w:szCs w:val="24"/>
        </w:rPr>
        <w:t>l</w:t>
      </w:r>
      <w:r>
        <w:rPr>
          <w:sz w:val="24"/>
          <w:szCs w:val="24"/>
        </w:rPr>
        <w:t>s</w:t>
      </w:r>
      <w:r>
        <w:rPr>
          <w:spacing w:val="2"/>
          <w:sz w:val="24"/>
          <w:szCs w:val="24"/>
        </w:rPr>
        <w:t xml:space="preserve"> </w:t>
      </w:r>
      <w:r>
        <w:rPr>
          <w:spacing w:val="-1"/>
          <w:sz w:val="24"/>
          <w:szCs w:val="24"/>
        </w:rPr>
        <w:t>a</w:t>
      </w:r>
      <w:r>
        <w:rPr>
          <w:sz w:val="24"/>
          <w:szCs w:val="24"/>
        </w:rPr>
        <w:t>bout</w:t>
      </w:r>
      <w:r>
        <w:rPr>
          <w:spacing w:val="2"/>
          <w:sz w:val="24"/>
          <w:szCs w:val="24"/>
        </w:rPr>
        <w:t xml:space="preserve"> </w:t>
      </w:r>
      <w:r>
        <w:rPr>
          <w:sz w:val="24"/>
          <w:szCs w:val="24"/>
        </w:rPr>
        <w:t>the</w:t>
      </w:r>
      <w:r>
        <w:rPr>
          <w:spacing w:val="1"/>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me</w:t>
      </w:r>
      <w:r>
        <w:rPr>
          <w:spacing w:val="2"/>
          <w:sz w:val="24"/>
          <w:szCs w:val="24"/>
        </w:rPr>
        <w:t>n</w:t>
      </w:r>
      <w:r>
        <w:rPr>
          <w:sz w:val="24"/>
          <w:szCs w:val="24"/>
        </w:rPr>
        <w:t>t wo</w:t>
      </w:r>
      <w:r>
        <w:rPr>
          <w:spacing w:val="-1"/>
          <w:sz w:val="24"/>
          <w:szCs w:val="24"/>
        </w:rPr>
        <w:t>r</w:t>
      </w:r>
      <w:r>
        <w:rPr>
          <w:sz w:val="24"/>
          <w:szCs w:val="24"/>
        </w:rPr>
        <w:t>ksho</w:t>
      </w:r>
      <w:r>
        <w:rPr>
          <w:spacing w:val="1"/>
          <w:sz w:val="24"/>
          <w:szCs w:val="24"/>
        </w:rPr>
        <w:t>p</w:t>
      </w:r>
      <w:r>
        <w:rPr>
          <w:sz w:val="24"/>
          <w:szCs w:val="24"/>
        </w:rPr>
        <w:t>, le</w:t>
      </w:r>
      <w:r>
        <w:rPr>
          <w:spacing w:val="-1"/>
          <w:sz w:val="24"/>
          <w:szCs w:val="24"/>
        </w:rPr>
        <w:t>c</w:t>
      </w:r>
      <w:r>
        <w:rPr>
          <w:sz w:val="24"/>
          <w:szCs w:val="24"/>
        </w:rPr>
        <w:t>tu</w:t>
      </w:r>
      <w:r>
        <w:rPr>
          <w:spacing w:val="2"/>
          <w:sz w:val="24"/>
          <w:szCs w:val="24"/>
        </w:rPr>
        <w:t>r</w:t>
      </w:r>
      <w:r>
        <w:rPr>
          <w:spacing w:val="-1"/>
          <w:sz w:val="24"/>
          <w:szCs w:val="24"/>
        </w:rPr>
        <w:t>e</w:t>
      </w:r>
      <w:r>
        <w:rPr>
          <w:sz w:val="24"/>
          <w:szCs w:val="24"/>
        </w:rPr>
        <w:t xml:space="preserve">s </w:t>
      </w:r>
      <w:r>
        <w:rPr>
          <w:spacing w:val="-1"/>
          <w:sz w:val="24"/>
          <w:szCs w:val="24"/>
        </w:rPr>
        <w:t>a</w:t>
      </w:r>
      <w:r>
        <w:rPr>
          <w:sz w:val="24"/>
          <w:szCs w:val="24"/>
        </w:rPr>
        <w:t>nd</w:t>
      </w:r>
      <w:r>
        <w:rPr>
          <w:spacing w:val="2"/>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 xml:space="preserve">ment </w:t>
      </w:r>
      <w:r>
        <w:rPr>
          <w:spacing w:val="-1"/>
          <w:sz w:val="24"/>
          <w:szCs w:val="24"/>
        </w:rPr>
        <w:t>a</w:t>
      </w:r>
      <w:r>
        <w:rPr>
          <w:sz w:val="24"/>
          <w:szCs w:val="24"/>
        </w:rPr>
        <w:t>s</w:t>
      </w:r>
      <w:r>
        <w:rPr>
          <w:spacing w:val="3"/>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 xml:space="preserve">nt </w:t>
      </w:r>
      <w:r>
        <w:rPr>
          <w:spacing w:val="1"/>
          <w:sz w:val="24"/>
          <w:szCs w:val="24"/>
        </w:rPr>
        <w:t>t</w:t>
      </w:r>
      <w:r>
        <w:rPr>
          <w:spacing w:val="-1"/>
          <w:sz w:val="24"/>
          <w:szCs w:val="24"/>
        </w:rPr>
        <w:t>a</w:t>
      </w:r>
      <w:r>
        <w:rPr>
          <w:sz w:val="24"/>
          <w:szCs w:val="24"/>
        </w:rPr>
        <w:t>sks.</w:t>
      </w:r>
    </w:p>
    <w:p w14:paraId="792E5ABA" w14:textId="77777777" w:rsidR="00C37DEC" w:rsidRDefault="00C37DEC">
      <w:pPr>
        <w:spacing w:before="7" w:line="140" w:lineRule="exact"/>
        <w:rPr>
          <w:sz w:val="15"/>
          <w:szCs w:val="15"/>
        </w:rPr>
      </w:pPr>
    </w:p>
    <w:p w14:paraId="025B84E4" w14:textId="77777777" w:rsidR="00C37DEC" w:rsidRDefault="00C37DEC">
      <w:pPr>
        <w:spacing w:line="200" w:lineRule="exact"/>
      </w:pPr>
    </w:p>
    <w:p w14:paraId="0C05C0ED" w14:textId="77777777" w:rsidR="00C37DEC" w:rsidRDefault="00C37DEC">
      <w:pPr>
        <w:spacing w:line="200" w:lineRule="exact"/>
      </w:pPr>
    </w:p>
    <w:p w14:paraId="53C6EA03" w14:textId="77777777" w:rsidR="00C37DEC" w:rsidRDefault="00360F89">
      <w:pPr>
        <w:ind w:left="206" w:right="7309"/>
        <w:jc w:val="both"/>
        <w:rPr>
          <w:sz w:val="24"/>
          <w:szCs w:val="24"/>
        </w:rPr>
      </w:pPr>
      <w:r>
        <w:rPr>
          <w:b/>
          <w:sz w:val="24"/>
          <w:szCs w:val="24"/>
        </w:rPr>
        <w:t xml:space="preserve">1.1   </w:t>
      </w:r>
      <w:r>
        <w:rPr>
          <w:b/>
          <w:spacing w:val="39"/>
          <w:sz w:val="24"/>
          <w:szCs w:val="24"/>
        </w:rPr>
        <w:t xml:space="preserve"> </w:t>
      </w:r>
      <w:r>
        <w:rPr>
          <w:b/>
          <w:spacing w:val="1"/>
          <w:sz w:val="24"/>
          <w:szCs w:val="24"/>
        </w:rPr>
        <w:t>Sub</w:t>
      </w:r>
      <w:r>
        <w:rPr>
          <w:b/>
          <w:sz w:val="24"/>
          <w:szCs w:val="24"/>
        </w:rPr>
        <w:t>j</w:t>
      </w:r>
      <w:r>
        <w:rPr>
          <w:b/>
          <w:spacing w:val="-2"/>
          <w:sz w:val="24"/>
          <w:szCs w:val="24"/>
        </w:rPr>
        <w:t>e</w:t>
      </w:r>
      <w:r>
        <w:rPr>
          <w:b/>
          <w:spacing w:val="-1"/>
          <w:sz w:val="24"/>
          <w:szCs w:val="24"/>
        </w:rPr>
        <w:t>c</w:t>
      </w:r>
      <w:r>
        <w:rPr>
          <w:b/>
          <w:sz w:val="24"/>
          <w:szCs w:val="24"/>
        </w:rPr>
        <w:t>t Ov</w:t>
      </w:r>
      <w:r>
        <w:rPr>
          <w:b/>
          <w:spacing w:val="-1"/>
          <w:sz w:val="24"/>
          <w:szCs w:val="24"/>
        </w:rPr>
        <w:t>er</w:t>
      </w:r>
      <w:r>
        <w:rPr>
          <w:b/>
          <w:sz w:val="24"/>
          <w:szCs w:val="24"/>
        </w:rPr>
        <w:t>view</w:t>
      </w:r>
    </w:p>
    <w:p w14:paraId="110C627B" w14:textId="77777777" w:rsidR="00C37DEC" w:rsidRDefault="00C37DEC">
      <w:pPr>
        <w:spacing w:before="11" w:line="260" w:lineRule="exact"/>
        <w:rPr>
          <w:sz w:val="26"/>
          <w:szCs w:val="26"/>
        </w:rPr>
      </w:pPr>
    </w:p>
    <w:p w14:paraId="232AB45E" w14:textId="644771E1" w:rsidR="00C37DEC" w:rsidRDefault="00360F89">
      <w:pPr>
        <w:ind w:left="153" w:right="111"/>
        <w:jc w:val="both"/>
        <w:rPr>
          <w:sz w:val="24"/>
          <w:szCs w:val="24"/>
        </w:rPr>
      </w:pPr>
      <w:r>
        <w:rPr>
          <w:sz w:val="24"/>
          <w:szCs w:val="24"/>
        </w:rPr>
        <w:t>This</w:t>
      </w:r>
      <w:r>
        <w:rPr>
          <w:spacing w:val="3"/>
          <w:sz w:val="24"/>
          <w:szCs w:val="24"/>
        </w:rPr>
        <w:t xml:space="preserve"> </w:t>
      </w:r>
      <w:r>
        <w:rPr>
          <w:sz w:val="24"/>
          <w:szCs w:val="24"/>
        </w:rPr>
        <w:t>subj</w:t>
      </w:r>
      <w:r>
        <w:rPr>
          <w:spacing w:val="-1"/>
          <w:sz w:val="24"/>
          <w:szCs w:val="24"/>
        </w:rPr>
        <w:t>ec</w:t>
      </w:r>
      <w:r>
        <w:rPr>
          <w:sz w:val="24"/>
          <w:szCs w:val="24"/>
        </w:rPr>
        <w:t>t</w:t>
      </w:r>
      <w:r>
        <w:rPr>
          <w:spacing w:val="3"/>
          <w:sz w:val="24"/>
          <w:szCs w:val="24"/>
        </w:rPr>
        <w:t xml:space="preserve"> </w:t>
      </w:r>
      <w:r>
        <w:rPr>
          <w:spacing w:val="-1"/>
          <w:sz w:val="24"/>
          <w:szCs w:val="24"/>
        </w:rPr>
        <w:t>e</w:t>
      </w:r>
      <w:r>
        <w:rPr>
          <w:sz w:val="24"/>
          <w:szCs w:val="24"/>
        </w:rPr>
        <w:t>mp</w:t>
      </w:r>
      <w:r>
        <w:rPr>
          <w:spacing w:val="1"/>
          <w:sz w:val="24"/>
          <w:szCs w:val="24"/>
        </w:rPr>
        <w:t>l</w:t>
      </w:r>
      <w:r>
        <w:rPr>
          <w:spacing w:val="2"/>
          <w:sz w:val="24"/>
          <w:szCs w:val="24"/>
        </w:rPr>
        <w:t>o</w:t>
      </w:r>
      <w:r>
        <w:rPr>
          <w:spacing w:val="-7"/>
          <w:sz w:val="24"/>
          <w:szCs w:val="24"/>
        </w:rPr>
        <w:t>y</w:t>
      </w:r>
      <w:r>
        <w:rPr>
          <w:sz w:val="24"/>
          <w:szCs w:val="24"/>
        </w:rPr>
        <w:t>s</w:t>
      </w:r>
      <w:r>
        <w:rPr>
          <w:spacing w:val="5"/>
          <w:sz w:val="24"/>
          <w:szCs w:val="24"/>
        </w:rPr>
        <w:t xml:space="preserve"> </w:t>
      </w:r>
      <w:r>
        <w:rPr>
          <w:sz w:val="24"/>
          <w:szCs w:val="24"/>
        </w:rPr>
        <w:t>a</w:t>
      </w:r>
      <w:r>
        <w:rPr>
          <w:spacing w:val="2"/>
          <w:sz w:val="24"/>
          <w:szCs w:val="24"/>
        </w:rPr>
        <w:t xml:space="preserve"> </w:t>
      </w:r>
      <w:r w:rsidR="00F7701C">
        <w:rPr>
          <w:sz w:val="24"/>
          <w:szCs w:val="24"/>
        </w:rPr>
        <w:t>te</w:t>
      </w:r>
      <w:r w:rsidR="00F7701C">
        <w:rPr>
          <w:spacing w:val="-1"/>
          <w:sz w:val="24"/>
          <w:szCs w:val="24"/>
        </w:rPr>
        <w:t>a</w:t>
      </w:r>
      <w:r w:rsidR="00F7701C">
        <w:rPr>
          <w:sz w:val="24"/>
          <w:szCs w:val="24"/>
        </w:rPr>
        <w:t>m</w:t>
      </w:r>
      <w:r w:rsidR="00F7701C">
        <w:rPr>
          <w:spacing w:val="3"/>
          <w:sz w:val="24"/>
          <w:szCs w:val="24"/>
        </w:rPr>
        <w:t>-teaching</w:t>
      </w:r>
      <w:r>
        <w:rPr>
          <w:sz w:val="24"/>
          <w:szCs w:val="24"/>
        </w:rPr>
        <w:t xml:space="preserve"> </w:t>
      </w:r>
      <w:r>
        <w:rPr>
          <w:spacing w:val="-1"/>
          <w:sz w:val="24"/>
          <w:szCs w:val="24"/>
        </w:rPr>
        <w:t>a</w:t>
      </w:r>
      <w:r>
        <w:rPr>
          <w:sz w:val="24"/>
          <w:szCs w:val="24"/>
        </w:rPr>
        <w:t>ppr</w:t>
      </w:r>
      <w:r>
        <w:rPr>
          <w:spacing w:val="1"/>
          <w:sz w:val="24"/>
          <w:szCs w:val="24"/>
        </w:rPr>
        <w:t>o</w:t>
      </w:r>
      <w:r>
        <w:rPr>
          <w:spacing w:val="-1"/>
          <w:sz w:val="24"/>
          <w:szCs w:val="24"/>
        </w:rPr>
        <w:t>ac</w:t>
      </w:r>
      <w:r>
        <w:rPr>
          <w:sz w:val="24"/>
          <w:szCs w:val="24"/>
        </w:rPr>
        <w:t>h:</w:t>
      </w:r>
      <w:r>
        <w:rPr>
          <w:spacing w:val="5"/>
          <w:sz w:val="24"/>
          <w:szCs w:val="24"/>
        </w:rPr>
        <w:t xml:space="preserve"> </w:t>
      </w:r>
      <w:r>
        <w:rPr>
          <w:sz w:val="24"/>
          <w:szCs w:val="24"/>
        </w:rPr>
        <w:t>the</w:t>
      </w:r>
      <w:r>
        <w:rPr>
          <w:spacing w:val="2"/>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b</w:t>
      </w:r>
      <w:r>
        <w:rPr>
          <w:spacing w:val="-1"/>
          <w:sz w:val="24"/>
          <w:szCs w:val="24"/>
        </w:rPr>
        <w:t>e</w:t>
      </w:r>
      <w:r>
        <w:rPr>
          <w:sz w:val="24"/>
          <w:szCs w:val="24"/>
        </w:rPr>
        <w:t>ing</w:t>
      </w:r>
      <w:r>
        <w:rPr>
          <w:spacing w:val="1"/>
          <w:sz w:val="24"/>
          <w:szCs w:val="24"/>
        </w:rPr>
        <w:t xml:space="preserve"> </w:t>
      </w:r>
      <w:r>
        <w:rPr>
          <w:spacing w:val="-1"/>
          <w:sz w:val="24"/>
          <w:szCs w:val="24"/>
        </w:rPr>
        <w:t>c</w:t>
      </w:r>
      <w:r>
        <w:rPr>
          <w:spacing w:val="5"/>
          <w:sz w:val="24"/>
          <w:szCs w:val="24"/>
        </w:rPr>
        <w:t>o</w:t>
      </w:r>
      <w:r>
        <w:rPr>
          <w:sz w:val="24"/>
          <w:szCs w:val="24"/>
        </w:rPr>
        <w:t>mpr</w:t>
      </w:r>
      <w:r>
        <w:rPr>
          <w:spacing w:val="2"/>
          <w:sz w:val="24"/>
          <w:szCs w:val="24"/>
        </w:rPr>
        <w:t>i</w:t>
      </w:r>
      <w:r>
        <w:rPr>
          <w:sz w:val="24"/>
          <w:szCs w:val="24"/>
        </w:rPr>
        <w:t>s</w:t>
      </w:r>
      <w:r>
        <w:rPr>
          <w:spacing w:val="-1"/>
          <w:sz w:val="24"/>
          <w:szCs w:val="24"/>
        </w:rPr>
        <w:t>e</w:t>
      </w:r>
      <w:r>
        <w:rPr>
          <w:sz w:val="24"/>
          <w:szCs w:val="24"/>
        </w:rPr>
        <w:t>d</w:t>
      </w:r>
      <w:r>
        <w:rPr>
          <w:spacing w:val="3"/>
          <w:sz w:val="24"/>
          <w:szCs w:val="24"/>
        </w:rPr>
        <w:t xml:space="preserve"> </w:t>
      </w:r>
      <w:r>
        <w:rPr>
          <w:sz w:val="24"/>
          <w:szCs w:val="24"/>
        </w:rPr>
        <w:t>of</w:t>
      </w:r>
      <w:r>
        <w:rPr>
          <w:spacing w:val="2"/>
          <w:sz w:val="24"/>
          <w:szCs w:val="24"/>
        </w:rPr>
        <w:t xml:space="preserve"> </w:t>
      </w:r>
      <w:r>
        <w:rPr>
          <w:spacing w:val="-1"/>
          <w:sz w:val="24"/>
          <w:szCs w:val="24"/>
        </w:rPr>
        <w:t>c</w:t>
      </w:r>
      <w:r>
        <w:rPr>
          <w:sz w:val="24"/>
          <w:szCs w:val="24"/>
        </w:rPr>
        <w:t>ontent</w:t>
      </w:r>
      <w:r>
        <w:rPr>
          <w:spacing w:val="3"/>
          <w:sz w:val="24"/>
          <w:szCs w:val="24"/>
        </w:rPr>
        <w:t xml:space="preserve"> </w:t>
      </w:r>
      <w:r>
        <w:rPr>
          <w:sz w:val="24"/>
          <w:szCs w:val="24"/>
        </w:rPr>
        <w:t>le</w:t>
      </w:r>
      <w:r>
        <w:rPr>
          <w:spacing w:val="-1"/>
          <w:sz w:val="24"/>
          <w:szCs w:val="24"/>
        </w:rPr>
        <w:t>c</w:t>
      </w:r>
      <w:r>
        <w:rPr>
          <w:sz w:val="24"/>
          <w:szCs w:val="24"/>
        </w:rPr>
        <w:t>tur</w:t>
      </w:r>
      <w:r>
        <w:rPr>
          <w:spacing w:val="1"/>
          <w:sz w:val="24"/>
          <w:szCs w:val="24"/>
        </w:rPr>
        <w:t>e</w:t>
      </w:r>
      <w:r>
        <w:rPr>
          <w:sz w:val="24"/>
          <w:szCs w:val="24"/>
        </w:rPr>
        <w:t xml:space="preserve">r, </w:t>
      </w:r>
      <w:r w:rsidR="00F7701C">
        <w:rPr>
          <w:sz w:val="24"/>
          <w:szCs w:val="24"/>
        </w:rPr>
        <w:t>industry representatives</w:t>
      </w:r>
      <w:r>
        <w:rPr>
          <w:sz w:val="24"/>
          <w:szCs w:val="24"/>
        </w:rPr>
        <w:t>,</w:t>
      </w:r>
      <w:r>
        <w:rPr>
          <w:spacing w:val="5"/>
          <w:sz w:val="24"/>
          <w:szCs w:val="24"/>
        </w:rPr>
        <w:t xml:space="preserve"> </w:t>
      </w:r>
      <w:r>
        <w:rPr>
          <w:spacing w:val="-1"/>
          <w:sz w:val="24"/>
          <w:szCs w:val="24"/>
        </w:rPr>
        <w:t>a</w:t>
      </w:r>
      <w:r>
        <w:rPr>
          <w:sz w:val="24"/>
          <w:szCs w:val="24"/>
        </w:rPr>
        <w:t>nd</w:t>
      </w:r>
      <w:r w:rsidR="00F7701C">
        <w:rPr>
          <w:sz w:val="24"/>
          <w:szCs w:val="24"/>
        </w:rPr>
        <w:t xml:space="preserve"> laboratory </w:t>
      </w:r>
      <w:r w:rsidR="006C0B9B">
        <w:rPr>
          <w:sz w:val="24"/>
          <w:szCs w:val="24"/>
        </w:rPr>
        <w:t>engineers</w:t>
      </w:r>
      <w:r w:rsidR="006C0B9B">
        <w:rPr>
          <w:spacing w:val="5"/>
          <w:sz w:val="24"/>
          <w:szCs w:val="24"/>
        </w:rPr>
        <w:t>.</w:t>
      </w:r>
      <w:r>
        <w:rPr>
          <w:spacing w:val="5"/>
          <w:sz w:val="24"/>
          <w:szCs w:val="24"/>
        </w:rPr>
        <w:t xml:space="preserve"> </w:t>
      </w:r>
      <w:r>
        <w:rPr>
          <w:sz w:val="24"/>
          <w:szCs w:val="24"/>
        </w:rPr>
        <w:t>A</w:t>
      </w:r>
      <w:r>
        <w:rPr>
          <w:spacing w:val="7"/>
          <w:sz w:val="24"/>
          <w:szCs w:val="24"/>
        </w:rPr>
        <w:t xml:space="preserve"> </w:t>
      </w:r>
      <w:r>
        <w:rPr>
          <w:sz w:val="24"/>
          <w:szCs w:val="24"/>
        </w:rPr>
        <w:t>k</w:t>
      </w:r>
      <w:r>
        <w:rPr>
          <w:spacing w:val="1"/>
          <w:sz w:val="24"/>
          <w:szCs w:val="24"/>
        </w:rPr>
        <w:t>e</w:t>
      </w:r>
      <w:r>
        <w:rPr>
          <w:sz w:val="24"/>
          <w:szCs w:val="24"/>
        </w:rPr>
        <w:t xml:space="preserve">y </w:t>
      </w:r>
      <w:r>
        <w:rPr>
          <w:spacing w:val="1"/>
          <w:sz w:val="24"/>
          <w:szCs w:val="24"/>
        </w:rPr>
        <w:t>r</w:t>
      </w:r>
      <w:r>
        <w:rPr>
          <w:spacing w:val="-1"/>
          <w:sz w:val="24"/>
          <w:szCs w:val="24"/>
        </w:rPr>
        <w:t>ea</w:t>
      </w:r>
      <w:r>
        <w:rPr>
          <w:sz w:val="24"/>
          <w:szCs w:val="24"/>
        </w:rPr>
        <w:t>son</w:t>
      </w:r>
      <w:r>
        <w:rPr>
          <w:spacing w:val="5"/>
          <w:sz w:val="24"/>
          <w:szCs w:val="24"/>
        </w:rPr>
        <w:t xml:space="preserve"> </w:t>
      </w:r>
      <w:r>
        <w:rPr>
          <w:sz w:val="24"/>
          <w:szCs w:val="24"/>
        </w:rPr>
        <w:t>for</w:t>
      </w:r>
      <w:r>
        <w:rPr>
          <w:spacing w:val="4"/>
          <w:sz w:val="24"/>
          <w:szCs w:val="24"/>
        </w:rPr>
        <w:t xml:space="preserve"> </w:t>
      </w:r>
      <w:r>
        <w:rPr>
          <w:sz w:val="24"/>
          <w:szCs w:val="24"/>
        </w:rPr>
        <w:t>the</w:t>
      </w:r>
      <w:r>
        <w:rPr>
          <w:spacing w:val="5"/>
          <w:sz w:val="24"/>
          <w:szCs w:val="24"/>
        </w:rPr>
        <w:t xml:space="preserve"> </w:t>
      </w:r>
      <w:r>
        <w:rPr>
          <w:sz w:val="24"/>
          <w:szCs w:val="24"/>
        </w:rPr>
        <w:t>t</w:t>
      </w:r>
      <w:r>
        <w:rPr>
          <w:spacing w:val="2"/>
          <w:sz w:val="24"/>
          <w:szCs w:val="24"/>
        </w:rPr>
        <w:t>e</w:t>
      </w:r>
      <w:r>
        <w:rPr>
          <w:spacing w:val="-1"/>
          <w:sz w:val="24"/>
          <w:szCs w:val="24"/>
        </w:rPr>
        <w:t>a</w:t>
      </w:r>
      <w:r>
        <w:rPr>
          <w:sz w:val="24"/>
          <w:szCs w:val="24"/>
        </w:rPr>
        <w:t xml:space="preserve">m </w:t>
      </w:r>
      <w:r>
        <w:rPr>
          <w:spacing w:val="-1"/>
          <w:sz w:val="24"/>
          <w:szCs w:val="24"/>
        </w:rPr>
        <w:t>a</w:t>
      </w:r>
      <w:r>
        <w:rPr>
          <w:sz w:val="24"/>
          <w:szCs w:val="24"/>
        </w:rPr>
        <w:t>ppro</w:t>
      </w:r>
      <w:r>
        <w:rPr>
          <w:spacing w:val="-2"/>
          <w:sz w:val="24"/>
          <w:szCs w:val="24"/>
        </w:rPr>
        <w:t>a</w:t>
      </w:r>
      <w:r>
        <w:rPr>
          <w:spacing w:val="-1"/>
          <w:sz w:val="24"/>
          <w:szCs w:val="24"/>
        </w:rPr>
        <w:t>c</w:t>
      </w:r>
      <w:r>
        <w:rPr>
          <w:sz w:val="24"/>
          <w:szCs w:val="24"/>
        </w:rPr>
        <w:t>h</w:t>
      </w:r>
      <w:r>
        <w:rPr>
          <w:spacing w:val="1"/>
          <w:sz w:val="24"/>
          <w:szCs w:val="24"/>
        </w:rPr>
        <w:t xml:space="preserve"> </w:t>
      </w:r>
      <w:r>
        <w:rPr>
          <w:sz w:val="24"/>
          <w:szCs w:val="24"/>
        </w:rPr>
        <w:t>in</w:t>
      </w:r>
      <w:r>
        <w:rPr>
          <w:spacing w:val="1"/>
          <w:sz w:val="24"/>
          <w:szCs w:val="24"/>
        </w:rPr>
        <w:t xml:space="preserve"> </w:t>
      </w:r>
      <w:r>
        <w:rPr>
          <w:sz w:val="24"/>
          <w:szCs w:val="24"/>
        </w:rPr>
        <w:t>th</w:t>
      </w:r>
      <w:r>
        <w:rPr>
          <w:spacing w:val="1"/>
          <w:sz w:val="24"/>
          <w:szCs w:val="24"/>
        </w:rPr>
        <w:t>i</w:t>
      </w:r>
      <w:r>
        <w:rPr>
          <w:sz w:val="24"/>
          <w:szCs w:val="24"/>
        </w:rPr>
        <w:t>s</w:t>
      </w:r>
      <w:r>
        <w:rPr>
          <w:spacing w:val="1"/>
          <w:sz w:val="24"/>
          <w:szCs w:val="24"/>
        </w:rPr>
        <w:t xml:space="preserve"> </w:t>
      </w:r>
      <w:r>
        <w:rPr>
          <w:sz w:val="24"/>
          <w:szCs w:val="24"/>
        </w:rPr>
        <w:t>subj</w:t>
      </w:r>
      <w:r>
        <w:rPr>
          <w:spacing w:val="-1"/>
          <w:sz w:val="24"/>
          <w:szCs w:val="24"/>
        </w:rPr>
        <w:t>ec</w:t>
      </w:r>
      <w:r>
        <w:rPr>
          <w:sz w:val="24"/>
          <w:szCs w:val="24"/>
        </w:rPr>
        <w:t>t</w:t>
      </w:r>
      <w:r>
        <w:rPr>
          <w:spacing w:val="1"/>
          <w:sz w:val="24"/>
          <w:szCs w:val="24"/>
        </w:rPr>
        <w:t xml:space="preserve"> </w:t>
      </w:r>
      <w:r>
        <w:rPr>
          <w:sz w:val="24"/>
          <w:szCs w:val="24"/>
        </w:rPr>
        <w:t>is</w:t>
      </w:r>
      <w:r>
        <w:rPr>
          <w:spacing w:val="1"/>
          <w:sz w:val="24"/>
          <w:szCs w:val="24"/>
        </w:rPr>
        <w:t xml:space="preserve"> </w:t>
      </w:r>
      <w:r>
        <w:rPr>
          <w:sz w:val="24"/>
          <w:szCs w:val="24"/>
        </w:rPr>
        <w:t>to</w:t>
      </w:r>
      <w:r>
        <w:rPr>
          <w:spacing w:val="1"/>
          <w:sz w:val="24"/>
          <w:szCs w:val="24"/>
        </w:rPr>
        <w:t xml:space="preserve"> </w:t>
      </w:r>
      <w:r>
        <w:rPr>
          <w:spacing w:val="-2"/>
          <w:sz w:val="24"/>
          <w:szCs w:val="24"/>
        </w:rPr>
        <w:t>h</w:t>
      </w:r>
      <w:r>
        <w:rPr>
          <w:sz w:val="24"/>
          <w:szCs w:val="24"/>
        </w:rPr>
        <w:t>i</w:t>
      </w:r>
      <w:r>
        <w:rPr>
          <w:spacing w:val="-2"/>
          <w:sz w:val="24"/>
          <w:szCs w:val="24"/>
        </w:rPr>
        <w:t>g</w:t>
      </w:r>
      <w:r>
        <w:rPr>
          <w:sz w:val="24"/>
          <w:szCs w:val="24"/>
        </w:rPr>
        <w:t>hl</w:t>
      </w:r>
      <w:r>
        <w:rPr>
          <w:spacing w:val="1"/>
          <w:sz w:val="24"/>
          <w:szCs w:val="24"/>
        </w:rPr>
        <w:t>i</w:t>
      </w:r>
      <w:r>
        <w:rPr>
          <w:spacing w:val="-2"/>
          <w:sz w:val="24"/>
          <w:szCs w:val="24"/>
        </w:rPr>
        <w:t>g</w:t>
      </w:r>
      <w:r>
        <w:rPr>
          <w:sz w:val="24"/>
          <w:szCs w:val="24"/>
        </w:rPr>
        <w:t>ht</w:t>
      </w:r>
      <w:r>
        <w:rPr>
          <w:spacing w:val="1"/>
          <w:sz w:val="24"/>
          <w:szCs w:val="24"/>
        </w:rPr>
        <w:t xml:space="preserve"> </w:t>
      </w:r>
      <w:r>
        <w:rPr>
          <w:sz w:val="24"/>
          <w:szCs w:val="24"/>
        </w:rPr>
        <w:t>the i</w:t>
      </w:r>
      <w:r>
        <w:rPr>
          <w:spacing w:val="1"/>
          <w:sz w:val="24"/>
          <w:szCs w:val="24"/>
        </w:rPr>
        <w:t>m</w:t>
      </w:r>
      <w:r>
        <w:rPr>
          <w:sz w:val="24"/>
          <w:szCs w:val="24"/>
        </w:rPr>
        <w:t>port</w:t>
      </w:r>
      <w:r>
        <w:rPr>
          <w:spacing w:val="-1"/>
          <w:sz w:val="24"/>
          <w:szCs w:val="24"/>
        </w:rPr>
        <w:t>a</w:t>
      </w:r>
      <w:r>
        <w:rPr>
          <w:sz w:val="24"/>
          <w:szCs w:val="24"/>
        </w:rPr>
        <w:t>n</w:t>
      </w:r>
      <w:r>
        <w:rPr>
          <w:spacing w:val="-1"/>
          <w:sz w:val="24"/>
          <w:szCs w:val="24"/>
        </w:rPr>
        <w:t>c</w:t>
      </w:r>
      <w:r>
        <w:rPr>
          <w:sz w:val="24"/>
          <w:szCs w:val="24"/>
        </w:rPr>
        <w:t>e of the in</w:t>
      </w:r>
      <w:r>
        <w:rPr>
          <w:spacing w:val="1"/>
          <w:sz w:val="24"/>
          <w:szCs w:val="24"/>
        </w:rPr>
        <w:t>te</w:t>
      </w:r>
      <w:r>
        <w:rPr>
          <w:spacing w:val="-2"/>
          <w:sz w:val="24"/>
          <w:szCs w:val="24"/>
        </w:rPr>
        <w:t>g</w:t>
      </w:r>
      <w:r>
        <w:rPr>
          <w:spacing w:val="1"/>
          <w:sz w:val="24"/>
          <w:szCs w:val="24"/>
        </w:rPr>
        <w:t>r</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of te</w:t>
      </w:r>
      <w:r>
        <w:rPr>
          <w:spacing w:val="-1"/>
          <w:sz w:val="24"/>
          <w:szCs w:val="24"/>
        </w:rPr>
        <w:t>a</w:t>
      </w:r>
      <w:r>
        <w:rPr>
          <w:sz w:val="24"/>
          <w:szCs w:val="24"/>
        </w:rPr>
        <w:t>m</w:t>
      </w:r>
      <w:r>
        <w:rPr>
          <w:spacing w:val="1"/>
          <w:sz w:val="24"/>
          <w:szCs w:val="24"/>
        </w:rPr>
        <w:t xml:space="preserve"> </w:t>
      </w:r>
      <w:r>
        <w:rPr>
          <w:sz w:val="24"/>
          <w:szCs w:val="24"/>
        </w:rPr>
        <w:t>wo</w:t>
      </w:r>
      <w:r>
        <w:rPr>
          <w:spacing w:val="-1"/>
          <w:sz w:val="24"/>
          <w:szCs w:val="24"/>
        </w:rPr>
        <w:t>r</w:t>
      </w:r>
      <w:r>
        <w:rPr>
          <w:sz w:val="24"/>
          <w:szCs w:val="24"/>
        </w:rPr>
        <w:t>k,</w:t>
      </w:r>
      <w:r>
        <w:rPr>
          <w:spacing w:val="1"/>
          <w:sz w:val="24"/>
          <w:szCs w:val="24"/>
        </w:rPr>
        <w:t xml:space="preserve"> </w:t>
      </w:r>
      <w:r>
        <w:rPr>
          <w:spacing w:val="-1"/>
          <w:sz w:val="24"/>
          <w:szCs w:val="24"/>
        </w:rPr>
        <w:t>c</w:t>
      </w:r>
      <w:r>
        <w:rPr>
          <w:sz w:val="24"/>
          <w:szCs w:val="24"/>
        </w:rPr>
        <w:t>ontent knowl</w:t>
      </w:r>
      <w:r>
        <w:rPr>
          <w:spacing w:val="-1"/>
          <w:sz w:val="24"/>
          <w:szCs w:val="24"/>
        </w:rPr>
        <w:t>e</w:t>
      </w:r>
      <w:r>
        <w:rPr>
          <w:sz w:val="24"/>
          <w:szCs w:val="24"/>
        </w:rPr>
        <w:t>dg</w:t>
      </w:r>
      <w:r>
        <w:rPr>
          <w:spacing w:val="-1"/>
          <w:sz w:val="24"/>
          <w:szCs w:val="24"/>
        </w:rPr>
        <w:t>e</w:t>
      </w:r>
      <w:r>
        <w:rPr>
          <w:sz w:val="24"/>
          <w:szCs w:val="24"/>
        </w:rPr>
        <w:t>,</w:t>
      </w:r>
      <w:r>
        <w:rPr>
          <w:spacing w:val="7"/>
          <w:sz w:val="24"/>
          <w:szCs w:val="24"/>
        </w:rPr>
        <w:t xml:space="preserve"> </w:t>
      </w:r>
      <w:r>
        <w:rPr>
          <w:sz w:val="24"/>
          <w:szCs w:val="24"/>
        </w:rPr>
        <w:t>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t>
      </w:r>
      <w:r>
        <w:rPr>
          <w:spacing w:val="7"/>
          <w:sz w:val="24"/>
          <w:szCs w:val="24"/>
        </w:rPr>
        <w:t xml:space="preserve"> </w:t>
      </w:r>
      <w:r>
        <w:rPr>
          <w:sz w:val="24"/>
          <w:szCs w:val="24"/>
        </w:rPr>
        <w:t>ski</w:t>
      </w:r>
      <w:r>
        <w:rPr>
          <w:spacing w:val="3"/>
          <w:sz w:val="24"/>
          <w:szCs w:val="24"/>
        </w:rPr>
        <w:t>l</w:t>
      </w:r>
      <w:r>
        <w:rPr>
          <w:sz w:val="24"/>
          <w:szCs w:val="24"/>
        </w:rPr>
        <w:t>ls</w:t>
      </w:r>
      <w:r>
        <w:rPr>
          <w:spacing w:val="8"/>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the</w:t>
      </w:r>
      <w:r>
        <w:rPr>
          <w:spacing w:val="9"/>
          <w:sz w:val="24"/>
          <w:szCs w:val="24"/>
        </w:rPr>
        <w:t xml:space="preserve"> </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z w:val="24"/>
          <w:szCs w:val="24"/>
        </w:rPr>
        <w:t>y to</w:t>
      </w:r>
      <w:r>
        <w:rPr>
          <w:spacing w:val="8"/>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te</w:t>
      </w:r>
      <w:r>
        <w:rPr>
          <w:spacing w:val="7"/>
          <w:sz w:val="24"/>
          <w:szCs w:val="24"/>
        </w:rPr>
        <w:t xml:space="preserve"> </w:t>
      </w:r>
      <w:r>
        <w:rPr>
          <w:sz w:val="24"/>
          <w:szCs w:val="24"/>
        </w:rPr>
        <w:t>in</w:t>
      </w:r>
      <w:r>
        <w:rPr>
          <w:spacing w:val="8"/>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6"/>
          <w:sz w:val="24"/>
          <w:szCs w:val="24"/>
        </w:rPr>
        <w:t xml:space="preserve"> </w:t>
      </w:r>
      <w:r>
        <w:rPr>
          <w:sz w:val="24"/>
          <w:szCs w:val="24"/>
        </w:rPr>
        <w:t>spok</w:t>
      </w:r>
      <w:r>
        <w:rPr>
          <w:spacing w:val="-1"/>
          <w:sz w:val="24"/>
          <w:szCs w:val="24"/>
        </w:rPr>
        <w:t>e</w:t>
      </w:r>
      <w:r>
        <w:rPr>
          <w:sz w:val="24"/>
          <w:szCs w:val="24"/>
        </w:rPr>
        <w:t>n</w:t>
      </w:r>
      <w:r>
        <w:rPr>
          <w:spacing w:val="9"/>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ten</w:t>
      </w:r>
      <w:r>
        <w:rPr>
          <w:spacing w:val="7"/>
          <w:sz w:val="24"/>
          <w:szCs w:val="24"/>
        </w:rPr>
        <w:t xml:space="preserve"> </w:t>
      </w:r>
      <w:r>
        <w:rPr>
          <w:sz w:val="24"/>
          <w:szCs w:val="24"/>
        </w:rPr>
        <w:t>En</w:t>
      </w:r>
      <w:r>
        <w:rPr>
          <w:spacing w:val="-3"/>
          <w:sz w:val="24"/>
          <w:szCs w:val="24"/>
        </w:rPr>
        <w:t>g</w:t>
      </w:r>
      <w:r>
        <w:rPr>
          <w:sz w:val="24"/>
          <w:szCs w:val="24"/>
        </w:rPr>
        <w:t>l</w:t>
      </w:r>
      <w:r>
        <w:rPr>
          <w:spacing w:val="1"/>
          <w:sz w:val="24"/>
          <w:szCs w:val="24"/>
        </w:rPr>
        <w:t>i</w:t>
      </w:r>
      <w:r>
        <w:rPr>
          <w:sz w:val="24"/>
          <w:szCs w:val="24"/>
        </w:rPr>
        <w:t>sh</w:t>
      </w:r>
      <w:r>
        <w:rPr>
          <w:spacing w:val="7"/>
          <w:sz w:val="24"/>
          <w:szCs w:val="24"/>
        </w:rPr>
        <w:t xml:space="preserve"> </w:t>
      </w:r>
      <w:r>
        <w:rPr>
          <w:sz w:val="24"/>
          <w:szCs w:val="24"/>
        </w:rPr>
        <w:t>to</w:t>
      </w:r>
      <w:r>
        <w:rPr>
          <w:spacing w:val="8"/>
          <w:sz w:val="24"/>
          <w:szCs w:val="24"/>
        </w:rPr>
        <w:t xml:space="preserve"> </w:t>
      </w:r>
      <w:r>
        <w:rPr>
          <w:sz w:val="24"/>
          <w:szCs w:val="24"/>
        </w:rPr>
        <w:t>a v</w:t>
      </w:r>
      <w:r>
        <w:rPr>
          <w:spacing w:val="-1"/>
          <w:sz w:val="24"/>
          <w:szCs w:val="24"/>
        </w:rPr>
        <w:t>a</w:t>
      </w:r>
      <w:r>
        <w:rPr>
          <w:sz w:val="24"/>
          <w:szCs w:val="24"/>
        </w:rPr>
        <w:t>ri</w:t>
      </w:r>
      <w:r>
        <w:rPr>
          <w:spacing w:val="-1"/>
          <w:sz w:val="24"/>
          <w:szCs w:val="24"/>
        </w:rPr>
        <w:t>e</w:t>
      </w:r>
      <w:r>
        <w:rPr>
          <w:spacing w:val="5"/>
          <w:sz w:val="24"/>
          <w:szCs w:val="24"/>
        </w:rPr>
        <w:t>t</w:t>
      </w:r>
      <w:r>
        <w:rPr>
          <w:sz w:val="24"/>
          <w:szCs w:val="24"/>
        </w:rPr>
        <w:t>y</w:t>
      </w:r>
      <w:r>
        <w:rPr>
          <w:spacing w:val="-5"/>
          <w:sz w:val="24"/>
          <w:szCs w:val="24"/>
        </w:rPr>
        <w:t xml:space="preserve"> </w:t>
      </w:r>
      <w:r>
        <w:rPr>
          <w:sz w:val="24"/>
          <w:szCs w:val="24"/>
        </w:rPr>
        <w:t xml:space="preserve">of </w:t>
      </w:r>
      <w:r>
        <w:rPr>
          <w:spacing w:val="-2"/>
          <w:sz w:val="24"/>
          <w:szCs w:val="24"/>
        </w:rPr>
        <w:t>a</w:t>
      </w:r>
      <w:r>
        <w:rPr>
          <w:sz w:val="24"/>
          <w:szCs w:val="24"/>
        </w:rPr>
        <w:t>ud</w:t>
      </w:r>
      <w:r>
        <w:rPr>
          <w:spacing w:val="3"/>
          <w:sz w:val="24"/>
          <w:szCs w:val="24"/>
        </w:rPr>
        <w:t>i</w:t>
      </w:r>
      <w:r>
        <w:rPr>
          <w:spacing w:val="-1"/>
          <w:sz w:val="24"/>
          <w:szCs w:val="24"/>
        </w:rPr>
        <w:t>e</w:t>
      </w:r>
      <w:r>
        <w:rPr>
          <w:sz w:val="24"/>
          <w:szCs w:val="24"/>
        </w:rPr>
        <w:t>n</w:t>
      </w:r>
      <w:r>
        <w:rPr>
          <w:spacing w:val="-1"/>
          <w:sz w:val="24"/>
          <w:szCs w:val="24"/>
        </w:rPr>
        <w:t>ce</w:t>
      </w:r>
      <w:r>
        <w:rPr>
          <w:sz w:val="24"/>
          <w:szCs w:val="24"/>
        </w:rPr>
        <w:t>s</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for</w:t>
      </w:r>
      <w:r>
        <w:rPr>
          <w:spacing w:val="-1"/>
          <w:sz w:val="24"/>
          <w:szCs w:val="24"/>
        </w:rPr>
        <w:t xml:space="preserve"> </w:t>
      </w:r>
      <w:r>
        <w:rPr>
          <w:sz w:val="24"/>
          <w:szCs w:val="24"/>
        </w:rPr>
        <w:t>a</w:t>
      </w:r>
      <w:r>
        <w:rPr>
          <w:spacing w:val="-1"/>
          <w:sz w:val="24"/>
          <w:szCs w:val="24"/>
        </w:rPr>
        <w:t xml:space="preserve"> </w:t>
      </w:r>
      <w:r>
        <w:rPr>
          <w:sz w:val="24"/>
          <w:szCs w:val="24"/>
        </w:rPr>
        <w:t>v</w:t>
      </w:r>
      <w:r>
        <w:rPr>
          <w:spacing w:val="1"/>
          <w:sz w:val="24"/>
          <w:szCs w:val="24"/>
        </w:rPr>
        <w:t>a</w:t>
      </w:r>
      <w:r>
        <w:rPr>
          <w:sz w:val="24"/>
          <w:szCs w:val="24"/>
        </w:rPr>
        <w:t>ri</w:t>
      </w:r>
      <w:r>
        <w:rPr>
          <w:spacing w:val="-1"/>
          <w:sz w:val="24"/>
          <w:szCs w:val="24"/>
        </w:rPr>
        <w:t>e</w:t>
      </w:r>
      <w:r>
        <w:rPr>
          <w:spacing w:val="5"/>
          <w:sz w:val="24"/>
          <w:szCs w:val="24"/>
        </w:rPr>
        <w:t>t</w:t>
      </w:r>
      <w:r>
        <w:rPr>
          <w:sz w:val="24"/>
          <w:szCs w:val="24"/>
        </w:rPr>
        <w:t>y</w:t>
      </w:r>
      <w:r>
        <w:rPr>
          <w:spacing w:val="-5"/>
          <w:sz w:val="24"/>
          <w:szCs w:val="24"/>
        </w:rPr>
        <w:t xml:space="preserve"> </w:t>
      </w:r>
      <w:r>
        <w:rPr>
          <w:sz w:val="24"/>
          <w:szCs w:val="24"/>
        </w:rPr>
        <w:t>of p</w:t>
      </w:r>
      <w:r>
        <w:rPr>
          <w:spacing w:val="-1"/>
          <w:sz w:val="24"/>
          <w:szCs w:val="24"/>
        </w:rPr>
        <w:t>u</w:t>
      </w:r>
      <w:r>
        <w:rPr>
          <w:sz w:val="24"/>
          <w:szCs w:val="24"/>
        </w:rPr>
        <w:t>rpo</w:t>
      </w:r>
      <w:r>
        <w:rPr>
          <w:spacing w:val="2"/>
          <w:sz w:val="24"/>
          <w:szCs w:val="24"/>
        </w:rPr>
        <w:t>s</w:t>
      </w:r>
      <w:r>
        <w:rPr>
          <w:spacing w:val="-1"/>
          <w:sz w:val="24"/>
          <w:szCs w:val="24"/>
        </w:rPr>
        <w:t>e</w:t>
      </w:r>
      <w:r>
        <w:rPr>
          <w:sz w:val="24"/>
          <w:szCs w:val="24"/>
        </w:rPr>
        <w:t>s.</w:t>
      </w:r>
    </w:p>
    <w:p w14:paraId="38565004" w14:textId="77777777" w:rsidR="00C37DEC" w:rsidRDefault="00C37DEC">
      <w:pPr>
        <w:spacing w:before="16" w:line="260" w:lineRule="exact"/>
        <w:rPr>
          <w:sz w:val="26"/>
          <w:szCs w:val="26"/>
        </w:rPr>
      </w:pPr>
    </w:p>
    <w:p w14:paraId="6248896F" w14:textId="77777777" w:rsidR="00C37DEC" w:rsidRDefault="00360F89">
      <w:pPr>
        <w:ind w:left="153" w:right="111"/>
        <w:jc w:val="both"/>
        <w:rPr>
          <w:sz w:val="24"/>
          <w:szCs w:val="24"/>
        </w:rPr>
      </w:pPr>
      <w:r>
        <w:rPr>
          <w:sz w:val="24"/>
          <w:szCs w:val="24"/>
        </w:rPr>
        <w:t>Ch</w:t>
      </w:r>
      <w:r>
        <w:rPr>
          <w:spacing w:val="-1"/>
          <w:sz w:val="24"/>
          <w:szCs w:val="24"/>
        </w:rPr>
        <w:t>ec</w:t>
      </w:r>
      <w:r>
        <w:rPr>
          <w:sz w:val="24"/>
          <w:szCs w:val="24"/>
        </w:rPr>
        <w:t>k</w:t>
      </w:r>
      <w:r>
        <w:rPr>
          <w:spacing w:val="2"/>
          <w:sz w:val="24"/>
          <w:szCs w:val="24"/>
        </w:rPr>
        <w:t xml:space="preserve"> </w:t>
      </w:r>
      <w:r>
        <w:rPr>
          <w:sz w:val="24"/>
          <w:szCs w:val="24"/>
        </w:rPr>
        <w:t>the</w:t>
      </w:r>
      <w:r>
        <w:rPr>
          <w:spacing w:val="2"/>
          <w:sz w:val="24"/>
          <w:szCs w:val="24"/>
        </w:rPr>
        <w:t xml:space="preserve"> </w:t>
      </w:r>
      <w:r>
        <w:rPr>
          <w:sz w:val="24"/>
          <w:szCs w:val="24"/>
        </w:rPr>
        <w:t>subj</w:t>
      </w:r>
      <w:r>
        <w:rPr>
          <w:spacing w:val="-1"/>
          <w:sz w:val="24"/>
          <w:szCs w:val="24"/>
        </w:rPr>
        <w:t>ec</w:t>
      </w:r>
      <w:r>
        <w:rPr>
          <w:sz w:val="24"/>
          <w:szCs w:val="24"/>
        </w:rPr>
        <w:t>t</w:t>
      </w:r>
      <w:r>
        <w:rPr>
          <w:spacing w:val="3"/>
          <w:sz w:val="24"/>
          <w:szCs w:val="24"/>
        </w:rPr>
        <w:t xml:space="preserve"> </w:t>
      </w:r>
      <w:r>
        <w:rPr>
          <w:sz w:val="24"/>
          <w:szCs w:val="24"/>
        </w:rPr>
        <w:t>Mood</w:t>
      </w:r>
      <w:r>
        <w:rPr>
          <w:spacing w:val="-2"/>
          <w:sz w:val="24"/>
          <w:szCs w:val="24"/>
        </w:rPr>
        <w:t>l</w:t>
      </w:r>
      <w:r>
        <w:rPr>
          <w:sz w:val="24"/>
          <w:szCs w:val="24"/>
        </w:rPr>
        <w:t>e</w:t>
      </w:r>
      <w:r>
        <w:rPr>
          <w:spacing w:val="1"/>
          <w:sz w:val="24"/>
          <w:szCs w:val="24"/>
        </w:rPr>
        <w:t xml:space="preserve"> </w:t>
      </w:r>
      <w:r>
        <w:rPr>
          <w:sz w:val="24"/>
          <w:szCs w:val="24"/>
        </w:rPr>
        <w:t>si</w:t>
      </w:r>
      <w:r>
        <w:rPr>
          <w:spacing w:val="1"/>
          <w:sz w:val="24"/>
          <w:szCs w:val="24"/>
        </w:rPr>
        <w:t>t</w:t>
      </w:r>
      <w:r>
        <w:rPr>
          <w:sz w:val="24"/>
          <w:szCs w:val="24"/>
        </w:rPr>
        <w:t>e</w:t>
      </w:r>
      <w:r>
        <w:rPr>
          <w:spacing w:val="1"/>
          <w:sz w:val="24"/>
          <w:szCs w:val="24"/>
        </w:rPr>
        <w:t xml:space="preserve"> </w:t>
      </w:r>
      <w:r>
        <w:rPr>
          <w:sz w:val="24"/>
          <w:szCs w:val="24"/>
        </w:rPr>
        <w:t>for</w:t>
      </w:r>
      <w:r>
        <w:rPr>
          <w:spacing w:val="1"/>
          <w:sz w:val="24"/>
          <w:szCs w:val="24"/>
        </w:rPr>
        <w:t xml:space="preserve"> </w:t>
      </w:r>
      <w:r>
        <w:rPr>
          <w:sz w:val="24"/>
          <w:szCs w:val="24"/>
        </w:rPr>
        <w:t>info</w:t>
      </w:r>
      <w:r>
        <w:rPr>
          <w:spacing w:val="-1"/>
          <w:sz w:val="24"/>
          <w:szCs w:val="24"/>
        </w:rPr>
        <w:t>r</w:t>
      </w:r>
      <w:r>
        <w:rPr>
          <w:sz w:val="24"/>
          <w:szCs w:val="24"/>
        </w:rPr>
        <w:t>mation</w:t>
      </w:r>
      <w:r>
        <w:rPr>
          <w:spacing w:val="3"/>
          <w:sz w:val="24"/>
          <w:szCs w:val="24"/>
        </w:rPr>
        <w:t xml:space="preserve"> </w:t>
      </w:r>
      <w:r>
        <w:rPr>
          <w:sz w:val="24"/>
          <w:szCs w:val="24"/>
        </w:rPr>
        <w:t>on how</w:t>
      </w:r>
      <w:r>
        <w:rPr>
          <w:spacing w:val="2"/>
          <w:sz w:val="24"/>
          <w:szCs w:val="24"/>
        </w:rPr>
        <w:t xml:space="preserve"> </w:t>
      </w:r>
      <w:r>
        <w:rPr>
          <w:sz w:val="24"/>
          <w:szCs w:val="24"/>
        </w:rPr>
        <w:t>to</w:t>
      </w:r>
      <w:r>
        <w:rPr>
          <w:spacing w:val="3"/>
          <w:sz w:val="24"/>
          <w:szCs w:val="24"/>
        </w:rPr>
        <w:t xml:space="preserve"> </w:t>
      </w:r>
      <w:r>
        <w:rPr>
          <w:spacing w:val="-2"/>
          <w:sz w:val="24"/>
          <w:szCs w:val="24"/>
        </w:rPr>
        <w:t>g</w:t>
      </w:r>
      <w:r>
        <w:rPr>
          <w:sz w:val="24"/>
          <w:szCs w:val="24"/>
        </w:rPr>
        <w:t>o</w:t>
      </w:r>
      <w:r>
        <w:rPr>
          <w:spacing w:val="2"/>
          <w:sz w:val="24"/>
          <w:szCs w:val="24"/>
        </w:rPr>
        <w:t xml:space="preserve"> </w:t>
      </w:r>
      <w:r>
        <w:rPr>
          <w:spacing w:val="-1"/>
          <w:sz w:val="24"/>
          <w:szCs w:val="24"/>
        </w:rPr>
        <w:t>a</w:t>
      </w:r>
      <w:r>
        <w:rPr>
          <w:sz w:val="24"/>
          <w:szCs w:val="24"/>
        </w:rPr>
        <w:t>bout</w:t>
      </w:r>
      <w:r>
        <w:rPr>
          <w:spacing w:val="3"/>
          <w:sz w:val="24"/>
          <w:szCs w:val="24"/>
        </w:rPr>
        <w:t xml:space="preserve"> </w:t>
      </w:r>
      <w:r>
        <w:rPr>
          <w:sz w:val="24"/>
          <w:szCs w:val="24"/>
        </w:rPr>
        <w:t>the</w:t>
      </w:r>
      <w:r>
        <w:rPr>
          <w:spacing w:val="2"/>
          <w:sz w:val="24"/>
          <w:szCs w:val="24"/>
        </w:rPr>
        <w:t xml:space="preserve"> </w:t>
      </w:r>
      <w:r>
        <w:rPr>
          <w:spacing w:val="-1"/>
          <w:sz w:val="24"/>
          <w:szCs w:val="24"/>
        </w:rPr>
        <w:t>a</w:t>
      </w:r>
      <w:r>
        <w:rPr>
          <w:sz w:val="24"/>
          <w:szCs w:val="24"/>
        </w:rPr>
        <w:t>s</w:t>
      </w:r>
      <w:r>
        <w:rPr>
          <w:spacing w:val="-2"/>
          <w:sz w:val="24"/>
          <w:szCs w:val="24"/>
        </w:rPr>
        <w:t>s</w:t>
      </w:r>
      <w:r>
        <w:rPr>
          <w:sz w:val="24"/>
          <w:szCs w:val="24"/>
        </w:rPr>
        <w:t>i</w:t>
      </w:r>
      <w:r>
        <w:rPr>
          <w:spacing w:val="-2"/>
          <w:sz w:val="24"/>
          <w:szCs w:val="24"/>
        </w:rPr>
        <w:t>g</w:t>
      </w:r>
      <w:r>
        <w:rPr>
          <w:sz w:val="24"/>
          <w:szCs w:val="24"/>
        </w:rPr>
        <w:t>nments</w:t>
      </w:r>
      <w:r>
        <w:rPr>
          <w:spacing w:val="2"/>
          <w:sz w:val="24"/>
          <w:szCs w:val="24"/>
        </w:rPr>
        <w:t xml:space="preserve"> </w:t>
      </w:r>
      <w:r>
        <w:rPr>
          <w:sz w:val="24"/>
          <w:szCs w:val="24"/>
        </w:rPr>
        <w:t>for</w:t>
      </w:r>
      <w:r>
        <w:rPr>
          <w:spacing w:val="1"/>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subj</w:t>
      </w:r>
      <w:r>
        <w:rPr>
          <w:spacing w:val="-1"/>
          <w:sz w:val="24"/>
          <w:szCs w:val="24"/>
        </w:rPr>
        <w:t>ec</w:t>
      </w:r>
      <w:r>
        <w:rPr>
          <w:sz w:val="24"/>
          <w:szCs w:val="24"/>
        </w:rPr>
        <w:t xml:space="preserve">t </w:t>
      </w:r>
      <w:r>
        <w:rPr>
          <w:spacing w:val="-1"/>
          <w:sz w:val="24"/>
          <w:szCs w:val="24"/>
        </w:rPr>
        <w:t>a</w:t>
      </w:r>
      <w:r>
        <w:rPr>
          <w:sz w:val="24"/>
          <w:szCs w:val="24"/>
        </w:rPr>
        <w:t>nd</w:t>
      </w:r>
      <w:r>
        <w:rPr>
          <w:spacing w:val="2"/>
          <w:sz w:val="24"/>
          <w:szCs w:val="24"/>
        </w:rPr>
        <w:t xml:space="preserve"> </w:t>
      </w:r>
      <w:r>
        <w:rPr>
          <w:sz w:val="24"/>
          <w:szCs w:val="24"/>
        </w:rPr>
        <w:t xml:space="preserve">for </w:t>
      </w:r>
      <w:proofErr w:type="gramStart"/>
      <w:r>
        <w:rPr>
          <w:sz w:val="24"/>
          <w:szCs w:val="24"/>
        </w:rPr>
        <w:t>up</w:t>
      </w:r>
      <w:r>
        <w:rPr>
          <w:spacing w:val="2"/>
          <w:sz w:val="24"/>
          <w:szCs w:val="24"/>
        </w:rPr>
        <w:t xml:space="preserve"> </w:t>
      </w:r>
      <w:r>
        <w:rPr>
          <w:sz w:val="24"/>
          <w:szCs w:val="24"/>
        </w:rPr>
        <w:t>to</w:t>
      </w:r>
      <w:r>
        <w:rPr>
          <w:spacing w:val="2"/>
          <w:sz w:val="24"/>
          <w:szCs w:val="24"/>
        </w:rPr>
        <w:t xml:space="preserve"> </w:t>
      </w:r>
      <w:r>
        <w:rPr>
          <w:sz w:val="24"/>
          <w:szCs w:val="24"/>
        </w:rPr>
        <w:t>d</w:t>
      </w:r>
      <w:r>
        <w:rPr>
          <w:spacing w:val="-1"/>
          <w:sz w:val="24"/>
          <w:szCs w:val="24"/>
        </w:rPr>
        <w:t>a</w:t>
      </w:r>
      <w:r>
        <w:rPr>
          <w:sz w:val="24"/>
          <w:szCs w:val="24"/>
        </w:rPr>
        <w:t>te</w:t>
      </w:r>
      <w:proofErr w:type="gramEnd"/>
      <w:r>
        <w:rPr>
          <w:spacing w:val="1"/>
          <w:sz w:val="24"/>
          <w:szCs w:val="24"/>
        </w:rPr>
        <w:t xml:space="preserve"> </w:t>
      </w:r>
      <w:r>
        <w:rPr>
          <w:sz w:val="24"/>
          <w:szCs w:val="24"/>
        </w:rPr>
        <w:t>inf</w:t>
      </w:r>
      <w:r>
        <w:rPr>
          <w:spacing w:val="2"/>
          <w:sz w:val="24"/>
          <w:szCs w:val="24"/>
        </w:rPr>
        <w:t>o</w:t>
      </w:r>
      <w:r>
        <w:rPr>
          <w:spacing w:val="1"/>
          <w:sz w:val="24"/>
          <w:szCs w:val="24"/>
        </w:rPr>
        <w:t>r</w:t>
      </w:r>
      <w:r>
        <w:rPr>
          <w:sz w:val="24"/>
          <w:szCs w:val="24"/>
        </w:rPr>
        <w:t>mation</w:t>
      </w:r>
      <w:r>
        <w:rPr>
          <w:spacing w:val="2"/>
          <w:sz w:val="24"/>
          <w:szCs w:val="24"/>
        </w:rPr>
        <w:t xml:space="preserve"> </w:t>
      </w:r>
      <w:r>
        <w:rPr>
          <w:sz w:val="24"/>
          <w:szCs w:val="24"/>
        </w:rPr>
        <w:t>on</w:t>
      </w:r>
      <w:r>
        <w:rPr>
          <w:spacing w:val="2"/>
          <w:sz w:val="24"/>
          <w:szCs w:val="24"/>
        </w:rPr>
        <w:t xml:space="preserve"> </w:t>
      </w:r>
      <w:r>
        <w:rPr>
          <w:sz w:val="24"/>
          <w:szCs w:val="24"/>
        </w:rPr>
        <w:t>the</w:t>
      </w:r>
      <w:r>
        <w:rPr>
          <w:spacing w:val="1"/>
          <w:sz w:val="24"/>
          <w:szCs w:val="24"/>
        </w:rPr>
        <w:t xml:space="preserve"> </w:t>
      </w:r>
      <w:r>
        <w:rPr>
          <w:sz w:val="24"/>
          <w:szCs w:val="24"/>
        </w:rPr>
        <w:t>n</w:t>
      </w:r>
      <w:r>
        <w:rPr>
          <w:spacing w:val="2"/>
          <w:sz w:val="24"/>
          <w:szCs w:val="24"/>
        </w:rPr>
        <w:t>ex</w:t>
      </w:r>
      <w:r>
        <w:rPr>
          <w:sz w:val="24"/>
          <w:szCs w:val="24"/>
        </w:rPr>
        <w:t>t</w:t>
      </w:r>
      <w:r>
        <w:rPr>
          <w:spacing w:val="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pacing w:val="-2"/>
          <w:sz w:val="24"/>
          <w:szCs w:val="24"/>
        </w:rPr>
        <w:t>v</w:t>
      </w:r>
      <w:r>
        <w:rPr>
          <w:spacing w:val="-1"/>
          <w:sz w:val="24"/>
          <w:szCs w:val="24"/>
        </w:rPr>
        <w:t>e</w:t>
      </w:r>
      <w:r>
        <w:rPr>
          <w:sz w:val="24"/>
          <w:szCs w:val="24"/>
        </w:rPr>
        <w:t>r</w:t>
      </w:r>
      <w:r>
        <w:rPr>
          <w:spacing w:val="-2"/>
          <w:sz w:val="24"/>
          <w:szCs w:val="24"/>
        </w:rPr>
        <w:t>a</w:t>
      </w:r>
      <w:r>
        <w:rPr>
          <w:sz w:val="24"/>
          <w:szCs w:val="24"/>
        </w:rPr>
        <w:t>ble.</w:t>
      </w:r>
      <w:r>
        <w:rPr>
          <w:spacing w:val="1"/>
          <w:sz w:val="24"/>
          <w:szCs w:val="24"/>
        </w:rPr>
        <w:t xml:space="preserve"> </w:t>
      </w:r>
      <w:r>
        <w:rPr>
          <w:spacing w:val="2"/>
          <w:sz w:val="24"/>
          <w:szCs w:val="24"/>
        </w:rPr>
        <w:t>E</w:t>
      </w:r>
      <w:r>
        <w:rPr>
          <w:spacing w:val="-1"/>
          <w:sz w:val="24"/>
          <w:szCs w:val="24"/>
        </w:rPr>
        <w:t>ac</w:t>
      </w:r>
      <w:r>
        <w:rPr>
          <w:sz w:val="24"/>
          <w:szCs w:val="24"/>
        </w:rPr>
        <w:t>h</w:t>
      </w:r>
      <w:r>
        <w:rPr>
          <w:spacing w:val="2"/>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
          <w:sz w:val="24"/>
          <w:szCs w:val="24"/>
        </w:rPr>
        <w:t xml:space="preserve"> </w:t>
      </w:r>
      <w:r>
        <w:rPr>
          <w:sz w:val="24"/>
          <w:szCs w:val="24"/>
        </w:rPr>
        <w:t>h</w:t>
      </w:r>
      <w:r>
        <w:rPr>
          <w:spacing w:val="-1"/>
          <w:sz w:val="24"/>
          <w:szCs w:val="24"/>
        </w:rPr>
        <w:t>a</w:t>
      </w:r>
      <w:r>
        <w:rPr>
          <w:sz w:val="24"/>
          <w:szCs w:val="24"/>
        </w:rPr>
        <w:t>s</w:t>
      </w:r>
      <w:r>
        <w:rPr>
          <w:spacing w:val="2"/>
          <w:sz w:val="24"/>
          <w:szCs w:val="24"/>
        </w:rPr>
        <w:t xml:space="preserve"> </w:t>
      </w:r>
      <w:r>
        <w:rPr>
          <w:spacing w:val="-1"/>
          <w:sz w:val="24"/>
          <w:szCs w:val="24"/>
        </w:rPr>
        <w:t>a</w:t>
      </w:r>
      <w:r>
        <w:rPr>
          <w:spacing w:val="1"/>
          <w:sz w:val="24"/>
          <w:szCs w:val="24"/>
        </w:rPr>
        <w:t>c</w:t>
      </w:r>
      <w:r>
        <w:rPr>
          <w:spacing w:val="-1"/>
          <w:sz w:val="24"/>
          <w:szCs w:val="24"/>
        </w:rPr>
        <w:t>ce</w:t>
      </w:r>
      <w:r>
        <w:rPr>
          <w:sz w:val="24"/>
          <w:szCs w:val="24"/>
        </w:rPr>
        <w:t>ss</w:t>
      </w:r>
      <w:r>
        <w:rPr>
          <w:spacing w:val="2"/>
          <w:sz w:val="24"/>
          <w:szCs w:val="24"/>
        </w:rPr>
        <w:t xml:space="preserve"> </w:t>
      </w:r>
      <w:r>
        <w:rPr>
          <w:sz w:val="24"/>
          <w:szCs w:val="24"/>
        </w:rPr>
        <w:t>to</w:t>
      </w:r>
      <w:r>
        <w:rPr>
          <w:spacing w:val="2"/>
          <w:sz w:val="24"/>
          <w:szCs w:val="24"/>
        </w:rPr>
        <w:t xml:space="preserve"> </w:t>
      </w:r>
      <w:r>
        <w:rPr>
          <w:sz w:val="24"/>
          <w:szCs w:val="24"/>
        </w:rPr>
        <w:t>a</w:t>
      </w:r>
      <w:r>
        <w:rPr>
          <w:spacing w:val="2"/>
          <w:sz w:val="24"/>
          <w:szCs w:val="24"/>
        </w:rPr>
        <w:t xml:space="preserve"> </w:t>
      </w:r>
      <w:r>
        <w:rPr>
          <w:sz w:val="24"/>
          <w:szCs w:val="24"/>
        </w:rPr>
        <w:t>discussion</w:t>
      </w:r>
      <w:r>
        <w:rPr>
          <w:spacing w:val="2"/>
          <w:sz w:val="24"/>
          <w:szCs w:val="24"/>
        </w:rPr>
        <w:t xml:space="preserve"> </w:t>
      </w:r>
      <w:r>
        <w:rPr>
          <w:sz w:val="24"/>
          <w:szCs w:val="24"/>
        </w:rPr>
        <w:t>fo</w:t>
      </w:r>
      <w:r>
        <w:rPr>
          <w:spacing w:val="-1"/>
          <w:sz w:val="24"/>
          <w:szCs w:val="24"/>
        </w:rPr>
        <w:t>r</w:t>
      </w:r>
      <w:r>
        <w:rPr>
          <w:spacing w:val="2"/>
          <w:sz w:val="24"/>
          <w:szCs w:val="24"/>
        </w:rPr>
        <w:t>u</w:t>
      </w:r>
      <w:r>
        <w:rPr>
          <w:sz w:val="24"/>
          <w:szCs w:val="24"/>
        </w:rPr>
        <w:t xml:space="preserve">m that </w:t>
      </w:r>
      <w:r>
        <w:rPr>
          <w:spacing w:val="-1"/>
          <w:sz w:val="24"/>
          <w:szCs w:val="24"/>
        </w:rPr>
        <w:t>ca</w:t>
      </w:r>
      <w:r>
        <w:rPr>
          <w:sz w:val="24"/>
          <w:szCs w:val="24"/>
        </w:rPr>
        <w:t>n be</w:t>
      </w:r>
      <w:r>
        <w:rPr>
          <w:spacing w:val="-1"/>
          <w:sz w:val="24"/>
          <w:szCs w:val="24"/>
        </w:rPr>
        <w:t xml:space="preserve"> </w:t>
      </w:r>
      <w:r>
        <w:rPr>
          <w:sz w:val="24"/>
          <w:szCs w:val="24"/>
        </w:rPr>
        <w:t>us</w:t>
      </w:r>
      <w:r>
        <w:rPr>
          <w:spacing w:val="-1"/>
          <w:sz w:val="24"/>
          <w:szCs w:val="24"/>
        </w:rPr>
        <w:t>e</w:t>
      </w:r>
      <w:r>
        <w:rPr>
          <w:sz w:val="24"/>
          <w:szCs w:val="24"/>
        </w:rPr>
        <w:t>d</w:t>
      </w:r>
      <w:r>
        <w:rPr>
          <w:spacing w:val="2"/>
          <w:sz w:val="24"/>
          <w:szCs w:val="24"/>
        </w:rPr>
        <w:t xml:space="preserve"> </w:t>
      </w:r>
      <w:r>
        <w:rPr>
          <w:sz w:val="24"/>
          <w:szCs w:val="24"/>
        </w:rPr>
        <w:t>for</w:t>
      </w:r>
      <w:r>
        <w:rPr>
          <w:spacing w:val="-1"/>
          <w:sz w:val="24"/>
          <w:szCs w:val="24"/>
        </w:rPr>
        <w:t xml:space="preserve"> </w:t>
      </w:r>
      <w:r>
        <w:rPr>
          <w:sz w:val="24"/>
          <w:szCs w:val="24"/>
        </w:rPr>
        <w:t>pro</w:t>
      </w:r>
      <w:r>
        <w:rPr>
          <w:spacing w:val="-1"/>
          <w:sz w:val="24"/>
          <w:szCs w:val="24"/>
        </w:rPr>
        <w:t>v</w:t>
      </w:r>
      <w:r>
        <w:rPr>
          <w:spacing w:val="3"/>
          <w:sz w:val="24"/>
          <w:szCs w:val="24"/>
        </w:rPr>
        <w:t>i</w:t>
      </w:r>
      <w:r>
        <w:rPr>
          <w:sz w:val="24"/>
          <w:szCs w:val="24"/>
        </w:rPr>
        <w:t>ding</w:t>
      </w:r>
      <w:r>
        <w:rPr>
          <w:spacing w:val="-2"/>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 of</w:t>
      </w:r>
      <w:r>
        <w:rPr>
          <w:spacing w:val="-1"/>
          <w:sz w:val="24"/>
          <w:szCs w:val="24"/>
        </w:rPr>
        <w:t xml:space="preserve"> </w:t>
      </w:r>
      <w:r>
        <w:rPr>
          <w:spacing w:val="3"/>
          <w:sz w:val="24"/>
          <w:szCs w:val="24"/>
        </w:rPr>
        <w:t>i</w:t>
      </w:r>
      <w:r>
        <w:rPr>
          <w:sz w:val="24"/>
          <w:szCs w:val="24"/>
        </w:rPr>
        <w:t>nfo</w:t>
      </w:r>
      <w:r>
        <w:rPr>
          <w:spacing w:val="-1"/>
          <w:sz w:val="24"/>
          <w:szCs w:val="24"/>
        </w:rPr>
        <w:t>r</w:t>
      </w:r>
      <w:r>
        <w:rPr>
          <w:sz w:val="24"/>
          <w:szCs w:val="24"/>
        </w:rPr>
        <w:t>mation betw</w:t>
      </w:r>
      <w:r>
        <w:rPr>
          <w:spacing w:val="1"/>
          <w:sz w:val="24"/>
          <w:szCs w:val="24"/>
        </w:rPr>
        <w:t>e</w:t>
      </w:r>
      <w:r>
        <w:rPr>
          <w:spacing w:val="-1"/>
          <w:sz w:val="24"/>
          <w:szCs w:val="24"/>
        </w:rPr>
        <w:t>e</w:t>
      </w:r>
      <w:r>
        <w:rPr>
          <w:sz w:val="24"/>
          <w:szCs w:val="24"/>
        </w:rPr>
        <w:t>n 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rs.</w:t>
      </w:r>
    </w:p>
    <w:p w14:paraId="13CD5B51" w14:textId="77777777" w:rsidR="00C37DEC" w:rsidRDefault="00C37DEC">
      <w:pPr>
        <w:spacing w:before="16" w:line="260" w:lineRule="exact"/>
        <w:rPr>
          <w:sz w:val="26"/>
          <w:szCs w:val="26"/>
        </w:rPr>
      </w:pPr>
    </w:p>
    <w:p w14:paraId="4834ECCB" w14:textId="32355CD9" w:rsidR="00C37DEC" w:rsidRDefault="00360F89">
      <w:pPr>
        <w:ind w:left="153" w:right="115"/>
        <w:jc w:val="both"/>
        <w:rPr>
          <w:sz w:val="24"/>
          <w:szCs w:val="24"/>
        </w:rPr>
      </w:pPr>
      <w:r>
        <w:rPr>
          <w:sz w:val="24"/>
          <w:szCs w:val="24"/>
        </w:rPr>
        <w:t>The</w:t>
      </w:r>
      <w:r>
        <w:rPr>
          <w:spacing w:val="1"/>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z w:val="24"/>
          <w:szCs w:val="24"/>
        </w:rPr>
        <w:t>st</w:t>
      </w:r>
      <w:r>
        <w:rPr>
          <w:spacing w:val="2"/>
          <w:sz w:val="24"/>
          <w:szCs w:val="24"/>
        </w:rPr>
        <w:t>r</w:t>
      </w:r>
      <w:r>
        <w:rPr>
          <w:spacing w:val="-1"/>
          <w:sz w:val="24"/>
          <w:szCs w:val="24"/>
        </w:rPr>
        <w:t>a</w:t>
      </w:r>
      <w:r>
        <w:rPr>
          <w:sz w:val="24"/>
          <w:szCs w:val="24"/>
        </w:rPr>
        <w:t>nd</w:t>
      </w:r>
      <w:r>
        <w:rPr>
          <w:spacing w:val="2"/>
          <w:sz w:val="24"/>
          <w:szCs w:val="24"/>
        </w:rPr>
        <w:t xml:space="preserve"> </w:t>
      </w:r>
      <w:r>
        <w:rPr>
          <w:sz w:val="24"/>
          <w:szCs w:val="24"/>
        </w:rPr>
        <w:t>subj</w:t>
      </w:r>
      <w:r>
        <w:rPr>
          <w:spacing w:val="1"/>
          <w:sz w:val="24"/>
          <w:szCs w:val="24"/>
        </w:rPr>
        <w:t>e</w:t>
      </w:r>
      <w:r>
        <w:rPr>
          <w:spacing w:val="-1"/>
          <w:sz w:val="24"/>
          <w:szCs w:val="24"/>
        </w:rPr>
        <w:t>c</w:t>
      </w:r>
      <w:r>
        <w:rPr>
          <w:sz w:val="24"/>
          <w:szCs w:val="24"/>
        </w:rPr>
        <w:t>t</w:t>
      </w:r>
      <w:r>
        <w:rPr>
          <w:spacing w:val="2"/>
          <w:sz w:val="24"/>
          <w:szCs w:val="24"/>
        </w:rPr>
        <w:t xml:space="preserve"> </w:t>
      </w:r>
      <w:r>
        <w:rPr>
          <w:sz w:val="24"/>
          <w:szCs w:val="24"/>
        </w:rPr>
        <w:t>ECTE250</w:t>
      </w:r>
      <w:r>
        <w:rPr>
          <w:spacing w:val="2"/>
          <w:sz w:val="24"/>
          <w:szCs w:val="24"/>
        </w:rPr>
        <w:t xml:space="preserve"> </w:t>
      </w:r>
      <w:r>
        <w:rPr>
          <w:sz w:val="24"/>
          <w:szCs w:val="24"/>
        </w:rPr>
        <w:t>En</w:t>
      </w:r>
      <w:r>
        <w:rPr>
          <w:spacing w:val="-3"/>
          <w:sz w:val="24"/>
          <w:szCs w:val="24"/>
        </w:rPr>
        <w:t>g</w:t>
      </w:r>
      <w:r>
        <w:rPr>
          <w:sz w:val="24"/>
          <w:szCs w:val="24"/>
        </w:rPr>
        <w:t>in</w:t>
      </w:r>
      <w:r>
        <w:rPr>
          <w:spacing w:val="2"/>
          <w:sz w:val="24"/>
          <w:szCs w:val="24"/>
        </w:rPr>
        <w:t>e</w:t>
      </w:r>
      <w:r>
        <w:rPr>
          <w:spacing w:val="-1"/>
          <w:sz w:val="24"/>
          <w:szCs w:val="24"/>
        </w:rPr>
        <w:t>e</w:t>
      </w:r>
      <w:r>
        <w:rPr>
          <w:sz w:val="24"/>
          <w:szCs w:val="24"/>
        </w:rPr>
        <w:t>ri</w:t>
      </w:r>
      <w:r>
        <w:rPr>
          <w:spacing w:val="2"/>
          <w:sz w:val="24"/>
          <w:szCs w:val="24"/>
        </w:rPr>
        <w:t>n</w:t>
      </w:r>
      <w:r>
        <w:rPr>
          <w:sz w:val="24"/>
          <w:szCs w:val="24"/>
        </w:rPr>
        <w:t xml:space="preserve">g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2"/>
          <w:sz w:val="24"/>
          <w:szCs w:val="24"/>
        </w:rPr>
        <w:t xml:space="preserve"> </w:t>
      </w:r>
      <w:r>
        <w:rPr>
          <w:sz w:val="24"/>
          <w:szCs w:val="24"/>
        </w:rPr>
        <w:t>2</w:t>
      </w:r>
      <w:r>
        <w:rPr>
          <w:spacing w:val="2"/>
          <w:sz w:val="24"/>
          <w:szCs w:val="24"/>
        </w:rPr>
        <w:t xml:space="preserve"> </w:t>
      </w:r>
      <w:r>
        <w:rPr>
          <w:sz w:val="24"/>
          <w:szCs w:val="24"/>
        </w:rPr>
        <w:t>is</w:t>
      </w:r>
      <w:r>
        <w:rPr>
          <w:spacing w:val="3"/>
          <w:sz w:val="24"/>
          <w:szCs w:val="24"/>
        </w:rPr>
        <w:t xml:space="preserve"> </w:t>
      </w:r>
      <w:r>
        <w:rPr>
          <w:sz w:val="24"/>
          <w:szCs w:val="24"/>
        </w:rPr>
        <w:t>the</w:t>
      </w:r>
      <w:r>
        <w:rPr>
          <w:spacing w:val="1"/>
          <w:sz w:val="24"/>
          <w:szCs w:val="24"/>
        </w:rPr>
        <w:t xml:space="preserve"> </w:t>
      </w:r>
      <w:r>
        <w:rPr>
          <w:sz w:val="24"/>
          <w:szCs w:val="24"/>
        </w:rPr>
        <w:t>fi</w:t>
      </w:r>
      <w:r>
        <w:rPr>
          <w:spacing w:val="-1"/>
          <w:sz w:val="24"/>
          <w:szCs w:val="24"/>
        </w:rPr>
        <w:t>r</w:t>
      </w:r>
      <w:r>
        <w:rPr>
          <w:sz w:val="24"/>
          <w:szCs w:val="24"/>
        </w:rPr>
        <w:t>st</w:t>
      </w:r>
      <w:r>
        <w:rPr>
          <w:spacing w:val="3"/>
          <w:sz w:val="24"/>
          <w:szCs w:val="24"/>
        </w:rPr>
        <w:t xml:space="preserve"> </w:t>
      </w:r>
      <w:r>
        <w:rPr>
          <w:sz w:val="24"/>
          <w:szCs w:val="24"/>
        </w:rPr>
        <w:t>of</w:t>
      </w:r>
      <w:r>
        <w:rPr>
          <w:spacing w:val="1"/>
          <w:sz w:val="24"/>
          <w:szCs w:val="24"/>
        </w:rPr>
        <w:t xml:space="preserve"> </w:t>
      </w:r>
      <w:r>
        <w:rPr>
          <w:sz w:val="24"/>
          <w:szCs w:val="24"/>
        </w:rPr>
        <w:t>two subj</w:t>
      </w:r>
      <w:r>
        <w:rPr>
          <w:spacing w:val="-1"/>
          <w:sz w:val="24"/>
          <w:szCs w:val="24"/>
        </w:rPr>
        <w:t>ec</w:t>
      </w:r>
      <w:r>
        <w:rPr>
          <w:sz w:val="24"/>
          <w:szCs w:val="24"/>
        </w:rPr>
        <w:t>ts</w:t>
      </w:r>
      <w:r>
        <w:rPr>
          <w:spacing w:val="3"/>
          <w:sz w:val="24"/>
          <w:szCs w:val="24"/>
        </w:rPr>
        <w:t xml:space="preserve"> </w:t>
      </w:r>
      <w:r>
        <w:rPr>
          <w:sz w:val="24"/>
          <w:szCs w:val="24"/>
        </w:rPr>
        <w:t>(the</w:t>
      </w:r>
      <w:r>
        <w:rPr>
          <w:spacing w:val="1"/>
          <w:sz w:val="24"/>
          <w:szCs w:val="24"/>
        </w:rPr>
        <w:t xml:space="preserve"> </w:t>
      </w:r>
      <w:r>
        <w:rPr>
          <w:spacing w:val="2"/>
          <w:sz w:val="24"/>
          <w:szCs w:val="24"/>
        </w:rPr>
        <w:t>n</w:t>
      </w:r>
      <w:r>
        <w:rPr>
          <w:spacing w:val="-1"/>
          <w:sz w:val="24"/>
          <w:szCs w:val="24"/>
        </w:rPr>
        <w:t>e</w:t>
      </w:r>
      <w:r>
        <w:rPr>
          <w:spacing w:val="2"/>
          <w:sz w:val="24"/>
          <w:szCs w:val="24"/>
        </w:rPr>
        <w:t>x</w:t>
      </w:r>
      <w:r>
        <w:rPr>
          <w:sz w:val="24"/>
          <w:szCs w:val="24"/>
        </w:rPr>
        <w:t>t</w:t>
      </w:r>
      <w:r>
        <w:rPr>
          <w:spacing w:val="2"/>
          <w:sz w:val="24"/>
          <w:szCs w:val="24"/>
        </w:rPr>
        <w:t xml:space="preserve"> </w:t>
      </w:r>
      <w:r>
        <w:rPr>
          <w:sz w:val="24"/>
          <w:szCs w:val="24"/>
        </w:rPr>
        <w:t>is</w:t>
      </w:r>
      <w:r>
        <w:rPr>
          <w:spacing w:val="3"/>
          <w:sz w:val="24"/>
          <w:szCs w:val="24"/>
        </w:rPr>
        <w:t xml:space="preserve"> </w:t>
      </w:r>
      <w:r>
        <w:rPr>
          <w:sz w:val="24"/>
          <w:szCs w:val="24"/>
        </w:rPr>
        <w:t>E</w:t>
      </w:r>
      <w:r>
        <w:rPr>
          <w:spacing w:val="3"/>
          <w:sz w:val="24"/>
          <w:szCs w:val="24"/>
        </w:rPr>
        <w:t>C</w:t>
      </w:r>
      <w:r>
        <w:rPr>
          <w:spacing w:val="-3"/>
          <w:sz w:val="24"/>
          <w:szCs w:val="24"/>
        </w:rPr>
        <w:t>T</w:t>
      </w:r>
      <w:r>
        <w:rPr>
          <w:sz w:val="24"/>
          <w:szCs w:val="24"/>
        </w:rPr>
        <w:t>E35</w:t>
      </w:r>
      <w:r w:rsidR="005336B7">
        <w:rPr>
          <w:sz w:val="24"/>
          <w:szCs w:val="24"/>
        </w:rPr>
        <w:t>1</w:t>
      </w:r>
      <w:r>
        <w:rPr>
          <w:sz w:val="24"/>
          <w:szCs w:val="24"/>
        </w:rPr>
        <w:t>)</w:t>
      </w:r>
      <w:r>
        <w:rPr>
          <w:spacing w:val="1"/>
          <w:sz w:val="24"/>
          <w:szCs w:val="24"/>
        </w:rPr>
        <w:t xml:space="preserve"> </w:t>
      </w:r>
      <w:r>
        <w:rPr>
          <w:sz w:val="24"/>
          <w:szCs w:val="24"/>
        </w:rPr>
        <w:t>in</w:t>
      </w:r>
      <w:r>
        <w:rPr>
          <w:spacing w:val="2"/>
          <w:sz w:val="24"/>
          <w:szCs w:val="24"/>
        </w:rPr>
        <w:t xml:space="preserve"> </w:t>
      </w:r>
      <w:r>
        <w:rPr>
          <w:sz w:val="24"/>
          <w:szCs w:val="24"/>
        </w:rPr>
        <w:t>whi</w:t>
      </w:r>
      <w:r>
        <w:rPr>
          <w:spacing w:val="-1"/>
          <w:sz w:val="24"/>
          <w:szCs w:val="24"/>
        </w:rPr>
        <w:t>c</w:t>
      </w:r>
      <w:r>
        <w:rPr>
          <w:sz w:val="24"/>
          <w:szCs w:val="24"/>
        </w:rPr>
        <w:t>h</w:t>
      </w:r>
      <w:r>
        <w:rPr>
          <w:spacing w:val="7"/>
          <w:sz w:val="24"/>
          <w:szCs w:val="24"/>
        </w:rPr>
        <w:t xml:space="preserve"> </w:t>
      </w:r>
      <w:r>
        <w:rPr>
          <w:spacing w:val="-5"/>
          <w:sz w:val="24"/>
          <w:szCs w:val="24"/>
        </w:rPr>
        <w:t>y</w:t>
      </w:r>
      <w:r>
        <w:rPr>
          <w:sz w:val="24"/>
          <w:szCs w:val="24"/>
        </w:rPr>
        <w:t>ou</w:t>
      </w:r>
      <w:r>
        <w:rPr>
          <w:spacing w:val="4"/>
          <w:sz w:val="24"/>
          <w:szCs w:val="24"/>
        </w:rPr>
        <w:t xml:space="preserve"> </w:t>
      </w:r>
      <w:r>
        <w:rPr>
          <w:sz w:val="24"/>
          <w:szCs w:val="24"/>
        </w:rPr>
        <w:t>will</w:t>
      </w:r>
      <w:r>
        <w:rPr>
          <w:spacing w:val="3"/>
          <w:sz w:val="24"/>
          <w:szCs w:val="24"/>
        </w:rPr>
        <w:t xml:space="preserve"> </w:t>
      </w:r>
      <w:r>
        <w:rPr>
          <w:sz w:val="24"/>
          <w:szCs w:val="24"/>
        </w:rPr>
        <w:t>be</w:t>
      </w:r>
      <w:r>
        <w:rPr>
          <w:spacing w:val="4"/>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 in</w:t>
      </w:r>
      <w:r>
        <w:rPr>
          <w:spacing w:val="5"/>
          <w:sz w:val="24"/>
          <w:szCs w:val="24"/>
        </w:rPr>
        <w:t xml:space="preserve"> </w:t>
      </w:r>
      <w:r>
        <w:rPr>
          <w:sz w:val="24"/>
          <w:szCs w:val="24"/>
        </w:rPr>
        <w:t>a</w:t>
      </w:r>
      <w:r>
        <w:rPr>
          <w:spacing w:val="1"/>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o</w:t>
      </w:r>
      <w:r>
        <w:rPr>
          <w:sz w:val="24"/>
          <w:szCs w:val="24"/>
        </w:rPr>
        <w:t>f</w:t>
      </w:r>
      <w:r>
        <w:rPr>
          <w:spacing w:val="4"/>
          <w:sz w:val="24"/>
          <w:szCs w:val="24"/>
        </w:rPr>
        <w:t xml:space="preserve"> </w:t>
      </w:r>
      <w:r>
        <w:rPr>
          <w:sz w:val="24"/>
          <w:szCs w:val="24"/>
        </w:rPr>
        <w:t>students.</w:t>
      </w:r>
      <w:r>
        <w:rPr>
          <w:spacing w:val="5"/>
          <w:sz w:val="24"/>
          <w:szCs w:val="24"/>
        </w:rPr>
        <w:t xml:space="preserve"> </w:t>
      </w:r>
      <w:r>
        <w:rPr>
          <w:sz w:val="24"/>
          <w:szCs w:val="24"/>
        </w:rPr>
        <w:t>The</w:t>
      </w:r>
      <w:r>
        <w:rPr>
          <w:spacing w:val="1"/>
          <w:sz w:val="24"/>
          <w:szCs w:val="24"/>
        </w:rPr>
        <w:t xml:space="preserve"> </w:t>
      </w:r>
      <w:r>
        <w:rPr>
          <w:sz w:val="24"/>
          <w:szCs w:val="24"/>
        </w:rPr>
        <w:t>task</w:t>
      </w:r>
      <w:r>
        <w:rPr>
          <w:spacing w:val="2"/>
          <w:sz w:val="24"/>
          <w:szCs w:val="24"/>
        </w:rPr>
        <w:t xml:space="preserve"> </w:t>
      </w:r>
      <w:r>
        <w:rPr>
          <w:sz w:val="24"/>
          <w:szCs w:val="24"/>
        </w:rPr>
        <w:t>of</w:t>
      </w:r>
      <w:r>
        <w:rPr>
          <w:spacing w:val="3"/>
          <w:sz w:val="24"/>
          <w:szCs w:val="24"/>
        </w:rPr>
        <w:t xml:space="preserve"> </w:t>
      </w:r>
      <w:r>
        <w:rPr>
          <w:sz w:val="24"/>
          <w:szCs w:val="24"/>
        </w:rPr>
        <w:t>the te</w:t>
      </w:r>
      <w:r>
        <w:rPr>
          <w:spacing w:val="-1"/>
          <w:sz w:val="24"/>
          <w:szCs w:val="24"/>
        </w:rPr>
        <w:t>a</w:t>
      </w:r>
      <w:r>
        <w:rPr>
          <w:sz w:val="24"/>
          <w:szCs w:val="24"/>
        </w:rPr>
        <w:t>m</w:t>
      </w:r>
      <w:r>
        <w:rPr>
          <w:spacing w:val="3"/>
          <w:sz w:val="24"/>
          <w:szCs w:val="24"/>
        </w:rPr>
        <w:t xml:space="preserve"> </w:t>
      </w:r>
      <w:r>
        <w:rPr>
          <w:sz w:val="24"/>
          <w:szCs w:val="24"/>
        </w:rPr>
        <w:t>is</w:t>
      </w:r>
      <w:r>
        <w:rPr>
          <w:spacing w:val="3"/>
          <w:sz w:val="24"/>
          <w:szCs w:val="24"/>
        </w:rPr>
        <w:t xml:space="preserve"> </w:t>
      </w:r>
      <w:r>
        <w:rPr>
          <w:sz w:val="24"/>
          <w:szCs w:val="24"/>
        </w:rPr>
        <w:t>to</w:t>
      </w:r>
      <w:r>
        <w:rPr>
          <w:spacing w:val="5"/>
          <w:sz w:val="24"/>
          <w:szCs w:val="24"/>
        </w:rPr>
        <w:t xml:space="preserve"> </w:t>
      </w:r>
      <w:r>
        <w:rPr>
          <w:sz w:val="24"/>
          <w:szCs w:val="24"/>
        </w:rPr>
        <w:t>‘d</w:t>
      </w:r>
      <w:r>
        <w:rPr>
          <w:spacing w:val="-2"/>
          <w:sz w:val="24"/>
          <w:szCs w:val="24"/>
        </w:rPr>
        <w:t>e</w:t>
      </w:r>
      <w:r>
        <w:rPr>
          <w:sz w:val="24"/>
          <w:szCs w:val="24"/>
        </w:rPr>
        <w:t>s</w:t>
      </w:r>
      <w:r>
        <w:rPr>
          <w:spacing w:val="3"/>
          <w:sz w:val="24"/>
          <w:szCs w:val="24"/>
        </w:rPr>
        <w:t>i</w:t>
      </w:r>
      <w:r>
        <w:rPr>
          <w:spacing w:val="-2"/>
          <w:sz w:val="24"/>
          <w:szCs w:val="24"/>
        </w:rPr>
        <w:t>g</w:t>
      </w:r>
      <w:r>
        <w:rPr>
          <w:sz w:val="24"/>
          <w:szCs w:val="24"/>
        </w:rPr>
        <w:t>n’</w:t>
      </w:r>
      <w:r>
        <w:rPr>
          <w:spacing w:val="4"/>
          <w:sz w:val="24"/>
          <w:szCs w:val="24"/>
        </w:rPr>
        <w:t xml:space="preserve"> </w:t>
      </w:r>
      <w:r>
        <w:rPr>
          <w:sz w:val="24"/>
          <w:szCs w:val="24"/>
        </w:rPr>
        <w:t>a</w:t>
      </w:r>
      <w:r>
        <w:rPr>
          <w:spacing w:val="1"/>
          <w:sz w:val="24"/>
          <w:szCs w:val="24"/>
        </w:rPr>
        <w:t xml:space="preserve"> </w:t>
      </w:r>
      <w:r>
        <w:rPr>
          <w:spacing w:val="2"/>
          <w:sz w:val="24"/>
          <w:szCs w:val="24"/>
        </w:rPr>
        <w:t>p</w:t>
      </w:r>
      <w:r>
        <w:rPr>
          <w:sz w:val="24"/>
          <w:szCs w:val="24"/>
        </w:rPr>
        <w:t>r</w:t>
      </w:r>
      <w:r>
        <w:rPr>
          <w:spacing w:val="1"/>
          <w:sz w:val="24"/>
          <w:szCs w:val="24"/>
        </w:rPr>
        <w:t>o</w:t>
      </w:r>
      <w:r>
        <w:rPr>
          <w:sz w:val="24"/>
          <w:szCs w:val="24"/>
        </w:rPr>
        <w:t>du</w:t>
      </w:r>
      <w:r>
        <w:rPr>
          <w:spacing w:val="-1"/>
          <w:sz w:val="24"/>
          <w:szCs w:val="24"/>
        </w:rPr>
        <w:t>c</w:t>
      </w:r>
      <w:r>
        <w:rPr>
          <w:sz w:val="24"/>
          <w:szCs w:val="24"/>
        </w:rPr>
        <w:t>t</w:t>
      </w:r>
      <w:r>
        <w:rPr>
          <w:spacing w:val="3"/>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in</w:t>
      </w:r>
      <w:r>
        <w:rPr>
          <w:spacing w:val="1"/>
          <w:sz w:val="24"/>
          <w:szCs w:val="24"/>
        </w:rPr>
        <w:t>i</w:t>
      </w:r>
      <w:r>
        <w:rPr>
          <w:sz w:val="24"/>
          <w:szCs w:val="24"/>
        </w:rPr>
        <w:t>t</w:t>
      </w:r>
      <w:r>
        <w:rPr>
          <w:spacing w:val="1"/>
          <w:sz w:val="24"/>
          <w:szCs w:val="24"/>
        </w:rPr>
        <w:t>i</w:t>
      </w:r>
      <w:r>
        <w:rPr>
          <w:spacing w:val="-1"/>
          <w:sz w:val="24"/>
          <w:szCs w:val="24"/>
        </w:rPr>
        <w:t>a</w:t>
      </w:r>
      <w:r>
        <w:rPr>
          <w:sz w:val="24"/>
          <w:szCs w:val="24"/>
        </w:rPr>
        <w:t>l</w:t>
      </w:r>
      <w:r>
        <w:rPr>
          <w:spacing w:val="3"/>
          <w:sz w:val="24"/>
          <w:szCs w:val="24"/>
        </w:rPr>
        <w:t xml:space="preserve"> </w:t>
      </w:r>
      <w:r>
        <w:rPr>
          <w:sz w:val="24"/>
          <w:szCs w:val="24"/>
        </w:rPr>
        <w:t>ide</w:t>
      </w:r>
      <w:r>
        <w:rPr>
          <w:spacing w:val="1"/>
          <w:sz w:val="24"/>
          <w:szCs w:val="24"/>
        </w:rPr>
        <w:t>a</w:t>
      </w:r>
      <w:r>
        <w:rPr>
          <w:sz w:val="24"/>
          <w:szCs w:val="24"/>
        </w:rPr>
        <w:t>s</w:t>
      </w:r>
      <w:r>
        <w:rPr>
          <w:spacing w:val="2"/>
          <w:sz w:val="24"/>
          <w:szCs w:val="24"/>
        </w:rPr>
        <w:t xml:space="preserve"> </w:t>
      </w:r>
      <w:r>
        <w:rPr>
          <w:sz w:val="24"/>
          <w:szCs w:val="24"/>
        </w:rPr>
        <w:t>ph</w:t>
      </w:r>
      <w:r>
        <w:rPr>
          <w:spacing w:val="-1"/>
          <w:sz w:val="24"/>
          <w:szCs w:val="24"/>
        </w:rPr>
        <w:t>a</w:t>
      </w:r>
      <w:r>
        <w:rPr>
          <w:sz w:val="24"/>
          <w:szCs w:val="24"/>
        </w:rPr>
        <w:t>s</w:t>
      </w:r>
      <w:r>
        <w:rPr>
          <w:spacing w:val="-1"/>
          <w:sz w:val="24"/>
          <w:szCs w:val="24"/>
        </w:rPr>
        <w:t>e</w:t>
      </w:r>
      <w:r>
        <w:rPr>
          <w:sz w:val="24"/>
          <w:szCs w:val="24"/>
        </w:rPr>
        <w:t>,</w:t>
      </w:r>
      <w:r>
        <w:rPr>
          <w:spacing w:val="4"/>
          <w:sz w:val="24"/>
          <w:szCs w:val="24"/>
        </w:rPr>
        <w:t xml:space="preserve"> </w:t>
      </w:r>
      <w:r>
        <w:rPr>
          <w:sz w:val="24"/>
          <w:szCs w:val="24"/>
        </w:rPr>
        <w:t>thro</w:t>
      </w:r>
      <w:r>
        <w:rPr>
          <w:spacing w:val="2"/>
          <w:sz w:val="24"/>
          <w:szCs w:val="24"/>
        </w:rPr>
        <w:t>u</w:t>
      </w:r>
      <w:r>
        <w:rPr>
          <w:spacing w:val="-2"/>
          <w:sz w:val="24"/>
          <w:szCs w:val="24"/>
        </w:rPr>
        <w:t>g</w:t>
      </w:r>
      <w:r>
        <w:rPr>
          <w:sz w:val="24"/>
          <w:szCs w:val="24"/>
        </w:rPr>
        <w:t>h</w:t>
      </w:r>
      <w:r>
        <w:rPr>
          <w:spacing w:val="2"/>
          <w:sz w:val="24"/>
          <w:szCs w:val="24"/>
        </w:rPr>
        <w:t xml:space="preserve"> </w:t>
      </w:r>
      <w:r>
        <w:rPr>
          <w:sz w:val="24"/>
          <w:szCs w:val="24"/>
        </w:rPr>
        <w:t>to</w:t>
      </w:r>
      <w:r>
        <w:rPr>
          <w:spacing w:val="3"/>
          <w:sz w:val="24"/>
          <w:szCs w:val="24"/>
        </w:rPr>
        <w:t xml:space="preserve"> </w:t>
      </w:r>
      <w:r>
        <w:rPr>
          <w:spacing w:val="2"/>
          <w:sz w:val="24"/>
          <w:szCs w:val="24"/>
        </w:rPr>
        <w:t>p</w:t>
      </w:r>
      <w:r>
        <w:rPr>
          <w:sz w:val="24"/>
          <w:szCs w:val="24"/>
        </w:rPr>
        <w:t>roto</w:t>
      </w:r>
      <w:r>
        <w:rPr>
          <w:spacing w:val="2"/>
          <w:sz w:val="24"/>
          <w:szCs w:val="24"/>
        </w:rPr>
        <w:t>t</w:t>
      </w:r>
      <w:r>
        <w:rPr>
          <w:spacing w:val="-5"/>
          <w:sz w:val="24"/>
          <w:szCs w:val="24"/>
        </w:rPr>
        <w:t>y</w:t>
      </w:r>
      <w:r>
        <w:rPr>
          <w:sz w:val="24"/>
          <w:szCs w:val="24"/>
        </w:rPr>
        <w:t>pi</w:t>
      </w:r>
      <w:r>
        <w:rPr>
          <w:spacing w:val="3"/>
          <w:sz w:val="24"/>
          <w:szCs w:val="24"/>
        </w:rPr>
        <w:t>n</w:t>
      </w:r>
      <w:r>
        <w:rPr>
          <w:sz w:val="24"/>
          <w:szCs w:val="24"/>
        </w:rPr>
        <w:t xml:space="preserve">g </w:t>
      </w:r>
      <w:r>
        <w:rPr>
          <w:spacing w:val="-1"/>
          <w:sz w:val="24"/>
          <w:szCs w:val="24"/>
        </w:rPr>
        <w:t>a</w:t>
      </w:r>
      <w:r>
        <w:rPr>
          <w:sz w:val="24"/>
          <w:szCs w:val="24"/>
        </w:rPr>
        <w:t>nd</w:t>
      </w:r>
      <w:r>
        <w:rPr>
          <w:spacing w:val="4"/>
          <w:sz w:val="24"/>
          <w:szCs w:val="24"/>
        </w:rPr>
        <w:t xml:space="preserve"> </w:t>
      </w:r>
      <w:r>
        <w:rPr>
          <w:sz w:val="24"/>
          <w:szCs w:val="24"/>
        </w:rPr>
        <w:t>ma</w:t>
      </w:r>
      <w:r>
        <w:rPr>
          <w:spacing w:val="-1"/>
          <w:sz w:val="24"/>
          <w:szCs w:val="24"/>
        </w:rPr>
        <w:t>r</w:t>
      </w:r>
      <w:r>
        <w:rPr>
          <w:spacing w:val="2"/>
          <w:sz w:val="24"/>
          <w:szCs w:val="24"/>
        </w:rPr>
        <w:t>k</w:t>
      </w:r>
      <w:r>
        <w:rPr>
          <w:spacing w:val="-1"/>
          <w:sz w:val="24"/>
          <w:szCs w:val="24"/>
        </w:rPr>
        <w:t>e</w:t>
      </w:r>
      <w:r>
        <w:rPr>
          <w:sz w:val="24"/>
          <w:szCs w:val="24"/>
        </w:rPr>
        <w:t>t</w:t>
      </w:r>
      <w:r>
        <w:rPr>
          <w:spacing w:val="1"/>
          <w:sz w:val="24"/>
          <w:szCs w:val="24"/>
        </w:rPr>
        <w:t>i</w:t>
      </w:r>
      <w:r>
        <w:rPr>
          <w:sz w:val="24"/>
          <w:szCs w:val="24"/>
        </w:rPr>
        <w:t>ng</w:t>
      </w:r>
      <w:r>
        <w:rPr>
          <w:spacing w:val="2"/>
          <w:sz w:val="24"/>
          <w:szCs w:val="24"/>
        </w:rPr>
        <w:t xml:space="preserve"> </w:t>
      </w:r>
      <w:r>
        <w:rPr>
          <w:sz w:val="24"/>
          <w:szCs w:val="24"/>
        </w:rPr>
        <w:t>of the</w:t>
      </w:r>
      <w:r>
        <w:rPr>
          <w:spacing w:val="1"/>
          <w:sz w:val="24"/>
          <w:szCs w:val="24"/>
        </w:rPr>
        <w:t xml:space="preserve"> </w:t>
      </w:r>
      <w:r>
        <w:rPr>
          <w:sz w:val="24"/>
          <w:szCs w:val="24"/>
        </w:rPr>
        <w:t xml:space="preserve">idea </w:t>
      </w:r>
      <w:r>
        <w:rPr>
          <w:spacing w:val="1"/>
          <w:sz w:val="24"/>
          <w:szCs w:val="24"/>
        </w:rPr>
        <w:t>(</w:t>
      </w:r>
      <w:r>
        <w:rPr>
          <w:spacing w:val="-1"/>
          <w:sz w:val="24"/>
          <w:szCs w:val="24"/>
        </w:rPr>
        <w:t>a</w:t>
      </w:r>
      <w:r>
        <w:rPr>
          <w:sz w:val="24"/>
          <w:szCs w:val="24"/>
        </w:rPr>
        <w:t>t</w:t>
      </w:r>
      <w:r>
        <w:rPr>
          <w:spacing w:val="2"/>
          <w:sz w:val="24"/>
          <w:szCs w:val="24"/>
        </w:rPr>
        <w:t xml:space="preserve"> </w:t>
      </w:r>
      <w:r>
        <w:rPr>
          <w:sz w:val="24"/>
          <w:szCs w:val="24"/>
        </w:rPr>
        <w:t>the</w:t>
      </w:r>
      <w:r>
        <w:rPr>
          <w:spacing w:val="2"/>
          <w:sz w:val="24"/>
          <w:szCs w:val="24"/>
        </w:rPr>
        <w:t xml:space="preserve"> </w:t>
      </w:r>
      <w:r>
        <w:rPr>
          <w:sz w:val="24"/>
          <w:szCs w:val="24"/>
        </w:rPr>
        <w:t>innovati</w:t>
      </w:r>
      <w:r>
        <w:rPr>
          <w:spacing w:val="3"/>
          <w:sz w:val="24"/>
          <w:szCs w:val="24"/>
        </w:rPr>
        <w:t>o</w:t>
      </w:r>
      <w:r>
        <w:rPr>
          <w:sz w:val="24"/>
          <w:szCs w:val="24"/>
        </w:rPr>
        <w:t>n</w:t>
      </w:r>
      <w:r>
        <w:rPr>
          <w:spacing w:val="2"/>
          <w:sz w:val="24"/>
          <w:szCs w:val="24"/>
        </w:rPr>
        <w:t xml:space="preserve"> </w:t>
      </w:r>
      <w:r>
        <w:rPr>
          <w:sz w:val="24"/>
          <w:szCs w:val="24"/>
        </w:rPr>
        <w:t>f</w:t>
      </w:r>
      <w:r>
        <w:rPr>
          <w:spacing w:val="-2"/>
          <w:sz w:val="24"/>
          <w:szCs w:val="24"/>
        </w:rPr>
        <w:t>a</w:t>
      </w:r>
      <w:r>
        <w:rPr>
          <w:sz w:val="24"/>
          <w:szCs w:val="24"/>
        </w:rPr>
        <w:t>ir).</w:t>
      </w:r>
      <w:r>
        <w:rPr>
          <w:spacing w:val="4"/>
          <w:sz w:val="24"/>
          <w:szCs w:val="24"/>
        </w:rPr>
        <w:t xml:space="preserve"> </w:t>
      </w:r>
      <w:r>
        <w:rPr>
          <w:sz w:val="24"/>
          <w:szCs w:val="24"/>
        </w:rPr>
        <w:t>As</w:t>
      </w:r>
      <w:r>
        <w:rPr>
          <w:spacing w:val="1"/>
          <w:sz w:val="24"/>
          <w:szCs w:val="24"/>
        </w:rPr>
        <w:t xml:space="preserve"> </w:t>
      </w:r>
      <w:r>
        <w:rPr>
          <w:sz w:val="24"/>
          <w:szCs w:val="24"/>
        </w:rPr>
        <w:t>su</w:t>
      </w:r>
      <w:r>
        <w:rPr>
          <w:spacing w:val="-1"/>
          <w:sz w:val="24"/>
          <w:szCs w:val="24"/>
        </w:rPr>
        <w:t>c</w:t>
      </w:r>
      <w:r>
        <w:rPr>
          <w:sz w:val="24"/>
          <w:szCs w:val="24"/>
        </w:rPr>
        <w:t>h,</w:t>
      </w:r>
      <w:r>
        <w:rPr>
          <w:spacing w:val="1"/>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su</w:t>
      </w:r>
      <w:r>
        <w:rPr>
          <w:spacing w:val="2"/>
          <w:sz w:val="24"/>
          <w:szCs w:val="24"/>
        </w:rPr>
        <w:t>b</w:t>
      </w:r>
      <w:r>
        <w:rPr>
          <w:sz w:val="24"/>
          <w:szCs w:val="24"/>
        </w:rPr>
        <w:t>je</w:t>
      </w:r>
      <w:r>
        <w:rPr>
          <w:spacing w:val="-1"/>
          <w:sz w:val="24"/>
          <w:szCs w:val="24"/>
        </w:rPr>
        <w:t>c</w:t>
      </w:r>
      <w:r>
        <w:rPr>
          <w:sz w:val="24"/>
          <w:szCs w:val="24"/>
        </w:rPr>
        <w:t>t</w:t>
      </w:r>
      <w:r>
        <w:rPr>
          <w:spacing w:val="2"/>
          <w:sz w:val="24"/>
          <w:szCs w:val="24"/>
        </w:rPr>
        <w:t xml:space="preserve"> </w:t>
      </w:r>
      <w:r>
        <w:rPr>
          <w:sz w:val="24"/>
          <w:szCs w:val="24"/>
        </w:rPr>
        <w:t>is</w:t>
      </w:r>
      <w:r>
        <w:rPr>
          <w:spacing w:val="2"/>
          <w:sz w:val="24"/>
          <w:szCs w:val="24"/>
        </w:rPr>
        <w:t xml:space="preserve"> </w:t>
      </w:r>
      <w:r>
        <w:rPr>
          <w:sz w:val="24"/>
          <w:szCs w:val="24"/>
        </w:rPr>
        <w:t>dif</w:t>
      </w:r>
      <w:r>
        <w:rPr>
          <w:spacing w:val="-1"/>
          <w:sz w:val="24"/>
          <w:szCs w:val="24"/>
        </w:rPr>
        <w:t>f</w:t>
      </w:r>
      <w:r>
        <w:rPr>
          <w:spacing w:val="1"/>
          <w:sz w:val="24"/>
          <w:szCs w:val="24"/>
        </w:rPr>
        <w:t>e</w:t>
      </w:r>
      <w:r>
        <w:rPr>
          <w:sz w:val="24"/>
          <w:szCs w:val="24"/>
        </w:rPr>
        <w:t>r</w:t>
      </w:r>
      <w:r>
        <w:rPr>
          <w:spacing w:val="-2"/>
          <w:sz w:val="24"/>
          <w:szCs w:val="24"/>
        </w:rPr>
        <w:t>e</w:t>
      </w:r>
      <w:r>
        <w:rPr>
          <w:sz w:val="24"/>
          <w:szCs w:val="24"/>
        </w:rPr>
        <w:t>nt</w:t>
      </w:r>
      <w:r>
        <w:rPr>
          <w:spacing w:val="2"/>
          <w:sz w:val="24"/>
          <w:szCs w:val="24"/>
        </w:rPr>
        <w:t xml:space="preserve"> </w:t>
      </w:r>
      <w:r>
        <w:rPr>
          <w:spacing w:val="1"/>
          <w:sz w:val="24"/>
          <w:szCs w:val="24"/>
        </w:rPr>
        <w:t>f</w:t>
      </w:r>
      <w:r>
        <w:rPr>
          <w:sz w:val="24"/>
          <w:szCs w:val="24"/>
        </w:rPr>
        <w:t>rom</w:t>
      </w:r>
      <w:r>
        <w:rPr>
          <w:spacing w:val="1"/>
          <w:sz w:val="24"/>
          <w:szCs w:val="24"/>
        </w:rPr>
        <w:t xml:space="preserve"> </w:t>
      </w:r>
      <w:r>
        <w:rPr>
          <w:sz w:val="24"/>
          <w:szCs w:val="24"/>
        </w:rPr>
        <w:t>the</w:t>
      </w:r>
      <w:r>
        <w:rPr>
          <w:spacing w:val="3"/>
          <w:sz w:val="24"/>
          <w:szCs w:val="24"/>
        </w:rPr>
        <w:t xml:space="preserve"> </w:t>
      </w:r>
      <w:r>
        <w:rPr>
          <w:sz w:val="24"/>
          <w:szCs w:val="24"/>
        </w:rPr>
        <w:t>‘</w:t>
      </w:r>
      <w:r>
        <w:rPr>
          <w:spacing w:val="3"/>
          <w:sz w:val="24"/>
          <w:szCs w:val="24"/>
        </w:rPr>
        <w:t>t</w:t>
      </w:r>
      <w:r>
        <w:rPr>
          <w:sz w:val="24"/>
          <w:szCs w:val="24"/>
        </w:rPr>
        <w:t>h</w:t>
      </w:r>
      <w:r>
        <w:rPr>
          <w:spacing w:val="-1"/>
          <w:sz w:val="24"/>
          <w:szCs w:val="24"/>
        </w:rPr>
        <w:t>e</w:t>
      </w:r>
      <w:r>
        <w:rPr>
          <w:sz w:val="24"/>
          <w:szCs w:val="24"/>
        </w:rPr>
        <w:t>o</w:t>
      </w:r>
      <w:r>
        <w:rPr>
          <w:spacing w:val="4"/>
          <w:sz w:val="24"/>
          <w:szCs w:val="24"/>
        </w:rPr>
        <w:t>r</w:t>
      </w:r>
      <w:r>
        <w:rPr>
          <w:spacing w:val="-5"/>
          <w:sz w:val="24"/>
          <w:szCs w:val="24"/>
        </w:rPr>
        <w:t>y</w:t>
      </w:r>
      <w:r>
        <w:rPr>
          <w:sz w:val="24"/>
          <w:szCs w:val="24"/>
        </w:rPr>
        <w:t>’</w:t>
      </w:r>
      <w:r>
        <w:rPr>
          <w:spacing w:val="1"/>
          <w:sz w:val="24"/>
          <w:szCs w:val="24"/>
        </w:rPr>
        <w:t xml:space="preserve"> </w:t>
      </w:r>
      <w:r>
        <w:rPr>
          <w:sz w:val="24"/>
          <w:szCs w:val="24"/>
        </w:rPr>
        <w:t>subj</w:t>
      </w:r>
      <w:r>
        <w:rPr>
          <w:spacing w:val="1"/>
          <w:sz w:val="24"/>
          <w:szCs w:val="24"/>
        </w:rPr>
        <w:t>e</w:t>
      </w:r>
      <w:r>
        <w:rPr>
          <w:spacing w:val="-1"/>
          <w:sz w:val="24"/>
          <w:szCs w:val="24"/>
        </w:rPr>
        <w:t>c</w:t>
      </w:r>
      <w:r>
        <w:rPr>
          <w:sz w:val="24"/>
          <w:szCs w:val="24"/>
        </w:rPr>
        <w:t>ts</w:t>
      </w:r>
      <w:r>
        <w:rPr>
          <w:spacing w:val="2"/>
          <w:sz w:val="24"/>
          <w:szCs w:val="24"/>
        </w:rPr>
        <w:t xml:space="preserve"> </w:t>
      </w:r>
      <w:r>
        <w:rPr>
          <w:sz w:val="24"/>
          <w:szCs w:val="24"/>
        </w:rPr>
        <w:t>of</w:t>
      </w:r>
      <w:r>
        <w:rPr>
          <w:spacing w:val="1"/>
          <w:sz w:val="24"/>
          <w:szCs w:val="24"/>
        </w:rPr>
        <w:t>f</w:t>
      </w:r>
      <w:r>
        <w:rPr>
          <w:spacing w:val="-1"/>
          <w:sz w:val="24"/>
          <w:szCs w:val="24"/>
        </w:rPr>
        <w:t>e</w:t>
      </w:r>
      <w:r>
        <w:rPr>
          <w:sz w:val="24"/>
          <w:szCs w:val="24"/>
        </w:rPr>
        <w:t>r</w:t>
      </w:r>
      <w:r>
        <w:rPr>
          <w:spacing w:val="-2"/>
          <w:sz w:val="24"/>
          <w:szCs w:val="24"/>
        </w:rPr>
        <w:t>e</w:t>
      </w:r>
      <w:r>
        <w:rPr>
          <w:sz w:val="24"/>
          <w:szCs w:val="24"/>
        </w:rPr>
        <w:t xml:space="preserve">d </w:t>
      </w:r>
      <w:r>
        <w:rPr>
          <w:spacing w:val="2"/>
          <w:sz w:val="24"/>
          <w:szCs w:val="24"/>
        </w:rPr>
        <w:t>b</w:t>
      </w:r>
      <w:r>
        <w:rPr>
          <w:sz w:val="24"/>
          <w:szCs w:val="24"/>
        </w:rPr>
        <w:t>y</w:t>
      </w:r>
      <w:r>
        <w:rPr>
          <w:spacing w:val="-5"/>
          <w:sz w:val="24"/>
          <w:szCs w:val="24"/>
        </w:rPr>
        <w:t xml:space="preserve"> </w:t>
      </w:r>
      <w:r>
        <w:rPr>
          <w:sz w:val="24"/>
          <w:szCs w:val="24"/>
        </w:rPr>
        <w:t xml:space="preserve">the </w:t>
      </w:r>
      <w:proofErr w:type="gramStart"/>
      <w:r>
        <w:rPr>
          <w:sz w:val="24"/>
          <w:szCs w:val="24"/>
        </w:rPr>
        <w:t>School</w:t>
      </w:r>
      <w:proofErr w:type="gramEnd"/>
      <w:r>
        <w:rPr>
          <w:sz w:val="24"/>
          <w:szCs w:val="24"/>
        </w:rPr>
        <w:t xml:space="preserve">, </w:t>
      </w:r>
      <w:r>
        <w:rPr>
          <w:spacing w:val="-1"/>
          <w:sz w:val="24"/>
          <w:szCs w:val="24"/>
        </w:rPr>
        <w:t>a</w:t>
      </w:r>
      <w:r>
        <w:rPr>
          <w:sz w:val="24"/>
          <w:szCs w:val="24"/>
        </w:rPr>
        <w:t>nd thus</w:t>
      </w:r>
      <w:r>
        <w:rPr>
          <w:spacing w:val="5"/>
          <w:sz w:val="24"/>
          <w:szCs w:val="24"/>
        </w:rPr>
        <w:t xml:space="preserve"> </w:t>
      </w:r>
      <w:r>
        <w:rPr>
          <w:spacing w:val="-2"/>
          <w:sz w:val="24"/>
          <w:szCs w:val="24"/>
        </w:rPr>
        <w:t>y</w:t>
      </w:r>
      <w:r>
        <w:rPr>
          <w:sz w:val="24"/>
          <w:szCs w:val="24"/>
        </w:rPr>
        <w:t xml:space="preserve">our </w:t>
      </w:r>
      <w:r>
        <w:rPr>
          <w:spacing w:val="-2"/>
          <w:sz w:val="24"/>
          <w:szCs w:val="24"/>
        </w:rPr>
        <w:t>a</w:t>
      </w:r>
      <w:r>
        <w:rPr>
          <w:sz w:val="24"/>
          <w:szCs w:val="24"/>
        </w:rPr>
        <w:t>pproa</w:t>
      </w:r>
      <w:r>
        <w:rPr>
          <w:spacing w:val="-1"/>
          <w:sz w:val="24"/>
          <w:szCs w:val="24"/>
        </w:rPr>
        <w:t>c</w:t>
      </w:r>
      <w:r>
        <w:rPr>
          <w:sz w:val="24"/>
          <w:szCs w:val="24"/>
        </w:rPr>
        <w:t xml:space="preserve">h </w:t>
      </w:r>
      <w:r>
        <w:rPr>
          <w:spacing w:val="-1"/>
          <w:sz w:val="24"/>
          <w:szCs w:val="24"/>
        </w:rPr>
        <w:t>a</w:t>
      </w:r>
      <w:r>
        <w:rPr>
          <w:sz w:val="24"/>
          <w:szCs w:val="24"/>
        </w:rPr>
        <w:t>s a</w:t>
      </w:r>
      <w:r>
        <w:rPr>
          <w:spacing w:val="-1"/>
          <w:sz w:val="24"/>
          <w:szCs w:val="24"/>
        </w:rPr>
        <w:t xml:space="preserve"> </w:t>
      </w:r>
      <w:r>
        <w:rPr>
          <w:sz w:val="24"/>
          <w:szCs w:val="24"/>
        </w:rPr>
        <w:t>stu</w:t>
      </w:r>
      <w:r>
        <w:rPr>
          <w:spacing w:val="3"/>
          <w:sz w:val="24"/>
          <w:szCs w:val="24"/>
        </w:rPr>
        <w:t>d</w:t>
      </w:r>
      <w:r>
        <w:rPr>
          <w:spacing w:val="-1"/>
          <w:sz w:val="24"/>
          <w:szCs w:val="24"/>
        </w:rPr>
        <w:t>e</w:t>
      </w:r>
      <w:r>
        <w:rPr>
          <w:sz w:val="24"/>
          <w:szCs w:val="24"/>
        </w:rPr>
        <w:t xml:space="preserve">nt </w:t>
      </w:r>
      <w:r>
        <w:rPr>
          <w:spacing w:val="1"/>
          <w:sz w:val="24"/>
          <w:szCs w:val="24"/>
        </w:rPr>
        <w:t>i</w:t>
      </w:r>
      <w:r>
        <w:rPr>
          <w:sz w:val="24"/>
          <w:szCs w:val="24"/>
        </w:rPr>
        <w:t xml:space="preserve">s </w:t>
      </w:r>
      <w:r>
        <w:rPr>
          <w:spacing w:val="-1"/>
          <w:sz w:val="24"/>
          <w:szCs w:val="24"/>
        </w:rPr>
        <w:t>a</w:t>
      </w:r>
      <w:r>
        <w:rPr>
          <w:sz w:val="24"/>
          <w:szCs w:val="24"/>
        </w:rPr>
        <w:t>lso r</w:t>
      </w:r>
      <w:r>
        <w:rPr>
          <w:spacing w:val="-1"/>
          <w:sz w:val="24"/>
          <w:szCs w:val="24"/>
        </w:rPr>
        <w:t>e</w:t>
      </w:r>
      <w:r>
        <w:rPr>
          <w:sz w:val="24"/>
          <w:szCs w:val="24"/>
        </w:rPr>
        <w:t>quir</w:t>
      </w:r>
      <w:r>
        <w:rPr>
          <w:spacing w:val="-1"/>
          <w:sz w:val="24"/>
          <w:szCs w:val="24"/>
        </w:rPr>
        <w:t>e</w:t>
      </w:r>
      <w:r>
        <w:rPr>
          <w:sz w:val="24"/>
          <w:szCs w:val="24"/>
        </w:rPr>
        <w:t>d to be di</w:t>
      </w:r>
      <w:r>
        <w:rPr>
          <w:spacing w:val="1"/>
          <w:sz w:val="24"/>
          <w:szCs w:val="24"/>
        </w:rPr>
        <w:t>f</w:t>
      </w:r>
      <w:r>
        <w:rPr>
          <w:sz w:val="24"/>
          <w:szCs w:val="24"/>
        </w:rPr>
        <w:t>f</w:t>
      </w:r>
      <w:r>
        <w:rPr>
          <w:spacing w:val="-2"/>
          <w:sz w:val="24"/>
          <w:szCs w:val="24"/>
        </w:rPr>
        <w:t>e</w:t>
      </w:r>
      <w:r>
        <w:rPr>
          <w:sz w:val="24"/>
          <w:szCs w:val="24"/>
        </w:rPr>
        <w:t>r</w:t>
      </w:r>
      <w:r>
        <w:rPr>
          <w:spacing w:val="-2"/>
          <w:sz w:val="24"/>
          <w:szCs w:val="24"/>
        </w:rPr>
        <w:t>e</w:t>
      </w:r>
      <w:r>
        <w:rPr>
          <w:sz w:val="24"/>
          <w:szCs w:val="24"/>
        </w:rPr>
        <w:t>nt.</w:t>
      </w:r>
    </w:p>
    <w:p w14:paraId="316D14B1" w14:textId="77777777" w:rsidR="00C37DEC" w:rsidRDefault="00C37DEC">
      <w:pPr>
        <w:spacing w:before="16" w:line="260" w:lineRule="exact"/>
        <w:rPr>
          <w:sz w:val="26"/>
          <w:szCs w:val="26"/>
        </w:rPr>
      </w:pPr>
    </w:p>
    <w:p w14:paraId="40BFA830" w14:textId="08271B47" w:rsidR="00C37DEC" w:rsidRDefault="00360F89">
      <w:pPr>
        <w:ind w:left="153" w:right="110"/>
        <w:jc w:val="both"/>
        <w:rPr>
          <w:sz w:val="24"/>
          <w:szCs w:val="24"/>
        </w:rPr>
      </w:pPr>
      <w:r>
        <w:rPr>
          <w:spacing w:val="-3"/>
          <w:sz w:val="24"/>
          <w:szCs w:val="24"/>
        </w:rPr>
        <w:t>I</w:t>
      </w:r>
      <w:r>
        <w:rPr>
          <w:sz w:val="24"/>
          <w:szCs w:val="24"/>
        </w:rPr>
        <w:t>n</w:t>
      </w:r>
      <w:r>
        <w:rPr>
          <w:spacing w:val="53"/>
          <w:sz w:val="24"/>
          <w:szCs w:val="24"/>
        </w:rPr>
        <w:t xml:space="preserve"> </w:t>
      </w:r>
      <w:r>
        <w:rPr>
          <w:spacing w:val="2"/>
          <w:sz w:val="24"/>
          <w:szCs w:val="24"/>
        </w:rPr>
        <w:t>p</w:t>
      </w:r>
      <w:r>
        <w:rPr>
          <w:spacing w:val="-1"/>
          <w:sz w:val="24"/>
          <w:szCs w:val="24"/>
        </w:rPr>
        <w:t>a</w:t>
      </w:r>
      <w:r>
        <w:rPr>
          <w:sz w:val="24"/>
          <w:szCs w:val="24"/>
        </w:rPr>
        <w:t>rti</w:t>
      </w:r>
      <w:r>
        <w:rPr>
          <w:spacing w:val="-1"/>
          <w:sz w:val="24"/>
          <w:szCs w:val="24"/>
        </w:rPr>
        <w:t>c</w:t>
      </w:r>
      <w:r>
        <w:rPr>
          <w:sz w:val="24"/>
          <w:szCs w:val="24"/>
        </w:rPr>
        <w:t>ula</w:t>
      </w:r>
      <w:r>
        <w:rPr>
          <w:spacing w:val="-1"/>
          <w:sz w:val="24"/>
          <w:szCs w:val="24"/>
        </w:rPr>
        <w:t>r</w:t>
      </w:r>
      <w:r>
        <w:rPr>
          <w:sz w:val="24"/>
          <w:szCs w:val="24"/>
        </w:rPr>
        <w:t>,</w:t>
      </w:r>
      <w:r>
        <w:rPr>
          <w:spacing w:val="53"/>
          <w:sz w:val="24"/>
          <w:szCs w:val="24"/>
        </w:rPr>
        <w:t xml:space="preserve"> </w:t>
      </w:r>
      <w:r>
        <w:rPr>
          <w:sz w:val="24"/>
          <w:szCs w:val="24"/>
        </w:rPr>
        <w:t>the</w:t>
      </w:r>
      <w:r>
        <w:rPr>
          <w:spacing w:val="52"/>
          <w:sz w:val="24"/>
          <w:szCs w:val="24"/>
        </w:rPr>
        <w:t xml:space="preserve"> </w:t>
      </w:r>
      <w:r>
        <w:rPr>
          <w:sz w:val="24"/>
          <w:szCs w:val="24"/>
        </w:rPr>
        <w:t>subj</w:t>
      </w:r>
      <w:r>
        <w:rPr>
          <w:spacing w:val="1"/>
          <w:sz w:val="24"/>
          <w:szCs w:val="24"/>
        </w:rPr>
        <w:t>ec</w:t>
      </w:r>
      <w:r>
        <w:rPr>
          <w:sz w:val="24"/>
          <w:szCs w:val="24"/>
        </w:rPr>
        <w:t>t</w:t>
      </w:r>
      <w:r>
        <w:rPr>
          <w:spacing w:val="53"/>
          <w:sz w:val="24"/>
          <w:szCs w:val="24"/>
        </w:rPr>
        <w:t xml:space="preserve"> </w:t>
      </w:r>
      <w:r>
        <w:rPr>
          <w:sz w:val="24"/>
          <w:szCs w:val="24"/>
        </w:rPr>
        <w:t>will</w:t>
      </w:r>
      <w:r>
        <w:rPr>
          <w:spacing w:val="53"/>
          <w:sz w:val="24"/>
          <w:szCs w:val="24"/>
        </w:rPr>
        <w:t xml:space="preserve"> </w:t>
      </w:r>
      <w:r>
        <w:rPr>
          <w:spacing w:val="-2"/>
          <w:sz w:val="24"/>
          <w:szCs w:val="24"/>
        </w:rPr>
        <w:t>g</w:t>
      </w:r>
      <w:r>
        <w:rPr>
          <w:sz w:val="24"/>
          <w:szCs w:val="24"/>
        </w:rPr>
        <w:t>ive</w:t>
      </w:r>
      <w:r>
        <w:rPr>
          <w:spacing w:val="54"/>
          <w:sz w:val="24"/>
          <w:szCs w:val="24"/>
        </w:rPr>
        <w:t xml:space="preserve"> </w:t>
      </w:r>
      <w:r>
        <w:rPr>
          <w:spacing w:val="-5"/>
          <w:sz w:val="24"/>
          <w:szCs w:val="24"/>
        </w:rPr>
        <w:t>y</w:t>
      </w:r>
      <w:r>
        <w:rPr>
          <w:sz w:val="24"/>
          <w:szCs w:val="24"/>
        </w:rPr>
        <w:t>ou</w:t>
      </w:r>
      <w:r>
        <w:rPr>
          <w:spacing w:val="55"/>
          <w:sz w:val="24"/>
          <w:szCs w:val="24"/>
        </w:rPr>
        <w:t xml:space="preserve"> </w:t>
      </w:r>
      <w:r>
        <w:rPr>
          <w:spacing w:val="-1"/>
          <w:sz w:val="24"/>
          <w:szCs w:val="24"/>
        </w:rPr>
        <w:t>a</w:t>
      </w:r>
      <w:r>
        <w:rPr>
          <w:sz w:val="24"/>
          <w:szCs w:val="24"/>
        </w:rPr>
        <w:t>s</w:t>
      </w:r>
      <w:r>
        <w:rPr>
          <w:spacing w:val="53"/>
          <w:sz w:val="24"/>
          <w:szCs w:val="24"/>
        </w:rPr>
        <w:t xml:space="preserve"> </w:t>
      </w:r>
      <w:r>
        <w:rPr>
          <w:sz w:val="24"/>
          <w:szCs w:val="24"/>
        </w:rPr>
        <w:t>mu</w:t>
      </w:r>
      <w:r>
        <w:rPr>
          <w:spacing w:val="2"/>
          <w:sz w:val="24"/>
          <w:szCs w:val="24"/>
        </w:rPr>
        <w:t>c</w:t>
      </w:r>
      <w:r>
        <w:rPr>
          <w:sz w:val="24"/>
          <w:szCs w:val="24"/>
        </w:rPr>
        <w:t>h</w:t>
      </w:r>
      <w:r>
        <w:rPr>
          <w:spacing w:val="53"/>
          <w:sz w:val="24"/>
          <w:szCs w:val="24"/>
        </w:rPr>
        <w:t xml:space="preserve"> </w:t>
      </w:r>
      <w:r w:rsidR="00F7701C">
        <w:rPr>
          <w:spacing w:val="-1"/>
          <w:sz w:val="24"/>
          <w:szCs w:val="24"/>
        </w:rPr>
        <w:t>a</w:t>
      </w:r>
      <w:r w:rsidR="00F7701C">
        <w:rPr>
          <w:sz w:val="24"/>
          <w:szCs w:val="24"/>
        </w:rPr>
        <w:t>s you</w:t>
      </w:r>
      <w:r>
        <w:rPr>
          <w:spacing w:val="53"/>
          <w:sz w:val="24"/>
          <w:szCs w:val="24"/>
        </w:rPr>
        <w:t xml:space="preserve"> </w:t>
      </w:r>
      <w:r>
        <w:rPr>
          <w:spacing w:val="1"/>
          <w:sz w:val="24"/>
          <w:szCs w:val="24"/>
        </w:rPr>
        <w:t>a</w:t>
      </w:r>
      <w:r>
        <w:rPr>
          <w:sz w:val="24"/>
          <w:szCs w:val="24"/>
        </w:rPr>
        <w:t>re</w:t>
      </w:r>
      <w:r>
        <w:rPr>
          <w:spacing w:val="51"/>
          <w:sz w:val="24"/>
          <w:szCs w:val="24"/>
        </w:rPr>
        <w:t xml:space="preserve"> </w:t>
      </w:r>
      <w:r>
        <w:rPr>
          <w:sz w:val="24"/>
          <w:szCs w:val="24"/>
        </w:rPr>
        <w:t>wil</w:t>
      </w:r>
      <w:r>
        <w:rPr>
          <w:spacing w:val="1"/>
          <w:sz w:val="24"/>
          <w:szCs w:val="24"/>
        </w:rPr>
        <w:t>l</w:t>
      </w:r>
      <w:r>
        <w:rPr>
          <w:sz w:val="24"/>
          <w:szCs w:val="24"/>
        </w:rPr>
        <w:t>ing</w:t>
      </w:r>
      <w:r>
        <w:rPr>
          <w:spacing w:val="51"/>
          <w:sz w:val="24"/>
          <w:szCs w:val="24"/>
        </w:rPr>
        <w:t xml:space="preserve"> </w:t>
      </w:r>
      <w:r>
        <w:rPr>
          <w:sz w:val="24"/>
          <w:szCs w:val="24"/>
        </w:rPr>
        <w:t>to</w:t>
      </w:r>
      <w:r>
        <w:rPr>
          <w:spacing w:val="55"/>
          <w:sz w:val="24"/>
          <w:szCs w:val="24"/>
        </w:rPr>
        <w:t xml:space="preserve"> </w:t>
      </w:r>
      <w:r>
        <w:rPr>
          <w:spacing w:val="-1"/>
          <w:sz w:val="24"/>
          <w:szCs w:val="24"/>
        </w:rPr>
        <w:t>c</w:t>
      </w:r>
      <w:r>
        <w:rPr>
          <w:sz w:val="24"/>
          <w:szCs w:val="24"/>
        </w:rPr>
        <w:t>ontribut</w:t>
      </w:r>
      <w:r>
        <w:rPr>
          <w:spacing w:val="-1"/>
          <w:sz w:val="24"/>
          <w:szCs w:val="24"/>
        </w:rPr>
        <w:t>e</w:t>
      </w:r>
      <w:r>
        <w:rPr>
          <w:sz w:val="24"/>
          <w:szCs w:val="24"/>
        </w:rPr>
        <w:t>.</w:t>
      </w:r>
      <w:r>
        <w:rPr>
          <w:spacing w:val="56"/>
          <w:sz w:val="24"/>
          <w:szCs w:val="24"/>
        </w:rPr>
        <w:t xml:space="preserve"> </w:t>
      </w:r>
      <w:r>
        <w:rPr>
          <w:sz w:val="24"/>
          <w:szCs w:val="24"/>
        </w:rPr>
        <w:t>You</w:t>
      </w:r>
      <w:r>
        <w:rPr>
          <w:spacing w:val="52"/>
          <w:sz w:val="24"/>
          <w:szCs w:val="24"/>
        </w:rPr>
        <w:t xml:space="preserve"> </w:t>
      </w:r>
      <w:r>
        <w:rPr>
          <w:sz w:val="24"/>
          <w:szCs w:val="24"/>
        </w:rPr>
        <w:t xml:space="preserve">should </w:t>
      </w:r>
      <w:r>
        <w:rPr>
          <w:spacing w:val="-1"/>
          <w:sz w:val="24"/>
          <w:szCs w:val="24"/>
        </w:rPr>
        <w:t>c</w:t>
      </w:r>
      <w:r>
        <w:rPr>
          <w:sz w:val="24"/>
          <w:szCs w:val="24"/>
        </w:rPr>
        <w:t>onsid</w:t>
      </w:r>
      <w:r>
        <w:rPr>
          <w:spacing w:val="-1"/>
          <w:sz w:val="24"/>
          <w:szCs w:val="24"/>
        </w:rPr>
        <w:t>e</w:t>
      </w:r>
      <w:r>
        <w:rPr>
          <w:sz w:val="24"/>
          <w:szCs w:val="24"/>
        </w:rPr>
        <w:t>r</w:t>
      </w:r>
      <w:r>
        <w:rPr>
          <w:spacing w:val="4"/>
          <w:sz w:val="24"/>
          <w:szCs w:val="24"/>
        </w:rPr>
        <w:t xml:space="preserve"> </w:t>
      </w:r>
      <w:r>
        <w:rPr>
          <w:sz w:val="24"/>
          <w:szCs w:val="24"/>
        </w:rPr>
        <w:t>ECTE250</w:t>
      </w:r>
      <w:r>
        <w:rPr>
          <w:spacing w:val="5"/>
          <w:sz w:val="24"/>
          <w:szCs w:val="24"/>
        </w:rPr>
        <w:t xml:space="preserve"> </w:t>
      </w:r>
      <w:r>
        <w:rPr>
          <w:sz w:val="24"/>
          <w:szCs w:val="24"/>
        </w:rPr>
        <w:t>(</w:t>
      </w:r>
      <w:r>
        <w:rPr>
          <w:spacing w:val="-2"/>
          <w:sz w:val="24"/>
          <w:szCs w:val="24"/>
        </w:rPr>
        <w:t>a</w:t>
      </w:r>
      <w:r>
        <w:rPr>
          <w:sz w:val="24"/>
          <w:szCs w:val="24"/>
        </w:rPr>
        <w:t>nd</w:t>
      </w:r>
      <w:r>
        <w:rPr>
          <w:spacing w:val="10"/>
          <w:sz w:val="24"/>
          <w:szCs w:val="24"/>
        </w:rPr>
        <w:t xml:space="preserve"> </w:t>
      </w:r>
      <w:r>
        <w:rPr>
          <w:sz w:val="24"/>
          <w:szCs w:val="24"/>
        </w:rPr>
        <w:t>ECTE35</w:t>
      </w:r>
      <w:r w:rsidR="005336B7">
        <w:rPr>
          <w:sz w:val="24"/>
          <w:szCs w:val="24"/>
        </w:rPr>
        <w:t>1</w:t>
      </w:r>
      <w:r>
        <w:rPr>
          <w:spacing w:val="5"/>
          <w:sz w:val="24"/>
          <w:szCs w:val="24"/>
        </w:rPr>
        <w:t xml:space="preserve"> </w:t>
      </w:r>
      <w:r>
        <w:rPr>
          <w:sz w:val="24"/>
          <w:szCs w:val="24"/>
        </w:rPr>
        <w:t>n</w:t>
      </w:r>
      <w:r>
        <w:rPr>
          <w:spacing w:val="-1"/>
          <w:sz w:val="24"/>
          <w:szCs w:val="24"/>
        </w:rPr>
        <w:t>e</w:t>
      </w:r>
      <w:r>
        <w:rPr>
          <w:spacing w:val="2"/>
          <w:sz w:val="24"/>
          <w:szCs w:val="24"/>
        </w:rPr>
        <w:t>x</w:t>
      </w:r>
      <w:r>
        <w:rPr>
          <w:sz w:val="24"/>
          <w:szCs w:val="24"/>
        </w:rPr>
        <w:t>t</w:t>
      </w:r>
      <w:r>
        <w:rPr>
          <w:spacing w:val="8"/>
          <w:sz w:val="24"/>
          <w:szCs w:val="24"/>
        </w:rPr>
        <w:t xml:space="preserve"> </w:t>
      </w:r>
      <w:r>
        <w:rPr>
          <w:spacing w:val="-5"/>
          <w:sz w:val="24"/>
          <w:szCs w:val="24"/>
        </w:rPr>
        <w:t>y</w:t>
      </w:r>
      <w:r>
        <w:rPr>
          <w:spacing w:val="-1"/>
          <w:sz w:val="24"/>
          <w:szCs w:val="24"/>
        </w:rPr>
        <w:t>ea</w:t>
      </w:r>
      <w:r>
        <w:rPr>
          <w:spacing w:val="1"/>
          <w:sz w:val="24"/>
          <w:szCs w:val="24"/>
        </w:rPr>
        <w:t>r</w:t>
      </w:r>
      <w:r>
        <w:rPr>
          <w:sz w:val="24"/>
          <w:szCs w:val="24"/>
        </w:rPr>
        <w:t>)</w:t>
      </w:r>
      <w:r>
        <w:rPr>
          <w:spacing w:val="4"/>
          <w:sz w:val="24"/>
          <w:szCs w:val="24"/>
        </w:rPr>
        <w:t xml:space="preserve"> </w:t>
      </w:r>
      <w:r>
        <w:rPr>
          <w:sz w:val="24"/>
          <w:szCs w:val="24"/>
        </w:rPr>
        <w:t>to</w:t>
      </w:r>
      <w:r>
        <w:rPr>
          <w:spacing w:val="6"/>
          <w:sz w:val="24"/>
          <w:szCs w:val="24"/>
        </w:rPr>
        <w:t xml:space="preserve"> </w:t>
      </w:r>
      <w:r>
        <w:rPr>
          <w:sz w:val="24"/>
          <w:szCs w:val="24"/>
        </w:rPr>
        <w:t>be</w:t>
      </w:r>
      <w:r>
        <w:rPr>
          <w:spacing w:val="7"/>
          <w:sz w:val="24"/>
          <w:szCs w:val="24"/>
        </w:rPr>
        <w:t xml:space="preserve"> </w:t>
      </w:r>
      <w:r>
        <w:rPr>
          <w:spacing w:val="-5"/>
          <w:sz w:val="24"/>
          <w:szCs w:val="24"/>
        </w:rPr>
        <w:t>y</w:t>
      </w:r>
      <w:r>
        <w:rPr>
          <w:sz w:val="24"/>
          <w:szCs w:val="24"/>
        </w:rPr>
        <w:t>o</w:t>
      </w:r>
      <w:r>
        <w:rPr>
          <w:spacing w:val="2"/>
          <w:sz w:val="24"/>
          <w:szCs w:val="24"/>
        </w:rPr>
        <w:t>u</w:t>
      </w:r>
      <w:r>
        <w:rPr>
          <w:sz w:val="24"/>
          <w:szCs w:val="24"/>
        </w:rPr>
        <w:t>r</w:t>
      </w:r>
      <w:r>
        <w:rPr>
          <w:spacing w:val="9"/>
          <w:sz w:val="24"/>
          <w:szCs w:val="24"/>
        </w:rPr>
        <w:t xml:space="preserve"> </w:t>
      </w:r>
      <w:r>
        <w:rPr>
          <w:sz w:val="24"/>
          <w:szCs w:val="24"/>
        </w:rPr>
        <w:t>oppo</w:t>
      </w:r>
      <w:r>
        <w:rPr>
          <w:spacing w:val="-1"/>
          <w:sz w:val="24"/>
          <w:szCs w:val="24"/>
        </w:rPr>
        <w:t>r</w:t>
      </w:r>
      <w:r>
        <w:rPr>
          <w:sz w:val="24"/>
          <w:szCs w:val="24"/>
        </w:rPr>
        <w:t>tun</w:t>
      </w:r>
      <w:r>
        <w:rPr>
          <w:spacing w:val="1"/>
          <w:sz w:val="24"/>
          <w:szCs w:val="24"/>
        </w:rPr>
        <w:t>i</w:t>
      </w:r>
      <w:r>
        <w:rPr>
          <w:spacing w:val="3"/>
          <w:sz w:val="24"/>
          <w:szCs w:val="24"/>
        </w:rPr>
        <w:t>t</w:t>
      </w:r>
      <w:r>
        <w:rPr>
          <w:sz w:val="24"/>
          <w:szCs w:val="24"/>
        </w:rPr>
        <w:t>y to</w:t>
      </w:r>
      <w:r>
        <w:rPr>
          <w:spacing w:val="6"/>
          <w:sz w:val="24"/>
          <w:szCs w:val="24"/>
        </w:rPr>
        <w:t xml:space="preserve"> </w:t>
      </w:r>
      <w:r>
        <w:rPr>
          <w:spacing w:val="2"/>
          <w:sz w:val="24"/>
          <w:szCs w:val="24"/>
        </w:rPr>
        <w:t>p</w:t>
      </w:r>
      <w:r>
        <w:rPr>
          <w:spacing w:val="-1"/>
          <w:sz w:val="24"/>
          <w:szCs w:val="24"/>
        </w:rPr>
        <w:t>e</w:t>
      </w:r>
      <w:r>
        <w:rPr>
          <w:sz w:val="24"/>
          <w:szCs w:val="24"/>
        </w:rPr>
        <w:t>r</w:t>
      </w:r>
      <w:r>
        <w:rPr>
          <w:spacing w:val="-1"/>
          <w:sz w:val="24"/>
          <w:szCs w:val="24"/>
        </w:rPr>
        <w:t>f</w:t>
      </w:r>
      <w:r>
        <w:rPr>
          <w:sz w:val="24"/>
          <w:szCs w:val="24"/>
        </w:rPr>
        <w:t>orm</w:t>
      </w:r>
      <w:r>
        <w:rPr>
          <w:spacing w:val="5"/>
          <w:sz w:val="24"/>
          <w:szCs w:val="24"/>
        </w:rPr>
        <w:t xml:space="preserve"> </w:t>
      </w:r>
      <w:r>
        <w:rPr>
          <w:sz w:val="24"/>
          <w:szCs w:val="24"/>
        </w:rPr>
        <w:t>a</w:t>
      </w:r>
      <w:r>
        <w:rPr>
          <w:spacing w:val="6"/>
          <w:sz w:val="24"/>
          <w:szCs w:val="24"/>
        </w:rPr>
        <w:t xml:space="preserve"> </w:t>
      </w:r>
      <w:r>
        <w:rPr>
          <w:sz w:val="24"/>
          <w:szCs w:val="24"/>
        </w:rPr>
        <w:t>re</w:t>
      </w:r>
      <w:r>
        <w:rPr>
          <w:spacing w:val="-1"/>
          <w:sz w:val="24"/>
          <w:szCs w:val="24"/>
        </w:rPr>
        <w:t>a</w:t>
      </w:r>
      <w:r>
        <w:rPr>
          <w:sz w:val="24"/>
          <w:szCs w:val="24"/>
        </w:rPr>
        <w:t>l</w:t>
      </w:r>
      <w:r>
        <w:rPr>
          <w:spacing w:val="6"/>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ring task,</w:t>
      </w:r>
      <w:r>
        <w:rPr>
          <w:spacing w:val="1"/>
          <w:sz w:val="24"/>
          <w:szCs w:val="24"/>
        </w:rPr>
        <w:t xml:space="preserve"> </w:t>
      </w:r>
      <w:r>
        <w:rPr>
          <w:sz w:val="24"/>
          <w:szCs w:val="24"/>
        </w:rPr>
        <w:t xml:space="preserve">much </w:t>
      </w:r>
      <w:r>
        <w:rPr>
          <w:spacing w:val="-1"/>
          <w:sz w:val="24"/>
          <w:szCs w:val="24"/>
        </w:rPr>
        <w:t>a</w:t>
      </w:r>
      <w:r>
        <w:rPr>
          <w:sz w:val="24"/>
          <w:szCs w:val="24"/>
        </w:rPr>
        <w:t>s</w:t>
      </w:r>
      <w:r>
        <w:rPr>
          <w:spacing w:val="6"/>
          <w:sz w:val="24"/>
          <w:szCs w:val="24"/>
        </w:rPr>
        <w:t xml:space="preserve"> </w:t>
      </w:r>
      <w:r>
        <w:rPr>
          <w:spacing w:val="-5"/>
          <w:sz w:val="24"/>
          <w:szCs w:val="24"/>
        </w:rPr>
        <w:t>y</w:t>
      </w:r>
      <w:r>
        <w:rPr>
          <w:sz w:val="24"/>
          <w:szCs w:val="24"/>
        </w:rPr>
        <w:t>ou</w:t>
      </w:r>
      <w:r>
        <w:rPr>
          <w:spacing w:val="3"/>
          <w:sz w:val="24"/>
          <w:szCs w:val="24"/>
        </w:rPr>
        <w:t xml:space="preserve"> </w:t>
      </w:r>
      <w:r>
        <w:rPr>
          <w:sz w:val="24"/>
          <w:szCs w:val="24"/>
        </w:rPr>
        <w:t>will</w:t>
      </w:r>
      <w:r>
        <w:rPr>
          <w:spacing w:val="1"/>
          <w:sz w:val="24"/>
          <w:szCs w:val="24"/>
        </w:rPr>
        <w:t xml:space="preserve"> </w:t>
      </w:r>
      <w:r>
        <w:rPr>
          <w:sz w:val="24"/>
          <w:szCs w:val="24"/>
        </w:rPr>
        <w:t>do</w:t>
      </w:r>
      <w:r>
        <w:rPr>
          <w:spacing w:val="1"/>
          <w:sz w:val="24"/>
          <w:szCs w:val="24"/>
        </w:rPr>
        <w:t xml:space="preserve"> </w:t>
      </w:r>
      <w:r>
        <w:rPr>
          <w:sz w:val="24"/>
          <w:szCs w:val="24"/>
        </w:rPr>
        <w:t>wh</w:t>
      </w:r>
      <w:r>
        <w:rPr>
          <w:spacing w:val="-1"/>
          <w:sz w:val="24"/>
          <w:szCs w:val="24"/>
        </w:rPr>
        <w:t>e</w:t>
      </w:r>
      <w:r>
        <w:rPr>
          <w:sz w:val="24"/>
          <w:szCs w:val="24"/>
        </w:rPr>
        <w:t>n</w:t>
      </w:r>
      <w:r>
        <w:rPr>
          <w:spacing w:val="6"/>
          <w:sz w:val="24"/>
          <w:szCs w:val="24"/>
        </w:rPr>
        <w:t xml:space="preserve"> </w:t>
      </w:r>
      <w:r>
        <w:rPr>
          <w:spacing w:val="-5"/>
          <w:sz w:val="24"/>
          <w:szCs w:val="24"/>
        </w:rPr>
        <w:t>y</w:t>
      </w:r>
      <w:r>
        <w:rPr>
          <w:sz w:val="24"/>
          <w:szCs w:val="24"/>
        </w:rPr>
        <w:t>ou</w:t>
      </w:r>
      <w:r>
        <w:rPr>
          <w:spacing w:val="3"/>
          <w:sz w:val="24"/>
          <w:szCs w:val="24"/>
        </w:rPr>
        <w:t xml:space="preserve"> </w:t>
      </w:r>
      <w:r>
        <w:rPr>
          <w:spacing w:val="-1"/>
          <w:sz w:val="24"/>
          <w:szCs w:val="24"/>
        </w:rPr>
        <w:t>a</w:t>
      </w:r>
      <w:r>
        <w:rPr>
          <w:sz w:val="24"/>
          <w:szCs w:val="24"/>
        </w:rPr>
        <w:t>re</w:t>
      </w:r>
      <w:r>
        <w:rPr>
          <w:spacing w:val="1"/>
          <w:sz w:val="24"/>
          <w:szCs w:val="24"/>
        </w:rPr>
        <w:t xml:space="preserve"> </w:t>
      </w:r>
      <w:r>
        <w:rPr>
          <w:sz w:val="24"/>
          <w:szCs w:val="24"/>
        </w:rPr>
        <w:t xml:space="preserve">a </w:t>
      </w:r>
      <w:r>
        <w:rPr>
          <w:spacing w:val="2"/>
          <w:sz w:val="24"/>
          <w:szCs w:val="24"/>
        </w:rPr>
        <w:t>p</w:t>
      </w:r>
      <w:r>
        <w:rPr>
          <w:sz w:val="24"/>
          <w:szCs w:val="24"/>
        </w:rPr>
        <w:t>ro</w:t>
      </w:r>
      <w:r>
        <w:rPr>
          <w:spacing w:val="5"/>
          <w:sz w:val="24"/>
          <w:szCs w:val="24"/>
        </w:rPr>
        <w:t>f</w:t>
      </w:r>
      <w:r>
        <w:rPr>
          <w:spacing w:val="-1"/>
          <w:sz w:val="24"/>
          <w:szCs w:val="24"/>
        </w:rPr>
        <w:t>e</w:t>
      </w:r>
      <w:r>
        <w:rPr>
          <w:sz w:val="24"/>
          <w:szCs w:val="24"/>
        </w:rPr>
        <w:t>ss</w:t>
      </w:r>
      <w:r>
        <w:rPr>
          <w:spacing w:val="1"/>
          <w:sz w:val="24"/>
          <w:szCs w:val="24"/>
        </w:rPr>
        <w:t>i</w:t>
      </w:r>
      <w:r>
        <w:rPr>
          <w:sz w:val="24"/>
          <w:szCs w:val="24"/>
        </w:rPr>
        <w:t>on</w:t>
      </w:r>
      <w:r>
        <w:rPr>
          <w:spacing w:val="-1"/>
          <w:sz w:val="24"/>
          <w:szCs w:val="24"/>
        </w:rPr>
        <w:t>a</w:t>
      </w:r>
      <w:r>
        <w:rPr>
          <w:sz w:val="24"/>
          <w:szCs w:val="24"/>
        </w:rPr>
        <w:t>l</w:t>
      </w:r>
      <w:r>
        <w:rPr>
          <w:spacing w:val="1"/>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 in</w:t>
      </w:r>
      <w:r>
        <w:rPr>
          <w:spacing w:val="1"/>
          <w:sz w:val="24"/>
          <w:szCs w:val="24"/>
        </w:rPr>
        <w:t xml:space="preserve"> </w:t>
      </w:r>
      <w:r>
        <w:rPr>
          <w:sz w:val="24"/>
          <w:szCs w:val="24"/>
        </w:rPr>
        <w:t>in</w:t>
      </w:r>
      <w:r>
        <w:rPr>
          <w:spacing w:val="3"/>
          <w:sz w:val="24"/>
          <w:szCs w:val="24"/>
        </w:rPr>
        <w:t>d</w:t>
      </w:r>
      <w:r>
        <w:rPr>
          <w:sz w:val="24"/>
          <w:szCs w:val="24"/>
        </w:rPr>
        <w:t>ust</w:t>
      </w:r>
      <w:r>
        <w:rPr>
          <w:spacing w:val="2"/>
          <w:sz w:val="24"/>
          <w:szCs w:val="24"/>
        </w:rPr>
        <w:t>r</w:t>
      </w:r>
      <w:r>
        <w:rPr>
          <w:spacing w:val="-5"/>
          <w:sz w:val="24"/>
          <w:szCs w:val="24"/>
        </w:rPr>
        <w:t>y</w:t>
      </w:r>
      <w:r>
        <w:rPr>
          <w:sz w:val="24"/>
          <w:szCs w:val="24"/>
        </w:rPr>
        <w:t>.</w:t>
      </w:r>
      <w:r>
        <w:rPr>
          <w:spacing w:val="3"/>
          <w:sz w:val="24"/>
          <w:szCs w:val="24"/>
        </w:rPr>
        <w:t xml:space="preserve"> </w:t>
      </w:r>
      <w:r>
        <w:rPr>
          <w:sz w:val="24"/>
          <w:szCs w:val="24"/>
        </w:rPr>
        <w:t>You</w:t>
      </w:r>
      <w:r>
        <w:rPr>
          <w:spacing w:val="2"/>
          <w:sz w:val="24"/>
          <w:szCs w:val="24"/>
        </w:rPr>
        <w:t xml:space="preserve"> </w:t>
      </w:r>
      <w:r>
        <w:rPr>
          <w:sz w:val="24"/>
          <w:szCs w:val="24"/>
        </w:rPr>
        <w:t>will</w:t>
      </w:r>
      <w:r>
        <w:rPr>
          <w:spacing w:val="1"/>
          <w:sz w:val="24"/>
          <w:szCs w:val="24"/>
        </w:rPr>
        <w:t xml:space="preserve"> </w:t>
      </w:r>
      <w:r>
        <w:rPr>
          <w:sz w:val="24"/>
          <w:szCs w:val="24"/>
        </w:rPr>
        <w:t>h</w:t>
      </w:r>
      <w:r>
        <w:rPr>
          <w:spacing w:val="-1"/>
          <w:sz w:val="24"/>
          <w:szCs w:val="24"/>
        </w:rPr>
        <w:t>a</w:t>
      </w:r>
      <w:r>
        <w:rPr>
          <w:sz w:val="24"/>
          <w:szCs w:val="24"/>
        </w:rPr>
        <w:t>ve</w:t>
      </w:r>
      <w:r>
        <w:rPr>
          <w:spacing w:val="2"/>
          <w:sz w:val="24"/>
          <w:szCs w:val="24"/>
        </w:rPr>
        <w:t xml:space="preserve"> </w:t>
      </w:r>
      <w:r>
        <w:rPr>
          <w:sz w:val="24"/>
          <w:szCs w:val="24"/>
        </w:rPr>
        <w:t>the oppo</w:t>
      </w:r>
      <w:r>
        <w:rPr>
          <w:spacing w:val="-1"/>
          <w:sz w:val="24"/>
          <w:szCs w:val="24"/>
        </w:rPr>
        <w:t>r</w:t>
      </w:r>
      <w:r>
        <w:rPr>
          <w:sz w:val="24"/>
          <w:szCs w:val="24"/>
        </w:rPr>
        <w:t>tun</w:t>
      </w:r>
      <w:r>
        <w:rPr>
          <w:spacing w:val="1"/>
          <w:sz w:val="24"/>
          <w:szCs w:val="24"/>
        </w:rPr>
        <w:t>i</w:t>
      </w:r>
      <w:r>
        <w:rPr>
          <w:spacing w:val="3"/>
          <w:sz w:val="24"/>
          <w:szCs w:val="24"/>
        </w:rPr>
        <w:t>t</w:t>
      </w:r>
      <w:r>
        <w:rPr>
          <w:sz w:val="24"/>
          <w:szCs w:val="24"/>
        </w:rPr>
        <w:t>y to</w:t>
      </w:r>
      <w:r>
        <w:rPr>
          <w:spacing w:val="5"/>
          <w:sz w:val="24"/>
          <w:szCs w:val="24"/>
        </w:rPr>
        <w:t xml:space="preserve"> </w:t>
      </w:r>
      <w:r>
        <w:rPr>
          <w:sz w:val="24"/>
          <w:szCs w:val="24"/>
        </w:rPr>
        <w:t>g</w:t>
      </w:r>
      <w:r>
        <w:rPr>
          <w:spacing w:val="-1"/>
          <w:sz w:val="24"/>
          <w:szCs w:val="24"/>
        </w:rPr>
        <w:t>a</w:t>
      </w:r>
      <w:r>
        <w:rPr>
          <w:sz w:val="24"/>
          <w:szCs w:val="24"/>
        </w:rPr>
        <w:t>in</w:t>
      </w:r>
      <w:r>
        <w:rPr>
          <w:spacing w:val="5"/>
          <w:sz w:val="24"/>
          <w:szCs w:val="24"/>
        </w:rPr>
        <w:t xml:space="preserve"> </w:t>
      </w:r>
      <w:r>
        <w:rPr>
          <w:sz w:val="24"/>
          <w:szCs w:val="24"/>
        </w:rPr>
        <w:t>a</w:t>
      </w:r>
      <w:r>
        <w:rPr>
          <w:spacing w:val="4"/>
          <w:sz w:val="24"/>
          <w:szCs w:val="24"/>
        </w:rPr>
        <w:t xml:space="preserve"> </w:t>
      </w:r>
      <w:r>
        <w:rPr>
          <w:sz w:val="24"/>
          <w:szCs w:val="24"/>
        </w:rPr>
        <w:t>number</w:t>
      </w:r>
      <w:r>
        <w:rPr>
          <w:spacing w:val="3"/>
          <w:sz w:val="24"/>
          <w:szCs w:val="24"/>
        </w:rPr>
        <w:t xml:space="preserve"> </w:t>
      </w:r>
      <w:r>
        <w:rPr>
          <w:sz w:val="24"/>
          <w:szCs w:val="24"/>
        </w:rPr>
        <w:t>of</w:t>
      </w:r>
      <w:r>
        <w:rPr>
          <w:spacing w:val="4"/>
          <w:sz w:val="24"/>
          <w:szCs w:val="24"/>
        </w:rPr>
        <w:t xml:space="preserve"> </w:t>
      </w:r>
      <w:r>
        <w:rPr>
          <w:sz w:val="24"/>
          <w:szCs w:val="24"/>
        </w:rPr>
        <w:t>ski</w:t>
      </w:r>
      <w:r>
        <w:rPr>
          <w:spacing w:val="1"/>
          <w:sz w:val="24"/>
          <w:szCs w:val="24"/>
        </w:rPr>
        <w:t>l</w:t>
      </w:r>
      <w:r>
        <w:rPr>
          <w:sz w:val="24"/>
          <w:szCs w:val="24"/>
        </w:rPr>
        <w:t>ls</w:t>
      </w:r>
      <w:r>
        <w:rPr>
          <w:spacing w:val="5"/>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ment</w:t>
      </w:r>
      <w:r>
        <w:rPr>
          <w:spacing w:val="-1"/>
          <w:sz w:val="24"/>
          <w:szCs w:val="24"/>
        </w:rPr>
        <w:t>a</w:t>
      </w:r>
      <w:r>
        <w:rPr>
          <w:spacing w:val="1"/>
          <w:sz w:val="24"/>
          <w:szCs w:val="24"/>
        </w:rPr>
        <w:t>r</w:t>
      </w:r>
      <w:r>
        <w:rPr>
          <w:sz w:val="24"/>
          <w:szCs w:val="24"/>
        </w:rPr>
        <w:t>y to</w:t>
      </w:r>
      <w:r>
        <w:rPr>
          <w:spacing w:val="10"/>
          <w:sz w:val="24"/>
          <w:szCs w:val="24"/>
        </w:rPr>
        <w:t xml:space="preserve"> </w:t>
      </w:r>
      <w:r>
        <w:rPr>
          <w:spacing w:val="-5"/>
          <w:sz w:val="24"/>
          <w:szCs w:val="24"/>
        </w:rPr>
        <w:t>y</w:t>
      </w:r>
      <w:r>
        <w:rPr>
          <w:sz w:val="24"/>
          <w:szCs w:val="24"/>
        </w:rPr>
        <w:t>our</w:t>
      </w:r>
      <w:r>
        <w:rPr>
          <w:spacing w:val="4"/>
          <w:sz w:val="24"/>
          <w:szCs w:val="24"/>
        </w:rPr>
        <w:t xml:space="preserve"> </w:t>
      </w:r>
      <w:r>
        <w:rPr>
          <w:sz w:val="24"/>
          <w:szCs w:val="24"/>
        </w:rPr>
        <w:t>the</w:t>
      </w:r>
      <w:r>
        <w:rPr>
          <w:spacing w:val="2"/>
          <w:sz w:val="24"/>
          <w:szCs w:val="24"/>
        </w:rPr>
        <w:t>o</w:t>
      </w:r>
      <w:r>
        <w:rPr>
          <w:sz w:val="24"/>
          <w:szCs w:val="24"/>
        </w:rPr>
        <w:t>r</w:t>
      </w:r>
      <w:r>
        <w:rPr>
          <w:spacing w:val="-2"/>
          <w:sz w:val="24"/>
          <w:szCs w:val="24"/>
        </w:rPr>
        <w:t>e</w:t>
      </w:r>
      <w:r>
        <w:rPr>
          <w:sz w:val="24"/>
          <w:szCs w:val="24"/>
        </w:rPr>
        <w:t>t</w:t>
      </w:r>
      <w:r>
        <w:rPr>
          <w:spacing w:val="1"/>
          <w:sz w:val="24"/>
          <w:szCs w:val="24"/>
        </w:rPr>
        <w:t>i</w:t>
      </w:r>
      <w:r>
        <w:rPr>
          <w:spacing w:val="-1"/>
          <w:sz w:val="24"/>
          <w:szCs w:val="24"/>
        </w:rPr>
        <w:t>ca</w:t>
      </w:r>
      <w:r>
        <w:rPr>
          <w:sz w:val="24"/>
          <w:szCs w:val="24"/>
        </w:rPr>
        <w:t>l</w:t>
      </w:r>
      <w:r>
        <w:rPr>
          <w:spacing w:val="7"/>
          <w:sz w:val="24"/>
          <w:szCs w:val="24"/>
        </w:rPr>
        <w:t xml:space="preserve"> </w:t>
      </w:r>
      <w:r>
        <w:rPr>
          <w:spacing w:val="-1"/>
          <w:sz w:val="24"/>
          <w:szCs w:val="24"/>
        </w:rPr>
        <w:t>e</w:t>
      </w:r>
      <w:r>
        <w:rPr>
          <w:sz w:val="24"/>
          <w:szCs w:val="24"/>
        </w:rPr>
        <w:t>n</w:t>
      </w:r>
      <w:r>
        <w:rPr>
          <w:spacing w:val="-2"/>
          <w:sz w:val="24"/>
          <w:szCs w:val="24"/>
        </w:rPr>
        <w:t>g</w:t>
      </w:r>
      <w:r>
        <w:rPr>
          <w:sz w:val="24"/>
          <w:szCs w:val="24"/>
        </w:rPr>
        <w:t>i</w:t>
      </w:r>
      <w:r>
        <w:rPr>
          <w:spacing w:val="3"/>
          <w:sz w:val="24"/>
          <w:szCs w:val="24"/>
        </w:rPr>
        <w:t>n</w:t>
      </w:r>
      <w:r>
        <w:rPr>
          <w:spacing w:val="-1"/>
          <w:sz w:val="24"/>
          <w:szCs w:val="24"/>
        </w:rPr>
        <w:t>ee</w:t>
      </w:r>
      <w:r>
        <w:rPr>
          <w:sz w:val="24"/>
          <w:szCs w:val="24"/>
        </w:rPr>
        <w:t>ri</w:t>
      </w:r>
      <w:r>
        <w:rPr>
          <w:spacing w:val="2"/>
          <w:sz w:val="24"/>
          <w:szCs w:val="24"/>
        </w:rPr>
        <w:t>n</w:t>
      </w:r>
      <w:r>
        <w:rPr>
          <w:sz w:val="24"/>
          <w:szCs w:val="24"/>
        </w:rPr>
        <w:t>g</w:t>
      </w:r>
      <w:r>
        <w:rPr>
          <w:spacing w:val="2"/>
          <w:sz w:val="24"/>
          <w:szCs w:val="24"/>
        </w:rPr>
        <w:t xml:space="preserve"> </w:t>
      </w:r>
      <w:r>
        <w:rPr>
          <w:sz w:val="24"/>
          <w:szCs w:val="24"/>
        </w:rPr>
        <w:t>ski</w:t>
      </w:r>
      <w:r>
        <w:rPr>
          <w:spacing w:val="1"/>
          <w:sz w:val="24"/>
          <w:szCs w:val="24"/>
        </w:rPr>
        <w:t>l</w:t>
      </w:r>
      <w:r>
        <w:rPr>
          <w:sz w:val="24"/>
          <w:szCs w:val="24"/>
        </w:rPr>
        <w:t>ls,</w:t>
      </w:r>
      <w:r>
        <w:rPr>
          <w:spacing w:val="5"/>
          <w:sz w:val="24"/>
          <w:szCs w:val="24"/>
        </w:rPr>
        <w:t xml:space="preserve"> </w:t>
      </w:r>
      <w:r>
        <w:rPr>
          <w:sz w:val="24"/>
          <w:szCs w:val="24"/>
        </w:rPr>
        <w:t>su</w:t>
      </w:r>
      <w:r>
        <w:rPr>
          <w:spacing w:val="-1"/>
          <w:sz w:val="24"/>
          <w:szCs w:val="24"/>
        </w:rPr>
        <w:t>c</w:t>
      </w:r>
      <w:r>
        <w:rPr>
          <w:sz w:val="24"/>
          <w:szCs w:val="24"/>
        </w:rPr>
        <w:t>h</w:t>
      </w:r>
      <w:r>
        <w:rPr>
          <w:spacing w:val="5"/>
          <w:sz w:val="24"/>
          <w:szCs w:val="24"/>
        </w:rPr>
        <w:t xml:space="preserve"> </w:t>
      </w:r>
      <w:r>
        <w:rPr>
          <w:spacing w:val="-1"/>
          <w:sz w:val="24"/>
          <w:szCs w:val="24"/>
        </w:rPr>
        <w:t>a</w:t>
      </w:r>
      <w:r>
        <w:rPr>
          <w:sz w:val="24"/>
          <w:szCs w:val="24"/>
        </w:rPr>
        <w:t>s b</w:t>
      </w:r>
      <w:r>
        <w:rPr>
          <w:spacing w:val="-1"/>
          <w:sz w:val="24"/>
          <w:szCs w:val="24"/>
        </w:rPr>
        <w:t>a</w:t>
      </w:r>
      <w:r>
        <w:rPr>
          <w:sz w:val="24"/>
          <w:szCs w:val="24"/>
        </w:rPr>
        <w:t>sic</w:t>
      </w:r>
      <w:r>
        <w:rPr>
          <w:spacing w:val="2"/>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3"/>
          <w:sz w:val="24"/>
          <w:szCs w:val="24"/>
        </w:rPr>
        <w:t xml:space="preserve"> </w:t>
      </w:r>
      <w:r>
        <w:rPr>
          <w:spacing w:val="-1"/>
          <w:sz w:val="24"/>
          <w:szCs w:val="24"/>
        </w:rPr>
        <w:t>a</w:t>
      </w:r>
      <w:r>
        <w:rPr>
          <w:spacing w:val="1"/>
          <w:sz w:val="24"/>
          <w:szCs w:val="24"/>
        </w:rPr>
        <w:t>n</w:t>
      </w:r>
      <w:r>
        <w:rPr>
          <w:sz w:val="24"/>
          <w:szCs w:val="24"/>
        </w:rPr>
        <w:t>d</w:t>
      </w:r>
      <w:r>
        <w:rPr>
          <w:spacing w:val="2"/>
          <w:sz w:val="24"/>
          <w:szCs w:val="24"/>
        </w:rPr>
        <w:t xml:space="preserve"> </w:t>
      </w:r>
      <w:r>
        <w:rPr>
          <w:sz w:val="24"/>
          <w:szCs w:val="24"/>
        </w:rPr>
        <w:t>si</w:t>
      </w:r>
      <w:r>
        <w:rPr>
          <w:spacing w:val="1"/>
          <w:sz w:val="24"/>
          <w:szCs w:val="24"/>
        </w:rPr>
        <w:t>m</w:t>
      </w:r>
      <w:r>
        <w:rPr>
          <w:sz w:val="24"/>
          <w:szCs w:val="24"/>
        </w:rPr>
        <w:t>ple</w:t>
      </w:r>
      <w:r>
        <w:rPr>
          <w:spacing w:val="2"/>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z w:val="24"/>
          <w:szCs w:val="24"/>
        </w:rPr>
        <w:t xml:space="preserve">ng </w:t>
      </w:r>
      <w:r>
        <w:rPr>
          <w:spacing w:val="3"/>
          <w:sz w:val="24"/>
          <w:szCs w:val="24"/>
        </w:rPr>
        <w:t>t</w:t>
      </w:r>
      <w:r>
        <w:rPr>
          <w:spacing w:val="-1"/>
          <w:sz w:val="24"/>
          <w:szCs w:val="24"/>
        </w:rPr>
        <w:t>ec</w:t>
      </w:r>
      <w:r>
        <w:rPr>
          <w:sz w:val="24"/>
          <w:szCs w:val="24"/>
        </w:rPr>
        <w:t>hniq</w:t>
      </w:r>
      <w:r>
        <w:rPr>
          <w:spacing w:val="3"/>
          <w:sz w:val="24"/>
          <w:szCs w:val="24"/>
        </w:rPr>
        <w:t>u</w:t>
      </w:r>
      <w:r>
        <w:rPr>
          <w:spacing w:val="-1"/>
          <w:sz w:val="24"/>
          <w:szCs w:val="24"/>
        </w:rPr>
        <w:t>e</w:t>
      </w:r>
      <w:r>
        <w:rPr>
          <w:sz w:val="24"/>
          <w:szCs w:val="24"/>
        </w:rPr>
        <w:t>s,</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it</w:t>
      </w:r>
      <w:r>
        <w:rPr>
          <w:spacing w:val="3"/>
          <w:sz w:val="24"/>
          <w:szCs w:val="24"/>
        </w:rPr>
        <w:t xml:space="preserve"> </w:t>
      </w:r>
      <w:r>
        <w:rPr>
          <w:sz w:val="24"/>
          <w:szCs w:val="24"/>
        </w:rPr>
        <w:t>will</w:t>
      </w:r>
      <w:r>
        <w:rPr>
          <w:spacing w:val="3"/>
          <w:sz w:val="24"/>
          <w:szCs w:val="24"/>
        </w:rPr>
        <w:t xml:space="preserve"> </w:t>
      </w:r>
      <w:r>
        <w:rPr>
          <w:sz w:val="24"/>
          <w:szCs w:val="24"/>
        </w:rPr>
        <w:t>be</w:t>
      </w:r>
      <w:r>
        <w:rPr>
          <w:spacing w:val="1"/>
          <w:sz w:val="24"/>
          <w:szCs w:val="24"/>
        </w:rPr>
        <w:t xml:space="preserve"> </w:t>
      </w:r>
      <w:r>
        <w:rPr>
          <w:sz w:val="24"/>
          <w:szCs w:val="24"/>
        </w:rPr>
        <w:t>subs</w:t>
      </w:r>
      <w:r>
        <w:rPr>
          <w:spacing w:val="1"/>
          <w:sz w:val="24"/>
          <w:szCs w:val="24"/>
        </w:rPr>
        <w:t>t</w:t>
      </w:r>
      <w:r>
        <w:rPr>
          <w:spacing w:val="-1"/>
          <w:sz w:val="24"/>
          <w:szCs w:val="24"/>
        </w:rPr>
        <w:t>a</w:t>
      </w:r>
      <w:r>
        <w:rPr>
          <w:sz w:val="24"/>
          <w:szCs w:val="24"/>
        </w:rPr>
        <w:t>nt</w:t>
      </w:r>
      <w:r>
        <w:rPr>
          <w:spacing w:val="1"/>
          <w:sz w:val="24"/>
          <w:szCs w:val="24"/>
        </w:rPr>
        <w:t>i</w:t>
      </w:r>
      <w:r>
        <w:rPr>
          <w:spacing w:val="-1"/>
          <w:sz w:val="24"/>
          <w:szCs w:val="24"/>
        </w:rPr>
        <w:t>a</w:t>
      </w:r>
      <w:r>
        <w:rPr>
          <w:sz w:val="24"/>
          <w:szCs w:val="24"/>
        </w:rPr>
        <w:t>l</w:t>
      </w:r>
      <w:r>
        <w:rPr>
          <w:spacing w:val="3"/>
          <w:sz w:val="24"/>
          <w:szCs w:val="24"/>
        </w:rPr>
        <w:t>l</w:t>
      </w:r>
      <w:r>
        <w:rPr>
          <w:sz w:val="24"/>
          <w:szCs w:val="24"/>
        </w:rPr>
        <w:t>y</w:t>
      </w:r>
      <w:r>
        <w:rPr>
          <w:spacing w:val="2"/>
          <w:sz w:val="24"/>
          <w:szCs w:val="24"/>
        </w:rPr>
        <w:t xml:space="preserve"> </w:t>
      </w:r>
      <w:r>
        <w:rPr>
          <w:spacing w:val="-5"/>
          <w:sz w:val="24"/>
          <w:szCs w:val="24"/>
        </w:rPr>
        <w:t>y</w:t>
      </w:r>
      <w:r>
        <w:rPr>
          <w:sz w:val="24"/>
          <w:szCs w:val="24"/>
        </w:rPr>
        <w:t>our</w:t>
      </w:r>
      <w:r>
        <w:rPr>
          <w:spacing w:val="2"/>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3"/>
          <w:sz w:val="24"/>
          <w:szCs w:val="24"/>
        </w:rPr>
        <w:t>t</w:t>
      </w:r>
      <w:r>
        <w:rPr>
          <w:sz w:val="24"/>
          <w:szCs w:val="24"/>
        </w:rPr>
        <w:t xml:space="preserve">y </w:t>
      </w:r>
      <w:r>
        <w:rPr>
          <w:spacing w:val="-1"/>
          <w:sz w:val="24"/>
          <w:szCs w:val="24"/>
        </w:rPr>
        <w:t>a</w:t>
      </w:r>
      <w:r>
        <w:rPr>
          <w:sz w:val="24"/>
          <w:szCs w:val="24"/>
        </w:rPr>
        <w:t>s to how</w:t>
      </w:r>
      <w:r>
        <w:rPr>
          <w:spacing w:val="2"/>
          <w:sz w:val="24"/>
          <w:szCs w:val="24"/>
        </w:rPr>
        <w:t xml:space="preserve"> </w:t>
      </w:r>
      <w:r>
        <w:rPr>
          <w:spacing w:val="-5"/>
          <w:sz w:val="24"/>
          <w:szCs w:val="24"/>
        </w:rPr>
        <w:t>y</w:t>
      </w:r>
      <w:r>
        <w:rPr>
          <w:sz w:val="24"/>
          <w:szCs w:val="24"/>
        </w:rPr>
        <w:t>ou</w:t>
      </w:r>
      <w:r>
        <w:rPr>
          <w:spacing w:val="2"/>
          <w:sz w:val="24"/>
          <w:szCs w:val="24"/>
        </w:rPr>
        <w:t xml:space="preserve"> </w:t>
      </w:r>
      <w:r>
        <w:rPr>
          <w:spacing w:val="-1"/>
          <w:sz w:val="24"/>
          <w:szCs w:val="24"/>
        </w:rPr>
        <w:t>a</w:t>
      </w:r>
      <w:r>
        <w:rPr>
          <w:sz w:val="24"/>
          <w:szCs w:val="24"/>
        </w:rPr>
        <w:t>l</w:t>
      </w:r>
      <w:r>
        <w:rPr>
          <w:spacing w:val="1"/>
          <w:sz w:val="24"/>
          <w:szCs w:val="24"/>
        </w:rPr>
        <w:t>l</w:t>
      </w:r>
      <w:r>
        <w:rPr>
          <w:sz w:val="24"/>
          <w:szCs w:val="24"/>
        </w:rPr>
        <w:t>ow those</w:t>
      </w:r>
      <w:r>
        <w:rPr>
          <w:spacing w:val="-1"/>
          <w:sz w:val="24"/>
          <w:szCs w:val="24"/>
        </w:rPr>
        <w:t xml:space="preserve"> </w:t>
      </w:r>
      <w:r>
        <w:rPr>
          <w:sz w:val="24"/>
          <w:szCs w:val="24"/>
        </w:rPr>
        <w:t>skil</w:t>
      </w:r>
      <w:r>
        <w:rPr>
          <w:spacing w:val="1"/>
          <w:sz w:val="24"/>
          <w:szCs w:val="24"/>
        </w:rPr>
        <w:t>l</w:t>
      </w:r>
      <w:r>
        <w:rPr>
          <w:sz w:val="24"/>
          <w:szCs w:val="24"/>
        </w:rPr>
        <w:t>s to d</w:t>
      </w:r>
      <w:r>
        <w:rPr>
          <w:spacing w:val="-1"/>
          <w:sz w:val="24"/>
          <w:szCs w:val="24"/>
        </w:rPr>
        <w:t>e</w:t>
      </w:r>
      <w:r>
        <w:rPr>
          <w:sz w:val="24"/>
          <w:szCs w:val="24"/>
        </w:rPr>
        <w:t>v</w:t>
      </w:r>
      <w:r>
        <w:rPr>
          <w:spacing w:val="-1"/>
          <w:sz w:val="24"/>
          <w:szCs w:val="24"/>
        </w:rPr>
        <w:t>e</w:t>
      </w:r>
      <w:r>
        <w:rPr>
          <w:sz w:val="24"/>
          <w:szCs w:val="24"/>
        </w:rPr>
        <w:t>lop.</w:t>
      </w:r>
    </w:p>
    <w:p w14:paraId="13A403C5" w14:textId="77777777" w:rsidR="00C37DEC" w:rsidRDefault="00C37DEC">
      <w:pPr>
        <w:spacing w:before="16" w:line="260" w:lineRule="exact"/>
        <w:rPr>
          <w:sz w:val="26"/>
          <w:szCs w:val="26"/>
        </w:rPr>
      </w:pPr>
    </w:p>
    <w:p w14:paraId="1631573D" w14:textId="77777777" w:rsidR="00C37DEC" w:rsidRDefault="00360F89">
      <w:pPr>
        <w:ind w:left="153" w:right="112"/>
        <w:jc w:val="both"/>
        <w:rPr>
          <w:sz w:val="24"/>
          <w:szCs w:val="24"/>
        </w:rPr>
        <w:sectPr w:rsidR="00C37DEC">
          <w:footerReference w:type="default" r:id="rId10"/>
          <w:pgSz w:w="11920" w:h="16860"/>
          <w:pgMar w:top="1220" w:right="980" w:bottom="280" w:left="980" w:header="720" w:footer="1020" w:gutter="0"/>
          <w:pgNumType w:start="2"/>
          <w:cols w:space="720"/>
        </w:sectPr>
      </w:pPr>
      <w:r>
        <w:rPr>
          <w:sz w:val="24"/>
          <w:szCs w:val="24"/>
        </w:rPr>
        <w:t>As</w:t>
      </w:r>
      <w:r>
        <w:rPr>
          <w:spacing w:val="3"/>
          <w:sz w:val="24"/>
          <w:szCs w:val="24"/>
        </w:rPr>
        <w:t xml:space="preserve"> </w:t>
      </w:r>
      <w:r>
        <w:rPr>
          <w:spacing w:val="-1"/>
          <w:sz w:val="24"/>
          <w:szCs w:val="24"/>
        </w:rPr>
        <w:t>a</w:t>
      </w:r>
      <w:r>
        <w:rPr>
          <w:sz w:val="24"/>
          <w:szCs w:val="24"/>
        </w:rPr>
        <w:t>n</w:t>
      </w:r>
      <w:r>
        <w:rPr>
          <w:spacing w:val="5"/>
          <w:sz w:val="24"/>
          <w:szCs w:val="24"/>
        </w:rPr>
        <w:t xml:space="preserve">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3"/>
          <w:sz w:val="24"/>
          <w:szCs w:val="24"/>
        </w:rPr>
        <w:t xml:space="preserve"> </w:t>
      </w:r>
      <w:r>
        <w:rPr>
          <w:spacing w:val="-1"/>
          <w:sz w:val="24"/>
          <w:szCs w:val="24"/>
        </w:rPr>
        <w:t>c</w:t>
      </w:r>
      <w:r>
        <w:rPr>
          <w:sz w:val="24"/>
          <w:szCs w:val="24"/>
        </w:rPr>
        <w:t>ontrolling</w:t>
      </w:r>
      <w:r>
        <w:rPr>
          <w:spacing w:val="3"/>
          <w:sz w:val="24"/>
          <w:szCs w:val="24"/>
        </w:rPr>
        <w:t xml:space="preserve"> </w:t>
      </w:r>
      <w:r>
        <w:rPr>
          <w:sz w:val="24"/>
          <w:szCs w:val="24"/>
        </w:rPr>
        <w:t>a</w:t>
      </w:r>
      <w:r>
        <w:rPr>
          <w:spacing w:val="2"/>
          <w:sz w:val="24"/>
          <w:szCs w:val="24"/>
        </w:rPr>
        <w:t xml:space="preserve"> </w:t>
      </w:r>
      <w:r>
        <w:rPr>
          <w:sz w:val="24"/>
          <w:szCs w:val="24"/>
        </w:rPr>
        <w:t>pro</w:t>
      </w:r>
      <w:r>
        <w:rPr>
          <w:spacing w:val="2"/>
          <w:sz w:val="24"/>
          <w:szCs w:val="24"/>
        </w:rPr>
        <w:t>j</w:t>
      </w:r>
      <w:r>
        <w:rPr>
          <w:spacing w:val="-1"/>
          <w:sz w:val="24"/>
          <w:szCs w:val="24"/>
        </w:rPr>
        <w:t>ec</w:t>
      </w:r>
      <w:r>
        <w:rPr>
          <w:sz w:val="24"/>
          <w:szCs w:val="24"/>
        </w:rPr>
        <w:t>t</w:t>
      </w:r>
      <w:r>
        <w:rPr>
          <w:spacing w:val="3"/>
          <w:sz w:val="24"/>
          <w:szCs w:val="24"/>
        </w:rPr>
        <w:t xml:space="preserve"> </w:t>
      </w:r>
      <w:r>
        <w:rPr>
          <w:sz w:val="24"/>
          <w:szCs w:val="24"/>
        </w:rPr>
        <w:t>is</w:t>
      </w:r>
      <w:r>
        <w:rPr>
          <w:spacing w:val="3"/>
          <w:sz w:val="24"/>
          <w:szCs w:val="24"/>
        </w:rPr>
        <w:t xml:space="preserve"> </w:t>
      </w:r>
      <w:r>
        <w:rPr>
          <w:spacing w:val="-1"/>
          <w:sz w:val="24"/>
          <w:szCs w:val="24"/>
        </w:rPr>
        <w:t>a</w:t>
      </w:r>
      <w:r>
        <w:rPr>
          <w:sz w:val="24"/>
          <w:szCs w:val="24"/>
        </w:rPr>
        <w:t>n</w:t>
      </w:r>
      <w:r>
        <w:rPr>
          <w:spacing w:val="5"/>
          <w:sz w:val="24"/>
          <w:szCs w:val="24"/>
        </w:rPr>
        <w:t xml:space="preserve"> </w:t>
      </w:r>
      <w:r>
        <w:rPr>
          <w:sz w:val="24"/>
          <w:szCs w:val="24"/>
        </w:rPr>
        <w:t>i</w:t>
      </w:r>
      <w:r>
        <w:rPr>
          <w:spacing w:val="1"/>
          <w:sz w:val="24"/>
          <w:szCs w:val="24"/>
        </w:rPr>
        <w:t>m</w:t>
      </w:r>
      <w:r>
        <w:rPr>
          <w:sz w:val="24"/>
          <w:szCs w:val="24"/>
        </w:rPr>
        <w:t>po</w:t>
      </w:r>
      <w:r>
        <w:rPr>
          <w:spacing w:val="1"/>
          <w:sz w:val="24"/>
          <w:szCs w:val="24"/>
        </w:rPr>
        <w:t>r</w:t>
      </w:r>
      <w:r>
        <w:rPr>
          <w:sz w:val="24"/>
          <w:szCs w:val="24"/>
        </w:rPr>
        <w:t>tant</w:t>
      </w:r>
      <w:r>
        <w:rPr>
          <w:spacing w:val="3"/>
          <w:sz w:val="24"/>
          <w:szCs w:val="24"/>
        </w:rPr>
        <w:t xml:space="preserve"> </w:t>
      </w:r>
      <w:r>
        <w:rPr>
          <w:sz w:val="24"/>
          <w:szCs w:val="24"/>
        </w:rPr>
        <w:t>p</w:t>
      </w:r>
      <w:r>
        <w:rPr>
          <w:spacing w:val="-1"/>
          <w:sz w:val="24"/>
          <w:szCs w:val="24"/>
        </w:rPr>
        <w:t>a</w:t>
      </w:r>
      <w:r>
        <w:rPr>
          <w:sz w:val="24"/>
          <w:szCs w:val="24"/>
        </w:rPr>
        <w:t>rt</w:t>
      </w:r>
      <w:r>
        <w:rPr>
          <w:spacing w:val="3"/>
          <w:sz w:val="24"/>
          <w:szCs w:val="24"/>
        </w:rPr>
        <w:t xml:space="preserve"> </w:t>
      </w:r>
      <w:r>
        <w:rPr>
          <w:sz w:val="24"/>
          <w:szCs w:val="24"/>
        </w:rPr>
        <w:t>of</w:t>
      </w:r>
      <w:r>
        <w:rPr>
          <w:spacing w:val="4"/>
          <w:sz w:val="24"/>
          <w:szCs w:val="24"/>
        </w:rPr>
        <w:t xml:space="preserve"> </w:t>
      </w:r>
      <w:r>
        <w:rPr>
          <w:spacing w:val="-1"/>
          <w:sz w:val="24"/>
          <w:szCs w:val="24"/>
        </w:rPr>
        <w:t>a</w:t>
      </w:r>
      <w:r>
        <w:rPr>
          <w:sz w:val="24"/>
          <w:szCs w:val="24"/>
        </w:rPr>
        <w:t>n</w:t>
      </w:r>
      <w:r>
        <w:rPr>
          <w:spacing w:val="5"/>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r>
        <w:rPr>
          <w:spacing w:val="2"/>
          <w:sz w:val="24"/>
          <w:szCs w:val="24"/>
        </w:rPr>
        <w:t>i</w:t>
      </w:r>
      <w:r>
        <w:rPr>
          <w:sz w:val="24"/>
          <w:szCs w:val="24"/>
        </w:rPr>
        <w:t xml:space="preserve">ng </w:t>
      </w:r>
      <w:r>
        <w:rPr>
          <w:spacing w:val="3"/>
          <w:sz w:val="24"/>
          <w:szCs w:val="24"/>
        </w:rPr>
        <w:t>t</w:t>
      </w:r>
      <w:r>
        <w:rPr>
          <w:spacing w:val="-1"/>
          <w:sz w:val="24"/>
          <w:szCs w:val="24"/>
        </w:rPr>
        <w:t>a</w:t>
      </w:r>
      <w:r>
        <w:rPr>
          <w:sz w:val="24"/>
          <w:szCs w:val="24"/>
        </w:rPr>
        <w:t>sk,</w:t>
      </w:r>
      <w:r>
        <w:rPr>
          <w:spacing w:val="3"/>
          <w:sz w:val="24"/>
          <w:szCs w:val="24"/>
        </w:rPr>
        <w:t xml:space="preserve"> </w:t>
      </w:r>
      <w:r>
        <w:rPr>
          <w:spacing w:val="-1"/>
          <w:sz w:val="24"/>
          <w:szCs w:val="24"/>
        </w:rPr>
        <w:t>a</w:t>
      </w:r>
      <w:r>
        <w:rPr>
          <w:sz w:val="24"/>
          <w:szCs w:val="24"/>
        </w:rPr>
        <w:t>nd</w:t>
      </w:r>
      <w:r>
        <w:rPr>
          <w:spacing w:val="10"/>
          <w:sz w:val="24"/>
          <w:szCs w:val="24"/>
        </w:rPr>
        <w:t xml:space="preserve"> </w:t>
      </w:r>
      <w:r>
        <w:rPr>
          <w:spacing w:val="-5"/>
          <w:sz w:val="24"/>
          <w:szCs w:val="24"/>
        </w:rPr>
        <w:t>y</w:t>
      </w:r>
      <w:r>
        <w:rPr>
          <w:sz w:val="24"/>
          <w:szCs w:val="24"/>
        </w:rPr>
        <w:t>ou</w:t>
      </w:r>
      <w:r>
        <w:rPr>
          <w:spacing w:val="3"/>
          <w:sz w:val="24"/>
          <w:szCs w:val="24"/>
        </w:rPr>
        <w:t xml:space="preserve"> </w:t>
      </w:r>
      <w:r>
        <w:rPr>
          <w:sz w:val="24"/>
          <w:szCs w:val="24"/>
        </w:rPr>
        <w:t>will</w:t>
      </w:r>
      <w:r>
        <w:rPr>
          <w:spacing w:val="3"/>
          <w:sz w:val="24"/>
          <w:szCs w:val="24"/>
        </w:rPr>
        <w:t xml:space="preserve"> </w:t>
      </w:r>
      <w:r>
        <w:rPr>
          <w:sz w:val="24"/>
          <w:szCs w:val="24"/>
        </w:rPr>
        <w:t xml:space="preserve">be </w:t>
      </w:r>
      <w:r>
        <w:rPr>
          <w:spacing w:val="-2"/>
          <w:sz w:val="24"/>
          <w:szCs w:val="24"/>
        </w:rPr>
        <w:t>g</w:t>
      </w:r>
      <w:r>
        <w:rPr>
          <w:sz w:val="24"/>
          <w:szCs w:val="24"/>
        </w:rPr>
        <w:t>iven</w:t>
      </w:r>
      <w:r>
        <w:rPr>
          <w:spacing w:val="2"/>
          <w:sz w:val="24"/>
          <w:szCs w:val="24"/>
        </w:rPr>
        <w:t xml:space="preserve"> </w:t>
      </w:r>
      <w:r>
        <w:rPr>
          <w:sz w:val="24"/>
          <w:szCs w:val="24"/>
        </w:rPr>
        <w:t>a</w:t>
      </w:r>
      <w:r>
        <w:rPr>
          <w:spacing w:val="-1"/>
          <w:sz w:val="24"/>
          <w:szCs w:val="24"/>
        </w:rPr>
        <w:t xml:space="preserve"> </w:t>
      </w:r>
      <w:r>
        <w:rPr>
          <w:sz w:val="24"/>
          <w:szCs w:val="24"/>
        </w:rPr>
        <w:t>bri</w:t>
      </w:r>
      <w:r>
        <w:rPr>
          <w:spacing w:val="-1"/>
          <w:sz w:val="24"/>
          <w:szCs w:val="24"/>
        </w:rPr>
        <w:t>e</w:t>
      </w:r>
      <w:r>
        <w:rPr>
          <w:sz w:val="24"/>
          <w:szCs w:val="24"/>
        </w:rPr>
        <w:t>f introd</w:t>
      </w:r>
      <w:r>
        <w:rPr>
          <w:spacing w:val="2"/>
          <w:sz w:val="24"/>
          <w:szCs w:val="24"/>
        </w:rPr>
        <w:t>u</w:t>
      </w:r>
      <w:r>
        <w:rPr>
          <w:spacing w:val="-1"/>
          <w:sz w:val="24"/>
          <w:szCs w:val="24"/>
        </w:rPr>
        <w:t>c</w:t>
      </w:r>
      <w:r>
        <w:rPr>
          <w:sz w:val="24"/>
          <w:szCs w:val="24"/>
        </w:rPr>
        <w:t>t</w:t>
      </w:r>
      <w:r>
        <w:rPr>
          <w:spacing w:val="1"/>
          <w:sz w:val="24"/>
          <w:szCs w:val="24"/>
        </w:rPr>
        <w:t>i</w:t>
      </w:r>
      <w:r>
        <w:rPr>
          <w:sz w:val="24"/>
          <w:szCs w:val="24"/>
        </w:rPr>
        <w:t>on to p</w:t>
      </w:r>
      <w:r>
        <w:rPr>
          <w:spacing w:val="1"/>
          <w:sz w:val="24"/>
          <w:szCs w:val="24"/>
        </w:rPr>
        <w:t>r</w:t>
      </w:r>
      <w:r>
        <w:rPr>
          <w:sz w:val="24"/>
          <w:szCs w:val="24"/>
        </w:rPr>
        <w:t>oje</w:t>
      </w:r>
      <w:r>
        <w:rPr>
          <w:spacing w:val="-1"/>
          <w:sz w:val="24"/>
          <w:szCs w:val="24"/>
        </w:rPr>
        <w:t>c</w:t>
      </w:r>
      <w:r>
        <w:rPr>
          <w:sz w:val="24"/>
          <w:szCs w:val="24"/>
        </w:rPr>
        <w:t>t cont</w:t>
      </w:r>
      <w:r>
        <w:rPr>
          <w:spacing w:val="-1"/>
          <w:sz w:val="24"/>
          <w:szCs w:val="24"/>
        </w:rPr>
        <w:t>r</w:t>
      </w:r>
      <w:r>
        <w:rPr>
          <w:sz w:val="24"/>
          <w:szCs w:val="24"/>
        </w:rPr>
        <w:t>ol and p</w:t>
      </w:r>
      <w:r>
        <w:rPr>
          <w:spacing w:val="2"/>
          <w:sz w:val="24"/>
          <w:szCs w:val="24"/>
        </w:rPr>
        <w:t>l</w:t>
      </w:r>
      <w:r>
        <w:rPr>
          <w:spacing w:val="-1"/>
          <w:sz w:val="24"/>
          <w:szCs w:val="24"/>
        </w:rPr>
        <w:t>a</w:t>
      </w:r>
      <w:r>
        <w:rPr>
          <w:sz w:val="24"/>
          <w:szCs w:val="24"/>
        </w:rPr>
        <w:t>nning</w:t>
      </w:r>
      <w:r>
        <w:rPr>
          <w:spacing w:val="-2"/>
          <w:sz w:val="24"/>
          <w:szCs w:val="24"/>
        </w:rPr>
        <w:t xml:space="preserve"> </w:t>
      </w:r>
      <w:r>
        <w:rPr>
          <w:sz w:val="24"/>
          <w:szCs w:val="24"/>
        </w:rPr>
        <w:t>m</w:t>
      </w:r>
      <w:r>
        <w:rPr>
          <w:spacing w:val="2"/>
          <w:sz w:val="24"/>
          <w:szCs w:val="24"/>
        </w:rPr>
        <w:t>e</w:t>
      </w:r>
      <w:r>
        <w:rPr>
          <w:spacing w:val="-1"/>
          <w:sz w:val="24"/>
          <w:szCs w:val="24"/>
        </w:rPr>
        <w:t>c</w:t>
      </w:r>
      <w:r>
        <w:rPr>
          <w:sz w:val="24"/>
          <w:szCs w:val="24"/>
        </w:rPr>
        <w:t>h</w:t>
      </w:r>
      <w:r>
        <w:rPr>
          <w:spacing w:val="-1"/>
          <w:sz w:val="24"/>
          <w:szCs w:val="24"/>
        </w:rPr>
        <w:t>a</w:t>
      </w:r>
      <w:r>
        <w:rPr>
          <w:sz w:val="24"/>
          <w:szCs w:val="24"/>
        </w:rPr>
        <w:t>nis</w:t>
      </w:r>
      <w:r>
        <w:rPr>
          <w:spacing w:val="1"/>
          <w:sz w:val="24"/>
          <w:szCs w:val="24"/>
        </w:rPr>
        <w:t>m</w:t>
      </w:r>
      <w:r>
        <w:rPr>
          <w:sz w:val="24"/>
          <w:szCs w:val="24"/>
        </w:rPr>
        <w:t xml:space="preserve">s </w:t>
      </w:r>
      <w:r>
        <w:rPr>
          <w:spacing w:val="-1"/>
          <w:sz w:val="24"/>
          <w:szCs w:val="24"/>
        </w:rPr>
        <w:t>a</w:t>
      </w:r>
      <w:r>
        <w:rPr>
          <w:sz w:val="24"/>
          <w:szCs w:val="24"/>
        </w:rPr>
        <w:t xml:space="preserve">s </w:t>
      </w:r>
      <w:r>
        <w:rPr>
          <w:spacing w:val="2"/>
          <w:sz w:val="24"/>
          <w:szCs w:val="24"/>
        </w:rPr>
        <w:t>w</w:t>
      </w:r>
      <w:r>
        <w:rPr>
          <w:spacing w:val="-1"/>
          <w:sz w:val="24"/>
          <w:szCs w:val="24"/>
        </w:rPr>
        <w:t>e</w:t>
      </w:r>
      <w:r>
        <w:rPr>
          <w:sz w:val="24"/>
          <w:szCs w:val="24"/>
        </w:rPr>
        <w:t>ll</w:t>
      </w:r>
      <w:r>
        <w:rPr>
          <w:spacing w:val="1"/>
          <w:sz w:val="24"/>
          <w:szCs w:val="24"/>
        </w:rPr>
        <w:t xml:space="preserve"> </w:t>
      </w:r>
      <w:r>
        <w:rPr>
          <w:spacing w:val="-1"/>
          <w:sz w:val="24"/>
          <w:szCs w:val="24"/>
        </w:rPr>
        <w:t>a</w:t>
      </w:r>
      <w:r>
        <w:rPr>
          <w:sz w:val="24"/>
          <w:szCs w:val="24"/>
        </w:rPr>
        <w:t>s fo</w:t>
      </w:r>
      <w:r>
        <w:rPr>
          <w:spacing w:val="-1"/>
          <w:sz w:val="24"/>
          <w:szCs w:val="24"/>
        </w:rPr>
        <w:t>r</w:t>
      </w:r>
      <w:r>
        <w:rPr>
          <w:sz w:val="24"/>
          <w:szCs w:val="24"/>
        </w:rPr>
        <w:t>mal in</w:t>
      </w:r>
      <w:r>
        <w:rPr>
          <w:spacing w:val="1"/>
          <w:sz w:val="24"/>
          <w:szCs w:val="24"/>
        </w:rPr>
        <w:t>t</w:t>
      </w:r>
      <w:r>
        <w:rPr>
          <w:sz w:val="24"/>
          <w:szCs w:val="24"/>
        </w:rPr>
        <w:t>rodu</w:t>
      </w:r>
      <w:r>
        <w:rPr>
          <w:spacing w:val="-2"/>
          <w:sz w:val="24"/>
          <w:szCs w:val="24"/>
        </w:rPr>
        <w:t>c</w:t>
      </w:r>
      <w:r>
        <w:rPr>
          <w:sz w:val="24"/>
          <w:szCs w:val="24"/>
        </w:rPr>
        <w:t>t</w:t>
      </w:r>
      <w:r>
        <w:rPr>
          <w:spacing w:val="1"/>
          <w:sz w:val="24"/>
          <w:szCs w:val="24"/>
        </w:rPr>
        <w:t>i</w:t>
      </w:r>
      <w:r>
        <w:rPr>
          <w:sz w:val="24"/>
          <w:szCs w:val="24"/>
        </w:rPr>
        <w:t>on to</w:t>
      </w:r>
      <w:r>
        <w:rPr>
          <w:spacing w:val="2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ni</w:t>
      </w:r>
      <w:r>
        <w:rPr>
          <w:spacing w:val="3"/>
          <w:sz w:val="24"/>
          <w:szCs w:val="24"/>
        </w:rPr>
        <w:t>n</w:t>
      </w:r>
      <w:r>
        <w:rPr>
          <w:sz w:val="24"/>
          <w:szCs w:val="24"/>
        </w:rPr>
        <w:t>g</w:t>
      </w:r>
      <w:r>
        <w:rPr>
          <w:spacing w:val="19"/>
          <w:sz w:val="24"/>
          <w:szCs w:val="24"/>
        </w:rPr>
        <w:t xml:space="preserve"> </w:t>
      </w:r>
      <w:r>
        <w:rPr>
          <w:spacing w:val="-1"/>
          <w:sz w:val="24"/>
          <w:szCs w:val="24"/>
        </w:rPr>
        <w:t>a</w:t>
      </w:r>
      <w:r>
        <w:rPr>
          <w:sz w:val="24"/>
          <w:szCs w:val="24"/>
        </w:rPr>
        <w:t>n</w:t>
      </w:r>
      <w:r>
        <w:rPr>
          <w:spacing w:val="24"/>
          <w:sz w:val="24"/>
          <w:szCs w:val="24"/>
        </w:rPr>
        <w:t xml:space="preserve"> </w:t>
      </w:r>
      <w:r>
        <w:rPr>
          <w:spacing w:val="-1"/>
          <w:sz w:val="24"/>
          <w:szCs w:val="24"/>
        </w:rPr>
        <w:t>e</w:t>
      </w:r>
      <w:r>
        <w:rPr>
          <w:sz w:val="24"/>
          <w:szCs w:val="24"/>
        </w:rPr>
        <w:t>le</w:t>
      </w:r>
      <w:r>
        <w:rPr>
          <w:spacing w:val="-1"/>
          <w:sz w:val="24"/>
          <w:szCs w:val="24"/>
        </w:rPr>
        <w:t>c</w:t>
      </w:r>
      <w:r>
        <w:rPr>
          <w:sz w:val="24"/>
          <w:szCs w:val="24"/>
        </w:rPr>
        <w:t>tr</w:t>
      </w:r>
      <w:r>
        <w:rPr>
          <w:spacing w:val="2"/>
          <w:sz w:val="24"/>
          <w:szCs w:val="24"/>
        </w:rPr>
        <w:t>i</w:t>
      </w:r>
      <w:r>
        <w:rPr>
          <w:spacing w:val="-1"/>
          <w:sz w:val="24"/>
          <w:szCs w:val="24"/>
        </w:rPr>
        <w:t>c</w:t>
      </w:r>
      <w:r>
        <w:rPr>
          <w:spacing w:val="1"/>
          <w:sz w:val="24"/>
          <w:szCs w:val="24"/>
        </w:rPr>
        <w:t>a</w:t>
      </w:r>
      <w:r>
        <w:rPr>
          <w:sz w:val="24"/>
          <w:szCs w:val="24"/>
        </w:rPr>
        <w:t>l</w:t>
      </w:r>
      <w:r>
        <w:rPr>
          <w:spacing w:val="22"/>
          <w:sz w:val="24"/>
          <w:szCs w:val="24"/>
        </w:rPr>
        <w:t xml:space="preserve"> </w:t>
      </w:r>
      <w:r>
        <w:rPr>
          <w:spacing w:val="2"/>
          <w:sz w:val="24"/>
          <w:szCs w:val="24"/>
        </w:rPr>
        <w:t>s</w:t>
      </w:r>
      <w:r>
        <w:rPr>
          <w:spacing w:val="-5"/>
          <w:sz w:val="24"/>
          <w:szCs w:val="24"/>
        </w:rPr>
        <w:t>y</w:t>
      </w:r>
      <w:r>
        <w:rPr>
          <w:sz w:val="24"/>
          <w:szCs w:val="24"/>
        </w:rPr>
        <w:t xml:space="preserve">stem. </w:t>
      </w:r>
      <w:r>
        <w:rPr>
          <w:spacing w:val="43"/>
          <w:sz w:val="24"/>
          <w:szCs w:val="24"/>
        </w:rPr>
        <w:t xml:space="preserve"> </w:t>
      </w:r>
      <w:r>
        <w:rPr>
          <w:sz w:val="24"/>
          <w:szCs w:val="24"/>
        </w:rPr>
        <w:t>Ho</w:t>
      </w:r>
      <w:r>
        <w:rPr>
          <w:spacing w:val="1"/>
          <w:sz w:val="24"/>
          <w:szCs w:val="24"/>
        </w:rPr>
        <w:t>w</w:t>
      </w:r>
      <w:r>
        <w:rPr>
          <w:spacing w:val="-1"/>
          <w:sz w:val="24"/>
          <w:szCs w:val="24"/>
        </w:rPr>
        <w:t>e</w:t>
      </w:r>
      <w:r>
        <w:rPr>
          <w:sz w:val="24"/>
          <w:szCs w:val="24"/>
        </w:rPr>
        <w:t>v</w:t>
      </w:r>
      <w:r>
        <w:rPr>
          <w:spacing w:val="1"/>
          <w:sz w:val="24"/>
          <w:szCs w:val="24"/>
        </w:rPr>
        <w:t>e</w:t>
      </w:r>
      <w:r>
        <w:rPr>
          <w:sz w:val="24"/>
          <w:szCs w:val="24"/>
        </w:rPr>
        <w:t>r,</w:t>
      </w:r>
      <w:r>
        <w:rPr>
          <w:spacing w:val="21"/>
          <w:sz w:val="24"/>
          <w:szCs w:val="24"/>
        </w:rPr>
        <w:t xml:space="preserve"> </w:t>
      </w:r>
      <w:r>
        <w:rPr>
          <w:sz w:val="24"/>
          <w:szCs w:val="24"/>
        </w:rPr>
        <w:t>the</w:t>
      </w:r>
      <w:r>
        <w:rPr>
          <w:spacing w:val="23"/>
          <w:sz w:val="24"/>
          <w:szCs w:val="24"/>
        </w:rPr>
        <w:t xml:space="preserve"> </w:t>
      </w:r>
      <w:r>
        <w:rPr>
          <w:sz w:val="24"/>
          <w:szCs w:val="24"/>
        </w:rPr>
        <w:t>Univ</w:t>
      </w:r>
      <w:r>
        <w:rPr>
          <w:spacing w:val="-1"/>
          <w:sz w:val="24"/>
          <w:szCs w:val="24"/>
        </w:rPr>
        <w:t>e</w:t>
      </w:r>
      <w:r>
        <w:rPr>
          <w:sz w:val="24"/>
          <w:szCs w:val="24"/>
        </w:rPr>
        <w:t>rsi</w:t>
      </w:r>
      <w:r>
        <w:rPr>
          <w:spacing w:val="3"/>
          <w:sz w:val="24"/>
          <w:szCs w:val="24"/>
        </w:rPr>
        <w:t>t</w:t>
      </w:r>
      <w:r>
        <w:rPr>
          <w:sz w:val="24"/>
          <w:szCs w:val="24"/>
        </w:rPr>
        <w:t>y</w:t>
      </w:r>
      <w:r>
        <w:rPr>
          <w:spacing w:val="19"/>
          <w:sz w:val="24"/>
          <w:szCs w:val="24"/>
        </w:rPr>
        <w:t xml:space="preserve"> </w:t>
      </w:r>
      <w:r>
        <w:rPr>
          <w:spacing w:val="-3"/>
          <w:sz w:val="24"/>
          <w:szCs w:val="24"/>
        </w:rPr>
        <w:t>L</w:t>
      </w:r>
      <w:r>
        <w:rPr>
          <w:sz w:val="24"/>
          <w:szCs w:val="24"/>
        </w:rPr>
        <w:t>i</w:t>
      </w:r>
      <w:r>
        <w:rPr>
          <w:spacing w:val="3"/>
          <w:sz w:val="24"/>
          <w:szCs w:val="24"/>
        </w:rPr>
        <w:t>b</w:t>
      </w:r>
      <w:r>
        <w:rPr>
          <w:sz w:val="24"/>
          <w:szCs w:val="24"/>
        </w:rPr>
        <w:t>r</w:t>
      </w:r>
      <w:r>
        <w:rPr>
          <w:spacing w:val="-2"/>
          <w:sz w:val="24"/>
          <w:szCs w:val="24"/>
        </w:rPr>
        <w:t>a</w:t>
      </w:r>
      <w:r>
        <w:rPr>
          <w:spacing w:val="4"/>
          <w:sz w:val="24"/>
          <w:szCs w:val="24"/>
        </w:rPr>
        <w:t>r</w:t>
      </w:r>
      <w:r>
        <w:rPr>
          <w:sz w:val="24"/>
          <w:szCs w:val="24"/>
        </w:rPr>
        <w:t>y</w:t>
      </w:r>
      <w:r>
        <w:rPr>
          <w:spacing w:val="17"/>
          <w:sz w:val="24"/>
          <w:szCs w:val="24"/>
        </w:rPr>
        <w:t xml:space="preserve"> </w:t>
      </w:r>
      <w:r>
        <w:rPr>
          <w:sz w:val="24"/>
          <w:szCs w:val="24"/>
        </w:rPr>
        <w:t>holds</w:t>
      </w:r>
      <w:r>
        <w:rPr>
          <w:spacing w:val="24"/>
          <w:sz w:val="24"/>
          <w:szCs w:val="24"/>
        </w:rPr>
        <w:t xml:space="preserve"> </w:t>
      </w:r>
      <w:r>
        <w:rPr>
          <w:sz w:val="24"/>
          <w:szCs w:val="24"/>
        </w:rPr>
        <w:t>a</w:t>
      </w:r>
      <w:r>
        <w:rPr>
          <w:spacing w:val="20"/>
          <w:sz w:val="24"/>
          <w:szCs w:val="24"/>
        </w:rPr>
        <w:t xml:space="preserve"> </w:t>
      </w:r>
      <w:r>
        <w:rPr>
          <w:sz w:val="24"/>
          <w:szCs w:val="24"/>
        </w:rPr>
        <w:t>w</w:t>
      </w:r>
      <w:r>
        <w:rPr>
          <w:spacing w:val="1"/>
          <w:sz w:val="24"/>
          <w:szCs w:val="24"/>
        </w:rPr>
        <w:t>e</w:t>
      </w:r>
      <w:r>
        <w:rPr>
          <w:spacing w:val="-1"/>
          <w:sz w:val="24"/>
          <w:szCs w:val="24"/>
        </w:rPr>
        <w:t>a</w:t>
      </w:r>
      <w:r>
        <w:rPr>
          <w:sz w:val="24"/>
          <w:szCs w:val="24"/>
        </w:rPr>
        <w:t>l</w:t>
      </w:r>
      <w:r>
        <w:rPr>
          <w:spacing w:val="1"/>
          <w:sz w:val="24"/>
          <w:szCs w:val="24"/>
        </w:rPr>
        <w:t>t</w:t>
      </w:r>
      <w:r>
        <w:rPr>
          <w:sz w:val="24"/>
          <w:szCs w:val="24"/>
        </w:rPr>
        <w:t>h</w:t>
      </w:r>
      <w:r>
        <w:rPr>
          <w:spacing w:val="21"/>
          <w:sz w:val="24"/>
          <w:szCs w:val="24"/>
        </w:rPr>
        <w:t xml:space="preserve"> </w:t>
      </w:r>
      <w:r>
        <w:rPr>
          <w:sz w:val="24"/>
          <w:szCs w:val="24"/>
        </w:rPr>
        <w:t>of</w:t>
      </w:r>
      <w:r>
        <w:rPr>
          <w:spacing w:val="21"/>
          <w:sz w:val="24"/>
          <w:szCs w:val="24"/>
        </w:rPr>
        <w:t xml:space="preserve"> </w:t>
      </w:r>
      <w:r>
        <w:rPr>
          <w:sz w:val="24"/>
          <w:szCs w:val="24"/>
        </w:rPr>
        <w:t>mat</w:t>
      </w:r>
      <w:r>
        <w:rPr>
          <w:spacing w:val="-1"/>
          <w:sz w:val="24"/>
          <w:szCs w:val="24"/>
        </w:rPr>
        <w:t>e</w:t>
      </w:r>
      <w:r>
        <w:rPr>
          <w:sz w:val="24"/>
          <w:szCs w:val="24"/>
        </w:rPr>
        <w:t>r</w:t>
      </w:r>
      <w:r>
        <w:rPr>
          <w:spacing w:val="2"/>
          <w:sz w:val="24"/>
          <w:szCs w:val="24"/>
        </w:rPr>
        <w:t>i</w:t>
      </w:r>
      <w:r>
        <w:rPr>
          <w:spacing w:val="-1"/>
          <w:sz w:val="24"/>
          <w:szCs w:val="24"/>
        </w:rPr>
        <w:t>a</w:t>
      </w:r>
      <w:r>
        <w:rPr>
          <w:sz w:val="24"/>
          <w:szCs w:val="24"/>
        </w:rPr>
        <w:t>l</w:t>
      </w:r>
      <w:r>
        <w:rPr>
          <w:spacing w:val="22"/>
          <w:sz w:val="24"/>
          <w:szCs w:val="24"/>
        </w:rPr>
        <w:t xml:space="preserve"> </w:t>
      </w:r>
      <w:r>
        <w:rPr>
          <w:sz w:val="24"/>
          <w:szCs w:val="24"/>
        </w:rPr>
        <w:t>on th</w:t>
      </w:r>
      <w:r>
        <w:rPr>
          <w:spacing w:val="1"/>
          <w:sz w:val="24"/>
          <w:szCs w:val="24"/>
        </w:rPr>
        <w:t>i</w:t>
      </w:r>
      <w:r>
        <w:rPr>
          <w:sz w:val="24"/>
          <w:szCs w:val="24"/>
        </w:rPr>
        <w:t>s</w:t>
      </w:r>
      <w:r>
        <w:rPr>
          <w:spacing w:val="1"/>
          <w:sz w:val="24"/>
          <w:szCs w:val="24"/>
        </w:rPr>
        <w:t xml:space="preserve"> </w:t>
      </w:r>
      <w:r>
        <w:rPr>
          <w:sz w:val="24"/>
          <w:szCs w:val="24"/>
        </w:rPr>
        <w:t>subj</w:t>
      </w:r>
      <w:r>
        <w:rPr>
          <w:spacing w:val="-1"/>
          <w:sz w:val="24"/>
          <w:szCs w:val="24"/>
        </w:rPr>
        <w:t>ec</w:t>
      </w:r>
      <w:r>
        <w:rPr>
          <w:sz w:val="24"/>
          <w:szCs w:val="24"/>
        </w:rPr>
        <w:t>t</w:t>
      </w:r>
      <w:r>
        <w:rPr>
          <w:spacing w:val="1"/>
          <w:sz w:val="24"/>
          <w:szCs w:val="24"/>
        </w:rPr>
        <w:t xml:space="preserve"> </w:t>
      </w:r>
      <w:r>
        <w:rPr>
          <w:spacing w:val="-1"/>
          <w:sz w:val="24"/>
          <w:szCs w:val="24"/>
        </w:rPr>
        <w:t>a</w:t>
      </w:r>
      <w:r>
        <w:rPr>
          <w:sz w:val="24"/>
          <w:szCs w:val="24"/>
        </w:rPr>
        <w:t>nd</w:t>
      </w:r>
      <w:r>
        <w:rPr>
          <w:spacing w:val="6"/>
          <w:sz w:val="24"/>
          <w:szCs w:val="24"/>
        </w:rPr>
        <w:t xml:space="preserve"> </w:t>
      </w:r>
      <w:r>
        <w:rPr>
          <w:spacing w:val="-5"/>
          <w:sz w:val="24"/>
          <w:szCs w:val="24"/>
        </w:rPr>
        <w:t>y</w:t>
      </w:r>
      <w:r>
        <w:rPr>
          <w:sz w:val="24"/>
          <w:szCs w:val="24"/>
        </w:rPr>
        <w:t>our</w:t>
      </w:r>
      <w:r>
        <w:rPr>
          <w:spacing w:val="2"/>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1"/>
          <w:sz w:val="24"/>
          <w:szCs w:val="24"/>
        </w:rPr>
        <w:t xml:space="preserve"> </w:t>
      </w:r>
      <w:r>
        <w:rPr>
          <w:sz w:val="24"/>
          <w:szCs w:val="24"/>
        </w:rPr>
        <w:t>will</w:t>
      </w:r>
      <w:r>
        <w:rPr>
          <w:spacing w:val="1"/>
          <w:sz w:val="24"/>
          <w:szCs w:val="24"/>
        </w:rPr>
        <w:t xml:space="preserve"> </w:t>
      </w:r>
      <w:r>
        <w:rPr>
          <w:sz w:val="24"/>
          <w:szCs w:val="24"/>
        </w:rPr>
        <w:t>b</w:t>
      </w:r>
      <w:r>
        <w:rPr>
          <w:spacing w:val="-1"/>
          <w:sz w:val="24"/>
          <w:szCs w:val="24"/>
        </w:rPr>
        <w:t>e</w:t>
      </w:r>
      <w:r>
        <w:rPr>
          <w:sz w:val="24"/>
          <w:szCs w:val="24"/>
        </w:rPr>
        <w:t>n</w:t>
      </w:r>
      <w:r>
        <w:rPr>
          <w:spacing w:val="-1"/>
          <w:sz w:val="24"/>
          <w:szCs w:val="24"/>
        </w:rPr>
        <w:t>e</w:t>
      </w:r>
      <w:r>
        <w:rPr>
          <w:sz w:val="24"/>
          <w:szCs w:val="24"/>
        </w:rPr>
        <w:t>fit</w:t>
      </w:r>
      <w:r>
        <w:rPr>
          <w:spacing w:val="1"/>
          <w:sz w:val="24"/>
          <w:szCs w:val="24"/>
        </w:rPr>
        <w:t xml:space="preserve"> </w:t>
      </w:r>
      <w:r>
        <w:rPr>
          <w:sz w:val="24"/>
          <w:szCs w:val="24"/>
        </w:rPr>
        <w:t>if</w:t>
      </w:r>
      <w:r>
        <w:rPr>
          <w:spacing w:val="7"/>
          <w:sz w:val="24"/>
          <w:szCs w:val="24"/>
        </w:rPr>
        <w:t xml:space="preserve"> </w:t>
      </w:r>
      <w:r>
        <w:rPr>
          <w:spacing w:val="-5"/>
          <w:sz w:val="24"/>
          <w:szCs w:val="24"/>
        </w:rPr>
        <w:t>y</w:t>
      </w:r>
      <w:r>
        <w:rPr>
          <w:sz w:val="24"/>
          <w:szCs w:val="24"/>
        </w:rPr>
        <w:t>ou</w:t>
      </w:r>
      <w:r>
        <w:rPr>
          <w:spacing w:val="1"/>
          <w:sz w:val="24"/>
          <w:szCs w:val="24"/>
        </w:rPr>
        <w:t xml:space="preserve"> </w:t>
      </w:r>
      <w:r>
        <w:rPr>
          <w:spacing w:val="2"/>
          <w:sz w:val="24"/>
          <w:szCs w:val="24"/>
        </w:rPr>
        <w:t>u</w:t>
      </w:r>
      <w:r>
        <w:rPr>
          <w:sz w:val="24"/>
          <w:szCs w:val="24"/>
        </w:rPr>
        <w:t>se i</w:t>
      </w:r>
      <w:r>
        <w:rPr>
          <w:spacing w:val="1"/>
          <w:sz w:val="24"/>
          <w:szCs w:val="24"/>
        </w:rPr>
        <w:t>t</w:t>
      </w:r>
      <w:r>
        <w:rPr>
          <w:sz w:val="24"/>
          <w:szCs w:val="24"/>
        </w:rPr>
        <w:t>s</w:t>
      </w:r>
      <w:r>
        <w:rPr>
          <w:spacing w:val="1"/>
          <w:sz w:val="24"/>
          <w:szCs w:val="24"/>
        </w:rPr>
        <w:t xml:space="preserve"> </w:t>
      </w:r>
      <w:r>
        <w:rPr>
          <w:sz w:val="24"/>
          <w:szCs w:val="24"/>
        </w:rPr>
        <w:t>r</w:t>
      </w:r>
      <w:r>
        <w:rPr>
          <w:spacing w:val="-2"/>
          <w:sz w:val="24"/>
          <w:szCs w:val="24"/>
        </w:rPr>
        <w:t>e</w:t>
      </w:r>
      <w:r>
        <w:rPr>
          <w:sz w:val="24"/>
          <w:szCs w:val="24"/>
        </w:rPr>
        <w:t>sou</w:t>
      </w:r>
      <w:r>
        <w:rPr>
          <w:spacing w:val="2"/>
          <w:sz w:val="24"/>
          <w:szCs w:val="24"/>
        </w:rPr>
        <w:t>r</w:t>
      </w:r>
      <w:r>
        <w:rPr>
          <w:spacing w:val="-1"/>
          <w:sz w:val="24"/>
          <w:szCs w:val="24"/>
        </w:rPr>
        <w:t>ce</w:t>
      </w:r>
      <w:r>
        <w:rPr>
          <w:sz w:val="24"/>
          <w:szCs w:val="24"/>
        </w:rPr>
        <w:t>s</w:t>
      </w:r>
      <w:r>
        <w:rPr>
          <w:spacing w:val="1"/>
          <w:sz w:val="24"/>
          <w:szCs w:val="24"/>
        </w:rPr>
        <w:t xml:space="preserve"> </w:t>
      </w:r>
      <w:r>
        <w:rPr>
          <w:sz w:val="24"/>
          <w:szCs w:val="24"/>
        </w:rPr>
        <w:t>to</w:t>
      </w:r>
      <w:r>
        <w:rPr>
          <w:spacing w:val="1"/>
          <w:sz w:val="24"/>
          <w:szCs w:val="24"/>
        </w:rPr>
        <w:t xml:space="preserve"> </w:t>
      </w:r>
      <w:r>
        <w:rPr>
          <w:sz w:val="24"/>
          <w:szCs w:val="24"/>
        </w:rPr>
        <w:t>i</w:t>
      </w:r>
      <w:r>
        <w:rPr>
          <w:spacing w:val="3"/>
          <w:sz w:val="24"/>
          <w:szCs w:val="24"/>
        </w:rPr>
        <w:t>n</w:t>
      </w:r>
      <w:r>
        <w:rPr>
          <w:spacing w:val="-1"/>
          <w:sz w:val="24"/>
          <w:szCs w:val="24"/>
        </w:rPr>
        <w:t>c</w:t>
      </w:r>
      <w:r>
        <w:rPr>
          <w:sz w:val="24"/>
          <w:szCs w:val="24"/>
        </w:rPr>
        <w:t>re</w:t>
      </w:r>
      <w:r>
        <w:rPr>
          <w:spacing w:val="-1"/>
          <w:sz w:val="24"/>
          <w:szCs w:val="24"/>
        </w:rPr>
        <w:t>a</w:t>
      </w:r>
      <w:r>
        <w:rPr>
          <w:sz w:val="24"/>
          <w:szCs w:val="24"/>
        </w:rPr>
        <w:t>se</w:t>
      </w:r>
      <w:r>
        <w:rPr>
          <w:spacing w:val="5"/>
          <w:sz w:val="24"/>
          <w:szCs w:val="24"/>
        </w:rPr>
        <w:t xml:space="preserve"> </w:t>
      </w:r>
      <w:r>
        <w:rPr>
          <w:spacing w:val="-5"/>
          <w:sz w:val="24"/>
          <w:szCs w:val="24"/>
        </w:rPr>
        <w:t>y</w:t>
      </w:r>
      <w:r>
        <w:rPr>
          <w:sz w:val="24"/>
          <w:szCs w:val="24"/>
        </w:rPr>
        <w:t>our</w:t>
      </w:r>
      <w:r>
        <w:rPr>
          <w:spacing w:val="2"/>
          <w:sz w:val="24"/>
          <w:szCs w:val="24"/>
        </w:rPr>
        <w:t xml:space="preserve"> </w:t>
      </w:r>
      <w:r>
        <w:rPr>
          <w:sz w:val="24"/>
          <w:szCs w:val="24"/>
        </w:rPr>
        <w:t>knowl</w:t>
      </w:r>
      <w:r>
        <w:rPr>
          <w:spacing w:val="-1"/>
          <w:sz w:val="24"/>
          <w:szCs w:val="24"/>
        </w:rPr>
        <w:t>e</w:t>
      </w:r>
      <w:r>
        <w:rPr>
          <w:spacing w:val="11"/>
          <w:sz w:val="24"/>
          <w:szCs w:val="24"/>
        </w:rPr>
        <w:t>d</w:t>
      </w:r>
      <w:r>
        <w:rPr>
          <w:spacing w:val="-2"/>
          <w:sz w:val="24"/>
          <w:szCs w:val="24"/>
        </w:rPr>
        <w:t>g</w:t>
      </w:r>
      <w:r>
        <w:rPr>
          <w:sz w:val="24"/>
          <w:szCs w:val="24"/>
        </w:rPr>
        <w:t>e</w:t>
      </w:r>
      <w:r>
        <w:rPr>
          <w:spacing w:val="2"/>
          <w:sz w:val="24"/>
          <w:szCs w:val="24"/>
        </w:rPr>
        <w:t xml:space="preserve"> </w:t>
      </w:r>
      <w:r>
        <w:rPr>
          <w:spacing w:val="-1"/>
          <w:sz w:val="24"/>
          <w:szCs w:val="24"/>
        </w:rPr>
        <w:t>a</w:t>
      </w:r>
      <w:r>
        <w:rPr>
          <w:sz w:val="24"/>
          <w:szCs w:val="24"/>
        </w:rPr>
        <w:t>nd i</w:t>
      </w:r>
      <w:r>
        <w:rPr>
          <w:spacing w:val="1"/>
          <w:sz w:val="24"/>
          <w:szCs w:val="24"/>
        </w:rPr>
        <w:t>m</w:t>
      </w:r>
      <w:r>
        <w:rPr>
          <w:sz w:val="24"/>
          <w:szCs w:val="24"/>
        </w:rPr>
        <w:t>plem</w:t>
      </w:r>
      <w:r>
        <w:rPr>
          <w:spacing w:val="-1"/>
          <w:sz w:val="24"/>
          <w:szCs w:val="24"/>
        </w:rPr>
        <w:t>e</w:t>
      </w:r>
      <w:r>
        <w:rPr>
          <w:sz w:val="24"/>
          <w:szCs w:val="24"/>
        </w:rPr>
        <w:t>nt</w:t>
      </w:r>
      <w:r>
        <w:rPr>
          <w:spacing w:val="5"/>
          <w:sz w:val="24"/>
          <w:szCs w:val="24"/>
        </w:rPr>
        <w:t xml:space="preserve"> </w:t>
      </w:r>
      <w:r>
        <w:rPr>
          <w:sz w:val="24"/>
          <w:szCs w:val="24"/>
        </w:rPr>
        <w:t>ide</w:t>
      </w:r>
      <w:r>
        <w:rPr>
          <w:spacing w:val="-1"/>
          <w:sz w:val="24"/>
          <w:szCs w:val="24"/>
        </w:rPr>
        <w:t>a</w:t>
      </w:r>
      <w:r>
        <w:rPr>
          <w:sz w:val="24"/>
          <w:szCs w:val="24"/>
        </w:rPr>
        <w:t>s</w:t>
      </w:r>
      <w:r>
        <w:rPr>
          <w:spacing w:val="5"/>
          <w:sz w:val="24"/>
          <w:szCs w:val="24"/>
        </w:rPr>
        <w:t xml:space="preserve"> </w:t>
      </w:r>
      <w:r>
        <w:rPr>
          <w:sz w:val="24"/>
          <w:szCs w:val="24"/>
        </w:rPr>
        <w:t>that</w:t>
      </w:r>
      <w:r>
        <w:rPr>
          <w:spacing w:val="5"/>
          <w:sz w:val="24"/>
          <w:szCs w:val="24"/>
        </w:rPr>
        <w:t xml:space="preserve"> </w:t>
      </w:r>
      <w:r>
        <w:rPr>
          <w:spacing w:val="-1"/>
          <w:sz w:val="24"/>
          <w:szCs w:val="24"/>
        </w:rPr>
        <w:t>a</w:t>
      </w:r>
      <w:r>
        <w:rPr>
          <w:sz w:val="24"/>
          <w:szCs w:val="24"/>
        </w:rPr>
        <w:t>re</w:t>
      </w:r>
      <w:r>
        <w:rPr>
          <w:spacing w:val="5"/>
          <w:sz w:val="24"/>
          <w:szCs w:val="24"/>
        </w:rPr>
        <w:t xml:space="preserve"> </w:t>
      </w:r>
      <w:r>
        <w:rPr>
          <w:sz w:val="24"/>
          <w:szCs w:val="24"/>
        </w:rPr>
        <w:t>not</w:t>
      </w:r>
      <w:r>
        <w:rPr>
          <w:spacing w:val="5"/>
          <w:sz w:val="24"/>
          <w:szCs w:val="24"/>
        </w:rPr>
        <w:t xml:space="preserve"> </w:t>
      </w:r>
      <w:r>
        <w:rPr>
          <w:sz w:val="24"/>
          <w:szCs w:val="24"/>
        </w:rPr>
        <w:t>sp</w:t>
      </w:r>
      <w:r>
        <w:rPr>
          <w:spacing w:val="-1"/>
          <w:sz w:val="24"/>
          <w:szCs w:val="24"/>
        </w:rPr>
        <w:t>ec</w:t>
      </w:r>
      <w:r>
        <w:rPr>
          <w:sz w:val="24"/>
          <w:szCs w:val="24"/>
        </w:rPr>
        <w:t>ifi</w:t>
      </w:r>
      <w:r>
        <w:rPr>
          <w:spacing w:val="-1"/>
          <w:sz w:val="24"/>
          <w:szCs w:val="24"/>
        </w:rPr>
        <w:t>ca</w:t>
      </w:r>
      <w:r>
        <w:rPr>
          <w:sz w:val="24"/>
          <w:szCs w:val="24"/>
        </w:rPr>
        <w:t>l</w:t>
      </w:r>
      <w:r>
        <w:rPr>
          <w:spacing w:val="6"/>
          <w:sz w:val="24"/>
          <w:szCs w:val="24"/>
        </w:rPr>
        <w:t>l</w:t>
      </w:r>
      <w:r>
        <w:rPr>
          <w:sz w:val="24"/>
          <w:szCs w:val="24"/>
        </w:rPr>
        <w:t xml:space="preserve">y </w:t>
      </w:r>
      <w:r>
        <w:rPr>
          <w:spacing w:val="-1"/>
          <w:sz w:val="24"/>
          <w:szCs w:val="24"/>
        </w:rPr>
        <w:t>c</w:t>
      </w:r>
      <w:r>
        <w:rPr>
          <w:sz w:val="24"/>
          <w:szCs w:val="24"/>
        </w:rPr>
        <w:t>o</w:t>
      </w:r>
      <w:r>
        <w:rPr>
          <w:spacing w:val="2"/>
          <w:sz w:val="24"/>
          <w:szCs w:val="24"/>
        </w:rPr>
        <w:t>v</w:t>
      </w:r>
      <w:r>
        <w:rPr>
          <w:spacing w:val="-1"/>
          <w:sz w:val="24"/>
          <w:szCs w:val="24"/>
        </w:rPr>
        <w:t>e</w:t>
      </w:r>
      <w:r>
        <w:rPr>
          <w:sz w:val="24"/>
          <w:szCs w:val="24"/>
        </w:rPr>
        <w:t>r</w:t>
      </w:r>
      <w:r>
        <w:rPr>
          <w:spacing w:val="-2"/>
          <w:sz w:val="24"/>
          <w:szCs w:val="24"/>
        </w:rPr>
        <w:t>e</w:t>
      </w:r>
      <w:r>
        <w:rPr>
          <w:sz w:val="24"/>
          <w:szCs w:val="24"/>
        </w:rPr>
        <w:t>d</w:t>
      </w:r>
      <w:r>
        <w:rPr>
          <w:spacing w:val="7"/>
          <w:sz w:val="24"/>
          <w:szCs w:val="24"/>
        </w:rPr>
        <w:t xml:space="preserve"> </w:t>
      </w:r>
      <w:r>
        <w:rPr>
          <w:sz w:val="24"/>
          <w:szCs w:val="24"/>
        </w:rPr>
        <w:t>in</w:t>
      </w:r>
      <w:r>
        <w:rPr>
          <w:spacing w:val="5"/>
          <w:sz w:val="24"/>
          <w:szCs w:val="24"/>
        </w:rPr>
        <w:t xml:space="preserve"> </w:t>
      </w:r>
      <w:r>
        <w:rPr>
          <w:sz w:val="24"/>
          <w:szCs w:val="24"/>
        </w:rPr>
        <w:t>the</w:t>
      </w:r>
      <w:r>
        <w:rPr>
          <w:spacing w:val="4"/>
          <w:sz w:val="24"/>
          <w:szCs w:val="24"/>
        </w:rPr>
        <w:t xml:space="preserve"> </w:t>
      </w:r>
      <w:r>
        <w:rPr>
          <w:sz w:val="24"/>
          <w:szCs w:val="24"/>
        </w:rPr>
        <w:t>le</w:t>
      </w:r>
      <w:r>
        <w:rPr>
          <w:spacing w:val="-1"/>
          <w:sz w:val="24"/>
          <w:szCs w:val="24"/>
        </w:rPr>
        <w:t>c</w:t>
      </w:r>
      <w:r>
        <w:rPr>
          <w:sz w:val="24"/>
          <w:szCs w:val="24"/>
        </w:rPr>
        <w:t>tur</w:t>
      </w:r>
      <w:r>
        <w:rPr>
          <w:spacing w:val="4"/>
          <w:sz w:val="24"/>
          <w:szCs w:val="24"/>
        </w:rPr>
        <w:t>e</w:t>
      </w:r>
      <w:r w:rsidR="007E651D">
        <w:rPr>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labo</w:t>
      </w:r>
      <w:r>
        <w:rPr>
          <w:spacing w:val="-1"/>
          <w:sz w:val="24"/>
          <w:szCs w:val="24"/>
        </w:rPr>
        <w:t>ra</w:t>
      </w:r>
      <w:r>
        <w:rPr>
          <w:sz w:val="24"/>
          <w:szCs w:val="24"/>
        </w:rPr>
        <w:t>to</w:t>
      </w:r>
      <w:r>
        <w:rPr>
          <w:spacing w:val="4"/>
          <w:sz w:val="24"/>
          <w:szCs w:val="24"/>
        </w:rPr>
        <w:t>r</w:t>
      </w:r>
      <w:r>
        <w:rPr>
          <w:sz w:val="24"/>
          <w:szCs w:val="24"/>
        </w:rPr>
        <w:t>y</w:t>
      </w:r>
      <w:r>
        <w:rPr>
          <w:spacing w:val="4"/>
          <w:sz w:val="24"/>
          <w:szCs w:val="24"/>
        </w:rPr>
        <w:t xml:space="preserve"> </w:t>
      </w:r>
      <w:r>
        <w:rPr>
          <w:spacing w:val="-1"/>
          <w:sz w:val="24"/>
          <w:szCs w:val="24"/>
        </w:rPr>
        <w:t>c</w:t>
      </w:r>
      <w:r>
        <w:rPr>
          <w:sz w:val="24"/>
          <w:szCs w:val="24"/>
        </w:rPr>
        <w:t>ontent</w:t>
      </w:r>
      <w:r>
        <w:rPr>
          <w:spacing w:val="5"/>
          <w:sz w:val="24"/>
          <w:szCs w:val="24"/>
        </w:rPr>
        <w:t xml:space="preserve"> </w:t>
      </w:r>
      <w:r>
        <w:rPr>
          <w:spacing w:val="2"/>
          <w:sz w:val="24"/>
          <w:szCs w:val="24"/>
        </w:rPr>
        <w:t>o</w:t>
      </w:r>
      <w:r>
        <w:rPr>
          <w:sz w:val="24"/>
          <w:szCs w:val="24"/>
        </w:rPr>
        <w:t xml:space="preserve">f the </w:t>
      </w:r>
      <w:r>
        <w:rPr>
          <w:spacing w:val="-1"/>
          <w:sz w:val="24"/>
          <w:szCs w:val="24"/>
        </w:rPr>
        <w:t>c</w:t>
      </w:r>
      <w:r>
        <w:rPr>
          <w:sz w:val="24"/>
          <w:szCs w:val="24"/>
        </w:rPr>
        <w:t>ours</w:t>
      </w:r>
      <w:r>
        <w:rPr>
          <w:spacing w:val="-1"/>
          <w:sz w:val="24"/>
          <w:szCs w:val="24"/>
        </w:rPr>
        <w:t>e</w:t>
      </w:r>
      <w:r>
        <w:rPr>
          <w:sz w:val="24"/>
          <w:szCs w:val="24"/>
        </w:rPr>
        <w:t>.</w:t>
      </w:r>
    </w:p>
    <w:p w14:paraId="7DEC7B40" w14:textId="77777777" w:rsidR="00C37DEC" w:rsidRDefault="00C37DEC">
      <w:pPr>
        <w:spacing w:before="3" w:line="120" w:lineRule="exact"/>
        <w:rPr>
          <w:sz w:val="12"/>
          <w:szCs w:val="12"/>
        </w:rPr>
      </w:pPr>
    </w:p>
    <w:p w14:paraId="74413A03" w14:textId="77777777" w:rsidR="00C37DEC" w:rsidRDefault="00C37DEC">
      <w:pPr>
        <w:spacing w:line="200" w:lineRule="exact"/>
      </w:pPr>
    </w:p>
    <w:p w14:paraId="055B775C" w14:textId="77777777" w:rsidR="00C37DEC" w:rsidRDefault="00C37DEC">
      <w:pPr>
        <w:spacing w:line="200" w:lineRule="exact"/>
      </w:pPr>
    </w:p>
    <w:p w14:paraId="20FEB80D" w14:textId="7C842667" w:rsidR="00C37DEC" w:rsidRPr="00A81B38" w:rsidRDefault="00360F89" w:rsidP="00A81B38">
      <w:pPr>
        <w:tabs>
          <w:tab w:val="left" w:pos="900"/>
        </w:tabs>
        <w:spacing w:before="24"/>
        <w:ind w:left="908" w:right="110" w:hanging="716"/>
        <w:rPr>
          <w:b/>
          <w:spacing w:val="-1"/>
          <w:sz w:val="28"/>
          <w:szCs w:val="28"/>
        </w:rPr>
      </w:pPr>
      <w:r>
        <w:rPr>
          <w:b/>
          <w:spacing w:val="1"/>
          <w:sz w:val="28"/>
          <w:szCs w:val="28"/>
        </w:rPr>
        <w:t>2</w:t>
      </w:r>
      <w:r>
        <w:rPr>
          <w:b/>
          <w:sz w:val="28"/>
          <w:szCs w:val="28"/>
        </w:rPr>
        <w:t>.</w:t>
      </w:r>
      <w:r>
        <w:rPr>
          <w:b/>
          <w:sz w:val="28"/>
          <w:szCs w:val="28"/>
        </w:rPr>
        <w:tab/>
        <w:t>S</w:t>
      </w:r>
      <w:r>
        <w:rPr>
          <w:b/>
          <w:spacing w:val="-1"/>
          <w:sz w:val="28"/>
          <w:szCs w:val="28"/>
        </w:rPr>
        <w:t>U</w:t>
      </w:r>
      <w:r>
        <w:rPr>
          <w:b/>
          <w:sz w:val="28"/>
          <w:szCs w:val="28"/>
        </w:rPr>
        <w:t>B</w:t>
      </w:r>
      <w:r>
        <w:rPr>
          <w:b/>
          <w:spacing w:val="1"/>
          <w:sz w:val="28"/>
          <w:szCs w:val="28"/>
        </w:rPr>
        <w:t>J</w:t>
      </w:r>
      <w:r>
        <w:rPr>
          <w:b/>
          <w:sz w:val="28"/>
          <w:szCs w:val="28"/>
        </w:rPr>
        <w:t>E</w:t>
      </w:r>
      <w:r>
        <w:rPr>
          <w:b/>
          <w:spacing w:val="-1"/>
          <w:sz w:val="28"/>
          <w:szCs w:val="28"/>
        </w:rPr>
        <w:t>C</w:t>
      </w:r>
      <w:r>
        <w:rPr>
          <w:b/>
          <w:sz w:val="28"/>
          <w:szCs w:val="28"/>
        </w:rPr>
        <w:t xml:space="preserve">T </w:t>
      </w:r>
      <w:r w:rsidR="00F7701C">
        <w:rPr>
          <w:b/>
          <w:sz w:val="28"/>
          <w:szCs w:val="28"/>
        </w:rPr>
        <w:t>ST</w:t>
      </w:r>
      <w:r w:rsidR="00F7701C">
        <w:rPr>
          <w:b/>
          <w:spacing w:val="-1"/>
          <w:sz w:val="28"/>
          <w:szCs w:val="28"/>
        </w:rPr>
        <w:t>RUC</w:t>
      </w:r>
      <w:r w:rsidR="00F7701C">
        <w:rPr>
          <w:b/>
          <w:sz w:val="28"/>
          <w:szCs w:val="28"/>
        </w:rPr>
        <w:t>T</w:t>
      </w:r>
      <w:r w:rsidR="00F7701C">
        <w:rPr>
          <w:b/>
          <w:spacing w:val="-1"/>
          <w:sz w:val="28"/>
          <w:szCs w:val="28"/>
        </w:rPr>
        <w:t>UR</w:t>
      </w:r>
      <w:r w:rsidR="00F7701C">
        <w:rPr>
          <w:b/>
          <w:sz w:val="28"/>
          <w:szCs w:val="28"/>
        </w:rPr>
        <w:t>E, TIMETABLING</w:t>
      </w:r>
      <w:r>
        <w:rPr>
          <w:b/>
          <w:sz w:val="28"/>
          <w:szCs w:val="28"/>
        </w:rPr>
        <w:t xml:space="preserve">  </w:t>
      </w:r>
      <w:r>
        <w:rPr>
          <w:b/>
          <w:spacing w:val="46"/>
          <w:sz w:val="28"/>
          <w:szCs w:val="28"/>
        </w:rPr>
        <w:t xml:space="preserve"> </w:t>
      </w:r>
      <w:r>
        <w:rPr>
          <w:b/>
          <w:spacing w:val="-1"/>
          <w:sz w:val="28"/>
          <w:szCs w:val="28"/>
        </w:rPr>
        <w:t>AN</w:t>
      </w:r>
      <w:r>
        <w:rPr>
          <w:b/>
          <w:sz w:val="28"/>
          <w:szCs w:val="28"/>
        </w:rPr>
        <w:t xml:space="preserve">D  </w:t>
      </w:r>
      <w:r>
        <w:rPr>
          <w:b/>
          <w:spacing w:val="46"/>
          <w:sz w:val="28"/>
          <w:szCs w:val="28"/>
        </w:rPr>
        <w:t xml:space="preserve"> </w:t>
      </w:r>
      <w:r>
        <w:rPr>
          <w:b/>
          <w:sz w:val="28"/>
          <w:szCs w:val="28"/>
        </w:rPr>
        <w:t>S</w:t>
      </w:r>
      <w:r>
        <w:rPr>
          <w:b/>
          <w:spacing w:val="1"/>
          <w:sz w:val="28"/>
          <w:szCs w:val="28"/>
        </w:rPr>
        <w:t>C</w:t>
      </w:r>
      <w:r>
        <w:rPr>
          <w:b/>
          <w:sz w:val="28"/>
          <w:szCs w:val="28"/>
        </w:rPr>
        <w:t>HE</w:t>
      </w:r>
      <w:r>
        <w:rPr>
          <w:b/>
          <w:spacing w:val="-1"/>
          <w:sz w:val="28"/>
          <w:szCs w:val="28"/>
        </w:rPr>
        <w:t>DU</w:t>
      </w:r>
      <w:r>
        <w:rPr>
          <w:b/>
          <w:sz w:val="28"/>
          <w:szCs w:val="28"/>
        </w:rPr>
        <w:t xml:space="preserve">LE  </w:t>
      </w:r>
      <w:r>
        <w:rPr>
          <w:b/>
          <w:spacing w:val="46"/>
          <w:sz w:val="28"/>
          <w:szCs w:val="28"/>
        </w:rPr>
        <w:t xml:space="preserve"> </w:t>
      </w:r>
      <w:r>
        <w:rPr>
          <w:b/>
          <w:sz w:val="28"/>
          <w:szCs w:val="28"/>
        </w:rPr>
        <w:t xml:space="preserve">OF </w:t>
      </w:r>
      <w:r>
        <w:rPr>
          <w:b/>
          <w:spacing w:val="-1"/>
          <w:sz w:val="28"/>
          <w:szCs w:val="28"/>
        </w:rPr>
        <w:t>DA</w:t>
      </w:r>
      <w:r>
        <w:rPr>
          <w:b/>
          <w:sz w:val="28"/>
          <w:szCs w:val="28"/>
        </w:rPr>
        <w:t xml:space="preserve">TES </w:t>
      </w:r>
      <w:r>
        <w:rPr>
          <w:b/>
          <w:spacing w:val="-1"/>
          <w:sz w:val="28"/>
          <w:szCs w:val="28"/>
        </w:rPr>
        <w:t>F</w:t>
      </w:r>
      <w:r>
        <w:rPr>
          <w:b/>
          <w:sz w:val="28"/>
          <w:szCs w:val="28"/>
        </w:rPr>
        <w:t>OR</w:t>
      </w:r>
      <w:r>
        <w:rPr>
          <w:b/>
          <w:spacing w:val="-2"/>
          <w:sz w:val="28"/>
          <w:szCs w:val="28"/>
        </w:rPr>
        <w:t xml:space="preserve"> </w:t>
      </w:r>
      <w:r w:rsidR="007E651D">
        <w:rPr>
          <w:b/>
          <w:sz w:val="28"/>
          <w:szCs w:val="28"/>
        </w:rPr>
        <w:t>Winter</w:t>
      </w:r>
      <w:r>
        <w:rPr>
          <w:b/>
          <w:sz w:val="28"/>
          <w:szCs w:val="28"/>
        </w:rPr>
        <w:t xml:space="preserve"> 20</w:t>
      </w:r>
      <w:r w:rsidR="000061BB">
        <w:rPr>
          <w:b/>
          <w:sz w:val="28"/>
          <w:szCs w:val="28"/>
        </w:rPr>
        <w:t>2</w:t>
      </w:r>
      <w:r w:rsidR="006A5450">
        <w:rPr>
          <w:b/>
          <w:sz w:val="28"/>
          <w:szCs w:val="28"/>
        </w:rPr>
        <w:t>5</w:t>
      </w:r>
      <w:r w:rsidR="00A81B38" w:rsidRPr="00A81B38">
        <w:rPr>
          <w:b/>
          <w:spacing w:val="-1"/>
          <w:sz w:val="28"/>
          <w:szCs w:val="28"/>
        </w:rPr>
        <w:t xml:space="preserve">/ </w:t>
      </w:r>
      <w:r w:rsidR="007E651D">
        <w:rPr>
          <w:b/>
          <w:spacing w:val="-1"/>
          <w:sz w:val="28"/>
          <w:szCs w:val="28"/>
        </w:rPr>
        <w:t>Spring</w:t>
      </w:r>
      <w:r w:rsidR="00A81B38" w:rsidRPr="00A81B38">
        <w:rPr>
          <w:b/>
          <w:spacing w:val="-1"/>
          <w:sz w:val="28"/>
          <w:szCs w:val="28"/>
        </w:rPr>
        <w:t xml:space="preserve"> 202</w:t>
      </w:r>
      <w:r w:rsidR="006A5450">
        <w:rPr>
          <w:b/>
          <w:spacing w:val="-1"/>
          <w:sz w:val="28"/>
          <w:szCs w:val="28"/>
        </w:rPr>
        <w:t>5</w:t>
      </w:r>
    </w:p>
    <w:p w14:paraId="66E783F7" w14:textId="77777777" w:rsidR="00C37DEC" w:rsidRDefault="00C37DEC">
      <w:pPr>
        <w:spacing w:line="200" w:lineRule="exact"/>
      </w:pPr>
    </w:p>
    <w:p w14:paraId="5ABE923D" w14:textId="77777777" w:rsidR="00C37DEC" w:rsidRDefault="00C37DEC">
      <w:pPr>
        <w:spacing w:before="9" w:line="200" w:lineRule="exact"/>
      </w:pPr>
    </w:p>
    <w:p w14:paraId="5BFD237F" w14:textId="77777777" w:rsidR="00C37DEC" w:rsidRDefault="00360F89">
      <w:pPr>
        <w:ind w:left="102" w:right="7309"/>
        <w:jc w:val="both"/>
        <w:rPr>
          <w:sz w:val="24"/>
          <w:szCs w:val="24"/>
        </w:rPr>
      </w:pPr>
      <w:r>
        <w:rPr>
          <w:b/>
          <w:sz w:val="24"/>
          <w:szCs w:val="24"/>
        </w:rPr>
        <w:t xml:space="preserve">2.1      </w:t>
      </w:r>
      <w:r>
        <w:rPr>
          <w:b/>
          <w:spacing w:val="3"/>
          <w:sz w:val="24"/>
          <w:szCs w:val="24"/>
        </w:rPr>
        <w:t xml:space="preserve"> </w:t>
      </w:r>
      <w:r>
        <w:rPr>
          <w:b/>
          <w:spacing w:val="1"/>
          <w:sz w:val="24"/>
          <w:szCs w:val="24"/>
        </w:rPr>
        <w:t>Sub</w:t>
      </w:r>
      <w:r>
        <w:rPr>
          <w:b/>
          <w:sz w:val="24"/>
          <w:szCs w:val="24"/>
        </w:rPr>
        <w:t>j</w:t>
      </w:r>
      <w:r>
        <w:rPr>
          <w:b/>
          <w:spacing w:val="-2"/>
          <w:sz w:val="24"/>
          <w:szCs w:val="24"/>
        </w:rPr>
        <w:t>e</w:t>
      </w:r>
      <w:r>
        <w:rPr>
          <w:b/>
          <w:spacing w:val="-1"/>
          <w:sz w:val="24"/>
          <w:szCs w:val="24"/>
        </w:rPr>
        <w:t>c</w:t>
      </w:r>
      <w:r>
        <w:rPr>
          <w:b/>
          <w:sz w:val="24"/>
          <w:szCs w:val="24"/>
        </w:rPr>
        <w:t>t St</w:t>
      </w:r>
      <w:r>
        <w:rPr>
          <w:b/>
          <w:spacing w:val="-1"/>
          <w:sz w:val="24"/>
          <w:szCs w:val="24"/>
        </w:rPr>
        <w:t>r</w:t>
      </w:r>
      <w:r>
        <w:rPr>
          <w:b/>
          <w:spacing w:val="1"/>
          <w:sz w:val="24"/>
          <w:szCs w:val="24"/>
        </w:rPr>
        <w:t>u</w:t>
      </w:r>
      <w:r>
        <w:rPr>
          <w:b/>
          <w:spacing w:val="-1"/>
          <w:sz w:val="24"/>
          <w:szCs w:val="24"/>
        </w:rPr>
        <w:t>c</w:t>
      </w:r>
      <w:r>
        <w:rPr>
          <w:b/>
          <w:sz w:val="24"/>
          <w:szCs w:val="24"/>
        </w:rPr>
        <w:t>tu</w:t>
      </w:r>
      <w:r>
        <w:rPr>
          <w:b/>
          <w:spacing w:val="-1"/>
          <w:sz w:val="24"/>
          <w:szCs w:val="24"/>
        </w:rPr>
        <w:t>r</w:t>
      </w:r>
      <w:r>
        <w:rPr>
          <w:b/>
          <w:sz w:val="24"/>
          <w:szCs w:val="24"/>
        </w:rPr>
        <w:t>e</w:t>
      </w:r>
    </w:p>
    <w:p w14:paraId="1947AA36" w14:textId="2B846CF9" w:rsidR="00C37DEC" w:rsidRDefault="00360F89" w:rsidP="007E651D">
      <w:pPr>
        <w:spacing w:line="260" w:lineRule="exact"/>
        <w:ind w:left="193" w:right="117"/>
        <w:jc w:val="both"/>
        <w:rPr>
          <w:sz w:val="24"/>
          <w:szCs w:val="24"/>
        </w:rPr>
      </w:pPr>
      <w:r>
        <w:rPr>
          <w:sz w:val="24"/>
          <w:szCs w:val="24"/>
        </w:rPr>
        <w:t>The</w:t>
      </w:r>
      <w:r>
        <w:rPr>
          <w:spacing w:val="18"/>
          <w:sz w:val="24"/>
          <w:szCs w:val="24"/>
        </w:rPr>
        <w:t xml:space="preserve"> </w:t>
      </w:r>
      <w:r>
        <w:rPr>
          <w:sz w:val="24"/>
          <w:szCs w:val="24"/>
        </w:rPr>
        <w:t>subj</w:t>
      </w:r>
      <w:r>
        <w:rPr>
          <w:spacing w:val="-1"/>
          <w:sz w:val="24"/>
          <w:szCs w:val="24"/>
        </w:rPr>
        <w:t>ec</w:t>
      </w:r>
      <w:r>
        <w:rPr>
          <w:sz w:val="24"/>
          <w:szCs w:val="24"/>
        </w:rPr>
        <w:t>t</w:t>
      </w:r>
      <w:r>
        <w:rPr>
          <w:spacing w:val="19"/>
          <w:sz w:val="24"/>
          <w:szCs w:val="24"/>
        </w:rPr>
        <w:t xml:space="preserve"> </w:t>
      </w:r>
      <w:r>
        <w:rPr>
          <w:spacing w:val="-1"/>
          <w:sz w:val="24"/>
          <w:szCs w:val="24"/>
        </w:rPr>
        <w:t>c</w:t>
      </w:r>
      <w:r>
        <w:rPr>
          <w:sz w:val="24"/>
          <w:szCs w:val="24"/>
        </w:rPr>
        <w:t>onsists</w:t>
      </w:r>
      <w:r>
        <w:rPr>
          <w:spacing w:val="20"/>
          <w:sz w:val="24"/>
          <w:szCs w:val="24"/>
        </w:rPr>
        <w:t xml:space="preserve"> </w:t>
      </w:r>
      <w:r>
        <w:rPr>
          <w:sz w:val="24"/>
          <w:szCs w:val="24"/>
        </w:rPr>
        <w:t>of</w:t>
      </w:r>
      <w:r>
        <w:rPr>
          <w:spacing w:val="18"/>
          <w:sz w:val="24"/>
          <w:szCs w:val="24"/>
        </w:rPr>
        <w:t xml:space="preserve"> </w:t>
      </w:r>
      <w:r>
        <w:rPr>
          <w:sz w:val="24"/>
          <w:szCs w:val="24"/>
        </w:rPr>
        <w:t>up</w:t>
      </w:r>
      <w:r>
        <w:rPr>
          <w:spacing w:val="19"/>
          <w:sz w:val="24"/>
          <w:szCs w:val="24"/>
        </w:rPr>
        <w:t xml:space="preserve"> </w:t>
      </w:r>
      <w:r>
        <w:rPr>
          <w:sz w:val="24"/>
          <w:szCs w:val="24"/>
        </w:rPr>
        <w:t>to</w:t>
      </w:r>
      <w:r>
        <w:rPr>
          <w:spacing w:val="23"/>
          <w:sz w:val="24"/>
          <w:szCs w:val="24"/>
        </w:rPr>
        <w:t xml:space="preserve"> </w:t>
      </w:r>
      <w:r w:rsidRPr="007E651D">
        <w:rPr>
          <w:b/>
          <w:sz w:val="24"/>
          <w:szCs w:val="24"/>
        </w:rPr>
        <w:t>20</w:t>
      </w:r>
      <w:r w:rsidRPr="007E651D">
        <w:rPr>
          <w:b/>
          <w:spacing w:val="19"/>
          <w:sz w:val="24"/>
          <w:szCs w:val="24"/>
        </w:rPr>
        <w:t xml:space="preserve"> </w:t>
      </w:r>
      <w:r w:rsidRPr="007E651D">
        <w:rPr>
          <w:b/>
          <w:sz w:val="24"/>
          <w:szCs w:val="24"/>
        </w:rPr>
        <w:t>hours</w:t>
      </w:r>
      <w:r w:rsidRPr="007E651D">
        <w:rPr>
          <w:b/>
          <w:spacing w:val="18"/>
          <w:sz w:val="24"/>
          <w:szCs w:val="24"/>
        </w:rPr>
        <w:t xml:space="preserve"> </w:t>
      </w:r>
      <w:r w:rsidRPr="007E651D">
        <w:rPr>
          <w:b/>
          <w:sz w:val="24"/>
          <w:szCs w:val="24"/>
        </w:rPr>
        <w:t>of</w:t>
      </w:r>
      <w:r w:rsidRPr="007E651D">
        <w:rPr>
          <w:b/>
          <w:spacing w:val="18"/>
          <w:sz w:val="24"/>
          <w:szCs w:val="24"/>
        </w:rPr>
        <w:t xml:space="preserve"> </w:t>
      </w:r>
      <w:r w:rsidRPr="007E651D">
        <w:rPr>
          <w:b/>
          <w:sz w:val="24"/>
          <w:szCs w:val="24"/>
        </w:rPr>
        <w:t>le</w:t>
      </w:r>
      <w:r w:rsidRPr="007E651D">
        <w:rPr>
          <w:b/>
          <w:spacing w:val="-1"/>
          <w:sz w:val="24"/>
          <w:szCs w:val="24"/>
        </w:rPr>
        <w:t>c</w:t>
      </w:r>
      <w:r w:rsidRPr="007E651D">
        <w:rPr>
          <w:b/>
          <w:sz w:val="24"/>
          <w:szCs w:val="24"/>
        </w:rPr>
        <w:t>tur</w:t>
      </w:r>
      <w:r w:rsidRPr="007E651D">
        <w:rPr>
          <w:b/>
          <w:spacing w:val="-1"/>
          <w:sz w:val="24"/>
          <w:szCs w:val="24"/>
        </w:rPr>
        <w:t>e</w:t>
      </w:r>
      <w:r w:rsidRPr="007E651D">
        <w:rPr>
          <w:b/>
          <w:sz w:val="24"/>
          <w:szCs w:val="24"/>
        </w:rPr>
        <w:t>s</w:t>
      </w:r>
      <w:r>
        <w:rPr>
          <w:sz w:val="24"/>
          <w:szCs w:val="24"/>
        </w:rPr>
        <w:t>,</w:t>
      </w:r>
      <w:r>
        <w:rPr>
          <w:spacing w:val="19"/>
          <w:sz w:val="24"/>
          <w:szCs w:val="24"/>
        </w:rPr>
        <w:t xml:space="preserve"> </w:t>
      </w:r>
      <w:r>
        <w:rPr>
          <w:sz w:val="24"/>
          <w:szCs w:val="24"/>
        </w:rPr>
        <w:t>up</w:t>
      </w:r>
      <w:r>
        <w:rPr>
          <w:spacing w:val="3"/>
          <w:sz w:val="24"/>
          <w:szCs w:val="24"/>
        </w:rPr>
        <w:t xml:space="preserve"> </w:t>
      </w:r>
      <w:r>
        <w:rPr>
          <w:sz w:val="24"/>
          <w:szCs w:val="24"/>
        </w:rPr>
        <w:t>to</w:t>
      </w:r>
      <w:r>
        <w:rPr>
          <w:spacing w:val="3"/>
          <w:sz w:val="24"/>
          <w:szCs w:val="24"/>
        </w:rPr>
        <w:t xml:space="preserve"> </w:t>
      </w:r>
      <w:r w:rsidR="007E651D" w:rsidRPr="007E651D">
        <w:rPr>
          <w:b/>
          <w:sz w:val="24"/>
          <w:szCs w:val="24"/>
        </w:rPr>
        <w:t>20</w:t>
      </w:r>
      <w:r w:rsidRPr="007E651D">
        <w:rPr>
          <w:b/>
          <w:spacing w:val="3"/>
          <w:sz w:val="24"/>
          <w:szCs w:val="24"/>
        </w:rPr>
        <w:t xml:space="preserve"> </w:t>
      </w:r>
      <w:r w:rsidRPr="007E651D">
        <w:rPr>
          <w:b/>
          <w:sz w:val="24"/>
          <w:szCs w:val="24"/>
        </w:rPr>
        <w:t>hours</w:t>
      </w:r>
      <w:r w:rsidRPr="007E651D">
        <w:rPr>
          <w:b/>
          <w:spacing w:val="2"/>
          <w:sz w:val="24"/>
          <w:szCs w:val="24"/>
        </w:rPr>
        <w:t xml:space="preserve"> </w:t>
      </w:r>
      <w:r w:rsidRPr="007E651D">
        <w:rPr>
          <w:b/>
          <w:sz w:val="24"/>
          <w:szCs w:val="24"/>
        </w:rPr>
        <w:t>of</w:t>
      </w:r>
      <w:r w:rsidRPr="007E651D">
        <w:rPr>
          <w:b/>
          <w:spacing w:val="2"/>
          <w:sz w:val="24"/>
          <w:szCs w:val="24"/>
        </w:rPr>
        <w:t xml:space="preserve"> </w:t>
      </w:r>
      <w:r w:rsidRPr="007E651D">
        <w:rPr>
          <w:b/>
          <w:sz w:val="24"/>
          <w:szCs w:val="24"/>
        </w:rPr>
        <w:t>stru</w:t>
      </w:r>
      <w:r w:rsidRPr="007E651D">
        <w:rPr>
          <w:b/>
          <w:spacing w:val="-1"/>
          <w:sz w:val="24"/>
          <w:szCs w:val="24"/>
        </w:rPr>
        <w:t>c</w:t>
      </w:r>
      <w:r w:rsidRPr="007E651D">
        <w:rPr>
          <w:b/>
          <w:sz w:val="24"/>
          <w:szCs w:val="24"/>
        </w:rPr>
        <w:t>tur</w:t>
      </w:r>
      <w:r w:rsidRPr="007E651D">
        <w:rPr>
          <w:b/>
          <w:spacing w:val="-1"/>
          <w:sz w:val="24"/>
          <w:szCs w:val="24"/>
        </w:rPr>
        <w:t>e</w:t>
      </w:r>
      <w:r w:rsidRPr="007E651D">
        <w:rPr>
          <w:b/>
          <w:sz w:val="24"/>
          <w:szCs w:val="24"/>
        </w:rPr>
        <w:t>d</w:t>
      </w:r>
      <w:r w:rsidRPr="007E651D">
        <w:rPr>
          <w:b/>
          <w:spacing w:val="3"/>
          <w:sz w:val="24"/>
          <w:szCs w:val="24"/>
        </w:rPr>
        <w:t xml:space="preserve"> </w:t>
      </w:r>
      <w:r w:rsidRPr="007E651D">
        <w:rPr>
          <w:b/>
          <w:sz w:val="24"/>
          <w:szCs w:val="24"/>
        </w:rPr>
        <w:t>lab</w:t>
      </w:r>
      <w:r w:rsidRPr="007E651D">
        <w:rPr>
          <w:b/>
          <w:spacing w:val="2"/>
          <w:sz w:val="24"/>
          <w:szCs w:val="24"/>
        </w:rPr>
        <w:t>o</w:t>
      </w:r>
      <w:r w:rsidRPr="007E651D">
        <w:rPr>
          <w:b/>
          <w:sz w:val="24"/>
          <w:szCs w:val="24"/>
        </w:rPr>
        <w:t>r</w:t>
      </w:r>
      <w:r w:rsidRPr="007E651D">
        <w:rPr>
          <w:b/>
          <w:spacing w:val="-2"/>
          <w:sz w:val="24"/>
          <w:szCs w:val="24"/>
        </w:rPr>
        <w:t>a</w:t>
      </w:r>
      <w:r w:rsidRPr="007E651D">
        <w:rPr>
          <w:b/>
          <w:sz w:val="24"/>
          <w:szCs w:val="24"/>
        </w:rPr>
        <w:t>to</w:t>
      </w:r>
      <w:r w:rsidRPr="007E651D">
        <w:rPr>
          <w:b/>
          <w:spacing w:val="4"/>
          <w:sz w:val="24"/>
          <w:szCs w:val="24"/>
        </w:rPr>
        <w:t>r</w:t>
      </w:r>
      <w:r w:rsidRPr="007E651D">
        <w:rPr>
          <w:b/>
          <w:sz w:val="24"/>
          <w:szCs w:val="24"/>
        </w:rPr>
        <w:t>y</w:t>
      </w:r>
      <w:r>
        <w:rPr>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7"/>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up</w:t>
      </w:r>
      <w:r>
        <w:rPr>
          <w:spacing w:val="3"/>
          <w:sz w:val="24"/>
          <w:szCs w:val="24"/>
        </w:rPr>
        <w:t xml:space="preserve"> </w:t>
      </w:r>
      <w:r>
        <w:rPr>
          <w:sz w:val="24"/>
          <w:szCs w:val="24"/>
        </w:rPr>
        <w:t>to</w:t>
      </w:r>
      <w:r>
        <w:rPr>
          <w:spacing w:val="4"/>
          <w:sz w:val="24"/>
          <w:szCs w:val="24"/>
        </w:rPr>
        <w:t xml:space="preserve"> </w:t>
      </w:r>
      <w:r w:rsidRPr="007E651D">
        <w:rPr>
          <w:b/>
          <w:sz w:val="24"/>
          <w:szCs w:val="24"/>
        </w:rPr>
        <w:t>6</w:t>
      </w:r>
      <w:r w:rsidRPr="007E651D">
        <w:rPr>
          <w:b/>
          <w:spacing w:val="3"/>
          <w:sz w:val="24"/>
          <w:szCs w:val="24"/>
        </w:rPr>
        <w:t xml:space="preserve"> </w:t>
      </w:r>
      <w:r w:rsidRPr="007E651D">
        <w:rPr>
          <w:b/>
          <w:sz w:val="24"/>
          <w:szCs w:val="24"/>
        </w:rPr>
        <w:t>hours</w:t>
      </w:r>
      <w:r w:rsidRPr="007E651D">
        <w:rPr>
          <w:b/>
          <w:spacing w:val="2"/>
          <w:sz w:val="24"/>
          <w:szCs w:val="24"/>
        </w:rPr>
        <w:t xml:space="preserve"> </w:t>
      </w:r>
      <w:r w:rsidRPr="007E651D">
        <w:rPr>
          <w:b/>
          <w:sz w:val="24"/>
          <w:szCs w:val="24"/>
        </w:rPr>
        <w:t>of</w:t>
      </w:r>
      <w:r w:rsidRPr="007E651D">
        <w:rPr>
          <w:b/>
          <w:spacing w:val="2"/>
          <w:sz w:val="24"/>
          <w:szCs w:val="24"/>
        </w:rPr>
        <w:t xml:space="preserve"> </w:t>
      </w:r>
      <w:r w:rsidRPr="007E651D">
        <w:rPr>
          <w:b/>
          <w:sz w:val="24"/>
          <w:szCs w:val="24"/>
        </w:rPr>
        <w:t>innovation</w:t>
      </w:r>
      <w:r w:rsidRPr="007E651D">
        <w:rPr>
          <w:b/>
          <w:spacing w:val="4"/>
          <w:sz w:val="24"/>
          <w:szCs w:val="24"/>
        </w:rPr>
        <w:t xml:space="preserve"> </w:t>
      </w:r>
      <w:r w:rsidRPr="007E651D">
        <w:rPr>
          <w:b/>
          <w:sz w:val="24"/>
          <w:szCs w:val="24"/>
        </w:rPr>
        <w:t>f</w:t>
      </w:r>
      <w:r w:rsidRPr="007E651D">
        <w:rPr>
          <w:b/>
          <w:spacing w:val="-2"/>
          <w:sz w:val="24"/>
          <w:szCs w:val="24"/>
        </w:rPr>
        <w:t>a</w:t>
      </w:r>
      <w:r w:rsidRPr="007E651D">
        <w:rPr>
          <w:b/>
          <w:sz w:val="24"/>
          <w:szCs w:val="24"/>
        </w:rPr>
        <w:t>ir</w:t>
      </w:r>
      <w:r>
        <w:rPr>
          <w:sz w:val="24"/>
          <w:szCs w:val="24"/>
        </w:rPr>
        <w:t>.</w:t>
      </w:r>
      <w:r>
        <w:rPr>
          <w:spacing w:val="2"/>
          <w:sz w:val="24"/>
          <w:szCs w:val="24"/>
        </w:rPr>
        <w:t xml:space="preserve"> </w:t>
      </w:r>
      <w:r>
        <w:rPr>
          <w:sz w:val="24"/>
          <w:szCs w:val="24"/>
        </w:rPr>
        <w:t xml:space="preserve">The </w:t>
      </w:r>
      <w:r>
        <w:rPr>
          <w:spacing w:val="-1"/>
          <w:sz w:val="24"/>
          <w:szCs w:val="24"/>
        </w:rPr>
        <w:t>c</w:t>
      </w:r>
      <w:r>
        <w:rPr>
          <w:sz w:val="24"/>
          <w:szCs w:val="24"/>
        </w:rPr>
        <w:t>ontent</w:t>
      </w:r>
      <w:r>
        <w:rPr>
          <w:spacing w:val="2"/>
          <w:sz w:val="24"/>
          <w:szCs w:val="24"/>
        </w:rPr>
        <w:t xml:space="preserve"> </w:t>
      </w:r>
      <w:r>
        <w:rPr>
          <w:spacing w:val="-1"/>
          <w:sz w:val="24"/>
          <w:szCs w:val="24"/>
        </w:rPr>
        <w:t>c</w:t>
      </w:r>
      <w:r>
        <w:rPr>
          <w:sz w:val="24"/>
          <w:szCs w:val="24"/>
        </w:rPr>
        <w:t>ov</w:t>
      </w:r>
      <w:r>
        <w:rPr>
          <w:spacing w:val="-1"/>
          <w:sz w:val="24"/>
          <w:szCs w:val="24"/>
        </w:rPr>
        <w:t>e</w:t>
      </w:r>
      <w:r>
        <w:rPr>
          <w:sz w:val="24"/>
          <w:szCs w:val="24"/>
        </w:rPr>
        <w:t>rs</w:t>
      </w:r>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w:t>
      </w:r>
      <w:r>
        <w:rPr>
          <w:sz w:val="24"/>
          <w:szCs w:val="24"/>
        </w:rPr>
        <w:t>of</w:t>
      </w:r>
      <w:r>
        <w:rPr>
          <w:spacing w:val="2"/>
          <w:sz w:val="24"/>
          <w:szCs w:val="24"/>
        </w:rPr>
        <w:t xml:space="preserve"> </w:t>
      </w:r>
      <w:r>
        <w:rPr>
          <w:sz w:val="24"/>
          <w:szCs w:val="24"/>
        </w:rPr>
        <w:t>b</w:t>
      </w:r>
      <w:r>
        <w:rPr>
          <w:spacing w:val="-1"/>
          <w:sz w:val="24"/>
          <w:szCs w:val="24"/>
        </w:rPr>
        <w:t>a</w:t>
      </w:r>
      <w:r>
        <w:rPr>
          <w:sz w:val="24"/>
          <w:szCs w:val="24"/>
        </w:rPr>
        <w:t>sic</w:t>
      </w:r>
      <w:r>
        <w:rPr>
          <w:spacing w:val="2"/>
          <w:sz w:val="24"/>
          <w:szCs w:val="24"/>
        </w:rPr>
        <w:t xml:space="preserve"> </w:t>
      </w:r>
      <w:r>
        <w:rPr>
          <w:spacing w:val="-1"/>
          <w:sz w:val="24"/>
          <w:szCs w:val="24"/>
        </w:rPr>
        <w:t>a</w:t>
      </w:r>
      <w:r>
        <w:rPr>
          <w:sz w:val="24"/>
          <w:szCs w:val="24"/>
        </w:rPr>
        <w:t>n</w:t>
      </w:r>
      <w:r>
        <w:rPr>
          <w:spacing w:val="-1"/>
          <w:sz w:val="24"/>
          <w:szCs w:val="24"/>
        </w:rPr>
        <w:t>a</w:t>
      </w:r>
      <w:r>
        <w:rPr>
          <w:sz w:val="24"/>
          <w:szCs w:val="24"/>
        </w:rPr>
        <w:t xml:space="preserve">log </w:t>
      </w:r>
      <w:r>
        <w:rPr>
          <w:spacing w:val="-1"/>
          <w:sz w:val="24"/>
          <w:szCs w:val="24"/>
        </w:rPr>
        <w:t>a</w:t>
      </w:r>
      <w:r>
        <w:rPr>
          <w:sz w:val="24"/>
          <w:szCs w:val="24"/>
        </w:rPr>
        <w:t>nd</w:t>
      </w:r>
      <w:r>
        <w:rPr>
          <w:spacing w:val="2"/>
          <w:sz w:val="24"/>
          <w:szCs w:val="24"/>
        </w:rPr>
        <w:t xml:space="preserve"> </w:t>
      </w:r>
      <w:r>
        <w:rPr>
          <w:sz w:val="24"/>
          <w:szCs w:val="24"/>
        </w:rPr>
        <w:t>di</w:t>
      </w:r>
      <w:r>
        <w:rPr>
          <w:spacing w:val="-2"/>
          <w:sz w:val="24"/>
          <w:szCs w:val="24"/>
        </w:rPr>
        <w:t>g</w:t>
      </w:r>
      <w:r>
        <w:rPr>
          <w:sz w:val="24"/>
          <w:szCs w:val="24"/>
        </w:rPr>
        <w:t>i</w:t>
      </w:r>
      <w:r>
        <w:rPr>
          <w:spacing w:val="1"/>
          <w:sz w:val="24"/>
          <w:szCs w:val="24"/>
        </w:rPr>
        <w:t>ta</w:t>
      </w:r>
      <w:r>
        <w:rPr>
          <w:sz w:val="24"/>
          <w:szCs w:val="24"/>
        </w:rPr>
        <w:t>l</w:t>
      </w:r>
      <w:r>
        <w:rPr>
          <w:spacing w:val="3"/>
          <w:sz w:val="24"/>
          <w:szCs w:val="24"/>
        </w:rPr>
        <w:t xml:space="preserve"> </w:t>
      </w:r>
      <w:r>
        <w:rPr>
          <w:spacing w:val="-1"/>
          <w:sz w:val="24"/>
          <w:szCs w:val="24"/>
        </w:rPr>
        <w:t>e</w:t>
      </w:r>
      <w:r>
        <w:rPr>
          <w:sz w:val="24"/>
          <w:szCs w:val="24"/>
        </w:rPr>
        <w:t>le</w:t>
      </w:r>
      <w:r>
        <w:rPr>
          <w:spacing w:val="-1"/>
          <w:sz w:val="24"/>
          <w:szCs w:val="24"/>
        </w:rPr>
        <w:t>c</w:t>
      </w:r>
      <w:r>
        <w:rPr>
          <w:sz w:val="24"/>
          <w:szCs w:val="24"/>
        </w:rPr>
        <w:t>tronic</w:t>
      </w:r>
      <w:r>
        <w:rPr>
          <w:spacing w:val="2"/>
          <w:sz w:val="24"/>
          <w:szCs w:val="24"/>
        </w:rPr>
        <w:t xml:space="preserve"> </w:t>
      </w:r>
      <w:r>
        <w:rPr>
          <w:spacing w:val="-1"/>
          <w:sz w:val="24"/>
          <w:szCs w:val="24"/>
        </w:rPr>
        <w:t>c</w:t>
      </w:r>
      <w:r>
        <w:rPr>
          <w:sz w:val="24"/>
          <w:szCs w:val="24"/>
        </w:rPr>
        <w:t>ir</w:t>
      </w:r>
      <w:r>
        <w:rPr>
          <w:spacing w:val="-1"/>
          <w:sz w:val="24"/>
          <w:szCs w:val="24"/>
        </w:rPr>
        <w:t>c</w:t>
      </w:r>
      <w:r>
        <w:rPr>
          <w:sz w:val="24"/>
          <w:szCs w:val="24"/>
        </w:rPr>
        <w:t>ui</w:t>
      </w:r>
      <w:r>
        <w:rPr>
          <w:spacing w:val="1"/>
          <w:sz w:val="24"/>
          <w:szCs w:val="24"/>
        </w:rPr>
        <w:t>t</w:t>
      </w:r>
      <w:r>
        <w:rPr>
          <w:sz w:val="24"/>
          <w:szCs w:val="24"/>
        </w:rPr>
        <w:t>s</w:t>
      </w:r>
      <w:r>
        <w:rPr>
          <w:spacing w:val="3"/>
          <w:sz w:val="24"/>
          <w:szCs w:val="24"/>
        </w:rPr>
        <w:t xml:space="preserve"> </w:t>
      </w:r>
      <w:r>
        <w:rPr>
          <w:sz w:val="24"/>
          <w:szCs w:val="24"/>
        </w:rPr>
        <w:t>using</w:t>
      </w:r>
      <w:r>
        <w:rPr>
          <w:spacing w:val="1"/>
          <w:sz w:val="24"/>
          <w:szCs w:val="24"/>
        </w:rPr>
        <w:t xml:space="preserve"> </w:t>
      </w:r>
      <w:r>
        <w:rPr>
          <w:sz w:val="24"/>
          <w:szCs w:val="24"/>
        </w:rPr>
        <w:t>in</w:t>
      </w:r>
      <w:r>
        <w:rPr>
          <w:spacing w:val="1"/>
          <w:sz w:val="24"/>
          <w:szCs w:val="24"/>
        </w:rPr>
        <w:t>te</w:t>
      </w:r>
      <w:r>
        <w:rPr>
          <w:spacing w:val="3"/>
          <w:sz w:val="24"/>
          <w:szCs w:val="24"/>
        </w:rPr>
        <w:t>g</w:t>
      </w:r>
      <w:r>
        <w:rPr>
          <w:sz w:val="24"/>
          <w:szCs w:val="24"/>
        </w:rPr>
        <w:t>r</w:t>
      </w:r>
      <w:r>
        <w:rPr>
          <w:spacing w:val="-2"/>
          <w:sz w:val="24"/>
          <w:szCs w:val="24"/>
        </w:rPr>
        <w:t>a</w:t>
      </w:r>
      <w:r>
        <w:rPr>
          <w:sz w:val="24"/>
          <w:szCs w:val="24"/>
        </w:rPr>
        <w:t>ted</w:t>
      </w:r>
      <w:r>
        <w:rPr>
          <w:spacing w:val="2"/>
          <w:sz w:val="24"/>
          <w:szCs w:val="24"/>
        </w:rPr>
        <w:t xml:space="preserve"> </w:t>
      </w:r>
      <w:r>
        <w:rPr>
          <w:spacing w:val="-1"/>
          <w:sz w:val="24"/>
          <w:szCs w:val="24"/>
        </w:rPr>
        <w:t>c</w:t>
      </w:r>
      <w:r>
        <w:rPr>
          <w:sz w:val="24"/>
          <w:szCs w:val="24"/>
        </w:rPr>
        <w:t>i</w:t>
      </w:r>
      <w:r>
        <w:rPr>
          <w:spacing w:val="2"/>
          <w:sz w:val="24"/>
          <w:szCs w:val="24"/>
        </w:rPr>
        <w:t>r</w:t>
      </w:r>
      <w:r>
        <w:rPr>
          <w:spacing w:val="-1"/>
          <w:sz w:val="24"/>
          <w:szCs w:val="24"/>
        </w:rPr>
        <w:t>c</w:t>
      </w:r>
      <w:r>
        <w:rPr>
          <w:sz w:val="24"/>
          <w:szCs w:val="24"/>
        </w:rPr>
        <w:t>ui</w:t>
      </w:r>
      <w:r>
        <w:rPr>
          <w:spacing w:val="1"/>
          <w:sz w:val="24"/>
          <w:szCs w:val="24"/>
        </w:rPr>
        <w:t>t</w:t>
      </w:r>
      <w:r>
        <w:rPr>
          <w:sz w:val="24"/>
          <w:szCs w:val="24"/>
        </w:rPr>
        <w:t>s</w:t>
      </w:r>
      <w:r>
        <w:rPr>
          <w:spacing w:val="3"/>
          <w:sz w:val="24"/>
          <w:szCs w:val="24"/>
        </w:rPr>
        <w:t xml:space="preserve"> </w:t>
      </w:r>
      <w:r>
        <w:rPr>
          <w:spacing w:val="-1"/>
          <w:sz w:val="24"/>
          <w:szCs w:val="24"/>
        </w:rPr>
        <w:t>a</w:t>
      </w:r>
      <w:r>
        <w:rPr>
          <w:sz w:val="24"/>
          <w:szCs w:val="24"/>
        </w:rPr>
        <w:t>nd p</w:t>
      </w:r>
      <w:r>
        <w:rPr>
          <w:spacing w:val="-1"/>
          <w:sz w:val="24"/>
          <w:szCs w:val="24"/>
        </w:rPr>
        <w:t>a</w:t>
      </w:r>
      <w:r>
        <w:rPr>
          <w:sz w:val="24"/>
          <w:szCs w:val="24"/>
        </w:rPr>
        <w:t>ss</w:t>
      </w:r>
      <w:r>
        <w:rPr>
          <w:spacing w:val="1"/>
          <w:sz w:val="24"/>
          <w:szCs w:val="24"/>
        </w:rPr>
        <w:t>i</w:t>
      </w:r>
      <w:r>
        <w:rPr>
          <w:sz w:val="24"/>
          <w:szCs w:val="24"/>
        </w:rPr>
        <w:t xml:space="preserve">ve </w:t>
      </w:r>
      <w:r>
        <w:rPr>
          <w:spacing w:val="-1"/>
          <w:sz w:val="24"/>
          <w:szCs w:val="24"/>
        </w:rPr>
        <w:t>c</w:t>
      </w:r>
      <w:r>
        <w:rPr>
          <w:sz w:val="24"/>
          <w:szCs w:val="24"/>
        </w:rPr>
        <w:t>omponents,</w:t>
      </w:r>
      <w:r>
        <w:rPr>
          <w:spacing w:val="2"/>
          <w:sz w:val="24"/>
          <w:szCs w:val="24"/>
        </w:rPr>
        <w:t xml:space="preserve"> </w:t>
      </w:r>
      <w:r>
        <w:rPr>
          <w:sz w:val="24"/>
          <w:szCs w:val="24"/>
        </w:rPr>
        <w:t>or</w:t>
      </w:r>
      <w:r>
        <w:rPr>
          <w:spacing w:val="-2"/>
          <w:sz w:val="24"/>
          <w:szCs w:val="24"/>
        </w:rPr>
        <w:t>a</w:t>
      </w:r>
      <w:r>
        <w:rPr>
          <w:sz w:val="24"/>
          <w:szCs w:val="24"/>
        </w:rPr>
        <w:t>l</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ten</w:t>
      </w:r>
      <w:r>
        <w:rPr>
          <w:spacing w:val="1"/>
          <w:sz w:val="24"/>
          <w:szCs w:val="24"/>
        </w:rPr>
        <w:t xml:space="preserve"> </w:t>
      </w:r>
      <w:r>
        <w:rPr>
          <w:spacing w:val="-1"/>
          <w:sz w:val="24"/>
          <w:szCs w:val="24"/>
        </w:rPr>
        <w:t>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ri</w:t>
      </w:r>
      <w:r>
        <w:rPr>
          <w:spacing w:val="2"/>
          <w:sz w:val="24"/>
          <w:szCs w:val="24"/>
        </w:rPr>
        <w:t>n</w:t>
      </w:r>
      <w:r>
        <w:rPr>
          <w:sz w:val="24"/>
          <w:szCs w:val="24"/>
        </w:rPr>
        <w:t>g,</w:t>
      </w:r>
      <w:r>
        <w:rPr>
          <w:spacing w:val="1"/>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oth</w:t>
      </w:r>
      <w:r>
        <w:rPr>
          <w:spacing w:val="2"/>
          <w:sz w:val="24"/>
          <w:szCs w:val="24"/>
        </w:rPr>
        <w:t>e</w:t>
      </w:r>
      <w:r>
        <w:rPr>
          <w:sz w:val="24"/>
          <w:szCs w:val="24"/>
        </w:rPr>
        <w:t>r s</w:t>
      </w:r>
      <w:r>
        <w:rPr>
          <w:spacing w:val="-1"/>
          <w:sz w:val="24"/>
          <w:szCs w:val="24"/>
        </w:rPr>
        <w:t>e</w:t>
      </w:r>
      <w:r>
        <w:rPr>
          <w:sz w:val="24"/>
          <w:szCs w:val="24"/>
        </w:rPr>
        <w:t>le</w:t>
      </w:r>
      <w:r>
        <w:rPr>
          <w:spacing w:val="-1"/>
          <w:sz w:val="24"/>
          <w:szCs w:val="24"/>
        </w:rPr>
        <w:t>c</w:t>
      </w:r>
      <w:r>
        <w:rPr>
          <w:sz w:val="24"/>
          <w:szCs w:val="24"/>
        </w:rPr>
        <w:t>ted</w:t>
      </w:r>
      <w:r>
        <w:rPr>
          <w:spacing w:val="1"/>
          <w:sz w:val="24"/>
          <w:szCs w:val="24"/>
        </w:rPr>
        <w:t xml:space="preserve"> </w:t>
      </w:r>
      <w:r>
        <w:rPr>
          <w:sz w:val="24"/>
          <w:szCs w:val="24"/>
        </w:rPr>
        <w:t>mat</w:t>
      </w:r>
      <w:r>
        <w:rPr>
          <w:spacing w:val="-1"/>
          <w:sz w:val="24"/>
          <w:szCs w:val="24"/>
        </w:rPr>
        <w:t>e</w:t>
      </w:r>
      <w:r>
        <w:rPr>
          <w:sz w:val="24"/>
          <w:szCs w:val="24"/>
        </w:rPr>
        <w:t>r</w:t>
      </w:r>
      <w:r>
        <w:rPr>
          <w:spacing w:val="2"/>
          <w:sz w:val="24"/>
          <w:szCs w:val="24"/>
        </w:rPr>
        <w:t>i</w:t>
      </w:r>
      <w:r>
        <w:rPr>
          <w:spacing w:val="-1"/>
          <w:sz w:val="24"/>
          <w:szCs w:val="24"/>
        </w:rPr>
        <w:t>a</w:t>
      </w:r>
      <w:r>
        <w:rPr>
          <w:sz w:val="24"/>
          <w:szCs w:val="24"/>
        </w:rPr>
        <w:t>l</w:t>
      </w:r>
      <w:r w:rsidR="00F7701C">
        <w:rPr>
          <w:sz w:val="24"/>
          <w:szCs w:val="24"/>
        </w:rPr>
        <w:t>s</w:t>
      </w:r>
      <w:r>
        <w:rPr>
          <w:spacing w:val="2"/>
          <w:sz w:val="24"/>
          <w:szCs w:val="24"/>
        </w:rPr>
        <w:t xml:space="preserve"> </w:t>
      </w:r>
      <w:r>
        <w:rPr>
          <w:sz w:val="24"/>
          <w:szCs w:val="24"/>
        </w:rPr>
        <w:t>r</w:t>
      </w:r>
      <w:r>
        <w:rPr>
          <w:spacing w:val="-2"/>
          <w:sz w:val="24"/>
          <w:szCs w:val="24"/>
        </w:rPr>
        <w:t>e</w:t>
      </w:r>
      <w:r>
        <w:rPr>
          <w:sz w:val="24"/>
          <w:szCs w:val="24"/>
        </w:rPr>
        <w:t>lev</w:t>
      </w:r>
      <w:r>
        <w:rPr>
          <w:spacing w:val="-1"/>
          <w:sz w:val="24"/>
          <w:szCs w:val="24"/>
        </w:rPr>
        <w:t>a</w:t>
      </w:r>
      <w:r>
        <w:rPr>
          <w:spacing w:val="2"/>
          <w:sz w:val="24"/>
          <w:szCs w:val="24"/>
        </w:rPr>
        <w:t>n</w:t>
      </w:r>
      <w:r>
        <w:rPr>
          <w:sz w:val="24"/>
          <w:szCs w:val="24"/>
        </w:rPr>
        <w:t>t</w:t>
      </w:r>
      <w:r>
        <w:rPr>
          <w:spacing w:val="2"/>
          <w:sz w:val="24"/>
          <w:szCs w:val="24"/>
        </w:rPr>
        <w:t xml:space="preserve"> </w:t>
      </w:r>
      <w:r>
        <w:rPr>
          <w:sz w:val="24"/>
          <w:szCs w:val="24"/>
        </w:rPr>
        <w:t>to</w:t>
      </w:r>
      <w:r>
        <w:rPr>
          <w:spacing w:val="2"/>
          <w:sz w:val="24"/>
          <w:szCs w:val="24"/>
        </w:rPr>
        <w:t xml:space="preserve"> </w:t>
      </w:r>
      <w:r>
        <w:rPr>
          <w:sz w:val="24"/>
          <w:szCs w:val="24"/>
        </w:rPr>
        <w:t>te</w:t>
      </w:r>
      <w:r>
        <w:rPr>
          <w:spacing w:val="-1"/>
          <w:sz w:val="24"/>
          <w:szCs w:val="24"/>
        </w:rPr>
        <w:t>a</w:t>
      </w:r>
      <w:r>
        <w:rPr>
          <w:sz w:val="24"/>
          <w:szCs w:val="24"/>
        </w:rPr>
        <w:t>mwo</w:t>
      </w:r>
      <w:r>
        <w:rPr>
          <w:spacing w:val="-1"/>
          <w:sz w:val="24"/>
          <w:szCs w:val="24"/>
        </w:rPr>
        <w:t>r</w:t>
      </w:r>
      <w:r>
        <w:rPr>
          <w:sz w:val="24"/>
          <w:szCs w:val="24"/>
        </w:rPr>
        <w:t>k</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proj</w:t>
      </w:r>
      <w:r>
        <w:rPr>
          <w:spacing w:val="-1"/>
          <w:sz w:val="24"/>
          <w:szCs w:val="24"/>
        </w:rPr>
        <w:t>ec</w:t>
      </w:r>
      <w:r>
        <w:rPr>
          <w:sz w:val="24"/>
          <w:szCs w:val="24"/>
        </w:rPr>
        <w:t>t</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5"/>
          <w:sz w:val="24"/>
          <w:szCs w:val="24"/>
        </w:rPr>
        <w:t xml:space="preserve"> </w:t>
      </w:r>
      <w:r>
        <w:rPr>
          <w:sz w:val="24"/>
          <w:szCs w:val="24"/>
        </w:rPr>
        <w:t xml:space="preserve">The </w:t>
      </w:r>
      <w:r>
        <w:rPr>
          <w:spacing w:val="-1"/>
          <w:sz w:val="24"/>
          <w:szCs w:val="24"/>
        </w:rPr>
        <w:t>c</w:t>
      </w:r>
      <w:r>
        <w:rPr>
          <w:sz w:val="24"/>
          <w:szCs w:val="24"/>
        </w:rPr>
        <w:t>on</w:t>
      </w:r>
      <w:r>
        <w:rPr>
          <w:spacing w:val="3"/>
          <w:sz w:val="24"/>
          <w:szCs w:val="24"/>
        </w:rPr>
        <w:t>t</w:t>
      </w:r>
      <w:r>
        <w:rPr>
          <w:spacing w:val="-1"/>
          <w:sz w:val="24"/>
          <w:szCs w:val="24"/>
        </w:rPr>
        <w:t>e</w:t>
      </w:r>
      <w:r>
        <w:rPr>
          <w:sz w:val="24"/>
          <w:szCs w:val="24"/>
        </w:rPr>
        <w:t>nt</w:t>
      </w:r>
      <w:r>
        <w:rPr>
          <w:spacing w:val="2"/>
          <w:sz w:val="24"/>
          <w:szCs w:val="24"/>
        </w:rPr>
        <w:t xml:space="preserve"> </w:t>
      </w:r>
      <w:r>
        <w:rPr>
          <w:spacing w:val="-1"/>
          <w:sz w:val="24"/>
          <w:szCs w:val="24"/>
        </w:rPr>
        <w:t>a</w:t>
      </w:r>
      <w:r>
        <w:rPr>
          <w:sz w:val="24"/>
          <w:szCs w:val="24"/>
        </w:rPr>
        <w:t>lso</w:t>
      </w:r>
      <w:r>
        <w:rPr>
          <w:spacing w:val="2"/>
          <w:sz w:val="24"/>
          <w:szCs w:val="24"/>
        </w:rPr>
        <w:t xml:space="preserve"> </w:t>
      </w:r>
      <w:r>
        <w:rPr>
          <w:sz w:val="24"/>
          <w:szCs w:val="24"/>
        </w:rPr>
        <w:t>will</w:t>
      </w:r>
      <w:r>
        <w:rPr>
          <w:spacing w:val="2"/>
          <w:sz w:val="24"/>
          <w:szCs w:val="24"/>
        </w:rPr>
        <w:t xml:space="preserve"> </w:t>
      </w:r>
      <w:r>
        <w:rPr>
          <w:sz w:val="24"/>
          <w:szCs w:val="24"/>
        </w:rPr>
        <w:t>invo</w:t>
      </w:r>
      <w:r>
        <w:rPr>
          <w:spacing w:val="1"/>
          <w:sz w:val="24"/>
          <w:szCs w:val="24"/>
        </w:rPr>
        <w:t>l</w:t>
      </w:r>
      <w:r>
        <w:rPr>
          <w:sz w:val="24"/>
          <w:szCs w:val="24"/>
        </w:rPr>
        <w:t xml:space="preserve">ve </w:t>
      </w:r>
      <w:r>
        <w:rPr>
          <w:spacing w:val="-2"/>
          <w:sz w:val="24"/>
          <w:szCs w:val="24"/>
        </w:rPr>
        <w:t>s</w:t>
      </w:r>
      <w:r>
        <w:rPr>
          <w:sz w:val="24"/>
          <w:szCs w:val="24"/>
        </w:rPr>
        <w:t>tudents wo</w:t>
      </w:r>
      <w:r>
        <w:rPr>
          <w:spacing w:val="-1"/>
          <w:sz w:val="24"/>
          <w:szCs w:val="24"/>
        </w:rPr>
        <w:t>r</w:t>
      </w:r>
      <w:r>
        <w:rPr>
          <w:sz w:val="24"/>
          <w:szCs w:val="24"/>
        </w:rPr>
        <w:t>king on</w:t>
      </w:r>
      <w:r>
        <w:rPr>
          <w:spacing w:val="2"/>
          <w:sz w:val="24"/>
          <w:szCs w:val="24"/>
        </w:rPr>
        <w:t xml:space="preserve"> </w:t>
      </w:r>
      <w:r>
        <w:rPr>
          <w:sz w:val="24"/>
          <w:szCs w:val="24"/>
        </w:rPr>
        <w:t>a</w:t>
      </w:r>
      <w:r>
        <w:rPr>
          <w:spacing w:val="1"/>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proj</w:t>
      </w:r>
      <w:r>
        <w:rPr>
          <w:spacing w:val="-1"/>
          <w:sz w:val="24"/>
          <w:szCs w:val="24"/>
        </w:rPr>
        <w:t>ec</w:t>
      </w:r>
      <w:r>
        <w:rPr>
          <w:sz w:val="24"/>
          <w:szCs w:val="24"/>
        </w:rPr>
        <w:t>t</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r</w:t>
      </w:r>
      <w:r>
        <w:rPr>
          <w:spacing w:val="-2"/>
          <w:sz w:val="24"/>
          <w:szCs w:val="24"/>
        </w:rPr>
        <w:t>e</w:t>
      </w:r>
      <w:r>
        <w:rPr>
          <w:sz w:val="24"/>
          <w:szCs w:val="24"/>
        </w:rPr>
        <w:t>quire</w:t>
      </w:r>
      <w:r>
        <w:rPr>
          <w:spacing w:val="1"/>
          <w:sz w:val="24"/>
          <w:szCs w:val="24"/>
        </w:rPr>
        <w:t xml:space="preserve"> </w:t>
      </w:r>
      <w:r>
        <w:rPr>
          <w:sz w:val="24"/>
          <w:szCs w:val="24"/>
        </w:rPr>
        <w:t>a</w:t>
      </w:r>
      <w:r>
        <w:rPr>
          <w:spacing w:val="1"/>
          <w:sz w:val="24"/>
          <w:szCs w:val="24"/>
        </w:rPr>
        <w:t xml:space="preserve"> </w:t>
      </w:r>
      <w:r>
        <w:rPr>
          <w:sz w:val="24"/>
          <w:szCs w:val="24"/>
        </w:rPr>
        <w:t>s</w:t>
      </w:r>
      <w:r>
        <w:rPr>
          <w:spacing w:val="-1"/>
          <w:sz w:val="24"/>
          <w:szCs w:val="24"/>
        </w:rPr>
        <w:t>e</w:t>
      </w:r>
      <w:r>
        <w:rPr>
          <w:sz w:val="24"/>
          <w:szCs w:val="24"/>
        </w:rPr>
        <w:t>r</w:t>
      </w:r>
      <w:r>
        <w:rPr>
          <w:spacing w:val="2"/>
          <w:sz w:val="24"/>
          <w:szCs w:val="24"/>
        </w:rPr>
        <w:t>ie</w:t>
      </w:r>
      <w:r>
        <w:rPr>
          <w:sz w:val="24"/>
          <w:szCs w:val="24"/>
        </w:rPr>
        <w:t>s</w:t>
      </w:r>
      <w:r>
        <w:rPr>
          <w:spacing w:val="3"/>
          <w:sz w:val="24"/>
          <w:szCs w:val="24"/>
        </w:rPr>
        <w:t xml:space="preserve"> </w:t>
      </w:r>
      <w:r>
        <w:rPr>
          <w:sz w:val="24"/>
          <w:szCs w:val="24"/>
        </w:rPr>
        <w:t>of</w:t>
      </w:r>
      <w:r>
        <w:rPr>
          <w:spacing w:val="2"/>
          <w:sz w:val="24"/>
          <w:szCs w:val="24"/>
        </w:rPr>
        <w:t xml:space="preserve"> </w:t>
      </w:r>
      <w:r>
        <w:rPr>
          <w:spacing w:val="-1"/>
          <w:sz w:val="24"/>
          <w:szCs w:val="24"/>
        </w:rPr>
        <w:t>a</w:t>
      </w:r>
      <w:r>
        <w:rPr>
          <w:sz w:val="24"/>
          <w:szCs w:val="24"/>
        </w:rPr>
        <w:t>ssess</w:t>
      </w:r>
      <w:r>
        <w:rPr>
          <w:spacing w:val="-1"/>
          <w:sz w:val="24"/>
          <w:szCs w:val="24"/>
        </w:rPr>
        <w:t>a</w:t>
      </w:r>
      <w:r>
        <w:rPr>
          <w:sz w:val="24"/>
          <w:szCs w:val="24"/>
        </w:rPr>
        <w:t>ble</w:t>
      </w:r>
      <w:r>
        <w:rPr>
          <w:spacing w:val="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w:t>
      </w:r>
      <w:r>
        <w:rPr>
          <w:spacing w:val="3"/>
          <w:sz w:val="24"/>
          <w:szCs w:val="24"/>
        </w:rPr>
        <w:t>l</w:t>
      </w:r>
      <w:r>
        <w:rPr>
          <w:spacing w:val="1"/>
          <w:sz w:val="24"/>
          <w:szCs w:val="24"/>
        </w:rPr>
        <w:t>e</w:t>
      </w:r>
      <w:r>
        <w:rPr>
          <w:sz w:val="24"/>
          <w:szCs w:val="24"/>
        </w:rPr>
        <w:t>s</w:t>
      </w:r>
      <w:r>
        <w:rPr>
          <w:spacing w:val="3"/>
          <w:sz w:val="24"/>
          <w:szCs w:val="24"/>
        </w:rPr>
        <w:t xml:space="preserve"> </w:t>
      </w:r>
      <w:r>
        <w:rPr>
          <w:sz w:val="24"/>
          <w:szCs w:val="24"/>
        </w:rPr>
        <w:t>throu</w:t>
      </w:r>
      <w:r>
        <w:rPr>
          <w:spacing w:val="-3"/>
          <w:sz w:val="24"/>
          <w:szCs w:val="24"/>
        </w:rPr>
        <w:t>g</w:t>
      </w:r>
      <w:r>
        <w:rPr>
          <w:sz w:val="24"/>
          <w:szCs w:val="24"/>
        </w:rPr>
        <w:t>hout</w:t>
      </w:r>
      <w:r>
        <w:rPr>
          <w:spacing w:val="3"/>
          <w:sz w:val="24"/>
          <w:szCs w:val="24"/>
        </w:rPr>
        <w:t xml:space="preserve"> </w:t>
      </w:r>
      <w:r>
        <w:rPr>
          <w:sz w:val="24"/>
          <w:szCs w:val="24"/>
        </w:rPr>
        <w:t>the</w:t>
      </w:r>
      <w:r>
        <w:rPr>
          <w:spacing w:val="2"/>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 xml:space="preserve">on </w:t>
      </w:r>
      <w:r>
        <w:rPr>
          <w:spacing w:val="-1"/>
          <w:sz w:val="24"/>
          <w:szCs w:val="24"/>
        </w:rPr>
        <w:t>c</w:t>
      </w:r>
      <w:r>
        <w:rPr>
          <w:sz w:val="24"/>
          <w:szCs w:val="24"/>
        </w:rPr>
        <w:t>on</w:t>
      </w:r>
      <w:r>
        <w:rPr>
          <w:spacing w:val="-1"/>
          <w:sz w:val="24"/>
          <w:szCs w:val="24"/>
        </w:rPr>
        <w:t>c</w:t>
      </w:r>
      <w:r>
        <w:rPr>
          <w:sz w:val="24"/>
          <w:szCs w:val="24"/>
        </w:rPr>
        <w:t>lud</w:t>
      </w:r>
      <w:r>
        <w:rPr>
          <w:spacing w:val="1"/>
          <w:sz w:val="24"/>
          <w:szCs w:val="24"/>
        </w:rPr>
        <w:t>i</w:t>
      </w:r>
      <w:r>
        <w:rPr>
          <w:sz w:val="24"/>
          <w:szCs w:val="24"/>
        </w:rPr>
        <w:t>ng</w:t>
      </w:r>
      <w:r>
        <w:rPr>
          <w:spacing w:val="21"/>
          <w:sz w:val="24"/>
          <w:szCs w:val="24"/>
        </w:rPr>
        <w:t xml:space="preserve"> </w:t>
      </w:r>
      <w:r>
        <w:rPr>
          <w:sz w:val="24"/>
          <w:szCs w:val="24"/>
        </w:rPr>
        <w:t>in</w:t>
      </w:r>
      <w:r>
        <w:rPr>
          <w:spacing w:val="22"/>
          <w:sz w:val="24"/>
          <w:szCs w:val="24"/>
        </w:rPr>
        <w:t xml:space="preserve"> </w:t>
      </w:r>
      <w:r>
        <w:rPr>
          <w:sz w:val="24"/>
          <w:szCs w:val="24"/>
        </w:rPr>
        <w:t>the</w:t>
      </w:r>
      <w:r>
        <w:rPr>
          <w:spacing w:val="21"/>
          <w:sz w:val="24"/>
          <w:szCs w:val="24"/>
        </w:rPr>
        <w:t xml:space="preserve"> </w:t>
      </w:r>
      <w:r>
        <w:rPr>
          <w:sz w:val="24"/>
          <w:szCs w:val="24"/>
        </w:rPr>
        <w:t>disp</w:t>
      </w:r>
      <w:r>
        <w:rPr>
          <w:spacing w:val="1"/>
          <w:sz w:val="24"/>
          <w:szCs w:val="24"/>
        </w:rPr>
        <w:t>la</w:t>
      </w:r>
      <w:r>
        <w:rPr>
          <w:sz w:val="24"/>
          <w:szCs w:val="24"/>
        </w:rPr>
        <w:t>y</w:t>
      </w:r>
      <w:r>
        <w:rPr>
          <w:spacing w:val="19"/>
          <w:sz w:val="24"/>
          <w:szCs w:val="24"/>
        </w:rPr>
        <w:t xml:space="preserve"> </w:t>
      </w:r>
      <w:r>
        <w:rPr>
          <w:spacing w:val="2"/>
          <w:sz w:val="24"/>
          <w:szCs w:val="24"/>
        </w:rPr>
        <w:t>o</w:t>
      </w:r>
      <w:r>
        <w:rPr>
          <w:sz w:val="24"/>
          <w:szCs w:val="24"/>
        </w:rPr>
        <w:t>f</w:t>
      </w:r>
      <w:r>
        <w:rPr>
          <w:spacing w:val="21"/>
          <w:sz w:val="24"/>
          <w:szCs w:val="24"/>
        </w:rPr>
        <w:t xml:space="preserve"> </w:t>
      </w:r>
      <w:r>
        <w:rPr>
          <w:sz w:val="24"/>
          <w:szCs w:val="24"/>
        </w:rPr>
        <w:t>a</w:t>
      </w:r>
      <w:r>
        <w:rPr>
          <w:spacing w:val="23"/>
          <w:sz w:val="24"/>
          <w:szCs w:val="24"/>
        </w:rPr>
        <w:t xml:space="preserve"> </w:t>
      </w:r>
      <w:r>
        <w:rPr>
          <w:sz w:val="24"/>
          <w:szCs w:val="24"/>
        </w:rPr>
        <w:t>proto</w:t>
      </w:r>
      <w:r>
        <w:rPr>
          <w:spacing w:val="5"/>
          <w:sz w:val="24"/>
          <w:szCs w:val="24"/>
        </w:rPr>
        <w:t>t</w:t>
      </w:r>
      <w:r>
        <w:rPr>
          <w:spacing w:val="-5"/>
          <w:sz w:val="24"/>
          <w:szCs w:val="24"/>
        </w:rPr>
        <w:t>y</w:t>
      </w:r>
      <w:r>
        <w:rPr>
          <w:sz w:val="24"/>
          <w:szCs w:val="24"/>
        </w:rPr>
        <w:t>pe</w:t>
      </w:r>
      <w:r>
        <w:rPr>
          <w:spacing w:val="20"/>
          <w:sz w:val="24"/>
          <w:szCs w:val="24"/>
        </w:rPr>
        <w:t xml:space="preserve"> </w:t>
      </w:r>
      <w:r>
        <w:rPr>
          <w:spacing w:val="2"/>
          <w:sz w:val="24"/>
          <w:szCs w:val="24"/>
        </w:rPr>
        <w:t>d</w:t>
      </w:r>
      <w:r>
        <w:rPr>
          <w:spacing w:val="-1"/>
          <w:sz w:val="24"/>
          <w:szCs w:val="24"/>
        </w:rPr>
        <w:t>e</w:t>
      </w:r>
      <w:r>
        <w:rPr>
          <w:sz w:val="24"/>
          <w:szCs w:val="24"/>
        </w:rPr>
        <w:t>vice</w:t>
      </w:r>
      <w:r>
        <w:rPr>
          <w:spacing w:val="24"/>
          <w:sz w:val="24"/>
          <w:szCs w:val="24"/>
        </w:rPr>
        <w:t xml:space="preserve"> </w:t>
      </w:r>
      <w:r>
        <w:rPr>
          <w:spacing w:val="2"/>
          <w:sz w:val="24"/>
          <w:szCs w:val="24"/>
        </w:rPr>
        <w:t>b</w:t>
      </w:r>
      <w:r>
        <w:rPr>
          <w:sz w:val="24"/>
          <w:szCs w:val="24"/>
        </w:rPr>
        <w:t>y</w:t>
      </w:r>
      <w:r>
        <w:rPr>
          <w:spacing w:val="19"/>
          <w:sz w:val="24"/>
          <w:szCs w:val="24"/>
        </w:rPr>
        <w:t xml:space="preserve"> </w:t>
      </w:r>
      <w:r>
        <w:rPr>
          <w:spacing w:val="-1"/>
          <w:sz w:val="24"/>
          <w:szCs w:val="24"/>
        </w:rPr>
        <w:t>e</w:t>
      </w:r>
      <w:r>
        <w:rPr>
          <w:spacing w:val="1"/>
          <w:sz w:val="24"/>
          <w:szCs w:val="24"/>
        </w:rPr>
        <w:t>a</w:t>
      </w:r>
      <w:r>
        <w:rPr>
          <w:spacing w:val="-1"/>
          <w:sz w:val="24"/>
          <w:szCs w:val="24"/>
        </w:rPr>
        <w:t>c</w:t>
      </w:r>
      <w:r>
        <w:rPr>
          <w:sz w:val="24"/>
          <w:szCs w:val="24"/>
        </w:rPr>
        <w:t>h</w:t>
      </w:r>
      <w:r>
        <w:rPr>
          <w:spacing w:val="21"/>
          <w:sz w:val="24"/>
          <w:szCs w:val="24"/>
        </w:rPr>
        <w:t xml:space="preserve"> </w:t>
      </w:r>
      <w:r>
        <w:rPr>
          <w:sz w:val="24"/>
          <w:szCs w:val="24"/>
        </w:rPr>
        <w:t>te</w:t>
      </w:r>
      <w:r>
        <w:rPr>
          <w:spacing w:val="-1"/>
          <w:sz w:val="24"/>
          <w:szCs w:val="24"/>
        </w:rPr>
        <w:t>a</w:t>
      </w:r>
      <w:r>
        <w:rPr>
          <w:sz w:val="24"/>
          <w:szCs w:val="24"/>
        </w:rPr>
        <w:t>m</w:t>
      </w:r>
      <w:r>
        <w:rPr>
          <w:spacing w:val="24"/>
          <w:sz w:val="24"/>
          <w:szCs w:val="24"/>
        </w:rPr>
        <w:t xml:space="preserve"> </w:t>
      </w:r>
      <w:r>
        <w:rPr>
          <w:spacing w:val="-1"/>
          <w:sz w:val="24"/>
          <w:szCs w:val="24"/>
        </w:rPr>
        <w:t>a</w:t>
      </w:r>
      <w:r>
        <w:rPr>
          <w:sz w:val="24"/>
          <w:szCs w:val="24"/>
        </w:rPr>
        <w:t>t</w:t>
      </w:r>
      <w:r>
        <w:rPr>
          <w:spacing w:val="22"/>
          <w:sz w:val="24"/>
          <w:szCs w:val="24"/>
        </w:rPr>
        <w:t xml:space="preserve"> </w:t>
      </w:r>
      <w:r>
        <w:rPr>
          <w:sz w:val="24"/>
          <w:szCs w:val="24"/>
        </w:rPr>
        <w:t>the</w:t>
      </w:r>
      <w:r>
        <w:rPr>
          <w:spacing w:val="30"/>
          <w:sz w:val="24"/>
          <w:szCs w:val="24"/>
        </w:rPr>
        <w:t xml:space="preserve"> </w:t>
      </w:r>
      <w:r>
        <w:rPr>
          <w:sz w:val="24"/>
          <w:szCs w:val="24"/>
        </w:rPr>
        <w:t>tr</w:t>
      </w:r>
      <w:r>
        <w:rPr>
          <w:spacing w:val="-1"/>
          <w:sz w:val="24"/>
          <w:szCs w:val="24"/>
        </w:rPr>
        <w:t>a</w:t>
      </w:r>
      <w:r>
        <w:rPr>
          <w:spacing w:val="2"/>
          <w:sz w:val="24"/>
          <w:szCs w:val="24"/>
        </w:rPr>
        <w:t>d</w:t>
      </w:r>
      <w:r>
        <w:rPr>
          <w:sz w:val="24"/>
          <w:szCs w:val="24"/>
        </w:rPr>
        <w:t>e</w:t>
      </w:r>
      <w:r>
        <w:rPr>
          <w:spacing w:val="21"/>
          <w:sz w:val="24"/>
          <w:szCs w:val="24"/>
        </w:rPr>
        <w:t xml:space="preserve"> </w:t>
      </w:r>
      <w:r>
        <w:rPr>
          <w:sz w:val="24"/>
          <w:szCs w:val="24"/>
        </w:rPr>
        <w:t>f</w:t>
      </w:r>
      <w:r>
        <w:rPr>
          <w:spacing w:val="-2"/>
          <w:sz w:val="24"/>
          <w:szCs w:val="24"/>
        </w:rPr>
        <w:t>a</w:t>
      </w:r>
      <w:r>
        <w:rPr>
          <w:spacing w:val="3"/>
          <w:sz w:val="24"/>
          <w:szCs w:val="24"/>
        </w:rPr>
        <w:t>i</w:t>
      </w:r>
      <w:r>
        <w:rPr>
          <w:sz w:val="24"/>
          <w:szCs w:val="24"/>
        </w:rPr>
        <w:t>r</w:t>
      </w:r>
      <w:r>
        <w:rPr>
          <w:spacing w:val="21"/>
          <w:sz w:val="24"/>
          <w:szCs w:val="24"/>
        </w:rPr>
        <w:t xml:space="preserve"> </w:t>
      </w:r>
      <w:r>
        <w:rPr>
          <w:spacing w:val="1"/>
          <w:sz w:val="24"/>
          <w:szCs w:val="24"/>
        </w:rPr>
        <w:t>a</w:t>
      </w:r>
      <w:r>
        <w:rPr>
          <w:sz w:val="24"/>
          <w:szCs w:val="24"/>
        </w:rPr>
        <w:t>round</w:t>
      </w:r>
      <w:r>
        <w:rPr>
          <w:spacing w:val="21"/>
          <w:sz w:val="24"/>
          <w:szCs w:val="24"/>
        </w:rPr>
        <w:t xml:space="preserve"> </w:t>
      </w:r>
      <w:r w:rsidR="00F7701C">
        <w:rPr>
          <w:sz w:val="24"/>
          <w:szCs w:val="24"/>
        </w:rPr>
        <w:t xml:space="preserve">the </w:t>
      </w:r>
      <w:r w:rsidR="00F7701C">
        <w:rPr>
          <w:b/>
          <w:spacing w:val="-35"/>
          <w:sz w:val="24"/>
          <w:szCs w:val="24"/>
        </w:rPr>
        <w:t>general</w:t>
      </w:r>
      <w:r>
        <w:rPr>
          <w:b/>
          <w:sz w:val="24"/>
          <w:szCs w:val="24"/>
        </w:rPr>
        <w:t xml:space="preserve"> </w:t>
      </w:r>
      <w:r>
        <w:rPr>
          <w:b/>
          <w:sz w:val="24"/>
          <w:szCs w:val="24"/>
          <w:u w:val="thick" w:color="000000"/>
        </w:rPr>
        <w:t>th</w:t>
      </w:r>
      <w:r>
        <w:rPr>
          <w:b/>
          <w:spacing w:val="1"/>
          <w:sz w:val="24"/>
          <w:szCs w:val="24"/>
          <w:u w:val="thick" w:color="000000"/>
        </w:rPr>
        <w:t>e</w:t>
      </w:r>
      <w:r>
        <w:rPr>
          <w:b/>
          <w:spacing w:val="-3"/>
          <w:sz w:val="24"/>
          <w:szCs w:val="24"/>
          <w:u w:val="thick" w:color="000000"/>
        </w:rPr>
        <w:t>m</w:t>
      </w:r>
      <w:r>
        <w:rPr>
          <w:b/>
          <w:sz w:val="24"/>
          <w:szCs w:val="24"/>
          <w:u w:val="thick" w:color="000000"/>
        </w:rPr>
        <w:t>e</w:t>
      </w:r>
      <w:r>
        <w:rPr>
          <w:b/>
          <w:spacing w:val="24"/>
          <w:sz w:val="24"/>
          <w:szCs w:val="24"/>
        </w:rPr>
        <w:t xml:space="preserve"> </w:t>
      </w:r>
      <w:r>
        <w:rPr>
          <w:spacing w:val="2"/>
          <w:sz w:val="24"/>
          <w:szCs w:val="24"/>
        </w:rPr>
        <w:t>o</w:t>
      </w:r>
      <w:r>
        <w:rPr>
          <w:sz w:val="24"/>
          <w:szCs w:val="24"/>
        </w:rPr>
        <w:t>f</w:t>
      </w:r>
      <w:r>
        <w:rPr>
          <w:spacing w:val="23"/>
          <w:sz w:val="24"/>
          <w:szCs w:val="24"/>
        </w:rPr>
        <w:t xml:space="preserve"> </w:t>
      </w:r>
      <w:r w:rsidR="00F7701C">
        <w:rPr>
          <w:sz w:val="24"/>
          <w:szCs w:val="24"/>
        </w:rPr>
        <w:t xml:space="preserve">the </w:t>
      </w:r>
      <w:r w:rsidR="00F7701C">
        <w:rPr>
          <w:b/>
          <w:spacing w:val="-34"/>
          <w:sz w:val="24"/>
          <w:szCs w:val="24"/>
        </w:rPr>
        <w:t>Internet</w:t>
      </w:r>
      <w:r>
        <w:rPr>
          <w:b/>
          <w:spacing w:val="30"/>
          <w:sz w:val="24"/>
          <w:szCs w:val="24"/>
          <w:u w:val="thick" w:color="000000"/>
        </w:rPr>
        <w:t xml:space="preserve"> </w:t>
      </w:r>
      <w:r>
        <w:rPr>
          <w:b/>
          <w:spacing w:val="2"/>
          <w:sz w:val="24"/>
          <w:szCs w:val="24"/>
          <w:u w:val="thick" w:color="000000"/>
        </w:rPr>
        <w:t>o</w:t>
      </w:r>
      <w:r>
        <w:rPr>
          <w:b/>
          <w:sz w:val="24"/>
          <w:szCs w:val="24"/>
          <w:u w:val="thick" w:color="000000"/>
        </w:rPr>
        <w:t>f</w:t>
      </w:r>
      <w:r>
        <w:rPr>
          <w:b/>
          <w:spacing w:val="32"/>
          <w:sz w:val="24"/>
          <w:szCs w:val="24"/>
          <w:u w:val="thick" w:color="000000"/>
        </w:rPr>
        <w:t xml:space="preserve"> </w:t>
      </w:r>
      <w:r>
        <w:rPr>
          <w:b/>
          <w:sz w:val="24"/>
          <w:szCs w:val="24"/>
          <w:u w:val="thick" w:color="000000"/>
        </w:rPr>
        <w:t>T</w:t>
      </w:r>
      <w:r>
        <w:rPr>
          <w:b/>
          <w:spacing w:val="-1"/>
          <w:sz w:val="24"/>
          <w:szCs w:val="24"/>
          <w:u w:val="thick" w:color="000000"/>
        </w:rPr>
        <w:t>h</w:t>
      </w:r>
      <w:r>
        <w:rPr>
          <w:b/>
          <w:sz w:val="24"/>
          <w:szCs w:val="24"/>
          <w:u w:val="thick" w:color="000000"/>
        </w:rPr>
        <w:t>i</w:t>
      </w:r>
      <w:r>
        <w:rPr>
          <w:b/>
          <w:spacing w:val="1"/>
          <w:sz w:val="24"/>
          <w:szCs w:val="24"/>
          <w:u w:val="thick" w:color="000000"/>
        </w:rPr>
        <w:t>n</w:t>
      </w:r>
      <w:r>
        <w:rPr>
          <w:b/>
          <w:sz w:val="24"/>
          <w:szCs w:val="24"/>
          <w:u w:val="thick" w:color="000000"/>
        </w:rPr>
        <w:t>gs</w:t>
      </w:r>
      <w:r>
        <w:rPr>
          <w:b/>
          <w:spacing w:val="31"/>
          <w:sz w:val="24"/>
          <w:szCs w:val="24"/>
          <w:u w:val="thick" w:color="000000"/>
        </w:rPr>
        <w:t xml:space="preserve"> </w:t>
      </w:r>
      <w:r>
        <w:rPr>
          <w:b/>
          <w:sz w:val="24"/>
          <w:szCs w:val="24"/>
          <w:u w:val="thick" w:color="000000"/>
        </w:rPr>
        <w:t>(IoT</w:t>
      </w:r>
      <w:r>
        <w:rPr>
          <w:b/>
          <w:spacing w:val="2"/>
          <w:sz w:val="24"/>
          <w:szCs w:val="24"/>
          <w:u w:val="thick" w:color="000000"/>
        </w:rPr>
        <w:t>)</w:t>
      </w:r>
      <w:r>
        <w:rPr>
          <w:sz w:val="24"/>
          <w:szCs w:val="24"/>
        </w:rPr>
        <w:t>.</w:t>
      </w:r>
      <w:r>
        <w:rPr>
          <w:spacing w:val="24"/>
          <w:sz w:val="24"/>
          <w:szCs w:val="24"/>
        </w:rPr>
        <w:t xml:space="preserve"> </w:t>
      </w:r>
      <w:r>
        <w:rPr>
          <w:sz w:val="24"/>
          <w:szCs w:val="24"/>
        </w:rPr>
        <w:t>R</w:t>
      </w:r>
      <w:r>
        <w:rPr>
          <w:spacing w:val="-1"/>
          <w:sz w:val="24"/>
          <w:szCs w:val="24"/>
        </w:rPr>
        <w:t>e</w:t>
      </w:r>
      <w:r>
        <w:rPr>
          <w:sz w:val="24"/>
          <w:szCs w:val="24"/>
        </w:rPr>
        <w:t>f</w:t>
      </w:r>
      <w:r>
        <w:rPr>
          <w:spacing w:val="-2"/>
          <w:sz w:val="24"/>
          <w:szCs w:val="24"/>
        </w:rPr>
        <w:t>e</w:t>
      </w:r>
      <w:r>
        <w:rPr>
          <w:sz w:val="24"/>
          <w:szCs w:val="24"/>
        </w:rPr>
        <w:t>r</w:t>
      </w:r>
      <w:r>
        <w:rPr>
          <w:spacing w:val="23"/>
          <w:sz w:val="24"/>
          <w:szCs w:val="24"/>
        </w:rPr>
        <w:t xml:space="preserve"> </w:t>
      </w:r>
      <w:r>
        <w:rPr>
          <w:sz w:val="24"/>
          <w:szCs w:val="24"/>
        </w:rPr>
        <w:t>to</w:t>
      </w:r>
      <w:r>
        <w:rPr>
          <w:spacing w:val="26"/>
          <w:sz w:val="24"/>
          <w:szCs w:val="24"/>
        </w:rPr>
        <w:t xml:space="preserve"> </w:t>
      </w:r>
      <w:r>
        <w:rPr>
          <w:sz w:val="24"/>
          <w:szCs w:val="24"/>
        </w:rPr>
        <w:t>the</w:t>
      </w:r>
      <w:r>
        <w:rPr>
          <w:spacing w:val="23"/>
          <w:sz w:val="24"/>
          <w:szCs w:val="24"/>
        </w:rPr>
        <w:t xml:space="preserve"> </w:t>
      </w:r>
      <w:r>
        <w:rPr>
          <w:sz w:val="24"/>
          <w:szCs w:val="24"/>
        </w:rPr>
        <w:t>s</w:t>
      </w:r>
      <w:r>
        <w:rPr>
          <w:spacing w:val="-1"/>
          <w:sz w:val="24"/>
          <w:szCs w:val="24"/>
        </w:rPr>
        <w:t>c</w:t>
      </w:r>
      <w:r>
        <w:rPr>
          <w:spacing w:val="2"/>
          <w:sz w:val="24"/>
          <w:szCs w:val="24"/>
        </w:rPr>
        <w:t>h</w:t>
      </w:r>
      <w:r>
        <w:rPr>
          <w:spacing w:val="-1"/>
          <w:sz w:val="24"/>
          <w:szCs w:val="24"/>
        </w:rPr>
        <w:t>e</w:t>
      </w:r>
      <w:r>
        <w:rPr>
          <w:sz w:val="24"/>
          <w:szCs w:val="24"/>
        </w:rPr>
        <w:t>dule</w:t>
      </w:r>
      <w:r>
        <w:rPr>
          <w:spacing w:val="23"/>
          <w:sz w:val="24"/>
          <w:szCs w:val="24"/>
        </w:rPr>
        <w:t xml:space="preserve"> </w:t>
      </w:r>
      <w:r>
        <w:rPr>
          <w:sz w:val="24"/>
          <w:szCs w:val="24"/>
        </w:rPr>
        <w:t>of</w:t>
      </w:r>
      <w:r>
        <w:rPr>
          <w:spacing w:val="25"/>
          <w:sz w:val="24"/>
          <w:szCs w:val="24"/>
        </w:rPr>
        <w:t xml:space="preserve"> </w:t>
      </w:r>
      <w:r>
        <w:rPr>
          <w:sz w:val="24"/>
          <w:szCs w:val="24"/>
        </w:rPr>
        <w:t>d</w:t>
      </w:r>
      <w:r>
        <w:rPr>
          <w:spacing w:val="-1"/>
          <w:sz w:val="24"/>
          <w:szCs w:val="24"/>
        </w:rPr>
        <w:t>a</w:t>
      </w:r>
      <w:r>
        <w:rPr>
          <w:sz w:val="24"/>
          <w:szCs w:val="24"/>
        </w:rPr>
        <w:t>tes</w:t>
      </w:r>
      <w:r>
        <w:rPr>
          <w:spacing w:val="26"/>
          <w:sz w:val="24"/>
          <w:szCs w:val="24"/>
        </w:rPr>
        <w:t xml:space="preserve"> </w:t>
      </w:r>
      <w:r>
        <w:rPr>
          <w:spacing w:val="1"/>
          <w:sz w:val="24"/>
          <w:szCs w:val="24"/>
        </w:rPr>
        <w:t>a</w:t>
      </w:r>
      <w:r>
        <w:rPr>
          <w:sz w:val="24"/>
          <w:szCs w:val="24"/>
        </w:rPr>
        <w:t>nd</w:t>
      </w:r>
      <w:r>
        <w:rPr>
          <w:spacing w:val="24"/>
          <w:sz w:val="24"/>
          <w:szCs w:val="24"/>
        </w:rPr>
        <w:t xml:space="preserve"> </w:t>
      </w:r>
      <w:r>
        <w:rPr>
          <w:spacing w:val="1"/>
          <w:sz w:val="24"/>
          <w:szCs w:val="24"/>
        </w:rPr>
        <w:t>S</w:t>
      </w:r>
      <w:r>
        <w:rPr>
          <w:sz w:val="24"/>
          <w:szCs w:val="24"/>
        </w:rPr>
        <w:t>ubje</w:t>
      </w:r>
      <w:r>
        <w:rPr>
          <w:spacing w:val="-1"/>
          <w:sz w:val="24"/>
          <w:szCs w:val="24"/>
        </w:rPr>
        <w:t>c</w:t>
      </w:r>
      <w:r>
        <w:rPr>
          <w:sz w:val="24"/>
          <w:szCs w:val="24"/>
        </w:rPr>
        <w:t>t</w:t>
      </w:r>
      <w:r>
        <w:rPr>
          <w:spacing w:val="24"/>
          <w:sz w:val="24"/>
          <w:szCs w:val="24"/>
        </w:rPr>
        <w:t xml:space="preserve"> </w:t>
      </w:r>
      <w:r>
        <w:rPr>
          <w:sz w:val="24"/>
          <w:szCs w:val="24"/>
        </w:rPr>
        <w:t>Outl</w:t>
      </w:r>
      <w:r>
        <w:rPr>
          <w:spacing w:val="1"/>
          <w:sz w:val="24"/>
          <w:szCs w:val="24"/>
        </w:rPr>
        <w:t>i</w:t>
      </w:r>
      <w:r>
        <w:rPr>
          <w:sz w:val="24"/>
          <w:szCs w:val="24"/>
        </w:rPr>
        <w:t>ne</w:t>
      </w:r>
      <w:r>
        <w:rPr>
          <w:spacing w:val="23"/>
          <w:sz w:val="24"/>
          <w:szCs w:val="24"/>
        </w:rPr>
        <w:t xml:space="preserve"> </w:t>
      </w:r>
      <w:r>
        <w:rPr>
          <w:sz w:val="24"/>
          <w:szCs w:val="24"/>
        </w:rPr>
        <w:t>f</w:t>
      </w:r>
      <w:r>
        <w:rPr>
          <w:spacing w:val="1"/>
          <w:sz w:val="24"/>
          <w:szCs w:val="24"/>
        </w:rPr>
        <w:t>o</w:t>
      </w:r>
      <w:r>
        <w:rPr>
          <w:sz w:val="24"/>
          <w:szCs w:val="24"/>
        </w:rPr>
        <w:t>r</w:t>
      </w:r>
      <w:r>
        <w:rPr>
          <w:spacing w:val="23"/>
          <w:sz w:val="24"/>
          <w:szCs w:val="24"/>
        </w:rPr>
        <w:t xml:space="preserve"> </w:t>
      </w:r>
      <w:r>
        <w:rPr>
          <w:sz w:val="24"/>
          <w:szCs w:val="24"/>
        </w:rPr>
        <w:t>a sum</w:t>
      </w:r>
      <w:r>
        <w:rPr>
          <w:spacing w:val="1"/>
          <w:sz w:val="24"/>
          <w:szCs w:val="24"/>
        </w:rPr>
        <w:t>m</w:t>
      </w:r>
      <w:r>
        <w:rPr>
          <w:spacing w:val="-1"/>
          <w:sz w:val="24"/>
          <w:szCs w:val="24"/>
        </w:rPr>
        <w:t>a</w:t>
      </w:r>
      <w:r>
        <w:rPr>
          <w:spacing w:val="1"/>
          <w:sz w:val="24"/>
          <w:szCs w:val="24"/>
        </w:rPr>
        <w:t>r</w:t>
      </w:r>
      <w:r>
        <w:rPr>
          <w:sz w:val="24"/>
          <w:szCs w:val="24"/>
        </w:rPr>
        <w:t xml:space="preserve">y </w:t>
      </w:r>
      <w:r>
        <w:rPr>
          <w:spacing w:val="2"/>
          <w:sz w:val="24"/>
          <w:szCs w:val="24"/>
        </w:rPr>
        <w:t>o</w:t>
      </w:r>
      <w:r>
        <w:rPr>
          <w:sz w:val="24"/>
          <w:szCs w:val="24"/>
        </w:rPr>
        <w:t>f</w:t>
      </w:r>
      <w:r>
        <w:rPr>
          <w:spacing w:val="6"/>
          <w:sz w:val="24"/>
          <w:szCs w:val="24"/>
        </w:rPr>
        <w:t xml:space="preserve"> </w:t>
      </w:r>
      <w:r>
        <w:rPr>
          <w:sz w:val="24"/>
          <w:szCs w:val="24"/>
        </w:rPr>
        <w:t>the</w:t>
      </w:r>
      <w:r>
        <w:rPr>
          <w:spacing w:val="5"/>
          <w:sz w:val="24"/>
          <w:szCs w:val="24"/>
        </w:rPr>
        <w:t xml:space="preserve"> </w:t>
      </w:r>
      <w:r>
        <w:rPr>
          <w:spacing w:val="3"/>
          <w:sz w:val="24"/>
          <w:szCs w:val="24"/>
        </w:rPr>
        <w:t>l</w:t>
      </w:r>
      <w:r>
        <w:rPr>
          <w:spacing w:val="-1"/>
          <w:sz w:val="24"/>
          <w:szCs w:val="24"/>
        </w:rPr>
        <w:t>ec</w:t>
      </w:r>
      <w:r>
        <w:rPr>
          <w:sz w:val="24"/>
          <w:szCs w:val="24"/>
        </w:rPr>
        <w:t>tur</w:t>
      </w:r>
      <w:r>
        <w:rPr>
          <w:spacing w:val="1"/>
          <w:sz w:val="24"/>
          <w:szCs w:val="24"/>
        </w:rPr>
        <w:t>e</w:t>
      </w:r>
      <w:r>
        <w:rPr>
          <w:sz w:val="24"/>
          <w:szCs w:val="24"/>
        </w:rPr>
        <w:t>s</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a</w:t>
      </w:r>
      <w:r>
        <w:rPr>
          <w:sz w:val="24"/>
          <w:szCs w:val="24"/>
        </w:rPr>
        <w:t>ble</w:t>
      </w:r>
      <w:r>
        <w:rPr>
          <w:spacing w:val="7"/>
          <w:sz w:val="24"/>
          <w:szCs w:val="24"/>
        </w:rPr>
        <w:t xml:space="preserve"> </w:t>
      </w:r>
      <w:r>
        <w:rPr>
          <w:sz w:val="24"/>
          <w:szCs w:val="24"/>
        </w:rPr>
        <w:t>r</w:t>
      </w:r>
      <w:r>
        <w:rPr>
          <w:spacing w:val="-2"/>
          <w:sz w:val="24"/>
          <w:szCs w:val="24"/>
        </w:rPr>
        <w:t>e</w:t>
      </w:r>
      <w:r>
        <w:rPr>
          <w:sz w:val="24"/>
          <w:szCs w:val="24"/>
        </w:rPr>
        <w:t>qu</w:t>
      </w:r>
      <w:r>
        <w:rPr>
          <w:spacing w:val="3"/>
          <w:sz w:val="24"/>
          <w:szCs w:val="24"/>
        </w:rPr>
        <w:t>i</w:t>
      </w:r>
      <w:r>
        <w:rPr>
          <w:sz w:val="24"/>
          <w:szCs w:val="24"/>
        </w:rPr>
        <w:t>r</w:t>
      </w:r>
      <w:r>
        <w:rPr>
          <w:spacing w:val="-2"/>
          <w:sz w:val="24"/>
          <w:szCs w:val="24"/>
        </w:rPr>
        <w:t>e</w:t>
      </w:r>
      <w:r>
        <w:rPr>
          <w:sz w:val="24"/>
          <w:szCs w:val="24"/>
        </w:rPr>
        <w:t>ments.</w:t>
      </w:r>
      <w:r>
        <w:rPr>
          <w:spacing w:val="9"/>
          <w:sz w:val="24"/>
          <w:szCs w:val="24"/>
        </w:rPr>
        <w:t xml:space="preserve"> </w:t>
      </w:r>
      <w:r>
        <w:rPr>
          <w:sz w:val="24"/>
          <w:szCs w:val="24"/>
        </w:rPr>
        <w:t>Not</w:t>
      </w:r>
      <w:r>
        <w:rPr>
          <w:spacing w:val="-1"/>
          <w:sz w:val="24"/>
          <w:szCs w:val="24"/>
        </w:rPr>
        <w:t>e</w:t>
      </w:r>
      <w:r>
        <w:rPr>
          <w:sz w:val="24"/>
          <w:szCs w:val="24"/>
        </w:rPr>
        <w:t>:</w:t>
      </w:r>
      <w:r>
        <w:rPr>
          <w:spacing w:val="6"/>
          <w:sz w:val="24"/>
          <w:szCs w:val="24"/>
        </w:rPr>
        <w:t xml:space="preserve"> </w:t>
      </w:r>
      <w:r>
        <w:rPr>
          <w:sz w:val="24"/>
          <w:szCs w:val="24"/>
        </w:rPr>
        <w:t>T</w:t>
      </w:r>
      <w:r>
        <w:rPr>
          <w:spacing w:val="2"/>
          <w:sz w:val="24"/>
          <w:szCs w:val="24"/>
        </w:rPr>
        <w:t>h</w:t>
      </w:r>
      <w:r>
        <w:rPr>
          <w:sz w:val="24"/>
          <w:szCs w:val="24"/>
        </w:rPr>
        <w:t>e</w:t>
      </w:r>
      <w:r>
        <w:rPr>
          <w:spacing w:val="5"/>
          <w:sz w:val="24"/>
          <w:szCs w:val="24"/>
        </w:rPr>
        <w:t xml:space="preserve"> </w:t>
      </w:r>
      <w:r>
        <w:rPr>
          <w:spacing w:val="2"/>
          <w:sz w:val="24"/>
          <w:szCs w:val="24"/>
        </w:rPr>
        <w:t>M</w:t>
      </w:r>
      <w:r>
        <w:rPr>
          <w:sz w:val="24"/>
          <w:szCs w:val="24"/>
        </w:rPr>
        <w:t>oodle</w:t>
      </w:r>
      <w:r>
        <w:rPr>
          <w:spacing w:val="5"/>
          <w:sz w:val="24"/>
          <w:szCs w:val="24"/>
        </w:rPr>
        <w:t xml:space="preserve"> </w:t>
      </w:r>
      <w:r>
        <w:rPr>
          <w:sz w:val="24"/>
          <w:szCs w:val="24"/>
        </w:rPr>
        <w:t>si</w:t>
      </w:r>
      <w:r>
        <w:rPr>
          <w:spacing w:val="1"/>
          <w:sz w:val="24"/>
          <w:szCs w:val="24"/>
        </w:rPr>
        <w:t>t</w:t>
      </w:r>
      <w:r>
        <w:rPr>
          <w:sz w:val="24"/>
          <w:szCs w:val="24"/>
        </w:rPr>
        <w:t>e</w:t>
      </w:r>
      <w:r>
        <w:rPr>
          <w:spacing w:val="6"/>
          <w:sz w:val="24"/>
          <w:szCs w:val="24"/>
        </w:rPr>
        <w:t xml:space="preserve"> </w:t>
      </w:r>
      <w:r>
        <w:rPr>
          <w:sz w:val="24"/>
          <w:szCs w:val="24"/>
        </w:rPr>
        <w:t>will</w:t>
      </w:r>
      <w:r>
        <w:rPr>
          <w:spacing w:val="6"/>
          <w:sz w:val="24"/>
          <w:szCs w:val="24"/>
        </w:rPr>
        <w:t xml:space="preserve"> </w:t>
      </w:r>
      <w:r>
        <w:rPr>
          <w:sz w:val="24"/>
          <w:szCs w:val="24"/>
        </w:rPr>
        <w:t>be</w:t>
      </w:r>
      <w:r>
        <w:rPr>
          <w:spacing w:val="4"/>
          <w:sz w:val="24"/>
          <w:szCs w:val="24"/>
        </w:rPr>
        <w:t xml:space="preserve"> </w:t>
      </w:r>
      <w:r>
        <w:rPr>
          <w:sz w:val="24"/>
          <w:szCs w:val="24"/>
        </w:rPr>
        <w:t>us</w:t>
      </w:r>
      <w:r>
        <w:rPr>
          <w:spacing w:val="-1"/>
          <w:sz w:val="24"/>
          <w:szCs w:val="24"/>
        </w:rPr>
        <w:t>e</w:t>
      </w:r>
      <w:r>
        <w:rPr>
          <w:sz w:val="24"/>
          <w:szCs w:val="24"/>
        </w:rPr>
        <w:t xml:space="preserve">d </w:t>
      </w:r>
      <w:r>
        <w:rPr>
          <w:spacing w:val="-1"/>
          <w:sz w:val="24"/>
          <w:szCs w:val="24"/>
        </w:rPr>
        <w:t>e</w:t>
      </w:r>
      <w:r>
        <w:rPr>
          <w:spacing w:val="2"/>
          <w:sz w:val="24"/>
          <w:szCs w:val="24"/>
        </w:rPr>
        <w:t>x</w:t>
      </w:r>
      <w:r>
        <w:rPr>
          <w:sz w:val="24"/>
          <w:szCs w:val="24"/>
        </w:rPr>
        <w:t>tensiv</w:t>
      </w:r>
      <w:r>
        <w:rPr>
          <w:spacing w:val="-1"/>
          <w:sz w:val="24"/>
          <w:szCs w:val="24"/>
        </w:rPr>
        <w:t>e</w:t>
      </w:r>
      <w:r>
        <w:rPr>
          <w:spacing w:val="3"/>
          <w:sz w:val="24"/>
          <w:szCs w:val="24"/>
        </w:rPr>
        <w:t>l</w:t>
      </w:r>
      <w:r>
        <w:rPr>
          <w:sz w:val="24"/>
          <w:szCs w:val="24"/>
        </w:rPr>
        <w:t>y</w:t>
      </w:r>
      <w:r>
        <w:rPr>
          <w:spacing w:val="-7"/>
          <w:sz w:val="24"/>
          <w:szCs w:val="24"/>
        </w:rPr>
        <w:t xml:space="preserve"> </w:t>
      </w:r>
      <w:r>
        <w:rPr>
          <w:sz w:val="24"/>
          <w:szCs w:val="24"/>
        </w:rPr>
        <w:t xml:space="preserve">in </w:t>
      </w:r>
      <w:r>
        <w:rPr>
          <w:spacing w:val="1"/>
          <w:sz w:val="24"/>
          <w:szCs w:val="24"/>
        </w:rPr>
        <w:t>t</w:t>
      </w:r>
      <w:r>
        <w:rPr>
          <w:sz w:val="24"/>
          <w:szCs w:val="24"/>
        </w:rPr>
        <w:t xml:space="preserve">his </w:t>
      </w:r>
      <w:r>
        <w:rPr>
          <w:spacing w:val="1"/>
          <w:sz w:val="24"/>
          <w:szCs w:val="24"/>
        </w:rPr>
        <w:t>s</w:t>
      </w:r>
      <w:r>
        <w:rPr>
          <w:sz w:val="24"/>
          <w:szCs w:val="24"/>
        </w:rPr>
        <w:t>ubje</w:t>
      </w:r>
      <w:r>
        <w:rPr>
          <w:spacing w:val="1"/>
          <w:sz w:val="24"/>
          <w:szCs w:val="24"/>
        </w:rPr>
        <w:t>c</w:t>
      </w:r>
      <w:r>
        <w:rPr>
          <w:sz w:val="24"/>
          <w:szCs w:val="24"/>
        </w:rPr>
        <w:t>t as a</w:t>
      </w:r>
      <w:r>
        <w:rPr>
          <w:spacing w:val="-1"/>
          <w:sz w:val="24"/>
          <w:szCs w:val="24"/>
        </w:rPr>
        <w:t xml:space="preserve"> </w:t>
      </w:r>
      <w:r>
        <w:rPr>
          <w:sz w:val="24"/>
          <w:szCs w:val="24"/>
        </w:rPr>
        <w:t>r</w:t>
      </w:r>
      <w:r>
        <w:rPr>
          <w:spacing w:val="-2"/>
          <w:sz w:val="24"/>
          <w:szCs w:val="24"/>
        </w:rPr>
        <w:t>e</w:t>
      </w:r>
      <w:r>
        <w:rPr>
          <w:sz w:val="24"/>
          <w:szCs w:val="24"/>
        </w:rPr>
        <w:t>sou</w:t>
      </w:r>
      <w:r>
        <w:rPr>
          <w:spacing w:val="2"/>
          <w:sz w:val="24"/>
          <w:szCs w:val="24"/>
        </w:rPr>
        <w:t>r</w:t>
      </w:r>
      <w:r>
        <w:rPr>
          <w:spacing w:val="-1"/>
          <w:sz w:val="24"/>
          <w:szCs w:val="24"/>
        </w:rPr>
        <w:t>c</w:t>
      </w:r>
      <w:r>
        <w:rPr>
          <w:sz w:val="24"/>
          <w:szCs w:val="24"/>
        </w:rPr>
        <w:t>e</w:t>
      </w:r>
      <w:r>
        <w:rPr>
          <w:spacing w:val="-1"/>
          <w:sz w:val="24"/>
          <w:szCs w:val="24"/>
        </w:rPr>
        <w:t xml:space="preserve"> </w:t>
      </w:r>
      <w:r>
        <w:rPr>
          <w:sz w:val="24"/>
          <w:szCs w:val="24"/>
        </w:rPr>
        <w:t>f</w:t>
      </w:r>
      <w:r>
        <w:rPr>
          <w:spacing w:val="1"/>
          <w:sz w:val="24"/>
          <w:szCs w:val="24"/>
        </w:rPr>
        <w:t>o</w:t>
      </w:r>
      <w:r>
        <w:rPr>
          <w:sz w:val="24"/>
          <w:szCs w:val="24"/>
        </w:rPr>
        <w:t>r stud</w:t>
      </w:r>
      <w:r>
        <w:rPr>
          <w:spacing w:val="-1"/>
          <w:sz w:val="24"/>
          <w:szCs w:val="24"/>
        </w:rPr>
        <w:t>e</w:t>
      </w:r>
      <w:r>
        <w:rPr>
          <w:spacing w:val="2"/>
          <w:sz w:val="24"/>
          <w:szCs w:val="24"/>
        </w:rPr>
        <w:t>n</w:t>
      </w:r>
      <w:r>
        <w:rPr>
          <w:sz w:val="24"/>
          <w:szCs w:val="24"/>
        </w:rPr>
        <w:t>ts.</w:t>
      </w:r>
    </w:p>
    <w:p w14:paraId="6D59A2BF" w14:textId="77777777" w:rsidR="00C37DEC" w:rsidRDefault="00C37DEC">
      <w:pPr>
        <w:spacing w:before="1" w:line="280" w:lineRule="exact"/>
        <w:rPr>
          <w:sz w:val="28"/>
          <w:szCs w:val="28"/>
        </w:rPr>
      </w:pPr>
    </w:p>
    <w:p w14:paraId="22C55E04" w14:textId="77777777" w:rsidR="00C37DEC" w:rsidRDefault="00360F89">
      <w:pPr>
        <w:ind w:left="193" w:right="7965"/>
        <w:jc w:val="both"/>
        <w:rPr>
          <w:sz w:val="24"/>
          <w:szCs w:val="24"/>
        </w:rPr>
      </w:pPr>
      <w:r>
        <w:rPr>
          <w:b/>
          <w:sz w:val="24"/>
          <w:szCs w:val="24"/>
        </w:rPr>
        <w:t>2.2    Ti</w:t>
      </w:r>
      <w:r>
        <w:rPr>
          <w:b/>
          <w:spacing w:val="-3"/>
          <w:sz w:val="24"/>
          <w:szCs w:val="24"/>
        </w:rPr>
        <w:t>m</w:t>
      </w:r>
      <w:r>
        <w:rPr>
          <w:b/>
          <w:spacing w:val="-1"/>
          <w:sz w:val="24"/>
          <w:szCs w:val="24"/>
        </w:rPr>
        <w:t>e</w:t>
      </w:r>
      <w:r>
        <w:rPr>
          <w:b/>
          <w:sz w:val="24"/>
          <w:szCs w:val="24"/>
        </w:rPr>
        <w:t>tabli</w:t>
      </w:r>
      <w:r>
        <w:rPr>
          <w:b/>
          <w:spacing w:val="1"/>
          <w:sz w:val="24"/>
          <w:szCs w:val="24"/>
        </w:rPr>
        <w:t>n</w:t>
      </w:r>
      <w:r>
        <w:rPr>
          <w:b/>
          <w:sz w:val="24"/>
          <w:szCs w:val="24"/>
        </w:rPr>
        <w:t>g</w:t>
      </w:r>
    </w:p>
    <w:p w14:paraId="08B49733" w14:textId="77777777" w:rsidR="00C37DEC" w:rsidRDefault="00C37DEC">
      <w:pPr>
        <w:spacing w:before="16" w:line="260" w:lineRule="exact"/>
        <w:rPr>
          <w:sz w:val="26"/>
          <w:szCs w:val="26"/>
        </w:rPr>
      </w:pPr>
    </w:p>
    <w:p w14:paraId="1319278B" w14:textId="77777777" w:rsidR="00C37DEC" w:rsidRDefault="00360F89">
      <w:pPr>
        <w:ind w:left="476"/>
        <w:rPr>
          <w:sz w:val="24"/>
          <w:szCs w:val="24"/>
        </w:rPr>
      </w:pPr>
      <w:r>
        <w:rPr>
          <w:b/>
          <w:sz w:val="24"/>
          <w:szCs w:val="24"/>
        </w:rPr>
        <w:t>2.2.1    L</w:t>
      </w:r>
      <w:r>
        <w:rPr>
          <w:b/>
          <w:spacing w:val="-1"/>
          <w:sz w:val="24"/>
          <w:szCs w:val="24"/>
        </w:rPr>
        <w:t>ec</w:t>
      </w:r>
      <w:r>
        <w:rPr>
          <w:b/>
          <w:sz w:val="24"/>
          <w:szCs w:val="24"/>
        </w:rPr>
        <w:t>tu</w:t>
      </w:r>
      <w:r>
        <w:rPr>
          <w:b/>
          <w:spacing w:val="-1"/>
          <w:sz w:val="24"/>
          <w:szCs w:val="24"/>
        </w:rPr>
        <w:t>re</w:t>
      </w:r>
      <w:r>
        <w:rPr>
          <w:b/>
          <w:sz w:val="24"/>
          <w:szCs w:val="24"/>
        </w:rPr>
        <w:t>s</w:t>
      </w:r>
    </w:p>
    <w:p w14:paraId="470EB2D2" w14:textId="12E2952F" w:rsidR="00C37DEC" w:rsidRDefault="00360F89" w:rsidP="00A81B38">
      <w:pPr>
        <w:spacing w:line="260" w:lineRule="exact"/>
        <w:ind w:left="193" w:right="115"/>
        <w:jc w:val="both"/>
        <w:rPr>
          <w:sz w:val="24"/>
          <w:szCs w:val="24"/>
        </w:rPr>
      </w:pPr>
      <w:r>
        <w:rPr>
          <w:sz w:val="24"/>
          <w:szCs w:val="24"/>
        </w:rPr>
        <w:t>The</w:t>
      </w:r>
      <w:r>
        <w:rPr>
          <w:spacing w:val="3"/>
          <w:sz w:val="24"/>
          <w:szCs w:val="24"/>
        </w:rPr>
        <w:t xml:space="preserve"> </w:t>
      </w:r>
      <w:r>
        <w:rPr>
          <w:sz w:val="24"/>
          <w:szCs w:val="24"/>
        </w:rPr>
        <w:t>subj</w:t>
      </w:r>
      <w:r>
        <w:rPr>
          <w:spacing w:val="-1"/>
          <w:sz w:val="24"/>
          <w:szCs w:val="24"/>
        </w:rPr>
        <w:t>ec</w:t>
      </w:r>
      <w:r>
        <w:rPr>
          <w:sz w:val="24"/>
          <w:szCs w:val="24"/>
        </w:rPr>
        <w:t>t</w:t>
      </w:r>
      <w:r>
        <w:rPr>
          <w:spacing w:val="5"/>
          <w:sz w:val="24"/>
          <w:szCs w:val="24"/>
        </w:rPr>
        <w:t xml:space="preserve"> </w:t>
      </w:r>
      <w:r>
        <w:rPr>
          <w:sz w:val="24"/>
          <w:szCs w:val="24"/>
        </w:rPr>
        <w:t>will</w:t>
      </w:r>
      <w:r>
        <w:rPr>
          <w:spacing w:val="5"/>
          <w:sz w:val="24"/>
          <w:szCs w:val="24"/>
        </w:rPr>
        <w:t xml:space="preserve"> </w:t>
      </w:r>
      <w:r>
        <w:rPr>
          <w:spacing w:val="-1"/>
          <w:sz w:val="24"/>
          <w:szCs w:val="24"/>
        </w:rPr>
        <w:t>c</w:t>
      </w:r>
      <w:r>
        <w:rPr>
          <w:sz w:val="24"/>
          <w:szCs w:val="24"/>
        </w:rPr>
        <w:t>onsist</w:t>
      </w:r>
      <w:r>
        <w:rPr>
          <w:spacing w:val="5"/>
          <w:sz w:val="24"/>
          <w:szCs w:val="24"/>
        </w:rPr>
        <w:t xml:space="preserve"> </w:t>
      </w:r>
      <w:r>
        <w:rPr>
          <w:sz w:val="24"/>
          <w:szCs w:val="24"/>
        </w:rPr>
        <w:t>of</w:t>
      </w:r>
      <w:r>
        <w:rPr>
          <w:spacing w:val="4"/>
          <w:sz w:val="24"/>
          <w:szCs w:val="24"/>
        </w:rPr>
        <w:t xml:space="preserve"> </w:t>
      </w:r>
      <w:r>
        <w:rPr>
          <w:sz w:val="24"/>
          <w:szCs w:val="24"/>
        </w:rPr>
        <w:t>up</w:t>
      </w:r>
      <w:r>
        <w:rPr>
          <w:spacing w:val="5"/>
          <w:sz w:val="24"/>
          <w:szCs w:val="24"/>
        </w:rPr>
        <w:t xml:space="preserve"> </w:t>
      </w:r>
      <w:r>
        <w:rPr>
          <w:sz w:val="24"/>
          <w:szCs w:val="24"/>
        </w:rPr>
        <w:t>to</w:t>
      </w:r>
      <w:r>
        <w:rPr>
          <w:spacing w:val="8"/>
          <w:sz w:val="24"/>
          <w:szCs w:val="24"/>
        </w:rPr>
        <w:t xml:space="preserve"> </w:t>
      </w:r>
      <w:r w:rsidRPr="007E651D">
        <w:rPr>
          <w:b/>
          <w:sz w:val="24"/>
          <w:szCs w:val="24"/>
        </w:rPr>
        <w:t>20</w:t>
      </w:r>
      <w:r w:rsidRPr="007E651D">
        <w:rPr>
          <w:b/>
          <w:spacing w:val="5"/>
          <w:sz w:val="24"/>
          <w:szCs w:val="24"/>
        </w:rPr>
        <w:t xml:space="preserve"> </w:t>
      </w:r>
      <w:r w:rsidRPr="007E651D">
        <w:rPr>
          <w:b/>
          <w:sz w:val="24"/>
          <w:szCs w:val="24"/>
        </w:rPr>
        <w:t>hours</w:t>
      </w:r>
      <w:r w:rsidRPr="007E651D">
        <w:rPr>
          <w:b/>
          <w:spacing w:val="4"/>
          <w:sz w:val="24"/>
          <w:szCs w:val="24"/>
        </w:rPr>
        <w:t xml:space="preserve"> </w:t>
      </w:r>
      <w:r w:rsidRPr="007E651D">
        <w:rPr>
          <w:b/>
          <w:sz w:val="24"/>
          <w:szCs w:val="24"/>
        </w:rPr>
        <w:t>of</w:t>
      </w:r>
      <w:r w:rsidRPr="007E651D">
        <w:rPr>
          <w:b/>
          <w:spacing w:val="4"/>
          <w:sz w:val="24"/>
          <w:szCs w:val="24"/>
        </w:rPr>
        <w:t xml:space="preserve"> </w:t>
      </w:r>
      <w:r w:rsidRPr="007E651D">
        <w:rPr>
          <w:b/>
          <w:sz w:val="24"/>
          <w:szCs w:val="24"/>
        </w:rPr>
        <w:t>le</w:t>
      </w:r>
      <w:r w:rsidRPr="007E651D">
        <w:rPr>
          <w:b/>
          <w:spacing w:val="-1"/>
          <w:sz w:val="24"/>
          <w:szCs w:val="24"/>
        </w:rPr>
        <w:t>c</w:t>
      </w:r>
      <w:r w:rsidRPr="007E651D">
        <w:rPr>
          <w:b/>
          <w:sz w:val="24"/>
          <w:szCs w:val="24"/>
        </w:rPr>
        <w:t>tur</w:t>
      </w:r>
      <w:r w:rsidRPr="007E651D">
        <w:rPr>
          <w:b/>
          <w:spacing w:val="-1"/>
          <w:sz w:val="24"/>
          <w:szCs w:val="24"/>
        </w:rPr>
        <w:t>e</w:t>
      </w:r>
      <w:r w:rsidRPr="007E651D">
        <w:rPr>
          <w:b/>
          <w:sz w:val="24"/>
          <w:szCs w:val="24"/>
        </w:rPr>
        <w:t>s</w:t>
      </w:r>
      <w:r>
        <w:rPr>
          <w:spacing w:val="7"/>
          <w:sz w:val="24"/>
          <w:szCs w:val="24"/>
        </w:rPr>
        <w:t xml:space="preserve"> </w:t>
      </w:r>
      <w:r>
        <w:rPr>
          <w:sz w:val="24"/>
          <w:szCs w:val="24"/>
        </w:rPr>
        <w:t>in</w:t>
      </w:r>
      <w:r>
        <w:rPr>
          <w:spacing w:val="5"/>
          <w:sz w:val="24"/>
          <w:szCs w:val="24"/>
        </w:rPr>
        <w:t xml:space="preserve"> </w:t>
      </w:r>
      <w:r w:rsidR="007E651D">
        <w:rPr>
          <w:spacing w:val="5"/>
          <w:sz w:val="24"/>
          <w:szCs w:val="24"/>
        </w:rPr>
        <w:t xml:space="preserve">Winter and </w:t>
      </w:r>
      <w:r>
        <w:rPr>
          <w:spacing w:val="1"/>
          <w:sz w:val="24"/>
          <w:szCs w:val="24"/>
        </w:rPr>
        <w:t>S</w:t>
      </w:r>
      <w:r>
        <w:rPr>
          <w:sz w:val="24"/>
          <w:szCs w:val="24"/>
        </w:rPr>
        <w:t>pring</w:t>
      </w:r>
      <w:r w:rsidR="007E651D">
        <w:rPr>
          <w:sz w:val="24"/>
          <w:szCs w:val="24"/>
        </w:rPr>
        <w:t xml:space="preserve"> </w:t>
      </w:r>
      <w:r w:rsidR="00A81B38">
        <w:rPr>
          <w:sz w:val="24"/>
          <w:szCs w:val="24"/>
        </w:rPr>
        <w:t>s</w:t>
      </w:r>
      <w:r>
        <w:rPr>
          <w:spacing w:val="-1"/>
          <w:sz w:val="24"/>
          <w:szCs w:val="24"/>
        </w:rPr>
        <w:t>e</w:t>
      </w:r>
      <w:r>
        <w:rPr>
          <w:sz w:val="24"/>
          <w:szCs w:val="24"/>
        </w:rPr>
        <w:t>ss</w:t>
      </w:r>
      <w:r>
        <w:rPr>
          <w:spacing w:val="1"/>
          <w:sz w:val="24"/>
          <w:szCs w:val="24"/>
        </w:rPr>
        <w:t>i</w:t>
      </w:r>
      <w:r>
        <w:rPr>
          <w:sz w:val="24"/>
          <w:szCs w:val="24"/>
        </w:rPr>
        <w:t>on</w:t>
      </w:r>
      <w:r w:rsidR="00A81B38">
        <w:rPr>
          <w:sz w:val="24"/>
          <w:szCs w:val="24"/>
        </w:rPr>
        <w:t>s</w:t>
      </w:r>
      <w:r>
        <w:rPr>
          <w:sz w:val="24"/>
          <w:szCs w:val="24"/>
        </w:rPr>
        <w:t>.</w:t>
      </w:r>
      <w:r>
        <w:rPr>
          <w:spacing w:val="5"/>
          <w:sz w:val="24"/>
          <w:szCs w:val="24"/>
        </w:rPr>
        <w:t xml:space="preserve"> </w:t>
      </w:r>
      <w:r w:rsidRPr="007E651D">
        <w:rPr>
          <w:b/>
          <w:spacing w:val="-5"/>
          <w:sz w:val="24"/>
          <w:szCs w:val="24"/>
        </w:rPr>
        <w:t>L</w:t>
      </w:r>
      <w:r w:rsidRPr="007E651D">
        <w:rPr>
          <w:b/>
          <w:spacing w:val="1"/>
          <w:sz w:val="24"/>
          <w:szCs w:val="24"/>
        </w:rPr>
        <w:t>e</w:t>
      </w:r>
      <w:r w:rsidRPr="007E651D">
        <w:rPr>
          <w:b/>
          <w:spacing w:val="-1"/>
          <w:sz w:val="24"/>
          <w:szCs w:val="24"/>
        </w:rPr>
        <w:t>c</w:t>
      </w:r>
      <w:r w:rsidRPr="007E651D">
        <w:rPr>
          <w:b/>
          <w:sz w:val="24"/>
          <w:szCs w:val="24"/>
        </w:rPr>
        <w:t>tur</w:t>
      </w:r>
      <w:r w:rsidRPr="007E651D">
        <w:rPr>
          <w:b/>
          <w:spacing w:val="-1"/>
          <w:sz w:val="24"/>
          <w:szCs w:val="24"/>
        </w:rPr>
        <w:t>e</w:t>
      </w:r>
      <w:r w:rsidRPr="007E651D">
        <w:rPr>
          <w:b/>
          <w:sz w:val="24"/>
          <w:szCs w:val="24"/>
        </w:rPr>
        <w:t>s</w:t>
      </w:r>
      <w:r>
        <w:rPr>
          <w:spacing w:val="5"/>
          <w:sz w:val="24"/>
          <w:szCs w:val="24"/>
        </w:rPr>
        <w:t xml:space="preserve"> </w:t>
      </w:r>
      <w:r>
        <w:rPr>
          <w:sz w:val="24"/>
          <w:szCs w:val="24"/>
        </w:rPr>
        <w:t>will</w:t>
      </w:r>
      <w:r>
        <w:rPr>
          <w:spacing w:val="2"/>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1"/>
          <w:sz w:val="24"/>
          <w:szCs w:val="24"/>
        </w:rPr>
        <w:t xml:space="preserve"> </w:t>
      </w:r>
      <w:r>
        <w:rPr>
          <w:sz w:val="24"/>
          <w:szCs w:val="24"/>
        </w:rPr>
        <w:t>t</w:t>
      </w:r>
      <w:r>
        <w:rPr>
          <w:spacing w:val="3"/>
          <w:sz w:val="24"/>
          <w:szCs w:val="24"/>
        </w:rPr>
        <w:t>h</w:t>
      </w:r>
      <w:r>
        <w:rPr>
          <w:spacing w:val="-1"/>
          <w:sz w:val="24"/>
          <w:szCs w:val="24"/>
        </w:rPr>
        <w:t>e</w:t>
      </w:r>
      <w:r>
        <w:rPr>
          <w:sz w:val="24"/>
          <w:szCs w:val="24"/>
        </w:rPr>
        <w:t>or</w:t>
      </w:r>
      <w:r>
        <w:rPr>
          <w:spacing w:val="-2"/>
          <w:sz w:val="24"/>
          <w:szCs w:val="24"/>
        </w:rPr>
        <w:t>e</w:t>
      </w:r>
      <w:r>
        <w:rPr>
          <w:sz w:val="24"/>
          <w:szCs w:val="24"/>
        </w:rPr>
        <w:t>t</w:t>
      </w:r>
      <w:r>
        <w:rPr>
          <w:spacing w:val="3"/>
          <w:sz w:val="24"/>
          <w:szCs w:val="24"/>
        </w:rPr>
        <w:t>i</w:t>
      </w:r>
      <w:r>
        <w:rPr>
          <w:spacing w:val="-1"/>
          <w:sz w:val="24"/>
          <w:szCs w:val="24"/>
        </w:rPr>
        <w:t>ca</w:t>
      </w:r>
      <w:r>
        <w:rPr>
          <w:sz w:val="24"/>
          <w:szCs w:val="24"/>
        </w:rPr>
        <w:t>l</w:t>
      </w:r>
      <w:r>
        <w:rPr>
          <w:spacing w:val="2"/>
          <w:sz w:val="24"/>
          <w:szCs w:val="24"/>
        </w:rPr>
        <w:t xml:space="preserve"> </w:t>
      </w:r>
      <w:r>
        <w:rPr>
          <w:spacing w:val="-1"/>
          <w:sz w:val="24"/>
          <w:szCs w:val="24"/>
        </w:rPr>
        <w:t>a</w:t>
      </w:r>
      <w:r>
        <w:rPr>
          <w:sz w:val="24"/>
          <w:szCs w:val="24"/>
        </w:rPr>
        <w:t>sp</w:t>
      </w:r>
      <w:r>
        <w:rPr>
          <w:spacing w:val="1"/>
          <w:sz w:val="24"/>
          <w:szCs w:val="24"/>
        </w:rPr>
        <w:t>e</w:t>
      </w:r>
      <w:r>
        <w:rPr>
          <w:spacing w:val="-1"/>
          <w:sz w:val="24"/>
          <w:szCs w:val="24"/>
        </w:rPr>
        <w:t>c</w:t>
      </w:r>
      <w:r>
        <w:rPr>
          <w:sz w:val="24"/>
          <w:szCs w:val="24"/>
        </w:rPr>
        <w:t>ts</w:t>
      </w:r>
      <w:r>
        <w:rPr>
          <w:spacing w:val="2"/>
          <w:sz w:val="24"/>
          <w:szCs w:val="24"/>
        </w:rPr>
        <w:t xml:space="preserve"> </w:t>
      </w:r>
      <w:r>
        <w:rPr>
          <w:sz w:val="24"/>
          <w:szCs w:val="24"/>
        </w:rPr>
        <w:t>of</w:t>
      </w:r>
      <w:r>
        <w:rPr>
          <w:spacing w:val="1"/>
          <w:sz w:val="24"/>
          <w:szCs w:val="24"/>
        </w:rPr>
        <w:t xml:space="preserve"> </w:t>
      </w:r>
      <w:r>
        <w:rPr>
          <w:sz w:val="24"/>
          <w:szCs w:val="24"/>
        </w:rPr>
        <w:t>the</w:t>
      </w:r>
      <w:r>
        <w:rPr>
          <w:spacing w:val="3"/>
          <w:sz w:val="24"/>
          <w:szCs w:val="24"/>
        </w:rPr>
        <w:t xml:space="preserve"> </w:t>
      </w:r>
      <w:r>
        <w:rPr>
          <w:sz w:val="24"/>
          <w:szCs w:val="24"/>
        </w:rPr>
        <w:t>subj</w:t>
      </w:r>
      <w:r>
        <w:rPr>
          <w:spacing w:val="-1"/>
          <w:sz w:val="24"/>
          <w:szCs w:val="24"/>
        </w:rPr>
        <w:t>ec</w:t>
      </w:r>
      <w:r>
        <w:rPr>
          <w:sz w:val="24"/>
          <w:szCs w:val="24"/>
        </w:rPr>
        <w:t>t</w:t>
      </w:r>
      <w:r>
        <w:rPr>
          <w:spacing w:val="4"/>
          <w:sz w:val="24"/>
          <w:szCs w:val="24"/>
        </w:rPr>
        <w:t xml:space="preserve"> </w:t>
      </w:r>
      <w:r>
        <w:rPr>
          <w:sz w:val="24"/>
          <w:szCs w:val="24"/>
        </w:rPr>
        <w:t>for ma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ment,</w:t>
      </w:r>
      <w:r>
        <w:rPr>
          <w:spacing w:val="2"/>
          <w:sz w:val="24"/>
          <w:szCs w:val="24"/>
        </w:rPr>
        <w:t xml:space="preserve"> d</w:t>
      </w:r>
      <w:r>
        <w:rPr>
          <w:spacing w:val="-1"/>
          <w:sz w:val="24"/>
          <w:szCs w:val="24"/>
        </w:rPr>
        <w:t>e</w:t>
      </w:r>
      <w:r>
        <w:rPr>
          <w:sz w:val="24"/>
          <w:szCs w:val="24"/>
        </w:rPr>
        <w:t>si</w:t>
      </w:r>
      <w:r>
        <w:rPr>
          <w:spacing w:val="-2"/>
          <w:sz w:val="24"/>
          <w:szCs w:val="24"/>
        </w:rPr>
        <w:t>g</w:t>
      </w:r>
      <w:r>
        <w:rPr>
          <w:sz w:val="24"/>
          <w:szCs w:val="24"/>
        </w:rPr>
        <w:t>n, pr</w:t>
      </w:r>
      <w:r>
        <w:rPr>
          <w:spacing w:val="-2"/>
          <w:sz w:val="24"/>
          <w:szCs w:val="24"/>
        </w:rPr>
        <w:t>a</w:t>
      </w:r>
      <w:r>
        <w:rPr>
          <w:spacing w:val="-1"/>
          <w:sz w:val="24"/>
          <w:szCs w:val="24"/>
        </w:rPr>
        <w:t>c</w:t>
      </w:r>
      <w:r>
        <w:rPr>
          <w:sz w:val="24"/>
          <w:szCs w:val="24"/>
        </w:rPr>
        <w:t>t</w:t>
      </w:r>
      <w:r>
        <w:rPr>
          <w:spacing w:val="1"/>
          <w:sz w:val="24"/>
          <w:szCs w:val="24"/>
        </w:rPr>
        <w:t>i</w:t>
      </w:r>
      <w:r>
        <w:rPr>
          <w:spacing w:val="-1"/>
          <w:sz w:val="24"/>
          <w:szCs w:val="24"/>
        </w:rPr>
        <w:t>ca</w:t>
      </w:r>
      <w:r>
        <w:rPr>
          <w:sz w:val="24"/>
          <w:szCs w:val="24"/>
        </w:rPr>
        <w:t>l</w:t>
      </w:r>
      <w:r>
        <w:rPr>
          <w:spacing w:val="4"/>
          <w:sz w:val="24"/>
          <w:szCs w:val="24"/>
        </w:rPr>
        <w:t xml:space="preserve"> </w:t>
      </w:r>
      <w:r>
        <w:rPr>
          <w:spacing w:val="-1"/>
          <w:sz w:val="24"/>
          <w:szCs w:val="24"/>
        </w:rPr>
        <w:t>e</w:t>
      </w:r>
      <w:r>
        <w:rPr>
          <w:sz w:val="24"/>
          <w:szCs w:val="24"/>
        </w:rPr>
        <w:t>le</w:t>
      </w:r>
      <w:r>
        <w:rPr>
          <w:spacing w:val="-1"/>
          <w:sz w:val="24"/>
          <w:szCs w:val="24"/>
        </w:rPr>
        <w:t>c</w:t>
      </w:r>
      <w:r>
        <w:rPr>
          <w:sz w:val="24"/>
          <w:szCs w:val="24"/>
        </w:rPr>
        <w:t xml:space="preserve">tronic </w:t>
      </w:r>
      <w:r>
        <w:rPr>
          <w:spacing w:val="2"/>
          <w:sz w:val="24"/>
          <w:szCs w:val="24"/>
        </w:rPr>
        <w:t>d</w:t>
      </w:r>
      <w:r>
        <w:rPr>
          <w:spacing w:val="-1"/>
          <w:sz w:val="24"/>
          <w:szCs w:val="24"/>
        </w:rPr>
        <w:t>e</w:t>
      </w:r>
      <w:r>
        <w:rPr>
          <w:sz w:val="24"/>
          <w:szCs w:val="24"/>
        </w:rPr>
        <w:t>signs</w:t>
      </w:r>
      <w:r>
        <w:rPr>
          <w:spacing w:val="2"/>
          <w:sz w:val="24"/>
          <w:szCs w:val="24"/>
        </w:rPr>
        <w:t xml:space="preserve"> </w:t>
      </w:r>
      <w:r>
        <w:rPr>
          <w:sz w:val="24"/>
          <w:szCs w:val="24"/>
        </w:rPr>
        <w:t>(not</w:t>
      </w:r>
      <w:r>
        <w:rPr>
          <w:spacing w:val="1"/>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1"/>
          <w:sz w:val="24"/>
          <w:szCs w:val="24"/>
        </w:rPr>
        <w:t xml:space="preserve"> </w:t>
      </w:r>
      <w:r>
        <w:rPr>
          <w:sz w:val="24"/>
          <w:szCs w:val="24"/>
        </w:rPr>
        <w:t>in</w:t>
      </w:r>
      <w:r>
        <w:rPr>
          <w:spacing w:val="2"/>
          <w:sz w:val="24"/>
          <w:szCs w:val="24"/>
        </w:rPr>
        <w:t xml:space="preserve"> </w:t>
      </w:r>
      <w:r>
        <w:rPr>
          <w:spacing w:val="-1"/>
          <w:sz w:val="24"/>
          <w:szCs w:val="24"/>
        </w:rPr>
        <w:t>e</w:t>
      </w:r>
      <w:r>
        <w:rPr>
          <w:spacing w:val="3"/>
          <w:sz w:val="24"/>
          <w:szCs w:val="24"/>
        </w:rPr>
        <w:t>l</w:t>
      </w:r>
      <w:r>
        <w:rPr>
          <w:spacing w:val="-1"/>
          <w:sz w:val="24"/>
          <w:szCs w:val="24"/>
        </w:rPr>
        <w:t>ec</w:t>
      </w:r>
      <w:r>
        <w:rPr>
          <w:sz w:val="24"/>
          <w:szCs w:val="24"/>
        </w:rPr>
        <w:t>tr</w:t>
      </w:r>
      <w:r>
        <w:rPr>
          <w:spacing w:val="2"/>
          <w:sz w:val="24"/>
          <w:szCs w:val="24"/>
        </w:rPr>
        <w:t>o</w:t>
      </w:r>
      <w:r>
        <w:rPr>
          <w:sz w:val="24"/>
          <w:szCs w:val="24"/>
        </w:rPr>
        <w:t>nics</w:t>
      </w:r>
      <w:r>
        <w:rPr>
          <w:spacing w:val="1"/>
          <w:sz w:val="24"/>
          <w:szCs w:val="24"/>
        </w:rPr>
        <w:t xml:space="preserve"> </w:t>
      </w:r>
      <w:r>
        <w:rPr>
          <w:sz w:val="24"/>
          <w:szCs w:val="24"/>
        </w:rPr>
        <w:t>subj</w:t>
      </w:r>
      <w:r>
        <w:rPr>
          <w:spacing w:val="-1"/>
          <w:sz w:val="24"/>
          <w:szCs w:val="24"/>
        </w:rPr>
        <w:t>ec</w:t>
      </w:r>
      <w:r>
        <w:rPr>
          <w:sz w:val="24"/>
          <w:szCs w:val="24"/>
        </w:rPr>
        <w:t>t</w:t>
      </w:r>
      <w:r>
        <w:rPr>
          <w:spacing w:val="2"/>
          <w:sz w:val="24"/>
          <w:szCs w:val="24"/>
        </w:rPr>
        <w:t xml:space="preserve"> </w:t>
      </w:r>
      <w:r>
        <w:rPr>
          <w:sz w:val="24"/>
          <w:szCs w:val="24"/>
        </w:rPr>
        <w:t>whi</w:t>
      </w:r>
      <w:r>
        <w:rPr>
          <w:spacing w:val="-1"/>
          <w:sz w:val="24"/>
          <w:szCs w:val="24"/>
        </w:rPr>
        <w:t>c</w:t>
      </w:r>
      <w:r>
        <w:rPr>
          <w:sz w:val="24"/>
          <w:szCs w:val="24"/>
        </w:rPr>
        <w:t>h</w:t>
      </w:r>
      <w:r>
        <w:rPr>
          <w:spacing w:val="1"/>
          <w:sz w:val="24"/>
          <w:szCs w:val="24"/>
        </w:rPr>
        <w:t xml:space="preserve"> </w:t>
      </w:r>
      <w:r>
        <w:rPr>
          <w:sz w:val="24"/>
          <w:szCs w:val="24"/>
        </w:rPr>
        <w:t>is</w:t>
      </w:r>
      <w:r>
        <w:rPr>
          <w:spacing w:val="2"/>
          <w:sz w:val="24"/>
          <w:szCs w:val="24"/>
        </w:rPr>
        <w:t xml:space="preserve"> </w:t>
      </w:r>
      <w:r>
        <w:rPr>
          <w:sz w:val="24"/>
          <w:szCs w:val="24"/>
        </w:rPr>
        <w:t xml:space="preserve">a </w:t>
      </w:r>
      <w:r>
        <w:rPr>
          <w:spacing w:val="1"/>
          <w:sz w:val="24"/>
          <w:szCs w:val="24"/>
        </w:rPr>
        <w:t>c</w:t>
      </w:r>
      <w:r>
        <w:rPr>
          <w:spacing w:val="6"/>
          <w:sz w:val="24"/>
          <w:szCs w:val="24"/>
        </w:rPr>
        <w:t>o</w:t>
      </w:r>
      <w:r>
        <w:rPr>
          <w:spacing w:val="-1"/>
          <w:sz w:val="24"/>
          <w:szCs w:val="24"/>
        </w:rPr>
        <w:t>-</w:t>
      </w:r>
      <w:r>
        <w:rPr>
          <w:sz w:val="24"/>
          <w:szCs w:val="24"/>
        </w:rPr>
        <w:t>r</w:t>
      </w:r>
      <w:r>
        <w:rPr>
          <w:spacing w:val="-2"/>
          <w:sz w:val="24"/>
          <w:szCs w:val="24"/>
        </w:rPr>
        <w:t>e</w:t>
      </w:r>
      <w:r>
        <w:rPr>
          <w:sz w:val="24"/>
          <w:szCs w:val="24"/>
        </w:rPr>
        <w:t>quis</w:t>
      </w:r>
      <w:r>
        <w:rPr>
          <w:spacing w:val="1"/>
          <w:sz w:val="24"/>
          <w:szCs w:val="24"/>
        </w:rPr>
        <w:t>i</w:t>
      </w:r>
      <w:r>
        <w:rPr>
          <w:sz w:val="24"/>
          <w:szCs w:val="24"/>
        </w:rPr>
        <w:t>te</w:t>
      </w:r>
      <w:r>
        <w:rPr>
          <w:spacing w:val="1"/>
          <w:sz w:val="24"/>
          <w:szCs w:val="24"/>
        </w:rPr>
        <w:t xml:space="preserve"> </w:t>
      </w:r>
      <w:r>
        <w:rPr>
          <w:sz w:val="24"/>
          <w:szCs w:val="24"/>
        </w:rPr>
        <w:t>of ECTE250</w:t>
      </w:r>
      <w:r>
        <w:rPr>
          <w:spacing w:val="-1"/>
          <w:sz w:val="24"/>
          <w:szCs w:val="24"/>
        </w:rPr>
        <w:t>)</w:t>
      </w:r>
      <w:r>
        <w:rPr>
          <w:sz w:val="24"/>
          <w:szCs w:val="24"/>
        </w:rPr>
        <w:t>, te</w:t>
      </w:r>
      <w:r>
        <w:rPr>
          <w:spacing w:val="-1"/>
          <w:sz w:val="24"/>
          <w:szCs w:val="24"/>
        </w:rPr>
        <w:t>a</w:t>
      </w:r>
      <w:r>
        <w:rPr>
          <w:sz w:val="24"/>
          <w:szCs w:val="24"/>
        </w:rPr>
        <w:t>m</w:t>
      </w:r>
      <w:r>
        <w:rPr>
          <w:spacing w:val="2"/>
          <w:sz w:val="24"/>
          <w:szCs w:val="24"/>
        </w:rPr>
        <w:t xml:space="preserve"> </w:t>
      </w:r>
      <w:r>
        <w:rPr>
          <w:sz w:val="24"/>
          <w:szCs w:val="24"/>
        </w:rPr>
        <w:t>wo</w:t>
      </w:r>
      <w:r>
        <w:rPr>
          <w:spacing w:val="-1"/>
          <w:sz w:val="24"/>
          <w:szCs w:val="24"/>
        </w:rPr>
        <w:t>r</w:t>
      </w:r>
      <w:r>
        <w:rPr>
          <w:sz w:val="24"/>
          <w:szCs w:val="24"/>
        </w:rPr>
        <w:t>k</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pacing w:val="2"/>
          <w:sz w:val="24"/>
          <w:szCs w:val="24"/>
        </w:rPr>
        <w:t>w</w:t>
      </w:r>
      <w:r>
        <w:rPr>
          <w:sz w:val="24"/>
          <w:szCs w:val="24"/>
        </w:rPr>
        <w:t xml:space="preserve">riting </w:t>
      </w:r>
      <w:r>
        <w:rPr>
          <w:spacing w:val="1"/>
          <w:sz w:val="24"/>
          <w:szCs w:val="24"/>
        </w:rPr>
        <w:t>r</w:t>
      </w:r>
      <w:r>
        <w:rPr>
          <w:spacing w:val="-1"/>
          <w:sz w:val="24"/>
          <w:szCs w:val="24"/>
        </w:rPr>
        <w:t>e</w:t>
      </w:r>
      <w:r>
        <w:rPr>
          <w:sz w:val="24"/>
          <w:szCs w:val="24"/>
        </w:rPr>
        <w:t>ports</w:t>
      </w:r>
      <w:r>
        <w:rPr>
          <w:spacing w:val="1"/>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or</w:t>
      </w:r>
      <w:r>
        <w:rPr>
          <w:spacing w:val="-2"/>
          <w:sz w:val="24"/>
          <w:szCs w:val="24"/>
        </w:rPr>
        <w:t>a</w:t>
      </w:r>
      <w:r>
        <w:rPr>
          <w:sz w:val="24"/>
          <w:szCs w:val="24"/>
        </w:rPr>
        <w:t>l</w:t>
      </w:r>
      <w:r>
        <w:rPr>
          <w:spacing w:val="2"/>
          <w:sz w:val="24"/>
          <w:szCs w:val="24"/>
        </w:rPr>
        <w:t xml:space="preserve"> </w:t>
      </w:r>
      <w:r>
        <w:rPr>
          <w:spacing w:val="-1"/>
          <w:sz w:val="24"/>
          <w:szCs w:val="24"/>
        </w:rPr>
        <w:t>c</w:t>
      </w:r>
      <w:r>
        <w:rPr>
          <w:sz w:val="24"/>
          <w:szCs w:val="24"/>
        </w:rPr>
        <w:t>om</w:t>
      </w:r>
      <w:r>
        <w:rPr>
          <w:spacing w:val="1"/>
          <w:sz w:val="24"/>
          <w:szCs w:val="24"/>
        </w:rPr>
        <w:t>m</w:t>
      </w:r>
      <w:r>
        <w:rPr>
          <w:sz w:val="24"/>
          <w:szCs w:val="24"/>
        </w:rPr>
        <w:t>un</w:t>
      </w:r>
      <w:r>
        <w:rPr>
          <w:spacing w:val="3"/>
          <w:sz w:val="24"/>
          <w:szCs w:val="24"/>
        </w:rPr>
        <w:t>i</w:t>
      </w:r>
      <w:r>
        <w:rPr>
          <w:spacing w:val="-1"/>
          <w:sz w:val="24"/>
          <w:szCs w:val="24"/>
        </w:rPr>
        <w:t>ca</w:t>
      </w:r>
      <w:r>
        <w:rPr>
          <w:sz w:val="24"/>
          <w:szCs w:val="24"/>
        </w:rPr>
        <w:t>t</w:t>
      </w:r>
      <w:r>
        <w:rPr>
          <w:spacing w:val="1"/>
          <w:sz w:val="24"/>
          <w:szCs w:val="24"/>
        </w:rPr>
        <w:t>i</w:t>
      </w:r>
      <w:r>
        <w:rPr>
          <w:sz w:val="24"/>
          <w:szCs w:val="24"/>
        </w:rPr>
        <w:t>on.</w:t>
      </w:r>
      <w:r>
        <w:rPr>
          <w:spacing w:val="1"/>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2"/>
          <w:sz w:val="24"/>
          <w:szCs w:val="24"/>
        </w:rPr>
        <w:t xml:space="preserve"> </w:t>
      </w:r>
      <w:r>
        <w:rPr>
          <w:sz w:val="24"/>
          <w:szCs w:val="24"/>
        </w:rPr>
        <w:t>le</w:t>
      </w:r>
      <w:r>
        <w:rPr>
          <w:spacing w:val="-1"/>
          <w:sz w:val="24"/>
          <w:szCs w:val="24"/>
        </w:rPr>
        <w:t>c</w:t>
      </w:r>
      <w:r>
        <w:rPr>
          <w:spacing w:val="3"/>
          <w:sz w:val="24"/>
          <w:szCs w:val="24"/>
        </w:rPr>
        <w:t>t</w:t>
      </w:r>
      <w:r>
        <w:rPr>
          <w:sz w:val="24"/>
          <w:szCs w:val="24"/>
        </w:rPr>
        <w:t>ur</w:t>
      </w:r>
      <w:r>
        <w:rPr>
          <w:spacing w:val="-2"/>
          <w:sz w:val="24"/>
          <w:szCs w:val="24"/>
        </w:rPr>
        <w:t>e</w:t>
      </w:r>
      <w:r>
        <w:rPr>
          <w:sz w:val="24"/>
          <w:szCs w:val="24"/>
        </w:rPr>
        <w:t>s</w:t>
      </w:r>
      <w:r>
        <w:rPr>
          <w:spacing w:val="2"/>
          <w:sz w:val="24"/>
          <w:szCs w:val="24"/>
        </w:rPr>
        <w:t xml:space="preserve"> </w:t>
      </w:r>
      <w:r>
        <w:rPr>
          <w:sz w:val="24"/>
          <w:szCs w:val="24"/>
        </w:rPr>
        <w:t>will</w:t>
      </w:r>
      <w:r>
        <w:rPr>
          <w:spacing w:val="2"/>
          <w:sz w:val="24"/>
          <w:szCs w:val="24"/>
        </w:rPr>
        <w:t xml:space="preserve"> </w:t>
      </w:r>
      <w:r>
        <w:rPr>
          <w:sz w:val="24"/>
          <w:szCs w:val="24"/>
        </w:rPr>
        <w:t>be provid</w:t>
      </w:r>
      <w:r>
        <w:rPr>
          <w:spacing w:val="-1"/>
          <w:sz w:val="24"/>
          <w:szCs w:val="24"/>
        </w:rPr>
        <w:t>e</w:t>
      </w:r>
      <w:r>
        <w:rPr>
          <w:sz w:val="24"/>
          <w:szCs w:val="24"/>
        </w:rPr>
        <w:t>d</w:t>
      </w:r>
      <w:r>
        <w:rPr>
          <w:spacing w:val="1"/>
          <w:sz w:val="24"/>
          <w:szCs w:val="24"/>
        </w:rPr>
        <w:t xml:space="preserve"> </w:t>
      </w:r>
      <w:r>
        <w:rPr>
          <w:spacing w:val="-1"/>
          <w:sz w:val="24"/>
          <w:szCs w:val="24"/>
        </w:rPr>
        <w:t>a</w:t>
      </w:r>
      <w:r>
        <w:rPr>
          <w:spacing w:val="2"/>
          <w:sz w:val="24"/>
          <w:szCs w:val="24"/>
        </w:rPr>
        <w:t>n</w:t>
      </w:r>
      <w:r>
        <w:rPr>
          <w:sz w:val="24"/>
          <w:szCs w:val="24"/>
        </w:rPr>
        <w:t>d re</w:t>
      </w:r>
      <w:r>
        <w:rPr>
          <w:spacing w:val="-1"/>
          <w:sz w:val="24"/>
          <w:szCs w:val="24"/>
        </w:rPr>
        <w:t>a</w:t>
      </w:r>
      <w:r>
        <w:rPr>
          <w:sz w:val="24"/>
          <w:szCs w:val="24"/>
        </w:rPr>
        <w:t>ding</w:t>
      </w:r>
      <w:r>
        <w:rPr>
          <w:spacing w:val="2"/>
          <w:sz w:val="24"/>
          <w:szCs w:val="24"/>
        </w:rPr>
        <w:t xml:space="preserve"> </w:t>
      </w:r>
      <w:r w:rsidR="00F7701C">
        <w:rPr>
          <w:spacing w:val="2"/>
          <w:sz w:val="24"/>
          <w:szCs w:val="24"/>
        </w:rPr>
        <w:t xml:space="preserve">materials will be provided </w:t>
      </w:r>
      <w:r>
        <w:rPr>
          <w:sz w:val="24"/>
          <w:szCs w:val="24"/>
        </w:rPr>
        <w:t>for</w:t>
      </w:r>
      <w:r>
        <w:rPr>
          <w:spacing w:val="2"/>
          <w:sz w:val="24"/>
          <w:szCs w:val="24"/>
        </w:rPr>
        <w:t xml:space="preserve"> </w:t>
      </w:r>
      <w:r>
        <w:rPr>
          <w:sz w:val="24"/>
          <w:szCs w:val="24"/>
        </w:rPr>
        <w:t>the</w:t>
      </w:r>
      <w:r>
        <w:rPr>
          <w:spacing w:val="3"/>
          <w:sz w:val="24"/>
          <w:szCs w:val="24"/>
        </w:rPr>
        <w:t xml:space="preserve"> </w:t>
      </w:r>
      <w:r w:rsidR="00F7701C">
        <w:rPr>
          <w:spacing w:val="3"/>
          <w:sz w:val="24"/>
          <w:szCs w:val="24"/>
        </w:rPr>
        <w:t xml:space="preserve">project management </w:t>
      </w:r>
      <w:r>
        <w:rPr>
          <w:sz w:val="24"/>
          <w:szCs w:val="24"/>
        </w:rPr>
        <w:t>fin</w:t>
      </w:r>
      <w:r>
        <w:rPr>
          <w:spacing w:val="-1"/>
          <w:sz w:val="24"/>
          <w:szCs w:val="24"/>
        </w:rPr>
        <w:t>a</w:t>
      </w:r>
      <w:r>
        <w:rPr>
          <w:sz w:val="24"/>
          <w:szCs w:val="24"/>
        </w:rPr>
        <w:t>l</w:t>
      </w:r>
      <w:r>
        <w:rPr>
          <w:spacing w:val="2"/>
          <w:sz w:val="24"/>
          <w:szCs w:val="24"/>
        </w:rPr>
        <w:t xml:space="preserve"> </w:t>
      </w:r>
      <w:r>
        <w:rPr>
          <w:spacing w:val="-1"/>
          <w:sz w:val="24"/>
          <w:szCs w:val="24"/>
        </w:rPr>
        <w:t>e</w:t>
      </w:r>
      <w:r>
        <w:rPr>
          <w:spacing w:val="2"/>
          <w:sz w:val="24"/>
          <w:szCs w:val="24"/>
        </w:rPr>
        <w:t>x</w:t>
      </w:r>
      <w:r>
        <w:rPr>
          <w:spacing w:val="-1"/>
          <w:sz w:val="24"/>
          <w:szCs w:val="24"/>
        </w:rPr>
        <w:t>a</w:t>
      </w:r>
      <w:r>
        <w:rPr>
          <w:sz w:val="24"/>
          <w:szCs w:val="24"/>
        </w:rPr>
        <w:t>m.</w:t>
      </w:r>
      <w:r>
        <w:rPr>
          <w:spacing w:val="10"/>
          <w:sz w:val="24"/>
          <w:szCs w:val="24"/>
        </w:rPr>
        <w:t xml:space="preserve"> </w:t>
      </w:r>
      <w:r>
        <w:rPr>
          <w:sz w:val="24"/>
          <w:szCs w:val="24"/>
        </w:rPr>
        <w:t>R</w:t>
      </w:r>
      <w:r>
        <w:rPr>
          <w:spacing w:val="1"/>
          <w:sz w:val="24"/>
          <w:szCs w:val="24"/>
        </w:rPr>
        <w:t>e</w:t>
      </w:r>
      <w:r>
        <w:rPr>
          <w:sz w:val="24"/>
          <w:szCs w:val="24"/>
        </w:rPr>
        <w:t>f</w:t>
      </w:r>
      <w:r>
        <w:rPr>
          <w:spacing w:val="-2"/>
          <w:sz w:val="24"/>
          <w:szCs w:val="24"/>
        </w:rPr>
        <w:t>e</w:t>
      </w:r>
      <w:r>
        <w:rPr>
          <w:sz w:val="24"/>
          <w:szCs w:val="24"/>
        </w:rPr>
        <w:t>r</w:t>
      </w:r>
      <w:r>
        <w:rPr>
          <w:spacing w:val="3"/>
          <w:sz w:val="24"/>
          <w:szCs w:val="24"/>
        </w:rPr>
        <w:t xml:space="preserve"> </w:t>
      </w:r>
      <w:r>
        <w:rPr>
          <w:sz w:val="24"/>
          <w:szCs w:val="24"/>
        </w:rPr>
        <w:t>to</w:t>
      </w:r>
      <w:r>
        <w:rPr>
          <w:spacing w:val="2"/>
          <w:sz w:val="24"/>
          <w:szCs w:val="24"/>
        </w:rPr>
        <w:t xml:space="preserve"> </w:t>
      </w:r>
      <w:r>
        <w:rPr>
          <w:sz w:val="24"/>
          <w:szCs w:val="24"/>
        </w:rPr>
        <w:t>the s</w:t>
      </w:r>
      <w:r>
        <w:rPr>
          <w:spacing w:val="-1"/>
          <w:sz w:val="24"/>
          <w:szCs w:val="24"/>
        </w:rPr>
        <w:t>c</w:t>
      </w:r>
      <w:r>
        <w:rPr>
          <w:sz w:val="24"/>
          <w:szCs w:val="24"/>
        </w:rPr>
        <w:t>h</w:t>
      </w:r>
      <w:r>
        <w:rPr>
          <w:spacing w:val="-1"/>
          <w:sz w:val="24"/>
          <w:szCs w:val="24"/>
        </w:rPr>
        <w:t>e</w:t>
      </w:r>
      <w:r>
        <w:rPr>
          <w:sz w:val="24"/>
          <w:szCs w:val="24"/>
        </w:rPr>
        <w:t>dule</w:t>
      </w:r>
      <w:r>
        <w:rPr>
          <w:spacing w:val="33"/>
          <w:sz w:val="24"/>
          <w:szCs w:val="24"/>
        </w:rPr>
        <w:t xml:space="preserve"> </w:t>
      </w:r>
      <w:r>
        <w:rPr>
          <w:sz w:val="24"/>
          <w:szCs w:val="24"/>
        </w:rPr>
        <w:t>of</w:t>
      </w:r>
      <w:r>
        <w:rPr>
          <w:spacing w:val="33"/>
          <w:sz w:val="24"/>
          <w:szCs w:val="24"/>
        </w:rPr>
        <w:t xml:space="preserve"> </w:t>
      </w:r>
      <w:r>
        <w:rPr>
          <w:sz w:val="24"/>
          <w:szCs w:val="24"/>
        </w:rPr>
        <w:t>d</w:t>
      </w:r>
      <w:r>
        <w:rPr>
          <w:spacing w:val="-1"/>
          <w:sz w:val="24"/>
          <w:szCs w:val="24"/>
        </w:rPr>
        <w:t>a</w:t>
      </w:r>
      <w:r>
        <w:rPr>
          <w:sz w:val="24"/>
          <w:szCs w:val="24"/>
        </w:rPr>
        <w:t>tes</w:t>
      </w:r>
      <w:r>
        <w:rPr>
          <w:spacing w:val="33"/>
          <w:sz w:val="24"/>
          <w:szCs w:val="24"/>
        </w:rPr>
        <w:t xml:space="preserve"> </w:t>
      </w:r>
      <w:r>
        <w:rPr>
          <w:sz w:val="24"/>
          <w:szCs w:val="24"/>
        </w:rPr>
        <w:t>for</w:t>
      </w:r>
      <w:r>
        <w:rPr>
          <w:spacing w:val="32"/>
          <w:sz w:val="24"/>
          <w:szCs w:val="24"/>
        </w:rPr>
        <w:t xml:space="preserve"> </w:t>
      </w:r>
      <w:r>
        <w:rPr>
          <w:sz w:val="24"/>
          <w:szCs w:val="24"/>
        </w:rPr>
        <w:t>d</w:t>
      </w:r>
      <w:r>
        <w:rPr>
          <w:spacing w:val="1"/>
          <w:sz w:val="24"/>
          <w:szCs w:val="24"/>
        </w:rPr>
        <w:t>e</w:t>
      </w:r>
      <w:r>
        <w:rPr>
          <w:sz w:val="24"/>
          <w:szCs w:val="24"/>
        </w:rPr>
        <w:t>tails</w:t>
      </w:r>
      <w:r>
        <w:rPr>
          <w:spacing w:val="34"/>
          <w:sz w:val="24"/>
          <w:szCs w:val="24"/>
        </w:rPr>
        <w:t xml:space="preserve"> </w:t>
      </w:r>
      <w:r>
        <w:rPr>
          <w:sz w:val="24"/>
          <w:szCs w:val="24"/>
        </w:rPr>
        <w:t>of</w:t>
      </w:r>
      <w:r>
        <w:rPr>
          <w:spacing w:val="33"/>
          <w:sz w:val="24"/>
          <w:szCs w:val="24"/>
        </w:rPr>
        <w:t xml:space="preserve"> </w:t>
      </w:r>
      <w:r>
        <w:rPr>
          <w:sz w:val="24"/>
          <w:szCs w:val="24"/>
        </w:rPr>
        <w:t>the</w:t>
      </w:r>
      <w:r>
        <w:rPr>
          <w:spacing w:val="36"/>
          <w:sz w:val="24"/>
          <w:szCs w:val="24"/>
        </w:rPr>
        <w:t xml:space="preserve"> </w:t>
      </w:r>
      <w:r>
        <w:rPr>
          <w:sz w:val="24"/>
          <w:szCs w:val="24"/>
        </w:rPr>
        <w:t>le</w:t>
      </w:r>
      <w:r>
        <w:rPr>
          <w:spacing w:val="-1"/>
          <w:sz w:val="24"/>
          <w:szCs w:val="24"/>
        </w:rPr>
        <w:t>c</w:t>
      </w:r>
      <w:r>
        <w:rPr>
          <w:sz w:val="24"/>
          <w:szCs w:val="24"/>
        </w:rPr>
        <w:t>tur</w:t>
      </w:r>
      <w:r>
        <w:rPr>
          <w:spacing w:val="-1"/>
          <w:sz w:val="24"/>
          <w:szCs w:val="24"/>
        </w:rPr>
        <w:t>e</w:t>
      </w:r>
      <w:r>
        <w:rPr>
          <w:sz w:val="24"/>
          <w:szCs w:val="24"/>
        </w:rPr>
        <w:t>s</w:t>
      </w:r>
      <w:r>
        <w:rPr>
          <w:spacing w:val="34"/>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labo</w:t>
      </w:r>
      <w:r>
        <w:rPr>
          <w:spacing w:val="-1"/>
          <w:sz w:val="24"/>
          <w:szCs w:val="24"/>
        </w:rPr>
        <w:t>ra</w:t>
      </w:r>
      <w:r>
        <w:rPr>
          <w:sz w:val="24"/>
          <w:szCs w:val="24"/>
        </w:rPr>
        <w:t>to</w:t>
      </w:r>
      <w:r>
        <w:rPr>
          <w:spacing w:val="4"/>
          <w:sz w:val="24"/>
          <w:szCs w:val="24"/>
        </w:rPr>
        <w:t>r</w:t>
      </w:r>
      <w:r w:rsidR="00F7701C">
        <w:rPr>
          <w:spacing w:val="-3"/>
          <w:sz w:val="24"/>
          <w:szCs w:val="24"/>
        </w:rPr>
        <w:t>ies</w:t>
      </w:r>
      <w:r>
        <w:rPr>
          <w:sz w:val="24"/>
          <w:szCs w:val="24"/>
        </w:rPr>
        <w:t>.</w:t>
      </w:r>
      <w:r>
        <w:rPr>
          <w:spacing w:val="33"/>
          <w:sz w:val="24"/>
          <w:szCs w:val="24"/>
        </w:rPr>
        <w:t xml:space="preserve"> </w:t>
      </w:r>
      <w:r>
        <w:rPr>
          <w:sz w:val="24"/>
          <w:szCs w:val="24"/>
        </w:rPr>
        <w:t>The</w:t>
      </w:r>
      <w:r>
        <w:rPr>
          <w:spacing w:val="32"/>
          <w:sz w:val="24"/>
          <w:szCs w:val="24"/>
        </w:rPr>
        <w:t xml:space="preserve"> </w:t>
      </w:r>
      <w:r>
        <w:rPr>
          <w:sz w:val="24"/>
          <w:szCs w:val="24"/>
        </w:rPr>
        <w:t>subj</w:t>
      </w:r>
      <w:r>
        <w:rPr>
          <w:spacing w:val="-1"/>
          <w:sz w:val="24"/>
          <w:szCs w:val="24"/>
        </w:rPr>
        <w:t>ec</w:t>
      </w:r>
      <w:r>
        <w:rPr>
          <w:sz w:val="24"/>
          <w:szCs w:val="24"/>
        </w:rPr>
        <w:t>t</w:t>
      </w:r>
      <w:r>
        <w:rPr>
          <w:spacing w:val="34"/>
          <w:sz w:val="24"/>
          <w:szCs w:val="24"/>
        </w:rPr>
        <w:t xml:space="preserve"> </w:t>
      </w:r>
      <w:r>
        <w:rPr>
          <w:spacing w:val="-1"/>
          <w:sz w:val="24"/>
          <w:szCs w:val="24"/>
        </w:rPr>
        <w:t>a</w:t>
      </w:r>
      <w:r>
        <w:rPr>
          <w:sz w:val="24"/>
          <w:szCs w:val="24"/>
        </w:rPr>
        <w:t>lso</w:t>
      </w:r>
      <w:r>
        <w:rPr>
          <w:spacing w:val="34"/>
          <w:sz w:val="24"/>
          <w:szCs w:val="24"/>
        </w:rPr>
        <w:t xml:space="preserve"> </w:t>
      </w:r>
      <w:r>
        <w:rPr>
          <w:sz w:val="24"/>
          <w:szCs w:val="24"/>
        </w:rPr>
        <w:t>h</w:t>
      </w:r>
      <w:r>
        <w:rPr>
          <w:spacing w:val="-1"/>
          <w:sz w:val="24"/>
          <w:szCs w:val="24"/>
        </w:rPr>
        <w:t>a</w:t>
      </w:r>
      <w:r>
        <w:rPr>
          <w:sz w:val="24"/>
          <w:szCs w:val="24"/>
        </w:rPr>
        <w:t>s</w:t>
      </w:r>
      <w:r>
        <w:rPr>
          <w:spacing w:val="34"/>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 wo</w:t>
      </w:r>
      <w:r>
        <w:rPr>
          <w:spacing w:val="-1"/>
          <w:sz w:val="24"/>
          <w:szCs w:val="24"/>
        </w:rPr>
        <w:t>r</w:t>
      </w:r>
      <w:r>
        <w:rPr>
          <w:sz w:val="24"/>
          <w:szCs w:val="24"/>
        </w:rPr>
        <w:t>k in te</w:t>
      </w:r>
      <w:r>
        <w:rPr>
          <w:spacing w:val="-1"/>
          <w:sz w:val="24"/>
          <w:szCs w:val="24"/>
        </w:rPr>
        <w:t>a</w:t>
      </w:r>
      <w:r>
        <w:rPr>
          <w:sz w:val="24"/>
          <w:szCs w:val="24"/>
        </w:rPr>
        <w:t>ms invo</w:t>
      </w:r>
      <w:r>
        <w:rPr>
          <w:spacing w:val="1"/>
          <w:sz w:val="24"/>
          <w:szCs w:val="24"/>
        </w:rPr>
        <w:t>l</w:t>
      </w:r>
      <w:r>
        <w:rPr>
          <w:sz w:val="24"/>
          <w:szCs w:val="24"/>
        </w:rPr>
        <w:t>ving</w:t>
      </w:r>
      <w:r>
        <w:rPr>
          <w:spacing w:val="58"/>
          <w:sz w:val="24"/>
          <w:szCs w:val="24"/>
        </w:rPr>
        <w:t xml:space="preserve"> </w:t>
      </w:r>
      <w:r>
        <w:rPr>
          <w:sz w:val="24"/>
          <w:szCs w:val="24"/>
        </w:rPr>
        <w:t>pro</w:t>
      </w:r>
      <w:r>
        <w:rPr>
          <w:spacing w:val="2"/>
          <w:sz w:val="24"/>
          <w:szCs w:val="24"/>
        </w:rPr>
        <w:t>j</w:t>
      </w:r>
      <w:r>
        <w:rPr>
          <w:spacing w:val="-1"/>
          <w:sz w:val="24"/>
          <w:szCs w:val="24"/>
        </w:rPr>
        <w:t>ec</w:t>
      </w:r>
      <w:r>
        <w:rPr>
          <w:sz w:val="24"/>
          <w:szCs w:val="24"/>
        </w:rPr>
        <w:t>t man</w:t>
      </w:r>
      <w:r>
        <w:rPr>
          <w:spacing w:val="1"/>
          <w:sz w:val="24"/>
          <w:szCs w:val="24"/>
        </w:rPr>
        <w:t>a</w:t>
      </w:r>
      <w:r>
        <w:rPr>
          <w:sz w:val="24"/>
          <w:szCs w:val="24"/>
        </w:rPr>
        <w:t>g</w:t>
      </w:r>
      <w:r>
        <w:rPr>
          <w:spacing w:val="-1"/>
          <w:sz w:val="24"/>
          <w:szCs w:val="24"/>
        </w:rPr>
        <w:t>e</w:t>
      </w:r>
      <w:r>
        <w:rPr>
          <w:sz w:val="24"/>
          <w:szCs w:val="24"/>
        </w:rPr>
        <w:t>ment, pr</w:t>
      </w:r>
      <w:r>
        <w:rPr>
          <w:spacing w:val="-2"/>
          <w:sz w:val="24"/>
          <w:szCs w:val="24"/>
        </w:rPr>
        <w:t>e</w:t>
      </w:r>
      <w:r>
        <w:rPr>
          <w:sz w:val="24"/>
          <w:szCs w:val="24"/>
        </w:rPr>
        <w:t>s</w:t>
      </w:r>
      <w:r>
        <w:rPr>
          <w:spacing w:val="-1"/>
          <w:sz w:val="24"/>
          <w:szCs w:val="24"/>
        </w:rPr>
        <w:t>e</w:t>
      </w:r>
      <w:r>
        <w:rPr>
          <w:sz w:val="24"/>
          <w:szCs w:val="24"/>
        </w:rPr>
        <w:t>ntation</w:t>
      </w:r>
      <w:r>
        <w:rPr>
          <w:spacing w:val="1"/>
          <w:sz w:val="24"/>
          <w:szCs w:val="24"/>
        </w:rPr>
        <w:t>s</w:t>
      </w:r>
      <w:r>
        <w:rPr>
          <w:sz w:val="24"/>
          <w:szCs w:val="24"/>
        </w:rPr>
        <w:t>, prod</w:t>
      </w:r>
      <w:r>
        <w:rPr>
          <w:spacing w:val="-1"/>
          <w:sz w:val="24"/>
          <w:szCs w:val="24"/>
        </w:rPr>
        <w:t>uc</w:t>
      </w:r>
      <w:r>
        <w:rPr>
          <w:sz w:val="24"/>
          <w:szCs w:val="24"/>
        </w:rPr>
        <w:t xml:space="preserve">t </w:t>
      </w:r>
      <w:r>
        <w:rPr>
          <w:spacing w:val="2"/>
          <w:sz w:val="24"/>
          <w:szCs w:val="24"/>
        </w:rPr>
        <w:t>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 xml:space="preserve">nt </w:t>
      </w:r>
      <w:r>
        <w:rPr>
          <w:spacing w:val="-1"/>
          <w:sz w:val="24"/>
          <w:szCs w:val="24"/>
        </w:rPr>
        <w:t>a</w:t>
      </w:r>
      <w:r>
        <w:rPr>
          <w:sz w:val="24"/>
          <w:szCs w:val="24"/>
        </w:rPr>
        <w:t xml:space="preserve">nd </w:t>
      </w:r>
      <w:r>
        <w:rPr>
          <w:spacing w:val="2"/>
          <w:sz w:val="24"/>
          <w:szCs w:val="24"/>
        </w:rPr>
        <w:t>w</w:t>
      </w:r>
      <w:r>
        <w:rPr>
          <w:sz w:val="24"/>
          <w:szCs w:val="24"/>
        </w:rPr>
        <w:t>ritten r</w:t>
      </w:r>
      <w:r>
        <w:rPr>
          <w:spacing w:val="-2"/>
          <w:sz w:val="24"/>
          <w:szCs w:val="24"/>
        </w:rPr>
        <w:t>e</w:t>
      </w:r>
      <w:r>
        <w:rPr>
          <w:sz w:val="24"/>
          <w:szCs w:val="24"/>
        </w:rPr>
        <w:t>ports.</w:t>
      </w:r>
    </w:p>
    <w:p w14:paraId="19EF0C64" w14:textId="77777777" w:rsidR="00C37DEC" w:rsidRDefault="00C37DEC">
      <w:pPr>
        <w:spacing w:before="1" w:line="280" w:lineRule="exact"/>
        <w:rPr>
          <w:sz w:val="28"/>
          <w:szCs w:val="28"/>
        </w:rPr>
      </w:pPr>
    </w:p>
    <w:p w14:paraId="02BB139A" w14:textId="77777777" w:rsidR="00C37DEC" w:rsidRDefault="00360F89">
      <w:pPr>
        <w:ind w:left="476"/>
        <w:rPr>
          <w:sz w:val="24"/>
          <w:szCs w:val="24"/>
        </w:rPr>
      </w:pPr>
      <w:r>
        <w:rPr>
          <w:b/>
          <w:sz w:val="24"/>
          <w:szCs w:val="24"/>
        </w:rPr>
        <w:t>2.2.</w:t>
      </w:r>
      <w:r w:rsidR="007E651D">
        <w:rPr>
          <w:b/>
          <w:sz w:val="24"/>
          <w:szCs w:val="24"/>
        </w:rPr>
        <w:t>2</w:t>
      </w:r>
      <w:r>
        <w:rPr>
          <w:b/>
          <w:sz w:val="24"/>
          <w:szCs w:val="24"/>
        </w:rPr>
        <w:t xml:space="preserve">    Wo</w:t>
      </w:r>
      <w:r>
        <w:rPr>
          <w:b/>
          <w:spacing w:val="-1"/>
          <w:sz w:val="24"/>
          <w:szCs w:val="24"/>
        </w:rPr>
        <w:t>r</w:t>
      </w:r>
      <w:r>
        <w:rPr>
          <w:b/>
          <w:spacing w:val="1"/>
          <w:sz w:val="24"/>
          <w:szCs w:val="24"/>
        </w:rPr>
        <w:t>k</w:t>
      </w:r>
      <w:r>
        <w:rPr>
          <w:b/>
          <w:sz w:val="24"/>
          <w:szCs w:val="24"/>
        </w:rPr>
        <w:t>s</w:t>
      </w:r>
      <w:r>
        <w:rPr>
          <w:b/>
          <w:spacing w:val="1"/>
          <w:sz w:val="24"/>
          <w:szCs w:val="24"/>
        </w:rPr>
        <w:t>h</w:t>
      </w:r>
      <w:r>
        <w:rPr>
          <w:b/>
          <w:sz w:val="24"/>
          <w:szCs w:val="24"/>
        </w:rPr>
        <w:t>o</w:t>
      </w:r>
      <w:r>
        <w:rPr>
          <w:b/>
          <w:spacing w:val="1"/>
          <w:sz w:val="24"/>
          <w:szCs w:val="24"/>
        </w:rPr>
        <w:t>p</w:t>
      </w:r>
      <w:r>
        <w:rPr>
          <w:b/>
          <w:sz w:val="24"/>
          <w:szCs w:val="24"/>
        </w:rPr>
        <w:t>s</w:t>
      </w:r>
      <w:r>
        <w:rPr>
          <w:b/>
          <w:spacing w:val="1"/>
          <w:sz w:val="24"/>
          <w:szCs w:val="24"/>
        </w:rPr>
        <w:t xml:space="preserve"> </w:t>
      </w:r>
      <w:r>
        <w:rPr>
          <w:b/>
          <w:sz w:val="24"/>
          <w:szCs w:val="24"/>
        </w:rPr>
        <w:t>a</w:t>
      </w:r>
      <w:r>
        <w:rPr>
          <w:b/>
          <w:spacing w:val="-1"/>
          <w:sz w:val="24"/>
          <w:szCs w:val="24"/>
        </w:rPr>
        <w:t>n</w:t>
      </w:r>
      <w:r>
        <w:rPr>
          <w:b/>
          <w:sz w:val="24"/>
          <w:szCs w:val="24"/>
        </w:rPr>
        <w:t>d</w:t>
      </w:r>
      <w:r>
        <w:rPr>
          <w:b/>
          <w:spacing w:val="1"/>
          <w:sz w:val="24"/>
          <w:szCs w:val="24"/>
        </w:rPr>
        <w:t xml:space="preserve"> </w:t>
      </w:r>
      <w:r>
        <w:rPr>
          <w:b/>
          <w:sz w:val="24"/>
          <w:szCs w:val="24"/>
        </w:rPr>
        <w:t>La</w:t>
      </w:r>
      <w:r>
        <w:rPr>
          <w:b/>
          <w:spacing w:val="1"/>
          <w:sz w:val="24"/>
          <w:szCs w:val="24"/>
        </w:rPr>
        <w:t>b</w:t>
      </w:r>
      <w:r>
        <w:rPr>
          <w:b/>
          <w:sz w:val="24"/>
          <w:szCs w:val="24"/>
        </w:rPr>
        <w:t>o</w:t>
      </w:r>
      <w:r>
        <w:rPr>
          <w:b/>
          <w:spacing w:val="-1"/>
          <w:sz w:val="24"/>
          <w:szCs w:val="24"/>
        </w:rPr>
        <w:t>r</w:t>
      </w:r>
      <w:r>
        <w:rPr>
          <w:b/>
          <w:spacing w:val="-2"/>
          <w:sz w:val="24"/>
          <w:szCs w:val="24"/>
        </w:rPr>
        <w:t>a</w:t>
      </w:r>
      <w:r>
        <w:rPr>
          <w:b/>
          <w:sz w:val="24"/>
          <w:szCs w:val="24"/>
        </w:rPr>
        <w:t>to</w:t>
      </w:r>
      <w:r>
        <w:rPr>
          <w:b/>
          <w:spacing w:val="-2"/>
          <w:sz w:val="24"/>
          <w:szCs w:val="24"/>
        </w:rPr>
        <w:t>r</w:t>
      </w:r>
      <w:r>
        <w:rPr>
          <w:b/>
          <w:sz w:val="24"/>
          <w:szCs w:val="24"/>
        </w:rPr>
        <w:t>ies</w:t>
      </w:r>
    </w:p>
    <w:p w14:paraId="5DEBA20E" w14:textId="77777777" w:rsidR="00C37DEC" w:rsidRDefault="00360F89">
      <w:pPr>
        <w:spacing w:line="260" w:lineRule="exact"/>
        <w:ind w:left="193" w:right="119"/>
        <w:jc w:val="both"/>
        <w:rPr>
          <w:sz w:val="24"/>
          <w:szCs w:val="24"/>
        </w:rPr>
      </w:pPr>
      <w:r>
        <w:rPr>
          <w:spacing w:val="2"/>
          <w:sz w:val="24"/>
          <w:szCs w:val="24"/>
        </w:rPr>
        <w:t>W</w:t>
      </w:r>
      <w:r>
        <w:rPr>
          <w:sz w:val="24"/>
          <w:szCs w:val="24"/>
        </w:rPr>
        <w:t>orkshops</w:t>
      </w:r>
      <w:r>
        <w:rPr>
          <w:spacing w:val="31"/>
          <w:sz w:val="24"/>
          <w:szCs w:val="24"/>
        </w:rPr>
        <w:t xml:space="preserve"> </w:t>
      </w:r>
      <w:r>
        <w:rPr>
          <w:sz w:val="24"/>
          <w:szCs w:val="24"/>
        </w:rPr>
        <w:t>includ</w:t>
      </w:r>
      <w:r>
        <w:rPr>
          <w:spacing w:val="-1"/>
          <w:sz w:val="24"/>
          <w:szCs w:val="24"/>
        </w:rPr>
        <w:t>e</w:t>
      </w:r>
      <w:r>
        <w:rPr>
          <w:sz w:val="24"/>
          <w:szCs w:val="24"/>
        </w:rPr>
        <w:t>d</w:t>
      </w:r>
      <w:r>
        <w:rPr>
          <w:spacing w:val="31"/>
          <w:sz w:val="24"/>
          <w:szCs w:val="24"/>
        </w:rPr>
        <w:t xml:space="preserve"> </w:t>
      </w:r>
      <w:r>
        <w:rPr>
          <w:spacing w:val="-1"/>
          <w:sz w:val="24"/>
          <w:szCs w:val="24"/>
        </w:rPr>
        <w:t>a</w:t>
      </w:r>
      <w:r>
        <w:rPr>
          <w:sz w:val="24"/>
          <w:szCs w:val="24"/>
        </w:rPr>
        <w:t>s</w:t>
      </w:r>
      <w:r>
        <w:rPr>
          <w:spacing w:val="-2"/>
          <w:sz w:val="24"/>
          <w:szCs w:val="24"/>
        </w:rPr>
        <w:t>s</w:t>
      </w:r>
      <w:r>
        <w:rPr>
          <w:spacing w:val="-1"/>
          <w:sz w:val="24"/>
          <w:szCs w:val="24"/>
        </w:rPr>
        <w:t>e</w:t>
      </w:r>
      <w:r>
        <w:rPr>
          <w:sz w:val="24"/>
          <w:szCs w:val="24"/>
        </w:rPr>
        <w:t>ssable</w:t>
      </w:r>
      <w:r>
        <w:rPr>
          <w:spacing w:val="31"/>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31"/>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d</w:t>
      </w:r>
      <w:r>
        <w:rPr>
          <w:spacing w:val="33"/>
          <w:sz w:val="24"/>
          <w:szCs w:val="24"/>
        </w:rPr>
        <w:t xml:space="preserve"> </w:t>
      </w:r>
      <w:r>
        <w:rPr>
          <w:sz w:val="24"/>
          <w:szCs w:val="24"/>
        </w:rPr>
        <w:t>to</w:t>
      </w:r>
      <w:r>
        <w:rPr>
          <w:spacing w:val="31"/>
          <w:sz w:val="24"/>
          <w:szCs w:val="24"/>
        </w:rPr>
        <w:t xml:space="preserve"> </w:t>
      </w:r>
      <w:r>
        <w:rPr>
          <w:sz w:val="24"/>
          <w:szCs w:val="24"/>
        </w:rPr>
        <w:t>top</w:t>
      </w:r>
      <w:r>
        <w:rPr>
          <w:spacing w:val="1"/>
          <w:sz w:val="24"/>
          <w:szCs w:val="24"/>
        </w:rPr>
        <w:t>i</w:t>
      </w:r>
      <w:r>
        <w:rPr>
          <w:spacing w:val="-1"/>
          <w:sz w:val="24"/>
          <w:szCs w:val="24"/>
        </w:rPr>
        <w:t>c</w:t>
      </w:r>
      <w:r>
        <w:rPr>
          <w:sz w:val="24"/>
          <w:szCs w:val="24"/>
        </w:rPr>
        <w:t>s</w:t>
      </w:r>
      <w:r>
        <w:rPr>
          <w:spacing w:val="31"/>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31"/>
          <w:sz w:val="24"/>
          <w:szCs w:val="24"/>
        </w:rPr>
        <w:t xml:space="preserve"> </w:t>
      </w:r>
      <w:r>
        <w:rPr>
          <w:sz w:val="24"/>
          <w:szCs w:val="24"/>
        </w:rPr>
        <w:t>in</w:t>
      </w:r>
      <w:r>
        <w:rPr>
          <w:spacing w:val="31"/>
          <w:sz w:val="24"/>
          <w:szCs w:val="24"/>
        </w:rPr>
        <w:t xml:space="preserve"> </w:t>
      </w:r>
      <w:r>
        <w:rPr>
          <w:spacing w:val="-3"/>
          <w:sz w:val="24"/>
          <w:szCs w:val="24"/>
        </w:rPr>
        <w:t>L</w:t>
      </w:r>
      <w:r>
        <w:rPr>
          <w:spacing w:val="1"/>
          <w:sz w:val="24"/>
          <w:szCs w:val="24"/>
        </w:rPr>
        <w:t>e</w:t>
      </w:r>
      <w:r>
        <w:rPr>
          <w:spacing w:val="-1"/>
          <w:sz w:val="24"/>
          <w:szCs w:val="24"/>
        </w:rPr>
        <w:t>c</w:t>
      </w:r>
      <w:r>
        <w:rPr>
          <w:sz w:val="24"/>
          <w:szCs w:val="24"/>
        </w:rPr>
        <w:t>tur</w:t>
      </w:r>
      <w:r>
        <w:rPr>
          <w:spacing w:val="-1"/>
          <w:sz w:val="24"/>
          <w:szCs w:val="24"/>
        </w:rPr>
        <w:t>e</w:t>
      </w:r>
      <w:r>
        <w:rPr>
          <w:sz w:val="24"/>
          <w:szCs w:val="24"/>
        </w:rPr>
        <w:t>s</w:t>
      </w:r>
      <w:r>
        <w:rPr>
          <w:spacing w:val="34"/>
          <w:sz w:val="24"/>
          <w:szCs w:val="24"/>
        </w:rPr>
        <w:t xml:space="preserve"> </w:t>
      </w:r>
      <w:r>
        <w:rPr>
          <w:sz w:val="24"/>
          <w:szCs w:val="24"/>
        </w:rPr>
        <w:t>or</w:t>
      </w:r>
      <w:r>
        <w:rPr>
          <w:spacing w:val="30"/>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d</w:t>
      </w:r>
      <w:r>
        <w:rPr>
          <w:spacing w:val="31"/>
          <w:sz w:val="24"/>
          <w:szCs w:val="24"/>
        </w:rPr>
        <w:t xml:space="preserve"> </w:t>
      </w:r>
      <w:r>
        <w:rPr>
          <w:sz w:val="24"/>
          <w:szCs w:val="24"/>
        </w:rPr>
        <w:t>to</w:t>
      </w:r>
      <w:r>
        <w:rPr>
          <w:spacing w:val="31"/>
          <w:sz w:val="24"/>
          <w:szCs w:val="24"/>
        </w:rPr>
        <w:t xml:space="preserve"> </w:t>
      </w:r>
      <w:r>
        <w:rPr>
          <w:sz w:val="24"/>
          <w:szCs w:val="24"/>
        </w:rPr>
        <w:t>too</w:t>
      </w:r>
      <w:r>
        <w:rPr>
          <w:spacing w:val="1"/>
          <w:sz w:val="24"/>
          <w:szCs w:val="24"/>
        </w:rPr>
        <w:t>l</w:t>
      </w:r>
      <w:r>
        <w:rPr>
          <w:sz w:val="24"/>
          <w:szCs w:val="24"/>
        </w:rPr>
        <w:t>s</w:t>
      </w:r>
    </w:p>
    <w:p w14:paraId="33B4EC40" w14:textId="0EE13A84" w:rsidR="00C37DEC" w:rsidRDefault="00360F89">
      <w:pPr>
        <w:ind w:left="193" w:right="109"/>
        <w:jc w:val="both"/>
        <w:rPr>
          <w:sz w:val="24"/>
          <w:szCs w:val="24"/>
        </w:rPr>
        <w:sectPr w:rsidR="00C37DEC">
          <w:pgSz w:w="11920" w:h="16860"/>
          <w:pgMar w:top="1220" w:right="980" w:bottom="280" w:left="940" w:header="720" w:footer="1020" w:gutter="0"/>
          <w:cols w:space="720"/>
        </w:sectPr>
      </w:pPr>
      <w:r>
        <w:rPr>
          <w:sz w:val="24"/>
          <w:szCs w:val="24"/>
        </w:rPr>
        <w:t>proto</w:t>
      </w:r>
      <w:r>
        <w:rPr>
          <w:spacing w:val="2"/>
          <w:sz w:val="24"/>
          <w:szCs w:val="24"/>
        </w:rPr>
        <w:t>t</w:t>
      </w:r>
      <w:r>
        <w:rPr>
          <w:spacing w:val="-5"/>
          <w:sz w:val="24"/>
          <w:szCs w:val="24"/>
        </w:rPr>
        <w:t>y</w:t>
      </w:r>
      <w:r>
        <w:rPr>
          <w:sz w:val="24"/>
          <w:szCs w:val="24"/>
        </w:rPr>
        <w:t>pi</w:t>
      </w:r>
      <w:r>
        <w:rPr>
          <w:spacing w:val="3"/>
          <w:sz w:val="24"/>
          <w:szCs w:val="24"/>
        </w:rPr>
        <w:t>n</w:t>
      </w:r>
      <w:r>
        <w:rPr>
          <w:sz w:val="24"/>
          <w:szCs w:val="24"/>
        </w:rPr>
        <w:t>g too</w:t>
      </w:r>
      <w:r>
        <w:rPr>
          <w:spacing w:val="1"/>
          <w:sz w:val="24"/>
          <w:szCs w:val="24"/>
        </w:rPr>
        <w:t>l</w:t>
      </w:r>
      <w:r>
        <w:rPr>
          <w:sz w:val="24"/>
          <w:szCs w:val="24"/>
        </w:rPr>
        <w:t>s</w:t>
      </w:r>
      <w:r>
        <w:rPr>
          <w:spacing w:val="4"/>
          <w:sz w:val="24"/>
          <w:szCs w:val="24"/>
        </w:rPr>
        <w:t xml:space="preserve"> </w:t>
      </w:r>
      <w:r>
        <w:rPr>
          <w:sz w:val="24"/>
          <w:szCs w:val="24"/>
        </w:rPr>
        <w:t>(s</w:t>
      </w:r>
      <w:r>
        <w:rPr>
          <w:spacing w:val="-1"/>
          <w:sz w:val="24"/>
          <w:szCs w:val="24"/>
        </w:rPr>
        <w:t>e</w:t>
      </w:r>
      <w:r>
        <w:rPr>
          <w:sz w:val="24"/>
          <w:szCs w:val="24"/>
        </w:rPr>
        <w:t>e</w:t>
      </w:r>
      <w:r>
        <w:rPr>
          <w:spacing w:val="1"/>
          <w:sz w:val="24"/>
          <w:szCs w:val="24"/>
        </w:rPr>
        <w:t xml:space="preserve"> </w:t>
      </w:r>
      <w:r>
        <w:rPr>
          <w:sz w:val="24"/>
          <w:szCs w:val="24"/>
        </w:rPr>
        <w:t>s</w:t>
      </w:r>
      <w:r>
        <w:rPr>
          <w:spacing w:val="1"/>
          <w:sz w:val="24"/>
          <w:szCs w:val="24"/>
        </w:rPr>
        <w:t>c</w:t>
      </w:r>
      <w:r>
        <w:rPr>
          <w:sz w:val="24"/>
          <w:szCs w:val="24"/>
        </w:rPr>
        <w:t>h</w:t>
      </w:r>
      <w:r>
        <w:rPr>
          <w:spacing w:val="-1"/>
          <w:sz w:val="24"/>
          <w:szCs w:val="24"/>
        </w:rPr>
        <w:t>e</w:t>
      </w:r>
      <w:r>
        <w:rPr>
          <w:sz w:val="24"/>
          <w:szCs w:val="24"/>
        </w:rPr>
        <w:t>dule</w:t>
      </w:r>
      <w:r>
        <w:rPr>
          <w:spacing w:val="2"/>
          <w:sz w:val="24"/>
          <w:szCs w:val="24"/>
        </w:rPr>
        <w:t xml:space="preserve"> </w:t>
      </w:r>
      <w:r>
        <w:rPr>
          <w:sz w:val="24"/>
          <w:szCs w:val="24"/>
        </w:rPr>
        <w:t>of</w:t>
      </w:r>
      <w:r>
        <w:rPr>
          <w:spacing w:val="2"/>
          <w:sz w:val="24"/>
          <w:szCs w:val="24"/>
        </w:rPr>
        <w:t xml:space="preserve"> </w:t>
      </w:r>
      <w:r>
        <w:rPr>
          <w:sz w:val="24"/>
          <w:szCs w:val="24"/>
        </w:rPr>
        <w:t>d</w:t>
      </w:r>
      <w:r>
        <w:rPr>
          <w:spacing w:val="-1"/>
          <w:sz w:val="24"/>
          <w:szCs w:val="24"/>
        </w:rPr>
        <w:t>a</w:t>
      </w:r>
      <w:r>
        <w:rPr>
          <w:sz w:val="24"/>
          <w:szCs w:val="24"/>
        </w:rPr>
        <w:t>tes</w:t>
      </w:r>
      <w:r>
        <w:rPr>
          <w:spacing w:val="2"/>
          <w:sz w:val="24"/>
          <w:szCs w:val="24"/>
        </w:rPr>
        <w:t xml:space="preserve"> </w:t>
      </w:r>
      <w:r w:rsidR="00F7701C">
        <w:rPr>
          <w:spacing w:val="2"/>
          <w:sz w:val="24"/>
          <w:szCs w:val="24"/>
        </w:rPr>
        <w:t>in Moodle</w:t>
      </w:r>
      <w:r>
        <w:rPr>
          <w:sz w:val="24"/>
          <w:szCs w:val="24"/>
        </w:rPr>
        <w:t>).</w:t>
      </w:r>
      <w:r>
        <w:rPr>
          <w:spacing w:val="6"/>
          <w:sz w:val="24"/>
          <w:szCs w:val="24"/>
        </w:rPr>
        <w:t xml:space="preserve"> </w:t>
      </w:r>
      <w:r>
        <w:rPr>
          <w:sz w:val="24"/>
          <w:szCs w:val="24"/>
        </w:rPr>
        <w:t>Th</w:t>
      </w:r>
      <w:r>
        <w:rPr>
          <w:spacing w:val="-1"/>
          <w:sz w:val="24"/>
          <w:szCs w:val="24"/>
        </w:rPr>
        <w:t>e</w:t>
      </w:r>
      <w:r>
        <w:rPr>
          <w:sz w:val="24"/>
          <w:szCs w:val="24"/>
        </w:rPr>
        <w:t>re</w:t>
      </w:r>
      <w:r>
        <w:rPr>
          <w:spacing w:val="1"/>
          <w:sz w:val="24"/>
          <w:szCs w:val="24"/>
        </w:rPr>
        <w:t xml:space="preserve"> </w:t>
      </w:r>
      <w:r>
        <w:rPr>
          <w:sz w:val="24"/>
          <w:szCs w:val="24"/>
        </w:rPr>
        <w:t>will</w:t>
      </w:r>
      <w:r>
        <w:rPr>
          <w:spacing w:val="3"/>
          <w:sz w:val="24"/>
          <w:szCs w:val="24"/>
        </w:rPr>
        <w:t xml:space="preserve"> </w:t>
      </w:r>
      <w:r>
        <w:rPr>
          <w:spacing w:val="-1"/>
          <w:sz w:val="24"/>
          <w:szCs w:val="24"/>
        </w:rPr>
        <w:t>a</w:t>
      </w:r>
      <w:r>
        <w:rPr>
          <w:sz w:val="24"/>
          <w:szCs w:val="24"/>
        </w:rPr>
        <w:t>lso</w:t>
      </w:r>
      <w:r>
        <w:rPr>
          <w:spacing w:val="3"/>
          <w:sz w:val="24"/>
          <w:szCs w:val="24"/>
        </w:rPr>
        <w:t xml:space="preserve"> </w:t>
      </w:r>
      <w:r>
        <w:rPr>
          <w:sz w:val="24"/>
          <w:szCs w:val="24"/>
        </w:rPr>
        <w:t>be</w:t>
      </w:r>
      <w:r>
        <w:rPr>
          <w:spacing w:val="1"/>
          <w:sz w:val="24"/>
          <w:szCs w:val="24"/>
        </w:rPr>
        <w:t xml:space="preserve"> </w:t>
      </w:r>
      <w:r>
        <w:rPr>
          <w:sz w:val="24"/>
          <w:szCs w:val="24"/>
        </w:rPr>
        <w:t>a</w:t>
      </w:r>
      <w:r>
        <w:rPr>
          <w:spacing w:val="1"/>
          <w:sz w:val="24"/>
          <w:szCs w:val="24"/>
        </w:rPr>
        <w:t xml:space="preserve"> </w:t>
      </w:r>
      <w:r>
        <w:rPr>
          <w:sz w:val="24"/>
          <w:szCs w:val="24"/>
        </w:rPr>
        <w:t>s</w:t>
      </w:r>
      <w:r>
        <w:rPr>
          <w:spacing w:val="-1"/>
          <w:sz w:val="24"/>
          <w:szCs w:val="24"/>
        </w:rPr>
        <w:t>e</w:t>
      </w:r>
      <w:r>
        <w:rPr>
          <w:spacing w:val="4"/>
          <w:sz w:val="24"/>
          <w:szCs w:val="24"/>
        </w:rPr>
        <w:t>r</w:t>
      </w:r>
      <w:r>
        <w:rPr>
          <w:sz w:val="24"/>
          <w:szCs w:val="24"/>
        </w:rPr>
        <w:t>ies</w:t>
      </w:r>
      <w:r>
        <w:rPr>
          <w:spacing w:val="2"/>
          <w:sz w:val="24"/>
          <w:szCs w:val="24"/>
        </w:rPr>
        <w:t xml:space="preserve"> </w:t>
      </w:r>
      <w:r>
        <w:rPr>
          <w:sz w:val="24"/>
          <w:szCs w:val="24"/>
        </w:rPr>
        <w:t>of</w:t>
      </w:r>
      <w:r>
        <w:rPr>
          <w:spacing w:val="4"/>
          <w:sz w:val="24"/>
          <w:szCs w:val="24"/>
        </w:rPr>
        <w:t xml:space="preserve"> </w:t>
      </w:r>
      <w:r>
        <w:rPr>
          <w:spacing w:val="-5"/>
          <w:sz w:val="24"/>
          <w:szCs w:val="24"/>
        </w:rPr>
        <w:t>L</w:t>
      </w:r>
      <w:r>
        <w:rPr>
          <w:spacing w:val="-1"/>
          <w:sz w:val="24"/>
          <w:szCs w:val="24"/>
        </w:rPr>
        <w:t>a</w:t>
      </w:r>
      <w:r>
        <w:rPr>
          <w:sz w:val="24"/>
          <w:szCs w:val="24"/>
        </w:rPr>
        <w:t>bo</w:t>
      </w:r>
      <w:r>
        <w:rPr>
          <w:spacing w:val="1"/>
          <w:sz w:val="24"/>
          <w:szCs w:val="24"/>
        </w:rPr>
        <w:t>r</w:t>
      </w:r>
      <w:r>
        <w:rPr>
          <w:spacing w:val="-1"/>
          <w:sz w:val="24"/>
          <w:szCs w:val="24"/>
        </w:rPr>
        <w:t>a</w:t>
      </w:r>
      <w:r>
        <w:rPr>
          <w:sz w:val="24"/>
          <w:szCs w:val="24"/>
        </w:rPr>
        <w:t>tori</w:t>
      </w:r>
      <w:r>
        <w:rPr>
          <w:spacing w:val="-1"/>
          <w:sz w:val="24"/>
          <w:szCs w:val="24"/>
        </w:rPr>
        <w:t>e</w:t>
      </w:r>
      <w:r>
        <w:rPr>
          <w:sz w:val="24"/>
          <w:szCs w:val="24"/>
        </w:rPr>
        <w:t>s</w:t>
      </w:r>
      <w:r>
        <w:rPr>
          <w:spacing w:val="4"/>
          <w:sz w:val="24"/>
          <w:szCs w:val="24"/>
        </w:rPr>
        <w:t xml:space="preserve"> </w:t>
      </w:r>
      <w:r>
        <w:rPr>
          <w:sz w:val="24"/>
          <w:szCs w:val="24"/>
        </w:rPr>
        <w:t xml:space="preserve">in </w:t>
      </w:r>
      <w:r w:rsidR="007E651D">
        <w:rPr>
          <w:sz w:val="24"/>
          <w:szCs w:val="24"/>
        </w:rPr>
        <w:t xml:space="preserve">Winter and </w:t>
      </w:r>
      <w:r w:rsidR="00A81B38">
        <w:rPr>
          <w:sz w:val="24"/>
          <w:szCs w:val="24"/>
        </w:rPr>
        <w:t>Spring</w:t>
      </w:r>
      <w:r w:rsidR="002975A9">
        <w:rPr>
          <w:spacing w:val="3"/>
          <w:sz w:val="24"/>
          <w:szCs w:val="24"/>
        </w:rPr>
        <w:t xml:space="preserve"> </w:t>
      </w:r>
      <w:r>
        <w:rPr>
          <w:sz w:val="24"/>
          <w:szCs w:val="24"/>
        </w:rPr>
        <w:t>whi</w:t>
      </w:r>
      <w:r>
        <w:rPr>
          <w:spacing w:val="-1"/>
          <w:sz w:val="24"/>
          <w:szCs w:val="24"/>
        </w:rPr>
        <w:t>c</w:t>
      </w:r>
      <w:r>
        <w:rPr>
          <w:sz w:val="24"/>
          <w:szCs w:val="24"/>
        </w:rPr>
        <w:t>h</w:t>
      </w:r>
      <w:r>
        <w:rPr>
          <w:spacing w:val="2"/>
          <w:sz w:val="24"/>
          <w:szCs w:val="24"/>
        </w:rPr>
        <w:t xml:space="preserve"> </w:t>
      </w:r>
      <w:r>
        <w:rPr>
          <w:sz w:val="24"/>
          <w:szCs w:val="24"/>
        </w:rPr>
        <w:t>will</w:t>
      </w:r>
      <w:r>
        <w:rPr>
          <w:spacing w:val="2"/>
          <w:sz w:val="24"/>
          <w:szCs w:val="24"/>
        </w:rPr>
        <w:t xml:space="preserve"> </w:t>
      </w:r>
      <w:r>
        <w:rPr>
          <w:sz w:val="24"/>
          <w:szCs w:val="24"/>
        </w:rPr>
        <w:t>be</w:t>
      </w:r>
      <w:r>
        <w:rPr>
          <w:spacing w:val="1"/>
          <w:sz w:val="24"/>
          <w:szCs w:val="24"/>
        </w:rPr>
        <w:t xml:space="preserve"> </w:t>
      </w:r>
      <w:r>
        <w:rPr>
          <w:spacing w:val="2"/>
          <w:sz w:val="24"/>
          <w:szCs w:val="24"/>
        </w:rPr>
        <w:t>d</w:t>
      </w:r>
      <w:r>
        <w:rPr>
          <w:spacing w:val="-1"/>
          <w:sz w:val="24"/>
          <w:szCs w:val="24"/>
        </w:rPr>
        <w:t>e</w:t>
      </w:r>
      <w:r>
        <w:rPr>
          <w:sz w:val="24"/>
          <w:szCs w:val="24"/>
        </w:rPr>
        <w:t>dic</w:t>
      </w:r>
      <w:r>
        <w:rPr>
          <w:spacing w:val="-1"/>
          <w:sz w:val="24"/>
          <w:szCs w:val="24"/>
        </w:rPr>
        <w:t>a</w:t>
      </w:r>
      <w:r>
        <w:rPr>
          <w:sz w:val="24"/>
          <w:szCs w:val="24"/>
        </w:rPr>
        <w:t>ted</w:t>
      </w:r>
      <w:r>
        <w:rPr>
          <w:spacing w:val="1"/>
          <w:sz w:val="24"/>
          <w:szCs w:val="24"/>
        </w:rPr>
        <w:t xml:space="preserve"> </w:t>
      </w:r>
      <w:r>
        <w:rPr>
          <w:sz w:val="24"/>
          <w:szCs w:val="24"/>
        </w:rPr>
        <w:t>to</w:t>
      </w:r>
      <w:r>
        <w:rPr>
          <w:spacing w:val="4"/>
          <w:sz w:val="24"/>
          <w:szCs w:val="24"/>
        </w:rPr>
        <w:t xml:space="preserve"> </w:t>
      </w:r>
      <w:r>
        <w:rPr>
          <w:sz w:val="24"/>
          <w:szCs w:val="24"/>
        </w:rPr>
        <w:t>in</w:t>
      </w:r>
      <w:r>
        <w:rPr>
          <w:spacing w:val="1"/>
          <w:sz w:val="24"/>
          <w:szCs w:val="24"/>
        </w:rPr>
        <w:t>t</w:t>
      </w:r>
      <w:r>
        <w:rPr>
          <w:sz w:val="24"/>
          <w:szCs w:val="24"/>
        </w:rPr>
        <w:t>rod</w:t>
      </w:r>
      <w:r>
        <w:rPr>
          <w:spacing w:val="1"/>
          <w:sz w:val="24"/>
          <w:szCs w:val="24"/>
        </w:rPr>
        <w:t>u</w:t>
      </w:r>
      <w:r>
        <w:rPr>
          <w:spacing w:val="-1"/>
          <w:sz w:val="24"/>
          <w:szCs w:val="24"/>
        </w:rPr>
        <w:t>c</w:t>
      </w:r>
      <w:r>
        <w:rPr>
          <w:sz w:val="24"/>
          <w:szCs w:val="24"/>
        </w:rPr>
        <w:t>ing</w:t>
      </w:r>
      <w:r>
        <w:rPr>
          <w:spacing w:val="2"/>
          <w:sz w:val="24"/>
          <w:szCs w:val="24"/>
        </w:rPr>
        <w:t xml:space="preserve"> </w:t>
      </w:r>
      <w:r>
        <w:rPr>
          <w:sz w:val="24"/>
          <w:szCs w:val="24"/>
        </w:rPr>
        <w:t>te</w:t>
      </w:r>
      <w:r>
        <w:rPr>
          <w:spacing w:val="-1"/>
          <w:sz w:val="24"/>
          <w:szCs w:val="24"/>
        </w:rPr>
        <w:t>a</w:t>
      </w:r>
      <w:r>
        <w:rPr>
          <w:sz w:val="24"/>
          <w:szCs w:val="24"/>
        </w:rPr>
        <w:t>ms</w:t>
      </w:r>
      <w:r>
        <w:rPr>
          <w:spacing w:val="2"/>
          <w:sz w:val="24"/>
          <w:szCs w:val="24"/>
        </w:rPr>
        <w:t xml:space="preserve"> </w:t>
      </w:r>
      <w:r>
        <w:rPr>
          <w:sz w:val="24"/>
          <w:szCs w:val="24"/>
        </w:rPr>
        <w:t>to</w:t>
      </w:r>
      <w:r>
        <w:rPr>
          <w:spacing w:val="2"/>
          <w:sz w:val="24"/>
          <w:szCs w:val="24"/>
        </w:rPr>
        <w:t xml:space="preserve"> </w:t>
      </w:r>
      <w:r>
        <w:rPr>
          <w:sz w:val="24"/>
          <w:szCs w:val="24"/>
        </w:rPr>
        <w:t>proto</w:t>
      </w:r>
      <w:r>
        <w:rPr>
          <w:spacing w:val="5"/>
          <w:sz w:val="24"/>
          <w:szCs w:val="24"/>
        </w:rPr>
        <w:t>t</w:t>
      </w:r>
      <w:r>
        <w:rPr>
          <w:spacing w:val="-5"/>
          <w:sz w:val="24"/>
          <w:szCs w:val="24"/>
        </w:rPr>
        <w:t>y</w:t>
      </w:r>
      <w:r>
        <w:rPr>
          <w:sz w:val="24"/>
          <w:szCs w:val="24"/>
        </w:rPr>
        <w:t>ping</w:t>
      </w:r>
      <w:r>
        <w:rPr>
          <w:spacing w:val="2"/>
          <w:sz w:val="24"/>
          <w:szCs w:val="24"/>
        </w:rPr>
        <w:t xml:space="preserve"> </w:t>
      </w:r>
      <w:r>
        <w:rPr>
          <w:sz w:val="24"/>
          <w:szCs w:val="24"/>
        </w:rPr>
        <w:t>too</w:t>
      </w:r>
      <w:r>
        <w:rPr>
          <w:spacing w:val="1"/>
          <w:sz w:val="24"/>
          <w:szCs w:val="24"/>
        </w:rPr>
        <w:t>l</w:t>
      </w:r>
      <w:r>
        <w:rPr>
          <w:sz w:val="24"/>
          <w:szCs w:val="24"/>
        </w:rPr>
        <w:t>s</w:t>
      </w:r>
      <w:r>
        <w:rPr>
          <w:spacing w:val="2"/>
          <w:sz w:val="24"/>
          <w:szCs w:val="24"/>
        </w:rPr>
        <w:t xml:space="preserve"> </w:t>
      </w:r>
      <w:r>
        <w:rPr>
          <w:sz w:val="24"/>
          <w:szCs w:val="24"/>
        </w:rPr>
        <w:t>us</w:t>
      </w:r>
      <w:r>
        <w:rPr>
          <w:spacing w:val="-1"/>
          <w:sz w:val="24"/>
          <w:szCs w:val="24"/>
        </w:rPr>
        <w:t>e</w:t>
      </w:r>
      <w:r>
        <w:rPr>
          <w:sz w:val="24"/>
          <w:szCs w:val="24"/>
        </w:rPr>
        <w:t>d</w:t>
      </w:r>
      <w:r>
        <w:rPr>
          <w:spacing w:val="2"/>
          <w:sz w:val="24"/>
          <w:szCs w:val="24"/>
        </w:rPr>
        <w:t xml:space="preserve"> </w:t>
      </w:r>
      <w:r>
        <w:rPr>
          <w:sz w:val="24"/>
          <w:szCs w:val="24"/>
        </w:rPr>
        <w:t xml:space="preserve">for </w:t>
      </w:r>
      <w:r>
        <w:rPr>
          <w:spacing w:val="2"/>
          <w:sz w:val="24"/>
          <w:szCs w:val="24"/>
        </w:rPr>
        <w:t>p</w:t>
      </w:r>
      <w:r>
        <w:rPr>
          <w:sz w:val="24"/>
          <w:szCs w:val="24"/>
        </w:rPr>
        <w:t>roj</w:t>
      </w:r>
      <w:r>
        <w:rPr>
          <w:spacing w:val="-1"/>
          <w:sz w:val="24"/>
          <w:szCs w:val="24"/>
        </w:rPr>
        <w:t>ec</w:t>
      </w:r>
      <w:r>
        <w:rPr>
          <w:sz w:val="24"/>
          <w:szCs w:val="24"/>
        </w:rPr>
        <w:t>t</w:t>
      </w:r>
      <w:r>
        <w:rPr>
          <w:spacing w:val="5"/>
          <w:sz w:val="24"/>
          <w:szCs w:val="24"/>
        </w:rPr>
        <w:t>s</w:t>
      </w:r>
      <w:r>
        <w:rPr>
          <w:sz w:val="24"/>
          <w:szCs w:val="24"/>
        </w:rPr>
        <w:t>.</w:t>
      </w:r>
      <w:r>
        <w:rPr>
          <w:spacing w:val="7"/>
          <w:sz w:val="24"/>
          <w:szCs w:val="24"/>
        </w:rPr>
        <w:t xml:space="preserve"> </w:t>
      </w:r>
      <w:r>
        <w:rPr>
          <w:spacing w:val="-3"/>
          <w:sz w:val="24"/>
          <w:szCs w:val="24"/>
        </w:rPr>
        <w:t>I</w:t>
      </w:r>
      <w:r>
        <w:rPr>
          <w:sz w:val="24"/>
          <w:szCs w:val="24"/>
        </w:rPr>
        <w:t>n</w:t>
      </w:r>
      <w:r>
        <w:rPr>
          <w:spacing w:val="2"/>
          <w:sz w:val="24"/>
          <w:szCs w:val="24"/>
        </w:rPr>
        <w:t xml:space="preserve"> </w:t>
      </w:r>
      <w:r>
        <w:rPr>
          <w:spacing w:val="1"/>
          <w:sz w:val="24"/>
          <w:szCs w:val="24"/>
        </w:rPr>
        <w:t>t</w:t>
      </w:r>
      <w:r>
        <w:rPr>
          <w:spacing w:val="2"/>
          <w:sz w:val="24"/>
          <w:szCs w:val="24"/>
        </w:rPr>
        <w:t>h</w:t>
      </w:r>
      <w:r>
        <w:rPr>
          <w:sz w:val="24"/>
          <w:szCs w:val="24"/>
        </w:rPr>
        <w:t>e fi</w:t>
      </w:r>
      <w:r>
        <w:rPr>
          <w:spacing w:val="-1"/>
          <w:sz w:val="24"/>
          <w:szCs w:val="24"/>
        </w:rPr>
        <w:t>r</w:t>
      </w:r>
      <w:r>
        <w:rPr>
          <w:sz w:val="24"/>
          <w:szCs w:val="24"/>
        </w:rPr>
        <w:t>st</w:t>
      </w:r>
      <w:r>
        <w:rPr>
          <w:spacing w:val="3"/>
          <w:sz w:val="24"/>
          <w:szCs w:val="24"/>
        </w:rPr>
        <w:t xml:space="preserve"> </w:t>
      </w:r>
      <w:r>
        <w:rPr>
          <w:sz w:val="24"/>
          <w:szCs w:val="24"/>
        </w:rPr>
        <w:t>f</w:t>
      </w:r>
      <w:r>
        <w:rPr>
          <w:spacing w:val="-2"/>
          <w:sz w:val="24"/>
          <w:szCs w:val="24"/>
        </w:rPr>
        <w:t>e</w:t>
      </w:r>
      <w:r>
        <w:rPr>
          <w:sz w:val="24"/>
          <w:szCs w:val="24"/>
        </w:rPr>
        <w:t>w</w:t>
      </w:r>
      <w:r>
        <w:rPr>
          <w:spacing w:val="2"/>
          <w:sz w:val="24"/>
          <w:szCs w:val="24"/>
        </w:rPr>
        <w:t xml:space="preserve"> </w:t>
      </w:r>
      <w:r>
        <w:rPr>
          <w:sz w:val="24"/>
          <w:szCs w:val="24"/>
        </w:rPr>
        <w:t>labo</w:t>
      </w:r>
      <w:r>
        <w:rPr>
          <w:spacing w:val="-1"/>
          <w:sz w:val="24"/>
          <w:szCs w:val="24"/>
        </w:rPr>
        <w:t>ra</w:t>
      </w:r>
      <w:r>
        <w:rPr>
          <w:sz w:val="24"/>
          <w:szCs w:val="24"/>
        </w:rPr>
        <w:t>tori</w:t>
      </w:r>
      <w:r>
        <w:rPr>
          <w:spacing w:val="-1"/>
          <w:sz w:val="24"/>
          <w:szCs w:val="24"/>
        </w:rPr>
        <w:t>e</w:t>
      </w:r>
      <w:r>
        <w:rPr>
          <w:spacing w:val="1"/>
          <w:sz w:val="24"/>
          <w:szCs w:val="24"/>
        </w:rPr>
        <w:t>s</w:t>
      </w:r>
      <w:r>
        <w:rPr>
          <w:sz w:val="24"/>
          <w:szCs w:val="24"/>
        </w:rPr>
        <w:t>,</w:t>
      </w:r>
      <w:r>
        <w:rPr>
          <w:spacing w:val="2"/>
          <w:sz w:val="24"/>
          <w:szCs w:val="24"/>
        </w:rPr>
        <w:t xml:space="preserve"> </w:t>
      </w:r>
      <w:r>
        <w:rPr>
          <w:sz w:val="24"/>
          <w:szCs w:val="24"/>
        </w:rPr>
        <w:t>t</w:t>
      </w:r>
      <w:r>
        <w:rPr>
          <w:spacing w:val="2"/>
          <w:sz w:val="24"/>
          <w:szCs w:val="24"/>
        </w:rPr>
        <w:t>e</w:t>
      </w:r>
      <w:r>
        <w:rPr>
          <w:spacing w:val="1"/>
          <w:sz w:val="24"/>
          <w:szCs w:val="24"/>
        </w:rPr>
        <w:t>a</w:t>
      </w:r>
      <w:r>
        <w:rPr>
          <w:sz w:val="24"/>
          <w:szCs w:val="24"/>
        </w:rPr>
        <w:t>ms</w:t>
      </w:r>
      <w:r>
        <w:rPr>
          <w:spacing w:val="3"/>
          <w:sz w:val="24"/>
          <w:szCs w:val="24"/>
        </w:rPr>
        <w:t xml:space="preserve"> </w:t>
      </w:r>
      <w:r>
        <w:rPr>
          <w:sz w:val="24"/>
          <w:szCs w:val="24"/>
        </w:rPr>
        <w:t>will</w:t>
      </w:r>
      <w:r>
        <w:rPr>
          <w:spacing w:val="3"/>
          <w:sz w:val="24"/>
          <w:szCs w:val="24"/>
        </w:rPr>
        <w:t xml:space="preserve"> </w:t>
      </w:r>
      <w:r>
        <w:rPr>
          <w:sz w:val="24"/>
          <w:szCs w:val="24"/>
        </w:rPr>
        <w:t>be</w:t>
      </w:r>
      <w:r>
        <w:rPr>
          <w:spacing w:val="-1"/>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d</w:t>
      </w:r>
      <w:r>
        <w:rPr>
          <w:spacing w:val="2"/>
          <w:sz w:val="24"/>
          <w:szCs w:val="24"/>
        </w:rPr>
        <w:t xml:space="preserve"> </w:t>
      </w:r>
      <w:r>
        <w:rPr>
          <w:sz w:val="24"/>
          <w:szCs w:val="24"/>
        </w:rPr>
        <w:t>in</w:t>
      </w:r>
      <w:r>
        <w:rPr>
          <w:spacing w:val="5"/>
          <w:sz w:val="24"/>
          <w:szCs w:val="24"/>
        </w:rPr>
        <w:t xml:space="preserve"> </w:t>
      </w:r>
      <w:r>
        <w:rPr>
          <w:spacing w:val="-3"/>
          <w:sz w:val="24"/>
          <w:szCs w:val="24"/>
        </w:rPr>
        <w:t>A</w:t>
      </w:r>
      <w:r>
        <w:rPr>
          <w:sz w:val="24"/>
          <w:szCs w:val="24"/>
        </w:rPr>
        <w:t>rduino</w:t>
      </w:r>
      <w:r>
        <w:rPr>
          <w:spacing w:val="-1"/>
          <w:sz w:val="24"/>
          <w:szCs w:val="24"/>
        </w:rPr>
        <w:t>-</w:t>
      </w:r>
      <w:r>
        <w:rPr>
          <w:sz w:val="24"/>
          <w:szCs w:val="24"/>
        </w:rPr>
        <w:t>b</w:t>
      </w:r>
      <w:r>
        <w:rPr>
          <w:spacing w:val="-1"/>
          <w:sz w:val="24"/>
          <w:szCs w:val="24"/>
        </w:rPr>
        <w:t>a</w:t>
      </w:r>
      <w:r>
        <w:rPr>
          <w:sz w:val="24"/>
          <w:szCs w:val="24"/>
        </w:rPr>
        <w:t>s</w:t>
      </w:r>
      <w:r>
        <w:rPr>
          <w:spacing w:val="-1"/>
          <w:sz w:val="24"/>
          <w:szCs w:val="24"/>
        </w:rPr>
        <w:t>e</w:t>
      </w:r>
      <w:r>
        <w:rPr>
          <w:sz w:val="24"/>
          <w:szCs w:val="24"/>
        </w:rPr>
        <w:t>d</w:t>
      </w:r>
      <w:r>
        <w:rPr>
          <w:spacing w:val="3"/>
          <w:sz w:val="24"/>
          <w:szCs w:val="24"/>
        </w:rPr>
        <w:t xml:space="preserve"> </w:t>
      </w:r>
      <w:r>
        <w:rPr>
          <w:sz w:val="24"/>
          <w:szCs w:val="24"/>
        </w:rPr>
        <w:t>proj</w:t>
      </w:r>
      <w:r>
        <w:rPr>
          <w:spacing w:val="1"/>
          <w:sz w:val="24"/>
          <w:szCs w:val="24"/>
        </w:rPr>
        <w:t>e</w:t>
      </w:r>
      <w:r>
        <w:rPr>
          <w:spacing w:val="-1"/>
          <w:sz w:val="24"/>
          <w:szCs w:val="24"/>
        </w:rPr>
        <w:t>c</w:t>
      </w:r>
      <w:r>
        <w:rPr>
          <w:spacing w:val="1"/>
          <w:sz w:val="24"/>
          <w:szCs w:val="24"/>
        </w:rPr>
        <w:t>t</w:t>
      </w:r>
      <w:r>
        <w:rPr>
          <w:sz w:val="24"/>
          <w:szCs w:val="24"/>
        </w:rPr>
        <w:t>s.</w:t>
      </w:r>
      <w:r>
        <w:rPr>
          <w:spacing w:val="5"/>
          <w:sz w:val="24"/>
          <w:szCs w:val="24"/>
        </w:rPr>
        <w:t xml:space="preserve"> </w:t>
      </w:r>
      <w:r>
        <w:rPr>
          <w:spacing w:val="-6"/>
          <w:sz w:val="24"/>
          <w:szCs w:val="24"/>
        </w:rPr>
        <w:t>I</w:t>
      </w:r>
      <w:r>
        <w:rPr>
          <w:sz w:val="24"/>
          <w:szCs w:val="24"/>
        </w:rPr>
        <w:t>n</w:t>
      </w:r>
      <w:r>
        <w:rPr>
          <w:spacing w:val="4"/>
          <w:sz w:val="24"/>
          <w:szCs w:val="24"/>
        </w:rPr>
        <w:t xml:space="preserve"> </w:t>
      </w:r>
      <w:r>
        <w:rPr>
          <w:sz w:val="24"/>
          <w:szCs w:val="24"/>
        </w:rPr>
        <w:t>lat</w:t>
      </w:r>
      <w:r>
        <w:rPr>
          <w:spacing w:val="-1"/>
          <w:sz w:val="24"/>
          <w:szCs w:val="24"/>
        </w:rPr>
        <w:t>e</w:t>
      </w:r>
      <w:r>
        <w:rPr>
          <w:sz w:val="24"/>
          <w:szCs w:val="24"/>
        </w:rPr>
        <w:t>r</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ons,</w:t>
      </w:r>
      <w:r>
        <w:rPr>
          <w:spacing w:val="2"/>
          <w:sz w:val="24"/>
          <w:szCs w:val="24"/>
        </w:rPr>
        <w:t xml:space="preserve"> </w:t>
      </w:r>
      <w:r>
        <w:rPr>
          <w:sz w:val="24"/>
          <w:szCs w:val="24"/>
        </w:rPr>
        <w:t>te</w:t>
      </w:r>
      <w:r>
        <w:rPr>
          <w:spacing w:val="-1"/>
          <w:sz w:val="24"/>
          <w:szCs w:val="24"/>
        </w:rPr>
        <w:t>a</w:t>
      </w:r>
      <w:r>
        <w:rPr>
          <w:sz w:val="24"/>
          <w:szCs w:val="24"/>
        </w:rPr>
        <w:t>ms</w:t>
      </w:r>
      <w:r>
        <w:rPr>
          <w:spacing w:val="3"/>
          <w:sz w:val="24"/>
          <w:szCs w:val="24"/>
        </w:rPr>
        <w:t xml:space="preserve"> </w:t>
      </w:r>
      <w:r>
        <w:rPr>
          <w:sz w:val="24"/>
          <w:szCs w:val="24"/>
        </w:rPr>
        <w:t>will be</w:t>
      </w:r>
      <w:r>
        <w:rPr>
          <w:spacing w:val="2"/>
          <w:sz w:val="24"/>
          <w:szCs w:val="24"/>
        </w:rPr>
        <w:t xml:space="preserve"> </w:t>
      </w:r>
      <w:r>
        <w:rPr>
          <w:sz w:val="24"/>
          <w:szCs w:val="24"/>
        </w:rPr>
        <w:t>invo</w:t>
      </w:r>
      <w:r>
        <w:rPr>
          <w:spacing w:val="1"/>
          <w:sz w:val="24"/>
          <w:szCs w:val="24"/>
        </w:rPr>
        <w:t>l</w:t>
      </w:r>
      <w:r>
        <w:rPr>
          <w:sz w:val="24"/>
          <w:szCs w:val="24"/>
        </w:rPr>
        <w:t>v</w:t>
      </w:r>
      <w:r>
        <w:rPr>
          <w:spacing w:val="-1"/>
          <w:sz w:val="24"/>
          <w:szCs w:val="24"/>
        </w:rPr>
        <w:t>e</w:t>
      </w:r>
      <w:r>
        <w:rPr>
          <w:sz w:val="24"/>
          <w:szCs w:val="24"/>
        </w:rPr>
        <w:t>d</w:t>
      </w:r>
      <w:r>
        <w:rPr>
          <w:spacing w:val="3"/>
          <w:sz w:val="24"/>
          <w:szCs w:val="24"/>
        </w:rPr>
        <w:t xml:space="preserve"> </w:t>
      </w:r>
      <w:r>
        <w:rPr>
          <w:sz w:val="24"/>
          <w:szCs w:val="24"/>
        </w:rPr>
        <w:t>in</w:t>
      </w:r>
      <w:r>
        <w:rPr>
          <w:spacing w:val="3"/>
          <w:sz w:val="24"/>
          <w:szCs w:val="24"/>
        </w:rPr>
        <w:t xml:space="preserve"> </w:t>
      </w:r>
      <w:r>
        <w:rPr>
          <w:sz w:val="24"/>
          <w:szCs w:val="24"/>
        </w:rPr>
        <w:t>solde</w:t>
      </w:r>
      <w:r>
        <w:rPr>
          <w:spacing w:val="-1"/>
          <w:sz w:val="24"/>
          <w:szCs w:val="24"/>
        </w:rPr>
        <w:t>r</w:t>
      </w:r>
      <w:r>
        <w:rPr>
          <w:sz w:val="24"/>
          <w:szCs w:val="24"/>
        </w:rPr>
        <w:t>i</w:t>
      </w:r>
      <w:r>
        <w:rPr>
          <w:spacing w:val="3"/>
          <w:sz w:val="24"/>
          <w:szCs w:val="24"/>
        </w:rPr>
        <w:t>n</w:t>
      </w:r>
      <w:r>
        <w:rPr>
          <w:sz w:val="24"/>
          <w:szCs w:val="24"/>
        </w:rPr>
        <w:t>g</w:t>
      </w:r>
      <w:r>
        <w:rPr>
          <w:spacing w:val="3"/>
          <w:sz w:val="24"/>
          <w:szCs w:val="24"/>
        </w:rPr>
        <w:t xml:space="preserve"> </w:t>
      </w:r>
      <w:r>
        <w:rPr>
          <w:sz w:val="24"/>
          <w:szCs w:val="24"/>
        </w:rPr>
        <w:t>on</w:t>
      </w:r>
      <w:r>
        <w:rPr>
          <w:spacing w:val="5"/>
          <w:sz w:val="24"/>
          <w:szCs w:val="24"/>
        </w:rPr>
        <w:t xml:space="preserve"> </w:t>
      </w:r>
      <w:r w:rsidR="00F7701C">
        <w:rPr>
          <w:sz w:val="24"/>
          <w:szCs w:val="24"/>
        </w:rPr>
        <w:t>P</w:t>
      </w:r>
      <w:r>
        <w:rPr>
          <w:spacing w:val="-1"/>
          <w:sz w:val="24"/>
          <w:szCs w:val="24"/>
        </w:rPr>
        <w:t>e</w:t>
      </w:r>
      <w:r>
        <w:rPr>
          <w:sz w:val="24"/>
          <w:szCs w:val="24"/>
        </w:rPr>
        <w:t>r</w:t>
      </w:r>
      <w:r>
        <w:rPr>
          <w:spacing w:val="-1"/>
          <w:sz w:val="24"/>
          <w:szCs w:val="24"/>
        </w:rPr>
        <w:t>f</w:t>
      </w:r>
      <w:r>
        <w:rPr>
          <w:sz w:val="24"/>
          <w:szCs w:val="24"/>
        </w:rPr>
        <w:t>ob</w:t>
      </w:r>
      <w:r>
        <w:rPr>
          <w:spacing w:val="2"/>
          <w:sz w:val="24"/>
          <w:szCs w:val="24"/>
        </w:rPr>
        <w:t>o</w:t>
      </w:r>
      <w:r>
        <w:rPr>
          <w:spacing w:val="-1"/>
          <w:sz w:val="24"/>
          <w:szCs w:val="24"/>
        </w:rPr>
        <w:t>a</w:t>
      </w:r>
      <w:r>
        <w:rPr>
          <w:sz w:val="24"/>
          <w:szCs w:val="24"/>
        </w:rPr>
        <w:t>rd</w:t>
      </w:r>
      <w:r w:rsidR="00F7701C">
        <w:rPr>
          <w:sz w:val="24"/>
          <w:szCs w:val="24"/>
        </w:rPr>
        <w:t xml:space="preserve"> / PCB</w:t>
      </w:r>
      <w:r>
        <w:rPr>
          <w:spacing w:val="4"/>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si</w:t>
      </w:r>
      <w:r>
        <w:rPr>
          <w:spacing w:val="1"/>
          <w:sz w:val="24"/>
          <w:szCs w:val="24"/>
        </w:rPr>
        <w:t>m</w:t>
      </w:r>
      <w:r>
        <w:rPr>
          <w:sz w:val="24"/>
          <w:szCs w:val="24"/>
        </w:rPr>
        <w:t>ulating</w:t>
      </w:r>
      <w:r>
        <w:rPr>
          <w:spacing w:val="1"/>
          <w:sz w:val="24"/>
          <w:szCs w:val="24"/>
        </w:rPr>
        <w:t xml:space="preserve"> </w:t>
      </w:r>
      <w:r>
        <w:rPr>
          <w:sz w:val="24"/>
          <w:szCs w:val="24"/>
        </w:rPr>
        <w:t>their</w:t>
      </w:r>
      <w:r>
        <w:rPr>
          <w:spacing w:val="2"/>
          <w:sz w:val="24"/>
          <w:szCs w:val="24"/>
        </w:rPr>
        <w:t xml:space="preserve"> 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6"/>
          <w:sz w:val="24"/>
          <w:szCs w:val="24"/>
        </w:rPr>
        <w:t xml:space="preserve"> </w:t>
      </w:r>
      <w:r>
        <w:rPr>
          <w:spacing w:val="-1"/>
          <w:sz w:val="24"/>
          <w:szCs w:val="24"/>
        </w:rPr>
        <w:t>F</w:t>
      </w:r>
      <w:r>
        <w:rPr>
          <w:spacing w:val="2"/>
          <w:sz w:val="24"/>
          <w:szCs w:val="24"/>
        </w:rPr>
        <w:t>u</w:t>
      </w:r>
      <w:r>
        <w:rPr>
          <w:spacing w:val="1"/>
          <w:sz w:val="24"/>
          <w:szCs w:val="24"/>
        </w:rPr>
        <w:t>r</w:t>
      </w:r>
      <w:r>
        <w:rPr>
          <w:sz w:val="24"/>
          <w:szCs w:val="24"/>
        </w:rPr>
        <w:t>the</w:t>
      </w:r>
      <w:r>
        <w:rPr>
          <w:spacing w:val="-1"/>
          <w:sz w:val="24"/>
          <w:szCs w:val="24"/>
        </w:rPr>
        <w:t>r</w:t>
      </w:r>
      <w:r>
        <w:rPr>
          <w:sz w:val="24"/>
          <w:szCs w:val="24"/>
        </w:rPr>
        <w:t>,</w:t>
      </w:r>
      <w:r>
        <w:rPr>
          <w:spacing w:val="3"/>
          <w:sz w:val="24"/>
          <w:szCs w:val="24"/>
        </w:rPr>
        <w:t xml:space="preserve"> </w:t>
      </w:r>
      <w:r>
        <w:rPr>
          <w:sz w:val="24"/>
          <w:szCs w:val="24"/>
        </w:rPr>
        <w:t>the</w:t>
      </w:r>
      <w:r>
        <w:rPr>
          <w:spacing w:val="2"/>
          <w:sz w:val="24"/>
          <w:szCs w:val="24"/>
        </w:rPr>
        <w:t xml:space="preserve"> </w:t>
      </w:r>
      <w:r>
        <w:rPr>
          <w:sz w:val="24"/>
          <w:szCs w:val="24"/>
        </w:rPr>
        <w:t>lab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z w:val="24"/>
          <w:szCs w:val="24"/>
        </w:rPr>
        <w:t>y ro</w:t>
      </w:r>
      <w:r>
        <w:rPr>
          <w:spacing w:val="1"/>
          <w:sz w:val="24"/>
          <w:szCs w:val="24"/>
        </w:rPr>
        <w:t>o</w:t>
      </w:r>
      <w:r>
        <w:rPr>
          <w:sz w:val="24"/>
          <w:szCs w:val="24"/>
        </w:rPr>
        <w:t>m is</w:t>
      </w:r>
      <w:r>
        <w:rPr>
          <w:spacing w:val="41"/>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42"/>
          <w:sz w:val="24"/>
          <w:szCs w:val="24"/>
        </w:rPr>
        <w:t xml:space="preserve"> </w:t>
      </w:r>
      <w:r>
        <w:rPr>
          <w:sz w:val="24"/>
          <w:szCs w:val="24"/>
        </w:rPr>
        <w:t>for</w:t>
      </w:r>
      <w:r>
        <w:rPr>
          <w:spacing w:val="39"/>
          <w:sz w:val="24"/>
          <w:szCs w:val="24"/>
        </w:rPr>
        <w:t xml:space="preserve"> </w:t>
      </w:r>
      <w:r>
        <w:rPr>
          <w:sz w:val="24"/>
          <w:szCs w:val="24"/>
        </w:rPr>
        <w:t>students</w:t>
      </w:r>
      <w:r>
        <w:rPr>
          <w:spacing w:val="41"/>
          <w:sz w:val="24"/>
          <w:szCs w:val="24"/>
        </w:rPr>
        <w:t xml:space="preserve"> </w:t>
      </w:r>
      <w:r>
        <w:rPr>
          <w:sz w:val="24"/>
          <w:szCs w:val="24"/>
        </w:rPr>
        <w:t>to</w:t>
      </w:r>
      <w:r>
        <w:rPr>
          <w:spacing w:val="41"/>
          <w:sz w:val="24"/>
          <w:szCs w:val="24"/>
        </w:rPr>
        <w:t xml:space="preserve"> </w:t>
      </w:r>
      <w:r>
        <w:rPr>
          <w:sz w:val="24"/>
          <w:szCs w:val="24"/>
        </w:rPr>
        <w:t>wo</w:t>
      </w:r>
      <w:r>
        <w:rPr>
          <w:spacing w:val="-1"/>
          <w:sz w:val="24"/>
          <w:szCs w:val="24"/>
        </w:rPr>
        <w:t>r</w:t>
      </w:r>
      <w:r>
        <w:rPr>
          <w:sz w:val="24"/>
          <w:szCs w:val="24"/>
        </w:rPr>
        <w:t>k</w:t>
      </w:r>
      <w:r>
        <w:rPr>
          <w:spacing w:val="41"/>
          <w:sz w:val="24"/>
          <w:szCs w:val="24"/>
        </w:rPr>
        <w:t xml:space="preserve"> </w:t>
      </w:r>
      <w:r>
        <w:rPr>
          <w:sz w:val="24"/>
          <w:szCs w:val="24"/>
        </w:rPr>
        <w:t>on</w:t>
      </w:r>
      <w:r>
        <w:rPr>
          <w:spacing w:val="41"/>
          <w:sz w:val="24"/>
          <w:szCs w:val="24"/>
        </w:rPr>
        <w:t xml:space="preserve"> </w:t>
      </w:r>
      <w:r>
        <w:rPr>
          <w:sz w:val="24"/>
          <w:szCs w:val="24"/>
        </w:rPr>
        <w:t>their</w:t>
      </w:r>
      <w:r>
        <w:rPr>
          <w:spacing w:val="40"/>
          <w:sz w:val="24"/>
          <w:szCs w:val="24"/>
        </w:rPr>
        <w:t xml:space="preserve"> </w:t>
      </w:r>
      <w:r>
        <w:rPr>
          <w:sz w:val="24"/>
          <w:szCs w:val="24"/>
        </w:rPr>
        <w:t>proj</w:t>
      </w:r>
      <w:r>
        <w:rPr>
          <w:spacing w:val="-1"/>
          <w:sz w:val="24"/>
          <w:szCs w:val="24"/>
        </w:rPr>
        <w:t>ec</w:t>
      </w:r>
      <w:r>
        <w:rPr>
          <w:sz w:val="24"/>
          <w:szCs w:val="24"/>
        </w:rPr>
        <w:t>ts</w:t>
      </w:r>
      <w:r>
        <w:rPr>
          <w:spacing w:val="41"/>
          <w:sz w:val="24"/>
          <w:szCs w:val="24"/>
        </w:rPr>
        <w:t xml:space="preserve"> </w:t>
      </w:r>
      <w:r>
        <w:rPr>
          <w:sz w:val="24"/>
          <w:szCs w:val="24"/>
        </w:rPr>
        <w:t>outs</w:t>
      </w:r>
      <w:r>
        <w:rPr>
          <w:spacing w:val="1"/>
          <w:sz w:val="24"/>
          <w:szCs w:val="24"/>
        </w:rPr>
        <w:t>i</w:t>
      </w:r>
      <w:r>
        <w:rPr>
          <w:sz w:val="24"/>
          <w:szCs w:val="24"/>
        </w:rPr>
        <w:t>de</w:t>
      </w:r>
      <w:r>
        <w:rPr>
          <w:spacing w:val="40"/>
          <w:sz w:val="24"/>
          <w:szCs w:val="24"/>
        </w:rPr>
        <w:t xml:space="preserve"> </w:t>
      </w:r>
      <w:r>
        <w:rPr>
          <w:sz w:val="24"/>
          <w:szCs w:val="24"/>
        </w:rPr>
        <w:t>of</w:t>
      </w:r>
      <w:r>
        <w:rPr>
          <w:spacing w:val="40"/>
          <w:sz w:val="24"/>
          <w:szCs w:val="24"/>
        </w:rPr>
        <w:t xml:space="preserve"> </w:t>
      </w:r>
      <w:r>
        <w:rPr>
          <w:sz w:val="24"/>
          <w:szCs w:val="24"/>
        </w:rPr>
        <w:t>the</w:t>
      </w:r>
      <w:r>
        <w:rPr>
          <w:spacing w:val="40"/>
          <w:sz w:val="24"/>
          <w:szCs w:val="24"/>
        </w:rPr>
        <w:t xml:space="preserve"> </w:t>
      </w:r>
      <w:r>
        <w:rPr>
          <w:sz w:val="24"/>
          <w:szCs w:val="24"/>
        </w:rPr>
        <w:t>fo</w:t>
      </w:r>
      <w:r>
        <w:rPr>
          <w:spacing w:val="-1"/>
          <w:sz w:val="24"/>
          <w:szCs w:val="24"/>
        </w:rPr>
        <w:t>r</w:t>
      </w:r>
      <w:r>
        <w:rPr>
          <w:sz w:val="24"/>
          <w:szCs w:val="24"/>
        </w:rPr>
        <w:t>mal</w:t>
      </w:r>
      <w:r>
        <w:rPr>
          <w:spacing w:val="41"/>
          <w:sz w:val="24"/>
          <w:szCs w:val="24"/>
        </w:rPr>
        <w:t xml:space="preserve"> </w:t>
      </w:r>
      <w:r w:rsidR="00F7701C">
        <w:rPr>
          <w:sz w:val="24"/>
          <w:szCs w:val="24"/>
        </w:rPr>
        <w:t>labo</w:t>
      </w:r>
      <w:r w:rsidR="00F7701C">
        <w:rPr>
          <w:spacing w:val="-1"/>
          <w:sz w:val="24"/>
          <w:szCs w:val="24"/>
        </w:rPr>
        <w:t>ra</w:t>
      </w:r>
      <w:r w:rsidR="00F7701C">
        <w:rPr>
          <w:sz w:val="24"/>
          <w:szCs w:val="24"/>
        </w:rPr>
        <w:t>tori</w:t>
      </w:r>
      <w:r w:rsidR="00F7701C">
        <w:rPr>
          <w:spacing w:val="-1"/>
          <w:sz w:val="24"/>
          <w:szCs w:val="24"/>
        </w:rPr>
        <w:t>e</w:t>
      </w:r>
      <w:r w:rsidR="00F7701C">
        <w:rPr>
          <w:sz w:val="24"/>
          <w:szCs w:val="24"/>
        </w:rPr>
        <w:t>s’</w:t>
      </w:r>
      <w:r>
        <w:rPr>
          <w:sz w:val="24"/>
          <w:szCs w:val="24"/>
        </w:rPr>
        <w:t xml:space="preserve"> hours</w:t>
      </w:r>
      <w:r>
        <w:rPr>
          <w:spacing w:val="21"/>
          <w:sz w:val="24"/>
          <w:szCs w:val="24"/>
        </w:rPr>
        <w:t xml:space="preserve"> </w:t>
      </w:r>
      <w:r>
        <w:rPr>
          <w:sz w:val="24"/>
          <w:szCs w:val="24"/>
        </w:rPr>
        <w:t>(</w:t>
      </w:r>
      <w:r>
        <w:rPr>
          <w:spacing w:val="-2"/>
          <w:sz w:val="24"/>
          <w:szCs w:val="24"/>
        </w:rPr>
        <w:t>a</w:t>
      </w:r>
      <w:r>
        <w:rPr>
          <w:sz w:val="24"/>
          <w:szCs w:val="24"/>
        </w:rPr>
        <w:t>nd</w:t>
      </w:r>
      <w:r>
        <w:rPr>
          <w:spacing w:val="21"/>
          <w:sz w:val="24"/>
          <w:szCs w:val="24"/>
        </w:rPr>
        <w:t xml:space="preserve"> </w:t>
      </w:r>
      <w:r>
        <w:rPr>
          <w:sz w:val="24"/>
          <w:szCs w:val="24"/>
        </w:rPr>
        <w:t>wh</w:t>
      </w:r>
      <w:r>
        <w:rPr>
          <w:spacing w:val="-1"/>
          <w:sz w:val="24"/>
          <w:szCs w:val="24"/>
        </w:rPr>
        <w:t>e</w:t>
      </w:r>
      <w:r>
        <w:rPr>
          <w:sz w:val="24"/>
          <w:szCs w:val="24"/>
        </w:rPr>
        <w:t>n</w:t>
      </w:r>
      <w:r>
        <w:rPr>
          <w:spacing w:val="21"/>
          <w:sz w:val="24"/>
          <w:szCs w:val="24"/>
        </w:rPr>
        <w:t xml:space="preserve"> </w:t>
      </w:r>
      <w:r>
        <w:rPr>
          <w:sz w:val="24"/>
          <w:szCs w:val="24"/>
        </w:rPr>
        <w:t>not</w:t>
      </w:r>
      <w:r>
        <w:rPr>
          <w:spacing w:val="22"/>
          <w:sz w:val="24"/>
          <w:szCs w:val="24"/>
        </w:rPr>
        <w:t xml:space="preserve"> </w:t>
      </w:r>
      <w:r>
        <w:rPr>
          <w:sz w:val="24"/>
          <w:szCs w:val="24"/>
        </w:rPr>
        <w:t>us</w:t>
      </w:r>
      <w:r>
        <w:rPr>
          <w:spacing w:val="-1"/>
          <w:sz w:val="24"/>
          <w:szCs w:val="24"/>
        </w:rPr>
        <w:t>e</w:t>
      </w:r>
      <w:r>
        <w:rPr>
          <w:sz w:val="24"/>
          <w:szCs w:val="24"/>
        </w:rPr>
        <w:t>d</w:t>
      </w:r>
      <w:r>
        <w:rPr>
          <w:spacing w:val="21"/>
          <w:sz w:val="24"/>
          <w:szCs w:val="24"/>
        </w:rPr>
        <w:t xml:space="preserve"> </w:t>
      </w:r>
      <w:r>
        <w:rPr>
          <w:spacing w:val="2"/>
          <w:sz w:val="24"/>
          <w:szCs w:val="24"/>
        </w:rPr>
        <w:t>b</w:t>
      </w:r>
      <w:r>
        <w:rPr>
          <w:sz w:val="24"/>
          <w:szCs w:val="24"/>
        </w:rPr>
        <w:t>y</w:t>
      </w:r>
      <w:r>
        <w:rPr>
          <w:spacing w:val="14"/>
          <w:sz w:val="24"/>
          <w:szCs w:val="24"/>
        </w:rPr>
        <w:t xml:space="preserve"> </w:t>
      </w:r>
      <w:r>
        <w:rPr>
          <w:sz w:val="24"/>
          <w:szCs w:val="24"/>
        </w:rPr>
        <w:t>oth</w:t>
      </w:r>
      <w:r>
        <w:rPr>
          <w:spacing w:val="2"/>
          <w:sz w:val="24"/>
          <w:szCs w:val="24"/>
        </w:rPr>
        <w:t>e</w:t>
      </w:r>
      <w:r>
        <w:rPr>
          <w:sz w:val="24"/>
          <w:szCs w:val="24"/>
        </w:rPr>
        <w:t>r</w:t>
      </w:r>
      <w:r>
        <w:rPr>
          <w:spacing w:val="21"/>
          <w:sz w:val="24"/>
          <w:szCs w:val="24"/>
        </w:rPr>
        <w:t xml:space="preserve"> </w:t>
      </w:r>
      <w:r>
        <w:rPr>
          <w:spacing w:val="-1"/>
          <w:sz w:val="24"/>
          <w:szCs w:val="24"/>
        </w:rPr>
        <w:t>c</w:t>
      </w:r>
      <w:r>
        <w:rPr>
          <w:sz w:val="24"/>
          <w:szCs w:val="24"/>
        </w:rPr>
        <w:t>lass</w:t>
      </w:r>
      <w:r>
        <w:rPr>
          <w:spacing w:val="-1"/>
          <w:sz w:val="24"/>
          <w:szCs w:val="24"/>
        </w:rPr>
        <w:t>e</w:t>
      </w:r>
      <w:r>
        <w:rPr>
          <w:sz w:val="24"/>
          <w:szCs w:val="24"/>
        </w:rPr>
        <w:t>s,</w:t>
      </w:r>
      <w:r>
        <w:rPr>
          <w:spacing w:val="22"/>
          <w:sz w:val="24"/>
          <w:szCs w:val="24"/>
        </w:rPr>
        <w:t xml:space="preserve"> </w:t>
      </w:r>
      <w:r>
        <w:rPr>
          <w:sz w:val="24"/>
          <w:szCs w:val="24"/>
        </w:rPr>
        <w:t>a</w:t>
      </w:r>
      <w:r>
        <w:rPr>
          <w:spacing w:val="20"/>
          <w:sz w:val="24"/>
          <w:szCs w:val="24"/>
        </w:rPr>
        <w:t xml:space="preserve"> </w:t>
      </w:r>
      <w:r>
        <w:rPr>
          <w:spacing w:val="-1"/>
          <w:sz w:val="24"/>
          <w:szCs w:val="24"/>
        </w:rPr>
        <w:t>ca</w:t>
      </w:r>
      <w:r>
        <w:rPr>
          <w:spacing w:val="3"/>
          <w:sz w:val="24"/>
          <w:szCs w:val="24"/>
        </w:rPr>
        <w:t>l</w:t>
      </w:r>
      <w:r>
        <w:rPr>
          <w:spacing w:val="-1"/>
          <w:sz w:val="24"/>
          <w:szCs w:val="24"/>
        </w:rPr>
        <w:t>e</w:t>
      </w:r>
      <w:r>
        <w:rPr>
          <w:sz w:val="24"/>
          <w:szCs w:val="24"/>
        </w:rPr>
        <w:t>nd</w:t>
      </w:r>
      <w:r>
        <w:rPr>
          <w:spacing w:val="-1"/>
          <w:sz w:val="24"/>
          <w:szCs w:val="24"/>
        </w:rPr>
        <w:t>a</w:t>
      </w:r>
      <w:r>
        <w:rPr>
          <w:sz w:val="24"/>
          <w:szCs w:val="24"/>
        </w:rPr>
        <w:t>r</w:t>
      </w:r>
      <w:r>
        <w:rPr>
          <w:spacing w:val="25"/>
          <w:sz w:val="24"/>
          <w:szCs w:val="24"/>
        </w:rPr>
        <w:t xml:space="preserve"> </w:t>
      </w:r>
      <w:r>
        <w:rPr>
          <w:sz w:val="24"/>
          <w:szCs w:val="24"/>
        </w:rPr>
        <w:t>is</w:t>
      </w:r>
      <w:r>
        <w:rPr>
          <w:spacing w:val="22"/>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21"/>
          <w:sz w:val="24"/>
          <w:szCs w:val="24"/>
        </w:rPr>
        <w:t xml:space="preserve"> </w:t>
      </w:r>
      <w:r>
        <w:rPr>
          <w:sz w:val="24"/>
          <w:szCs w:val="24"/>
        </w:rPr>
        <w:t>in</w:t>
      </w:r>
      <w:r>
        <w:rPr>
          <w:spacing w:val="22"/>
          <w:sz w:val="24"/>
          <w:szCs w:val="24"/>
        </w:rPr>
        <w:t xml:space="preserve"> </w:t>
      </w:r>
      <w:r>
        <w:rPr>
          <w:sz w:val="24"/>
          <w:szCs w:val="24"/>
        </w:rPr>
        <w:t>the</w:t>
      </w:r>
      <w:r>
        <w:rPr>
          <w:spacing w:val="18"/>
          <w:sz w:val="24"/>
          <w:szCs w:val="24"/>
        </w:rPr>
        <w:t xml:space="preserve"> </w:t>
      </w:r>
      <w:r>
        <w:rPr>
          <w:sz w:val="24"/>
          <w:szCs w:val="24"/>
        </w:rPr>
        <w:t>roo</w:t>
      </w:r>
      <w:r>
        <w:rPr>
          <w:spacing w:val="1"/>
          <w:sz w:val="24"/>
          <w:szCs w:val="24"/>
        </w:rPr>
        <w:t>m</w:t>
      </w:r>
      <w:r>
        <w:rPr>
          <w:sz w:val="24"/>
          <w:szCs w:val="24"/>
        </w:rPr>
        <w:t>)</w:t>
      </w:r>
      <w:r>
        <w:rPr>
          <w:spacing w:val="21"/>
          <w:sz w:val="24"/>
          <w:szCs w:val="24"/>
        </w:rPr>
        <w:t xml:space="preserve"> </w:t>
      </w:r>
      <w:r>
        <w:rPr>
          <w:spacing w:val="-1"/>
          <w:sz w:val="24"/>
          <w:szCs w:val="24"/>
        </w:rPr>
        <w:t>a</w:t>
      </w:r>
      <w:r>
        <w:rPr>
          <w:sz w:val="24"/>
          <w:szCs w:val="24"/>
        </w:rPr>
        <w:t>nd</w:t>
      </w:r>
      <w:r>
        <w:rPr>
          <w:spacing w:val="21"/>
          <w:sz w:val="24"/>
          <w:szCs w:val="24"/>
        </w:rPr>
        <w:t xml:space="preserve"> </w:t>
      </w:r>
      <w:r>
        <w:rPr>
          <w:sz w:val="24"/>
          <w:szCs w:val="24"/>
        </w:rPr>
        <w:t>it</w:t>
      </w:r>
      <w:r>
        <w:rPr>
          <w:spacing w:val="22"/>
          <w:sz w:val="24"/>
          <w:szCs w:val="24"/>
        </w:rPr>
        <w:t xml:space="preserve"> </w:t>
      </w:r>
      <w:r>
        <w:rPr>
          <w:sz w:val="24"/>
          <w:szCs w:val="24"/>
        </w:rPr>
        <w:t>is</w:t>
      </w:r>
      <w:r>
        <w:rPr>
          <w:spacing w:val="21"/>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 that</w:t>
      </w:r>
      <w:r>
        <w:rPr>
          <w:spacing w:val="2"/>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will</w:t>
      </w:r>
      <w:r>
        <w:rPr>
          <w:spacing w:val="2"/>
          <w:sz w:val="24"/>
          <w:szCs w:val="24"/>
        </w:rPr>
        <w:t xml:space="preserve"> </w:t>
      </w:r>
      <w:r>
        <w:rPr>
          <w:sz w:val="24"/>
          <w:szCs w:val="24"/>
        </w:rPr>
        <w:t>o</w:t>
      </w:r>
      <w:r>
        <w:rPr>
          <w:spacing w:val="-1"/>
          <w:sz w:val="24"/>
          <w:szCs w:val="24"/>
        </w:rPr>
        <w:t>cc</w:t>
      </w:r>
      <w:r>
        <w:rPr>
          <w:sz w:val="24"/>
          <w:szCs w:val="24"/>
        </w:rPr>
        <w:t>ur</w:t>
      </w:r>
      <w:r>
        <w:rPr>
          <w:spacing w:val="1"/>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n</w:t>
      </w:r>
      <w:r>
        <w:rPr>
          <w:spacing w:val="1"/>
          <w:sz w:val="24"/>
          <w:szCs w:val="24"/>
        </w:rPr>
        <w:t>e</w:t>
      </w:r>
      <w:r>
        <w:rPr>
          <w:spacing w:val="-1"/>
          <w:sz w:val="24"/>
          <w:szCs w:val="24"/>
        </w:rPr>
        <w:t>e</w:t>
      </w:r>
      <w:r>
        <w:rPr>
          <w:sz w:val="24"/>
          <w:szCs w:val="24"/>
        </w:rPr>
        <w:t>d</w:t>
      </w:r>
      <w:r>
        <w:rPr>
          <w:spacing w:val="-1"/>
          <w:sz w:val="24"/>
          <w:szCs w:val="24"/>
        </w:rPr>
        <w:t>e</w:t>
      </w:r>
      <w:r>
        <w:rPr>
          <w:sz w:val="24"/>
          <w:szCs w:val="24"/>
        </w:rPr>
        <w:t>d.</w:t>
      </w:r>
      <w:r>
        <w:rPr>
          <w:spacing w:val="2"/>
          <w:sz w:val="24"/>
          <w:szCs w:val="24"/>
        </w:rPr>
        <w:t xml:space="preserve"> </w:t>
      </w:r>
      <w:r>
        <w:rPr>
          <w:sz w:val="24"/>
          <w:szCs w:val="24"/>
        </w:rPr>
        <w:t>The ki</w:t>
      </w:r>
      <w:r>
        <w:rPr>
          <w:spacing w:val="1"/>
          <w:sz w:val="24"/>
          <w:szCs w:val="24"/>
        </w:rPr>
        <w:t>t</w:t>
      </w:r>
      <w:r>
        <w:rPr>
          <w:sz w:val="24"/>
          <w:szCs w:val="24"/>
        </w:rPr>
        <w:t>s</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stor</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s</w:t>
      </w:r>
      <w:r>
        <w:rPr>
          <w:spacing w:val="2"/>
          <w:sz w:val="24"/>
          <w:szCs w:val="24"/>
        </w:rPr>
        <w:t>p</w:t>
      </w:r>
      <w:r>
        <w:rPr>
          <w:spacing w:val="-1"/>
          <w:sz w:val="24"/>
          <w:szCs w:val="24"/>
        </w:rPr>
        <w:t>ac</w:t>
      </w:r>
      <w:r>
        <w:rPr>
          <w:sz w:val="24"/>
          <w:szCs w:val="24"/>
        </w:rPr>
        <w:t>e</w:t>
      </w:r>
      <w:r>
        <w:rPr>
          <w:spacing w:val="3"/>
          <w:sz w:val="24"/>
          <w:szCs w:val="24"/>
        </w:rPr>
        <w:t xml:space="preserve"> </w:t>
      </w:r>
      <w:r>
        <w:rPr>
          <w:sz w:val="24"/>
          <w:szCs w:val="24"/>
        </w:rPr>
        <w:t>must</w:t>
      </w:r>
      <w:r>
        <w:rPr>
          <w:spacing w:val="3"/>
          <w:sz w:val="24"/>
          <w:szCs w:val="24"/>
        </w:rPr>
        <w:t xml:space="preserve"> </w:t>
      </w:r>
      <w:r>
        <w:rPr>
          <w:sz w:val="24"/>
          <w:szCs w:val="24"/>
        </w:rPr>
        <w:t>be</w:t>
      </w:r>
      <w:r>
        <w:rPr>
          <w:spacing w:val="1"/>
          <w:sz w:val="24"/>
          <w:szCs w:val="24"/>
        </w:rPr>
        <w:t xml:space="preserve"> </w:t>
      </w:r>
      <w:r>
        <w:rPr>
          <w:sz w:val="24"/>
          <w:szCs w:val="24"/>
        </w:rPr>
        <w:t>r</w:t>
      </w:r>
      <w:r>
        <w:rPr>
          <w:spacing w:val="-2"/>
          <w:sz w:val="24"/>
          <w:szCs w:val="24"/>
        </w:rPr>
        <w:t>e</w:t>
      </w:r>
      <w:r>
        <w:rPr>
          <w:sz w:val="24"/>
          <w:szCs w:val="24"/>
        </w:rPr>
        <w:t>qu</w:t>
      </w:r>
      <w:r>
        <w:rPr>
          <w:spacing w:val="-1"/>
          <w:sz w:val="24"/>
          <w:szCs w:val="24"/>
        </w:rPr>
        <w:t>e</w:t>
      </w:r>
      <w:r>
        <w:rPr>
          <w:sz w:val="24"/>
          <w:szCs w:val="24"/>
        </w:rPr>
        <w:t>sted</w:t>
      </w:r>
      <w:r>
        <w:rPr>
          <w:spacing w:val="1"/>
          <w:sz w:val="24"/>
          <w:szCs w:val="24"/>
        </w:rPr>
        <w:t xml:space="preserve"> </w:t>
      </w:r>
      <w:r>
        <w:rPr>
          <w:sz w:val="24"/>
          <w:szCs w:val="24"/>
        </w:rPr>
        <w:t>to</w:t>
      </w:r>
      <w:r>
        <w:rPr>
          <w:spacing w:val="2"/>
          <w:sz w:val="24"/>
          <w:szCs w:val="24"/>
        </w:rPr>
        <w:t xml:space="preserve"> </w:t>
      </w:r>
      <w:r>
        <w:rPr>
          <w:sz w:val="24"/>
          <w:szCs w:val="24"/>
        </w:rPr>
        <w:t>t</w:t>
      </w:r>
      <w:r>
        <w:rPr>
          <w:spacing w:val="3"/>
          <w:sz w:val="24"/>
          <w:szCs w:val="24"/>
        </w:rPr>
        <w:t>h</w:t>
      </w:r>
      <w:r>
        <w:rPr>
          <w:sz w:val="24"/>
          <w:szCs w:val="24"/>
        </w:rPr>
        <w:t xml:space="preserve">e </w:t>
      </w:r>
      <w:r>
        <w:rPr>
          <w:spacing w:val="-3"/>
          <w:sz w:val="24"/>
          <w:szCs w:val="24"/>
        </w:rPr>
        <w:t>L</w:t>
      </w:r>
      <w:r>
        <w:rPr>
          <w:spacing w:val="-1"/>
          <w:sz w:val="24"/>
          <w:szCs w:val="24"/>
        </w:rPr>
        <w:t>a</w:t>
      </w:r>
      <w:r>
        <w:rPr>
          <w:sz w:val="24"/>
          <w:szCs w:val="24"/>
        </w:rPr>
        <w:t>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z w:val="24"/>
          <w:szCs w:val="24"/>
        </w:rPr>
        <w:t>y 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w:t>
      </w:r>
      <w:r>
        <w:rPr>
          <w:spacing w:val="4"/>
          <w:sz w:val="24"/>
          <w:szCs w:val="24"/>
        </w:rPr>
        <w:t xml:space="preserve"> </w:t>
      </w:r>
      <w:r>
        <w:rPr>
          <w:spacing w:val="2"/>
          <w:sz w:val="24"/>
          <w:szCs w:val="24"/>
        </w:rPr>
        <w:t>M</w:t>
      </w:r>
      <w:r>
        <w:rPr>
          <w:sz w:val="24"/>
          <w:szCs w:val="24"/>
        </w:rPr>
        <w:t>r.</w:t>
      </w:r>
      <w:r>
        <w:rPr>
          <w:spacing w:val="4"/>
          <w:sz w:val="24"/>
          <w:szCs w:val="24"/>
        </w:rPr>
        <w:t xml:space="preserve"> </w:t>
      </w:r>
      <w:r>
        <w:rPr>
          <w:sz w:val="24"/>
          <w:szCs w:val="24"/>
        </w:rPr>
        <w:t>M</w:t>
      </w:r>
      <w:r>
        <w:rPr>
          <w:spacing w:val="-1"/>
          <w:sz w:val="24"/>
          <w:szCs w:val="24"/>
        </w:rPr>
        <w:t>a</w:t>
      </w:r>
      <w:r>
        <w:rPr>
          <w:sz w:val="24"/>
          <w:szCs w:val="24"/>
        </w:rPr>
        <w:t>j</w:t>
      </w:r>
      <w:r>
        <w:rPr>
          <w:spacing w:val="1"/>
          <w:sz w:val="24"/>
          <w:szCs w:val="24"/>
        </w:rPr>
        <w:t>i</w:t>
      </w:r>
      <w:r>
        <w:rPr>
          <w:sz w:val="24"/>
          <w:szCs w:val="24"/>
        </w:rPr>
        <w:t>d</w:t>
      </w:r>
      <w:r>
        <w:rPr>
          <w:spacing w:val="5"/>
          <w:sz w:val="24"/>
          <w:szCs w:val="24"/>
        </w:rPr>
        <w:t xml:space="preserve"> </w:t>
      </w:r>
      <w:r>
        <w:rPr>
          <w:sz w:val="24"/>
          <w:szCs w:val="24"/>
        </w:rPr>
        <w:t>Mun</w:t>
      </w:r>
      <w:r>
        <w:rPr>
          <w:spacing w:val="-1"/>
          <w:sz w:val="24"/>
          <w:szCs w:val="24"/>
        </w:rPr>
        <w:t>a</w:t>
      </w:r>
      <w:r>
        <w:rPr>
          <w:sz w:val="24"/>
          <w:szCs w:val="24"/>
        </w:rPr>
        <w:t>w</w:t>
      </w:r>
      <w:r>
        <w:rPr>
          <w:spacing w:val="-1"/>
          <w:sz w:val="24"/>
          <w:szCs w:val="24"/>
        </w:rPr>
        <w:t>a</w:t>
      </w:r>
      <w:r>
        <w:rPr>
          <w:sz w:val="24"/>
          <w:szCs w:val="24"/>
        </w:rPr>
        <w:t>r</w:t>
      </w:r>
      <w:r>
        <w:rPr>
          <w:spacing w:val="4"/>
          <w:sz w:val="24"/>
          <w:szCs w:val="24"/>
        </w:rPr>
        <w:t xml:space="preserve"> </w:t>
      </w:r>
      <w:r>
        <w:rPr>
          <w:spacing w:val="3"/>
          <w:sz w:val="24"/>
          <w:szCs w:val="24"/>
        </w:rPr>
        <w:t>(</w:t>
      </w:r>
      <w:hyperlink r:id="rId11">
        <w:r>
          <w:rPr>
            <w:color w:val="0000FF"/>
            <w:spacing w:val="2"/>
            <w:sz w:val="24"/>
            <w:szCs w:val="24"/>
            <w:u w:val="single" w:color="0000FF"/>
          </w:rPr>
          <w:t>M</w:t>
        </w:r>
        <w:r>
          <w:rPr>
            <w:color w:val="0000FF"/>
            <w:spacing w:val="-1"/>
            <w:sz w:val="24"/>
            <w:szCs w:val="24"/>
            <w:u w:val="single" w:color="0000FF"/>
          </w:rPr>
          <w:t>a</w:t>
        </w:r>
        <w:r>
          <w:rPr>
            <w:color w:val="0000FF"/>
            <w:sz w:val="24"/>
            <w:szCs w:val="24"/>
            <w:u w:val="single" w:color="0000FF"/>
          </w:rPr>
          <w:t>j</w:t>
        </w:r>
        <w:r>
          <w:rPr>
            <w:color w:val="0000FF"/>
            <w:spacing w:val="1"/>
            <w:sz w:val="24"/>
            <w:szCs w:val="24"/>
            <w:u w:val="single" w:color="0000FF"/>
          </w:rPr>
          <w:t>i</w:t>
        </w:r>
        <w:r>
          <w:rPr>
            <w:color w:val="0000FF"/>
            <w:sz w:val="24"/>
            <w:szCs w:val="24"/>
            <w:u w:val="single" w:color="0000FF"/>
          </w:rPr>
          <w:t>dMun</w:t>
        </w:r>
        <w:r>
          <w:rPr>
            <w:color w:val="0000FF"/>
            <w:spacing w:val="-1"/>
            <w:sz w:val="24"/>
            <w:szCs w:val="24"/>
            <w:u w:val="single" w:color="0000FF"/>
          </w:rPr>
          <w:t>a</w:t>
        </w:r>
        <w:r>
          <w:rPr>
            <w:color w:val="0000FF"/>
            <w:sz w:val="24"/>
            <w:szCs w:val="24"/>
            <w:u w:val="single" w:color="0000FF"/>
          </w:rPr>
          <w:t>w</w:t>
        </w:r>
        <w:r>
          <w:rPr>
            <w:color w:val="0000FF"/>
            <w:spacing w:val="-1"/>
            <w:sz w:val="24"/>
            <w:szCs w:val="24"/>
            <w:u w:val="single" w:color="0000FF"/>
          </w:rPr>
          <w:t>a</w:t>
        </w:r>
        <w:r>
          <w:rPr>
            <w:color w:val="0000FF"/>
            <w:sz w:val="24"/>
            <w:szCs w:val="24"/>
            <w:u w:val="single" w:color="0000FF"/>
          </w:rPr>
          <w:t>r</w:t>
        </w:r>
        <w:r>
          <w:rPr>
            <w:color w:val="0000FF"/>
            <w:spacing w:val="-1"/>
            <w:sz w:val="24"/>
            <w:szCs w:val="24"/>
            <w:u w:val="single" w:color="0000FF"/>
          </w:rPr>
          <w:t>@</w:t>
        </w:r>
        <w:r>
          <w:rPr>
            <w:color w:val="0000FF"/>
            <w:sz w:val="24"/>
            <w:szCs w:val="24"/>
            <w:u w:val="single" w:color="0000FF"/>
          </w:rPr>
          <w:t>u</w:t>
        </w:r>
        <w:r>
          <w:rPr>
            <w:color w:val="0000FF"/>
            <w:spacing w:val="2"/>
            <w:sz w:val="24"/>
            <w:szCs w:val="24"/>
            <w:u w:val="single" w:color="0000FF"/>
          </w:rPr>
          <w:t>o</w:t>
        </w:r>
        <w:r>
          <w:rPr>
            <w:color w:val="0000FF"/>
            <w:sz w:val="24"/>
            <w:szCs w:val="24"/>
            <w:u w:val="single" w:color="0000FF"/>
          </w:rPr>
          <w:t>wdub</w:t>
        </w:r>
        <w:r>
          <w:rPr>
            <w:color w:val="0000FF"/>
            <w:spacing w:val="-1"/>
            <w:sz w:val="24"/>
            <w:szCs w:val="24"/>
            <w:u w:val="single" w:color="0000FF"/>
          </w:rPr>
          <w:t>a</w:t>
        </w:r>
        <w:r>
          <w:rPr>
            <w:color w:val="0000FF"/>
            <w:spacing w:val="3"/>
            <w:sz w:val="24"/>
            <w:szCs w:val="24"/>
            <w:u w:val="single" w:color="0000FF"/>
          </w:rPr>
          <w:t>i</w:t>
        </w:r>
        <w:r>
          <w:rPr>
            <w:color w:val="0000FF"/>
            <w:sz w:val="24"/>
            <w:szCs w:val="24"/>
            <w:u w:val="single" w:color="0000FF"/>
          </w:rPr>
          <w:t>.</w:t>
        </w:r>
        <w:r>
          <w:rPr>
            <w:color w:val="0000FF"/>
            <w:spacing w:val="-1"/>
            <w:sz w:val="24"/>
            <w:szCs w:val="24"/>
            <w:u w:val="single" w:color="0000FF"/>
          </w:rPr>
          <w:t>ac</w:t>
        </w:r>
        <w:r>
          <w:rPr>
            <w:color w:val="0000FF"/>
            <w:sz w:val="24"/>
            <w:szCs w:val="24"/>
            <w:u w:val="single" w:color="0000FF"/>
          </w:rPr>
          <w:t>.</w:t>
        </w:r>
        <w:r>
          <w:rPr>
            <w:color w:val="0000FF"/>
            <w:spacing w:val="1"/>
            <w:sz w:val="24"/>
            <w:szCs w:val="24"/>
            <w:u w:val="single" w:color="0000FF"/>
          </w:rPr>
          <w:t>a</w:t>
        </w:r>
        <w:r>
          <w:rPr>
            <w:color w:val="0000FF"/>
            <w:spacing w:val="-1"/>
            <w:sz w:val="24"/>
            <w:szCs w:val="24"/>
            <w:u w:val="single" w:color="0000FF"/>
          </w:rPr>
          <w:t>e</w:t>
        </w:r>
        <w:r>
          <w:rPr>
            <w:color w:val="0000FF"/>
            <w:sz w:val="24"/>
            <w:szCs w:val="24"/>
            <w:u w:val="single" w:color="0000FF"/>
          </w:rPr>
          <w:t>)</w:t>
        </w:r>
        <w:r>
          <w:rPr>
            <w:color w:val="0000FF"/>
            <w:spacing w:val="6"/>
            <w:sz w:val="24"/>
            <w:szCs w:val="24"/>
          </w:rPr>
          <w:t xml:space="preserve"> </w:t>
        </w:r>
        <w:r>
          <w:rPr>
            <w:color w:val="000000"/>
            <w:sz w:val="24"/>
            <w:szCs w:val="24"/>
          </w:rPr>
          <w:t>duri</w:t>
        </w:r>
      </w:hyperlink>
      <w:r>
        <w:rPr>
          <w:color w:val="000000"/>
          <w:spacing w:val="2"/>
          <w:sz w:val="24"/>
          <w:szCs w:val="24"/>
        </w:rPr>
        <w:t>n</w:t>
      </w:r>
      <w:r>
        <w:rPr>
          <w:color w:val="000000"/>
          <w:sz w:val="24"/>
          <w:szCs w:val="24"/>
        </w:rPr>
        <w:t>g</w:t>
      </w:r>
      <w:r>
        <w:rPr>
          <w:color w:val="000000"/>
          <w:spacing w:val="2"/>
          <w:sz w:val="24"/>
          <w:szCs w:val="24"/>
        </w:rPr>
        <w:t xml:space="preserve"> </w:t>
      </w:r>
      <w:r>
        <w:rPr>
          <w:color w:val="000000"/>
          <w:sz w:val="24"/>
          <w:szCs w:val="24"/>
        </w:rPr>
        <w:t>the</w:t>
      </w:r>
      <w:r>
        <w:rPr>
          <w:color w:val="000000"/>
          <w:spacing w:val="4"/>
          <w:sz w:val="24"/>
          <w:szCs w:val="24"/>
        </w:rPr>
        <w:t xml:space="preserve"> </w:t>
      </w:r>
      <w:r>
        <w:rPr>
          <w:color w:val="000000"/>
          <w:sz w:val="24"/>
          <w:szCs w:val="24"/>
        </w:rPr>
        <w:t>fi</w:t>
      </w:r>
      <w:r>
        <w:rPr>
          <w:color w:val="000000"/>
          <w:spacing w:val="-1"/>
          <w:sz w:val="24"/>
          <w:szCs w:val="24"/>
        </w:rPr>
        <w:t>r</w:t>
      </w:r>
      <w:r>
        <w:rPr>
          <w:color w:val="000000"/>
          <w:sz w:val="24"/>
          <w:szCs w:val="24"/>
        </w:rPr>
        <w:t>st labo</w:t>
      </w:r>
      <w:r>
        <w:rPr>
          <w:color w:val="000000"/>
          <w:spacing w:val="-1"/>
          <w:sz w:val="24"/>
          <w:szCs w:val="24"/>
        </w:rPr>
        <w:t>ra</w:t>
      </w:r>
      <w:r>
        <w:rPr>
          <w:color w:val="000000"/>
          <w:sz w:val="24"/>
          <w:szCs w:val="24"/>
        </w:rPr>
        <w:t>to</w:t>
      </w:r>
      <w:r>
        <w:rPr>
          <w:color w:val="000000"/>
          <w:spacing w:val="4"/>
          <w:sz w:val="24"/>
          <w:szCs w:val="24"/>
        </w:rPr>
        <w:t>r</w:t>
      </w:r>
      <w:r>
        <w:rPr>
          <w:color w:val="000000"/>
          <w:sz w:val="24"/>
          <w:szCs w:val="24"/>
        </w:rPr>
        <w:t>y</w:t>
      </w:r>
      <w:r>
        <w:rPr>
          <w:color w:val="000000"/>
          <w:spacing w:val="-5"/>
          <w:sz w:val="24"/>
          <w:szCs w:val="24"/>
        </w:rPr>
        <w:t xml:space="preserve"> </w:t>
      </w:r>
      <w:r>
        <w:rPr>
          <w:color w:val="000000"/>
          <w:spacing w:val="1"/>
          <w:sz w:val="24"/>
          <w:szCs w:val="24"/>
        </w:rPr>
        <w:t>s</w:t>
      </w:r>
      <w:r>
        <w:rPr>
          <w:color w:val="000000"/>
          <w:spacing w:val="-1"/>
          <w:sz w:val="24"/>
          <w:szCs w:val="24"/>
        </w:rPr>
        <w:t>e</w:t>
      </w:r>
      <w:r>
        <w:rPr>
          <w:color w:val="000000"/>
          <w:sz w:val="24"/>
          <w:szCs w:val="24"/>
        </w:rPr>
        <w:t>ss</w:t>
      </w:r>
      <w:r>
        <w:rPr>
          <w:color w:val="000000"/>
          <w:spacing w:val="1"/>
          <w:sz w:val="24"/>
          <w:szCs w:val="24"/>
        </w:rPr>
        <w:t>i</w:t>
      </w:r>
      <w:r>
        <w:rPr>
          <w:color w:val="000000"/>
          <w:sz w:val="24"/>
          <w:szCs w:val="24"/>
        </w:rPr>
        <w:t>on.</w:t>
      </w:r>
    </w:p>
    <w:p w14:paraId="3ED812B7" w14:textId="77777777" w:rsidR="00C37DEC" w:rsidRDefault="00C37DEC">
      <w:pPr>
        <w:spacing w:before="7" w:line="100" w:lineRule="exact"/>
        <w:rPr>
          <w:sz w:val="11"/>
          <w:szCs w:val="11"/>
        </w:rPr>
      </w:pPr>
    </w:p>
    <w:p w14:paraId="0252CA8E" w14:textId="77777777" w:rsidR="00C37DEC" w:rsidRDefault="00C37DEC">
      <w:pPr>
        <w:spacing w:line="200" w:lineRule="exact"/>
      </w:pPr>
    </w:p>
    <w:p w14:paraId="3D31556B" w14:textId="77777777" w:rsidR="00C37DEC" w:rsidRDefault="00C37DEC">
      <w:pPr>
        <w:spacing w:line="200" w:lineRule="exact"/>
      </w:pPr>
    </w:p>
    <w:p w14:paraId="28A6CDAE" w14:textId="77777777" w:rsidR="00C37DEC" w:rsidRDefault="00360F89">
      <w:pPr>
        <w:spacing w:before="29" w:line="260" w:lineRule="exact"/>
        <w:ind w:left="213"/>
        <w:rPr>
          <w:sz w:val="24"/>
          <w:szCs w:val="24"/>
        </w:rPr>
      </w:pPr>
      <w:r>
        <w:rPr>
          <w:b/>
          <w:position w:val="-1"/>
          <w:sz w:val="24"/>
          <w:szCs w:val="24"/>
        </w:rPr>
        <w:t xml:space="preserve">2.3    </w:t>
      </w:r>
      <w:r>
        <w:rPr>
          <w:b/>
          <w:spacing w:val="1"/>
          <w:position w:val="-1"/>
          <w:sz w:val="24"/>
          <w:szCs w:val="24"/>
        </w:rPr>
        <w:t>S</w:t>
      </w:r>
      <w:r>
        <w:rPr>
          <w:b/>
          <w:spacing w:val="-1"/>
          <w:position w:val="-1"/>
          <w:sz w:val="24"/>
          <w:szCs w:val="24"/>
        </w:rPr>
        <w:t>c</w:t>
      </w:r>
      <w:r>
        <w:rPr>
          <w:b/>
          <w:spacing w:val="1"/>
          <w:position w:val="-1"/>
          <w:sz w:val="24"/>
          <w:szCs w:val="24"/>
        </w:rPr>
        <w:t>h</w:t>
      </w:r>
      <w:r>
        <w:rPr>
          <w:b/>
          <w:spacing w:val="-1"/>
          <w:position w:val="-1"/>
          <w:sz w:val="24"/>
          <w:szCs w:val="24"/>
        </w:rPr>
        <w:t>e</w:t>
      </w:r>
      <w:r>
        <w:rPr>
          <w:b/>
          <w:spacing w:val="1"/>
          <w:position w:val="-1"/>
          <w:sz w:val="24"/>
          <w:szCs w:val="24"/>
        </w:rPr>
        <w:t>du</w:t>
      </w:r>
      <w:r>
        <w:rPr>
          <w:b/>
          <w:position w:val="-1"/>
          <w:sz w:val="24"/>
          <w:szCs w:val="24"/>
        </w:rPr>
        <w:t>le of</w:t>
      </w:r>
      <w:r>
        <w:rPr>
          <w:b/>
          <w:spacing w:val="1"/>
          <w:position w:val="-1"/>
          <w:sz w:val="24"/>
          <w:szCs w:val="24"/>
        </w:rPr>
        <w:t xml:space="preserve"> </w:t>
      </w:r>
      <w:r>
        <w:rPr>
          <w:b/>
          <w:position w:val="-1"/>
          <w:sz w:val="24"/>
          <w:szCs w:val="24"/>
        </w:rPr>
        <w:t>Da</w:t>
      </w:r>
      <w:r>
        <w:rPr>
          <w:b/>
          <w:spacing w:val="-1"/>
          <w:position w:val="-1"/>
          <w:sz w:val="24"/>
          <w:szCs w:val="24"/>
        </w:rPr>
        <w:t>te</w:t>
      </w:r>
      <w:r>
        <w:rPr>
          <w:b/>
          <w:position w:val="-1"/>
          <w:sz w:val="24"/>
          <w:szCs w:val="24"/>
        </w:rPr>
        <w:t>s</w:t>
      </w:r>
    </w:p>
    <w:p w14:paraId="222D5498" w14:textId="77777777" w:rsidR="00C37DEC" w:rsidRDefault="00C37DEC">
      <w:pPr>
        <w:spacing w:before="4" w:line="120" w:lineRule="exact"/>
        <w:rPr>
          <w:sz w:val="12"/>
          <w:szCs w:val="12"/>
        </w:rPr>
      </w:pPr>
    </w:p>
    <w:p w14:paraId="6B187766" w14:textId="77777777" w:rsidR="00C37DEC" w:rsidRDefault="00C37DEC" w:rsidP="00D30EF9">
      <w:pPr>
        <w:spacing w:line="200" w:lineRule="exact"/>
        <w:ind w:left="213"/>
      </w:pPr>
    </w:p>
    <w:p w14:paraId="24A9877B" w14:textId="77777777" w:rsidR="00C37DEC" w:rsidRDefault="00C37DEC">
      <w:pPr>
        <w:spacing w:line="200" w:lineRule="exact"/>
      </w:pPr>
    </w:p>
    <w:p w14:paraId="16BF443D" w14:textId="77EBD599" w:rsidR="00C37DEC" w:rsidRDefault="00F7701C">
      <w:pPr>
        <w:spacing w:before="29"/>
        <w:ind w:left="213"/>
        <w:rPr>
          <w:sz w:val="24"/>
          <w:szCs w:val="24"/>
        </w:rPr>
        <w:sectPr w:rsidR="00C37DEC">
          <w:pgSz w:w="11920" w:h="16860"/>
          <w:pgMar w:top="1220" w:right="980" w:bottom="280" w:left="920" w:header="720" w:footer="1020" w:gutter="0"/>
          <w:cols w:space="720"/>
        </w:sectPr>
      </w:pPr>
      <w:r>
        <w:rPr>
          <w:sz w:val="24"/>
          <w:szCs w:val="24"/>
        </w:rPr>
        <w:t xml:space="preserve">Please refer to the Subject Outline in Moodle. </w:t>
      </w:r>
      <w:r w:rsidR="00360F89">
        <w:rPr>
          <w:sz w:val="24"/>
          <w:szCs w:val="24"/>
        </w:rPr>
        <w:t>Not</w:t>
      </w:r>
      <w:r w:rsidR="00360F89">
        <w:rPr>
          <w:spacing w:val="-1"/>
          <w:sz w:val="24"/>
          <w:szCs w:val="24"/>
        </w:rPr>
        <w:t>e</w:t>
      </w:r>
      <w:r w:rsidR="00360F89">
        <w:rPr>
          <w:sz w:val="24"/>
          <w:szCs w:val="24"/>
        </w:rPr>
        <w:t xml:space="preserve">: </w:t>
      </w:r>
      <w:r w:rsidR="00360F89">
        <w:rPr>
          <w:spacing w:val="1"/>
          <w:sz w:val="24"/>
          <w:szCs w:val="24"/>
        </w:rPr>
        <w:t>S</w:t>
      </w:r>
      <w:r w:rsidR="00360F89">
        <w:rPr>
          <w:sz w:val="24"/>
          <w:szCs w:val="24"/>
        </w:rPr>
        <w:t>tudents will be notifi</w:t>
      </w:r>
      <w:r w:rsidR="00360F89">
        <w:rPr>
          <w:spacing w:val="-1"/>
          <w:sz w:val="24"/>
          <w:szCs w:val="24"/>
        </w:rPr>
        <w:t>e</w:t>
      </w:r>
      <w:r w:rsidR="00360F89">
        <w:rPr>
          <w:sz w:val="24"/>
          <w:szCs w:val="24"/>
        </w:rPr>
        <w:t>d</w:t>
      </w:r>
      <w:r w:rsidR="00360F89">
        <w:rPr>
          <w:spacing w:val="1"/>
          <w:sz w:val="24"/>
          <w:szCs w:val="24"/>
        </w:rPr>
        <w:t xml:space="preserve"> </w:t>
      </w:r>
      <w:r w:rsidR="00360F89">
        <w:rPr>
          <w:sz w:val="24"/>
          <w:szCs w:val="24"/>
        </w:rPr>
        <w:t>on Moodle</w:t>
      </w:r>
      <w:r w:rsidR="00360F89">
        <w:rPr>
          <w:spacing w:val="-1"/>
          <w:sz w:val="24"/>
          <w:szCs w:val="24"/>
        </w:rPr>
        <w:t xml:space="preserve"> </w:t>
      </w:r>
      <w:r w:rsidR="00360F89">
        <w:rPr>
          <w:sz w:val="24"/>
          <w:szCs w:val="24"/>
        </w:rPr>
        <w:t>if th</w:t>
      </w:r>
      <w:r w:rsidR="00360F89">
        <w:rPr>
          <w:spacing w:val="-1"/>
          <w:sz w:val="24"/>
          <w:szCs w:val="24"/>
        </w:rPr>
        <w:t>e</w:t>
      </w:r>
      <w:r w:rsidR="00360F89">
        <w:rPr>
          <w:sz w:val="24"/>
          <w:szCs w:val="24"/>
        </w:rPr>
        <w:t xml:space="preserve">re </w:t>
      </w:r>
      <w:r w:rsidR="00360F89">
        <w:rPr>
          <w:spacing w:val="-1"/>
          <w:sz w:val="24"/>
          <w:szCs w:val="24"/>
        </w:rPr>
        <w:t>a</w:t>
      </w:r>
      <w:r w:rsidR="00360F89">
        <w:rPr>
          <w:sz w:val="24"/>
          <w:szCs w:val="24"/>
        </w:rPr>
        <w:t>re</w:t>
      </w:r>
      <w:r w:rsidR="00360F89">
        <w:rPr>
          <w:spacing w:val="-2"/>
          <w:sz w:val="24"/>
          <w:szCs w:val="24"/>
        </w:rPr>
        <w:t xml:space="preserve"> </w:t>
      </w:r>
      <w:r w:rsidR="00360F89">
        <w:rPr>
          <w:spacing w:val="-1"/>
          <w:sz w:val="24"/>
          <w:szCs w:val="24"/>
        </w:rPr>
        <w:t>a</w:t>
      </w:r>
      <w:r w:rsidR="00360F89">
        <w:rPr>
          <w:spacing w:val="5"/>
          <w:sz w:val="24"/>
          <w:szCs w:val="24"/>
        </w:rPr>
        <w:t>n</w:t>
      </w:r>
      <w:r w:rsidR="00360F89">
        <w:rPr>
          <w:sz w:val="24"/>
          <w:szCs w:val="24"/>
        </w:rPr>
        <w:t>y</w:t>
      </w:r>
      <w:r w:rsidR="00360F89">
        <w:rPr>
          <w:spacing w:val="-3"/>
          <w:sz w:val="24"/>
          <w:szCs w:val="24"/>
        </w:rPr>
        <w:t xml:space="preserve"> </w:t>
      </w:r>
      <w:r w:rsidR="00360F89">
        <w:rPr>
          <w:spacing w:val="-1"/>
          <w:sz w:val="24"/>
          <w:szCs w:val="24"/>
        </w:rPr>
        <w:t>c</w:t>
      </w:r>
      <w:r w:rsidR="00360F89">
        <w:rPr>
          <w:sz w:val="24"/>
          <w:szCs w:val="24"/>
        </w:rPr>
        <w:t>h</w:t>
      </w:r>
      <w:r w:rsidR="00360F89">
        <w:rPr>
          <w:spacing w:val="-1"/>
          <w:sz w:val="24"/>
          <w:szCs w:val="24"/>
        </w:rPr>
        <w:t>a</w:t>
      </w:r>
      <w:r w:rsidR="00360F89">
        <w:rPr>
          <w:spacing w:val="2"/>
          <w:sz w:val="24"/>
          <w:szCs w:val="24"/>
        </w:rPr>
        <w:t>n</w:t>
      </w:r>
      <w:r w:rsidR="00360F89">
        <w:rPr>
          <w:sz w:val="24"/>
          <w:szCs w:val="24"/>
        </w:rPr>
        <w:t>g</w:t>
      </w:r>
      <w:r w:rsidR="00360F89">
        <w:rPr>
          <w:spacing w:val="-1"/>
          <w:sz w:val="24"/>
          <w:szCs w:val="24"/>
        </w:rPr>
        <w:t>e</w:t>
      </w:r>
      <w:r w:rsidR="00360F89">
        <w:rPr>
          <w:sz w:val="24"/>
          <w:szCs w:val="24"/>
        </w:rPr>
        <w:t xml:space="preserve">s to </w:t>
      </w:r>
      <w:r w:rsidR="00360F89">
        <w:rPr>
          <w:spacing w:val="1"/>
          <w:sz w:val="24"/>
          <w:szCs w:val="24"/>
        </w:rPr>
        <w:t>t</w:t>
      </w:r>
      <w:r w:rsidR="00360F89">
        <w:rPr>
          <w:sz w:val="24"/>
          <w:szCs w:val="24"/>
        </w:rPr>
        <w:t>h</w:t>
      </w:r>
      <w:r w:rsidR="00360F89">
        <w:rPr>
          <w:spacing w:val="-1"/>
          <w:sz w:val="24"/>
          <w:szCs w:val="24"/>
        </w:rPr>
        <w:t>e</w:t>
      </w:r>
      <w:r w:rsidR="00360F89">
        <w:rPr>
          <w:sz w:val="24"/>
          <w:szCs w:val="24"/>
        </w:rPr>
        <w:t>se</w:t>
      </w:r>
      <w:r w:rsidR="00360F89">
        <w:rPr>
          <w:spacing w:val="1"/>
          <w:sz w:val="24"/>
          <w:szCs w:val="24"/>
        </w:rPr>
        <w:t xml:space="preserve"> </w:t>
      </w:r>
      <w:r w:rsidR="00360F89">
        <w:rPr>
          <w:sz w:val="24"/>
          <w:szCs w:val="24"/>
        </w:rPr>
        <w:t>d</w:t>
      </w:r>
      <w:r w:rsidR="00360F89">
        <w:rPr>
          <w:spacing w:val="-1"/>
          <w:sz w:val="24"/>
          <w:szCs w:val="24"/>
        </w:rPr>
        <w:t>a</w:t>
      </w:r>
      <w:r w:rsidR="00360F89">
        <w:rPr>
          <w:sz w:val="24"/>
          <w:szCs w:val="24"/>
        </w:rPr>
        <w:t>tes.</w:t>
      </w:r>
    </w:p>
    <w:p w14:paraId="42A9A7BC" w14:textId="77777777" w:rsidR="00C37DEC" w:rsidRDefault="00C37DEC">
      <w:pPr>
        <w:spacing w:before="3" w:line="120" w:lineRule="exact"/>
        <w:rPr>
          <w:sz w:val="12"/>
          <w:szCs w:val="12"/>
        </w:rPr>
      </w:pPr>
    </w:p>
    <w:p w14:paraId="0194AD65" w14:textId="77777777" w:rsidR="00C37DEC" w:rsidRDefault="00C37DEC">
      <w:pPr>
        <w:spacing w:line="200" w:lineRule="exact"/>
      </w:pPr>
    </w:p>
    <w:p w14:paraId="3FCCA3DA" w14:textId="77777777" w:rsidR="00C37DEC" w:rsidRDefault="00C37DEC">
      <w:pPr>
        <w:spacing w:line="200" w:lineRule="exact"/>
      </w:pPr>
    </w:p>
    <w:p w14:paraId="28B6C9D3" w14:textId="12A8D449" w:rsidR="00C37DEC" w:rsidRDefault="00360F89">
      <w:pPr>
        <w:spacing w:before="24"/>
        <w:ind w:left="153" w:right="2758"/>
        <w:jc w:val="both"/>
        <w:rPr>
          <w:sz w:val="28"/>
          <w:szCs w:val="28"/>
        </w:rPr>
      </w:pPr>
      <w:r>
        <w:rPr>
          <w:b/>
          <w:spacing w:val="1"/>
          <w:sz w:val="28"/>
          <w:szCs w:val="28"/>
        </w:rPr>
        <w:t>3</w:t>
      </w:r>
      <w:r>
        <w:rPr>
          <w:b/>
          <w:sz w:val="28"/>
          <w:szCs w:val="28"/>
        </w:rPr>
        <w:t xml:space="preserve">.      </w:t>
      </w:r>
      <w:r>
        <w:rPr>
          <w:b/>
          <w:spacing w:val="14"/>
          <w:sz w:val="28"/>
          <w:szCs w:val="28"/>
        </w:rPr>
        <w:t xml:space="preserve"> </w:t>
      </w:r>
      <w:r>
        <w:rPr>
          <w:b/>
          <w:spacing w:val="-1"/>
          <w:sz w:val="28"/>
          <w:szCs w:val="28"/>
        </w:rPr>
        <w:t>C</w:t>
      </w:r>
      <w:r>
        <w:rPr>
          <w:b/>
          <w:sz w:val="28"/>
          <w:szCs w:val="28"/>
        </w:rPr>
        <w:t>HO</w:t>
      </w:r>
      <w:r w:rsidR="00841DA6">
        <w:rPr>
          <w:b/>
          <w:spacing w:val="-1"/>
          <w:sz w:val="28"/>
          <w:szCs w:val="28"/>
        </w:rPr>
        <w:t>IC</w:t>
      </w:r>
      <w:r>
        <w:rPr>
          <w:b/>
          <w:sz w:val="28"/>
          <w:szCs w:val="28"/>
        </w:rPr>
        <w:t>E OF</w:t>
      </w:r>
      <w:r>
        <w:rPr>
          <w:b/>
          <w:spacing w:val="-2"/>
          <w:sz w:val="28"/>
          <w:szCs w:val="28"/>
        </w:rPr>
        <w:t xml:space="preserve"> </w:t>
      </w:r>
      <w:r>
        <w:rPr>
          <w:b/>
          <w:sz w:val="28"/>
          <w:szCs w:val="28"/>
        </w:rPr>
        <w:t>TE</w:t>
      </w:r>
      <w:r>
        <w:rPr>
          <w:b/>
          <w:spacing w:val="-2"/>
          <w:sz w:val="28"/>
          <w:szCs w:val="28"/>
        </w:rPr>
        <w:t>A</w:t>
      </w:r>
      <w:r>
        <w:rPr>
          <w:b/>
          <w:spacing w:val="-1"/>
          <w:sz w:val="28"/>
          <w:szCs w:val="28"/>
        </w:rPr>
        <w:t>M</w:t>
      </w:r>
      <w:r>
        <w:rPr>
          <w:b/>
          <w:sz w:val="28"/>
          <w:szCs w:val="28"/>
        </w:rPr>
        <w:t>S,</w:t>
      </w:r>
      <w:r>
        <w:rPr>
          <w:b/>
          <w:spacing w:val="-1"/>
          <w:sz w:val="28"/>
          <w:szCs w:val="28"/>
        </w:rPr>
        <w:t xml:space="preserve"> CU</w:t>
      </w:r>
      <w:r>
        <w:rPr>
          <w:b/>
          <w:sz w:val="28"/>
          <w:szCs w:val="28"/>
        </w:rPr>
        <w:t>STO</w:t>
      </w:r>
      <w:r>
        <w:rPr>
          <w:b/>
          <w:spacing w:val="-1"/>
          <w:sz w:val="28"/>
          <w:szCs w:val="28"/>
        </w:rPr>
        <w:t>M</w:t>
      </w:r>
      <w:r>
        <w:rPr>
          <w:b/>
          <w:sz w:val="28"/>
          <w:szCs w:val="28"/>
        </w:rPr>
        <w:t>E</w:t>
      </w:r>
      <w:r>
        <w:rPr>
          <w:b/>
          <w:spacing w:val="-1"/>
          <w:sz w:val="28"/>
          <w:szCs w:val="28"/>
        </w:rPr>
        <w:t>R</w:t>
      </w:r>
      <w:r>
        <w:rPr>
          <w:b/>
          <w:sz w:val="28"/>
          <w:szCs w:val="28"/>
        </w:rPr>
        <w:t>,</w:t>
      </w:r>
      <w:r>
        <w:rPr>
          <w:b/>
          <w:spacing w:val="1"/>
          <w:sz w:val="28"/>
          <w:szCs w:val="28"/>
        </w:rPr>
        <w:t xml:space="preserve"> </w:t>
      </w:r>
      <w:r>
        <w:rPr>
          <w:b/>
          <w:spacing w:val="-1"/>
          <w:sz w:val="28"/>
          <w:szCs w:val="28"/>
        </w:rPr>
        <w:t>AN</w:t>
      </w:r>
      <w:r>
        <w:rPr>
          <w:b/>
          <w:sz w:val="28"/>
          <w:szCs w:val="28"/>
        </w:rPr>
        <w:t>D</w:t>
      </w:r>
      <w:r>
        <w:rPr>
          <w:b/>
          <w:spacing w:val="-1"/>
          <w:sz w:val="28"/>
          <w:szCs w:val="28"/>
        </w:rPr>
        <w:t xml:space="preserve"> </w:t>
      </w:r>
      <w:r>
        <w:rPr>
          <w:b/>
          <w:sz w:val="28"/>
          <w:szCs w:val="28"/>
        </w:rPr>
        <w:t>TH</w:t>
      </w:r>
      <w:r>
        <w:rPr>
          <w:b/>
          <w:spacing w:val="-1"/>
          <w:sz w:val="28"/>
          <w:szCs w:val="28"/>
        </w:rPr>
        <w:t>EM</w:t>
      </w:r>
      <w:r>
        <w:rPr>
          <w:b/>
          <w:sz w:val="28"/>
          <w:szCs w:val="28"/>
        </w:rPr>
        <w:t>E</w:t>
      </w:r>
      <w:r w:rsidR="00841DA6">
        <w:rPr>
          <w:b/>
          <w:sz w:val="28"/>
          <w:szCs w:val="28"/>
        </w:rPr>
        <w:t>S</w:t>
      </w:r>
    </w:p>
    <w:p w14:paraId="07696A9D" w14:textId="77777777" w:rsidR="00C37DEC" w:rsidRDefault="00C37DEC">
      <w:pPr>
        <w:spacing w:before="7" w:line="120" w:lineRule="exact"/>
        <w:rPr>
          <w:sz w:val="13"/>
          <w:szCs w:val="13"/>
        </w:rPr>
      </w:pPr>
    </w:p>
    <w:p w14:paraId="722BBD08" w14:textId="77777777" w:rsidR="00C37DEC" w:rsidRDefault="00C37DEC">
      <w:pPr>
        <w:spacing w:line="200" w:lineRule="exact"/>
      </w:pPr>
    </w:p>
    <w:p w14:paraId="12FFDE5C" w14:textId="77777777" w:rsidR="00C37DEC" w:rsidRDefault="00360F89">
      <w:pPr>
        <w:ind w:left="153" w:right="7514"/>
        <w:jc w:val="both"/>
        <w:rPr>
          <w:sz w:val="24"/>
          <w:szCs w:val="24"/>
        </w:rPr>
      </w:pPr>
      <w:r>
        <w:rPr>
          <w:b/>
          <w:sz w:val="24"/>
          <w:szCs w:val="24"/>
        </w:rPr>
        <w:t>3.1    Cho</w:t>
      </w:r>
      <w:r>
        <w:rPr>
          <w:b/>
          <w:spacing w:val="1"/>
          <w:sz w:val="24"/>
          <w:szCs w:val="24"/>
        </w:rPr>
        <w:t>i</w:t>
      </w:r>
      <w:r>
        <w:rPr>
          <w:b/>
          <w:spacing w:val="-1"/>
          <w:sz w:val="24"/>
          <w:szCs w:val="24"/>
        </w:rPr>
        <w:t>c</w:t>
      </w:r>
      <w:r>
        <w:rPr>
          <w:b/>
          <w:sz w:val="24"/>
          <w:szCs w:val="24"/>
        </w:rPr>
        <w:t>e</w:t>
      </w:r>
      <w:r>
        <w:rPr>
          <w:b/>
          <w:spacing w:val="-1"/>
          <w:sz w:val="24"/>
          <w:szCs w:val="24"/>
        </w:rPr>
        <w:t xml:space="preserve"> </w:t>
      </w:r>
      <w:r>
        <w:rPr>
          <w:b/>
          <w:sz w:val="24"/>
          <w:szCs w:val="24"/>
        </w:rPr>
        <w:t>of</w:t>
      </w:r>
      <w:r>
        <w:rPr>
          <w:b/>
          <w:spacing w:val="1"/>
          <w:sz w:val="24"/>
          <w:szCs w:val="24"/>
        </w:rPr>
        <w:t xml:space="preserve"> </w:t>
      </w:r>
      <w:r>
        <w:rPr>
          <w:b/>
          <w:sz w:val="24"/>
          <w:szCs w:val="24"/>
        </w:rPr>
        <w:t>T</w:t>
      </w:r>
      <w:r>
        <w:rPr>
          <w:b/>
          <w:spacing w:val="-1"/>
          <w:sz w:val="24"/>
          <w:szCs w:val="24"/>
        </w:rPr>
        <w:t>e</w:t>
      </w:r>
      <w:r>
        <w:rPr>
          <w:b/>
          <w:sz w:val="24"/>
          <w:szCs w:val="24"/>
        </w:rPr>
        <w:t>a</w:t>
      </w:r>
      <w:r>
        <w:rPr>
          <w:b/>
          <w:spacing w:val="-3"/>
          <w:sz w:val="24"/>
          <w:szCs w:val="24"/>
        </w:rPr>
        <w:t>m</w:t>
      </w:r>
      <w:r>
        <w:rPr>
          <w:b/>
          <w:sz w:val="24"/>
          <w:szCs w:val="24"/>
        </w:rPr>
        <w:t>s</w:t>
      </w:r>
    </w:p>
    <w:p w14:paraId="7D022C09" w14:textId="77777777" w:rsidR="00C37DEC" w:rsidRDefault="00360F89">
      <w:pPr>
        <w:spacing w:line="260" w:lineRule="exact"/>
        <w:ind w:left="153" w:right="120"/>
        <w:jc w:val="both"/>
        <w:rPr>
          <w:sz w:val="24"/>
          <w:szCs w:val="24"/>
        </w:rPr>
      </w:pPr>
      <w:r>
        <w:rPr>
          <w:spacing w:val="1"/>
          <w:sz w:val="24"/>
          <w:szCs w:val="24"/>
        </w:rPr>
        <w:t>S</w:t>
      </w:r>
      <w:r>
        <w:rPr>
          <w:sz w:val="24"/>
          <w:szCs w:val="24"/>
        </w:rPr>
        <w:t>tudents</w:t>
      </w:r>
      <w:r>
        <w:rPr>
          <w:spacing w:val="50"/>
          <w:sz w:val="24"/>
          <w:szCs w:val="24"/>
        </w:rPr>
        <w:t xml:space="preserve"> </w:t>
      </w:r>
      <w:r>
        <w:rPr>
          <w:spacing w:val="-1"/>
          <w:sz w:val="24"/>
          <w:szCs w:val="24"/>
        </w:rPr>
        <w:t>e</w:t>
      </w:r>
      <w:r>
        <w:rPr>
          <w:sz w:val="24"/>
          <w:szCs w:val="24"/>
        </w:rPr>
        <w:t>nroll</w:t>
      </w:r>
      <w:r>
        <w:rPr>
          <w:spacing w:val="-1"/>
          <w:sz w:val="24"/>
          <w:szCs w:val="24"/>
        </w:rPr>
        <w:t>e</w:t>
      </w:r>
      <w:r>
        <w:rPr>
          <w:sz w:val="24"/>
          <w:szCs w:val="24"/>
        </w:rPr>
        <w:t>d</w:t>
      </w:r>
      <w:r>
        <w:rPr>
          <w:spacing w:val="50"/>
          <w:sz w:val="24"/>
          <w:szCs w:val="24"/>
        </w:rPr>
        <w:t xml:space="preserve"> </w:t>
      </w:r>
      <w:r>
        <w:rPr>
          <w:sz w:val="24"/>
          <w:szCs w:val="24"/>
        </w:rPr>
        <w:t>in</w:t>
      </w:r>
      <w:r>
        <w:rPr>
          <w:spacing w:val="51"/>
          <w:sz w:val="24"/>
          <w:szCs w:val="24"/>
        </w:rPr>
        <w:t xml:space="preserve"> </w:t>
      </w:r>
      <w:r>
        <w:rPr>
          <w:sz w:val="24"/>
          <w:szCs w:val="24"/>
        </w:rPr>
        <w:t>E</w:t>
      </w:r>
      <w:r>
        <w:rPr>
          <w:spacing w:val="3"/>
          <w:sz w:val="24"/>
          <w:szCs w:val="24"/>
        </w:rPr>
        <w:t>C</w:t>
      </w:r>
      <w:r>
        <w:rPr>
          <w:sz w:val="24"/>
          <w:szCs w:val="24"/>
        </w:rPr>
        <w:t>TE250</w:t>
      </w:r>
      <w:r>
        <w:rPr>
          <w:spacing w:val="50"/>
          <w:sz w:val="24"/>
          <w:szCs w:val="24"/>
        </w:rPr>
        <w:t xml:space="preserve"> </w:t>
      </w:r>
      <w:r>
        <w:rPr>
          <w:sz w:val="24"/>
          <w:szCs w:val="24"/>
        </w:rPr>
        <w:t>will</w:t>
      </w:r>
      <w:r>
        <w:rPr>
          <w:spacing w:val="51"/>
          <w:sz w:val="24"/>
          <w:szCs w:val="24"/>
        </w:rPr>
        <w:t xml:space="preserve"> </w:t>
      </w:r>
      <w:r>
        <w:rPr>
          <w:sz w:val="24"/>
          <w:szCs w:val="24"/>
        </w:rPr>
        <w:t>be</w:t>
      </w:r>
      <w:r>
        <w:rPr>
          <w:spacing w:val="51"/>
          <w:sz w:val="24"/>
          <w:szCs w:val="24"/>
        </w:rPr>
        <w:t xml:space="preserve"> </w:t>
      </w:r>
      <w:r>
        <w:rPr>
          <w:spacing w:val="-1"/>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ted</w:t>
      </w:r>
      <w:r>
        <w:rPr>
          <w:spacing w:val="52"/>
          <w:sz w:val="24"/>
          <w:szCs w:val="24"/>
        </w:rPr>
        <w:t xml:space="preserve"> </w:t>
      </w:r>
      <w:r>
        <w:rPr>
          <w:sz w:val="24"/>
          <w:szCs w:val="24"/>
        </w:rPr>
        <w:t>to</w:t>
      </w:r>
      <w:r>
        <w:rPr>
          <w:spacing w:val="51"/>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z w:val="24"/>
          <w:szCs w:val="24"/>
        </w:rPr>
        <w:t>te</w:t>
      </w:r>
      <w:r>
        <w:rPr>
          <w:spacing w:val="52"/>
          <w:sz w:val="24"/>
          <w:szCs w:val="24"/>
        </w:rPr>
        <w:t xml:space="preserve"> </w:t>
      </w:r>
      <w:r>
        <w:rPr>
          <w:sz w:val="24"/>
          <w:szCs w:val="24"/>
        </w:rPr>
        <w:t>te</w:t>
      </w:r>
      <w:r>
        <w:rPr>
          <w:spacing w:val="-1"/>
          <w:sz w:val="24"/>
          <w:szCs w:val="24"/>
        </w:rPr>
        <w:t>a</w:t>
      </w:r>
      <w:r>
        <w:rPr>
          <w:sz w:val="24"/>
          <w:szCs w:val="24"/>
        </w:rPr>
        <w:t>ms</w:t>
      </w:r>
      <w:r>
        <w:rPr>
          <w:spacing w:val="51"/>
          <w:sz w:val="24"/>
          <w:szCs w:val="24"/>
        </w:rPr>
        <w:t xml:space="preserve"> </w:t>
      </w:r>
      <w:r>
        <w:rPr>
          <w:spacing w:val="2"/>
          <w:sz w:val="24"/>
          <w:szCs w:val="24"/>
        </w:rPr>
        <w:t>d</w:t>
      </w:r>
      <w:r>
        <w:rPr>
          <w:sz w:val="24"/>
          <w:szCs w:val="24"/>
        </w:rPr>
        <w:t>uring</w:t>
      </w:r>
      <w:r>
        <w:rPr>
          <w:spacing w:val="50"/>
          <w:sz w:val="24"/>
          <w:szCs w:val="24"/>
        </w:rPr>
        <w:t xml:space="preserve"> </w:t>
      </w:r>
      <w:r>
        <w:rPr>
          <w:sz w:val="24"/>
          <w:szCs w:val="24"/>
        </w:rPr>
        <w:t>the</w:t>
      </w:r>
      <w:r>
        <w:rPr>
          <w:spacing w:val="52"/>
          <w:sz w:val="24"/>
          <w:szCs w:val="24"/>
        </w:rPr>
        <w:t xml:space="preserve"> </w:t>
      </w:r>
      <w:r>
        <w:rPr>
          <w:sz w:val="24"/>
          <w:szCs w:val="24"/>
        </w:rPr>
        <w:t>fi</w:t>
      </w:r>
      <w:r>
        <w:rPr>
          <w:spacing w:val="-1"/>
          <w:sz w:val="24"/>
          <w:szCs w:val="24"/>
        </w:rPr>
        <w:t>r</w:t>
      </w:r>
      <w:r>
        <w:rPr>
          <w:sz w:val="24"/>
          <w:szCs w:val="24"/>
        </w:rPr>
        <w:t>st</w:t>
      </w:r>
      <w:r>
        <w:rPr>
          <w:spacing w:val="58"/>
          <w:sz w:val="24"/>
          <w:szCs w:val="24"/>
        </w:rPr>
        <w:t xml:space="preserve"> </w:t>
      </w:r>
      <w:r>
        <w:rPr>
          <w:sz w:val="24"/>
          <w:szCs w:val="24"/>
        </w:rPr>
        <w:t>w</w:t>
      </w:r>
      <w:r>
        <w:rPr>
          <w:spacing w:val="1"/>
          <w:sz w:val="24"/>
          <w:szCs w:val="24"/>
        </w:rPr>
        <w:t>e</w:t>
      </w:r>
      <w:r>
        <w:rPr>
          <w:spacing w:val="-1"/>
          <w:sz w:val="24"/>
          <w:szCs w:val="24"/>
        </w:rPr>
        <w:t>e</w:t>
      </w:r>
      <w:r>
        <w:rPr>
          <w:sz w:val="24"/>
          <w:szCs w:val="24"/>
        </w:rPr>
        <w:t>k</w:t>
      </w:r>
      <w:r>
        <w:rPr>
          <w:spacing w:val="50"/>
          <w:sz w:val="24"/>
          <w:szCs w:val="24"/>
        </w:rPr>
        <w:t xml:space="preserve"> </w:t>
      </w:r>
      <w:r>
        <w:rPr>
          <w:spacing w:val="2"/>
          <w:sz w:val="24"/>
          <w:szCs w:val="24"/>
        </w:rPr>
        <w:t>o</w:t>
      </w:r>
      <w:r>
        <w:rPr>
          <w:sz w:val="24"/>
          <w:szCs w:val="24"/>
        </w:rPr>
        <w:t>f</w:t>
      </w:r>
    </w:p>
    <w:p w14:paraId="57605373" w14:textId="02307658" w:rsidR="00C37DEC" w:rsidRDefault="00F7701C">
      <w:pPr>
        <w:spacing w:before="1"/>
        <w:ind w:left="153" w:right="112"/>
        <w:jc w:val="both"/>
        <w:rPr>
          <w:sz w:val="24"/>
          <w:szCs w:val="24"/>
        </w:rPr>
      </w:pPr>
      <w:r>
        <w:rPr>
          <w:sz w:val="24"/>
          <w:szCs w:val="24"/>
        </w:rPr>
        <w:t>Winter</w:t>
      </w:r>
      <w:r w:rsidR="00360F89">
        <w:rPr>
          <w:spacing w:val="4"/>
          <w:sz w:val="24"/>
          <w:szCs w:val="24"/>
        </w:rPr>
        <w:t xml:space="preserve"> </w:t>
      </w:r>
      <w:r w:rsidR="00360F89">
        <w:rPr>
          <w:spacing w:val="1"/>
          <w:sz w:val="24"/>
          <w:szCs w:val="24"/>
        </w:rPr>
        <w:t>S</w:t>
      </w:r>
      <w:r w:rsidR="00360F89">
        <w:rPr>
          <w:spacing w:val="-1"/>
          <w:sz w:val="24"/>
          <w:szCs w:val="24"/>
        </w:rPr>
        <w:t>e</w:t>
      </w:r>
      <w:r w:rsidR="00360F89">
        <w:rPr>
          <w:sz w:val="24"/>
          <w:szCs w:val="24"/>
        </w:rPr>
        <w:t>ss</w:t>
      </w:r>
      <w:r w:rsidR="00360F89">
        <w:rPr>
          <w:spacing w:val="1"/>
          <w:sz w:val="24"/>
          <w:szCs w:val="24"/>
        </w:rPr>
        <w:t>i</w:t>
      </w:r>
      <w:r w:rsidR="00360F89">
        <w:rPr>
          <w:sz w:val="24"/>
          <w:szCs w:val="24"/>
        </w:rPr>
        <w:t>on.</w:t>
      </w:r>
      <w:r w:rsidR="00360F89">
        <w:rPr>
          <w:spacing w:val="3"/>
          <w:sz w:val="24"/>
          <w:szCs w:val="24"/>
        </w:rPr>
        <w:t xml:space="preserve"> </w:t>
      </w:r>
      <w:r w:rsidR="00360F89">
        <w:rPr>
          <w:sz w:val="24"/>
          <w:szCs w:val="24"/>
        </w:rPr>
        <w:t>The</w:t>
      </w:r>
      <w:r w:rsidR="00360F89">
        <w:rPr>
          <w:spacing w:val="1"/>
          <w:sz w:val="24"/>
          <w:szCs w:val="24"/>
        </w:rPr>
        <w:t xml:space="preserve"> </w:t>
      </w:r>
      <w:r w:rsidR="00360F89">
        <w:rPr>
          <w:spacing w:val="-1"/>
          <w:sz w:val="24"/>
          <w:szCs w:val="24"/>
        </w:rPr>
        <w:t>a</w:t>
      </w:r>
      <w:r w:rsidR="00360F89">
        <w:rPr>
          <w:sz w:val="24"/>
          <w:szCs w:val="24"/>
        </w:rPr>
        <w:t>l</w:t>
      </w:r>
      <w:r w:rsidR="00360F89">
        <w:rPr>
          <w:spacing w:val="-1"/>
          <w:sz w:val="24"/>
          <w:szCs w:val="24"/>
        </w:rPr>
        <w:t>l</w:t>
      </w:r>
      <w:r w:rsidR="00360F89">
        <w:rPr>
          <w:sz w:val="24"/>
          <w:szCs w:val="24"/>
        </w:rPr>
        <w:t>o</w:t>
      </w:r>
      <w:r w:rsidR="00360F89">
        <w:rPr>
          <w:spacing w:val="-1"/>
          <w:sz w:val="24"/>
          <w:szCs w:val="24"/>
        </w:rPr>
        <w:t>ca</w:t>
      </w:r>
      <w:r w:rsidR="00360F89">
        <w:rPr>
          <w:sz w:val="24"/>
          <w:szCs w:val="24"/>
        </w:rPr>
        <w:t>t</w:t>
      </w:r>
      <w:r w:rsidR="00360F89">
        <w:rPr>
          <w:spacing w:val="1"/>
          <w:sz w:val="24"/>
          <w:szCs w:val="24"/>
        </w:rPr>
        <w:t>i</w:t>
      </w:r>
      <w:r w:rsidR="00360F89">
        <w:rPr>
          <w:sz w:val="24"/>
          <w:szCs w:val="24"/>
        </w:rPr>
        <w:t>on</w:t>
      </w:r>
      <w:r w:rsidR="00360F89">
        <w:rPr>
          <w:spacing w:val="2"/>
          <w:sz w:val="24"/>
          <w:szCs w:val="24"/>
        </w:rPr>
        <w:t xml:space="preserve"> </w:t>
      </w:r>
      <w:r w:rsidR="00360F89">
        <w:rPr>
          <w:sz w:val="24"/>
          <w:szCs w:val="24"/>
        </w:rPr>
        <w:t>is</w:t>
      </w:r>
      <w:r w:rsidR="00360F89">
        <w:rPr>
          <w:spacing w:val="3"/>
          <w:sz w:val="24"/>
          <w:szCs w:val="24"/>
        </w:rPr>
        <w:t xml:space="preserve"> </w:t>
      </w:r>
      <w:r w:rsidR="00360F89">
        <w:rPr>
          <w:sz w:val="24"/>
          <w:szCs w:val="24"/>
        </w:rPr>
        <w:t>not</w:t>
      </w:r>
      <w:r w:rsidR="00360F89">
        <w:rPr>
          <w:spacing w:val="3"/>
          <w:sz w:val="24"/>
          <w:szCs w:val="24"/>
        </w:rPr>
        <w:t xml:space="preserve"> </w:t>
      </w:r>
      <w:r w:rsidR="00360F89">
        <w:rPr>
          <w:sz w:val="24"/>
          <w:szCs w:val="24"/>
        </w:rPr>
        <w:t>op</w:t>
      </w:r>
      <w:r w:rsidR="00360F89">
        <w:rPr>
          <w:spacing w:val="-1"/>
          <w:sz w:val="24"/>
          <w:szCs w:val="24"/>
        </w:rPr>
        <w:t>e</w:t>
      </w:r>
      <w:r w:rsidR="00360F89">
        <w:rPr>
          <w:sz w:val="24"/>
          <w:szCs w:val="24"/>
        </w:rPr>
        <w:t>n</w:t>
      </w:r>
      <w:r w:rsidR="00360F89">
        <w:rPr>
          <w:spacing w:val="2"/>
          <w:sz w:val="24"/>
          <w:szCs w:val="24"/>
        </w:rPr>
        <w:t xml:space="preserve"> </w:t>
      </w:r>
      <w:r w:rsidR="00360F89">
        <w:rPr>
          <w:sz w:val="24"/>
          <w:szCs w:val="24"/>
        </w:rPr>
        <w:t>to st</w:t>
      </w:r>
      <w:r w:rsidR="00360F89">
        <w:rPr>
          <w:spacing w:val="-2"/>
          <w:sz w:val="24"/>
          <w:szCs w:val="24"/>
        </w:rPr>
        <w:t>u</w:t>
      </w:r>
      <w:r w:rsidR="00360F89">
        <w:rPr>
          <w:sz w:val="24"/>
          <w:szCs w:val="24"/>
        </w:rPr>
        <w:t>d</w:t>
      </w:r>
      <w:r w:rsidR="00360F89">
        <w:rPr>
          <w:spacing w:val="-1"/>
          <w:sz w:val="24"/>
          <w:szCs w:val="24"/>
        </w:rPr>
        <w:t>e</w:t>
      </w:r>
      <w:r w:rsidR="00360F89">
        <w:rPr>
          <w:sz w:val="24"/>
          <w:szCs w:val="24"/>
        </w:rPr>
        <w:t>nt</w:t>
      </w:r>
      <w:r w:rsidR="00360F89">
        <w:rPr>
          <w:spacing w:val="3"/>
          <w:sz w:val="24"/>
          <w:szCs w:val="24"/>
        </w:rPr>
        <w:t xml:space="preserve"> </w:t>
      </w:r>
      <w:r w:rsidR="00360F89">
        <w:rPr>
          <w:spacing w:val="-1"/>
          <w:sz w:val="24"/>
          <w:szCs w:val="24"/>
        </w:rPr>
        <w:t>c</w:t>
      </w:r>
      <w:r w:rsidR="00360F89">
        <w:rPr>
          <w:sz w:val="24"/>
          <w:szCs w:val="24"/>
        </w:rPr>
        <w:t>hoice</w:t>
      </w:r>
      <w:r w:rsidR="00360F89">
        <w:rPr>
          <w:spacing w:val="4"/>
          <w:sz w:val="24"/>
          <w:szCs w:val="24"/>
        </w:rPr>
        <w:t xml:space="preserve"> </w:t>
      </w:r>
      <w:r w:rsidR="00360F89">
        <w:rPr>
          <w:sz w:val="24"/>
          <w:szCs w:val="24"/>
        </w:rPr>
        <w:t>b</w:t>
      </w:r>
      <w:r w:rsidR="00360F89">
        <w:rPr>
          <w:spacing w:val="-1"/>
          <w:sz w:val="24"/>
          <w:szCs w:val="24"/>
        </w:rPr>
        <w:t>e</w:t>
      </w:r>
      <w:r w:rsidR="00360F89">
        <w:rPr>
          <w:spacing w:val="1"/>
          <w:sz w:val="24"/>
          <w:szCs w:val="24"/>
        </w:rPr>
        <w:t>c</w:t>
      </w:r>
      <w:r w:rsidR="00360F89">
        <w:rPr>
          <w:spacing w:val="-1"/>
          <w:sz w:val="24"/>
          <w:szCs w:val="24"/>
        </w:rPr>
        <w:t>a</w:t>
      </w:r>
      <w:r w:rsidR="00360F89">
        <w:rPr>
          <w:sz w:val="24"/>
          <w:szCs w:val="24"/>
        </w:rPr>
        <w:t>use</w:t>
      </w:r>
      <w:r w:rsidR="00360F89">
        <w:rPr>
          <w:spacing w:val="2"/>
          <w:sz w:val="24"/>
          <w:szCs w:val="24"/>
        </w:rPr>
        <w:t xml:space="preserve"> </w:t>
      </w:r>
      <w:r w:rsidR="00360F89">
        <w:rPr>
          <w:sz w:val="24"/>
          <w:szCs w:val="24"/>
        </w:rPr>
        <w:t>it</w:t>
      </w:r>
      <w:r w:rsidR="00360F89">
        <w:rPr>
          <w:spacing w:val="3"/>
          <w:sz w:val="24"/>
          <w:szCs w:val="24"/>
        </w:rPr>
        <w:t xml:space="preserve"> </w:t>
      </w:r>
      <w:r w:rsidR="00360F89">
        <w:rPr>
          <w:sz w:val="24"/>
          <w:szCs w:val="24"/>
        </w:rPr>
        <w:t>is</w:t>
      </w:r>
      <w:r w:rsidR="00360F89">
        <w:rPr>
          <w:spacing w:val="1"/>
          <w:sz w:val="24"/>
          <w:szCs w:val="24"/>
        </w:rPr>
        <w:t xml:space="preserve"> </w:t>
      </w:r>
      <w:r w:rsidR="00360F89">
        <w:rPr>
          <w:sz w:val="24"/>
          <w:szCs w:val="24"/>
        </w:rPr>
        <w:t>i</w:t>
      </w:r>
      <w:r w:rsidR="00360F89">
        <w:rPr>
          <w:spacing w:val="1"/>
          <w:sz w:val="24"/>
          <w:szCs w:val="24"/>
        </w:rPr>
        <w:t>m</w:t>
      </w:r>
      <w:r w:rsidR="00360F89">
        <w:rPr>
          <w:sz w:val="24"/>
          <w:szCs w:val="24"/>
        </w:rPr>
        <w:t>port</w:t>
      </w:r>
      <w:r w:rsidR="00360F89">
        <w:rPr>
          <w:spacing w:val="-1"/>
          <w:sz w:val="24"/>
          <w:szCs w:val="24"/>
        </w:rPr>
        <w:t>a</w:t>
      </w:r>
      <w:r w:rsidR="00360F89">
        <w:rPr>
          <w:sz w:val="24"/>
          <w:szCs w:val="24"/>
        </w:rPr>
        <w:t>nt</w:t>
      </w:r>
      <w:r w:rsidR="00360F89">
        <w:rPr>
          <w:spacing w:val="3"/>
          <w:sz w:val="24"/>
          <w:szCs w:val="24"/>
        </w:rPr>
        <w:t xml:space="preserve"> </w:t>
      </w:r>
      <w:r w:rsidR="00360F89">
        <w:rPr>
          <w:sz w:val="24"/>
          <w:szCs w:val="24"/>
        </w:rPr>
        <w:t>that</w:t>
      </w:r>
      <w:r w:rsidR="00360F89">
        <w:rPr>
          <w:spacing w:val="2"/>
          <w:sz w:val="24"/>
          <w:szCs w:val="24"/>
        </w:rPr>
        <w:t xml:space="preserve"> </w:t>
      </w:r>
      <w:r w:rsidR="00360F89">
        <w:rPr>
          <w:sz w:val="24"/>
          <w:szCs w:val="24"/>
        </w:rPr>
        <w:t>te</w:t>
      </w:r>
      <w:r w:rsidR="00360F89">
        <w:rPr>
          <w:spacing w:val="-1"/>
          <w:sz w:val="24"/>
          <w:szCs w:val="24"/>
        </w:rPr>
        <w:t>a</w:t>
      </w:r>
      <w:r w:rsidR="00360F89">
        <w:rPr>
          <w:sz w:val="24"/>
          <w:szCs w:val="24"/>
        </w:rPr>
        <w:t>ms</w:t>
      </w:r>
      <w:r w:rsidR="00360F89">
        <w:rPr>
          <w:spacing w:val="3"/>
          <w:sz w:val="24"/>
          <w:szCs w:val="24"/>
        </w:rPr>
        <w:t xml:space="preserve"> </w:t>
      </w:r>
      <w:r w:rsidR="00360F89">
        <w:rPr>
          <w:spacing w:val="-1"/>
          <w:sz w:val="24"/>
          <w:szCs w:val="24"/>
        </w:rPr>
        <w:t>a</w:t>
      </w:r>
      <w:r w:rsidR="00360F89">
        <w:rPr>
          <w:sz w:val="24"/>
          <w:szCs w:val="24"/>
        </w:rPr>
        <w:t>re w</w:t>
      </w:r>
      <w:r w:rsidR="00360F89">
        <w:rPr>
          <w:spacing w:val="-1"/>
          <w:sz w:val="24"/>
          <w:szCs w:val="24"/>
        </w:rPr>
        <w:t>e</w:t>
      </w:r>
      <w:r w:rsidR="00360F89">
        <w:rPr>
          <w:sz w:val="24"/>
          <w:szCs w:val="24"/>
        </w:rPr>
        <w:t>ll</w:t>
      </w:r>
      <w:r w:rsidR="00360F89">
        <w:rPr>
          <w:spacing w:val="49"/>
          <w:sz w:val="24"/>
          <w:szCs w:val="24"/>
        </w:rPr>
        <w:t xml:space="preserve"> </w:t>
      </w:r>
      <w:r w:rsidR="00360F89">
        <w:rPr>
          <w:sz w:val="24"/>
          <w:szCs w:val="24"/>
        </w:rPr>
        <w:t>b</w:t>
      </w:r>
      <w:r w:rsidR="00360F89">
        <w:rPr>
          <w:spacing w:val="-1"/>
          <w:sz w:val="24"/>
          <w:szCs w:val="24"/>
        </w:rPr>
        <w:t>a</w:t>
      </w:r>
      <w:r w:rsidR="00360F89">
        <w:rPr>
          <w:sz w:val="24"/>
          <w:szCs w:val="24"/>
        </w:rPr>
        <w:t>lan</w:t>
      </w:r>
      <w:r w:rsidR="00360F89">
        <w:rPr>
          <w:spacing w:val="-1"/>
          <w:sz w:val="24"/>
          <w:szCs w:val="24"/>
        </w:rPr>
        <w:t>ce</w:t>
      </w:r>
      <w:r w:rsidR="00360F89">
        <w:rPr>
          <w:sz w:val="24"/>
          <w:szCs w:val="24"/>
        </w:rPr>
        <w:t>d.</w:t>
      </w:r>
      <w:r w:rsidR="00360F89">
        <w:rPr>
          <w:spacing w:val="48"/>
          <w:sz w:val="24"/>
          <w:szCs w:val="24"/>
        </w:rPr>
        <w:t xml:space="preserve"> </w:t>
      </w:r>
      <w:r w:rsidR="00360F89">
        <w:rPr>
          <w:spacing w:val="2"/>
          <w:sz w:val="24"/>
          <w:szCs w:val="24"/>
        </w:rPr>
        <w:t>T</w:t>
      </w:r>
      <w:r w:rsidR="00360F89">
        <w:rPr>
          <w:spacing w:val="-1"/>
          <w:sz w:val="24"/>
          <w:szCs w:val="24"/>
        </w:rPr>
        <w:t>ea</w:t>
      </w:r>
      <w:r w:rsidR="00360F89">
        <w:rPr>
          <w:sz w:val="24"/>
          <w:szCs w:val="24"/>
        </w:rPr>
        <w:t>m</w:t>
      </w:r>
      <w:r w:rsidR="00360F89">
        <w:rPr>
          <w:spacing w:val="48"/>
          <w:sz w:val="24"/>
          <w:szCs w:val="24"/>
        </w:rPr>
        <w:t xml:space="preserve"> </w:t>
      </w:r>
      <w:r w:rsidR="00360F89">
        <w:rPr>
          <w:spacing w:val="-1"/>
          <w:sz w:val="24"/>
          <w:szCs w:val="24"/>
        </w:rPr>
        <w:t>a</w:t>
      </w:r>
      <w:r w:rsidR="00360F89">
        <w:rPr>
          <w:sz w:val="24"/>
          <w:szCs w:val="24"/>
        </w:rPr>
        <w:t>l</w:t>
      </w:r>
      <w:r w:rsidR="00360F89">
        <w:rPr>
          <w:spacing w:val="1"/>
          <w:sz w:val="24"/>
          <w:szCs w:val="24"/>
        </w:rPr>
        <w:t>l</w:t>
      </w:r>
      <w:r w:rsidR="00360F89">
        <w:rPr>
          <w:sz w:val="24"/>
          <w:szCs w:val="24"/>
        </w:rPr>
        <w:t>o</w:t>
      </w:r>
      <w:r w:rsidR="00360F89">
        <w:rPr>
          <w:spacing w:val="-1"/>
          <w:sz w:val="24"/>
          <w:szCs w:val="24"/>
        </w:rPr>
        <w:t>ca</w:t>
      </w:r>
      <w:r w:rsidR="00360F89">
        <w:rPr>
          <w:sz w:val="24"/>
          <w:szCs w:val="24"/>
        </w:rPr>
        <w:t>t</w:t>
      </w:r>
      <w:r w:rsidR="00360F89">
        <w:rPr>
          <w:spacing w:val="1"/>
          <w:sz w:val="24"/>
          <w:szCs w:val="24"/>
        </w:rPr>
        <w:t>i</w:t>
      </w:r>
      <w:r w:rsidR="00360F89">
        <w:rPr>
          <w:sz w:val="24"/>
          <w:szCs w:val="24"/>
        </w:rPr>
        <w:t>on</w:t>
      </w:r>
      <w:r w:rsidR="00360F89">
        <w:rPr>
          <w:spacing w:val="48"/>
          <w:sz w:val="24"/>
          <w:szCs w:val="24"/>
        </w:rPr>
        <w:t xml:space="preserve"> </w:t>
      </w:r>
      <w:r w:rsidR="00360F89">
        <w:rPr>
          <w:sz w:val="24"/>
          <w:szCs w:val="24"/>
        </w:rPr>
        <w:t>will</w:t>
      </w:r>
      <w:r w:rsidR="00360F89">
        <w:rPr>
          <w:spacing w:val="48"/>
          <w:sz w:val="24"/>
          <w:szCs w:val="24"/>
        </w:rPr>
        <w:t xml:space="preserve"> </w:t>
      </w:r>
      <w:r w:rsidR="00360F89">
        <w:rPr>
          <w:sz w:val="24"/>
          <w:szCs w:val="24"/>
        </w:rPr>
        <w:t>be</w:t>
      </w:r>
      <w:r w:rsidR="00360F89">
        <w:rPr>
          <w:spacing w:val="47"/>
          <w:sz w:val="24"/>
          <w:szCs w:val="24"/>
        </w:rPr>
        <w:t xml:space="preserve"> </w:t>
      </w:r>
      <w:r w:rsidR="00360F89">
        <w:rPr>
          <w:sz w:val="24"/>
          <w:szCs w:val="24"/>
        </w:rPr>
        <w:t>b</w:t>
      </w:r>
      <w:r w:rsidR="00360F89">
        <w:rPr>
          <w:spacing w:val="-1"/>
          <w:sz w:val="24"/>
          <w:szCs w:val="24"/>
        </w:rPr>
        <w:t>a</w:t>
      </w:r>
      <w:r w:rsidR="00360F89">
        <w:rPr>
          <w:sz w:val="24"/>
          <w:szCs w:val="24"/>
        </w:rPr>
        <w:t>s</w:t>
      </w:r>
      <w:r w:rsidR="00360F89">
        <w:rPr>
          <w:spacing w:val="-1"/>
          <w:sz w:val="24"/>
          <w:szCs w:val="24"/>
        </w:rPr>
        <w:t>e</w:t>
      </w:r>
      <w:r w:rsidR="00360F89">
        <w:rPr>
          <w:sz w:val="24"/>
          <w:szCs w:val="24"/>
        </w:rPr>
        <w:t>d</w:t>
      </w:r>
      <w:r w:rsidR="00360F89">
        <w:rPr>
          <w:spacing w:val="48"/>
          <w:sz w:val="24"/>
          <w:szCs w:val="24"/>
        </w:rPr>
        <w:t xml:space="preserve"> </w:t>
      </w:r>
      <w:r w:rsidR="00360F89">
        <w:rPr>
          <w:sz w:val="24"/>
          <w:szCs w:val="24"/>
        </w:rPr>
        <w:t>on</w:t>
      </w:r>
      <w:r w:rsidR="00360F89">
        <w:rPr>
          <w:spacing w:val="48"/>
          <w:sz w:val="24"/>
          <w:szCs w:val="24"/>
        </w:rPr>
        <w:t xml:space="preserve"> </w:t>
      </w:r>
      <w:r w:rsidR="00360F89">
        <w:rPr>
          <w:sz w:val="24"/>
          <w:szCs w:val="24"/>
        </w:rPr>
        <w:t>pr</w:t>
      </w:r>
      <w:r w:rsidR="00360F89">
        <w:rPr>
          <w:spacing w:val="-2"/>
          <w:sz w:val="24"/>
          <w:szCs w:val="24"/>
        </w:rPr>
        <w:t>e</w:t>
      </w:r>
      <w:r w:rsidR="00360F89">
        <w:rPr>
          <w:sz w:val="24"/>
          <w:szCs w:val="24"/>
        </w:rPr>
        <w:t>vious</w:t>
      </w:r>
      <w:r w:rsidR="00360F89">
        <w:rPr>
          <w:spacing w:val="48"/>
          <w:sz w:val="24"/>
          <w:szCs w:val="24"/>
        </w:rPr>
        <w:t xml:space="preserve"> </w:t>
      </w:r>
      <w:r w:rsidR="00360F89">
        <w:rPr>
          <w:spacing w:val="-1"/>
          <w:sz w:val="24"/>
          <w:szCs w:val="24"/>
        </w:rPr>
        <w:t>aca</w:t>
      </w:r>
      <w:r w:rsidR="00360F89">
        <w:rPr>
          <w:sz w:val="24"/>
          <w:szCs w:val="24"/>
        </w:rPr>
        <w:t>d</w:t>
      </w:r>
      <w:r w:rsidR="00360F89">
        <w:rPr>
          <w:spacing w:val="-1"/>
          <w:sz w:val="24"/>
          <w:szCs w:val="24"/>
        </w:rPr>
        <w:t>e</w:t>
      </w:r>
      <w:r w:rsidR="00360F89">
        <w:rPr>
          <w:sz w:val="24"/>
          <w:szCs w:val="24"/>
        </w:rPr>
        <w:t>m</w:t>
      </w:r>
      <w:r w:rsidR="00360F89">
        <w:rPr>
          <w:spacing w:val="1"/>
          <w:sz w:val="24"/>
          <w:szCs w:val="24"/>
        </w:rPr>
        <w:t>i</w:t>
      </w:r>
      <w:r w:rsidR="00360F89">
        <w:rPr>
          <w:sz w:val="24"/>
          <w:szCs w:val="24"/>
        </w:rPr>
        <w:t>c</w:t>
      </w:r>
      <w:r w:rsidR="00360F89">
        <w:rPr>
          <w:spacing w:val="47"/>
          <w:sz w:val="24"/>
          <w:szCs w:val="24"/>
        </w:rPr>
        <w:t xml:space="preserve"> </w:t>
      </w:r>
      <w:r w:rsidR="00360F89">
        <w:rPr>
          <w:spacing w:val="2"/>
          <w:sz w:val="24"/>
          <w:szCs w:val="24"/>
        </w:rPr>
        <w:t>p</w:t>
      </w:r>
      <w:r w:rsidR="00360F89">
        <w:rPr>
          <w:spacing w:val="1"/>
          <w:sz w:val="24"/>
          <w:szCs w:val="24"/>
        </w:rPr>
        <w:t>e</w:t>
      </w:r>
      <w:r w:rsidR="00360F89">
        <w:rPr>
          <w:sz w:val="24"/>
          <w:szCs w:val="24"/>
        </w:rPr>
        <w:t>r</w:t>
      </w:r>
      <w:r w:rsidR="00360F89">
        <w:rPr>
          <w:spacing w:val="-1"/>
          <w:sz w:val="24"/>
          <w:szCs w:val="24"/>
        </w:rPr>
        <w:t>f</w:t>
      </w:r>
      <w:r w:rsidR="00360F89">
        <w:rPr>
          <w:sz w:val="24"/>
          <w:szCs w:val="24"/>
        </w:rPr>
        <w:t>orm</w:t>
      </w:r>
      <w:r w:rsidR="00360F89">
        <w:rPr>
          <w:spacing w:val="-1"/>
          <w:sz w:val="24"/>
          <w:szCs w:val="24"/>
        </w:rPr>
        <w:t>a</w:t>
      </w:r>
      <w:r w:rsidR="00360F89">
        <w:rPr>
          <w:sz w:val="24"/>
          <w:szCs w:val="24"/>
        </w:rPr>
        <w:t>n</w:t>
      </w:r>
      <w:r w:rsidR="00360F89">
        <w:rPr>
          <w:spacing w:val="1"/>
          <w:sz w:val="24"/>
          <w:szCs w:val="24"/>
        </w:rPr>
        <w:t>c</w:t>
      </w:r>
      <w:r w:rsidR="00360F89">
        <w:rPr>
          <w:sz w:val="24"/>
          <w:szCs w:val="24"/>
        </w:rPr>
        <w:t>e. D</w:t>
      </w:r>
      <w:r w:rsidR="00360F89">
        <w:rPr>
          <w:spacing w:val="-1"/>
          <w:sz w:val="24"/>
          <w:szCs w:val="24"/>
        </w:rPr>
        <w:t>e</w:t>
      </w:r>
      <w:r w:rsidR="00360F89">
        <w:rPr>
          <w:spacing w:val="3"/>
          <w:sz w:val="24"/>
          <w:szCs w:val="24"/>
        </w:rPr>
        <w:t>t</w:t>
      </w:r>
      <w:r w:rsidR="00360F89">
        <w:rPr>
          <w:spacing w:val="-1"/>
          <w:sz w:val="24"/>
          <w:szCs w:val="24"/>
        </w:rPr>
        <w:t>a</w:t>
      </w:r>
      <w:r w:rsidR="00360F89">
        <w:rPr>
          <w:sz w:val="24"/>
          <w:szCs w:val="24"/>
        </w:rPr>
        <w:t>i</w:t>
      </w:r>
      <w:r w:rsidR="00360F89">
        <w:rPr>
          <w:spacing w:val="1"/>
          <w:sz w:val="24"/>
          <w:szCs w:val="24"/>
        </w:rPr>
        <w:t>l</w:t>
      </w:r>
      <w:r w:rsidR="00360F89">
        <w:rPr>
          <w:sz w:val="24"/>
          <w:szCs w:val="24"/>
        </w:rPr>
        <w:t>s will</w:t>
      </w:r>
      <w:r w:rsidR="00360F89">
        <w:rPr>
          <w:spacing w:val="1"/>
          <w:sz w:val="24"/>
          <w:szCs w:val="24"/>
        </w:rPr>
        <w:t xml:space="preserve"> </w:t>
      </w:r>
      <w:r w:rsidR="00360F89">
        <w:rPr>
          <w:sz w:val="24"/>
          <w:szCs w:val="24"/>
        </w:rPr>
        <w:t>be</w:t>
      </w:r>
      <w:r w:rsidR="00360F89">
        <w:rPr>
          <w:spacing w:val="-1"/>
          <w:sz w:val="24"/>
          <w:szCs w:val="24"/>
        </w:rPr>
        <w:t xml:space="preserve"> </w:t>
      </w:r>
      <w:r w:rsidR="00360F89">
        <w:rPr>
          <w:sz w:val="24"/>
          <w:szCs w:val="24"/>
        </w:rPr>
        <w:t>post</w:t>
      </w:r>
      <w:r w:rsidR="00360F89">
        <w:rPr>
          <w:spacing w:val="-1"/>
          <w:sz w:val="24"/>
          <w:szCs w:val="24"/>
        </w:rPr>
        <w:t>e</w:t>
      </w:r>
      <w:r w:rsidR="00360F89">
        <w:rPr>
          <w:sz w:val="24"/>
          <w:szCs w:val="24"/>
        </w:rPr>
        <w:t>d on the subje</w:t>
      </w:r>
      <w:r w:rsidR="00360F89">
        <w:rPr>
          <w:spacing w:val="-2"/>
          <w:sz w:val="24"/>
          <w:szCs w:val="24"/>
        </w:rPr>
        <w:t>c</w:t>
      </w:r>
      <w:r w:rsidR="00360F89">
        <w:rPr>
          <w:sz w:val="24"/>
          <w:szCs w:val="24"/>
        </w:rPr>
        <w:t>t’s</w:t>
      </w:r>
      <w:r w:rsidR="00360F89">
        <w:rPr>
          <w:spacing w:val="4"/>
          <w:sz w:val="24"/>
          <w:szCs w:val="24"/>
        </w:rPr>
        <w:t xml:space="preserve"> </w:t>
      </w:r>
      <w:r w:rsidR="00360F89">
        <w:rPr>
          <w:sz w:val="24"/>
          <w:szCs w:val="24"/>
        </w:rPr>
        <w:t>Moodle</w:t>
      </w:r>
      <w:r w:rsidR="00360F89">
        <w:rPr>
          <w:spacing w:val="-1"/>
          <w:sz w:val="24"/>
          <w:szCs w:val="24"/>
        </w:rPr>
        <w:t xml:space="preserve"> </w:t>
      </w:r>
      <w:r w:rsidR="00360F89">
        <w:rPr>
          <w:sz w:val="24"/>
          <w:szCs w:val="24"/>
        </w:rPr>
        <w:t>si</w:t>
      </w:r>
      <w:r w:rsidR="00360F89">
        <w:rPr>
          <w:spacing w:val="1"/>
          <w:sz w:val="24"/>
          <w:szCs w:val="24"/>
        </w:rPr>
        <w:t>t</w:t>
      </w:r>
      <w:r w:rsidR="00360F89">
        <w:rPr>
          <w:spacing w:val="-1"/>
          <w:sz w:val="24"/>
          <w:szCs w:val="24"/>
        </w:rPr>
        <w:t>e</w:t>
      </w:r>
      <w:r w:rsidR="00360F89">
        <w:rPr>
          <w:sz w:val="24"/>
          <w:szCs w:val="24"/>
        </w:rPr>
        <w:t>.</w:t>
      </w:r>
    </w:p>
    <w:p w14:paraId="256E381F" w14:textId="77777777" w:rsidR="00C37DEC" w:rsidRDefault="00C37DEC">
      <w:pPr>
        <w:spacing w:before="16" w:line="260" w:lineRule="exact"/>
        <w:rPr>
          <w:sz w:val="26"/>
          <w:szCs w:val="26"/>
        </w:rPr>
      </w:pPr>
    </w:p>
    <w:p w14:paraId="106BD2D5" w14:textId="6BE0F76D" w:rsidR="00C37DEC" w:rsidRDefault="00360F89">
      <w:pPr>
        <w:ind w:left="153" w:right="109"/>
        <w:jc w:val="both"/>
        <w:rPr>
          <w:sz w:val="24"/>
          <w:szCs w:val="24"/>
        </w:rPr>
      </w:pPr>
      <w:r>
        <w:rPr>
          <w:spacing w:val="-1"/>
          <w:sz w:val="24"/>
          <w:szCs w:val="24"/>
        </w:rPr>
        <w:t>F</w:t>
      </w:r>
      <w:r>
        <w:rPr>
          <w:sz w:val="24"/>
          <w:szCs w:val="24"/>
        </w:rPr>
        <w:t>urth</w:t>
      </w:r>
      <w:r>
        <w:rPr>
          <w:spacing w:val="-1"/>
          <w:sz w:val="24"/>
          <w:szCs w:val="24"/>
        </w:rPr>
        <w:t>e</w:t>
      </w:r>
      <w:r>
        <w:rPr>
          <w:sz w:val="24"/>
          <w:szCs w:val="24"/>
        </w:rPr>
        <w:t>r,</w:t>
      </w:r>
      <w:r>
        <w:rPr>
          <w:spacing w:val="19"/>
          <w:sz w:val="24"/>
          <w:szCs w:val="24"/>
        </w:rPr>
        <w:t xml:space="preserve"> </w:t>
      </w:r>
      <w:r>
        <w:rPr>
          <w:sz w:val="24"/>
          <w:szCs w:val="24"/>
        </w:rPr>
        <w:t>it</w:t>
      </w:r>
      <w:r>
        <w:rPr>
          <w:spacing w:val="17"/>
          <w:sz w:val="24"/>
          <w:szCs w:val="24"/>
        </w:rPr>
        <w:t xml:space="preserve"> </w:t>
      </w:r>
      <w:r w:rsidR="00F7701C">
        <w:rPr>
          <w:sz w:val="24"/>
          <w:szCs w:val="24"/>
        </w:rPr>
        <w:t xml:space="preserve">is </w:t>
      </w:r>
      <w:r w:rsidR="006C0B9B">
        <w:rPr>
          <w:sz w:val="24"/>
          <w:szCs w:val="24"/>
        </w:rPr>
        <w:t>strongly</w:t>
      </w:r>
      <w:r w:rsidR="00F7701C">
        <w:rPr>
          <w:sz w:val="24"/>
          <w:szCs w:val="24"/>
        </w:rPr>
        <w:t xml:space="preserve"> discouraged </w:t>
      </w:r>
      <w:r>
        <w:rPr>
          <w:sz w:val="24"/>
          <w:szCs w:val="24"/>
        </w:rPr>
        <w:t>for</w:t>
      </w:r>
      <w:r>
        <w:rPr>
          <w:spacing w:val="15"/>
          <w:sz w:val="24"/>
          <w:szCs w:val="24"/>
        </w:rPr>
        <w:t xml:space="preserve"> </w:t>
      </w:r>
      <w:r>
        <w:rPr>
          <w:sz w:val="24"/>
          <w:szCs w:val="24"/>
        </w:rPr>
        <w:t>T</w:t>
      </w:r>
      <w:r>
        <w:rPr>
          <w:spacing w:val="1"/>
          <w:sz w:val="24"/>
          <w:szCs w:val="24"/>
        </w:rPr>
        <w:t>e</w:t>
      </w:r>
      <w:r>
        <w:rPr>
          <w:spacing w:val="-1"/>
          <w:sz w:val="24"/>
          <w:szCs w:val="24"/>
        </w:rPr>
        <w:t>a</w:t>
      </w:r>
      <w:r>
        <w:rPr>
          <w:sz w:val="24"/>
          <w:szCs w:val="24"/>
        </w:rPr>
        <w:t>ms</w:t>
      </w:r>
      <w:r>
        <w:rPr>
          <w:spacing w:val="18"/>
          <w:sz w:val="24"/>
          <w:szCs w:val="24"/>
        </w:rPr>
        <w:t xml:space="preserve"> </w:t>
      </w:r>
      <w:r>
        <w:rPr>
          <w:sz w:val="24"/>
          <w:szCs w:val="24"/>
        </w:rPr>
        <w:t>to</w:t>
      </w:r>
      <w:r>
        <w:rPr>
          <w:spacing w:val="17"/>
          <w:sz w:val="24"/>
          <w:szCs w:val="24"/>
        </w:rPr>
        <w:t xml:space="preserve"> </w:t>
      </w:r>
      <w:r w:rsidR="00F54CAC">
        <w:rPr>
          <w:sz w:val="24"/>
          <w:szCs w:val="24"/>
        </w:rPr>
        <w:t>use social</w:t>
      </w:r>
      <w:r>
        <w:rPr>
          <w:b/>
          <w:spacing w:val="27"/>
          <w:sz w:val="24"/>
          <w:szCs w:val="24"/>
          <w:u w:val="thick" w:color="000000"/>
        </w:rPr>
        <w:t xml:space="preserve"> </w:t>
      </w:r>
      <w:r>
        <w:rPr>
          <w:b/>
          <w:spacing w:val="-1"/>
          <w:sz w:val="24"/>
          <w:szCs w:val="24"/>
          <w:u w:val="thick" w:color="000000"/>
        </w:rPr>
        <w:t>me</w:t>
      </w:r>
      <w:r>
        <w:rPr>
          <w:b/>
          <w:spacing w:val="1"/>
          <w:sz w:val="24"/>
          <w:szCs w:val="24"/>
          <w:u w:val="thick" w:color="000000"/>
        </w:rPr>
        <w:t>d</w:t>
      </w:r>
      <w:r>
        <w:rPr>
          <w:b/>
          <w:sz w:val="24"/>
          <w:szCs w:val="24"/>
          <w:u w:val="thick" w:color="000000"/>
        </w:rPr>
        <w:t>ia</w:t>
      </w:r>
      <w:r>
        <w:rPr>
          <w:b/>
          <w:spacing w:val="18"/>
          <w:sz w:val="24"/>
          <w:szCs w:val="24"/>
        </w:rPr>
        <w:t xml:space="preserve"> </w:t>
      </w:r>
      <w:proofErr w:type="gramStart"/>
      <w:r>
        <w:rPr>
          <w:sz w:val="24"/>
          <w:szCs w:val="24"/>
        </w:rPr>
        <w:t xml:space="preserve">or </w:t>
      </w:r>
      <w:r>
        <w:rPr>
          <w:b/>
          <w:spacing w:val="-44"/>
          <w:sz w:val="24"/>
          <w:szCs w:val="24"/>
        </w:rPr>
        <w:t xml:space="preserve"> </w:t>
      </w:r>
      <w:r>
        <w:rPr>
          <w:b/>
          <w:sz w:val="24"/>
          <w:szCs w:val="24"/>
          <w:u w:val="thick" w:color="000000"/>
        </w:rPr>
        <w:t>i</w:t>
      </w:r>
      <w:r>
        <w:rPr>
          <w:b/>
          <w:spacing w:val="1"/>
          <w:sz w:val="24"/>
          <w:szCs w:val="24"/>
          <w:u w:val="thick" w:color="000000"/>
        </w:rPr>
        <w:t>n</w:t>
      </w:r>
      <w:r>
        <w:rPr>
          <w:b/>
          <w:sz w:val="24"/>
          <w:szCs w:val="24"/>
          <w:u w:val="thick" w:color="000000"/>
        </w:rPr>
        <w:t>stant</w:t>
      </w:r>
      <w:proofErr w:type="gramEnd"/>
      <w:r>
        <w:rPr>
          <w:b/>
          <w:spacing w:val="24"/>
          <w:sz w:val="24"/>
          <w:szCs w:val="24"/>
          <w:u w:val="thick" w:color="000000"/>
        </w:rPr>
        <w:t xml:space="preserve"> </w:t>
      </w:r>
      <w:r>
        <w:rPr>
          <w:b/>
          <w:spacing w:val="-1"/>
          <w:sz w:val="24"/>
          <w:szCs w:val="24"/>
          <w:u w:val="thick" w:color="000000"/>
        </w:rPr>
        <w:t>me</w:t>
      </w:r>
      <w:r>
        <w:rPr>
          <w:b/>
          <w:sz w:val="24"/>
          <w:szCs w:val="24"/>
          <w:u w:val="thick" w:color="000000"/>
        </w:rPr>
        <w:t>ss</w:t>
      </w:r>
      <w:r>
        <w:rPr>
          <w:b/>
          <w:spacing w:val="3"/>
          <w:sz w:val="24"/>
          <w:szCs w:val="24"/>
          <w:u w:val="thick" w:color="000000"/>
        </w:rPr>
        <w:t>a</w:t>
      </w:r>
      <w:r>
        <w:rPr>
          <w:b/>
          <w:sz w:val="24"/>
          <w:szCs w:val="24"/>
          <w:u w:val="thick" w:color="000000"/>
        </w:rPr>
        <w:t>gi</w:t>
      </w:r>
      <w:r>
        <w:rPr>
          <w:b/>
          <w:spacing w:val="1"/>
          <w:sz w:val="24"/>
          <w:szCs w:val="24"/>
          <w:u w:val="thick" w:color="000000"/>
        </w:rPr>
        <w:t>n</w:t>
      </w:r>
      <w:r>
        <w:rPr>
          <w:b/>
          <w:sz w:val="24"/>
          <w:szCs w:val="24"/>
          <w:u w:val="thick" w:color="000000"/>
        </w:rPr>
        <w:t>g</w:t>
      </w:r>
      <w:r>
        <w:rPr>
          <w:b/>
          <w:spacing w:val="24"/>
          <w:sz w:val="24"/>
          <w:szCs w:val="24"/>
          <w:u w:val="thick" w:color="000000"/>
        </w:rPr>
        <w:t xml:space="preserve"> </w:t>
      </w:r>
      <w:r>
        <w:rPr>
          <w:b/>
          <w:sz w:val="24"/>
          <w:szCs w:val="24"/>
          <w:u w:val="thick" w:color="000000"/>
        </w:rPr>
        <w:t>syst</w:t>
      </w:r>
      <w:r>
        <w:rPr>
          <w:b/>
          <w:spacing w:val="-1"/>
          <w:sz w:val="24"/>
          <w:szCs w:val="24"/>
          <w:u w:val="thick" w:color="000000"/>
        </w:rPr>
        <w:t>e</w:t>
      </w:r>
      <w:r>
        <w:rPr>
          <w:b/>
          <w:spacing w:val="-3"/>
          <w:sz w:val="24"/>
          <w:szCs w:val="24"/>
          <w:u w:val="thick" w:color="000000"/>
        </w:rPr>
        <w:t>m</w:t>
      </w:r>
      <w:r>
        <w:rPr>
          <w:b/>
          <w:sz w:val="24"/>
          <w:szCs w:val="24"/>
          <w:u w:val="thick" w:color="000000"/>
        </w:rPr>
        <w:t xml:space="preserve">s  </w:t>
      </w:r>
      <w:r>
        <w:rPr>
          <w:spacing w:val="-1"/>
          <w:sz w:val="24"/>
          <w:szCs w:val="24"/>
        </w:rPr>
        <w:t>a</w:t>
      </w:r>
      <w:r>
        <w:rPr>
          <w:sz w:val="24"/>
          <w:szCs w:val="24"/>
        </w:rPr>
        <w:t>s</w:t>
      </w:r>
      <w:r>
        <w:rPr>
          <w:spacing w:val="17"/>
          <w:sz w:val="24"/>
          <w:szCs w:val="24"/>
        </w:rPr>
        <w:t xml:space="preserve"> </w:t>
      </w:r>
      <w:r>
        <w:rPr>
          <w:spacing w:val="2"/>
          <w:sz w:val="24"/>
          <w:szCs w:val="24"/>
        </w:rPr>
        <w:t>w</w:t>
      </w:r>
      <w:r>
        <w:rPr>
          <w:sz w:val="24"/>
          <w:szCs w:val="24"/>
        </w:rPr>
        <w:t>e</w:t>
      </w:r>
      <w:r>
        <w:rPr>
          <w:spacing w:val="16"/>
          <w:sz w:val="24"/>
          <w:szCs w:val="24"/>
        </w:rPr>
        <w:t xml:space="preserve"> </w:t>
      </w:r>
      <w:r>
        <w:rPr>
          <w:sz w:val="24"/>
          <w:szCs w:val="24"/>
        </w:rPr>
        <w:t>h</w:t>
      </w:r>
      <w:r>
        <w:rPr>
          <w:spacing w:val="-1"/>
          <w:sz w:val="24"/>
          <w:szCs w:val="24"/>
        </w:rPr>
        <w:t>a</w:t>
      </w:r>
      <w:r>
        <w:rPr>
          <w:spacing w:val="2"/>
          <w:sz w:val="24"/>
          <w:szCs w:val="24"/>
        </w:rPr>
        <w:t>v</w:t>
      </w:r>
      <w:r>
        <w:rPr>
          <w:sz w:val="24"/>
          <w:szCs w:val="24"/>
        </w:rPr>
        <w:t>e h</w:t>
      </w:r>
      <w:r>
        <w:rPr>
          <w:spacing w:val="-1"/>
          <w:sz w:val="24"/>
          <w:szCs w:val="24"/>
        </w:rPr>
        <w:t>a</w:t>
      </w:r>
      <w:r>
        <w:rPr>
          <w:sz w:val="24"/>
          <w:szCs w:val="24"/>
        </w:rPr>
        <w:t>d</w:t>
      </w:r>
      <w:r>
        <w:rPr>
          <w:spacing w:val="43"/>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43"/>
          <w:sz w:val="24"/>
          <w:szCs w:val="24"/>
        </w:rPr>
        <w:t xml:space="preserve"> </w:t>
      </w:r>
      <w:r>
        <w:rPr>
          <w:sz w:val="24"/>
          <w:szCs w:val="24"/>
        </w:rPr>
        <w:t>with</w:t>
      </w:r>
      <w:r>
        <w:rPr>
          <w:spacing w:val="43"/>
          <w:sz w:val="24"/>
          <w:szCs w:val="24"/>
        </w:rPr>
        <w:t xml:space="preserve"> </w:t>
      </w:r>
      <w:r>
        <w:rPr>
          <w:sz w:val="24"/>
          <w:szCs w:val="24"/>
        </w:rPr>
        <w:t>some</w:t>
      </w:r>
      <w:r>
        <w:rPr>
          <w:spacing w:val="45"/>
          <w:sz w:val="24"/>
          <w:szCs w:val="24"/>
        </w:rPr>
        <w:t xml:space="preserve"> </w:t>
      </w:r>
      <w:r>
        <w:rPr>
          <w:spacing w:val="2"/>
          <w:sz w:val="24"/>
          <w:szCs w:val="24"/>
        </w:rPr>
        <w:t>T</w:t>
      </w:r>
      <w:r>
        <w:rPr>
          <w:spacing w:val="-1"/>
          <w:sz w:val="24"/>
          <w:szCs w:val="24"/>
        </w:rPr>
        <w:t>ea</w:t>
      </w:r>
      <w:r>
        <w:rPr>
          <w:sz w:val="24"/>
          <w:szCs w:val="24"/>
        </w:rPr>
        <w:t>ms</w:t>
      </w:r>
      <w:r>
        <w:rPr>
          <w:spacing w:val="44"/>
          <w:sz w:val="24"/>
          <w:szCs w:val="24"/>
        </w:rPr>
        <w:t xml:space="preserve"> </w:t>
      </w:r>
      <w:r>
        <w:rPr>
          <w:sz w:val="24"/>
          <w:szCs w:val="24"/>
        </w:rPr>
        <w:t>in</w:t>
      </w:r>
      <w:r>
        <w:rPr>
          <w:spacing w:val="43"/>
          <w:sz w:val="24"/>
          <w:szCs w:val="24"/>
        </w:rPr>
        <w:t xml:space="preserve"> </w:t>
      </w:r>
      <w:r>
        <w:rPr>
          <w:sz w:val="24"/>
          <w:szCs w:val="24"/>
        </w:rPr>
        <w:t>the</w:t>
      </w:r>
      <w:r>
        <w:rPr>
          <w:spacing w:val="42"/>
          <w:sz w:val="24"/>
          <w:szCs w:val="24"/>
        </w:rPr>
        <w:t xml:space="preserve"> </w:t>
      </w:r>
      <w:r>
        <w:rPr>
          <w:spacing w:val="2"/>
          <w:sz w:val="24"/>
          <w:szCs w:val="24"/>
        </w:rPr>
        <w:t>p</w:t>
      </w:r>
      <w:r>
        <w:rPr>
          <w:spacing w:val="-1"/>
          <w:sz w:val="24"/>
          <w:szCs w:val="24"/>
        </w:rPr>
        <w:t>a</w:t>
      </w:r>
      <w:r>
        <w:rPr>
          <w:sz w:val="24"/>
          <w:szCs w:val="24"/>
        </w:rPr>
        <w:t>st</w:t>
      </w:r>
      <w:r>
        <w:rPr>
          <w:spacing w:val="44"/>
          <w:sz w:val="24"/>
          <w:szCs w:val="24"/>
        </w:rPr>
        <w:t xml:space="preserve"> </w:t>
      </w:r>
      <w:r>
        <w:rPr>
          <w:sz w:val="24"/>
          <w:szCs w:val="24"/>
        </w:rPr>
        <w:t>that</w:t>
      </w:r>
      <w:r>
        <w:rPr>
          <w:spacing w:val="43"/>
          <w:sz w:val="24"/>
          <w:szCs w:val="24"/>
        </w:rPr>
        <w:t xml:space="preserve"> </w:t>
      </w:r>
      <w:r>
        <w:rPr>
          <w:spacing w:val="2"/>
          <w:sz w:val="24"/>
          <w:szCs w:val="24"/>
        </w:rPr>
        <w:t>h</w:t>
      </w:r>
      <w:r>
        <w:rPr>
          <w:spacing w:val="-1"/>
          <w:sz w:val="24"/>
          <w:szCs w:val="24"/>
        </w:rPr>
        <w:t>a</w:t>
      </w:r>
      <w:r>
        <w:rPr>
          <w:sz w:val="24"/>
          <w:szCs w:val="24"/>
        </w:rPr>
        <w:t>ve</w:t>
      </w:r>
      <w:r>
        <w:rPr>
          <w:spacing w:val="42"/>
          <w:sz w:val="24"/>
          <w:szCs w:val="24"/>
        </w:rPr>
        <w:t xml:space="preserve"> </w:t>
      </w:r>
      <w:r>
        <w:rPr>
          <w:sz w:val="24"/>
          <w:szCs w:val="24"/>
        </w:rPr>
        <w:t>us</w:t>
      </w:r>
      <w:r>
        <w:rPr>
          <w:spacing w:val="-1"/>
          <w:sz w:val="24"/>
          <w:szCs w:val="24"/>
        </w:rPr>
        <w:t>e</w:t>
      </w:r>
      <w:r>
        <w:rPr>
          <w:sz w:val="24"/>
          <w:szCs w:val="24"/>
        </w:rPr>
        <w:t>d</w:t>
      </w:r>
      <w:r>
        <w:rPr>
          <w:spacing w:val="51"/>
          <w:sz w:val="24"/>
          <w:szCs w:val="24"/>
        </w:rPr>
        <w:t xml:space="preserve"> </w:t>
      </w:r>
      <w:r>
        <w:rPr>
          <w:sz w:val="24"/>
          <w:szCs w:val="24"/>
        </w:rPr>
        <w:t>these</w:t>
      </w:r>
      <w:r>
        <w:rPr>
          <w:spacing w:val="44"/>
          <w:sz w:val="24"/>
          <w:szCs w:val="24"/>
        </w:rPr>
        <w:t xml:space="preserve"> </w:t>
      </w:r>
      <w:r>
        <w:rPr>
          <w:sz w:val="24"/>
          <w:szCs w:val="24"/>
        </w:rPr>
        <w:t>medium.</w:t>
      </w:r>
      <w:r>
        <w:rPr>
          <w:spacing w:val="46"/>
          <w:sz w:val="24"/>
          <w:szCs w:val="24"/>
        </w:rPr>
        <w:t xml:space="preserve"> </w:t>
      </w:r>
      <w:r>
        <w:rPr>
          <w:spacing w:val="-3"/>
          <w:sz w:val="24"/>
          <w:szCs w:val="24"/>
        </w:rPr>
        <w:t>I</w:t>
      </w:r>
      <w:r>
        <w:rPr>
          <w:sz w:val="24"/>
          <w:szCs w:val="24"/>
        </w:rPr>
        <w:t>f</w:t>
      </w:r>
      <w:r>
        <w:rPr>
          <w:spacing w:val="47"/>
          <w:sz w:val="24"/>
          <w:szCs w:val="24"/>
        </w:rPr>
        <w:t xml:space="preserve"> </w:t>
      </w:r>
      <w:r>
        <w:rPr>
          <w:spacing w:val="-5"/>
          <w:sz w:val="24"/>
          <w:szCs w:val="24"/>
        </w:rPr>
        <w:t>y</w:t>
      </w:r>
      <w:r>
        <w:rPr>
          <w:sz w:val="24"/>
          <w:szCs w:val="24"/>
        </w:rPr>
        <w:t>o</w:t>
      </w:r>
      <w:r>
        <w:rPr>
          <w:spacing w:val="2"/>
          <w:sz w:val="24"/>
          <w:szCs w:val="24"/>
        </w:rPr>
        <w:t>u</w:t>
      </w:r>
      <w:r>
        <w:rPr>
          <w:sz w:val="24"/>
          <w:szCs w:val="24"/>
        </w:rPr>
        <w:t>r</w:t>
      </w:r>
      <w:r>
        <w:rPr>
          <w:spacing w:val="42"/>
          <w:sz w:val="24"/>
          <w:szCs w:val="24"/>
        </w:rPr>
        <w:t xml:space="preserve"> </w:t>
      </w:r>
      <w:r>
        <w:rPr>
          <w:sz w:val="24"/>
          <w:szCs w:val="24"/>
        </w:rPr>
        <w:t>te</w:t>
      </w:r>
      <w:r>
        <w:rPr>
          <w:spacing w:val="-1"/>
          <w:sz w:val="24"/>
          <w:szCs w:val="24"/>
        </w:rPr>
        <w:t>a</w:t>
      </w:r>
      <w:r>
        <w:rPr>
          <w:sz w:val="24"/>
          <w:szCs w:val="24"/>
        </w:rPr>
        <w:t>m</w:t>
      </w:r>
      <w:r>
        <w:rPr>
          <w:spacing w:val="46"/>
          <w:sz w:val="24"/>
          <w:szCs w:val="24"/>
        </w:rPr>
        <w:t xml:space="preserve"> </w:t>
      </w:r>
      <w:r>
        <w:rPr>
          <w:sz w:val="24"/>
          <w:szCs w:val="24"/>
        </w:rPr>
        <w:t>us</w:t>
      </w:r>
      <w:r>
        <w:rPr>
          <w:spacing w:val="-1"/>
          <w:sz w:val="24"/>
          <w:szCs w:val="24"/>
        </w:rPr>
        <w:t>e</w:t>
      </w:r>
      <w:r>
        <w:rPr>
          <w:sz w:val="24"/>
          <w:szCs w:val="24"/>
        </w:rPr>
        <w:t>s</w:t>
      </w:r>
      <w:r>
        <w:rPr>
          <w:spacing w:val="45"/>
          <w:sz w:val="24"/>
          <w:szCs w:val="24"/>
        </w:rPr>
        <w:t xml:space="preserve"> </w:t>
      </w:r>
      <w:r>
        <w:rPr>
          <w:sz w:val="24"/>
          <w:szCs w:val="24"/>
        </w:rPr>
        <w:t>su</w:t>
      </w:r>
      <w:r>
        <w:rPr>
          <w:spacing w:val="-1"/>
          <w:sz w:val="24"/>
          <w:szCs w:val="24"/>
        </w:rPr>
        <w:t>c</w:t>
      </w:r>
      <w:r>
        <w:rPr>
          <w:sz w:val="24"/>
          <w:szCs w:val="24"/>
        </w:rPr>
        <w:t xml:space="preserve">h </w:t>
      </w:r>
      <w:r>
        <w:rPr>
          <w:spacing w:val="2"/>
          <w:sz w:val="24"/>
          <w:szCs w:val="24"/>
        </w:rPr>
        <w:t>s</w:t>
      </w:r>
      <w:r>
        <w:rPr>
          <w:spacing w:val="-5"/>
          <w:sz w:val="24"/>
          <w:szCs w:val="24"/>
        </w:rPr>
        <w:t>y</w:t>
      </w:r>
      <w:r>
        <w:rPr>
          <w:sz w:val="24"/>
          <w:szCs w:val="24"/>
        </w:rPr>
        <w:t>stems</w:t>
      </w:r>
      <w:r>
        <w:rPr>
          <w:spacing w:val="2"/>
          <w:sz w:val="24"/>
          <w:szCs w:val="24"/>
        </w:rPr>
        <w:t xml:space="preserve"> </w:t>
      </w:r>
      <w:r>
        <w:rPr>
          <w:sz w:val="24"/>
          <w:szCs w:val="24"/>
        </w:rPr>
        <w:t>to</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te</w:t>
      </w:r>
      <w:r>
        <w:rPr>
          <w:spacing w:val="3"/>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pacing w:val="-1"/>
          <w:sz w:val="24"/>
          <w:szCs w:val="24"/>
        </w:rPr>
        <w:t>e</w:t>
      </w:r>
      <w:r>
        <w:rPr>
          <w:sz w:val="24"/>
          <w:szCs w:val="24"/>
        </w:rPr>
        <w:t>v</w:t>
      </w:r>
      <w:r>
        <w:rPr>
          <w:spacing w:val="-1"/>
          <w:sz w:val="24"/>
          <w:szCs w:val="24"/>
        </w:rPr>
        <w:t>e</w:t>
      </w:r>
      <w:r>
        <w:rPr>
          <w:sz w:val="24"/>
          <w:szCs w:val="24"/>
        </w:rPr>
        <w:t>nts</w:t>
      </w:r>
      <w:r>
        <w:rPr>
          <w:spacing w:val="2"/>
          <w:sz w:val="24"/>
          <w:szCs w:val="24"/>
        </w:rPr>
        <w:t xml:space="preserve"> </w:t>
      </w:r>
      <w:r>
        <w:rPr>
          <w:sz w:val="24"/>
          <w:szCs w:val="24"/>
        </w:rPr>
        <w:t>b</w:t>
      </w:r>
      <w:r>
        <w:rPr>
          <w:spacing w:val="-1"/>
          <w:sz w:val="24"/>
          <w:szCs w:val="24"/>
        </w:rPr>
        <w:t>e</w:t>
      </w:r>
      <w:r>
        <w:rPr>
          <w:spacing w:val="3"/>
          <w:sz w:val="24"/>
          <w:szCs w:val="24"/>
        </w:rPr>
        <w:t>t</w:t>
      </w:r>
      <w:r>
        <w:rPr>
          <w:sz w:val="24"/>
          <w:szCs w:val="24"/>
        </w:rPr>
        <w:t>w</w:t>
      </w:r>
      <w:r>
        <w:rPr>
          <w:spacing w:val="-1"/>
          <w:sz w:val="24"/>
          <w:szCs w:val="24"/>
        </w:rPr>
        <w:t>ee</w:t>
      </w:r>
      <w:r>
        <w:rPr>
          <w:sz w:val="24"/>
          <w:szCs w:val="24"/>
        </w:rPr>
        <w:t>n</w:t>
      </w:r>
      <w:r>
        <w:rPr>
          <w:spacing w:val="1"/>
          <w:sz w:val="24"/>
          <w:szCs w:val="24"/>
        </w:rPr>
        <w:t xml:space="preserve"> </w:t>
      </w:r>
      <w:r>
        <w:rPr>
          <w:sz w:val="24"/>
          <w:szCs w:val="24"/>
        </w:rPr>
        <w:t>te</w:t>
      </w:r>
      <w:r>
        <w:rPr>
          <w:spacing w:val="-1"/>
          <w:sz w:val="24"/>
          <w:szCs w:val="24"/>
        </w:rPr>
        <w:t>a</w:t>
      </w:r>
      <w:r>
        <w:rPr>
          <w:sz w:val="24"/>
          <w:szCs w:val="24"/>
        </w:rPr>
        <w:t>m</w:t>
      </w:r>
      <w:r>
        <w:rPr>
          <w:spacing w:val="1"/>
          <w:sz w:val="24"/>
          <w:szCs w:val="24"/>
        </w:rPr>
        <w:t xml:space="preserve"> </w:t>
      </w:r>
      <w:r>
        <w:rPr>
          <w:sz w:val="24"/>
          <w:szCs w:val="24"/>
        </w:rPr>
        <w:t>memb</w:t>
      </w:r>
      <w:r>
        <w:rPr>
          <w:spacing w:val="1"/>
          <w:sz w:val="24"/>
          <w:szCs w:val="24"/>
        </w:rPr>
        <w:t>e</w:t>
      </w:r>
      <w:r>
        <w:rPr>
          <w:sz w:val="24"/>
          <w:szCs w:val="24"/>
        </w:rPr>
        <w:t xml:space="preserve">rs </w:t>
      </w:r>
      <w:r>
        <w:rPr>
          <w:spacing w:val="-1"/>
          <w:sz w:val="24"/>
          <w:szCs w:val="24"/>
        </w:rPr>
        <w:t>a</w:t>
      </w:r>
      <w:r>
        <w:rPr>
          <w:sz w:val="24"/>
          <w:szCs w:val="24"/>
        </w:rPr>
        <w:t>nd</w:t>
      </w:r>
      <w:r>
        <w:rPr>
          <w:spacing w:val="3"/>
          <w:sz w:val="24"/>
          <w:szCs w:val="24"/>
        </w:rPr>
        <w:t xml:space="preserve"> </w:t>
      </w:r>
      <w:r>
        <w:rPr>
          <w:spacing w:val="-1"/>
          <w:sz w:val="24"/>
          <w:szCs w:val="24"/>
        </w:rPr>
        <w:t>a</w:t>
      </w:r>
      <w:r>
        <w:rPr>
          <w:sz w:val="24"/>
          <w:szCs w:val="24"/>
        </w:rPr>
        <w:t>n</w:t>
      </w:r>
      <w:r>
        <w:rPr>
          <w:spacing w:val="1"/>
          <w:sz w:val="24"/>
          <w:szCs w:val="24"/>
        </w:rPr>
        <w:t xml:space="preserve"> </w:t>
      </w:r>
      <w:r>
        <w:rPr>
          <w:sz w:val="24"/>
          <w:szCs w:val="24"/>
        </w:rPr>
        <w:t>ind</w:t>
      </w:r>
      <w:r>
        <w:rPr>
          <w:spacing w:val="1"/>
          <w:sz w:val="24"/>
          <w:szCs w:val="24"/>
        </w:rPr>
        <w:t>i</w:t>
      </w:r>
      <w:r>
        <w:rPr>
          <w:sz w:val="24"/>
          <w:szCs w:val="24"/>
        </w:rPr>
        <w:t>vidual</w:t>
      </w:r>
      <w:r>
        <w:rPr>
          <w:spacing w:val="1"/>
          <w:sz w:val="24"/>
          <w:szCs w:val="24"/>
        </w:rPr>
        <w:t xml:space="preserve"> </w:t>
      </w:r>
      <w:r>
        <w:rPr>
          <w:sz w:val="24"/>
          <w:szCs w:val="24"/>
        </w:rPr>
        <w:t>in</w:t>
      </w:r>
      <w:r>
        <w:rPr>
          <w:spacing w:val="1"/>
          <w:sz w:val="24"/>
          <w:szCs w:val="24"/>
        </w:rPr>
        <w:t xml:space="preserve"> </w:t>
      </w:r>
      <w:r>
        <w:rPr>
          <w:sz w:val="24"/>
          <w:szCs w:val="24"/>
        </w:rPr>
        <w:t>the te</w:t>
      </w:r>
      <w:r>
        <w:rPr>
          <w:spacing w:val="-4"/>
          <w:sz w:val="24"/>
          <w:szCs w:val="24"/>
        </w:rPr>
        <w:t>a</w:t>
      </w:r>
      <w:r>
        <w:rPr>
          <w:sz w:val="24"/>
          <w:szCs w:val="24"/>
        </w:rPr>
        <w:t xml:space="preserve">m </w:t>
      </w:r>
      <w:r w:rsidR="00F7701C">
        <w:rPr>
          <w:spacing w:val="-1"/>
          <w:sz w:val="24"/>
          <w:szCs w:val="24"/>
        </w:rPr>
        <w:t>e</w:t>
      </w:r>
      <w:r w:rsidR="00F7701C">
        <w:rPr>
          <w:spacing w:val="2"/>
          <w:sz w:val="24"/>
          <w:szCs w:val="24"/>
        </w:rPr>
        <w:t>x</w:t>
      </w:r>
      <w:r w:rsidR="00F7701C">
        <w:rPr>
          <w:sz w:val="24"/>
          <w:szCs w:val="24"/>
        </w:rPr>
        <w:t>p</w:t>
      </w:r>
      <w:r w:rsidR="00F7701C">
        <w:rPr>
          <w:spacing w:val="-1"/>
          <w:sz w:val="24"/>
          <w:szCs w:val="24"/>
        </w:rPr>
        <w:t>e</w:t>
      </w:r>
      <w:r w:rsidR="00F7701C">
        <w:rPr>
          <w:sz w:val="24"/>
          <w:szCs w:val="24"/>
        </w:rPr>
        <w:t>ri</w:t>
      </w:r>
      <w:r w:rsidR="00F7701C">
        <w:rPr>
          <w:spacing w:val="-1"/>
          <w:sz w:val="24"/>
          <w:szCs w:val="24"/>
        </w:rPr>
        <w:t>e</w:t>
      </w:r>
      <w:r w:rsidR="00F7701C">
        <w:rPr>
          <w:sz w:val="24"/>
          <w:szCs w:val="24"/>
        </w:rPr>
        <w:t>n</w:t>
      </w:r>
      <w:r w:rsidR="00F7701C">
        <w:rPr>
          <w:spacing w:val="-1"/>
          <w:sz w:val="24"/>
          <w:szCs w:val="24"/>
        </w:rPr>
        <w:t>ce</w:t>
      </w:r>
      <w:r w:rsidR="00F7701C">
        <w:rPr>
          <w:sz w:val="24"/>
          <w:szCs w:val="24"/>
        </w:rPr>
        <w:t xml:space="preserve">s </w:t>
      </w:r>
      <w:r w:rsidR="00F7701C">
        <w:rPr>
          <w:spacing w:val="5"/>
          <w:sz w:val="24"/>
          <w:szCs w:val="24"/>
        </w:rPr>
        <w:t>issues</w:t>
      </w:r>
      <w:r w:rsidR="00F7701C">
        <w:rPr>
          <w:sz w:val="24"/>
          <w:szCs w:val="24"/>
        </w:rPr>
        <w:t xml:space="preserve"> </w:t>
      </w:r>
      <w:r w:rsidR="00F7701C">
        <w:rPr>
          <w:spacing w:val="5"/>
          <w:sz w:val="24"/>
          <w:szCs w:val="24"/>
        </w:rPr>
        <w:t>that</w:t>
      </w:r>
      <w:r w:rsidR="00F7701C">
        <w:rPr>
          <w:sz w:val="24"/>
          <w:szCs w:val="24"/>
        </w:rPr>
        <w:t xml:space="preserve"> </w:t>
      </w:r>
      <w:r w:rsidR="00F7701C">
        <w:rPr>
          <w:spacing w:val="5"/>
          <w:sz w:val="24"/>
          <w:szCs w:val="24"/>
        </w:rPr>
        <w:t>may</w:t>
      </w:r>
      <w:r w:rsidR="00F7701C">
        <w:rPr>
          <w:sz w:val="24"/>
          <w:szCs w:val="24"/>
        </w:rPr>
        <w:t xml:space="preserve"> need </w:t>
      </w:r>
      <w:r w:rsidR="00F7701C">
        <w:rPr>
          <w:spacing w:val="5"/>
          <w:sz w:val="24"/>
          <w:szCs w:val="24"/>
        </w:rPr>
        <w:t>to</w:t>
      </w:r>
      <w:r w:rsidR="00F7701C">
        <w:rPr>
          <w:sz w:val="24"/>
          <w:szCs w:val="24"/>
        </w:rPr>
        <w:t xml:space="preserve"> </w:t>
      </w:r>
      <w:r w:rsidR="00F7701C">
        <w:rPr>
          <w:spacing w:val="5"/>
          <w:sz w:val="24"/>
          <w:szCs w:val="24"/>
        </w:rPr>
        <w:t>be</w:t>
      </w:r>
      <w:r w:rsidR="00F7701C">
        <w:rPr>
          <w:sz w:val="24"/>
          <w:szCs w:val="24"/>
        </w:rPr>
        <w:t xml:space="preserve"> </w:t>
      </w:r>
      <w:r w:rsidR="00F7701C">
        <w:rPr>
          <w:spacing w:val="4"/>
          <w:sz w:val="24"/>
          <w:szCs w:val="24"/>
        </w:rPr>
        <w:t>investigated</w:t>
      </w:r>
      <w:r w:rsidR="00F7701C">
        <w:rPr>
          <w:sz w:val="24"/>
          <w:szCs w:val="24"/>
        </w:rPr>
        <w:t xml:space="preserve">, </w:t>
      </w:r>
      <w:r w:rsidR="00F7701C">
        <w:rPr>
          <w:spacing w:val="5"/>
          <w:sz w:val="24"/>
          <w:szCs w:val="24"/>
        </w:rPr>
        <w:t>then</w:t>
      </w:r>
      <w:r w:rsidR="00F7701C">
        <w:rPr>
          <w:sz w:val="24"/>
          <w:szCs w:val="24"/>
        </w:rPr>
        <w:t xml:space="preserve"> </w:t>
      </w:r>
      <w:r w:rsidR="00F7701C">
        <w:rPr>
          <w:spacing w:val="4"/>
          <w:sz w:val="24"/>
          <w:szCs w:val="24"/>
        </w:rPr>
        <w:t>logs</w:t>
      </w:r>
      <w:r w:rsidR="00F7701C">
        <w:rPr>
          <w:sz w:val="24"/>
          <w:szCs w:val="24"/>
        </w:rPr>
        <w:t xml:space="preserve"> </w:t>
      </w:r>
      <w:r w:rsidR="00F7701C">
        <w:rPr>
          <w:spacing w:val="10"/>
          <w:sz w:val="24"/>
          <w:szCs w:val="24"/>
        </w:rPr>
        <w:t>of</w:t>
      </w:r>
      <w:r w:rsidR="00F7701C">
        <w:rPr>
          <w:sz w:val="24"/>
          <w:szCs w:val="24"/>
        </w:rPr>
        <w:t xml:space="preserve"> </w:t>
      </w:r>
      <w:r w:rsidR="00F7701C">
        <w:rPr>
          <w:spacing w:val="4"/>
          <w:sz w:val="24"/>
          <w:szCs w:val="24"/>
        </w:rPr>
        <w:t>these</w:t>
      </w:r>
      <w:r w:rsidR="00F7701C">
        <w:rPr>
          <w:sz w:val="24"/>
          <w:szCs w:val="24"/>
        </w:rPr>
        <w:t xml:space="preserve"> </w:t>
      </w:r>
      <w:r w:rsidR="00F7701C">
        <w:rPr>
          <w:spacing w:val="4"/>
          <w:sz w:val="24"/>
          <w:szCs w:val="24"/>
        </w:rPr>
        <w:t>systems</w:t>
      </w:r>
      <w:r w:rsidR="00F7701C">
        <w:rPr>
          <w:sz w:val="24"/>
          <w:szCs w:val="24"/>
        </w:rPr>
        <w:t xml:space="preserve"> </w:t>
      </w:r>
      <w:r w:rsidR="00F7701C">
        <w:rPr>
          <w:spacing w:val="7"/>
          <w:sz w:val="24"/>
          <w:szCs w:val="24"/>
        </w:rPr>
        <w:t>will</w:t>
      </w:r>
      <w:r w:rsidR="00F7701C">
        <w:rPr>
          <w:sz w:val="24"/>
          <w:szCs w:val="24"/>
        </w:rPr>
        <w:t xml:space="preserve"> </w:t>
      </w:r>
      <w:r w:rsidR="00F7701C">
        <w:rPr>
          <w:spacing w:val="6"/>
          <w:sz w:val="24"/>
          <w:szCs w:val="24"/>
        </w:rPr>
        <w:t>not</w:t>
      </w:r>
      <w:r w:rsidR="00F7701C">
        <w:rPr>
          <w:sz w:val="24"/>
          <w:szCs w:val="24"/>
        </w:rPr>
        <w:t xml:space="preserve"> </w:t>
      </w:r>
      <w:r w:rsidR="00F7701C">
        <w:rPr>
          <w:spacing w:val="5"/>
          <w:sz w:val="24"/>
          <w:szCs w:val="24"/>
        </w:rPr>
        <w:t>be</w:t>
      </w:r>
      <w:r>
        <w:rPr>
          <w:sz w:val="24"/>
          <w:szCs w:val="24"/>
        </w:rPr>
        <w:t xml:space="preserve"> </w:t>
      </w:r>
      <w:r>
        <w:rPr>
          <w:spacing w:val="-1"/>
          <w:sz w:val="24"/>
          <w:szCs w:val="24"/>
        </w:rPr>
        <w:t>ac</w:t>
      </w:r>
      <w:r>
        <w:rPr>
          <w:spacing w:val="1"/>
          <w:sz w:val="24"/>
          <w:szCs w:val="24"/>
        </w:rPr>
        <w:t>c</w:t>
      </w:r>
      <w:r>
        <w:rPr>
          <w:spacing w:val="-1"/>
          <w:sz w:val="24"/>
          <w:szCs w:val="24"/>
        </w:rPr>
        <w:t>e</w:t>
      </w:r>
      <w:r>
        <w:rPr>
          <w:sz w:val="24"/>
          <w:szCs w:val="24"/>
        </w:rPr>
        <w:t>ptable</w:t>
      </w:r>
      <w:r>
        <w:rPr>
          <w:spacing w:val="1"/>
          <w:sz w:val="24"/>
          <w:szCs w:val="24"/>
        </w:rPr>
        <w:t xml:space="preserve"> </w:t>
      </w:r>
      <w:r>
        <w:rPr>
          <w:spacing w:val="-1"/>
          <w:sz w:val="24"/>
          <w:szCs w:val="24"/>
        </w:rPr>
        <w:t>a</w:t>
      </w:r>
      <w:r>
        <w:rPr>
          <w:sz w:val="24"/>
          <w:szCs w:val="24"/>
        </w:rPr>
        <w:t>s</w:t>
      </w:r>
      <w:r>
        <w:rPr>
          <w:spacing w:val="2"/>
          <w:sz w:val="24"/>
          <w:szCs w:val="24"/>
        </w:rPr>
        <w:t xml:space="preserve"> </w:t>
      </w:r>
      <w:r>
        <w:rPr>
          <w:spacing w:val="-1"/>
          <w:sz w:val="24"/>
          <w:szCs w:val="24"/>
        </w:rPr>
        <w:t>e</w:t>
      </w:r>
      <w:r>
        <w:rPr>
          <w:sz w:val="24"/>
          <w:szCs w:val="24"/>
        </w:rPr>
        <w:t>vi</w:t>
      </w:r>
      <w:r>
        <w:rPr>
          <w:spacing w:val="3"/>
          <w:sz w:val="24"/>
          <w:szCs w:val="24"/>
        </w:rPr>
        <w:t>d</w:t>
      </w:r>
      <w:r>
        <w:rPr>
          <w:spacing w:val="-1"/>
          <w:sz w:val="24"/>
          <w:szCs w:val="24"/>
        </w:rPr>
        <w:t>e</w:t>
      </w:r>
      <w:r>
        <w:rPr>
          <w:sz w:val="24"/>
          <w:szCs w:val="24"/>
        </w:rPr>
        <w:t>n</w:t>
      </w:r>
      <w:r>
        <w:rPr>
          <w:spacing w:val="-1"/>
          <w:sz w:val="24"/>
          <w:szCs w:val="24"/>
        </w:rPr>
        <w:t>c</w:t>
      </w:r>
      <w:r>
        <w:rPr>
          <w:sz w:val="24"/>
          <w:szCs w:val="24"/>
        </w:rPr>
        <w:t>e</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these is</w:t>
      </w:r>
      <w:r>
        <w:rPr>
          <w:spacing w:val="1"/>
          <w:sz w:val="24"/>
          <w:szCs w:val="24"/>
        </w:rPr>
        <w:t>s</w:t>
      </w:r>
      <w:r>
        <w:rPr>
          <w:sz w:val="24"/>
          <w:szCs w:val="24"/>
        </w:rPr>
        <w:t>u</w:t>
      </w:r>
      <w:r>
        <w:rPr>
          <w:spacing w:val="-1"/>
          <w:sz w:val="24"/>
          <w:szCs w:val="24"/>
        </w:rPr>
        <w:t>e</w:t>
      </w:r>
      <w:r>
        <w:rPr>
          <w:sz w:val="24"/>
          <w:szCs w:val="24"/>
        </w:rPr>
        <w:t>s.</w:t>
      </w:r>
      <w:r>
        <w:rPr>
          <w:spacing w:val="5"/>
          <w:sz w:val="24"/>
          <w:szCs w:val="24"/>
        </w:rPr>
        <w:t xml:space="preserve"> </w:t>
      </w:r>
      <w:r>
        <w:rPr>
          <w:sz w:val="24"/>
          <w:szCs w:val="24"/>
        </w:rPr>
        <w:t>You</w:t>
      </w:r>
      <w:r>
        <w:rPr>
          <w:spacing w:val="1"/>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requ</w:t>
      </w:r>
      <w:r>
        <w:rPr>
          <w:spacing w:val="-1"/>
          <w:sz w:val="24"/>
          <w:szCs w:val="24"/>
        </w:rPr>
        <w:t>e</w:t>
      </w:r>
      <w:r>
        <w:rPr>
          <w:sz w:val="24"/>
          <w:szCs w:val="24"/>
        </w:rPr>
        <w:t>sted</w:t>
      </w:r>
      <w:r>
        <w:rPr>
          <w:spacing w:val="1"/>
          <w:sz w:val="24"/>
          <w:szCs w:val="24"/>
        </w:rPr>
        <w:t xml:space="preserve"> </w:t>
      </w:r>
      <w:r>
        <w:rPr>
          <w:sz w:val="24"/>
          <w:szCs w:val="24"/>
        </w:rPr>
        <w:t>to</w:t>
      </w:r>
      <w:r>
        <w:rPr>
          <w:spacing w:val="2"/>
          <w:sz w:val="24"/>
          <w:szCs w:val="24"/>
        </w:rPr>
        <w:t xml:space="preserve"> </w:t>
      </w:r>
      <w:r>
        <w:rPr>
          <w:sz w:val="24"/>
          <w:szCs w:val="24"/>
        </w:rPr>
        <w:t>use</w:t>
      </w:r>
      <w:r>
        <w:rPr>
          <w:spacing w:val="1"/>
          <w:sz w:val="24"/>
          <w:szCs w:val="24"/>
        </w:rPr>
        <w:t xml:space="preserve"> </w:t>
      </w:r>
      <w:r>
        <w:rPr>
          <w:sz w:val="24"/>
          <w:szCs w:val="24"/>
        </w:rPr>
        <w:t>the</w:t>
      </w:r>
      <w:r>
        <w:rPr>
          <w:spacing w:val="3"/>
          <w:sz w:val="24"/>
          <w:szCs w:val="24"/>
        </w:rPr>
        <w:t xml:space="preserve"> </w:t>
      </w:r>
      <w:r>
        <w:rPr>
          <w:sz w:val="24"/>
          <w:szCs w:val="24"/>
        </w:rPr>
        <w:t>priv</w:t>
      </w:r>
      <w:r>
        <w:rPr>
          <w:spacing w:val="-1"/>
          <w:sz w:val="24"/>
          <w:szCs w:val="24"/>
        </w:rPr>
        <w:t>a</w:t>
      </w:r>
      <w:r>
        <w:rPr>
          <w:spacing w:val="3"/>
          <w:sz w:val="24"/>
          <w:szCs w:val="24"/>
        </w:rPr>
        <w:t>t</w:t>
      </w:r>
      <w:r>
        <w:rPr>
          <w:sz w:val="24"/>
          <w:szCs w:val="24"/>
        </w:rPr>
        <w:t>e</w:t>
      </w:r>
      <w:r>
        <w:rPr>
          <w:spacing w:val="1"/>
          <w:sz w:val="24"/>
          <w:szCs w:val="24"/>
        </w:rPr>
        <w:t xml:space="preserve"> </w:t>
      </w:r>
      <w:r>
        <w:rPr>
          <w:sz w:val="24"/>
          <w:szCs w:val="24"/>
        </w:rPr>
        <w:t>T</w:t>
      </w:r>
      <w:r>
        <w:rPr>
          <w:spacing w:val="-1"/>
          <w:sz w:val="24"/>
          <w:szCs w:val="24"/>
        </w:rPr>
        <w:t>ea</w:t>
      </w:r>
      <w:r>
        <w:rPr>
          <w:sz w:val="24"/>
          <w:szCs w:val="24"/>
        </w:rPr>
        <w:t>m</w:t>
      </w:r>
      <w:r>
        <w:rPr>
          <w:spacing w:val="2"/>
          <w:sz w:val="24"/>
          <w:szCs w:val="24"/>
        </w:rPr>
        <w:t xml:space="preserve"> </w:t>
      </w:r>
      <w:r>
        <w:rPr>
          <w:sz w:val="24"/>
          <w:szCs w:val="24"/>
        </w:rPr>
        <w:t>Discussion</w:t>
      </w:r>
      <w:r>
        <w:rPr>
          <w:spacing w:val="3"/>
          <w:sz w:val="24"/>
          <w:szCs w:val="24"/>
        </w:rPr>
        <w:t xml:space="preserve"> </w:t>
      </w:r>
      <w:r>
        <w:rPr>
          <w:spacing w:val="-2"/>
          <w:sz w:val="24"/>
          <w:szCs w:val="24"/>
        </w:rPr>
        <w:t>B</w:t>
      </w:r>
      <w:r>
        <w:rPr>
          <w:spacing w:val="2"/>
          <w:sz w:val="24"/>
          <w:szCs w:val="24"/>
        </w:rPr>
        <w:t>o</w:t>
      </w:r>
      <w:r>
        <w:rPr>
          <w:spacing w:val="-1"/>
          <w:sz w:val="24"/>
          <w:szCs w:val="24"/>
        </w:rPr>
        <w:t>a</w:t>
      </w:r>
      <w:r>
        <w:rPr>
          <w:spacing w:val="1"/>
          <w:sz w:val="24"/>
          <w:szCs w:val="24"/>
        </w:rPr>
        <w:t>r</w:t>
      </w:r>
      <w:r>
        <w:rPr>
          <w:sz w:val="24"/>
          <w:szCs w:val="24"/>
        </w:rPr>
        <w:t>d in</w:t>
      </w:r>
      <w:r>
        <w:rPr>
          <w:spacing w:val="3"/>
          <w:sz w:val="24"/>
          <w:szCs w:val="24"/>
        </w:rPr>
        <w:t xml:space="preserve"> </w:t>
      </w:r>
      <w:r>
        <w:rPr>
          <w:sz w:val="24"/>
          <w:szCs w:val="24"/>
        </w:rPr>
        <w:t>the</w:t>
      </w:r>
      <w:r>
        <w:rPr>
          <w:spacing w:val="2"/>
          <w:sz w:val="24"/>
          <w:szCs w:val="24"/>
        </w:rPr>
        <w:t xml:space="preserve"> </w:t>
      </w:r>
      <w:r>
        <w:rPr>
          <w:sz w:val="24"/>
          <w:szCs w:val="24"/>
        </w:rPr>
        <w:t>Moodle</w:t>
      </w:r>
      <w:r>
        <w:rPr>
          <w:spacing w:val="1"/>
          <w:sz w:val="24"/>
          <w:szCs w:val="24"/>
        </w:rPr>
        <w:t xml:space="preserve"> </w:t>
      </w:r>
      <w:r>
        <w:rPr>
          <w:sz w:val="24"/>
          <w:szCs w:val="24"/>
        </w:rPr>
        <w:t>si</w:t>
      </w:r>
      <w:r>
        <w:rPr>
          <w:spacing w:val="1"/>
          <w:sz w:val="24"/>
          <w:szCs w:val="24"/>
        </w:rPr>
        <w:t>t</w:t>
      </w:r>
      <w:r>
        <w:rPr>
          <w:sz w:val="24"/>
          <w:szCs w:val="24"/>
        </w:rPr>
        <w:t>e</w:t>
      </w:r>
      <w:r>
        <w:rPr>
          <w:spacing w:val="1"/>
          <w:sz w:val="24"/>
          <w:szCs w:val="24"/>
        </w:rPr>
        <w:t xml:space="preserve"> </w:t>
      </w:r>
      <w:r>
        <w:rPr>
          <w:sz w:val="24"/>
          <w:szCs w:val="24"/>
        </w:rPr>
        <w:t>of the</w:t>
      </w:r>
      <w:r>
        <w:rPr>
          <w:spacing w:val="1"/>
          <w:sz w:val="24"/>
          <w:szCs w:val="24"/>
        </w:rPr>
        <w:t xml:space="preserve"> </w:t>
      </w:r>
      <w:r>
        <w:rPr>
          <w:sz w:val="24"/>
          <w:szCs w:val="24"/>
        </w:rPr>
        <w:t>subj</w:t>
      </w:r>
      <w:r>
        <w:rPr>
          <w:spacing w:val="-1"/>
          <w:sz w:val="24"/>
          <w:szCs w:val="24"/>
        </w:rPr>
        <w:t>ec</w:t>
      </w:r>
      <w:r>
        <w:rPr>
          <w:spacing w:val="3"/>
          <w:sz w:val="24"/>
          <w:szCs w:val="24"/>
        </w:rPr>
        <w:t>t</w:t>
      </w:r>
      <w:r>
        <w:rPr>
          <w:sz w:val="24"/>
          <w:szCs w:val="24"/>
        </w:rPr>
        <w:t>.</w:t>
      </w:r>
      <w:r>
        <w:rPr>
          <w:spacing w:val="5"/>
          <w:sz w:val="24"/>
          <w:szCs w:val="24"/>
        </w:rPr>
        <w:t xml:space="preserve"> </w:t>
      </w:r>
      <w:r>
        <w:rPr>
          <w:spacing w:val="-3"/>
          <w:sz w:val="24"/>
          <w:szCs w:val="24"/>
        </w:rPr>
        <w:t>I</w:t>
      </w:r>
      <w:r>
        <w:rPr>
          <w:sz w:val="24"/>
          <w:szCs w:val="24"/>
        </w:rPr>
        <w:t>f</w:t>
      </w:r>
      <w:r>
        <w:rPr>
          <w:spacing w:val="4"/>
          <w:sz w:val="24"/>
          <w:szCs w:val="24"/>
        </w:rPr>
        <w:t xml:space="preserve"> </w:t>
      </w:r>
      <w:r>
        <w:rPr>
          <w:spacing w:val="-5"/>
          <w:sz w:val="24"/>
          <w:szCs w:val="24"/>
        </w:rPr>
        <w:t>y</w:t>
      </w:r>
      <w:r>
        <w:rPr>
          <w:sz w:val="24"/>
          <w:szCs w:val="24"/>
        </w:rPr>
        <w:t>ou</w:t>
      </w:r>
      <w:r>
        <w:rPr>
          <w:spacing w:val="2"/>
          <w:sz w:val="24"/>
          <w:szCs w:val="24"/>
        </w:rPr>
        <w:t xml:space="preserve"> </w:t>
      </w:r>
      <w:r>
        <w:rPr>
          <w:sz w:val="24"/>
          <w:szCs w:val="24"/>
        </w:rPr>
        <w:t>wish</w:t>
      </w:r>
      <w:r>
        <w:rPr>
          <w:spacing w:val="2"/>
          <w:sz w:val="24"/>
          <w:szCs w:val="24"/>
        </w:rPr>
        <w:t xml:space="preserve"> </w:t>
      </w:r>
      <w:r>
        <w:rPr>
          <w:sz w:val="24"/>
          <w:szCs w:val="24"/>
        </w:rPr>
        <w:t>to</w:t>
      </w:r>
      <w:r>
        <w:rPr>
          <w:spacing w:val="3"/>
          <w:sz w:val="24"/>
          <w:szCs w:val="24"/>
        </w:rPr>
        <w:t xml:space="preserve"> </w:t>
      </w:r>
      <w:r>
        <w:rPr>
          <w:sz w:val="24"/>
          <w:szCs w:val="24"/>
        </w:rPr>
        <w:t>use</w:t>
      </w:r>
      <w:r>
        <w:rPr>
          <w:spacing w:val="1"/>
          <w:sz w:val="24"/>
          <w:szCs w:val="24"/>
        </w:rPr>
        <w:t xml:space="preserve"> </w:t>
      </w:r>
      <w:r>
        <w:rPr>
          <w:sz w:val="24"/>
          <w:szCs w:val="24"/>
        </w:rPr>
        <w:t>other</w:t>
      </w:r>
      <w:r>
        <w:rPr>
          <w:spacing w:val="1"/>
          <w:sz w:val="24"/>
          <w:szCs w:val="24"/>
        </w:rPr>
        <w:t xml:space="preserve"> </w:t>
      </w:r>
      <w:r>
        <w:rPr>
          <w:sz w:val="24"/>
          <w:szCs w:val="24"/>
        </w:rPr>
        <w:t>sui</w:t>
      </w:r>
      <w:r>
        <w:rPr>
          <w:spacing w:val="1"/>
          <w:sz w:val="24"/>
          <w:szCs w:val="24"/>
        </w:rPr>
        <w:t>t</w:t>
      </w:r>
      <w:r>
        <w:rPr>
          <w:spacing w:val="-1"/>
          <w:sz w:val="24"/>
          <w:szCs w:val="24"/>
        </w:rPr>
        <w:t>a</w:t>
      </w:r>
      <w:r>
        <w:rPr>
          <w:sz w:val="24"/>
          <w:szCs w:val="24"/>
        </w:rPr>
        <w:t>ble</w:t>
      </w:r>
      <w:r>
        <w:rPr>
          <w:spacing w:val="2"/>
          <w:sz w:val="24"/>
          <w:szCs w:val="24"/>
        </w:rPr>
        <w:t xml:space="preserve"> </w:t>
      </w:r>
      <w:r>
        <w:rPr>
          <w:sz w:val="24"/>
          <w:szCs w:val="24"/>
        </w:rPr>
        <w:t>plat</w:t>
      </w:r>
      <w:r>
        <w:rPr>
          <w:spacing w:val="-1"/>
          <w:sz w:val="24"/>
          <w:szCs w:val="24"/>
        </w:rPr>
        <w:t>f</w:t>
      </w:r>
      <w:r>
        <w:rPr>
          <w:sz w:val="24"/>
          <w:szCs w:val="24"/>
        </w:rPr>
        <w:t>orms</w:t>
      </w:r>
      <w:r>
        <w:rPr>
          <w:spacing w:val="5"/>
          <w:sz w:val="24"/>
          <w:szCs w:val="24"/>
        </w:rPr>
        <w:t xml:space="preserve"> </w:t>
      </w:r>
      <w:r>
        <w:rPr>
          <w:sz w:val="24"/>
          <w:szCs w:val="24"/>
        </w:rPr>
        <w:t>(</w:t>
      </w:r>
      <w:proofErr w:type="gramStart"/>
      <w:r>
        <w:rPr>
          <w:spacing w:val="-2"/>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T</w:t>
      </w:r>
      <w:r>
        <w:rPr>
          <w:spacing w:val="-1"/>
          <w:sz w:val="24"/>
          <w:szCs w:val="24"/>
        </w:rPr>
        <w:t>a</w:t>
      </w:r>
      <w:r>
        <w:rPr>
          <w:sz w:val="24"/>
          <w:szCs w:val="24"/>
        </w:rPr>
        <w:t>skwo</w:t>
      </w:r>
      <w:r>
        <w:rPr>
          <w:spacing w:val="-1"/>
          <w:sz w:val="24"/>
          <w:szCs w:val="24"/>
        </w:rPr>
        <w:t>r</w:t>
      </w:r>
      <w:r>
        <w:rPr>
          <w:sz w:val="24"/>
          <w:szCs w:val="24"/>
        </w:rPr>
        <w:t>ld,</w:t>
      </w:r>
      <w:r>
        <w:rPr>
          <w:spacing w:val="3"/>
          <w:sz w:val="24"/>
          <w:szCs w:val="24"/>
        </w:rPr>
        <w:t xml:space="preserve"> </w:t>
      </w:r>
      <w:r>
        <w:rPr>
          <w:sz w:val="24"/>
          <w:szCs w:val="24"/>
        </w:rPr>
        <w:t>T</w:t>
      </w:r>
      <w:r>
        <w:rPr>
          <w:spacing w:val="-1"/>
          <w:sz w:val="24"/>
          <w:szCs w:val="24"/>
        </w:rPr>
        <w:t>re</w:t>
      </w:r>
      <w:r>
        <w:rPr>
          <w:sz w:val="24"/>
          <w:szCs w:val="24"/>
        </w:rPr>
        <w:t>l</w:t>
      </w:r>
      <w:r>
        <w:rPr>
          <w:spacing w:val="1"/>
          <w:sz w:val="24"/>
          <w:szCs w:val="24"/>
        </w:rPr>
        <w:t>l</w:t>
      </w:r>
      <w:r>
        <w:rPr>
          <w:sz w:val="24"/>
          <w:szCs w:val="24"/>
        </w:rPr>
        <w:t xml:space="preserve">o, </w:t>
      </w:r>
      <w:r>
        <w:rPr>
          <w:spacing w:val="-2"/>
          <w:sz w:val="24"/>
          <w:szCs w:val="24"/>
        </w:rPr>
        <w:t>B</w:t>
      </w:r>
      <w:r>
        <w:rPr>
          <w:spacing w:val="-1"/>
          <w:sz w:val="24"/>
          <w:szCs w:val="24"/>
        </w:rPr>
        <w:t>a</w:t>
      </w:r>
      <w:r>
        <w:rPr>
          <w:sz w:val="24"/>
          <w:szCs w:val="24"/>
        </w:rPr>
        <w:t>s</w:t>
      </w:r>
      <w:r>
        <w:rPr>
          <w:spacing w:val="1"/>
          <w:sz w:val="24"/>
          <w:szCs w:val="24"/>
        </w:rPr>
        <w:t>e</w:t>
      </w:r>
      <w:r>
        <w:rPr>
          <w:spacing w:val="-1"/>
          <w:sz w:val="24"/>
          <w:szCs w:val="24"/>
        </w:rPr>
        <w:t>ca</w:t>
      </w:r>
      <w:r>
        <w:rPr>
          <w:sz w:val="24"/>
          <w:szCs w:val="24"/>
        </w:rPr>
        <w:t xml:space="preserve">mp, </w:t>
      </w:r>
      <w:r>
        <w:rPr>
          <w:spacing w:val="5"/>
          <w:sz w:val="24"/>
          <w:szCs w:val="24"/>
        </w:rPr>
        <w:t>J</w:t>
      </w:r>
      <w:r>
        <w:rPr>
          <w:spacing w:val="-6"/>
          <w:sz w:val="24"/>
          <w:szCs w:val="24"/>
        </w:rPr>
        <w:t>I</w:t>
      </w:r>
      <w:r>
        <w:rPr>
          <w:sz w:val="24"/>
          <w:szCs w:val="24"/>
        </w:rPr>
        <w:t>RA, P</w:t>
      </w:r>
      <w:r>
        <w:rPr>
          <w:spacing w:val="1"/>
          <w:sz w:val="24"/>
          <w:szCs w:val="24"/>
        </w:rPr>
        <w:t>l</w:t>
      </w:r>
      <w:r>
        <w:rPr>
          <w:spacing w:val="-1"/>
          <w:sz w:val="24"/>
          <w:szCs w:val="24"/>
        </w:rPr>
        <w:t>a</w:t>
      </w:r>
      <w:r>
        <w:rPr>
          <w:sz w:val="24"/>
          <w:szCs w:val="24"/>
        </w:rPr>
        <w:t>nb</w:t>
      </w:r>
      <w:r>
        <w:rPr>
          <w:spacing w:val="2"/>
          <w:sz w:val="24"/>
          <w:szCs w:val="24"/>
        </w:rPr>
        <w:t>ox</w:t>
      </w:r>
      <w:r>
        <w:rPr>
          <w:spacing w:val="1"/>
          <w:sz w:val="24"/>
          <w:szCs w:val="24"/>
        </w:rPr>
        <w:t>)</w:t>
      </w:r>
      <w:r>
        <w:rPr>
          <w:sz w:val="24"/>
          <w:szCs w:val="24"/>
        </w:rPr>
        <w:t>, ple</w:t>
      </w:r>
      <w:r>
        <w:rPr>
          <w:spacing w:val="-1"/>
          <w:sz w:val="24"/>
          <w:szCs w:val="24"/>
        </w:rPr>
        <w:t>a</w:t>
      </w:r>
      <w:r>
        <w:rPr>
          <w:sz w:val="24"/>
          <w:szCs w:val="24"/>
        </w:rPr>
        <w:t>se</w:t>
      </w:r>
      <w:r>
        <w:rPr>
          <w:spacing w:val="-1"/>
          <w:sz w:val="24"/>
          <w:szCs w:val="24"/>
        </w:rPr>
        <w:t xml:space="preserve"> a</w:t>
      </w:r>
      <w:r>
        <w:rPr>
          <w:sz w:val="24"/>
          <w:szCs w:val="24"/>
        </w:rPr>
        <w:t>pproa</w:t>
      </w:r>
      <w:r>
        <w:rPr>
          <w:spacing w:val="-1"/>
          <w:sz w:val="24"/>
          <w:szCs w:val="24"/>
        </w:rPr>
        <w:t>c</w:t>
      </w:r>
      <w:r>
        <w:rPr>
          <w:sz w:val="24"/>
          <w:szCs w:val="24"/>
        </w:rPr>
        <w:t>h</w:t>
      </w:r>
      <w:r>
        <w:rPr>
          <w:spacing w:val="1"/>
          <w:sz w:val="24"/>
          <w:szCs w:val="24"/>
        </w:rPr>
        <w:t xml:space="preserve"> </w:t>
      </w:r>
      <w:r>
        <w:rPr>
          <w:sz w:val="24"/>
          <w:szCs w:val="24"/>
        </w:rPr>
        <w:t xml:space="preserve">the </w:t>
      </w:r>
      <w:r>
        <w:rPr>
          <w:spacing w:val="2"/>
          <w:sz w:val="24"/>
          <w:szCs w:val="24"/>
        </w:rPr>
        <w:t>s</w:t>
      </w:r>
      <w:r>
        <w:rPr>
          <w:sz w:val="24"/>
          <w:szCs w:val="24"/>
        </w:rPr>
        <w:t>ubje</w:t>
      </w:r>
      <w:r>
        <w:rPr>
          <w:spacing w:val="-1"/>
          <w:sz w:val="24"/>
          <w:szCs w:val="24"/>
        </w:rPr>
        <w:t>c</w:t>
      </w:r>
      <w:r>
        <w:rPr>
          <w:sz w:val="24"/>
          <w:szCs w:val="24"/>
        </w:rPr>
        <w:t>t coo</w:t>
      </w:r>
      <w:r>
        <w:rPr>
          <w:spacing w:val="-1"/>
          <w:sz w:val="24"/>
          <w:szCs w:val="24"/>
        </w:rPr>
        <w:t>r</w:t>
      </w:r>
      <w:r>
        <w:rPr>
          <w:sz w:val="24"/>
          <w:szCs w:val="24"/>
        </w:rPr>
        <w:t>dinato</w:t>
      </w:r>
      <w:r>
        <w:rPr>
          <w:spacing w:val="-1"/>
          <w:sz w:val="24"/>
          <w:szCs w:val="24"/>
        </w:rPr>
        <w:t>r</w:t>
      </w:r>
      <w:r>
        <w:rPr>
          <w:sz w:val="24"/>
          <w:szCs w:val="24"/>
        </w:rPr>
        <w:t>.</w:t>
      </w:r>
    </w:p>
    <w:p w14:paraId="1383F97E" w14:textId="77777777" w:rsidR="00C37DEC" w:rsidRDefault="00C37DEC">
      <w:pPr>
        <w:spacing w:before="16" w:line="260" w:lineRule="exact"/>
        <w:rPr>
          <w:sz w:val="26"/>
          <w:szCs w:val="26"/>
        </w:rPr>
      </w:pPr>
    </w:p>
    <w:p w14:paraId="49070E85" w14:textId="32C2D779" w:rsidR="00C37DEC" w:rsidRDefault="00360F89">
      <w:pPr>
        <w:ind w:left="153" w:right="112"/>
        <w:jc w:val="both"/>
        <w:rPr>
          <w:sz w:val="24"/>
          <w:szCs w:val="24"/>
        </w:rPr>
      </w:pPr>
      <w:r>
        <w:rPr>
          <w:spacing w:val="2"/>
          <w:sz w:val="24"/>
          <w:szCs w:val="24"/>
        </w:rPr>
        <w:t>A</w:t>
      </w:r>
      <w:r>
        <w:rPr>
          <w:spacing w:val="-3"/>
          <w:sz w:val="24"/>
          <w:szCs w:val="24"/>
        </w:rPr>
        <w:t>L</w:t>
      </w:r>
      <w:r>
        <w:rPr>
          <w:sz w:val="24"/>
          <w:szCs w:val="24"/>
        </w:rPr>
        <w:t>L</w:t>
      </w:r>
      <w:r>
        <w:rPr>
          <w:spacing w:val="9"/>
          <w:sz w:val="24"/>
          <w:szCs w:val="24"/>
        </w:rPr>
        <w:t xml:space="preserve"> </w:t>
      </w:r>
      <w:r>
        <w:rPr>
          <w:sz w:val="24"/>
          <w:szCs w:val="24"/>
        </w:rPr>
        <w:t>TE</w:t>
      </w:r>
      <w:r>
        <w:rPr>
          <w:spacing w:val="-1"/>
          <w:sz w:val="24"/>
          <w:szCs w:val="24"/>
        </w:rPr>
        <w:t>A</w:t>
      </w:r>
      <w:r>
        <w:rPr>
          <w:sz w:val="24"/>
          <w:szCs w:val="24"/>
        </w:rPr>
        <w:t>M</w:t>
      </w:r>
      <w:r>
        <w:rPr>
          <w:spacing w:val="10"/>
          <w:sz w:val="24"/>
          <w:szCs w:val="24"/>
        </w:rPr>
        <w:t xml:space="preserve"> </w:t>
      </w:r>
      <w:r>
        <w:rPr>
          <w:sz w:val="24"/>
          <w:szCs w:val="24"/>
        </w:rPr>
        <w:t>ME</w:t>
      </w:r>
      <w:r>
        <w:rPr>
          <w:spacing w:val="2"/>
          <w:sz w:val="24"/>
          <w:szCs w:val="24"/>
        </w:rPr>
        <w:t>M</w:t>
      </w:r>
      <w:r>
        <w:rPr>
          <w:spacing w:val="-2"/>
          <w:sz w:val="24"/>
          <w:szCs w:val="24"/>
        </w:rPr>
        <w:t>B</w:t>
      </w:r>
      <w:r>
        <w:rPr>
          <w:sz w:val="24"/>
          <w:szCs w:val="24"/>
        </w:rPr>
        <w:t>E</w:t>
      </w:r>
      <w:r>
        <w:rPr>
          <w:spacing w:val="3"/>
          <w:sz w:val="24"/>
          <w:szCs w:val="24"/>
        </w:rPr>
        <w:t>R</w:t>
      </w:r>
      <w:r>
        <w:rPr>
          <w:sz w:val="24"/>
          <w:szCs w:val="24"/>
        </w:rPr>
        <w:t>S</w:t>
      </w:r>
      <w:r>
        <w:rPr>
          <w:spacing w:val="10"/>
          <w:sz w:val="24"/>
          <w:szCs w:val="24"/>
        </w:rPr>
        <w:t xml:space="preserve"> </w:t>
      </w:r>
      <w:r>
        <w:rPr>
          <w:sz w:val="24"/>
          <w:szCs w:val="24"/>
        </w:rPr>
        <w:t xml:space="preserve">MUST </w:t>
      </w:r>
      <w:r w:rsidR="00F7701C">
        <w:rPr>
          <w:sz w:val="24"/>
          <w:szCs w:val="24"/>
        </w:rPr>
        <w:t xml:space="preserve">at </w:t>
      </w:r>
      <w:r w:rsidR="00F54CAC">
        <w:rPr>
          <w:sz w:val="24"/>
          <w:szCs w:val="24"/>
        </w:rPr>
        <w:t>least ONCE</w:t>
      </w:r>
      <w:r>
        <w:rPr>
          <w:b/>
          <w:spacing w:val="17"/>
          <w:sz w:val="24"/>
          <w:szCs w:val="24"/>
          <w:u w:val="thick" w:color="000000"/>
        </w:rPr>
        <w:t xml:space="preserve"> </w:t>
      </w:r>
      <w:r>
        <w:rPr>
          <w:b/>
          <w:sz w:val="24"/>
          <w:szCs w:val="24"/>
          <w:u w:val="thick" w:color="000000"/>
        </w:rPr>
        <w:t>EVERY</w:t>
      </w:r>
      <w:r>
        <w:rPr>
          <w:b/>
          <w:spacing w:val="16"/>
          <w:sz w:val="24"/>
          <w:szCs w:val="24"/>
          <w:u w:val="thick" w:color="000000"/>
        </w:rPr>
        <w:t xml:space="preserve"> </w:t>
      </w:r>
      <w:r>
        <w:rPr>
          <w:b/>
          <w:sz w:val="24"/>
          <w:szCs w:val="24"/>
          <w:u w:val="thick" w:color="000000"/>
        </w:rPr>
        <w:t>TWO</w:t>
      </w:r>
      <w:r>
        <w:rPr>
          <w:b/>
          <w:spacing w:val="17"/>
          <w:sz w:val="24"/>
          <w:szCs w:val="24"/>
          <w:u w:val="thick" w:color="000000"/>
        </w:rPr>
        <w:t xml:space="preserve"> </w:t>
      </w:r>
      <w:r>
        <w:rPr>
          <w:b/>
          <w:sz w:val="24"/>
          <w:szCs w:val="24"/>
          <w:u w:val="thick" w:color="000000"/>
        </w:rPr>
        <w:t>WEE</w:t>
      </w:r>
      <w:r>
        <w:rPr>
          <w:b/>
          <w:spacing w:val="-2"/>
          <w:sz w:val="24"/>
          <w:szCs w:val="24"/>
          <w:u w:val="thick" w:color="000000"/>
        </w:rPr>
        <w:t>K</w:t>
      </w:r>
      <w:r>
        <w:rPr>
          <w:b/>
          <w:sz w:val="24"/>
          <w:szCs w:val="24"/>
          <w:u w:val="thick" w:color="000000"/>
        </w:rPr>
        <w:t>S</w:t>
      </w:r>
      <w:r>
        <w:rPr>
          <w:b/>
          <w:spacing w:val="12"/>
          <w:sz w:val="24"/>
          <w:szCs w:val="24"/>
        </w:rPr>
        <w:t xml:space="preserve"> </w:t>
      </w:r>
      <w:r>
        <w:rPr>
          <w:spacing w:val="1"/>
          <w:sz w:val="24"/>
          <w:szCs w:val="24"/>
        </w:rPr>
        <w:t>P</w:t>
      </w:r>
      <w:r>
        <w:rPr>
          <w:sz w:val="24"/>
          <w:szCs w:val="24"/>
        </w:rPr>
        <w:t>OST</w:t>
      </w:r>
      <w:r>
        <w:rPr>
          <w:spacing w:val="7"/>
          <w:sz w:val="24"/>
          <w:szCs w:val="24"/>
        </w:rPr>
        <w:t xml:space="preserve"> </w:t>
      </w:r>
      <w:r>
        <w:rPr>
          <w:sz w:val="24"/>
          <w:szCs w:val="24"/>
        </w:rPr>
        <w:t>AN</w:t>
      </w:r>
      <w:r>
        <w:rPr>
          <w:spacing w:val="9"/>
          <w:sz w:val="24"/>
          <w:szCs w:val="24"/>
        </w:rPr>
        <w:t xml:space="preserve"> </w:t>
      </w:r>
      <w:r>
        <w:rPr>
          <w:sz w:val="24"/>
          <w:szCs w:val="24"/>
        </w:rPr>
        <w:t>REPORT</w:t>
      </w:r>
      <w:r>
        <w:rPr>
          <w:spacing w:val="9"/>
          <w:sz w:val="24"/>
          <w:szCs w:val="24"/>
        </w:rPr>
        <w:t xml:space="preserve"> </w:t>
      </w:r>
      <w:r>
        <w:rPr>
          <w:spacing w:val="1"/>
          <w:sz w:val="24"/>
          <w:szCs w:val="24"/>
        </w:rPr>
        <w:t>P</w:t>
      </w:r>
      <w:r>
        <w:rPr>
          <w:sz w:val="24"/>
          <w:szCs w:val="24"/>
        </w:rPr>
        <w:t>O</w:t>
      </w:r>
      <w:r>
        <w:rPr>
          <w:spacing w:val="2"/>
          <w:sz w:val="24"/>
          <w:szCs w:val="24"/>
        </w:rPr>
        <w:t>S</w:t>
      </w:r>
      <w:r>
        <w:rPr>
          <w:sz w:val="24"/>
          <w:szCs w:val="24"/>
        </w:rPr>
        <w:t>T</w:t>
      </w:r>
      <w:r>
        <w:rPr>
          <w:spacing w:val="9"/>
          <w:sz w:val="24"/>
          <w:szCs w:val="24"/>
        </w:rPr>
        <w:t xml:space="preserve"> </w:t>
      </w:r>
      <w:r>
        <w:rPr>
          <w:spacing w:val="2"/>
          <w:sz w:val="24"/>
          <w:szCs w:val="24"/>
        </w:rPr>
        <w:t>O</w:t>
      </w:r>
      <w:r>
        <w:rPr>
          <w:sz w:val="24"/>
          <w:szCs w:val="24"/>
        </w:rPr>
        <w:t>N MO</w:t>
      </w:r>
      <w:r>
        <w:rPr>
          <w:spacing w:val="-1"/>
          <w:sz w:val="24"/>
          <w:szCs w:val="24"/>
        </w:rPr>
        <w:t>O</w:t>
      </w:r>
      <w:r>
        <w:rPr>
          <w:spacing w:val="2"/>
          <w:sz w:val="24"/>
          <w:szCs w:val="24"/>
        </w:rPr>
        <w:t>D</w:t>
      </w:r>
      <w:r>
        <w:rPr>
          <w:spacing w:val="-3"/>
          <w:sz w:val="24"/>
          <w:szCs w:val="24"/>
        </w:rPr>
        <w:t>L</w:t>
      </w:r>
      <w:r>
        <w:rPr>
          <w:sz w:val="24"/>
          <w:szCs w:val="24"/>
        </w:rPr>
        <w:t xml:space="preserve">E </w:t>
      </w:r>
      <w:r>
        <w:rPr>
          <w:spacing w:val="2"/>
          <w:sz w:val="24"/>
          <w:szCs w:val="24"/>
        </w:rPr>
        <w:t>(</w:t>
      </w:r>
      <w:r>
        <w:rPr>
          <w:spacing w:val="-1"/>
          <w:sz w:val="24"/>
          <w:szCs w:val="24"/>
        </w:rPr>
        <w:t>F</w:t>
      </w:r>
      <w:r>
        <w:rPr>
          <w:sz w:val="24"/>
          <w:szCs w:val="24"/>
        </w:rPr>
        <w:t>ortn</w:t>
      </w:r>
      <w:r>
        <w:rPr>
          <w:spacing w:val="2"/>
          <w:sz w:val="24"/>
          <w:szCs w:val="24"/>
        </w:rPr>
        <w:t>i</w:t>
      </w:r>
      <w:r>
        <w:rPr>
          <w:spacing w:val="-2"/>
          <w:sz w:val="24"/>
          <w:szCs w:val="24"/>
        </w:rPr>
        <w:t>g</w:t>
      </w:r>
      <w:r>
        <w:rPr>
          <w:sz w:val="24"/>
          <w:szCs w:val="24"/>
        </w:rPr>
        <w:t>ht</w:t>
      </w:r>
      <w:r>
        <w:rPr>
          <w:spacing w:val="3"/>
          <w:sz w:val="24"/>
          <w:szCs w:val="24"/>
        </w:rPr>
        <w:t>l</w:t>
      </w:r>
      <w:r>
        <w:rPr>
          <w:sz w:val="24"/>
          <w:szCs w:val="24"/>
        </w:rPr>
        <w:t>y</w:t>
      </w:r>
      <w:r>
        <w:rPr>
          <w:spacing w:val="-3"/>
          <w:sz w:val="24"/>
          <w:szCs w:val="24"/>
        </w:rPr>
        <w:t xml:space="preserve"> </w:t>
      </w:r>
      <w:r>
        <w:rPr>
          <w:sz w:val="24"/>
          <w:szCs w:val="24"/>
        </w:rPr>
        <w:t>R</w:t>
      </w:r>
      <w:r>
        <w:rPr>
          <w:spacing w:val="-1"/>
          <w:sz w:val="24"/>
          <w:szCs w:val="24"/>
        </w:rPr>
        <w:t>e</w:t>
      </w:r>
      <w:r>
        <w:rPr>
          <w:sz w:val="24"/>
          <w:szCs w:val="24"/>
        </w:rPr>
        <w:t>ports</w:t>
      </w:r>
      <w:r>
        <w:rPr>
          <w:spacing w:val="2"/>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 xml:space="preserve">on, </w:t>
      </w:r>
      <w:r>
        <w:rPr>
          <w:spacing w:val="3"/>
          <w:sz w:val="24"/>
          <w:szCs w:val="24"/>
        </w:rPr>
        <w:t>t</w:t>
      </w:r>
      <w:r>
        <w:rPr>
          <w:spacing w:val="-5"/>
          <w:sz w:val="24"/>
          <w:szCs w:val="24"/>
        </w:rPr>
        <w:t>y</w:t>
      </w:r>
      <w:r>
        <w:rPr>
          <w:spacing w:val="2"/>
          <w:sz w:val="24"/>
          <w:szCs w:val="24"/>
        </w:rPr>
        <w:t>p</w:t>
      </w:r>
      <w:r>
        <w:rPr>
          <w:spacing w:val="-1"/>
          <w:sz w:val="24"/>
          <w:szCs w:val="24"/>
        </w:rPr>
        <w:t>e</w:t>
      </w:r>
      <w:r>
        <w:rPr>
          <w:sz w:val="24"/>
          <w:szCs w:val="24"/>
        </w:rPr>
        <w:t>d n</w:t>
      </w:r>
      <w:r>
        <w:rPr>
          <w:spacing w:val="2"/>
          <w:sz w:val="24"/>
          <w:szCs w:val="24"/>
        </w:rPr>
        <w:t>o</w:t>
      </w:r>
      <w:r>
        <w:rPr>
          <w:sz w:val="24"/>
          <w:szCs w:val="24"/>
        </w:rPr>
        <w:t>t atta</w:t>
      </w:r>
      <w:r>
        <w:rPr>
          <w:spacing w:val="-1"/>
          <w:sz w:val="24"/>
          <w:szCs w:val="24"/>
        </w:rPr>
        <w:t>c</w:t>
      </w:r>
      <w:r>
        <w:rPr>
          <w:sz w:val="24"/>
          <w:szCs w:val="24"/>
        </w:rPr>
        <w:t>h</w:t>
      </w:r>
      <w:r>
        <w:rPr>
          <w:spacing w:val="-1"/>
          <w:sz w:val="24"/>
          <w:szCs w:val="24"/>
        </w:rPr>
        <w:t>e</w:t>
      </w:r>
      <w:r>
        <w:rPr>
          <w:sz w:val="24"/>
          <w:szCs w:val="24"/>
        </w:rPr>
        <w:t>d)</w:t>
      </w:r>
      <w:r>
        <w:rPr>
          <w:spacing w:val="1"/>
          <w:sz w:val="24"/>
          <w:szCs w:val="24"/>
        </w:rPr>
        <w:t xml:space="preserve"> </w:t>
      </w:r>
      <w:r>
        <w:rPr>
          <w:sz w:val="24"/>
          <w:szCs w:val="24"/>
        </w:rPr>
        <w:t>wh</w:t>
      </w:r>
      <w:r>
        <w:rPr>
          <w:spacing w:val="2"/>
          <w:sz w:val="24"/>
          <w:szCs w:val="24"/>
        </w:rPr>
        <w:t>i</w:t>
      </w:r>
      <w:r>
        <w:rPr>
          <w:spacing w:val="-1"/>
          <w:sz w:val="24"/>
          <w:szCs w:val="24"/>
        </w:rPr>
        <w:t>c</w:t>
      </w:r>
      <w:r>
        <w:rPr>
          <w:sz w:val="24"/>
          <w:szCs w:val="24"/>
        </w:rPr>
        <w:t>h out</w:t>
      </w:r>
      <w:r>
        <w:rPr>
          <w:spacing w:val="1"/>
          <w:sz w:val="24"/>
          <w:szCs w:val="24"/>
        </w:rPr>
        <w:t>l</w:t>
      </w:r>
      <w:r>
        <w:rPr>
          <w:sz w:val="24"/>
          <w:szCs w:val="24"/>
        </w:rPr>
        <w:t>ines:</w:t>
      </w:r>
    </w:p>
    <w:p w14:paraId="2EC4E38D" w14:textId="77777777" w:rsidR="00C37DEC" w:rsidRDefault="00360F89">
      <w:pPr>
        <w:ind w:left="513"/>
        <w:rPr>
          <w:sz w:val="24"/>
          <w:szCs w:val="24"/>
        </w:rPr>
      </w:pPr>
      <w:r>
        <w:rPr>
          <w:sz w:val="24"/>
          <w:szCs w:val="24"/>
        </w:rPr>
        <w:t>1.   Your</w:t>
      </w:r>
      <w:r>
        <w:rPr>
          <w:spacing w:val="-1"/>
          <w:sz w:val="24"/>
          <w:szCs w:val="24"/>
        </w:rPr>
        <w:t xml:space="preserve"> c</w:t>
      </w:r>
      <w:r>
        <w:rPr>
          <w:sz w:val="24"/>
          <w:szCs w:val="24"/>
        </w:rPr>
        <w:t>u</w:t>
      </w:r>
      <w:r>
        <w:rPr>
          <w:spacing w:val="1"/>
          <w:sz w:val="24"/>
          <w:szCs w:val="24"/>
        </w:rPr>
        <w:t>r</w:t>
      </w:r>
      <w:r>
        <w:rPr>
          <w:sz w:val="24"/>
          <w:szCs w:val="24"/>
        </w:rPr>
        <w:t>r</w:t>
      </w:r>
      <w:r>
        <w:rPr>
          <w:spacing w:val="-2"/>
          <w:sz w:val="24"/>
          <w:szCs w:val="24"/>
        </w:rPr>
        <w:t>e</w:t>
      </w:r>
      <w:r>
        <w:rPr>
          <w:sz w:val="24"/>
          <w:szCs w:val="24"/>
        </w:rPr>
        <w:t xml:space="preserve">nt role in the </w:t>
      </w:r>
      <w:r>
        <w:rPr>
          <w:spacing w:val="2"/>
          <w:sz w:val="24"/>
          <w:szCs w:val="24"/>
        </w:rPr>
        <w:t>t</w:t>
      </w:r>
      <w:r>
        <w:rPr>
          <w:spacing w:val="-1"/>
          <w:sz w:val="24"/>
          <w:szCs w:val="24"/>
        </w:rPr>
        <w:t>ea</w:t>
      </w:r>
      <w:r>
        <w:rPr>
          <w:spacing w:val="1"/>
          <w:sz w:val="24"/>
          <w:szCs w:val="24"/>
        </w:rPr>
        <w:t>m</w:t>
      </w:r>
      <w:r>
        <w:rPr>
          <w:sz w:val="24"/>
          <w:szCs w:val="24"/>
        </w:rPr>
        <w:t>.</w:t>
      </w:r>
    </w:p>
    <w:p w14:paraId="525A6CE4" w14:textId="77777777" w:rsidR="00C37DEC" w:rsidRDefault="00360F89">
      <w:pPr>
        <w:ind w:left="513"/>
        <w:rPr>
          <w:sz w:val="24"/>
          <w:szCs w:val="24"/>
        </w:rPr>
      </w:pPr>
      <w:r>
        <w:rPr>
          <w:sz w:val="24"/>
          <w:szCs w:val="24"/>
        </w:rPr>
        <w:t>2.   Your</w:t>
      </w:r>
      <w:r>
        <w:rPr>
          <w:spacing w:val="-1"/>
          <w:sz w:val="24"/>
          <w:szCs w:val="24"/>
        </w:rPr>
        <w:t xml:space="preserve"> </w:t>
      </w:r>
      <w:r>
        <w:rPr>
          <w:spacing w:val="1"/>
          <w:sz w:val="24"/>
          <w:szCs w:val="24"/>
        </w:rPr>
        <w:t>a</w:t>
      </w:r>
      <w:r>
        <w:rPr>
          <w:spacing w:val="-2"/>
          <w:sz w:val="24"/>
          <w:szCs w:val="24"/>
        </w:rPr>
        <w:t>g</w:t>
      </w:r>
      <w:r>
        <w:rPr>
          <w:spacing w:val="1"/>
          <w:sz w:val="24"/>
          <w:szCs w:val="24"/>
        </w:rPr>
        <w:t>r</w:t>
      </w:r>
      <w:r>
        <w:rPr>
          <w:spacing w:val="-1"/>
          <w:sz w:val="24"/>
          <w:szCs w:val="24"/>
        </w:rPr>
        <w:t>ee</w:t>
      </w:r>
      <w:r>
        <w:rPr>
          <w:sz w:val="24"/>
          <w:szCs w:val="24"/>
        </w:rPr>
        <w:t xml:space="preserve">d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ies/dutie</w:t>
      </w:r>
      <w:r>
        <w:rPr>
          <w:spacing w:val="2"/>
          <w:sz w:val="24"/>
          <w:szCs w:val="24"/>
        </w:rPr>
        <w:t>s</w:t>
      </w:r>
      <w:r>
        <w:rPr>
          <w:sz w:val="24"/>
          <w:szCs w:val="24"/>
        </w:rPr>
        <w:t>.</w:t>
      </w:r>
    </w:p>
    <w:p w14:paraId="72104A68" w14:textId="77777777" w:rsidR="00C37DEC" w:rsidRDefault="00360F89">
      <w:pPr>
        <w:ind w:left="873" w:right="113" w:hanging="360"/>
        <w:jc w:val="both"/>
        <w:rPr>
          <w:sz w:val="24"/>
          <w:szCs w:val="24"/>
        </w:rPr>
      </w:pPr>
      <w:r>
        <w:rPr>
          <w:sz w:val="24"/>
          <w:szCs w:val="24"/>
        </w:rPr>
        <w:t xml:space="preserve">3.   </w:t>
      </w:r>
      <w:r>
        <w:rPr>
          <w:spacing w:val="1"/>
          <w:sz w:val="24"/>
          <w:szCs w:val="24"/>
        </w:rPr>
        <w:t>P</w:t>
      </w:r>
      <w:r>
        <w:rPr>
          <w:sz w:val="24"/>
          <w:szCs w:val="24"/>
        </w:rPr>
        <w:t>ro</w:t>
      </w:r>
      <w:r>
        <w:rPr>
          <w:spacing w:val="-3"/>
          <w:sz w:val="24"/>
          <w:szCs w:val="24"/>
        </w:rPr>
        <w:t>g</w:t>
      </w:r>
      <w:r>
        <w:rPr>
          <w:spacing w:val="1"/>
          <w:sz w:val="24"/>
          <w:szCs w:val="24"/>
        </w:rPr>
        <w:t>r</w:t>
      </w:r>
      <w:r>
        <w:rPr>
          <w:spacing w:val="-1"/>
          <w:sz w:val="24"/>
          <w:szCs w:val="24"/>
        </w:rPr>
        <w:t>e</w:t>
      </w:r>
      <w:r>
        <w:rPr>
          <w:sz w:val="24"/>
          <w:szCs w:val="24"/>
        </w:rPr>
        <w:t>ss</w:t>
      </w:r>
      <w:r>
        <w:rPr>
          <w:spacing w:val="27"/>
          <w:sz w:val="24"/>
          <w:szCs w:val="24"/>
        </w:rPr>
        <w:t xml:space="preserve"> </w:t>
      </w:r>
      <w:r>
        <w:rPr>
          <w:sz w:val="24"/>
          <w:szCs w:val="24"/>
        </w:rPr>
        <w:t>in</w:t>
      </w:r>
      <w:r>
        <w:rPr>
          <w:spacing w:val="27"/>
          <w:sz w:val="24"/>
          <w:szCs w:val="24"/>
        </w:rPr>
        <w:t xml:space="preserve"> </w:t>
      </w:r>
      <w:r>
        <w:rPr>
          <w:sz w:val="24"/>
          <w:szCs w:val="24"/>
        </w:rPr>
        <w:t>the</w:t>
      </w:r>
      <w:r>
        <w:rPr>
          <w:spacing w:val="26"/>
          <w:sz w:val="24"/>
          <w:szCs w:val="24"/>
        </w:rPr>
        <w:t xml:space="preserve"> </w:t>
      </w:r>
      <w:r>
        <w:rPr>
          <w:sz w:val="24"/>
          <w:szCs w:val="24"/>
        </w:rPr>
        <w:t>last</w:t>
      </w:r>
      <w:r>
        <w:rPr>
          <w:spacing w:val="28"/>
          <w:sz w:val="24"/>
          <w:szCs w:val="24"/>
        </w:rPr>
        <w:t xml:space="preserve"> </w:t>
      </w:r>
      <w:r>
        <w:rPr>
          <w:spacing w:val="3"/>
          <w:sz w:val="24"/>
          <w:szCs w:val="24"/>
        </w:rPr>
        <w:t>t</w:t>
      </w:r>
      <w:r>
        <w:rPr>
          <w:sz w:val="24"/>
          <w:szCs w:val="24"/>
        </w:rPr>
        <w:t>wo</w:t>
      </w:r>
      <w:r>
        <w:rPr>
          <w:spacing w:val="29"/>
          <w:sz w:val="24"/>
          <w:szCs w:val="24"/>
        </w:rPr>
        <w:t xml:space="preserve"> </w:t>
      </w:r>
      <w:r>
        <w:rPr>
          <w:sz w:val="24"/>
          <w:szCs w:val="24"/>
        </w:rPr>
        <w:t>w</w:t>
      </w:r>
      <w:r>
        <w:rPr>
          <w:spacing w:val="-1"/>
          <w:sz w:val="24"/>
          <w:szCs w:val="24"/>
        </w:rPr>
        <w:t>ee</w:t>
      </w:r>
      <w:r>
        <w:rPr>
          <w:sz w:val="24"/>
          <w:szCs w:val="24"/>
        </w:rPr>
        <w:t>ks</w:t>
      </w:r>
      <w:r>
        <w:rPr>
          <w:spacing w:val="29"/>
          <w:sz w:val="24"/>
          <w:szCs w:val="24"/>
        </w:rPr>
        <w:t xml:space="preserve"> </w:t>
      </w:r>
      <w:r>
        <w:rPr>
          <w:sz w:val="24"/>
          <w:szCs w:val="24"/>
        </w:rPr>
        <w:t>(</w:t>
      </w:r>
      <w:r>
        <w:rPr>
          <w:spacing w:val="-2"/>
          <w:sz w:val="24"/>
          <w:szCs w:val="24"/>
        </w:rPr>
        <w:t>e</w:t>
      </w:r>
      <w:r>
        <w:rPr>
          <w:sz w:val="24"/>
          <w:szCs w:val="24"/>
        </w:rPr>
        <w:t>v</w:t>
      </w:r>
      <w:r>
        <w:rPr>
          <w:spacing w:val="-1"/>
          <w:sz w:val="24"/>
          <w:szCs w:val="24"/>
        </w:rPr>
        <w:t>e</w:t>
      </w:r>
      <w:r>
        <w:rPr>
          <w:sz w:val="24"/>
          <w:szCs w:val="24"/>
        </w:rPr>
        <w:t>n</w:t>
      </w:r>
      <w:r>
        <w:rPr>
          <w:spacing w:val="28"/>
          <w:sz w:val="24"/>
          <w:szCs w:val="24"/>
        </w:rPr>
        <w:t xml:space="preserve"> </w:t>
      </w:r>
      <w:r>
        <w:rPr>
          <w:sz w:val="24"/>
          <w:szCs w:val="24"/>
        </w:rPr>
        <w:t>if</w:t>
      </w:r>
      <w:r>
        <w:rPr>
          <w:spacing w:val="26"/>
          <w:sz w:val="24"/>
          <w:szCs w:val="24"/>
        </w:rPr>
        <w:t xml:space="preserve"> </w:t>
      </w:r>
      <w:r>
        <w:rPr>
          <w:sz w:val="24"/>
          <w:szCs w:val="24"/>
        </w:rPr>
        <w:t>no</w:t>
      </w:r>
      <w:r>
        <w:rPr>
          <w:spacing w:val="26"/>
          <w:sz w:val="24"/>
          <w:szCs w:val="24"/>
        </w:rPr>
        <w:t xml:space="preserve"> </w:t>
      </w:r>
      <w:r>
        <w:rPr>
          <w:spacing w:val="2"/>
          <w:sz w:val="24"/>
          <w:szCs w:val="24"/>
        </w:rPr>
        <w:t>p</w:t>
      </w:r>
      <w:r>
        <w:rPr>
          <w:sz w:val="24"/>
          <w:szCs w:val="24"/>
        </w:rPr>
        <w:t>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r>
        <w:rPr>
          <w:spacing w:val="26"/>
          <w:sz w:val="24"/>
          <w:szCs w:val="24"/>
        </w:rPr>
        <w:t xml:space="preserve"> </w:t>
      </w:r>
      <w:proofErr w:type="gramStart"/>
      <w:r>
        <w:rPr>
          <w:spacing w:val="3"/>
          <w:sz w:val="24"/>
          <w:szCs w:val="24"/>
        </w:rPr>
        <w:t>i</w:t>
      </w:r>
      <w:r>
        <w:rPr>
          <w:sz w:val="24"/>
          <w:szCs w:val="24"/>
        </w:rPr>
        <w:t>.</w:t>
      </w:r>
      <w:r>
        <w:rPr>
          <w:spacing w:val="-1"/>
          <w:sz w:val="24"/>
          <w:szCs w:val="24"/>
        </w:rPr>
        <w:t>e</w:t>
      </w:r>
      <w:r>
        <w:rPr>
          <w:sz w:val="24"/>
          <w:szCs w:val="24"/>
        </w:rPr>
        <w:t>.</w:t>
      </w:r>
      <w:proofErr w:type="gramEnd"/>
      <w:r>
        <w:rPr>
          <w:spacing w:val="29"/>
          <w:sz w:val="24"/>
          <w:szCs w:val="24"/>
        </w:rPr>
        <w:t xml:space="preserve"> </w:t>
      </w:r>
      <w:r>
        <w:rPr>
          <w:sz w:val="24"/>
          <w:szCs w:val="24"/>
        </w:rPr>
        <w:t>wh</w:t>
      </w:r>
      <w:r>
        <w:rPr>
          <w:spacing w:val="-1"/>
          <w:sz w:val="24"/>
          <w:szCs w:val="24"/>
        </w:rPr>
        <w:t>a</w:t>
      </w:r>
      <w:r>
        <w:rPr>
          <w:sz w:val="24"/>
          <w:szCs w:val="24"/>
        </w:rPr>
        <w:t>t</w:t>
      </w:r>
      <w:r>
        <w:rPr>
          <w:spacing w:val="27"/>
          <w:sz w:val="24"/>
          <w:szCs w:val="24"/>
        </w:rPr>
        <w:t xml:space="preserve"> </w:t>
      </w:r>
      <w:r>
        <w:rPr>
          <w:sz w:val="24"/>
          <w:szCs w:val="24"/>
        </w:rPr>
        <w:t>h</w:t>
      </w:r>
      <w:r>
        <w:rPr>
          <w:spacing w:val="-1"/>
          <w:sz w:val="24"/>
          <w:szCs w:val="24"/>
        </w:rPr>
        <w:t>a</w:t>
      </w:r>
      <w:r>
        <w:rPr>
          <w:sz w:val="24"/>
          <w:szCs w:val="24"/>
        </w:rPr>
        <w:t>s</w:t>
      </w:r>
      <w:r>
        <w:rPr>
          <w:spacing w:val="29"/>
          <w:sz w:val="24"/>
          <w:szCs w:val="24"/>
        </w:rPr>
        <w:t xml:space="preserve"> </w:t>
      </w:r>
      <w:r>
        <w:rPr>
          <w:sz w:val="24"/>
          <w:szCs w:val="24"/>
        </w:rPr>
        <w:t>b</w:t>
      </w:r>
      <w:r>
        <w:rPr>
          <w:spacing w:val="-1"/>
          <w:sz w:val="24"/>
          <w:szCs w:val="24"/>
        </w:rPr>
        <w:t>ee</w:t>
      </w:r>
      <w:r>
        <w:rPr>
          <w:sz w:val="24"/>
          <w:szCs w:val="24"/>
        </w:rPr>
        <w:t>n</w:t>
      </w:r>
      <w:r>
        <w:rPr>
          <w:spacing w:val="31"/>
          <w:sz w:val="24"/>
          <w:szCs w:val="24"/>
        </w:rPr>
        <w:t xml:space="preserve"> </w:t>
      </w:r>
      <w:r>
        <w:rPr>
          <w:sz w:val="24"/>
          <w:szCs w:val="24"/>
        </w:rPr>
        <w:t>done</w:t>
      </w:r>
      <w:r>
        <w:rPr>
          <w:spacing w:val="25"/>
          <w:sz w:val="24"/>
          <w:szCs w:val="24"/>
        </w:rPr>
        <w:t xml:space="preserve"> </w:t>
      </w:r>
      <w:r>
        <w:rPr>
          <w:spacing w:val="5"/>
          <w:sz w:val="24"/>
          <w:szCs w:val="24"/>
        </w:rPr>
        <w:t>b</w:t>
      </w:r>
      <w:r>
        <w:rPr>
          <w:sz w:val="24"/>
          <w:szCs w:val="24"/>
        </w:rPr>
        <w:t>y</w:t>
      </w:r>
      <w:r>
        <w:rPr>
          <w:spacing w:val="26"/>
          <w:sz w:val="24"/>
          <w:szCs w:val="24"/>
        </w:rPr>
        <w:t xml:space="preserve"> </w:t>
      </w:r>
      <w:r>
        <w:rPr>
          <w:spacing w:val="-5"/>
          <w:sz w:val="24"/>
          <w:szCs w:val="24"/>
        </w:rPr>
        <w:t>y</w:t>
      </w:r>
      <w:r>
        <w:rPr>
          <w:sz w:val="24"/>
          <w:szCs w:val="24"/>
        </w:rPr>
        <w:t>ou</w:t>
      </w:r>
      <w:r>
        <w:rPr>
          <w:spacing w:val="29"/>
          <w:sz w:val="24"/>
          <w:szCs w:val="24"/>
        </w:rPr>
        <w:t xml:space="preserve"> </w:t>
      </w:r>
      <w:r>
        <w:rPr>
          <w:sz w:val="24"/>
          <w:szCs w:val="24"/>
        </w:rPr>
        <w:t>with r</w:t>
      </w:r>
      <w:r>
        <w:rPr>
          <w:spacing w:val="-2"/>
          <w:sz w:val="24"/>
          <w:szCs w:val="24"/>
        </w:rPr>
        <w:t>e</w:t>
      </w:r>
      <w:r>
        <w:rPr>
          <w:sz w:val="24"/>
          <w:szCs w:val="24"/>
        </w:rPr>
        <w:t>sp</w:t>
      </w:r>
      <w:r>
        <w:rPr>
          <w:spacing w:val="-1"/>
          <w:sz w:val="24"/>
          <w:szCs w:val="24"/>
        </w:rPr>
        <w:t>ec</w:t>
      </w:r>
      <w:r>
        <w:rPr>
          <w:sz w:val="24"/>
          <w:szCs w:val="24"/>
        </w:rPr>
        <w:t xml:space="preserve">t </w:t>
      </w:r>
      <w:r>
        <w:rPr>
          <w:spacing w:val="1"/>
          <w:sz w:val="24"/>
          <w:szCs w:val="24"/>
        </w:rPr>
        <w:t>t</w:t>
      </w:r>
      <w:r>
        <w:rPr>
          <w:sz w:val="24"/>
          <w:szCs w:val="24"/>
        </w:rPr>
        <w:t>o the t</w:t>
      </w:r>
      <w:r>
        <w:rPr>
          <w:spacing w:val="1"/>
          <w:sz w:val="24"/>
          <w:szCs w:val="24"/>
        </w:rPr>
        <w:t>e</w:t>
      </w:r>
      <w:r>
        <w:rPr>
          <w:spacing w:val="-1"/>
          <w:sz w:val="24"/>
          <w:szCs w:val="24"/>
        </w:rPr>
        <w:t>a</w:t>
      </w:r>
      <w:r>
        <w:rPr>
          <w:sz w:val="24"/>
          <w:szCs w:val="24"/>
        </w:rPr>
        <w:t xml:space="preserve">ms </w:t>
      </w:r>
      <w:r>
        <w:rPr>
          <w:spacing w:val="2"/>
          <w:sz w:val="24"/>
          <w:szCs w:val="24"/>
        </w:rPr>
        <w:t>a</w:t>
      </w:r>
      <w:r>
        <w:rPr>
          <w:spacing w:val="-2"/>
          <w:sz w:val="24"/>
          <w:szCs w:val="24"/>
        </w:rPr>
        <w:t>g</w:t>
      </w:r>
      <w:r>
        <w:rPr>
          <w:spacing w:val="1"/>
          <w:sz w:val="24"/>
          <w:szCs w:val="24"/>
        </w:rPr>
        <w:t>re</w:t>
      </w:r>
      <w:r>
        <w:rPr>
          <w:spacing w:val="-1"/>
          <w:sz w:val="24"/>
          <w:szCs w:val="24"/>
        </w:rPr>
        <w:t>e</w:t>
      </w:r>
      <w:r>
        <w:rPr>
          <w:sz w:val="24"/>
          <w:szCs w:val="24"/>
        </w:rPr>
        <w:t>d pr</w:t>
      </w:r>
      <w:r>
        <w:rPr>
          <w:spacing w:val="-1"/>
          <w:sz w:val="24"/>
          <w:szCs w:val="24"/>
        </w:rPr>
        <w:t>o</w:t>
      </w:r>
      <w:r>
        <w:rPr>
          <w:sz w:val="24"/>
          <w:szCs w:val="24"/>
        </w:rPr>
        <w:t>je</w:t>
      </w:r>
      <w:r>
        <w:rPr>
          <w:spacing w:val="-1"/>
          <w:sz w:val="24"/>
          <w:szCs w:val="24"/>
        </w:rPr>
        <w:t>c</w:t>
      </w:r>
      <w:r>
        <w:rPr>
          <w:sz w:val="24"/>
          <w:szCs w:val="24"/>
        </w:rPr>
        <w:t>t.</w:t>
      </w:r>
    </w:p>
    <w:p w14:paraId="760360FA" w14:textId="77777777" w:rsidR="00C37DEC" w:rsidRDefault="00360F89">
      <w:pPr>
        <w:ind w:left="873" w:right="112" w:hanging="360"/>
        <w:jc w:val="both"/>
        <w:rPr>
          <w:sz w:val="24"/>
          <w:szCs w:val="24"/>
        </w:rPr>
      </w:pPr>
      <w:r>
        <w:rPr>
          <w:sz w:val="24"/>
          <w:szCs w:val="24"/>
        </w:rPr>
        <w:t>4.   A</w:t>
      </w:r>
      <w:r>
        <w:rPr>
          <w:spacing w:val="2"/>
          <w:sz w:val="24"/>
          <w:szCs w:val="24"/>
        </w:rPr>
        <w:t>n</w:t>
      </w:r>
      <w:r>
        <w:rPr>
          <w:sz w:val="24"/>
          <w:szCs w:val="24"/>
        </w:rPr>
        <w:t>y</w:t>
      </w:r>
      <w:r>
        <w:rPr>
          <w:spacing w:val="17"/>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22"/>
          <w:sz w:val="24"/>
          <w:szCs w:val="24"/>
        </w:rPr>
        <w:t xml:space="preserve"> </w:t>
      </w:r>
      <w:r>
        <w:rPr>
          <w:sz w:val="24"/>
          <w:szCs w:val="24"/>
        </w:rPr>
        <w:t>that</w:t>
      </w:r>
      <w:r>
        <w:rPr>
          <w:spacing w:val="21"/>
          <w:sz w:val="24"/>
          <w:szCs w:val="24"/>
        </w:rPr>
        <w:t xml:space="preserve"> </w:t>
      </w:r>
      <w:r>
        <w:rPr>
          <w:spacing w:val="-1"/>
          <w:sz w:val="24"/>
          <w:szCs w:val="24"/>
        </w:rPr>
        <w:t>c</w:t>
      </w:r>
      <w:r>
        <w:rPr>
          <w:sz w:val="24"/>
          <w:szCs w:val="24"/>
        </w:rPr>
        <w:t>on</w:t>
      </w:r>
      <w:r>
        <w:rPr>
          <w:spacing w:val="-1"/>
          <w:sz w:val="24"/>
          <w:szCs w:val="24"/>
        </w:rPr>
        <w:t>ce</w:t>
      </w:r>
      <w:r>
        <w:rPr>
          <w:sz w:val="24"/>
          <w:szCs w:val="24"/>
        </w:rPr>
        <w:t>rn</w:t>
      </w:r>
      <w:r>
        <w:rPr>
          <w:spacing w:val="23"/>
          <w:sz w:val="24"/>
          <w:szCs w:val="24"/>
        </w:rPr>
        <w:t xml:space="preserve"> </w:t>
      </w:r>
      <w:r>
        <w:rPr>
          <w:spacing w:val="-5"/>
          <w:sz w:val="24"/>
          <w:szCs w:val="24"/>
        </w:rPr>
        <w:t>y</w:t>
      </w:r>
      <w:r>
        <w:rPr>
          <w:spacing w:val="2"/>
          <w:sz w:val="24"/>
          <w:szCs w:val="24"/>
        </w:rPr>
        <w:t>o</w:t>
      </w:r>
      <w:r>
        <w:rPr>
          <w:sz w:val="24"/>
          <w:szCs w:val="24"/>
        </w:rPr>
        <w:t>u</w:t>
      </w:r>
      <w:r>
        <w:rPr>
          <w:spacing w:val="21"/>
          <w:sz w:val="24"/>
          <w:szCs w:val="24"/>
        </w:rPr>
        <w:t xml:space="preserve"> </w:t>
      </w:r>
      <w:r>
        <w:rPr>
          <w:sz w:val="24"/>
          <w:szCs w:val="24"/>
        </w:rPr>
        <w:t>(so</w:t>
      </w:r>
      <w:r>
        <w:rPr>
          <w:spacing w:val="21"/>
          <w:sz w:val="24"/>
          <w:szCs w:val="24"/>
        </w:rPr>
        <w:t xml:space="preserve"> </w:t>
      </w:r>
      <w:r>
        <w:rPr>
          <w:sz w:val="24"/>
          <w:szCs w:val="24"/>
        </w:rPr>
        <w:t>other</w:t>
      </w:r>
      <w:r>
        <w:rPr>
          <w:spacing w:val="20"/>
          <w:sz w:val="24"/>
          <w:szCs w:val="24"/>
        </w:rPr>
        <w:t xml:space="preserve"> </w:t>
      </w:r>
      <w:r>
        <w:rPr>
          <w:sz w:val="24"/>
          <w:szCs w:val="24"/>
        </w:rPr>
        <w:t>te</w:t>
      </w:r>
      <w:r>
        <w:rPr>
          <w:spacing w:val="-1"/>
          <w:sz w:val="24"/>
          <w:szCs w:val="24"/>
        </w:rPr>
        <w:t>a</w:t>
      </w:r>
      <w:r>
        <w:rPr>
          <w:sz w:val="24"/>
          <w:szCs w:val="24"/>
        </w:rPr>
        <w:t>m</w:t>
      </w:r>
      <w:r>
        <w:rPr>
          <w:spacing w:val="22"/>
          <w:sz w:val="24"/>
          <w:szCs w:val="24"/>
        </w:rPr>
        <w:t xml:space="preserve"> </w:t>
      </w:r>
      <w:r>
        <w:rPr>
          <w:sz w:val="24"/>
          <w:szCs w:val="24"/>
        </w:rPr>
        <w:t>memb</w:t>
      </w:r>
      <w:r>
        <w:rPr>
          <w:spacing w:val="-1"/>
          <w:sz w:val="24"/>
          <w:szCs w:val="24"/>
        </w:rPr>
        <w:t>e</w:t>
      </w:r>
      <w:r>
        <w:rPr>
          <w:sz w:val="24"/>
          <w:szCs w:val="24"/>
        </w:rPr>
        <w:t>rs</w:t>
      </w:r>
      <w:r>
        <w:rPr>
          <w:spacing w:val="21"/>
          <w:sz w:val="24"/>
          <w:szCs w:val="24"/>
        </w:rPr>
        <w:t xml:space="preserve"> </w:t>
      </w:r>
      <w:r>
        <w:rPr>
          <w:spacing w:val="-1"/>
          <w:sz w:val="24"/>
          <w:szCs w:val="24"/>
        </w:rPr>
        <w:t>a</w:t>
      </w:r>
      <w:r>
        <w:rPr>
          <w:sz w:val="24"/>
          <w:szCs w:val="24"/>
        </w:rPr>
        <w:t>nd</w:t>
      </w:r>
      <w:r>
        <w:rPr>
          <w:spacing w:val="21"/>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21"/>
          <w:sz w:val="24"/>
          <w:szCs w:val="24"/>
        </w:rPr>
        <w:t xml:space="preserve"> </w:t>
      </w:r>
      <w:r>
        <w:rPr>
          <w:spacing w:val="-1"/>
          <w:sz w:val="24"/>
          <w:szCs w:val="24"/>
        </w:rPr>
        <w:t>ca</w:t>
      </w:r>
      <w:r>
        <w:rPr>
          <w:sz w:val="24"/>
          <w:szCs w:val="24"/>
        </w:rPr>
        <w:t>n</w:t>
      </w:r>
      <w:r>
        <w:rPr>
          <w:spacing w:val="24"/>
          <w:sz w:val="24"/>
          <w:szCs w:val="24"/>
        </w:rPr>
        <w:t xml:space="preserve"> </w:t>
      </w:r>
      <w:r>
        <w:rPr>
          <w:sz w:val="24"/>
          <w:szCs w:val="24"/>
        </w:rPr>
        <w:t>r</w:t>
      </w:r>
      <w:r>
        <w:rPr>
          <w:spacing w:val="-2"/>
          <w:sz w:val="24"/>
          <w:szCs w:val="24"/>
        </w:rPr>
        <w:t>e</w:t>
      </w:r>
      <w:r>
        <w:rPr>
          <w:spacing w:val="-1"/>
          <w:sz w:val="24"/>
          <w:szCs w:val="24"/>
        </w:rPr>
        <w:t>a</w:t>
      </w:r>
      <w:r>
        <w:rPr>
          <w:sz w:val="24"/>
          <w:szCs w:val="24"/>
        </w:rPr>
        <w:t>d</w:t>
      </w:r>
      <w:r>
        <w:rPr>
          <w:spacing w:val="21"/>
          <w:sz w:val="24"/>
          <w:szCs w:val="24"/>
        </w:rPr>
        <w:t xml:space="preserve"> </w:t>
      </w:r>
      <w:r>
        <w:rPr>
          <w:sz w:val="24"/>
          <w:szCs w:val="24"/>
        </w:rPr>
        <w:t>th</w:t>
      </w:r>
      <w:r>
        <w:rPr>
          <w:spacing w:val="1"/>
          <w:sz w:val="24"/>
          <w:szCs w:val="24"/>
        </w:rPr>
        <w:t>i</w:t>
      </w:r>
      <w:r>
        <w:rPr>
          <w:sz w:val="24"/>
          <w:szCs w:val="24"/>
        </w:rPr>
        <w:t>s,</w:t>
      </w:r>
      <w:r>
        <w:rPr>
          <w:spacing w:val="22"/>
          <w:sz w:val="24"/>
          <w:szCs w:val="24"/>
        </w:rPr>
        <w:t xml:space="preserve"> </w:t>
      </w:r>
      <w:r>
        <w:rPr>
          <w:sz w:val="24"/>
          <w:szCs w:val="24"/>
        </w:rPr>
        <w:t>if</w:t>
      </w:r>
      <w:r>
        <w:rPr>
          <w:spacing w:val="24"/>
          <w:sz w:val="24"/>
          <w:szCs w:val="24"/>
        </w:rPr>
        <w:t xml:space="preserve"> </w:t>
      </w:r>
      <w:r>
        <w:rPr>
          <w:spacing w:val="-7"/>
          <w:sz w:val="24"/>
          <w:szCs w:val="24"/>
        </w:rPr>
        <w:t>y</w:t>
      </w:r>
      <w:r>
        <w:rPr>
          <w:sz w:val="24"/>
          <w:szCs w:val="24"/>
        </w:rPr>
        <w:t>ou th</w:t>
      </w:r>
      <w:r>
        <w:rPr>
          <w:spacing w:val="1"/>
          <w:sz w:val="24"/>
          <w:szCs w:val="24"/>
        </w:rPr>
        <w:t>i</w:t>
      </w:r>
      <w:r>
        <w:rPr>
          <w:sz w:val="24"/>
          <w:szCs w:val="24"/>
        </w:rPr>
        <w:t>nk</w:t>
      </w:r>
      <w:r>
        <w:rPr>
          <w:spacing w:val="3"/>
          <w:sz w:val="24"/>
          <w:szCs w:val="24"/>
        </w:rPr>
        <w:t xml:space="preserve"> </w:t>
      </w:r>
      <w:r>
        <w:rPr>
          <w:sz w:val="24"/>
          <w:szCs w:val="24"/>
        </w:rPr>
        <w:t>something is</w:t>
      </w:r>
      <w:r>
        <w:rPr>
          <w:spacing w:val="3"/>
          <w:sz w:val="24"/>
          <w:szCs w:val="24"/>
        </w:rPr>
        <w:t xml:space="preserve"> </w:t>
      </w:r>
      <w:r>
        <w:rPr>
          <w:sz w:val="24"/>
          <w:szCs w:val="24"/>
        </w:rPr>
        <w:t>unf</w:t>
      </w:r>
      <w:r>
        <w:rPr>
          <w:spacing w:val="-2"/>
          <w:sz w:val="24"/>
          <w:szCs w:val="24"/>
        </w:rPr>
        <w:t>a</w:t>
      </w:r>
      <w:r>
        <w:rPr>
          <w:sz w:val="24"/>
          <w:szCs w:val="24"/>
        </w:rPr>
        <w:t>ir,</w:t>
      </w:r>
      <w:r>
        <w:rPr>
          <w:spacing w:val="5"/>
          <w:sz w:val="24"/>
          <w:szCs w:val="24"/>
        </w:rPr>
        <w:t xml:space="preserve"> </w:t>
      </w:r>
      <w:r>
        <w:rPr>
          <w:spacing w:val="-5"/>
          <w:sz w:val="24"/>
          <w:szCs w:val="24"/>
        </w:rPr>
        <w:t>y</w:t>
      </w:r>
      <w:r>
        <w:rPr>
          <w:sz w:val="24"/>
          <w:szCs w:val="24"/>
        </w:rPr>
        <w:t>ou</w:t>
      </w:r>
      <w:r>
        <w:rPr>
          <w:spacing w:val="3"/>
          <w:sz w:val="24"/>
          <w:szCs w:val="24"/>
        </w:rPr>
        <w:t xml:space="preserve"> </w:t>
      </w:r>
      <w:r>
        <w:rPr>
          <w:sz w:val="24"/>
          <w:szCs w:val="24"/>
        </w:rPr>
        <w:t>must</w:t>
      </w:r>
      <w:r>
        <w:rPr>
          <w:spacing w:val="4"/>
          <w:sz w:val="24"/>
          <w:szCs w:val="24"/>
        </w:rPr>
        <w:t xml:space="preserve"> </w:t>
      </w:r>
      <w:r>
        <w:rPr>
          <w:sz w:val="24"/>
          <w:szCs w:val="24"/>
        </w:rPr>
        <w:t>log</w:t>
      </w:r>
      <w:r>
        <w:rPr>
          <w:spacing w:val="1"/>
          <w:sz w:val="24"/>
          <w:szCs w:val="24"/>
        </w:rPr>
        <w:t xml:space="preserve"> </w:t>
      </w:r>
      <w:r>
        <w:rPr>
          <w:sz w:val="24"/>
          <w:szCs w:val="24"/>
        </w:rPr>
        <w:t>it</w:t>
      </w:r>
      <w:r>
        <w:rPr>
          <w:spacing w:val="3"/>
          <w:sz w:val="24"/>
          <w:szCs w:val="24"/>
        </w:rPr>
        <w:t xml:space="preserve"> </w:t>
      </w:r>
      <w:r>
        <w:rPr>
          <w:sz w:val="24"/>
          <w:szCs w:val="24"/>
        </w:rPr>
        <w:t>in</w:t>
      </w:r>
      <w:r>
        <w:rPr>
          <w:spacing w:val="1"/>
          <w:sz w:val="24"/>
          <w:szCs w:val="24"/>
        </w:rPr>
        <w:t xml:space="preserve"> </w:t>
      </w:r>
      <w:r>
        <w:rPr>
          <w:sz w:val="24"/>
          <w:szCs w:val="24"/>
        </w:rPr>
        <w:t>th</w:t>
      </w:r>
      <w:r>
        <w:rPr>
          <w:spacing w:val="1"/>
          <w:sz w:val="24"/>
          <w:szCs w:val="24"/>
        </w:rPr>
        <w:t>i</w:t>
      </w:r>
      <w:r>
        <w:rPr>
          <w:sz w:val="24"/>
          <w:szCs w:val="24"/>
        </w:rPr>
        <w:t>s</w:t>
      </w:r>
      <w:r>
        <w:rPr>
          <w:spacing w:val="3"/>
          <w:sz w:val="24"/>
          <w:szCs w:val="24"/>
        </w:rPr>
        <w:t xml:space="preserve"> </w:t>
      </w:r>
      <w:r>
        <w:rPr>
          <w:spacing w:val="-3"/>
          <w:sz w:val="24"/>
          <w:szCs w:val="24"/>
        </w:rPr>
        <w:t>a</w:t>
      </w:r>
      <w:r>
        <w:rPr>
          <w:sz w:val="24"/>
          <w:szCs w:val="24"/>
        </w:rPr>
        <w:t>r</w:t>
      </w:r>
      <w:r>
        <w:rPr>
          <w:spacing w:val="-2"/>
          <w:sz w:val="24"/>
          <w:szCs w:val="24"/>
        </w:rPr>
        <w:t>e</w:t>
      </w:r>
      <w:r>
        <w:rPr>
          <w:spacing w:val="-1"/>
          <w:sz w:val="24"/>
          <w:szCs w:val="24"/>
        </w:rPr>
        <w:t>a</w:t>
      </w:r>
      <w:r>
        <w:rPr>
          <w:sz w:val="24"/>
          <w:szCs w:val="24"/>
        </w:rPr>
        <w:t>).</w:t>
      </w:r>
      <w:r>
        <w:rPr>
          <w:spacing w:val="2"/>
          <w:sz w:val="24"/>
          <w:szCs w:val="24"/>
        </w:rPr>
        <w:t xml:space="preserve"> </w:t>
      </w:r>
      <w:r>
        <w:rPr>
          <w:sz w:val="24"/>
          <w:szCs w:val="24"/>
        </w:rPr>
        <w:t>Do</w:t>
      </w:r>
      <w:r>
        <w:rPr>
          <w:spacing w:val="2"/>
          <w:sz w:val="24"/>
          <w:szCs w:val="24"/>
        </w:rPr>
        <w:t xml:space="preserve"> </w:t>
      </w:r>
      <w:r>
        <w:rPr>
          <w:sz w:val="24"/>
          <w:szCs w:val="24"/>
        </w:rPr>
        <w:t>not</w:t>
      </w:r>
      <w:r>
        <w:rPr>
          <w:spacing w:val="3"/>
          <w:sz w:val="24"/>
          <w:szCs w:val="24"/>
        </w:rPr>
        <w:t xml:space="preserve"> </w:t>
      </w:r>
      <w:r>
        <w:rPr>
          <w:spacing w:val="-1"/>
          <w:sz w:val="24"/>
          <w:szCs w:val="24"/>
        </w:rPr>
        <w:t>c</w:t>
      </w:r>
      <w:r>
        <w:rPr>
          <w:sz w:val="24"/>
          <w:szCs w:val="24"/>
        </w:rPr>
        <w:t>ondu</w:t>
      </w:r>
      <w:r>
        <w:rPr>
          <w:spacing w:val="-1"/>
          <w:sz w:val="24"/>
          <w:szCs w:val="24"/>
        </w:rPr>
        <w:t>c</w:t>
      </w:r>
      <w:r>
        <w:rPr>
          <w:sz w:val="24"/>
          <w:szCs w:val="24"/>
        </w:rPr>
        <w:t>t</w:t>
      </w:r>
      <w:r>
        <w:rPr>
          <w:spacing w:val="3"/>
          <w:sz w:val="24"/>
          <w:szCs w:val="24"/>
        </w:rPr>
        <w:t xml:space="preserve"> </w:t>
      </w:r>
      <w:r>
        <w:rPr>
          <w:sz w:val="24"/>
          <w:szCs w:val="24"/>
        </w:rPr>
        <w:t>a</w:t>
      </w:r>
      <w:r>
        <w:rPr>
          <w:spacing w:val="2"/>
          <w:sz w:val="24"/>
          <w:szCs w:val="24"/>
        </w:rPr>
        <w:t xml:space="preserve"> </w:t>
      </w:r>
      <w:r>
        <w:rPr>
          <w:sz w:val="24"/>
          <w:szCs w:val="24"/>
        </w:rPr>
        <w:t>discussion,</w:t>
      </w:r>
      <w:r>
        <w:rPr>
          <w:spacing w:val="3"/>
          <w:sz w:val="24"/>
          <w:szCs w:val="24"/>
        </w:rPr>
        <w:t xml:space="preserve"> </w:t>
      </w:r>
      <w:r>
        <w:rPr>
          <w:sz w:val="24"/>
          <w:szCs w:val="24"/>
        </w:rPr>
        <w:t>th</w:t>
      </w:r>
      <w:r>
        <w:rPr>
          <w:spacing w:val="1"/>
          <w:sz w:val="24"/>
          <w:szCs w:val="24"/>
        </w:rPr>
        <w:t>i</w:t>
      </w:r>
      <w:r>
        <w:rPr>
          <w:sz w:val="24"/>
          <w:szCs w:val="24"/>
        </w:rPr>
        <w:t>s</w:t>
      </w:r>
      <w:r>
        <w:rPr>
          <w:spacing w:val="3"/>
          <w:sz w:val="24"/>
          <w:szCs w:val="24"/>
        </w:rPr>
        <w:t xml:space="preserve"> </w:t>
      </w:r>
      <w:r>
        <w:rPr>
          <w:spacing w:val="-1"/>
          <w:sz w:val="24"/>
          <w:szCs w:val="24"/>
        </w:rPr>
        <w:t>ca</w:t>
      </w:r>
      <w:r>
        <w:rPr>
          <w:sz w:val="24"/>
          <w:szCs w:val="24"/>
        </w:rPr>
        <w:t>n o</w:t>
      </w:r>
      <w:r>
        <w:rPr>
          <w:spacing w:val="-1"/>
          <w:sz w:val="24"/>
          <w:szCs w:val="24"/>
        </w:rPr>
        <w:t>cc</w:t>
      </w:r>
      <w:r>
        <w:rPr>
          <w:sz w:val="24"/>
          <w:szCs w:val="24"/>
        </w:rPr>
        <w:t>ur</w:t>
      </w:r>
      <w:r>
        <w:rPr>
          <w:spacing w:val="3"/>
          <w:sz w:val="24"/>
          <w:szCs w:val="24"/>
        </w:rPr>
        <w:t xml:space="preserve"> </w:t>
      </w:r>
      <w:r>
        <w:rPr>
          <w:spacing w:val="-1"/>
          <w:sz w:val="24"/>
          <w:szCs w:val="24"/>
        </w:rPr>
        <w:t>e</w:t>
      </w:r>
      <w:r>
        <w:rPr>
          <w:sz w:val="24"/>
          <w:szCs w:val="24"/>
        </w:rPr>
        <w:t>lse</w:t>
      </w:r>
      <w:r>
        <w:rPr>
          <w:spacing w:val="-1"/>
          <w:sz w:val="24"/>
          <w:szCs w:val="24"/>
        </w:rPr>
        <w:t>w</w:t>
      </w:r>
      <w:r>
        <w:rPr>
          <w:spacing w:val="2"/>
          <w:sz w:val="24"/>
          <w:szCs w:val="24"/>
        </w:rPr>
        <w:t>h</w:t>
      </w:r>
      <w:r>
        <w:rPr>
          <w:spacing w:val="-1"/>
          <w:sz w:val="24"/>
          <w:szCs w:val="24"/>
        </w:rPr>
        <w:t>e</w:t>
      </w:r>
      <w:r>
        <w:rPr>
          <w:sz w:val="24"/>
          <w:szCs w:val="24"/>
        </w:rPr>
        <w:t>r</w:t>
      </w:r>
      <w:r>
        <w:rPr>
          <w:spacing w:val="-2"/>
          <w:sz w:val="24"/>
          <w:szCs w:val="24"/>
        </w:rPr>
        <w:t>e</w:t>
      </w:r>
      <w:r>
        <w:rPr>
          <w:sz w:val="24"/>
          <w:szCs w:val="24"/>
        </w:rPr>
        <w:t>,</w:t>
      </w:r>
      <w:r>
        <w:rPr>
          <w:spacing w:val="9"/>
          <w:sz w:val="24"/>
          <w:szCs w:val="24"/>
        </w:rPr>
        <w:t xml:space="preserve"> </w:t>
      </w:r>
      <w:r>
        <w:rPr>
          <w:spacing w:val="-5"/>
          <w:sz w:val="24"/>
          <w:szCs w:val="24"/>
        </w:rPr>
        <w:t>y</w:t>
      </w:r>
      <w:r>
        <w:rPr>
          <w:sz w:val="24"/>
          <w:szCs w:val="24"/>
        </w:rPr>
        <w:t>ou</w:t>
      </w:r>
      <w:r>
        <w:rPr>
          <w:spacing w:val="2"/>
          <w:sz w:val="24"/>
          <w:szCs w:val="24"/>
        </w:rPr>
        <w:t xml:space="preserve"> </w:t>
      </w:r>
      <w:r>
        <w:rPr>
          <w:sz w:val="24"/>
          <w:szCs w:val="24"/>
        </w:rPr>
        <w:t>m</w:t>
      </w:r>
      <w:r>
        <w:rPr>
          <w:spacing w:val="3"/>
          <w:sz w:val="24"/>
          <w:szCs w:val="24"/>
        </w:rPr>
        <w:t>u</w:t>
      </w:r>
      <w:r>
        <w:rPr>
          <w:sz w:val="24"/>
          <w:szCs w:val="24"/>
        </w:rPr>
        <w:t>st</w:t>
      </w:r>
      <w:r>
        <w:rPr>
          <w:spacing w:val="2"/>
          <w:sz w:val="24"/>
          <w:szCs w:val="24"/>
        </w:rPr>
        <w:t xml:space="preserve"> </w:t>
      </w:r>
      <w:r>
        <w:rPr>
          <w:sz w:val="24"/>
          <w:szCs w:val="24"/>
        </w:rPr>
        <w:t>log t</w:t>
      </w:r>
      <w:r>
        <w:rPr>
          <w:spacing w:val="3"/>
          <w:sz w:val="24"/>
          <w:szCs w:val="24"/>
        </w:rPr>
        <w:t>h</w:t>
      </w:r>
      <w:r>
        <w:rPr>
          <w:sz w:val="24"/>
          <w:szCs w:val="24"/>
        </w:rPr>
        <w:t>e</w:t>
      </w:r>
      <w:r>
        <w:rPr>
          <w:spacing w:val="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w:t>
      </w:r>
      <w:r>
        <w:rPr>
          <w:spacing w:val="2"/>
          <w:sz w:val="24"/>
          <w:szCs w:val="24"/>
        </w:rPr>
        <w:t>s</w:t>
      </w:r>
      <w:r>
        <w:rPr>
          <w:sz w:val="24"/>
          <w:szCs w:val="24"/>
        </w:rPr>
        <w:t>)</w:t>
      </w:r>
      <w:r>
        <w:rPr>
          <w:spacing w:val="1"/>
          <w:sz w:val="24"/>
          <w:szCs w:val="24"/>
        </w:rPr>
        <w:t xml:space="preserve"> </w:t>
      </w:r>
      <w:r>
        <w:rPr>
          <w:sz w:val="24"/>
          <w:szCs w:val="24"/>
        </w:rPr>
        <w:t>whi</w:t>
      </w:r>
      <w:r>
        <w:rPr>
          <w:spacing w:val="-1"/>
          <w:sz w:val="24"/>
          <w:szCs w:val="24"/>
        </w:rPr>
        <w:t>c</w:t>
      </w:r>
      <w:r>
        <w:rPr>
          <w:sz w:val="24"/>
          <w:szCs w:val="24"/>
        </w:rPr>
        <w:t>h</w:t>
      </w:r>
      <w:r>
        <w:rPr>
          <w:spacing w:val="6"/>
          <w:sz w:val="24"/>
          <w:szCs w:val="24"/>
        </w:rPr>
        <w:t xml:space="preserve"> </w:t>
      </w:r>
      <w:r>
        <w:rPr>
          <w:sz w:val="24"/>
          <w:szCs w:val="24"/>
        </w:rPr>
        <w:t>n</w:t>
      </w:r>
      <w:r>
        <w:rPr>
          <w:spacing w:val="-1"/>
          <w:sz w:val="24"/>
          <w:szCs w:val="24"/>
        </w:rPr>
        <w:t>ee</w:t>
      </w:r>
      <w:r>
        <w:rPr>
          <w:sz w:val="24"/>
          <w:szCs w:val="24"/>
        </w:rPr>
        <w:t>d</w:t>
      </w:r>
      <w:r>
        <w:rPr>
          <w:spacing w:val="4"/>
          <w:sz w:val="24"/>
          <w:szCs w:val="24"/>
        </w:rPr>
        <w:t xml:space="preserve"> </w:t>
      </w:r>
      <w:r>
        <w:rPr>
          <w:sz w:val="24"/>
          <w:szCs w:val="24"/>
        </w:rPr>
        <w:t>r</w:t>
      </w:r>
      <w:r>
        <w:rPr>
          <w:spacing w:val="-2"/>
          <w:sz w:val="24"/>
          <w:szCs w:val="24"/>
        </w:rPr>
        <w:t>e</w:t>
      </w:r>
      <w:r>
        <w:rPr>
          <w:sz w:val="24"/>
          <w:szCs w:val="24"/>
        </w:rPr>
        <w:t>solu</w:t>
      </w:r>
      <w:r>
        <w:rPr>
          <w:spacing w:val="1"/>
          <w:sz w:val="24"/>
          <w:szCs w:val="24"/>
        </w:rPr>
        <w:t>t</w:t>
      </w:r>
      <w:r>
        <w:rPr>
          <w:sz w:val="24"/>
          <w:szCs w:val="24"/>
        </w:rPr>
        <w:t>ion.</w:t>
      </w:r>
      <w:r>
        <w:rPr>
          <w:spacing w:val="4"/>
          <w:sz w:val="24"/>
          <w:szCs w:val="24"/>
        </w:rPr>
        <w:t xml:space="preserve"> </w:t>
      </w:r>
      <w:r>
        <w:rPr>
          <w:spacing w:val="-3"/>
          <w:sz w:val="24"/>
          <w:szCs w:val="24"/>
        </w:rPr>
        <w:t>I</w:t>
      </w:r>
      <w:r>
        <w:rPr>
          <w:sz w:val="24"/>
          <w:szCs w:val="24"/>
        </w:rPr>
        <w:t>t</w:t>
      </w:r>
      <w:r>
        <w:rPr>
          <w:spacing w:val="2"/>
          <w:sz w:val="24"/>
          <w:szCs w:val="24"/>
        </w:rPr>
        <w:t xml:space="preserve"> </w:t>
      </w:r>
      <w:r>
        <w:rPr>
          <w:sz w:val="24"/>
          <w:szCs w:val="24"/>
        </w:rPr>
        <w:t>m</w:t>
      </w:r>
      <w:r>
        <w:rPr>
          <w:spacing w:val="3"/>
          <w:sz w:val="24"/>
          <w:szCs w:val="24"/>
        </w:rPr>
        <w:t>i</w:t>
      </w:r>
      <w:r>
        <w:rPr>
          <w:spacing w:val="-2"/>
          <w:sz w:val="24"/>
          <w:szCs w:val="24"/>
        </w:rPr>
        <w:t>g</w:t>
      </w:r>
      <w:r>
        <w:rPr>
          <w:sz w:val="24"/>
          <w:szCs w:val="24"/>
        </w:rPr>
        <w:t>ht</w:t>
      </w:r>
      <w:r>
        <w:rPr>
          <w:spacing w:val="4"/>
          <w:sz w:val="24"/>
          <w:szCs w:val="24"/>
        </w:rPr>
        <w:t xml:space="preserve"> </w:t>
      </w:r>
      <w:r>
        <w:rPr>
          <w:sz w:val="24"/>
          <w:szCs w:val="24"/>
        </w:rPr>
        <w:t>be</w:t>
      </w:r>
      <w:r>
        <w:rPr>
          <w:spacing w:val="1"/>
          <w:sz w:val="24"/>
          <w:szCs w:val="24"/>
        </w:rPr>
        <w:t xml:space="preserve"> </w:t>
      </w:r>
      <w:r>
        <w:rPr>
          <w:sz w:val="24"/>
          <w:szCs w:val="24"/>
        </w:rPr>
        <w:t>that</w:t>
      </w:r>
      <w:r>
        <w:rPr>
          <w:spacing w:val="6"/>
          <w:sz w:val="24"/>
          <w:szCs w:val="24"/>
        </w:rPr>
        <w:t xml:space="preserve"> </w:t>
      </w:r>
      <w:r>
        <w:rPr>
          <w:spacing w:val="-5"/>
          <w:sz w:val="24"/>
          <w:szCs w:val="24"/>
        </w:rPr>
        <w:t>y</w:t>
      </w:r>
      <w:r>
        <w:rPr>
          <w:sz w:val="24"/>
          <w:szCs w:val="24"/>
        </w:rPr>
        <w:t>ou</w:t>
      </w:r>
      <w:r>
        <w:rPr>
          <w:spacing w:val="4"/>
          <w:sz w:val="24"/>
          <w:szCs w:val="24"/>
        </w:rPr>
        <w:t xml:space="preserve"> </w:t>
      </w:r>
      <w:r>
        <w:rPr>
          <w:sz w:val="24"/>
          <w:szCs w:val="24"/>
        </w:rPr>
        <w:t>don’t know</w:t>
      </w:r>
      <w:r>
        <w:rPr>
          <w:spacing w:val="16"/>
          <w:sz w:val="24"/>
          <w:szCs w:val="24"/>
        </w:rPr>
        <w:t xml:space="preserve"> </w:t>
      </w:r>
      <w:r>
        <w:rPr>
          <w:sz w:val="24"/>
          <w:szCs w:val="24"/>
        </w:rPr>
        <w:t>wh</w:t>
      </w:r>
      <w:r>
        <w:rPr>
          <w:spacing w:val="-1"/>
          <w:sz w:val="24"/>
          <w:szCs w:val="24"/>
        </w:rPr>
        <w:t>a</w:t>
      </w:r>
      <w:r>
        <w:rPr>
          <w:sz w:val="24"/>
          <w:szCs w:val="24"/>
        </w:rPr>
        <w:t>t</w:t>
      </w:r>
      <w:r>
        <w:rPr>
          <w:spacing w:val="17"/>
          <w:sz w:val="24"/>
          <w:szCs w:val="24"/>
        </w:rPr>
        <w:t xml:space="preserve"> </w:t>
      </w:r>
      <w:r>
        <w:rPr>
          <w:sz w:val="24"/>
          <w:szCs w:val="24"/>
        </w:rPr>
        <w:t>to</w:t>
      </w:r>
      <w:r>
        <w:rPr>
          <w:spacing w:val="17"/>
          <w:sz w:val="24"/>
          <w:szCs w:val="24"/>
        </w:rPr>
        <w:t xml:space="preserve"> </w:t>
      </w:r>
      <w:r>
        <w:rPr>
          <w:sz w:val="24"/>
          <w:szCs w:val="24"/>
        </w:rPr>
        <w:t>do.</w:t>
      </w:r>
      <w:r>
        <w:rPr>
          <w:spacing w:val="14"/>
          <w:sz w:val="24"/>
          <w:szCs w:val="24"/>
        </w:rPr>
        <w:t xml:space="preserve"> </w:t>
      </w:r>
      <w:r>
        <w:rPr>
          <w:spacing w:val="1"/>
          <w:sz w:val="24"/>
          <w:szCs w:val="24"/>
        </w:rPr>
        <w:t>S</w:t>
      </w:r>
      <w:r>
        <w:rPr>
          <w:sz w:val="24"/>
          <w:szCs w:val="24"/>
        </w:rPr>
        <w:t>tate</w:t>
      </w:r>
      <w:r>
        <w:rPr>
          <w:spacing w:val="16"/>
          <w:sz w:val="24"/>
          <w:szCs w:val="24"/>
        </w:rPr>
        <w:t xml:space="preserve"> </w:t>
      </w:r>
      <w:r>
        <w:rPr>
          <w:spacing w:val="-2"/>
          <w:sz w:val="24"/>
          <w:szCs w:val="24"/>
        </w:rPr>
        <w:t>t</w:t>
      </w:r>
      <w:r>
        <w:rPr>
          <w:sz w:val="24"/>
          <w:szCs w:val="24"/>
        </w:rPr>
        <w:t>h</w:t>
      </w:r>
      <w:r>
        <w:rPr>
          <w:spacing w:val="-1"/>
          <w:sz w:val="24"/>
          <w:szCs w:val="24"/>
        </w:rPr>
        <w:t>a</w:t>
      </w:r>
      <w:r>
        <w:rPr>
          <w:sz w:val="24"/>
          <w:szCs w:val="24"/>
        </w:rPr>
        <w:t>t</w:t>
      </w:r>
      <w:r>
        <w:rPr>
          <w:spacing w:val="17"/>
          <w:sz w:val="24"/>
          <w:szCs w:val="24"/>
        </w:rPr>
        <w:t xml:space="preserve"> </w:t>
      </w:r>
      <w:r>
        <w:rPr>
          <w:sz w:val="24"/>
          <w:szCs w:val="24"/>
        </w:rPr>
        <w:t>h</w:t>
      </w:r>
      <w:r>
        <w:rPr>
          <w:spacing w:val="-1"/>
          <w:sz w:val="24"/>
          <w:szCs w:val="24"/>
        </w:rPr>
        <w:t>e</w:t>
      </w:r>
      <w:r>
        <w:rPr>
          <w:sz w:val="24"/>
          <w:szCs w:val="24"/>
        </w:rPr>
        <w:t>re</w:t>
      </w:r>
      <w:r>
        <w:rPr>
          <w:spacing w:val="15"/>
          <w:sz w:val="24"/>
          <w:szCs w:val="24"/>
        </w:rPr>
        <w:t xml:space="preserve"> </w:t>
      </w:r>
      <w:r>
        <w:rPr>
          <w:spacing w:val="-1"/>
          <w:sz w:val="24"/>
          <w:szCs w:val="24"/>
        </w:rPr>
        <w:t>a</w:t>
      </w:r>
      <w:r>
        <w:rPr>
          <w:sz w:val="24"/>
          <w:szCs w:val="24"/>
        </w:rPr>
        <w:t>nd</w:t>
      </w:r>
      <w:r>
        <w:rPr>
          <w:spacing w:val="17"/>
          <w:sz w:val="24"/>
          <w:szCs w:val="24"/>
        </w:rPr>
        <w:t xml:space="preserve"> </w:t>
      </w:r>
      <w:r>
        <w:rPr>
          <w:spacing w:val="-1"/>
          <w:sz w:val="24"/>
          <w:szCs w:val="24"/>
        </w:rPr>
        <w:t>ea</w:t>
      </w:r>
      <w:r>
        <w:rPr>
          <w:sz w:val="24"/>
          <w:szCs w:val="24"/>
        </w:rPr>
        <w:t>r</w:t>
      </w:r>
      <w:r>
        <w:rPr>
          <w:spacing w:val="4"/>
          <w:sz w:val="24"/>
          <w:szCs w:val="24"/>
        </w:rPr>
        <w:t>l</w:t>
      </w:r>
      <w:r>
        <w:rPr>
          <w:sz w:val="24"/>
          <w:szCs w:val="24"/>
        </w:rPr>
        <w:t>y</w:t>
      </w:r>
      <w:r>
        <w:rPr>
          <w:spacing w:val="12"/>
          <w:sz w:val="24"/>
          <w:szCs w:val="24"/>
        </w:rPr>
        <w:t xml:space="preserve"> </w:t>
      </w:r>
      <w:r>
        <w:rPr>
          <w:sz w:val="24"/>
          <w:szCs w:val="24"/>
        </w:rPr>
        <w:t>so</w:t>
      </w:r>
      <w:r>
        <w:rPr>
          <w:spacing w:val="17"/>
          <w:sz w:val="24"/>
          <w:szCs w:val="24"/>
        </w:rPr>
        <w:t xml:space="preserve"> </w:t>
      </w:r>
      <w:r>
        <w:rPr>
          <w:sz w:val="24"/>
          <w:szCs w:val="24"/>
        </w:rPr>
        <w:t>othe</w:t>
      </w:r>
      <w:r>
        <w:rPr>
          <w:spacing w:val="-1"/>
          <w:sz w:val="24"/>
          <w:szCs w:val="24"/>
        </w:rPr>
        <w:t>r</w:t>
      </w:r>
      <w:r>
        <w:rPr>
          <w:sz w:val="24"/>
          <w:szCs w:val="24"/>
        </w:rPr>
        <w:t>s</w:t>
      </w:r>
      <w:r>
        <w:rPr>
          <w:spacing w:val="17"/>
          <w:sz w:val="24"/>
          <w:szCs w:val="24"/>
        </w:rPr>
        <w:t xml:space="preserve"> </w:t>
      </w:r>
      <w:r>
        <w:rPr>
          <w:spacing w:val="-1"/>
          <w:sz w:val="24"/>
          <w:szCs w:val="24"/>
        </w:rPr>
        <w:t>ca</w:t>
      </w:r>
      <w:r>
        <w:rPr>
          <w:sz w:val="24"/>
          <w:szCs w:val="24"/>
        </w:rPr>
        <w:t>n</w:t>
      </w:r>
      <w:r>
        <w:rPr>
          <w:spacing w:val="17"/>
          <w:sz w:val="24"/>
          <w:szCs w:val="24"/>
        </w:rPr>
        <w:t xml:space="preserve"> </w:t>
      </w:r>
      <w:r>
        <w:rPr>
          <w:spacing w:val="-1"/>
          <w:sz w:val="24"/>
          <w:szCs w:val="24"/>
        </w:rPr>
        <w:t>e</w:t>
      </w:r>
      <w:r>
        <w:rPr>
          <w:sz w:val="24"/>
          <w:szCs w:val="24"/>
        </w:rPr>
        <w:t>i</w:t>
      </w:r>
      <w:r>
        <w:rPr>
          <w:spacing w:val="1"/>
          <w:sz w:val="24"/>
          <w:szCs w:val="24"/>
        </w:rPr>
        <w:t>t</w:t>
      </w:r>
      <w:r>
        <w:rPr>
          <w:sz w:val="24"/>
          <w:szCs w:val="24"/>
        </w:rPr>
        <w:t>h</w:t>
      </w:r>
      <w:r>
        <w:rPr>
          <w:spacing w:val="-1"/>
          <w:sz w:val="24"/>
          <w:szCs w:val="24"/>
        </w:rPr>
        <w:t>e</w:t>
      </w:r>
      <w:r>
        <w:rPr>
          <w:sz w:val="24"/>
          <w:szCs w:val="24"/>
        </w:rPr>
        <w:t>r</w:t>
      </w:r>
      <w:r>
        <w:rPr>
          <w:spacing w:val="16"/>
          <w:sz w:val="24"/>
          <w:szCs w:val="24"/>
        </w:rPr>
        <w:t xml:space="preserve"> </w:t>
      </w:r>
      <w:r>
        <w:rPr>
          <w:sz w:val="24"/>
          <w:szCs w:val="24"/>
        </w:rPr>
        <w:t>r</w:t>
      </w:r>
      <w:r>
        <w:rPr>
          <w:spacing w:val="5"/>
          <w:sz w:val="24"/>
          <w:szCs w:val="24"/>
        </w:rPr>
        <w:t>e</w:t>
      </w:r>
      <w:r>
        <w:rPr>
          <w:spacing w:val="-1"/>
          <w:sz w:val="24"/>
          <w:szCs w:val="24"/>
        </w:rPr>
        <w:t>-a</w:t>
      </w:r>
      <w:r>
        <w:rPr>
          <w:sz w:val="24"/>
          <w:szCs w:val="24"/>
        </w:rPr>
        <w:t>ss</w:t>
      </w:r>
      <w:r>
        <w:rPr>
          <w:spacing w:val="3"/>
          <w:sz w:val="24"/>
          <w:szCs w:val="24"/>
        </w:rPr>
        <w:t>i</w:t>
      </w:r>
      <w:r>
        <w:rPr>
          <w:spacing w:val="-2"/>
          <w:sz w:val="24"/>
          <w:szCs w:val="24"/>
        </w:rPr>
        <w:t>g</w:t>
      </w:r>
      <w:r>
        <w:rPr>
          <w:sz w:val="24"/>
          <w:szCs w:val="24"/>
        </w:rPr>
        <w:t>n</w:t>
      </w:r>
      <w:r>
        <w:rPr>
          <w:spacing w:val="19"/>
          <w:sz w:val="24"/>
          <w:szCs w:val="24"/>
        </w:rPr>
        <w:t xml:space="preserve"> </w:t>
      </w:r>
      <w:r>
        <w:rPr>
          <w:spacing w:val="-2"/>
          <w:sz w:val="24"/>
          <w:szCs w:val="24"/>
        </w:rPr>
        <w:t>y</w:t>
      </w:r>
      <w:r>
        <w:rPr>
          <w:sz w:val="24"/>
          <w:szCs w:val="24"/>
        </w:rPr>
        <w:t>our</w:t>
      </w:r>
      <w:r>
        <w:rPr>
          <w:spacing w:val="16"/>
          <w:sz w:val="24"/>
          <w:szCs w:val="24"/>
        </w:rPr>
        <w:t xml:space="preserve"> </w:t>
      </w:r>
      <w:r>
        <w:rPr>
          <w:sz w:val="24"/>
          <w:szCs w:val="24"/>
        </w:rPr>
        <w:t>dut</w:t>
      </w:r>
      <w:r>
        <w:rPr>
          <w:spacing w:val="1"/>
          <w:sz w:val="24"/>
          <w:szCs w:val="24"/>
        </w:rPr>
        <w:t>i</w:t>
      </w:r>
      <w:r>
        <w:rPr>
          <w:spacing w:val="-1"/>
          <w:sz w:val="24"/>
          <w:szCs w:val="24"/>
        </w:rPr>
        <w:t>e</w:t>
      </w:r>
      <w:r>
        <w:rPr>
          <w:sz w:val="24"/>
          <w:szCs w:val="24"/>
        </w:rPr>
        <w:t>s</w:t>
      </w:r>
      <w:r>
        <w:rPr>
          <w:spacing w:val="17"/>
          <w:sz w:val="24"/>
          <w:szCs w:val="24"/>
        </w:rPr>
        <w:t xml:space="preserve"> </w:t>
      </w:r>
      <w:r>
        <w:rPr>
          <w:sz w:val="24"/>
          <w:szCs w:val="24"/>
        </w:rPr>
        <w:t>or</w:t>
      </w:r>
      <w:r>
        <w:rPr>
          <w:spacing w:val="16"/>
          <w:sz w:val="24"/>
          <w:szCs w:val="24"/>
        </w:rPr>
        <w:t xml:space="preserve"> </w:t>
      </w:r>
      <w:r>
        <w:rPr>
          <w:sz w:val="24"/>
          <w:szCs w:val="24"/>
        </w:rPr>
        <w:t>s</w:t>
      </w:r>
      <w:r>
        <w:rPr>
          <w:spacing w:val="-1"/>
          <w:sz w:val="24"/>
          <w:szCs w:val="24"/>
        </w:rPr>
        <w:t>e</w:t>
      </w:r>
      <w:r>
        <w:rPr>
          <w:sz w:val="24"/>
          <w:szCs w:val="24"/>
        </w:rPr>
        <w:t>e the</w:t>
      </w:r>
      <w:r>
        <w:rPr>
          <w:spacing w:val="11"/>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12"/>
          <w:sz w:val="24"/>
          <w:szCs w:val="24"/>
        </w:rPr>
        <w:t xml:space="preserve"> </w:t>
      </w:r>
      <w:r>
        <w:rPr>
          <w:spacing w:val="1"/>
          <w:sz w:val="24"/>
          <w:szCs w:val="24"/>
        </w:rPr>
        <w:t>F</w:t>
      </w:r>
      <w:r>
        <w:rPr>
          <w:spacing w:val="-1"/>
          <w:sz w:val="24"/>
          <w:szCs w:val="24"/>
        </w:rPr>
        <w:t>a</w:t>
      </w:r>
      <w:r>
        <w:rPr>
          <w:sz w:val="24"/>
          <w:szCs w:val="24"/>
        </w:rPr>
        <w:t>i</w:t>
      </w:r>
      <w:r>
        <w:rPr>
          <w:spacing w:val="1"/>
          <w:sz w:val="24"/>
          <w:szCs w:val="24"/>
        </w:rPr>
        <w:t>l</w:t>
      </w:r>
      <w:r>
        <w:rPr>
          <w:sz w:val="24"/>
          <w:szCs w:val="24"/>
        </w:rPr>
        <w:t>ure</w:t>
      </w:r>
      <w:r>
        <w:rPr>
          <w:spacing w:val="10"/>
          <w:sz w:val="24"/>
          <w:szCs w:val="24"/>
        </w:rPr>
        <w:t xml:space="preserve"> </w:t>
      </w:r>
      <w:r>
        <w:rPr>
          <w:sz w:val="24"/>
          <w:szCs w:val="24"/>
        </w:rPr>
        <w:t>to</w:t>
      </w:r>
      <w:r>
        <w:rPr>
          <w:spacing w:val="12"/>
          <w:sz w:val="24"/>
          <w:szCs w:val="24"/>
        </w:rPr>
        <w:t xml:space="preserve"> </w:t>
      </w:r>
      <w:r>
        <w:rPr>
          <w:sz w:val="24"/>
          <w:szCs w:val="24"/>
        </w:rPr>
        <w:t>do</w:t>
      </w:r>
      <w:r>
        <w:rPr>
          <w:spacing w:val="12"/>
          <w:sz w:val="24"/>
          <w:szCs w:val="24"/>
        </w:rPr>
        <w:t xml:space="preserve"> </w:t>
      </w:r>
      <w:r>
        <w:rPr>
          <w:sz w:val="24"/>
          <w:szCs w:val="24"/>
        </w:rPr>
        <w:t>th</w:t>
      </w:r>
      <w:r>
        <w:rPr>
          <w:spacing w:val="1"/>
          <w:sz w:val="24"/>
          <w:szCs w:val="24"/>
        </w:rPr>
        <w:t>i</w:t>
      </w:r>
      <w:r>
        <w:rPr>
          <w:sz w:val="24"/>
          <w:szCs w:val="24"/>
        </w:rPr>
        <w:t>s</w:t>
      </w:r>
      <w:r>
        <w:rPr>
          <w:spacing w:val="12"/>
          <w:sz w:val="24"/>
          <w:szCs w:val="24"/>
        </w:rPr>
        <w:t xml:space="preserve"> </w:t>
      </w:r>
      <w:r>
        <w:rPr>
          <w:spacing w:val="-1"/>
          <w:sz w:val="24"/>
          <w:szCs w:val="24"/>
        </w:rPr>
        <w:t>a</w:t>
      </w:r>
      <w:r>
        <w:rPr>
          <w:sz w:val="24"/>
          <w:szCs w:val="24"/>
        </w:rPr>
        <w:t>nd</w:t>
      </w:r>
      <w:r>
        <w:rPr>
          <w:spacing w:val="12"/>
          <w:sz w:val="24"/>
          <w:szCs w:val="24"/>
        </w:rPr>
        <w:t xml:space="preserve"> </w:t>
      </w:r>
      <w:r>
        <w:rPr>
          <w:sz w:val="24"/>
          <w:szCs w:val="24"/>
        </w:rPr>
        <w:t>then</w:t>
      </w:r>
      <w:r>
        <w:rPr>
          <w:spacing w:val="9"/>
          <w:sz w:val="24"/>
          <w:szCs w:val="24"/>
        </w:rPr>
        <w:t xml:space="preserve"> </w:t>
      </w:r>
      <w:r>
        <w:rPr>
          <w:sz w:val="24"/>
          <w:szCs w:val="24"/>
        </w:rPr>
        <w:t>to</w:t>
      </w:r>
      <w:r>
        <w:rPr>
          <w:spacing w:val="12"/>
          <w:sz w:val="24"/>
          <w:szCs w:val="24"/>
        </w:rPr>
        <w:t xml:space="preserve"> </w:t>
      </w:r>
      <w:r>
        <w:rPr>
          <w:sz w:val="24"/>
          <w:szCs w:val="24"/>
        </w:rPr>
        <w:t>s</w:t>
      </w:r>
      <w:r>
        <w:rPr>
          <w:spacing w:val="-1"/>
          <w:sz w:val="24"/>
          <w:szCs w:val="24"/>
        </w:rPr>
        <w:t>e</w:t>
      </w:r>
      <w:r>
        <w:rPr>
          <w:sz w:val="24"/>
          <w:szCs w:val="24"/>
        </w:rPr>
        <w:t>e</w:t>
      </w:r>
      <w:r>
        <w:rPr>
          <w:spacing w:val="11"/>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12"/>
          <w:sz w:val="24"/>
          <w:szCs w:val="24"/>
        </w:rPr>
        <w:t xml:space="preserve"> </w:t>
      </w:r>
      <w:r>
        <w:rPr>
          <w:sz w:val="24"/>
          <w:szCs w:val="24"/>
        </w:rPr>
        <w:t>lat</w:t>
      </w:r>
      <w:r>
        <w:rPr>
          <w:spacing w:val="-1"/>
          <w:sz w:val="24"/>
          <w:szCs w:val="24"/>
        </w:rPr>
        <w:t>e</w:t>
      </w:r>
      <w:r>
        <w:rPr>
          <w:sz w:val="24"/>
          <w:szCs w:val="24"/>
        </w:rPr>
        <w:t>r</w:t>
      </w:r>
      <w:r>
        <w:rPr>
          <w:spacing w:val="11"/>
          <w:sz w:val="24"/>
          <w:szCs w:val="24"/>
        </w:rPr>
        <w:t xml:space="preserve"> </w:t>
      </w:r>
      <w:r>
        <w:rPr>
          <w:sz w:val="24"/>
          <w:szCs w:val="24"/>
        </w:rPr>
        <w:t>in</w:t>
      </w:r>
      <w:r>
        <w:rPr>
          <w:spacing w:val="17"/>
          <w:sz w:val="24"/>
          <w:szCs w:val="24"/>
        </w:rPr>
        <w:t xml:space="preserve"> </w:t>
      </w:r>
      <w:r>
        <w:rPr>
          <w:sz w:val="24"/>
          <w:szCs w:val="24"/>
        </w:rPr>
        <w:t>the</w:t>
      </w:r>
      <w:r>
        <w:rPr>
          <w:spacing w:val="1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12"/>
          <w:sz w:val="24"/>
          <w:szCs w:val="24"/>
        </w:rPr>
        <w:t xml:space="preserve"> </w:t>
      </w:r>
      <w:r>
        <w:rPr>
          <w:sz w:val="24"/>
          <w:szCs w:val="24"/>
        </w:rPr>
        <w:t>will</w:t>
      </w:r>
      <w:r>
        <w:rPr>
          <w:spacing w:val="12"/>
          <w:sz w:val="24"/>
          <w:szCs w:val="24"/>
        </w:rPr>
        <w:t xml:space="preserve"> </w:t>
      </w:r>
      <w:r>
        <w:rPr>
          <w:sz w:val="24"/>
          <w:szCs w:val="24"/>
        </w:rPr>
        <w:t>r</w:t>
      </w:r>
      <w:r>
        <w:rPr>
          <w:spacing w:val="-2"/>
          <w:sz w:val="24"/>
          <w:szCs w:val="24"/>
        </w:rPr>
        <w:t>e</w:t>
      </w:r>
      <w:r>
        <w:rPr>
          <w:sz w:val="24"/>
          <w:szCs w:val="24"/>
        </w:rPr>
        <w:t>sult in</w:t>
      </w:r>
      <w:r>
        <w:rPr>
          <w:spacing w:val="3"/>
          <w:sz w:val="24"/>
          <w:szCs w:val="24"/>
        </w:rPr>
        <w:t xml:space="preserve"> </w:t>
      </w:r>
      <w:r>
        <w:rPr>
          <w:spacing w:val="-5"/>
          <w:sz w:val="24"/>
          <w:szCs w:val="24"/>
        </w:rPr>
        <w:t>y</w:t>
      </w:r>
      <w:r>
        <w:rPr>
          <w:sz w:val="24"/>
          <w:szCs w:val="24"/>
        </w:rPr>
        <w:t>our comp</w:t>
      </w:r>
      <w:r>
        <w:rPr>
          <w:spacing w:val="1"/>
          <w:sz w:val="24"/>
          <w:szCs w:val="24"/>
        </w:rPr>
        <w:t>l</w:t>
      </w:r>
      <w:r>
        <w:rPr>
          <w:spacing w:val="-1"/>
          <w:sz w:val="24"/>
          <w:szCs w:val="24"/>
        </w:rPr>
        <w:t>a</w:t>
      </w:r>
      <w:r>
        <w:rPr>
          <w:sz w:val="24"/>
          <w:szCs w:val="24"/>
        </w:rPr>
        <w:t>int</w:t>
      </w:r>
      <w:r>
        <w:rPr>
          <w:spacing w:val="1"/>
          <w:sz w:val="24"/>
          <w:szCs w:val="24"/>
        </w:rPr>
        <w:t xml:space="preserve"> </w:t>
      </w:r>
      <w:r>
        <w:rPr>
          <w:sz w:val="24"/>
          <w:szCs w:val="24"/>
        </w:rPr>
        <w:t>b</w:t>
      </w:r>
      <w:r>
        <w:rPr>
          <w:spacing w:val="-1"/>
          <w:sz w:val="24"/>
          <w:szCs w:val="24"/>
        </w:rPr>
        <w:t>e</w:t>
      </w:r>
      <w:r>
        <w:rPr>
          <w:sz w:val="24"/>
          <w:szCs w:val="24"/>
        </w:rPr>
        <w:t xml:space="preserve">ing </w:t>
      </w:r>
      <w:r>
        <w:rPr>
          <w:spacing w:val="1"/>
          <w:sz w:val="24"/>
          <w:szCs w:val="24"/>
        </w:rPr>
        <w:t>r</w:t>
      </w:r>
      <w:r>
        <w:rPr>
          <w:spacing w:val="-1"/>
          <w:sz w:val="24"/>
          <w:szCs w:val="24"/>
        </w:rPr>
        <w:t>e</w:t>
      </w:r>
      <w:r>
        <w:rPr>
          <w:sz w:val="24"/>
          <w:szCs w:val="24"/>
        </w:rPr>
        <w:t>f</w:t>
      </w:r>
      <w:r>
        <w:rPr>
          <w:spacing w:val="-2"/>
          <w:sz w:val="24"/>
          <w:szCs w:val="24"/>
        </w:rPr>
        <w:t>e</w:t>
      </w:r>
      <w:r>
        <w:rPr>
          <w:spacing w:val="1"/>
          <w:sz w:val="24"/>
          <w:szCs w:val="24"/>
        </w:rPr>
        <w:t>r</w:t>
      </w:r>
      <w:r>
        <w:rPr>
          <w:sz w:val="24"/>
          <w:szCs w:val="24"/>
        </w:rPr>
        <w:t>r</w:t>
      </w:r>
      <w:r>
        <w:rPr>
          <w:spacing w:val="-2"/>
          <w:sz w:val="24"/>
          <w:szCs w:val="24"/>
        </w:rPr>
        <w:t>e</w:t>
      </w:r>
      <w:r>
        <w:rPr>
          <w:sz w:val="24"/>
          <w:szCs w:val="24"/>
        </w:rPr>
        <w:t>d to h</w:t>
      </w:r>
      <w:r>
        <w:rPr>
          <w:spacing w:val="3"/>
          <w:sz w:val="24"/>
          <w:szCs w:val="24"/>
        </w:rPr>
        <w:t>i</w:t>
      </w:r>
      <w:r>
        <w:rPr>
          <w:spacing w:val="-2"/>
          <w:sz w:val="24"/>
          <w:szCs w:val="24"/>
        </w:rPr>
        <w:t>g</w:t>
      </w:r>
      <w:r>
        <w:rPr>
          <w:sz w:val="24"/>
          <w:szCs w:val="24"/>
        </w:rPr>
        <w:t>h</w:t>
      </w:r>
      <w:r>
        <w:rPr>
          <w:spacing w:val="-1"/>
          <w:sz w:val="24"/>
          <w:szCs w:val="24"/>
        </w:rPr>
        <w:t>e</w:t>
      </w:r>
      <w:r>
        <w:rPr>
          <w:sz w:val="24"/>
          <w:szCs w:val="24"/>
        </w:rPr>
        <w:t>r</w:t>
      </w:r>
      <w:r>
        <w:rPr>
          <w:spacing w:val="1"/>
          <w:sz w:val="24"/>
          <w:szCs w:val="24"/>
        </w:rPr>
        <w:t xml:space="preserve"> </w:t>
      </w:r>
      <w:r>
        <w:rPr>
          <w:spacing w:val="-1"/>
          <w:sz w:val="24"/>
          <w:szCs w:val="24"/>
        </w:rPr>
        <w:t>a</w:t>
      </w:r>
      <w:r>
        <w:rPr>
          <w:sz w:val="24"/>
          <w:szCs w:val="24"/>
        </w:rPr>
        <w:t xml:space="preserve">uthorities </w:t>
      </w:r>
      <w:r>
        <w:rPr>
          <w:spacing w:val="-1"/>
          <w:sz w:val="24"/>
          <w:szCs w:val="24"/>
        </w:rPr>
        <w:t>a</w:t>
      </w:r>
      <w:r>
        <w:rPr>
          <w:sz w:val="24"/>
          <w:szCs w:val="24"/>
        </w:rPr>
        <w:t xml:space="preserve">t best, </w:t>
      </w:r>
      <w:r>
        <w:rPr>
          <w:spacing w:val="-1"/>
          <w:sz w:val="24"/>
          <w:szCs w:val="24"/>
        </w:rPr>
        <w:t>a</w:t>
      </w:r>
      <w:r>
        <w:rPr>
          <w:sz w:val="24"/>
          <w:szCs w:val="24"/>
        </w:rPr>
        <w:t>nd dism</w:t>
      </w:r>
      <w:r>
        <w:rPr>
          <w:spacing w:val="1"/>
          <w:sz w:val="24"/>
          <w:szCs w:val="24"/>
        </w:rPr>
        <w:t>i</w:t>
      </w:r>
      <w:r>
        <w:rPr>
          <w:sz w:val="24"/>
          <w:szCs w:val="24"/>
        </w:rPr>
        <w:t xml:space="preserve">ssed </w:t>
      </w:r>
      <w:r>
        <w:rPr>
          <w:spacing w:val="-1"/>
          <w:sz w:val="24"/>
          <w:szCs w:val="24"/>
        </w:rPr>
        <w:t>a</w:t>
      </w:r>
      <w:r>
        <w:rPr>
          <w:sz w:val="24"/>
          <w:szCs w:val="24"/>
        </w:rPr>
        <w:t>t wo</w:t>
      </w:r>
      <w:r>
        <w:rPr>
          <w:spacing w:val="-1"/>
          <w:sz w:val="24"/>
          <w:szCs w:val="24"/>
        </w:rPr>
        <w:t>r</w:t>
      </w:r>
      <w:r>
        <w:rPr>
          <w:sz w:val="24"/>
          <w:szCs w:val="24"/>
        </w:rPr>
        <w:t>st.</w:t>
      </w:r>
    </w:p>
    <w:p w14:paraId="7AAC57EB" w14:textId="77777777" w:rsidR="00C37DEC" w:rsidRDefault="00360F89">
      <w:pPr>
        <w:ind w:left="873" w:right="118" w:hanging="360"/>
        <w:jc w:val="both"/>
        <w:rPr>
          <w:sz w:val="24"/>
          <w:szCs w:val="24"/>
        </w:rPr>
      </w:pPr>
      <w:r>
        <w:rPr>
          <w:sz w:val="24"/>
          <w:szCs w:val="24"/>
        </w:rPr>
        <w:t>5.   Your</w:t>
      </w:r>
      <w:r>
        <w:rPr>
          <w:spacing w:val="44"/>
          <w:sz w:val="24"/>
          <w:szCs w:val="24"/>
        </w:rPr>
        <w:t xml:space="preserve"> </w:t>
      </w:r>
      <w:r>
        <w:rPr>
          <w:sz w:val="24"/>
          <w:szCs w:val="24"/>
        </w:rPr>
        <w:t>sp</w:t>
      </w:r>
      <w:r>
        <w:rPr>
          <w:spacing w:val="-1"/>
          <w:sz w:val="24"/>
          <w:szCs w:val="24"/>
        </w:rPr>
        <w:t>ec</w:t>
      </w:r>
      <w:r>
        <w:rPr>
          <w:sz w:val="24"/>
          <w:szCs w:val="24"/>
        </w:rPr>
        <w:t>ific</w:t>
      </w:r>
      <w:r>
        <w:rPr>
          <w:spacing w:val="45"/>
          <w:sz w:val="24"/>
          <w:szCs w:val="24"/>
        </w:rPr>
        <w:t xml:space="preserve"> </w:t>
      </w:r>
      <w:r>
        <w:rPr>
          <w:spacing w:val="-1"/>
          <w:sz w:val="24"/>
          <w:szCs w:val="24"/>
        </w:rPr>
        <w:t>c</w:t>
      </w:r>
      <w:r>
        <w:rPr>
          <w:sz w:val="24"/>
          <w:szCs w:val="24"/>
        </w:rPr>
        <w:t>on</w:t>
      </w:r>
      <w:r>
        <w:rPr>
          <w:spacing w:val="3"/>
          <w:sz w:val="24"/>
          <w:szCs w:val="24"/>
        </w:rPr>
        <w:t>t</w:t>
      </w:r>
      <w:r>
        <w:rPr>
          <w:sz w:val="24"/>
          <w:szCs w:val="24"/>
        </w:rPr>
        <w:t>ribution</w:t>
      </w:r>
      <w:r>
        <w:rPr>
          <w:spacing w:val="45"/>
          <w:sz w:val="24"/>
          <w:szCs w:val="24"/>
        </w:rPr>
        <w:t xml:space="preserve"> </w:t>
      </w:r>
      <w:r>
        <w:rPr>
          <w:sz w:val="24"/>
          <w:szCs w:val="24"/>
        </w:rPr>
        <w:t>thus</w:t>
      </w:r>
      <w:r>
        <w:rPr>
          <w:spacing w:val="46"/>
          <w:sz w:val="24"/>
          <w:szCs w:val="24"/>
        </w:rPr>
        <w:t xml:space="preserve"> </w:t>
      </w:r>
      <w:r>
        <w:rPr>
          <w:sz w:val="24"/>
          <w:szCs w:val="24"/>
        </w:rPr>
        <w:t>f</w:t>
      </w:r>
      <w:r>
        <w:rPr>
          <w:spacing w:val="-2"/>
          <w:sz w:val="24"/>
          <w:szCs w:val="24"/>
        </w:rPr>
        <w:t>a</w:t>
      </w:r>
      <w:r>
        <w:rPr>
          <w:sz w:val="24"/>
          <w:szCs w:val="24"/>
        </w:rPr>
        <w:t>r</w:t>
      </w:r>
      <w:r>
        <w:rPr>
          <w:spacing w:val="45"/>
          <w:sz w:val="24"/>
          <w:szCs w:val="24"/>
        </w:rPr>
        <w:t xml:space="preserve"> </w:t>
      </w:r>
      <w:r>
        <w:rPr>
          <w:sz w:val="24"/>
          <w:szCs w:val="24"/>
        </w:rPr>
        <w:t>to</w:t>
      </w:r>
      <w:r>
        <w:rPr>
          <w:spacing w:val="46"/>
          <w:sz w:val="24"/>
          <w:szCs w:val="24"/>
        </w:rPr>
        <w:t xml:space="preserve"> </w:t>
      </w:r>
      <w:r>
        <w:rPr>
          <w:sz w:val="24"/>
          <w:szCs w:val="24"/>
        </w:rPr>
        <w:t>the</w:t>
      </w:r>
      <w:r>
        <w:rPr>
          <w:spacing w:val="45"/>
          <w:sz w:val="24"/>
          <w:szCs w:val="24"/>
        </w:rPr>
        <w:t xml:space="preserve"> </w:t>
      </w:r>
      <w:r>
        <w:rPr>
          <w:sz w:val="24"/>
          <w:szCs w:val="24"/>
        </w:rPr>
        <w:t>softw</w:t>
      </w:r>
      <w:r>
        <w:rPr>
          <w:spacing w:val="-1"/>
          <w:sz w:val="24"/>
          <w:szCs w:val="24"/>
        </w:rPr>
        <w:t>a</w:t>
      </w:r>
      <w:r>
        <w:rPr>
          <w:sz w:val="24"/>
          <w:szCs w:val="24"/>
        </w:rPr>
        <w:t>re</w:t>
      </w:r>
      <w:r>
        <w:rPr>
          <w:spacing w:val="44"/>
          <w:sz w:val="24"/>
          <w:szCs w:val="24"/>
        </w:rPr>
        <w:t xml:space="preserve"> </w:t>
      </w:r>
      <w:r>
        <w:rPr>
          <w:spacing w:val="-1"/>
          <w:sz w:val="24"/>
          <w:szCs w:val="24"/>
        </w:rPr>
        <w:t>a</w:t>
      </w:r>
      <w:r>
        <w:rPr>
          <w:sz w:val="24"/>
          <w:szCs w:val="24"/>
        </w:rPr>
        <w:t>nd</w:t>
      </w:r>
      <w:r>
        <w:rPr>
          <w:spacing w:val="45"/>
          <w:sz w:val="24"/>
          <w:szCs w:val="24"/>
        </w:rPr>
        <w:t xml:space="preserve"> </w:t>
      </w:r>
      <w:r>
        <w:rPr>
          <w:sz w:val="24"/>
          <w:szCs w:val="24"/>
        </w:rPr>
        <w:t>h</w:t>
      </w:r>
      <w:r>
        <w:rPr>
          <w:spacing w:val="1"/>
          <w:sz w:val="24"/>
          <w:szCs w:val="24"/>
        </w:rPr>
        <w:t>a</w:t>
      </w:r>
      <w:r>
        <w:rPr>
          <w:sz w:val="24"/>
          <w:szCs w:val="24"/>
        </w:rPr>
        <w:t>rd</w:t>
      </w:r>
      <w:r>
        <w:rPr>
          <w:spacing w:val="-1"/>
          <w:sz w:val="24"/>
          <w:szCs w:val="24"/>
        </w:rPr>
        <w:t>w</w:t>
      </w:r>
      <w:r>
        <w:rPr>
          <w:spacing w:val="1"/>
          <w:sz w:val="24"/>
          <w:szCs w:val="24"/>
        </w:rPr>
        <w:t>a</w:t>
      </w:r>
      <w:r>
        <w:rPr>
          <w:sz w:val="24"/>
          <w:szCs w:val="24"/>
        </w:rPr>
        <w:t>re</w:t>
      </w:r>
      <w:r>
        <w:rPr>
          <w:spacing w:val="44"/>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z w:val="24"/>
          <w:szCs w:val="24"/>
        </w:rPr>
        <w:t>gn</w:t>
      </w:r>
      <w:r>
        <w:rPr>
          <w:spacing w:val="45"/>
          <w:sz w:val="24"/>
          <w:szCs w:val="24"/>
        </w:rPr>
        <w:t xml:space="preserve"> </w:t>
      </w:r>
      <w:r>
        <w:rPr>
          <w:sz w:val="24"/>
          <w:szCs w:val="24"/>
        </w:rPr>
        <w:t>(not</w:t>
      </w:r>
      <w:r>
        <w:rPr>
          <w:spacing w:val="45"/>
          <w:sz w:val="24"/>
          <w:szCs w:val="24"/>
        </w:rPr>
        <w:t xml:space="preserve"> </w:t>
      </w:r>
      <w:r>
        <w:rPr>
          <w:sz w:val="24"/>
          <w:szCs w:val="24"/>
        </w:rPr>
        <w:t>bud</w:t>
      </w:r>
      <w:r>
        <w:rPr>
          <w:spacing w:val="-2"/>
          <w:sz w:val="24"/>
          <w:szCs w:val="24"/>
        </w:rPr>
        <w:t>g</w:t>
      </w:r>
      <w:r>
        <w:rPr>
          <w:spacing w:val="-1"/>
          <w:sz w:val="24"/>
          <w:szCs w:val="24"/>
        </w:rPr>
        <w:t>e</w:t>
      </w:r>
      <w:r>
        <w:rPr>
          <w:sz w:val="24"/>
          <w:szCs w:val="24"/>
        </w:rPr>
        <w:t>t</w:t>
      </w:r>
      <w:r>
        <w:rPr>
          <w:spacing w:val="1"/>
          <w:sz w:val="24"/>
          <w:szCs w:val="24"/>
        </w:rPr>
        <w:t>i</w:t>
      </w:r>
      <w:r>
        <w:rPr>
          <w:spacing w:val="2"/>
          <w:sz w:val="24"/>
          <w:szCs w:val="24"/>
        </w:rPr>
        <w:t>n</w:t>
      </w:r>
      <w:r>
        <w:rPr>
          <w:spacing w:val="-2"/>
          <w:sz w:val="24"/>
          <w:szCs w:val="24"/>
        </w:rPr>
        <w:t>g</w:t>
      </w:r>
      <w:r>
        <w:rPr>
          <w:sz w:val="24"/>
          <w:szCs w:val="24"/>
        </w:rPr>
        <w:t>, man</w:t>
      </w:r>
      <w:r>
        <w:rPr>
          <w:spacing w:val="1"/>
          <w:sz w:val="24"/>
          <w:szCs w:val="24"/>
        </w:rPr>
        <w:t>a</w:t>
      </w:r>
      <w:r>
        <w:rPr>
          <w:spacing w:val="-2"/>
          <w:sz w:val="24"/>
          <w:szCs w:val="24"/>
        </w:rPr>
        <w:t>g</w:t>
      </w:r>
      <w:r>
        <w:rPr>
          <w:spacing w:val="-1"/>
          <w:sz w:val="24"/>
          <w:szCs w:val="24"/>
        </w:rPr>
        <w:t>e</w:t>
      </w:r>
      <w:r>
        <w:rPr>
          <w:sz w:val="24"/>
          <w:szCs w:val="24"/>
        </w:rPr>
        <w:t>ment, ma</w:t>
      </w:r>
      <w:r>
        <w:rPr>
          <w:spacing w:val="-1"/>
          <w:sz w:val="24"/>
          <w:szCs w:val="24"/>
        </w:rPr>
        <w:t>r</w:t>
      </w:r>
      <w:r>
        <w:rPr>
          <w:spacing w:val="2"/>
          <w:sz w:val="24"/>
          <w:szCs w:val="24"/>
        </w:rPr>
        <w:t>k</w:t>
      </w:r>
      <w:r>
        <w:rPr>
          <w:spacing w:val="-1"/>
          <w:sz w:val="24"/>
          <w:szCs w:val="24"/>
        </w:rPr>
        <w:t>e</w:t>
      </w:r>
      <w:r>
        <w:rPr>
          <w:sz w:val="24"/>
          <w:szCs w:val="24"/>
        </w:rPr>
        <w:t>t</w:t>
      </w:r>
      <w:r>
        <w:rPr>
          <w:spacing w:val="1"/>
          <w:sz w:val="24"/>
          <w:szCs w:val="24"/>
        </w:rPr>
        <w:t>i</w:t>
      </w:r>
      <w:r>
        <w:rPr>
          <w:sz w:val="24"/>
          <w:szCs w:val="24"/>
        </w:rPr>
        <w:t xml:space="preserve">ng or </w:t>
      </w:r>
      <w:r>
        <w:rPr>
          <w:spacing w:val="-2"/>
          <w:sz w:val="24"/>
          <w:szCs w:val="24"/>
        </w:rPr>
        <w:t>a</w:t>
      </w:r>
      <w:r>
        <w:rPr>
          <w:spacing w:val="5"/>
          <w:sz w:val="24"/>
          <w:szCs w:val="24"/>
        </w:rPr>
        <w:t>n</w:t>
      </w:r>
      <w:r>
        <w:rPr>
          <w:sz w:val="24"/>
          <w:szCs w:val="24"/>
        </w:rPr>
        <w:t>y</w:t>
      </w:r>
      <w:r>
        <w:rPr>
          <w:spacing w:val="-5"/>
          <w:sz w:val="24"/>
          <w:szCs w:val="24"/>
        </w:rPr>
        <w:t xml:space="preserve"> </w:t>
      </w:r>
      <w:r>
        <w:rPr>
          <w:sz w:val="24"/>
          <w:szCs w:val="24"/>
        </w:rPr>
        <w:t>of the</w:t>
      </w:r>
      <w:r>
        <w:rPr>
          <w:spacing w:val="-1"/>
          <w:sz w:val="24"/>
          <w:szCs w:val="24"/>
        </w:rPr>
        <w:t xml:space="preserve"> </w:t>
      </w:r>
      <w:r>
        <w:rPr>
          <w:sz w:val="24"/>
          <w:szCs w:val="24"/>
        </w:rPr>
        <w:t>no</w:t>
      </w:r>
      <w:r>
        <w:rPr>
          <w:spacing w:val="4"/>
          <w:sz w:val="24"/>
          <w:szCs w:val="24"/>
        </w:rPr>
        <w:t>n</w:t>
      </w:r>
      <w:r>
        <w:rPr>
          <w:spacing w:val="-1"/>
          <w:sz w:val="24"/>
          <w:szCs w:val="24"/>
        </w:rPr>
        <w:t>-c</w:t>
      </w:r>
      <w:r>
        <w:rPr>
          <w:sz w:val="24"/>
          <w:szCs w:val="24"/>
        </w:rPr>
        <w:t>o</w:t>
      </w:r>
      <w:r>
        <w:rPr>
          <w:spacing w:val="1"/>
          <w:sz w:val="24"/>
          <w:szCs w:val="24"/>
        </w:rPr>
        <w:t>r</w:t>
      </w:r>
      <w:r>
        <w:rPr>
          <w:sz w:val="24"/>
          <w:szCs w:val="24"/>
        </w:rPr>
        <w:t>e</w:t>
      </w:r>
      <w:r>
        <w:rPr>
          <w:spacing w:val="-1"/>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 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w:t>
      </w:r>
      <w:r>
        <w:rPr>
          <w:sz w:val="24"/>
          <w:szCs w:val="24"/>
        </w:rPr>
        <w:t>.</w:t>
      </w:r>
    </w:p>
    <w:p w14:paraId="40B5D160" w14:textId="77777777" w:rsidR="00C37DEC" w:rsidRDefault="00360F89">
      <w:pPr>
        <w:ind w:left="513"/>
        <w:rPr>
          <w:sz w:val="24"/>
          <w:szCs w:val="24"/>
        </w:rPr>
      </w:pPr>
      <w:r>
        <w:rPr>
          <w:sz w:val="24"/>
          <w:szCs w:val="24"/>
        </w:rPr>
        <w:t>6.   An hon</w:t>
      </w:r>
      <w:r>
        <w:rPr>
          <w:spacing w:val="-1"/>
          <w:sz w:val="24"/>
          <w:szCs w:val="24"/>
        </w:rPr>
        <w:t>e</w:t>
      </w:r>
      <w:r>
        <w:rPr>
          <w:sz w:val="24"/>
          <w:szCs w:val="24"/>
        </w:rPr>
        <w:t>st but</w:t>
      </w:r>
      <w:r>
        <w:rPr>
          <w:spacing w:val="1"/>
          <w:sz w:val="24"/>
          <w:szCs w:val="24"/>
        </w:rPr>
        <w:t xml:space="preserve"> </w:t>
      </w:r>
      <w:r>
        <w:rPr>
          <w:sz w:val="24"/>
          <w:szCs w:val="24"/>
        </w:rPr>
        <w:t>pol</w:t>
      </w:r>
      <w:r>
        <w:rPr>
          <w:spacing w:val="1"/>
          <w:sz w:val="24"/>
          <w:szCs w:val="24"/>
        </w:rPr>
        <w:t>i</w:t>
      </w:r>
      <w:r>
        <w:rPr>
          <w:sz w:val="24"/>
          <w:szCs w:val="24"/>
        </w:rPr>
        <w:t xml:space="preserve">te </w:t>
      </w:r>
      <w:r>
        <w:rPr>
          <w:spacing w:val="-1"/>
          <w:sz w:val="24"/>
          <w:szCs w:val="24"/>
        </w:rPr>
        <w:t>re</w:t>
      </w:r>
      <w:r>
        <w:rPr>
          <w:sz w:val="24"/>
          <w:szCs w:val="24"/>
        </w:rPr>
        <w:t>fl</w:t>
      </w:r>
      <w:r>
        <w:rPr>
          <w:spacing w:val="1"/>
          <w:sz w:val="24"/>
          <w:szCs w:val="24"/>
        </w:rPr>
        <w:t>e</w:t>
      </w:r>
      <w:r>
        <w:rPr>
          <w:spacing w:val="-1"/>
          <w:sz w:val="24"/>
          <w:szCs w:val="24"/>
        </w:rPr>
        <w:t>c</w:t>
      </w:r>
      <w:r>
        <w:rPr>
          <w:sz w:val="24"/>
          <w:szCs w:val="24"/>
        </w:rPr>
        <w:t>t</w:t>
      </w:r>
      <w:r>
        <w:rPr>
          <w:spacing w:val="1"/>
          <w:sz w:val="24"/>
          <w:szCs w:val="24"/>
        </w:rPr>
        <w:t>i</w:t>
      </w:r>
      <w:r>
        <w:rPr>
          <w:sz w:val="24"/>
          <w:szCs w:val="24"/>
        </w:rPr>
        <w:t>on on</w:t>
      </w:r>
      <w:r>
        <w:rPr>
          <w:spacing w:val="2"/>
          <w:sz w:val="24"/>
          <w:szCs w:val="24"/>
        </w:rPr>
        <w:t xml:space="preserve"> </w:t>
      </w:r>
      <w:r>
        <w:rPr>
          <w:spacing w:val="-5"/>
          <w:sz w:val="24"/>
          <w:szCs w:val="24"/>
        </w:rPr>
        <w:t>y</w:t>
      </w:r>
      <w:r>
        <w:rPr>
          <w:sz w:val="24"/>
          <w:szCs w:val="24"/>
        </w:rPr>
        <w:t xml:space="preserve">our </w:t>
      </w:r>
      <w:r>
        <w:rPr>
          <w:spacing w:val="1"/>
          <w:sz w:val="24"/>
          <w:szCs w:val="24"/>
        </w:rPr>
        <w:t>p</w:t>
      </w:r>
      <w:r>
        <w:rPr>
          <w:sz w:val="24"/>
          <w:szCs w:val="24"/>
        </w:rPr>
        <w:t>r</w:t>
      </w:r>
      <w:r>
        <w:rPr>
          <w:spacing w:val="1"/>
          <w:sz w:val="24"/>
          <w:szCs w:val="24"/>
        </w:rPr>
        <w:t>o</w:t>
      </w:r>
      <w:r>
        <w:rPr>
          <w:spacing w:val="-2"/>
          <w:sz w:val="24"/>
          <w:szCs w:val="24"/>
        </w:rPr>
        <w:t>g</w:t>
      </w:r>
      <w:r>
        <w:rPr>
          <w:sz w:val="24"/>
          <w:szCs w:val="24"/>
        </w:rPr>
        <w:t>r</w:t>
      </w:r>
      <w:r>
        <w:rPr>
          <w:spacing w:val="-2"/>
          <w:sz w:val="24"/>
          <w:szCs w:val="24"/>
        </w:rPr>
        <w:t>e</w:t>
      </w:r>
      <w:r>
        <w:rPr>
          <w:sz w:val="24"/>
          <w:szCs w:val="24"/>
        </w:rPr>
        <w:t>ss</w:t>
      </w:r>
      <w:r>
        <w:rPr>
          <w:spacing w:val="3"/>
          <w:sz w:val="24"/>
          <w:szCs w:val="24"/>
        </w:rPr>
        <w:t xml:space="preserve"> </w:t>
      </w:r>
      <w:r>
        <w:rPr>
          <w:sz w:val="24"/>
          <w:szCs w:val="24"/>
        </w:rPr>
        <w:t>t</w:t>
      </w:r>
      <w:r>
        <w:rPr>
          <w:spacing w:val="3"/>
          <w:sz w:val="24"/>
          <w:szCs w:val="24"/>
        </w:rPr>
        <w:t>h</w:t>
      </w:r>
      <w:r>
        <w:rPr>
          <w:sz w:val="24"/>
          <w:szCs w:val="24"/>
        </w:rPr>
        <w:t>us f</w:t>
      </w:r>
      <w:r>
        <w:rPr>
          <w:spacing w:val="-1"/>
          <w:sz w:val="24"/>
          <w:szCs w:val="24"/>
        </w:rPr>
        <w:t>a</w:t>
      </w:r>
      <w:r>
        <w:rPr>
          <w:sz w:val="24"/>
          <w:szCs w:val="24"/>
        </w:rPr>
        <w:t xml:space="preserve">r </w:t>
      </w:r>
      <w:r>
        <w:rPr>
          <w:spacing w:val="-2"/>
          <w:sz w:val="24"/>
          <w:szCs w:val="24"/>
        </w:rPr>
        <w:t>a</w:t>
      </w:r>
      <w:r>
        <w:rPr>
          <w:sz w:val="24"/>
          <w:szCs w:val="24"/>
        </w:rPr>
        <w:t>nd</w:t>
      </w:r>
      <w:r>
        <w:rPr>
          <w:spacing w:val="5"/>
          <w:sz w:val="24"/>
          <w:szCs w:val="24"/>
        </w:rPr>
        <w:t xml:space="preserve"> </w:t>
      </w:r>
      <w:r>
        <w:rPr>
          <w:spacing w:val="-5"/>
          <w:sz w:val="24"/>
          <w:szCs w:val="24"/>
        </w:rPr>
        <w:t>y</w:t>
      </w:r>
      <w:r>
        <w:rPr>
          <w:sz w:val="24"/>
          <w:szCs w:val="24"/>
        </w:rPr>
        <w:t>o</w:t>
      </w:r>
      <w:r>
        <w:rPr>
          <w:spacing w:val="2"/>
          <w:sz w:val="24"/>
          <w:szCs w:val="24"/>
        </w:rPr>
        <w:t>u</w:t>
      </w:r>
      <w:r>
        <w:rPr>
          <w:sz w:val="24"/>
          <w:szCs w:val="24"/>
        </w:rPr>
        <w:t>r t</w:t>
      </w:r>
      <w:r>
        <w:rPr>
          <w:spacing w:val="-1"/>
          <w:sz w:val="24"/>
          <w:szCs w:val="24"/>
        </w:rPr>
        <w:t>ea</w:t>
      </w:r>
      <w:r>
        <w:rPr>
          <w:sz w:val="24"/>
          <w:szCs w:val="24"/>
        </w:rPr>
        <w:t>m</w:t>
      </w:r>
      <w:r>
        <w:rPr>
          <w:spacing w:val="2"/>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p>
    <w:p w14:paraId="1A2E2539" w14:textId="77777777" w:rsidR="00C37DEC" w:rsidRDefault="00C37DEC">
      <w:pPr>
        <w:spacing w:before="16" w:line="260" w:lineRule="exact"/>
        <w:rPr>
          <w:sz w:val="26"/>
          <w:szCs w:val="26"/>
        </w:rPr>
      </w:pPr>
    </w:p>
    <w:p w14:paraId="6DB750A2" w14:textId="77777777" w:rsidR="00B31110" w:rsidRDefault="00F7701C">
      <w:pPr>
        <w:ind w:left="153" w:right="110"/>
        <w:jc w:val="both"/>
        <w:rPr>
          <w:spacing w:val="8"/>
          <w:sz w:val="24"/>
          <w:szCs w:val="24"/>
        </w:rPr>
      </w:pPr>
      <w:r>
        <w:rPr>
          <w:spacing w:val="-3"/>
          <w:sz w:val="24"/>
          <w:szCs w:val="24"/>
        </w:rPr>
        <w:t>I</w:t>
      </w:r>
      <w:r>
        <w:rPr>
          <w:sz w:val="24"/>
          <w:szCs w:val="24"/>
        </w:rPr>
        <w:t xml:space="preserve">t </w:t>
      </w:r>
      <w:r>
        <w:rPr>
          <w:b/>
          <w:spacing w:val="-37"/>
          <w:sz w:val="24"/>
          <w:szCs w:val="24"/>
        </w:rPr>
        <w:t>IS</w:t>
      </w:r>
      <w:r w:rsidR="00360F89">
        <w:rPr>
          <w:b/>
          <w:spacing w:val="22"/>
          <w:sz w:val="24"/>
          <w:szCs w:val="24"/>
        </w:rPr>
        <w:t xml:space="preserve"> </w:t>
      </w:r>
      <w:r w:rsidR="00360F89">
        <w:rPr>
          <w:spacing w:val="-1"/>
          <w:sz w:val="24"/>
          <w:szCs w:val="24"/>
        </w:rPr>
        <w:t>e</w:t>
      </w:r>
      <w:r w:rsidR="00360F89">
        <w:rPr>
          <w:spacing w:val="2"/>
          <w:sz w:val="24"/>
          <w:szCs w:val="24"/>
        </w:rPr>
        <w:t>x</w:t>
      </w:r>
      <w:r w:rsidR="00360F89">
        <w:rPr>
          <w:sz w:val="24"/>
          <w:szCs w:val="24"/>
        </w:rPr>
        <w:t>p</w:t>
      </w:r>
      <w:r w:rsidR="00360F89">
        <w:rPr>
          <w:spacing w:val="-1"/>
          <w:sz w:val="24"/>
          <w:szCs w:val="24"/>
        </w:rPr>
        <w:t>ec</w:t>
      </w:r>
      <w:r w:rsidR="00360F89">
        <w:rPr>
          <w:sz w:val="24"/>
          <w:szCs w:val="24"/>
        </w:rPr>
        <w:t>ted</w:t>
      </w:r>
      <w:r w:rsidR="00360F89">
        <w:rPr>
          <w:spacing w:val="21"/>
          <w:sz w:val="24"/>
          <w:szCs w:val="24"/>
        </w:rPr>
        <w:t xml:space="preserve"> </w:t>
      </w:r>
      <w:r w:rsidR="00360F89">
        <w:rPr>
          <w:sz w:val="24"/>
          <w:szCs w:val="24"/>
        </w:rPr>
        <w:t>that</w:t>
      </w:r>
      <w:r w:rsidR="00360F89">
        <w:rPr>
          <w:spacing w:val="21"/>
          <w:sz w:val="24"/>
          <w:szCs w:val="24"/>
        </w:rPr>
        <w:t xml:space="preserve"> </w:t>
      </w:r>
      <w:r w:rsidR="00360F89">
        <w:rPr>
          <w:spacing w:val="-1"/>
          <w:sz w:val="24"/>
          <w:szCs w:val="24"/>
        </w:rPr>
        <w:t>a</w:t>
      </w:r>
      <w:r w:rsidR="00360F89">
        <w:rPr>
          <w:sz w:val="24"/>
          <w:szCs w:val="24"/>
        </w:rPr>
        <w:t>ll</w:t>
      </w:r>
      <w:r w:rsidR="00360F89">
        <w:rPr>
          <w:spacing w:val="22"/>
          <w:sz w:val="24"/>
          <w:szCs w:val="24"/>
        </w:rPr>
        <w:t xml:space="preserve"> </w:t>
      </w:r>
      <w:r w:rsidR="00360F89">
        <w:rPr>
          <w:sz w:val="24"/>
          <w:szCs w:val="24"/>
        </w:rPr>
        <w:t>t</w:t>
      </w:r>
      <w:r w:rsidR="00360F89">
        <w:rPr>
          <w:spacing w:val="2"/>
          <w:sz w:val="24"/>
          <w:szCs w:val="24"/>
        </w:rPr>
        <w:t>e</w:t>
      </w:r>
      <w:r w:rsidR="00360F89">
        <w:rPr>
          <w:spacing w:val="-1"/>
          <w:sz w:val="24"/>
          <w:szCs w:val="24"/>
        </w:rPr>
        <w:t>a</w:t>
      </w:r>
      <w:r w:rsidR="00360F89">
        <w:rPr>
          <w:sz w:val="24"/>
          <w:szCs w:val="24"/>
        </w:rPr>
        <w:t>m</w:t>
      </w:r>
      <w:r w:rsidR="00360F89">
        <w:rPr>
          <w:spacing w:val="22"/>
          <w:sz w:val="24"/>
          <w:szCs w:val="24"/>
        </w:rPr>
        <w:t xml:space="preserve"> </w:t>
      </w:r>
      <w:r w:rsidR="00360F89">
        <w:rPr>
          <w:sz w:val="24"/>
          <w:szCs w:val="24"/>
        </w:rPr>
        <w:t>memb</w:t>
      </w:r>
      <w:r w:rsidR="00360F89">
        <w:rPr>
          <w:spacing w:val="-1"/>
          <w:sz w:val="24"/>
          <w:szCs w:val="24"/>
        </w:rPr>
        <w:t>e</w:t>
      </w:r>
      <w:r w:rsidR="00360F89">
        <w:rPr>
          <w:sz w:val="24"/>
          <w:szCs w:val="24"/>
        </w:rPr>
        <w:t>rs</w:t>
      </w:r>
      <w:r w:rsidR="00360F89">
        <w:rPr>
          <w:spacing w:val="21"/>
          <w:sz w:val="24"/>
          <w:szCs w:val="24"/>
        </w:rPr>
        <w:t xml:space="preserve"> </w:t>
      </w:r>
      <w:r w:rsidR="00360F89">
        <w:rPr>
          <w:sz w:val="24"/>
          <w:szCs w:val="24"/>
        </w:rPr>
        <w:t>will</w:t>
      </w:r>
      <w:r w:rsidR="00360F89">
        <w:rPr>
          <w:spacing w:val="22"/>
          <w:sz w:val="24"/>
          <w:szCs w:val="24"/>
        </w:rPr>
        <w:t xml:space="preserve"> </w:t>
      </w:r>
      <w:r w:rsidR="00360F89">
        <w:rPr>
          <w:sz w:val="24"/>
          <w:szCs w:val="24"/>
        </w:rPr>
        <w:t>r</w:t>
      </w:r>
      <w:r w:rsidR="00360F89">
        <w:rPr>
          <w:spacing w:val="-2"/>
          <w:sz w:val="24"/>
          <w:szCs w:val="24"/>
        </w:rPr>
        <w:t>e</w:t>
      </w:r>
      <w:r w:rsidR="00360F89">
        <w:rPr>
          <w:spacing w:val="-1"/>
          <w:sz w:val="24"/>
          <w:szCs w:val="24"/>
        </w:rPr>
        <w:t>a</w:t>
      </w:r>
      <w:r w:rsidR="00360F89">
        <w:rPr>
          <w:sz w:val="24"/>
          <w:szCs w:val="24"/>
        </w:rPr>
        <w:t>d</w:t>
      </w:r>
      <w:r w:rsidR="00360F89">
        <w:rPr>
          <w:spacing w:val="26"/>
          <w:sz w:val="24"/>
          <w:szCs w:val="24"/>
        </w:rPr>
        <w:t xml:space="preserve"> </w:t>
      </w:r>
      <w:r w:rsidR="00360F89">
        <w:rPr>
          <w:spacing w:val="-2"/>
          <w:sz w:val="24"/>
          <w:szCs w:val="24"/>
        </w:rPr>
        <w:t>y</w:t>
      </w:r>
      <w:r w:rsidR="00360F89">
        <w:rPr>
          <w:sz w:val="24"/>
          <w:szCs w:val="24"/>
        </w:rPr>
        <w:t>our</w:t>
      </w:r>
      <w:r w:rsidR="00360F89">
        <w:rPr>
          <w:spacing w:val="21"/>
          <w:sz w:val="24"/>
          <w:szCs w:val="24"/>
        </w:rPr>
        <w:t xml:space="preserve"> </w:t>
      </w:r>
      <w:r w:rsidR="00360F89">
        <w:rPr>
          <w:sz w:val="24"/>
          <w:szCs w:val="24"/>
        </w:rPr>
        <w:t>posting</w:t>
      </w:r>
      <w:r w:rsidR="00360F89">
        <w:rPr>
          <w:spacing w:val="19"/>
          <w:sz w:val="24"/>
          <w:szCs w:val="24"/>
        </w:rPr>
        <w:t xml:space="preserve"> </w:t>
      </w:r>
      <w:r w:rsidR="00360F89">
        <w:rPr>
          <w:sz w:val="24"/>
          <w:szCs w:val="24"/>
        </w:rPr>
        <w:t>so</w:t>
      </w:r>
      <w:r w:rsidR="00360F89">
        <w:rPr>
          <w:spacing w:val="22"/>
          <w:sz w:val="24"/>
          <w:szCs w:val="24"/>
        </w:rPr>
        <w:t xml:space="preserve"> </w:t>
      </w:r>
      <w:r w:rsidR="00360F89">
        <w:rPr>
          <w:sz w:val="24"/>
          <w:szCs w:val="24"/>
        </w:rPr>
        <w:t>if</w:t>
      </w:r>
      <w:r w:rsidR="00360F89">
        <w:rPr>
          <w:spacing w:val="21"/>
          <w:sz w:val="24"/>
          <w:szCs w:val="24"/>
        </w:rPr>
        <w:t xml:space="preserve"> </w:t>
      </w:r>
      <w:r w:rsidR="00360F89">
        <w:rPr>
          <w:sz w:val="24"/>
          <w:szCs w:val="24"/>
        </w:rPr>
        <w:t>the</w:t>
      </w:r>
      <w:r w:rsidR="00360F89">
        <w:rPr>
          <w:spacing w:val="1"/>
          <w:sz w:val="24"/>
          <w:szCs w:val="24"/>
        </w:rPr>
        <w:t>r</w:t>
      </w:r>
      <w:r w:rsidR="00360F89">
        <w:rPr>
          <w:sz w:val="24"/>
          <w:szCs w:val="24"/>
        </w:rPr>
        <w:t>e</w:t>
      </w:r>
      <w:r w:rsidR="00360F89">
        <w:rPr>
          <w:spacing w:val="20"/>
          <w:sz w:val="24"/>
          <w:szCs w:val="24"/>
        </w:rPr>
        <w:t xml:space="preserve"> </w:t>
      </w:r>
      <w:r w:rsidR="00360F89">
        <w:rPr>
          <w:spacing w:val="1"/>
          <w:sz w:val="24"/>
          <w:szCs w:val="24"/>
        </w:rPr>
        <w:t>a</w:t>
      </w:r>
      <w:r w:rsidR="00360F89">
        <w:rPr>
          <w:sz w:val="24"/>
          <w:szCs w:val="24"/>
        </w:rPr>
        <w:t>re</w:t>
      </w:r>
      <w:r w:rsidR="00360F89">
        <w:rPr>
          <w:spacing w:val="20"/>
          <w:sz w:val="24"/>
          <w:szCs w:val="24"/>
        </w:rPr>
        <w:t xml:space="preserve"> </w:t>
      </w:r>
      <w:r w:rsidR="00360F89">
        <w:rPr>
          <w:sz w:val="24"/>
          <w:szCs w:val="24"/>
        </w:rPr>
        <w:t>is</w:t>
      </w:r>
      <w:r w:rsidR="00360F89">
        <w:rPr>
          <w:spacing w:val="1"/>
          <w:sz w:val="24"/>
          <w:szCs w:val="24"/>
        </w:rPr>
        <w:t>s</w:t>
      </w:r>
      <w:r w:rsidR="00360F89">
        <w:rPr>
          <w:sz w:val="24"/>
          <w:szCs w:val="24"/>
        </w:rPr>
        <w:t>u</w:t>
      </w:r>
      <w:r w:rsidR="00360F89">
        <w:rPr>
          <w:spacing w:val="-1"/>
          <w:sz w:val="24"/>
          <w:szCs w:val="24"/>
        </w:rPr>
        <w:t>e</w:t>
      </w:r>
      <w:r w:rsidR="00360F89">
        <w:rPr>
          <w:sz w:val="24"/>
          <w:szCs w:val="24"/>
        </w:rPr>
        <w:t>s</w:t>
      </w:r>
      <w:r w:rsidR="00360F89">
        <w:rPr>
          <w:spacing w:val="22"/>
          <w:sz w:val="24"/>
          <w:szCs w:val="24"/>
        </w:rPr>
        <w:t xml:space="preserve"> </w:t>
      </w:r>
      <w:r w:rsidR="00360F89">
        <w:rPr>
          <w:sz w:val="24"/>
          <w:szCs w:val="24"/>
        </w:rPr>
        <w:t>these</w:t>
      </w:r>
      <w:r w:rsidR="00360F89">
        <w:rPr>
          <w:spacing w:val="20"/>
          <w:sz w:val="24"/>
          <w:szCs w:val="24"/>
        </w:rPr>
        <w:t xml:space="preserve"> </w:t>
      </w:r>
      <w:r w:rsidR="00360F89">
        <w:rPr>
          <w:sz w:val="24"/>
          <w:szCs w:val="24"/>
        </w:rPr>
        <w:t>should</w:t>
      </w:r>
      <w:r w:rsidR="00360F89">
        <w:rPr>
          <w:spacing w:val="21"/>
          <w:sz w:val="24"/>
          <w:szCs w:val="24"/>
        </w:rPr>
        <w:t xml:space="preserve"> </w:t>
      </w:r>
      <w:r w:rsidR="00360F89">
        <w:rPr>
          <w:sz w:val="24"/>
          <w:szCs w:val="24"/>
        </w:rPr>
        <w:t>be r</w:t>
      </w:r>
      <w:r w:rsidR="00360F89">
        <w:rPr>
          <w:spacing w:val="-2"/>
          <w:sz w:val="24"/>
          <w:szCs w:val="24"/>
        </w:rPr>
        <w:t>e</w:t>
      </w:r>
      <w:r w:rsidR="00360F89">
        <w:rPr>
          <w:sz w:val="24"/>
          <w:szCs w:val="24"/>
        </w:rPr>
        <w:t>solved</w:t>
      </w:r>
      <w:r w:rsidR="00360F89">
        <w:rPr>
          <w:spacing w:val="2"/>
          <w:sz w:val="24"/>
          <w:szCs w:val="24"/>
        </w:rPr>
        <w:t xml:space="preserve"> </w:t>
      </w:r>
      <w:r w:rsidR="00360F89">
        <w:rPr>
          <w:sz w:val="24"/>
          <w:szCs w:val="24"/>
        </w:rPr>
        <w:t>in</w:t>
      </w:r>
      <w:r w:rsidR="00360F89">
        <w:rPr>
          <w:spacing w:val="1"/>
          <w:sz w:val="24"/>
          <w:szCs w:val="24"/>
        </w:rPr>
        <w:t>i</w:t>
      </w:r>
      <w:r w:rsidR="00360F89">
        <w:rPr>
          <w:sz w:val="24"/>
          <w:szCs w:val="24"/>
        </w:rPr>
        <w:t>t</w:t>
      </w:r>
      <w:r w:rsidR="00360F89">
        <w:rPr>
          <w:spacing w:val="1"/>
          <w:sz w:val="24"/>
          <w:szCs w:val="24"/>
        </w:rPr>
        <w:t>i</w:t>
      </w:r>
      <w:r w:rsidR="00360F89">
        <w:rPr>
          <w:spacing w:val="-1"/>
          <w:sz w:val="24"/>
          <w:szCs w:val="24"/>
        </w:rPr>
        <w:t>a</w:t>
      </w:r>
      <w:r w:rsidR="00360F89">
        <w:rPr>
          <w:sz w:val="24"/>
          <w:szCs w:val="24"/>
        </w:rPr>
        <w:t>l</w:t>
      </w:r>
      <w:r w:rsidR="00360F89">
        <w:rPr>
          <w:spacing w:val="3"/>
          <w:sz w:val="24"/>
          <w:szCs w:val="24"/>
        </w:rPr>
        <w:t>l</w:t>
      </w:r>
      <w:r w:rsidR="00360F89">
        <w:rPr>
          <w:sz w:val="24"/>
          <w:szCs w:val="24"/>
        </w:rPr>
        <w:t>y with</w:t>
      </w:r>
      <w:r w:rsidR="00360F89">
        <w:rPr>
          <w:spacing w:val="1"/>
          <w:sz w:val="24"/>
          <w:szCs w:val="24"/>
        </w:rPr>
        <w:t>i</w:t>
      </w:r>
      <w:r w:rsidR="00360F89">
        <w:rPr>
          <w:sz w:val="24"/>
          <w:szCs w:val="24"/>
        </w:rPr>
        <w:t>n</w:t>
      </w:r>
      <w:r w:rsidR="00360F89">
        <w:rPr>
          <w:spacing w:val="2"/>
          <w:sz w:val="24"/>
          <w:szCs w:val="24"/>
        </w:rPr>
        <w:t xml:space="preserve"> </w:t>
      </w:r>
      <w:r w:rsidR="00360F89">
        <w:rPr>
          <w:sz w:val="24"/>
          <w:szCs w:val="24"/>
        </w:rPr>
        <w:t>the</w:t>
      </w:r>
      <w:r w:rsidR="00360F89">
        <w:rPr>
          <w:spacing w:val="2"/>
          <w:sz w:val="24"/>
          <w:szCs w:val="24"/>
        </w:rPr>
        <w:t xml:space="preserve"> </w:t>
      </w:r>
      <w:r w:rsidR="00360F89">
        <w:rPr>
          <w:sz w:val="24"/>
          <w:szCs w:val="24"/>
        </w:rPr>
        <w:t>te</w:t>
      </w:r>
      <w:r w:rsidR="00360F89">
        <w:rPr>
          <w:spacing w:val="-1"/>
          <w:sz w:val="24"/>
          <w:szCs w:val="24"/>
        </w:rPr>
        <w:t>a</w:t>
      </w:r>
      <w:r w:rsidR="00360F89">
        <w:rPr>
          <w:sz w:val="24"/>
          <w:szCs w:val="24"/>
        </w:rPr>
        <w:t>m.</w:t>
      </w:r>
      <w:r w:rsidR="00360F89">
        <w:rPr>
          <w:spacing w:val="8"/>
          <w:sz w:val="24"/>
          <w:szCs w:val="24"/>
        </w:rPr>
        <w:t xml:space="preserve"> </w:t>
      </w:r>
    </w:p>
    <w:p w14:paraId="7756AAE9" w14:textId="77C8AF11" w:rsidR="00C37DEC" w:rsidRDefault="00360F89">
      <w:pPr>
        <w:ind w:left="153" w:right="110"/>
        <w:jc w:val="both"/>
        <w:rPr>
          <w:sz w:val="24"/>
          <w:szCs w:val="24"/>
        </w:rPr>
      </w:pPr>
      <w:r>
        <w:rPr>
          <w:sz w:val="24"/>
          <w:szCs w:val="24"/>
        </w:rPr>
        <w:t>Online</w:t>
      </w:r>
      <w:r>
        <w:rPr>
          <w:spacing w:val="2"/>
          <w:sz w:val="24"/>
          <w:szCs w:val="24"/>
        </w:rPr>
        <w:t xml:space="preserve"> </w:t>
      </w:r>
      <w:r>
        <w:rPr>
          <w:spacing w:val="1"/>
          <w:sz w:val="24"/>
          <w:szCs w:val="24"/>
        </w:rPr>
        <w:t>r</w:t>
      </w:r>
      <w:r>
        <w:rPr>
          <w:spacing w:val="-1"/>
          <w:sz w:val="24"/>
          <w:szCs w:val="24"/>
        </w:rPr>
        <w:t>e</w:t>
      </w:r>
      <w:r>
        <w:rPr>
          <w:sz w:val="24"/>
          <w:szCs w:val="24"/>
        </w:rPr>
        <w:t>port</w:t>
      </w:r>
      <w:r>
        <w:rPr>
          <w:spacing w:val="2"/>
          <w:sz w:val="24"/>
          <w:szCs w:val="24"/>
        </w:rPr>
        <w:t xml:space="preserve"> </w:t>
      </w:r>
      <w:r>
        <w:rPr>
          <w:spacing w:val="3"/>
          <w:sz w:val="24"/>
          <w:szCs w:val="24"/>
        </w:rPr>
        <w:t>m</w:t>
      </w:r>
      <w:r>
        <w:rPr>
          <w:sz w:val="24"/>
          <w:szCs w:val="24"/>
        </w:rPr>
        <w:t>ust</w:t>
      </w:r>
      <w:r>
        <w:rPr>
          <w:spacing w:val="3"/>
          <w:sz w:val="24"/>
          <w:szCs w:val="24"/>
        </w:rPr>
        <w:t xml:space="preserve"> </w:t>
      </w:r>
      <w:r>
        <w:rPr>
          <w:sz w:val="24"/>
          <w:szCs w:val="24"/>
        </w:rPr>
        <w:t>be</w:t>
      </w:r>
      <w:r>
        <w:rPr>
          <w:spacing w:val="1"/>
          <w:sz w:val="24"/>
          <w:szCs w:val="24"/>
        </w:rPr>
        <w:t xml:space="preserve"> </w:t>
      </w:r>
      <w:r>
        <w:rPr>
          <w:spacing w:val="5"/>
          <w:sz w:val="24"/>
          <w:szCs w:val="24"/>
        </w:rPr>
        <w:t>t</w:t>
      </w:r>
      <w:r>
        <w:rPr>
          <w:spacing w:val="-5"/>
          <w:sz w:val="24"/>
          <w:szCs w:val="24"/>
        </w:rPr>
        <w:t>y</w:t>
      </w:r>
      <w:r>
        <w:rPr>
          <w:sz w:val="24"/>
          <w:szCs w:val="24"/>
        </w:rPr>
        <w:t>p</w:t>
      </w:r>
      <w:r>
        <w:rPr>
          <w:spacing w:val="-1"/>
          <w:sz w:val="24"/>
          <w:szCs w:val="24"/>
        </w:rPr>
        <w:t>e</w:t>
      </w:r>
      <w:r>
        <w:rPr>
          <w:sz w:val="24"/>
          <w:szCs w:val="24"/>
        </w:rPr>
        <w:t>d</w:t>
      </w:r>
      <w:r>
        <w:rPr>
          <w:spacing w:val="7"/>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not</w:t>
      </w:r>
      <w:r>
        <w:rPr>
          <w:spacing w:val="3"/>
          <w:sz w:val="24"/>
          <w:szCs w:val="24"/>
        </w:rPr>
        <w:t xml:space="preserve"> </w:t>
      </w:r>
      <w:r>
        <w:rPr>
          <w:spacing w:val="-1"/>
          <w:sz w:val="24"/>
          <w:szCs w:val="24"/>
        </w:rPr>
        <w:t>a</w:t>
      </w:r>
      <w:r>
        <w:rPr>
          <w:sz w:val="24"/>
          <w:szCs w:val="24"/>
        </w:rPr>
        <w:t>t</w:t>
      </w:r>
      <w:r>
        <w:rPr>
          <w:spacing w:val="1"/>
          <w:sz w:val="24"/>
          <w:szCs w:val="24"/>
        </w:rPr>
        <w:t>ta</w:t>
      </w:r>
      <w:r>
        <w:rPr>
          <w:spacing w:val="-1"/>
          <w:sz w:val="24"/>
          <w:szCs w:val="24"/>
        </w:rPr>
        <w:t>c</w:t>
      </w:r>
      <w:r>
        <w:rPr>
          <w:sz w:val="24"/>
          <w:szCs w:val="24"/>
        </w:rPr>
        <w:t>h</w:t>
      </w:r>
      <w:r>
        <w:rPr>
          <w:spacing w:val="-1"/>
          <w:sz w:val="24"/>
          <w:szCs w:val="24"/>
        </w:rPr>
        <w:t>e</w:t>
      </w:r>
      <w:r>
        <w:rPr>
          <w:sz w:val="24"/>
          <w:szCs w:val="24"/>
        </w:rPr>
        <w:t>d.</w:t>
      </w:r>
      <w:r>
        <w:rPr>
          <w:spacing w:val="2"/>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memb</w:t>
      </w:r>
      <w:r>
        <w:rPr>
          <w:spacing w:val="-1"/>
          <w:sz w:val="24"/>
          <w:szCs w:val="24"/>
        </w:rPr>
        <w:t>e</w:t>
      </w:r>
      <w:r>
        <w:rPr>
          <w:sz w:val="24"/>
          <w:szCs w:val="24"/>
        </w:rPr>
        <w:t xml:space="preserve">r </w:t>
      </w:r>
      <w:r>
        <w:rPr>
          <w:spacing w:val="-1"/>
          <w:sz w:val="24"/>
          <w:szCs w:val="24"/>
        </w:rPr>
        <w:t>ac</w:t>
      </w:r>
      <w:r>
        <w:rPr>
          <w:sz w:val="24"/>
          <w:szCs w:val="24"/>
        </w:rPr>
        <w:t>t</w:t>
      </w:r>
      <w:r>
        <w:rPr>
          <w:spacing w:val="1"/>
          <w:sz w:val="24"/>
          <w:szCs w:val="24"/>
        </w:rPr>
        <w:t>i</w:t>
      </w:r>
      <w:r>
        <w:rPr>
          <w:sz w:val="24"/>
          <w:szCs w:val="24"/>
        </w:rPr>
        <w:t>ng</w:t>
      </w:r>
      <w:r>
        <w:rPr>
          <w:spacing w:val="5"/>
          <w:sz w:val="24"/>
          <w:szCs w:val="24"/>
        </w:rPr>
        <w:t xml:space="preserve"> </w:t>
      </w:r>
      <w:r>
        <w:rPr>
          <w:spacing w:val="-1"/>
          <w:sz w:val="24"/>
          <w:szCs w:val="24"/>
        </w:rPr>
        <w:t>a</w:t>
      </w:r>
      <w:r>
        <w:rPr>
          <w:sz w:val="24"/>
          <w:szCs w:val="24"/>
        </w:rPr>
        <w:t>s</w:t>
      </w:r>
      <w:r>
        <w:rPr>
          <w:spacing w:val="8"/>
          <w:sz w:val="24"/>
          <w:szCs w:val="24"/>
        </w:rPr>
        <w:t xml:space="preserve"> </w:t>
      </w:r>
      <w:r>
        <w:rPr>
          <w:spacing w:val="1"/>
          <w:sz w:val="24"/>
          <w:szCs w:val="24"/>
        </w:rPr>
        <w:t>S</w:t>
      </w:r>
      <w:r>
        <w:rPr>
          <w:spacing w:val="-1"/>
          <w:sz w:val="24"/>
          <w:szCs w:val="24"/>
        </w:rPr>
        <w:t>e</w:t>
      </w:r>
      <w:r>
        <w:rPr>
          <w:spacing w:val="1"/>
          <w:sz w:val="24"/>
          <w:szCs w:val="24"/>
        </w:rPr>
        <w:t>c</w:t>
      </w:r>
      <w:r>
        <w:rPr>
          <w:sz w:val="24"/>
          <w:szCs w:val="24"/>
        </w:rPr>
        <w:t>r</w:t>
      </w:r>
      <w:r>
        <w:rPr>
          <w:spacing w:val="-2"/>
          <w:sz w:val="24"/>
          <w:szCs w:val="24"/>
        </w:rPr>
        <w:t>e</w:t>
      </w:r>
      <w:r>
        <w:rPr>
          <w:sz w:val="24"/>
          <w:szCs w:val="24"/>
        </w:rPr>
        <w:t>t</w:t>
      </w:r>
      <w:r>
        <w:rPr>
          <w:spacing w:val="2"/>
          <w:sz w:val="24"/>
          <w:szCs w:val="24"/>
        </w:rPr>
        <w:t>a</w:t>
      </w:r>
      <w:r>
        <w:rPr>
          <w:spacing w:val="4"/>
          <w:sz w:val="24"/>
          <w:szCs w:val="24"/>
        </w:rPr>
        <w:t>r</w:t>
      </w:r>
      <w:r>
        <w:rPr>
          <w:sz w:val="24"/>
          <w:szCs w:val="24"/>
        </w:rPr>
        <w:t>y shou</w:t>
      </w:r>
      <w:r>
        <w:rPr>
          <w:spacing w:val="3"/>
          <w:sz w:val="24"/>
          <w:szCs w:val="24"/>
        </w:rPr>
        <w:t>l</w:t>
      </w:r>
      <w:r>
        <w:rPr>
          <w:sz w:val="24"/>
          <w:szCs w:val="24"/>
        </w:rPr>
        <w:t>d</w:t>
      </w:r>
      <w:r>
        <w:rPr>
          <w:spacing w:val="7"/>
          <w:sz w:val="24"/>
          <w:szCs w:val="24"/>
        </w:rPr>
        <w:t xml:space="preserve"> </w:t>
      </w:r>
      <w:r>
        <w:rPr>
          <w:spacing w:val="-1"/>
          <w:sz w:val="24"/>
          <w:szCs w:val="24"/>
        </w:rPr>
        <w:t>a</w:t>
      </w:r>
      <w:r>
        <w:rPr>
          <w:sz w:val="24"/>
          <w:szCs w:val="24"/>
        </w:rPr>
        <w:t>lso</w:t>
      </w:r>
      <w:r>
        <w:rPr>
          <w:spacing w:val="8"/>
          <w:sz w:val="24"/>
          <w:szCs w:val="24"/>
        </w:rPr>
        <w:t xml:space="preserve"> </w:t>
      </w:r>
      <w:r>
        <w:rPr>
          <w:spacing w:val="-1"/>
          <w:sz w:val="24"/>
          <w:szCs w:val="24"/>
        </w:rPr>
        <w:t>a</w:t>
      </w:r>
      <w:r>
        <w:rPr>
          <w:sz w:val="24"/>
          <w:szCs w:val="24"/>
        </w:rPr>
        <w:t>t</w:t>
      </w:r>
      <w:r>
        <w:rPr>
          <w:spacing w:val="1"/>
          <w:sz w:val="24"/>
          <w:szCs w:val="24"/>
        </w:rPr>
        <w:t>t</w:t>
      </w:r>
      <w:r>
        <w:rPr>
          <w:spacing w:val="-1"/>
          <w:sz w:val="24"/>
          <w:szCs w:val="24"/>
        </w:rPr>
        <w:t>ac</w:t>
      </w:r>
      <w:r>
        <w:rPr>
          <w:sz w:val="24"/>
          <w:szCs w:val="24"/>
        </w:rPr>
        <w:t>h</w:t>
      </w:r>
      <w:r>
        <w:rPr>
          <w:spacing w:val="7"/>
          <w:sz w:val="24"/>
          <w:szCs w:val="24"/>
        </w:rPr>
        <w:t xml:space="preserve"> </w:t>
      </w:r>
      <w:r>
        <w:rPr>
          <w:sz w:val="24"/>
          <w:szCs w:val="24"/>
        </w:rPr>
        <w:t>the</w:t>
      </w:r>
      <w:r>
        <w:rPr>
          <w:spacing w:val="7"/>
          <w:sz w:val="24"/>
          <w:szCs w:val="24"/>
        </w:rPr>
        <w:t xml:space="preserve"> </w:t>
      </w:r>
      <w:r>
        <w:rPr>
          <w:sz w:val="24"/>
          <w:szCs w:val="24"/>
        </w:rPr>
        <w:t>m</w:t>
      </w:r>
      <w:r>
        <w:rPr>
          <w:spacing w:val="1"/>
          <w:sz w:val="24"/>
          <w:szCs w:val="24"/>
        </w:rPr>
        <w:t>i</w:t>
      </w:r>
      <w:r>
        <w:rPr>
          <w:sz w:val="24"/>
          <w:szCs w:val="24"/>
        </w:rPr>
        <w:t>nute</w:t>
      </w:r>
      <w:r>
        <w:rPr>
          <w:spacing w:val="4"/>
          <w:sz w:val="24"/>
          <w:szCs w:val="24"/>
        </w:rPr>
        <w:t xml:space="preserve"> </w:t>
      </w:r>
      <w:r>
        <w:rPr>
          <w:sz w:val="24"/>
          <w:szCs w:val="24"/>
        </w:rPr>
        <w:t>of</w:t>
      </w:r>
      <w:r>
        <w:rPr>
          <w:spacing w:val="7"/>
          <w:sz w:val="24"/>
          <w:szCs w:val="24"/>
        </w:rPr>
        <w:t xml:space="preserve"> </w:t>
      </w:r>
      <w:r>
        <w:rPr>
          <w:sz w:val="24"/>
          <w:szCs w:val="24"/>
        </w:rPr>
        <w:t>the</w:t>
      </w:r>
      <w:r>
        <w:rPr>
          <w:spacing w:val="7"/>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ng</w:t>
      </w:r>
      <w:r>
        <w:rPr>
          <w:spacing w:val="5"/>
          <w:sz w:val="24"/>
          <w:szCs w:val="24"/>
        </w:rPr>
        <w:t xml:space="preserve"> </w:t>
      </w:r>
      <w:r>
        <w:rPr>
          <w:sz w:val="24"/>
          <w:szCs w:val="24"/>
        </w:rPr>
        <w:t>(</w:t>
      </w:r>
      <w:r>
        <w:rPr>
          <w:spacing w:val="1"/>
          <w:sz w:val="24"/>
          <w:szCs w:val="24"/>
        </w:rPr>
        <w:t>r</w:t>
      </w:r>
      <w:r>
        <w:rPr>
          <w:spacing w:val="-1"/>
          <w:sz w:val="24"/>
          <w:szCs w:val="24"/>
        </w:rPr>
        <w:t>e</w:t>
      </w:r>
      <w:r>
        <w:rPr>
          <w:sz w:val="24"/>
          <w:szCs w:val="24"/>
        </w:rPr>
        <w:t>fer</w:t>
      </w:r>
      <w:r>
        <w:rPr>
          <w:spacing w:val="7"/>
          <w:sz w:val="24"/>
          <w:szCs w:val="24"/>
        </w:rPr>
        <w:t xml:space="preserve"> </w:t>
      </w:r>
      <w:r>
        <w:rPr>
          <w:sz w:val="24"/>
          <w:szCs w:val="24"/>
        </w:rPr>
        <w:t>to</w:t>
      </w:r>
      <w:r>
        <w:rPr>
          <w:spacing w:val="8"/>
          <w:sz w:val="24"/>
          <w:szCs w:val="24"/>
        </w:rPr>
        <w:t xml:space="preserve"> </w:t>
      </w:r>
      <w:r>
        <w:rPr>
          <w:sz w:val="24"/>
          <w:szCs w:val="24"/>
        </w:rPr>
        <w:t>n</w:t>
      </w:r>
      <w:r>
        <w:rPr>
          <w:spacing w:val="-1"/>
          <w:sz w:val="24"/>
          <w:szCs w:val="24"/>
        </w:rPr>
        <w:t>e</w:t>
      </w:r>
      <w:r>
        <w:rPr>
          <w:spacing w:val="2"/>
          <w:sz w:val="24"/>
          <w:szCs w:val="24"/>
        </w:rPr>
        <w:t>x</w:t>
      </w:r>
      <w:r>
        <w:rPr>
          <w:sz w:val="24"/>
          <w:szCs w:val="24"/>
        </w:rPr>
        <w:t>t</w:t>
      </w:r>
      <w:r>
        <w:rPr>
          <w:spacing w:val="8"/>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w:t>
      </w:r>
      <w:r>
        <w:rPr>
          <w:spacing w:val="15"/>
          <w:sz w:val="24"/>
          <w:szCs w:val="24"/>
        </w:rPr>
        <w:t xml:space="preserve"> </w:t>
      </w:r>
      <w:r>
        <w:rPr>
          <w:sz w:val="24"/>
          <w:szCs w:val="24"/>
        </w:rPr>
        <w:t>Th</w:t>
      </w:r>
      <w:r>
        <w:rPr>
          <w:spacing w:val="-1"/>
          <w:sz w:val="24"/>
          <w:szCs w:val="24"/>
        </w:rPr>
        <w:t>e</w:t>
      </w:r>
      <w:r>
        <w:rPr>
          <w:sz w:val="24"/>
          <w:szCs w:val="24"/>
        </w:rPr>
        <w:t>se</w:t>
      </w:r>
      <w:r>
        <w:rPr>
          <w:spacing w:val="7"/>
          <w:sz w:val="24"/>
          <w:szCs w:val="24"/>
        </w:rPr>
        <w:t xml:space="preserve"> </w:t>
      </w:r>
      <w:r>
        <w:rPr>
          <w:sz w:val="24"/>
          <w:szCs w:val="24"/>
        </w:rPr>
        <w:t>posts will</w:t>
      </w:r>
      <w:r>
        <w:rPr>
          <w:spacing w:val="2"/>
          <w:sz w:val="24"/>
          <w:szCs w:val="24"/>
        </w:rPr>
        <w:t xml:space="preserve"> </w:t>
      </w:r>
      <w:r>
        <w:rPr>
          <w:sz w:val="24"/>
          <w:szCs w:val="24"/>
        </w:rPr>
        <w:t xml:space="preserve">be </w:t>
      </w:r>
      <w:r>
        <w:rPr>
          <w:spacing w:val="-1"/>
          <w:sz w:val="24"/>
          <w:szCs w:val="24"/>
        </w:rPr>
        <w:t>a</w:t>
      </w:r>
      <w:r>
        <w:rPr>
          <w:sz w:val="24"/>
          <w:szCs w:val="24"/>
        </w:rPr>
        <w:t>s</w:t>
      </w:r>
      <w:r>
        <w:rPr>
          <w:spacing w:val="3"/>
          <w:sz w:val="24"/>
          <w:szCs w:val="24"/>
        </w:rPr>
        <w:t>s</w:t>
      </w:r>
      <w:r>
        <w:rPr>
          <w:spacing w:val="-1"/>
          <w:sz w:val="24"/>
          <w:szCs w:val="24"/>
        </w:rPr>
        <w:t>e</w:t>
      </w:r>
      <w:r>
        <w:rPr>
          <w:sz w:val="24"/>
          <w:szCs w:val="24"/>
        </w:rPr>
        <w:t>ssed</w:t>
      </w:r>
      <w:r>
        <w:rPr>
          <w:spacing w:val="3"/>
          <w:sz w:val="24"/>
          <w:szCs w:val="24"/>
        </w:rPr>
        <w:t xml:space="preserve"> </w:t>
      </w:r>
      <w:r>
        <w:rPr>
          <w:sz w:val="24"/>
          <w:szCs w:val="24"/>
        </w:rPr>
        <w:t>(s</w:t>
      </w:r>
      <w:r>
        <w:rPr>
          <w:spacing w:val="-1"/>
          <w:sz w:val="24"/>
          <w:szCs w:val="24"/>
        </w:rPr>
        <w:t>e</w:t>
      </w:r>
      <w:r>
        <w:rPr>
          <w:sz w:val="24"/>
          <w:szCs w:val="24"/>
        </w:rPr>
        <w:t>e</w:t>
      </w:r>
      <w:r>
        <w:rPr>
          <w:spacing w:val="3"/>
          <w:sz w:val="24"/>
          <w:szCs w:val="24"/>
        </w:rPr>
        <w:t xml:space="preserve"> </w:t>
      </w:r>
      <w:r>
        <w:rPr>
          <w:spacing w:val="1"/>
          <w:sz w:val="24"/>
          <w:szCs w:val="24"/>
        </w:rPr>
        <w:t>S</w:t>
      </w:r>
      <w:r>
        <w:rPr>
          <w:sz w:val="24"/>
          <w:szCs w:val="24"/>
        </w:rPr>
        <w:t>ubje</w:t>
      </w:r>
      <w:r>
        <w:rPr>
          <w:spacing w:val="-1"/>
          <w:sz w:val="24"/>
          <w:szCs w:val="24"/>
        </w:rPr>
        <w:t>c</w:t>
      </w:r>
      <w:r>
        <w:rPr>
          <w:sz w:val="24"/>
          <w:szCs w:val="24"/>
        </w:rPr>
        <w:t>t</w:t>
      </w:r>
      <w:r>
        <w:rPr>
          <w:spacing w:val="2"/>
          <w:sz w:val="24"/>
          <w:szCs w:val="24"/>
        </w:rPr>
        <w:t xml:space="preserve"> </w:t>
      </w:r>
      <w:r>
        <w:rPr>
          <w:sz w:val="24"/>
          <w:szCs w:val="24"/>
        </w:rPr>
        <w:t>Outl</w:t>
      </w:r>
      <w:r>
        <w:rPr>
          <w:spacing w:val="1"/>
          <w:sz w:val="24"/>
          <w:szCs w:val="24"/>
        </w:rPr>
        <w:t>i</w:t>
      </w:r>
      <w:r>
        <w:rPr>
          <w:sz w:val="24"/>
          <w:szCs w:val="24"/>
        </w:rPr>
        <w:t>ne</w:t>
      </w:r>
      <w:r>
        <w:rPr>
          <w:spacing w:val="3"/>
          <w:sz w:val="24"/>
          <w:szCs w:val="24"/>
        </w:rPr>
        <w:t xml:space="preserve"> </w:t>
      </w:r>
      <w:r>
        <w:rPr>
          <w:sz w:val="24"/>
          <w:szCs w:val="24"/>
        </w:rPr>
        <w:t>for</w:t>
      </w:r>
      <w:r>
        <w:rPr>
          <w:spacing w:val="2"/>
          <w:sz w:val="24"/>
          <w:szCs w:val="24"/>
        </w:rPr>
        <w:t xml:space="preserve"> </w:t>
      </w:r>
      <w:r>
        <w:rPr>
          <w:spacing w:val="-1"/>
          <w:sz w:val="24"/>
          <w:szCs w:val="24"/>
        </w:rPr>
        <w:t>a</w:t>
      </w:r>
      <w:r>
        <w:rPr>
          <w:sz w:val="24"/>
          <w:szCs w:val="24"/>
        </w:rPr>
        <w:t>sses</w:t>
      </w:r>
      <w:r>
        <w:rPr>
          <w:spacing w:val="2"/>
          <w:sz w:val="24"/>
          <w:szCs w:val="24"/>
        </w:rPr>
        <w:t>s</w:t>
      </w:r>
      <w:r>
        <w:rPr>
          <w:sz w:val="24"/>
          <w:szCs w:val="24"/>
        </w:rPr>
        <w:t>ment</w:t>
      </w:r>
      <w:r>
        <w:rPr>
          <w:spacing w:val="1"/>
          <w:sz w:val="24"/>
          <w:szCs w:val="24"/>
        </w:rPr>
        <w:t xml:space="preserve"> </w:t>
      </w:r>
      <w:r>
        <w:rPr>
          <w:sz w:val="24"/>
          <w:szCs w:val="24"/>
        </w:rPr>
        <w:t>w</w:t>
      </w:r>
      <w:r>
        <w:rPr>
          <w:spacing w:val="-1"/>
          <w:sz w:val="24"/>
          <w:szCs w:val="24"/>
        </w:rPr>
        <w:t>e</w:t>
      </w:r>
      <w:r>
        <w:rPr>
          <w:spacing w:val="3"/>
          <w:sz w:val="24"/>
          <w:szCs w:val="24"/>
        </w:rPr>
        <w:t>i</w:t>
      </w:r>
      <w:r>
        <w:rPr>
          <w:spacing w:val="-2"/>
          <w:sz w:val="24"/>
          <w:szCs w:val="24"/>
        </w:rPr>
        <w:t>g</w:t>
      </w:r>
      <w:r>
        <w:rPr>
          <w:sz w:val="24"/>
          <w:szCs w:val="24"/>
        </w:rPr>
        <w:t>ht).</w:t>
      </w:r>
      <w:r>
        <w:rPr>
          <w:spacing w:val="6"/>
          <w:sz w:val="24"/>
          <w:szCs w:val="24"/>
        </w:rPr>
        <w:t xml:space="preserve"> </w:t>
      </w:r>
      <w:r w:rsidR="00B31110">
        <w:rPr>
          <w:spacing w:val="6"/>
          <w:sz w:val="24"/>
          <w:szCs w:val="24"/>
        </w:rPr>
        <w:t xml:space="preserve">In addition, </w:t>
      </w:r>
      <w:r w:rsidR="00B31110">
        <w:rPr>
          <w:b/>
          <w:bCs/>
          <w:spacing w:val="6"/>
          <w:sz w:val="24"/>
          <w:szCs w:val="24"/>
        </w:rPr>
        <w:t>yo</w:t>
      </w:r>
      <w:r w:rsidR="00B31110" w:rsidRPr="00B31110">
        <w:rPr>
          <w:b/>
          <w:bCs/>
          <w:spacing w:val="6"/>
          <w:sz w:val="24"/>
          <w:szCs w:val="24"/>
        </w:rPr>
        <w:t>ur posts in the Team Discussion Forums should be used in the two-page individual reflection at the end of session (Spring Week 11) as references.</w:t>
      </w:r>
      <w:r w:rsidR="00B31110">
        <w:rPr>
          <w:spacing w:val="6"/>
          <w:sz w:val="24"/>
          <w:szCs w:val="24"/>
        </w:rPr>
        <w:t xml:space="preserve"> </w:t>
      </w:r>
      <w:r>
        <w:rPr>
          <w:spacing w:val="-3"/>
          <w:sz w:val="24"/>
          <w:szCs w:val="24"/>
        </w:rPr>
        <w:t>I</w:t>
      </w:r>
      <w:r>
        <w:rPr>
          <w:sz w:val="24"/>
          <w:szCs w:val="24"/>
        </w:rPr>
        <w:t>n</w:t>
      </w:r>
      <w:r>
        <w:rPr>
          <w:spacing w:val="1"/>
          <w:sz w:val="24"/>
          <w:szCs w:val="24"/>
        </w:rPr>
        <w:t xml:space="preserve"> </w:t>
      </w:r>
      <w:r>
        <w:rPr>
          <w:sz w:val="24"/>
          <w:szCs w:val="24"/>
        </w:rPr>
        <w:t>the</w:t>
      </w:r>
      <w:r>
        <w:rPr>
          <w:spacing w:val="3"/>
          <w:sz w:val="24"/>
          <w:szCs w:val="24"/>
        </w:rPr>
        <w:t xml:space="preserve"> </w:t>
      </w:r>
      <w:r>
        <w:rPr>
          <w:spacing w:val="-1"/>
          <w:sz w:val="24"/>
          <w:szCs w:val="24"/>
        </w:rPr>
        <w:t>e</w:t>
      </w:r>
      <w:r>
        <w:rPr>
          <w:spacing w:val="2"/>
          <w:sz w:val="24"/>
          <w:szCs w:val="24"/>
        </w:rPr>
        <w:t>v</w:t>
      </w:r>
      <w:r>
        <w:rPr>
          <w:spacing w:val="-1"/>
          <w:sz w:val="24"/>
          <w:szCs w:val="24"/>
        </w:rPr>
        <w:t>e</w:t>
      </w:r>
      <w:r>
        <w:rPr>
          <w:sz w:val="24"/>
          <w:szCs w:val="24"/>
        </w:rPr>
        <w:t>nt</w:t>
      </w:r>
      <w:r>
        <w:rPr>
          <w:spacing w:val="2"/>
          <w:sz w:val="24"/>
          <w:szCs w:val="24"/>
        </w:rPr>
        <w:t xml:space="preserve"> </w:t>
      </w:r>
      <w:r>
        <w:rPr>
          <w:sz w:val="24"/>
          <w:szCs w:val="24"/>
        </w:rPr>
        <w:t>that</w:t>
      </w:r>
      <w:r>
        <w:rPr>
          <w:spacing w:val="4"/>
          <w:sz w:val="24"/>
          <w:szCs w:val="24"/>
        </w:rPr>
        <w:t xml:space="preserve"> </w:t>
      </w:r>
      <w:r>
        <w:rPr>
          <w:spacing w:val="1"/>
          <w:sz w:val="24"/>
          <w:szCs w:val="24"/>
        </w:rPr>
        <w:t>a</w:t>
      </w:r>
      <w:r>
        <w:rPr>
          <w:spacing w:val="-2"/>
          <w:sz w:val="24"/>
          <w:szCs w:val="24"/>
        </w:rPr>
        <w:t>g</w:t>
      </w:r>
      <w:r>
        <w:rPr>
          <w:sz w:val="24"/>
          <w:szCs w:val="24"/>
        </w:rPr>
        <w:t>re</w:t>
      </w:r>
      <w:r>
        <w:rPr>
          <w:spacing w:val="-1"/>
          <w:sz w:val="24"/>
          <w:szCs w:val="24"/>
        </w:rPr>
        <w:t>e</w:t>
      </w:r>
      <w:r>
        <w:rPr>
          <w:sz w:val="24"/>
          <w:szCs w:val="24"/>
        </w:rPr>
        <w:t>ment</w:t>
      </w:r>
      <w:r>
        <w:rPr>
          <w:spacing w:val="1"/>
          <w:sz w:val="24"/>
          <w:szCs w:val="24"/>
        </w:rPr>
        <w:t xml:space="preserve"> </w:t>
      </w:r>
      <w:r>
        <w:rPr>
          <w:sz w:val="24"/>
          <w:szCs w:val="24"/>
        </w:rPr>
        <w:t>is</w:t>
      </w:r>
      <w:r>
        <w:rPr>
          <w:spacing w:val="2"/>
          <w:sz w:val="24"/>
          <w:szCs w:val="24"/>
        </w:rPr>
        <w:t xml:space="preserve"> </w:t>
      </w:r>
      <w:r>
        <w:rPr>
          <w:sz w:val="24"/>
          <w:szCs w:val="24"/>
        </w:rPr>
        <w:t>n</w:t>
      </w:r>
      <w:r>
        <w:rPr>
          <w:spacing w:val="2"/>
          <w:sz w:val="24"/>
          <w:szCs w:val="24"/>
        </w:rPr>
        <w:t>o</w:t>
      </w:r>
      <w:r>
        <w:rPr>
          <w:sz w:val="24"/>
          <w:szCs w:val="24"/>
        </w:rPr>
        <w:t>t poss</w:t>
      </w:r>
      <w:r>
        <w:rPr>
          <w:spacing w:val="1"/>
          <w:sz w:val="24"/>
          <w:szCs w:val="24"/>
        </w:rPr>
        <w:t>i</w:t>
      </w:r>
      <w:r>
        <w:rPr>
          <w:sz w:val="24"/>
          <w:szCs w:val="24"/>
        </w:rPr>
        <w:t>ble</w:t>
      </w:r>
      <w:r>
        <w:rPr>
          <w:spacing w:val="4"/>
          <w:sz w:val="24"/>
          <w:szCs w:val="24"/>
        </w:rPr>
        <w:t xml:space="preserve"> </w:t>
      </w:r>
      <w:r>
        <w:rPr>
          <w:sz w:val="24"/>
          <w:szCs w:val="24"/>
        </w:rPr>
        <w:t>then</w:t>
      </w:r>
      <w:r>
        <w:rPr>
          <w:spacing w:val="4"/>
          <w:sz w:val="24"/>
          <w:szCs w:val="24"/>
        </w:rPr>
        <w:t xml:space="preserve"> </w:t>
      </w:r>
      <w:r>
        <w:rPr>
          <w:spacing w:val="-1"/>
          <w:sz w:val="24"/>
          <w:szCs w:val="24"/>
        </w:rPr>
        <w:t>a</w:t>
      </w:r>
      <w:r>
        <w:rPr>
          <w:spacing w:val="5"/>
          <w:sz w:val="24"/>
          <w:szCs w:val="24"/>
        </w:rPr>
        <w:t>n</w:t>
      </w:r>
      <w:r>
        <w:rPr>
          <w:sz w:val="24"/>
          <w:szCs w:val="24"/>
        </w:rPr>
        <w:t xml:space="preserve">y </w:t>
      </w:r>
      <w:r>
        <w:rPr>
          <w:spacing w:val="3"/>
          <w:sz w:val="24"/>
          <w:szCs w:val="24"/>
        </w:rPr>
        <w:t>t</w:t>
      </w:r>
      <w:r>
        <w:rPr>
          <w:spacing w:val="-1"/>
          <w:sz w:val="24"/>
          <w:szCs w:val="24"/>
        </w:rPr>
        <w:t>ea</w:t>
      </w:r>
      <w:r>
        <w:rPr>
          <w:sz w:val="24"/>
          <w:szCs w:val="24"/>
        </w:rPr>
        <w:t>m</w:t>
      </w:r>
      <w:r>
        <w:rPr>
          <w:spacing w:val="10"/>
          <w:sz w:val="24"/>
          <w:szCs w:val="24"/>
        </w:rPr>
        <w:t xml:space="preserve"> </w:t>
      </w:r>
      <w:r>
        <w:rPr>
          <w:sz w:val="24"/>
          <w:szCs w:val="24"/>
        </w:rPr>
        <w:t>memb</w:t>
      </w:r>
      <w:r>
        <w:rPr>
          <w:spacing w:val="-1"/>
          <w:sz w:val="24"/>
          <w:szCs w:val="24"/>
        </w:rPr>
        <w:t>e</w:t>
      </w:r>
      <w:r>
        <w:rPr>
          <w:sz w:val="24"/>
          <w:szCs w:val="24"/>
        </w:rPr>
        <w:t>r</w:t>
      </w:r>
      <w:r>
        <w:rPr>
          <w:spacing w:val="4"/>
          <w:sz w:val="24"/>
          <w:szCs w:val="24"/>
        </w:rPr>
        <w:t xml:space="preserve"> </w:t>
      </w:r>
      <w:r>
        <w:rPr>
          <w:sz w:val="24"/>
          <w:szCs w:val="24"/>
        </w:rPr>
        <w:t>m</w:t>
      </w:r>
      <w:r>
        <w:rPr>
          <w:spacing w:val="4"/>
          <w:sz w:val="24"/>
          <w:szCs w:val="24"/>
        </w:rPr>
        <w:t>a</w:t>
      </w:r>
      <w:r>
        <w:rPr>
          <w:sz w:val="24"/>
          <w:szCs w:val="24"/>
        </w:rPr>
        <w:t>y</w:t>
      </w:r>
      <w:r>
        <w:rPr>
          <w:spacing w:val="2"/>
          <w:sz w:val="24"/>
          <w:szCs w:val="24"/>
        </w:rPr>
        <w:t xml:space="preserve"> </w:t>
      </w:r>
      <w:r>
        <w:rPr>
          <w:spacing w:val="-1"/>
          <w:sz w:val="24"/>
          <w:szCs w:val="24"/>
        </w:rPr>
        <w:t>a</w:t>
      </w:r>
      <w:r>
        <w:rPr>
          <w:sz w:val="24"/>
          <w:szCs w:val="24"/>
        </w:rPr>
        <w:t>ppr</w:t>
      </w:r>
      <w:r>
        <w:rPr>
          <w:spacing w:val="1"/>
          <w:sz w:val="24"/>
          <w:szCs w:val="24"/>
        </w:rPr>
        <w:t>o</w:t>
      </w:r>
      <w:r>
        <w:rPr>
          <w:spacing w:val="-1"/>
          <w:sz w:val="24"/>
          <w:szCs w:val="24"/>
        </w:rPr>
        <w:t>ac</w:t>
      </w:r>
      <w:r>
        <w:rPr>
          <w:sz w:val="24"/>
          <w:szCs w:val="24"/>
        </w:rPr>
        <w:t>h</w:t>
      </w:r>
      <w:r>
        <w:rPr>
          <w:spacing w:val="5"/>
          <w:sz w:val="24"/>
          <w:szCs w:val="24"/>
        </w:rPr>
        <w:t xml:space="preserve"> </w:t>
      </w:r>
      <w:r>
        <w:rPr>
          <w:spacing w:val="3"/>
          <w:sz w:val="24"/>
          <w:szCs w:val="24"/>
        </w:rPr>
        <w:t>t</w:t>
      </w:r>
      <w:r>
        <w:rPr>
          <w:sz w:val="24"/>
          <w:szCs w:val="24"/>
        </w:rPr>
        <w:t>he</w:t>
      </w:r>
      <w:r>
        <w:rPr>
          <w:spacing w:val="4"/>
          <w:sz w:val="24"/>
          <w:szCs w:val="24"/>
        </w:rPr>
        <w:t xml:space="preserve"> </w:t>
      </w:r>
      <w:r>
        <w:rPr>
          <w:spacing w:val="-1"/>
          <w:sz w:val="24"/>
          <w:szCs w:val="24"/>
        </w:rPr>
        <w:t>c</w:t>
      </w:r>
      <w:r>
        <w:rPr>
          <w:sz w:val="24"/>
          <w:szCs w:val="24"/>
        </w:rPr>
        <w:t>oordi</w:t>
      </w:r>
      <w:r>
        <w:rPr>
          <w:spacing w:val="2"/>
          <w:sz w:val="24"/>
          <w:szCs w:val="24"/>
        </w:rPr>
        <w:t>n</w:t>
      </w:r>
      <w:r>
        <w:rPr>
          <w:spacing w:val="-1"/>
          <w:sz w:val="24"/>
          <w:szCs w:val="24"/>
        </w:rPr>
        <w:t>a</w:t>
      </w:r>
      <w:r>
        <w:rPr>
          <w:sz w:val="24"/>
          <w:szCs w:val="24"/>
        </w:rPr>
        <w:t>tor</w:t>
      </w:r>
      <w:r>
        <w:rPr>
          <w:spacing w:val="7"/>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the</w:t>
      </w:r>
      <w:r>
        <w:rPr>
          <w:spacing w:val="7"/>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5"/>
          <w:sz w:val="24"/>
          <w:szCs w:val="24"/>
        </w:rPr>
        <w:t xml:space="preserve"> </w:t>
      </w:r>
      <w:r>
        <w:rPr>
          <w:sz w:val="24"/>
          <w:szCs w:val="24"/>
        </w:rPr>
        <w:t>m</w:t>
      </w:r>
      <w:r>
        <w:rPr>
          <w:spacing w:val="4"/>
          <w:sz w:val="24"/>
          <w:szCs w:val="24"/>
        </w:rPr>
        <w:t>a</w:t>
      </w:r>
      <w:r>
        <w:rPr>
          <w:sz w:val="24"/>
          <w:szCs w:val="24"/>
        </w:rPr>
        <w:t>y</w:t>
      </w:r>
      <w:r>
        <w:rPr>
          <w:spacing w:val="2"/>
          <w:sz w:val="24"/>
          <w:szCs w:val="24"/>
        </w:rPr>
        <w:t xml:space="preserve"> </w:t>
      </w:r>
      <w:r>
        <w:rPr>
          <w:sz w:val="24"/>
          <w:szCs w:val="24"/>
        </w:rPr>
        <w:t>bri</w:t>
      </w:r>
      <w:r>
        <w:rPr>
          <w:spacing w:val="2"/>
          <w:sz w:val="24"/>
          <w:szCs w:val="24"/>
        </w:rPr>
        <w:t>n</w:t>
      </w:r>
      <w:r>
        <w:rPr>
          <w:sz w:val="24"/>
          <w:szCs w:val="24"/>
        </w:rPr>
        <w:t>g</w:t>
      </w:r>
      <w:r>
        <w:rPr>
          <w:spacing w:val="2"/>
          <w:sz w:val="24"/>
          <w:szCs w:val="24"/>
        </w:rPr>
        <w:t xml:space="preserve"> </w:t>
      </w:r>
      <w:r>
        <w:rPr>
          <w:sz w:val="24"/>
          <w:szCs w:val="24"/>
        </w:rPr>
        <w:t>t</w:t>
      </w:r>
      <w:r>
        <w:rPr>
          <w:spacing w:val="3"/>
          <w:sz w:val="24"/>
          <w:szCs w:val="24"/>
        </w:rPr>
        <w:t>h</w:t>
      </w:r>
      <w:r>
        <w:rPr>
          <w:sz w:val="24"/>
          <w:szCs w:val="24"/>
        </w:rPr>
        <w:t>e te</w:t>
      </w:r>
      <w:r>
        <w:rPr>
          <w:spacing w:val="-1"/>
          <w:sz w:val="24"/>
          <w:szCs w:val="24"/>
        </w:rPr>
        <w:t>a</w:t>
      </w:r>
      <w:r>
        <w:rPr>
          <w:sz w:val="24"/>
          <w:szCs w:val="24"/>
        </w:rPr>
        <w:t>m</w:t>
      </w:r>
      <w:r>
        <w:rPr>
          <w:spacing w:val="2"/>
          <w:sz w:val="24"/>
          <w:szCs w:val="24"/>
        </w:rPr>
        <w:t xml:space="preserve"> </w:t>
      </w:r>
      <w:r>
        <w:rPr>
          <w:sz w:val="24"/>
          <w:szCs w:val="24"/>
        </w:rPr>
        <w:t>in</w:t>
      </w:r>
      <w:r>
        <w:rPr>
          <w:spacing w:val="2"/>
          <w:sz w:val="24"/>
          <w:szCs w:val="24"/>
        </w:rPr>
        <w:t xml:space="preserve"> </w:t>
      </w:r>
      <w:r>
        <w:rPr>
          <w:sz w:val="24"/>
          <w:szCs w:val="24"/>
        </w:rPr>
        <w:t>for a</w:t>
      </w:r>
      <w:r>
        <w:rPr>
          <w:spacing w:val="1"/>
          <w:sz w:val="24"/>
          <w:szCs w:val="24"/>
        </w:rPr>
        <w:t xml:space="preserve"> </w:t>
      </w:r>
      <w:r>
        <w:rPr>
          <w:sz w:val="24"/>
          <w:szCs w:val="24"/>
        </w:rPr>
        <w:t>m</w:t>
      </w:r>
      <w:r>
        <w:rPr>
          <w:spacing w:val="2"/>
          <w:sz w:val="24"/>
          <w:szCs w:val="24"/>
        </w:rPr>
        <w:t>e</w:t>
      </w:r>
      <w:r>
        <w:rPr>
          <w:spacing w:val="-1"/>
          <w:sz w:val="24"/>
          <w:szCs w:val="24"/>
        </w:rPr>
        <w:t>e</w:t>
      </w:r>
      <w:r>
        <w:rPr>
          <w:sz w:val="24"/>
          <w:szCs w:val="24"/>
        </w:rPr>
        <w:t>t</w:t>
      </w:r>
      <w:r>
        <w:rPr>
          <w:spacing w:val="1"/>
          <w:sz w:val="24"/>
          <w:szCs w:val="24"/>
        </w:rPr>
        <w:t>i</w:t>
      </w:r>
      <w:r>
        <w:rPr>
          <w:sz w:val="24"/>
          <w:szCs w:val="24"/>
        </w:rPr>
        <w:t>n</w:t>
      </w:r>
      <w:r>
        <w:rPr>
          <w:spacing w:val="-1"/>
          <w:sz w:val="24"/>
          <w:szCs w:val="24"/>
        </w:rPr>
        <w:t>g</w:t>
      </w:r>
      <w:r>
        <w:rPr>
          <w:sz w:val="24"/>
          <w:szCs w:val="24"/>
        </w:rPr>
        <w:t>.</w:t>
      </w:r>
      <w:r>
        <w:rPr>
          <w:spacing w:val="4"/>
          <w:sz w:val="24"/>
          <w:szCs w:val="24"/>
        </w:rPr>
        <w:t xml:space="preserve"> </w:t>
      </w:r>
      <w:r>
        <w:rPr>
          <w:sz w:val="24"/>
          <w:szCs w:val="24"/>
        </w:rPr>
        <w:t>All</w:t>
      </w:r>
      <w:r>
        <w:rPr>
          <w:spacing w:val="2"/>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memb</w:t>
      </w:r>
      <w:r>
        <w:rPr>
          <w:spacing w:val="-1"/>
          <w:sz w:val="24"/>
          <w:szCs w:val="24"/>
        </w:rPr>
        <w:t>e</w:t>
      </w:r>
      <w:r>
        <w:rPr>
          <w:sz w:val="24"/>
          <w:szCs w:val="24"/>
        </w:rPr>
        <w:t>rs</w:t>
      </w:r>
      <w:r>
        <w:rPr>
          <w:spacing w:val="1"/>
          <w:sz w:val="24"/>
          <w:szCs w:val="24"/>
        </w:rPr>
        <w:t xml:space="preserve"> </w:t>
      </w:r>
      <w:r>
        <w:rPr>
          <w:sz w:val="24"/>
          <w:szCs w:val="24"/>
        </w:rPr>
        <w:t>sho</w:t>
      </w:r>
      <w:r>
        <w:rPr>
          <w:spacing w:val="2"/>
          <w:sz w:val="24"/>
          <w:szCs w:val="24"/>
        </w:rPr>
        <w:t>u</w:t>
      </w:r>
      <w:r>
        <w:rPr>
          <w:sz w:val="24"/>
          <w:szCs w:val="24"/>
        </w:rPr>
        <w:t>ld</w:t>
      </w:r>
      <w:r>
        <w:rPr>
          <w:spacing w:val="2"/>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a</w:t>
      </w:r>
      <w:r>
        <w:rPr>
          <w:spacing w:val="1"/>
          <w:sz w:val="24"/>
          <w:szCs w:val="24"/>
        </w:rPr>
        <w:t xml:space="preserve"> </w:t>
      </w:r>
      <w:r>
        <w:rPr>
          <w:sz w:val="24"/>
          <w:szCs w:val="24"/>
        </w:rPr>
        <w:t>bound</w:t>
      </w:r>
      <w:r>
        <w:rPr>
          <w:spacing w:val="5"/>
          <w:sz w:val="24"/>
          <w:szCs w:val="24"/>
        </w:rPr>
        <w:t xml:space="preserve"> </w:t>
      </w:r>
      <w:r>
        <w:rPr>
          <w:spacing w:val="2"/>
          <w:sz w:val="24"/>
          <w:szCs w:val="24"/>
        </w:rPr>
        <w:t>h</w:t>
      </w:r>
      <w:r>
        <w:rPr>
          <w:spacing w:val="-1"/>
          <w:sz w:val="24"/>
          <w:szCs w:val="24"/>
        </w:rPr>
        <w:t>a</w:t>
      </w:r>
      <w:r>
        <w:rPr>
          <w:sz w:val="24"/>
          <w:szCs w:val="24"/>
        </w:rPr>
        <w:t>nd</w:t>
      </w:r>
      <w:r>
        <w:rPr>
          <w:spacing w:val="2"/>
          <w:sz w:val="24"/>
          <w:szCs w:val="24"/>
        </w:rPr>
        <w:t>-</w:t>
      </w:r>
      <w:r>
        <w:rPr>
          <w:sz w:val="24"/>
          <w:szCs w:val="24"/>
        </w:rPr>
        <w:t>w</w:t>
      </w:r>
      <w:r>
        <w:rPr>
          <w:spacing w:val="-1"/>
          <w:sz w:val="24"/>
          <w:szCs w:val="24"/>
        </w:rPr>
        <w:t>r</w:t>
      </w:r>
      <w:r>
        <w:rPr>
          <w:sz w:val="24"/>
          <w:szCs w:val="24"/>
        </w:rPr>
        <w:t>i</w:t>
      </w:r>
      <w:r>
        <w:rPr>
          <w:spacing w:val="1"/>
          <w:sz w:val="24"/>
          <w:szCs w:val="24"/>
        </w:rPr>
        <w:t>t</w:t>
      </w:r>
      <w:r>
        <w:rPr>
          <w:sz w:val="24"/>
          <w:szCs w:val="24"/>
        </w:rPr>
        <w:t>ten</w:t>
      </w:r>
      <w:r>
        <w:rPr>
          <w:spacing w:val="2"/>
          <w:sz w:val="24"/>
          <w:szCs w:val="24"/>
        </w:rPr>
        <w:t xml:space="preserve"> </w:t>
      </w:r>
      <w:r>
        <w:rPr>
          <w:sz w:val="24"/>
          <w:szCs w:val="24"/>
        </w:rPr>
        <w:t>lo</w:t>
      </w:r>
      <w:r>
        <w:rPr>
          <w:spacing w:val="-2"/>
          <w:sz w:val="24"/>
          <w:szCs w:val="24"/>
        </w:rPr>
        <w:t>g</w:t>
      </w:r>
      <w:r>
        <w:rPr>
          <w:sz w:val="24"/>
          <w:szCs w:val="24"/>
        </w:rPr>
        <w:t>book</w:t>
      </w:r>
      <w:r>
        <w:rPr>
          <w:spacing w:val="2"/>
          <w:sz w:val="24"/>
          <w:szCs w:val="24"/>
        </w:rPr>
        <w:t xml:space="preserve"> </w:t>
      </w:r>
      <w:r>
        <w:rPr>
          <w:sz w:val="24"/>
          <w:szCs w:val="24"/>
        </w:rPr>
        <w:t>on</w:t>
      </w:r>
      <w:r>
        <w:rPr>
          <w:spacing w:val="2"/>
          <w:sz w:val="24"/>
          <w:szCs w:val="24"/>
        </w:rPr>
        <w:t xml:space="preserve"> </w:t>
      </w:r>
      <w:r>
        <w:rPr>
          <w:sz w:val="24"/>
          <w:szCs w:val="24"/>
        </w:rPr>
        <w:t>the</w:t>
      </w:r>
      <w:r>
        <w:rPr>
          <w:spacing w:val="2"/>
          <w:sz w:val="24"/>
          <w:szCs w:val="24"/>
        </w:rPr>
        <w:t>i</w:t>
      </w:r>
      <w:r>
        <w:rPr>
          <w:sz w:val="24"/>
          <w:szCs w:val="24"/>
        </w:rPr>
        <w:t xml:space="preserve">r </w:t>
      </w:r>
      <w:r>
        <w:rPr>
          <w:spacing w:val="-1"/>
          <w:sz w:val="24"/>
          <w:szCs w:val="24"/>
        </w:rPr>
        <w:t>c</w:t>
      </w:r>
      <w:r>
        <w:rPr>
          <w:sz w:val="24"/>
          <w:szCs w:val="24"/>
        </w:rPr>
        <w:t>ontribution and this wi</w:t>
      </w:r>
      <w:r>
        <w:rPr>
          <w:spacing w:val="1"/>
          <w:sz w:val="24"/>
          <w:szCs w:val="24"/>
        </w:rPr>
        <w:t>l</w:t>
      </w:r>
      <w:r>
        <w:rPr>
          <w:sz w:val="24"/>
          <w:szCs w:val="24"/>
        </w:rPr>
        <w:t>l</w:t>
      </w:r>
      <w:r>
        <w:rPr>
          <w:spacing w:val="3"/>
          <w:sz w:val="24"/>
          <w:szCs w:val="24"/>
        </w:rPr>
        <w:t xml:space="preserve"> </w:t>
      </w:r>
      <w:r>
        <w:rPr>
          <w:sz w:val="24"/>
          <w:szCs w:val="24"/>
        </w:rPr>
        <w:t>be</w:t>
      </w:r>
      <w:r>
        <w:rPr>
          <w:spacing w:val="-1"/>
          <w:sz w:val="24"/>
          <w:szCs w:val="24"/>
        </w:rPr>
        <w:t xml:space="preserve"> </w:t>
      </w:r>
      <w:r>
        <w:rPr>
          <w:spacing w:val="2"/>
          <w:sz w:val="24"/>
          <w:szCs w:val="24"/>
        </w:rPr>
        <w:t>n</w:t>
      </w:r>
      <w:r>
        <w:rPr>
          <w:spacing w:val="-1"/>
          <w:sz w:val="24"/>
          <w:szCs w:val="24"/>
        </w:rPr>
        <w:t>ee</w:t>
      </w:r>
      <w:r>
        <w:rPr>
          <w:spacing w:val="2"/>
          <w:sz w:val="24"/>
          <w:szCs w:val="24"/>
        </w:rPr>
        <w:t>d</w:t>
      </w:r>
      <w:r>
        <w:rPr>
          <w:spacing w:val="-1"/>
          <w:sz w:val="24"/>
          <w:szCs w:val="24"/>
        </w:rPr>
        <w:t>e</w:t>
      </w:r>
      <w:r>
        <w:rPr>
          <w:sz w:val="24"/>
          <w:szCs w:val="24"/>
        </w:rPr>
        <w:t>d if</w:t>
      </w:r>
      <w:r>
        <w:rPr>
          <w:spacing w:val="2"/>
          <w:sz w:val="24"/>
          <w:szCs w:val="24"/>
        </w:rPr>
        <w:t xml:space="preserve"> </w:t>
      </w:r>
      <w:r>
        <w:rPr>
          <w:sz w:val="24"/>
          <w:szCs w:val="24"/>
        </w:rPr>
        <w:t>su</w:t>
      </w:r>
      <w:r>
        <w:rPr>
          <w:spacing w:val="-1"/>
          <w:sz w:val="24"/>
          <w:szCs w:val="24"/>
        </w:rPr>
        <w:t>c</w:t>
      </w:r>
      <w:r>
        <w:rPr>
          <w:sz w:val="24"/>
          <w:szCs w:val="24"/>
        </w:rPr>
        <w:t>h</w:t>
      </w:r>
      <w:r>
        <w:rPr>
          <w:spacing w:val="2"/>
          <w:sz w:val="24"/>
          <w:szCs w:val="24"/>
        </w:rPr>
        <w:t xml:space="preserve"> </w:t>
      </w:r>
      <w:r>
        <w:rPr>
          <w:sz w:val="24"/>
          <w:szCs w:val="24"/>
        </w:rPr>
        <w:t>a</w:t>
      </w:r>
      <w:r>
        <w:rPr>
          <w:spacing w:val="-1"/>
          <w:sz w:val="24"/>
          <w:szCs w:val="24"/>
        </w:rPr>
        <w:t xml:space="preserve"> </w:t>
      </w:r>
      <w:r>
        <w:rPr>
          <w:sz w:val="24"/>
          <w:szCs w:val="24"/>
        </w:rPr>
        <w:t>m</w:t>
      </w:r>
      <w:r>
        <w:rPr>
          <w:spacing w:val="2"/>
          <w:sz w:val="24"/>
          <w:szCs w:val="24"/>
        </w:rPr>
        <w:t>e</w:t>
      </w:r>
      <w:r>
        <w:rPr>
          <w:spacing w:val="-1"/>
          <w:sz w:val="24"/>
          <w:szCs w:val="24"/>
        </w:rPr>
        <w:t>e</w:t>
      </w:r>
      <w:r>
        <w:rPr>
          <w:spacing w:val="3"/>
          <w:sz w:val="24"/>
          <w:szCs w:val="24"/>
        </w:rPr>
        <w:t>t</w:t>
      </w:r>
      <w:r>
        <w:rPr>
          <w:sz w:val="24"/>
          <w:szCs w:val="24"/>
        </w:rPr>
        <w:t>ing</w:t>
      </w:r>
      <w:r>
        <w:rPr>
          <w:spacing w:val="-2"/>
          <w:sz w:val="24"/>
          <w:szCs w:val="24"/>
        </w:rPr>
        <w:t xml:space="preserve"> </w:t>
      </w:r>
      <w:r>
        <w:rPr>
          <w:sz w:val="24"/>
          <w:szCs w:val="24"/>
        </w:rPr>
        <w:t xml:space="preserve">is </w:t>
      </w:r>
      <w:r>
        <w:rPr>
          <w:spacing w:val="3"/>
          <w:sz w:val="24"/>
          <w:szCs w:val="24"/>
        </w:rPr>
        <w:t>s</w:t>
      </w:r>
      <w:r>
        <w:rPr>
          <w:spacing w:val="-1"/>
          <w:sz w:val="24"/>
          <w:szCs w:val="24"/>
        </w:rPr>
        <w:t>c</w:t>
      </w:r>
      <w:r>
        <w:rPr>
          <w:sz w:val="24"/>
          <w:szCs w:val="24"/>
        </w:rPr>
        <w:t>h</w:t>
      </w:r>
      <w:r>
        <w:rPr>
          <w:spacing w:val="-1"/>
          <w:sz w:val="24"/>
          <w:szCs w:val="24"/>
        </w:rPr>
        <w:t>e</w:t>
      </w:r>
      <w:r>
        <w:rPr>
          <w:sz w:val="24"/>
          <w:szCs w:val="24"/>
        </w:rPr>
        <w:t>duled.</w:t>
      </w:r>
      <w:r>
        <w:rPr>
          <w:spacing w:val="4"/>
          <w:sz w:val="24"/>
          <w:szCs w:val="24"/>
        </w:rPr>
        <w:t xml:space="preserve"> </w:t>
      </w:r>
      <w:r>
        <w:rPr>
          <w:spacing w:val="-3"/>
          <w:sz w:val="24"/>
          <w:szCs w:val="24"/>
        </w:rPr>
        <w:t>I</w:t>
      </w:r>
      <w:r>
        <w:rPr>
          <w:sz w:val="24"/>
          <w:szCs w:val="24"/>
        </w:rPr>
        <w:t xml:space="preserve">t </w:t>
      </w:r>
      <w:r>
        <w:rPr>
          <w:spacing w:val="1"/>
          <w:sz w:val="24"/>
          <w:szCs w:val="24"/>
        </w:rPr>
        <w:t>i</w:t>
      </w:r>
      <w:r>
        <w:rPr>
          <w:sz w:val="24"/>
          <w:szCs w:val="24"/>
        </w:rPr>
        <w:t>s</w:t>
      </w:r>
      <w:r>
        <w:rPr>
          <w:spacing w:val="2"/>
          <w:sz w:val="24"/>
          <w:szCs w:val="24"/>
        </w:rPr>
        <w:t xml:space="preserve"> </w:t>
      </w:r>
      <w:r>
        <w:rPr>
          <w:sz w:val="24"/>
          <w:szCs w:val="24"/>
        </w:rPr>
        <w:t>b</w:t>
      </w:r>
      <w:r>
        <w:rPr>
          <w:spacing w:val="-1"/>
          <w:sz w:val="24"/>
          <w:szCs w:val="24"/>
        </w:rPr>
        <w:t>e</w:t>
      </w:r>
      <w:r>
        <w:rPr>
          <w:spacing w:val="3"/>
          <w:sz w:val="24"/>
          <w:szCs w:val="24"/>
        </w:rPr>
        <w:t>t</w:t>
      </w:r>
      <w:r>
        <w:rPr>
          <w:sz w:val="24"/>
          <w:szCs w:val="24"/>
        </w:rPr>
        <w:t>ter</w:t>
      </w:r>
      <w:r>
        <w:rPr>
          <w:spacing w:val="-1"/>
          <w:sz w:val="24"/>
          <w:szCs w:val="24"/>
        </w:rPr>
        <w:t xml:space="preserve"> </w:t>
      </w:r>
      <w:r>
        <w:rPr>
          <w:sz w:val="24"/>
          <w:szCs w:val="24"/>
        </w:rPr>
        <w:t>to so</w:t>
      </w:r>
      <w:r>
        <w:rPr>
          <w:spacing w:val="2"/>
          <w:sz w:val="24"/>
          <w:szCs w:val="24"/>
        </w:rPr>
        <w:t>u</w:t>
      </w:r>
      <w:r>
        <w:rPr>
          <w:spacing w:val="-2"/>
          <w:sz w:val="24"/>
          <w:szCs w:val="24"/>
        </w:rPr>
        <w:t>g</w:t>
      </w:r>
      <w:r>
        <w:rPr>
          <w:sz w:val="24"/>
          <w:szCs w:val="24"/>
        </w:rPr>
        <w:t xml:space="preserve">ht </w:t>
      </w:r>
      <w:r>
        <w:rPr>
          <w:spacing w:val="1"/>
          <w:sz w:val="24"/>
          <w:szCs w:val="24"/>
        </w:rPr>
        <w:t>t</w:t>
      </w:r>
      <w:r>
        <w:rPr>
          <w:spacing w:val="2"/>
          <w:sz w:val="24"/>
          <w:szCs w:val="24"/>
        </w:rPr>
        <w:t>h</w:t>
      </w:r>
      <w:r>
        <w:rPr>
          <w:spacing w:val="6"/>
          <w:sz w:val="24"/>
          <w:szCs w:val="24"/>
        </w:rPr>
        <w:t>e</w:t>
      </w:r>
      <w:r>
        <w:rPr>
          <w:sz w:val="24"/>
          <w:szCs w:val="24"/>
        </w:rPr>
        <w:t>se</w:t>
      </w:r>
      <w:r>
        <w:rPr>
          <w:spacing w:val="-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 out</w:t>
      </w:r>
      <w:r>
        <w:rPr>
          <w:spacing w:val="5"/>
          <w:sz w:val="24"/>
          <w:szCs w:val="24"/>
        </w:rPr>
        <w:t xml:space="preserve"> </w:t>
      </w:r>
      <w:r>
        <w:rPr>
          <w:spacing w:val="-1"/>
          <w:sz w:val="24"/>
          <w:szCs w:val="24"/>
        </w:rPr>
        <w:t>ea</w:t>
      </w:r>
      <w:r>
        <w:rPr>
          <w:sz w:val="24"/>
          <w:szCs w:val="24"/>
        </w:rPr>
        <w:t>r</w:t>
      </w:r>
      <w:r>
        <w:rPr>
          <w:spacing w:val="4"/>
          <w:sz w:val="24"/>
          <w:szCs w:val="24"/>
        </w:rPr>
        <w:t>l</w:t>
      </w:r>
      <w:r>
        <w:rPr>
          <w:sz w:val="24"/>
          <w:szCs w:val="24"/>
        </w:rPr>
        <w:t>y in</w:t>
      </w:r>
      <w:r>
        <w:rPr>
          <w:spacing w:val="5"/>
          <w:sz w:val="24"/>
          <w:szCs w:val="24"/>
        </w:rPr>
        <w:t xml:space="preserve"> </w:t>
      </w:r>
      <w:r>
        <w:rPr>
          <w:spacing w:val="2"/>
          <w:sz w:val="24"/>
          <w:szCs w:val="24"/>
        </w:rPr>
        <w:t>s</w:t>
      </w:r>
      <w:r>
        <w:rPr>
          <w:spacing w:val="-1"/>
          <w:sz w:val="24"/>
          <w:szCs w:val="24"/>
        </w:rPr>
        <w:t>e</w:t>
      </w:r>
      <w:r>
        <w:rPr>
          <w:sz w:val="24"/>
          <w:szCs w:val="24"/>
        </w:rPr>
        <w:t>ss</w:t>
      </w:r>
      <w:r>
        <w:rPr>
          <w:spacing w:val="1"/>
          <w:sz w:val="24"/>
          <w:szCs w:val="24"/>
        </w:rPr>
        <w:t>i</w:t>
      </w:r>
      <w:r>
        <w:rPr>
          <w:sz w:val="24"/>
          <w:szCs w:val="24"/>
        </w:rPr>
        <w:t>on</w:t>
      </w:r>
      <w:r>
        <w:rPr>
          <w:spacing w:val="5"/>
          <w:sz w:val="24"/>
          <w:szCs w:val="24"/>
        </w:rPr>
        <w:t xml:space="preserve"> </w:t>
      </w:r>
      <w:r>
        <w:rPr>
          <w:sz w:val="24"/>
          <w:szCs w:val="24"/>
        </w:rPr>
        <w:t>r</w:t>
      </w:r>
      <w:r>
        <w:rPr>
          <w:spacing w:val="-2"/>
          <w:sz w:val="24"/>
          <w:szCs w:val="24"/>
        </w:rPr>
        <w:t>a</w:t>
      </w:r>
      <w:r>
        <w:rPr>
          <w:sz w:val="24"/>
          <w:szCs w:val="24"/>
        </w:rPr>
        <w:t>th</w:t>
      </w:r>
      <w:r>
        <w:rPr>
          <w:spacing w:val="2"/>
          <w:sz w:val="24"/>
          <w:szCs w:val="24"/>
        </w:rPr>
        <w:t>e</w:t>
      </w:r>
      <w:r>
        <w:rPr>
          <w:sz w:val="24"/>
          <w:szCs w:val="24"/>
        </w:rPr>
        <w:t>r</w:t>
      </w:r>
      <w:r>
        <w:rPr>
          <w:spacing w:val="4"/>
          <w:sz w:val="24"/>
          <w:szCs w:val="24"/>
        </w:rPr>
        <w:t xml:space="preserve"> </w:t>
      </w:r>
      <w:r>
        <w:rPr>
          <w:sz w:val="24"/>
          <w:szCs w:val="24"/>
        </w:rPr>
        <w:t>than</w:t>
      </w:r>
      <w:r>
        <w:rPr>
          <w:spacing w:val="4"/>
          <w:sz w:val="24"/>
          <w:szCs w:val="24"/>
        </w:rPr>
        <w:t xml:space="preserve"> </w:t>
      </w:r>
      <w:r>
        <w:rPr>
          <w:sz w:val="24"/>
          <w:szCs w:val="24"/>
        </w:rPr>
        <w:t>let</w:t>
      </w:r>
      <w:r>
        <w:rPr>
          <w:spacing w:val="5"/>
          <w:sz w:val="24"/>
          <w:szCs w:val="24"/>
        </w:rPr>
        <w:t xml:space="preserve"> </w:t>
      </w:r>
      <w:r>
        <w:rPr>
          <w:sz w:val="24"/>
          <w:szCs w:val="24"/>
        </w:rPr>
        <w:t>them</w:t>
      </w:r>
      <w:r>
        <w:rPr>
          <w:spacing w:val="7"/>
          <w:sz w:val="24"/>
          <w:szCs w:val="24"/>
        </w:rPr>
        <w:t xml:space="preserve"> </w:t>
      </w:r>
      <w:r>
        <w:rPr>
          <w:sz w:val="24"/>
          <w:szCs w:val="24"/>
        </w:rPr>
        <w:t>f</w:t>
      </w:r>
      <w:r>
        <w:rPr>
          <w:spacing w:val="-2"/>
          <w:sz w:val="24"/>
          <w:szCs w:val="24"/>
        </w:rPr>
        <w:t>e</w:t>
      </w:r>
      <w:r>
        <w:rPr>
          <w:sz w:val="24"/>
          <w:szCs w:val="24"/>
        </w:rPr>
        <w:t>st</w:t>
      </w:r>
      <w:r>
        <w:rPr>
          <w:spacing w:val="2"/>
          <w:sz w:val="24"/>
          <w:szCs w:val="24"/>
        </w:rPr>
        <w:t>e</w:t>
      </w:r>
      <w:r>
        <w:rPr>
          <w:sz w:val="24"/>
          <w:szCs w:val="24"/>
        </w:rPr>
        <w:t>r</w:t>
      </w:r>
      <w:r>
        <w:rPr>
          <w:spacing w:val="4"/>
          <w:sz w:val="24"/>
          <w:szCs w:val="24"/>
        </w:rPr>
        <w:t xml:space="preserve"> </w:t>
      </w:r>
      <w:r>
        <w:rPr>
          <w:sz w:val="24"/>
          <w:szCs w:val="24"/>
        </w:rPr>
        <w:t>in</w:t>
      </w:r>
      <w:r>
        <w:rPr>
          <w:spacing w:val="3"/>
          <w:sz w:val="24"/>
          <w:szCs w:val="24"/>
        </w:rPr>
        <w:t>t</w:t>
      </w:r>
      <w:r>
        <w:rPr>
          <w:sz w:val="24"/>
          <w:szCs w:val="24"/>
        </w:rPr>
        <w:t>o</w:t>
      </w:r>
      <w:r>
        <w:rPr>
          <w:spacing w:val="5"/>
          <w:sz w:val="24"/>
          <w:szCs w:val="24"/>
        </w:rPr>
        <w:t xml:space="preserve"> </w:t>
      </w:r>
      <w:r>
        <w:rPr>
          <w:sz w:val="24"/>
          <w:szCs w:val="24"/>
        </w:rPr>
        <w:t>the</w:t>
      </w:r>
      <w:r>
        <w:rPr>
          <w:spacing w:val="4"/>
          <w:sz w:val="24"/>
          <w:szCs w:val="24"/>
        </w:rPr>
        <w:t xml:space="preserve"> </w:t>
      </w:r>
      <w:r>
        <w:rPr>
          <w:sz w:val="24"/>
          <w:szCs w:val="24"/>
        </w:rPr>
        <w:t>last</w:t>
      </w:r>
      <w:r>
        <w:rPr>
          <w:spacing w:val="5"/>
          <w:sz w:val="24"/>
          <w:szCs w:val="24"/>
        </w:rPr>
        <w:t xml:space="preserve"> </w:t>
      </w:r>
      <w:r>
        <w:rPr>
          <w:spacing w:val="1"/>
          <w:sz w:val="24"/>
          <w:szCs w:val="24"/>
        </w:rPr>
        <w:t>f</w:t>
      </w:r>
      <w:r>
        <w:rPr>
          <w:spacing w:val="-1"/>
          <w:sz w:val="24"/>
          <w:szCs w:val="24"/>
        </w:rPr>
        <w:t>e</w:t>
      </w:r>
      <w:r>
        <w:rPr>
          <w:sz w:val="24"/>
          <w:szCs w:val="24"/>
        </w:rPr>
        <w:t>w</w:t>
      </w:r>
      <w:r>
        <w:rPr>
          <w:spacing w:val="4"/>
          <w:sz w:val="24"/>
          <w:szCs w:val="24"/>
        </w:rPr>
        <w:t xml:space="preserve"> </w:t>
      </w:r>
      <w:r>
        <w:rPr>
          <w:spacing w:val="2"/>
          <w:sz w:val="24"/>
          <w:szCs w:val="24"/>
        </w:rPr>
        <w:t>w</w:t>
      </w:r>
      <w:r>
        <w:rPr>
          <w:spacing w:val="-1"/>
          <w:sz w:val="24"/>
          <w:szCs w:val="24"/>
        </w:rPr>
        <w:t>ee</w:t>
      </w:r>
      <w:r>
        <w:rPr>
          <w:sz w:val="24"/>
          <w:szCs w:val="24"/>
        </w:rPr>
        <w:t>ks</w:t>
      </w:r>
      <w:r>
        <w:rPr>
          <w:spacing w:val="5"/>
          <w:sz w:val="24"/>
          <w:szCs w:val="24"/>
        </w:rPr>
        <w:t xml:space="preserve"> </w:t>
      </w:r>
      <w:r>
        <w:rPr>
          <w:spacing w:val="2"/>
          <w:sz w:val="24"/>
          <w:szCs w:val="24"/>
        </w:rPr>
        <w:t>o</w:t>
      </w:r>
      <w:r>
        <w:rPr>
          <w:sz w:val="24"/>
          <w:szCs w:val="24"/>
        </w:rPr>
        <w:t>f</w:t>
      </w:r>
      <w:r>
        <w:rPr>
          <w:spacing w:val="4"/>
          <w:sz w:val="24"/>
          <w:szCs w:val="24"/>
        </w:rPr>
        <w:t xml:space="preserve"> </w:t>
      </w:r>
      <w:r>
        <w:rPr>
          <w:spacing w:val="2"/>
          <w:sz w:val="24"/>
          <w:szCs w:val="24"/>
        </w:rPr>
        <w:t>s</w:t>
      </w:r>
      <w:r>
        <w:rPr>
          <w:spacing w:val="-1"/>
          <w:sz w:val="24"/>
          <w:szCs w:val="24"/>
        </w:rPr>
        <w:t>e</w:t>
      </w:r>
      <w:r>
        <w:rPr>
          <w:sz w:val="24"/>
          <w:szCs w:val="24"/>
        </w:rPr>
        <w:t>ss</w:t>
      </w:r>
      <w:r>
        <w:rPr>
          <w:spacing w:val="1"/>
          <w:sz w:val="24"/>
          <w:szCs w:val="24"/>
        </w:rPr>
        <w:t>i</w:t>
      </w:r>
      <w:r>
        <w:rPr>
          <w:sz w:val="24"/>
          <w:szCs w:val="24"/>
        </w:rPr>
        <w:t>on.</w:t>
      </w:r>
      <w:r>
        <w:rPr>
          <w:spacing w:val="5"/>
          <w:sz w:val="24"/>
          <w:szCs w:val="24"/>
        </w:rPr>
        <w:t xml:space="preserve"> </w:t>
      </w:r>
      <w:r>
        <w:rPr>
          <w:spacing w:val="-1"/>
          <w:sz w:val="24"/>
          <w:szCs w:val="24"/>
        </w:rPr>
        <w:t>Fa</w:t>
      </w:r>
      <w:r>
        <w:rPr>
          <w:sz w:val="24"/>
          <w:szCs w:val="24"/>
        </w:rPr>
        <w:t>i</w:t>
      </w:r>
      <w:r>
        <w:rPr>
          <w:spacing w:val="1"/>
          <w:sz w:val="24"/>
          <w:szCs w:val="24"/>
        </w:rPr>
        <w:t>l</w:t>
      </w:r>
      <w:r>
        <w:rPr>
          <w:sz w:val="24"/>
          <w:szCs w:val="24"/>
        </w:rPr>
        <w:t>u</w:t>
      </w:r>
      <w:r>
        <w:rPr>
          <w:spacing w:val="1"/>
          <w:sz w:val="24"/>
          <w:szCs w:val="24"/>
        </w:rPr>
        <w:t>r</w:t>
      </w:r>
      <w:r>
        <w:rPr>
          <w:sz w:val="24"/>
          <w:szCs w:val="24"/>
        </w:rPr>
        <w:t>e</w:t>
      </w:r>
      <w:r>
        <w:rPr>
          <w:spacing w:val="4"/>
          <w:sz w:val="24"/>
          <w:szCs w:val="24"/>
        </w:rPr>
        <w:t xml:space="preserve"> </w:t>
      </w:r>
      <w:r>
        <w:rPr>
          <w:sz w:val="24"/>
          <w:szCs w:val="24"/>
        </w:rPr>
        <w:t>to</w:t>
      </w:r>
      <w:r>
        <w:rPr>
          <w:spacing w:val="5"/>
          <w:sz w:val="24"/>
          <w:szCs w:val="24"/>
        </w:rPr>
        <w:t xml:space="preserve"> </w:t>
      </w:r>
      <w:r>
        <w:rPr>
          <w:sz w:val="24"/>
          <w:szCs w:val="24"/>
        </w:rPr>
        <w:t>do</w:t>
      </w:r>
      <w:r>
        <w:rPr>
          <w:spacing w:val="5"/>
          <w:sz w:val="24"/>
          <w:szCs w:val="24"/>
        </w:rPr>
        <w:t xml:space="preserve"> </w:t>
      </w:r>
      <w:r>
        <w:rPr>
          <w:sz w:val="24"/>
          <w:szCs w:val="24"/>
        </w:rPr>
        <w:t>th</w:t>
      </w:r>
      <w:r>
        <w:rPr>
          <w:spacing w:val="1"/>
          <w:sz w:val="24"/>
          <w:szCs w:val="24"/>
        </w:rPr>
        <w:t>i</w:t>
      </w:r>
      <w:r>
        <w:rPr>
          <w:sz w:val="24"/>
          <w:szCs w:val="24"/>
        </w:rPr>
        <w:t>s m</w:t>
      </w:r>
      <w:r>
        <w:rPr>
          <w:spacing w:val="2"/>
          <w:sz w:val="24"/>
          <w:szCs w:val="24"/>
        </w:rPr>
        <w:t>a</w:t>
      </w:r>
      <w:r>
        <w:rPr>
          <w:sz w:val="24"/>
          <w:szCs w:val="24"/>
        </w:rPr>
        <w:t>y</w:t>
      </w:r>
      <w:r>
        <w:rPr>
          <w:spacing w:val="-3"/>
          <w:sz w:val="24"/>
          <w:szCs w:val="24"/>
        </w:rPr>
        <w:t xml:space="preserve"> </w:t>
      </w:r>
      <w:r>
        <w:rPr>
          <w:sz w:val="24"/>
          <w:szCs w:val="24"/>
        </w:rPr>
        <w:t>le</w:t>
      </w:r>
      <w:r>
        <w:rPr>
          <w:spacing w:val="-1"/>
          <w:sz w:val="24"/>
          <w:szCs w:val="24"/>
        </w:rPr>
        <w:t>a</w:t>
      </w:r>
      <w:r>
        <w:rPr>
          <w:sz w:val="24"/>
          <w:szCs w:val="24"/>
        </w:rPr>
        <w:t>d</w:t>
      </w:r>
      <w:r>
        <w:rPr>
          <w:spacing w:val="2"/>
          <w:sz w:val="24"/>
          <w:szCs w:val="24"/>
        </w:rPr>
        <w:t xml:space="preserve"> </w:t>
      </w:r>
      <w:r>
        <w:rPr>
          <w:sz w:val="24"/>
          <w:szCs w:val="24"/>
        </w:rPr>
        <w:t>to</w:t>
      </w:r>
      <w:r>
        <w:rPr>
          <w:spacing w:val="3"/>
          <w:sz w:val="24"/>
          <w:szCs w:val="24"/>
        </w:rPr>
        <w:t xml:space="preserve"> </w:t>
      </w:r>
      <w:r>
        <w:rPr>
          <w:sz w:val="24"/>
          <w:szCs w:val="24"/>
        </w:rPr>
        <w:t>f</w:t>
      </w:r>
      <w:r>
        <w:rPr>
          <w:spacing w:val="-2"/>
          <w:sz w:val="24"/>
          <w:szCs w:val="24"/>
        </w:rPr>
        <w:t>a</w:t>
      </w:r>
      <w:r>
        <w:rPr>
          <w:sz w:val="24"/>
          <w:szCs w:val="24"/>
        </w:rPr>
        <w:t>i</w:t>
      </w:r>
      <w:r>
        <w:rPr>
          <w:spacing w:val="1"/>
          <w:sz w:val="24"/>
          <w:szCs w:val="24"/>
        </w:rPr>
        <w:t>l</w:t>
      </w:r>
      <w:r>
        <w:rPr>
          <w:sz w:val="24"/>
          <w:szCs w:val="24"/>
        </w:rPr>
        <w:t>u</w:t>
      </w:r>
      <w:r>
        <w:rPr>
          <w:spacing w:val="1"/>
          <w:sz w:val="24"/>
          <w:szCs w:val="24"/>
        </w:rPr>
        <w:t>r</w:t>
      </w:r>
      <w:r>
        <w:rPr>
          <w:sz w:val="24"/>
          <w:szCs w:val="24"/>
        </w:rPr>
        <w:t>e</w:t>
      </w:r>
      <w:r>
        <w:rPr>
          <w:spacing w:val="1"/>
          <w:sz w:val="24"/>
          <w:szCs w:val="24"/>
        </w:rPr>
        <w:t xml:space="preserve"> </w:t>
      </w:r>
      <w:r>
        <w:rPr>
          <w:sz w:val="24"/>
          <w:szCs w:val="24"/>
        </w:rPr>
        <w:t>in</w:t>
      </w:r>
      <w:r>
        <w:rPr>
          <w:spacing w:val="3"/>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subj</w:t>
      </w:r>
      <w:r>
        <w:rPr>
          <w:spacing w:val="-1"/>
          <w:sz w:val="24"/>
          <w:szCs w:val="24"/>
        </w:rPr>
        <w:t>ec</w:t>
      </w:r>
      <w:r>
        <w:rPr>
          <w:sz w:val="24"/>
          <w:szCs w:val="24"/>
        </w:rPr>
        <w:t>t</w:t>
      </w:r>
      <w:r>
        <w:rPr>
          <w:spacing w:val="3"/>
          <w:sz w:val="24"/>
          <w:szCs w:val="24"/>
        </w:rPr>
        <w:t xml:space="preserve"> </w:t>
      </w:r>
      <w:r>
        <w:rPr>
          <w:spacing w:val="-1"/>
          <w:sz w:val="24"/>
          <w:szCs w:val="24"/>
        </w:rPr>
        <w:t>e</w:t>
      </w:r>
      <w:r>
        <w:rPr>
          <w:sz w:val="24"/>
          <w:szCs w:val="24"/>
        </w:rPr>
        <w:t>v</w:t>
      </w:r>
      <w:r>
        <w:rPr>
          <w:spacing w:val="-1"/>
          <w:sz w:val="24"/>
          <w:szCs w:val="24"/>
        </w:rPr>
        <w:t>e</w:t>
      </w:r>
      <w:r>
        <w:rPr>
          <w:sz w:val="24"/>
          <w:szCs w:val="24"/>
        </w:rPr>
        <w:t>n</w:t>
      </w:r>
      <w:r>
        <w:rPr>
          <w:spacing w:val="2"/>
          <w:sz w:val="24"/>
          <w:szCs w:val="24"/>
        </w:rPr>
        <w:t xml:space="preserve"> </w:t>
      </w:r>
      <w:r>
        <w:rPr>
          <w:sz w:val="24"/>
          <w:szCs w:val="24"/>
        </w:rPr>
        <w:t>thou</w:t>
      </w:r>
      <w:r>
        <w:rPr>
          <w:spacing w:val="-2"/>
          <w:sz w:val="24"/>
          <w:szCs w:val="24"/>
        </w:rPr>
        <w:t>g</w:t>
      </w:r>
      <w:r>
        <w:rPr>
          <w:sz w:val="24"/>
          <w:szCs w:val="24"/>
        </w:rPr>
        <w:t>h</w:t>
      </w:r>
      <w:r>
        <w:rPr>
          <w:spacing w:val="5"/>
          <w:sz w:val="24"/>
          <w:szCs w:val="24"/>
        </w:rPr>
        <w:t xml:space="preserve"> </w:t>
      </w:r>
      <w:r>
        <w:rPr>
          <w:spacing w:val="-5"/>
          <w:sz w:val="24"/>
          <w:szCs w:val="24"/>
        </w:rPr>
        <w:t>y</w:t>
      </w:r>
      <w:r>
        <w:rPr>
          <w:spacing w:val="2"/>
          <w:sz w:val="24"/>
          <w:szCs w:val="24"/>
        </w:rPr>
        <w:t>o</w:t>
      </w:r>
      <w:r>
        <w:rPr>
          <w:sz w:val="24"/>
          <w:szCs w:val="24"/>
        </w:rPr>
        <w:t>u</w:t>
      </w:r>
      <w:r>
        <w:rPr>
          <w:spacing w:val="2"/>
          <w:sz w:val="24"/>
          <w:szCs w:val="24"/>
        </w:rPr>
        <w:t xml:space="preserve"> </w:t>
      </w:r>
      <w:r>
        <w:rPr>
          <w:sz w:val="24"/>
          <w:szCs w:val="24"/>
        </w:rPr>
        <w:t>m</w:t>
      </w:r>
      <w:r>
        <w:rPr>
          <w:spacing w:val="2"/>
          <w:sz w:val="24"/>
          <w:szCs w:val="24"/>
        </w:rPr>
        <w:t>a</w:t>
      </w:r>
      <w:r>
        <w:rPr>
          <w:sz w:val="24"/>
          <w:szCs w:val="24"/>
        </w:rPr>
        <w:t>y</w:t>
      </w:r>
      <w:r>
        <w:rPr>
          <w:spacing w:val="-3"/>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a</w:t>
      </w:r>
      <w:r>
        <w:rPr>
          <w:spacing w:val="-1"/>
          <w:sz w:val="24"/>
          <w:szCs w:val="24"/>
        </w:rPr>
        <w:t>c</w:t>
      </w:r>
      <w:r>
        <w:rPr>
          <w:sz w:val="24"/>
          <w:szCs w:val="24"/>
        </w:rPr>
        <w:t>hiev</w:t>
      </w:r>
      <w:r>
        <w:rPr>
          <w:spacing w:val="-1"/>
          <w:sz w:val="24"/>
          <w:szCs w:val="24"/>
        </w:rPr>
        <w:t>e</w:t>
      </w:r>
      <w:r>
        <w:rPr>
          <w:sz w:val="24"/>
          <w:szCs w:val="24"/>
        </w:rPr>
        <w:t>d</w:t>
      </w:r>
      <w:r>
        <w:rPr>
          <w:spacing w:val="2"/>
          <w:sz w:val="24"/>
          <w:szCs w:val="24"/>
        </w:rPr>
        <w:t xml:space="preserve"> </w:t>
      </w:r>
      <w:r>
        <w:rPr>
          <w:sz w:val="24"/>
          <w:szCs w:val="24"/>
        </w:rPr>
        <w:t>a</w:t>
      </w:r>
      <w:r>
        <w:rPr>
          <w:spacing w:val="1"/>
          <w:sz w:val="24"/>
          <w:szCs w:val="24"/>
        </w:rPr>
        <w:t xml:space="preserve"> re</w:t>
      </w:r>
      <w:r>
        <w:rPr>
          <w:spacing w:val="-1"/>
          <w:sz w:val="24"/>
          <w:szCs w:val="24"/>
        </w:rPr>
        <w:t>a</w:t>
      </w:r>
      <w:r>
        <w:rPr>
          <w:sz w:val="24"/>
          <w:szCs w:val="24"/>
        </w:rPr>
        <w:t>son</w:t>
      </w:r>
      <w:r>
        <w:rPr>
          <w:spacing w:val="-1"/>
          <w:sz w:val="24"/>
          <w:szCs w:val="24"/>
        </w:rPr>
        <w:t>a</w:t>
      </w:r>
      <w:r>
        <w:rPr>
          <w:sz w:val="24"/>
          <w:szCs w:val="24"/>
        </w:rPr>
        <w:t>ble</w:t>
      </w:r>
      <w:r>
        <w:rPr>
          <w:spacing w:val="2"/>
          <w:sz w:val="24"/>
          <w:szCs w:val="24"/>
        </w:rPr>
        <w:t xml:space="preserve"> </w:t>
      </w:r>
      <w:r>
        <w:rPr>
          <w:sz w:val="24"/>
          <w:szCs w:val="24"/>
        </w:rPr>
        <w:t>ma</w:t>
      </w:r>
      <w:r>
        <w:rPr>
          <w:spacing w:val="-1"/>
          <w:sz w:val="24"/>
          <w:szCs w:val="24"/>
        </w:rPr>
        <w:t>r</w:t>
      </w:r>
      <w:r>
        <w:rPr>
          <w:sz w:val="24"/>
          <w:szCs w:val="24"/>
        </w:rPr>
        <w:t>k</w:t>
      </w:r>
      <w:r>
        <w:rPr>
          <w:spacing w:val="2"/>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z w:val="24"/>
          <w:szCs w:val="24"/>
        </w:rPr>
        <w:t>fi</w:t>
      </w:r>
      <w:r>
        <w:rPr>
          <w:spacing w:val="-1"/>
          <w:sz w:val="24"/>
          <w:szCs w:val="24"/>
        </w:rPr>
        <w:t>r</w:t>
      </w:r>
      <w:r>
        <w:rPr>
          <w:sz w:val="24"/>
          <w:szCs w:val="24"/>
        </w:rPr>
        <w:t>st h</w:t>
      </w:r>
      <w:r>
        <w:rPr>
          <w:spacing w:val="-1"/>
          <w:sz w:val="24"/>
          <w:szCs w:val="24"/>
        </w:rPr>
        <w:t>a</w:t>
      </w:r>
      <w:r>
        <w:rPr>
          <w:sz w:val="24"/>
          <w:szCs w:val="24"/>
        </w:rPr>
        <w:t>lf of</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p>
    <w:p w14:paraId="68F11C4E" w14:textId="04D7C35E" w:rsidR="00B95245" w:rsidRDefault="00B95245">
      <w:pPr>
        <w:ind w:left="153" w:right="110"/>
        <w:jc w:val="both"/>
        <w:rPr>
          <w:sz w:val="24"/>
          <w:szCs w:val="24"/>
        </w:rPr>
      </w:pPr>
    </w:p>
    <w:p w14:paraId="01AD9BF7" w14:textId="77777777" w:rsidR="00B95245" w:rsidRPr="00B95245" w:rsidRDefault="00B95245" w:rsidP="00B95245">
      <w:pPr>
        <w:autoSpaceDE w:val="0"/>
        <w:autoSpaceDN w:val="0"/>
        <w:adjustRightInd w:val="0"/>
        <w:jc w:val="both"/>
        <w:rPr>
          <w:sz w:val="24"/>
          <w:szCs w:val="24"/>
        </w:rPr>
      </w:pPr>
      <w:r w:rsidRPr="00B95245">
        <w:rPr>
          <w:sz w:val="24"/>
          <w:szCs w:val="24"/>
        </w:rPr>
        <w:t>A two-page individual reflection report must be submitted on Moodle on Spring-Wk11.</w:t>
      </w:r>
    </w:p>
    <w:p w14:paraId="7C45162A" w14:textId="77777777" w:rsidR="00B95245" w:rsidRPr="00B95245" w:rsidRDefault="00B95245" w:rsidP="00B95245">
      <w:pPr>
        <w:autoSpaceDE w:val="0"/>
        <w:autoSpaceDN w:val="0"/>
        <w:adjustRightInd w:val="0"/>
        <w:jc w:val="both"/>
        <w:rPr>
          <w:sz w:val="24"/>
          <w:szCs w:val="24"/>
        </w:rPr>
      </w:pPr>
      <w:r w:rsidRPr="00B95245">
        <w:rPr>
          <w:sz w:val="24"/>
          <w:szCs w:val="24"/>
        </w:rPr>
        <w:t>This MUST reference the weekly posts on the discussion board for your team and any other relevant project material. It must be a two-page type written report on the project, your contribution and a reflection on your contribution and what you could have done better.</w:t>
      </w:r>
    </w:p>
    <w:p w14:paraId="01703563" w14:textId="77777777" w:rsidR="00B95245" w:rsidRPr="00B95245" w:rsidRDefault="00B95245" w:rsidP="00B95245">
      <w:pPr>
        <w:autoSpaceDE w:val="0"/>
        <w:autoSpaceDN w:val="0"/>
        <w:adjustRightInd w:val="0"/>
        <w:jc w:val="both"/>
        <w:rPr>
          <w:sz w:val="24"/>
          <w:szCs w:val="24"/>
        </w:rPr>
      </w:pPr>
      <w:r w:rsidRPr="00B95245">
        <w:rPr>
          <w:sz w:val="24"/>
          <w:szCs w:val="24"/>
        </w:rPr>
        <w:lastRenderedPageBreak/>
        <w:t>You should address directly the following questions in your two-page report, using technical English as expected from a professional engineer:</w:t>
      </w:r>
    </w:p>
    <w:p w14:paraId="48BCBF33" w14:textId="77777777" w:rsidR="00B95245" w:rsidRPr="00B95245" w:rsidRDefault="00B95245" w:rsidP="00B95245">
      <w:pPr>
        <w:autoSpaceDE w:val="0"/>
        <w:autoSpaceDN w:val="0"/>
        <w:adjustRightInd w:val="0"/>
        <w:jc w:val="both"/>
        <w:rPr>
          <w:sz w:val="24"/>
          <w:szCs w:val="24"/>
        </w:rPr>
      </w:pPr>
      <w:r w:rsidRPr="00B95245">
        <w:rPr>
          <w:sz w:val="24"/>
          <w:szCs w:val="24"/>
        </w:rPr>
        <w:t>1. How successful was the project / prototype in achieving its desired outcomes?</w:t>
      </w:r>
    </w:p>
    <w:p w14:paraId="0BFFF620" w14:textId="77777777" w:rsidR="00B95245" w:rsidRPr="00B95245" w:rsidRDefault="00B95245" w:rsidP="00B95245">
      <w:pPr>
        <w:autoSpaceDE w:val="0"/>
        <w:autoSpaceDN w:val="0"/>
        <w:adjustRightInd w:val="0"/>
        <w:jc w:val="both"/>
        <w:rPr>
          <w:sz w:val="24"/>
          <w:szCs w:val="24"/>
        </w:rPr>
      </w:pPr>
      <w:r w:rsidRPr="00B95245">
        <w:rPr>
          <w:sz w:val="24"/>
          <w:szCs w:val="24"/>
        </w:rPr>
        <w:t>2. How you worked with your other team members and what was your direct and indirect contribution</w:t>
      </w:r>
    </w:p>
    <w:p w14:paraId="7591EC75" w14:textId="77777777" w:rsidR="00B95245" w:rsidRPr="00B95245" w:rsidRDefault="00B95245" w:rsidP="00B95245">
      <w:pPr>
        <w:autoSpaceDE w:val="0"/>
        <w:autoSpaceDN w:val="0"/>
        <w:adjustRightInd w:val="0"/>
        <w:jc w:val="both"/>
        <w:rPr>
          <w:sz w:val="24"/>
          <w:szCs w:val="24"/>
        </w:rPr>
      </w:pPr>
      <w:r w:rsidRPr="00B95245">
        <w:rPr>
          <w:sz w:val="24"/>
          <w:szCs w:val="24"/>
        </w:rPr>
        <w:t>to the team's project referred to your final team’s submitted report?</w:t>
      </w:r>
    </w:p>
    <w:p w14:paraId="7A29459A" w14:textId="77777777" w:rsidR="00B95245" w:rsidRPr="00B95245" w:rsidRDefault="00B95245" w:rsidP="00B95245">
      <w:pPr>
        <w:autoSpaceDE w:val="0"/>
        <w:autoSpaceDN w:val="0"/>
        <w:adjustRightInd w:val="0"/>
        <w:jc w:val="both"/>
        <w:rPr>
          <w:sz w:val="24"/>
          <w:szCs w:val="24"/>
        </w:rPr>
      </w:pPr>
      <w:r w:rsidRPr="00B95245">
        <w:rPr>
          <w:sz w:val="24"/>
          <w:szCs w:val="24"/>
        </w:rPr>
        <w:t>3. What project related difficulties did you encounter as a member of the team and how were these</w:t>
      </w:r>
    </w:p>
    <w:p w14:paraId="1C6023F4" w14:textId="77777777" w:rsidR="00B95245" w:rsidRPr="00B95245" w:rsidRDefault="00B95245" w:rsidP="00B95245">
      <w:pPr>
        <w:autoSpaceDE w:val="0"/>
        <w:autoSpaceDN w:val="0"/>
        <w:adjustRightInd w:val="0"/>
        <w:jc w:val="both"/>
        <w:rPr>
          <w:sz w:val="24"/>
          <w:szCs w:val="24"/>
        </w:rPr>
      </w:pPr>
      <w:r w:rsidRPr="00B95245">
        <w:rPr>
          <w:sz w:val="24"/>
          <w:szCs w:val="24"/>
        </w:rPr>
        <w:t>eventually overcome or why they were never resolved?</w:t>
      </w:r>
    </w:p>
    <w:p w14:paraId="2F4FF69F" w14:textId="77777777" w:rsidR="00B95245" w:rsidRPr="00B95245" w:rsidRDefault="00B95245" w:rsidP="00B95245">
      <w:pPr>
        <w:autoSpaceDE w:val="0"/>
        <w:autoSpaceDN w:val="0"/>
        <w:adjustRightInd w:val="0"/>
        <w:jc w:val="both"/>
        <w:rPr>
          <w:sz w:val="24"/>
          <w:szCs w:val="24"/>
        </w:rPr>
      </w:pPr>
      <w:r w:rsidRPr="00B95245">
        <w:rPr>
          <w:sz w:val="24"/>
          <w:szCs w:val="24"/>
        </w:rPr>
        <w:t>4. If you were starting the project again, what would you do differently to improve the projects</w:t>
      </w:r>
    </w:p>
    <w:p w14:paraId="29B50755" w14:textId="77777777" w:rsidR="00B95245" w:rsidRPr="00B95245" w:rsidRDefault="00B95245" w:rsidP="00B95245">
      <w:pPr>
        <w:autoSpaceDE w:val="0"/>
        <w:autoSpaceDN w:val="0"/>
        <w:adjustRightInd w:val="0"/>
        <w:jc w:val="both"/>
        <w:rPr>
          <w:sz w:val="24"/>
          <w:szCs w:val="24"/>
        </w:rPr>
      </w:pPr>
      <w:r w:rsidRPr="00B95245">
        <w:rPr>
          <w:sz w:val="24"/>
          <w:szCs w:val="24"/>
        </w:rPr>
        <w:t>outcomes?</w:t>
      </w:r>
    </w:p>
    <w:p w14:paraId="20E70BFE" w14:textId="77777777" w:rsidR="00B95245" w:rsidRPr="00B95245" w:rsidRDefault="00B95245" w:rsidP="00B95245">
      <w:pPr>
        <w:autoSpaceDE w:val="0"/>
        <w:autoSpaceDN w:val="0"/>
        <w:adjustRightInd w:val="0"/>
        <w:jc w:val="both"/>
        <w:rPr>
          <w:sz w:val="24"/>
          <w:szCs w:val="24"/>
        </w:rPr>
      </w:pPr>
      <w:r w:rsidRPr="00B95245">
        <w:rPr>
          <w:sz w:val="24"/>
          <w:szCs w:val="24"/>
        </w:rPr>
        <w:t>In other words, this should be a Final written individual report on the team project – This is a type written report (uses headings) electronically submitted on subject Moodle site of no more than two (2) A4 pages not including front and back matter answering the four reflective individual questions (see above) in a report format which is referenced including using weekly blogs on discussion group for you and the team.</w:t>
      </w:r>
    </w:p>
    <w:p w14:paraId="5AC3C705" w14:textId="77777777" w:rsidR="00B95245" w:rsidRPr="00B95245" w:rsidRDefault="00B95245" w:rsidP="00B95245">
      <w:pPr>
        <w:autoSpaceDE w:val="0"/>
        <w:autoSpaceDN w:val="0"/>
        <w:adjustRightInd w:val="0"/>
        <w:jc w:val="both"/>
        <w:rPr>
          <w:sz w:val="24"/>
          <w:szCs w:val="24"/>
        </w:rPr>
      </w:pPr>
      <w:r w:rsidRPr="00B95245">
        <w:rPr>
          <w:sz w:val="24"/>
          <w:szCs w:val="24"/>
        </w:rPr>
        <w:t>Not having weekly blogs referenced (because there were none or otherwise) will result in loss of marks (in the form of penalty marks).</w:t>
      </w:r>
    </w:p>
    <w:p w14:paraId="23B6EA0D" w14:textId="77777777" w:rsidR="00B95245" w:rsidRDefault="00B95245" w:rsidP="00B95245">
      <w:pPr>
        <w:autoSpaceDE w:val="0"/>
        <w:autoSpaceDN w:val="0"/>
        <w:adjustRightInd w:val="0"/>
        <w:jc w:val="both"/>
        <w:rPr>
          <w:rFonts w:ascii="Arial Narrow" w:hAnsi="Arial Narrow"/>
          <w:sz w:val="22"/>
          <w:szCs w:val="22"/>
        </w:rPr>
      </w:pPr>
    </w:p>
    <w:p w14:paraId="646E9742" w14:textId="77777777" w:rsidR="00B95245" w:rsidRDefault="00B95245">
      <w:pPr>
        <w:ind w:left="153" w:right="110"/>
        <w:jc w:val="both"/>
        <w:rPr>
          <w:sz w:val="24"/>
          <w:szCs w:val="24"/>
        </w:rPr>
      </w:pPr>
    </w:p>
    <w:p w14:paraId="52E7971E" w14:textId="77777777" w:rsidR="00C37DEC" w:rsidRDefault="00C37DEC">
      <w:pPr>
        <w:spacing w:before="1" w:line="280" w:lineRule="exact"/>
        <w:rPr>
          <w:sz w:val="28"/>
          <w:szCs w:val="28"/>
        </w:rPr>
      </w:pPr>
    </w:p>
    <w:p w14:paraId="199D3816" w14:textId="77777777" w:rsidR="00C37DEC" w:rsidRDefault="00360F89">
      <w:pPr>
        <w:ind w:left="153" w:right="6992"/>
        <w:jc w:val="both"/>
        <w:rPr>
          <w:sz w:val="24"/>
          <w:szCs w:val="24"/>
        </w:rPr>
      </w:pPr>
      <w:r>
        <w:rPr>
          <w:b/>
          <w:sz w:val="24"/>
          <w:szCs w:val="24"/>
        </w:rPr>
        <w:t>3.2    Custo</w:t>
      </w:r>
      <w:r>
        <w:rPr>
          <w:b/>
          <w:spacing w:val="-1"/>
          <w:sz w:val="24"/>
          <w:szCs w:val="24"/>
        </w:rPr>
        <w:t>me</w:t>
      </w:r>
      <w:r>
        <w:rPr>
          <w:b/>
          <w:sz w:val="24"/>
          <w:szCs w:val="24"/>
        </w:rPr>
        <w:t>r</w:t>
      </w:r>
      <w:r>
        <w:rPr>
          <w:b/>
          <w:spacing w:val="-1"/>
          <w:sz w:val="24"/>
          <w:szCs w:val="24"/>
        </w:rPr>
        <w:t xml:space="preserve"> </w:t>
      </w:r>
      <w:r>
        <w:rPr>
          <w:b/>
          <w:sz w:val="24"/>
          <w:szCs w:val="24"/>
        </w:rPr>
        <w:t>a</w:t>
      </w:r>
      <w:r>
        <w:rPr>
          <w:b/>
          <w:spacing w:val="1"/>
          <w:sz w:val="24"/>
          <w:szCs w:val="24"/>
        </w:rPr>
        <w:t>n</w:t>
      </w:r>
      <w:r>
        <w:rPr>
          <w:b/>
          <w:sz w:val="24"/>
          <w:szCs w:val="24"/>
        </w:rPr>
        <w:t>d</w:t>
      </w:r>
      <w:r>
        <w:rPr>
          <w:b/>
          <w:spacing w:val="1"/>
          <w:sz w:val="24"/>
          <w:szCs w:val="24"/>
        </w:rPr>
        <w:t xml:space="preserve"> </w:t>
      </w:r>
      <w:r>
        <w:rPr>
          <w:b/>
          <w:sz w:val="24"/>
          <w:szCs w:val="24"/>
        </w:rPr>
        <w:t>T</w:t>
      </w:r>
      <w:r>
        <w:rPr>
          <w:b/>
          <w:spacing w:val="1"/>
          <w:sz w:val="24"/>
          <w:szCs w:val="24"/>
        </w:rPr>
        <w:t>h</w:t>
      </w:r>
      <w:r>
        <w:rPr>
          <w:b/>
          <w:spacing w:val="-1"/>
          <w:sz w:val="24"/>
          <w:szCs w:val="24"/>
        </w:rPr>
        <w:t>em</w:t>
      </w:r>
      <w:r>
        <w:rPr>
          <w:b/>
          <w:sz w:val="24"/>
          <w:szCs w:val="24"/>
        </w:rPr>
        <w:t>e</w:t>
      </w:r>
    </w:p>
    <w:p w14:paraId="3F7D63D5" w14:textId="77777777" w:rsidR="00C37DEC" w:rsidRDefault="00360F89">
      <w:pPr>
        <w:spacing w:line="260" w:lineRule="exact"/>
        <w:ind w:left="153" w:right="125"/>
        <w:jc w:val="both"/>
        <w:rPr>
          <w:sz w:val="24"/>
          <w:szCs w:val="24"/>
        </w:rPr>
      </w:pPr>
      <w:r>
        <w:rPr>
          <w:sz w:val="24"/>
          <w:szCs w:val="24"/>
        </w:rPr>
        <w:t>The</w:t>
      </w:r>
      <w:r>
        <w:rPr>
          <w:spacing w:val="47"/>
          <w:sz w:val="24"/>
          <w:szCs w:val="24"/>
        </w:rPr>
        <w:t xml:space="preserve"> </w:t>
      </w:r>
      <w:r>
        <w:rPr>
          <w:spacing w:val="-1"/>
          <w:sz w:val="24"/>
          <w:szCs w:val="24"/>
        </w:rPr>
        <w:t>c</w:t>
      </w:r>
      <w:r>
        <w:rPr>
          <w:sz w:val="24"/>
          <w:szCs w:val="24"/>
        </w:rPr>
        <w:t>usto</w:t>
      </w:r>
      <w:r>
        <w:rPr>
          <w:spacing w:val="1"/>
          <w:sz w:val="24"/>
          <w:szCs w:val="24"/>
        </w:rPr>
        <w:t>m</w:t>
      </w:r>
      <w:r>
        <w:rPr>
          <w:spacing w:val="-1"/>
          <w:sz w:val="24"/>
          <w:szCs w:val="24"/>
        </w:rPr>
        <w:t>e</w:t>
      </w:r>
      <w:r>
        <w:rPr>
          <w:sz w:val="24"/>
          <w:szCs w:val="24"/>
        </w:rPr>
        <w:t>r</w:t>
      </w:r>
      <w:r>
        <w:rPr>
          <w:spacing w:val="47"/>
          <w:sz w:val="24"/>
          <w:szCs w:val="24"/>
        </w:rPr>
        <w:t xml:space="preserve"> </w:t>
      </w:r>
      <w:r>
        <w:rPr>
          <w:sz w:val="24"/>
          <w:szCs w:val="24"/>
        </w:rPr>
        <w:t>for</w:t>
      </w:r>
      <w:r>
        <w:rPr>
          <w:spacing w:val="46"/>
          <w:sz w:val="24"/>
          <w:szCs w:val="24"/>
        </w:rPr>
        <w:t xml:space="preserve"> </w:t>
      </w:r>
      <w:r>
        <w:rPr>
          <w:sz w:val="24"/>
          <w:szCs w:val="24"/>
        </w:rPr>
        <w:t>the</w:t>
      </w:r>
      <w:r>
        <w:rPr>
          <w:spacing w:val="47"/>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48"/>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43"/>
          <w:sz w:val="24"/>
          <w:szCs w:val="24"/>
        </w:rPr>
        <w:t xml:space="preserve"> </w:t>
      </w:r>
      <w:r>
        <w:rPr>
          <w:sz w:val="24"/>
          <w:szCs w:val="24"/>
        </w:rPr>
        <w:t>is</w:t>
      </w:r>
      <w:r>
        <w:rPr>
          <w:spacing w:val="48"/>
          <w:sz w:val="24"/>
          <w:szCs w:val="24"/>
        </w:rPr>
        <w:t xml:space="preserve"> </w:t>
      </w:r>
      <w:r>
        <w:rPr>
          <w:sz w:val="24"/>
          <w:szCs w:val="24"/>
        </w:rPr>
        <w:t>a</w:t>
      </w:r>
      <w:r>
        <w:rPr>
          <w:spacing w:val="47"/>
          <w:sz w:val="24"/>
          <w:szCs w:val="24"/>
        </w:rPr>
        <w:t xml:space="preserve"> </w:t>
      </w:r>
      <w:r>
        <w:rPr>
          <w:spacing w:val="-1"/>
          <w:sz w:val="24"/>
          <w:szCs w:val="24"/>
        </w:rPr>
        <w:t>c</w:t>
      </w:r>
      <w:r>
        <w:rPr>
          <w:sz w:val="24"/>
          <w:szCs w:val="24"/>
        </w:rPr>
        <w:t>o</w:t>
      </w:r>
      <w:r>
        <w:rPr>
          <w:spacing w:val="3"/>
          <w:sz w:val="24"/>
          <w:szCs w:val="24"/>
        </w:rPr>
        <w:t>m</w:t>
      </w:r>
      <w:r>
        <w:rPr>
          <w:sz w:val="24"/>
          <w:szCs w:val="24"/>
        </w:rPr>
        <w:t>p</w:t>
      </w:r>
      <w:r>
        <w:rPr>
          <w:spacing w:val="-1"/>
          <w:sz w:val="24"/>
          <w:szCs w:val="24"/>
        </w:rPr>
        <w:t>a</w:t>
      </w:r>
      <w:r>
        <w:rPr>
          <w:spacing w:val="2"/>
          <w:sz w:val="24"/>
          <w:szCs w:val="24"/>
        </w:rPr>
        <w:t>n</w:t>
      </w:r>
      <w:r>
        <w:rPr>
          <w:sz w:val="24"/>
          <w:szCs w:val="24"/>
        </w:rPr>
        <w:t>y</w:t>
      </w:r>
      <w:r>
        <w:rPr>
          <w:spacing w:val="43"/>
          <w:sz w:val="24"/>
          <w:szCs w:val="24"/>
        </w:rPr>
        <w:t xml:space="preserve"> </w:t>
      </w:r>
      <w:r>
        <w:rPr>
          <w:spacing w:val="2"/>
          <w:sz w:val="24"/>
          <w:szCs w:val="24"/>
        </w:rPr>
        <w:t>o</w:t>
      </w:r>
      <w:r>
        <w:rPr>
          <w:sz w:val="24"/>
          <w:szCs w:val="24"/>
        </w:rPr>
        <w:t>f</w:t>
      </w:r>
      <w:r>
        <w:rPr>
          <w:spacing w:val="47"/>
          <w:sz w:val="24"/>
          <w:szCs w:val="24"/>
        </w:rPr>
        <w:t xml:space="preserve"> </w:t>
      </w:r>
      <w:r>
        <w:rPr>
          <w:sz w:val="24"/>
          <w:szCs w:val="24"/>
        </w:rPr>
        <w:t>v</w:t>
      </w:r>
      <w:r>
        <w:rPr>
          <w:spacing w:val="-1"/>
          <w:sz w:val="24"/>
          <w:szCs w:val="24"/>
        </w:rPr>
        <w:t>e</w:t>
      </w:r>
      <w:r>
        <w:rPr>
          <w:sz w:val="24"/>
          <w:szCs w:val="24"/>
        </w:rPr>
        <w:t>nture</w:t>
      </w:r>
      <w:r>
        <w:rPr>
          <w:spacing w:val="49"/>
          <w:sz w:val="24"/>
          <w:szCs w:val="24"/>
        </w:rPr>
        <w:t xml:space="preserve"> </w:t>
      </w:r>
      <w:r>
        <w:rPr>
          <w:spacing w:val="-1"/>
          <w:sz w:val="24"/>
          <w:szCs w:val="24"/>
        </w:rPr>
        <w:t>ca</w:t>
      </w:r>
      <w:r>
        <w:rPr>
          <w:sz w:val="24"/>
          <w:szCs w:val="24"/>
        </w:rPr>
        <w:t>pi</w:t>
      </w:r>
      <w:r>
        <w:rPr>
          <w:spacing w:val="1"/>
          <w:sz w:val="24"/>
          <w:szCs w:val="24"/>
        </w:rPr>
        <w:t>t</w:t>
      </w:r>
      <w:r>
        <w:rPr>
          <w:spacing w:val="-1"/>
          <w:sz w:val="24"/>
          <w:szCs w:val="24"/>
        </w:rPr>
        <w:t>a</w:t>
      </w:r>
      <w:r>
        <w:rPr>
          <w:sz w:val="24"/>
          <w:szCs w:val="24"/>
        </w:rPr>
        <w:t>l</w:t>
      </w:r>
      <w:r>
        <w:rPr>
          <w:spacing w:val="1"/>
          <w:sz w:val="24"/>
          <w:szCs w:val="24"/>
        </w:rPr>
        <w:t>i</w:t>
      </w:r>
      <w:r>
        <w:rPr>
          <w:sz w:val="24"/>
          <w:szCs w:val="24"/>
        </w:rPr>
        <w:t>sts</w:t>
      </w:r>
      <w:r>
        <w:rPr>
          <w:spacing w:val="48"/>
          <w:sz w:val="24"/>
          <w:szCs w:val="24"/>
        </w:rPr>
        <w:t xml:space="preserve"> </w:t>
      </w:r>
      <w:r>
        <w:rPr>
          <w:sz w:val="24"/>
          <w:szCs w:val="24"/>
        </w:rPr>
        <w:t>who</w:t>
      </w:r>
      <w:r>
        <w:rPr>
          <w:spacing w:val="47"/>
          <w:sz w:val="24"/>
          <w:szCs w:val="24"/>
        </w:rPr>
        <w:t xml:space="preserve"> </w:t>
      </w:r>
      <w:r>
        <w:rPr>
          <w:spacing w:val="-1"/>
          <w:sz w:val="24"/>
          <w:szCs w:val="24"/>
        </w:rPr>
        <w:t>a</w:t>
      </w:r>
      <w:r>
        <w:rPr>
          <w:sz w:val="24"/>
          <w:szCs w:val="24"/>
        </w:rPr>
        <w:t>re</w:t>
      </w:r>
      <w:r>
        <w:rPr>
          <w:spacing w:val="46"/>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2"/>
          <w:sz w:val="24"/>
          <w:szCs w:val="24"/>
        </w:rPr>
        <w:t>e</w:t>
      </w:r>
      <w:r>
        <w:rPr>
          <w:sz w:val="24"/>
          <w:szCs w:val="24"/>
        </w:rPr>
        <w:t>sted</w:t>
      </w:r>
      <w:r>
        <w:rPr>
          <w:spacing w:val="48"/>
          <w:sz w:val="24"/>
          <w:szCs w:val="24"/>
        </w:rPr>
        <w:t xml:space="preserve"> </w:t>
      </w:r>
      <w:r>
        <w:rPr>
          <w:spacing w:val="3"/>
          <w:sz w:val="24"/>
          <w:szCs w:val="24"/>
        </w:rPr>
        <w:t>i</w:t>
      </w:r>
      <w:r>
        <w:rPr>
          <w:sz w:val="24"/>
          <w:szCs w:val="24"/>
        </w:rPr>
        <w:t>n</w:t>
      </w:r>
    </w:p>
    <w:p w14:paraId="486BB2ED" w14:textId="77777777" w:rsidR="00C37DEC" w:rsidRDefault="00360F89">
      <w:pPr>
        <w:ind w:left="153" w:right="114"/>
        <w:jc w:val="both"/>
        <w:rPr>
          <w:sz w:val="24"/>
          <w:szCs w:val="24"/>
        </w:rPr>
        <w:sectPr w:rsidR="00C37DEC">
          <w:pgSz w:w="11920" w:h="16860"/>
          <w:pgMar w:top="1220" w:right="980" w:bottom="280" w:left="980" w:header="720" w:footer="1020" w:gutter="0"/>
          <w:cols w:space="720"/>
        </w:sectPr>
      </w:pPr>
      <w:r>
        <w:rPr>
          <w:sz w:val="24"/>
          <w:szCs w:val="24"/>
        </w:rPr>
        <w:t>funding</w:t>
      </w:r>
      <w:r>
        <w:rPr>
          <w:spacing w:val="2"/>
          <w:sz w:val="24"/>
          <w:szCs w:val="24"/>
        </w:rPr>
        <w:t xml:space="preserve"> </w:t>
      </w:r>
      <w:r>
        <w:rPr>
          <w:sz w:val="24"/>
          <w:szCs w:val="24"/>
        </w:rPr>
        <w:t>innovative</w:t>
      </w:r>
      <w:r>
        <w:rPr>
          <w:spacing w:val="4"/>
          <w:sz w:val="24"/>
          <w:szCs w:val="24"/>
        </w:rPr>
        <w:t xml:space="preserve"> </w:t>
      </w:r>
      <w:r>
        <w:rPr>
          <w:sz w:val="24"/>
          <w:szCs w:val="24"/>
        </w:rPr>
        <w:t>ide</w:t>
      </w:r>
      <w:r>
        <w:rPr>
          <w:spacing w:val="1"/>
          <w:sz w:val="24"/>
          <w:szCs w:val="24"/>
        </w:rPr>
        <w:t>a</w:t>
      </w:r>
      <w:r>
        <w:rPr>
          <w:sz w:val="24"/>
          <w:szCs w:val="24"/>
        </w:rPr>
        <w:t>s</w:t>
      </w:r>
      <w:r>
        <w:rPr>
          <w:spacing w:val="5"/>
          <w:sz w:val="24"/>
          <w:szCs w:val="24"/>
        </w:rPr>
        <w:t xml:space="preserve"> </w:t>
      </w:r>
      <w:r>
        <w:rPr>
          <w:sz w:val="24"/>
          <w:szCs w:val="24"/>
        </w:rPr>
        <w:t>f</w:t>
      </w:r>
      <w:r>
        <w:rPr>
          <w:spacing w:val="-1"/>
          <w:sz w:val="24"/>
          <w:szCs w:val="24"/>
        </w:rPr>
        <w:t>r</w:t>
      </w:r>
      <w:r>
        <w:rPr>
          <w:sz w:val="24"/>
          <w:szCs w:val="24"/>
        </w:rPr>
        <w:t>om</w:t>
      </w:r>
      <w:r>
        <w:rPr>
          <w:spacing w:val="5"/>
          <w:sz w:val="24"/>
          <w:szCs w:val="24"/>
        </w:rPr>
        <w:t xml:space="preserve"> </w:t>
      </w:r>
      <w:r>
        <w:rPr>
          <w:sz w:val="24"/>
          <w:szCs w:val="24"/>
        </w:rPr>
        <w:t>small</w:t>
      </w:r>
      <w:r>
        <w:rPr>
          <w:spacing w:val="5"/>
          <w:sz w:val="24"/>
          <w:szCs w:val="24"/>
        </w:rPr>
        <w:t xml:space="preserve"> </w:t>
      </w:r>
      <w:r>
        <w:rPr>
          <w:spacing w:val="-1"/>
          <w:sz w:val="24"/>
          <w:szCs w:val="24"/>
        </w:rPr>
        <w:t>c</w:t>
      </w:r>
      <w:r>
        <w:rPr>
          <w:sz w:val="24"/>
          <w:szCs w:val="24"/>
        </w:rPr>
        <w:t>onsulta</w:t>
      </w:r>
      <w:r>
        <w:rPr>
          <w:spacing w:val="-3"/>
          <w:sz w:val="24"/>
          <w:szCs w:val="24"/>
        </w:rPr>
        <w:t>n</w:t>
      </w:r>
      <w:r>
        <w:rPr>
          <w:spacing w:val="1"/>
          <w:sz w:val="24"/>
          <w:szCs w:val="24"/>
        </w:rPr>
        <w:t>c</w:t>
      </w:r>
      <w:r>
        <w:rPr>
          <w:sz w:val="24"/>
          <w:szCs w:val="24"/>
        </w:rPr>
        <w:t>y t</w:t>
      </w:r>
      <w:r>
        <w:rPr>
          <w:spacing w:val="2"/>
          <w:sz w:val="24"/>
          <w:szCs w:val="24"/>
        </w:rPr>
        <w:t>e</w:t>
      </w:r>
      <w:r>
        <w:rPr>
          <w:spacing w:val="-1"/>
          <w:sz w:val="24"/>
          <w:szCs w:val="24"/>
        </w:rPr>
        <w:t>a</w:t>
      </w:r>
      <w:r>
        <w:rPr>
          <w:sz w:val="24"/>
          <w:szCs w:val="24"/>
        </w:rPr>
        <w:t>ms.</w:t>
      </w:r>
      <w:r>
        <w:rPr>
          <w:spacing w:val="5"/>
          <w:sz w:val="24"/>
          <w:szCs w:val="24"/>
        </w:rPr>
        <w:t xml:space="preserve"> </w:t>
      </w:r>
      <w:r>
        <w:rPr>
          <w:sz w:val="24"/>
          <w:szCs w:val="24"/>
        </w:rPr>
        <w:t>Th</w:t>
      </w:r>
      <w:r>
        <w:rPr>
          <w:spacing w:val="1"/>
          <w:sz w:val="24"/>
          <w:szCs w:val="24"/>
        </w:rPr>
        <w:t>e</w:t>
      </w:r>
      <w:r>
        <w:rPr>
          <w:sz w:val="24"/>
          <w:szCs w:val="24"/>
        </w:rPr>
        <w:t xml:space="preserve">y </w:t>
      </w:r>
      <w:r>
        <w:rPr>
          <w:spacing w:val="1"/>
          <w:sz w:val="24"/>
          <w:szCs w:val="24"/>
        </w:rPr>
        <w:t>a</w:t>
      </w:r>
      <w:r>
        <w:rPr>
          <w:sz w:val="24"/>
          <w:szCs w:val="24"/>
        </w:rPr>
        <w:t>re</w:t>
      </w:r>
      <w:r>
        <w:rPr>
          <w:spacing w:val="3"/>
          <w:sz w:val="24"/>
          <w:szCs w:val="24"/>
        </w:rPr>
        <w:t xml:space="preserve"> </w:t>
      </w:r>
      <w:r>
        <w:rPr>
          <w:spacing w:val="-1"/>
          <w:sz w:val="24"/>
          <w:szCs w:val="24"/>
        </w:rPr>
        <w:t>c</w:t>
      </w:r>
      <w:r>
        <w:rPr>
          <w:sz w:val="24"/>
          <w:szCs w:val="24"/>
        </w:rPr>
        <w:t>u</w:t>
      </w:r>
      <w:r>
        <w:rPr>
          <w:spacing w:val="1"/>
          <w:sz w:val="24"/>
          <w:szCs w:val="24"/>
        </w:rPr>
        <w:t>r</w:t>
      </w:r>
      <w:r>
        <w:rPr>
          <w:sz w:val="24"/>
          <w:szCs w:val="24"/>
        </w:rPr>
        <w:t>r</w:t>
      </w:r>
      <w:r>
        <w:rPr>
          <w:spacing w:val="-2"/>
          <w:sz w:val="24"/>
          <w:szCs w:val="24"/>
        </w:rPr>
        <w:t>e</w:t>
      </w:r>
      <w:r>
        <w:rPr>
          <w:sz w:val="24"/>
          <w:szCs w:val="24"/>
        </w:rPr>
        <w:t>nt</w:t>
      </w:r>
      <w:r>
        <w:rPr>
          <w:spacing w:val="3"/>
          <w:sz w:val="24"/>
          <w:szCs w:val="24"/>
        </w:rPr>
        <w:t>l</w:t>
      </w:r>
      <w:r>
        <w:rPr>
          <w:sz w:val="24"/>
          <w:szCs w:val="24"/>
        </w:rPr>
        <w:t>y k</w:t>
      </w:r>
      <w:r>
        <w:rPr>
          <w:spacing w:val="1"/>
          <w:sz w:val="24"/>
          <w:szCs w:val="24"/>
        </w:rPr>
        <w:t>e</w:t>
      </w:r>
      <w:r>
        <w:rPr>
          <w:spacing w:val="-1"/>
          <w:sz w:val="24"/>
          <w:szCs w:val="24"/>
        </w:rPr>
        <w:t>e</w:t>
      </w:r>
      <w:r>
        <w:rPr>
          <w:sz w:val="24"/>
          <w:szCs w:val="24"/>
        </w:rPr>
        <w:t>n</w:t>
      </w:r>
      <w:r>
        <w:rPr>
          <w:spacing w:val="5"/>
          <w:sz w:val="24"/>
          <w:szCs w:val="24"/>
        </w:rPr>
        <w:t xml:space="preserve"> </w:t>
      </w:r>
      <w:r>
        <w:rPr>
          <w:sz w:val="24"/>
          <w:szCs w:val="24"/>
        </w:rPr>
        <w:t>to</w:t>
      </w:r>
      <w:r>
        <w:rPr>
          <w:spacing w:val="5"/>
          <w:sz w:val="24"/>
          <w:szCs w:val="24"/>
        </w:rPr>
        <w:t xml:space="preserve"> </w:t>
      </w:r>
      <w:r>
        <w:rPr>
          <w:sz w:val="24"/>
          <w:szCs w:val="24"/>
        </w:rPr>
        <w:t>fund</w:t>
      </w:r>
      <w:r>
        <w:rPr>
          <w:spacing w:val="4"/>
          <w:sz w:val="24"/>
          <w:szCs w:val="24"/>
        </w:rPr>
        <w:t xml:space="preserve"> </w:t>
      </w:r>
      <w:r>
        <w:rPr>
          <w:sz w:val="24"/>
          <w:szCs w:val="24"/>
        </w:rPr>
        <w:t>the 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w:t>
      </w:r>
      <w:r>
        <w:rPr>
          <w:spacing w:val="2"/>
          <w:sz w:val="24"/>
          <w:szCs w:val="24"/>
        </w:rPr>
        <w:t xml:space="preserve"> </w:t>
      </w:r>
      <w:r>
        <w:rPr>
          <w:sz w:val="24"/>
          <w:szCs w:val="24"/>
        </w:rPr>
        <w:t>of</w:t>
      </w:r>
      <w:r>
        <w:rPr>
          <w:spacing w:val="1"/>
          <w:sz w:val="24"/>
          <w:szCs w:val="24"/>
        </w:rPr>
        <w:t xml:space="preserve"> </w:t>
      </w:r>
      <w:r>
        <w:rPr>
          <w:sz w:val="24"/>
          <w:szCs w:val="24"/>
        </w:rPr>
        <w:t>prod</w:t>
      </w:r>
      <w:r>
        <w:rPr>
          <w:spacing w:val="-1"/>
          <w:sz w:val="24"/>
          <w:szCs w:val="24"/>
        </w:rPr>
        <w:t>uc</w:t>
      </w:r>
      <w:r>
        <w:rPr>
          <w:sz w:val="24"/>
          <w:szCs w:val="24"/>
        </w:rPr>
        <w:t>ts</w:t>
      </w:r>
      <w:r>
        <w:rPr>
          <w:spacing w:val="6"/>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1"/>
          <w:sz w:val="24"/>
          <w:szCs w:val="24"/>
        </w:rPr>
        <w:t>face</w:t>
      </w:r>
      <w:r>
        <w:rPr>
          <w:sz w:val="24"/>
          <w:szCs w:val="24"/>
        </w:rPr>
        <w:t>d</w:t>
      </w:r>
      <w:r>
        <w:rPr>
          <w:spacing w:val="2"/>
          <w:sz w:val="24"/>
          <w:szCs w:val="24"/>
        </w:rPr>
        <w:t xml:space="preserve"> </w:t>
      </w:r>
      <w:r>
        <w:rPr>
          <w:sz w:val="24"/>
          <w:szCs w:val="24"/>
        </w:rPr>
        <w:t>to</w:t>
      </w:r>
      <w:r>
        <w:rPr>
          <w:spacing w:val="2"/>
          <w:sz w:val="24"/>
          <w:szCs w:val="24"/>
        </w:rPr>
        <w:t xml:space="preserve"> </w:t>
      </w:r>
      <w:r>
        <w:rPr>
          <w:sz w:val="24"/>
          <w:szCs w:val="24"/>
        </w:rPr>
        <w:t>the</w:t>
      </w:r>
      <w:r>
        <w:rPr>
          <w:spacing w:val="4"/>
          <w:sz w:val="24"/>
          <w:szCs w:val="24"/>
        </w:rPr>
        <w:t xml:space="preserve"> </w:t>
      </w:r>
      <w:r>
        <w:rPr>
          <w:spacing w:val="-3"/>
          <w:sz w:val="24"/>
          <w:szCs w:val="24"/>
        </w:rPr>
        <w:t>I</w:t>
      </w:r>
      <w:r>
        <w:rPr>
          <w:sz w:val="24"/>
          <w:szCs w:val="24"/>
        </w:rPr>
        <w:t>nte</w:t>
      </w:r>
      <w:r>
        <w:rPr>
          <w:spacing w:val="-1"/>
          <w:sz w:val="24"/>
          <w:szCs w:val="24"/>
        </w:rPr>
        <w:t>r</w:t>
      </w:r>
      <w:r>
        <w:rPr>
          <w:sz w:val="24"/>
          <w:szCs w:val="24"/>
        </w:rPr>
        <w:t>n</w:t>
      </w:r>
      <w:r>
        <w:rPr>
          <w:spacing w:val="1"/>
          <w:sz w:val="24"/>
          <w:szCs w:val="24"/>
        </w:rPr>
        <w:t>e</w:t>
      </w:r>
      <w:r>
        <w:rPr>
          <w:sz w:val="24"/>
          <w:szCs w:val="24"/>
        </w:rPr>
        <w:t>t</w:t>
      </w:r>
      <w:r>
        <w:rPr>
          <w:spacing w:val="4"/>
          <w:sz w:val="24"/>
          <w:szCs w:val="24"/>
        </w:rPr>
        <w:t xml:space="preserve"> </w:t>
      </w:r>
      <w:r>
        <w:rPr>
          <w:sz w:val="24"/>
          <w:szCs w:val="24"/>
        </w:rPr>
        <w:t>that</w:t>
      </w:r>
      <w:r>
        <w:rPr>
          <w:spacing w:val="2"/>
          <w:sz w:val="24"/>
          <w:szCs w:val="24"/>
        </w:rPr>
        <w:t xml:space="preserve"> </w:t>
      </w:r>
      <w:r>
        <w:rPr>
          <w:sz w:val="24"/>
          <w:szCs w:val="24"/>
        </w:rPr>
        <w:t>make use</w:t>
      </w:r>
      <w:r>
        <w:rPr>
          <w:spacing w:val="1"/>
          <w:sz w:val="24"/>
          <w:szCs w:val="24"/>
        </w:rPr>
        <w:t xml:space="preserve"> </w:t>
      </w:r>
      <w:r>
        <w:rPr>
          <w:sz w:val="24"/>
          <w:szCs w:val="24"/>
        </w:rPr>
        <w:t>of</w:t>
      </w:r>
      <w:r>
        <w:rPr>
          <w:spacing w:val="2"/>
          <w:sz w:val="24"/>
          <w:szCs w:val="24"/>
        </w:rPr>
        <w:t xml:space="preserve"> </w:t>
      </w:r>
      <w:r>
        <w:rPr>
          <w:sz w:val="24"/>
          <w:szCs w:val="24"/>
        </w:rPr>
        <w:t>s</w:t>
      </w:r>
      <w:r>
        <w:rPr>
          <w:spacing w:val="-1"/>
          <w:sz w:val="24"/>
          <w:szCs w:val="24"/>
        </w:rPr>
        <w:t>e</w:t>
      </w:r>
      <w:r>
        <w:rPr>
          <w:sz w:val="24"/>
          <w:szCs w:val="24"/>
        </w:rPr>
        <w:t>nsors,</w:t>
      </w:r>
      <w:r>
        <w:rPr>
          <w:spacing w:val="2"/>
          <w:sz w:val="24"/>
          <w:szCs w:val="24"/>
        </w:rPr>
        <w:t xml:space="preserve"> </w:t>
      </w:r>
      <w:r>
        <w:rPr>
          <w:spacing w:val="-1"/>
          <w:sz w:val="24"/>
          <w:szCs w:val="24"/>
        </w:rPr>
        <w:t>ac</w:t>
      </w:r>
      <w:r>
        <w:rPr>
          <w:sz w:val="24"/>
          <w:szCs w:val="24"/>
        </w:rPr>
        <w:t>tuato</w:t>
      </w:r>
      <w:r>
        <w:rPr>
          <w:spacing w:val="-1"/>
          <w:sz w:val="24"/>
          <w:szCs w:val="24"/>
        </w:rPr>
        <w:t>r</w:t>
      </w:r>
      <w:r>
        <w:rPr>
          <w:sz w:val="24"/>
          <w:szCs w:val="24"/>
        </w:rPr>
        <w:t>s,</w:t>
      </w:r>
      <w:r>
        <w:rPr>
          <w:spacing w:val="2"/>
          <w:sz w:val="24"/>
          <w:szCs w:val="24"/>
        </w:rPr>
        <w:t xml:space="preserve"> </w:t>
      </w:r>
      <w:r>
        <w:rPr>
          <w:sz w:val="24"/>
          <w:szCs w:val="24"/>
        </w:rPr>
        <w:t>disp</w:t>
      </w:r>
      <w:r>
        <w:rPr>
          <w:spacing w:val="1"/>
          <w:sz w:val="24"/>
          <w:szCs w:val="24"/>
        </w:rPr>
        <w:t>la</w:t>
      </w:r>
      <w:r>
        <w:rPr>
          <w:spacing w:val="-5"/>
          <w:sz w:val="24"/>
          <w:szCs w:val="24"/>
        </w:rPr>
        <w:t>y</w:t>
      </w:r>
      <w:r>
        <w:rPr>
          <w:sz w:val="24"/>
          <w:szCs w:val="24"/>
        </w:rPr>
        <w:t>,</w:t>
      </w:r>
      <w:r>
        <w:rPr>
          <w:spacing w:val="2"/>
          <w:sz w:val="24"/>
          <w:szCs w:val="24"/>
        </w:rPr>
        <w:t xml:space="preserve"> </w:t>
      </w:r>
      <w:r>
        <w:rPr>
          <w:spacing w:val="-1"/>
          <w:sz w:val="24"/>
          <w:szCs w:val="24"/>
        </w:rPr>
        <w:t>a</w:t>
      </w:r>
      <w:r>
        <w:rPr>
          <w:sz w:val="24"/>
          <w:szCs w:val="24"/>
        </w:rPr>
        <w:t>nd prog</w:t>
      </w:r>
      <w:r>
        <w:rPr>
          <w:spacing w:val="-1"/>
          <w:sz w:val="24"/>
          <w:szCs w:val="24"/>
        </w:rPr>
        <w:t>ra</w:t>
      </w:r>
      <w:r>
        <w:rPr>
          <w:sz w:val="24"/>
          <w:szCs w:val="24"/>
        </w:rPr>
        <w:t>m</w:t>
      </w:r>
      <w:r>
        <w:rPr>
          <w:spacing w:val="1"/>
          <w:sz w:val="24"/>
          <w:szCs w:val="24"/>
        </w:rPr>
        <w:t>m</w:t>
      </w:r>
      <w:r>
        <w:rPr>
          <w:spacing w:val="-1"/>
          <w:sz w:val="24"/>
          <w:szCs w:val="24"/>
        </w:rPr>
        <w:t>a</w:t>
      </w:r>
      <w:r>
        <w:rPr>
          <w:sz w:val="24"/>
          <w:szCs w:val="24"/>
        </w:rPr>
        <w:t xml:space="preserve">ble </w:t>
      </w:r>
      <w:r>
        <w:rPr>
          <w:spacing w:val="2"/>
          <w:sz w:val="24"/>
          <w:szCs w:val="24"/>
        </w:rPr>
        <w:t>d</w:t>
      </w:r>
      <w:r>
        <w:rPr>
          <w:spacing w:val="-1"/>
          <w:sz w:val="24"/>
          <w:szCs w:val="24"/>
        </w:rPr>
        <w:t>e</w:t>
      </w:r>
      <w:r>
        <w:rPr>
          <w:sz w:val="24"/>
          <w:szCs w:val="24"/>
        </w:rPr>
        <w:t>vic</w:t>
      </w:r>
      <w:r>
        <w:rPr>
          <w:spacing w:val="-1"/>
          <w:sz w:val="24"/>
          <w:szCs w:val="24"/>
        </w:rPr>
        <w:t>e</w:t>
      </w:r>
      <w:r>
        <w:rPr>
          <w:sz w:val="24"/>
          <w:szCs w:val="24"/>
        </w:rPr>
        <w:t xml:space="preserve">s, </w:t>
      </w:r>
      <w:proofErr w:type="gramStart"/>
      <w:r>
        <w:rPr>
          <w:sz w:val="24"/>
          <w:szCs w:val="24"/>
        </w:rPr>
        <w:t>i</w:t>
      </w:r>
      <w:r>
        <w:rPr>
          <w:spacing w:val="3"/>
          <w:sz w:val="24"/>
          <w:szCs w:val="24"/>
        </w:rPr>
        <w:t>.</w:t>
      </w:r>
      <w:r>
        <w:rPr>
          <w:spacing w:val="-1"/>
          <w:sz w:val="24"/>
          <w:szCs w:val="24"/>
        </w:rPr>
        <w:t>e</w:t>
      </w:r>
      <w:r>
        <w:rPr>
          <w:sz w:val="24"/>
          <w:szCs w:val="24"/>
        </w:rPr>
        <w:t>.</w:t>
      </w:r>
      <w:proofErr w:type="gramEnd"/>
      <w:r>
        <w:rPr>
          <w:spacing w:val="2"/>
          <w:sz w:val="24"/>
          <w:szCs w:val="24"/>
        </w:rPr>
        <w:t xml:space="preserve"> </w:t>
      </w:r>
      <w:r>
        <w:rPr>
          <w:spacing w:val="-3"/>
          <w:sz w:val="24"/>
          <w:szCs w:val="24"/>
        </w:rPr>
        <w:t>I</w:t>
      </w:r>
      <w:r>
        <w:rPr>
          <w:sz w:val="24"/>
          <w:szCs w:val="24"/>
        </w:rPr>
        <w:t>nte</w:t>
      </w:r>
      <w:r>
        <w:rPr>
          <w:spacing w:val="-1"/>
          <w:sz w:val="24"/>
          <w:szCs w:val="24"/>
        </w:rPr>
        <w:t>r</w:t>
      </w:r>
      <w:r>
        <w:rPr>
          <w:spacing w:val="2"/>
          <w:sz w:val="24"/>
          <w:szCs w:val="24"/>
        </w:rPr>
        <w:t>n</w:t>
      </w:r>
      <w:r>
        <w:rPr>
          <w:spacing w:val="-1"/>
          <w:sz w:val="24"/>
          <w:szCs w:val="24"/>
        </w:rPr>
        <w:t>e</w:t>
      </w:r>
      <w:r>
        <w:rPr>
          <w:sz w:val="24"/>
          <w:szCs w:val="24"/>
        </w:rPr>
        <w:t>t of Thi</w:t>
      </w:r>
      <w:r>
        <w:rPr>
          <w:spacing w:val="2"/>
          <w:sz w:val="24"/>
          <w:szCs w:val="24"/>
        </w:rPr>
        <w:t>n</w:t>
      </w:r>
      <w:r>
        <w:rPr>
          <w:spacing w:val="-2"/>
          <w:sz w:val="24"/>
          <w:szCs w:val="24"/>
        </w:rPr>
        <w:t>g</w:t>
      </w:r>
      <w:r>
        <w:rPr>
          <w:sz w:val="24"/>
          <w:szCs w:val="24"/>
        </w:rPr>
        <w:t xml:space="preserve">s </w:t>
      </w:r>
      <w:r>
        <w:rPr>
          <w:spacing w:val="2"/>
          <w:sz w:val="24"/>
          <w:szCs w:val="24"/>
        </w:rPr>
        <w:t>(</w:t>
      </w:r>
      <w:r>
        <w:rPr>
          <w:spacing w:val="-3"/>
          <w:sz w:val="24"/>
          <w:szCs w:val="24"/>
        </w:rPr>
        <w:t>I</w:t>
      </w:r>
      <w:r>
        <w:rPr>
          <w:sz w:val="24"/>
          <w:szCs w:val="24"/>
        </w:rPr>
        <w:t>o</w:t>
      </w:r>
      <w:r>
        <w:rPr>
          <w:spacing w:val="2"/>
          <w:sz w:val="24"/>
          <w:szCs w:val="24"/>
        </w:rPr>
        <w:t>T</w:t>
      </w:r>
      <w:r>
        <w:rPr>
          <w:sz w:val="24"/>
          <w:szCs w:val="24"/>
        </w:rPr>
        <w:t>)</w:t>
      </w:r>
      <w:r w:rsidR="007E651D">
        <w:rPr>
          <w:sz w:val="24"/>
          <w:szCs w:val="24"/>
        </w:rPr>
        <w:t xml:space="preserve"> and their applications</w:t>
      </w:r>
      <w:r>
        <w:rPr>
          <w:sz w:val="24"/>
          <w:szCs w:val="24"/>
        </w:rPr>
        <w:t>.</w:t>
      </w:r>
    </w:p>
    <w:p w14:paraId="66BC120D" w14:textId="77777777" w:rsidR="00C37DEC" w:rsidRDefault="00C37DEC">
      <w:pPr>
        <w:spacing w:before="2" w:line="100" w:lineRule="exact"/>
        <w:rPr>
          <w:sz w:val="11"/>
          <w:szCs w:val="11"/>
        </w:rPr>
      </w:pPr>
    </w:p>
    <w:p w14:paraId="580D6266" w14:textId="77777777" w:rsidR="00C37DEC" w:rsidRDefault="00C37DEC">
      <w:pPr>
        <w:spacing w:line="200" w:lineRule="exact"/>
      </w:pPr>
    </w:p>
    <w:p w14:paraId="1484CF8E" w14:textId="77777777" w:rsidR="00C37DEC" w:rsidRDefault="00C37DEC">
      <w:pPr>
        <w:spacing w:line="200" w:lineRule="exact"/>
      </w:pPr>
    </w:p>
    <w:p w14:paraId="461B2EA9" w14:textId="77777777" w:rsidR="00B517C7" w:rsidRDefault="00360F89">
      <w:pPr>
        <w:spacing w:before="29"/>
        <w:ind w:left="153" w:right="110"/>
        <w:jc w:val="both"/>
        <w:rPr>
          <w:spacing w:val="2"/>
          <w:sz w:val="24"/>
          <w:szCs w:val="24"/>
        </w:rPr>
      </w:pPr>
      <w:r>
        <w:rPr>
          <w:sz w:val="24"/>
          <w:szCs w:val="24"/>
        </w:rPr>
        <w:t>The major</w:t>
      </w:r>
      <w:r>
        <w:rPr>
          <w:spacing w:val="3"/>
          <w:sz w:val="24"/>
          <w:szCs w:val="24"/>
        </w:rPr>
        <w:t xml:space="preserve"> </w:t>
      </w:r>
      <w:r>
        <w:rPr>
          <w:sz w:val="24"/>
          <w:szCs w:val="24"/>
        </w:rPr>
        <w:t>sub</w:t>
      </w:r>
      <w:r>
        <w:rPr>
          <w:spacing w:val="-1"/>
          <w:sz w:val="24"/>
          <w:szCs w:val="24"/>
        </w:rPr>
        <w:t>-</w:t>
      </w:r>
      <w:r>
        <w:rPr>
          <w:sz w:val="24"/>
          <w:szCs w:val="24"/>
        </w:rPr>
        <w:t>theme</w:t>
      </w:r>
      <w:r>
        <w:rPr>
          <w:spacing w:val="2"/>
          <w:sz w:val="24"/>
          <w:szCs w:val="24"/>
        </w:rPr>
        <w:t xml:space="preserve"> </w:t>
      </w:r>
      <w:r>
        <w:rPr>
          <w:sz w:val="24"/>
          <w:szCs w:val="24"/>
        </w:rPr>
        <w:t>for</w:t>
      </w:r>
      <w:r>
        <w:rPr>
          <w:spacing w:val="2"/>
          <w:sz w:val="24"/>
          <w:szCs w:val="24"/>
        </w:rPr>
        <w:t xml:space="preserve"> </w:t>
      </w:r>
      <w:r>
        <w:rPr>
          <w:sz w:val="24"/>
          <w:szCs w:val="24"/>
        </w:rPr>
        <w:t>th</w:t>
      </w:r>
      <w:r>
        <w:rPr>
          <w:spacing w:val="1"/>
          <w:sz w:val="24"/>
          <w:szCs w:val="24"/>
        </w:rPr>
        <w:t>i</w:t>
      </w:r>
      <w:r>
        <w:rPr>
          <w:sz w:val="24"/>
          <w:szCs w:val="24"/>
        </w:rPr>
        <w:t>s</w:t>
      </w:r>
      <w:r>
        <w:rPr>
          <w:spacing w:val="4"/>
          <w:sz w:val="24"/>
          <w:szCs w:val="24"/>
        </w:rPr>
        <w:t xml:space="preserve"> </w:t>
      </w:r>
      <w:r>
        <w:rPr>
          <w:spacing w:val="-5"/>
          <w:sz w:val="24"/>
          <w:szCs w:val="24"/>
        </w:rPr>
        <w:t>y</w:t>
      </w:r>
      <w:r>
        <w:rPr>
          <w:spacing w:val="1"/>
          <w:sz w:val="24"/>
          <w:szCs w:val="24"/>
        </w:rPr>
        <w:t>ea</w:t>
      </w:r>
      <w:r>
        <w:rPr>
          <w:sz w:val="24"/>
          <w:szCs w:val="24"/>
        </w:rPr>
        <w:t>r</w:t>
      </w:r>
      <w:r>
        <w:rPr>
          <w:spacing w:val="3"/>
          <w:sz w:val="24"/>
          <w:szCs w:val="24"/>
        </w:rPr>
        <w:t xml:space="preserve"> </w:t>
      </w:r>
      <w:r>
        <w:rPr>
          <w:sz w:val="24"/>
          <w:szCs w:val="24"/>
        </w:rPr>
        <w:t>is</w:t>
      </w:r>
      <w:r>
        <w:rPr>
          <w:spacing w:val="2"/>
          <w:sz w:val="24"/>
          <w:szCs w:val="24"/>
        </w:rPr>
        <w:t xml:space="preserve"> </w:t>
      </w:r>
    </w:p>
    <w:p w14:paraId="1BD9EC74" w14:textId="77777777" w:rsidR="00B517C7" w:rsidRDefault="00360F89">
      <w:pPr>
        <w:spacing w:before="29"/>
        <w:ind w:left="153" w:right="110"/>
        <w:jc w:val="both"/>
        <w:rPr>
          <w:b/>
          <w:spacing w:val="9"/>
          <w:sz w:val="24"/>
          <w:szCs w:val="24"/>
        </w:rPr>
      </w:pPr>
      <w:r>
        <w:rPr>
          <w:b/>
          <w:sz w:val="24"/>
          <w:szCs w:val="24"/>
        </w:rPr>
        <w:t>IoT</w:t>
      </w:r>
      <w:r>
        <w:rPr>
          <w:b/>
          <w:spacing w:val="9"/>
          <w:sz w:val="24"/>
          <w:szCs w:val="24"/>
        </w:rPr>
        <w:t xml:space="preserve"> </w:t>
      </w:r>
      <w:r w:rsidR="00B517C7">
        <w:rPr>
          <w:b/>
          <w:spacing w:val="9"/>
          <w:sz w:val="24"/>
          <w:szCs w:val="24"/>
        </w:rPr>
        <w:t xml:space="preserve">and their applications: </w:t>
      </w:r>
    </w:p>
    <w:p w14:paraId="1250D691" w14:textId="77777777" w:rsidR="00B517C7" w:rsidRDefault="00B517C7" w:rsidP="00B517C7">
      <w:pPr>
        <w:pStyle w:val="ListParagraph"/>
        <w:numPr>
          <w:ilvl w:val="0"/>
          <w:numId w:val="2"/>
        </w:numPr>
        <w:spacing w:before="29"/>
        <w:ind w:right="110"/>
        <w:jc w:val="both"/>
        <w:rPr>
          <w:b/>
          <w:spacing w:val="9"/>
          <w:sz w:val="24"/>
          <w:szCs w:val="24"/>
        </w:rPr>
      </w:pPr>
      <w:r>
        <w:rPr>
          <w:b/>
          <w:spacing w:val="9"/>
          <w:sz w:val="24"/>
          <w:szCs w:val="24"/>
        </w:rPr>
        <w:t>In transport and traffic management</w:t>
      </w:r>
    </w:p>
    <w:p w14:paraId="42442389" w14:textId="7E147D96" w:rsidR="00B517C7" w:rsidRDefault="00B517C7" w:rsidP="00B517C7">
      <w:pPr>
        <w:pStyle w:val="ListParagraph"/>
        <w:numPr>
          <w:ilvl w:val="0"/>
          <w:numId w:val="2"/>
        </w:numPr>
        <w:spacing w:before="29"/>
        <w:ind w:right="110"/>
        <w:jc w:val="both"/>
        <w:rPr>
          <w:b/>
          <w:spacing w:val="9"/>
          <w:sz w:val="24"/>
          <w:szCs w:val="24"/>
        </w:rPr>
      </w:pPr>
      <w:r>
        <w:rPr>
          <w:b/>
          <w:spacing w:val="9"/>
          <w:sz w:val="24"/>
          <w:szCs w:val="24"/>
        </w:rPr>
        <w:t>In health (aged care – dementia etc</w:t>
      </w:r>
      <w:r w:rsidR="00F54CAC">
        <w:rPr>
          <w:b/>
          <w:spacing w:val="9"/>
          <w:sz w:val="24"/>
          <w:szCs w:val="24"/>
        </w:rPr>
        <w:t>.</w:t>
      </w:r>
      <w:r>
        <w:rPr>
          <w:b/>
          <w:spacing w:val="9"/>
          <w:sz w:val="24"/>
          <w:szCs w:val="24"/>
        </w:rPr>
        <w:t>)</w:t>
      </w:r>
    </w:p>
    <w:p w14:paraId="4B1414B6" w14:textId="77777777" w:rsidR="00B517C7" w:rsidRDefault="00B517C7" w:rsidP="00B517C7">
      <w:pPr>
        <w:pStyle w:val="ListParagraph"/>
        <w:numPr>
          <w:ilvl w:val="0"/>
          <w:numId w:val="2"/>
        </w:numPr>
        <w:spacing w:before="29"/>
        <w:ind w:right="110"/>
        <w:jc w:val="both"/>
        <w:rPr>
          <w:b/>
          <w:spacing w:val="9"/>
          <w:sz w:val="24"/>
          <w:szCs w:val="24"/>
        </w:rPr>
      </w:pPr>
      <w:r>
        <w:rPr>
          <w:b/>
          <w:spacing w:val="9"/>
          <w:sz w:val="24"/>
          <w:szCs w:val="24"/>
        </w:rPr>
        <w:t>In manufacturing industry (IR 4.0)</w:t>
      </w:r>
    </w:p>
    <w:p w14:paraId="5C6B7111" w14:textId="689D856C" w:rsidR="00B517C7" w:rsidRDefault="00B517C7" w:rsidP="00B517C7">
      <w:pPr>
        <w:pStyle w:val="ListParagraph"/>
        <w:numPr>
          <w:ilvl w:val="0"/>
          <w:numId w:val="2"/>
        </w:numPr>
        <w:spacing w:before="29"/>
        <w:ind w:right="110"/>
        <w:jc w:val="both"/>
        <w:rPr>
          <w:b/>
          <w:spacing w:val="9"/>
          <w:sz w:val="24"/>
          <w:szCs w:val="24"/>
        </w:rPr>
      </w:pPr>
      <w:r>
        <w:rPr>
          <w:b/>
          <w:spacing w:val="9"/>
          <w:sz w:val="24"/>
          <w:szCs w:val="24"/>
        </w:rPr>
        <w:t>In humanitarian engineering (</w:t>
      </w:r>
      <w:r w:rsidR="00F54CAC">
        <w:rPr>
          <w:b/>
          <w:spacing w:val="9"/>
          <w:sz w:val="24"/>
          <w:szCs w:val="24"/>
        </w:rPr>
        <w:t>low-cost</w:t>
      </w:r>
      <w:r>
        <w:rPr>
          <w:b/>
          <w:spacing w:val="9"/>
          <w:sz w:val="24"/>
          <w:szCs w:val="24"/>
        </w:rPr>
        <w:t xml:space="preserve"> engineering solutions for those needed)</w:t>
      </w:r>
    </w:p>
    <w:p w14:paraId="0CEB55D8" w14:textId="77777777" w:rsidR="00F54CAC" w:rsidRPr="00F54CAC" w:rsidRDefault="00F54CAC" w:rsidP="00F54CAC">
      <w:pPr>
        <w:pStyle w:val="Default"/>
        <w:numPr>
          <w:ilvl w:val="0"/>
          <w:numId w:val="2"/>
        </w:numPr>
        <w:rPr>
          <w:b/>
          <w:color w:val="auto"/>
          <w:spacing w:val="9"/>
          <w:lang w:val="en-US"/>
        </w:rPr>
      </w:pPr>
      <w:r w:rsidRPr="00F54CAC">
        <w:rPr>
          <w:b/>
          <w:color w:val="auto"/>
          <w:spacing w:val="9"/>
          <w:lang w:val="en-US"/>
        </w:rPr>
        <w:t xml:space="preserve">Parking detection and resources sharing Systems using Electrical Systems </w:t>
      </w:r>
    </w:p>
    <w:p w14:paraId="3B48EA8E" w14:textId="375BB3A1" w:rsidR="00F54CAC" w:rsidRDefault="00F54CAC" w:rsidP="00F54CAC">
      <w:pPr>
        <w:pStyle w:val="Default"/>
        <w:numPr>
          <w:ilvl w:val="0"/>
          <w:numId w:val="2"/>
        </w:numPr>
        <w:rPr>
          <w:b/>
          <w:color w:val="auto"/>
          <w:spacing w:val="9"/>
          <w:lang w:val="en-US"/>
        </w:rPr>
      </w:pPr>
      <w:r w:rsidRPr="00F54CAC">
        <w:rPr>
          <w:b/>
          <w:color w:val="auto"/>
          <w:spacing w:val="9"/>
          <w:lang w:val="en-US"/>
        </w:rPr>
        <w:t xml:space="preserve">Electrical devices that enhance student learning in years K-12. </w:t>
      </w:r>
    </w:p>
    <w:p w14:paraId="1E56620A" w14:textId="29A42B5F" w:rsidR="00874765" w:rsidRPr="00874765" w:rsidRDefault="00874765" w:rsidP="00874765">
      <w:pPr>
        <w:pStyle w:val="Default"/>
        <w:numPr>
          <w:ilvl w:val="0"/>
          <w:numId w:val="2"/>
        </w:numPr>
        <w:rPr>
          <w:b/>
          <w:spacing w:val="9"/>
        </w:rPr>
      </w:pPr>
      <w:r w:rsidRPr="00874765">
        <w:rPr>
          <w:b/>
          <w:spacing w:val="9"/>
          <w:vertAlign w:val="superscript"/>
        </w:rPr>
        <w:t xml:space="preserve">Reduce, Reuse, </w:t>
      </w:r>
      <w:proofErr w:type="gramStart"/>
      <w:r w:rsidRPr="00874765">
        <w:rPr>
          <w:b/>
          <w:spacing w:val="9"/>
          <w:vertAlign w:val="superscript"/>
        </w:rPr>
        <w:t>Recycle</w:t>
      </w:r>
      <w:proofErr w:type="gramEnd"/>
      <w:r w:rsidRPr="00874765">
        <w:rPr>
          <w:b/>
          <w:spacing w:val="9"/>
          <w:vertAlign w:val="superscript"/>
        </w:rPr>
        <w:t xml:space="preserve">: </w:t>
      </w:r>
      <w:r w:rsidRPr="00874765">
        <w:rPr>
          <w:b/>
          <w:spacing w:val="9"/>
        </w:rPr>
        <w:t xml:space="preserve">promote a ‘green’ </w:t>
      </w:r>
      <w:r w:rsidR="006A5450" w:rsidRPr="00874765">
        <w:rPr>
          <w:b/>
          <w:spacing w:val="9"/>
        </w:rPr>
        <w:t>behaviour</w:t>
      </w:r>
      <w:r w:rsidRPr="00874765">
        <w:rPr>
          <w:b/>
          <w:spacing w:val="9"/>
        </w:rPr>
        <w:t xml:space="preserve"> by minimize the negative impact of mankind on our planet (e.g. waste, pollution, energy, natural resources). The theme aims at minimum electrical power usage and maximum functionality.</w:t>
      </w:r>
    </w:p>
    <w:p w14:paraId="20DD890C" w14:textId="77777777" w:rsidR="00B517C7" w:rsidRPr="00B517C7" w:rsidRDefault="00B517C7" w:rsidP="00B517C7">
      <w:pPr>
        <w:pStyle w:val="ListParagraph"/>
        <w:numPr>
          <w:ilvl w:val="0"/>
          <w:numId w:val="2"/>
        </w:numPr>
        <w:spacing w:before="29"/>
        <w:ind w:right="110"/>
        <w:jc w:val="both"/>
        <w:rPr>
          <w:b/>
          <w:spacing w:val="9"/>
          <w:sz w:val="24"/>
          <w:szCs w:val="24"/>
        </w:rPr>
      </w:pPr>
      <w:r>
        <w:rPr>
          <w:b/>
          <w:spacing w:val="9"/>
          <w:sz w:val="24"/>
          <w:szCs w:val="24"/>
        </w:rPr>
        <w:t>Similar IOT applications as above</w:t>
      </w:r>
    </w:p>
    <w:p w14:paraId="6DDF4C1A" w14:textId="77777777" w:rsidR="00C37DEC" w:rsidRDefault="00360F89">
      <w:pPr>
        <w:spacing w:before="29"/>
        <w:ind w:left="153" w:right="110"/>
        <w:jc w:val="both"/>
        <w:rPr>
          <w:sz w:val="24"/>
          <w:szCs w:val="24"/>
        </w:rPr>
      </w:pPr>
      <w:r>
        <w:rPr>
          <w:sz w:val="24"/>
          <w:szCs w:val="24"/>
        </w:rPr>
        <w:t xml:space="preserve">As </w:t>
      </w:r>
      <w:r>
        <w:rPr>
          <w:spacing w:val="-1"/>
          <w:sz w:val="24"/>
          <w:szCs w:val="24"/>
        </w:rPr>
        <w:t>a</w:t>
      </w:r>
      <w:r>
        <w:rPr>
          <w:sz w:val="24"/>
          <w:szCs w:val="24"/>
        </w:rPr>
        <w:t xml:space="preserve">n </w:t>
      </w:r>
      <w:r>
        <w:rPr>
          <w:spacing w:val="-1"/>
          <w:sz w:val="24"/>
          <w:szCs w:val="24"/>
        </w:rPr>
        <w:t>a</w:t>
      </w:r>
      <w:r>
        <w:rPr>
          <w:sz w:val="24"/>
          <w:szCs w:val="24"/>
        </w:rPr>
        <w:t>s</w:t>
      </w:r>
      <w:r>
        <w:rPr>
          <w:spacing w:val="3"/>
          <w:sz w:val="24"/>
          <w:szCs w:val="24"/>
        </w:rPr>
        <w:t>i</w:t>
      </w:r>
      <w:r>
        <w:rPr>
          <w:sz w:val="24"/>
          <w:szCs w:val="24"/>
        </w:rPr>
        <w:t>de</w:t>
      </w:r>
      <w:r>
        <w:rPr>
          <w:spacing w:val="2"/>
          <w:sz w:val="24"/>
          <w:szCs w:val="24"/>
        </w:rPr>
        <w:t xml:space="preserve"> </w:t>
      </w:r>
      <w:r>
        <w:rPr>
          <w:spacing w:val="-3"/>
          <w:sz w:val="24"/>
          <w:szCs w:val="24"/>
        </w:rPr>
        <w:t>I</w:t>
      </w:r>
      <w:r>
        <w:rPr>
          <w:sz w:val="24"/>
          <w:szCs w:val="24"/>
        </w:rPr>
        <w:t>EEE</w:t>
      </w:r>
      <w:r>
        <w:rPr>
          <w:spacing w:val="2"/>
          <w:sz w:val="24"/>
          <w:szCs w:val="24"/>
        </w:rPr>
        <w:t xml:space="preserve"> </w:t>
      </w:r>
      <w:r>
        <w:rPr>
          <w:sz w:val="24"/>
          <w:szCs w:val="24"/>
        </w:rPr>
        <w:t>h</w:t>
      </w:r>
      <w:r>
        <w:rPr>
          <w:spacing w:val="-1"/>
          <w:sz w:val="24"/>
          <w:szCs w:val="24"/>
        </w:rPr>
        <w:t>a</w:t>
      </w:r>
      <w:r>
        <w:rPr>
          <w:sz w:val="24"/>
          <w:szCs w:val="24"/>
        </w:rPr>
        <w:t>s</w:t>
      </w:r>
      <w:r>
        <w:rPr>
          <w:spacing w:val="3"/>
          <w:sz w:val="24"/>
          <w:szCs w:val="24"/>
        </w:rPr>
        <w:t xml:space="preserve"> </w:t>
      </w:r>
      <w:r>
        <w:rPr>
          <w:sz w:val="24"/>
          <w:szCs w:val="24"/>
        </w:rPr>
        <w:t>s</w:t>
      </w:r>
      <w:r>
        <w:rPr>
          <w:spacing w:val="3"/>
          <w:sz w:val="24"/>
          <w:szCs w:val="24"/>
        </w:rPr>
        <w:t>t</w:t>
      </w:r>
      <w:r>
        <w:rPr>
          <w:spacing w:val="-1"/>
          <w:sz w:val="24"/>
          <w:szCs w:val="24"/>
        </w:rPr>
        <w:t>a</w:t>
      </w:r>
      <w:r>
        <w:rPr>
          <w:sz w:val="24"/>
          <w:szCs w:val="24"/>
        </w:rPr>
        <w:t>nd</w:t>
      </w:r>
      <w:r>
        <w:rPr>
          <w:spacing w:val="-1"/>
          <w:sz w:val="24"/>
          <w:szCs w:val="24"/>
        </w:rPr>
        <w:t>a</w:t>
      </w:r>
      <w:r>
        <w:rPr>
          <w:sz w:val="24"/>
          <w:szCs w:val="24"/>
        </w:rPr>
        <w:t>rdi</w:t>
      </w:r>
      <w:r>
        <w:rPr>
          <w:spacing w:val="1"/>
          <w:sz w:val="24"/>
          <w:szCs w:val="24"/>
        </w:rPr>
        <w:t>ze</w:t>
      </w:r>
      <w:r>
        <w:rPr>
          <w:sz w:val="24"/>
          <w:szCs w:val="24"/>
        </w:rPr>
        <w:t>d</w:t>
      </w:r>
      <w:r>
        <w:rPr>
          <w:spacing w:val="1"/>
          <w:sz w:val="24"/>
          <w:szCs w:val="24"/>
        </w:rPr>
        <w:t xml:space="preserve"> </w:t>
      </w:r>
      <w:r>
        <w:rPr>
          <w:sz w:val="24"/>
          <w:szCs w:val="24"/>
        </w:rPr>
        <w:t>some of</w:t>
      </w:r>
      <w:r>
        <w:rPr>
          <w:spacing w:val="2"/>
          <w:sz w:val="24"/>
          <w:szCs w:val="24"/>
        </w:rPr>
        <w:t xml:space="preserve"> </w:t>
      </w:r>
      <w:r>
        <w:rPr>
          <w:sz w:val="24"/>
          <w:szCs w:val="24"/>
        </w:rPr>
        <w:t>these</w:t>
      </w:r>
      <w:r>
        <w:rPr>
          <w:spacing w:val="1"/>
          <w:sz w:val="24"/>
          <w:szCs w:val="24"/>
        </w:rPr>
        <w:t xml:space="preserve"> </w:t>
      </w:r>
      <w:r>
        <w:rPr>
          <w:spacing w:val="2"/>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ms</w:t>
      </w:r>
      <w:r>
        <w:rPr>
          <w:spacing w:val="1"/>
          <w:sz w:val="24"/>
          <w:szCs w:val="24"/>
        </w:rPr>
        <w:t xml:space="preserve"> </w:t>
      </w:r>
      <w:r>
        <w:rPr>
          <w:sz w:val="24"/>
          <w:szCs w:val="24"/>
        </w:rPr>
        <w:t>with</w:t>
      </w:r>
      <w:r>
        <w:rPr>
          <w:spacing w:val="1"/>
          <w:sz w:val="24"/>
          <w:szCs w:val="24"/>
        </w:rPr>
        <w:t xml:space="preserve"> </w:t>
      </w:r>
      <w:r>
        <w:rPr>
          <w:spacing w:val="-1"/>
          <w:sz w:val="24"/>
          <w:szCs w:val="24"/>
        </w:rPr>
        <w:t>c</w:t>
      </w:r>
      <w:r>
        <w:rPr>
          <w:sz w:val="24"/>
          <w:szCs w:val="24"/>
        </w:rPr>
        <w:t>on</w:t>
      </w:r>
      <w:r>
        <w:rPr>
          <w:spacing w:val="1"/>
          <w:sz w:val="24"/>
          <w:szCs w:val="24"/>
        </w:rPr>
        <w:t>f</w:t>
      </w:r>
      <w:r>
        <w:rPr>
          <w:spacing w:val="-1"/>
          <w:sz w:val="24"/>
          <w:szCs w:val="24"/>
        </w:rPr>
        <w:t>e</w:t>
      </w:r>
      <w:r>
        <w:rPr>
          <w:sz w:val="24"/>
          <w:szCs w:val="24"/>
        </w:rPr>
        <w:t>r</w:t>
      </w:r>
      <w:r>
        <w:rPr>
          <w:spacing w:val="-2"/>
          <w:sz w:val="24"/>
          <w:szCs w:val="24"/>
        </w:rPr>
        <w:t>e</w:t>
      </w:r>
      <w:r>
        <w:rPr>
          <w:spacing w:val="2"/>
          <w:sz w:val="24"/>
          <w:szCs w:val="24"/>
        </w:rPr>
        <w:t>n</w:t>
      </w:r>
      <w:r>
        <w:rPr>
          <w:spacing w:val="-1"/>
          <w:sz w:val="24"/>
          <w:szCs w:val="24"/>
        </w:rPr>
        <w:t>ce</w:t>
      </w:r>
      <w:r>
        <w:rPr>
          <w:sz w:val="24"/>
          <w:szCs w:val="24"/>
        </w:rPr>
        <w:t>s s</w:t>
      </w:r>
      <w:r>
        <w:rPr>
          <w:spacing w:val="2"/>
          <w:sz w:val="24"/>
          <w:szCs w:val="24"/>
        </w:rPr>
        <w:t>u</w:t>
      </w:r>
      <w:r>
        <w:rPr>
          <w:spacing w:val="-1"/>
          <w:sz w:val="24"/>
          <w:szCs w:val="24"/>
        </w:rPr>
        <w:t>c</w:t>
      </w:r>
      <w:r>
        <w:rPr>
          <w:sz w:val="24"/>
          <w:szCs w:val="24"/>
        </w:rPr>
        <w:t>h</w:t>
      </w:r>
      <w:r>
        <w:rPr>
          <w:spacing w:val="3"/>
          <w:sz w:val="24"/>
          <w:szCs w:val="24"/>
        </w:rPr>
        <w:t xml:space="preserve"> </w:t>
      </w:r>
      <w:r>
        <w:rPr>
          <w:spacing w:val="1"/>
          <w:sz w:val="24"/>
          <w:szCs w:val="24"/>
        </w:rPr>
        <w:t>a</w:t>
      </w:r>
      <w:r>
        <w:rPr>
          <w:sz w:val="24"/>
          <w:szCs w:val="24"/>
        </w:rPr>
        <w:t xml:space="preserve">s the </w:t>
      </w:r>
      <w:r>
        <w:rPr>
          <w:spacing w:val="-1"/>
          <w:sz w:val="24"/>
          <w:szCs w:val="24"/>
        </w:rPr>
        <w:t>w</w:t>
      </w:r>
      <w:r>
        <w:rPr>
          <w:sz w:val="24"/>
          <w:szCs w:val="24"/>
        </w:rPr>
        <w:t xml:space="preserve">orld </w:t>
      </w:r>
      <w:r>
        <w:rPr>
          <w:spacing w:val="-1"/>
          <w:sz w:val="24"/>
          <w:szCs w:val="24"/>
        </w:rPr>
        <w:t>f</w:t>
      </w:r>
      <w:r>
        <w:rPr>
          <w:sz w:val="24"/>
          <w:szCs w:val="24"/>
        </w:rPr>
        <w:t>orum on the</w:t>
      </w:r>
      <w:r>
        <w:rPr>
          <w:spacing w:val="1"/>
          <w:sz w:val="24"/>
          <w:szCs w:val="24"/>
        </w:rPr>
        <w:t xml:space="preserve"> </w:t>
      </w:r>
      <w:r>
        <w:rPr>
          <w:sz w:val="24"/>
          <w:szCs w:val="24"/>
        </w:rPr>
        <w:t>Int</w:t>
      </w:r>
      <w:r>
        <w:rPr>
          <w:spacing w:val="-1"/>
          <w:sz w:val="24"/>
          <w:szCs w:val="24"/>
        </w:rPr>
        <w:t>e</w:t>
      </w:r>
      <w:r>
        <w:rPr>
          <w:sz w:val="24"/>
          <w:szCs w:val="24"/>
        </w:rPr>
        <w:t>rn</w:t>
      </w:r>
      <w:r>
        <w:rPr>
          <w:spacing w:val="-2"/>
          <w:sz w:val="24"/>
          <w:szCs w:val="24"/>
        </w:rPr>
        <w:t>e</w:t>
      </w:r>
      <w:r>
        <w:rPr>
          <w:sz w:val="24"/>
          <w:szCs w:val="24"/>
        </w:rPr>
        <w:t>t of thi</w:t>
      </w:r>
      <w:r>
        <w:rPr>
          <w:spacing w:val="2"/>
          <w:sz w:val="24"/>
          <w:szCs w:val="24"/>
        </w:rPr>
        <w:t>n</w:t>
      </w:r>
      <w:r>
        <w:rPr>
          <w:spacing w:val="-2"/>
          <w:sz w:val="24"/>
          <w:szCs w:val="24"/>
        </w:rPr>
        <w:t>g</w:t>
      </w:r>
      <w:r>
        <w:rPr>
          <w:sz w:val="24"/>
          <w:szCs w:val="24"/>
        </w:rPr>
        <w:t xml:space="preserve">s: </w:t>
      </w:r>
      <w:r>
        <w:rPr>
          <w:color w:val="0000FF"/>
          <w:spacing w:val="-58"/>
          <w:sz w:val="24"/>
          <w:szCs w:val="24"/>
        </w:rPr>
        <w:t xml:space="preserve"> </w:t>
      </w:r>
      <w:hyperlink r:id="rId12">
        <w:r>
          <w:rPr>
            <w:color w:val="0000FF"/>
            <w:sz w:val="24"/>
            <w:szCs w:val="24"/>
            <w:u w:val="single" w:color="0000FF"/>
          </w:rPr>
          <w:t>ht</w:t>
        </w:r>
        <w:r>
          <w:rPr>
            <w:color w:val="0000FF"/>
            <w:spacing w:val="1"/>
            <w:sz w:val="24"/>
            <w:szCs w:val="24"/>
            <w:u w:val="single" w:color="0000FF"/>
          </w:rPr>
          <w:t>t</w:t>
        </w:r>
        <w:r>
          <w:rPr>
            <w:color w:val="0000FF"/>
            <w:sz w:val="24"/>
            <w:szCs w:val="24"/>
            <w:u w:val="single" w:color="0000FF"/>
          </w:rPr>
          <w:t>p:</w:t>
        </w:r>
        <w:r>
          <w:rPr>
            <w:color w:val="0000FF"/>
            <w:spacing w:val="1"/>
            <w:sz w:val="24"/>
            <w:szCs w:val="24"/>
            <w:u w:val="single" w:color="0000FF"/>
          </w:rPr>
          <w:t>/</w:t>
        </w:r>
        <w:r>
          <w:rPr>
            <w:color w:val="0000FF"/>
            <w:sz w:val="24"/>
            <w:szCs w:val="24"/>
            <w:u w:val="single" w:color="0000FF"/>
          </w:rPr>
          <w:t>/s</w:t>
        </w:r>
        <w:r>
          <w:rPr>
            <w:color w:val="0000FF"/>
            <w:spacing w:val="-1"/>
            <w:sz w:val="24"/>
            <w:szCs w:val="24"/>
            <w:u w:val="single" w:color="0000FF"/>
          </w:rPr>
          <w:t>i</w:t>
        </w:r>
        <w:r>
          <w:rPr>
            <w:color w:val="0000FF"/>
            <w:sz w:val="24"/>
            <w:szCs w:val="24"/>
            <w:u w:val="single" w:color="0000FF"/>
          </w:rPr>
          <w:t>tes.i</w:t>
        </w:r>
        <w:r>
          <w:rPr>
            <w:color w:val="0000FF"/>
            <w:spacing w:val="-1"/>
            <w:sz w:val="24"/>
            <w:szCs w:val="24"/>
            <w:u w:val="single" w:color="0000FF"/>
          </w:rPr>
          <w:t>eee</w:t>
        </w:r>
        <w:r>
          <w:rPr>
            <w:color w:val="0000FF"/>
            <w:sz w:val="24"/>
            <w:szCs w:val="24"/>
            <w:u w:val="single" w:color="0000FF"/>
          </w:rPr>
          <w:t>.o</w:t>
        </w:r>
        <w:r>
          <w:rPr>
            <w:color w:val="0000FF"/>
            <w:spacing w:val="1"/>
            <w:sz w:val="24"/>
            <w:szCs w:val="24"/>
            <w:u w:val="single" w:color="0000FF"/>
          </w:rPr>
          <w:t>r</w:t>
        </w:r>
        <w:r>
          <w:rPr>
            <w:color w:val="0000FF"/>
            <w:spacing w:val="-2"/>
            <w:sz w:val="24"/>
            <w:szCs w:val="24"/>
            <w:u w:val="single" w:color="0000FF"/>
          </w:rPr>
          <w:t>g</w:t>
        </w:r>
        <w:r>
          <w:rPr>
            <w:color w:val="0000FF"/>
            <w:sz w:val="24"/>
            <w:szCs w:val="24"/>
            <w:u w:val="single" w:color="0000FF"/>
          </w:rPr>
          <w:t>/</w:t>
        </w:r>
        <w:r>
          <w:rPr>
            <w:color w:val="0000FF"/>
            <w:spacing w:val="2"/>
            <w:sz w:val="24"/>
            <w:szCs w:val="24"/>
            <w:u w:val="single" w:color="0000FF"/>
          </w:rPr>
          <w:t>w</w:t>
        </w:r>
        <w:r>
          <w:rPr>
            <w:color w:val="0000FF"/>
            <w:spacing w:val="1"/>
            <w:sz w:val="24"/>
            <w:szCs w:val="24"/>
            <w:u w:val="single" w:color="0000FF"/>
          </w:rPr>
          <w:t>f</w:t>
        </w:r>
        <w:r>
          <w:rPr>
            <w:color w:val="0000FF"/>
            <w:spacing w:val="-1"/>
            <w:sz w:val="24"/>
            <w:szCs w:val="24"/>
            <w:u w:val="single" w:color="0000FF"/>
          </w:rPr>
          <w:t>-</w:t>
        </w:r>
        <w:r>
          <w:rPr>
            <w:color w:val="0000FF"/>
            <w:sz w:val="24"/>
            <w:szCs w:val="24"/>
            <w:u w:val="single" w:color="0000FF"/>
          </w:rPr>
          <w:t>io</w:t>
        </w:r>
        <w:r>
          <w:rPr>
            <w:color w:val="0000FF"/>
            <w:spacing w:val="1"/>
            <w:sz w:val="24"/>
            <w:szCs w:val="24"/>
            <w:u w:val="single" w:color="0000FF"/>
          </w:rPr>
          <w:t>t</w:t>
        </w:r>
        <w:r>
          <w:rPr>
            <w:color w:val="0000FF"/>
            <w:sz w:val="24"/>
            <w:szCs w:val="24"/>
            <w:u w:val="single" w:color="0000FF"/>
          </w:rPr>
          <w:t>/</w:t>
        </w:r>
        <w:r>
          <w:rPr>
            <w:color w:val="0000FF"/>
            <w:spacing w:val="1"/>
            <w:sz w:val="24"/>
            <w:szCs w:val="24"/>
          </w:rPr>
          <w:t xml:space="preserve"> </w:t>
        </w:r>
        <w:r>
          <w:rPr>
            <w:color w:val="000000"/>
            <w:sz w:val="24"/>
            <w:szCs w:val="24"/>
          </w:rPr>
          <w:t>.</w:t>
        </w:r>
      </w:hyperlink>
    </w:p>
    <w:p w14:paraId="2A776ADF" w14:textId="77777777" w:rsidR="00C37DEC" w:rsidRDefault="00C37DEC">
      <w:pPr>
        <w:spacing w:before="7" w:line="240" w:lineRule="exact"/>
        <w:rPr>
          <w:sz w:val="24"/>
          <w:szCs w:val="24"/>
        </w:rPr>
      </w:pPr>
    </w:p>
    <w:p w14:paraId="424BB65E" w14:textId="77777777" w:rsidR="00C37DEC" w:rsidRDefault="00360F89">
      <w:pPr>
        <w:spacing w:before="29"/>
        <w:ind w:left="153" w:right="116"/>
        <w:jc w:val="both"/>
        <w:rPr>
          <w:sz w:val="24"/>
          <w:szCs w:val="24"/>
        </w:rPr>
      </w:pPr>
      <w:r>
        <w:rPr>
          <w:i/>
          <w:sz w:val="24"/>
          <w:szCs w:val="24"/>
        </w:rPr>
        <w:t>Further in</w:t>
      </w:r>
      <w:r>
        <w:rPr>
          <w:i/>
          <w:spacing w:val="1"/>
          <w:sz w:val="24"/>
          <w:szCs w:val="24"/>
        </w:rPr>
        <w:t>f</w:t>
      </w:r>
      <w:r>
        <w:rPr>
          <w:i/>
          <w:sz w:val="24"/>
          <w:szCs w:val="24"/>
        </w:rPr>
        <w:t>ormation</w:t>
      </w:r>
      <w:r>
        <w:rPr>
          <w:i/>
          <w:spacing w:val="2"/>
          <w:sz w:val="24"/>
          <w:szCs w:val="24"/>
        </w:rPr>
        <w:t xml:space="preserve"> </w:t>
      </w:r>
      <w:r>
        <w:rPr>
          <w:i/>
          <w:sz w:val="24"/>
          <w:szCs w:val="24"/>
        </w:rPr>
        <w:t>and</w:t>
      </w:r>
      <w:r>
        <w:rPr>
          <w:i/>
          <w:spacing w:val="3"/>
          <w:sz w:val="24"/>
          <w:szCs w:val="24"/>
        </w:rPr>
        <w:t xml:space="preserve"> </w:t>
      </w:r>
      <w:r>
        <w:rPr>
          <w:i/>
          <w:spacing w:val="-1"/>
          <w:sz w:val="24"/>
          <w:szCs w:val="24"/>
        </w:rPr>
        <w:t>c</w:t>
      </w:r>
      <w:r>
        <w:rPr>
          <w:i/>
          <w:sz w:val="24"/>
          <w:szCs w:val="24"/>
        </w:rPr>
        <w:t>onstrain</w:t>
      </w:r>
      <w:r>
        <w:rPr>
          <w:i/>
          <w:spacing w:val="1"/>
          <w:sz w:val="24"/>
          <w:szCs w:val="24"/>
        </w:rPr>
        <w:t>t</w:t>
      </w:r>
      <w:r>
        <w:rPr>
          <w:i/>
          <w:sz w:val="24"/>
          <w:szCs w:val="24"/>
        </w:rPr>
        <w:t>s</w:t>
      </w:r>
      <w:r>
        <w:rPr>
          <w:i/>
          <w:spacing w:val="2"/>
          <w:sz w:val="24"/>
          <w:szCs w:val="24"/>
        </w:rPr>
        <w:t xml:space="preserve"> </w:t>
      </w:r>
      <w:r>
        <w:rPr>
          <w:i/>
          <w:sz w:val="24"/>
          <w:szCs w:val="24"/>
        </w:rPr>
        <w:t>about</w:t>
      </w:r>
      <w:r>
        <w:rPr>
          <w:i/>
          <w:spacing w:val="1"/>
          <w:sz w:val="24"/>
          <w:szCs w:val="24"/>
        </w:rPr>
        <w:t xml:space="preserve"> </w:t>
      </w:r>
      <w:r>
        <w:rPr>
          <w:i/>
          <w:sz w:val="24"/>
          <w:szCs w:val="24"/>
        </w:rPr>
        <w:t>the</w:t>
      </w:r>
      <w:r>
        <w:rPr>
          <w:i/>
          <w:spacing w:val="1"/>
          <w:sz w:val="24"/>
          <w:szCs w:val="24"/>
        </w:rPr>
        <w:t xml:space="preserve"> </w:t>
      </w:r>
      <w:r>
        <w:rPr>
          <w:i/>
          <w:sz w:val="24"/>
          <w:szCs w:val="24"/>
        </w:rPr>
        <w:t>th</w:t>
      </w:r>
      <w:r>
        <w:rPr>
          <w:i/>
          <w:spacing w:val="2"/>
          <w:sz w:val="24"/>
          <w:szCs w:val="24"/>
        </w:rPr>
        <w:t>e</w:t>
      </w:r>
      <w:r>
        <w:rPr>
          <w:i/>
          <w:sz w:val="24"/>
          <w:szCs w:val="24"/>
        </w:rPr>
        <w:t>me wi</w:t>
      </w:r>
      <w:r>
        <w:rPr>
          <w:i/>
          <w:spacing w:val="1"/>
          <w:sz w:val="24"/>
          <w:szCs w:val="24"/>
        </w:rPr>
        <w:t>l</w:t>
      </w:r>
      <w:r>
        <w:rPr>
          <w:i/>
          <w:sz w:val="24"/>
          <w:szCs w:val="24"/>
        </w:rPr>
        <w:t>l</w:t>
      </w:r>
      <w:r>
        <w:rPr>
          <w:i/>
          <w:spacing w:val="1"/>
          <w:sz w:val="24"/>
          <w:szCs w:val="24"/>
        </w:rPr>
        <w:t xml:space="preserve"> </w:t>
      </w:r>
      <w:r>
        <w:rPr>
          <w:i/>
          <w:sz w:val="24"/>
          <w:szCs w:val="24"/>
        </w:rPr>
        <w:t>be ma</w:t>
      </w:r>
      <w:r>
        <w:rPr>
          <w:i/>
          <w:spacing w:val="2"/>
          <w:sz w:val="24"/>
          <w:szCs w:val="24"/>
        </w:rPr>
        <w:t>d</w:t>
      </w:r>
      <w:r>
        <w:rPr>
          <w:i/>
          <w:sz w:val="24"/>
          <w:szCs w:val="24"/>
        </w:rPr>
        <w:t xml:space="preserve">e </w:t>
      </w:r>
      <w:r>
        <w:rPr>
          <w:i/>
          <w:spacing w:val="2"/>
          <w:sz w:val="24"/>
          <w:szCs w:val="24"/>
        </w:rPr>
        <w:t>a</w:t>
      </w:r>
      <w:r>
        <w:rPr>
          <w:i/>
          <w:spacing w:val="-1"/>
          <w:sz w:val="24"/>
          <w:szCs w:val="24"/>
        </w:rPr>
        <w:t>v</w:t>
      </w:r>
      <w:r>
        <w:rPr>
          <w:i/>
          <w:sz w:val="24"/>
          <w:szCs w:val="24"/>
        </w:rPr>
        <w:t>ai</w:t>
      </w:r>
      <w:r>
        <w:rPr>
          <w:i/>
          <w:spacing w:val="1"/>
          <w:sz w:val="24"/>
          <w:szCs w:val="24"/>
        </w:rPr>
        <w:t>l</w:t>
      </w:r>
      <w:r>
        <w:rPr>
          <w:i/>
          <w:sz w:val="24"/>
          <w:szCs w:val="24"/>
        </w:rPr>
        <w:t>able during</w:t>
      </w:r>
      <w:r>
        <w:rPr>
          <w:i/>
          <w:spacing w:val="1"/>
          <w:sz w:val="24"/>
          <w:szCs w:val="24"/>
        </w:rPr>
        <w:t xml:space="preserve"> </w:t>
      </w:r>
      <w:r>
        <w:rPr>
          <w:i/>
          <w:sz w:val="24"/>
          <w:szCs w:val="24"/>
        </w:rPr>
        <w:t>le</w:t>
      </w:r>
      <w:r>
        <w:rPr>
          <w:i/>
          <w:spacing w:val="-1"/>
          <w:sz w:val="24"/>
          <w:szCs w:val="24"/>
        </w:rPr>
        <w:t>c</w:t>
      </w:r>
      <w:r>
        <w:rPr>
          <w:i/>
          <w:sz w:val="24"/>
          <w:szCs w:val="24"/>
        </w:rPr>
        <w:t>tu</w:t>
      </w:r>
      <w:r>
        <w:rPr>
          <w:i/>
          <w:spacing w:val="3"/>
          <w:sz w:val="24"/>
          <w:szCs w:val="24"/>
        </w:rPr>
        <w:t>r</w:t>
      </w:r>
      <w:r>
        <w:rPr>
          <w:i/>
          <w:spacing w:val="-1"/>
          <w:sz w:val="24"/>
          <w:szCs w:val="24"/>
        </w:rPr>
        <w:t>e</w:t>
      </w:r>
      <w:r>
        <w:rPr>
          <w:i/>
          <w:sz w:val="24"/>
          <w:szCs w:val="24"/>
        </w:rPr>
        <w:t>s</w:t>
      </w:r>
      <w:r>
        <w:rPr>
          <w:i/>
          <w:spacing w:val="1"/>
          <w:sz w:val="24"/>
          <w:szCs w:val="24"/>
        </w:rPr>
        <w:t xml:space="preserve"> </w:t>
      </w:r>
      <w:r>
        <w:rPr>
          <w:i/>
          <w:sz w:val="24"/>
          <w:szCs w:val="24"/>
        </w:rPr>
        <w:t>and</w:t>
      </w:r>
      <w:r>
        <w:rPr>
          <w:i/>
          <w:spacing w:val="1"/>
          <w:sz w:val="24"/>
          <w:szCs w:val="24"/>
        </w:rPr>
        <w:t xml:space="preserve"> </w:t>
      </w:r>
      <w:r>
        <w:rPr>
          <w:i/>
          <w:sz w:val="24"/>
          <w:szCs w:val="24"/>
        </w:rPr>
        <w:t>on the subj</w:t>
      </w:r>
      <w:r>
        <w:rPr>
          <w:i/>
          <w:spacing w:val="-1"/>
          <w:sz w:val="24"/>
          <w:szCs w:val="24"/>
        </w:rPr>
        <w:t>ec</w:t>
      </w:r>
      <w:r>
        <w:rPr>
          <w:i/>
          <w:sz w:val="24"/>
          <w:szCs w:val="24"/>
        </w:rPr>
        <w:t>t</w:t>
      </w:r>
      <w:r>
        <w:rPr>
          <w:i/>
          <w:spacing w:val="1"/>
          <w:sz w:val="24"/>
          <w:szCs w:val="24"/>
        </w:rPr>
        <w:t xml:space="preserve"> </w:t>
      </w:r>
      <w:r>
        <w:rPr>
          <w:i/>
          <w:spacing w:val="-1"/>
          <w:sz w:val="24"/>
          <w:szCs w:val="24"/>
        </w:rPr>
        <w:t>M</w:t>
      </w:r>
      <w:r>
        <w:rPr>
          <w:i/>
          <w:sz w:val="24"/>
          <w:szCs w:val="24"/>
        </w:rPr>
        <w:t>oodle si</w:t>
      </w:r>
      <w:r>
        <w:rPr>
          <w:i/>
          <w:spacing w:val="1"/>
          <w:sz w:val="24"/>
          <w:szCs w:val="24"/>
        </w:rPr>
        <w:t>t</w:t>
      </w:r>
      <w:r>
        <w:rPr>
          <w:i/>
          <w:spacing w:val="-1"/>
          <w:sz w:val="24"/>
          <w:szCs w:val="24"/>
        </w:rPr>
        <w:t>e</w:t>
      </w:r>
      <w:r>
        <w:rPr>
          <w:i/>
          <w:sz w:val="24"/>
          <w:szCs w:val="24"/>
        </w:rPr>
        <w:t>.</w:t>
      </w:r>
    </w:p>
    <w:p w14:paraId="6DA00751" w14:textId="77777777" w:rsidR="00C37DEC" w:rsidRDefault="00C37DEC">
      <w:pPr>
        <w:spacing w:before="16" w:line="260" w:lineRule="exact"/>
        <w:rPr>
          <w:sz w:val="26"/>
          <w:szCs w:val="26"/>
        </w:rPr>
      </w:pPr>
    </w:p>
    <w:p w14:paraId="2F45A018" w14:textId="77777777" w:rsidR="00C37DEC" w:rsidRDefault="00360F89">
      <w:pPr>
        <w:ind w:left="153" w:right="115"/>
        <w:jc w:val="both"/>
        <w:rPr>
          <w:sz w:val="24"/>
          <w:szCs w:val="24"/>
        </w:rPr>
        <w:sectPr w:rsidR="00C37DEC">
          <w:pgSz w:w="11920" w:h="16860"/>
          <w:pgMar w:top="1220" w:right="980" w:bottom="280" w:left="980" w:header="720" w:footer="1020" w:gutter="0"/>
          <w:cols w:space="720"/>
        </w:sectPr>
      </w:pPr>
      <w:r>
        <w:rPr>
          <w:sz w:val="24"/>
          <w:szCs w:val="24"/>
        </w:rPr>
        <w:t>A prod</w:t>
      </w:r>
      <w:r>
        <w:rPr>
          <w:spacing w:val="-1"/>
          <w:sz w:val="24"/>
          <w:szCs w:val="24"/>
        </w:rPr>
        <w:t>uc</w:t>
      </w:r>
      <w:r>
        <w:rPr>
          <w:sz w:val="24"/>
          <w:szCs w:val="24"/>
        </w:rPr>
        <w:t>t</w:t>
      </w:r>
      <w:r>
        <w:rPr>
          <w:spacing w:val="3"/>
          <w:sz w:val="24"/>
          <w:szCs w:val="24"/>
        </w:rPr>
        <w:t xml:space="preserve"> </w:t>
      </w:r>
      <w:r>
        <w:rPr>
          <w:sz w:val="24"/>
          <w:szCs w:val="24"/>
        </w:rPr>
        <w:t>must</w:t>
      </w:r>
      <w:r>
        <w:rPr>
          <w:spacing w:val="2"/>
          <w:sz w:val="24"/>
          <w:szCs w:val="24"/>
        </w:rPr>
        <w:t xml:space="preserve"> </w:t>
      </w:r>
      <w:r>
        <w:rPr>
          <w:sz w:val="24"/>
          <w:szCs w:val="24"/>
        </w:rPr>
        <w:t xml:space="preserve">be </w:t>
      </w:r>
      <w:r>
        <w:rPr>
          <w:spacing w:val="2"/>
          <w:sz w:val="24"/>
          <w:szCs w:val="24"/>
        </w:rPr>
        <w:t>d</w:t>
      </w:r>
      <w:r>
        <w:rPr>
          <w:spacing w:val="-1"/>
          <w:sz w:val="24"/>
          <w:szCs w:val="24"/>
        </w:rPr>
        <w:t>e</w:t>
      </w:r>
      <w:r>
        <w:rPr>
          <w:sz w:val="24"/>
          <w:szCs w:val="24"/>
        </w:rPr>
        <w:t>v</w:t>
      </w:r>
      <w:r>
        <w:rPr>
          <w:spacing w:val="-1"/>
          <w:sz w:val="24"/>
          <w:szCs w:val="24"/>
        </w:rPr>
        <w:t>e</w:t>
      </w:r>
      <w:r>
        <w:rPr>
          <w:spacing w:val="3"/>
          <w:sz w:val="24"/>
          <w:szCs w:val="24"/>
        </w:rPr>
        <w:t>l</w:t>
      </w:r>
      <w:r>
        <w:rPr>
          <w:sz w:val="24"/>
          <w:szCs w:val="24"/>
        </w:rPr>
        <w:t>op</w:t>
      </w:r>
      <w:r>
        <w:rPr>
          <w:spacing w:val="-1"/>
          <w:sz w:val="24"/>
          <w:szCs w:val="24"/>
        </w:rPr>
        <w:t>e</w:t>
      </w:r>
      <w:r>
        <w:rPr>
          <w:sz w:val="24"/>
          <w:szCs w:val="24"/>
        </w:rPr>
        <w:t>d</w:t>
      </w:r>
      <w:r>
        <w:rPr>
          <w:spacing w:val="1"/>
          <w:sz w:val="24"/>
          <w:szCs w:val="24"/>
        </w:rPr>
        <w:t xml:space="preserve"> </w:t>
      </w:r>
      <w:r>
        <w:rPr>
          <w:sz w:val="24"/>
          <w:szCs w:val="24"/>
        </w:rPr>
        <w:t>that</w:t>
      </w:r>
      <w:r>
        <w:rPr>
          <w:spacing w:val="3"/>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s</w:t>
      </w:r>
      <w:r>
        <w:rPr>
          <w:spacing w:val="3"/>
          <w:sz w:val="24"/>
          <w:szCs w:val="24"/>
        </w:rPr>
        <w:t xml:space="preserve"> </w:t>
      </w:r>
      <w:r>
        <w:rPr>
          <w:sz w:val="24"/>
          <w:szCs w:val="24"/>
        </w:rPr>
        <w:t>to</w:t>
      </w:r>
      <w:r>
        <w:rPr>
          <w:spacing w:val="1"/>
          <w:sz w:val="24"/>
          <w:szCs w:val="24"/>
        </w:rPr>
        <w:t xml:space="preserve"> </w:t>
      </w:r>
      <w:r>
        <w:rPr>
          <w:sz w:val="24"/>
          <w:szCs w:val="24"/>
        </w:rPr>
        <w:t>th</w:t>
      </w:r>
      <w:r>
        <w:rPr>
          <w:spacing w:val="1"/>
          <w:sz w:val="24"/>
          <w:szCs w:val="24"/>
        </w:rPr>
        <w:t>i</w:t>
      </w:r>
      <w:r>
        <w:rPr>
          <w:sz w:val="24"/>
          <w:szCs w:val="24"/>
        </w:rPr>
        <w:t>s</w:t>
      </w:r>
      <w:r>
        <w:rPr>
          <w:spacing w:val="1"/>
          <w:sz w:val="24"/>
          <w:szCs w:val="24"/>
        </w:rPr>
        <w:t xml:space="preserve"> </w:t>
      </w:r>
      <w:r>
        <w:rPr>
          <w:sz w:val="24"/>
          <w:szCs w:val="24"/>
        </w:rPr>
        <w:t>them</w:t>
      </w:r>
      <w:r>
        <w:rPr>
          <w:spacing w:val="-1"/>
          <w:sz w:val="24"/>
          <w:szCs w:val="24"/>
        </w:rPr>
        <w:t>e</w:t>
      </w:r>
      <w:r>
        <w:rPr>
          <w:sz w:val="24"/>
          <w:szCs w:val="24"/>
        </w:rPr>
        <w:t>.</w:t>
      </w:r>
      <w:r>
        <w:rPr>
          <w:spacing w:val="6"/>
          <w:sz w:val="24"/>
          <w:szCs w:val="24"/>
        </w:rPr>
        <w:t xml:space="preserve"> </w:t>
      </w:r>
      <w:r>
        <w:rPr>
          <w:spacing w:val="1"/>
          <w:sz w:val="24"/>
          <w:szCs w:val="24"/>
        </w:rPr>
        <w:t>P</w:t>
      </w:r>
      <w:r>
        <w:rPr>
          <w:sz w:val="24"/>
          <w:szCs w:val="24"/>
        </w:rPr>
        <w:t>rodu</w:t>
      </w:r>
      <w:r>
        <w:rPr>
          <w:spacing w:val="-2"/>
          <w:sz w:val="24"/>
          <w:szCs w:val="24"/>
        </w:rPr>
        <w:t>c</w:t>
      </w:r>
      <w:r>
        <w:rPr>
          <w:sz w:val="24"/>
          <w:szCs w:val="24"/>
        </w:rPr>
        <w:t>t</w:t>
      </w:r>
      <w:r>
        <w:rPr>
          <w:spacing w:val="3"/>
          <w:sz w:val="24"/>
          <w:szCs w:val="24"/>
        </w:rPr>
        <w:t xml:space="preserve"> </w:t>
      </w:r>
      <w:r>
        <w:rPr>
          <w:sz w:val="24"/>
          <w:szCs w:val="24"/>
        </w:rPr>
        <w:t>prop</w:t>
      </w:r>
      <w:r>
        <w:rPr>
          <w:spacing w:val="-1"/>
          <w:sz w:val="24"/>
          <w:szCs w:val="24"/>
        </w:rPr>
        <w:t>o</w:t>
      </w:r>
      <w:r>
        <w:rPr>
          <w:spacing w:val="1"/>
          <w:sz w:val="24"/>
          <w:szCs w:val="24"/>
        </w:rPr>
        <w:t>s</w:t>
      </w:r>
      <w:r>
        <w:rPr>
          <w:spacing w:val="-1"/>
          <w:sz w:val="24"/>
          <w:szCs w:val="24"/>
        </w:rPr>
        <w:t>a</w:t>
      </w:r>
      <w:r>
        <w:rPr>
          <w:sz w:val="24"/>
          <w:szCs w:val="24"/>
        </w:rPr>
        <w:t>ls</w:t>
      </w:r>
      <w:r>
        <w:rPr>
          <w:spacing w:val="4"/>
          <w:sz w:val="24"/>
          <w:szCs w:val="24"/>
        </w:rPr>
        <w:t xml:space="preserve"> </w:t>
      </w:r>
      <w:r>
        <w:rPr>
          <w:sz w:val="24"/>
          <w:szCs w:val="24"/>
        </w:rPr>
        <w:t>will</w:t>
      </w:r>
      <w:r>
        <w:rPr>
          <w:spacing w:val="1"/>
          <w:sz w:val="24"/>
          <w:szCs w:val="24"/>
        </w:rPr>
        <w:t xml:space="preserve"> </w:t>
      </w:r>
      <w:r>
        <w:rPr>
          <w:sz w:val="24"/>
          <w:szCs w:val="24"/>
        </w:rPr>
        <w:t>be</w:t>
      </w:r>
      <w:r>
        <w:rPr>
          <w:spacing w:val="2"/>
          <w:sz w:val="24"/>
          <w:szCs w:val="24"/>
        </w:rPr>
        <w:t xml:space="preserve"> </w:t>
      </w:r>
      <w:r>
        <w:rPr>
          <w:spacing w:val="-1"/>
          <w:sz w:val="24"/>
          <w:szCs w:val="24"/>
        </w:rPr>
        <w:t>e</w:t>
      </w:r>
      <w:r>
        <w:rPr>
          <w:sz w:val="24"/>
          <w:szCs w:val="24"/>
        </w:rPr>
        <w:t>v</w:t>
      </w:r>
      <w:r>
        <w:rPr>
          <w:spacing w:val="-1"/>
          <w:sz w:val="24"/>
          <w:szCs w:val="24"/>
        </w:rPr>
        <w:t>a</w:t>
      </w:r>
      <w:r>
        <w:rPr>
          <w:sz w:val="24"/>
          <w:szCs w:val="24"/>
        </w:rPr>
        <w:t>luat</w:t>
      </w:r>
      <w:r>
        <w:rPr>
          <w:spacing w:val="-1"/>
          <w:sz w:val="24"/>
          <w:szCs w:val="24"/>
        </w:rPr>
        <w:t>e</w:t>
      </w:r>
      <w:r>
        <w:rPr>
          <w:sz w:val="24"/>
          <w:szCs w:val="24"/>
        </w:rPr>
        <w:t>d</w:t>
      </w:r>
      <w:r>
        <w:rPr>
          <w:spacing w:val="3"/>
          <w:sz w:val="24"/>
          <w:szCs w:val="24"/>
        </w:rPr>
        <w:t xml:space="preserve"> </w:t>
      </w:r>
      <w:r>
        <w:rPr>
          <w:sz w:val="24"/>
          <w:szCs w:val="24"/>
        </w:rPr>
        <w:t>on</w:t>
      </w:r>
      <w:r>
        <w:rPr>
          <w:spacing w:val="1"/>
          <w:sz w:val="24"/>
          <w:szCs w:val="24"/>
        </w:rPr>
        <w:t xml:space="preserve"> </w:t>
      </w:r>
      <w:r>
        <w:rPr>
          <w:sz w:val="24"/>
          <w:szCs w:val="24"/>
        </w:rPr>
        <w:t>the qu</w:t>
      </w:r>
      <w:r>
        <w:rPr>
          <w:spacing w:val="-1"/>
          <w:sz w:val="24"/>
          <w:szCs w:val="24"/>
        </w:rPr>
        <w:t>a</w:t>
      </w:r>
      <w:r>
        <w:rPr>
          <w:sz w:val="24"/>
          <w:szCs w:val="24"/>
        </w:rPr>
        <w:t>l</w:t>
      </w:r>
      <w:r>
        <w:rPr>
          <w:spacing w:val="1"/>
          <w:sz w:val="24"/>
          <w:szCs w:val="24"/>
        </w:rPr>
        <w:t>i</w:t>
      </w:r>
      <w:r>
        <w:rPr>
          <w:spacing w:val="3"/>
          <w:sz w:val="24"/>
          <w:szCs w:val="24"/>
        </w:rPr>
        <w:t>t</w:t>
      </w:r>
      <w:r>
        <w:rPr>
          <w:sz w:val="24"/>
          <w:szCs w:val="24"/>
        </w:rPr>
        <w:t>y of</w:t>
      </w:r>
      <w:r>
        <w:rPr>
          <w:spacing w:val="4"/>
          <w:sz w:val="24"/>
          <w:szCs w:val="24"/>
        </w:rPr>
        <w:t xml:space="preserve"> </w:t>
      </w:r>
      <w:r>
        <w:rPr>
          <w:sz w:val="24"/>
          <w:szCs w:val="24"/>
        </w:rPr>
        <w:t>the</w:t>
      </w:r>
      <w:r>
        <w:rPr>
          <w:spacing w:val="4"/>
          <w:sz w:val="24"/>
          <w:szCs w:val="24"/>
        </w:rPr>
        <w:t xml:space="preserve"> </w:t>
      </w:r>
      <w:r>
        <w:rPr>
          <w:sz w:val="24"/>
          <w:szCs w:val="24"/>
        </w:rPr>
        <w:t>potential</w:t>
      </w:r>
      <w:r>
        <w:rPr>
          <w:spacing w:val="7"/>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5"/>
          <w:sz w:val="24"/>
          <w:szCs w:val="24"/>
        </w:rPr>
        <w:t xml:space="preserve"> </w:t>
      </w:r>
      <w:r>
        <w:rPr>
          <w:sz w:val="24"/>
          <w:szCs w:val="24"/>
        </w:rPr>
        <w:t>prod</w:t>
      </w:r>
      <w:r>
        <w:rPr>
          <w:spacing w:val="-1"/>
          <w:sz w:val="24"/>
          <w:szCs w:val="24"/>
        </w:rPr>
        <w:t>uc</w:t>
      </w:r>
      <w:r>
        <w:rPr>
          <w:sz w:val="24"/>
          <w:szCs w:val="24"/>
        </w:rPr>
        <w:t>t</w:t>
      </w:r>
      <w:r>
        <w:rPr>
          <w:spacing w:val="5"/>
          <w:sz w:val="24"/>
          <w:szCs w:val="24"/>
        </w:rPr>
        <w:t xml:space="preserve"> </w:t>
      </w:r>
      <w:r>
        <w:rPr>
          <w:sz w:val="24"/>
          <w:szCs w:val="24"/>
        </w:rPr>
        <w:t>innovat</w:t>
      </w:r>
      <w:r>
        <w:rPr>
          <w:spacing w:val="3"/>
          <w:sz w:val="24"/>
          <w:szCs w:val="24"/>
        </w:rPr>
        <w:t>i</w:t>
      </w:r>
      <w:r>
        <w:rPr>
          <w:sz w:val="24"/>
          <w:szCs w:val="24"/>
        </w:rPr>
        <w:t>on</w:t>
      </w:r>
      <w:r>
        <w:rPr>
          <w:spacing w:val="4"/>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the</w:t>
      </w:r>
      <w:r>
        <w:rPr>
          <w:spacing w:val="8"/>
          <w:sz w:val="24"/>
          <w:szCs w:val="24"/>
        </w:rPr>
        <w:t xml:space="preserve"> </w:t>
      </w:r>
      <w:r>
        <w:rPr>
          <w:b/>
          <w:sz w:val="24"/>
          <w:szCs w:val="24"/>
        </w:rPr>
        <w:t>a</w:t>
      </w:r>
      <w:r>
        <w:rPr>
          <w:b/>
          <w:spacing w:val="1"/>
          <w:sz w:val="24"/>
          <w:szCs w:val="24"/>
        </w:rPr>
        <w:t>b</w:t>
      </w:r>
      <w:r>
        <w:rPr>
          <w:b/>
          <w:sz w:val="24"/>
          <w:szCs w:val="24"/>
        </w:rPr>
        <w:t>i</w:t>
      </w:r>
      <w:r>
        <w:rPr>
          <w:b/>
          <w:spacing w:val="1"/>
          <w:sz w:val="24"/>
          <w:szCs w:val="24"/>
        </w:rPr>
        <w:t>l</w:t>
      </w:r>
      <w:r>
        <w:rPr>
          <w:b/>
          <w:sz w:val="24"/>
          <w:szCs w:val="24"/>
        </w:rPr>
        <w:t>ity</w:t>
      </w:r>
      <w:r>
        <w:rPr>
          <w:b/>
          <w:spacing w:val="11"/>
          <w:sz w:val="24"/>
          <w:szCs w:val="24"/>
        </w:rPr>
        <w:t xml:space="preserve"> </w:t>
      </w:r>
      <w:r>
        <w:rPr>
          <w:b/>
          <w:sz w:val="24"/>
          <w:szCs w:val="24"/>
        </w:rPr>
        <w:t>of</w:t>
      </w:r>
      <w:r>
        <w:rPr>
          <w:b/>
          <w:spacing w:val="11"/>
          <w:sz w:val="24"/>
          <w:szCs w:val="24"/>
        </w:rPr>
        <w:t xml:space="preserve"> </w:t>
      </w:r>
      <w:r>
        <w:rPr>
          <w:b/>
          <w:sz w:val="24"/>
          <w:szCs w:val="24"/>
        </w:rPr>
        <w:t>t</w:t>
      </w:r>
      <w:r>
        <w:rPr>
          <w:b/>
          <w:spacing w:val="-2"/>
          <w:sz w:val="24"/>
          <w:szCs w:val="24"/>
        </w:rPr>
        <w:t>h</w:t>
      </w:r>
      <w:r>
        <w:rPr>
          <w:b/>
          <w:sz w:val="24"/>
          <w:szCs w:val="24"/>
        </w:rPr>
        <w:t>e</w:t>
      </w:r>
      <w:r>
        <w:rPr>
          <w:b/>
          <w:spacing w:val="11"/>
          <w:sz w:val="24"/>
          <w:szCs w:val="24"/>
        </w:rPr>
        <w:t xml:space="preserve"> </w:t>
      </w:r>
      <w:r>
        <w:rPr>
          <w:b/>
          <w:sz w:val="24"/>
          <w:szCs w:val="24"/>
        </w:rPr>
        <w:t>t</w:t>
      </w:r>
      <w:r>
        <w:rPr>
          <w:b/>
          <w:spacing w:val="-2"/>
          <w:sz w:val="24"/>
          <w:szCs w:val="24"/>
        </w:rPr>
        <w:t>e</w:t>
      </w:r>
      <w:r>
        <w:rPr>
          <w:b/>
          <w:spacing w:val="2"/>
          <w:sz w:val="24"/>
          <w:szCs w:val="24"/>
        </w:rPr>
        <w:t>a</w:t>
      </w:r>
      <w:r>
        <w:rPr>
          <w:b/>
          <w:sz w:val="24"/>
          <w:szCs w:val="24"/>
        </w:rPr>
        <w:t>m</w:t>
      </w:r>
      <w:r>
        <w:rPr>
          <w:b/>
          <w:spacing w:val="8"/>
          <w:sz w:val="24"/>
          <w:szCs w:val="24"/>
        </w:rPr>
        <w:t xml:space="preserve"> </w:t>
      </w:r>
      <w:r>
        <w:rPr>
          <w:b/>
          <w:sz w:val="24"/>
          <w:szCs w:val="24"/>
        </w:rPr>
        <w:t>to</w:t>
      </w:r>
      <w:r>
        <w:rPr>
          <w:b/>
          <w:spacing w:val="11"/>
          <w:sz w:val="24"/>
          <w:szCs w:val="24"/>
        </w:rPr>
        <w:t xml:space="preserve"> </w:t>
      </w:r>
      <w:r>
        <w:rPr>
          <w:b/>
          <w:spacing w:val="1"/>
          <w:sz w:val="24"/>
          <w:szCs w:val="24"/>
        </w:rPr>
        <w:t>und</w:t>
      </w:r>
      <w:r>
        <w:rPr>
          <w:b/>
          <w:spacing w:val="-1"/>
          <w:sz w:val="24"/>
          <w:szCs w:val="24"/>
        </w:rPr>
        <w:t>er</w:t>
      </w:r>
      <w:r>
        <w:rPr>
          <w:b/>
          <w:sz w:val="24"/>
          <w:szCs w:val="24"/>
        </w:rPr>
        <w:t>take</w:t>
      </w:r>
      <w:r>
        <w:rPr>
          <w:b/>
          <w:spacing w:val="11"/>
          <w:sz w:val="24"/>
          <w:szCs w:val="24"/>
        </w:rPr>
        <w:t xml:space="preserve"> </w:t>
      </w:r>
      <w:r>
        <w:rPr>
          <w:b/>
          <w:sz w:val="24"/>
          <w:szCs w:val="24"/>
        </w:rPr>
        <w:t xml:space="preserve">the </w:t>
      </w:r>
      <w:r>
        <w:rPr>
          <w:b/>
          <w:spacing w:val="1"/>
          <w:sz w:val="24"/>
          <w:szCs w:val="24"/>
        </w:rPr>
        <w:t>p</w:t>
      </w:r>
      <w:r>
        <w:rPr>
          <w:b/>
          <w:spacing w:val="-1"/>
          <w:sz w:val="24"/>
          <w:szCs w:val="24"/>
        </w:rPr>
        <w:t>r</w:t>
      </w:r>
      <w:r>
        <w:rPr>
          <w:b/>
          <w:sz w:val="24"/>
          <w:szCs w:val="24"/>
        </w:rPr>
        <w:t>oj</w:t>
      </w:r>
      <w:r>
        <w:rPr>
          <w:b/>
          <w:spacing w:val="-2"/>
          <w:sz w:val="24"/>
          <w:szCs w:val="24"/>
        </w:rPr>
        <w:t>e</w:t>
      </w:r>
      <w:r>
        <w:rPr>
          <w:b/>
          <w:spacing w:val="-1"/>
          <w:sz w:val="24"/>
          <w:szCs w:val="24"/>
        </w:rPr>
        <w:t>c</w:t>
      </w:r>
      <w:r>
        <w:rPr>
          <w:b/>
          <w:sz w:val="24"/>
          <w:szCs w:val="24"/>
        </w:rPr>
        <w:t xml:space="preserve">t </w:t>
      </w:r>
      <w:r>
        <w:rPr>
          <w:b/>
          <w:spacing w:val="1"/>
          <w:sz w:val="24"/>
          <w:szCs w:val="24"/>
        </w:rPr>
        <w:t>w</w:t>
      </w:r>
      <w:r>
        <w:rPr>
          <w:b/>
          <w:sz w:val="24"/>
          <w:szCs w:val="24"/>
        </w:rPr>
        <w:t xml:space="preserve">ith the </w:t>
      </w:r>
      <w:r>
        <w:rPr>
          <w:b/>
          <w:spacing w:val="-1"/>
          <w:sz w:val="24"/>
          <w:szCs w:val="24"/>
        </w:rPr>
        <w:t>a</w:t>
      </w:r>
      <w:r>
        <w:rPr>
          <w:b/>
          <w:sz w:val="24"/>
          <w:szCs w:val="24"/>
        </w:rPr>
        <w:t>vai</w:t>
      </w:r>
      <w:r>
        <w:rPr>
          <w:b/>
          <w:spacing w:val="1"/>
          <w:sz w:val="24"/>
          <w:szCs w:val="24"/>
        </w:rPr>
        <w:t>l</w:t>
      </w:r>
      <w:r>
        <w:rPr>
          <w:b/>
          <w:sz w:val="24"/>
          <w:szCs w:val="24"/>
        </w:rPr>
        <w:t>a</w:t>
      </w:r>
      <w:r>
        <w:rPr>
          <w:b/>
          <w:spacing w:val="1"/>
          <w:sz w:val="24"/>
          <w:szCs w:val="24"/>
        </w:rPr>
        <w:t>b</w:t>
      </w:r>
      <w:r>
        <w:rPr>
          <w:b/>
          <w:sz w:val="24"/>
          <w:szCs w:val="24"/>
        </w:rPr>
        <w:t xml:space="preserve">le </w:t>
      </w:r>
      <w:r>
        <w:rPr>
          <w:b/>
          <w:spacing w:val="-1"/>
          <w:sz w:val="24"/>
          <w:szCs w:val="24"/>
        </w:rPr>
        <w:t>re</w:t>
      </w:r>
      <w:r>
        <w:rPr>
          <w:b/>
          <w:sz w:val="24"/>
          <w:szCs w:val="24"/>
        </w:rPr>
        <w:t>so</w:t>
      </w:r>
      <w:r>
        <w:rPr>
          <w:b/>
          <w:spacing w:val="1"/>
          <w:sz w:val="24"/>
          <w:szCs w:val="24"/>
        </w:rPr>
        <w:t>u</w:t>
      </w:r>
      <w:r>
        <w:rPr>
          <w:b/>
          <w:spacing w:val="-1"/>
          <w:sz w:val="24"/>
          <w:szCs w:val="24"/>
        </w:rPr>
        <w:t>r</w:t>
      </w:r>
      <w:r>
        <w:rPr>
          <w:b/>
          <w:spacing w:val="1"/>
          <w:sz w:val="24"/>
          <w:szCs w:val="24"/>
        </w:rPr>
        <w:t>c</w:t>
      </w:r>
      <w:r>
        <w:rPr>
          <w:b/>
          <w:spacing w:val="-1"/>
          <w:sz w:val="24"/>
          <w:szCs w:val="24"/>
        </w:rPr>
        <w:t>e</w:t>
      </w:r>
      <w:r>
        <w:rPr>
          <w:b/>
          <w:sz w:val="24"/>
          <w:szCs w:val="24"/>
        </w:rPr>
        <w:t>s a</w:t>
      </w:r>
      <w:r>
        <w:rPr>
          <w:b/>
          <w:spacing w:val="1"/>
          <w:sz w:val="24"/>
          <w:szCs w:val="24"/>
        </w:rPr>
        <w:t>n</w:t>
      </w:r>
      <w:r>
        <w:rPr>
          <w:b/>
          <w:sz w:val="24"/>
          <w:szCs w:val="24"/>
        </w:rPr>
        <w:t>d</w:t>
      </w:r>
      <w:r>
        <w:rPr>
          <w:b/>
          <w:spacing w:val="1"/>
          <w:sz w:val="24"/>
          <w:szCs w:val="24"/>
        </w:rPr>
        <w:t xml:space="preserve"> </w:t>
      </w:r>
      <w:r>
        <w:rPr>
          <w:b/>
          <w:spacing w:val="2"/>
          <w:sz w:val="24"/>
          <w:szCs w:val="24"/>
        </w:rPr>
        <w:t>w</w:t>
      </w:r>
      <w:r>
        <w:rPr>
          <w:b/>
          <w:sz w:val="24"/>
          <w:szCs w:val="24"/>
        </w:rPr>
        <w:t>ith</w:t>
      </w:r>
      <w:r>
        <w:rPr>
          <w:b/>
          <w:spacing w:val="-2"/>
          <w:sz w:val="24"/>
          <w:szCs w:val="24"/>
        </w:rPr>
        <w:t>i</w:t>
      </w:r>
      <w:r>
        <w:rPr>
          <w:b/>
          <w:sz w:val="24"/>
          <w:szCs w:val="24"/>
        </w:rPr>
        <w:t>n</w:t>
      </w:r>
      <w:r>
        <w:rPr>
          <w:b/>
          <w:spacing w:val="-2"/>
          <w:sz w:val="24"/>
          <w:szCs w:val="24"/>
        </w:rPr>
        <w:t xml:space="preserve"> </w:t>
      </w:r>
      <w:r>
        <w:rPr>
          <w:b/>
          <w:spacing w:val="1"/>
          <w:sz w:val="24"/>
          <w:szCs w:val="24"/>
        </w:rPr>
        <w:t>bud</w:t>
      </w:r>
      <w:r>
        <w:rPr>
          <w:b/>
          <w:sz w:val="24"/>
          <w:szCs w:val="24"/>
        </w:rPr>
        <w:t>g</w:t>
      </w:r>
      <w:r>
        <w:rPr>
          <w:b/>
          <w:spacing w:val="-1"/>
          <w:sz w:val="24"/>
          <w:szCs w:val="24"/>
        </w:rPr>
        <w:t>e</w:t>
      </w:r>
      <w:r>
        <w:rPr>
          <w:b/>
          <w:spacing w:val="4"/>
          <w:sz w:val="24"/>
          <w:szCs w:val="24"/>
        </w:rPr>
        <w:t>t</w:t>
      </w:r>
      <w:r>
        <w:rPr>
          <w:sz w:val="24"/>
          <w:szCs w:val="24"/>
        </w:rPr>
        <w:t>.</w:t>
      </w:r>
    </w:p>
    <w:p w14:paraId="1D1B8154" w14:textId="77777777" w:rsidR="00C37DEC" w:rsidRDefault="00C37DEC">
      <w:pPr>
        <w:spacing w:before="3" w:line="120" w:lineRule="exact"/>
        <w:rPr>
          <w:sz w:val="12"/>
          <w:szCs w:val="12"/>
        </w:rPr>
      </w:pPr>
    </w:p>
    <w:p w14:paraId="433D275E" w14:textId="77777777" w:rsidR="00C37DEC" w:rsidRDefault="00C37DEC">
      <w:pPr>
        <w:spacing w:line="200" w:lineRule="exact"/>
      </w:pPr>
    </w:p>
    <w:p w14:paraId="1C1C0F4D" w14:textId="77777777" w:rsidR="00C37DEC" w:rsidRDefault="00C37DEC">
      <w:pPr>
        <w:spacing w:line="200" w:lineRule="exact"/>
      </w:pPr>
    </w:p>
    <w:p w14:paraId="7B83C1C1" w14:textId="77777777" w:rsidR="00C37DEC" w:rsidRDefault="00360F89">
      <w:pPr>
        <w:spacing w:before="24"/>
        <w:ind w:left="153" w:right="8040"/>
        <w:jc w:val="both"/>
        <w:rPr>
          <w:sz w:val="28"/>
          <w:szCs w:val="28"/>
        </w:rPr>
      </w:pPr>
      <w:r>
        <w:rPr>
          <w:b/>
          <w:spacing w:val="1"/>
          <w:sz w:val="28"/>
          <w:szCs w:val="28"/>
        </w:rPr>
        <w:t>4</w:t>
      </w:r>
      <w:r>
        <w:rPr>
          <w:b/>
          <w:sz w:val="28"/>
          <w:szCs w:val="28"/>
        </w:rPr>
        <w:t xml:space="preserve">.      </w:t>
      </w:r>
      <w:r>
        <w:rPr>
          <w:b/>
          <w:spacing w:val="14"/>
          <w:sz w:val="28"/>
          <w:szCs w:val="28"/>
        </w:rPr>
        <w:t xml:space="preserve"> </w:t>
      </w:r>
      <w:r>
        <w:rPr>
          <w:b/>
          <w:sz w:val="28"/>
          <w:szCs w:val="28"/>
        </w:rPr>
        <w:t>TE</w:t>
      </w:r>
      <w:r>
        <w:rPr>
          <w:b/>
          <w:spacing w:val="-1"/>
          <w:sz w:val="28"/>
          <w:szCs w:val="28"/>
        </w:rPr>
        <w:t>AM</w:t>
      </w:r>
      <w:r>
        <w:rPr>
          <w:b/>
          <w:sz w:val="28"/>
          <w:szCs w:val="28"/>
        </w:rPr>
        <w:t>S</w:t>
      </w:r>
    </w:p>
    <w:p w14:paraId="08ACFF94" w14:textId="77777777" w:rsidR="00C37DEC" w:rsidRDefault="00360F89">
      <w:pPr>
        <w:spacing w:before="56"/>
        <w:ind w:left="153" w:right="111"/>
        <w:jc w:val="both"/>
        <w:rPr>
          <w:sz w:val="24"/>
          <w:szCs w:val="24"/>
        </w:rPr>
      </w:pPr>
      <w:r>
        <w:rPr>
          <w:sz w:val="24"/>
          <w:szCs w:val="24"/>
        </w:rPr>
        <w:t>E</w:t>
      </w:r>
      <w:r>
        <w:rPr>
          <w:spacing w:val="-1"/>
          <w:sz w:val="24"/>
          <w:szCs w:val="24"/>
        </w:rPr>
        <w:t>ac</w:t>
      </w:r>
      <w:r>
        <w:rPr>
          <w:sz w:val="24"/>
          <w:szCs w:val="24"/>
        </w:rPr>
        <w:t>h</w:t>
      </w:r>
      <w:r>
        <w:rPr>
          <w:spacing w:val="1"/>
          <w:sz w:val="24"/>
          <w:szCs w:val="24"/>
        </w:rPr>
        <w:t xml:space="preserve"> </w:t>
      </w:r>
      <w:r>
        <w:rPr>
          <w:sz w:val="24"/>
          <w:szCs w:val="24"/>
        </w:rPr>
        <w:t>student</w:t>
      </w:r>
      <w:r>
        <w:rPr>
          <w:spacing w:val="1"/>
          <w:sz w:val="24"/>
          <w:szCs w:val="24"/>
        </w:rPr>
        <w:t xml:space="preserve"> </w:t>
      </w:r>
      <w:r>
        <w:rPr>
          <w:sz w:val="24"/>
          <w:szCs w:val="24"/>
        </w:rPr>
        <w:t>will</w:t>
      </w:r>
      <w:r>
        <w:rPr>
          <w:spacing w:val="1"/>
          <w:sz w:val="24"/>
          <w:szCs w:val="24"/>
        </w:rPr>
        <w:t xml:space="preserve"> </w:t>
      </w:r>
      <w:r>
        <w:rPr>
          <w:sz w:val="24"/>
          <w:szCs w:val="24"/>
        </w:rPr>
        <w:t xml:space="preserve">be </w:t>
      </w:r>
      <w:r>
        <w:rPr>
          <w:spacing w:val="1"/>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ted to</w:t>
      </w:r>
      <w:r>
        <w:rPr>
          <w:spacing w:val="1"/>
          <w:sz w:val="24"/>
          <w:szCs w:val="24"/>
        </w:rPr>
        <w:t xml:space="preserve"> </w:t>
      </w:r>
      <w:r>
        <w:rPr>
          <w:sz w:val="24"/>
          <w:szCs w:val="24"/>
        </w:rPr>
        <w:t>a te</w:t>
      </w:r>
      <w:r>
        <w:rPr>
          <w:spacing w:val="-1"/>
          <w:sz w:val="24"/>
          <w:szCs w:val="24"/>
        </w:rPr>
        <w:t>a</w:t>
      </w:r>
      <w:r>
        <w:rPr>
          <w:sz w:val="24"/>
          <w:szCs w:val="24"/>
        </w:rPr>
        <w:t>m</w:t>
      </w:r>
      <w:r>
        <w:rPr>
          <w:spacing w:val="4"/>
          <w:sz w:val="24"/>
          <w:szCs w:val="24"/>
        </w:rPr>
        <w:t xml:space="preserve"> </w:t>
      </w:r>
      <w:r>
        <w:rPr>
          <w:spacing w:val="2"/>
          <w:sz w:val="24"/>
          <w:szCs w:val="24"/>
        </w:rPr>
        <w:t>o</w:t>
      </w:r>
      <w:r>
        <w:rPr>
          <w:sz w:val="24"/>
          <w:szCs w:val="24"/>
        </w:rPr>
        <w:t>f</w:t>
      </w:r>
      <w:r>
        <w:rPr>
          <w:spacing w:val="2"/>
          <w:sz w:val="24"/>
          <w:szCs w:val="24"/>
        </w:rPr>
        <w:t xml:space="preserve"> </w:t>
      </w:r>
      <w:r>
        <w:rPr>
          <w:sz w:val="24"/>
          <w:szCs w:val="24"/>
        </w:rPr>
        <w:t>fou</w:t>
      </w:r>
      <w:r>
        <w:rPr>
          <w:spacing w:val="-1"/>
          <w:sz w:val="24"/>
          <w:szCs w:val="24"/>
        </w:rPr>
        <w:t>r</w:t>
      </w:r>
      <w:r>
        <w:rPr>
          <w:sz w:val="24"/>
          <w:szCs w:val="24"/>
        </w:rPr>
        <w:t>.</w:t>
      </w:r>
      <w:r>
        <w:rPr>
          <w:spacing w:val="1"/>
          <w:sz w:val="24"/>
          <w:szCs w:val="24"/>
        </w:rPr>
        <w:t xml:space="preserve"> </w:t>
      </w:r>
      <w:r>
        <w:rPr>
          <w:sz w:val="24"/>
          <w:szCs w:val="24"/>
        </w:rPr>
        <w:t>The t</w:t>
      </w:r>
      <w:r>
        <w:rPr>
          <w:spacing w:val="2"/>
          <w:sz w:val="24"/>
          <w:szCs w:val="24"/>
        </w:rPr>
        <w:t>e</w:t>
      </w:r>
      <w:r>
        <w:rPr>
          <w:spacing w:val="-1"/>
          <w:sz w:val="24"/>
          <w:szCs w:val="24"/>
        </w:rPr>
        <w:t>a</w:t>
      </w:r>
      <w:r>
        <w:rPr>
          <w:sz w:val="24"/>
          <w:szCs w:val="24"/>
        </w:rPr>
        <w:t>m</w:t>
      </w:r>
      <w:r>
        <w:rPr>
          <w:spacing w:val="1"/>
          <w:sz w:val="24"/>
          <w:szCs w:val="24"/>
        </w:rPr>
        <w:t xml:space="preserve"> </w:t>
      </w:r>
      <w:r>
        <w:rPr>
          <w:sz w:val="24"/>
          <w:szCs w:val="24"/>
        </w:rPr>
        <w:t>will</w:t>
      </w:r>
      <w:r>
        <w:rPr>
          <w:spacing w:val="1"/>
          <w:sz w:val="24"/>
          <w:szCs w:val="24"/>
        </w:rPr>
        <w:t xml:space="preserve"> </w:t>
      </w:r>
      <w:r>
        <w:rPr>
          <w:sz w:val="24"/>
          <w:szCs w:val="24"/>
        </w:rPr>
        <w:t xml:space="preserve">then </w:t>
      </w:r>
      <w:r>
        <w:rPr>
          <w:spacing w:val="-1"/>
          <w:sz w:val="24"/>
          <w:szCs w:val="24"/>
        </w:rPr>
        <w:t>a</w:t>
      </w:r>
      <w:r>
        <w:rPr>
          <w:sz w:val="24"/>
          <w:szCs w:val="24"/>
        </w:rPr>
        <w:t>l</w:t>
      </w:r>
      <w:r>
        <w:rPr>
          <w:spacing w:val="1"/>
          <w:sz w:val="24"/>
          <w:szCs w:val="24"/>
        </w:rPr>
        <w:t>l</w:t>
      </w:r>
      <w:r>
        <w:rPr>
          <w:sz w:val="24"/>
          <w:szCs w:val="24"/>
        </w:rPr>
        <w:t>o</w:t>
      </w:r>
      <w:r>
        <w:rPr>
          <w:spacing w:val="-1"/>
          <w:sz w:val="24"/>
          <w:szCs w:val="24"/>
        </w:rPr>
        <w:t>ca</w:t>
      </w:r>
      <w:r>
        <w:rPr>
          <w:sz w:val="24"/>
          <w:szCs w:val="24"/>
        </w:rPr>
        <w:t>te</w:t>
      </w:r>
      <w:r>
        <w:rPr>
          <w:spacing w:val="3"/>
          <w:sz w:val="24"/>
          <w:szCs w:val="24"/>
        </w:rPr>
        <w:t xml:space="preserve"> 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pacing w:val="2"/>
          <w:sz w:val="24"/>
          <w:szCs w:val="24"/>
        </w:rPr>
        <w:t>n</w:t>
      </w:r>
      <w:r>
        <w:rPr>
          <w:sz w:val="24"/>
          <w:szCs w:val="24"/>
        </w:rPr>
        <w:t>t r</w:t>
      </w:r>
      <w:r>
        <w:rPr>
          <w:spacing w:val="-2"/>
          <w:sz w:val="24"/>
          <w:szCs w:val="24"/>
        </w:rPr>
        <w:t>e</w:t>
      </w:r>
      <w:r>
        <w:rPr>
          <w:sz w:val="24"/>
          <w:szCs w:val="24"/>
        </w:rPr>
        <w:t>spon</w:t>
      </w:r>
      <w:r>
        <w:rPr>
          <w:spacing w:val="1"/>
          <w:sz w:val="24"/>
          <w:szCs w:val="24"/>
        </w:rPr>
        <w:t>s</w:t>
      </w:r>
      <w:r>
        <w:rPr>
          <w:sz w:val="24"/>
          <w:szCs w:val="24"/>
        </w:rPr>
        <w:t>ib</w:t>
      </w:r>
      <w:r>
        <w:rPr>
          <w:spacing w:val="1"/>
          <w:sz w:val="24"/>
          <w:szCs w:val="24"/>
        </w:rPr>
        <w:t>i</w:t>
      </w:r>
      <w:r>
        <w:rPr>
          <w:sz w:val="24"/>
          <w:szCs w:val="24"/>
        </w:rPr>
        <w:t>l</w:t>
      </w:r>
      <w:r>
        <w:rPr>
          <w:spacing w:val="1"/>
          <w:sz w:val="24"/>
          <w:szCs w:val="24"/>
        </w:rPr>
        <w:t>i</w:t>
      </w:r>
      <w:r>
        <w:rPr>
          <w:sz w:val="24"/>
          <w:szCs w:val="24"/>
        </w:rPr>
        <w:t>t</w:t>
      </w:r>
      <w:r>
        <w:rPr>
          <w:spacing w:val="1"/>
          <w:sz w:val="24"/>
          <w:szCs w:val="24"/>
        </w:rPr>
        <w:t>i</w:t>
      </w:r>
      <w:r>
        <w:rPr>
          <w:spacing w:val="-1"/>
          <w:sz w:val="24"/>
          <w:szCs w:val="24"/>
        </w:rPr>
        <w:t>e</w:t>
      </w:r>
      <w:r>
        <w:rPr>
          <w:sz w:val="24"/>
          <w:szCs w:val="24"/>
        </w:rPr>
        <w:t xml:space="preserve">s to </w:t>
      </w:r>
      <w:r>
        <w:rPr>
          <w:spacing w:val="1"/>
          <w:sz w:val="24"/>
          <w:szCs w:val="24"/>
        </w:rPr>
        <w:t>i</w:t>
      </w:r>
      <w:r>
        <w:rPr>
          <w:sz w:val="24"/>
          <w:szCs w:val="24"/>
        </w:rPr>
        <w:t xml:space="preserve">ts </w:t>
      </w:r>
      <w:r>
        <w:rPr>
          <w:spacing w:val="1"/>
          <w:sz w:val="24"/>
          <w:szCs w:val="24"/>
        </w:rPr>
        <w:t>m</w:t>
      </w:r>
      <w:r>
        <w:rPr>
          <w:spacing w:val="-3"/>
          <w:sz w:val="24"/>
          <w:szCs w:val="24"/>
        </w:rPr>
        <w:t>e</w:t>
      </w:r>
      <w:r>
        <w:rPr>
          <w:sz w:val="24"/>
          <w:szCs w:val="24"/>
        </w:rPr>
        <w:t>mbe</w:t>
      </w:r>
      <w:r>
        <w:rPr>
          <w:spacing w:val="-1"/>
          <w:sz w:val="24"/>
          <w:szCs w:val="24"/>
        </w:rPr>
        <w:t>r</w:t>
      </w:r>
      <w:r>
        <w:rPr>
          <w:sz w:val="24"/>
          <w:szCs w:val="24"/>
        </w:rPr>
        <w:t>s.</w:t>
      </w:r>
      <w:r>
        <w:rPr>
          <w:spacing w:val="2"/>
          <w:sz w:val="24"/>
          <w:szCs w:val="24"/>
        </w:rPr>
        <w:t xml:space="preserve"> </w:t>
      </w:r>
      <w:r>
        <w:rPr>
          <w:sz w:val="24"/>
          <w:szCs w:val="24"/>
        </w:rPr>
        <w:t>As a</w:t>
      </w:r>
      <w:r>
        <w:rPr>
          <w:spacing w:val="-1"/>
          <w:sz w:val="24"/>
          <w:szCs w:val="24"/>
        </w:rPr>
        <w:t xml:space="preserve"> </w:t>
      </w:r>
      <w:r>
        <w:rPr>
          <w:sz w:val="24"/>
          <w:szCs w:val="24"/>
        </w:rPr>
        <w:t>m</w:t>
      </w:r>
      <w:r>
        <w:rPr>
          <w:spacing w:val="1"/>
          <w:sz w:val="24"/>
          <w:szCs w:val="24"/>
        </w:rPr>
        <w:t>i</w:t>
      </w:r>
      <w:r>
        <w:rPr>
          <w:sz w:val="24"/>
          <w:szCs w:val="24"/>
        </w:rPr>
        <w:t>ni</w:t>
      </w:r>
      <w:r>
        <w:rPr>
          <w:spacing w:val="1"/>
          <w:sz w:val="24"/>
          <w:szCs w:val="24"/>
        </w:rPr>
        <w:t>m</w:t>
      </w:r>
      <w:r>
        <w:rPr>
          <w:sz w:val="24"/>
          <w:szCs w:val="24"/>
        </w:rPr>
        <w:t>um,</w:t>
      </w:r>
      <w:r>
        <w:rPr>
          <w:spacing w:val="1"/>
          <w:sz w:val="24"/>
          <w:szCs w:val="24"/>
        </w:rPr>
        <w:t xml:space="preserve"> </w:t>
      </w:r>
      <w:r>
        <w:rPr>
          <w:sz w:val="24"/>
          <w:szCs w:val="24"/>
        </w:rPr>
        <w:t>it</w:t>
      </w:r>
      <w:r>
        <w:rPr>
          <w:spacing w:val="-2"/>
          <w:sz w:val="24"/>
          <w:szCs w:val="24"/>
        </w:rPr>
        <w:t xml:space="preserve"> </w:t>
      </w:r>
      <w:r>
        <w:rPr>
          <w:sz w:val="24"/>
          <w:szCs w:val="24"/>
        </w:rPr>
        <w:t>is r</w:t>
      </w:r>
      <w:r>
        <w:rPr>
          <w:spacing w:val="-1"/>
          <w:sz w:val="24"/>
          <w:szCs w:val="24"/>
        </w:rPr>
        <w:t>ec</w:t>
      </w:r>
      <w:r>
        <w:rPr>
          <w:sz w:val="24"/>
          <w:szCs w:val="24"/>
        </w:rPr>
        <w:t>om</w:t>
      </w:r>
      <w:r>
        <w:rPr>
          <w:spacing w:val="1"/>
          <w:sz w:val="24"/>
          <w:szCs w:val="24"/>
        </w:rPr>
        <w:t>m</w:t>
      </w:r>
      <w:r>
        <w:rPr>
          <w:spacing w:val="-1"/>
          <w:sz w:val="24"/>
          <w:szCs w:val="24"/>
        </w:rPr>
        <w:t>e</w:t>
      </w:r>
      <w:r>
        <w:rPr>
          <w:sz w:val="24"/>
          <w:szCs w:val="24"/>
        </w:rPr>
        <w:t>nd</w:t>
      </w:r>
      <w:r>
        <w:rPr>
          <w:spacing w:val="-1"/>
          <w:sz w:val="24"/>
          <w:szCs w:val="24"/>
        </w:rPr>
        <w:t>e</w:t>
      </w:r>
      <w:r>
        <w:rPr>
          <w:sz w:val="24"/>
          <w:szCs w:val="24"/>
        </w:rPr>
        <w:t>d that</w:t>
      </w:r>
      <w:r>
        <w:rPr>
          <w:spacing w:val="2"/>
          <w:sz w:val="24"/>
          <w:szCs w:val="24"/>
        </w:rPr>
        <w:t xml:space="preserve"> </w:t>
      </w:r>
      <w:r>
        <w:rPr>
          <w:spacing w:val="-1"/>
          <w:sz w:val="24"/>
          <w:szCs w:val="24"/>
        </w:rPr>
        <w:t>ea</w:t>
      </w:r>
      <w:r>
        <w:rPr>
          <w:spacing w:val="1"/>
          <w:sz w:val="24"/>
          <w:szCs w:val="24"/>
        </w:rPr>
        <w:t>c</w:t>
      </w:r>
      <w:r>
        <w:rPr>
          <w:sz w:val="24"/>
          <w:szCs w:val="24"/>
        </w:rPr>
        <w:t>h te</w:t>
      </w:r>
      <w:r>
        <w:rPr>
          <w:spacing w:val="-1"/>
          <w:sz w:val="24"/>
          <w:szCs w:val="24"/>
        </w:rPr>
        <w:t>a</w:t>
      </w:r>
      <w:r>
        <w:rPr>
          <w:sz w:val="24"/>
          <w:szCs w:val="24"/>
        </w:rPr>
        <w:t>m assi</w:t>
      </w:r>
      <w:r>
        <w:rPr>
          <w:spacing w:val="-2"/>
          <w:sz w:val="24"/>
          <w:szCs w:val="24"/>
        </w:rPr>
        <w:t>g</w:t>
      </w:r>
      <w:r>
        <w:rPr>
          <w:sz w:val="24"/>
          <w:szCs w:val="24"/>
        </w:rPr>
        <w:t>n</w:t>
      </w:r>
      <w:r>
        <w:rPr>
          <w:spacing w:val="2"/>
          <w:sz w:val="24"/>
          <w:szCs w:val="24"/>
        </w:rPr>
        <w:t xml:space="preserve"> </w:t>
      </w:r>
      <w:r>
        <w:rPr>
          <w:sz w:val="24"/>
          <w:szCs w:val="24"/>
        </w:rPr>
        <w:t>rol</w:t>
      </w:r>
      <w:r>
        <w:rPr>
          <w:spacing w:val="-1"/>
          <w:sz w:val="24"/>
          <w:szCs w:val="24"/>
        </w:rPr>
        <w:t>e</w:t>
      </w:r>
      <w:r>
        <w:rPr>
          <w:sz w:val="24"/>
          <w:szCs w:val="24"/>
        </w:rPr>
        <w:t>s of:</w:t>
      </w:r>
    </w:p>
    <w:p w14:paraId="6FD58AFB" w14:textId="77777777" w:rsidR="00C37DEC" w:rsidRDefault="00360F89">
      <w:pPr>
        <w:spacing w:before="2"/>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pacing w:val="-2"/>
          <w:sz w:val="24"/>
          <w:szCs w:val="24"/>
        </w:rPr>
        <w:t>g</w:t>
      </w:r>
      <w:r>
        <w:rPr>
          <w:sz w:val="24"/>
          <w:szCs w:val="24"/>
        </w:rPr>
        <w:t>i</w:t>
      </w:r>
      <w:r>
        <w:rPr>
          <w:spacing w:val="3"/>
          <w:sz w:val="24"/>
          <w:szCs w:val="24"/>
        </w:rPr>
        <w:t>n</w:t>
      </w:r>
      <w:r>
        <w:rPr>
          <w:sz w:val="24"/>
          <w:szCs w:val="24"/>
        </w:rPr>
        <w:t>g</w:t>
      </w:r>
      <w:r>
        <w:rPr>
          <w:spacing w:val="-2"/>
          <w:sz w:val="24"/>
          <w:szCs w:val="24"/>
        </w:rPr>
        <w:t xml:space="preserve"> </w:t>
      </w:r>
      <w:r>
        <w:rPr>
          <w:sz w:val="24"/>
          <w:szCs w:val="24"/>
        </w:rPr>
        <w:t>Dire</w:t>
      </w:r>
      <w:r>
        <w:rPr>
          <w:spacing w:val="-1"/>
          <w:sz w:val="24"/>
          <w:szCs w:val="24"/>
        </w:rPr>
        <w:t>c</w:t>
      </w:r>
      <w:r>
        <w:rPr>
          <w:sz w:val="24"/>
          <w:szCs w:val="24"/>
        </w:rPr>
        <w:t>tor (M</w:t>
      </w:r>
      <w:r>
        <w:rPr>
          <w:spacing w:val="-1"/>
          <w:sz w:val="24"/>
          <w:szCs w:val="24"/>
        </w:rPr>
        <w:t>a</w:t>
      </w:r>
      <w:r>
        <w:rPr>
          <w:spacing w:val="2"/>
          <w:sz w:val="24"/>
          <w:szCs w:val="24"/>
        </w:rPr>
        <w:t>n</w:t>
      </w:r>
      <w:r>
        <w:rPr>
          <w:spacing w:val="-1"/>
          <w:sz w:val="24"/>
          <w:szCs w:val="24"/>
        </w:rPr>
        <w:t>a</w:t>
      </w:r>
      <w:r>
        <w:rPr>
          <w:sz w:val="24"/>
          <w:szCs w:val="24"/>
        </w:rPr>
        <w:t>g</w:t>
      </w:r>
      <w:r>
        <w:rPr>
          <w:spacing w:val="-1"/>
          <w:sz w:val="24"/>
          <w:szCs w:val="24"/>
        </w:rPr>
        <w:t>e</w:t>
      </w:r>
      <w:r>
        <w:rPr>
          <w:sz w:val="24"/>
          <w:szCs w:val="24"/>
        </w:rPr>
        <w:t>r or</w:t>
      </w:r>
      <w:r>
        <w:rPr>
          <w:spacing w:val="-1"/>
          <w:sz w:val="24"/>
          <w:szCs w:val="24"/>
        </w:rPr>
        <w:t xml:space="preserve"> </w:t>
      </w:r>
      <w:r>
        <w:rPr>
          <w:sz w:val="24"/>
          <w:szCs w:val="24"/>
        </w:rPr>
        <w:t>Ch</w:t>
      </w:r>
      <w:r>
        <w:rPr>
          <w:spacing w:val="-1"/>
          <w:sz w:val="24"/>
          <w:szCs w:val="24"/>
        </w:rPr>
        <w:t>a</w:t>
      </w:r>
      <w:r>
        <w:rPr>
          <w:spacing w:val="3"/>
          <w:sz w:val="24"/>
          <w:szCs w:val="24"/>
        </w:rPr>
        <w:t>i</w:t>
      </w:r>
      <w:r>
        <w:rPr>
          <w:sz w:val="24"/>
          <w:szCs w:val="24"/>
        </w:rPr>
        <w:t>r)</w:t>
      </w:r>
    </w:p>
    <w:p w14:paraId="6E41C48E"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S</w:t>
      </w:r>
      <w:r>
        <w:rPr>
          <w:spacing w:val="-1"/>
          <w:position w:val="-1"/>
          <w:sz w:val="24"/>
          <w:szCs w:val="24"/>
        </w:rPr>
        <w:t>ec</w:t>
      </w:r>
      <w:r>
        <w:rPr>
          <w:position w:val="-1"/>
          <w:sz w:val="24"/>
          <w:szCs w:val="24"/>
        </w:rPr>
        <w:t>r</w:t>
      </w:r>
      <w:r>
        <w:rPr>
          <w:spacing w:val="-2"/>
          <w:position w:val="-1"/>
          <w:sz w:val="24"/>
          <w:szCs w:val="24"/>
        </w:rPr>
        <w:t>e</w:t>
      </w:r>
      <w:r>
        <w:rPr>
          <w:position w:val="-1"/>
          <w:sz w:val="24"/>
          <w:szCs w:val="24"/>
        </w:rPr>
        <w:t>t</w:t>
      </w:r>
      <w:r>
        <w:rPr>
          <w:spacing w:val="2"/>
          <w:position w:val="-1"/>
          <w:sz w:val="24"/>
          <w:szCs w:val="24"/>
        </w:rPr>
        <w:t>a</w:t>
      </w:r>
      <w:r>
        <w:rPr>
          <w:spacing w:val="4"/>
          <w:position w:val="-1"/>
          <w:sz w:val="24"/>
          <w:szCs w:val="24"/>
        </w:rPr>
        <w:t>r</w:t>
      </w:r>
      <w:r>
        <w:rPr>
          <w:position w:val="-1"/>
          <w:sz w:val="24"/>
          <w:szCs w:val="24"/>
        </w:rPr>
        <w:t>y</w:t>
      </w:r>
    </w:p>
    <w:p w14:paraId="6C1E61B6" w14:textId="183B90E2"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F</w:t>
      </w:r>
      <w:r>
        <w:rPr>
          <w:position w:val="-1"/>
          <w:sz w:val="24"/>
          <w:szCs w:val="24"/>
        </w:rPr>
        <w:t>inan</w:t>
      </w:r>
      <w:r>
        <w:rPr>
          <w:spacing w:val="1"/>
          <w:position w:val="-1"/>
          <w:sz w:val="24"/>
          <w:szCs w:val="24"/>
        </w:rPr>
        <w:t>c</w:t>
      </w:r>
      <w:r>
        <w:rPr>
          <w:position w:val="-1"/>
          <w:sz w:val="24"/>
          <w:szCs w:val="24"/>
        </w:rPr>
        <w:t>e</w:t>
      </w:r>
      <w:r w:rsidR="00525DF4">
        <w:rPr>
          <w:position w:val="-1"/>
          <w:sz w:val="24"/>
          <w:szCs w:val="24"/>
        </w:rPr>
        <w:t>, including sales and marketing</w:t>
      </w:r>
    </w:p>
    <w:p w14:paraId="64977322" w14:textId="4031E3C0" w:rsidR="00C37DEC" w:rsidRDefault="00360F89">
      <w:pPr>
        <w:spacing w:line="280" w:lineRule="exact"/>
        <w:ind w:left="513"/>
        <w:rPr>
          <w:position w:val="-1"/>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P</w:t>
      </w:r>
      <w:r>
        <w:rPr>
          <w:position w:val="-1"/>
          <w:sz w:val="24"/>
          <w:szCs w:val="24"/>
        </w:rPr>
        <w:t>roj</w:t>
      </w:r>
      <w:r>
        <w:rPr>
          <w:spacing w:val="-1"/>
          <w:position w:val="-1"/>
          <w:sz w:val="24"/>
          <w:szCs w:val="24"/>
        </w:rPr>
        <w:t>ec</w:t>
      </w:r>
      <w:r>
        <w:rPr>
          <w:position w:val="-1"/>
          <w:sz w:val="24"/>
          <w:szCs w:val="24"/>
        </w:rPr>
        <w:t xml:space="preserve">t </w:t>
      </w:r>
      <w:r>
        <w:rPr>
          <w:spacing w:val="1"/>
          <w:position w:val="-1"/>
          <w:sz w:val="24"/>
          <w:szCs w:val="24"/>
        </w:rPr>
        <w:t>P</w:t>
      </w:r>
      <w:r>
        <w:rPr>
          <w:position w:val="-1"/>
          <w:sz w:val="24"/>
          <w:szCs w:val="24"/>
        </w:rPr>
        <w:t>lanning</w:t>
      </w:r>
      <w:r>
        <w:rPr>
          <w:spacing w:val="-2"/>
          <w:position w:val="-1"/>
          <w:sz w:val="24"/>
          <w:szCs w:val="24"/>
        </w:rPr>
        <w:t xml:space="preserve"> </w:t>
      </w:r>
      <w:r>
        <w:rPr>
          <w:spacing w:val="-1"/>
          <w:position w:val="-1"/>
          <w:sz w:val="24"/>
          <w:szCs w:val="24"/>
        </w:rPr>
        <w:t>a</w:t>
      </w:r>
      <w:r>
        <w:rPr>
          <w:position w:val="-1"/>
          <w:sz w:val="24"/>
          <w:szCs w:val="24"/>
        </w:rPr>
        <w:t>nd C</w:t>
      </w:r>
      <w:r>
        <w:rPr>
          <w:spacing w:val="2"/>
          <w:position w:val="-1"/>
          <w:sz w:val="24"/>
          <w:szCs w:val="24"/>
        </w:rPr>
        <w:t>o</w:t>
      </w:r>
      <w:r>
        <w:rPr>
          <w:position w:val="-1"/>
          <w:sz w:val="24"/>
          <w:szCs w:val="24"/>
        </w:rPr>
        <w:t>ntrol in</w:t>
      </w:r>
      <w:r>
        <w:rPr>
          <w:spacing w:val="-1"/>
          <w:position w:val="-1"/>
          <w:sz w:val="24"/>
          <w:szCs w:val="24"/>
        </w:rPr>
        <w:t>c</w:t>
      </w:r>
      <w:r>
        <w:rPr>
          <w:position w:val="-1"/>
          <w:sz w:val="24"/>
          <w:szCs w:val="24"/>
        </w:rPr>
        <w:t>lud</w:t>
      </w:r>
      <w:r>
        <w:rPr>
          <w:spacing w:val="1"/>
          <w:position w:val="-1"/>
          <w:sz w:val="24"/>
          <w:szCs w:val="24"/>
        </w:rPr>
        <w:t>i</w:t>
      </w:r>
      <w:r>
        <w:rPr>
          <w:spacing w:val="2"/>
          <w:position w:val="-1"/>
          <w:sz w:val="24"/>
          <w:szCs w:val="24"/>
        </w:rPr>
        <w:t>n</w:t>
      </w:r>
      <w:r>
        <w:rPr>
          <w:position w:val="-1"/>
          <w:sz w:val="24"/>
          <w:szCs w:val="24"/>
        </w:rPr>
        <w:t>g</w:t>
      </w:r>
      <w:r>
        <w:rPr>
          <w:spacing w:val="-2"/>
          <w:position w:val="-1"/>
          <w:sz w:val="24"/>
          <w:szCs w:val="24"/>
        </w:rPr>
        <w:t xml:space="preserve"> </w:t>
      </w:r>
      <w:r>
        <w:rPr>
          <w:position w:val="-1"/>
          <w:sz w:val="24"/>
          <w:szCs w:val="24"/>
        </w:rPr>
        <w:t>man</w:t>
      </w:r>
      <w:r>
        <w:rPr>
          <w:spacing w:val="1"/>
          <w:position w:val="-1"/>
          <w:sz w:val="24"/>
          <w:szCs w:val="24"/>
        </w:rPr>
        <w:t>a</w:t>
      </w:r>
      <w:r>
        <w:rPr>
          <w:spacing w:val="-2"/>
          <w:position w:val="-1"/>
          <w:sz w:val="24"/>
          <w:szCs w:val="24"/>
        </w:rPr>
        <w:t>g</w:t>
      </w:r>
      <w:r>
        <w:rPr>
          <w:position w:val="-1"/>
          <w:sz w:val="24"/>
          <w:szCs w:val="24"/>
        </w:rPr>
        <w:t>i</w:t>
      </w:r>
      <w:r>
        <w:rPr>
          <w:spacing w:val="3"/>
          <w:position w:val="-1"/>
          <w:sz w:val="24"/>
          <w:szCs w:val="24"/>
        </w:rPr>
        <w:t>n</w:t>
      </w:r>
      <w:r>
        <w:rPr>
          <w:position w:val="-1"/>
          <w:sz w:val="24"/>
          <w:szCs w:val="24"/>
        </w:rPr>
        <w:t>g of WH</w:t>
      </w:r>
      <w:r>
        <w:rPr>
          <w:spacing w:val="-2"/>
          <w:position w:val="-1"/>
          <w:sz w:val="24"/>
          <w:szCs w:val="24"/>
        </w:rPr>
        <w:t>&amp;</w:t>
      </w:r>
      <w:r>
        <w:rPr>
          <w:position w:val="-1"/>
          <w:sz w:val="24"/>
          <w:szCs w:val="24"/>
        </w:rPr>
        <w:t>S</w:t>
      </w:r>
      <w:r>
        <w:rPr>
          <w:spacing w:val="1"/>
          <w:position w:val="-1"/>
          <w:sz w:val="24"/>
          <w:szCs w:val="24"/>
        </w:rPr>
        <w:t xml:space="preserve"> </w:t>
      </w:r>
      <w:r>
        <w:rPr>
          <w:position w:val="-1"/>
          <w:sz w:val="24"/>
          <w:szCs w:val="24"/>
        </w:rPr>
        <w:t>r</w:t>
      </w:r>
      <w:r>
        <w:rPr>
          <w:spacing w:val="-2"/>
          <w:position w:val="-1"/>
          <w:sz w:val="24"/>
          <w:szCs w:val="24"/>
        </w:rPr>
        <w:t>e</w:t>
      </w:r>
      <w:r>
        <w:rPr>
          <w:position w:val="-1"/>
          <w:sz w:val="24"/>
          <w:szCs w:val="24"/>
        </w:rPr>
        <w:t>qui</w:t>
      </w:r>
      <w:r>
        <w:rPr>
          <w:spacing w:val="2"/>
          <w:position w:val="-1"/>
          <w:sz w:val="24"/>
          <w:szCs w:val="24"/>
        </w:rPr>
        <w:t>r</w:t>
      </w:r>
      <w:r>
        <w:rPr>
          <w:spacing w:val="-1"/>
          <w:position w:val="-1"/>
          <w:sz w:val="24"/>
          <w:szCs w:val="24"/>
        </w:rPr>
        <w:t>e</w:t>
      </w:r>
      <w:r>
        <w:rPr>
          <w:position w:val="-1"/>
          <w:sz w:val="24"/>
          <w:szCs w:val="24"/>
        </w:rPr>
        <w:t>m</w:t>
      </w:r>
      <w:r>
        <w:rPr>
          <w:spacing w:val="1"/>
          <w:position w:val="-1"/>
          <w:sz w:val="24"/>
          <w:szCs w:val="24"/>
        </w:rPr>
        <w:t>e</w:t>
      </w:r>
      <w:r>
        <w:rPr>
          <w:position w:val="-1"/>
          <w:sz w:val="24"/>
          <w:szCs w:val="24"/>
        </w:rPr>
        <w:t>nts</w:t>
      </w:r>
    </w:p>
    <w:p w14:paraId="4C03595F" w14:textId="5278BB1E" w:rsidR="00525DF4" w:rsidRDefault="00525DF4" w:rsidP="00525DF4">
      <w:pPr>
        <w:spacing w:line="280" w:lineRule="exact"/>
        <w:ind w:left="513"/>
        <w:rPr>
          <w:position w:val="-1"/>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Design (probably subdivided further)</w:t>
      </w:r>
    </w:p>
    <w:p w14:paraId="2128CE79"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Qu</w:t>
      </w:r>
      <w:r>
        <w:rPr>
          <w:spacing w:val="-1"/>
          <w:position w:val="-1"/>
          <w:sz w:val="24"/>
          <w:szCs w:val="24"/>
        </w:rPr>
        <w:t>a</w:t>
      </w:r>
      <w:r>
        <w:rPr>
          <w:position w:val="-1"/>
          <w:sz w:val="24"/>
          <w:szCs w:val="24"/>
        </w:rPr>
        <w:t>l</w:t>
      </w:r>
      <w:r>
        <w:rPr>
          <w:spacing w:val="1"/>
          <w:position w:val="-1"/>
          <w:sz w:val="24"/>
          <w:szCs w:val="24"/>
        </w:rPr>
        <w:t>i</w:t>
      </w:r>
      <w:r>
        <w:rPr>
          <w:spacing w:val="3"/>
          <w:position w:val="-1"/>
          <w:sz w:val="24"/>
          <w:szCs w:val="24"/>
        </w:rPr>
        <w:t>t</w:t>
      </w:r>
      <w:r>
        <w:rPr>
          <w:position w:val="-1"/>
          <w:sz w:val="24"/>
          <w:szCs w:val="24"/>
        </w:rPr>
        <w:t>y</w:t>
      </w:r>
      <w:r>
        <w:rPr>
          <w:spacing w:val="-5"/>
          <w:position w:val="-1"/>
          <w:sz w:val="24"/>
          <w:szCs w:val="24"/>
        </w:rPr>
        <w:t xml:space="preserve"> </w:t>
      </w:r>
      <w:r>
        <w:rPr>
          <w:position w:val="-1"/>
          <w:sz w:val="24"/>
          <w:szCs w:val="24"/>
        </w:rPr>
        <w:t>Assu</w:t>
      </w:r>
      <w:r>
        <w:rPr>
          <w:spacing w:val="1"/>
          <w:position w:val="-1"/>
          <w:sz w:val="24"/>
          <w:szCs w:val="24"/>
        </w:rPr>
        <w:t>r</w:t>
      </w:r>
      <w:r>
        <w:rPr>
          <w:spacing w:val="-1"/>
          <w:position w:val="-1"/>
          <w:sz w:val="24"/>
          <w:szCs w:val="24"/>
        </w:rPr>
        <w:t>a</w:t>
      </w:r>
      <w:r>
        <w:rPr>
          <w:position w:val="-1"/>
          <w:sz w:val="24"/>
          <w:szCs w:val="24"/>
        </w:rPr>
        <w:t>n</w:t>
      </w:r>
      <w:r>
        <w:rPr>
          <w:spacing w:val="1"/>
          <w:position w:val="-1"/>
          <w:sz w:val="24"/>
          <w:szCs w:val="24"/>
        </w:rPr>
        <w:t>c</w:t>
      </w:r>
      <w:r>
        <w:rPr>
          <w:position w:val="-1"/>
          <w:sz w:val="24"/>
          <w:szCs w:val="24"/>
        </w:rPr>
        <w:t>e</w:t>
      </w:r>
      <w:r>
        <w:rPr>
          <w:spacing w:val="-1"/>
          <w:position w:val="-1"/>
          <w:sz w:val="24"/>
          <w:szCs w:val="24"/>
        </w:rPr>
        <w:t xml:space="preserve"> a</w:t>
      </w:r>
      <w:r>
        <w:rPr>
          <w:position w:val="-1"/>
          <w:sz w:val="24"/>
          <w:szCs w:val="24"/>
        </w:rPr>
        <w:t xml:space="preserve">nd </w:t>
      </w:r>
      <w:r>
        <w:rPr>
          <w:spacing w:val="3"/>
          <w:position w:val="-1"/>
          <w:sz w:val="24"/>
          <w:szCs w:val="24"/>
        </w:rPr>
        <w:t>S</w:t>
      </w:r>
      <w:r>
        <w:rPr>
          <w:position w:val="-1"/>
          <w:sz w:val="24"/>
          <w:szCs w:val="24"/>
        </w:rPr>
        <w:t>ustain</w:t>
      </w:r>
      <w:r>
        <w:rPr>
          <w:spacing w:val="-1"/>
          <w:position w:val="-1"/>
          <w:sz w:val="24"/>
          <w:szCs w:val="24"/>
        </w:rPr>
        <w:t>a</w:t>
      </w:r>
      <w:r>
        <w:rPr>
          <w:position w:val="-1"/>
          <w:sz w:val="24"/>
          <w:szCs w:val="24"/>
        </w:rPr>
        <w:t>bi</w:t>
      </w:r>
      <w:r>
        <w:rPr>
          <w:spacing w:val="1"/>
          <w:position w:val="-1"/>
          <w:sz w:val="24"/>
          <w:szCs w:val="24"/>
        </w:rPr>
        <w:t>l</w:t>
      </w:r>
      <w:r>
        <w:rPr>
          <w:position w:val="-1"/>
          <w:sz w:val="24"/>
          <w:szCs w:val="24"/>
        </w:rPr>
        <w:t>i</w:t>
      </w:r>
      <w:r>
        <w:rPr>
          <w:spacing w:val="3"/>
          <w:position w:val="-1"/>
          <w:sz w:val="24"/>
          <w:szCs w:val="24"/>
        </w:rPr>
        <w:t>t</w:t>
      </w:r>
      <w:r>
        <w:rPr>
          <w:position w:val="-1"/>
          <w:sz w:val="24"/>
          <w:szCs w:val="24"/>
        </w:rPr>
        <w:t>y</w:t>
      </w:r>
    </w:p>
    <w:p w14:paraId="3585B9BF"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S</w:t>
      </w:r>
      <w:r>
        <w:rPr>
          <w:spacing w:val="-1"/>
          <w:position w:val="-1"/>
          <w:sz w:val="24"/>
          <w:szCs w:val="24"/>
        </w:rPr>
        <w:t>a</w:t>
      </w:r>
      <w:r>
        <w:rPr>
          <w:position w:val="-1"/>
          <w:sz w:val="24"/>
          <w:szCs w:val="24"/>
        </w:rPr>
        <w:t>les/Ma</w:t>
      </w:r>
      <w:r>
        <w:rPr>
          <w:spacing w:val="-1"/>
          <w:position w:val="-1"/>
          <w:sz w:val="24"/>
          <w:szCs w:val="24"/>
        </w:rPr>
        <w:t>r</w:t>
      </w:r>
      <w:r>
        <w:rPr>
          <w:position w:val="-1"/>
          <w:sz w:val="24"/>
          <w:szCs w:val="24"/>
        </w:rPr>
        <w:t>k</w:t>
      </w:r>
      <w:r>
        <w:rPr>
          <w:spacing w:val="-1"/>
          <w:position w:val="-1"/>
          <w:sz w:val="24"/>
          <w:szCs w:val="24"/>
        </w:rPr>
        <w:t>e</w:t>
      </w:r>
      <w:r>
        <w:rPr>
          <w:position w:val="-1"/>
          <w:sz w:val="24"/>
          <w:szCs w:val="24"/>
        </w:rPr>
        <w:t>t</w:t>
      </w:r>
      <w:r>
        <w:rPr>
          <w:spacing w:val="1"/>
          <w:position w:val="-1"/>
          <w:sz w:val="24"/>
          <w:szCs w:val="24"/>
        </w:rPr>
        <w:t>i</w:t>
      </w:r>
      <w:r>
        <w:rPr>
          <w:position w:val="-1"/>
          <w:sz w:val="24"/>
          <w:szCs w:val="24"/>
        </w:rPr>
        <w:t>ng</w:t>
      </w:r>
    </w:p>
    <w:p w14:paraId="66339A4B" w14:textId="77777777" w:rsidR="00C37DEC" w:rsidRDefault="00C37DEC">
      <w:pPr>
        <w:spacing w:before="15" w:line="260" w:lineRule="exact"/>
        <w:rPr>
          <w:sz w:val="26"/>
          <w:szCs w:val="26"/>
        </w:rPr>
      </w:pPr>
    </w:p>
    <w:p w14:paraId="044BD13E" w14:textId="77777777" w:rsidR="00525DF4" w:rsidRDefault="00525DF4" w:rsidP="00525DF4">
      <w:pPr>
        <w:pStyle w:val="Default"/>
      </w:pPr>
    </w:p>
    <w:p w14:paraId="64B31B24" w14:textId="25903534" w:rsidR="00C37DEC" w:rsidRDefault="00360F89">
      <w:pPr>
        <w:ind w:left="153" w:right="110"/>
        <w:jc w:val="both"/>
        <w:rPr>
          <w:sz w:val="24"/>
          <w:szCs w:val="24"/>
        </w:rPr>
      </w:pPr>
      <w:r>
        <w:rPr>
          <w:sz w:val="24"/>
          <w:szCs w:val="24"/>
        </w:rPr>
        <w:t>As</w:t>
      </w:r>
      <w:r>
        <w:rPr>
          <w:spacing w:val="2"/>
          <w:sz w:val="24"/>
          <w:szCs w:val="24"/>
        </w:rPr>
        <w:t xml:space="preserve"> </w:t>
      </w:r>
      <w:r>
        <w:rPr>
          <w:sz w:val="24"/>
          <w:szCs w:val="24"/>
        </w:rPr>
        <w:t>te</w:t>
      </w:r>
      <w:r>
        <w:rPr>
          <w:spacing w:val="-1"/>
          <w:sz w:val="24"/>
          <w:szCs w:val="24"/>
        </w:rPr>
        <w:t>a</w:t>
      </w:r>
      <w:r>
        <w:rPr>
          <w:sz w:val="24"/>
          <w:szCs w:val="24"/>
        </w:rPr>
        <w:t>ms</w:t>
      </w:r>
      <w:r>
        <w:rPr>
          <w:spacing w:val="3"/>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on</w:t>
      </w:r>
      <w:r>
        <w:rPr>
          <w:spacing w:val="5"/>
          <w:sz w:val="24"/>
          <w:szCs w:val="24"/>
        </w:rPr>
        <w:t>l</w:t>
      </w:r>
      <w:r>
        <w:rPr>
          <w:sz w:val="24"/>
          <w:szCs w:val="24"/>
        </w:rPr>
        <w:t>y four</w:t>
      </w:r>
      <w:r>
        <w:rPr>
          <w:spacing w:val="3"/>
          <w:sz w:val="24"/>
          <w:szCs w:val="24"/>
        </w:rPr>
        <w:t xml:space="preserve"> </w:t>
      </w:r>
      <w:r>
        <w:rPr>
          <w:sz w:val="24"/>
          <w:szCs w:val="24"/>
        </w:rPr>
        <w:t>(or</w:t>
      </w:r>
      <w:r>
        <w:rPr>
          <w:spacing w:val="1"/>
          <w:sz w:val="24"/>
          <w:szCs w:val="24"/>
        </w:rPr>
        <w:t xml:space="preserve"> </w:t>
      </w:r>
      <w:r>
        <w:rPr>
          <w:spacing w:val="-1"/>
          <w:sz w:val="24"/>
          <w:szCs w:val="24"/>
        </w:rPr>
        <w:t>e</w:t>
      </w:r>
      <w:r>
        <w:rPr>
          <w:spacing w:val="2"/>
          <w:sz w:val="24"/>
          <w:szCs w:val="24"/>
        </w:rPr>
        <w:t>x</w:t>
      </w:r>
      <w:r>
        <w:rPr>
          <w:spacing w:val="-1"/>
          <w:sz w:val="24"/>
          <w:szCs w:val="24"/>
        </w:rPr>
        <w:t>ce</w:t>
      </w:r>
      <w:r>
        <w:rPr>
          <w:sz w:val="24"/>
          <w:szCs w:val="24"/>
        </w:rPr>
        <w:t>pt</w:t>
      </w:r>
      <w:r>
        <w:rPr>
          <w:spacing w:val="1"/>
          <w:sz w:val="24"/>
          <w:szCs w:val="24"/>
        </w:rPr>
        <w:t>i</w:t>
      </w:r>
      <w:r>
        <w:rPr>
          <w:sz w:val="24"/>
          <w:szCs w:val="24"/>
        </w:rPr>
        <w:t>on</w:t>
      </w:r>
      <w:r>
        <w:rPr>
          <w:spacing w:val="-1"/>
          <w:sz w:val="24"/>
          <w:szCs w:val="24"/>
        </w:rPr>
        <w:t>a</w:t>
      </w:r>
      <w:r>
        <w:rPr>
          <w:sz w:val="24"/>
          <w:szCs w:val="24"/>
        </w:rPr>
        <w:t>l</w:t>
      </w:r>
      <w:r>
        <w:rPr>
          <w:spacing w:val="3"/>
          <w:sz w:val="24"/>
          <w:szCs w:val="24"/>
        </w:rPr>
        <w:t>l</w:t>
      </w:r>
      <w:r>
        <w:rPr>
          <w:sz w:val="24"/>
          <w:szCs w:val="24"/>
        </w:rPr>
        <w:t>y fiv</w:t>
      </w:r>
      <w:r>
        <w:rPr>
          <w:spacing w:val="-1"/>
          <w:sz w:val="24"/>
          <w:szCs w:val="24"/>
        </w:rPr>
        <w:t>e</w:t>
      </w:r>
      <w:r>
        <w:rPr>
          <w:sz w:val="24"/>
          <w:szCs w:val="24"/>
        </w:rPr>
        <w:t>)</w:t>
      </w:r>
      <w:r>
        <w:rPr>
          <w:spacing w:val="1"/>
          <w:sz w:val="24"/>
          <w:szCs w:val="24"/>
        </w:rPr>
        <w:t xml:space="preserve"> </w:t>
      </w:r>
      <w:r>
        <w:rPr>
          <w:spacing w:val="3"/>
          <w:sz w:val="24"/>
          <w:szCs w:val="24"/>
        </w:rPr>
        <w:t>m</w:t>
      </w:r>
      <w:r>
        <w:rPr>
          <w:spacing w:val="-1"/>
          <w:sz w:val="24"/>
          <w:szCs w:val="24"/>
        </w:rPr>
        <w:t>e</w:t>
      </w:r>
      <w:r>
        <w:rPr>
          <w:sz w:val="24"/>
          <w:szCs w:val="24"/>
        </w:rPr>
        <w:t>mbe</w:t>
      </w:r>
      <w:r>
        <w:rPr>
          <w:spacing w:val="-1"/>
          <w:sz w:val="24"/>
          <w:szCs w:val="24"/>
        </w:rPr>
        <w:t>r</w:t>
      </w:r>
      <w:r>
        <w:rPr>
          <w:sz w:val="24"/>
          <w:szCs w:val="24"/>
        </w:rPr>
        <w:t>s,</w:t>
      </w:r>
      <w:r>
        <w:rPr>
          <w:spacing w:val="2"/>
          <w:sz w:val="24"/>
          <w:szCs w:val="24"/>
        </w:rPr>
        <w:t xml:space="preserve"> </w:t>
      </w:r>
      <w:r>
        <w:rPr>
          <w:spacing w:val="5"/>
          <w:sz w:val="24"/>
          <w:szCs w:val="24"/>
        </w:rPr>
        <w:t>t</w:t>
      </w:r>
      <w:r>
        <w:rPr>
          <w:sz w:val="24"/>
          <w:szCs w:val="24"/>
        </w:rPr>
        <w:t>he</w:t>
      </w:r>
      <w:r>
        <w:rPr>
          <w:spacing w:val="1"/>
          <w:sz w:val="24"/>
          <w:szCs w:val="24"/>
        </w:rPr>
        <w:t xml:space="preserve"> r</w:t>
      </w:r>
      <w:r>
        <w:rPr>
          <w:spacing w:val="-1"/>
          <w:sz w:val="24"/>
          <w:szCs w:val="24"/>
        </w:rPr>
        <w:t>ec</w:t>
      </w:r>
      <w:r>
        <w:rPr>
          <w:sz w:val="24"/>
          <w:szCs w:val="24"/>
        </w:rPr>
        <w:t>om</w:t>
      </w:r>
      <w:r>
        <w:rPr>
          <w:spacing w:val="1"/>
          <w:sz w:val="24"/>
          <w:szCs w:val="24"/>
        </w:rPr>
        <w:t>m</w:t>
      </w:r>
      <w:r>
        <w:rPr>
          <w:spacing w:val="-1"/>
          <w:sz w:val="24"/>
          <w:szCs w:val="24"/>
        </w:rPr>
        <w:t>e</w:t>
      </w:r>
      <w:r>
        <w:rPr>
          <w:sz w:val="24"/>
          <w:szCs w:val="24"/>
        </w:rPr>
        <w:t>n</w:t>
      </w:r>
      <w:r>
        <w:rPr>
          <w:spacing w:val="2"/>
          <w:sz w:val="24"/>
          <w:szCs w:val="24"/>
        </w:rPr>
        <w:t>d</w:t>
      </w:r>
      <w:r>
        <w:rPr>
          <w:spacing w:val="1"/>
          <w:sz w:val="24"/>
          <w:szCs w:val="24"/>
        </w:rPr>
        <w:t>e</w:t>
      </w:r>
      <w:r>
        <w:rPr>
          <w:sz w:val="24"/>
          <w:szCs w:val="24"/>
        </w:rPr>
        <w:t>d</w:t>
      </w:r>
      <w:r>
        <w:rPr>
          <w:spacing w:val="2"/>
          <w:sz w:val="24"/>
          <w:szCs w:val="24"/>
        </w:rPr>
        <w:t xml:space="preserve"> </w:t>
      </w:r>
      <w:r>
        <w:rPr>
          <w:sz w:val="24"/>
          <w:szCs w:val="24"/>
        </w:rPr>
        <w:t>role</w:t>
      </w:r>
      <w:r>
        <w:rPr>
          <w:spacing w:val="1"/>
          <w:sz w:val="24"/>
          <w:szCs w:val="24"/>
        </w:rPr>
        <w:t xml:space="preserve"> </w:t>
      </w:r>
      <w:r>
        <w:rPr>
          <w:sz w:val="24"/>
          <w:szCs w:val="24"/>
        </w:rPr>
        <w:t>p</w:t>
      </w:r>
      <w:r>
        <w:rPr>
          <w:spacing w:val="-1"/>
          <w:sz w:val="24"/>
          <w:szCs w:val="24"/>
        </w:rPr>
        <w:t>a</w:t>
      </w:r>
      <w:r>
        <w:rPr>
          <w:sz w:val="24"/>
          <w:szCs w:val="24"/>
        </w:rPr>
        <w:t>iri</w:t>
      </w:r>
      <w:r>
        <w:rPr>
          <w:spacing w:val="2"/>
          <w:sz w:val="24"/>
          <w:szCs w:val="24"/>
        </w:rPr>
        <w:t>n</w:t>
      </w:r>
      <w:r>
        <w:rPr>
          <w:sz w:val="24"/>
          <w:szCs w:val="24"/>
        </w:rPr>
        <w:t>g</w:t>
      </w:r>
      <w:r>
        <w:rPr>
          <w:spacing w:val="3"/>
          <w:sz w:val="24"/>
          <w:szCs w:val="24"/>
        </w:rPr>
        <w:t xml:space="preserve"> </w:t>
      </w:r>
      <w:r>
        <w:rPr>
          <w:sz w:val="24"/>
          <w:szCs w:val="24"/>
        </w:rPr>
        <w:t>(if</w:t>
      </w:r>
      <w:r>
        <w:rPr>
          <w:spacing w:val="1"/>
          <w:sz w:val="24"/>
          <w:szCs w:val="24"/>
        </w:rPr>
        <w:t xml:space="preserve"> </w:t>
      </w:r>
      <w:r>
        <w:rPr>
          <w:spacing w:val="2"/>
          <w:sz w:val="24"/>
          <w:szCs w:val="24"/>
        </w:rPr>
        <w:t>n</w:t>
      </w:r>
      <w:r>
        <w:rPr>
          <w:spacing w:val="-1"/>
          <w:sz w:val="24"/>
          <w:szCs w:val="24"/>
        </w:rPr>
        <w:t>ee</w:t>
      </w:r>
      <w:r>
        <w:rPr>
          <w:spacing w:val="2"/>
          <w:sz w:val="24"/>
          <w:szCs w:val="24"/>
        </w:rPr>
        <w:t>d</w:t>
      </w:r>
      <w:r>
        <w:rPr>
          <w:spacing w:val="-1"/>
          <w:sz w:val="24"/>
          <w:szCs w:val="24"/>
        </w:rPr>
        <w:t>e</w:t>
      </w:r>
      <w:r>
        <w:rPr>
          <w:sz w:val="24"/>
          <w:szCs w:val="24"/>
        </w:rPr>
        <w:t xml:space="preserve">d) </w:t>
      </w:r>
      <w:r w:rsidR="006A5450">
        <w:rPr>
          <w:spacing w:val="-1"/>
          <w:sz w:val="24"/>
          <w:szCs w:val="24"/>
        </w:rPr>
        <w:t>is</w:t>
      </w:r>
      <w:r>
        <w:rPr>
          <w:spacing w:val="3"/>
          <w:sz w:val="24"/>
          <w:szCs w:val="24"/>
        </w:rPr>
        <w:t xml:space="preserve"> </w:t>
      </w:r>
      <w:r>
        <w:rPr>
          <w:spacing w:val="-1"/>
          <w:sz w:val="24"/>
          <w:szCs w:val="24"/>
        </w:rPr>
        <w:t>F</w:t>
      </w:r>
      <w:r>
        <w:rPr>
          <w:sz w:val="24"/>
          <w:szCs w:val="24"/>
        </w:rPr>
        <w:t>ina</w:t>
      </w:r>
      <w:r>
        <w:rPr>
          <w:spacing w:val="2"/>
          <w:sz w:val="24"/>
          <w:szCs w:val="24"/>
        </w:rPr>
        <w:t>n</w:t>
      </w:r>
      <w:r>
        <w:rPr>
          <w:spacing w:val="-1"/>
          <w:sz w:val="24"/>
          <w:szCs w:val="24"/>
        </w:rPr>
        <w:t>c</w:t>
      </w:r>
      <w:r>
        <w:rPr>
          <w:sz w:val="24"/>
          <w:szCs w:val="24"/>
        </w:rPr>
        <w:t>e</w:t>
      </w:r>
      <w:r>
        <w:rPr>
          <w:spacing w:val="2"/>
          <w:sz w:val="24"/>
          <w:szCs w:val="24"/>
        </w:rPr>
        <w:t xml:space="preserve"> </w:t>
      </w:r>
      <w:r>
        <w:rPr>
          <w:sz w:val="24"/>
          <w:szCs w:val="24"/>
        </w:rPr>
        <w:t>with</w:t>
      </w:r>
      <w:r>
        <w:rPr>
          <w:spacing w:val="3"/>
          <w:sz w:val="24"/>
          <w:szCs w:val="24"/>
        </w:rPr>
        <w:t xml:space="preserve"> </w:t>
      </w:r>
      <w:r>
        <w:rPr>
          <w:spacing w:val="1"/>
          <w:sz w:val="24"/>
          <w:szCs w:val="24"/>
        </w:rPr>
        <w:t>S</w:t>
      </w:r>
      <w:r>
        <w:rPr>
          <w:spacing w:val="-1"/>
          <w:sz w:val="24"/>
          <w:szCs w:val="24"/>
        </w:rPr>
        <w:t>a</w:t>
      </w:r>
      <w:r>
        <w:rPr>
          <w:spacing w:val="3"/>
          <w:sz w:val="24"/>
          <w:szCs w:val="24"/>
        </w:rPr>
        <w:t>l</w:t>
      </w:r>
      <w:r>
        <w:rPr>
          <w:spacing w:val="-1"/>
          <w:sz w:val="24"/>
          <w:szCs w:val="24"/>
        </w:rPr>
        <w:t>e</w:t>
      </w:r>
      <w:r>
        <w:rPr>
          <w:sz w:val="24"/>
          <w:szCs w:val="24"/>
        </w:rPr>
        <w:t>s/</w:t>
      </w:r>
      <w:r>
        <w:rPr>
          <w:spacing w:val="1"/>
          <w:sz w:val="24"/>
          <w:szCs w:val="24"/>
        </w:rPr>
        <w:t>M</w:t>
      </w:r>
      <w:r>
        <w:rPr>
          <w:spacing w:val="-1"/>
          <w:sz w:val="24"/>
          <w:szCs w:val="24"/>
        </w:rPr>
        <w:t>a</w:t>
      </w:r>
      <w:r>
        <w:rPr>
          <w:sz w:val="24"/>
          <w:szCs w:val="24"/>
        </w:rPr>
        <w:t>rk</w:t>
      </w:r>
      <w:r>
        <w:rPr>
          <w:spacing w:val="-2"/>
          <w:sz w:val="24"/>
          <w:szCs w:val="24"/>
        </w:rPr>
        <w:t>e</w:t>
      </w:r>
      <w:r>
        <w:rPr>
          <w:sz w:val="24"/>
          <w:szCs w:val="24"/>
        </w:rPr>
        <w:t>t</w:t>
      </w:r>
      <w:r>
        <w:rPr>
          <w:spacing w:val="1"/>
          <w:sz w:val="24"/>
          <w:szCs w:val="24"/>
        </w:rPr>
        <w:t>i</w:t>
      </w:r>
      <w:r>
        <w:rPr>
          <w:spacing w:val="2"/>
          <w:sz w:val="24"/>
          <w:szCs w:val="24"/>
        </w:rPr>
        <w:t>n</w:t>
      </w:r>
      <w:r>
        <w:rPr>
          <w:spacing w:val="-2"/>
          <w:sz w:val="24"/>
          <w:szCs w:val="24"/>
        </w:rPr>
        <w:t>g</w:t>
      </w:r>
      <w:r>
        <w:rPr>
          <w:sz w:val="24"/>
          <w:szCs w:val="24"/>
        </w:rPr>
        <w:t>,</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pacing w:val="1"/>
          <w:sz w:val="24"/>
          <w:szCs w:val="24"/>
        </w:rPr>
        <w:t>P</w:t>
      </w:r>
      <w:r>
        <w:rPr>
          <w:sz w:val="24"/>
          <w:szCs w:val="24"/>
        </w:rPr>
        <w:t xml:space="preserve">lanning </w:t>
      </w:r>
      <w:r>
        <w:rPr>
          <w:spacing w:val="-1"/>
          <w:sz w:val="24"/>
          <w:szCs w:val="24"/>
        </w:rPr>
        <w:t>a</w:t>
      </w:r>
      <w:r>
        <w:rPr>
          <w:sz w:val="24"/>
          <w:szCs w:val="24"/>
        </w:rPr>
        <w:t>nd</w:t>
      </w:r>
      <w:r>
        <w:rPr>
          <w:spacing w:val="5"/>
          <w:sz w:val="24"/>
          <w:szCs w:val="24"/>
        </w:rPr>
        <w:t xml:space="preserve"> </w:t>
      </w:r>
      <w:r>
        <w:rPr>
          <w:sz w:val="24"/>
          <w:szCs w:val="24"/>
        </w:rPr>
        <w:t>Control</w:t>
      </w:r>
      <w:r>
        <w:rPr>
          <w:spacing w:val="3"/>
          <w:sz w:val="24"/>
          <w:szCs w:val="24"/>
        </w:rPr>
        <w:t xml:space="preserve"> </w:t>
      </w:r>
      <w:r>
        <w:rPr>
          <w:sz w:val="24"/>
          <w:szCs w:val="24"/>
        </w:rPr>
        <w:t>w</w:t>
      </w:r>
      <w:r>
        <w:rPr>
          <w:spacing w:val="2"/>
          <w:sz w:val="24"/>
          <w:szCs w:val="24"/>
        </w:rPr>
        <w:t>i</w:t>
      </w:r>
      <w:r>
        <w:rPr>
          <w:sz w:val="24"/>
          <w:szCs w:val="24"/>
        </w:rPr>
        <w:t>th</w:t>
      </w:r>
      <w:r>
        <w:rPr>
          <w:spacing w:val="3"/>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z w:val="24"/>
          <w:szCs w:val="24"/>
        </w:rPr>
        <w:t>y Assu</w:t>
      </w:r>
      <w:r>
        <w:rPr>
          <w:spacing w:val="-1"/>
          <w:sz w:val="24"/>
          <w:szCs w:val="24"/>
        </w:rPr>
        <w:t>ra</w:t>
      </w:r>
      <w:r>
        <w:rPr>
          <w:spacing w:val="2"/>
          <w:sz w:val="24"/>
          <w:szCs w:val="24"/>
        </w:rPr>
        <w:t>n</w:t>
      </w:r>
      <w:r>
        <w:rPr>
          <w:spacing w:val="-1"/>
          <w:sz w:val="24"/>
          <w:szCs w:val="24"/>
        </w:rPr>
        <w:t>c</w:t>
      </w:r>
      <w:r>
        <w:rPr>
          <w:sz w:val="24"/>
          <w:szCs w:val="24"/>
        </w:rPr>
        <w:t>e</w:t>
      </w:r>
      <w:r>
        <w:rPr>
          <w:spacing w:val="4"/>
          <w:sz w:val="24"/>
          <w:szCs w:val="24"/>
        </w:rPr>
        <w:t xml:space="preserve"> </w:t>
      </w:r>
      <w:r>
        <w:rPr>
          <w:spacing w:val="-1"/>
          <w:sz w:val="24"/>
          <w:szCs w:val="24"/>
        </w:rPr>
        <w:t>a</w:t>
      </w:r>
      <w:r>
        <w:rPr>
          <w:spacing w:val="2"/>
          <w:sz w:val="24"/>
          <w:szCs w:val="24"/>
        </w:rPr>
        <w:t>n</w:t>
      </w:r>
      <w:r>
        <w:rPr>
          <w:sz w:val="24"/>
          <w:szCs w:val="24"/>
        </w:rPr>
        <w:t xml:space="preserve">d </w:t>
      </w:r>
      <w:r>
        <w:rPr>
          <w:spacing w:val="1"/>
          <w:sz w:val="24"/>
          <w:szCs w:val="24"/>
        </w:rPr>
        <w:t>S</w:t>
      </w:r>
      <w:r>
        <w:rPr>
          <w:sz w:val="24"/>
          <w:szCs w:val="24"/>
        </w:rPr>
        <w:t>u</w:t>
      </w:r>
      <w:r>
        <w:rPr>
          <w:spacing w:val="1"/>
          <w:sz w:val="24"/>
          <w:szCs w:val="24"/>
        </w:rPr>
        <w:t>s</w:t>
      </w:r>
      <w:r>
        <w:rPr>
          <w:sz w:val="24"/>
          <w:szCs w:val="24"/>
        </w:rPr>
        <w:t>tain</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pacing w:val="-7"/>
          <w:sz w:val="24"/>
          <w:szCs w:val="24"/>
        </w:rPr>
        <w:t>y</w:t>
      </w:r>
      <w:r>
        <w:rPr>
          <w:sz w:val="24"/>
          <w:szCs w:val="24"/>
        </w:rPr>
        <w:t>.</w:t>
      </w:r>
      <w:r>
        <w:rPr>
          <w:spacing w:val="3"/>
          <w:sz w:val="24"/>
          <w:szCs w:val="24"/>
        </w:rPr>
        <w:t xml:space="preserve"> </w:t>
      </w:r>
      <w:r>
        <w:rPr>
          <w:sz w:val="24"/>
          <w:szCs w:val="24"/>
        </w:rPr>
        <w:t>Roles</w:t>
      </w:r>
      <w:r>
        <w:rPr>
          <w:spacing w:val="3"/>
          <w:sz w:val="24"/>
          <w:szCs w:val="24"/>
        </w:rPr>
        <w:t xml:space="preserve"> </w:t>
      </w:r>
      <w:r>
        <w:rPr>
          <w:sz w:val="24"/>
          <w:szCs w:val="24"/>
        </w:rPr>
        <w:t>MUST</w:t>
      </w:r>
      <w:r>
        <w:rPr>
          <w:spacing w:val="3"/>
          <w:sz w:val="24"/>
          <w:szCs w:val="24"/>
        </w:rPr>
        <w:t xml:space="preserve"> </w:t>
      </w:r>
      <w:r>
        <w:rPr>
          <w:spacing w:val="-2"/>
          <w:sz w:val="24"/>
          <w:szCs w:val="24"/>
        </w:rPr>
        <w:t>B</w:t>
      </w:r>
      <w:r>
        <w:rPr>
          <w:sz w:val="24"/>
          <w:szCs w:val="24"/>
        </w:rPr>
        <w:t>E</w:t>
      </w:r>
      <w:r>
        <w:rPr>
          <w:spacing w:val="2"/>
          <w:sz w:val="24"/>
          <w:szCs w:val="24"/>
        </w:rPr>
        <w:t xml:space="preserve"> </w:t>
      </w:r>
      <w:r>
        <w:rPr>
          <w:sz w:val="24"/>
          <w:szCs w:val="24"/>
        </w:rPr>
        <w:t>N</w:t>
      </w:r>
      <w:r>
        <w:rPr>
          <w:spacing w:val="-1"/>
          <w:sz w:val="24"/>
          <w:szCs w:val="24"/>
        </w:rPr>
        <w:t>O</w:t>
      </w:r>
      <w:r>
        <w:rPr>
          <w:sz w:val="24"/>
          <w:szCs w:val="24"/>
        </w:rPr>
        <w:t>TED</w:t>
      </w:r>
      <w:r>
        <w:rPr>
          <w:spacing w:val="2"/>
          <w:sz w:val="24"/>
          <w:szCs w:val="24"/>
        </w:rPr>
        <w:t xml:space="preserve"> </w:t>
      </w:r>
      <w:r>
        <w:rPr>
          <w:sz w:val="24"/>
          <w:szCs w:val="24"/>
        </w:rPr>
        <w:t>in</w:t>
      </w:r>
      <w:r>
        <w:rPr>
          <w:spacing w:val="3"/>
          <w:sz w:val="24"/>
          <w:szCs w:val="24"/>
        </w:rPr>
        <w:t xml:space="preserve"> </w:t>
      </w:r>
      <w:r>
        <w:rPr>
          <w:spacing w:val="2"/>
          <w:sz w:val="24"/>
          <w:szCs w:val="24"/>
        </w:rPr>
        <w:t>A</w:t>
      </w:r>
      <w:r>
        <w:rPr>
          <w:spacing w:val="-3"/>
          <w:sz w:val="24"/>
          <w:szCs w:val="24"/>
        </w:rPr>
        <w:t>L</w:t>
      </w:r>
      <w:r>
        <w:rPr>
          <w:sz w:val="24"/>
          <w:szCs w:val="24"/>
        </w:rPr>
        <w:t>L REPORTS</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D</w:t>
      </w:r>
      <w:r>
        <w:rPr>
          <w:spacing w:val="1"/>
          <w:sz w:val="24"/>
          <w:szCs w:val="24"/>
        </w:rPr>
        <w:t>E</w:t>
      </w:r>
      <w:r>
        <w:rPr>
          <w:spacing w:val="-3"/>
          <w:sz w:val="24"/>
          <w:szCs w:val="24"/>
        </w:rPr>
        <w:t>L</w:t>
      </w:r>
      <w:r>
        <w:rPr>
          <w:sz w:val="24"/>
          <w:szCs w:val="24"/>
        </w:rPr>
        <w:t>I</w:t>
      </w:r>
      <w:r>
        <w:rPr>
          <w:spacing w:val="-1"/>
          <w:sz w:val="24"/>
          <w:szCs w:val="24"/>
        </w:rPr>
        <w:t>V</w:t>
      </w:r>
      <w:r>
        <w:rPr>
          <w:sz w:val="24"/>
          <w:szCs w:val="24"/>
        </w:rPr>
        <w:t>ERAB</w:t>
      </w:r>
      <w:r>
        <w:rPr>
          <w:spacing w:val="-3"/>
          <w:sz w:val="24"/>
          <w:szCs w:val="24"/>
        </w:rPr>
        <w:t>L</w:t>
      </w:r>
      <w:r>
        <w:rPr>
          <w:sz w:val="24"/>
          <w:szCs w:val="24"/>
        </w:rPr>
        <w:t>ES.</w:t>
      </w:r>
      <w:r>
        <w:rPr>
          <w:spacing w:val="8"/>
          <w:sz w:val="24"/>
          <w:szCs w:val="24"/>
        </w:rPr>
        <w:t xml:space="preserve"> </w:t>
      </w:r>
      <w:r>
        <w:rPr>
          <w:b/>
          <w:sz w:val="24"/>
          <w:szCs w:val="24"/>
        </w:rPr>
        <w:t>T</w:t>
      </w:r>
      <w:r>
        <w:rPr>
          <w:b/>
          <w:spacing w:val="-1"/>
          <w:sz w:val="24"/>
          <w:szCs w:val="24"/>
        </w:rPr>
        <w:t>e</w:t>
      </w:r>
      <w:r>
        <w:rPr>
          <w:b/>
          <w:spacing w:val="2"/>
          <w:sz w:val="24"/>
          <w:szCs w:val="24"/>
        </w:rPr>
        <w:t>a</w:t>
      </w:r>
      <w:r>
        <w:rPr>
          <w:b/>
          <w:spacing w:val="-3"/>
          <w:sz w:val="24"/>
          <w:szCs w:val="24"/>
        </w:rPr>
        <w:t>m</w:t>
      </w:r>
      <w:r>
        <w:rPr>
          <w:b/>
          <w:sz w:val="24"/>
          <w:szCs w:val="24"/>
        </w:rPr>
        <w:t>s</w:t>
      </w:r>
      <w:r>
        <w:rPr>
          <w:b/>
          <w:spacing w:val="10"/>
          <w:sz w:val="24"/>
          <w:szCs w:val="24"/>
        </w:rPr>
        <w:t xml:space="preserve"> </w:t>
      </w:r>
      <w:r>
        <w:rPr>
          <w:b/>
          <w:spacing w:val="-1"/>
          <w:sz w:val="24"/>
          <w:szCs w:val="24"/>
        </w:rPr>
        <w:t>m</w:t>
      </w:r>
      <w:r>
        <w:rPr>
          <w:b/>
          <w:spacing w:val="1"/>
          <w:sz w:val="24"/>
          <w:szCs w:val="24"/>
        </w:rPr>
        <w:t>u</w:t>
      </w:r>
      <w:r>
        <w:rPr>
          <w:b/>
          <w:sz w:val="24"/>
          <w:szCs w:val="24"/>
        </w:rPr>
        <w:t xml:space="preserve">st </w:t>
      </w:r>
      <w:r>
        <w:rPr>
          <w:b/>
          <w:spacing w:val="-1"/>
          <w:sz w:val="24"/>
          <w:szCs w:val="24"/>
        </w:rPr>
        <w:t>mee</w:t>
      </w:r>
      <w:r>
        <w:rPr>
          <w:b/>
          <w:sz w:val="24"/>
          <w:szCs w:val="24"/>
        </w:rPr>
        <w:t>t</w:t>
      </w:r>
      <w:r>
        <w:rPr>
          <w:b/>
          <w:spacing w:val="19"/>
          <w:sz w:val="24"/>
          <w:szCs w:val="24"/>
        </w:rPr>
        <w:t xml:space="preserve"> </w:t>
      </w:r>
      <w:r>
        <w:rPr>
          <w:b/>
          <w:spacing w:val="1"/>
          <w:sz w:val="24"/>
          <w:szCs w:val="24"/>
        </w:rPr>
        <w:t>f</w:t>
      </w:r>
      <w:r>
        <w:rPr>
          <w:b/>
          <w:sz w:val="24"/>
          <w:szCs w:val="24"/>
        </w:rPr>
        <w:t>o</w:t>
      </w:r>
      <w:r>
        <w:rPr>
          <w:b/>
          <w:spacing w:val="-1"/>
          <w:sz w:val="24"/>
          <w:szCs w:val="24"/>
        </w:rPr>
        <w:t>r</w:t>
      </w:r>
      <w:r>
        <w:rPr>
          <w:b/>
          <w:sz w:val="24"/>
          <w:szCs w:val="24"/>
        </w:rPr>
        <w:t>tnig</w:t>
      </w:r>
      <w:r>
        <w:rPr>
          <w:b/>
          <w:spacing w:val="1"/>
          <w:sz w:val="24"/>
          <w:szCs w:val="24"/>
        </w:rPr>
        <w:t>h</w:t>
      </w:r>
      <w:r>
        <w:rPr>
          <w:b/>
          <w:sz w:val="24"/>
          <w:szCs w:val="24"/>
        </w:rPr>
        <w:t>tly</w:t>
      </w:r>
      <w:r>
        <w:rPr>
          <w:b/>
          <w:spacing w:val="17"/>
          <w:sz w:val="24"/>
          <w:szCs w:val="24"/>
        </w:rPr>
        <w:t xml:space="preserve"> </w:t>
      </w:r>
      <w:r>
        <w:rPr>
          <w:b/>
          <w:spacing w:val="1"/>
          <w:sz w:val="24"/>
          <w:szCs w:val="24"/>
        </w:rPr>
        <w:t>f</w:t>
      </w:r>
      <w:r>
        <w:rPr>
          <w:b/>
          <w:sz w:val="24"/>
          <w:szCs w:val="24"/>
        </w:rPr>
        <w:t>a</w:t>
      </w:r>
      <w:r>
        <w:rPr>
          <w:b/>
          <w:spacing w:val="-1"/>
          <w:sz w:val="24"/>
          <w:szCs w:val="24"/>
        </w:rPr>
        <w:t>c</w:t>
      </w:r>
      <w:r>
        <w:rPr>
          <w:b/>
          <w:sz w:val="24"/>
          <w:szCs w:val="24"/>
        </w:rPr>
        <w:t>e</w:t>
      </w:r>
      <w:r>
        <w:rPr>
          <w:b/>
          <w:spacing w:val="16"/>
          <w:sz w:val="24"/>
          <w:szCs w:val="24"/>
        </w:rPr>
        <w:t xml:space="preserve"> </w:t>
      </w:r>
      <w:r>
        <w:rPr>
          <w:b/>
          <w:sz w:val="24"/>
          <w:szCs w:val="24"/>
        </w:rPr>
        <w:t>to</w:t>
      </w:r>
      <w:r>
        <w:rPr>
          <w:b/>
          <w:spacing w:val="18"/>
          <w:sz w:val="24"/>
          <w:szCs w:val="24"/>
        </w:rPr>
        <w:t xml:space="preserve"> </w:t>
      </w:r>
      <w:r>
        <w:rPr>
          <w:b/>
          <w:spacing w:val="1"/>
          <w:sz w:val="24"/>
          <w:szCs w:val="24"/>
        </w:rPr>
        <w:t>f</w:t>
      </w:r>
      <w:r>
        <w:rPr>
          <w:b/>
          <w:sz w:val="24"/>
          <w:szCs w:val="24"/>
        </w:rPr>
        <w:t>a</w:t>
      </w:r>
      <w:r>
        <w:rPr>
          <w:b/>
          <w:spacing w:val="-1"/>
          <w:sz w:val="24"/>
          <w:szCs w:val="24"/>
        </w:rPr>
        <w:t>c</w:t>
      </w:r>
      <w:r>
        <w:rPr>
          <w:b/>
          <w:sz w:val="24"/>
          <w:szCs w:val="24"/>
        </w:rPr>
        <w:t>e</w:t>
      </w:r>
      <w:r>
        <w:rPr>
          <w:b/>
          <w:spacing w:val="16"/>
          <w:sz w:val="24"/>
          <w:szCs w:val="24"/>
        </w:rPr>
        <w:t xml:space="preserve"> </w:t>
      </w:r>
      <w:r>
        <w:rPr>
          <w:b/>
          <w:spacing w:val="1"/>
          <w:sz w:val="24"/>
          <w:szCs w:val="24"/>
        </w:rPr>
        <w:t>du</w:t>
      </w:r>
      <w:r>
        <w:rPr>
          <w:b/>
          <w:spacing w:val="-1"/>
          <w:sz w:val="24"/>
          <w:szCs w:val="24"/>
        </w:rPr>
        <w:t>r</w:t>
      </w:r>
      <w:r>
        <w:rPr>
          <w:b/>
          <w:sz w:val="24"/>
          <w:szCs w:val="24"/>
        </w:rPr>
        <w:t>i</w:t>
      </w:r>
      <w:r>
        <w:rPr>
          <w:b/>
          <w:spacing w:val="1"/>
          <w:sz w:val="24"/>
          <w:szCs w:val="24"/>
        </w:rPr>
        <w:t>n</w:t>
      </w:r>
      <w:r>
        <w:rPr>
          <w:b/>
          <w:sz w:val="24"/>
          <w:szCs w:val="24"/>
        </w:rPr>
        <w:t>g</w:t>
      </w:r>
      <w:r>
        <w:rPr>
          <w:b/>
          <w:spacing w:val="17"/>
          <w:sz w:val="24"/>
          <w:szCs w:val="24"/>
        </w:rPr>
        <w:t xml:space="preserve"> </w:t>
      </w:r>
      <w:r>
        <w:rPr>
          <w:b/>
          <w:sz w:val="24"/>
          <w:szCs w:val="24"/>
        </w:rPr>
        <w:t>s</w:t>
      </w:r>
      <w:r>
        <w:rPr>
          <w:b/>
          <w:spacing w:val="-1"/>
          <w:sz w:val="24"/>
          <w:szCs w:val="24"/>
        </w:rPr>
        <w:t>e</w:t>
      </w:r>
      <w:r>
        <w:rPr>
          <w:b/>
          <w:sz w:val="24"/>
          <w:szCs w:val="24"/>
        </w:rPr>
        <w:t>ss</w:t>
      </w:r>
      <w:r>
        <w:rPr>
          <w:b/>
          <w:spacing w:val="1"/>
          <w:sz w:val="24"/>
          <w:szCs w:val="24"/>
        </w:rPr>
        <w:t>i</w:t>
      </w:r>
      <w:r>
        <w:rPr>
          <w:b/>
          <w:sz w:val="24"/>
          <w:szCs w:val="24"/>
        </w:rPr>
        <w:t>o</w:t>
      </w:r>
      <w:r>
        <w:rPr>
          <w:b/>
          <w:spacing w:val="4"/>
          <w:sz w:val="24"/>
          <w:szCs w:val="24"/>
        </w:rPr>
        <w:t>n</w:t>
      </w:r>
      <w:r>
        <w:rPr>
          <w:sz w:val="24"/>
          <w:szCs w:val="24"/>
        </w:rPr>
        <w:t>.</w:t>
      </w:r>
      <w:r>
        <w:rPr>
          <w:spacing w:val="12"/>
          <w:sz w:val="24"/>
          <w:szCs w:val="24"/>
        </w:rPr>
        <w:t xml:space="preserve"> </w:t>
      </w:r>
      <w:r>
        <w:rPr>
          <w:spacing w:val="-6"/>
          <w:sz w:val="24"/>
          <w:szCs w:val="24"/>
        </w:rPr>
        <w:t>I</w:t>
      </w:r>
      <w:r>
        <w:rPr>
          <w:sz w:val="24"/>
          <w:szCs w:val="24"/>
        </w:rPr>
        <w:t>t</w:t>
      </w:r>
      <w:r>
        <w:rPr>
          <w:spacing w:val="15"/>
          <w:sz w:val="24"/>
          <w:szCs w:val="24"/>
        </w:rPr>
        <w:t xml:space="preserve"> </w:t>
      </w:r>
      <w:r>
        <w:rPr>
          <w:sz w:val="24"/>
          <w:szCs w:val="24"/>
        </w:rPr>
        <w:t>is</w:t>
      </w:r>
      <w:r>
        <w:rPr>
          <w:spacing w:val="12"/>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12"/>
          <w:sz w:val="24"/>
          <w:szCs w:val="24"/>
        </w:rPr>
        <w:t xml:space="preserve"> </w:t>
      </w:r>
      <w:r>
        <w:rPr>
          <w:sz w:val="24"/>
          <w:szCs w:val="24"/>
        </w:rPr>
        <w:t>to</w:t>
      </w:r>
      <w:r>
        <w:rPr>
          <w:spacing w:val="10"/>
          <w:sz w:val="24"/>
          <w:szCs w:val="24"/>
        </w:rPr>
        <w:t xml:space="preserve"> </w:t>
      </w:r>
      <w:r>
        <w:rPr>
          <w:sz w:val="24"/>
          <w:szCs w:val="24"/>
        </w:rPr>
        <w:t>note</w:t>
      </w:r>
      <w:r>
        <w:rPr>
          <w:spacing w:val="11"/>
          <w:sz w:val="24"/>
          <w:szCs w:val="24"/>
        </w:rPr>
        <w:t xml:space="preserve"> </w:t>
      </w:r>
      <w:r>
        <w:rPr>
          <w:sz w:val="24"/>
          <w:szCs w:val="24"/>
        </w:rPr>
        <w:t>that</w:t>
      </w:r>
      <w:r>
        <w:rPr>
          <w:spacing w:val="9"/>
          <w:sz w:val="24"/>
          <w:szCs w:val="24"/>
        </w:rPr>
        <w:t xml:space="preserve"> </w:t>
      </w:r>
      <w:r>
        <w:rPr>
          <w:sz w:val="24"/>
          <w:szCs w:val="24"/>
        </w:rPr>
        <w:t>these</w:t>
      </w:r>
      <w:r>
        <w:rPr>
          <w:spacing w:val="11"/>
          <w:sz w:val="24"/>
          <w:szCs w:val="24"/>
        </w:rPr>
        <w:t xml:space="preserve"> </w:t>
      </w:r>
      <w:r>
        <w:rPr>
          <w:sz w:val="24"/>
          <w:szCs w:val="24"/>
        </w:rPr>
        <w:t>te</w:t>
      </w:r>
      <w:r>
        <w:rPr>
          <w:spacing w:val="-1"/>
          <w:sz w:val="24"/>
          <w:szCs w:val="24"/>
        </w:rPr>
        <w:t>a</w:t>
      </w:r>
      <w:r>
        <w:rPr>
          <w:sz w:val="24"/>
          <w:szCs w:val="24"/>
        </w:rPr>
        <w:t>m</w:t>
      </w:r>
      <w:r>
        <w:rPr>
          <w:spacing w:val="12"/>
          <w:sz w:val="24"/>
          <w:szCs w:val="24"/>
        </w:rPr>
        <w:t xml:space="preserve"> </w:t>
      </w:r>
      <w:r>
        <w:rPr>
          <w:sz w:val="24"/>
          <w:szCs w:val="24"/>
        </w:rPr>
        <w:t>rol</w:t>
      </w:r>
      <w:r>
        <w:rPr>
          <w:spacing w:val="-1"/>
          <w:sz w:val="24"/>
          <w:szCs w:val="24"/>
        </w:rPr>
        <w:t>e</w:t>
      </w:r>
      <w:r>
        <w:rPr>
          <w:sz w:val="24"/>
          <w:szCs w:val="24"/>
        </w:rPr>
        <w:t>s</w:t>
      </w:r>
      <w:r>
        <w:rPr>
          <w:spacing w:val="12"/>
          <w:sz w:val="24"/>
          <w:szCs w:val="24"/>
        </w:rPr>
        <w:t xml:space="preserve"> </w:t>
      </w:r>
      <w:r>
        <w:rPr>
          <w:sz w:val="24"/>
          <w:szCs w:val="24"/>
        </w:rPr>
        <w:t>will</w:t>
      </w:r>
      <w:r>
        <w:rPr>
          <w:spacing w:val="12"/>
          <w:sz w:val="24"/>
          <w:szCs w:val="24"/>
        </w:rPr>
        <w:t xml:space="preserve"> </w:t>
      </w:r>
      <w:r>
        <w:rPr>
          <w:sz w:val="24"/>
          <w:szCs w:val="24"/>
        </w:rPr>
        <w:t>n</w:t>
      </w:r>
      <w:r>
        <w:rPr>
          <w:spacing w:val="-2"/>
          <w:sz w:val="24"/>
          <w:szCs w:val="24"/>
        </w:rPr>
        <w:t>o</w:t>
      </w:r>
      <w:r>
        <w:rPr>
          <w:sz w:val="24"/>
          <w:szCs w:val="24"/>
        </w:rPr>
        <w:t>t be</w:t>
      </w:r>
      <w:r>
        <w:rPr>
          <w:spacing w:val="42"/>
          <w:sz w:val="24"/>
          <w:szCs w:val="24"/>
        </w:rPr>
        <w:t xml:space="preserve"> </w:t>
      </w:r>
      <w:r>
        <w:rPr>
          <w:sz w:val="24"/>
          <w:szCs w:val="24"/>
        </w:rPr>
        <w:t>static</w:t>
      </w:r>
      <w:r>
        <w:rPr>
          <w:spacing w:val="43"/>
          <w:sz w:val="24"/>
          <w:szCs w:val="24"/>
        </w:rPr>
        <w:t xml:space="preserve"> </w:t>
      </w:r>
      <w:r>
        <w:rPr>
          <w:sz w:val="24"/>
          <w:szCs w:val="24"/>
        </w:rPr>
        <w:t>throu</w:t>
      </w:r>
      <w:r>
        <w:rPr>
          <w:spacing w:val="-3"/>
          <w:sz w:val="24"/>
          <w:szCs w:val="24"/>
        </w:rPr>
        <w:t>g</w:t>
      </w:r>
      <w:r>
        <w:rPr>
          <w:sz w:val="24"/>
          <w:szCs w:val="24"/>
        </w:rPr>
        <w:t>hout</w:t>
      </w:r>
      <w:r>
        <w:rPr>
          <w:spacing w:val="43"/>
          <w:sz w:val="24"/>
          <w:szCs w:val="24"/>
        </w:rPr>
        <w:t xml:space="preserve"> </w:t>
      </w:r>
      <w:r>
        <w:rPr>
          <w:sz w:val="24"/>
          <w:szCs w:val="24"/>
        </w:rPr>
        <w:t>the</w:t>
      </w:r>
      <w:r>
        <w:rPr>
          <w:spacing w:val="4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39"/>
          <w:sz w:val="24"/>
          <w:szCs w:val="24"/>
        </w:rPr>
        <w:t xml:space="preserve"> </w:t>
      </w:r>
      <w:r>
        <w:rPr>
          <w:sz w:val="24"/>
          <w:szCs w:val="24"/>
        </w:rPr>
        <w:t>–</w:t>
      </w:r>
      <w:r>
        <w:rPr>
          <w:spacing w:val="43"/>
          <w:sz w:val="24"/>
          <w:szCs w:val="24"/>
        </w:rPr>
        <w:t xml:space="preserve"> </w:t>
      </w:r>
      <w:r>
        <w:rPr>
          <w:b/>
          <w:sz w:val="24"/>
          <w:szCs w:val="24"/>
        </w:rPr>
        <w:t>it</w:t>
      </w:r>
      <w:r>
        <w:rPr>
          <w:b/>
          <w:spacing w:val="48"/>
          <w:sz w:val="24"/>
          <w:szCs w:val="24"/>
        </w:rPr>
        <w:t xml:space="preserve"> </w:t>
      </w:r>
      <w:r>
        <w:rPr>
          <w:b/>
          <w:sz w:val="24"/>
          <w:szCs w:val="24"/>
        </w:rPr>
        <w:t>is</w:t>
      </w:r>
      <w:r>
        <w:rPr>
          <w:b/>
          <w:spacing w:val="51"/>
          <w:sz w:val="24"/>
          <w:szCs w:val="24"/>
        </w:rPr>
        <w:t xml:space="preserve"> </w:t>
      </w:r>
      <w:r>
        <w:rPr>
          <w:b/>
          <w:spacing w:val="-1"/>
          <w:sz w:val="24"/>
          <w:szCs w:val="24"/>
        </w:rPr>
        <w:t>c</w:t>
      </w:r>
      <w:r>
        <w:rPr>
          <w:b/>
          <w:spacing w:val="2"/>
          <w:sz w:val="24"/>
          <w:szCs w:val="24"/>
        </w:rPr>
        <w:t>o</w:t>
      </w:r>
      <w:r>
        <w:rPr>
          <w:b/>
          <w:spacing w:val="-3"/>
          <w:sz w:val="24"/>
          <w:szCs w:val="24"/>
        </w:rPr>
        <w:t>m</w:t>
      </w:r>
      <w:r>
        <w:rPr>
          <w:b/>
          <w:spacing w:val="1"/>
          <w:sz w:val="24"/>
          <w:szCs w:val="24"/>
        </w:rPr>
        <w:t>pu</w:t>
      </w:r>
      <w:r>
        <w:rPr>
          <w:b/>
          <w:sz w:val="24"/>
          <w:szCs w:val="24"/>
        </w:rPr>
        <w:t>lsory</w:t>
      </w:r>
      <w:r>
        <w:rPr>
          <w:b/>
          <w:spacing w:val="44"/>
          <w:sz w:val="24"/>
          <w:szCs w:val="24"/>
        </w:rPr>
        <w:t xml:space="preserve"> </w:t>
      </w:r>
      <w:r>
        <w:rPr>
          <w:sz w:val="24"/>
          <w:szCs w:val="24"/>
        </w:rPr>
        <w:t>for</w:t>
      </w:r>
      <w:r>
        <w:rPr>
          <w:spacing w:val="42"/>
          <w:sz w:val="24"/>
          <w:szCs w:val="24"/>
        </w:rPr>
        <w:t xml:space="preserve"> </w:t>
      </w:r>
      <w:r>
        <w:rPr>
          <w:sz w:val="24"/>
          <w:szCs w:val="24"/>
        </w:rPr>
        <w:t>te</w:t>
      </w:r>
      <w:r>
        <w:rPr>
          <w:spacing w:val="-1"/>
          <w:sz w:val="24"/>
          <w:szCs w:val="24"/>
        </w:rPr>
        <w:t>a</w:t>
      </w:r>
      <w:r>
        <w:rPr>
          <w:sz w:val="24"/>
          <w:szCs w:val="24"/>
        </w:rPr>
        <w:t>m</w:t>
      </w:r>
      <w:r>
        <w:rPr>
          <w:spacing w:val="43"/>
          <w:sz w:val="24"/>
          <w:szCs w:val="24"/>
        </w:rPr>
        <w:t xml:space="preserve"> </w:t>
      </w:r>
      <w:r>
        <w:rPr>
          <w:sz w:val="24"/>
          <w:szCs w:val="24"/>
        </w:rPr>
        <w:t>memb</w:t>
      </w:r>
      <w:r>
        <w:rPr>
          <w:spacing w:val="-1"/>
          <w:sz w:val="24"/>
          <w:szCs w:val="24"/>
        </w:rPr>
        <w:t>e</w:t>
      </w:r>
      <w:r>
        <w:rPr>
          <w:sz w:val="24"/>
          <w:szCs w:val="24"/>
        </w:rPr>
        <w:t>rs</w:t>
      </w:r>
      <w:r>
        <w:rPr>
          <w:spacing w:val="45"/>
          <w:sz w:val="24"/>
          <w:szCs w:val="24"/>
        </w:rPr>
        <w:t xml:space="preserve"> </w:t>
      </w:r>
      <w:r>
        <w:rPr>
          <w:sz w:val="24"/>
          <w:szCs w:val="24"/>
        </w:rPr>
        <w:t>to</w:t>
      </w:r>
      <w:r>
        <w:rPr>
          <w:spacing w:val="43"/>
          <w:sz w:val="24"/>
          <w:szCs w:val="24"/>
        </w:rPr>
        <w:t xml:space="preserve"> </w:t>
      </w:r>
      <w:r>
        <w:rPr>
          <w:spacing w:val="-1"/>
          <w:sz w:val="24"/>
          <w:szCs w:val="24"/>
        </w:rPr>
        <w:t>c</w:t>
      </w:r>
      <w:r>
        <w:rPr>
          <w:sz w:val="24"/>
          <w:szCs w:val="24"/>
        </w:rPr>
        <w:t>h</w:t>
      </w:r>
      <w:r>
        <w:rPr>
          <w:spacing w:val="-1"/>
          <w:sz w:val="24"/>
          <w:szCs w:val="24"/>
        </w:rPr>
        <w:t>a</w:t>
      </w:r>
      <w:r>
        <w:rPr>
          <w:sz w:val="24"/>
          <w:szCs w:val="24"/>
        </w:rPr>
        <w:t>n</w:t>
      </w:r>
      <w:r>
        <w:rPr>
          <w:spacing w:val="-2"/>
          <w:sz w:val="24"/>
          <w:szCs w:val="24"/>
        </w:rPr>
        <w:t>g</w:t>
      </w:r>
      <w:r>
        <w:rPr>
          <w:sz w:val="24"/>
          <w:szCs w:val="24"/>
        </w:rPr>
        <w:t>e</w:t>
      </w:r>
      <w:r>
        <w:rPr>
          <w:spacing w:val="42"/>
          <w:sz w:val="24"/>
          <w:szCs w:val="24"/>
        </w:rPr>
        <w:t xml:space="preserve"> </w:t>
      </w:r>
      <w:r>
        <w:rPr>
          <w:spacing w:val="2"/>
          <w:sz w:val="24"/>
          <w:szCs w:val="24"/>
        </w:rPr>
        <w:t>r</w:t>
      </w:r>
      <w:r>
        <w:rPr>
          <w:sz w:val="24"/>
          <w:szCs w:val="24"/>
        </w:rPr>
        <w:t>oles</w:t>
      </w:r>
      <w:r>
        <w:rPr>
          <w:spacing w:val="43"/>
          <w:sz w:val="24"/>
          <w:szCs w:val="24"/>
        </w:rPr>
        <w:t xml:space="preserve"> </w:t>
      </w:r>
      <w:r>
        <w:rPr>
          <w:spacing w:val="1"/>
          <w:sz w:val="24"/>
          <w:szCs w:val="24"/>
        </w:rPr>
        <w:t>(</w:t>
      </w:r>
      <w:r>
        <w:rPr>
          <w:spacing w:val="-1"/>
          <w:sz w:val="24"/>
          <w:szCs w:val="24"/>
        </w:rPr>
        <w:t>e</w:t>
      </w:r>
      <w:r>
        <w:rPr>
          <w:spacing w:val="2"/>
          <w:sz w:val="24"/>
          <w:szCs w:val="24"/>
        </w:rPr>
        <w:t>x</w:t>
      </w:r>
      <w:r>
        <w:rPr>
          <w:spacing w:val="-1"/>
          <w:sz w:val="24"/>
          <w:szCs w:val="24"/>
        </w:rPr>
        <w:t>ce</w:t>
      </w:r>
      <w:r>
        <w:rPr>
          <w:sz w:val="24"/>
          <w:szCs w:val="24"/>
        </w:rPr>
        <w:t>pt d</w:t>
      </w:r>
      <w:r>
        <w:rPr>
          <w:spacing w:val="-1"/>
          <w:sz w:val="24"/>
          <w:szCs w:val="24"/>
        </w:rPr>
        <w:t>e</w:t>
      </w:r>
      <w:r>
        <w:rPr>
          <w:sz w:val="24"/>
          <w:szCs w:val="24"/>
        </w:rPr>
        <w:t>si</w:t>
      </w:r>
      <w:r>
        <w:rPr>
          <w:spacing w:val="-2"/>
          <w:sz w:val="24"/>
          <w:szCs w:val="24"/>
        </w:rPr>
        <w:t>g</w:t>
      </w:r>
      <w:r>
        <w:rPr>
          <w:sz w:val="24"/>
          <w:szCs w:val="24"/>
        </w:rPr>
        <w:t>n</w:t>
      </w:r>
      <w:r>
        <w:rPr>
          <w:spacing w:val="5"/>
          <w:sz w:val="24"/>
          <w:szCs w:val="24"/>
        </w:rPr>
        <w:t xml:space="preserve"> </w:t>
      </w:r>
      <w:r>
        <w:rPr>
          <w:sz w:val="24"/>
          <w:szCs w:val="24"/>
        </w:rPr>
        <w:t>discuss</w:t>
      </w:r>
      <w:r>
        <w:rPr>
          <w:spacing w:val="-1"/>
          <w:sz w:val="24"/>
          <w:szCs w:val="24"/>
        </w:rPr>
        <w:t>e</w:t>
      </w:r>
      <w:r>
        <w:rPr>
          <w:sz w:val="24"/>
          <w:szCs w:val="24"/>
        </w:rPr>
        <w:t>d</w:t>
      </w:r>
      <w:r>
        <w:rPr>
          <w:spacing w:val="5"/>
          <w:sz w:val="24"/>
          <w:szCs w:val="24"/>
        </w:rPr>
        <w:t xml:space="preserve"> </w:t>
      </w:r>
      <w:r>
        <w:rPr>
          <w:sz w:val="24"/>
          <w:szCs w:val="24"/>
        </w:rPr>
        <w:t>la</w:t>
      </w:r>
      <w:r>
        <w:rPr>
          <w:spacing w:val="2"/>
          <w:sz w:val="24"/>
          <w:szCs w:val="24"/>
        </w:rPr>
        <w:t>t</w:t>
      </w:r>
      <w:r>
        <w:rPr>
          <w:spacing w:val="-1"/>
          <w:sz w:val="24"/>
          <w:szCs w:val="24"/>
        </w:rPr>
        <w:t>e</w:t>
      </w:r>
      <w:r>
        <w:rPr>
          <w:sz w:val="24"/>
          <w:szCs w:val="24"/>
        </w:rPr>
        <w:t>r</w:t>
      </w:r>
      <w:r>
        <w:rPr>
          <w:spacing w:val="5"/>
          <w:sz w:val="24"/>
          <w:szCs w:val="24"/>
        </w:rPr>
        <w:t xml:space="preserve"> </w:t>
      </w:r>
      <w:r>
        <w:rPr>
          <w:spacing w:val="1"/>
          <w:sz w:val="24"/>
          <w:szCs w:val="24"/>
        </w:rPr>
        <w:t>r</w:t>
      </w:r>
      <w:r>
        <w:rPr>
          <w:sz w:val="24"/>
          <w:szCs w:val="24"/>
        </w:rPr>
        <w:t>oles)</w:t>
      </w:r>
      <w:r>
        <w:rPr>
          <w:spacing w:val="5"/>
          <w:sz w:val="24"/>
          <w:szCs w:val="24"/>
        </w:rPr>
        <w:t xml:space="preserve"> </w:t>
      </w:r>
      <w:r>
        <w:rPr>
          <w:spacing w:val="-1"/>
          <w:sz w:val="24"/>
          <w:szCs w:val="24"/>
        </w:rPr>
        <w:t>e</w:t>
      </w:r>
      <w:r>
        <w:rPr>
          <w:sz w:val="24"/>
          <w:szCs w:val="24"/>
        </w:rPr>
        <w:t>v</w:t>
      </w:r>
      <w:r>
        <w:rPr>
          <w:spacing w:val="-1"/>
          <w:sz w:val="24"/>
          <w:szCs w:val="24"/>
        </w:rPr>
        <w:t>e</w:t>
      </w:r>
      <w:r>
        <w:rPr>
          <w:spacing w:val="4"/>
          <w:sz w:val="24"/>
          <w:szCs w:val="24"/>
        </w:rPr>
        <w:t>r</w:t>
      </w:r>
      <w:r>
        <w:rPr>
          <w:sz w:val="24"/>
          <w:szCs w:val="24"/>
        </w:rPr>
        <w:t xml:space="preserve">y </w:t>
      </w:r>
      <w:r w:rsidR="00F54CAC">
        <w:rPr>
          <w:sz w:val="24"/>
          <w:szCs w:val="24"/>
        </w:rPr>
        <w:t>five</w:t>
      </w:r>
      <w:r>
        <w:rPr>
          <w:spacing w:val="8"/>
          <w:sz w:val="24"/>
          <w:szCs w:val="24"/>
        </w:rPr>
        <w:t xml:space="preserve"> </w:t>
      </w:r>
      <w:r>
        <w:rPr>
          <w:sz w:val="24"/>
          <w:szCs w:val="24"/>
        </w:rPr>
        <w:t>w</w:t>
      </w:r>
      <w:r>
        <w:rPr>
          <w:spacing w:val="-1"/>
          <w:sz w:val="24"/>
          <w:szCs w:val="24"/>
        </w:rPr>
        <w:t>ee</w:t>
      </w:r>
      <w:r>
        <w:rPr>
          <w:sz w:val="24"/>
          <w:szCs w:val="24"/>
        </w:rPr>
        <w:t>ks</w:t>
      </w:r>
      <w:r>
        <w:rPr>
          <w:spacing w:val="7"/>
          <w:sz w:val="24"/>
          <w:szCs w:val="24"/>
        </w:rPr>
        <w:t xml:space="preserve"> </w:t>
      </w:r>
      <w:r>
        <w:rPr>
          <w:sz w:val="24"/>
          <w:szCs w:val="24"/>
        </w:rPr>
        <w:t>so</w:t>
      </w:r>
      <w:r>
        <w:rPr>
          <w:spacing w:val="5"/>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to</w:t>
      </w:r>
      <w:r>
        <w:rPr>
          <w:spacing w:val="5"/>
          <w:sz w:val="24"/>
          <w:szCs w:val="24"/>
        </w:rPr>
        <w:t xml:space="preserve"> </w:t>
      </w:r>
      <w:r>
        <w:rPr>
          <w:sz w:val="24"/>
          <w:szCs w:val="24"/>
        </w:rPr>
        <w:t>discov</w:t>
      </w:r>
      <w:r>
        <w:rPr>
          <w:spacing w:val="-1"/>
          <w:sz w:val="24"/>
          <w:szCs w:val="24"/>
        </w:rPr>
        <w:t>e</w:t>
      </w:r>
      <w:r>
        <w:rPr>
          <w:sz w:val="24"/>
          <w:szCs w:val="24"/>
        </w:rPr>
        <w:t>r</w:t>
      </w:r>
      <w:r>
        <w:rPr>
          <w:spacing w:val="4"/>
          <w:sz w:val="24"/>
          <w:szCs w:val="24"/>
        </w:rPr>
        <w:t xml:space="preserve"> </w:t>
      </w:r>
      <w:r>
        <w:rPr>
          <w:sz w:val="24"/>
          <w:szCs w:val="24"/>
        </w:rPr>
        <w:t>the</w:t>
      </w:r>
      <w:r>
        <w:rPr>
          <w:spacing w:val="4"/>
          <w:sz w:val="24"/>
          <w:szCs w:val="24"/>
        </w:rPr>
        <w:t xml:space="preserve"> </w:t>
      </w:r>
      <w:r>
        <w:rPr>
          <w:sz w:val="24"/>
          <w:szCs w:val="24"/>
        </w:rPr>
        <w:t>dif</w:t>
      </w:r>
      <w:r>
        <w:rPr>
          <w:spacing w:val="-1"/>
          <w:sz w:val="24"/>
          <w:szCs w:val="24"/>
        </w:rPr>
        <w:t>fe</w:t>
      </w:r>
      <w:r>
        <w:rPr>
          <w:sz w:val="24"/>
          <w:szCs w:val="24"/>
        </w:rPr>
        <w:t>r</w:t>
      </w:r>
      <w:r>
        <w:rPr>
          <w:spacing w:val="-2"/>
          <w:sz w:val="24"/>
          <w:szCs w:val="24"/>
        </w:rPr>
        <w:t>e</w:t>
      </w:r>
      <w:r>
        <w:rPr>
          <w:sz w:val="24"/>
          <w:szCs w:val="24"/>
        </w:rPr>
        <w:t>nt</w:t>
      </w:r>
      <w:r>
        <w:rPr>
          <w:spacing w:val="5"/>
          <w:sz w:val="24"/>
          <w:szCs w:val="24"/>
        </w:rPr>
        <w:t xml:space="preserve"> </w:t>
      </w:r>
      <w:r>
        <w:rPr>
          <w:spacing w:val="1"/>
          <w:sz w:val="24"/>
          <w:szCs w:val="24"/>
        </w:rPr>
        <w:t>f</w:t>
      </w:r>
      <w:r>
        <w:rPr>
          <w:spacing w:val="-1"/>
          <w:sz w:val="24"/>
          <w:szCs w:val="24"/>
        </w:rPr>
        <w:t>a</w:t>
      </w:r>
      <w:r>
        <w:rPr>
          <w:spacing w:val="1"/>
          <w:sz w:val="24"/>
          <w:szCs w:val="24"/>
        </w:rPr>
        <w:t>c</w:t>
      </w:r>
      <w:r>
        <w:rPr>
          <w:spacing w:val="-1"/>
          <w:sz w:val="24"/>
          <w:szCs w:val="24"/>
        </w:rPr>
        <w:t>e</w:t>
      </w:r>
      <w:r>
        <w:rPr>
          <w:sz w:val="24"/>
          <w:szCs w:val="24"/>
        </w:rPr>
        <w:t>ts</w:t>
      </w:r>
      <w:r>
        <w:rPr>
          <w:spacing w:val="5"/>
          <w:sz w:val="24"/>
          <w:szCs w:val="24"/>
        </w:rPr>
        <w:t xml:space="preserve"> </w:t>
      </w:r>
      <w:r>
        <w:rPr>
          <w:sz w:val="24"/>
          <w:szCs w:val="24"/>
        </w:rPr>
        <w:t>of</w:t>
      </w:r>
      <w:r>
        <w:rPr>
          <w:spacing w:val="4"/>
          <w:sz w:val="24"/>
          <w:szCs w:val="24"/>
        </w:rPr>
        <w:t xml:space="preserve"> </w:t>
      </w:r>
      <w:r>
        <w:rPr>
          <w:spacing w:val="-1"/>
          <w:sz w:val="24"/>
          <w:szCs w:val="24"/>
        </w:rPr>
        <w:t>e</w:t>
      </w:r>
      <w:r>
        <w:rPr>
          <w:spacing w:val="1"/>
          <w:sz w:val="24"/>
          <w:szCs w:val="24"/>
        </w:rPr>
        <w:t>a</w:t>
      </w:r>
      <w:r>
        <w:rPr>
          <w:spacing w:val="-1"/>
          <w:sz w:val="24"/>
          <w:szCs w:val="24"/>
        </w:rPr>
        <w:t>c</w:t>
      </w:r>
      <w:r>
        <w:rPr>
          <w:sz w:val="24"/>
          <w:szCs w:val="24"/>
        </w:rPr>
        <w:t>h 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55"/>
          <w:sz w:val="24"/>
          <w:szCs w:val="24"/>
        </w:rPr>
        <w:t xml:space="preserve"> </w:t>
      </w:r>
      <w:r>
        <w:rPr>
          <w:sz w:val="24"/>
          <w:szCs w:val="24"/>
        </w:rPr>
        <w:t>(this sho</w:t>
      </w:r>
      <w:r>
        <w:rPr>
          <w:spacing w:val="2"/>
          <w:sz w:val="24"/>
          <w:szCs w:val="24"/>
        </w:rPr>
        <w:t>u</w:t>
      </w:r>
      <w:r>
        <w:rPr>
          <w:sz w:val="24"/>
          <w:szCs w:val="24"/>
        </w:rPr>
        <w:t>ld be four</w:t>
      </w:r>
      <w:r>
        <w:rPr>
          <w:spacing w:val="59"/>
          <w:sz w:val="24"/>
          <w:szCs w:val="24"/>
        </w:rPr>
        <w:t xml:space="preserve"> </w:t>
      </w:r>
      <w:r>
        <w:rPr>
          <w:sz w:val="24"/>
          <w:szCs w:val="24"/>
        </w:rPr>
        <w:t>d</w:t>
      </w:r>
      <w:r>
        <w:rPr>
          <w:spacing w:val="3"/>
          <w:sz w:val="24"/>
          <w:szCs w:val="24"/>
        </w:rPr>
        <w:t>i</w:t>
      </w:r>
      <w:r>
        <w:rPr>
          <w:sz w:val="24"/>
          <w:szCs w:val="24"/>
        </w:rPr>
        <w:t>f</w:t>
      </w:r>
      <w:r>
        <w:rPr>
          <w:spacing w:val="-1"/>
          <w:sz w:val="24"/>
          <w:szCs w:val="24"/>
        </w:rPr>
        <w:t>f</w:t>
      </w:r>
      <w:r>
        <w:rPr>
          <w:spacing w:val="1"/>
          <w:sz w:val="24"/>
          <w:szCs w:val="24"/>
        </w:rPr>
        <w:t>e</w:t>
      </w:r>
      <w:r>
        <w:rPr>
          <w:sz w:val="24"/>
          <w:szCs w:val="24"/>
        </w:rPr>
        <w:t>r</w:t>
      </w:r>
      <w:r>
        <w:rPr>
          <w:spacing w:val="-2"/>
          <w:sz w:val="24"/>
          <w:szCs w:val="24"/>
        </w:rPr>
        <w:t>e</w:t>
      </w:r>
      <w:r>
        <w:rPr>
          <w:sz w:val="24"/>
          <w:szCs w:val="24"/>
        </w:rPr>
        <w:t>nt ro</w:t>
      </w:r>
      <w:r>
        <w:rPr>
          <w:spacing w:val="2"/>
          <w:sz w:val="24"/>
          <w:szCs w:val="24"/>
        </w:rPr>
        <w:t>l</w:t>
      </w:r>
      <w:r>
        <w:rPr>
          <w:spacing w:val="-1"/>
          <w:sz w:val="24"/>
          <w:szCs w:val="24"/>
        </w:rPr>
        <w:t>e</w:t>
      </w:r>
      <w:r>
        <w:rPr>
          <w:sz w:val="24"/>
          <w:szCs w:val="24"/>
        </w:rPr>
        <w:t>s p</w:t>
      </w:r>
      <w:r>
        <w:rPr>
          <w:spacing w:val="-1"/>
          <w:sz w:val="24"/>
          <w:szCs w:val="24"/>
        </w:rPr>
        <w:t>e</w:t>
      </w:r>
      <w:r>
        <w:rPr>
          <w:sz w:val="24"/>
          <w:szCs w:val="24"/>
        </w:rPr>
        <w:t>r</w:t>
      </w:r>
      <w:r>
        <w:rPr>
          <w:spacing w:val="59"/>
          <w:sz w:val="24"/>
          <w:szCs w:val="24"/>
        </w:rPr>
        <w:t xml:space="preserve"> </w:t>
      </w:r>
      <w:r>
        <w:rPr>
          <w:sz w:val="24"/>
          <w:szCs w:val="24"/>
        </w:rPr>
        <w:t>stu</w:t>
      </w:r>
      <w:r>
        <w:rPr>
          <w:spacing w:val="3"/>
          <w:sz w:val="24"/>
          <w:szCs w:val="24"/>
        </w:rPr>
        <w:t>d</w:t>
      </w:r>
      <w:r>
        <w:rPr>
          <w:spacing w:val="-1"/>
          <w:sz w:val="24"/>
          <w:szCs w:val="24"/>
        </w:rPr>
        <w:t>e</w:t>
      </w:r>
      <w:r>
        <w:rPr>
          <w:sz w:val="24"/>
          <w:szCs w:val="24"/>
        </w:rPr>
        <w:t>nt ov</w:t>
      </w:r>
      <w:r>
        <w:rPr>
          <w:spacing w:val="-1"/>
          <w:sz w:val="24"/>
          <w:szCs w:val="24"/>
        </w:rPr>
        <w:t>e</w:t>
      </w:r>
      <w:r>
        <w:rPr>
          <w:sz w:val="24"/>
          <w:szCs w:val="24"/>
        </w:rPr>
        <w:t>r</w:t>
      </w:r>
      <w:r>
        <w:rPr>
          <w:spacing w:val="59"/>
          <w:sz w:val="24"/>
          <w:szCs w:val="24"/>
        </w:rPr>
        <w:t xml:space="preserve"> </w:t>
      </w:r>
      <w:r>
        <w:rPr>
          <w:sz w:val="24"/>
          <w:szCs w:val="24"/>
        </w:rPr>
        <w:t>t</w:t>
      </w:r>
      <w:r>
        <w:rPr>
          <w:spacing w:val="3"/>
          <w:sz w:val="24"/>
          <w:szCs w:val="24"/>
        </w:rPr>
        <w:t>h</w:t>
      </w:r>
      <w:r>
        <w:rPr>
          <w:sz w:val="24"/>
          <w:szCs w:val="24"/>
        </w:rPr>
        <w:t>e s</w:t>
      </w:r>
      <w:r>
        <w:rPr>
          <w:spacing w:val="-1"/>
          <w:sz w:val="24"/>
          <w:szCs w:val="24"/>
        </w:rPr>
        <w:t>e</w:t>
      </w:r>
      <w:r>
        <w:rPr>
          <w:sz w:val="24"/>
          <w:szCs w:val="24"/>
        </w:rPr>
        <w:t>ss</w:t>
      </w:r>
      <w:r>
        <w:rPr>
          <w:spacing w:val="1"/>
          <w:sz w:val="24"/>
          <w:szCs w:val="24"/>
        </w:rPr>
        <w:t>i</w:t>
      </w:r>
      <w:r>
        <w:rPr>
          <w:sz w:val="24"/>
          <w:szCs w:val="24"/>
        </w:rPr>
        <w:t>on, whi</w:t>
      </w:r>
      <w:r>
        <w:rPr>
          <w:spacing w:val="-1"/>
          <w:sz w:val="24"/>
          <w:szCs w:val="24"/>
        </w:rPr>
        <w:t>c</w:t>
      </w:r>
      <w:r>
        <w:rPr>
          <w:sz w:val="24"/>
          <w:szCs w:val="24"/>
        </w:rPr>
        <w:t>h will be mon</w:t>
      </w:r>
      <w:r>
        <w:rPr>
          <w:spacing w:val="1"/>
          <w:sz w:val="24"/>
          <w:szCs w:val="24"/>
        </w:rPr>
        <w:t>i</w:t>
      </w:r>
      <w:r>
        <w:rPr>
          <w:sz w:val="24"/>
          <w:szCs w:val="24"/>
        </w:rPr>
        <w:t>tor</w:t>
      </w:r>
      <w:r>
        <w:rPr>
          <w:spacing w:val="-1"/>
          <w:sz w:val="24"/>
          <w:szCs w:val="24"/>
        </w:rPr>
        <w:t>e</w:t>
      </w:r>
      <w:r>
        <w:rPr>
          <w:sz w:val="24"/>
          <w:szCs w:val="24"/>
        </w:rPr>
        <w:t>d via the r</w:t>
      </w:r>
      <w:r>
        <w:rPr>
          <w:spacing w:val="-2"/>
          <w:sz w:val="24"/>
          <w:szCs w:val="24"/>
        </w:rPr>
        <w:t>e</w:t>
      </w:r>
      <w:r>
        <w:rPr>
          <w:sz w:val="24"/>
          <w:szCs w:val="24"/>
        </w:rPr>
        <w:t>port</w:t>
      </w:r>
      <w:r>
        <w:rPr>
          <w:spacing w:val="2"/>
          <w:sz w:val="24"/>
          <w:szCs w:val="24"/>
        </w:rPr>
        <w:t>s</w:t>
      </w:r>
      <w:r>
        <w:rPr>
          <w:sz w:val="24"/>
          <w:szCs w:val="24"/>
        </w:rPr>
        <w:t xml:space="preserve">). </w:t>
      </w:r>
      <w:r>
        <w:rPr>
          <w:spacing w:val="4"/>
          <w:sz w:val="24"/>
          <w:szCs w:val="24"/>
        </w:rPr>
        <w:t xml:space="preserve"> </w:t>
      </w:r>
      <w:r>
        <w:rPr>
          <w:spacing w:val="-6"/>
          <w:sz w:val="24"/>
          <w:szCs w:val="24"/>
        </w:rPr>
        <w:t>I</w:t>
      </w:r>
      <w:r>
        <w:rPr>
          <w:sz w:val="24"/>
          <w:szCs w:val="24"/>
        </w:rPr>
        <w:t>ndiv</w:t>
      </w:r>
      <w:r>
        <w:rPr>
          <w:spacing w:val="1"/>
          <w:sz w:val="24"/>
          <w:szCs w:val="24"/>
        </w:rPr>
        <w:t>i</w:t>
      </w:r>
      <w:r>
        <w:rPr>
          <w:sz w:val="24"/>
          <w:szCs w:val="24"/>
        </w:rPr>
        <w:t>du</w:t>
      </w:r>
      <w:r>
        <w:rPr>
          <w:spacing w:val="-1"/>
          <w:sz w:val="24"/>
          <w:szCs w:val="24"/>
        </w:rPr>
        <w:t>a</w:t>
      </w:r>
      <w:r>
        <w:rPr>
          <w:sz w:val="24"/>
          <w:szCs w:val="24"/>
        </w:rPr>
        <w:t>ls</w:t>
      </w:r>
      <w:r>
        <w:rPr>
          <w:spacing w:val="1"/>
          <w:sz w:val="24"/>
          <w:szCs w:val="24"/>
        </w:rPr>
        <w:t xml:space="preserve"> </w:t>
      </w:r>
      <w:r>
        <w:rPr>
          <w:sz w:val="24"/>
          <w:szCs w:val="24"/>
        </w:rPr>
        <w:t>must</w:t>
      </w:r>
      <w:r>
        <w:rPr>
          <w:spacing w:val="1"/>
          <w:sz w:val="24"/>
          <w:szCs w:val="24"/>
        </w:rPr>
        <w:t xml:space="preserve"> </w:t>
      </w:r>
      <w:r>
        <w:rPr>
          <w:sz w:val="24"/>
          <w:szCs w:val="24"/>
        </w:rPr>
        <w:t>not</w:t>
      </w:r>
      <w:r>
        <w:rPr>
          <w:spacing w:val="1"/>
          <w:sz w:val="24"/>
          <w:szCs w:val="24"/>
        </w:rPr>
        <w:t xml:space="preserve"> </w:t>
      </w:r>
      <w:r>
        <w:rPr>
          <w:sz w:val="24"/>
          <w:szCs w:val="24"/>
        </w:rPr>
        <w:t>sp</w:t>
      </w:r>
      <w:r>
        <w:rPr>
          <w:spacing w:val="-1"/>
          <w:sz w:val="24"/>
          <w:szCs w:val="24"/>
        </w:rPr>
        <w:t>e</w:t>
      </w:r>
      <w:r>
        <w:rPr>
          <w:sz w:val="24"/>
          <w:szCs w:val="24"/>
        </w:rPr>
        <w:t>nd two</w:t>
      </w:r>
      <w:r>
        <w:rPr>
          <w:spacing w:val="5"/>
          <w:sz w:val="24"/>
          <w:szCs w:val="24"/>
        </w:rPr>
        <w:t xml:space="preserve"> </w:t>
      </w:r>
      <w:r w:rsidR="00F54CAC">
        <w:rPr>
          <w:spacing w:val="-1"/>
          <w:sz w:val="24"/>
          <w:szCs w:val="24"/>
        </w:rPr>
        <w:t>c</w:t>
      </w:r>
      <w:r w:rsidR="00F54CAC">
        <w:rPr>
          <w:sz w:val="24"/>
          <w:szCs w:val="24"/>
        </w:rPr>
        <w:t>ons</w:t>
      </w:r>
      <w:r w:rsidR="00F54CAC">
        <w:rPr>
          <w:spacing w:val="-1"/>
          <w:sz w:val="24"/>
          <w:szCs w:val="24"/>
        </w:rPr>
        <w:t>ec</w:t>
      </w:r>
      <w:r w:rsidR="00F54CAC">
        <w:rPr>
          <w:sz w:val="24"/>
          <w:szCs w:val="24"/>
        </w:rPr>
        <w:t>ut</w:t>
      </w:r>
      <w:r w:rsidR="00F54CAC">
        <w:rPr>
          <w:spacing w:val="1"/>
          <w:sz w:val="24"/>
          <w:szCs w:val="24"/>
        </w:rPr>
        <w:t>i</w:t>
      </w:r>
      <w:r w:rsidR="00F54CAC">
        <w:rPr>
          <w:sz w:val="24"/>
          <w:szCs w:val="24"/>
        </w:rPr>
        <w:t>v</w:t>
      </w:r>
      <w:r w:rsidR="00F54CAC">
        <w:rPr>
          <w:spacing w:val="-1"/>
          <w:sz w:val="24"/>
          <w:szCs w:val="24"/>
        </w:rPr>
        <w:t>e</w:t>
      </w:r>
      <w:r w:rsidR="00F54CAC">
        <w:rPr>
          <w:sz w:val="24"/>
          <w:szCs w:val="24"/>
        </w:rPr>
        <w:t>s’</w:t>
      </w:r>
      <w:r>
        <w:rPr>
          <w:spacing w:val="1"/>
          <w:sz w:val="24"/>
          <w:szCs w:val="24"/>
        </w:rPr>
        <w:t xml:space="preserve"> </w:t>
      </w:r>
      <w:r>
        <w:rPr>
          <w:spacing w:val="2"/>
          <w:sz w:val="24"/>
          <w:szCs w:val="24"/>
        </w:rPr>
        <w:t>p</w:t>
      </w:r>
      <w:r>
        <w:rPr>
          <w:spacing w:val="-1"/>
          <w:sz w:val="24"/>
          <w:szCs w:val="24"/>
        </w:rPr>
        <w:t>e</w:t>
      </w:r>
      <w:r>
        <w:rPr>
          <w:sz w:val="24"/>
          <w:szCs w:val="24"/>
        </w:rPr>
        <w:t>riods</w:t>
      </w:r>
      <w:r>
        <w:rPr>
          <w:spacing w:val="1"/>
          <w:sz w:val="24"/>
          <w:szCs w:val="24"/>
        </w:rPr>
        <w:t xml:space="preserve"> </w:t>
      </w:r>
      <w:r>
        <w:rPr>
          <w:sz w:val="24"/>
          <w:szCs w:val="24"/>
        </w:rPr>
        <w:t xml:space="preserve">of </w:t>
      </w:r>
      <w:r w:rsidR="00F54CAC">
        <w:rPr>
          <w:sz w:val="24"/>
          <w:szCs w:val="24"/>
        </w:rPr>
        <w:t>five</w:t>
      </w:r>
      <w:r>
        <w:rPr>
          <w:spacing w:val="4"/>
          <w:sz w:val="24"/>
          <w:szCs w:val="24"/>
        </w:rPr>
        <w:t xml:space="preserve"> </w:t>
      </w:r>
      <w:r>
        <w:rPr>
          <w:sz w:val="24"/>
          <w:szCs w:val="24"/>
        </w:rPr>
        <w:t>w</w:t>
      </w:r>
      <w:r>
        <w:rPr>
          <w:spacing w:val="-1"/>
          <w:sz w:val="24"/>
          <w:szCs w:val="24"/>
        </w:rPr>
        <w:t>ee</w:t>
      </w:r>
      <w:r>
        <w:rPr>
          <w:sz w:val="24"/>
          <w:szCs w:val="24"/>
        </w:rPr>
        <w:t>ks</w:t>
      </w:r>
      <w:r>
        <w:rPr>
          <w:spacing w:val="1"/>
          <w:sz w:val="24"/>
          <w:szCs w:val="24"/>
        </w:rPr>
        <w:t xml:space="preserve"> </w:t>
      </w:r>
      <w:r>
        <w:rPr>
          <w:sz w:val="24"/>
          <w:szCs w:val="24"/>
        </w:rPr>
        <w:t>in</w:t>
      </w:r>
      <w:r>
        <w:rPr>
          <w:spacing w:val="1"/>
          <w:sz w:val="24"/>
          <w:szCs w:val="24"/>
        </w:rPr>
        <w:t xml:space="preserve"> </w:t>
      </w:r>
      <w:r>
        <w:rPr>
          <w:sz w:val="24"/>
          <w:szCs w:val="24"/>
        </w:rPr>
        <w:t>t</w:t>
      </w:r>
      <w:r>
        <w:rPr>
          <w:spacing w:val="-2"/>
          <w:sz w:val="24"/>
          <w:szCs w:val="24"/>
        </w:rPr>
        <w:t>h</w:t>
      </w:r>
      <w:r>
        <w:rPr>
          <w:sz w:val="24"/>
          <w:szCs w:val="24"/>
        </w:rPr>
        <w:t>e s</w:t>
      </w:r>
      <w:r>
        <w:rPr>
          <w:spacing w:val="-1"/>
          <w:sz w:val="24"/>
          <w:szCs w:val="24"/>
        </w:rPr>
        <w:t>a</w:t>
      </w:r>
      <w:r>
        <w:rPr>
          <w:sz w:val="24"/>
          <w:szCs w:val="24"/>
        </w:rPr>
        <w:t>me</w:t>
      </w:r>
      <w:r>
        <w:rPr>
          <w:spacing w:val="4"/>
          <w:sz w:val="24"/>
          <w:szCs w:val="24"/>
        </w:rPr>
        <w:t xml:space="preserve"> </w:t>
      </w:r>
      <w:r>
        <w:rPr>
          <w:sz w:val="24"/>
          <w:szCs w:val="24"/>
        </w:rPr>
        <w:t>rol</w:t>
      </w:r>
      <w:r>
        <w:rPr>
          <w:spacing w:val="-1"/>
          <w:sz w:val="24"/>
          <w:szCs w:val="24"/>
        </w:rPr>
        <w:t>e</w:t>
      </w:r>
      <w:r>
        <w:rPr>
          <w:sz w:val="24"/>
          <w:szCs w:val="24"/>
        </w:rPr>
        <w:t>.</w:t>
      </w:r>
      <w:r>
        <w:rPr>
          <w:spacing w:val="5"/>
          <w:sz w:val="24"/>
          <w:szCs w:val="24"/>
        </w:rPr>
        <w:t xml:space="preserve"> </w:t>
      </w:r>
      <w:r>
        <w:rPr>
          <w:spacing w:val="2"/>
          <w:sz w:val="24"/>
          <w:szCs w:val="24"/>
        </w:rPr>
        <w:t>T</w:t>
      </w:r>
      <w:r>
        <w:rPr>
          <w:spacing w:val="-1"/>
          <w:sz w:val="24"/>
          <w:szCs w:val="24"/>
        </w:rPr>
        <w:t>ea</w:t>
      </w:r>
      <w:r>
        <w:rPr>
          <w:sz w:val="24"/>
          <w:szCs w:val="24"/>
        </w:rPr>
        <w:t>ms</w:t>
      </w:r>
      <w:r>
        <w:rPr>
          <w:spacing w:val="5"/>
          <w:sz w:val="24"/>
          <w:szCs w:val="24"/>
        </w:rPr>
        <w:t xml:space="preserve"> </w:t>
      </w:r>
      <w:r>
        <w:rPr>
          <w:sz w:val="24"/>
          <w:szCs w:val="24"/>
        </w:rPr>
        <w:t>m</w:t>
      </w:r>
      <w:r>
        <w:rPr>
          <w:spacing w:val="4"/>
          <w:sz w:val="24"/>
          <w:szCs w:val="24"/>
        </w:rPr>
        <w:t>a</w:t>
      </w:r>
      <w:r>
        <w:rPr>
          <w:sz w:val="24"/>
          <w:szCs w:val="24"/>
        </w:rPr>
        <w:t xml:space="preserve">y </w:t>
      </w:r>
      <w:r>
        <w:rPr>
          <w:spacing w:val="-1"/>
          <w:sz w:val="24"/>
          <w:szCs w:val="24"/>
        </w:rPr>
        <w:t>a</w:t>
      </w:r>
      <w:r>
        <w:rPr>
          <w:spacing w:val="3"/>
          <w:sz w:val="24"/>
          <w:szCs w:val="24"/>
        </w:rPr>
        <w:t>l</w:t>
      </w:r>
      <w:r>
        <w:rPr>
          <w:sz w:val="24"/>
          <w:szCs w:val="24"/>
        </w:rPr>
        <w:t>so</w:t>
      </w:r>
      <w:r>
        <w:rPr>
          <w:spacing w:val="5"/>
          <w:sz w:val="24"/>
          <w:szCs w:val="24"/>
        </w:rPr>
        <w:t xml:space="preserve"> </w:t>
      </w:r>
      <w:r>
        <w:rPr>
          <w:sz w:val="24"/>
          <w:szCs w:val="24"/>
        </w:rPr>
        <w:t>wish</w:t>
      </w:r>
      <w:r>
        <w:rPr>
          <w:spacing w:val="5"/>
          <w:sz w:val="24"/>
          <w:szCs w:val="24"/>
        </w:rPr>
        <w:t xml:space="preserve"> </w:t>
      </w:r>
      <w:r>
        <w:rPr>
          <w:sz w:val="24"/>
          <w:szCs w:val="24"/>
        </w:rPr>
        <w:t>to</w:t>
      </w:r>
      <w:r>
        <w:rPr>
          <w:spacing w:val="5"/>
          <w:sz w:val="24"/>
          <w:szCs w:val="24"/>
        </w:rPr>
        <w:t xml:space="preserve"> </w:t>
      </w:r>
      <w:r>
        <w:rPr>
          <w:spacing w:val="-1"/>
          <w:sz w:val="24"/>
          <w:szCs w:val="24"/>
        </w:rPr>
        <w:t>e</w:t>
      </w:r>
      <w:r>
        <w:rPr>
          <w:spacing w:val="2"/>
          <w:sz w:val="24"/>
          <w:szCs w:val="24"/>
        </w:rPr>
        <w:t>x</w:t>
      </w:r>
      <w:r>
        <w:rPr>
          <w:sz w:val="24"/>
          <w:szCs w:val="24"/>
        </w:rPr>
        <w:t>plore</w:t>
      </w:r>
      <w:r>
        <w:rPr>
          <w:spacing w:val="3"/>
          <w:sz w:val="24"/>
          <w:szCs w:val="24"/>
        </w:rPr>
        <w:t xml:space="preserve"> </w:t>
      </w:r>
      <w:r>
        <w:rPr>
          <w:sz w:val="24"/>
          <w:szCs w:val="24"/>
        </w:rPr>
        <w:t>the</w:t>
      </w:r>
      <w:r>
        <w:rPr>
          <w:spacing w:val="4"/>
          <w:sz w:val="24"/>
          <w:szCs w:val="24"/>
        </w:rPr>
        <w:t xml:space="preserve"> </w:t>
      </w:r>
      <w:r>
        <w:rPr>
          <w:sz w:val="24"/>
          <w:szCs w:val="24"/>
        </w:rPr>
        <w:t>prosp</w:t>
      </w:r>
      <w:r>
        <w:rPr>
          <w:spacing w:val="-1"/>
          <w:sz w:val="24"/>
          <w:szCs w:val="24"/>
        </w:rPr>
        <w:t>ec</w:t>
      </w:r>
      <w:r>
        <w:rPr>
          <w:sz w:val="24"/>
          <w:szCs w:val="24"/>
        </w:rPr>
        <w:t>ts</w:t>
      </w:r>
      <w:r>
        <w:rPr>
          <w:spacing w:val="5"/>
          <w:sz w:val="24"/>
          <w:szCs w:val="24"/>
        </w:rPr>
        <w:t xml:space="preserve"> </w:t>
      </w:r>
      <w:r>
        <w:rPr>
          <w:sz w:val="24"/>
          <w:szCs w:val="24"/>
        </w:rPr>
        <w:t>of</w:t>
      </w:r>
      <w:r>
        <w:rPr>
          <w:spacing w:val="1"/>
          <w:sz w:val="24"/>
          <w:szCs w:val="24"/>
        </w:rPr>
        <w:t>f</w:t>
      </w:r>
      <w:r>
        <w:rPr>
          <w:spacing w:val="-1"/>
          <w:sz w:val="24"/>
          <w:szCs w:val="24"/>
        </w:rPr>
        <w:t>e</w:t>
      </w:r>
      <w:r>
        <w:rPr>
          <w:sz w:val="24"/>
          <w:szCs w:val="24"/>
        </w:rPr>
        <w:t>r</w:t>
      </w:r>
      <w:r>
        <w:rPr>
          <w:spacing w:val="-2"/>
          <w:sz w:val="24"/>
          <w:szCs w:val="24"/>
        </w:rPr>
        <w:t>e</w:t>
      </w:r>
      <w:r>
        <w:rPr>
          <w:sz w:val="24"/>
          <w:szCs w:val="24"/>
        </w:rPr>
        <w:t>d</w:t>
      </w:r>
      <w:r>
        <w:rPr>
          <w:spacing w:val="5"/>
          <w:sz w:val="24"/>
          <w:szCs w:val="24"/>
        </w:rPr>
        <w:t xml:space="preserve"> b</w:t>
      </w:r>
      <w:r>
        <w:rPr>
          <w:sz w:val="24"/>
          <w:szCs w:val="24"/>
        </w:rPr>
        <w:t>y di</w:t>
      </w:r>
      <w:r>
        <w:rPr>
          <w:spacing w:val="7"/>
          <w:sz w:val="24"/>
          <w:szCs w:val="24"/>
        </w:rPr>
        <w:t>f</w:t>
      </w:r>
      <w:r>
        <w:rPr>
          <w:sz w:val="24"/>
          <w:szCs w:val="24"/>
        </w:rPr>
        <w:t>f</w:t>
      </w:r>
      <w:r>
        <w:rPr>
          <w:spacing w:val="-2"/>
          <w:sz w:val="24"/>
          <w:szCs w:val="24"/>
        </w:rPr>
        <w:t>e</w:t>
      </w:r>
      <w:r>
        <w:rPr>
          <w:sz w:val="24"/>
          <w:szCs w:val="24"/>
        </w:rPr>
        <w:t>r</w:t>
      </w:r>
      <w:r>
        <w:rPr>
          <w:spacing w:val="2"/>
          <w:sz w:val="24"/>
          <w:szCs w:val="24"/>
        </w:rPr>
        <w:t>i</w:t>
      </w:r>
      <w:r>
        <w:rPr>
          <w:sz w:val="24"/>
          <w:szCs w:val="24"/>
        </w:rPr>
        <w:t>ng</w:t>
      </w:r>
      <w:r>
        <w:rPr>
          <w:spacing w:val="2"/>
          <w:sz w:val="24"/>
          <w:szCs w:val="24"/>
        </w:rPr>
        <w:t xml:space="preserve"> </w:t>
      </w:r>
      <w:r>
        <w:rPr>
          <w:sz w:val="24"/>
          <w:szCs w:val="24"/>
        </w:rPr>
        <w:t>l</w:t>
      </w:r>
      <w:r>
        <w:rPr>
          <w:spacing w:val="2"/>
          <w:sz w:val="24"/>
          <w:szCs w:val="24"/>
        </w:rPr>
        <w:t>e</w:t>
      </w:r>
      <w:r>
        <w:rPr>
          <w:spacing w:val="-1"/>
          <w:sz w:val="24"/>
          <w:szCs w:val="24"/>
        </w:rPr>
        <w:t>a</w:t>
      </w:r>
      <w:r>
        <w:rPr>
          <w:sz w:val="24"/>
          <w:szCs w:val="24"/>
        </w:rPr>
        <w:t>d</w:t>
      </w:r>
      <w:r>
        <w:rPr>
          <w:spacing w:val="-1"/>
          <w:sz w:val="24"/>
          <w:szCs w:val="24"/>
        </w:rPr>
        <w:t>e</w:t>
      </w:r>
      <w:r>
        <w:rPr>
          <w:sz w:val="24"/>
          <w:szCs w:val="24"/>
        </w:rPr>
        <w:t>rship</w:t>
      </w:r>
      <w:r>
        <w:rPr>
          <w:spacing w:val="5"/>
          <w:sz w:val="24"/>
          <w:szCs w:val="24"/>
        </w:rPr>
        <w:t xml:space="preserve"> </w:t>
      </w:r>
      <w:r>
        <w:rPr>
          <w:sz w:val="24"/>
          <w:szCs w:val="24"/>
        </w:rPr>
        <w:t>s</w:t>
      </w:r>
      <w:r>
        <w:rPr>
          <w:spacing w:val="5"/>
          <w:sz w:val="24"/>
          <w:szCs w:val="24"/>
        </w:rPr>
        <w:t>t</w:t>
      </w:r>
      <w:r>
        <w:rPr>
          <w:spacing w:val="-5"/>
          <w:sz w:val="24"/>
          <w:szCs w:val="24"/>
        </w:rPr>
        <w:t>y</w:t>
      </w:r>
      <w:r>
        <w:rPr>
          <w:sz w:val="24"/>
          <w:szCs w:val="24"/>
        </w:rPr>
        <w:t>les.</w:t>
      </w:r>
      <w:r>
        <w:rPr>
          <w:spacing w:val="6"/>
          <w:sz w:val="24"/>
          <w:szCs w:val="24"/>
        </w:rPr>
        <w:t xml:space="preserve"> </w:t>
      </w:r>
      <w:r>
        <w:rPr>
          <w:sz w:val="24"/>
          <w:szCs w:val="24"/>
        </w:rPr>
        <w:t>T</w:t>
      </w:r>
      <w:r>
        <w:rPr>
          <w:spacing w:val="2"/>
          <w:sz w:val="24"/>
          <w:szCs w:val="24"/>
        </w:rPr>
        <w:t>h</w:t>
      </w:r>
      <w:r>
        <w:rPr>
          <w:sz w:val="24"/>
          <w:szCs w:val="24"/>
        </w:rPr>
        <w:t>e following</w:t>
      </w:r>
      <w:r>
        <w:rPr>
          <w:spacing w:val="3"/>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ons</w:t>
      </w:r>
      <w:r>
        <w:rPr>
          <w:spacing w:val="5"/>
          <w:sz w:val="24"/>
          <w:szCs w:val="24"/>
        </w:rPr>
        <w:t xml:space="preserve"> </w:t>
      </w:r>
      <w:r>
        <w:rPr>
          <w:spacing w:val="-2"/>
          <w:sz w:val="24"/>
          <w:szCs w:val="24"/>
        </w:rPr>
        <w:t>g</w:t>
      </w:r>
      <w:r>
        <w:rPr>
          <w:sz w:val="24"/>
          <w:szCs w:val="24"/>
        </w:rPr>
        <w:t>ive</w:t>
      </w:r>
      <w:r>
        <w:rPr>
          <w:spacing w:val="9"/>
          <w:sz w:val="24"/>
          <w:szCs w:val="24"/>
        </w:rPr>
        <w:t xml:space="preserve"> </w:t>
      </w:r>
      <w:r>
        <w:rPr>
          <w:sz w:val="24"/>
          <w:szCs w:val="24"/>
        </w:rPr>
        <w:t>a</w:t>
      </w:r>
      <w:r>
        <w:rPr>
          <w:spacing w:val="4"/>
          <w:sz w:val="24"/>
          <w:szCs w:val="24"/>
        </w:rPr>
        <w:t xml:space="preserve"> </w:t>
      </w:r>
      <w:r>
        <w:rPr>
          <w:sz w:val="24"/>
          <w:szCs w:val="24"/>
        </w:rPr>
        <w:t>bri</w:t>
      </w:r>
      <w:r>
        <w:rPr>
          <w:spacing w:val="-1"/>
          <w:sz w:val="24"/>
          <w:szCs w:val="24"/>
        </w:rPr>
        <w:t>e</w:t>
      </w:r>
      <w:r>
        <w:rPr>
          <w:sz w:val="24"/>
          <w:szCs w:val="24"/>
        </w:rPr>
        <w:t>f</w:t>
      </w:r>
      <w:r>
        <w:rPr>
          <w:spacing w:val="4"/>
          <w:sz w:val="24"/>
          <w:szCs w:val="24"/>
        </w:rPr>
        <w:t xml:space="preserve"> </w:t>
      </w:r>
      <w:r>
        <w:rPr>
          <w:sz w:val="24"/>
          <w:szCs w:val="24"/>
        </w:rPr>
        <w:t>sum</w:t>
      </w:r>
      <w:r>
        <w:rPr>
          <w:spacing w:val="1"/>
          <w:sz w:val="24"/>
          <w:szCs w:val="24"/>
        </w:rPr>
        <w:t>ma</w:t>
      </w:r>
      <w:r>
        <w:rPr>
          <w:spacing w:val="4"/>
          <w:sz w:val="24"/>
          <w:szCs w:val="24"/>
        </w:rPr>
        <w:t>r</w:t>
      </w:r>
      <w:r>
        <w:rPr>
          <w:sz w:val="24"/>
          <w:szCs w:val="24"/>
        </w:rPr>
        <w:t xml:space="preserve">y </w:t>
      </w:r>
      <w:r>
        <w:rPr>
          <w:spacing w:val="4"/>
          <w:sz w:val="24"/>
          <w:szCs w:val="24"/>
        </w:rPr>
        <w:t>o</w:t>
      </w:r>
      <w:r>
        <w:rPr>
          <w:sz w:val="24"/>
          <w:szCs w:val="24"/>
        </w:rPr>
        <w:t>f</w:t>
      </w:r>
      <w:r>
        <w:rPr>
          <w:spacing w:val="4"/>
          <w:sz w:val="24"/>
          <w:szCs w:val="24"/>
        </w:rPr>
        <w:t xml:space="preserve"> </w:t>
      </w:r>
      <w:r>
        <w:rPr>
          <w:sz w:val="24"/>
          <w:szCs w:val="24"/>
        </w:rPr>
        <w:t>the</w:t>
      </w:r>
      <w:r>
        <w:rPr>
          <w:spacing w:val="7"/>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1"/>
          <w:sz w:val="24"/>
          <w:szCs w:val="24"/>
        </w:rPr>
        <w:t>t</w:t>
      </w:r>
      <w:r>
        <w:rPr>
          <w:sz w:val="24"/>
          <w:szCs w:val="24"/>
        </w:rPr>
        <w:t>ies</w:t>
      </w:r>
      <w:r>
        <w:rPr>
          <w:spacing w:val="5"/>
          <w:sz w:val="24"/>
          <w:szCs w:val="24"/>
        </w:rPr>
        <w:t xml:space="preserve"> </w:t>
      </w:r>
      <w:r>
        <w:rPr>
          <w:spacing w:val="-1"/>
          <w:sz w:val="24"/>
          <w:szCs w:val="24"/>
        </w:rPr>
        <w:t>a</w:t>
      </w:r>
      <w:r>
        <w:rPr>
          <w:sz w:val="24"/>
          <w:szCs w:val="24"/>
        </w:rPr>
        <w:t>t</w:t>
      </w:r>
      <w:r>
        <w:rPr>
          <w:spacing w:val="1"/>
          <w:sz w:val="24"/>
          <w:szCs w:val="24"/>
        </w:rPr>
        <w:t>t</w:t>
      </w:r>
      <w:r>
        <w:rPr>
          <w:spacing w:val="-1"/>
          <w:sz w:val="24"/>
          <w:szCs w:val="24"/>
        </w:rPr>
        <w:t>ac</w:t>
      </w:r>
      <w:r>
        <w:rPr>
          <w:sz w:val="24"/>
          <w:szCs w:val="24"/>
        </w:rPr>
        <w:t>h</w:t>
      </w:r>
      <w:r>
        <w:rPr>
          <w:spacing w:val="1"/>
          <w:sz w:val="24"/>
          <w:szCs w:val="24"/>
        </w:rPr>
        <w:t>e</w:t>
      </w:r>
      <w:r>
        <w:rPr>
          <w:sz w:val="24"/>
          <w:szCs w:val="24"/>
        </w:rPr>
        <w:t>d</w:t>
      </w:r>
      <w:r>
        <w:rPr>
          <w:spacing w:val="5"/>
          <w:sz w:val="24"/>
          <w:szCs w:val="24"/>
        </w:rPr>
        <w:t xml:space="preserve"> </w:t>
      </w:r>
      <w:r>
        <w:rPr>
          <w:sz w:val="24"/>
          <w:szCs w:val="24"/>
        </w:rPr>
        <w:t>to</w:t>
      </w:r>
      <w:r>
        <w:rPr>
          <w:spacing w:val="6"/>
          <w:sz w:val="24"/>
          <w:szCs w:val="24"/>
        </w:rPr>
        <w:t xml:space="preserve"> </w:t>
      </w:r>
      <w:r>
        <w:rPr>
          <w:spacing w:val="-1"/>
          <w:sz w:val="24"/>
          <w:szCs w:val="24"/>
        </w:rPr>
        <w:t>eac</w:t>
      </w:r>
      <w:r>
        <w:rPr>
          <w:sz w:val="24"/>
          <w:szCs w:val="24"/>
        </w:rPr>
        <w:t>h</w:t>
      </w:r>
      <w:r>
        <w:rPr>
          <w:spacing w:val="5"/>
          <w:sz w:val="24"/>
          <w:szCs w:val="24"/>
        </w:rPr>
        <w:t xml:space="preserve"> </w:t>
      </w:r>
      <w:r>
        <w:rPr>
          <w:spacing w:val="2"/>
          <w:sz w:val="24"/>
          <w:szCs w:val="24"/>
        </w:rPr>
        <w:t>o</w:t>
      </w:r>
      <w:r>
        <w:rPr>
          <w:sz w:val="24"/>
          <w:szCs w:val="24"/>
        </w:rPr>
        <w:t>f</w:t>
      </w:r>
      <w:r>
        <w:rPr>
          <w:spacing w:val="4"/>
          <w:sz w:val="24"/>
          <w:szCs w:val="24"/>
        </w:rPr>
        <w:t xml:space="preserve"> </w:t>
      </w:r>
      <w:r>
        <w:rPr>
          <w:sz w:val="24"/>
          <w:szCs w:val="24"/>
        </w:rPr>
        <w:t>the</w:t>
      </w:r>
      <w:r>
        <w:rPr>
          <w:spacing w:val="5"/>
          <w:sz w:val="24"/>
          <w:szCs w:val="24"/>
        </w:rPr>
        <w:t xml:space="preserve"> </w:t>
      </w:r>
      <w:r>
        <w:rPr>
          <w:spacing w:val="-1"/>
          <w:sz w:val="24"/>
          <w:szCs w:val="24"/>
        </w:rPr>
        <w:t>a</w:t>
      </w:r>
      <w:r>
        <w:rPr>
          <w:sz w:val="24"/>
          <w:szCs w:val="24"/>
        </w:rPr>
        <w:t>bo</w:t>
      </w:r>
      <w:r>
        <w:rPr>
          <w:spacing w:val="2"/>
          <w:sz w:val="24"/>
          <w:szCs w:val="24"/>
        </w:rPr>
        <w:t>v</w:t>
      </w:r>
      <w:r>
        <w:rPr>
          <w:spacing w:val="4"/>
          <w:sz w:val="24"/>
          <w:szCs w:val="24"/>
        </w:rPr>
        <w:t>e</w:t>
      </w:r>
      <w:r>
        <w:rPr>
          <w:sz w:val="24"/>
          <w:szCs w:val="24"/>
        </w:rPr>
        <w:t xml:space="preserve">- mentioned </w:t>
      </w:r>
      <w:r>
        <w:rPr>
          <w:spacing w:val="-1"/>
          <w:sz w:val="24"/>
          <w:szCs w:val="24"/>
        </w:rPr>
        <w:t>r</w:t>
      </w:r>
      <w:r>
        <w:rPr>
          <w:sz w:val="24"/>
          <w:szCs w:val="24"/>
        </w:rPr>
        <w:t>oles.</w:t>
      </w:r>
    </w:p>
    <w:p w14:paraId="4625237F" w14:textId="77777777" w:rsidR="00C37DEC" w:rsidRDefault="00C37DEC">
      <w:pPr>
        <w:spacing w:before="16" w:line="260" w:lineRule="exact"/>
        <w:rPr>
          <w:sz w:val="26"/>
          <w:szCs w:val="26"/>
        </w:rPr>
      </w:pPr>
    </w:p>
    <w:p w14:paraId="19CF9CCD" w14:textId="55CFB33C" w:rsidR="00C37DEC" w:rsidRDefault="00360F89">
      <w:pPr>
        <w:ind w:left="153" w:right="111"/>
        <w:jc w:val="both"/>
        <w:rPr>
          <w:sz w:val="24"/>
          <w:szCs w:val="24"/>
        </w:rPr>
      </w:pPr>
      <w:r>
        <w:rPr>
          <w:sz w:val="24"/>
          <w:szCs w:val="24"/>
        </w:rPr>
        <w:t>All</w:t>
      </w:r>
      <w:r>
        <w:rPr>
          <w:spacing w:val="2"/>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memb</w:t>
      </w:r>
      <w:r>
        <w:rPr>
          <w:spacing w:val="-1"/>
          <w:sz w:val="24"/>
          <w:szCs w:val="24"/>
        </w:rPr>
        <w:t>e</w:t>
      </w:r>
      <w:r>
        <w:rPr>
          <w:sz w:val="24"/>
          <w:szCs w:val="24"/>
        </w:rPr>
        <w:t>r</w:t>
      </w:r>
      <w:r>
        <w:rPr>
          <w:spacing w:val="1"/>
          <w:sz w:val="24"/>
          <w:szCs w:val="24"/>
        </w:rPr>
        <w:t xml:space="preserve"> </w:t>
      </w:r>
      <w:r>
        <w:rPr>
          <w:sz w:val="24"/>
          <w:szCs w:val="24"/>
        </w:rPr>
        <w:t>must</w:t>
      </w:r>
      <w:r>
        <w:rPr>
          <w:spacing w:val="5"/>
          <w:sz w:val="24"/>
          <w:szCs w:val="24"/>
        </w:rPr>
        <w:t xml:space="preserve"> </w:t>
      </w:r>
      <w:r>
        <w:rPr>
          <w:sz w:val="24"/>
          <w:szCs w:val="24"/>
        </w:rPr>
        <w:t>h</w:t>
      </w:r>
      <w:r>
        <w:rPr>
          <w:spacing w:val="-1"/>
          <w:sz w:val="24"/>
          <w:szCs w:val="24"/>
        </w:rPr>
        <w:t>a</w:t>
      </w:r>
      <w:r>
        <w:rPr>
          <w:sz w:val="24"/>
          <w:szCs w:val="24"/>
        </w:rPr>
        <w:t xml:space="preserve">ve </w:t>
      </w:r>
      <w:r>
        <w:rPr>
          <w:spacing w:val="-1"/>
          <w:sz w:val="24"/>
          <w:szCs w:val="24"/>
        </w:rPr>
        <w:t>a</w:t>
      </w:r>
      <w:r>
        <w:rPr>
          <w:sz w:val="24"/>
          <w:szCs w:val="24"/>
        </w:rPr>
        <w:t>n</w:t>
      </w:r>
      <w:r>
        <w:rPr>
          <w:spacing w:val="4"/>
          <w:sz w:val="24"/>
          <w:szCs w:val="24"/>
        </w:rPr>
        <w:t xml:space="preserve"> </w:t>
      </w:r>
      <w:r>
        <w:rPr>
          <w:spacing w:val="-1"/>
          <w:sz w:val="24"/>
          <w:szCs w:val="24"/>
        </w:rPr>
        <w:t>ac</w:t>
      </w:r>
      <w:r>
        <w:rPr>
          <w:sz w:val="24"/>
          <w:szCs w:val="24"/>
        </w:rPr>
        <w:t>t</w:t>
      </w:r>
      <w:r>
        <w:rPr>
          <w:spacing w:val="1"/>
          <w:sz w:val="24"/>
          <w:szCs w:val="24"/>
        </w:rPr>
        <w:t>i</w:t>
      </w:r>
      <w:r>
        <w:rPr>
          <w:sz w:val="24"/>
          <w:szCs w:val="24"/>
        </w:rPr>
        <w:t xml:space="preserve">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4"/>
          <w:sz w:val="24"/>
          <w:szCs w:val="24"/>
        </w:rPr>
        <w:t xml:space="preserve"> </w:t>
      </w:r>
      <w:r>
        <w:rPr>
          <w:sz w:val="24"/>
          <w:szCs w:val="24"/>
        </w:rPr>
        <w:t>r</w:t>
      </w:r>
      <w:r>
        <w:rPr>
          <w:spacing w:val="1"/>
          <w:sz w:val="24"/>
          <w:szCs w:val="24"/>
        </w:rPr>
        <w:t>o</w:t>
      </w:r>
      <w:r>
        <w:rPr>
          <w:sz w:val="24"/>
          <w:szCs w:val="24"/>
        </w:rPr>
        <w:t>le</w:t>
      </w:r>
      <w:r>
        <w:rPr>
          <w:spacing w:val="1"/>
          <w:sz w:val="24"/>
          <w:szCs w:val="24"/>
        </w:rPr>
        <w:t xml:space="preserve"> </w:t>
      </w:r>
      <w:r>
        <w:rPr>
          <w:sz w:val="24"/>
          <w:szCs w:val="24"/>
        </w:rPr>
        <w:t>throu</w:t>
      </w:r>
      <w:r>
        <w:rPr>
          <w:spacing w:val="-3"/>
          <w:sz w:val="24"/>
          <w:szCs w:val="24"/>
        </w:rPr>
        <w:t>g</w:t>
      </w:r>
      <w:r>
        <w:rPr>
          <w:sz w:val="24"/>
          <w:szCs w:val="24"/>
        </w:rPr>
        <w:t>hout</w:t>
      </w:r>
      <w:r>
        <w:rPr>
          <w:spacing w:val="2"/>
          <w:sz w:val="24"/>
          <w:szCs w:val="24"/>
        </w:rPr>
        <w:t xml:space="preserve"> </w:t>
      </w:r>
      <w:r>
        <w:rPr>
          <w:sz w:val="24"/>
          <w:szCs w:val="24"/>
        </w:rPr>
        <w:t>t</w:t>
      </w:r>
      <w:r>
        <w:rPr>
          <w:spacing w:val="3"/>
          <w:sz w:val="24"/>
          <w:szCs w:val="24"/>
        </w:rPr>
        <w:t>h</w:t>
      </w:r>
      <w:r>
        <w:rPr>
          <w:sz w:val="24"/>
          <w:szCs w:val="24"/>
        </w:rPr>
        <w:t>e s</w:t>
      </w:r>
      <w:r>
        <w:rPr>
          <w:spacing w:val="-1"/>
          <w:sz w:val="24"/>
          <w:szCs w:val="24"/>
        </w:rPr>
        <w:t>e</w:t>
      </w:r>
      <w:r>
        <w:rPr>
          <w:sz w:val="24"/>
          <w:szCs w:val="24"/>
        </w:rPr>
        <w:t>mes</w:t>
      </w:r>
      <w:r>
        <w:rPr>
          <w:spacing w:val="2"/>
          <w:sz w:val="24"/>
          <w:szCs w:val="24"/>
        </w:rPr>
        <w:t>t</w:t>
      </w:r>
      <w:r>
        <w:rPr>
          <w:spacing w:val="-1"/>
          <w:sz w:val="24"/>
          <w:szCs w:val="24"/>
        </w:rPr>
        <w:t>e</w:t>
      </w:r>
      <w:r>
        <w:rPr>
          <w:sz w:val="24"/>
          <w:szCs w:val="24"/>
        </w:rPr>
        <w:t>r.</w:t>
      </w:r>
      <w:r>
        <w:rPr>
          <w:spacing w:val="3"/>
          <w:sz w:val="24"/>
          <w:szCs w:val="24"/>
        </w:rPr>
        <w:t xml:space="preserve"> </w:t>
      </w:r>
      <w:r>
        <w:rPr>
          <w:spacing w:val="-3"/>
          <w:sz w:val="24"/>
          <w:szCs w:val="24"/>
        </w:rPr>
        <w:t>I</w:t>
      </w:r>
      <w:r>
        <w:rPr>
          <w:sz w:val="24"/>
          <w:szCs w:val="24"/>
        </w:rPr>
        <w:t>n</w:t>
      </w:r>
      <w:r>
        <w:rPr>
          <w:spacing w:val="1"/>
          <w:sz w:val="24"/>
          <w:szCs w:val="24"/>
        </w:rPr>
        <w:t xml:space="preserve"> </w:t>
      </w:r>
      <w:r>
        <w:rPr>
          <w:spacing w:val="2"/>
          <w:sz w:val="24"/>
          <w:szCs w:val="24"/>
        </w:rPr>
        <w:t>p</w:t>
      </w:r>
      <w:r>
        <w:rPr>
          <w:spacing w:val="-1"/>
          <w:sz w:val="24"/>
          <w:szCs w:val="24"/>
        </w:rPr>
        <w:t>a</w:t>
      </w:r>
      <w:r>
        <w:rPr>
          <w:sz w:val="24"/>
          <w:szCs w:val="24"/>
        </w:rPr>
        <w:t>rti</w:t>
      </w:r>
      <w:r>
        <w:rPr>
          <w:spacing w:val="-1"/>
          <w:sz w:val="24"/>
          <w:szCs w:val="24"/>
        </w:rPr>
        <w:t>c</w:t>
      </w:r>
      <w:r>
        <w:rPr>
          <w:sz w:val="24"/>
          <w:szCs w:val="24"/>
        </w:rPr>
        <w:t>ula</w:t>
      </w:r>
      <w:r>
        <w:rPr>
          <w:spacing w:val="-1"/>
          <w:sz w:val="24"/>
          <w:szCs w:val="24"/>
        </w:rPr>
        <w:t>r</w:t>
      </w:r>
      <w:r>
        <w:rPr>
          <w:sz w:val="24"/>
          <w:szCs w:val="24"/>
        </w:rPr>
        <w:t>,</w:t>
      </w:r>
      <w:r>
        <w:rPr>
          <w:spacing w:val="4"/>
          <w:sz w:val="24"/>
          <w:szCs w:val="24"/>
        </w:rPr>
        <w:t xml:space="preserve"> </w:t>
      </w:r>
      <w:r>
        <w:rPr>
          <w:spacing w:val="-1"/>
          <w:sz w:val="24"/>
          <w:szCs w:val="24"/>
        </w:rPr>
        <w:t>a</w:t>
      </w:r>
      <w:r>
        <w:rPr>
          <w:sz w:val="24"/>
          <w:szCs w:val="24"/>
        </w:rPr>
        <w:t>ll</w:t>
      </w:r>
      <w:r>
        <w:rPr>
          <w:spacing w:val="2"/>
          <w:sz w:val="24"/>
          <w:szCs w:val="24"/>
        </w:rPr>
        <w:t xml:space="preserve"> </w:t>
      </w:r>
      <w:r>
        <w:rPr>
          <w:sz w:val="24"/>
          <w:szCs w:val="24"/>
        </w:rPr>
        <w:t>te</w:t>
      </w:r>
      <w:r>
        <w:rPr>
          <w:spacing w:val="1"/>
          <w:sz w:val="24"/>
          <w:szCs w:val="24"/>
        </w:rPr>
        <w:t>a</w:t>
      </w:r>
      <w:r>
        <w:rPr>
          <w:sz w:val="24"/>
          <w:szCs w:val="24"/>
        </w:rPr>
        <w:t>m memb</w:t>
      </w:r>
      <w:r>
        <w:rPr>
          <w:spacing w:val="-1"/>
          <w:sz w:val="24"/>
          <w:szCs w:val="24"/>
        </w:rPr>
        <w:t>e</w:t>
      </w:r>
      <w:r>
        <w:rPr>
          <w:sz w:val="24"/>
          <w:szCs w:val="24"/>
        </w:rPr>
        <w:t>rs</w:t>
      </w:r>
      <w:r>
        <w:rPr>
          <w:spacing w:val="2"/>
          <w:sz w:val="24"/>
          <w:szCs w:val="24"/>
        </w:rPr>
        <w:t xml:space="preserve"> </w:t>
      </w:r>
      <w:r>
        <w:rPr>
          <w:sz w:val="24"/>
          <w:szCs w:val="24"/>
        </w:rPr>
        <w:t>should</w:t>
      </w:r>
      <w:r>
        <w:rPr>
          <w:spacing w:val="3"/>
          <w:sz w:val="24"/>
          <w:szCs w:val="24"/>
        </w:rPr>
        <w:t xml:space="preserve"> </w:t>
      </w:r>
      <w:r>
        <w:rPr>
          <w:sz w:val="24"/>
          <w:szCs w:val="24"/>
        </w:rPr>
        <w:t>be</w:t>
      </w:r>
      <w:r>
        <w:rPr>
          <w:spacing w:val="1"/>
          <w:sz w:val="24"/>
          <w:szCs w:val="24"/>
        </w:rPr>
        <w:t xml:space="preserve"> </w:t>
      </w:r>
      <w:r>
        <w:rPr>
          <w:sz w:val="24"/>
          <w:szCs w:val="24"/>
        </w:rPr>
        <w:t>in r</w:t>
      </w:r>
      <w:r>
        <w:rPr>
          <w:spacing w:val="-2"/>
          <w:sz w:val="24"/>
          <w:szCs w:val="24"/>
        </w:rPr>
        <w:t>e</w:t>
      </w:r>
      <w:r>
        <w:rPr>
          <w:sz w:val="24"/>
          <w:szCs w:val="24"/>
        </w:rPr>
        <w:t>spons</w:t>
      </w:r>
      <w:r>
        <w:rPr>
          <w:spacing w:val="1"/>
          <w:sz w:val="24"/>
          <w:szCs w:val="24"/>
        </w:rPr>
        <w:t>i</w:t>
      </w:r>
      <w:r>
        <w:rPr>
          <w:sz w:val="24"/>
          <w:szCs w:val="24"/>
        </w:rPr>
        <w:t>ble</w:t>
      </w:r>
      <w:r>
        <w:rPr>
          <w:spacing w:val="2"/>
          <w:sz w:val="24"/>
          <w:szCs w:val="24"/>
        </w:rPr>
        <w:t xml:space="preserve"> </w:t>
      </w:r>
      <w:r>
        <w:rPr>
          <w:sz w:val="24"/>
          <w:szCs w:val="24"/>
        </w:rPr>
        <w:t>for</w:t>
      </w:r>
      <w:r>
        <w:rPr>
          <w:spacing w:val="1"/>
          <w:sz w:val="24"/>
          <w:szCs w:val="24"/>
        </w:rPr>
        <w:t xml:space="preserve"> </w:t>
      </w:r>
      <w:r>
        <w:rPr>
          <w:sz w:val="24"/>
          <w:szCs w:val="24"/>
        </w:rPr>
        <w:t>the</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z w:val="24"/>
          <w:szCs w:val="24"/>
        </w:rPr>
        <w:t>v</w:t>
      </w:r>
      <w:r>
        <w:rPr>
          <w:spacing w:val="-1"/>
          <w:sz w:val="24"/>
          <w:szCs w:val="24"/>
        </w:rPr>
        <w:t>e</w:t>
      </w:r>
      <w:r>
        <w:rPr>
          <w:sz w:val="24"/>
          <w:szCs w:val="24"/>
        </w:rPr>
        <w:t>ri</w:t>
      </w:r>
      <w:r>
        <w:rPr>
          <w:spacing w:val="-1"/>
          <w:sz w:val="24"/>
          <w:szCs w:val="24"/>
        </w:rPr>
        <w:t>f</w:t>
      </w:r>
      <w:r>
        <w:rPr>
          <w:sz w:val="24"/>
          <w:szCs w:val="24"/>
        </w:rPr>
        <w:t>i</w:t>
      </w:r>
      <w:r>
        <w:rPr>
          <w:spacing w:val="2"/>
          <w:sz w:val="24"/>
          <w:szCs w:val="24"/>
        </w:rPr>
        <w:t>c</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ntation</w:t>
      </w:r>
      <w:r>
        <w:rPr>
          <w:spacing w:val="7"/>
          <w:sz w:val="24"/>
          <w:szCs w:val="24"/>
        </w:rPr>
        <w:t xml:space="preserve"> </w:t>
      </w:r>
      <w:r>
        <w:rPr>
          <w:sz w:val="24"/>
          <w:szCs w:val="24"/>
        </w:rPr>
        <w:t>a</w:t>
      </w:r>
      <w:r>
        <w:rPr>
          <w:spacing w:val="2"/>
          <w:sz w:val="24"/>
          <w:szCs w:val="24"/>
        </w:rPr>
        <w:t xml:space="preserve"> </w:t>
      </w:r>
      <w:r>
        <w:rPr>
          <w:sz w:val="24"/>
          <w:szCs w:val="24"/>
        </w:rPr>
        <w:t>sp</w:t>
      </w:r>
      <w:r>
        <w:rPr>
          <w:spacing w:val="-1"/>
          <w:sz w:val="24"/>
          <w:szCs w:val="24"/>
        </w:rPr>
        <w:t>ec</w:t>
      </w:r>
      <w:r>
        <w:rPr>
          <w:sz w:val="24"/>
          <w:szCs w:val="24"/>
        </w:rPr>
        <w:t>ific sub</w:t>
      </w:r>
      <w:r>
        <w:rPr>
          <w:spacing w:val="3"/>
          <w:sz w:val="24"/>
          <w:szCs w:val="24"/>
        </w:rPr>
        <w:t>s</w:t>
      </w:r>
      <w:r>
        <w:rPr>
          <w:spacing w:val="-5"/>
          <w:sz w:val="24"/>
          <w:szCs w:val="24"/>
        </w:rPr>
        <w:t>y</w:t>
      </w:r>
      <w:r>
        <w:rPr>
          <w:sz w:val="24"/>
          <w:szCs w:val="24"/>
        </w:rPr>
        <w:t>stem of</w:t>
      </w:r>
      <w:r>
        <w:rPr>
          <w:spacing w:val="2"/>
          <w:sz w:val="24"/>
          <w:szCs w:val="24"/>
        </w:rPr>
        <w:t xml:space="preserve"> </w:t>
      </w:r>
      <w:r>
        <w:rPr>
          <w:sz w:val="24"/>
          <w:szCs w:val="24"/>
        </w:rPr>
        <w:t>the proto</w:t>
      </w:r>
      <w:r>
        <w:rPr>
          <w:spacing w:val="5"/>
          <w:sz w:val="24"/>
          <w:szCs w:val="24"/>
        </w:rPr>
        <w:t>t</w:t>
      </w:r>
      <w:r>
        <w:rPr>
          <w:spacing w:val="-2"/>
          <w:sz w:val="24"/>
          <w:szCs w:val="24"/>
        </w:rPr>
        <w:t>y</w:t>
      </w:r>
      <w:r>
        <w:rPr>
          <w:sz w:val="24"/>
          <w:szCs w:val="24"/>
        </w:rPr>
        <w:t>p</w:t>
      </w:r>
      <w:r>
        <w:rPr>
          <w:spacing w:val="-1"/>
          <w:sz w:val="24"/>
          <w:szCs w:val="24"/>
        </w:rPr>
        <w:t>e</w:t>
      </w:r>
      <w:r>
        <w:rPr>
          <w:sz w:val="24"/>
          <w:szCs w:val="24"/>
        </w:rPr>
        <w:t xml:space="preserve">. </w:t>
      </w:r>
      <w:r>
        <w:rPr>
          <w:spacing w:val="2"/>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3"/>
          <w:sz w:val="24"/>
          <w:szCs w:val="24"/>
        </w:rPr>
        <w:t xml:space="preserve"> </w:t>
      </w:r>
      <w:r>
        <w:rPr>
          <w:sz w:val="24"/>
          <w:szCs w:val="24"/>
        </w:rPr>
        <w:t>rol</w:t>
      </w:r>
      <w:r>
        <w:rPr>
          <w:spacing w:val="-1"/>
          <w:sz w:val="24"/>
          <w:szCs w:val="24"/>
        </w:rPr>
        <w:t>e</w:t>
      </w:r>
      <w:r>
        <w:rPr>
          <w:sz w:val="24"/>
          <w:szCs w:val="24"/>
        </w:rPr>
        <w:t xml:space="preserve">s </w:t>
      </w:r>
      <w:r>
        <w:rPr>
          <w:spacing w:val="1"/>
          <w:sz w:val="24"/>
          <w:szCs w:val="24"/>
        </w:rPr>
        <w:t>a</w:t>
      </w:r>
      <w:r>
        <w:rPr>
          <w:sz w:val="24"/>
          <w:szCs w:val="24"/>
        </w:rPr>
        <w:t>re</w:t>
      </w:r>
      <w:r>
        <w:rPr>
          <w:spacing w:val="1"/>
          <w:sz w:val="24"/>
          <w:szCs w:val="24"/>
        </w:rPr>
        <w:t xml:space="preserve"> </w:t>
      </w:r>
      <w:r>
        <w:rPr>
          <w:sz w:val="24"/>
          <w:szCs w:val="24"/>
        </w:rPr>
        <w:t>fi</w:t>
      </w:r>
      <w:r>
        <w:rPr>
          <w:spacing w:val="2"/>
          <w:sz w:val="24"/>
          <w:szCs w:val="24"/>
        </w:rPr>
        <w:t>x</w:t>
      </w:r>
      <w:r>
        <w:rPr>
          <w:spacing w:val="-1"/>
          <w:sz w:val="24"/>
          <w:szCs w:val="24"/>
        </w:rPr>
        <w:t>e</w:t>
      </w:r>
      <w:r>
        <w:rPr>
          <w:sz w:val="24"/>
          <w:szCs w:val="24"/>
        </w:rPr>
        <w:t xml:space="preserve">d </w:t>
      </w:r>
      <w:r>
        <w:rPr>
          <w:spacing w:val="-1"/>
          <w:sz w:val="24"/>
          <w:szCs w:val="24"/>
        </w:rPr>
        <w:t>a</w:t>
      </w:r>
      <w:r>
        <w:rPr>
          <w:sz w:val="24"/>
          <w:szCs w:val="24"/>
        </w:rPr>
        <w:t>nd do not</w:t>
      </w:r>
      <w:r>
        <w:rPr>
          <w:spacing w:val="3"/>
          <w:sz w:val="24"/>
          <w:szCs w:val="24"/>
        </w:rPr>
        <w:t xml:space="preserve"> </w:t>
      </w:r>
      <w:r>
        <w:rPr>
          <w:sz w:val="24"/>
          <w:szCs w:val="24"/>
        </w:rPr>
        <w:t>rot</w:t>
      </w:r>
      <w:r>
        <w:rPr>
          <w:spacing w:val="-1"/>
          <w:sz w:val="24"/>
          <w:szCs w:val="24"/>
        </w:rPr>
        <w:t>a</w:t>
      </w:r>
      <w:r>
        <w:rPr>
          <w:sz w:val="24"/>
          <w:szCs w:val="24"/>
        </w:rPr>
        <w:t>te o</w:t>
      </w:r>
      <w:r>
        <w:rPr>
          <w:spacing w:val="2"/>
          <w:sz w:val="24"/>
          <w:szCs w:val="24"/>
        </w:rPr>
        <w:t>v</w:t>
      </w:r>
      <w:r>
        <w:rPr>
          <w:spacing w:val="-1"/>
          <w:sz w:val="24"/>
          <w:szCs w:val="24"/>
        </w:rPr>
        <w:t>e</w:t>
      </w:r>
      <w:r>
        <w:rPr>
          <w:sz w:val="24"/>
          <w:szCs w:val="24"/>
        </w:rPr>
        <w:t>r</w:t>
      </w:r>
      <w:r>
        <w:rPr>
          <w:spacing w:val="2"/>
          <w:sz w:val="24"/>
          <w:szCs w:val="24"/>
        </w:rPr>
        <w:t xml:space="preserve"> </w:t>
      </w:r>
      <w:r>
        <w:rPr>
          <w:sz w:val="24"/>
          <w:szCs w:val="24"/>
        </w:rPr>
        <w:t>the s</w:t>
      </w:r>
      <w:r>
        <w:rPr>
          <w:spacing w:val="-1"/>
          <w:sz w:val="24"/>
          <w:szCs w:val="24"/>
        </w:rPr>
        <w:t>e</w:t>
      </w:r>
      <w:r>
        <w:rPr>
          <w:sz w:val="24"/>
          <w:szCs w:val="24"/>
        </w:rPr>
        <w:t>ss</w:t>
      </w:r>
      <w:r>
        <w:rPr>
          <w:spacing w:val="1"/>
          <w:sz w:val="24"/>
          <w:szCs w:val="24"/>
        </w:rPr>
        <w:t>i</w:t>
      </w:r>
      <w:r>
        <w:rPr>
          <w:sz w:val="24"/>
          <w:szCs w:val="24"/>
        </w:rPr>
        <w:t>on.</w:t>
      </w:r>
      <w:r>
        <w:rPr>
          <w:spacing w:val="5"/>
          <w:sz w:val="24"/>
          <w:szCs w:val="24"/>
        </w:rPr>
        <w:t xml:space="preserve"> </w:t>
      </w:r>
      <w:r>
        <w:rPr>
          <w:spacing w:val="1"/>
          <w:sz w:val="24"/>
          <w:szCs w:val="24"/>
        </w:rPr>
        <w:t>S</w:t>
      </w:r>
      <w:r>
        <w:rPr>
          <w:sz w:val="24"/>
          <w:szCs w:val="24"/>
        </w:rPr>
        <w:t xml:space="preserve">tudents </w:t>
      </w:r>
      <w:r>
        <w:rPr>
          <w:spacing w:val="-1"/>
          <w:sz w:val="24"/>
          <w:szCs w:val="24"/>
        </w:rPr>
        <w:t>a</w:t>
      </w:r>
      <w:r>
        <w:rPr>
          <w:spacing w:val="1"/>
          <w:sz w:val="24"/>
          <w:szCs w:val="24"/>
        </w:rPr>
        <w:t>r</w:t>
      </w:r>
      <w:r>
        <w:rPr>
          <w:sz w:val="24"/>
          <w:szCs w:val="24"/>
        </w:rPr>
        <w:t>e r</w:t>
      </w:r>
      <w:r>
        <w:rPr>
          <w:spacing w:val="-2"/>
          <w:sz w:val="24"/>
          <w:szCs w:val="24"/>
        </w:rPr>
        <w:t>e</w:t>
      </w:r>
      <w:r>
        <w:rPr>
          <w:sz w:val="24"/>
          <w:szCs w:val="24"/>
        </w:rPr>
        <w:t>quir</w:t>
      </w:r>
      <w:r>
        <w:rPr>
          <w:spacing w:val="-1"/>
          <w:sz w:val="24"/>
          <w:szCs w:val="24"/>
        </w:rPr>
        <w:t>e</w:t>
      </w:r>
      <w:r>
        <w:rPr>
          <w:sz w:val="24"/>
          <w:szCs w:val="24"/>
        </w:rPr>
        <w:t>d</w:t>
      </w:r>
      <w:r>
        <w:rPr>
          <w:spacing w:val="16"/>
          <w:sz w:val="24"/>
          <w:szCs w:val="24"/>
        </w:rPr>
        <w:t xml:space="preserve"> </w:t>
      </w:r>
      <w:r>
        <w:rPr>
          <w:sz w:val="24"/>
          <w:szCs w:val="24"/>
        </w:rPr>
        <w:t>to</w:t>
      </w:r>
      <w:r>
        <w:rPr>
          <w:spacing w:val="15"/>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17"/>
          <w:sz w:val="24"/>
          <w:szCs w:val="24"/>
        </w:rPr>
        <w:t xml:space="preserve"> </w:t>
      </w:r>
      <w:r>
        <w:rPr>
          <w:sz w:val="24"/>
          <w:szCs w:val="24"/>
        </w:rPr>
        <w:t>ski</w:t>
      </w:r>
      <w:r>
        <w:rPr>
          <w:spacing w:val="1"/>
          <w:sz w:val="24"/>
          <w:szCs w:val="24"/>
        </w:rPr>
        <w:t>l</w:t>
      </w:r>
      <w:r>
        <w:rPr>
          <w:sz w:val="24"/>
          <w:szCs w:val="24"/>
        </w:rPr>
        <w:t>ls</w:t>
      </w:r>
      <w:r>
        <w:rPr>
          <w:spacing w:val="15"/>
          <w:sz w:val="24"/>
          <w:szCs w:val="24"/>
        </w:rPr>
        <w:t xml:space="preserve"> </w:t>
      </w:r>
      <w:r>
        <w:rPr>
          <w:spacing w:val="-1"/>
          <w:sz w:val="24"/>
          <w:szCs w:val="24"/>
        </w:rPr>
        <w:t>a</w:t>
      </w:r>
      <w:r>
        <w:rPr>
          <w:sz w:val="24"/>
          <w:szCs w:val="24"/>
        </w:rPr>
        <w:t>nd</w:t>
      </w:r>
      <w:r>
        <w:rPr>
          <w:spacing w:val="14"/>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rtise</w:t>
      </w:r>
      <w:r>
        <w:rPr>
          <w:spacing w:val="16"/>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19"/>
          <w:sz w:val="24"/>
          <w:szCs w:val="24"/>
        </w:rPr>
        <w:t xml:space="preserve"> </w:t>
      </w:r>
      <w:r>
        <w:rPr>
          <w:sz w:val="24"/>
          <w:szCs w:val="24"/>
        </w:rPr>
        <w:t>for</w:t>
      </w:r>
      <w:r>
        <w:rPr>
          <w:spacing w:val="13"/>
          <w:sz w:val="24"/>
          <w:szCs w:val="24"/>
        </w:rPr>
        <w:t xml:space="preserve"> </w:t>
      </w:r>
      <w:r>
        <w:rPr>
          <w:sz w:val="24"/>
          <w:szCs w:val="24"/>
        </w:rPr>
        <w:t>the</w:t>
      </w:r>
      <w:r>
        <w:rPr>
          <w:spacing w:val="16"/>
          <w:sz w:val="24"/>
          <w:szCs w:val="24"/>
        </w:rPr>
        <w:t xml:space="preserve"> </w:t>
      </w:r>
      <w:r>
        <w:rPr>
          <w:spacing w:val="-1"/>
          <w:sz w:val="24"/>
          <w:szCs w:val="24"/>
        </w:rPr>
        <w:t>a</w:t>
      </w:r>
      <w:r>
        <w:rPr>
          <w:sz w:val="24"/>
          <w:szCs w:val="24"/>
        </w:rPr>
        <w:t>ss</w:t>
      </w:r>
      <w:r>
        <w:rPr>
          <w:spacing w:val="1"/>
          <w:sz w:val="24"/>
          <w:szCs w:val="24"/>
        </w:rPr>
        <w:t>i</w:t>
      </w:r>
      <w:r>
        <w:rPr>
          <w:spacing w:val="-2"/>
          <w:sz w:val="24"/>
          <w:szCs w:val="24"/>
        </w:rPr>
        <w:t>g</w:t>
      </w:r>
      <w:r>
        <w:rPr>
          <w:spacing w:val="2"/>
          <w:sz w:val="24"/>
          <w:szCs w:val="24"/>
        </w:rPr>
        <w:t>n</w:t>
      </w:r>
      <w:r>
        <w:rPr>
          <w:spacing w:val="-1"/>
          <w:sz w:val="24"/>
          <w:szCs w:val="24"/>
        </w:rPr>
        <w:t>e</w:t>
      </w:r>
      <w:r>
        <w:rPr>
          <w:sz w:val="24"/>
          <w:szCs w:val="24"/>
        </w:rPr>
        <w:t>d</w:t>
      </w:r>
      <w:r>
        <w:rPr>
          <w:spacing w:val="14"/>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16"/>
          <w:sz w:val="24"/>
          <w:szCs w:val="24"/>
        </w:rPr>
        <w:t xml:space="preserve"> </w:t>
      </w:r>
      <w:r>
        <w:rPr>
          <w:spacing w:val="1"/>
          <w:sz w:val="24"/>
          <w:szCs w:val="24"/>
        </w:rPr>
        <w:t>r</w:t>
      </w:r>
      <w:r>
        <w:rPr>
          <w:sz w:val="24"/>
          <w:szCs w:val="24"/>
        </w:rPr>
        <w:t>ole</w:t>
      </w:r>
      <w:r>
        <w:rPr>
          <w:spacing w:val="14"/>
          <w:sz w:val="24"/>
          <w:szCs w:val="24"/>
        </w:rPr>
        <w:t xml:space="preserve"> </w:t>
      </w:r>
      <w:r>
        <w:rPr>
          <w:sz w:val="24"/>
          <w:szCs w:val="24"/>
        </w:rPr>
        <w:t>ov</w:t>
      </w:r>
      <w:r>
        <w:rPr>
          <w:spacing w:val="-1"/>
          <w:sz w:val="24"/>
          <w:szCs w:val="24"/>
        </w:rPr>
        <w:t>e</w:t>
      </w:r>
      <w:r>
        <w:rPr>
          <w:sz w:val="24"/>
          <w:szCs w:val="24"/>
        </w:rPr>
        <w:t>r</w:t>
      </w:r>
      <w:r>
        <w:rPr>
          <w:spacing w:val="16"/>
          <w:sz w:val="24"/>
          <w:szCs w:val="24"/>
        </w:rPr>
        <w:t xml:space="preserve"> </w:t>
      </w:r>
      <w:r>
        <w:rPr>
          <w:sz w:val="24"/>
          <w:szCs w:val="24"/>
        </w:rPr>
        <w:t>the</w:t>
      </w:r>
      <w:r>
        <w:rPr>
          <w:spacing w:val="14"/>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14"/>
          <w:sz w:val="24"/>
          <w:szCs w:val="24"/>
        </w:rPr>
        <w:t xml:space="preserve"> </w:t>
      </w:r>
      <w:r>
        <w:rPr>
          <w:sz w:val="24"/>
          <w:szCs w:val="24"/>
        </w:rPr>
        <w:t>T</w:t>
      </w:r>
      <w:r>
        <w:rPr>
          <w:spacing w:val="2"/>
          <w:sz w:val="24"/>
          <w:szCs w:val="24"/>
        </w:rPr>
        <w:t>h</w:t>
      </w:r>
      <w:r>
        <w:rPr>
          <w:sz w:val="24"/>
          <w:szCs w:val="24"/>
        </w:rPr>
        <w:t xml:space="preserve">e </w:t>
      </w:r>
      <w:r w:rsidR="00F54CAC">
        <w:rPr>
          <w:sz w:val="24"/>
          <w:szCs w:val="24"/>
        </w:rPr>
        <w:t>for</w:t>
      </w:r>
      <w:r w:rsidR="00F54CAC">
        <w:rPr>
          <w:spacing w:val="-1"/>
          <w:sz w:val="24"/>
          <w:szCs w:val="24"/>
        </w:rPr>
        <w:t>-design</w:t>
      </w:r>
      <w:r>
        <w:rPr>
          <w:sz w:val="24"/>
          <w:szCs w:val="24"/>
        </w:rPr>
        <w:t xml:space="preserve"> rol</w:t>
      </w:r>
      <w:r>
        <w:rPr>
          <w:spacing w:val="-1"/>
          <w:sz w:val="24"/>
          <w:szCs w:val="24"/>
        </w:rPr>
        <w:t>e</w:t>
      </w:r>
      <w:r>
        <w:rPr>
          <w:sz w:val="24"/>
          <w:szCs w:val="24"/>
        </w:rPr>
        <w:t xml:space="preserve">s </w:t>
      </w:r>
      <w:r w:rsidR="00F54CAC">
        <w:rPr>
          <w:sz w:val="24"/>
          <w:szCs w:val="24"/>
        </w:rPr>
        <w:t>includ</w:t>
      </w:r>
      <w:r w:rsidR="00F54CAC">
        <w:rPr>
          <w:spacing w:val="-1"/>
          <w:sz w:val="24"/>
          <w:szCs w:val="24"/>
        </w:rPr>
        <w:t>e</w:t>
      </w:r>
      <w:r>
        <w:rPr>
          <w:sz w:val="24"/>
          <w:szCs w:val="24"/>
        </w:rPr>
        <w:t>:</w:t>
      </w:r>
    </w:p>
    <w:p w14:paraId="4CBF19E5" w14:textId="77777777" w:rsidR="00C37DEC" w:rsidRDefault="00C37DEC">
      <w:pPr>
        <w:spacing w:before="18" w:line="260" w:lineRule="exact"/>
        <w:rPr>
          <w:sz w:val="26"/>
          <w:szCs w:val="26"/>
        </w:rPr>
      </w:pPr>
    </w:p>
    <w:p w14:paraId="5A515396" w14:textId="77777777" w:rsidR="00C37DEC" w:rsidRDefault="00360F89">
      <w:pPr>
        <w:ind w:left="87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Arduino Sub</w:t>
      </w:r>
      <w:r>
        <w:rPr>
          <w:spacing w:val="2"/>
          <w:sz w:val="24"/>
          <w:szCs w:val="24"/>
        </w:rPr>
        <w:t>s</w:t>
      </w:r>
      <w:r>
        <w:rPr>
          <w:spacing w:val="-5"/>
          <w:sz w:val="24"/>
          <w:szCs w:val="24"/>
        </w:rPr>
        <w:t>y</w:t>
      </w:r>
      <w:r>
        <w:rPr>
          <w:sz w:val="24"/>
          <w:szCs w:val="24"/>
        </w:rPr>
        <w:t>stem</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r (in</w:t>
      </w:r>
      <w:r>
        <w:rPr>
          <w:spacing w:val="-1"/>
          <w:sz w:val="24"/>
          <w:szCs w:val="24"/>
        </w:rPr>
        <w:t>c</w:t>
      </w:r>
      <w:r>
        <w:rPr>
          <w:sz w:val="24"/>
          <w:szCs w:val="24"/>
        </w:rPr>
        <w:t>lud</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N</w:t>
      </w:r>
      <w:r>
        <w:rPr>
          <w:spacing w:val="-1"/>
          <w:sz w:val="24"/>
          <w:szCs w:val="24"/>
        </w:rPr>
        <w:t>e</w:t>
      </w:r>
      <w:r>
        <w:rPr>
          <w:sz w:val="24"/>
          <w:szCs w:val="24"/>
        </w:rPr>
        <w:t>tw</w:t>
      </w:r>
      <w:r>
        <w:rPr>
          <w:spacing w:val="2"/>
          <w:sz w:val="24"/>
          <w:szCs w:val="24"/>
        </w:rPr>
        <w:t>o</w:t>
      </w:r>
      <w:r>
        <w:rPr>
          <w:sz w:val="24"/>
          <w:szCs w:val="24"/>
        </w:rPr>
        <w:t>rk</w:t>
      </w:r>
      <w:r>
        <w:rPr>
          <w:spacing w:val="1"/>
          <w:sz w:val="24"/>
          <w:szCs w:val="24"/>
        </w:rPr>
        <w:t xml:space="preserve"> </w:t>
      </w:r>
      <w:r>
        <w:rPr>
          <w:spacing w:val="-1"/>
          <w:sz w:val="24"/>
          <w:szCs w:val="24"/>
        </w:rPr>
        <w:t>a</w:t>
      </w:r>
      <w:r>
        <w:rPr>
          <w:sz w:val="24"/>
          <w:szCs w:val="24"/>
        </w:rPr>
        <w:t>nd</w:t>
      </w:r>
      <w:r>
        <w:rPr>
          <w:spacing w:val="2"/>
          <w:sz w:val="24"/>
          <w:szCs w:val="24"/>
        </w:rPr>
        <w:t xml:space="preserve"> </w:t>
      </w:r>
      <w:r>
        <w:rPr>
          <w:spacing w:val="-5"/>
          <w:sz w:val="24"/>
          <w:szCs w:val="24"/>
        </w:rPr>
        <w:t>L</w:t>
      </w:r>
      <w:r>
        <w:rPr>
          <w:sz w:val="24"/>
          <w:szCs w:val="24"/>
        </w:rPr>
        <w:t>C</w:t>
      </w:r>
      <w:r>
        <w:rPr>
          <w:spacing w:val="2"/>
          <w:sz w:val="24"/>
          <w:szCs w:val="24"/>
        </w:rPr>
        <w:t>D</w:t>
      </w:r>
      <w:r>
        <w:rPr>
          <w:sz w:val="24"/>
          <w:szCs w:val="24"/>
        </w:rPr>
        <w:t>)</w:t>
      </w:r>
    </w:p>
    <w:p w14:paraId="7D0082D2" w14:textId="77777777" w:rsidR="00C37DEC" w:rsidRDefault="00360F89">
      <w:pPr>
        <w:spacing w:before="1"/>
        <w:ind w:left="87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1"/>
          <w:sz w:val="24"/>
          <w:szCs w:val="24"/>
        </w:rPr>
        <w:t>S</w:t>
      </w:r>
      <w:r>
        <w:rPr>
          <w:sz w:val="24"/>
          <w:szCs w:val="24"/>
        </w:rPr>
        <w:t>tate</w:t>
      </w:r>
      <w:r>
        <w:rPr>
          <w:spacing w:val="-1"/>
          <w:sz w:val="24"/>
          <w:szCs w:val="24"/>
        </w:rPr>
        <w:t xml:space="preserve"> </w:t>
      </w:r>
      <w:r>
        <w:rPr>
          <w:sz w:val="24"/>
          <w:szCs w:val="24"/>
        </w:rPr>
        <w:t>M</w:t>
      </w:r>
      <w:r>
        <w:rPr>
          <w:spacing w:val="-1"/>
          <w:sz w:val="24"/>
          <w:szCs w:val="24"/>
        </w:rPr>
        <w:t>ac</w:t>
      </w:r>
      <w:r>
        <w:rPr>
          <w:sz w:val="24"/>
          <w:szCs w:val="24"/>
        </w:rPr>
        <w:t>hine Sub</w:t>
      </w:r>
      <w:r>
        <w:rPr>
          <w:spacing w:val="3"/>
          <w:sz w:val="24"/>
          <w:szCs w:val="24"/>
        </w:rPr>
        <w:t>s</w:t>
      </w:r>
      <w:r>
        <w:rPr>
          <w:spacing w:val="-5"/>
          <w:sz w:val="24"/>
          <w:szCs w:val="24"/>
        </w:rPr>
        <w:t>y</w:t>
      </w:r>
      <w:r>
        <w:rPr>
          <w:sz w:val="24"/>
          <w:szCs w:val="24"/>
        </w:rPr>
        <w:t>st</w:t>
      </w:r>
      <w:r>
        <w:rPr>
          <w:spacing w:val="2"/>
          <w:sz w:val="24"/>
          <w:szCs w:val="24"/>
        </w:rPr>
        <w:t>e</w:t>
      </w:r>
      <w:r>
        <w:rPr>
          <w:sz w:val="24"/>
          <w:szCs w:val="24"/>
        </w:rPr>
        <w:t>m</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pacing w:val="2"/>
          <w:sz w:val="24"/>
          <w:szCs w:val="24"/>
        </w:rPr>
        <w:t>n</w:t>
      </w:r>
      <w:r>
        <w:rPr>
          <w:spacing w:val="-1"/>
          <w:sz w:val="24"/>
          <w:szCs w:val="24"/>
        </w:rPr>
        <w:t>e</w:t>
      </w:r>
      <w:r>
        <w:rPr>
          <w:sz w:val="24"/>
          <w:szCs w:val="24"/>
        </w:rPr>
        <w:t>r (in</w:t>
      </w:r>
      <w:r>
        <w:rPr>
          <w:spacing w:val="-1"/>
          <w:sz w:val="24"/>
          <w:szCs w:val="24"/>
        </w:rPr>
        <w:t>c</w:t>
      </w:r>
      <w:r>
        <w:rPr>
          <w:sz w:val="24"/>
          <w:szCs w:val="24"/>
        </w:rPr>
        <w:t>lud</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c</w:t>
      </w:r>
      <w:r>
        <w:rPr>
          <w:spacing w:val="3"/>
          <w:sz w:val="24"/>
          <w:szCs w:val="24"/>
        </w:rPr>
        <w:t>l</w:t>
      </w:r>
      <w:r>
        <w:rPr>
          <w:sz w:val="24"/>
          <w:szCs w:val="24"/>
        </w:rPr>
        <w:t>o</w:t>
      </w:r>
      <w:r>
        <w:rPr>
          <w:spacing w:val="-1"/>
          <w:sz w:val="24"/>
          <w:szCs w:val="24"/>
        </w:rPr>
        <w:t>c</w:t>
      </w:r>
      <w:r>
        <w:rPr>
          <w:sz w:val="24"/>
          <w:szCs w:val="24"/>
        </w:rPr>
        <w:t xml:space="preserve">king </w:t>
      </w:r>
      <w:r>
        <w:rPr>
          <w:spacing w:val="-1"/>
          <w:sz w:val="24"/>
          <w:szCs w:val="24"/>
        </w:rPr>
        <w:t>c</w:t>
      </w:r>
      <w:r>
        <w:rPr>
          <w:sz w:val="24"/>
          <w:szCs w:val="24"/>
        </w:rPr>
        <w:t>ir</w:t>
      </w:r>
      <w:r>
        <w:rPr>
          <w:spacing w:val="-1"/>
          <w:sz w:val="24"/>
          <w:szCs w:val="24"/>
        </w:rPr>
        <w:t>c</w:t>
      </w:r>
      <w:r>
        <w:rPr>
          <w:sz w:val="24"/>
          <w:szCs w:val="24"/>
        </w:rPr>
        <w:t>ui</w:t>
      </w:r>
      <w:r>
        <w:rPr>
          <w:spacing w:val="1"/>
          <w:sz w:val="24"/>
          <w:szCs w:val="24"/>
        </w:rPr>
        <w:t>t</w:t>
      </w:r>
      <w:r>
        <w:rPr>
          <w:sz w:val="24"/>
          <w:szCs w:val="24"/>
        </w:rPr>
        <w:t>)</w:t>
      </w:r>
    </w:p>
    <w:p w14:paraId="17A7B09F" w14:textId="77777777" w:rsidR="00C37DEC" w:rsidRDefault="00360F89">
      <w:pPr>
        <w:spacing w:line="280" w:lineRule="exact"/>
        <w:ind w:left="87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S</w:t>
      </w:r>
      <w:r>
        <w:rPr>
          <w:spacing w:val="-1"/>
          <w:position w:val="-1"/>
          <w:sz w:val="24"/>
          <w:szCs w:val="24"/>
        </w:rPr>
        <w:t>e</w:t>
      </w:r>
      <w:r>
        <w:rPr>
          <w:position w:val="-1"/>
          <w:sz w:val="24"/>
          <w:szCs w:val="24"/>
        </w:rPr>
        <w:t>nsing</w:t>
      </w:r>
      <w:r>
        <w:rPr>
          <w:spacing w:val="-2"/>
          <w:position w:val="-1"/>
          <w:sz w:val="24"/>
          <w:szCs w:val="24"/>
        </w:rPr>
        <w:t xml:space="preserve"> </w:t>
      </w:r>
      <w:r>
        <w:rPr>
          <w:spacing w:val="1"/>
          <w:position w:val="-1"/>
          <w:sz w:val="24"/>
          <w:szCs w:val="24"/>
        </w:rPr>
        <w:t>S</w:t>
      </w:r>
      <w:r>
        <w:rPr>
          <w:position w:val="-1"/>
          <w:sz w:val="24"/>
          <w:szCs w:val="24"/>
        </w:rPr>
        <w:t>ub</w:t>
      </w:r>
      <w:r>
        <w:rPr>
          <w:spacing w:val="2"/>
          <w:position w:val="-1"/>
          <w:sz w:val="24"/>
          <w:szCs w:val="24"/>
        </w:rPr>
        <w:t>s</w:t>
      </w:r>
      <w:r>
        <w:rPr>
          <w:spacing w:val="-5"/>
          <w:position w:val="-1"/>
          <w:sz w:val="24"/>
          <w:szCs w:val="24"/>
        </w:rPr>
        <w:t>y</w:t>
      </w:r>
      <w:r>
        <w:rPr>
          <w:position w:val="-1"/>
          <w:sz w:val="24"/>
          <w:szCs w:val="24"/>
        </w:rPr>
        <w:t>stem</w:t>
      </w:r>
      <w:r>
        <w:rPr>
          <w:spacing w:val="2"/>
          <w:position w:val="-1"/>
          <w:sz w:val="24"/>
          <w:szCs w:val="24"/>
        </w:rPr>
        <w:t xml:space="preserve"> D</w:t>
      </w:r>
      <w:r>
        <w:rPr>
          <w:spacing w:val="-1"/>
          <w:position w:val="-1"/>
          <w:sz w:val="24"/>
          <w:szCs w:val="24"/>
        </w:rPr>
        <w:t>e</w:t>
      </w:r>
      <w:r>
        <w:rPr>
          <w:position w:val="-1"/>
          <w:sz w:val="24"/>
          <w:szCs w:val="24"/>
        </w:rPr>
        <w:t>si</w:t>
      </w:r>
      <w:r>
        <w:rPr>
          <w:spacing w:val="-2"/>
          <w:position w:val="-1"/>
          <w:sz w:val="24"/>
          <w:szCs w:val="24"/>
        </w:rPr>
        <w:t>g</w:t>
      </w:r>
      <w:r>
        <w:rPr>
          <w:position w:val="-1"/>
          <w:sz w:val="24"/>
          <w:szCs w:val="24"/>
        </w:rPr>
        <w:t>n</w:t>
      </w:r>
      <w:r>
        <w:rPr>
          <w:spacing w:val="1"/>
          <w:position w:val="-1"/>
          <w:sz w:val="24"/>
          <w:szCs w:val="24"/>
        </w:rPr>
        <w:t>e</w:t>
      </w:r>
      <w:r>
        <w:rPr>
          <w:position w:val="-1"/>
          <w:sz w:val="24"/>
          <w:szCs w:val="24"/>
        </w:rPr>
        <w:t>r (in</w:t>
      </w:r>
      <w:r>
        <w:rPr>
          <w:spacing w:val="-1"/>
          <w:position w:val="-1"/>
          <w:sz w:val="24"/>
          <w:szCs w:val="24"/>
        </w:rPr>
        <w:t>c</w:t>
      </w:r>
      <w:r>
        <w:rPr>
          <w:position w:val="-1"/>
          <w:sz w:val="24"/>
          <w:szCs w:val="24"/>
        </w:rPr>
        <w:t>lud</w:t>
      </w:r>
      <w:r>
        <w:rPr>
          <w:spacing w:val="1"/>
          <w:position w:val="-1"/>
          <w:sz w:val="24"/>
          <w:szCs w:val="24"/>
        </w:rPr>
        <w:t>i</w:t>
      </w:r>
      <w:r>
        <w:rPr>
          <w:spacing w:val="2"/>
          <w:position w:val="-1"/>
          <w:sz w:val="24"/>
          <w:szCs w:val="24"/>
        </w:rPr>
        <w:t>n</w:t>
      </w:r>
      <w:r>
        <w:rPr>
          <w:position w:val="-1"/>
          <w:sz w:val="24"/>
          <w:szCs w:val="24"/>
        </w:rPr>
        <w:t>g</w:t>
      </w:r>
      <w:r>
        <w:rPr>
          <w:spacing w:val="-2"/>
          <w:position w:val="-1"/>
          <w:sz w:val="24"/>
          <w:szCs w:val="24"/>
        </w:rPr>
        <w:t xml:space="preserve"> </w:t>
      </w:r>
      <w:r>
        <w:rPr>
          <w:position w:val="-1"/>
          <w:sz w:val="24"/>
          <w:szCs w:val="24"/>
        </w:rPr>
        <w:t>s</w:t>
      </w:r>
      <w:r>
        <w:rPr>
          <w:spacing w:val="-1"/>
          <w:position w:val="-1"/>
          <w:sz w:val="24"/>
          <w:szCs w:val="24"/>
        </w:rPr>
        <w:t>e</w:t>
      </w:r>
      <w:r>
        <w:rPr>
          <w:position w:val="-1"/>
          <w:sz w:val="24"/>
          <w:szCs w:val="24"/>
        </w:rPr>
        <w:t>nsor</w:t>
      </w:r>
      <w:r>
        <w:rPr>
          <w:spacing w:val="2"/>
          <w:position w:val="-1"/>
          <w:sz w:val="24"/>
          <w:szCs w:val="24"/>
        </w:rPr>
        <w:t xml:space="preserve"> </w:t>
      </w:r>
      <w:r>
        <w:rPr>
          <w:spacing w:val="-1"/>
          <w:position w:val="-1"/>
          <w:sz w:val="24"/>
          <w:szCs w:val="24"/>
        </w:rPr>
        <w:t>c</w:t>
      </w:r>
      <w:r>
        <w:rPr>
          <w:position w:val="-1"/>
          <w:sz w:val="24"/>
          <w:szCs w:val="24"/>
        </w:rPr>
        <w:t>ir</w:t>
      </w:r>
      <w:r>
        <w:rPr>
          <w:spacing w:val="-1"/>
          <w:position w:val="-1"/>
          <w:sz w:val="24"/>
          <w:szCs w:val="24"/>
        </w:rPr>
        <w:t>c</w:t>
      </w:r>
      <w:r>
        <w:rPr>
          <w:position w:val="-1"/>
          <w:sz w:val="24"/>
          <w:szCs w:val="24"/>
        </w:rPr>
        <w:t>uit</w:t>
      </w:r>
      <w:r>
        <w:rPr>
          <w:spacing w:val="1"/>
          <w:position w:val="-1"/>
          <w:sz w:val="24"/>
          <w:szCs w:val="24"/>
        </w:rPr>
        <w:t xml:space="preserve"> </w:t>
      </w:r>
      <w:r>
        <w:rPr>
          <w:spacing w:val="-1"/>
          <w:position w:val="-1"/>
          <w:sz w:val="24"/>
          <w:szCs w:val="24"/>
        </w:rPr>
        <w:t>a</w:t>
      </w:r>
      <w:r>
        <w:rPr>
          <w:position w:val="-1"/>
          <w:sz w:val="24"/>
          <w:szCs w:val="24"/>
        </w:rPr>
        <w:t>nd A</w:t>
      </w:r>
      <w:r>
        <w:rPr>
          <w:spacing w:val="-1"/>
          <w:position w:val="-1"/>
          <w:sz w:val="24"/>
          <w:szCs w:val="24"/>
        </w:rPr>
        <w:t>D</w:t>
      </w:r>
      <w:r>
        <w:rPr>
          <w:position w:val="-1"/>
          <w:sz w:val="24"/>
          <w:szCs w:val="24"/>
        </w:rPr>
        <w:t>C)</w:t>
      </w:r>
    </w:p>
    <w:p w14:paraId="172F80D5" w14:textId="77777777" w:rsidR="00C37DEC" w:rsidRDefault="00360F89">
      <w:pPr>
        <w:spacing w:line="280" w:lineRule="exact"/>
        <w:ind w:left="87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Au</w:t>
      </w:r>
      <w:r>
        <w:rPr>
          <w:spacing w:val="2"/>
          <w:position w:val="-1"/>
          <w:sz w:val="24"/>
          <w:szCs w:val="24"/>
        </w:rPr>
        <w:t>x</w:t>
      </w:r>
      <w:r>
        <w:rPr>
          <w:position w:val="-1"/>
          <w:sz w:val="24"/>
          <w:szCs w:val="24"/>
        </w:rPr>
        <w:t>i</w:t>
      </w:r>
      <w:r>
        <w:rPr>
          <w:spacing w:val="1"/>
          <w:position w:val="-1"/>
          <w:sz w:val="24"/>
          <w:szCs w:val="24"/>
        </w:rPr>
        <w:t>l</w:t>
      </w:r>
      <w:r>
        <w:rPr>
          <w:position w:val="-1"/>
          <w:sz w:val="24"/>
          <w:szCs w:val="24"/>
        </w:rPr>
        <w:t>ia</w:t>
      </w:r>
      <w:r>
        <w:rPr>
          <w:spacing w:val="1"/>
          <w:position w:val="-1"/>
          <w:sz w:val="24"/>
          <w:szCs w:val="24"/>
        </w:rPr>
        <w:t>r</w:t>
      </w:r>
      <w:r>
        <w:rPr>
          <w:position w:val="-1"/>
          <w:sz w:val="24"/>
          <w:szCs w:val="24"/>
        </w:rPr>
        <w:t>y</w:t>
      </w:r>
      <w:r>
        <w:rPr>
          <w:spacing w:val="-7"/>
          <w:position w:val="-1"/>
          <w:sz w:val="24"/>
          <w:szCs w:val="24"/>
        </w:rPr>
        <w:t xml:space="preserve"> </w:t>
      </w:r>
      <w:r>
        <w:rPr>
          <w:spacing w:val="1"/>
          <w:position w:val="-1"/>
          <w:sz w:val="24"/>
          <w:szCs w:val="24"/>
        </w:rPr>
        <w:t>S</w:t>
      </w:r>
      <w:r>
        <w:rPr>
          <w:position w:val="-1"/>
          <w:sz w:val="24"/>
          <w:szCs w:val="24"/>
        </w:rPr>
        <w:t>ub</w:t>
      </w:r>
      <w:r>
        <w:rPr>
          <w:spacing w:val="5"/>
          <w:position w:val="-1"/>
          <w:sz w:val="24"/>
          <w:szCs w:val="24"/>
        </w:rPr>
        <w:t>s</w:t>
      </w:r>
      <w:r>
        <w:rPr>
          <w:spacing w:val="-5"/>
          <w:position w:val="-1"/>
          <w:sz w:val="24"/>
          <w:szCs w:val="24"/>
        </w:rPr>
        <w:t>y</w:t>
      </w:r>
      <w:r>
        <w:rPr>
          <w:position w:val="-1"/>
          <w:sz w:val="24"/>
          <w:szCs w:val="24"/>
        </w:rPr>
        <w:t>stem</w:t>
      </w:r>
      <w:r>
        <w:rPr>
          <w:spacing w:val="2"/>
          <w:position w:val="-1"/>
          <w:sz w:val="24"/>
          <w:szCs w:val="24"/>
        </w:rPr>
        <w:t xml:space="preserve"> </w:t>
      </w:r>
      <w:r>
        <w:rPr>
          <w:position w:val="-1"/>
          <w:sz w:val="24"/>
          <w:szCs w:val="24"/>
        </w:rPr>
        <w:t>D</w:t>
      </w:r>
      <w:r>
        <w:rPr>
          <w:spacing w:val="-1"/>
          <w:position w:val="-1"/>
          <w:sz w:val="24"/>
          <w:szCs w:val="24"/>
        </w:rPr>
        <w:t>e</w:t>
      </w:r>
      <w:r>
        <w:rPr>
          <w:spacing w:val="2"/>
          <w:position w:val="-1"/>
          <w:sz w:val="24"/>
          <w:szCs w:val="24"/>
        </w:rPr>
        <w:t>s</w:t>
      </w:r>
      <w:r>
        <w:rPr>
          <w:position w:val="-1"/>
          <w:sz w:val="24"/>
          <w:szCs w:val="24"/>
        </w:rPr>
        <w:t>i</w:t>
      </w:r>
      <w:r>
        <w:rPr>
          <w:spacing w:val="-2"/>
          <w:position w:val="-1"/>
          <w:sz w:val="24"/>
          <w:szCs w:val="24"/>
        </w:rPr>
        <w:t>g</w:t>
      </w:r>
      <w:r>
        <w:rPr>
          <w:position w:val="-1"/>
          <w:sz w:val="24"/>
          <w:szCs w:val="24"/>
        </w:rPr>
        <w:t>n</w:t>
      </w:r>
      <w:r>
        <w:rPr>
          <w:spacing w:val="-1"/>
          <w:position w:val="-1"/>
          <w:sz w:val="24"/>
          <w:szCs w:val="24"/>
        </w:rPr>
        <w:t>e</w:t>
      </w:r>
      <w:r>
        <w:rPr>
          <w:position w:val="-1"/>
          <w:sz w:val="24"/>
          <w:szCs w:val="24"/>
        </w:rPr>
        <w:t>r</w:t>
      </w:r>
      <w:r>
        <w:rPr>
          <w:spacing w:val="2"/>
          <w:position w:val="-1"/>
          <w:sz w:val="24"/>
          <w:szCs w:val="24"/>
        </w:rPr>
        <w:t xml:space="preserve"> </w:t>
      </w:r>
      <w:r>
        <w:rPr>
          <w:position w:val="-1"/>
          <w:sz w:val="24"/>
          <w:szCs w:val="24"/>
        </w:rPr>
        <w:t>(in</w:t>
      </w:r>
      <w:r>
        <w:rPr>
          <w:spacing w:val="-1"/>
          <w:position w:val="-1"/>
          <w:sz w:val="24"/>
          <w:szCs w:val="24"/>
        </w:rPr>
        <w:t>c</w:t>
      </w:r>
      <w:r>
        <w:rPr>
          <w:position w:val="-1"/>
          <w:sz w:val="24"/>
          <w:szCs w:val="24"/>
        </w:rPr>
        <w:t>lud</w:t>
      </w:r>
      <w:r>
        <w:rPr>
          <w:spacing w:val="1"/>
          <w:position w:val="-1"/>
          <w:sz w:val="24"/>
          <w:szCs w:val="24"/>
        </w:rPr>
        <w:t>i</w:t>
      </w:r>
      <w:r>
        <w:rPr>
          <w:spacing w:val="2"/>
          <w:position w:val="-1"/>
          <w:sz w:val="24"/>
          <w:szCs w:val="24"/>
        </w:rPr>
        <w:t>n</w:t>
      </w:r>
      <w:r>
        <w:rPr>
          <w:position w:val="-1"/>
          <w:sz w:val="24"/>
          <w:szCs w:val="24"/>
        </w:rPr>
        <w:t>g</w:t>
      </w:r>
      <w:r>
        <w:rPr>
          <w:spacing w:val="-2"/>
          <w:position w:val="-1"/>
          <w:sz w:val="24"/>
          <w:szCs w:val="24"/>
        </w:rPr>
        <w:t xml:space="preserve"> </w:t>
      </w:r>
      <w:r>
        <w:rPr>
          <w:position w:val="-1"/>
          <w:sz w:val="24"/>
          <w:szCs w:val="24"/>
        </w:rPr>
        <w:t>pow</w:t>
      </w:r>
      <w:r>
        <w:rPr>
          <w:spacing w:val="-1"/>
          <w:position w:val="-1"/>
          <w:sz w:val="24"/>
          <w:szCs w:val="24"/>
        </w:rPr>
        <w:t>e</w:t>
      </w:r>
      <w:r>
        <w:rPr>
          <w:position w:val="-1"/>
          <w:sz w:val="24"/>
          <w:szCs w:val="24"/>
        </w:rPr>
        <w:t xml:space="preserve">r </w:t>
      </w:r>
      <w:r>
        <w:rPr>
          <w:spacing w:val="2"/>
          <w:position w:val="-1"/>
          <w:sz w:val="24"/>
          <w:szCs w:val="24"/>
        </w:rPr>
        <w:t>s</w:t>
      </w:r>
      <w:r>
        <w:rPr>
          <w:position w:val="-1"/>
          <w:sz w:val="24"/>
          <w:szCs w:val="24"/>
        </w:rPr>
        <w:t>upp</w:t>
      </w:r>
      <w:r>
        <w:rPr>
          <w:spacing w:val="3"/>
          <w:position w:val="-1"/>
          <w:sz w:val="24"/>
          <w:szCs w:val="24"/>
        </w:rPr>
        <w:t>l</w:t>
      </w:r>
      <w:r>
        <w:rPr>
          <w:spacing w:val="-3"/>
          <w:position w:val="-1"/>
          <w:sz w:val="24"/>
          <w:szCs w:val="24"/>
        </w:rPr>
        <w:t>y</w:t>
      </w:r>
      <w:r>
        <w:rPr>
          <w:position w:val="-1"/>
          <w:sz w:val="24"/>
          <w:szCs w:val="24"/>
        </w:rPr>
        <w:t>, mo</w:t>
      </w:r>
      <w:r>
        <w:rPr>
          <w:spacing w:val="1"/>
          <w:position w:val="-1"/>
          <w:sz w:val="24"/>
          <w:szCs w:val="24"/>
        </w:rPr>
        <w:t>t</w:t>
      </w:r>
      <w:r>
        <w:rPr>
          <w:position w:val="-1"/>
          <w:sz w:val="24"/>
          <w:szCs w:val="24"/>
        </w:rPr>
        <w:t>or, tim</w:t>
      </w:r>
      <w:r>
        <w:rPr>
          <w:spacing w:val="-1"/>
          <w:position w:val="-1"/>
          <w:sz w:val="24"/>
          <w:szCs w:val="24"/>
        </w:rPr>
        <w:t>e</w:t>
      </w:r>
      <w:r>
        <w:rPr>
          <w:position w:val="-1"/>
          <w:sz w:val="24"/>
          <w:szCs w:val="24"/>
        </w:rPr>
        <w:t>r, d</w:t>
      </w:r>
      <w:r>
        <w:rPr>
          <w:spacing w:val="-2"/>
          <w:position w:val="-1"/>
          <w:sz w:val="24"/>
          <w:szCs w:val="24"/>
        </w:rPr>
        <w:t>e</w:t>
      </w:r>
      <w:r>
        <w:rPr>
          <w:position w:val="-1"/>
          <w:sz w:val="24"/>
          <w:szCs w:val="24"/>
        </w:rPr>
        <w:t>b</w:t>
      </w:r>
      <w:r>
        <w:rPr>
          <w:spacing w:val="2"/>
          <w:position w:val="-1"/>
          <w:sz w:val="24"/>
          <w:szCs w:val="24"/>
        </w:rPr>
        <w:t>o</w:t>
      </w:r>
      <w:r>
        <w:rPr>
          <w:position w:val="-1"/>
          <w:sz w:val="24"/>
          <w:szCs w:val="24"/>
        </w:rPr>
        <w:t>un</w:t>
      </w:r>
      <w:r>
        <w:rPr>
          <w:spacing w:val="-1"/>
          <w:position w:val="-1"/>
          <w:sz w:val="24"/>
          <w:szCs w:val="24"/>
        </w:rPr>
        <w:t>c</w:t>
      </w:r>
      <w:r>
        <w:rPr>
          <w:position w:val="-1"/>
          <w:sz w:val="24"/>
          <w:szCs w:val="24"/>
        </w:rPr>
        <w:t>in</w:t>
      </w:r>
      <w:r>
        <w:rPr>
          <w:spacing w:val="-2"/>
          <w:position w:val="-1"/>
          <w:sz w:val="24"/>
          <w:szCs w:val="24"/>
        </w:rPr>
        <w:t>g</w:t>
      </w:r>
      <w:r>
        <w:rPr>
          <w:position w:val="-1"/>
          <w:sz w:val="24"/>
          <w:szCs w:val="24"/>
        </w:rPr>
        <w:t>)</w:t>
      </w:r>
    </w:p>
    <w:p w14:paraId="146E2048" w14:textId="77777777" w:rsidR="00C37DEC" w:rsidRDefault="00C37DEC">
      <w:pPr>
        <w:spacing w:before="13" w:line="260" w:lineRule="exact"/>
        <w:rPr>
          <w:sz w:val="26"/>
          <w:szCs w:val="26"/>
        </w:rPr>
      </w:pPr>
    </w:p>
    <w:p w14:paraId="5FD926C6" w14:textId="77777777" w:rsidR="00C37DEC" w:rsidRDefault="00360F89">
      <w:pPr>
        <w:ind w:left="153" w:right="116"/>
        <w:jc w:val="both"/>
        <w:rPr>
          <w:sz w:val="24"/>
          <w:szCs w:val="24"/>
        </w:rPr>
      </w:pPr>
      <w:r>
        <w:rPr>
          <w:i/>
          <w:sz w:val="24"/>
          <w:szCs w:val="24"/>
        </w:rPr>
        <w:t>Further information</w:t>
      </w:r>
      <w:r>
        <w:rPr>
          <w:i/>
          <w:spacing w:val="1"/>
          <w:sz w:val="24"/>
          <w:szCs w:val="24"/>
        </w:rPr>
        <w:t xml:space="preserve"> </w:t>
      </w:r>
      <w:r>
        <w:rPr>
          <w:i/>
          <w:sz w:val="24"/>
          <w:szCs w:val="24"/>
        </w:rPr>
        <w:t>and</w:t>
      </w:r>
      <w:r>
        <w:rPr>
          <w:i/>
          <w:spacing w:val="2"/>
          <w:sz w:val="24"/>
          <w:szCs w:val="24"/>
        </w:rPr>
        <w:t xml:space="preserve"> </w:t>
      </w:r>
      <w:r>
        <w:rPr>
          <w:i/>
          <w:spacing w:val="-1"/>
          <w:sz w:val="24"/>
          <w:szCs w:val="24"/>
        </w:rPr>
        <w:t>c</w:t>
      </w:r>
      <w:r>
        <w:rPr>
          <w:i/>
          <w:sz w:val="24"/>
          <w:szCs w:val="24"/>
        </w:rPr>
        <w:t>onstrain</w:t>
      </w:r>
      <w:r>
        <w:rPr>
          <w:i/>
          <w:spacing w:val="1"/>
          <w:sz w:val="24"/>
          <w:szCs w:val="24"/>
        </w:rPr>
        <w:t>t</w:t>
      </w:r>
      <w:r>
        <w:rPr>
          <w:i/>
          <w:sz w:val="24"/>
          <w:szCs w:val="24"/>
        </w:rPr>
        <w:t>s about the s</w:t>
      </w:r>
      <w:r>
        <w:rPr>
          <w:i/>
          <w:spacing w:val="-1"/>
          <w:sz w:val="24"/>
          <w:szCs w:val="24"/>
        </w:rPr>
        <w:t>y</w:t>
      </w:r>
      <w:r>
        <w:rPr>
          <w:i/>
          <w:sz w:val="24"/>
          <w:szCs w:val="24"/>
        </w:rPr>
        <w:t>s</w:t>
      </w:r>
      <w:r>
        <w:rPr>
          <w:i/>
          <w:spacing w:val="3"/>
          <w:sz w:val="24"/>
          <w:szCs w:val="24"/>
        </w:rPr>
        <w:t>t</w:t>
      </w:r>
      <w:r>
        <w:rPr>
          <w:i/>
          <w:spacing w:val="-1"/>
          <w:sz w:val="24"/>
          <w:szCs w:val="24"/>
        </w:rPr>
        <w:t>e</w:t>
      </w:r>
      <w:r>
        <w:rPr>
          <w:i/>
          <w:sz w:val="24"/>
          <w:szCs w:val="24"/>
        </w:rPr>
        <w:t>m will</w:t>
      </w:r>
      <w:r>
        <w:rPr>
          <w:i/>
          <w:spacing w:val="1"/>
          <w:sz w:val="24"/>
          <w:szCs w:val="24"/>
        </w:rPr>
        <w:t xml:space="preserve"> </w:t>
      </w:r>
      <w:r>
        <w:rPr>
          <w:i/>
          <w:sz w:val="24"/>
          <w:szCs w:val="24"/>
        </w:rPr>
        <w:t>be</w:t>
      </w:r>
      <w:r>
        <w:rPr>
          <w:i/>
          <w:spacing w:val="-1"/>
          <w:sz w:val="24"/>
          <w:szCs w:val="24"/>
        </w:rPr>
        <w:t xml:space="preserve"> </w:t>
      </w:r>
      <w:r>
        <w:rPr>
          <w:i/>
          <w:sz w:val="24"/>
          <w:szCs w:val="24"/>
        </w:rPr>
        <w:t>ma</w:t>
      </w:r>
      <w:r>
        <w:rPr>
          <w:i/>
          <w:spacing w:val="2"/>
          <w:sz w:val="24"/>
          <w:szCs w:val="24"/>
        </w:rPr>
        <w:t>d</w:t>
      </w:r>
      <w:r>
        <w:rPr>
          <w:i/>
          <w:sz w:val="24"/>
          <w:szCs w:val="24"/>
        </w:rPr>
        <w:t>e</w:t>
      </w:r>
      <w:r>
        <w:rPr>
          <w:i/>
          <w:spacing w:val="-1"/>
          <w:sz w:val="24"/>
          <w:szCs w:val="24"/>
        </w:rPr>
        <w:t xml:space="preserve"> </w:t>
      </w:r>
      <w:r>
        <w:rPr>
          <w:i/>
          <w:spacing w:val="2"/>
          <w:sz w:val="24"/>
          <w:szCs w:val="24"/>
        </w:rPr>
        <w:t>a</w:t>
      </w:r>
      <w:r>
        <w:rPr>
          <w:i/>
          <w:spacing w:val="-1"/>
          <w:sz w:val="24"/>
          <w:szCs w:val="24"/>
        </w:rPr>
        <w:t>v</w:t>
      </w:r>
      <w:r>
        <w:rPr>
          <w:i/>
          <w:sz w:val="24"/>
          <w:szCs w:val="24"/>
        </w:rPr>
        <w:t>ai</w:t>
      </w:r>
      <w:r>
        <w:rPr>
          <w:i/>
          <w:spacing w:val="1"/>
          <w:sz w:val="24"/>
          <w:szCs w:val="24"/>
        </w:rPr>
        <w:t>l</w:t>
      </w:r>
      <w:r>
        <w:rPr>
          <w:i/>
          <w:sz w:val="24"/>
          <w:szCs w:val="24"/>
        </w:rPr>
        <w:t>able during le</w:t>
      </w:r>
      <w:r>
        <w:rPr>
          <w:i/>
          <w:spacing w:val="-1"/>
          <w:sz w:val="24"/>
          <w:szCs w:val="24"/>
        </w:rPr>
        <w:t>c</w:t>
      </w:r>
      <w:r>
        <w:rPr>
          <w:i/>
          <w:sz w:val="24"/>
          <w:szCs w:val="24"/>
        </w:rPr>
        <w:t>tu</w:t>
      </w:r>
      <w:r>
        <w:rPr>
          <w:i/>
          <w:spacing w:val="3"/>
          <w:sz w:val="24"/>
          <w:szCs w:val="24"/>
        </w:rPr>
        <w:t>r</w:t>
      </w:r>
      <w:r>
        <w:rPr>
          <w:i/>
          <w:spacing w:val="-1"/>
          <w:sz w:val="24"/>
          <w:szCs w:val="24"/>
        </w:rPr>
        <w:t>e</w:t>
      </w:r>
      <w:r>
        <w:rPr>
          <w:i/>
          <w:sz w:val="24"/>
          <w:szCs w:val="24"/>
        </w:rPr>
        <w:t>s and on the subj</w:t>
      </w:r>
      <w:r>
        <w:rPr>
          <w:i/>
          <w:spacing w:val="-1"/>
          <w:sz w:val="24"/>
          <w:szCs w:val="24"/>
        </w:rPr>
        <w:t>ec</w:t>
      </w:r>
      <w:r>
        <w:rPr>
          <w:i/>
          <w:sz w:val="24"/>
          <w:szCs w:val="24"/>
        </w:rPr>
        <w:t>t Moodle</w:t>
      </w:r>
      <w:r>
        <w:rPr>
          <w:i/>
          <w:spacing w:val="-1"/>
          <w:sz w:val="24"/>
          <w:szCs w:val="24"/>
        </w:rPr>
        <w:t xml:space="preserve"> </w:t>
      </w:r>
      <w:r>
        <w:rPr>
          <w:i/>
          <w:sz w:val="24"/>
          <w:szCs w:val="24"/>
        </w:rPr>
        <w:t>si</w:t>
      </w:r>
      <w:r>
        <w:rPr>
          <w:i/>
          <w:spacing w:val="1"/>
          <w:sz w:val="24"/>
          <w:szCs w:val="24"/>
        </w:rPr>
        <w:t>t</w:t>
      </w:r>
      <w:r>
        <w:rPr>
          <w:i/>
          <w:spacing w:val="-1"/>
          <w:sz w:val="24"/>
          <w:szCs w:val="24"/>
        </w:rPr>
        <w:t>e</w:t>
      </w:r>
      <w:r>
        <w:rPr>
          <w:i/>
          <w:sz w:val="24"/>
          <w:szCs w:val="24"/>
        </w:rPr>
        <w:t>.</w:t>
      </w:r>
    </w:p>
    <w:p w14:paraId="28B151BF" w14:textId="77777777" w:rsidR="00C37DEC" w:rsidRDefault="00C37DEC">
      <w:pPr>
        <w:spacing w:before="1" w:line="280" w:lineRule="exact"/>
        <w:rPr>
          <w:sz w:val="28"/>
          <w:szCs w:val="28"/>
        </w:rPr>
      </w:pPr>
    </w:p>
    <w:p w14:paraId="3599E1BB" w14:textId="77777777" w:rsidR="00C37DEC" w:rsidRDefault="00360F89">
      <w:pPr>
        <w:ind w:left="153" w:right="5061"/>
        <w:jc w:val="both"/>
        <w:rPr>
          <w:sz w:val="24"/>
          <w:szCs w:val="24"/>
        </w:rPr>
      </w:pPr>
      <w:r>
        <w:rPr>
          <w:b/>
          <w:sz w:val="24"/>
          <w:szCs w:val="24"/>
        </w:rPr>
        <w:t xml:space="preserve">4.1    </w:t>
      </w:r>
      <w:r>
        <w:rPr>
          <w:b/>
          <w:spacing w:val="32"/>
          <w:sz w:val="24"/>
          <w:szCs w:val="24"/>
        </w:rPr>
        <w:t xml:space="preserve"> </w:t>
      </w:r>
      <w:r>
        <w:rPr>
          <w:b/>
          <w:spacing w:val="-1"/>
          <w:sz w:val="24"/>
          <w:szCs w:val="24"/>
        </w:rPr>
        <w:t>M</w:t>
      </w:r>
      <w:r>
        <w:rPr>
          <w:b/>
          <w:sz w:val="24"/>
          <w:szCs w:val="24"/>
        </w:rPr>
        <w:t>a</w:t>
      </w:r>
      <w:r>
        <w:rPr>
          <w:b/>
          <w:spacing w:val="1"/>
          <w:sz w:val="24"/>
          <w:szCs w:val="24"/>
        </w:rPr>
        <w:t>n</w:t>
      </w:r>
      <w:r>
        <w:rPr>
          <w:b/>
          <w:sz w:val="24"/>
          <w:szCs w:val="24"/>
        </w:rPr>
        <w:t>agi</w:t>
      </w:r>
      <w:r>
        <w:rPr>
          <w:b/>
          <w:spacing w:val="1"/>
          <w:sz w:val="24"/>
          <w:szCs w:val="24"/>
        </w:rPr>
        <w:t>n</w:t>
      </w:r>
      <w:r>
        <w:rPr>
          <w:b/>
          <w:sz w:val="24"/>
          <w:szCs w:val="24"/>
        </w:rPr>
        <w:t>g Di</w:t>
      </w:r>
      <w:r>
        <w:rPr>
          <w:b/>
          <w:spacing w:val="-1"/>
          <w:sz w:val="24"/>
          <w:szCs w:val="24"/>
        </w:rPr>
        <w:t>rec</w:t>
      </w:r>
      <w:r>
        <w:rPr>
          <w:b/>
          <w:sz w:val="24"/>
          <w:szCs w:val="24"/>
        </w:rPr>
        <w:t>tor (</w:t>
      </w:r>
      <w:r>
        <w:rPr>
          <w:b/>
          <w:spacing w:val="-1"/>
          <w:sz w:val="24"/>
          <w:szCs w:val="24"/>
        </w:rPr>
        <w:t>M</w:t>
      </w:r>
      <w:r>
        <w:rPr>
          <w:b/>
          <w:spacing w:val="2"/>
          <w:sz w:val="24"/>
          <w:szCs w:val="24"/>
        </w:rPr>
        <w:t>a</w:t>
      </w:r>
      <w:r>
        <w:rPr>
          <w:b/>
          <w:spacing w:val="1"/>
          <w:sz w:val="24"/>
          <w:szCs w:val="24"/>
        </w:rPr>
        <w:t>n</w:t>
      </w:r>
      <w:r>
        <w:rPr>
          <w:b/>
          <w:sz w:val="24"/>
          <w:szCs w:val="24"/>
        </w:rPr>
        <w:t>ag</w:t>
      </w:r>
      <w:r>
        <w:rPr>
          <w:b/>
          <w:spacing w:val="-1"/>
          <w:sz w:val="24"/>
          <w:szCs w:val="24"/>
        </w:rPr>
        <w:t>e</w:t>
      </w:r>
      <w:r>
        <w:rPr>
          <w:b/>
          <w:sz w:val="24"/>
          <w:szCs w:val="24"/>
        </w:rPr>
        <w:t>r</w:t>
      </w:r>
      <w:r>
        <w:rPr>
          <w:b/>
          <w:spacing w:val="-1"/>
          <w:sz w:val="24"/>
          <w:szCs w:val="24"/>
        </w:rPr>
        <w:t xml:space="preserve"> </w:t>
      </w:r>
      <w:r>
        <w:rPr>
          <w:b/>
          <w:sz w:val="24"/>
          <w:szCs w:val="24"/>
        </w:rPr>
        <w:t>or</w:t>
      </w:r>
      <w:r>
        <w:rPr>
          <w:b/>
          <w:spacing w:val="-1"/>
          <w:sz w:val="24"/>
          <w:szCs w:val="24"/>
        </w:rPr>
        <w:t xml:space="preserve"> </w:t>
      </w:r>
      <w:r>
        <w:rPr>
          <w:b/>
          <w:sz w:val="24"/>
          <w:szCs w:val="24"/>
        </w:rPr>
        <w:t>Cha</w:t>
      </w:r>
      <w:r>
        <w:rPr>
          <w:b/>
          <w:spacing w:val="1"/>
          <w:sz w:val="24"/>
          <w:szCs w:val="24"/>
        </w:rPr>
        <w:t>i</w:t>
      </w:r>
      <w:r>
        <w:rPr>
          <w:b/>
          <w:sz w:val="24"/>
          <w:szCs w:val="24"/>
        </w:rPr>
        <w:t>r)</w:t>
      </w:r>
    </w:p>
    <w:p w14:paraId="6B759880" w14:textId="66786BEF" w:rsidR="00C37DEC" w:rsidRDefault="00360F89">
      <w:pPr>
        <w:spacing w:line="260" w:lineRule="exact"/>
        <w:ind w:left="153" w:right="117"/>
        <w:jc w:val="both"/>
        <w:rPr>
          <w:sz w:val="24"/>
          <w:szCs w:val="24"/>
        </w:rPr>
      </w:pPr>
      <w:r>
        <w:rPr>
          <w:sz w:val="24"/>
          <w:szCs w:val="24"/>
        </w:rPr>
        <w:t>The</w:t>
      </w:r>
      <w:r>
        <w:rPr>
          <w:spacing w:val="23"/>
          <w:sz w:val="24"/>
          <w:szCs w:val="24"/>
        </w:rPr>
        <w:t xml:space="preserve"> </w:t>
      </w:r>
      <w:r>
        <w:rPr>
          <w:sz w:val="24"/>
          <w:szCs w:val="24"/>
        </w:rPr>
        <w:t>M</w:t>
      </w:r>
      <w:r>
        <w:rPr>
          <w:spacing w:val="-1"/>
          <w:sz w:val="24"/>
          <w:szCs w:val="24"/>
        </w:rPr>
        <w:t>a</w:t>
      </w:r>
      <w:r>
        <w:rPr>
          <w:spacing w:val="2"/>
          <w:sz w:val="24"/>
          <w:szCs w:val="24"/>
        </w:rPr>
        <w:t>n</w:t>
      </w:r>
      <w:r>
        <w:rPr>
          <w:spacing w:val="1"/>
          <w:sz w:val="24"/>
          <w:szCs w:val="24"/>
        </w:rPr>
        <w:t>a</w:t>
      </w:r>
      <w:r>
        <w:rPr>
          <w:spacing w:val="-2"/>
          <w:sz w:val="24"/>
          <w:szCs w:val="24"/>
        </w:rPr>
        <w:t>g</w:t>
      </w:r>
      <w:r>
        <w:rPr>
          <w:spacing w:val="-1"/>
          <w:sz w:val="24"/>
          <w:szCs w:val="24"/>
        </w:rPr>
        <w:t>e</w:t>
      </w:r>
      <w:r>
        <w:rPr>
          <w:sz w:val="24"/>
          <w:szCs w:val="24"/>
        </w:rPr>
        <w:t>r</w:t>
      </w:r>
      <w:r>
        <w:rPr>
          <w:spacing w:val="26"/>
          <w:sz w:val="24"/>
          <w:szCs w:val="24"/>
        </w:rPr>
        <w:t xml:space="preserve"> </w:t>
      </w:r>
      <w:r>
        <w:rPr>
          <w:sz w:val="24"/>
          <w:szCs w:val="24"/>
        </w:rPr>
        <w:t>role</w:t>
      </w:r>
      <w:r>
        <w:rPr>
          <w:spacing w:val="23"/>
          <w:sz w:val="24"/>
          <w:szCs w:val="24"/>
        </w:rPr>
        <w:t xml:space="preserve"> </w:t>
      </w:r>
      <w:r>
        <w:rPr>
          <w:sz w:val="24"/>
          <w:szCs w:val="24"/>
        </w:rPr>
        <w:t>is</w:t>
      </w:r>
      <w:r>
        <w:rPr>
          <w:spacing w:val="27"/>
          <w:sz w:val="24"/>
          <w:szCs w:val="24"/>
        </w:rPr>
        <w:t xml:space="preserve"> </w:t>
      </w:r>
      <w:r>
        <w:rPr>
          <w:sz w:val="24"/>
          <w:szCs w:val="24"/>
        </w:rPr>
        <w:t>N</w:t>
      </w:r>
      <w:r>
        <w:rPr>
          <w:spacing w:val="1"/>
          <w:sz w:val="24"/>
          <w:szCs w:val="24"/>
        </w:rPr>
        <w:t>O</w:t>
      </w:r>
      <w:r>
        <w:rPr>
          <w:sz w:val="24"/>
          <w:szCs w:val="24"/>
        </w:rPr>
        <w:t>T</w:t>
      </w:r>
      <w:r>
        <w:rPr>
          <w:spacing w:val="24"/>
          <w:sz w:val="24"/>
          <w:szCs w:val="24"/>
        </w:rPr>
        <w:t xml:space="preserve"> </w:t>
      </w:r>
      <w:r>
        <w:rPr>
          <w:sz w:val="24"/>
          <w:szCs w:val="24"/>
        </w:rPr>
        <w:t>ord</w:t>
      </w:r>
      <w:r>
        <w:rPr>
          <w:spacing w:val="-2"/>
          <w:sz w:val="24"/>
          <w:szCs w:val="24"/>
        </w:rPr>
        <w:t>e</w:t>
      </w:r>
      <w:r>
        <w:rPr>
          <w:sz w:val="24"/>
          <w:szCs w:val="24"/>
        </w:rPr>
        <w:t>ri</w:t>
      </w:r>
      <w:r>
        <w:rPr>
          <w:spacing w:val="2"/>
          <w:sz w:val="24"/>
          <w:szCs w:val="24"/>
        </w:rPr>
        <w:t>n</w:t>
      </w:r>
      <w:r>
        <w:rPr>
          <w:sz w:val="24"/>
          <w:szCs w:val="24"/>
        </w:rPr>
        <w:t>g</w:t>
      </w:r>
      <w:r>
        <w:rPr>
          <w:spacing w:val="24"/>
          <w:sz w:val="24"/>
          <w:szCs w:val="24"/>
        </w:rPr>
        <w:t xml:space="preserve"> </w:t>
      </w:r>
      <w:r>
        <w:rPr>
          <w:sz w:val="24"/>
          <w:szCs w:val="24"/>
        </w:rPr>
        <w:t>the</w:t>
      </w:r>
      <w:r>
        <w:rPr>
          <w:spacing w:val="23"/>
          <w:sz w:val="24"/>
          <w:szCs w:val="24"/>
        </w:rPr>
        <w:t xml:space="preserve"> </w:t>
      </w:r>
      <w:r>
        <w:rPr>
          <w:sz w:val="24"/>
          <w:szCs w:val="24"/>
        </w:rPr>
        <w:t>oth</w:t>
      </w:r>
      <w:r>
        <w:rPr>
          <w:spacing w:val="2"/>
          <w:sz w:val="24"/>
          <w:szCs w:val="24"/>
        </w:rPr>
        <w:t>e</w:t>
      </w:r>
      <w:r>
        <w:rPr>
          <w:sz w:val="24"/>
          <w:szCs w:val="24"/>
        </w:rPr>
        <w:t>r</w:t>
      </w:r>
      <w:r>
        <w:rPr>
          <w:spacing w:val="23"/>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24"/>
          <w:sz w:val="24"/>
          <w:szCs w:val="24"/>
        </w:rPr>
        <w:t xml:space="preserve"> </w:t>
      </w:r>
      <w:r>
        <w:rPr>
          <w:sz w:val="24"/>
          <w:szCs w:val="24"/>
        </w:rPr>
        <w:t>memb</w:t>
      </w:r>
      <w:r>
        <w:rPr>
          <w:spacing w:val="-1"/>
          <w:sz w:val="24"/>
          <w:szCs w:val="24"/>
        </w:rPr>
        <w:t>e</w:t>
      </w:r>
      <w:r>
        <w:rPr>
          <w:sz w:val="24"/>
          <w:szCs w:val="24"/>
        </w:rPr>
        <w:t>rs</w:t>
      </w:r>
      <w:r>
        <w:rPr>
          <w:spacing w:val="26"/>
          <w:sz w:val="24"/>
          <w:szCs w:val="24"/>
        </w:rPr>
        <w:t xml:space="preserve"> </w:t>
      </w:r>
      <w:r>
        <w:rPr>
          <w:spacing w:val="-1"/>
          <w:sz w:val="24"/>
          <w:szCs w:val="24"/>
        </w:rPr>
        <w:t>a</w:t>
      </w:r>
      <w:r>
        <w:rPr>
          <w:sz w:val="24"/>
          <w:szCs w:val="24"/>
        </w:rPr>
        <w:t>round</w:t>
      </w:r>
      <w:r>
        <w:rPr>
          <w:spacing w:val="25"/>
          <w:sz w:val="24"/>
          <w:szCs w:val="24"/>
        </w:rPr>
        <w:t xml:space="preserve"> </w:t>
      </w:r>
      <w:r>
        <w:rPr>
          <w:spacing w:val="-1"/>
          <w:sz w:val="24"/>
          <w:szCs w:val="24"/>
        </w:rPr>
        <w:t>a</w:t>
      </w:r>
      <w:r>
        <w:rPr>
          <w:sz w:val="24"/>
          <w:szCs w:val="24"/>
        </w:rPr>
        <w:t>nd</w:t>
      </w:r>
      <w:r>
        <w:rPr>
          <w:spacing w:val="31"/>
          <w:sz w:val="24"/>
          <w:szCs w:val="24"/>
        </w:rPr>
        <w:t xml:space="preserve"> </w:t>
      </w:r>
      <w:r w:rsidR="00F54CAC">
        <w:rPr>
          <w:sz w:val="24"/>
          <w:szCs w:val="24"/>
        </w:rPr>
        <w:t>m</w:t>
      </w:r>
      <w:r w:rsidR="00F54CAC">
        <w:rPr>
          <w:spacing w:val="1"/>
          <w:sz w:val="24"/>
          <w:szCs w:val="24"/>
        </w:rPr>
        <w:t>i</w:t>
      </w:r>
      <w:r w:rsidR="00F54CAC">
        <w:rPr>
          <w:sz w:val="24"/>
          <w:szCs w:val="24"/>
        </w:rPr>
        <w:t>ni</w:t>
      </w:r>
      <w:r w:rsidR="00F54CAC">
        <w:rPr>
          <w:spacing w:val="1"/>
          <w:sz w:val="24"/>
          <w:szCs w:val="24"/>
        </w:rPr>
        <w:t>m</w:t>
      </w:r>
      <w:r w:rsidR="00F54CAC">
        <w:rPr>
          <w:sz w:val="24"/>
          <w:szCs w:val="24"/>
        </w:rPr>
        <w:t>iz</w:t>
      </w:r>
      <w:r w:rsidR="00F54CAC">
        <w:rPr>
          <w:spacing w:val="1"/>
          <w:sz w:val="24"/>
          <w:szCs w:val="24"/>
        </w:rPr>
        <w:t>i</w:t>
      </w:r>
      <w:r w:rsidR="00F54CAC">
        <w:rPr>
          <w:sz w:val="24"/>
          <w:szCs w:val="24"/>
        </w:rPr>
        <w:t>ng</w:t>
      </w:r>
      <w:r>
        <w:rPr>
          <w:spacing w:val="21"/>
          <w:sz w:val="24"/>
          <w:szCs w:val="24"/>
        </w:rPr>
        <w:t xml:space="preserve"> </w:t>
      </w:r>
      <w:r>
        <w:rPr>
          <w:sz w:val="24"/>
          <w:szCs w:val="24"/>
        </w:rPr>
        <w:t>the</w:t>
      </w:r>
      <w:r>
        <w:rPr>
          <w:spacing w:val="25"/>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r</w:t>
      </w:r>
    </w:p>
    <w:p w14:paraId="196850FA" w14:textId="51BAB543" w:rsidR="00C37DEC" w:rsidRDefault="00360F89">
      <w:pPr>
        <w:ind w:left="153" w:right="110"/>
        <w:jc w:val="both"/>
        <w:rPr>
          <w:sz w:val="24"/>
          <w:szCs w:val="24"/>
        </w:rPr>
      </w:pPr>
      <w:r>
        <w:rPr>
          <w:sz w:val="24"/>
          <w:szCs w:val="24"/>
        </w:rPr>
        <w:t>wo</w:t>
      </w:r>
      <w:r>
        <w:rPr>
          <w:spacing w:val="-1"/>
          <w:sz w:val="24"/>
          <w:szCs w:val="24"/>
        </w:rPr>
        <w:t>r</w:t>
      </w:r>
      <w:r>
        <w:rPr>
          <w:sz w:val="24"/>
          <w:szCs w:val="24"/>
        </w:rPr>
        <w:t>kload.</w:t>
      </w:r>
      <w:r>
        <w:rPr>
          <w:spacing w:val="3"/>
          <w:sz w:val="24"/>
          <w:szCs w:val="24"/>
        </w:rPr>
        <w:t xml:space="preserve"> </w:t>
      </w:r>
      <w:r>
        <w:rPr>
          <w:sz w:val="24"/>
          <w:szCs w:val="24"/>
        </w:rPr>
        <w:t>The</w:t>
      </w:r>
      <w:r>
        <w:rPr>
          <w:spacing w:val="2"/>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r</w:t>
      </w:r>
      <w:r>
        <w:rPr>
          <w:spacing w:val="5"/>
          <w:sz w:val="24"/>
          <w:szCs w:val="24"/>
        </w:rPr>
        <w:t xml:space="preserve"> </w:t>
      </w:r>
      <w:r>
        <w:rPr>
          <w:sz w:val="24"/>
          <w:szCs w:val="24"/>
        </w:rPr>
        <w:t>is</w:t>
      </w:r>
      <w:r>
        <w:rPr>
          <w:spacing w:val="3"/>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ble</w:t>
      </w:r>
      <w:r>
        <w:rPr>
          <w:spacing w:val="2"/>
          <w:sz w:val="24"/>
          <w:szCs w:val="24"/>
        </w:rPr>
        <w:t xml:space="preserve"> </w:t>
      </w:r>
      <w:r>
        <w:rPr>
          <w:sz w:val="24"/>
          <w:szCs w:val="24"/>
        </w:rPr>
        <w:t>for</w:t>
      </w:r>
      <w:r>
        <w:rPr>
          <w:spacing w:val="1"/>
          <w:sz w:val="24"/>
          <w:szCs w:val="24"/>
        </w:rPr>
        <w:t xml:space="preserve"> </w:t>
      </w:r>
      <w:r>
        <w:rPr>
          <w:sz w:val="24"/>
          <w:szCs w:val="24"/>
        </w:rPr>
        <w:t>the</w:t>
      </w:r>
      <w:r>
        <w:rPr>
          <w:spacing w:val="2"/>
          <w:sz w:val="24"/>
          <w:szCs w:val="24"/>
        </w:rPr>
        <w:t xml:space="preserve"> </w:t>
      </w:r>
      <w:r>
        <w:rPr>
          <w:sz w:val="24"/>
          <w:szCs w:val="24"/>
        </w:rPr>
        <w:t>smooth</w:t>
      </w:r>
      <w:r>
        <w:rPr>
          <w:spacing w:val="3"/>
          <w:sz w:val="24"/>
          <w:szCs w:val="24"/>
        </w:rPr>
        <w:t xml:space="preserve"> </w:t>
      </w:r>
      <w:r>
        <w:rPr>
          <w:sz w:val="24"/>
          <w:szCs w:val="24"/>
        </w:rPr>
        <w:t>running of</w:t>
      </w:r>
      <w:r>
        <w:rPr>
          <w:spacing w:val="2"/>
          <w:sz w:val="24"/>
          <w:szCs w:val="24"/>
        </w:rPr>
        <w:t xml:space="preserve"> </w:t>
      </w:r>
      <w:r>
        <w:rPr>
          <w:sz w:val="24"/>
          <w:szCs w:val="24"/>
        </w:rPr>
        <w:t>the</w:t>
      </w:r>
      <w:r>
        <w:rPr>
          <w:spacing w:val="2"/>
          <w:sz w:val="24"/>
          <w:szCs w:val="24"/>
        </w:rPr>
        <w:t xml:space="preserve"> </w:t>
      </w:r>
      <w:r>
        <w:rPr>
          <w:sz w:val="24"/>
          <w:szCs w:val="24"/>
        </w:rPr>
        <w:t>te</w:t>
      </w:r>
      <w:r>
        <w:rPr>
          <w:spacing w:val="-1"/>
          <w:sz w:val="24"/>
          <w:szCs w:val="24"/>
        </w:rPr>
        <w:t>a</w:t>
      </w:r>
      <w:r>
        <w:rPr>
          <w:spacing w:val="3"/>
          <w:sz w:val="24"/>
          <w:szCs w:val="24"/>
        </w:rPr>
        <w:t>m</w:t>
      </w:r>
      <w:r>
        <w:rPr>
          <w:sz w:val="24"/>
          <w:szCs w:val="24"/>
        </w:rPr>
        <w:t>’s</w:t>
      </w:r>
      <w:r>
        <w:rPr>
          <w:spacing w:val="2"/>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r>
        <w:rPr>
          <w:spacing w:val="3"/>
          <w:sz w:val="24"/>
          <w:szCs w:val="24"/>
        </w:rPr>
        <w:t xml:space="preserve"> </w:t>
      </w:r>
      <w:r>
        <w:rPr>
          <w:spacing w:val="-1"/>
          <w:sz w:val="24"/>
          <w:szCs w:val="24"/>
        </w:rPr>
        <w:t>e</w:t>
      </w:r>
      <w:r>
        <w:rPr>
          <w:sz w:val="24"/>
          <w:szCs w:val="24"/>
        </w:rPr>
        <w:t>nsuri</w:t>
      </w:r>
      <w:r>
        <w:rPr>
          <w:spacing w:val="2"/>
          <w:sz w:val="24"/>
          <w:szCs w:val="24"/>
        </w:rPr>
        <w:t>n</w:t>
      </w:r>
      <w:r>
        <w:rPr>
          <w:sz w:val="24"/>
          <w:szCs w:val="24"/>
        </w:rPr>
        <w:t>g that the</w:t>
      </w:r>
      <w:r>
        <w:rPr>
          <w:spacing w:val="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bles</w:t>
      </w:r>
      <w:r>
        <w:rPr>
          <w:spacing w:val="4"/>
          <w:sz w:val="24"/>
          <w:szCs w:val="24"/>
        </w:rPr>
        <w:t xml:space="preserve"> </w:t>
      </w:r>
      <w:r>
        <w:rPr>
          <w:spacing w:val="-1"/>
          <w:sz w:val="24"/>
          <w:szCs w:val="24"/>
        </w:rPr>
        <w:t>a</w:t>
      </w:r>
      <w:r>
        <w:rPr>
          <w:sz w:val="24"/>
          <w:szCs w:val="24"/>
        </w:rPr>
        <w:t xml:space="preserve">re </w:t>
      </w:r>
      <w:r>
        <w:rPr>
          <w:spacing w:val="3"/>
          <w:sz w:val="24"/>
          <w:szCs w:val="24"/>
        </w:rPr>
        <w:t>m</w:t>
      </w:r>
      <w:r>
        <w:rPr>
          <w:spacing w:val="-1"/>
          <w:sz w:val="24"/>
          <w:szCs w:val="24"/>
        </w:rPr>
        <w:t>e</w:t>
      </w:r>
      <w:r>
        <w:rPr>
          <w:sz w:val="24"/>
          <w:szCs w:val="24"/>
        </w:rPr>
        <w:t>t</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that</w:t>
      </w:r>
      <w:r>
        <w:rPr>
          <w:spacing w:val="2"/>
          <w:sz w:val="24"/>
          <w:szCs w:val="24"/>
        </w:rPr>
        <w:t xml:space="preserve"> </w:t>
      </w:r>
      <w:r>
        <w:rPr>
          <w:sz w:val="24"/>
          <w:szCs w:val="24"/>
        </w:rPr>
        <w:t>the</w:t>
      </w:r>
      <w:r>
        <w:rPr>
          <w:spacing w:val="2"/>
          <w:sz w:val="24"/>
          <w:szCs w:val="24"/>
        </w:rPr>
        <w:t xml:space="preserve"> </w:t>
      </w:r>
      <w:r>
        <w:rPr>
          <w:sz w:val="24"/>
          <w:szCs w:val="24"/>
        </w:rPr>
        <w:t>v</w:t>
      </w:r>
      <w:r>
        <w:rPr>
          <w:spacing w:val="-1"/>
          <w:sz w:val="24"/>
          <w:szCs w:val="24"/>
        </w:rPr>
        <w:t>a</w:t>
      </w:r>
      <w:r>
        <w:rPr>
          <w:sz w:val="24"/>
          <w:szCs w:val="24"/>
        </w:rPr>
        <w:t>rious</w:t>
      </w:r>
      <w:r>
        <w:rPr>
          <w:spacing w:val="2"/>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7"/>
          <w:sz w:val="24"/>
          <w:szCs w:val="24"/>
        </w:rPr>
        <w:t xml:space="preserve"> </w:t>
      </w:r>
      <w:r>
        <w:rPr>
          <w:sz w:val="24"/>
          <w:szCs w:val="24"/>
        </w:rPr>
        <w:t>rol</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 xml:space="preserve">re </w:t>
      </w:r>
      <w:r>
        <w:rPr>
          <w:spacing w:val="2"/>
          <w:sz w:val="24"/>
          <w:szCs w:val="24"/>
        </w:rPr>
        <w:t>p</w:t>
      </w:r>
      <w:r>
        <w:rPr>
          <w:spacing w:val="-1"/>
          <w:sz w:val="24"/>
          <w:szCs w:val="24"/>
        </w:rPr>
        <w:t>e</w:t>
      </w:r>
      <w:r>
        <w:rPr>
          <w:sz w:val="24"/>
          <w:szCs w:val="24"/>
        </w:rPr>
        <w:t>r</w:t>
      </w:r>
      <w:r>
        <w:rPr>
          <w:spacing w:val="-1"/>
          <w:sz w:val="24"/>
          <w:szCs w:val="24"/>
        </w:rPr>
        <w:t>f</w:t>
      </w:r>
      <w:r>
        <w:rPr>
          <w:spacing w:val="2"/>
          <w:sz w:val="24"/>
          <w:szCs w:val="24"/>
        </w:rPr>
        <w:t>o</w:t>
      </w:r>
      <w:r>
        <w:rPr>
          <w:sz w:val="24"/>
          <w:szCs w:val="24"/>
        </w:rPr>
        <w:t>rm</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d</w:t>
      </w:r>
      <w:r>
        <w:rPr>
          <w:spacing w:val="-1"/>
          <w:sz w:val="24"/>
          <w:szCs w:val="24"/>
        </w:rPr>
        <w:t>e</w:t>
      </w:r>
      <w:r>
        <w:rPr>
          <w:sz w:val="24"/>
          <w:szCs w:val="24"/>
        </w:rPr>
        <w:t>qu</w:t>
      </w:r>
      <w:r>
        <w:rPr>
          <w:spacing w:val="-1"/>
          <w:sz w:val="24"/>
          <w:szCs w:val="24"/>
        </w:rPr>
        <w:t>a</w:t>
      </w:r>
      <w:r>
        <w:rPr>
          <w:sz w:val="24"/>
          <w:szCs w:val="24"/>
        </w:rPr>
        <w:t>te</w:t>
      </w:r>
      <w:r>
        <w:rPr>
          <w:spacing w:val="5"/>
          <w:sz w:val="24"/>
          <w:szCs w:val="24"/>
        </w:rPr>
        <w:t>l</w:t>
      </w:r>
      <w:r>
        <w:rPr>
          <w:spacing w:val="-5"/>
          <w:sz w:val="24"/>
          <w:szCs w:val="24"/>
        </w:rPr>
        <w:t>y</w:t>
      </w:r>
      <w:r>
        <w:rPr>
          <w:sz w:val="24"/>
          <w:szCs w:val="24"/>
        </w:rPr>
        <w:t>.</w:t>
      </w:r>
      <w:r>
        <w:rPr>
          <w:spacing w:val="4"/>
          <w:sz w:val="24"/>
          <w:szCs w:val="24"/>
        </w:rPr>
        <w:t xml:space="preserve"> </w:t>
      </w:r>
      <w:r>
        <w:rPr>
          <w:sz w:val="24"/>
          <w:szCs w:val="24"/>
        </w:rPr>
        <w:t>The</w:t>
      </w:r>
      <w:r>
        <w:rPr>
          <w:spacing w:val="2"/>
          <w:sz w:val="24"/>
          <w:szCs w:val="24"/>
        </w:rPr>
        <w:t xml:space="preserve"> M</w:t>
      </w:r>
      <w:r>
        <w:rPr>
          <w:spacing w:val="-1"/>
          <w:sz w:val="24"/>
          <w:szCs w:val="24"/>
        </w:rPr>
        <w:t>a</w:t>
      </w:r>
      <w:r>
        <w:rPr>
          <w:sz w:val="24"/>
          <w:szCs w:val="24"/>
        </w:rPr>
        <w:t>n</w:t>
      </w:r>
      <w:r>
        <w:rPr>
          <w:spacing w:val="1"/>
          <w:sz w:val="24"/>
          <w:szCs w:val="24"/>
        </w:rPr>
        <w:t>a</w:t>
      </w:r>
      <w:r>
        <w:rPr>
          <w:spacing w:val="-2"/>
          <w:sz w:val="24"/>
          <w:szCs w:val="24"/>
        </w:rPr>
        <w:t>g</w:t>
      </w:r>
      <w:r>
        <w:rPr>
          <w:spacing w:val="1"/>
          <w:sz w:val="24"/>
          <w:szCs w:val="24"/>
        </w:rPr>
        <w:t>e</w:t>
      </w:r>
      <w:r>
        <w:rPr>
          <w:sz w:val="24"/>
          <w:szCs w:val="24"/>
        </w:rPr>
        <w:t>r</w:t>
      </w:r>
      <w:r>
        <w:rPr>
          <w:spacing w:val="5"/>
          <w:sz w:val="24"/>
          <w:szCs w:val="24"/>
        </w:rPr>
        <w:t xml:space="preserve"> </w:t>
      </w:r>
      <w:r>
        <w:rPr>
          <w:sz w:val="24"/>
          <w:szCs w:val="24"/>
        </w:rPr>
        <w:t>is not</w:t>
      </w:r>
      <w:r>
        <w:rPr>
          <w:spacing w:val="36"/>
          <w:sz w:val="24"/>
          <w:szCs w:val="24"/>
        </w:rPr>
        <w:t xml:space="preserve"> </w:t>
      </w:r>
      <w:r>
        <w:rPr>
          <w:spacing w:val="-1"/>
          <w:sz w:val="24"/>
          <w:szCs w:val="24"/>
        </w:rPr>
        <w:t>a</w:t>
      </w:r>
      <w:r>
        <w:rPr>
          <w:sz w:val="24"/>
          <w:szCs w:val="24"/>
        </w:rPr>
        <w:t>lw</w:t>
      </w:r>
      <w:r>
        <w:rPr>
          <w:spacing w:val="4"/>
          <w:sz w:val="24"/>
          <w:szCs w:val="24"/>
        </w:rPr>
        <w:t>a</w:t>
      </w:r>
      <w:r>
        <w:rPr>
          <w:spacing w:val="-5"/>
          <w:sz w:val="24"/>
          <w:szCs w:val="24"/>
        </w:rPr>
        <w:t>y</w:t>
      </w:r>
      <w:r>
        <w:rPr>
          <w:sz w:val="24"/>
          <w:szCs w:val="24"/>
        </w:rPr>
        <w:t>s</w:t>
      </w:r>
      <w:r>
        <w:rPr>
          <w:spacing w:val="36"/>
          <w:sz w:val="24"/>
          <w:szCs w:val="24"/>
        </w:rPr>
        <w:t xml:space="preserve"> </w:t>
      </w:r>
      <w:r>
        <w:rPr>
          <w:sz w:val="24"/>
          <w:szCs w:val="24"/>
        </w:rPr>
        <w:t>popu</w:t>
      </w:r>
      <w:r>
        <w:rPr>
          <w:spacing w:val="3"/>
          <w:sz w:val="24"/>
          <w:szCs w:val="24"/>
        </w:rPr>
        <w:t>l</w:t>
      </w:r>
      <w:r>
        <w:rPr>
          <w:spacing w:val="-1"/>
          <w:sz w:val="24"/>
          <w:szCs w:val="24"/>
        </w:rPr>
        <w:t>a</w:t>
      </w:r>
      <w:r>
        <w:rPr>
          <w:sz w:val="24"/>
          <w:szCs w:val="24"/>
        </w:rPr>
        <w:t>r</w:t>
      </w:r>
      <w:r>
        <w:rPr>
          <w:spacing w:val="35"/>
          <w:sz w:val="24"/>
          <w:szCs w:val="24"/>
        </w:rPr>
        <w:t xml:space="preserve"> </w:t>
      </w:r>
      <w:r>
        <w:rPr>
          <w:sz w:val="24"/>
          <w:szCs w:val="24"/>
        </w:rPr>
        <w:t>with</w:t>
      </w:r>
      <w:r>
        <w:rPr>
          <w:spacing w:val="38"/>
          <w:sz w:val="24"/>
          <w:szCs w:val="24"/>
        </w:rPr>
        <w:t xml:space="preserve"> </w:t>
      </w:r>
      <w:r>
        <w:rPr>
          <w:spacing w:val="-1"/>
          <w:sz w:val="24"/>
          <w:szCs w:val="24"/>
        </w:rPr>
        <w:t>a</w:t>
      </w:r>
      <w:r>
        <w:rPr>
          <w:sz w:val="24"/>
          <w:szCs w:val="24"/>
        </w:rPr>
        <w:t>ll</w:t>
      </w:r>
      <w:r>
        <w:rPr>
          <w:spacing w:val="36"/>
          <w:sz w:val="24"/>
          <w:szCs w:val="24"/>
        </w:rPr>
        <w:t xml:space="preserve"> </w:t>
      </w:r>
      <w:r>
        <w:rPr>
          <w:sz w:val="24"/>
          <w:szCs w:val="24"/>
        </w:rPr>
        <w:t>memb</w:t>
      </w:r>
      <w:r>
        <w:rPr>
          <w:spacing w:val="-1"/>
          <w:sz w:val="24"/>
          <w:szCs w:val="24"/>
        </w:rPr>
        <w:t>e</w:t>
      </w:r>
      <w:r>
        <w:rPr>
          <w:sz w:val="24"/>
          <w:szCs w:val="24"/>
        </w:rPr>
        <w:t>rs</w:t>
      </w:r>
      <w:r>
        <w:rPr>
          <w:spacing w:val="37"/>
          <w:sz w:val="24"/>
          <w:szCs w:val="24"/>
        </w:rPr>
        <w:t xml:space="preserve"> </w:t>
      </w:r>
      <w:r>
        <w:rPr>
          <w:sz w:val="24"/>
          <w:szCs w:val="24"/>
        </w:rPr>
        <w:t>of</w:t>
      </w:r>
      <w:r>
        <w:rPr>
          <w:spacing w:val="35"/>
          <w:sz w:val="24"/>
          <w:szCs w:val="24"/>
        </w:rPr>
        <w:t xml:space="preserve"> </w:t>
      </w:r>
      <w:r>
        <w:rPr>
          <w:sz w:val="24"/>
          <w:szCs w:val="24"/>
        </w:rPr>
        <w:t>t</w:t>
      </w:r>
      <w:r>
        <w:rPr>
          <w:spacing w:val="3"/>
          <w:sz w:val="24"/>
          <w:szCs w:val="24"/>
        </w:rPr>
        <w:t>h</w:t>
      </w:r>
      <w:r>
        <w:rPr>
          <w:sz w:val="24"/>
          <w:szCs w:val="24"/>
        </w:rPr>
        <w:t>e</w:t>
      </w:r>
      <w:r>
        <w:rPr>
          <w:spacing w:val="35"/>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41"/>
          <w:sz w:val="24"/>
          <w:szCs w:val="24"/>
        </w:rPr>
        <w:t xml:space="preserve"> </w:t>
      </w:r>
      <w:r>
        <w:rPr>
          <w:sz w:val="24"/>
          <w:szCs w:val="24"/>
        </w:rPr>
        <w:t>–</w:t>
      </w:r>
      <w:r>
        <w:rPr>
          <w:spacing w:val="36"/>
          <w:sz w:val="24"/>
          <w:szCs w:val="24"/>
        </w:rPr>
        <w:t xml:space="preserve"> </w:t>
      </w:r>
      <w:r>
        <w:rPr>
          <w:sz w:val="24"/>
          <w:szCs w:val="24"/>
        </w:rPr>
        <w:t>sometimes</w:t>
      </w:r>
      <w:r>
        <w:rPr>
          <w:spacing w:val="36"/>
          <w:sz w:val="24"/>
          <w:szCs w:val="24"/>
        </w:rPr>
        <w:t xml:space="preserve"> </w:t>
      </w:r>
      <w:r>
        <w:rPr>
          <w:sz w:val="24"/>
          <w:szCs w:val="24"/>
        </w:rPr>
        <w:t>a</w:t>
      </w:r>
      <w:r>
        <w:rPr>
          <w:spacing w:val="37"/>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36"/>
          <w:sz w:val="24"/>
          <w:szCs w:val="24"/>
        </w:rPr>
        <w:t xml:space="preserve"> </w:t>
      </w:r>
      <w:r>
        <w:rPr>
          <w:sz w:val="24"/>
          <w:szCs w:val="24"/>
        </w:rPr>
        <w:t>d</w:t>
      </w:r>
      <w:r>
        <w:rPr>
          <w:spacing w:val="1"/>
          <w:sz w:val="24"/>
          <w:szCs w:val="24"/>
        </w:rPr>
        <w:t>e</w:t>
      </w:r>
      <w:r>
        <w:rPr>
          <w:spacing w:val="-1"/>
          <w:sz w:val="24"/>
          <w:szCs w:val="24"/>
        </w:rPr>
        <w:t>c</w:t>
      </w:r>
      <w:r>
        <w:rPr>
          <w:sz w:val="24"/>
          <w:szCs w:val="24"/>
        </w:rPr>
        <w:t>is</w:t>
      </w:r>
      <w:r>
        <w:rPr>
          <w:spacing w:val="1"/>
          <w:sz w:val="24"/>
          <w:szCs w:val="24"/>
        </w:rPr>
        <w:t>i</w:t>
      </w:r>
      <w:r>
        <w:rPr>
          <w:sz w:val="24"/>
          <w:szCs w:val="24"/>
        </w:rPr>
        <w:t>on</w:t>
      </w:r>
      <w:r>
        <w:rPr>
          <w:spacing w:val="39"/>
          <w:sz w:val="24"/>
          <w:szCs w:val="24"/>
        </w:rPr>
        <w:t xml:space="preserve"> </w:t>
      </w:r>
      <w:r>
        <w:rPr>
          <w:sz w:val="24"/>
          <w:szCs w:val="24"/>
        </w:rPr>
        <w:t>must</w:t>
      </w:r>
      <w:r>
        <w:rPr>
          <w:spacing w:val="37"/>
          <w:sz w:val="24"/>
          <w:szCs w:val="24"/>
        </w:rPr>
        <w:t xml:space="preserve"> </w:t>
      </w:r>
      <w:r>
        <w:rPr>
          <w:sz w:val="24"/>
          <w:szCs w:val="24"/>
        </w:rPr>
        <w:t>be made</w:t>
      </w:r>
      <w:r>
        <w:rPr>
          <w:spacing w:val="1"/>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z w:val="24"/>
          <w:szCs w:val="24"/>
        </w:rPr>
        <w:t>in</w:t>
      </w:r>
      <w:r>
        <w:rPr>
          <w:spacing w:val="1"/>
          <w:sz w:val="24"/>
          <w:szCs w:val="24"/>
        </w:rPr>
        <w:t>t</w:t>
      </w:r>
      <w:r>
        <w:rPr>
          <w:spacing w:val="-1"/>
          <w:sz w:val="24"/>
          <w:szCs w:val="24"/>
        </w:rPr>
        <w:t>e</w:t>
      </w:r>
      <w:r>
        <w:rPr>
          <w:spacing w:val="1"/>
          <w:sz w:val="24"/>
          <w:szCs w:val="24"/>
        </w:rPr>
        <w:t>r</w:t>
      </w:r>
      <w:r>
        <w:rPr>
          <w:spacing w:val="-1"/>
          <w:sz w:val="24"/>
          <w:szCs w:val="24"/>
        </w:rPr>
        <w:t>e</w:t>
      </w:r>
      <w:r>
        <w:rPr>
          <w:sz w:val="24"/>
          <w:szCs w:val="24"/>
        </w:rPr>
        <w:t>sts</w:t>
      </w:r>
      <w:r>
        <w:rPr>
          <w:spacing w:val="3"/>
          <w:sz w:val="24"/>
          <w:szCs w:val="24"/>
        </w:rPr>
        <w:t xml:space="preserve"> </w:t>
      </w:r>
      <w:r>
        <w:rPr>
          <w:sz w:val="24"/>
          <w:szCs w:val="24"/>
        </w:rPr>
        <w:t>of</w:t>
      </w:r>
      <w:r>
        <w:rPr>
          <w:spacing w:val="2"/>
          <w:sz w:val="24"/>
          <w:szCs w:val="24"/>
        </w:rPr>
        <w:t xml:space="preserve"> </w:t>
      </w:r>
      <w:r>
        <w:rPr>
          <w:spacing w:val="3"/>
          <w:sz w:val="24"/>
          <w:szCs w:val="24"/>
        </w:rPr>
        <w:t>t</w:t>
      </w:r>
      <w:r>
        <w:rPr>
          <w:sz w:val="24"/>
          <w:szCs w:val="24"/>
        </w:rPr>
        <w:t>he</w:t>
      </w:r>
      <w:r>
        <w:rPr>
          <w:spacing w:val="2"/>
          <w:sz w:val="24"/>
          <w:szCs w:val="24"/>
        </w:rPr>
        <w:t xml:space="preserve"> </w:t>
      </w:r>
      <w:r>
        <w:rPr>
          <w:sz w:val="24"/>
          <w:szCs w:val="24"/>
        </w:rPr>
        <w:t>whole</w:t>
      </w:r>
      <w:r>
        <w:rPr>
          <w:spacing w:val="2"/>
          <w:sz w:val="24"/>
          <w:szCs w:val="24"/>
        </w:rPr>
        <w:t xml:space="preserve"> </w:t>
      </w:r>
      <w:r>
        <w:rPr>
          <w:sz w:val="24"/>
          <w:szCs w:val="24"/>
        </w:rPr>
        <w:t>t</w:t>
      </w:r>
      <w:r>
        <w:rPr>
          <w:spacing w:val="2"/>
          <w:sz w:val="24"/>
          <w:szCs w:val="24"/>
        </w:rPr>
        <w:t>e</w:t>
      </w:r>
      <w:r>
        <w:rPr>
          <w:spacing w:val="3"/>
          <w:sz w:val="24"/>
          <w:szCs w:val="24"/>
        </w:rPr>
        <w:t>a</w:t>
      </w:r>
      <w:r>
        <w:rPr>
          <w:sz w:val="24"/>
          <w:szCs w:val="24"/>
        </w:rPr>
        <w:t>m</w:t>
      </w:r>
      <w:r>
        <w:rPr>
          <w:spacing w:val="3"/>
          <w:sz w:val="24"/>
          <w:szCs w:val="24"/>
        </w:rPr>
        <w:t xml:space="preserve"> </w:t>
      </w:r>
      <w:r>
        <w:rPr>
          <w:sz w:val="24"/>
          <w:szCs w:val="24"/>
        </w:rPr>
        <w:t>r</w:t>
      </w:r>
      <w:r>
        <w:rPr>
          <w:spacing w:val="-2"/>
          <w:sz w:val="24"/>
          <w:szCs w:val="24"/>
        </w:rPr>
        <w:t>a</w:t>
      </w:r>
      <w:r>
        <w:rPr>
          <w:sz w:val="24"/>
          <w:szCs w:val="24"/>
        </w:rPr>
        <w:t>th</w:t>
      </w:r>
      <w:r>
        <w:rPr>
          <w:spacing w:val="2"/>
          <w:sz w:val="24"/>
          <w:szCs w:val="24"/>
        </w:rPr>
        <w:t>e</w:t>
      </w:r>
      <w:r>
        <w:rPr>
          <w:sz w:val="24"/>
          <w:szCs w:val="24"/>
        </w:rPr>
        <w:t>r</w:t>
      </w:r>
      <w:r>
        <w:rPr>
          <w:spacing w:val="2"/>
          <w:sz w:val="24"/>
          <w:szCs w:val="24"/>
        </w:rPr>
        <w:t xml:space="preserve"> </w:t>
      </w:r>
      <w:r>
        <w:rPr>
          <w:sz w:val="24"/>
          <w:szCs w:val="24"/>
        </w:rPr>
        <w:t>th</w:t>
      </w:r>
      <w:r>
        <w:rPr>
          <w:spacing w:val="2"/>
          <w:sz w:val="24"/>
          <w:szCs w:val="24"/>
        </w:rPr>
        <w:t>a</w:t>
      </w:r>
      <w:r>
        <w:rPr>
          <w:sz w:val="24"/>
          <w:szCs w:val="24"/>
        </w:rPr>
        <w:t>n</w:t>
      </w:r>
      <w:r>
        <w:rPr>
          <w:spacing w:val="3"/>
          <w:sz w:val="24"/>
          <w:szCs w:val="24"/>
        </w:rPr>
        <w:t xml:space="preserve"> </w:t>
      </w:r>
      <w:r>
        <w:rPr>
          <w:sz w:val="24"/>
          <w:szCs w:val="24"/>
        </w:rPr>
        <w:t>the</w:t>
      </w:r>
      <w:r>
        <w:rPr>
          <w:spacing w:val="2"/>
          <w:sz w:val="24"/>
          <w:szCs w:val="24"/>
        </w:rPr>
        <w:t xml:space="preserve"> </w:t>
      </w:r>
      <w:r>
        <w:rPr>
          <w:sz w:val="24"/>
          <w:szCs w:val="24"/>
        </w:rPr>
        <w:t>ind</w:t>
      </w:r>
      <w:r>
        <w:rPr>
          <w:spacing w:val="1"/>
          <w:sz w:val="24"/>
          <w:szCs w:val="24"/>
        </w:rPr>
        <w:t>i</w:t>
      </w:r>
      <w:r>
        <w:rPr>
          <w:sz w:val="24"/>
          <w:szCs w:val="24"/>
        </w:rPr>
        <w:t>viduals.</w:t>
      </w:r>
      <w:r>
        <w:rPr>
          <w:spacing w:val="5"/>
          <w:sz w:val="24"/>
          <w:szCs w:val="24"/>
        </w:rPr>
        <w:t xml:space="preserve"> </w:t>
      </w:r>
      <w:r>
        <w:rPr>
          <w:sz w:val="24"/>
          <w:szCs w:val="24"/>
        </w:rPr>
        <w:t>The</w:t>
      </w:r>
      <w:r>
        <w:rPr>
          <w:spacing w:val="2"/>
          <w:sz w:val="24"/>
          <w:szCs w:val="24"/>
        </w:rPr>
        <w:t xml:space="preserve"> </w:t>
      </w:r>
      <w:r>
        <w:rPr>
          <w:sz w:val="24"/>
          <w:szCs w:val="24"/>
        </w:rPr>
        <w:t>k</w:t>
      </w:r>
      <w:r>
        <w:rPr>
          <w:spacing w:val="1"/>
          <w:sz w:val="24"/>
          <w:szCs w:val="24"/>
        </w:rPr>
        <w:t>e</w:t>
      </w:r>
      <w:r>
        <w:rPr>
          <w:sz w:val="24"/>
          <w:szCs w:val="24"/>
        </w:rPr>
        <w:t>y ro</w:t>
      </w:r>
      <w:r>
        <w:rPr>
          <w:spacing w:val="2"/>
          <w:sz w:val="24"/>
          <w:szCs w:val="24"/>
        </w:rPr>
        <w:t>l</w:t>
      </w:r>
      <w:r>
        <w:rPr>
          <w:sz w:val="24"/>
          <w:szCs w:val="24"/>
        </w:rPr>
        <w:t>e</w:t>
      </w:r>
      <w:r>
        <w:rPr>
          <w:spacing w:val="2"/>
          <w:sz w:val="24"/>
          <w:szCs w:val="24"/>
        </w:rPr>
        <w:t xml:space="preserve"> </w:t>
      </w:r>
      <w:r>
        <w:rPr>
          <w:sz w:val="24"/>
          <w:szCs w:val="24"/>
        </w:rPr>
        <w:t>of</w:t>
      </w:r>
      <w:r>
        <w:rPr>
          <w:spacing w:val="2"/>
          <w:sz w:val="24"/>
          <w:szCs w:val="24"/>
        </w:rPr>
        <w:t xml:space="preserve"> </w:t>
      </w:r>
      <w:r>
        <w:rPr>
          <w:sz w:val="24"/>
          <w:szCs w:val="24"/>
        </w:rPr>
        <w:t>the</w:t>
      </w:r>
      <w:r>
        <w:rPr>
          <w:spacing w:val="7"/>
          <w:sz w:val="24"/>
          <w:szCs w:val="24"/>
        </w:rPr>
        <w:t xml:space="preserve"> </w:t>
      </w:r>
      <w:r>
        <w:rPr>
          <w:sz w:val="24"/>
          <w:szCs w:val="24"/>
        </w:rPr>
        <w:t>M</w:t>
      </w:r>
      <w:r>
        <w:rPr>
          <w:spacing w:val="-1"/>
          <w:sz w:val="24"/>
          <w:szCs w:val="24"/>
        </w:rPr>
        <w:t>a</w:t>
      </w:r>
      <w:r>
        <w:rPr>
          <w:sz w:val="24"/>
          <w:szCs w:val="24"/>
        </w:rPr>
        <w:t>n</w:t>
      </w:r>
      <w:r>
        <w:rPr>
          <w:spacing w:val="1"/>
          <w:sz w:val="24"/>
          <w:szCs w:val="24"/>
        </w:rPr>
        <w:t>a</w:t>
      </w:r>
      <w:r>
        <w:rPr>
          <w:sz w:val="24"/>
          <w:szCs w:val="24"/>
        </w:rPr>
        <w:t>g</w:t>
      </w:r>
      <w:r>
        <w:rPr>
          <w:spacing w:val="-1"/>
          <w:sz w:val="24"/>
          <w:szCs w:val="24"/>
        </w:rPr>
        <w:t>e</w:t>
      </w:r>
      <w:r>
        <w:rPr>
          <w:sz w:val="24"/>
          <w:szCs w:val="24"/>
        </w:rPr>
        <w:t>r</w:t>
      </w:r>
      <w:r>
        <w:rPr>
          <w:spacing w:val="3"/>
          <w:sz w:val="24"/>
          <w:szCs w:val="24"/>
        </w:rPr>
        <w:t xml:space="preserve"> </w:t>
      </w:r>
      <w:r>
        <w:rPr>
          <w:sz w:val="24"/>
          <w:szCs w:val="24"/>
        </w:rPr>
        <w:t>is one</w:t>
      </w:r>
      <w:r>
        <w:rPr>
          <w:spacing w:val="2"/>
          <w:sz w:val="24"/>
          <w:szCs w:val="24"/>
        </w:rPr>
        <w:t xml:space="preserve"> </w:t>
      </w:r>
      <w:r>
        <w:rPr>
          <w:sz w:val="24"/>
          <w:szCs w:val="24"/>
        </w:rPr>
        <w:t>of</w:t>
      </w:r>
      <w:r>
        <w:rPr>
          <w:spacing w:val="4"/>
          <w:sz w:val="24"/>
          <w:szCs w:val="24"/>
        </w:rPr>
        <w:t xml:space="preserve"> </w:t>
      </w:r>
      <w:r>
        <w:rPr>
          <w:sz w:val="24"/>
          <w:szCs w:val="24"/>
        </w:rPr>
        <w:t>a</w:t>
      </w:r>
      <w:r w:rsidR="00F54CAC">
        <w:rPr>
          <w:spacing w:val="4"/>
          <w:sz w:val="24"/>
          <w:szCs w:val="24"/>
        </w:rPr>
        <w:t xml:space="preserve"> </w:t>
      </w:r>
      <w:proofErr w:type="gramStart"/>
      <w:r w:rsidR="006A5450">
        <w:rPr>
          <w:sz w:val="24"/>
          <w:szCs w:val="24"/>
        </w:rPr>
        <w:t>f</w:t>
      </w:r>
      <w:r w:rsidR="006A5450">
        <w:rPr>
          <w:spacing w:val="-2"/>
          <w:sz w:val="24"/>
          <w:szCs w:val="24"/>
        </w:rPr>
        <w:t>a</w:t>
      </w:r>
      <w:r w:rsidR="006A5450">
        <w:rPr>
          <w:spacing w:val="-1"/>
          <w:sz w:val="24"/>
          <w:szCs w:val="24"/>
        </w:rPr>
        <w:t>c</w:t>
      </w:r>
      <w:r w:rsidR="006A5450">
        <w:rPr>
          <w:sz w:val="24"/>
          <w:szCs w:val="24"/>
        </w:rPr>
        <w:t>i</w:t>
      </w:r>
      <w:r w:rsidR="006A5450">
        <w:rPr>
          <w:spacing w:val="1"/>
          <w:sz w:val="24"/>
          <w:szCs w:val="24"/>
        </w:rPr>
        <w:t>l</w:t>
      </w:r>
      <w:r w:rsidR="006A5450">
        <w:rPr>
          <w:sz w:val="24"/>
          <w:szCs w:val="24"/>
        </w:rPr>
        <w:t>i</w:t>
      </w:r>
      <w:r w:rsidR="006A5450">
        <w:rPr>
          <w:spacing w:val="1"/>
          <w:sz w:val="24"/>
          <w:szCs w:val="24"/>
        </w:rPr>
        <w:t>t</w:t>
      </w:r>
      <w:r w:rsidR="006A5450">
        <w:rPr>
          <w:spacing w:val="-1"/>
          <w:sz w:val="24"/>
          <w:szCs w:val="24"/>
        </w:rPr>
        <w:t>a</w:t>
      </w:r>
      <w:r w:rsidR="006A5450">
        <w:rPr>
          <w:sz w:val="24"/>
          <w:szCs w:val="24"/>
        </w:rPr>
        <w:t>tor</w:t>
      </w:r>
      <w:proofErr w:type="gramEnd"/>
      <w:r>
        <w:rPr>
          <w:spacing w:val="4"/>
          <w:sz w:val="24"/>
          <w:szCs w:val="24"/>
        </w:rPr>
        <w:t xml:space="preserve"> </w:t>
      </w:r>
      <w:r>
        <w:rPr>
          <w:sz w:val="24"/>
          <w:szCs w:val="24"/>
        </w:rPr>
        <w:t>–</w:t>
      </w:r>
      <w:r>
        <w:rPr>
          <w:spacing w:val="5"/>
          <w:sz w:val="24"/>
          <w:szCs w:val="24"/>
        </w:rPr>
        <w:t xml:space="preserve"> </w:t>
      </w:r>
      <w:r>
        <w:rPr>
          <w:spacing w:val="-1"/>
          <w:sz w:val="24"/>
          <w:szCs w:val="24"/>
        </w:rPr>
        <w:t>e</w:t>
      </w:r>
      <w:r>
        <w:rPr>
          <w:sz w:val="24"/>
          <w:szCs w:val="24"/>
        </w:rPr>
        <w:t>n</w:t>
      </w:r>
      <w:r>
        <w:rPr>
          <w:spacing w:val="2"/>
          <w:sz w:val="24"/>
          <w:szCs w:val="24"/>
        </w:rPr>
        <w:t>s</w:t>
      </w:r>
      <w:r>
        <w:rPr>
          <w:sz w:val="24"/>
          <w:szCs w:val="24"/>
        </w:rPr>
        <w:t>uring t</w:t>
      </w:r>
      <w:r>
        <w:rPr>
          <w:spacing w:val="3"/>
          <w:sz w:val="24"/>
          <w:szCs w:val="24"/>
        </w:rPr>
        <w:t>h</w:t>
      </w:r>
      <w:r>
        <w:rPr>
          <w:spacing w:val="-1"/>
          <w:sz w:val="24"/>
          <w:szCs w:val="24"/>
        </w:rPr>
        <w:t>a</w:t>
      </w:r>
      <w:r>
        <w:rPr>
          <w:sz w:val="24"/>
          <w:szCs w:val="24"/>
        </w:rPr>
        <w:t>t</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3"/>
          <w:sz w:val="24"/>
          <w:szCs w:val="24"/>
        </w:rPr>
        <w:t xml:space="preserve"> </w:t>
      </w:r>
      <w:r>
        <w:rPr>
          <w:sz w:val="24"/>
          <w:szCs w:val="24"/>
        </w:rPr>
        <w:t>me</w:t>
      </w:r>
      <w:r>
        <w:rPr>
          <w:spacing w:val="2"/>
          <w:sz w:val="24"/>
          <w:szCs w:val="24"/>
        </w:rPr>
        <w:t>m</w:t>
      </w:r>
      <w:r>
        <w:rPr>
          <w:sz w:val="24"/>
          <w:szCs w:val="24"/>
        </w:rPr>
        <w:t>b</w:t>
      </w:r>
      <w:r>
        <w:rPr>
          <w:spacing w:val="-1"/>
          <w:sz w:val="24"/>
          <w:szCs w:val="24"/>
        </w:rPr>
        <w:t>e</w:t>
      </w:r>
      <w:r>
        <w:rPr>
          <w:sz w:val="24"/>
          <w:szCs w:val="24"/>
        </w:rPr>
        <w:t>rs</w:t>
      </w:r>
      <w:r>
        <w:rPr>
          <w:spacing w:val="5"/>
          <w:sz w:val="24"/>
          <w:szCs w:val="24"/>
        </w:rPr>
        <w:t xml:space="preserve"> </w:t>
      </w:r>
      <w:r>
        <w:rPr>
          <w:spacing w:val="-2"/>
          <w:sz w:val="24"/>
          <w:szCs w:val="24"/>
        </w:rPr>
        <w:t>g</w:t>
      </w:r>
      <w:r>
        <w:rPr>
          <w:spacing w:val="-1"/>
          <w:sz w:val="24"/>
          <w:szCs w:val="24"/>
        </w:rPr>
        <w:t>e</w:t>
      </w:r>
      <w:r>
        <w:rPr>
          <w:sz w:val="24"/>
          <w:szCs w:val="24"/>
        </w:rPr>
        <w:t>t</w:t>
      </w:r>
      <w:r>
        <w:rPr>
          <w:spacing w:val="5"/>
          <w:sz w:val="24"/>
          <w:szCs w:val="24"/>
        </w:rPr>
        <w:t xml:space="preserve"> </w:t>
      </w:r>
      <w:r>
        <w:rPr>
          <w:sz w:val="24"/>
          <w:szCs w:val="24"/>
        </w:rPr>
        <w:t>a</w:t>
      </w:r>
      <w:r>
        <w:rPr>
          <w:spacing w:val="2"/>
          <w:sz w:val="24"/>
          <w:szCs w:val="24"/>
        </w:rPr>
        <w:t xml:space="preserve"> s</w:t>
      </w:r>
      <w:r>
        <w:rPr>
          <w:spacing w:val="4"/>
          <w:sz w:val="24"/>
          <w:szCs w:val="24"/>
        </w:rPr>
        <w:t>a</w:t>
      </w:r>
      <w:r>
        <w:rPr>
          <w:spacing w:val="-5"/>
          <w:sz w:val="24"/>
          <w:szCs w:val="24"/>
        </w:rPr>
        <w:t>y</w:t>
      </w:r>
      <w:r>
        <w:rPr>
          <w:sz w:val="24"/>
          <w:szCs w:val="24"/>
        </w:rPr>
        <w:t>,</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that</w:t>
      </w:r>
      <w:r>
        <w:rPr>
          <w:spacing w:val="5"/>
          <w:sz w:val="24"/>
          <w:szCs w:val="24"/>
        </w:rPr>
        <w:t xml:space="preserve"> </w:t>
      </w:r>
      <w:r>
        <w:rPr>
          <w:sz w:val="24"/>
          <w:szCs w:val="24"/>
        </w:rPr>
        <w:t>the</w:t>
      </w:r>
      <w:r>
        <w:rPr>
          <w:spacing w:val="2"/>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mo</w:t>
      </w:r>
      <w:r>
        <w:rPr>
          <w:spacing w:val="3"/>
          <w:sz w:val="24"/>
          <w:szCs w:val="24"/>
        </w:rPr>
        <w:t>v</w:t>
      </w:r>
      <w:r>
        <w:rPr>
          <w:spacing w:val="-1"/>
          <w:sz w:val="24"/>
          <w:szCs w:val="24"/>
        </w:rPr>
        <w:t>e</w:t>
      </w:r>
      <w:r>
        <w:rPr>
          <w:sz w:val="24"/>
          <w:szCs w:val="24"/>
        </w:rPr>
        <w:t>s</w:t>
      </w:r>
      <w:r>
        <w:rPr>
          <w:spacing w:val="3"/>
          <w:sz w:val="24"/>
          <w:szCs w:val="24"/>
        </w:rPr>
        <w:t xml:space="preserve"> </w:t>
      </w:r>
      <w:r>
        <w:rPr>
          <w:sz w:val="24"/>
          <w:szCs w:val="24"/>
        </w:rPr>
        <w:t>fo</w:t>
      </w:r>
      <w:r>
        <w:rPr>
          <w:spacing w:val="1"/>
          <w:sz w:val="24"/>
          <w:szCs w:val="24"/>
        </w:rPr>
        <w:t>r</w:t>
      </w:r>
      <w:r>
        <w:rPr>
          <w:sz w:val="24"/>
          <w:szCs w:val="24"/>
        </w:rPr>
        <w:t>w</w:t>
      </w:r>
      <w:r>
        <w:rPr>
          <w:spacing w:val="-1"/>
          <w:sz w:val="24"/>
          <w:szCs w:val="24"/>
        </w:rPr>
        <w:t>a</w:t>
      </w:r>
      <w:r>
        <w:rPr>
          <w:sz w:val="24"/>
          <w:szCs w:val="24"/>
        </w:rPr>
        <w:t>rd su</w:t>
      </w:r>
      <w:r>
        <w:rPr>
          <w:spacing w:val="-1"/>
          <w:sz w:val="24"/>
          <w:szCs w:val="24"/>
        </w:rPr>
        <w:t>cce</w:t>
      </w:r>
      <w:r>
        <w:rPr>
          <w:sz w:val="24"/>
          <w:szCs w:val="24"/>
        </w:rPr>
        <w:t>ssful</w:t>
      </w:r>
      <w:r>
        <w:rPr>
          <w:spacing w:val="5"/>
          <w:sz w:val="24"/>
          <w:szCs w:val="24"/>
        </w:rPr>
        <w:t>l</w:t>
      </w:r>
      <w:r>
        <w:rPr>
          <w:spacing w:val="-5"/>
          <w:sz w:val="24"/>
          <w:szCs w:val="24"/>
        </w:rPr>
        <w:t>y</w:t>
      </w:r>
      <w:r>
        <w:rPr>
          <w:sz w:val="24"/>
          <w:szCs w:val="24"/>
        </w:rPr>
        <w:t>.</w:t>
      </w:r>
    </w:p>
    <w:p w14:paraId="51F73EA4" w14:textId="77777777" w:rsidR="00C37DEC" w:rsidRDefault="00C37DEC">
      <w:pPr>
        <w:spacing w:before="1" w:line="280" w:lineRule="exact"/>
        <w:rPr>
          <w:sz w:val="28"/>
          <w:szCs w:val="28"/>
        </w:rPr>
      </w:pPr>
    </w:p>
    <w:p w14:paraId="152AFFC9" w14:textId="77777777" w:rsidR="00C37DEC" w:rsidRDefault="00360F89">
      <w:pPr>
        <w:ind w:left="153" w:right="8314"/>
        <w:jc w:val="both"/>
        <w:rPr>
          <w:sz w:val="24"/>
          <w:szCs w:val="24"/>
        </w:rPr>
      </w:pPr>
      <w:r>
        <w:rPr>
          <w:b/>
          <w:sz w:val="24"/>
          <w:szCs w:val="24"/>
        </w:rPr>
        <w:t xml:space="preserve">4.2    </w:t>
      </w:r>
      <w:r>
        <w:rPr>
          <w:b/>
          <w:spacing w:val="32"/>
          <w:sz w:val="24"/>
          <w:szCs w:val="24"/>
        </w:rPr>
        <w:t xml:space="preserve"> </w:t>
      </w:r>
      <w:r>
        <w:rPr>
          <w:b/>
          <w:spacing w:val="-3"/>
          <w:sz w:val="24"/>
          <w:szCs w:val="24"/>
        </w:rPr>
        <w:t>F</w:t>
      </w:r>
      <w:r>
        <w:rPr>
          <w:b/>
          <w:sz w:val="24"/>
          <w:szCs w:val="24"/>
        </w:rPr>
        <w:t>i</w:t>
      </w:r>
      <w:r>
        <w:rPr>
          <w:b/>
          <w:spacing w:val="1"/>
          <w:sz w:val="24"/>
          <w:szCs w:val="24"/>
        </w:rPr>
        <w:t>n</w:t>
      </w:r>
      <w:r>
        <w:rPr>
          <w:b/>
          <w:sz w:val="24"/>
          <w:szCs w:val="24"/>
        </w:rPr>
        <w:t>a</w:t>
      </w:r>
      <w:r>
        <w:rPr>
          <w:b/>
          <w:spacing w:val="1"/>
          <w:sz w:val="24"/>
          <w:szCs w:val="24"/>
        </w:rPr>
        <w:t>n</w:t>
      </w:r>
      <w:r>
        <w:rPr>
          <w:b/>
          <w:spacing w:val="-1"/>
          <w:sz w:val="24"/>
          <w:szCs w:val="24"/>
        </w:rPr>
        <w:t>c</w:t>
      </w:r>
      <w:r>
        <w:rPr>
          <w:b/>
          <w:sz w:val="24"/>
          <w:szCs w:val="24"/>
        </w:rPr>
        <w:t>e</w:t>
      </w:r>
    </w:p>
    <w:p w14:paraId="2DA36C35" w14:textId="77777777" w:rsidR="00C37DEC" w:rsidRDefault="00360F89">
      <w:pPr>
        <w:spacing w:line="260" w:lineRule="exact"/>
        <w:ind w:left="153" w:right="116"/>
        <w:jc w:val="both"/>
        <w:rPr>
          <w:sz w:val="24"/>
          <w:szCs w:val="24"/>
        </w:rPr>
      </w:pPr>
      <w:r>
        <w:rPr>
          <w:sz w:val="24"/>
          <w:szCs w:val="24"/>
        </w:rPr>
        <w:t>The</w:t>
      </w:r>
      <w:r>
        <w:rPr>
          <w:spacing w:val="13"/>
          <w:sz w:val="24"/>
          <w:szCs w:val="24"/>
        </w:rPr>
        <w:t xml:space="preserve"> </w:t>
      </w:r>
      <w:r>
        <w:rPr>
          <w:sz w:val="24"/>
          <w:szCs w:val="24"/>
        </w:rPr>
        <w:t>fin</w:t>
      </w:r>
      <w:r>
        <w:rPr>
          <w:spacing w:val="-1"/>
          <w:sz w:val="24"/>
          <w:szCs w:val="24"/>
        </w:rPr>
        <w:t>a</w:t>
      </w:r>
      <w:r>
        <w:rPr>
          <w:spacing w:val="2"/>
          <w:sz w:val="24"/>
          <w:szCs w:val="24"/>
        </w:rPr>
        <w:t>n</w:t>
      </w:r>
      <w:r>
        <w:rPr>
          <w:spacing w:val="-1"/>
          <w:sz w:val="24"/>
          <w:szCs w:val="24"/>
        </w:rPr>
        <w:t>c</w:t>
      </w:r>
      <w:r>
        <w:rPr>
          <w:sz w:val="24"/>
          <w:szCs w:val="24"/>
        </w:rPr>
        <w:t>ial</w:t>
      </w:r>
      <w:r>
        <w:rPr>
          <w:spacing w:val="14"/>
          <w:sz w:val="24"/>
          <w:szCs w:val="24"/>
        </w:rPr>
        <w:t xml:space="preserve"> </w:t>
      </w:r>
      <w:r>
        <w:rPr>
          <w:spacing w:val="-1"/>
          <w:sz w:val="24"/>
          <w:szCs w:val="24"/>
        </w:rPr>
        <w:t>a</w:t>
      </w:r>
      <w:r>
        <w:rPr>
          <w:spacing w:val="1"/>
          <w:sz w:val="24"/>
          <w:szCs w:val="24"/>
        </w:rPr>
        <w:t>f</w:t>
      </w:r>
      <w:r>
        <w:rPr>
          <w:sz w:val="24"/>
          <w:szCs w:val="24"/>
        </w:rPr>
        <w:t>f</w:t>
      </w:r>
      <w:r>
        <w:rPr>
          <w:spacing w:val="-2"/>
          <w:sz w:val="24"/>
          <w:szCs w:val="24"/>
        </w:rPr>
        <w:t>a</w:t>
      </w:r>
      <w:r>
        <w:rPr>
          <w:sz w:val="24"/>
          <w:szCs w:val="24"/>
        </w:rPr>
        <w:t>irs</w:t>
      </w:r>
      <w:r>
        <w:rPr>
          <w:spacing w:val="14"/>
          <w:sz w:val="24"/>
          <w:szCs w:val="24"/>
        </w:rPr>
        <w:t xml:space="preserve"> </w:t>
      </w:r>
      <w:r>
        <w:rPr>
          <w:spacing w:val="2"/>
          <w:sz w:val="24"/>
          <w:szCs w:val="24"/>
        </w:rPr>
        <w:t>o</w:t>
      </w:r>
      <w:r>
        <w:rPr>
          <w:sz w:val="24"/>
          <w:szCs w:val="24"/>
        </w:rPr>
        <w:t>f</w:t>
      </w:r>
      <w:r>
        <w:rPr>
          <w:spacing w:val="13"/>
          <w:sz w:val="24"/>
          <w:szCs w:val="24"/>
        </w:rPr>
        <w:t xml:space="preserve"> </w:t>
      </w:r>
      <w:r>
        <w:rPr>
          <w:spacing w:val="3"/>
          <w:sz w:val="24"/>
          <w:szCs w:val="24"/>
        </w:rPr>
        <w:t>t</w:t>
      </w:r>
      <w:r>
        <w:rPr>
          <w:sz w:val="24"/>
          <w:szCs w:val="24"/>
        </w:rPr>
        <w:t>he</w:t>
      </w:r>
      <w:r>
        <w:rPr>
          <w:spacing w:val="16"/>
          <w:sz w:val="24"/>
          <w:szCs w:val="24"/>
        </w:rPr>
        <w:t xml:space="preserve"> </w:t>
      </w:r>
      <w:r>
        <w:rPr>
          <w:sz w:val="24"/>
          <w:szCs w:val="24"/>
        </w:rPr>
        <w:t>te</w:t>
      </w:r>
      <w:r>
        <w:rPr>
          <w:spacing w:val="-1"/>
          <w:sz w:val="24"/>
          <w:szCs w:val="24"/>
        </w:rPr>
        <w:t>a</w:t>
      </w:r>
      <w:r>
        <w:rPr>
          <w:sz w:val="24"/>
          <w:szCs w:val="24"/>
        </w:rPr>
        <w:t>m</w:t>
      </w:r>
      <w:r>
        <w:rPr>
          <w:spacing w:val="15"/>
          <w:sz w:val="24"/>
          <w:szCs w:val="24"/>
        </w:rPr>
        <w:t xml:space="preserve"> </w:t>
      </w:r>
      <w:r>
        <w:rPr>
          <w:sz w:val="24"/>
          <w:szCs w:val="24"/>
        </w:rPr>
        <w:t>will</w:t>
      </w:r>
      <w:r>
        <w:rPr>
          <w:spacing w:val="15"/>
          <w:sz w:val="24"/>
          <w:szCs w:val="24"/>
        </w:rPr>
        <w:t xml:space="preserve"> </w:t>
      </w:r>
      <w:r>
        <w:rPr>
          <w:sz w:val="24"/>
          <w:szCs w:val="24"/>
        </w:rPr>
        <w:t>be</w:t>
      </w:r>
      <w:r>
        <w:rPr>
          <w:spacing w:val="15"/>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d</w:t>
      </w:r>
      <w:r>
        <w:rPr>
          <w:spacing w:val="14"/>
          <w:sz w:val="24"/>
          <w:szCs w:val="24"/>
        </w:rPr>
        <w:t xml:space="preserve"> </w:t>
      </w:r>
      <w:r>
        <w:rPr>
          <w:sz w:val="24"/>
          <w:szCs w:val="24"/>
        </w:rPr>
        <w:t>on</w:t>
      </w:r>
      <w:r>
        <w:rPr>
          <w:spacing w:val="14"/>
          <w:sz w:val="24"/>
          <w:szCs w:val="24"/>
        </w:rPr>
        <w:t xml:space="preserve"> </w:t>
      </w:r>
      <w:r>
        <w:rPr>
          <w:sz w:val="24"/>
          <w:szCs w:val="24"/>
        </w:rPr>
        <w:t>two</w:t>
      </w:r>
      <w:r>
        <w:rPr>
          <w:spacing w:val="14"/>
          <w:sz w:val="24"/>
          <w:szCs w:val="24"/>
        </w:rPr>
        <w:t xml:space="preserve"> </w:t>
      </w:r>
      <w:r>
        <w:rPr>
          <w:sz w:val="24"/>
          <w:szCs w:val="24"/>
        </w:rPr>
        <w:t>lev</w:t>
      </w:r>
      <w:r>
        <w:rPr>
          <w:spacing w:val="-1"/>
          <w:sz w:val="24"/>
          <w:szCs w:val="24"/>
        </w:rPr>
        <w:t>e</w:t>
      </w:r>
      <w:r>
        <w:rPr>
          <w:sz w:val="24"/>
          <w:szCs w:val="24"/>
        </w:rPr>
        <w:t>ls.</w:t>
      </w:r>
      <w:r>
        <w:rPr>
          <w:spacing w:val="18"/>
          <w:sz w:val="24"/>
          <w:szCs w:val="24"/>
        </w:rPr>
        <w:t xml:space="preserve"> </w:t>
      </w:r>
      <w:r>
        <w:rPr>
          <w:sz w:val="24"/>
          <w:szCs w:val="24"/>
        </w:rPr>
        <w:t>On</w:t>
      </w:r>
      <w:r>
        <w:rPr>
          <w:spacing w:val="16"/>
          <w:sz w:val="24"/>
          <w:szCs w:val="24"/>
        </w:rPr>
        <w:t xml:space="preserve"> </w:t>
      </w:r>
      <w:r>
        <w:rPr>
          <w:sz w:val="24"/>
          <w:szCs w:val="24"/>
        </w:rPr>
        <w:t>the</w:t>
      </w:r>
      <w:r>
        <w:rPr>
          <w:spacing w:val="14"/>
          <w:sz w:val="24"/>
          <w:szCs w:val="24"/>
        </w:rPr>
        <w:t xml:space="preserve"> </w:t>
      </w:r>
      <w:r>
        <w:rPr>
          <w:spacing w:val="1"/>
          <w:sz w:val="24"/>
          <w:szCs w:val="24"/>
        </w:rPr>
        <w:t>f</w:t>
      </w:r>
      <w:r>
        <w:rPr>
          <w:sz w:val="24"/>
          <w:szCs w:val="24"/>
        </w:rPr>
        <w:t>irst</w:t>
      </w:r>
      <w:r>
        <w:rPr>
          <w:spacing w:val="15"/>
          <w:sz w:val="24"/>
          <w:szCs w:val="24"/>
        </w:rPr>
        <w:t xml:space="preserve"> </w:t>
      </w:r>
      <w:r>
        <w:rPr>
          <w:sz w:val="24"/>
          <w:szCs w:val="24"/>
        </w:rPr>
        <w:t>lev</w:t>
      </w:r>
      <w:r>
        <w:rPr>
          <w:spacing w:val="-1"/>
          <w:sz w:val="24"/>
          <w:szCs w:val="24"/>
        </w:rPr>
        <w:t>e</w:t>
      </w:r>
      <w:r>
        <w:rPr>
          <w:sz w:val="24"/>
          <w:szCs w:val="24"/>
        </w:rPr>
        <w:t>l,</w:t>
      </w:r>
      <w:r>
        <w:rPr>
          <w:spacing w:val="15"/>
          <w:sz w:val="24"/>
          <w:szCs w:val="24"/>
        </w:rPr>
        <w:t xml:space="preserve"> </w:t>
      </w:r>
      <w:r>
        <w:rPr>
          <w:spacing w:val="-1"/>
          <w:sz w:val="24"/>
          <w:szCs w:val="24"/>
        </w:rPr>
        <w:t>e</w:t>
      </w:r>
      <w:r>
        <w:rPr>
          <w:spacing w:val="1"/>
          <w:sz w:val="24"/>
          <w:szCs w:val="24"/>
        </w:rPr>
        <w:t>a</w:t>
      </w:r>
      <w:r>
        <w:rPr>
          <w:spacing w:val="-1"/>
          <w:sz w:val="24"/>
          <w:szCs w:val="24"/>
        </w:rPr>
        <w:t>c</w:t>
      </w:r>
      <w:r>
        <w:rPr>
          <w:sz w:val="24"/>
          <w:szCs w:val="24"/>
        </w:rPr>
        <w:t>h</w:t>
      </w:r>
      <w:r>
        <w:rPr>
          <w:spacing w:val="14"/>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15"/>
          <w:sz w:val="24"/>
          <w:szCs w:val="24"/>
        </w:rPr>
        <w:t xml:space="preserve"> </w:t>
      </w:r>
      <w:r>
        <w:rPr>
          <w:sz w:val="24"/>
          <w:szCs w:val="24"/>
        </w:rPr>
        <w:t>m</w:t>
      </w:r>
      <w:r>
        <w:rPr>
          <w:spacing w:val="4"/>
          <w:sz w:val="24"/>
          <w:szCs w:val="24"/>
        </w:rPr>
        <w:t>a</w:t>
      </w:r>
      <w:r>
        <w:rPr>
          <w:sz w:val="24"/>
          <w:szCs w:val="24"/>
        </w:rPr>
        <w:t>y</w:t>
      </w:r>
    </w:p>
    <w:p w14:paraId="717AEAD8" w14:textId="77777777" w:rsidR="00C37DEC" w:rsidRDefault="00360F89">
      <w:pPr>
        <w:ind w:left="153" w:right="119"/>
        <w:jc w:val="both"/>
        <w:rPr>
          <w:sz w:val="24"/>
          <w:szCs w:val="24"/>
        </w:rPr>
        <w:sectPr w:rsidR="00C37DEC">
          <w:pgSz w:w="11920" w:h="16860"/>
          <w:pgMar w:top="1220" w:right="980" w:bottom="280" w:left="980" w:header="720" w:footer="1020" w:gutter="0"/>
          <w:cols w:space="720"/>
        </w:sectPr>
      </w:pPr>
      <w:r>
        <w:rPr>
          <w:sz w:val="24"/>
          <w:szCs w:val="24"/>
        </w:rPr>
        <w:t>sp</w:t>
      </w:r>
      <w:r>
        <w:rPr>
          <w:spacing w:val="-1"/>
          <w:sz w:val="24"/>
          <w:szCs w:val="24"/>
        </w:rPr>
        <w:t>e</w:t>
      </w:r>
      <w:r>
        <w:rPr>
          <w:sz w:val="24"/>
          <w:szCs w:val="24"/>
        </w:rPr>
        <w:t>nd</w:t>
      </w:r>
      <w:r>
        <w:rPr>
          <w:spacing w:val="33"/>
          <w:sz w:val="24"/>
          <w:szCs w:val="24"/>
        </w:rPr>
        <w:t xml:space="preserve"> </w:t>
      </w:r>
      <w:r>
        <w:rPr>
          <w:sz w:val="24"/>
          <w:szCs w:val="24"/>
        </w:rPr>
        <w:t>a</w:t>
      </w:r>
      <w:r>
        <w:rPr>
          <w:spacing w:val="32"/>
          <w:sz w:val="24"/>
          <w:szCs w:val="24"/>
        </w:rPr>
        <w:t xml:space="preserve"> </w:t>
      </w:r>
      <w:r>
        <w:rPr>
          <w:sz w:val="24"/>
          <w:szCs w:val="24"/>
        </w:rPr>
        <w:t>sum</w:t>
      </w:r>
      <w:r>
        <w:rPr>
          <w:spacing w:val="34"/>
          <w:sz w:val="24"/>
          <w:szCs w:val="24"/>
        </w:rPr>
        <w:t xml:space="preserve"> </w:t>
      </w:r>
      <w:r>
        <w:rPr>
          <w:sz w:val="24"/>
          <w:szCs w:val="24"/>
        </w:rPr>
        <w:t>of</w:t>
      </w:r>
      <w:r>
        <w:rPr>
          <w:spacing w:val="33"/>
          <w:sz w:val="24"/>
          <w:szCs w:val="24"/>
        </w:rPr>
        <w:t xml:space="preserve"> </w:t>
      </w:r>
      <w:r>
        <w:rPr>
          <w:spacing w:val="-1"/>
          <w:sz w:val="24"/>
          <w:szCs w:val="24"/>
        </w:rPr>
        <w:t>a</w:t>
      </w:r>
      <w:r>
        <w:rPr>
          <w:sz w:val="24"/>
          <w:szCs w:val="24"/>
        </w:rPr>
        <w:t>ppro</w:t>
      </w:r>
      <w:r>
        <w:rPr>
          <w:spacing w:val="1"/>
          <w:sz w:val="24"/>
          <w:szCs w:val="24"/>
        </w:rPr>
        <w:t>x</w:t>
      </w:r>
      <w:r>
        <w:rPr>
          <w:sz w:val="24"/>
          <w:szCs w:val="24"/>
        </w:rPr>
        <w:t>i</w:t>
      </w:r>
      <w:r>
        <w:rPr>
          <w:spacing w:val="1"/>
          <w:sz w:val="24"/>
          <w:szCs w:val="24"/>
        </w:rPr>
        <w:t>m</w:t>
      </w:r>
      <w:r>
        <w:rPr>
          <w:spacing w:val="-1"/>
          <w:sz w:val="24"/>
          <w:szCs w:val="24"/>
        </w:rPr>
        <w:t>a</w:t>
      </w:r>
      <w:r>
        <w:rPr>
          <w:sz w:val="24"/>
          <w:szCs w:val="24"/>
        </w:rPr>
        <w:t>te</w:t>
      </w:r>
      <w:r>
        <w:rPr>
          <w:spacing w:val="2"/>
          <w:sz w:val="24"/>
          <w:szCs w:val="24"/>
        </w:rPr>
        <w:t>l</w:t>
      </w:r>
      <w:r>
        <w:rPr>
          <w:sz w:val="24"/>
          <w:szCs w:val="24"/>
        </w:rPr>
        <w:t>y</w:t>
      </w:r>
      <w:r>
        <w:rPr>
          <w:spacing w:val="31"/>
          <w:sz w:val="24"/>
          <w:szCs w:val="24"/>
        </w:rPr>
        <w:t xml:space="preserve"> </w:t>
      </w:r>
      <w:r>
        <w:rPr>
          <w:sz w:val="24"/>
          <w:szCs w:val="24"/>
        </w:rPr>
        <w:t>900</w:t>
      </w:r>
      <w:r>
        <w:rPr>
          <w:spacing w:val="33"/>
          <w:sz w:val="24"/>
          <w:szCs w:val="24"/>
        </w:rPr>
        <w:t xml:space="preserve"> </w:t>
      </w:r>
      <w:r>
        <w:rPr>
          <w:sz w:val="24"/>
          <w:szCs w:val="24"/>
        </w:rPr>
        <w:t>A</w:t>
      </w:r>
      <w:r>
        <w:rPr>
          <w:spacing w:val="1"/>
          <w:sz w:val="24"/>
          <w:szCs w:val="24"/>
        </w:rPr>
        <w:t>E</w:t>
      </w:r>
      <w:r>
        <w:rPr>
          <w:sz w:val="24"/>
          <w:szCs w:val="24"/>
        </w:rPr>
        <w:t>D</w:t>
      </w:r>
      <w:r>
        <w:rPr>
          <w:spacing w:val="34"/>
          <w:sz w:val="24"/>
          <w:szCs w:val="24"/>
        </w:rPr>
        <w:t xml:space="preserve"> </w:t>
      </w:r>
      <w:r>
        <w:rPr>
          <w:sz w:val="24"/>
          <w:szCs w:val="24"/>
        </w:rPr>
        <w:t>on</w:t>
      </w:r>
      <w:r>
        <w:rPr>
          <w:spacing w:val="33"/>
          <w:sz w:val="24"/>
          <w:szCs w:val="24"/>
        </w:rPr>
        <w:t xml:space="preserve"> </w:t>
      </w:r>
      <w:r>
        <w:rPr>
          <w:sz w:val="24"/>
          <w:szCs w:val="24"/>
        </w:rPr>
        <w:t>th</w:t>
      </w:r>
      <w:r>
        <w:rPr>
          <w:spacing w:val="2"/>
          <w:sz w:val="24"/>
          <w:szCs w:val="24"/>
        </w:rPr>
        <w:t>e</w:t>
      </w:r>
      <w:r>
        <w:rPr>
          <w:sz w:val="24"/>
          <w:szCs w:val="24"/>
        </w:rPr>
        <w:t>ir</w:t>
      </w:r>
      <w:r>
        <w:rPr>
          <w:spacing w:val="33"/>
          <w:sz w:val="24"/>
          <w:szCs w:val="24"/>
        </w:rPr>
        <w:t xml:space="preserve"> </w:t>
      </w:r>
      <w:r>
        <w:rPr>
          <w:sz w:val="24"/>
          <w:szCs w:val="24"/>
        </w:rPr>
        <w:t>proj</w:t>
      </w:r>
      <w:r>
        <w:rPr>
          <w:spacing w:val="-1"/>
          <w:sz w:val="24"/>
          <w:szCs w:val="24"/>
        </w:rPr>
        <w:t>ec</w:t>
      </w:r>
      <w:r>
        <w:rPr>
          <w:sz w:val="24"/>
          <w:szCs w:val="24"/>
        </w:rPr>
        <w:t>t</w:t>
      </w:r>
      <w:r>
        <w:rPr>
          <w:spacing w:val="34"/>
          <w:sz w:val="24"/>
          <w:szCs w:val="24"/>
        </w:rPr>
        <w:t xml:space="preserve"> </w:t>
      </w:r>
      <w:r>
        <w:rPr>
          <w:sz w:val="24"/>
          <w:szCs w:val="24"/>
        </w:rPr>
        <w:t>but</w:t>
      </w:r>
      <w:r>
        <w:rPr>
          <w:spacing w:val="34"/>
          <w:sz w:val="24"/>
          <w:szCs w:val="24"/>
        </w:rPr>
        <w:t xml:space="preserve"> </w:t>
      </w:r>
      <w:r>
        <w:rPr>
          <w:sz w:val="24"/>
          <w:szCs w:val="24"/>
        </w:rPr>
        <w:t>on</w:t>
      </w:r>
      <w:r>
        <w:rPr>
          <w:spacing w:val="3"/>
          <w:sz w:val="24"/>
          <w:szCs w:val="24"/>
        </w:rPr>
        <w:t>l</w:t>
      </w:r>
      <w:r>
        <w:rPr>
          <w:sz w:val="24"/>
          <w:szCs w:val="24"/>
        </w:rPr>
        <w:t>y</w:t>
      </w:r>
      <w:r>
        <w:rPr>
          <w:spacing w:val="29"/>
          <w:sz w:val="24"/>
          <w:szCs w:val="24"/>
        </w:rPr>
        <w:t xml:space="preserve"> </w:t>
      </w:r>
      <w:r>
        <w:rPr>
          <w:sz w:val="24"/>
          <w:szCs w:val="24"/>
        </w:rPr>
        <w:t>usi</w:t>
      </w:r>
      <w:r>
        <w:rPr>
          <w:spacing w:val="3"/>
          <w:sz w:val="24"/>
          <w:szCs w:val="24"/>
        </w:rPr>
        <w:t>n</w:t>
      </w:r>
      <w:r>
        <w:rPr>
          <w:sz w:val="24"/>
          <w:szCs w:val="24"/>
        </w:rPr>
        <w:t>g</w:t>
      </w:r>
      <w:r>
        <w:rPr>
          <w:spacing w:val="33"/>
          <w:sz w:val="24"/>
          <w:szCs w:val="24"/>
        </w:rPr>
        <w:t xml:space="preserve"> </w:t>
      </w:r>
      <w:r>
        <w:rPr>
          <w:sz w:val="24"/>
          <w:szCs w:val="24"/>
        </w:rPr>
        <w:t>the</w:t>
      </w:r>
      <w:r>
        <w:rPr>
          <w:spacing w:val="33"/>
          <w:sz w:val="24"/>
          <w:szCs w:val="24"/>
        </w:rPr>
        <w:t xml:space="preserve"> </w:t>
      </w:r>
      <w:r>
        <w:rPr>
          <w:sz w:val="24"/>
          <w:szCs w:val="24"/>
        </w:rPr>
        <w:t>l</w:t>
      </w:r>
      <w:r>
        <w:rPr>
          <w:spacing w:val="1"/>
          <w:sz w:val="24"/>
          <w:szCs w:val="24"/>
        </w:rPr>
        <w:t>i</w:t>
      </w:r>
      <w:r>
        <w:rPr>
          <w:sz w:val="24"/>
          <w:szCs w:val="24"/>
        </w:rPr>
        <w:t>sted</w:t>
      </w:r>
      <w:r>
        <w:rPr>
          <w:spacing w:val="33"/>
          <w:sz w:val="24"/>
          <w:szCs w:val="24"/>
        </w:rPr>
        <w:t xml:space="preserve"> </w:t>
      </w:r>
      <w:r>
        <w:rPr>
          <w:sz w:val="24"/>
          <w:szCs w:val="24"/>
        </w:rPr>
        <w:t>mat</w:t>
      </w:r>
      <w:r>
        <w:rPr>
          <w:spacing w:val="-1"/>
          <w:sz w:val="24"/>
          <w:szCs w:val="24"/>
        </w:rPr>
        <w:t>e</w:t>
      </w:r>
      <w:r>
        <w:rPr>
          <w:sz w:val="24"/>
          <w:szCs w:val="24"/>
        </w:rPr>
        <w:t>ri</w:t>
      </w:r>
      <w:r>
        <w:rPr>
          <w:spacing w:val="-1"/>
          <w:sz w:val="24"/>
          <w:szCs w:val="24"/>
        </w:rPr>
        <w:t>a</w:t>
      </w:r>
      <w:r>
        <w:rPr>
          <w:sz w:val="24"/>
          <w:szCs w:val="24"/>
        </w:rPr>
        <w:t>ls</w:t>
      </w:r>
      <w:r>
        <w:rPr>
          <w:spacing w:val="34"/>
          <w:sz w:val="24"/>
          <w:szCs w:val="24"/>
        </w:rPr>
        <w:t xml:space="preserve"> </w:t>
      </w:r>
      <w:r>
        <w:rPr>
          <w:spacing w:val="-1"/>
          <w:sz w:val="24"/>
          <w:szCs w:val="24"/>
        </w:rPr>
        <w:t>a</w:t>
      </w:r>
      <w:r>
        <w:rPr>
          <w:sz w:val="24"/>
          <w:szCs w:val="24"/>
        </w:rPr>
        <w:t>nd</w:t>
      </w:r>
    </w:p>
    <w:p w14:paraId="13904626" w14:textId="77777777" w:rsidR="00C37DEC" w:rsidRDefault="00C37DEC">
      <w:pPr>
        <w:spacing w:before="2" w:line="100" w:lineRule="exact"/>
        <w:rPr>
          <w:sz w:val="11"/>
          <w:szCs w:val="11"/>
        </w:rPr>
      </w:pPr>
    </w:p>
    <w:p w14:paraId="20DFE604" w14:textId="77777777" w:rsidR="00C37DEC" w:rsidRDefault="00C37DEC">
      <w:pPr>
        <w:spacing w:line="200" w:lineRule="exact"/>
      </w:pPr>
    </w:p>
    <w:p w14:paraId="4887E27F" w14:textId="77777777" w:rsidR="00C37DEC" w:rsidRDefault="00C37DEC">
      <w:pPr>
        <w:spacing w:line="200" w:lineRule="exact"/>
      </w:pPr>
    </w:p>
    <w:p w14:paraId="20090113" w14:textId="2B5A1ECE" w:rsidR="00C37DEC" w:rsidRDefault="00360F89">
      <w:pPr>
        <w:spacing w:before="29"/>
        <w:ind w:left="153" w:right="109"/>
        <w:jc w:val="both"/>
        <w:rPr>
          <w:sz w:val="24"/>
          <w:szCs w:val="24"/>
        </w:rPr>
      </w:pPr>
      <w:r>
        <w:rPr>
          <w:sz w:val="24"/>
          <w:szCs w:val="24"/>
        </w:rPr>
        <w:t>includ</w:t>
      </w:r>
      <w:r>
        <w:rPr>
          <w:spacing w:val="-1"/>
          <w:sz w:val="24"/>
          <w:szCs w:val="24"/>
        </w:rPr>
        <w:t>e</w:t>
      </w:r>
      <w:r>
        <w:rPr>
          <w:sz w:val="24"/>
          <w:szCs w:val="24"/>
        </w:rPr>
        <w:t>s</w:t>
      </w:r>
      <w:r>
        <w:rPr>
          <w:spacing w:val="3"/>
          <w:sz w:val="24"/>
          <w:szCs w:val="24"/>
        </w:rPr>
        <w:t xml:space="preserve"> </w:t>
      </w:r>
      <w:r>
        <w:rPr>
          <w:sz w:val="24"/>
          <w:szCs w:val="24"/>
        </w:rPr>
        <w:t>the</w:t>
      </w:r>
      <w:r>
        <w:rPr>
          <w:spacing w:val="2"/>
          <w:sz w:val="24"/>
          <w:szCs w:val="24"/>
        </w:rPr>
        <w:t xml:space="preserve"> </w:t>
      </w:r>
      <w:r>
        <w:rPr>
          <w:spacing w:val="-1"/>
          <w:sz w:val="24"/>
          <w:szCs w:val="24"/>
        </w:rPr>
        <w:t>e</w:t>
      </w:r>
      <w:r>
        <w:rPr>
          <w:sz w:val="24"/>
          <w:szCs w:val="24"/>
        </w:rPr>
        <w:t>st</w:t>
      </w:r>
      <w:r>
        <w:rPr>
          <w:spacing w:val="1"/>
          <w:sz w:val="24"/>
          <w:szCs w:val="24"/>
        </w:rPr>
        <w:t>i</w:t>
      </w:r>
      <w:r>
        <w:rPr>
          <w:sz w:val="24"/>
          <w:szCs w:val="24"/>
        </w:rPr>
        <w:t>mat</w:t>
      </w:r>
      <w:r>
        <w:rPr>
          <w:spacing w:val="-1"/>
          <w:sz w:val="24"/>
          <w:szCs w:val="24"/>
        </w:rPr>
        <w:t>e</w:t>
      </w:r>
      <w:r>
        <w:rPr>
          <w:sz w:val="24"/>
          <w:szCs w:val="24"/>
        </w:rPr>
        <w:t>d</w:t>
      </w:r>
      <w:r>
        <w:rPr>
          <w:spacing w:val="3"/>
          <w:sz w:val="24"/>
          <w:szCs w:val="24"/>
        </w:rPr>
        <w:t xml:space="preserve"> </w:t>
      </w:r>
      <w:r>
        <w:rPr>
          <w:spacing w:val="-1"/>
          <w:sz w:val="24"/>
          <w:szCs w:val="24"/>
        </w:rPr>
        <w:t>c</w:t>
      </w:r>
      <w:r>
        <w:rPr>
          <w:sz w:val="24"/>
          <w:szCs w:val="24"/>
        </w:rPr>
        <w:t>ost</w:t>
      </w:r>
      <w:r>
        <w:rPr>
          <w:spacing w:val="3"/>
          <w:sz w:val="24"/>
          <w:szCs w:val="24"/>
        </w:rPr>
        <w:t xml:space="preserve"> </w:t>
      </w:r>
      <w:r>
        <w:rPr>
          <w:sz w:val="24"/>
          <w:szCs w:val="24"/>
        </w:rPr>
        <w:t>of</w:t>
      </w:r>
      <w:r>
        <w:rPr>
          <w:spacing w:val="2"/>
          <w:sz w:val="24"/>
          <w:szCs w:val="24"/>
        </w:rPr>
        <w:t xml:space="preserve"> </w:t>
      </w:r>
      <w:r>
        <w:rPr>
          <w:sz w:val="24"/>
          <w:szCs w:val="24"/>
        </w:rPr>
        <w:t>the</w:t>
      </w:r>
      <w:r>
        <w:rPr>
          <w:spacing w:val="5"/>
          <w:sz w:val="24"/>
          <w:szCs w:val="24"/>
        </w:rPr>
        <w:t xml:space="preserve"> </w:t>
      </w:r>
      <w:r>
        <w:rPr>
          <w:sz w:val="24"/>
          <w:szCs w:val="24"/>
        </w:rPr>
        <w:t>ECTE250 of</w:t>
      </w:r>
      <w:r>
        <w:rPr>
          <w:spacing w:val="2"/>
          <w:sz w:val="24"/>
          <w:szCs w:val="24"/>
        </w:rPr>
        <w:t xml:space="preserve"> </w:t>
      </w:r>
      <w:r>
        <w:rPr>
          <w:sz w:val="24"/>
          <w:szCs w:val="24"/>
        </w:rPr>
        <w:t>6</w:t>
      </w:r>
      <w:r>
        <w:rPr>
          <w:spacing w:val="-2"/>
          <w:sz w:val="24"/>
          <w:szCs w:val="24"/>
        </w:rPr>
        <w:t>0</w:t>
      </w:r>
      <w:r>
        <w:rPr>
          <w:sz w:val="24"/>
          <w:szCs w:val="24"/>
        </w:rPr>
        <w:t>0</w:t>
      </w:r>
      <w:r>
        <w:rPr>
          <w:spacing w:val="3"/>
          <w:sz w:val="24"/>
          <w:szCs w:val="24"/>
        </w:rPr>
        <w:t xml:space="preserve"> </w:t>
      </w:r>
      <w:r>
        <w:rPr>
          <w:sz w:val="24"/>
          <w:szCs w:val="24"/>
        </w:rPr>
        <w:t>A</w:t>
      </w:r>
      <w:r>
        <w:rPr>
          <w:spacing w:val="-1"/>
          <w:sz w:val="24"/>
          <w:szCs w:val="24"/>
        </w:rPr>
        <w:t>E</w:t>
      </w:r>
      <w:r>
        <w:rPr>
          <w:sz w:val="24"/>
          <w:szCs w:val="24"/>
        </w:rPr>
        <w:t>D</w:t>
      </w:r>
      <w:r>
        <w:rPr>
          <w:spacing w:val="2"/>
          <w:sz w:val="24"/>
          <w:szCs w:val="24"/>
        </w:rPr>
        <w:t xml:space="preserve"> </w:t>
      </w:r>
      <w:r>
        <w:rPr>
          <w:sz w:val="24"/>
          <w:szCs w:val="24"/>
        </w:rPr>
        <w:t>for</w:t>
      </w:r>
      <w:r>
        <w:rPr>
          <w:spacing w:val="2"/>
          <w:sz w:val="24"/>
          <w:szCs w:val="24"/>
        </w:rPr>
        <w:t xml:space="preserve"> </w:t>
      </w:r>
      <w:r>
        <w:rPr>
          <w:sz w:val="24"/>
          <w:szCs w:val="24"/>
        </w:rPr>
        <w:t>A</w:t>
      </w:r>
      <w:r>
        <w:rPr>
          <w:spacing w:val="-1"/>
          <w:sz w:val="24"/>
          <w:szCs w:val="24"/>
        </w:rPr>
        <w:t>r</w:t>
      </w:r>
      <w:r>
        <w:rPr>
          <w:sz w:val="24"/>
          <w:szCs w:val="24"/>
        </w:rPr>
        <w:t>duino</w:t>
      </w:r>
      <w:r>
        <w:rPr>
          <w:spacing w:val="3"/>
          <w:sz w:val="24"/>
          <w:szCs w:val="24"/>
        </w:rPr>
        <w:t xml:space="preserve"> </w:t>
      </w:r>
      <w:r>
        <w:rPr>
          <w:sz w:val="24"/>
          <w:szCs w:val="24"/>
        </w:rPr>
        <w:t>sta</w:t>
      </w:r>
      <w:r>
        <w:rPr>
          <w:spacing w:val="-1"/>
          <w:sz w:val="24"/>
          <w:szCs w:val="24"/>
        </w:rPr>
        <w:t>r</w:t>
      </w:r>
      <w:r>
        <w:rPr>
          <w:sz w:val="24"/>
          <w:szCs w:val="24"/>
        </w:rPr>
        <w:t>ter</w:t>
      </w:r>
      <w:r>
        <w:rPr>
          <w:spacing w:val="2"/>
          <w:sz w:val="24"/>
          <w:szCs w:val="24"/>
        </w:rPr>
        <w:t xml:space="preserve"> </w:t>
      </w:r>
      <w:r>
        <w:rPr>
          <w:sz w:val="24"/>
          <w:szCs w:val="24"/>
        </w:rPr>
        <w:t>ki</w:t>
      </w:r>
      <w:r>
        <w:rPr>
          <w:spacing w:val="1"/>
          <w:sz w:val="24"/>
          <w:szCs w:val="24"/>
        </w:rPr>
        <w:t>t</w:t>
      </w:r>
      <w:r>
        <w:rPr>
          <w:sz w:val="24"/>
          <w:szCs w:val="24"/>
        </w:rPr>
        <w:t>,</w:t>
      </w:r>
      <w:r>
        <w:rPr>
          <w:spacing w:val="3"/>
          <w:sz w:val="24"/>
          <w:szCs w:val="24"/>
        </w:rPr>
        <w:t xml:space="preserve"> </w:t>
      </w:r>
      <w:r>
        <w:rPr>
          <w:sz w:val="24"/>
          <w:szCs w:val="24"/>
        </w:rPr>
        <w:t>Eth</w:t>
      </w:r>
      <w:r>
        <w:rPr>
          <w:spacing w:val="-1"/>
          <w:sz w:val="24"/>
          <w:szCs w:val="24"/>
        </w:rPr>
        <w:t>e</w:t>
      </w:r>
      <w:r>
        <w:rPr>
          <w:sz w:val="24"/>
          <w:szCs w:val="24"/>
        </w:rPr>
        <w:t>rn</w:t>
      </w:r>
      <w:r>
        <w:rPr>
          <w:spacing w:val="-2"/>
          <w:sz w:val="24"/>
          <w:szCs w:val="24"/>
        </w:rPr>
        <w:t>e</w:t>
      </w:r>
      <w:r>
        <w:rPr>
          <w:sz w:val="24"/>
          <w:szCs w:val="24"/>
        </w:rPr>
        <w:t>t</w:t>
      </w:r>
      <w:r>
        <w:rPr>
          <w:spacing w:val="3"/>
          <w:sz w:val="24"/>
          <w:szCs w:val="24"/>
        </w:rPr>
        <w:t xml:space="preserve"> </w:t>
      </w:r>
      <w:r>
        <w:rPr>
          <w:spacing w:val="-1"/>
          <w:sz w:val="24"/>
          <w:szCs w:val="24"/>
        </w:rPr>
        <w:t>e</w:t>
      </w:r>
      <w:r>
        <w:rPr>
          <w:spacing w:val="2"/>
          <w:sz w:val="24"/>
          <w:szCs w:val="24"/>
        </w:rPr>
        <w:t>x</w:t>
      </w:r>
      <w:r>
        <w:rPr>
          <w:spacing w:val="1"/>
          <w:sz w:val="24"/>
          <w:szCs w:val="24"/>
        </w:rPr>
        <w:t>p</w:t>
      </w:r>
      <w:r>
        <w:rPr>
          <w:spacing w:val="-1"/>
          <w:sz w:val="24"/>
          <w:szCs w:val="24"/>
        </w:rPr>
        <w:t>a</w:t>
      </w:r>
      <w:r>
        <w:rPr>
          <w:sz w:val="24"/>
          <w:szCs w:val="24"/>
        </w:rPr>
        <w:t>nsi</w:t>
      </w:r>
      <w:r>
        <w:rPr>
          <w:spacing w:val="-2"/>
          <w:sz w:val="24"/>
          <w:szCs w:val="24"/>
        </w:rPr>
        <w:t>o</w:t>
      </w:r>
      <w:r>
        <w:rPr>
          <w:sz w:val="24"/>
          <w:szCs w:val="24"/>
        </w:rPr>
        <w:t>n bo</w:t>
      </w:r>
      <w:r>
        <w:rPr>
          <w:spacing w:val="-1"/>
          <w:sz w:val="24"/>
          <w:szCs w:val="24"/>
        </w:rPr>
        <w:t>a</w:t>
      </w:r>
      <w:r>
        <w:rPr>
          <w:sz w:val="24"/>
          <w:szCs w:val="24"/>
        </w:rPr>
        <w:t>rd,</w:t>
      </w:r>
      <w:r>
        <w:rPr>
          <w:spacing w:val="1"/>
          <w:sz w:val="24"/>
          <w:szCs w:val="24"/>
        </w:rPr>
        <w:t xml:space="preserve"> </w:t>
      </w:r>
      <w:r>
        <w:rPr>
          <w:sz w:val="24"/>
          <w:szCs w:val="24"/>
        </w:rPr>
        <w:t>bre</w:t>
      </w:r>
      <w:r>
        <w:rPr>
          <w:spacing w:val="-1"/>
          <w:sz w:val="24"/>
          <w:szCs w:val="24"/>
        </w:rPr>
        <w:t>a</w:t>
      </w:r>
      <w:r>
        <w:rPr>
          <w:sz w:val="24"/>
          <w:szCs w:val="24"/>
        </w:rPr>
        <w:t>dbo</w:t>
      </w:r>
      <w:r>
        <w:rPr>
          <w:spacing w:val="1"/>
          <w:sz w:val="24"/>
          <w:szCs w:val="24"/>
        </w:rPr>
        <w:t>a</w:t>
      </w:r>
      <w:r>
        <w:rPr>
          <w:sz w:val="24"/>
          <w:szCs w:val="24"/>
        </w:rPr>
        <w:t>rd,</w:t>
      </w:r>
      <w:r>
        <w:rPr>
          <w:spacing w:val="1"/>
          <w:sz w:val="24"/>
          <w:szCs w:val="24"/>
        </w:rPr>
        <w:t xml:space="preserve"> </w:t>
      </w:r>
      <w:r w:rsidR="00F54CAC">
        <w:rPr>
          <w:sz w:val="24"/>
          <w:szCs w:val="24"/>
        </w:rPr>
        <w:t>P</w:t>
      </w:r>
      <w:r>
        <w:rPr>
          <w:spacing w:val="-1"/>
          <w:sz w:val="24"/>
          <w:szCs w:val="24"/>
        </w:rPr>
        <w:t>e</w:t>
      </w:r>
      <w:r>
        <w:rPr>
          <w:spacing w:val="1"/>
          <w:sz w:val="24"/>
          <w:szCs w:val="24"/>
        </w:rPr>
        <w:t>rf</w:t>
      </w:r>
      <w:r>
        <w:rPr>
          <w:sz w:val="24"/>
          <w:szCs w:val="24"/>
        </w:rPr>
        <w:t>obo</w:t>
      </w:r>
      <w:r>
        <w:rPr>
          <w:spacing w:val="-1"/>
          <w:sz w:val="24"/>
          <w:szCs w:val="24"/>
        </w:rPr>
        <w:t>a</w:t>
      </w:r>
      <w:r>
        <w:rPr>
          <w:sz w:val="24"/>
          <w:szCs w:val="24"/>
        </w:rPr>
        <w:t>rd</w:t>
      </w:r>
      <w:r w:rsidR="00F54CAC">
        <w:rPr>
          <w:sz w:val="24"/>
          <w:szCs w:val="24"/>
        </w:rPr>
        <w:t xml:space="preserve"> / PCB</w:t>
      </w:r>
      <w:r>
        <w:rPr>
          <w:sz w:val="24"/>
          <w:szCs w:val="24"/>
        </w:rPr>
        <w:t>,</w:t>
      </w:r>
      <w:r>
        <w:rPr>
          <w:spacing w:val="4"/>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po</w:t>
      </w:r>
      <w:r>
        <w:rPr>
          <w:spacing w:val="2"/>
          <w:sz w:val="24"/>
          <w:szCs w:val="24"/>
        </w:rPr>
        <w:t>w</w:t>
      </w:r>
      <w:r>
        <w:rPr>
          <w:spacing w:val="-1"/>
          <w:sz w:val="24"/>
          <w:szCs w:val="24"/>
        </w:rPr>
        <w:t>e</w:t>
      </w:r>
      <w:r>
        <w:rPr>
          <w:sz w:val="24"/>
          <w:szCs w:val="24"/>
        </w:rPr>
        <w:t>r</w:t>
      </w:r>
      <w:r>
        <w:rPr>
          <w:spacing w:val="1"/>
          <w:sz w:val="24"/>
          <w:szCs w:val="24"/>
        </w:rPr>
        <w:t xml:space="preserve"> </w:t>
      </w:r>
      <w:r>
        <w:rPr>
          <w:sz w:val="24"/>
          <w:szCs w:val="24"/>
        </w:rPr>
        <w:t>su</w:t>
      </w:r>
      <w:r>
        <w:rPr>
          <w:spacing w:val="2"/>
          <w:sz w:val="24"/>
          <w:szCs w:val="24"/>
        </w:rPr>
        <w:t>p</w:t>
      </w:r>
      <w:r>
        <w:rPr>
          <w:sz w:val="24"/>
          <w:szCs w:val="24"/>
        </w:rPr>
        <w:t>p</w:t>
      </w:r>
      <w:r>
        <w:rPr>
          <w:spacing w:val="3"/>
          <w:sz w:val="24"/>
          <w:szCs w:val="24"/>
        </w:rPr>
        <w:t>l</w:t>
      </w:r>
      <w:r>
        <w:rPr>
          <w:spacing w:val="-4"/>
          <w:sz w:val="24"/>
          <w:szCs w:val="24"/>
        </w:rPr>
        <w:t>y</w:t>
      </w:r>
      <w:r>
        <w:rPr>
          <w:sz w:val="24"/>
          <w:szCs w:val="24"/>
        </w:rPr>
        <w:t>.</w:t>
      </w:r>
      <w:r>
        <w:rPr>
          <w:spacing w:val="2"/>
          <w:sz w:val="24"/>
          <w:szCs w:val="24"/>
        </w:rPr>
        <w:t xml:space="preserve"> </w:t>
      </w:r>
      <w:r>
        <w:rPr>
          <w:sz w:val="24"/>
          <w:szCs w:val="24"/>
        </w:rPr>
        <w:t>The</w:t>
      </w:r>
      <w:r>
        <w:rPr>
          <w:spacing w:val="2"/>
          <w:sz w:val="24"/>
          <w:szCs w:val="24"/>
        </w:rPr>
        <w:t xml:space="preserve"> </w:t>
      </w:r>
      <w:r>
        <w:rPr>
          <w:sz w:val="24"/>
          <w:szCs w:val="24"/>
        </w:rPr>
        <w:t>900</w:t>
      </w:r>
      <w:r>
        <w:rPr>
          <w:spacing w:val="5"/>
          <w:sz w:val="24"/>
          <w:szCs w:val="24"/>
        </w:rPr>
        <w:t xml:space="preserve"> </w:t>
      </w:r>
      <w:r>
        <w:rPr>
          <w:sz w:val="24"/>
          <w:szCs w:val="24"/>
        </w:rPr>
        <w:t>A</w:t>
      </w:r>
      <w:r>
        <w:rPr>
          <w:spacing w:val="-1"/>
          <w:sz w:val="24"/>
          <w:szCs w:val="24"/>
        </w:rPr>
        <w:t>E</w:t>
      </w:r>
      <w:r>
        <w:rPr>
          <w:sz w:val="24"/>
          <w:szCs w:val="24"/>
        </w:rPr>
        <w:t>D</w:t>
      </w:r>
      <w:r>
        <w:rPr>
          <w:spacing w:val="2"/>
          <w:sz w:val="24"/>
          <w:szCs w:val="24"/>
        </w:rPr>
        <w:t xml:space="preserve"> </w:t>
      </w:r>
      <w:r>
        <w:rPr>
          <w:sz w:val="24"/>
          <w:szCs w:val="24"/>
        </w:rPr>
        <w:t>f</w:t>
      </w:r>
      <w:r>
        <w:rPr>
          <w:spacing w:val="2"/>
          <w:sz w:val="24"/>
          <w:szCs w:val="24"/>
        </w:rPr>
        <w:t>i</w:t>
      </w:r>
      <w:r>
        <w:rPr>
          <w:sz w:val="24"/>
          <w:szCs w:val="24"/>
        </w:rPr>
        <w:t>gure is</w:t>
      </w:r>
      <w:r>
        <w:rPr>
          <w:spacing w:val="3"/>
          <w:sz w:val="24"/>
          <w:szCs w:val="24"/>
        </w:rPr>
        <w:t xml:space="preserve"> </w:t>
      </w:r>
      <w:r>
        <w:rPr>
          <w:sz w:val="24"/>
          <w:szCs w:val="24"/>
        </w:rPr>
        <w:t>the</w:t>
      </w:r>
      <w:r>
        <w:rPr>
          <w:spacing w:val="2"/>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l</w:t>
      </w:r>
      <w:r>
        <w:rPr>
          <w:spacing w:val="1"/>
          <w:sz w:val="24"/>
          <w:szCs w:val="24"/>
        </w:rPr>
        <w:t>i</w:t>
      </w:r>
      <w:r>
        <w:rPr>
          <w:sz w:val="24"/>
          <w:szCs w:val="24"/>
        </w:rPr>
        <w:t>ne</w:t>
      </w:r>
      <w:r>
        <w:rPr>
          <w:spacing w:val="4"/>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onsid</w:t>
      </w:r>
      <w:r>
        <w:rPr>
          <w:spacing w:val="-1"/>
          <w:sz w:val="24"/>
          <w:szCs w:val="24"/>
        </w:rPr>
        <w:t>e</w:t>
      </w:r>
      <w:r>
        <w:rPr>
          <w:sz w:val="24"/>
          <w:szCs w:val="24"/>
        </w:rPr>
        <w:t>r</w:t>
      </w:r>
      <w:r>
        <w:rPr>
          <w:spacing w:val="-2"/>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of inc</w:t>
      </w:r>
      <w:r>
        <w:rPr>
          <w:spacing w:val="-1"/>
          <w:sz w:val="24"/>
          <w:szCs w:val="24"/>
        </w:rPr>
        <w:t>r</w:t>
      </w:r>
      <w:r>
        <w:rPr>
          <w:spacing w:val="1"/>
          <w:sz w:val="24"/>
          <w:szCs w:val="24"/>
        </w:rPr>
        <w:t>e</w:t>
      </w:r>
      <w:r>
        <w:rPr>
          <w:spacing w:val="-1"/>
          <w:sz w:val="24"/>
          <w:szCs w:val="24"/>
        </w:rPr>
        <w:t>a</w:t>
      </w:r>
      <w:r>
        <w:rPr>
          <w:sz w:val="24"/>
          <w:szCs w:val="24"/>
        </w:rPr>
        <w:t>s</w:t>
      </w:r>
      <w:r>
        <w:rPr>
          <w:spacing w:val="-1"/>
          <w:sz w:val="24"/>
          <w:szCs w:val="24"/>
        </w:rPr>
        <w:t>e</w:t>
      </w:r>
      <w:r>
        <w:rPr>
          <w:sz w:val="24"/>
          <w:szCs w:val="24"/>
        </w:rPr>
        <w:t>d</w:t>
      </w:r>
      <w:r>
        <w:rPr>
          <w:spacing w:val="1"/>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nse for a te</w:t>
      </w:r>
      <w:r>
        <w:rPr>
          <w:spacing w:val="-1"/>
          <w:sz w:val="24"/>
          <w:szCs w:val="24"/>
        </w:rPr>
        <w:t>a</w:t>
      </w:r>
      <w:r>
        <w:rPr>
          <w:sz w:val="24"/>
          <w:szCs w:val="24"/>
        </w:rPr>
        <w:t>m</w:t>
      </w:r>
      <w:r>
        <w:rPr>
          <w:spacing w:val="1"/>
          <w:sz w:val="24"/>
          <w:szCs w:val="24"/>
        </w:rPr>
        <w:t xml:space="preserve"> </w:t>
      </w:r>
      <w:r>
        <w:rPr>
          <w:sz w:val="24"/>
          <w:szCs w:val="24"/>
        </w:rPr>
        <w:t>will</w:t>
      </w:r>
      <w:r>
        <w:rPr>
          <w:spacing w:val="6"/>
          <w:sz w:val="24"/>
          <w:szCs w:val="24"/>
        </w:rPr>
        <w:t xml:space="preserve"> </w:t>
      </w:r>
      <w:r>
        <w:rPr>
          <w:sz w:val="24"/>
          <w:szCs w:val="24"/>
        </w:rPr>
        <w:t>be made on</w:t>
      </w:r>
      <w:r>
        <w:rPr>
          <w:spacing w:val="1"/>
          <w:sz w:val="24"/>
          <w:szCs w:val="24"/>
        </w:rPr>
        <w:t xml:space="preserve"> </w:t>
      </w:r>
      <w:r>
        <w:rPr>
          <w:sz w:val="24"/>
          <w:szCs w:val="24"/>
        </w:rPr>
        <w:t>the b</w:t>
      </w:r>
      <w:r>
        <w:rPr>
          <w:spacing w:val="-3"/>
          <w:sz w:val="24"/>
          <w:szCs w:val="24"/>
        </w:rPr>
        <w:t>a</w:t>
      </w:r>
      <w:r>
        <w:rPr>
          <w:sz w:val="24"/>
          <w:szCs w:val="24"/>
        </w:rPr>
        <w:t>sis</w:t>
      </w:r>
      <w:r>
        <w:rPr>
          <w:spacing w:val="2"/>
          <w:sz w:val="24"/>
          <w:szCs w:val="24"/>
        </w:rPr>
        <w:t xml:space="preserve"> </w:t>
      </w:r>
      <w:r>
        <w:rPr>
          <w:sz w:val="24"/>
          <w:szCs w:val="24"/>
        </w:rPr>
        <w:t>of n</w:t>
      </w:r>
      <w:r>
        <w:rPr>
          <w:spacing w:val="-1"/>
          <w:sz w:val="24"/>
          <w:szCs w:val="24"/>
        </w:rPr>
        <w:t>ee</w:t>
      </w:r>
      <w:r>
        <w:rPr>
          <w:sz w:val="24"/>
          <w:szCs w:val="24"/>
        </w:rPr>
        <w:t>d.</w:t>
      </w:r>
      <w:r>
        <w:rPr>
          <w:spacing w:val="4"/>
          <w:sz w:val="24"/>
          <w:szCs w:val="24"/>
        </w:rPr>
        <w:t xml:space="preserve"> </w:t>
      </w:r>
      <w:r>
        <w:rPr>
          <w:sz w:val="24"/>
          <w:szCs w:val="24"/>
        </w:rPr>
        <w:t>The prim</w:t>
      </w:r>
      <w:r>
        <w:rPr>
          <w:spacing w:val="-1"/>
          <w:sz w:val="24"/>
          <w:szCs w:val="24"/>
        </w:rPr>
        <w:t>a</w:t>
      </w:r>
      <w:r>
        <w:rPr>
          <w:spacing w:val="1"/>
          <w:sz w:val="24"/>
          <w:szCs w:val="24"/>
        </w:rPr>
        <w:t>r</w:t>
      </w:r>
      <w:r>
        <w:rPr>
          <w:sz w:val="24"/>
          <w:szCs w:val="24"/>
        </w:rPr>
        <w:t>y prin</w:t>
      </w:r>
      <w:r>
        <w:rPr>
          <w:spacing w:val="-1"/>
          <w:sz w:val="24"/>
          <w:szCs w:val="24"/>
        </w:rPr>
        <w:t>c</w:t>
      </w:r>
      <w:r>
        <w:rPr>
          <w:sz w:val="24"/>
          <w:szCs w:val="24"/>
        </w:rPr>
        <w:t>ip</w:t>
      </w:r>
      <w:r>
        <w:rPr>
          <w:spacing w:val="1"/>
          <w:sz w:val="24"/>
          <w:szCs w:val="24"/>
        </w:rPr>
        <w:t>l</w:t>
      </w:r>
      <w:r>
        <w:rPr>
          <w:sz w:val="24"/>
          <w:szCs w:val="24"/>
        </w:rPr>
        <w:t>e is</w:t>
      </w:r>
      <w:r>
        <w:rPr>
          <w:spacing w:val="2"/>
          <w:sz w:val="24"/>
          <w:szCs w:val="24"/>
        </w:rPr>
        <w:t xml:space="preserve"> </w:t>
      </w:r>
      <w:r>
        <w:rPr>
          <w:sz w:val="24"/>
          <w:szCs w:val="24"/>
        </w:rPr>
        <w:t>that</w:t>
      </w:r>
      <w:r>
        <w:rPr>
          <w:spacing w:val="1"/>
          <w:sz w:val="24"/>
          <w:szCs w:val="24"/>
        </w:rPr>
        <w:t xml:space="preserve"> </w:t>
      </w:r>
      <w:r>
        <w:rPr>
          <w:sz w:val="24"/>
          <w:szCs w:val="24"/>
        </w:rPr>
        <w:t xml:space="preserve">a </w:t>
      </w:r>
      <w:r>
        <w:rPr>
          <w:spacing w:val="3"/>
          <w:sz w:val="24"/>
          <w:szCs w:val="24"/>
        </w:rPr>
        <w:t>t</w:t>
      </w:r>
      <w:r>
        <w:rPr>
          <w:spacing w:val="-1"/>
          <w:sz w:val="24"/>
          <w:szCs w:val="24"/>
        </w:rPr>
        <w:t>ea</w:t>
      </w:r>
      <w:r>
        <w:rPr>
          <w:sz w:val="24"/>
          <w:szCs w:val="24"/>
        </w:rPr>
        <w:t>m</w:t>
      </w:r>
      <w:r>
        <w:rPr>
          <w:spacing w:val="2"/>
          <w:sz w:val="24"/>
          <w:szCs w:val="24"/>
        </w:rPr>
        <w:t xml:space="preserve"> s</w:t>
      </w:r>
      <w:r>
        <w:rPr>
          <w:sz w:val="24"/>
          <w:szCs w:val="24"/>
        </w:rPr>
        <w:t>hould</w:t>
      </w:r>
      <w:r>
        <w:rPr>
          <w:spacing w:val="2"/>
          <w:sz w:val="24"/>
          <w:szCs w:val="24"/>
        </w:rPr>
        <w:t xml:space="preserve"> </w:t>
      </w:r>
      <w:r>
        <w:rPr>
          <w:spacing w:val="-1"/>
          <w:sz w:val="24"/>
          <w:szCs w:val="24"/>
        </w:rPr>
        <w:t>a</w:t>
      </w:r>
      <w:r>
        <w:rPr>
          <w:sz w:val="24"/>
          <w:szCs w:val="24"/>
        </w:rPr>
        <w:t>sk</w:t>
      </w:r>
      <w:r>
        <w:rPr>
          <w:spacing w:val="1"/>
          <w:sz w:val="24"/>
          <w:szCs w:val="24"/>
        </w:rPr>
        <w:t xml:space="preserve"> </w:t>
      </w:r>
      <w:r>
        <w:rPr>
          <w:sz w:val="24"/>
          <w:szCs w:val="24"/>
        </w:rPr>
        <w:t>for</w:t>
      </w:r>
      <w:r>
        <w:rPr>
          <w:spacing w:val="2"/>
          <w:sz w:val="24"/>
          <w:szCs w:val="24"/>
        </w:rPr>
        <w:t xml:space="preserve"> </w:t>
      </w:r>
      <w:r>
        <w:rPr>
          <w:spacing w:val="-1"/>
          <w:sz w:val="24"/>
          <w:szCs w:val="24"/>
        </w:rPr>
        <w:t>e</w:t>
      </w:r>
      <w:r>
        <w:rPr>
          <w:spacing w:val="2"/>
          <w:sz w:val="24"/>
          <w:szCs w:val="24"/>
        </w:rPr>
        <w:t>x</w:t>
      </w:r>
      <w:r>
        <w:rPr>
          <w:sz w:val="24"/>
          <w:szCs w:val="24"/>
        </w:rPr>
        <w:t>tra fun</w:t>
      </w:r>
      <w:r>
        <w:rPr>
          <w:spacing w:val="1"/>
          <w:sz w:val="24"/>
          <w:szCs w:val="24"/>
        </w:rPr>
        <w:t>d</w:t>
      </w:r>
      <w:r>
        <w:rPr>
          <w:sz w:val="24"/>
          <w:szCs w:val="24"/>
        </w:rPr>
        <w:t>s</w:t>
      </w:r>
      <w:r>
        <w:rPr>
          <w:spacing w:val="1"/>
          <w:sz w:val="24"/>
          <w:szCs w:val="24"/>
        </w:rPr>
        <w:t xml:space="preserve"> </w:t>
      </w:r>
      <w:r>
        <w:rPr>
          <w:sz w:val="24"/>
          <w:szCs w:val="24"/>
        </w:rPr>
        <w:t>with</w:t>
      </w:r>
      <w:r>
        <w:rPr>
          <w:spacing w:val="2"/>
          <w:sz w:val="24"/>
          <w:szCs w:val="24"/>
        </w:rPr>
        <w:t xml:space="preserve"> </w:t>
      </w:r>
      <w:r>
        <w:rPr>
          <w:sz w:val="24"/>
          <w:szCs w:val="24"/>
        </w:rPr>
        <w:t>jus</w:t>
      </w:r>
      <w:r>
        <w:rPr>
          <w:spacing w:val="1"/>
          <w:sz w:val="24"/>
          <w:szCs w:val="24"/>
        </w:rPr>
        <w:t>t</w:t>
      </w:r>
      <w:r>
        <w:rPr>
          <w:sz w:val="24"/>
          <w:szCs w:val="24"/>
        </w:rPr>
        <w:t>ifi</w:t>
      </w:r>
      <w:r>
        <w:rPr>
          <w:spacing w:val="-1"/>
          <w:sz w:val="24"/>
          <w:szCs w:val="24"/>
        </w:rPr>
        <w:t>ca</w:t>
      </w:r>
      <w:r>
        <w:rPr>
          <w:sz w:val="24"/>
          <w:szCs w:val="24"/>
        </w:rPr>
        <w:t>t</w:t>
      </w:r>
      <w:r>
        <w:rPr>
          <w:spacing w:val="6"/>
          <w:sz w:val="24"/>
          <w:szCs w:val="24"/>
        </w:rPr>
        <w:t>i</w:t>
      </w:r>
      <w:r>
        <w:rPr>
          <w:sz w:val="24"/>
          <w:szCs w:val="24"/>
        </w:rPr>
        <w:t>on</w:t>
      </w:r>
      <w:r>
        <w:rPr>
          <w:spacing w:val="1"/>
          <w:sz w:val="24"/>
          <w:szCs w:val="24"/>
        </w:rPr>
        <w:t xml:space="preserve"> </w:t>
      </w:r>
      <w:r>
        <w:rPr>
          <w:sz w:val="24"/>
          <w:szCs w:val="24"/>
        </w:rPr>
        <w:t>(in</w:t>
      </w:r>
      <w:r>
        <w:rPr>
          <w:spacing w:val="1"/>
          <w:sz w:val="24"/>
          <w:szCs w:val="24"/>
        </w:rPr>
        <w:t xml:space="preserve"> </w:t>
      </w:r>
      <w:r>
        <w:rPr>
          <w:spacing w:val="2"/>
          <w:sz w:val="24"/>
          <w:szCs w:val="24"/>
        </w:rPr>
        <w:t>w</w:t>
      </w:r>
      <w:r>
        <w:rPr>
          <w:sz w:val="24"/>
          <w:szCs w:val="24"/>
        </w:rPr>
        <w:t>ri</w:t>
      </w:r>
      <w:r>
        <w:rPr>
          <w:spacing w:val="1"/>
          <w:sz w:val="24"/>
          <w:szCs w:val="24"/>
        </w:rPr>
        <w:t>t</w:t>
      </w:r>
      <w:r>
        <w:rPr>
          <w:sz w:val="24"/>
          <w:szCs w:val="24"/>
        </w:rPr>
        <w:t>in</w:t>
      </w:r>
      <w:r>
        <w:rPr>
          <w:spacing w:val="-2"/>
          <w:sz w:val="24"/>
          <w:szCs w:val="24"/>
        </w:rPr>
        <w:t>g</w:t>
      </w:r>
      <w:r>
        <w:rPr>
          <w:sz w:val="24"/>
          <w:szCs w:val="24"/>
        </w:rPr>
        <w:t>)</w:t>
      </w:r>
      <w:r>
        <w:rPr>
          <w:spacing w:val="3"/>
          <w:sz w:val="24"/>
          <w:szCs w:val="24"/>
        </w:rPr>
        <w:t xml:space="preserve"> </w:t>
      </w:r>
      <w:r>
        <w:rPr>
          <w:spacing w:val="-1"/>
          <w:sz w:val="24"/>
          <w:szCs w:val="24"/>
        </w:rPr>
        <w:t>a</w:t>
      </w:r>
      <w:r>
        <w:rPr>
          <w:sz w:val="24"/>
          <w:szCs w:val="24"/>
        </w:rPr>
        <w:t>s</w:t>
      </w:r>
      <w:r>
        <w:rPr>
          <w:spacing w:val="1"/>
          <w:sz w:val="24"/>
          <w:szCs w:val="24"/>
        </w:rPr>
        <w:t xml:space="preserve"> </w:t>
      </w:r>
      <w:r>
        <w:rPr>
          <w:sz w:val="24"/>
          <w:szCs w:val="24"/>
        </w:rPr>
        <w:t>the</w:t>
      </w:r>
      <w:r>
        <w:rPr>
          <w:spacing w:val="1"/>
          <w:sz w:val="24"/>
          <w:szCs w:val="24"/>
        </w:rPr>
        <w:t xml:space="preserve"> </w:t>
      </w:r>
      <w:r>
        <w:rPr>
          <w:spacing w:val="2"/>
          <w:sz w:val="24"/>
          <w:szCs w:val="24"/>
        </w:rPr>
        <w:t>n</w:t>
      </w:r>
      <w:r>
        <w:rPr>
          <w:spacing w:val="-1"/>
          <w:sz w:val="24"/>
          <w:szCs w:val="24"/>
        </w:rPr>
        <w:t>ee</w:t>
      </w:r>
      <w:r>
        <w:rPr>
          <w:sz w:val="24"/>
          <w:szCs w:val="24"/>
        </w:rPr>
        <w:t>d</w:t>
      </w:r>
      <w:r>
        <w:rPr>
          <w:spacing w:val="4"/>
          <w:sz w:val="24"/>
          <w:szCs w:val="24"/>
        </w:rPr>
        <w:t xml:space="preserve"> </w:t>
      </w:r>
      <w:r>
        <w:rPr>
          <w:spacing w:val="-1"/>
          <w:sz w:val="24"/>
          <w:szCs w:val="24"/>
        </w:rPr>
        <w:t>a</w:t>
      </w:r>
      <w:r>
        <w:rPr>
          <w:sz w:val="24"/>
          <w:szCs w:val="24"/>
        </w:rPr>
        <w:t>ris</w:t>
      </w:r>
      <w:r>
        <w:rPr>
          <w:spacing w:val="-1"/>
          <w:sz w:val="24"/>
          <w:szCs w:val="24"/>
        </w:rPr>
        <w:t>e</w:t>
      </w:r>
      <w:r>
        <w:rPr>
          <w:sz w:val="24"/>
          <w:szCs w:val="24"/>
        </w:rPr>
        <w:t>s. This r</w:t>
      </w:r>
      <w:r>
        <w:rPr>
          <w:spacing w:val="-1"/>
          <w:sz w:val="24"/>
          <w:szCs w:val="24"/>
        </w:rPr>
        <w:t>ea</w:t>
      </w:r>
      <w:r>
        <w:rPr>
          <w:sz w:val="24"/>
          <w:szCs w:val="24"/>
        </w:rPr>
        <w:t>l 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ure</w:t>
      </w:r>
      <w:r>
        <w:rPr>
          <w:spacing w:val="-2"/>
          <w:sz w:val="24"/>
          <w:szCs w:val="24"/>
        </w:rPr>
        <w:t xml:space="preserve"> </w:t>
      </w:r>
      <w:r>
        <w:rPr>
          <w:sz w:val="24"/>
          <w:szCs w:val="24"/>
        </w:rPr>
        <w:t>m</w:t>
      </w:r>
      <w:r>
        <w:rPr>
          <w:spacing w:val="3"/>
          <w:sz w:val="24"/>
          <w:szCs w:val="24"/>
        </w:rPr>
        <w:t>u</w:t>
      </w:r>
      <w:r>
        <w:rPr>
          <w:sz w:val="24"/>
          <w:szCs w:val="24"/>
        </w:rPr>
        <w:t>st be tr</w:t>
      </w:r>
      <w:r>
        <w:rPr>
          <w:spacing w:val="-1"/>
          <w:sz w:val="24"/>
          <w:szCs w:val="24"/>
        </w:rPr>
        <w:t>ac</w:t>
      </w:r>
      <w:r>
        <w:rPr>
          <w:sz w:val="24"/>
          <w:szCs w:val="24"/>
        </w:rPr>
        <w:t>k</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nd f</w:t>
      </w:r>
      <w:r>
        <w:rPr>
          <w:spacing w:val="-1"/>
          <w:sz w:val="24"/>
          <w:szCs w:val="24"/>
        </w:rPr>
        <w:t>u</w:t>
      </w:r>
      <w:r>
        <w:rPr>
          <w:sz w:val="24"/>
          <w:szCs w:val="24"/>
        </w:rPr>
        <w:t>l</w:t>
      </w:r>
      <w:r>
        <w:rPr>
          <w:spacing w:val="6"/>
          <w:sz w:val="24"/>
          <w:szCs w:val="24"/>
        </w:rPr>
        <w:t>l</w:t>
      </w:r>
      <w:r>
        <w:rPr>
          <w:sz w:val="24"/>
          <w:szCs w:val="24"/>
        </w:rPr>
        <w:t>y</w:t>
      </w:r>
      <w:r>
        <w:rPr>
          <w:spacing w:val="-5"/>
          <w:sz w:val="24"/>
          <w:szCs w:val="24"/>
        </w:rPr>
        <w:t xml:space="preserve"> </w:t>
      </w:r>
      <w:r>
        <w:rPr>
          <w:spacing w:val="-1"/>
          <w:sz w:val="24"/>
          <w:szCs w:val="24"/>
        </w:rPr>
        <w:t>a</w:t>
      </w:r>
      <w:r>
        <w:rPr>
          <w:spacing w:val="1"/>
          <w:sz w:val="24"/>
          <w:szCs w:val="24"/>
        </w:rPr>
        <w:t>c</w:t>
      </w:r>
      <w:r>
        <w:rPr>
          <w:spacing w:val="-1"/>
          <w:sz w:val="24"/>
          <w:szCs w:val="24"/>
        </w:rPr>
        <w:t>c</w:t>
      </w:r>
      <w:r>
        <w:rPr>
          <w:sz w:val="24"/>
          <w:szCs w:val="24"/>
        </w:rPr>
        <w:t xml:space="preserve">ounted </w:t>
      </w:r>
      <w:r>
        <w:rPr>
          <w:spacing w:val="-1"/>
          <w:sz w:val="24"/>
          <w:szCs w:val="24"/>
        </w:rPr>
        <w:t>f</w:t>
      </w:r>
      <w:r>
        <w:rPr>
          <w:sz w:val="24"/>
          <w:szCs w:val="24"/>
        </w:rPr>
        <w:t>or d</w:t>
      </w:r>
      <w:r>
        <w:rPr>
          <w:spacing w:val="1"/>
          <w:sz w:val="24"/>
          <w:szCs w:val="24"/>
        </w:rPr>
        <w:t>u</w:t>
      </w:r>
      <w:r>
        <w:rPr>
          <w:sz w:val="24"/>
          <w:szCs w:val="24"/>
        </w:rPr>
        <w:t>ring r</w:t>
      </w:r>
      <w:r>
        <w:rPr>
          <w:spacing w:val="-2"/>
          <w:sz w:val="24"/>
          <w:szCs w:val="24"/>
        </w:rPr>
        <w:t>e</w:t>
      </w:r>
      <w:r>
        <w:rPr>
          <w:sz w:val="24"/>
          <w:szCs w:val="24"/>
        </w:rPr>
        <w:t>por</w:t>
      </w:r>
      <w:r>
        <w:rPr>
          <w:spacing w:val="2"/>
          <w:sz w:val="24"/>
          <w:szCs w:val="24"/>
        </w:rPr>
        <w:t>t</w:t>
      </w:r>
      <w:r>
        <w:rPr>
          <w:sz w:val="24"/>
          <w:szCs w:val="24"/>
        </w:rPr>
        <w:t>s.</w:t>
      </w:r>
    </w:p>
    <w:p w14:paraId="147AEEB3" w14:textId="10D92166" w:rsidR="00C37DEC" w:rsidRDefault="00360F89">
      <w:pPr>
        <w:ind w:left="153" w:right="113"/>
        <w:jc w:val="both"/>
        <w:rPr>
          <w:sz w:val="24"/>
          <w:szCs w:val="24"/>
        </w:rPr>
      </w:pPr>
      <w:r>
        <w:rPr>
          <w:sz w:val="24"/>
          <w:szCs w:val="24"/>
        </w:rPr>
        <w:t>On</w:t>
      </w:r>
      <w:r>
        <w:rPr>
          <w:spacing w:val="4"/>
          <w:sz w:val="24"/>
          <w:szCs w:val="24"/>
        </w:rPr>
        <w:t xml:space="preserve"> </w:t>
      </w:r>
      <w:r>
        <w:rPr>
          <w:sz w:val="24"/>
          <w:szCs w:val="24"/>
        </w:rPr>
        <w:t>the</w:t>
      </w:r>
      <w:r>
        <w:rPr>
          <w:spacing w:val="4"/>
          <w:sz w:val="24"/>
          <w:szCs w:val="24"/>
        </w:rPr>
        <w:t xml:space="preserve"> </w:t>
      </w:r>
      <w:r>
        <w:rPr>
          <w:sz w:val="24"/>
          <w:szCs w:val="24"/>
        </w:rPr>
        <w:t>s</w:t>
      </w:r>
      <w:r>
        <w:rPr>
          <w:spacing w:val="1"/>
          <w:sz w:val="24"/>
          <w:szCs w:val="24"/>
        </w:rPr>
        <w:t>e</w:t>
      </w:r>
      <w:r>
        <w:rPr>
          <w:spacing w:val="-1"/>
          <w:sz w:val="24"/>
          <w:szCs w:val="24"/>
        </w:rPr>
        <w:t>c</w:t>
      </w:r>
      <w:r>
        <w:rPr>
          <w:sz w:val="24"/>
          <w:szCs w:val="24"/>
        </w:rPr>
        <w:t>ond</w:t>
      </w:r>
      <w:r>
        <w:rPr>
          <w:spacing w:val="5"/>
          <w:sz w:val="24"/>
          <w:szCs w:val="24"/>
        </w:rPr>
        <w:t xml:space="preserve"> </w:t>
      </w:r>
      <w:r>
        <w:rPr>
          <w:sz w:val="24"/>
          <w:szCs w:val="24"/>
        </w:rPr>
        <w:t>lev</w:t>
      </w:r>
      <w:r>
        <w:rPr>
          <w:spacing w:val="-1"/>
          <w:sz w:val="24"/>
          <w:szCs w:val="24"/>
        </w:rPr>
        <w:t>e</w:t>
      </w:r>
      <w:r>
        <w:rPr>
          <w:sz w:val="24"/>
          <w:szCs w:val="24"/>
        </w:rPr>
        <w:t>l,</w:t>
      </w:r>
      <w:r>
        <w:rPr>
          <w:spacing w:val="5"/>
          <w:sz w:val="24"/>
          <w:szCs w:val="24"/>
        </w:rPr>
        <w:t xml:space="preserve"> </w:t>
      </w:r>
      <w:r>
        <w:rPr>
          <w:spacing w:val="3"/>
          <w:sz w:val="24"/>
          <w:szCs w:val="24"/>
        </w:rPr>
        <w:t>t</w:t>
      </w:r>
      <w:r>
        <w:rPr>
          <w:sz w:val="24"/>
          <w:szCs w:val="24"/>
        </w:rPr>
        <w:t>he</w:t>
      </w:r>
      <w:r>
        <w:rPr>
          <w:spacing w:val="4"/>
          <w:sz w:val="24"/>
          <w:szCs w:val="24"/>
        </w:rPr>
        <w:t xml:space="preserve"> </w:t>
      </w:r>
      <w:r>
        <w:rPr>
          <w:sz w:val="24"/>
          <w:szCs w:val="24"/>
        </w:rPr>
        <w:t>te</w:t>
      </w:r>
      <w:r>
        <w:rPr>
          <w:spacing w:val="-1"/>
          <w:sz w:val="24"/>
          <w:szCs w:val="24"/>
        </w:rPr>
        <w:t>a</w:t>
      </w:r>
      <w:r>
        <w:rPr>
          <w:sz w:val="24"/>
          <w:szCs w:val="24"/>
        </w:rPr>
        <w:t>m’s</w:t>
      </w:r>
      <w:r>
        <w:rPr>
          <w:spacing w:val="5"/>
          <w:sz w:val="24"/>
          <w:szCs w:val="24"/>
        </w:rPr>
        <w:t xml:space="preserve"> </w:t>
      </w:r>
      <w:r>
        <w:rPr>
          <w:sz w:val="24"/>
          <w:szCs w:val="24"/>
        </w:rPr>
        <w:t>t</w:t>
      </w:r>
      <w:r>
        <w:rPr>
          <w:spacing w:val="1"/>
          <w:sz w:val="24"/>
          <w:szCs w:val="24"/>
        </w:rPr>
        <w:t>i</w:t>
      </w:r>
      <w:r>
        <w:rPr>
          <w:sz w:val="24"/>
          <w:szCs w:val="24"/>
        </w:rPr>
        <w:t>me,</w:t>
      </w:r>
      <w:r>
        <w:rPr>
          <w:spacing w:val="4"/>
          <w:sz w:val="24"/>
          <w:szCs w:val="24"/>
        </w:rPr>
        <w:t xml:space="preserve"> </w:t>
      </w:r>
      <w:r>
        <w:rPr>
          <w:sz w:val="24"/>
          <w:szCs w:val="24"/>
        </w:rPr>
        <w:t>t</w:t>
      </w:r>
      <w:r>
        <w:rPr>
          <w:spacing w:val="3"/>
          <w:sz w:val="24"/>
          <w:szCs w:val="24"/>
        </w:rPr>
        <w:t>h</w:t>
      </w:r>
      <w:r>
        <w:rPr>
          <w:spacing w:val="-1"/>
          <w:sz w:val="24"/>
          <w:szCs w:val="24"/>
        </w:rPr>
        <w:t>a</w:t>
      </w:r>
      <w:r>
        <w:rPr>
          <w:sz w:val="24"/>
          <w:szCs w:val="24"/>
        </w:rPr>
        <w:t>t</w:t>
      </w:r>
      <w:r>
        <w:rPr>
          <w:spacing w:val="5"/>
          <w:sz w:val="24"/>
          <w:szCs w:val="24"/>
        </w:rPr>
        <w:t xml:space="preserve"> </w:t>
      </w:r>
      <w:r>
        <w:rPr>
          <w:sz w:val="24"/>
          <w:szCs w:val="24"/>
        </w:rPr>
        <w:t>of</w:t>
      </w:r>
      <w:r>
        <w:rPr>
          <w:spacing w:val="6"/>
          <w:sz w:val="24"/>
          <w:szCs w:val="24"/>
        </w:rPr>
        <w:t xml:space="preserve"> </w:t>
      </w:r>
      <w:r>
        <w:rPr>
          <w:spacing w:val="-1"/>
          <w:sz w:val="24"/>
          <w:szCs w:val="24"/>
        </w:rPr>
        <w:t>a</w:t>
      </w:r>
      <w:r>
        <w:rPr>
          <w:spacing w:val="5"/>
          <w:sz w:val="24"/>
          <w:szCs w:val="24"/>
        </w:rPr>
        <w:t>n</w:t>
      </w:r>
      <w:r>
        <w:rPr>
          <w:sz w:val="24"/>
          <w:szCs w:val="24"/>
        </w:rPr>
        <w:t>y le</w:t>
      </w:r>
      <w:r>
        <w:rPr>
          <w:spacing w:val="-1"/>
          <w:sz w:val="24"/>
          <w:szCs w:val="24"/>
        </w:rPr>
        <w:t>c</w:t>
      </w:r>
      <w:r>
        <w:rPr>
          <w:sz w:val="24"/>
          <w:szCs w:val="24"/>
        </w:rPr>
        <w:t>t</w:t>
      </w:r>
      <w:r>
        <w:rPr>
          <w:spacing w:val="3"/>
          <w:sz w:val="24"/>
          <w:szCs w:val="24"/>
        </w:rPr>
        <w:t>u</w:t>
      </w:r>
      <w:r>
        <w:rPr>
          <w:sz w:val="24"/>
          <w:szCs w:val="24"/>
        </w:rPr>
        <w:t>r</w:t>
      </w:r>
      <w:r>
        <w:rPr>
          <w:spacing w:val="-2"/>
          <w:sz w:val="24"/>
          <w:szCs w:val="24"/>
        </w:rPr>
        <w:t>e</w:t>
      </w:r>
      <w:r>
        <w:rPr>
          <w:sz w:val="24"/>
          <w:szCs w:val="24"/>
        </w:rPr>
        <w:t>rs</w:t>
      </w:r>
      <w:r>
        <w:rPr>
          <w:spacing w:val="4"/>
          <w:sz w:val="24"/>
          <w:szCs w:val="24"/>
        </w:rPr>
        <w:t xml:space="preserve"> </w:t>
      </w:r>
      <w:r>
        <w:rPr>
          <w:sz w:val="24"/>
          <w:szCs w:val="24"/>
        </w:rPr>
        <w:t>t</w:t>
      </w:r>
      <w:r>
        <w:rPr>
          <w:spacing w:val="3"/>
          <w:sz w:val="24"/>
          <w:szCs w:val="24"/>
        </w:rPr>
        <w:t>h</w:t>
      </w:r>
      <w:r>
        <w:rPr>
          <w:spacing w:val="4"/>
          <w:sz w:val="24"/>
          <w:szCs w:val="24"/>
        </w:rPr>
        <w:t>e</w:t>
      </w:r>
      <w:r>
        <w:rPr>
          <w:sz w:val="24"/>
          <w:szCs w:val="24"/>
        </w:rPr>
        <w:t xml:space="preserve">y </w:t>
      </w:r>
      <w:r>
        <w:rPr>
          <w:spacing w:val="-1"/>
          <w:sz w:val="24"/>
          <w:szCs w:val="24"/>
        </w:rPr>
        <w:t>c</w:t>
      </w:r>
      <w:r>
        <w:rPr>
          <w:spacing w:val="2"/>
          <w:sz w:val="24"/>
          <w:szCs w:val="24"/>
        </w:rPr>
        <w:t>o</w:t>
      </w:r>
      <w:r>
        <w:rPr>
          <w:sz w:val="24"/>
          <w:szCs w:val="24"/>
        </w:rPr>
        <w:t>nsult</w:t>
      </w:r>
      <w:r>
        <w:rPr>
          <w:spacing w:val="5"/>
          <w:sz w:val="24"/>
          <w:szCs w:val="24"/>
        </w:rPr>
        <w:t xml:space="preserve"> </w:t>
      </w:r>
      <w:r>
        <w:rPr>
          <w:sz w:val="24"/>
          <w:szCs w:val="24"/>
        </w:rPr>
        <w:t>(outside</w:t>
      </w:r>
      <w:r>
        <w:rPr>
          <w:spacing w:val="4"/>
          <w:sz w:val="24"/>
          <w:szCs w:val="24"/>
        </w:rPr>
        <w:t xml:space="preserve"> </w:t>
      </w:r>
      <w:r>
        <w:rPr>
          <w:sz w:val="24"/>
          <w:szCs w:val="24"/>
        </w:rPr>
        <w:t>of</w:t>
      </w:r>
      <w:r>
        <w:rPr>
          <w:spacing w:val="4"/>
          <w:sz w:val="24"/>
          <w:szCs w:val="24"/>
        </w:rPr>
        <w:t xml:space="preserve"> </w:t>
      </w:r>
      <w:r>
        <w:rPr>
          <w:sz w:val="24"/>
          <w:szCs w:val="24"/>
        </w:rPr>
        <w:t>fo</w:t>
      </w:r>
      <w:r>
        <w:rPr>
          <w:spacing w:val="-1"/>
          <w:sz w:val="24"/>
          <w:szCs w:val="24"/>
        </w:rPr>
        <w:t>r</w:t>
      </w:r>
      <w:r>
        <w:rPr>
          <w:sz w:val="24"/>
          <w:szCs w:val="24"/>
        </w:rPr>
        <w:t>m</w:t>
      </w:r>
      <w:r>
        <w:rPr>
          <w:spacing w:val="2"/>
          <w:sz w:val="24"/>
          <w:szCs w:val="24"/>
        </w:rPr>
        <w:t>a</w:t>
      </w:r>
      <w:r>
        <w:rPr>
          <w:sz w:val="24"/>
          <w:szCs w:val="24"/>
        </w:rPr>
        <w:t>l labo</w:t>
      </w:r>
      <w:r>
        <w:rPr>
          <w:spacing w:val="-1"/>
          <w:sz w:val="24"/>
          <w:szCs w:val="24"/>
        </w:rPr>
        <w:t>ra</w:t>
      </w:r>
      <w:r>
        <w:rPr>
          <w:sz w:val="24"/>
          <w:szCs w:val="24"/>
        </w:rPr>
        <w:t>tori</w:t>
      </w:r>
      <w:r>
        <w:rPr>
          <w:spacing w:val="-1"/>
          <w:sz w:val="24"/>
          <w:szCs w:val="24"/>
        </w:rPr>
        <w:t>e</w:t>
      </w:r>
      <w:r>
        <w:rPr>
          <w:sz w:val="24"/>
          <w:szCs w:val="24"/>
        </w:rPr>
        <w:t>s</w:t>
      </w:r>
      <w:r>
        <w:rPr>
          <w:spacing w:val="3"/>
          <w:sz w:val="24"/>
          <w:szCs w:val="24"/>
        </w:rPr>
        <w:t xml:space="preserve"> </w:t>
      </w:r>
      <w:r>
        <w:rPr>
          <w:spacing w:val="-1"/>
          <w:sz w:val="24"/>
          <w:szCs w:val="24"/>
        </w:rPr>
        <w:t>a</w:t>
      </w:r>
      <w:r>
        <w:rPr>
          <w:sz w:val="24"/>
          <w:szCs w:val="24"/>
        </w:rPr>
        <w:t>nd</w:t>
      </w:r>
      <w:r>
        <w:rPr>
          <w:spacing w:val="1"/>
          <w:sz w:val="24"/>
          <w:szCs w:val="24"/>
        </w:rPr>
        <w:t xml:space="preserve"> </w:t>
      </w:r>
      <w:r w:rsidR="007E651D">
        <w:rPr>
          <w:spacing w:val="1"/>
          <w:sz w:val="24"/>
          <w:szCs w:val="24"/>
        </w:rPr>
        <w:t>lectures</w:t>
      </w:r>
      <w:r>
        <w:rPr>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w</w:t>
      </w:r>
      <w:r>
        <w:rPr>
          <w:spacing w:val="2"/>
          <w:sz w:val="24"/>
          <w:szCs w:val="24"/>
        </w:rPr>
        <w:t>o</w:t>
      </w:r>
      <w:r>
        <w:rPr>
          <w:sz w:val="24"/>
          <w:szCs w:val="24"/>
        </w:rPr>
        <w:t>rkshop t</w:t>
      </w:r>
      <w:r>
        <w:rPr>
          <w:spacing w:val="1"/>
          <w:sz w:val="24"/>
          <w:szCs w:val="24"/>
        </w:rPr>
        <w:t>i</w:t>
      </w:r>
      <w:r>
        <w:rPr>
          <w:sz w:val="24"/>
          <w:szCs w:val="24"/>
        </w:rPr>
        <w:t>me w</w:t>
      </w:r>
      <w:r>
        <w:rPr>
          <w:spacing w:val="2"/>
          <w:sz w:val="24"/>
          <w:szCs w:val="24"/>
        </w:rPr>
        <w:t>i</w:t>
      </w:r>
      <w:r>
        <w:rPr>
          <w:spacing w:val="4"/>
          <w:sz w:val="24"/>
          <w:szCs w:val="24"/>
        </w:rPr>
        <w:t>l</w:t>
      </w:r>
      <w:r>
        <w:rPr>
          <w:sz w:val="24"/>
          <w:szCs w:val="24"/>
        </w:rPr>
        <w:t>l</w:t>
      </w:r>
      <w:r>
        <w:rPr>
          <w:spacing w:val="1"/>
          <w:sz w:val="24"/>
          <w:szCs w:val="24"/>
        </w:rPr>
        <w:t xml:space="preserve"> </w:t>
      </w:r>
      <w:r>
        <w:rPr>
          <w:spacing w:val="-1"/>
          <w:sz w:val="24"/>
          <w:szCs w:val="24"/>
        </w:rPr>
        <w:t>a</w:t>
      </w:r>
      <w:r>
        <w:rPr>
          <w:sz w:val="24"/>
          <w:szCs w:val="24"/>
        </w:rPr>
        <w:t>ll</w:t>
      </w:r>
      <w:r>
        <w:rPr>
          <w:spacing w:val="1"/>
          <w:sz w:val="24"/>
          <w:szCs w:val="24"/>
        </w:rPr>
        <w:t xml:space="preserve"> b</w:t>
      </w:r>
      <w:r>
        <w:rPr>
          <w:sz w:val="24"/>
          <w:szCs w:val="24"/>
        </w:rPr>
        <w:t xml:space="preserve">e </w:t>
      </w:r>
      <w:r>
        <w:rPr>
          <w:spacing w:val="-1"/>
          <w:sz w:val="24"/>
          <w:szCs w:val="24"/>
        </w:rPr>
        <w:t>c</w:t>
      </w:r>
      <w:r>
        <w:rPr>
          <w:sz w:val="24"/>
          <w:szCs w:val="24"/>
        </w:rPr>
        <w:t>osted.</w:t>
      </w:r>
      <w:r>
        <w:rPr>
          <w:spacing w:val="1"/>
          <w:sz w:val="24"/>
          <w:szCs w:val="24"/>
        </w:rPr>
        <w:t xml:space="preserve"> </w:t>
      </w:r>
      <w:r>
        <w:rPr>
          <w:sz w:val="24"/>
          <w:szCs w:val="24"/>
        </w:rPr>
        <w:t>Thus,</w:t>
      </w:r>
      <w:r>
        <w:rPr>
          <w:spacing w:val="1"/>
          <w:sz w:val="24"/>
          <w:szCs w:val="24"/>
        </w:rPr>
        <w:t xml:space="preserve"> </w:t>
      </w:r>
      <w:r>
        <w:rPr>
          <w:sz w:val="24"/>
          <w:szCs w:val="24"/>
        </w:rPr>
        <w:t>in</w:t>
      </w:r>
      <w:r>
        <w:rPr>
          <w:spacing w:val="3"/>
          <w:sz w:val="24"/>
          <w:szCs w:val="24"/>
        </w:rPr>
        <w:t xml:space="preserve"> </w:t>
      </w:r>
      <w:r>
        <w:rPr>
          <w:sz w:val="24"/>
          <w:szCs w:val="24"/>
        </w:rPr>
        <w:t>the in</w:t>
      </w:r>
      <w:r>
        <w:rPr>
          <w:spacing w:val="1"/>
          <w:sz w:val="24"/>
          <w:szCs w:val="24"/>
        </w:rPr>
        <w:t>i</w:t>
      </w:r>
      <w:r>
        <w:rPr>
          <w:sz w:val="24"/>
          <w:szCs w:val="24"/>
        </w:rPr>
        <w:t>t</w:t>
      </w:r>
      <w:r>
        <w:rPr>
          <w:spacing w:val="1"/>
          <w:sz w:val="24"/>
          <w:szCs w:val="24"/>
        </w:rPr>
        <w:t>i</w:t>
      </w:r>
      <w:r>
        <w:rPr>
          <w:spacing w:val="-1"/>
          <w:sz w:val="24"/>
          <w:szCs w:val="24"/>
        </w:rPr>
        <w:t>a</w:t>
      </w:r>
      <w:r>
        <w:rPr>
          <w:sz w:val="24"/>
          <w:szCs w:val="24"/>
        </w:rPr>
        <w:t>l</w:t>
      </w:r>
      <w:r>
        <w:rPr>
          <w:spacing w:val="1"/>
          <w:sz w:val="24"/>
          <w:szCs w:val="24"/>
        </w:rPr>
        <w:t xml:space="preserve"> </w:t>
      </w:r>
      <w:r>
        <w:rPr>
          <w:sz w:val="24"/>
          <w:szCs w:val="24"/>
        </w:rPr>
        <w:t>proj</w:t>
      </w:r>
      <w:r>
        <w:rPr>
          <w:spacing w:val="-1"/>
          <w:sz w:val="24"/>
          <w:szCs w:val="24"/>
        </w:rPr>
        <w:t>ec</w:t>
      </w:r>
      <w:r>
        <w:rPr>
          <w:sz w:val="24"/>
          <w:szCs w:val="24"/>
        </w:rPr>
        <w:t>t</w:t>
      </w:r>
      <w:r>
        <w:rPr>
          <w:spacing w:val="1"/>
          <w:sz w:val="24"/>
          <w:szCs w:val="24"/>
        </w:rPr>
        <w:t xml:space="preserve"> </w:t>
      </w:r>
      <w:r>
        <w:rPr>
          <w:sz w:val="24"/>
          <w:szCs w:val="24"/>
        </w:rPr>
        <w:t>plan a r</w:t>
      </w:r>
      <w:r>
        <w:rPr>
          <w:spacing w:val="-2"/>
          <w:sz w:val="24"/>
          <w:szCs w:val="24"/>
        </w:rPr>
        <w:t>e</w:t>
      </w:r>
      <w:r>
        <w:rPr>
          <w:spacing w:val="-1"/>
          <w:sz w:val="24"/>
          <w:szCs w:val="24"/>
        </w:rPr>
        <w:t>a</w:t>
      </w:r>
      <w:r>
        <w:rPr>
          <w:sz w:val="24"/>
          <w:szCs w:val="24"/>
        </w:rPr>
        <w:t>l</w:t>
      </w:r>
      <w:r>
        <w:rPr>
          <w:spacing w:val="2"/>
          <w:sz w:val="24"/>
          <w:szCs w:val="24"/>
        </w:rPr>
        <w:t xml:space="preserve"> </w:t>
      </w:r>
      <w:r>
        <w:rPr>
          <w:sz w:val="24"/>
          <w:szCs w:val="24"/>
        </w:rPr>
        <w:t>bu</w:t>
      </w:r>
      <w:r>
        <w:rPr>
          <w:spacing w:val="2"/>
          <w:sz w:val="24"/>
          <w:szCs w:val="24"/>
        </w:rPr>
        <w:t>d</w:t>
      </w:r>
      <w:r>
        <w:rPr>
          <w:spacing w:val="-2"/>
          <w:sz w:val="24"/>
          <w:szCs w:val="24"/>
        </w:rPr>
        <w:t>g</w:t>
      </w:r>
      <w:r>
        <w:rPr>
          <w:spacing w:val="-1"/>
          <w:sz w:val="24"/>
          <w:szCs w:val="24"/>
        </w:rPr>
        <w:t>e</w:t>
      </w:r>
      <w:r>
        <w:rPr>
          <w:sz w:val="24"/>
          <w:szCs w:val="24"/>
        </w:rPr>
        <w:t>t</w:t>
      </w:r>
      <w:r>
        <w:rPr>
          <w:spacing w:val="1"/>
          <w:sz w:val="24"/>
          <w:szCs w:val="24"/>
        </w:rPr>
        <w:t xml:space="preserve"> </w:t>
      </w:r>
      <w:r>
        <w:rPr>
          <w:sz w:val="24"/>
          <w:szCs w:val="24"/>
        </w:rPr>
        <w:t>will</w:t>
      </w:r>
      <w:r>
        <w:rPr>
          <w:spacing w:val="2"/>
          <w:sz w:val="24"/>
          <w:szCs w:val="24"/>
        </w:rPr>
        <w:t xml:space="preserve"> </w:t>
      </w:r>
      <w:r>
        <w:rPr>
          <w:sz w:val="24"/>
          <w:szCs w:val="24"/>
        </w:rPr>
        <w:t>be laid</w:t>
      </w:r>
      <w:r>
        <w:rPr>
          <w:spacing w:val="1"/>
          <w:sz w:val="24"/>
          <w:szCs w:val="24"/>
        </w:rPr>
        <w:t xml:space="preserve"> </w:t>
      </w:r>
      <w:r>
        <w:rPr>
          <w:spacing w:val="-2"/>
          <w:sz w:val="24"/>
          <w:szCs w:val="24"/>
        </w:rPr>
        <w:t>d</w:t>
      </w:r>
      <w:r>
        <w:rPr>
          <w:sz w:val="24"/>
          <w:szCs w:val="24"/>
        </w:rPr>
        <w:t xml:space="preserve">own </w:t>
      </w:r>
      <w:r>
        <w:rPr>
          <w:spacing w:val="-1"/>
          <w:sz w:val="24"/>
          <w:szCs w:val="24"/>
        </w:rPr>
        <w:t>a</w:t>
      </w:r>
      <w:r>
        <w:rPr>
          <w:sz w:val="24"/>
          <w:szCs w:val="24"/>
        </w:rPr>
        <w:t>nd</w:t>
      </w:r>
      <w:r>
        <w:rPr>
          <w:spacing w:val="1"/>
          <w:sz w:val="24"/>
          <w:szCs w:val="24"/>
        </w:rPr>
        <w:t xml:space="preserve"> </w:t>
      </w:r>
      <w:r>
        <w:rPr>
          <w:spacing w:val="-1"/>
          <w:sz w:val="24"/>
          <w:szCs w:val="24"/>
        </w:rPr>
        <w:t>a</w:t>
      </w:r>
      <w:r>
        <w:rPr>
          <w:sz w:val="24"/>
          <w:szCs w:val="24"/>
        </w:rPr>
        <w:t>lso</w:t>
      </w:r>
      <w:r>
        <w:rPr>
          <w:spacing w:val="2"/>
          <w:sz w:val="24"/>
          <w:szCs w:val="24"/>
        </w:rPr>
        <w:t xml:space="preserve"> </w:t>
      </w:r>
      <w:r>
        <w:rPr>
          <w:sz w:val="24"/>
          <w:szCs w:val="24"/>
        </w:rPr>
        <w:t>for the t</w:t>
      </w:r>
      <w:r>
        <w:rPr>
          <w:spacing w:val="1"/>
          <w:sz w:val="24"/>
          <w:szCs w:val="24"/>
        </w:rPr>
        <w:t>i</w:t>
      </w:r>
      <w:r>
        <w:rPr>
          <w:spacing w:val="-2"/>
          <w:sz w:val="24"/>
          <w:szCs w:val="24"/>
        </w:rPr>
        <w:t>m</w:t>
      </w:r>
      <w:r>
        <w:rPr>
          <w:sz w:val="24"/>
          <w:szCs w:val="24"/>
        </w:rPr>
        <w:t>e of those</w:t>
      </w:r>
      <w:r>
        <w:rPr>
          <w:spacing w:val="1"/>
          <w:sz w:val="24"/>
          <w:szCs w:val="24"/>
        </w:rPr>
        <w:t xml:space="preserve"> </w:t>
      </w:r>
      <w:r>
        <w:rPr>
          <w:sz w:val="24"/>
          <w:szCs w:val="24"/>
        </w:rPr>
        <w:t>who wo</w:t>
      </w:r>
      <w:r>
        <w:rPr>
          <w:spacing w:val="-1"/>
          <w:sz w:val="24"/>
          <w:szCs w:val="24"/>
        </w:rPr>
        <w:t>r</w:t>
      </w:r>
      <w:r>
        <w:rPr>
          <w:sz w:val="24"/>
          <w:szCs w:val="24"/>
        </w:rPr>
        <w:t>k</w:t>
      </w:r>
      <w:r>
        <w:rPr>
          <w:spacing w:val="6"/>
          <w:sz w:val="24"/>
          <w:szCs w:val="24"/>
        </w:rPr>
        <w:t xml:space="preserve"> </w:t>
      </w:r>
      <w:r>
        <w:rPr>
          <w:spacing w:val="-1"/>
          <w:sz w:val="24"/>
          <w:szCs w:val="24"/>
        </w:rPr>
        <w:t>a</w:t>
      </w:r>
      <w:r>
        <w:rPr>
          <w:sz w:val="24"/>
          <w:szCs w:val="24"/>
        </w:rPr>
        <w:t>nd</w:t>
      </w:r>
      <w:r>
        <w:rPr>
          <w:spacing w:val="1"/>
          <w:sz w:val="24"/>
          <w:szCs w:val="24"/>
        </w:rPr>
        <w:t xml:space="preserve"> </w:t>
      </w:r>
      <w:r>
        <w:rPr>
          <w:spacing w:val="-1"/>
          <w:sz w:val="24"/>
          <w:szCs w:val="24"/>
        </w:rPr>
        <w:t>c</w:t>
      </w:r>
      <w:r>
        <w:rPr>
          <w:sz w:val="24"/>
          <w:szCs w:val="24"/>
        </w:rPr>
        <w:t>ontribute to</w:t>
      </w:r>
      <w:r>
        <w:rPr>
          <w:spacing w:val="1"/>
          <w:sz w:val="24"/>
          <w:szCs w:val="24"/>
        </w:rPr>
        <w:t xml:space="preserve"> </w:t>
      </w:r>
      <w:r>
        <w:rPr>
          <w:sz w:val="24"/>
          <w:szCs w:val="24"/>
        </w:rPr>
        <w:t>the proj</w:t>
      </w:r>
      <w:r>
        <w:rPr>
          <w:spacing w:val="-1"/>
          <w:sz w:val="24"/>
          <w:szCs w:val="24"/>
        </w:rPr>
        <w:t>ec</w:t>
      </w:r>
      <w:r>
        <w:rPr>
          <w:sz w:val="24"/>
          <w:szCs w:val="24"/>
        </w:rPr>
        <w:t>t. The</w:t>
      </w:r>
      <w:r>
        <w:rPr>
          <w:spacing w:val="42"/>
          <w:sz w:val="24"/>
          <w:szCs w:val="24"/>
        </w:rPr>
        <w:t xml:space="preserve"> </w:t>
      </w:r>
      <w:r>
        <w:rPr>
          <w:sz w:val="24"/>
          <w:szCs w:val="24"/>
        </w:rPr>
        <w:t>role</w:t>
      </w:r>
      <w:r>
        <w:rPr>
          <w:spacing w:val="42"/>
          <w:sz w:val="24"/>
          <w:szCs w:val="24"/>
        </w:rPr>
        <w:t xml:space="preserve"> </w:t>
      </w:r>
      <w:r>
        <w:rPr>
          <w:sz w:val="24"/>
          <w:szCs w:val="24"/>
        </w:rPr>
        <w:t>of</w:t>
      </w:r>
      <w:r>
        <w:rPr>
          <w:spacing w:val="44"/>
          <w:sz w:val="24"/>
          <w:szCs w:val="24"/>
        </w:rPr>
        <w:t xml:space="preserve"> </w:t>
      </w:r>
      <w:r>
        <w:rPr>
          <w:spacing w:val="-1"/>
          <w:sz w:val="24"/>
          <w:szCs w:val="24"/>
        </w:rPr>
        <w:t>F</w:t>
      </w:r>
      <w:r>
        <w:rPr>
          <w:sz w:val="24"/>
          <w:szCs w:val="24"/>
        </w:rPr>
        <w:t>ina</w:t>
      </w:r>
      <w:r>
        <w:rPr>
          <w:spacing w:val="2"/>
          <w:sz w:val="24"/>
          <w:szCs w:val="24"/>
        </w:rPr>
        <w:t>n</w:t>
      </w:r>
      <w:r>
        <w:rPr>
          <w:spacing w:val="-1"/>
          <w:sz w:val="24"/>
          <w:szCs w:val="24"/>
        </w:rPr>
        <w:t>c</w:t>
      </w:r>
      <w:r>
        <w:rPr>
          <w:sz w:val="24"/>
          <w:szCs w:val="24"/>
        </w:rPr>
        <w:t>e</w:t>
      </w:r>
      <w:r>
        <w:rPr>
          <w:spacing w:val="42"/>
          <w:sz w:val="24"/>
          <w:szCs w:val="24"/>
        </w:rPr>
        <w:t xml:space="preserve"> </w:t>
      </w:r>
      <w:r>
        <w:rPr>
          <w:sz w:val="24"/>
          <w:szCs w:val="24"/>
        </w:rPr>
        <w:t>wi</w:t>
      </w:r>
      <w:r>
        <w:rPr>
          <w:spacing w:val="3"/>
          <w:sz w:val="24"/>
          <w:szCs w:val="24"/>
        </w:rPr>
        <w:t>l</w:t>
      </w:r>
      <w:r>
        <w:rPr>
          <w:sz w:val="24"/>
          <w:szCs w:val="24"/>
        </w:rPr>
        <w:t>l</w:t>
      </w:r>
      <w:r>
        <w:rPr>
          <w:spacing w:val="43"/>
          <w:sz w:val="24"/>
          <w:szCs w:val="24"/>
        </w:rPr>
        <w:t xml:space="preserve"> </w:t>
      </w:r>
      <w:r>
        <w:rPr>
          <w:sz w:val="24"/>
          <w:szCs w:val="24"/>
        </w:rPr>
        <w:t>thus</w:t>
      </w:r>
      <w:r>
        <w:rPr>
          <w:spacing w:val="44"/>
          <w:sz w:val="24"/>
          <w:szCs w:val="24"/>
        </w:rPr>
        <w:t xml:space="preserve"> </w:t>
      </w:r>
      <w:r>
        <w:rPr>
          <w:sz w:val="24"/>
          <w:szCs w:val="24"/>
        </w:rPr>
        <w:t>be</w:t>
      </w:r>
      <w:r>
        <w:rPr>
          <w:spacing w:val="42"/>
          <w:sz w:val="24"/>
          <w:szCs w:val="24"/>
        </w:rPr>
        <w:t xml:space="preserve"> </w:t>
      </w:r>
      <w:r>
        <w:rPr>
          <w:sz w:val="24"/>
          <w:szCs w:val="24"/>
        </w:rPr>
        <w:t>to</w:t>
      </w:r>
      <w:r>
        <w:rPr>
          <w:spacing w:val="43"/>
          <w:sz w:val="24"/>
          <w:szCs w:val="24"/>
        </w:rPr>
        <w:t xml:space="preserve"> </w:t>
      </w:r>
      <w:r>
        <w:rPr>
          <w:sz w:val="24"/>
          <w:szCs w:val="24"/>
        </w:rPr>
        <w:t>tr</w:t>
      </w:r>
      <w:r>
        <w:rPr>
          <w:spacing w:val="-1"/>
          <w:sz w:val="24"/>
          <w:szCs w:val="24"/>
        </w:rPr>
        <w:t>ac</w:t>
      </w:r>
      <w:r>
        <w:rPr>
          <w:sz w:val="24"/>
          <w:szCs w:val="24"/>
        </w:rPr>
        <w:t>k</w:t>
      </w:r>
      <w:r>
        <w:rPr>
          <w:spacing w:val="43"/>
          <w:sz w:val="24"/>
          <w:szCs w:val="24"/>
        </w:rPr>
        <w:t xml:space="preserve"> </w:t>
      </w:r>
      <w:r>
        <w:rPr>
          <w:spacing w:val="-1"/>
          <w:sz w:val="24"/>
          <w:szCs w:val="24"/>
        </w:rPr>
        <w:t>a</w:t>
      </w:r>
      <w:r>
        <w:rPr>
          <w:sz w:val="24"/>
          <w:szCs w:val="24"/>
        </w:rPr>
        <w:t>nd</w:t>
      </w:r>
      <w:r>
        <w:rPr>
          <w:spacing w:val="45"/>
          <w:sz w:val="24"/>
          <w:szCs w:val="24"/>
        </w:rPr>
        <w:t xml:space="preserve"> </w:t>
      </w:r>
      <w:r>
        <w:rPr>
          <w:spacing w:val="1"/>
          <w:sz w:val="24"/>
          <w:szCs w:val="24"/>
        </w:rPr>
        <w:t>c</w:t>
      </w:r>
      <w:r>
        <w:rPr>
          <w:sz w:val="24"/>
          <w:szCs w:val="24"/>
        </w:rPr>
        <w:t>ontrol</w:t>
      </w:r>
      <w:r>
        <w:rPr>
          <w:spacing w:val="43"/>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ure</w:t>
      </w:r>
      <w:r>
        <w:rPr>
          <w:spacing w:val="41"/>
          <w:sz w:val="24"/>
          <w:szCs w:val="24"/>
        </w:rPr>
        <w:t xml:space="preserve"> </w:t>
      </w:r>
      <w:r>
        <w:rPr>
          <w:sz w:val="24"/>
          <w:szCs w:val="24"/>
        </w:rPr>
        <w:t>(both</w:t>
      </w:r>
      <w:r>
        <w:rPr>
          <w:spacing w:val="43"/>
          <w:sz w:val="24"/>
          <w:szCs w:val="24"/>
        </w:rPr>
        <w:t xml:space="preserve"> </w:t>
      </w:r>
      <w:r>
        <w:rPr>
          <w:sz w:val="24"/>
          <w:szCs w:val="24"/>
        </w:rPr>
        <w:t>r</w:t>
      </w:r>
      <w:r>
        <w:rPr>
          <w:spacing w:val="-2"/>
          <w:sz w:val="24"/>
          <w:szCs w:val="24"/>
        </w:rPr>
        <w:t>e</w:t>
      </w:r>
      <w:r>
        <w:rPr>
          <w:spacing w:val="-1"/>
          <w:sz w:val="24"/>
          <w:szCs w:val="24"/>
        </w:rPr>
        <w:t>a</w:t>
      </w:r>
      <w:r>
        <w:rPr>
          <w:sz w:val="24"/>
          <w:szCs w:val="24"/>
        </w:rPr>
        <w:t>l</w:t>
      </w:r>
      <w:r>
        <w:rPr>
          <w:spacing w:val="43"/>
          <w:sz w:val="24"/>
          <w:szCs w:val="24"/>
        </w:rPr>
        <w:t xml:space="preserve"> </w:t>
      </w:r>
      <w:r>
        <w:rPr>
          <w:spacing w:val="-1"/>
          <w:sz w:val="24"/>
          <w:szCs w:val="24"/>
        </w:rPr>
        <w:t>a</w:t>
      </w:r>
      <w:r>
        <w:rPr>
          <w:sz w:val="24"/>
          <w:szCs w:val="24"/>
        </w:rPr>
        <w:t>nd</w:t>
      </w:r>
      <w:r>
        <w:rPr>
          <w:spacing w:val="53"/>
          <w:sz w:val="24"/>
          <w:szCs w:val="24"/>
        </w:rPr>
        <w:t xml:space="preserve"> </w:t>
      </w:r>
      <w:r>
        <w:rPr>
          <w:sz w:val="24"/>
          <w:szCs w:val="24"/>
        </w:rPr>
        <w:t>for</w:t>
      </w:r>
      <w:r>
        <w:rPr>
          <w:spacing w:val="42"/>
          <w:sz w:val="24"/>
          <w:szCs w:val="24"/>
        </w:rPr>
        <w:t xml:space="preserve"> </w:t>
      </w:r>
      <w:r>
        <w:rPr>
          <w:sz w:val="24"/>
          <w:szCs w:val="24"/>
        </w:rPr>
        <w:t>ECTE250 l</w:t>
      </w:r>
      <w:r>
        <w:rPr>
          <w:spacing w:val="1"/>
          <w:sz w:val="24"/>
          <w:szCs w:val="24"/>
        </w:rPr>
        <w:t>i</w:t>
      </w:r>
      <w:r>
        <w:rPr>
          <w:sz w:val="24"/>
          <w:szCs w:val="24"/>
        </w:rPr>
        <w:t>m</w:t>
      </w:r>
      <w:r>
        <w:rPr>
          <w:spacing w:val="1"/>
          <w:sz w:val="24"/>
          <w:szCs w:val="24"/>
        </w:rPr>
        <w:t>i</w:t>
      </w:r>
      <w:r>
        <w:rPr>
          <w:sz w:val="24"/>
          <w:szCs w:val="24"/>
        </w:rPr>
        <w:t xml:space="preserve">ted </w:t>
      </w:r>
      <w:r>
        <w:rPr>
          <w:spacing w:val="1"/>
          <w:sz w:val="24"/>
          <w:szCs w:val="24"/>
        </w:rPr>
        <w:t>b</w:t>
      </w:r>
      <w:r>
        <w:rPr>
          <w:sz w:val="24"/>
          <w:szCs w:val="24"/>
        </w:rPr>
        <w:t>ud</w:t>
      </w:r>
      <w:r>
        <w:rPr>
          <w:spacing w:val="-2"/>
          <w:sz w:val="24"/>
          <w:szCs w:val="24"/>
        </w:rPr>
        <w:t>g</w:t>
      </w:r>
      <w:r>
        <w:rPr>
          <w:spacing w:val="-1"/>
          <w:sz w:val="24"/>
          <w:szCs w:val="24"/>
        </w:rPr>
        <w:t>e</w:t>
      </w:r>
      <w:r>
        <w:rPr>
          <w:sz w:val="24"/>
          <w:szCs w:val="24"/>
        </w:rPr>
        <w:t>t).</w:t>
      </w:r>
      <w:r>
        <w:rPr>
          <w:spacing w:val="1"/>
          <w:sz w:val="24"/>
          <w:szCs w:val="24"/>
        </w:rPr>
        <w:t xml:space="preserve"> </w:t>
      </w:r>
      <w:r>
        <w:rPr>
          <w:spacing w:val="2"/>
          <w:sz w:val="24"/>
          <w:szCs w:val="24"/>
        </w:rPr>
        <w:t>T</w:t>
      </w:r>
      <w:r>
        <w:rPr>
          <w:spacing w:val="-1"/>
          <w:sz w:val="24"/>
          <w:szCs w:val="24"/>
        </w:rPr>
        <w:t>ea</w:t>
      </w:r>
      <w:r>
        <w:rPr>
          <w:sz w:val="24"/>
          <w:szCs w:val="24"/>
        </w:rPr>
        <w:t>ms</w:t>
      </w:r>
      <w:r>
        <w:rPr>
          <w:spacing w:val="4"/>
          <w:sz w:val="24"/>
          <w:szCs w:val="24"/>
        </w:rPr>
        <w:t xml:space="preserve"> </w:t>
      </w:r>
      <w:r>
        <w:rPr>
          <w:sz w:val="24"/>
          <w:szCs w:val="24"/>
        </w:rPr>
        <w:t>that</w:t>
      </w:r>
      <w:r>
        <w:rPr>
          <w:spacing w:val="1"/>
          <w:sz w:val="24"/>
          <w:szCs w:val="24"/>
        </w:rPr>
        <w:t xml:space="preserve"> </w:t>
      </w:r>
      <w:r>
        <w:rPr>
          <w:sz w:val="24"/>
          <w:szCs w:val="24"/>
        </w:rPr>
        <w:t>ov</w:t>
      </w:r>
      <w:r>
        <w:rPr>
          <w:spacing w:val="-1"/>
          <w:sz w:val="24"/>
          <w:szCs w:val="24"/>
        </w:rPr>
        <w:t>e</w:t>
      </w:r>
      <w:r>
        <w:rPr>
          <w:sz w:val="24"/>
          <w:szCs w:val="24"/>
        </w:rPr>
        <w:t>rsp</w:t>
      </w:r>
      <w:r>
        <w:rPr>
          <w:spacing w:val="-1"/>
          <w:sz w:val="24"/>
          <w:szCs w:val="24"/>
        </w:rPr>
        <w:t>e</w:t>
      </w:r>
      <w:r>
        <w:rPr>
          <w:sz w:val="24"/>
          <w:szCs w:val="24"/>
        </w:rPr>
        <w:t>nd</w:t>
      </w:r>
      <w:r>
        <w:rPr>
          <w:spacing w:val="1"/>
          <w:sz w:val="24"/>
          <w:szCs w:val="24"/>
        </w:rPr>
        <w:t xml:space="preserve"> </w:t>
      </w:r>
      <w:r>
        <w:rPr>
          <w:spacing w:val="2"/>
          <w:sz w:val="24"/>
          <w:szCs w:val="24"/>
        </w:rPr>
        <w:t>b</w:t>
      </w:r>
      <w:r>
        <w:rPr>
          <w:spacing w:val="4"/>
          <w:sz w:val="24"/>
          <w:szCs w:val="24"/>
        </w:rPr>
        <w:t>e</w:t>
      </w:r>
      <w:r>
        <w:rPr>
          <w:spacing w:val="-5"/>
          <w:sz w:val="24"/>
          <w:szCs w:val="24"/>
        </w:rPr>
        <w:t>y</w:t>
      </w:r>
      <w:r>
        <w:rPr>
          <w:sz w:val="24"/>
          <w:szCs w:val="24"/>
        </w:rPr>
        <w:t>ond</w:t>
      </w:r>
      <w:r>
        <w:rPr>
          <w:spacing w:val="1"/>
          <w:sz w:val="24"/>
          <w:szCs w:val="24"/>
        </w:rPr>
        <w:t xml:space="preserve"> </w:t>
      </w:r>
      <w:r>
        <w:rPr>
          <w:spacing w:val="3"/>
          <w:sz w:val="24"/>
          <w:szCs w:val="24"/>
        </w:rPr>
        <w:t>t</w:t>
      </w:r>
      <w:r>
        <w:rPr>
          <w:sz w:val="24"/>
          <w:szCs w:val="24"/>
        </w:rPr>
        <w:t>h</w:t>
      </w:r>
      <w:r>
        <w:rPr>
          <w:spacing w:val="-1"/>
          <w:sz w:val="24"/>
          <w:szCs w:val="24"/>
        </w:rPr>
        <w:t>e</w:t>
      </w:r>
      <w:r>
        <w:rPr>
          <w:sz w:val="24"/>
          <w:szCs w:val="24"/>
        </w:rPr>
        <w:t>ir</w:t>
      </w:r>
      <w:r>
        <w:rPr>
          <w:spacing w:val="1"/>
          <w:sz w:val="24"/>
          <w:szCs w:val="24"/>
        </w:rPr>
        <w:t xml:space="preserve"> </w:t>
      </w:r>
      <w:r>
        <w:rPr>
          <w:sz w:val="24"/>
          <w:szCs w:val="24"/>
        </w:rPr>
        <w:t>in</w:t>
      </w:r>
      <w:r>
        <w:rPr>
          <w:spacing w:val="4"/>
          <w:sz w:val="24"/>
          <w:szCs w:val="24"/>
        </w:rPr>
        <w:t>i</w:t>
      </w:r>
      <w:r>
        <w:rPr>
          <w:sz w:val="24"/>
          <w:szCs w:val="24"/>
        </w:rPr>
        <w:t>t</w:t>
      </w:r>
      <w:r>
        <w:rPr>
          <w:spacing w:val="1"/>
          <w:sz w:val="24"/>
          <w:szCs w:val="24"/>
        </w:rPr>
        <w:t>i</w:t>
      </w:r>
      <w:r>
        <w:rPr>
          <w:spacing w:val="-1"/>
          <w:sz w:val="24"/>
          <w:szCs w:val="24"/>
        </w:rPr>
        <w:t>a</w:t>
      </w:r>
      <w:r>
        <w:rPr>
          <w:sz w:val="24"/>
          <w:szCs w:val="24"/>
        </w:rPr>
        <w:t>l</w:t>
      </w:r>
      <w:r>
        <w:rPr>
          <w:spacing w:val="1"/>
          <w:sz w:val="24"/>
          <w:szCs w:val="24"/>
        </w:rPr>
        <w:t xml:space="preserve"> </w:t>
      </w:r>
      <w:r>
        <w:rPr>
          <w:sz w:val="24"/>
          <w:szCs w:val="24"/>
        </w:rPr>
        <w:t>budg</w:t>
      </w:r>
      <w:r>
        <w:rPr>
          <w:spacing w:val="-1"/>
          <w:sz w:val="24"/>
          <w:szCs w:val="24"/>
        </w:rPr>
        <w:t>e</w:t>
      </w:r>
      <w:r>
        <w:rPr>
          <w:sz w:val="24"/>
          <w:szCs w:val="24"/>
        </w:rPr>
        <w:t>t</w:t>
      </w:r>
      <w:r>
        <w:rPr>
          <w:spacing w:val="1"/>
          <w:sz w:val="24"/>
          <w:szCs w:val="24"/>
        </w:rPr>
        <w:t xml:space="preserve"> </w:t>
      </w:r>
      <w:r>
        <w:rPr>
          <w:sz w:val="24"/>
          <w:szCs w:val="24"/>
        </w:rPr>
        <w:t>will</w:t>
      </w:r>
      <w:r>
        <w:rPr>
          <w:spacing w:val="1"/>
          <w:sz w:val="24"/>
          <w:szCs w:val="24"/>
        </w:rPr>
        <w:t xml:space="preserve"> </w:t>
      </w:r>
      <w:r>
        <w:rPr>
          <w:sz w:val="24"/>
          <w:szCs w:val="24"/>
        </w:rPr>
        <w:t xml:space="preserve">be </w:t>
      </w:r>
      <w:r w:rsidR="00525DF4">
        <w:rPr>
          <w:sz w:val="24"/>
          <w:szCs w:val="24"/>
        </w:rPr>
        <w:t>p</w:t>
      </w:r>
      <w:r w:rsidR="00525DF4">
        <w:rPr>
          <w:spacing w:val="-1"/>
          <w:sz w:val="24"/>
          <w:szCs w:val="24"/>
        </w:rPr>
        <w:t>e</w:t>
      </w:r>
      <w:r w:rsidR="00525DF4">
        <w:rPr>
          <w:sz w:val="24"/>
          <w:szCs w:val="24"/>
        </w:rPr>
        <w:t>n</w:t>
      </w:r>
      <w:r w:rsidR="00525DF4">
        <w:rPr>
          <w:spacing w:val="-1"/>
          <w:sz w:val="24"/>
          <w:szCs w:val="24"/>
        </w:rPr>
        <w:t>a</w:t>
      </w:r>
      <w:r w:rsidR="00525DF4">
        <w:rPr>
          <w:sz w:val="24"/>
          <w:szCs w:val="24"/>
        </w:rPr>
        <w:t>l</w:t>
      </w:r>
      <w:r w:rsidR="00525DF4">
        <w:rPr>
          <w:spacing w:val="1"/>
          <w:sz w:val="24"/>
          <w:szCs w:val="24"/>
        </w:rPr>
        <w:t>i</w:t>
      </w:r>
      <w:r w:rsidR="00525DF4">
        <w:rPr>
          <w:sz w:val="24"/>
          <w:szCs w:val="24"/>
        </w:rPr>
        <w:t>z</w:t>
      </w:r>
      <w:r w:rsidR="00525DF4">
        <w:rPr>
          <w:spacing w:val="-1"/>
          <w:sz w:val="24"/>
          <w:szCs w:val="24"/>
        </w:rPr>
        <w:t>e</w:t>
      </w:r>
      <w:r w:rsidR="00525DF4">
        <w:rPr>
          <w:sz w:val="24"/>
          <w:szCs w:val="24"/>
        </w:rPr>
        <w:t>d</w:t>
      </w:r>
      <w:r>
        <w:rPr>
          <w:sz w:val="24"/>
          <w:szCs w:val="24"/>
        </w:rPr>
        <w:t>.</w:t>
      </w:r>
      <w:r>
        <w:rPr>
          <w:spacing w:val="3"/>
          <w:sz w:val="24"/>
          <w:szCs w:val="24"/>
        </w:rPr>
        <w:t xml:space="preserve"> </w:t>
      </w:r>
      <w:r>
        <w:rPr>
          <w:spacing w:val="1"/>
          <w:sz w:val="24"/>
          <w:szCs w:val="24"/>
        </w:rPr>
        <w:t>S</w:t>
      </w:r>
      <w:r>
        <w:rPr>
          <w:sz w:val="24"/>
          <w:szCs w:val="24"/>
        </w:rPr>
        <w:t>i</w:t>
      </w:r>
      <w:r>
        <w:rPr>
          <w:spacing w:val="1"/>
          <w:sz w:val="24"/>
          <w:szCs w:val="24"/>
        </w:rPr>
        <w:t>m</w:t>
      </w:r>
      <w:r>
        <w:rPr>
          <w:sz w:val="24"/>
          <w:szCs w:val="24"/>
        </w:rPr>
        <w:t>i</w:t>
      </w:r>
      <w:r>
        <w:rPr>
          <w:spacing w:val="1"/>
          <w:sz w:val="24"/>
          <w:szCs w:val="24"/>
        </w:rPr>
        <w:t>l</w:t>
      </w:r>
      <w:r>
        <w:rPr>
          <w:spacing w:val="-1"/>
          <w:sz w:val="24"/>
          <w:szCs w:val="24"/>
        </w:rPr>
        <w:t>a</w:t>
      </w:r>
      <w:r>
        <w:rPr>
          <w:sz w:val="24"/>
          <w:szCs w:val="24"/>
        </w:rPr>
        <w:t>r</w:t>
      </w:r>
      <w:r>
        <w:rPr>
          <w:spacing w:val="4"/>
          <w:sz w:val="24"/>
          <w:szCs w:val="24"/>
        </w:rPr>
        <w:t>l</w:t>
      </w:r>
      <w:r>
        <w:rPr>
          <w:spacing w:val="-5"/>
          <w:sz w:val="24"/>
          <w:szCs w:val="24"/>
        </w:rPr>
        <w:t>y</w:t>
      </w:r>
      <w:r>
        <w:rPr>
          <w:sz w:val="24"/>
          <w:szCs w:val="24"/>
        </w:rPr>
        <w:t>, si</w:t>
      </w:r>
      <w:r>
        <w:rPr>
          <w:spacing w:val="-2"/>
          <w:sz w:val="24"/>
          <w:szCs w:val="24"/>
        </w:rPr>
        <w:t>g</w:t>
      </w:r>
      <w:r>
        <w:rPr>
          <w:sz w:val="24"/>
          <w:szCs w:val="24"/>
        </w:rPr>
        <w:t>nifi</w:t>
      </w:r>
      <w:r>
        <w:rPr>
          <w:spacing w:val="-1"/>
          <w:sz w:val="24"/>
          <w:szCs w:val="24"/>
        </w:rPr>
        <w:t>ca</w:t>
      </w:r>
      <w:r>
        <w:rPr>
          <w:sz w:val="24"/>
          <w:szCs w:val="24"/>
        </w:rPr>
        <w:t>nt</w:t>
      </w:r>
      <w:r>
        <w:rPr>
          <w:spacing w:val="19"/>
          <w:sz w:val="24"/>
          <w:szCs w:val="24"/>
        </w:rPr>
        <w:t xml:space="preserve"> </w:t>
      </w:r>
      <w:r>
        <w:rPr>
          <w:sz w:val="24"/>
          <w:szCs w:val="24"/>
        </w:rPr>
        <w:t>un</w:t>
      </w:r>
      <w:r>
        <w:rPr>
          <w:spacing w:val="2"/>
          <w:sz w:val="24"/>
          <w:szCs w:val="24"/>
        </w:rPr>
        <w:t>d</w:t>
      </w:r>
      <w:r>
        <w:rPr>
          <w:spacing w:val="-1"/>
          <w:sz w:val="24"/>
          <w:szCs w:val="24"/>
        </w:rPr>
        <w:t>e</w:t>
      </w:r>
      <w:r>
        <w:rPr>
          <w:sz w:val="24"/>
          <w:szCs w:val="24"/>
        </w:rPr>
        <w:t>r</w:t>
      </w:r>
      <w:r>
        <w:rPr>
          <w:spacing w:val="2"/>
          <w:sz w:val="24"/>
          <w:szCs w:val="24"/>
        </w:rPr>
        <w:t>-</w:t>
      </w:r>
      <w:r>
        <w:rPr>
          <w:spacing w:val="-1"/>
          <w:sz w:val="24"/>
          <w:szCs w:val="24"/>
        </w:rPr>
        <w:t>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ure</w:t>
      </w:r>
      <w:r>
        <w:rPr>
          <w:spacing w:val="17"/>
          <w:sz w:val="24"/>
          <w:szCs w:val="24"/>
        </w:rPr>
        <w:t xml:space="preserve"> </w:t>
      </w:r>
      <w:r>
        <w:rPr>
          <w:sz w:val="24"/>
          <w:szCs w:val="24"/>
        </w:rPr>
        <w:t>would</w:t>
      </w:r>
      <w:r>
        <w:rPr>
          <w:spacing w:val="19"/>
          <w:sz w:val="24"/>
          <w:szCs w:val="24"/>
        </w:rPr>
        <w:t xml:space="preserve"> </w:t>
      </w:r>
      <w:r>
        <w:rPr>
          <w:sz w:val="24"/>
          <w:szCs w:val="24"/>
        </w:rPr>
        <w:t>sugg</w:t>
      </w:r>
      <w:r>
        <w:rPr>
          <w:spacing w:val="-1"/>
          <w:sz w:val="24"/>
          <w:szCs w:val="24"/>
        </w:rPr>
        <w:t>e</w:t>
      </w:r>
      <w:r>
        <w:rPr>
          <w:sz w:val="24"/>
          <w:szCs w:val="24"/>
        </w:rPr>
        <w:t>st</w:t>
      </w:r>
      <w:r>
        <w:rPr>
          <w:spacing w:val="20"/>
          <w:sz w:val="24"/>
          <w:szCs w:val="24"/>
        </w:rPr>
        <w:t xml:space="preserve"> </w:t>
      </w:r>
      <w:r>
        <w:rPr>
          <w:sz w:val="24"/>
          <w:szCs w:val="24"/>
        </w:rPr>
        <w:t>that</w:t>
      </w:r>
      <w:r>
        <w:rPr>
          <w:spacing w:val="19"/>
          <w:sz w:val="24"/>
          <w:szCs w:val="24"/>
        </w:rPr>
        <w:t xml:space="preserve"> </w:t>
      </w:r>
      <w:r>
        <w:rPr>
          <w:sz w:val="24"/>
          <w:szCs w:val="24"/>
        </w:rPr>
        <w:t>the</w:t>
      </w:r>
      <w:r>
        <w:rPr>
          <w:spacing w:val="18"/>
          <w:sz w:val="24"/>
          <w:szCs w:val="24"/>
        </w:rPr>
        <w:t xml:space="preserve"> </w:t>
      </w:r>
      <w:r>
        <w:rPr>
          <w:sz w:val="24"/>
          <w:szCs w:val="24"/>
        </w:rPr>
        <w:t>te</w:t>
      </w:r>
      <w:r>
        <w:rPr>
          <w:spacing w:val="-1"/>
          <w:sz w:val="24"/>
          <w:szCs w:val="24"/>
        </w:rPr>
        <w:t>a</w:t>
      </w:r>
      <w:r>
        <w:rPr>
          <w:sz w:val="24"/>
          <w:szCs w:val="24"/>
        </w:rPr>
        <w:t>m</w:t>
      </w:r>
      <w:r>
        <w:rPr>
          <w:spacing w:val="19"/>
          <w:sz w:val="24"/>
          <w:szCs w:val="24"/>
        </w:rPr>
        <w:t xml:space="preserve"> </w:t>
      </w:r>
      <w:r>
        <w:rPr>
          <w:sz w:val="24"/>
          <w:szCs w:val="24"/>
        </w:rPr>
        <w:t>w</w:t>
      </w:r>
      <w:r>
        <w:rPr>
          <w:spacing w:val="-1"/>
          <w:sz w:val="24"/>
          <w:szCs w:val="24"/>
        </w:rPr>
        <w:t>a</w:t>
      </w:r>
      <w:r>
        <w:rPr>
          <w:sz w:val="24"/>
          <w:szCs w:val="24"/>
        </w:rPr>
        <w:t>s</w:t>
      </w:r>
      <w:r>
        <w:rPr>
          <w:spacing w:val="19"/>
          <w:sz w:val="24"/>
          <w:szCs w:val="24"/>
        </w:rPr>
        <w:t xml:space="preserve"> </w:t>
      </w:r>
      <w:r>
        <w:rPr>
          <w:spacing w:val="1"/>
          <w:sz w:val="24"/>
          <w:szCs w:val="24"/>
        </w:rPr>
        <w:t>f</w:t>
      </w:r>
      <w:r>
        <w:rPr>
          <w:spacing w:val="-1"/>
          <w:sz w:val="24"/>
          <w:szCs w:val="24"/>
        </w:rPr>
        <w:t>a</w:t>
      </w:r>
      <w:r>
        <w:rPr>
          <w:sz w:val="24"/>
          <w:szCs w:val="24"/>
        </w:rPr>
        <w:t>i</w:t>
      </w:r>
      <w:r>
        <w:rPr>
          <w:spacing w:val="1"/>
          <w:sz w:val="24"/>
          <w:szCs w:val="24"/>
        </w:rPr>
        <w:t>l</w:t>
      </w:r>
      <w:r>
        <w:rPr>
          <w:sz w:val="24"/>
          <w:szCs w:val="24"/>
        </w:rPr>
        <w:t>ing</w:t>
      </w:r>
      <w:r>
        <w:rPr>
          <w:spacing w:val="17"/>
          <w:sz w:val="24"/>
          <w:szCs w:val="24"/>
        </w:rPr>
        <w:t xml:space="preserve"> </w:t>
      </w:r>
      <w:r>
        <w:rPr>
          <w:sz w:val="24"/>
          <w:szCs w:val="24"/>
        </w:rPr>
        <w:t>to</w:t>
      </w:r>
      <w:r>
        <w:rPr>
          <w:spacing w:val="22"/>
          <w:sz w:val="24"/>
          <w:szCs w:val="24"/>
        </w:rPr>
        <w:t xml:space="preserve"> </w:t>
      </w:r>
      <w:r>
        <w:rPr>
          <w:sz w:val="24"/>
          <w:szCs w:val="24"/>
        </w:rPr>
        <w:t>me</w:t>
      </w:r>
      <w:r>
        <w:rPr>
          <w:spacing w:val="-1"/>
          <w:sz w:val="24"/>
          <w:szCs w:val="24"/>
        </w:rPr>
        <w:t>e</w:t>
      </w:r>
      <w:r>
        <w:rPr>
          <w:sz w:val="24"/>
          <w:szCs w:val="24"/>
        </w:rPr>
        <w:t>t</w:t>
      </w:r>
      <w:r>
        <w:rPr>
          <w:spacing w:val="19"/>
          <w:sz w:val="24"/>
          <w:szCs w:val="24"/>
        </w:rPr>
        <w:t xml:space="preserve"> </w:t>
      </w:r>
      <w:r>
        <w:rPr>
          <w:sz w:val="24"/>
          <w:szCs w:val="24"/>
        </w:rPr>
        <w:t>the</w:t>
      </w:r>
      <w:r>
        <w:rPr>
          <w:spacing w:val="18"/>
          <w:sz w:val="24"/>
          <w:szCs w:val="24"/>
        </w:rPr>
        <w:t xml:space="preserve"> </w:t>
      </w:r>
      <w:r>
        <w:rPr>
          <w:sz w:val="24"/>
          <w:szCs w:val="24"/>
        </w:rPr>
        <w:t>r</w:t>
      </w:r>
      <w:r>
        <w:rPr>
          <w:spacing w:val="-2"/>
          <w:sz w:val="24"/>
          <w:szCs w:val="24"/>
        </w:rPr>
        <w:t>e</w:t>
      </w:r>
      <w:r>
        <w:rPr>
          <w:sz w:val="24"/>
          <w:szCs w:val="24"/>
        </w:rPr>
        <w:t>qui</w:t>
      </w:r>
      <w:r>
        <w:rPr>
          <w:spacing w:val="2"/>
          <w:sz w:val="24"/>
          <w:szCs w:val="24"/>
        </w:rPr>
        <w:t>r</w:t>
      </w:r>
      <w:r>
        <w:rPr>
          <w:spacing w:val="-1"/>
          <w:sz w:val="24"/>
          <w:szCs w:val="24"/>
        </w:rPr>
        <w:t>e</w:t>
      </w:r>
      <w:r>
        <w:rPr>
          <w:sz w:val="24"/>
          <w:szCs w:val="24"/>
        </w:rPr>
        <w:t>ments</w:t>
      </w:r>
      <w:r>
        <w:rPr>
          <w:spacing w:val="19"/>
          <w:sz w:val="24"/>
          <w:szCs w:val="24"/>
        </w:rPr>
        <w:t xml:space="preserve"> </w:t>
      </w:r>
      <w:r>
        <w:rPr>
          <w:sz w:val="24"/>
          <w:szCs w:val="24"/>
        </w:rPr>
        <w:t xml:space="preserve">of the </w:t>
      </w:r>
      <w:r>
        <w:rPr>
          <w:spacing w:val="-1"/>
          <w:sz w:val="24"/>
          <w:szCs w:val="24"/>
        </w:rPr>
        <w:t>c</w:t>
      </w:r>
      <w:r>
        <w:rPr>
          <w:sz w:val="24"/>
          <w:szCs w:val="24"/>
        </w:rPr>
        <w:t>ontr</w:t>
      </w:r>
      <w:r>
        <w:rPr>
          <w:spacing w:val="-1"/>
          <w:sz w:val="24"/>
          <w:szCs w:val="24"/>
        </w:rPr>
        <w:t>ac</w:t>
      </w:r>
      <w:r>
        <w:rPr>
          <w:sz w:val="24"/>
          <w:szCs w:val="24"/>
        </w:rPr>
        <w:t>t.</w:t>
      </w:r>
    </w:p>
    <w:p w14:paraId="4B2416BA" w14:textId="77777777" w:rsidR="00C37DEC" w:rsidRDefault="00C37DEC">
      <w:pPr>
        <w:spacing w:before="1" w:line="280" w:lineRule="exact"/>
        <w:rPr>
          <w:sz w:val="28"/>
          <w:szCs w:val="28"/>
        </w:rPr>
      </w:pPr>
    </w:p>
    <w:p w14:paraId="4288C545" w14:textId="35C65051" w:rsidR="00C37DEC" w:rsidRDefault="006A5450">
      <w:pPr>
        <w:ind w:left="153" w:right="8322"/>
        <w:jc w:val="both"/>
        <w:rPr>
          <w:sz w:val="24"/>
          <w:szCs w:val="24"/>
        </w:rPr>
      </w:pPr>
      <w:r>
        <w:rPr>
          <w:b/>
          <w:sz w:val="24"/>
          <w:szCs w:val="24"/>
        </w:rPr>
        <w:t xml:space="preserve">4.3 </w:t>
      </w:r>
      <w:r>
        <w:rPr>
          <w:b/>
          <w:spacing w:val="32"/>
          <w:sz w:val="24"/>
          <w:szCs w:val="24"/>
        </w:rPr>
        <w:t>Secretary</w:t>
      </w:r>
    </w:p>
    <w:p w14:paraId="1404D0E5" w14:textId="77777777" w:rsidR="00C37DEC" w:rsidRDefault="00360F89">
      <w:pPr>
        <w:spacing w:line="260" w:lineRule="exact"/>
        <w:ind w:left="153" w:right="117"/>
        <w:jc w:val="both"/>
        <w:rPr>
          <w:sz w:val="24"/>
          <w:szCs w:val="24"/>
        </w:rPr>
      </w:pPr>
      <w:r>
        <w:rPr>
          <w:sz w:val="24"/>
          <w:szCs w:val="24"/>
        </w:rPr>
        <w:t>The</w:t>
      </w:r>
      <w:r>
        <w:rPr>
          <w:spacing w:val="-1"/>
          <w:sz w:val="24"/>
          <w:szCs w:val="24"/>
        </w:rPr>
        <w:t xml:space="preserve"> </w:t>
      </w:r>
      <w:r>
        <w:rPr>
          <w:sz w:val="24"/>
          <w:szCs w:val="24"/>
        </w:rPr>
        <w:t>s</w:t>
      </w:r>
      <w:r>
        <w:rPr>
          <w:spacing w:val="1"/>
          <w:sz w:val="24"/>
          <w:szCs w:val="24"/>
        </w:rPr>
        <w:t>e</w:t>
      </w:r>
      <w:r>
        <w:rPr>
          <w:spacing w:val="-1"/>
          <w:sz w:val="24"/>
          <w:szCs w:val="24"/>
        </w:rPr>
        <w:t>c</w:t>
      </w:r>
      <w:r>
        <w:rPr>
          <w:sz w:val="24"/>
          <w:szCs w:val="24"/>
        </w:rPr>
        <w:t>r</w:t>
      </w:r>
      <w:r>
        <w:rPr>
          <w:spacing w:val="-2"/>
          <w:sz w:val="24"/>
          <w:szCs w:val="24"/>
        </w:rPr>
        <w:t>e</w:t>
      </w:r>
      <w:r>
        <w:rPr>
          <w:sz w:val="24"/>
          <w:szCs w:val="24"/>
        </w:rPr>
        <w:t>t</w:t>
      </w:r>
      <w:r>
        <w:rPr>
          <w:spacing w:val="2"/>
          <w:sz w:val="24"/>
          <w:szCs w:val="24"/>
        </w:rPr>
        <w:t>a</w:t>
      </w:r>
      <w:r>
        <w:rPr>
          <w:sz w:val="24"/>
          <w:szCs w:val="24"/>
        </w:rPr>
        <w:t>ri</w:t>
      </w:r>
      <w:r>
        <w:rPr>
          <w:spacing w:val="-1"/>
          <w:sz w:val="24"/>
          <w:szCs w:val="24"/>
        </w:rPr>
        <w:t>a</w:t>
      </w:r>
      <w:r>
        <w:rPr>
          <w:sz w:val="24"/>
          <w:szCs w:val="24"/>
        </w:rPr>
        <w:t>l ro</w:t>
      </w:r>
      <w:r>
        <w:rPr>
          <w:spacing w:val="2"/>
          <w:sz w:val="24"/>
          <w:szCs w:val="24"/>
        </w:rPr>
        <w:t>l</w:t>
      </w:r>
      <w:r>
        <w:rPr>
          <w:sz w:val="24"/>
          <w:szCs w:val="24"/>
        </w:rPr>
        <w:t>e</w:t>
      </w:r>
      <w:r>
        <w:rPr>
          <w:spacing w:val="-1"/>
          <w:sz w:val="24"/>
          <w:szCs w:val="24"/>
        </w:rPr>
        <w:t xml:space="preserve"> </w:t>
      </w:r>
      <w:r>
        <w:rPr>
          <w:sz w:val="24"/>
          <w:szCs w:val="24"/>
        </w:rPr>
        <w:t>m</w:t>
      </w:r>
      <w:r>
        <w:rPr>
          <w:spacing w:val="4"/>
          <w:sz w:val="24"/>
          <w:szCs w:val="24"/>
        </w:rPr>
        <w:t>a</w:t>
      </w:r>
      <w:r>
        <w:rPr>
          <w:sz w:val="24"/>
          <w:szCs w:val="24"/>
        </w:rPr>
        <w:t>y</w:t>
      </w:r>
      <w:r>
        <w:rPr>
          <w:spacing w:val="-3"/>
          <w:sz w:val="24"/>
          <w:szCs w:val="24"/>
        </w:rPr>
        <w:t xml:space="preserve"> </w:t>
      </w:r>
      <w:r>
        <w:rPr>
          <w:sz w:val="24"/>
          <w:szCs w:val="24"/>
        </w:rPr>
        <w:t>not be the</w:t>
      </w:r>
      <w:r>
        <w:rPr>
          <w:spacing w:val="-1"/>
          <w:sz w:val="24"/>
          <w:szCs w:val="24"/>
        </w:rPr>
        <w:t xml:space="preserve"> </w:t>
      </w:r>
      <w:r>
        <w:rPr>
          <w:sz w:val="24"/>
          <w:szCs w:val="24"/>
        </w:rPr>
        <w:t>most</w:t>
      </w:r>
      <w:r>
        <w:rPr>
          <w:spacing w:val="3"/>
          <w:sz w:val="24"/>
          <w:szCs w:val="24"/>
        </w:rPr>
        <w:t xml:space="preserve"> </w:t>
      </w:r>
      <w:r>
        <w:rPr>
          <w:spacing w:val="-2"/>
          <w:sz w:val="24"/>
          <w:szCs w:val="24"/>
        </w:rPr>
        <w:t>g</w:t>
      </w:r>
      <w:r>
        <w:rPr>
          <w:spacing w:val="3"/>
          <w:sz w:val="24"/>
          <w:szCs w:val="24"/>
        </w:rPr>
        <w:t>l</w:t>
      </w:r>
      <w:r>
        <w:rPr>
          <w:spacing w:val="-1"/>
          <w:sz w:val="24"/>
          <w:szCs w:val="24"/>
        </w:rPr>
        <w:t>a</w:t>
      </w:r>
      <w:r>
        <w:rPr>
          <w:sz w:val="24"/>
          <w:szCs w:val="24"/>
        </w:rPr>
        <w:t>m</w:t>
      </w:r>
      <w:r>
        <w:rPr>
          <w:spacing w:val="3"/>
          <w:sz w:val="24"/>
          <w:szCs w:val="24"/>
        </w:rPr>
        <w:t>o</w:t>
      </w:r>
      <w:r>
        <w:rPr>
          <w:sz w:val="24"/>
          <w:szCs w:val="24"/>
        </w:rPr>
        <w:t>r</w:t>
      </w:r>
      <w:r>
        <w:rPr>
          <w:spacing w:val="1"/>
          <w:sz w:val="24"/>
          <w:szCs w:val="24"/>
        </w:rPr>
        <w:t>o</w:t>
      </w:r>
      <w:r>
        <w:rPr>
          <w:sz w:val="24"/>
          <w:szCs w:val="24"/>
        </w:rPr>
        <w:t>us, but the t</w:t>
      </w:r>
      <w:r>
        <w:rPr>
          <w:spacing w:val="-1"/>
          <w:sz w:val="24"/>
          <w:szCs w:val="24"/>
        </w:rPr>
        <w:t>a</w:t>
      </w:r>
      <w:r>
        <w:rPr>
          <w:sz w:val="24"/>
          <w:szCs w:val="24"/>
        </w:rPr>
        <w:t>ki</w:t>
      </w:r>
      <w:r>
        <w:rPr>
          <w:spacing w:val="3"/>
          <w:sz w:val="24"/>
          <w:szCs w:val="24"/>
        </w:rPr>
        <w:t>n</w:t>
      </w:r>
      <w:r>
        <w:rPr>
          <w:sz w:val="24"/>
          <w:szCs w:val="24"/>
        </w:rPr>
        <w:t>g</w:t>
      </w:r>
      <w:r>
        <w:rPr>
          <w:spacing w:val="-2"/>
          <w:sz w:val="24"/>
          <w:szCs w:val="24"/>
        </w:rPr>
        <w:t xml:space="preserve"> </w:t>
      </w:r>
      <w:r>
        <w:rPr>
          <w:spacing w:val="2"/>
          <w:sz w:val="24"/>
          <w:szCs w:val="24"/>
        </w:rPr>
        <w:t>o</w:t>
      </w:r>
      <w:r>
        <w:rPr>
          <w:sz w:val="24"/>
          <w:szCs w:val="24"/>
        </w:rPr>
        <w:t>f mi</w:t>
      </w:r>
      <w:r>
        <w:rPr>
          <w:spacing w:val="2"/>
          <w:sz w:val="24"/>
          <w:szCs w:val="24"/>
        </w:rPr>
        <w:t>n</w:t>
      </w:r>
      <w:r>
        <w:rPr>
          <w:sz w:val="24"/>
          <w:szCs w:val="24"/>
        </w:rPr>
        <w:t xml:space="preserve">utes </w:t>
      </w:r>
      <w:r>
        <w:rPr>
          <w:spacing w:val="-1"/>
          <w:sz w:val="24"/>
          <w:szCs w:val="24"/>
        </w:rPr>
        <w:t>a</w:t>
      </w:r>
      <w:r>
        <w:rPr>
          <w:sz w:val="24"/>
          <w:szCs w:val="24"/>
        </w:rPr>
        <w:t>nd the</w:t>
      </w:r>
      <w:r>
        <w:rPr>
          <w:spacing w:val="2"/>
          <w:sz w:val="24"/>
          <w:szCs w:val="24"/>
        </w:rPr>
        <w:t xml:space="preserve"> </w:t>
      </w:r>
      <w:r>
        <w:rPr>
          <w:sz w:val="24"/>
          <w:szCs w:val="24"/>
        </w:rPr>
        <w:t>pr</w:t>
      </w:r>
      <w:r>
        <w:rPr>
          <w:spacing w:val="-2"/>
          <w:sz w:val="24"/>
          <w:szCs w:val="24"/>
        </w:rPr>
        <w:t>e</w:t>
      </w:r>
      <w:r>
        <w:rPr>
          <w:spacing w:val="2"/>
          <w:sz w:val="24"/>
          <w:szCs w:val="24"/>
        </w:rPr>
        <w:t>p</w:t>
      </w:r>
      <w:r>
        <w:rPr>
          <w:spacing w:val="-1"/>
          <w:sz w:val="24"/>
          <w:szCs w:val="24"/>
        </w:rPr>
        <w:t>a</w:t>
      </w:r>
      <w:r>
        <w:rPr>
          <w:spacing w:val="1"/>
          <w:sz w:val="24"/>
          <w:szCs w:val="24"/>
        </w:rPr>
        <w:t>r</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of</w:t>
      </w:r>
    </w:p>
    <w:p w14:paraId="17CE9917" w14:textId="77777777" w:rsidR="00C37DEC" w:rsidRDefault="00360F89">
      <w:pPr>
        <w:ind w:left="153" w:right="105"/>
        <w:jc w:val="both"/>
        <w:rPr>
          <w:sz w:val="24"/>
          <w:szCs w:val="24"/>
        </w:rPr>
      </w:pPr>
      <w:r>
        <w:rPr>
          <w:sz w:val="24"/>
          <w:szCs w:val="24"/>
        </w:rPr>
        <w:t>do</w:t>
      </w:r>
      <w:r>
        <w:rPr>
          <w:spacing w:val="-1"/>
          <w:sz w:val="24"/>
          <w:szCs w:val="24"/>
        </w:rPr>
        <w:t>c</w:t>
      </w:r>
      <w:r>
        <w:rPr>
          <w:sz w:val="24"/>
          <w:szCs w:val="24"/>
        </w:rPr>
        <w:t>uments</w:t>
      </w:r>
      <w:r>
        <w:rPr>
          <w:spacing w:val="1"/>
          <w:sz w:val="24"/>
          <w:szCs w:val="24"/>
        </w:rPr>
        <w:t xml:space="preserve"> </w:t>
      </w:r>
      <w:r>
        <w:rPr>
          <w:spacing w:val="-1"/>
          <w:sz w:val="24"/>
          <w:szCs w:val="24"/>
        </w:rPr>
        <w:t>a</w:t>
      </w:r>
      <w:r>
        <w:rPr>
          <w:sz w:val="24"/>
          <w:szCs w:val="24"/>
        </w:rPr>
        <w:t>s</w:t>
      </w:r>
      <w:r>
        <w:rPr>
          <w:spacing w:val="1"/>
          <w:sz w:val="24"/>
          <w:szCs w:val="24"/>
        </w:rPr>
        <w:t xml:space="preserve"> </w:t>
      </w:r>
      <w:r>
        <w:rPr>
          <w:sz w:val="24"/>
          <w:szCs w:val="24"/>
        </w:rPr>
        <w:t>p</w:t>
      </w:r>
      <w:r>
        <w:rPr>
          <w:spacing w:val="-1"/>
          <w:sz w:val="24"/>
          <w:szCs w:val="24"/>
        </w:rPr>
        <w:t>a</w:t>
      </w:r>
      <w:r>
        <w:rPr>
          <w:sz w:val="24"/>
          <w:szCs w:val="24"/>
        </w:rPr>
        <w:t>rt</w:t>
      </w:r>
      <w:r>
        <w:rPr>
          <w:spacing w:val="1"/>
          <w:sz w:val="24"/>
          <w:szCs w:val="24"/>
        </w:rPr>
        <w:t xml:space="preserve"> </w:t>
      </w:r>
      <w:r>
        <w:rPr>
          <w:spacing w:val="2"/>
          <w:sz w:val="24"/>
          <w:szCs w:val="24"/>
        </w:rPr>
        <w:t>o</w:t>
      </w:r>
      <w:r>
        <w:rPr>
          <w:sz w:val="24"/>
          <w:szCs w:val="24"/>
        </w:rPr>
        <w:t>f the</w:t>
      </w:r>
      <w:r>
        <w:rPr>
          <w:spacing w:val="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bles</w:t>
      </w:r>
      <w:r>
        <w:rPr>
          <w:spacing w:val="1"/>
          <w:sz w:val="24"/>
          <w:szCs w:val="24"/>
        </w:rPr>
        <w:t xml:space="preserve"> </w:t>
      </w:r>
      <w:proofErr w:type="gramStart"/>
      <w:r>
        <w:rPr>
          <w:sz w:val="24"/>
          <w:szCs w:val="24"/>
        </w:rPr>
        <w:t>is</w:t>
      </w:r>
      <w:proofErr w:type="gramEnd"/>
      <w:r>
        <w:rPr>
          <w:spacing w:val="1"/>
          <w:sz w:val="24"/>
          <w:szCs w:val="24"/>
        </w:rPr>
        <w:t xml:space="preserve"> </w:t>
      </w:r>
      <w:r>
        <w:rPr>
          <w:spacing w:val="-1"/>
          <w:sz w:val="24"/>
          <w:szCs w:val="24"/>
        </w:rPr>
        <w:t>a</w:t>
      </w:r>
      <w:r>
        <w:rPr>
          <w:sz w:val="24"/>
          <w:szCs w:val="24"/>
        </w:rPr>
        <w:t>n</w:t>
      </w:r>
      <w:r>
        <w:rPr>
          <w:spacing w:val="3"/>
          <w:sz w:val="24"/>
          <w:szCs w:val="24"/>
        </w:rPr>
        <w:t xml:space="preserve"> </w:t>
      </w:r>
      <w:r>
        <w:rPr>
          <w:spacing w:val="4"/>
          <w:sz w:val="24"/>
          <w:szCs w:val="24"/>
        </w:rPr>
        <w:t>i</w:t>
      </w:r>
      <w:r>
        <w:rPr>
          <w:sz w:val="24"/>
          <w:szCs w:val="24"/>
        </w:rPr>
        <w:t>mport</w:t>
      </w:r>
      <w:r>
        <w:rPr>
          <w:spacing w:val="-1"/>
          <w:sz w:val="24"/>
          <w:szCs w:val="24"/>
        </w:rPr>
        <w:t>a</w:t>
      </w:r>
      <w:r>
        <w:rPr>
          <w:sz w:val="24"/>
          <w:szCs w:val="24"/>
        </w:rPr>
        <w:t>nt</w:t>
      </w:r>
      <w:r>
        <w:rPr>
          <w:spacing w:val="1"/>
          <w:sz w:val="24"/>
          <w:szCs w:val="24"/>
        </w:rPr>
        <w:t xml:space="preserve"> </w:t>
      </w:r>
      <w:r>
        <w:rPr>
          <w:sz w:val="24"/>
          <w:szCs w:val="24"/>
        </w:rPr>
        <w:t>role with</w:t>
      </w:r>
      <w:r>
        <w:rPr>
          <w:spacing w:val="1"/>
          <w:sz w:val="24"/>
          <w:szCs w:val="24"/>
        </w:rPr>
        <w:t>i</w:t>
      </w:r>
      <w:r>
        <w:rPr>
          <w:sz w:val="24"/>
          <w:szCs w:val="24"/>
        </w:rPr>
        <w:t>n</w:t>
      </w:r>
      <w:r>
        <w:rPr>
          <w:spacing w:val="1"/>
          <w:sz w:val="24"/>
          <w:szCs w:val="24"/>
        </w:rPr>
        <w:t xml:space="preserve"> </w:t>
      </w:r>
      <w:r>
        <w:rPr>
          <w:sz w:val="24"/>
          <w:szCs w:val="24"/>
        </w:rPr>
        <w:t>the te</w:t>
      </w:r>
      <w:r>
        <w:rPr>
          <w:spacing w:val="-1"/>
          <w:sz w:val="24"/>
          <w:szCs w:val="24"/>
        </w:rPr>
        <w:t>a</w:t>
      </w:r>
      <w:r>
        <w:rPr>
          <w:sz w:val="24"/>
          <w:szCs w:val="24"/>
        </w:rPr>
        <w:t>m.</w:t>
      </w:r>
      <w:r>
        <w:rPr>
          <w:spacing w:val="5"/>
          <w:sz w:val="24"/>
          <w:szCs w:val="24"/>
        </w:rPr>
        <w:t xml:space="preserve"> </w:t>
      </w:r>
      <w:r>
        <w:rPr>
          <w:spacing w:val="1"/>
          <w:sz w:val="24"/>
          <w:szCs w:val="24"/>
        </w:rPr>
        <w:t>W</w:t>
      </w:r>
      <w:r>
        <w:rPr>
          <w:sz w:val="24"/>
          <w:szCs w:val="24"/>
        </w:rPr>
        <w:t>hi</w:t>
      </w:r>
      <w:r>
        <w:rPr>
          <w:spacing w:val="1"/>
          <w:sz w:val="24"/>
          <w:szCs w:val="24"/>
        </w:rPr>
        <w:t>l</w:t>
      </w:r>
      <w:r>
        <w:rPr>
          <w:sz w:val="24"/>
          <w:szCs w:val="24"/>
        </w:rPr>
        <w:t>e s</w:t>
      </w:r>
      <w:r>
        <w:rPr>
          <w:spacing w:val="-1"/>
          <w:sz w:val="24"/>
          <w:szCs w:val="24"/>
        </w:rPr>
        <w:t>ec</w:t>
      </w:r>
      <w:r>
        <w:rPr>
          <w:sz w:val="24"/>
          <w:szCs w:val="24"/>
        </w:rPr>
        <w:t>t</w:t>
      </w:r>
      <w:r>
        <w:rPr>
          <w:spacing w:val="1"/>
          <w:sz w:val="24"/>
          <w:szCs w:val="24"/>
        </w:rPr>
        <w:t>i</w:t>
      </w:r>
      <w:r>
        <w:rPr>
          <w:sz w:val="24"/>
          <w:szCs w:val="24"/>
        </w:rPr>
        <w:t>ons</w:t>
      </w:r>
      <w:r>
        <w:rPr>
          <w:spacing w:val="1"/>
          <w:sz w:val="24"/>
          <w:szCs w:val="24"/>
        </w:rPr>
        <w:t xml:space="preserve"> </w:t>
      </w:r>
      <w:r>
        <w:rPr>
          <w:sz w:val="24"/>
          <w:szCs w:val="24"/>
        </w:rPr>
        <w:t xml:space="preserve">of </w:t>
      </w:r>
      <w:r>
        <w:rPr>
          <w:spacing w:val="-1"/>
          <w:sz w:val="24"/>
          <w:szCs w:val="24"/>
        </w:rPr>
        <w:t>e</w:t>
      </w:r>
      <w:r>
        <w:rPr>
          <w:sz w:val="24"/>
          <w:szCs w:val="24"/>
        </w:rPr>
        <w:t>v</w:t>
      </w:r>
      <w:r>
        <w:rPr>
          <w:spacing w:val="-1"/>
          <w:sz w:val="24"/>
          <w:szCs w:val="24"/>
        </w:rPr>
        <w:t>e</w:t>
      </w:r>
      <w:r>
        <w:rPr>
          <w:spacing w:val="4"/>
          <w:sz w:val="24"/>
          <w:szCs w:val="24"/>
        </w:rPr>
        <w:t>r</w:t>
      </w:r>
      <w:r>
        <w:rPr>
          <w:sz w:val="24"/>
          <w:szCs w:val="24"/>
        </w:rPr>
        <w:t>y r</w:t>
      </w:r>
      <w:r>
        <w:rPr>
          <w:spacing w:val="-2"/>
          <w:sz w:val="24"/>
          <w:szCs w:val="24"/>
        </w:rPr>
        <w:t>e</w:t>
      </w:r>
      <w:r>
        <w:rPr>
          <w:sz w:val="24"/>
          <w:szCs w:val="24"/>
        </w:rPr>
        <w:t>port</w:t>
      </w:r>
      <w:r>
        <w:rPr>
          <w:spacing w:val="4"/>
          <w:sz w:val="24"/>
          <w:szCs w:val="24"/>
        </w:rPr>
        <w:t xml:space="preserve"> </w:t>
      </w:r>
      <w:r>
        <w:rPr>
          <w:sz w:val="24"/>
          <w:szCs w:val="24"/>
        </w:rPr>
        <w:t>will</w:t>
      </w:r>
      <w:r>
        <w:rPr>
          <w:spacing w:val="5"/>
          <w:sz w:val="24"/>
          <w:szCs w:val="24"/>
        </w:rPr>
        <w:t xml:space="preserve"> </w:t>
      </w:r>
      <w:r>
        <w:rPr>
          <w:sz w:val="24"/>
          <w:szCs w:val="24"/>
        </w:rPr>
        <w:t>be</w:t>
      </w:r>
      <w:r>
        <w:rPr>
          <w:spacing w:val="3"/>
          <w:sz w:val="24"/>
          <w:szCs w:val="24"/>
        </w:rPr>
        <w:t xml:space="preserve"> </w:t>
      </w:r>
      <w:r>
        <w:rPr>
          <w:sz w:val="24"/>
          <w:szCs w:val="24"/>
        </w:rPr>
        <w:t>prod</w:t>
      </w:r>
      <w:r>
        <w:rPr>
          <w:spacing w:val="-1"/>
          <w:sz w:val="24"/>
          <w:szCs w:val="24"/>
        </w:rPr>
        <w:t>uc</w:t>
      </w:r>
      <w:r>
        <w:rPr>
          <w:spacing w:val="1"/>
          <w:sz w:val="24"/>
          <w:szCs w:val="24"/>
        </w:rPr>
        <w:t>e</w:t>
      </w:r>
      <w:r>
        <w:rPr>
          <w:sz w:val="24"/>
          <w:szCs w:val="24"/>
        </w:rPr>
        <w:t>d</w:t>
      </w:r>
      <w:r>
        <w:rPr>
          <w:spacing w:val="4"/>
          <w:sz w:val="24"/>
          <w:szCs w:val="24"/>
        </w:rPr>
        <w:t xml:space="preserve"> </w:t>
      </w:r>
      <w:r>
        <w:rPr>
          <w:spacing w:val="2"/>
          <w:sz w:val="24"/>
          <w:szCs w:val="24"/>
        </w:rPr>
        <w:t>b</w:t>
      </w:r>
      <w:r>
        <w:rPr>
          <w:sz w:val="24"/>
          <w:szCs w:val="24"/>
        </w:rPr>
        <w:t>y E</w:t>
      </w:r>
      <w:r>
        <w:rPr>
          <w:spacing w:val="-1"/>
          <w:sz w:val="24"/>
          <w:szCs w:val="24"/>
        </w:rPr>
        <w:t>A</w:t>
      </w:r>
      <w:r>
        <w:rPr>
          <w:sz w:val="24"/>
          <w:szCs w:val="24"/>
        </w:rPr>
        <w:t>CH</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m</w:t>
      </w:r>
      <w:r>
        <w:rPr>
          <w:spacing w:val="2"/>
          <w:sz w:val="24"/>
          <w:szCs w:val="24"/>
        </w:rPr>
        <w:t>e</w:t>
      </w:r>
      <w:r>
        <w:rPr>
          <w:sz w:val="24"/>
          <w:szCs w:val="24"/>
        </w:rPr>
        <w:t>mbe</w:t>
      </w:r>
      <w:r>
        <w:rPr>
          <w:spacing w:val="-1"/>
          <w:sz w:val="24"/>
          <w:szCs w:val="24"/>
        </w:rPr>
        <w:t>r</w:t>
      </w:r>
      <w:r>
        <w:rPr>
          <w:sz w:val="24"/>
          <w:szCs w:val="24"/>
        </w:rPr>
        <w:t>,</w:t>
      </w:r>
      <w:r>
        <w:rPr>
          <w:spacing w:val="4"/>
          <w:sz w:val="24"/>
          <w:szCs w:val="24"/>
        </w:rPr>
        <w:t xml:space="preserve"> </w:t>
      </w:r>
      <w:r>
        <w:rPr>
          <w:sz w:val="24"/>
          <w:szCs w:val="24"/>
        </w:rPr>
        <w:t>the</w:t>
      </w:r>
      <w:r>
        <w:rPr>
          <w:spacing w:val="4"/>
          <w:sz w:val="24"/>
          <w:szCs w:val="24"/>
        </w:rPr>
        <w:t xml:space="preserve"> </w:t>
      </w:r>
      <w:r>
        <w:rPr>
          <w:spacing w:val="1"/>
          <w:sz w:val="24"/>
          <w:szCs w:val="24"/>
        </w:rPr>
        <w:t>S</w:t>
      </w:r>
      <w:r>
        <w:rPr>
          <w:spacing w:val="-1"/>
          <w:sz w:val="24"/>
          <w:szCs w:val="24"/>
        </w:rPr>
        <w:t>ec</w:t>
      </w:r>
      <w:r>
        <w:rPr>
          <w:sz w:val="24"/>
          <w:szCs w:val="24"/>
        </w:rPr>
        <w:t>r</w:t>
      </w:r>
      <w:r>
        <w:rPr>
          <w:spacing w:val="-2"/>
          <w:sz w:val="24"/>
          <w:szCs w:val="24"/>
        </w:rPr>
        <w:t>e</w:t>
      </w:r>
      <w:r>
        <w:rPr>
          <w:spacing w:val="3"/>
          <w:sz w:val="24"/>
          <w:szCs w:val="24"/>
        </w:rPr>
        <w:t>t</w:t>
      </w:r>
      <w:r>
        <w:rPr>
          <w:spacing w:val="-1"/>
          <w:sz w:val="24"/>
          <w:szCs w:val="24"/>
        </w:rPr>
        <w:t>a</w:t>
      </w:r>
      <w:r>
        <w:rPr>
          <w:spacing w:val="4"/>
          <w:sz w:val="24"/>
          <w:szCs w:val="24"/>
        </w:rPr>
        <w:t>r</w:t>
      </w:r>
      <w:r>
        <w:rPr>
          <w:sz w:val="24"/>
          <w:szCs w:val="24"/>
        </w:rPr>
        <w:t>y w</w:t>
      </w:r>
      <w:r>
        <w:rPr>
          <w:spacing w:val="2"/>
          <w:sz w:val="24"/>
          <w:szCs w:val="24"/>
        </w:rPr>
        <w:t>i</w:t>
      </w:r>
      <w:r>
        <w:rPr>
          <w:sz w:val="24"/>
          <w:szCs w:val="24"/>
        </w:rPr>
        <w:t>ll</w:t>
      </w:r>
      <w:r>
        <w:rPr>
          <w:spacing w:val="5"/>
          <w:sz w:val="24"/>
          <w:szCs w:val="24"/>
        </w:rPr>
        <w:t xml:space="preserve"> </w:t>
      </w:r>
      <w:r>
        <w:rPr>
          <w:spacing w:val="-1"/>
          <w:sz w:val="24"/>
          <w:szCs w:val="24"/>
        </w:rPr>
        <w:t>c</w:t>
      </w:r>
      <w:r>
        <w:rPr>
          <w:spacing w:val="6"/>
          <w:sz w:val="24"/>
          <w:szCs w:val="24"/>
        </w:rPr>
        <w:t>o</w:t>
      </w:r>
      <w:r>
        <w:rPr>
          <w:spacing w:val="-1"/>
          <w:sz w:val="24"/>
          <w:szCs w:val="24"/>
        </w:rPr>
        <w:t>-</w:t>
      </w:r>
      <w:r>
        <w:rPr>
          <w:sz w:val="24"/>
          <w:szCs w:val="24"/>
        </w:rPr>
        <w:t>ordin</w:t>
      </w:r>
      <w:r>
        <w:rPr>
          <w:spacing w:val="-1"/>
          <w:sz w:val="24"/>
          <w:szCs w:val="24"/>
        </w:rPr>
        <w:t>a</w:t>
      </w:r>
      <w:r>
        <w:rPr>
          <w:sz w:val="24"/>
          <w:szCs w:val="24"/>
        </w:rPr>
        <w:t>te</w:t>
      </w:r>
      <w:r>
        <w:rPr>
          <w:spacing w:val="4"/>
          <w:sz w:val="24"/>
          <w:szCs w:val="24"/>
        </w:rPr>
        <w:t xml:space="preserve"> </w:t>
      </w:r>
      <w:r>
        <w:rPr>
          <w:sz w:val="24"/>
          <w:szCs w:val="24"/>
        </w:rPr>
        <w:t>the</w:t>
      </w:r>
      <w:r>
        <w:rPr>
          <w:spacing w:val="4"/>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pacing w:val="1"/>
          <w:sz w:val="24"/>
          <w:szCs w:val="24"/>
        </w:rPr>
        <w:t>r</w:t>
      </w:r>
      <w:r>
        <w:rPr>
          <w:sz w:val="24"/>
          <w:szCs w:val="24"/>
        </w:rPr>
        <w:t>t pr</w:t>
      </w:r>
      <w:r>
        <w:rPr>
          <w:spacing w:val="-2"/>
          <w:sz w:val="24"/>
          <w:szCs w:val="24"/>
        </w:rPr>
        <w:t>e</w:t>
      </w:r>
      <w:r>
        <w:rPr>
          <w:sz w:val="24"/>
          <w:szCs w:val="24"/>
        </w:rPr>
        <w:t>p</w:t>
      </w:r>
      <w:r>
        <w:rPr>
          <w:spacing w:val="-1"/>
          <w:sz w:val="24"/>
          <w:szCs w:val="24"/>
        </w:rPr>
        <w:t>a</w:t>
      </w:r>
      <w:r>
        <w:rPr>
          <w:spacing w:val="1"/>
          <w:sz w:val="24"/>
          <w:szCs w:val="24"/>
        </w:rPr>
        <w:t>r</w:t>
      </w:r>
      <w:r>
        <w:rPr>
          <w:spacing w:val="-1"/>
          <w:sz w:val="24"/>
          <w:szCs w:val="24"/>
        </w:rPr>
        <w:t>a</w:t>
      </w:r>
      <w:r>
        <w:rPr>
          <w:sz w:val="24"/>
          <w:szCs w:val="24"/>
        </w:rPr>
        <w:t>t</w:t>
      </w:r>
      <w:r>
        <w:rPr>
          <w:spacing w:val="1"/>
          <w:sz w:val="24"/>
          <w:szCs w:val="24"/>
        </w:rPr>
        <w:t>i</w:t>
      </w:r>
      <w:r>
        <w:rPr>
          <w:sz w:val="24"/>
          <w:szCs w:val="24"/>
        </w:rPr>
        <w:t>on.</w:t>
      </w:r>
      <w:r>
        <w:rPr>
          <w:spacing w:val="6"/>
          <w:sz w:val="24"/>
          <w:szCs w:val="24"/>
        </w:rPr>
        <w:t xml:space="preserve"> </w:t>
      </w:r>
      <w:r>
        <w:rPr>
          <w:spacing w:val="-6"/>
          <w:sz w:val="24"/>
          <w:szCs w:val="24"/>
        </w:rPr>
        <w:t>I</w:t>
      </w:r>
      <w:r>
        <w:rPr>
          <w:sz w:val="24"/>
          <w:szCs w:val="24"/>
        </w:rPr>
        <w:t>t</w:t>
      </w:r>
      <w:r>
        <w:rPr>
          <w:spacing w:val="3"/>
          <w:sz w:val="24"/>
          <w:szCs w:val="24"/>
        </w:rPr>
        <w:t xml:space="preserve"> </w:t>
      </w:r>
      <w:r>
        <w:rPr>
          <w:sz w:val="24"/>
          <w:szCs w:val="24"/>
        </w:rPr>
        <w:t>is</w:t>
      </w:r>
      <w:r>
        <w:rPr>
          <w:spacing w:val="3"/>
          <w:sz w:val="24"/>
          <w:szCs w:val="24"/>
        </w:rPr>
        <w:t xml:space="preserve"> </w:t>
      </w:r>
      <w:r>
        <w:rPr>
          <w:spacing w:val="-1"/>
          <w:sz w:val="24"/>
          <w:szCs w:val="24"/>
        </w:rPr>
        <w:t>a</w:t>
      </w:r>
      <w:r>
        <w:rPr>
          <w:sz w:val="24"/>
          <w:szCs w:val="24"/>
        </w:rPr>
        <w:t>lso</w:t>
      </w:r>
      <w:r>
        <w:rPr>
          <w:spacing w:val="3"/>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3"/>
          <w:sz w:val="24"/>
          <w:szCs w:val="24"/>
        </w:rPr>
        <w:t xml:space="preserve"> </w:t>
      </w:r>
      <w:r>
        <w:rPr>
          <w:sz w:val="24"/>
          <w:szCs w:val="24"/>
        </w:rPr>
        <w:t>to</w:t>
      </w:r>
      <w:r>
        <w:rPr>
          <w:spacing w:val="3"/>
          <w:sz w:val="24"/>
          <w:szCs w:val="24"/>
        </w:rPr>
        <w:t xml:space="preserve"> </w:t>
      </w:r>
      <w:r>
        <w:rPr>
          <w:sz w:val="24"/>
          <w:szCs w:val="24"/>
        </w:rPr>
        <w:t>k</w:t>
      </w:r>
      <w:r>
        <w:rPr>
          <w:spacing w:val="-1"/>
          <w:sz w:val="24"/>
          <w:szCs w:val="24"/>
        </w:rPr>
        <w:t>ee</w:t>
      </w:r>
      <w:r>
        <w:rPr>
          <w:sz w:val="24"/>
          <w:szCs w:val="24"/>
        </w:rPr>
        <w:t>p</w:t>
      </w:r>
      <w:r>
        <w:rPr>
          <w:spacing w:val="3"/>
          <w:sz w:val="24"/>
          <w:szCs w:val="24"/>
        </w:rPr>
        <w:t xml:space="preserve"> </w:t>
      </w:r>
      <w:r>
        <w:rPr>
          <w:sz w:val="24"/>
          <w:szCs w:val="24"/>
        </w:rPr>
        <w:t>m</w:t>
      </w:r>
      <w:r>
        <w:rPr>
          <w:spacing w:val="1"/>
          <w:sz w:val="24"/>
          <w:szCs w:val="24"/>
        </w:rPr>
        <w:t>i</w:t>
      </w:r>
      <w:r>
        <w:rPr>
          <w:sz w:val="24"/>
          <w:szCs w:val="24"/>
        </w:rPr>
        <w:t>nu</w:t>
      </w:r>
      <w:r>
        <w:rPr>
          <w:spacing w:val="-2"/>
          <w:sz w:val="24"/>
          <w:szCs w:val="24"/>
        </w:rPr>
        <w:t>t</w:t>
      </w:r>
      <w:r>
        <w:rPr>
          <w:spacing w:val="-1"/>
          <w:sz w:val="24"/>
          <w:szCs w:val="24"/>
        </w:rPr>
        <w:t>e</w:t>
      </w:r>
      <w:r>
        <w:rPr>
          <w:sz w:val="24"/>
          <w:szCs w:val="24"/>
        </w:rPr>
        <w:t>s</w:t>
      </w:r>
      <w:r>
        <w:rPr>
          <w:spacing w:val="3"/>
          <w:sz w:val="24"/>
          <w:szCs w:val="24"/>
        </w:rPr>
        <w:t xml:space="preserve"> </w:t>
      </w:r>
      <w:r>
        <w:rPr>
          <w:sz w:val="24"/>
          <w:szCs w:val="24"/>
        </w:rPr>
        <w:t>of</w:t>
      </w:r>
      <w:r>
        <w:rPr>
          <w:spacing w:val="2"/>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r>
        <w:rPr>
          <w:spacing w:val="3"/>
          <w:sz w:val="24"/>
          <w:szCs w:val="24"/>
        </w:rPr>
        <w:t xml:space="preserve"> </w:t>
      </w:r>
      <w:r>
        <w:rPr>
          <w:sz w:val="24"/>
          <w:szCs w:val="24"/>
        </w:rPr>
        <w:t>h</w:t>
      </w:r>
      <w:r>
        <w:rPr>
          <w:spacing w:val="-1"/>
          <w:sz w:val="24"/>
          <w:szCs w:val="24"/>
        </w:rPr>
        <w:t>e</w:t>
      </w:r>
      <w:r>
        <w:rPr>
          <w:sz w:val="24"/>
          <w:szCs w:val="24"/>
        </w:rPr>
        <w:t>ld</w:t>
      </w:r>
      <w:r>
        <w:rPr>
          <w:spacing w:val="3"/>
          <w:sz w:val="24"/>
          <w:szCs w:val="24"/>
        </w:rPr>
        <w:t xml:space="preserve"> </w:t>
      </w:r>
      <w:r>
        <w:rPr>
          <w:spacing w:val="2"/>
          <w:sz w:val="24"/>
          <w:szCs w:val="24"/>
        </w:rPr>
        <w:t>b</w:t>
      </w:r>
      <w:r>
        <w:rPr>
          <w:sz w:val="24"/>
          <w:szCs w:val="24"/>
        </w:rPr>
        <w:t>y the</w:t>
      </w:r>
      <w:r>
        <w:rPr>
          <w:spacing w:val="2"/>
          <w:sz w:val="24"/>
          <w:szCs w:val="24"/>
        </w:rPr>
        <w:t xml:space="preserve"> </w:t>
      </w:r>
      <w:r>
        <w:rPr>
          <w:sz w:val="24"/>
          <w:szCs w:val="24"/>
        </w:rPr>
        <w:t>te</w:t>
      </w:r>
      <w:r>
        <w:rPr>
          <w:spacing w:val="-1"/>
          <w:sz w:val="24"/>
          <w:szCs w:val="24"/>
        </w:rPr>
        <w:t>a</w:t>
      </w:r>
      <w:r>
        <w:rPr>
          <w:sz w:val="24"/>
          <w:szCs w:val="24"/>
        </w:rPr>
        <w:t>m</w:t>
      </w:r>
      <w:r>
        <w:rPr>
          <w:spacing w:val="8"/>
          <w:sz w:val="24"/>
          <w:szCs w:val="24"/>
        </w:rPr>
        <w:t xml:space="preserve"> </w:t>
      </w:r>
      <w:r>
        <w:rPr>
          <w:sz w:val="24"/>
          <w:szCs w:val="24"/>
        </w:rPr>
        <w:t>–</w:t>
      </w:r>
      <w:r>
        <w:rPr>
          <w:spacing w:val="4"/>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poss</w:t>
      </w:r>
      <w:r>
        <w:rPr>
          <w:spacing w:val="1"/>
          <w:sz w:val="24"/>
          <w:szCs w:val="24"/>
        </w:rPr>
        <w:t>i</w:t>
      </w:r>
      <w:r>
        <w:rPr>
          <w:sz w:val="24"/>
          <w:szCs w:val="24"/>
        </w:rPr>
        <w:t>b</w:t>
      </w:r>
      <w:r>
        <w:rPr>
          <w:spacing w:val="3"/>
          <w:sz w:val="24"/>
          <w:szCs w:val="24"/>
        </w:rPr>
        <w:t>l</w:t>
      </w:r>
      <w:r>
        <w:rPr>
          <w:sz w:val="24"/>
          <w:szCs w:val="24"/>
        </w:rPr>
        <w:t>y 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r>
        <w:rPr>
          <w:spacing w:val="5"/>
          <w:sz w:val="24"/>
          <w:szCs w:val="24"/>
        </w:rPr>
        <w:t xml:space="preserve"> </w:t>
      </w:r>
      <w:r>
        <w:rPr>
          <w:sz w:val="24"/>
          <w:szCs w:val="24"/>
        </w:rPr>
        <w:t>b</w:t>
      </w:r>
      <w:r>
        <w:rPr>
          <w:spacing w:val="-1"/>
          <w:sz w:val="24"/>
          <w:szCs w:val="24"/>
        </w:rPr>
        <w:t>e</w:t>
      </w:r>
      <w:r>
        <w:rPr>
          <w:sz w:val="24"/>
          <w:szCs w:val="24"/>
        </w:rPr>
        <w:t>t</w:t>
      </w:r>
      <w:r>
        <w:rPr>
          <w:spacing w:val="2"/>
          <w:sz w:val="24"/>
          <w:szCs w:val="24"/>
        </w:rPr>
        <w:t>w</w:t>
      </w:r>
      <w:r>
        <w:rPr>
          <w:spacing w:val="-1"/>
          <w:sz w:val="24"/>
          <w:szCs w:val="24"/>
        </w:rPr>
        <w:t>ee</w:t>
      </w:r>
      <w:r>
        <w:rPr>
          <w:sz w:val="24"/>
          <w:szCs w:val="24"/>
        </w:rPr>
        <w:t>n</w:t>
      </w:r>
      <w:r>
        <w:rPr>
          <w:spacing w:val="5"/>
          <w:sz w:val="24"/>
          <w:szCs w:val="24"/>
        </w:rPr>
        <w:t xml:space="preserve"> </w:t>
      </w:r>
      <w:r>
        <w:rPr>
          <w:sz w:val="24"/>
          <w:szCs w:val="24"/>
        </w:rPr>
        <w:t>te</w:t>
      </w:r>
      <w:r>
        <w:rPr>
          <w:spacing w:val="-1"/>
          <w:sz w:val="24"/>
          <w:szCs w:val="24"/>
        </w:rPr>
        <w:t>a</w:t>
      </w:r>
      <w:r>
        <w:rPr>
          <w:sz w:val="24"/>
          <w:szCs w:val="24"/>
        </w:rPr>
        <w:t>ms</w:t>
      </w:r>
      <w:r>
        <w:rPr>
          <w:spacing w:val="8"/>
          <w:sz w:val="24"/>
          <w:szCs w:val="24"/>
        </w:rPr>
        <w:t xml:space="preserve"> </w:t>
      </w:r>
      <w:r>
        <w:rPr>
          <w:sz w:val="24"/>
          <w:szCs w:val="24"/>
        </w:rPr>
        <w:t>if</w:t>
      </w:r>
      <w:r>
        <w:rPr>
          <w:spacing w:val="4"/>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7"/>
          <w:sz w:val="24"/>
          <w:szCs w:val="24"/>
        </w:rPr>
        <w:t xml:space="preserve"> </w:t>
      </w:r>
      <w:r>
        <w:rPr>
          <w:sz w:val="24"/>
          <w:szCs w:val="24"/>
        </w:rPr>
        <w:t>A</w:t>
      </w:r>
      <w:r>
        <w:rPr>
          <w:spacing w:val="4"/>
          <w:sz w:val="24"/>
          <w:szCs w:val="24"/>
        </w:rPr>
        <w:t xml:space="preserve"> </w:t>
      </w:r>
      <w:r>
        <w:rPr>
          <w:spacing w:val="-1"/>
          <w:sz w:val="24"/>
          <w:szCs w:val="24"/>
        </w:rPr>
        <w:t>c</w:t>
      </w:r>
      <w:r>
        <w:rPr>
          <w:sz w:val="24"/>
          <w:szCs w:val="24"/>
        </w:rPr>
        <w:t>o</w:t>
      </w:r>
      <w:r>
        <w:rPr>
          <w:spacing w:val="5"/>
          <w:sz w:val="24"/>
          <w:szCs w:val="24"/>
        </w:rPr>
        <w:t>p</w:t>
      </w:r>
      <w:r>
        <w:rPr>
          <w:sz w:val="24"/>
          <w:szCs w:val="24"/>
        </w:rPr>
        <w:t>y of</w:t>
      </w:r>
      <w:r>
        <w:rPr>
          <w:spacing w:val="4"/>
          <w:sz w:val="24"/>
          <w:szCs w:val="24"/>
        </w:rPr>
        <w:t xml:space="preserve"> </w:t>
      </w:r>
      <w:r>
        <w:rPr>
          <w:sz w:val="24"/>
          <w:szCs w:val="24"/>
        </w:rPr>
        <w:t>the</w:t>
      </w:r>
      <w:r>
        <w:rPr>
          <w:spacing w:val="4"/>
          <w:sz w:val="24"/>
          <w:szCs w:val="24"/>
        </w:rPr>
        <w:t xml:space="preserve"> </w:t>
      </w:r>
      <w:r>
        <w:rPr>
          <w:sz w:val="24"/>
          <w:szCs w:val="24"/>
        </w:rPr>
        <w:t>m</w:t>
      </w:r>
      <w:r>
        <w:rPr>
          <w:spacing w:val="1"/>
          <w:sz w:val="24"/>
          <w:szCs w:val="24"/>
        </w:rPr>
        <w:t>i</w:t>
      </w:r>
      <w:r>
        <w:rPr>
          <w:sz w:val="24"/>
          <w:szCs w:val="24"/>
        </w:rPr>
        <w:t>nutes</w:t>
      </w:r>
      <w:r>
        <w:rPr>
          <w:spacing w:val="4"/>
          <w:sz w:val="24"/>
          <w:szCs w:val="24"/>
        </w:rPr>
        <w:t xml:space="preserve"> </w:t>
      </w:r>
      <w:r>
        <w:rPr>
          <w:sz w:val="24"/>
          <w:szCs w:val="24"/>
        </w:rPr>
        <w:t>tak</w:t>
      </w:r>
      <w:r>
        <w:rPr>
          <w:spacing w:val="-1"/>
          <w:sz w:val="24"/>
          <w:szCs w:val="24"/>
        </w:rPr>
        <w:t>e</w:t>
      </w:r>
      <w:r>
        <w:rPr>
          <w:sz w:val="24"/>
          <w:szCs w:val="24"/>
        </w:rPr>
        <w:t>n</w:t>
      </w:r>
      <w:r>
        <w:rPr>
          <w:spacing w:val="5"/>
          <w:sz w:val="24"/>
          <w:szCs w:val="24"/>
        </w:rPr>
        <w:t xml:space="preserve"> </w:t>
      </w:r>
      <w:r>
        <w:rPr>
          <w:spacing w:val="-1"/>
          <w:sz w:val="24"/>
          <w:szCs w:val="24"/>
        </w:rPr>
        <w:t>a</w:t>
      </w:r>
      <w:r>
        <w:rPr>
          <w:sz w:val="24"/>
          <w:szCs w:val="24"/>
        </w:rPr>
        <w:t>t</w:t>
      </w:r>
      <w:r>
        <w:rPr>
          <w:spacing w:val="5"/>
          <w:sz w:val="24"/>
          <w:szCs w:val="24"/>
        </w:rPr>
        <w:t xml:space="preserve"> </w:t>
      </w:r>
      <w:r>
        <w:rPr>
          <w:spacing w:val="-1"/>
          <w:sz w:val="24"/>
          <w:szCs w:val="24"/>
        </w:rPr>
        <w:t>eac</w:t>
      </w:r>
      <w:r>
        <w:rPr>
          <w:sz w:val="24"/>
          <w:szCs w:val="24"/>
        </w:rPr>
        <w:t>h</w:t>
      </w:r>
      <w:r>
        <w:rPr>
          <w:spacing w:val="5"/>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ng</w:t>
      </w:r>
      <w:r>
        <w:rPr>
          <w:spacing w:val="2"/>
          <w:sz w:val="24"/>
          <w:szCs w:val="24"/>
        </w:rPr>
        <w:t xml:space="preserve"> </w:t>
      </w:r>
      <w:r>
        <w:rPr>
          <w:sz w:val="24"/>
          <w:szCs w:val="24"/>
        </w:rPr>
        <w:t>must</w:t>
      </w:r>
      <w:r>
        <w:rPr>
          <w:spacing w:val="6"/>
          <w:sz w:val="24"/>
          <w:szCs w:val="24"/>
        </w:rPr>
        <w:t xml:space="preserve"> </w:t>
      </w:r>
      <w:r>
        <w:rPr>
          <w:spacing w:val="-1"/>
          <w:sz w:val="24"/>
          <w:szCs w:val="24"/>
        </w:rPr>
        <w:t>a</w:t>
      </w:r>
      <w:r>
        <w:rPr>
          <w:sz w:val="24"/>
          <w:szCs w:val="24"/>
        </w:rPr>
        <w:t>pp</w:t>
      </w:r>
      <w:r>
        <w:rPr>
          <w:spacing w:val="-1"/>
          <w:sz w:val="24"/>
          <w:szCs w:val="24"/>
        </w:rPr>
        <w:t>e</w:t>
      </w:r>
      <w:r>
        <w:rPr>
          <w:spacing w:val="6"/>
          <w:sz w:val="24"/>
          <w:szCs w:val="24"/>
        </w:rPr>
        <w:t>a</w:t>
      </w:r>
      <w:r>
        <w:rPr>
          <w:sz w:val="24"/>
          <w:szCs w:val="24"/>
        </w:rPr>
        <w:t>r</w:t>
      </w:r>
      <w:r>
        <w:rPr>
          <w:spacing w:val="4"/>
          <w:sz w:val="24"/>
          <w:szCs w:val="24"/>
        </w:rPr>
        <w:t xml:space="preserve"> </w:t>
      </w:r>
      <w:r>
        <w:rPr>
          <w:sz w:val="24"/>
          <w:szCs w:val="24"/>
        </w:rPr>
        <w:t>in</w:t>
      </w:r>
      <w:r>
        <w:rPr>
          <w:spacing w:val="5"/>
          <w:sz w:val="24"/>
          <w:szCs w:val="24"/>
        </w:rPr>
        <w:t xml:space="preserve"> </w:t>
      </w:r>
      <w:r>
        <w:rPr>
          <w:spacing w:val="-1"/>
          <w:sz w:val="24"/>
          <w:szCs w:val="24"/>
        </w:rPr>
        <w:t>a</w:t>
      </w:r>
      <w:r>
        <w:rPr>
          <w:sz w:val="24"/>
          <w:szCs w:val="24"/>
        </w:rPr>
        <w:t xml:space="preserve">n </w:t>
      </w:r>
      <w:r>
        <w:rPr>
          <w:spacing w:val="-1"/>
          <w:sz w:val="24"/>
          <w:szCs w:val="24"/>
        </w:rPr>
        <w:t>a</w:t>
      </w:r>
      <w:r>
        <w:rPr>
          <w:sz w:val="24"/>
          <w:szCs w:val="24"/>
        </w:rPr>
        <w:t>pp</w:t>
      </w:r>
      <w:r>
        <w:rPr>
          <w:spacing w:val="-1"/>
          <w:sz w:val="24"/>
          <w:szCs w:val="24"/>
        </w:rPr>
        <w:t>e</w:t>
      </w:r>
      <w:r>
        <w:rPr>
          <w:sz w:val="24"/>
          <w:szCs w:val="24"/>
        </w:rPr>
        <w:t>ndix</w:t>
      </w:r>
      <w:r>
        <w:rPr>
          <w:spacing w:val="3"/>
          <w:sz w:val="24"/>
          <w:szCs w:val="24"/>
        </w:rPr>
        <w:t xml:space="preserve"> </w:t>
      </w:r>
      <w:r>
        <w:rPr>
          <w:sz w:val="24"/>
          <w:szCs w:val="24"/>
        </w:rPr>
        <w:t xml:space="preserve">of </w:t>
      </w:r>
      <w:r>
        <w:rPr>
          <w:spacing w:val="-2"/>
          <w:sz w:val="24"/>
          <w:szCs w:val="24"/>
        </w:rPr>
        <w:t>e</w:t>
      </w:r>
      <w:r>
        <w:rPr>
          <w:spacing w:val="-1"/>
          <w:sz w:val="24"/>
          <w:szCs w:val="24"/>
        </w:rPr>
        <w:t>ac</w:t>
      </w:r>
      <w:r>
        <w:rPr>
          <w:sz w:val="24"/>
          <w:szCs w:val="24"/>
        </w:rPr>
        <w:t xml:space="preserve">h </w:t>
      </w:r>
      <w:r>
        <w:rPr>
          <w:spacing w:val="1"/>
          <w:sz w:val="24"/>
          <w:szCs w:val="24"/>
        </w:rPr>
        <w:t>r</w:t>
      </w:r>
      <w:r>
        <w:rPr>
          <w:spacing w:val="-1"/>
          <w:sz w:val="24"/>
          <w:szCs w:val="24"/>
        </w:rPr>
        <w:t>e</w:t>
      </w:r>
      <w:r>
        <w:rPr>
          <w:sz w:val="24"/>
          <w:szCs w:val="24"/>
        </w:rPr>
        <w:t xml:space="preserve">port </w:t>
      </w:r>
      <w:r>
        <w:rPr>
          <w:spacing w:val="1"/>
          <w:sz w:val="24"/>
          <w:szCs w:val="24"/>
        </w:rPr>
        <w:t>a</w:t>
      </w:r>
      <w:r>
        <w:rPr>
          <w:sz w:val="24"/>
          <w:szCs w:val="24"/>
        </w:rPr>
        <w:t xml:space="preserve">nd must be </w:t>
      </w:r>
      <w:r>
        <w:rPr>
          <w:spacing w:val="-1"/>
          <w:sz w:val="24"/>
          <w:szCs w:val="24"/>
        </w:rPr>
        <w:t>a</w:t>
      </w:r>
      <w:r>
        <w:rPr>
          <w:sz w:val="24"/>
          <w:szCs w:val="24"/>
        </w:rPr>
        <w:t>t</w:t>
      </w:r>
      <w:r>
        <w:rPr>
          <w:spacing w:val="1"/>
          <w:sz w:val="24"/>
          <w:szCs w:val="24"/>
        </w:rPr>
        <w:t>t</w:t>
      </w:r>
      <w:r>
        <w:rPr>
          <w:spacing w:val="-1"/>
          <w:sz w:val="24"/>
          <w:szCs w:val="24"/>
        </w:rPr>
        <w:t>ac</w:t>
      </w:r>
      <w:r>
        <w:rPr>
          <w:sz w:val="24"/>
          <w:szCs w:val="24"/>
        </w:rPr>
        <w:t>h</w:t>
      </w:r>
      <w:r>
        <w:rPr>
          <w:spacing w:val="-1"/>
          <w:sz w:val="24"/>
          <w:szCs w:val="24"/>
        </w:rPr>
        <w:t>e</w:t>
      </w:r>
      <w:r>
        <w:rPr>
          <w:sz w:val="24"/>
          <w:szCs w:val="24"/>
        </w:rPr>
        <w:t xml:space="preserve">d to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S</w:t>
      </w:r>
      <w:r>
        <w:rPr>
          <w:spacing w:val="-1"/>
          <w:sz w:val="24"/>
          <w:szCs w:val="24"/>
        </w:rPr>
        <w:t>ec</w:t>
      </w:r>
      <w:r>
        <w:rPr>
          <w:sz w:val="24"/>
          <w:szCs w:val="24"/>
        </w:rPr>
        <w:t>r</w:t>
      </w:r>
      <w:r>
        <w:rPr>
          <w:spacing w:val="-2"/>
          <w:sz w:val="24"/>
          <w:szCs w:val="24"/>
        </w:rPr>
        <w:t>e</w:t>
      </w:r>
      <w:r>
        <w:rPr>
          <w:spacing w:val="3"/>
          <w:sz w:val="24"/>
          <w:szCs w:val="24"/>
        </w:rPr>
        <w:t>t</w:t>
      </w:r>
      <w:r>
        <w:rPr>
          <w:spacing w:val="-1"/>
          <w:sz w:val="24"/>
          <w:szCs w:val="24"/>
        </w:rPr>
        <w:t>a</w:t>
      </w:r>
      <w:r>
        <w:rPr>
          <w:spacing w:val="4"/>
          <w:sz w:val="24"/>
          <w:szCs w:val="24"/>
        </w:rPr>
        <w:t>r</w:t>
      </w:r>
      <w:r>
        <w:rPr>
          <w:sz w:val="24"/>
          <w:szCs w:val="24"/>
        </w:rPr>
        <w:t>y</w:t>
      </w:r>
      <w:r>
        <w:rPr>
          <w:spacing w:val="-5"/>
          <w:sz w:val="24"/>
          <w:szCs w:val="24"/>
        </w:rPr>
        <w:t xml:space="preserve"> </w:t>
      </w:r>
      <w:r>
        <w:rPr>
          <w:sz w:val="24"/>
          <w:szCs w:val="24"/>
        </w:rPr>
        <w:t>onl</w:t>
      </w:r>
      <w:r>
        <w:rPr>
          <w:spacing w:val="1"/>
          <w:sz w:val="24"/>
          <w:szCs w:val="24"/>
        </w:rPr>
        <w:t>i</w:t>
      </w:r>
      <w:r>
        <w:rPr>
          <w:sz w:val="24"/>
          <w:szCs w:val="24"/>
        </w:rPr>
        <w:t>ne</w:t>
      </w:r>
      <w:r>
        <w:rPr>
          <w:spacing w:val="3"/>
          <w:sz w:val="24"/>
          <w:szCs w:val="24"/>
        </w:rPr>
        <w:t xml:space="preserve"> </w:t>
      </w:r>
      <w:r>
        <w:rPr>
          <w:sz w:val="24"/>
          <w:szCs w:val="24"/>
        </w:rPr>
        <w:t>f</w:t>
      </w:r>
      <w:r>
        <w:rPr>
          <w:spacing w:val="1"/>
          <w:sz w:val="24"/>
          <w:szCs w:val="24"/>
        </w:rPr>
        <w:t>o</w:t>
      </w:r>
      <w:r>
        <w:rPr>
          <w:sz w:val="24"/>
          <w:szCs w:val="24"/>
        </w:rPr>
        <w:t>rtnigh</w:t>
      </w:r>
      <w:r>
        <w:rPr>
          <w:spacing w:val="1"/>
          <w:sz w:val="24"/>
          <w:szCs w:val="24"/>
        </w:rPr>
        <w:t>t</w:t>
      </w:r>
      <w:r>
        <w:rPr>
          <w:spacing w:val="3"/>
          <w:sz w:val="24"/>
          <w:szCs w:val="24"/>
        </w:rPr>
        <w:t>l</w:t>
      </w:r>
      <w:r>
        <w:rPr>
          <w:sz w:val="24"/>
          <w:szCs w:val="24"/>
        </w:rPr>
        <w:t>y</w:t>
      </w:r>
      <w:r>
        <w:rPr>
          <w:spacing w:val="-5"/>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w:t>
      </w:r>
    </w:p>
    <w:p w14:paraId="6BD3CE29" w14:textId="77777777" w:rsidR="00C37DEC" w:rsidRDefault="00C37DEC">
      <w:pPr>
        <w:spacing w:before="1" w:line="280" w:lineRule="exact"/>
        <w:rPr>
          <w:sz w:val="28"/>
          <w:szCs w:val="28"/>
        </w:rPr>
      </w:pPr>
    </w:p>
    <w:p w14:paraId="3798EDAF" w14:textId="77777777" w:rsidR="00C37DEC" w:rsidRDefault="00360F89">
      <w:pPr>
        <w:ind w:left="153" w:right="6186"/>
        <w:jc w:val="both"/>
        <w:rPr>
          <w:sz w:val="24"/>
          <w:szCs w:val="24"/>
        </w:rPr>
      </w:pPr>
      <w:r>
        <w:rPr>
          <w:b/>
          <w:sz w:val="24"/>
          <w:szCs w:val="24"/>
        </w:rPr>
        <w:t xml:space="preserve">4.4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w:t>
      </w:r>
      <w:r>
        <w:rPr>
          <w:b/>
          <w:spacing w:val="1"/>
          <w:sz w:val="24"/>
          <w:szCs w:val="24"/>
        </w:rPr>
        <w:t xml:space="preserve"> </w:t>
      </w:r>
      <w:r>
        <w:rPr>
          <w:b/>
          <w:spacing w:val="-3"/>
          <w:sz w:val="24"/>
          <w:szCs w:val="24"/>
        </w:rPr>
        <w:t>P</w:t>
      </w:r>
      <w:r>
        <w:rPr>
          <w:b/>
          <w:sz w:val="24"/>
          <w:szCs w:val="24"/>
        </w:rPr>
        <w:t>la</w:t>
      </w:r>
      <w:r>
        <w:rPr>
          <w:b/>
          <w:spacing w:val="1"/>
          <w:sz w:val="24"/>
          <w:szCs w:val="24"/>
        </w:rPr>
        <w:t>nn</w:t>
      </w:r>
      <w:r>
        <w:rPr>
          <w:b/>
          <w:sz w:val="24"/>
          <w:szCs w:val="24"/>
        </w:rPr>
        <w:t>i</w:t>
      </w:r>
      <w:r>
        <w:rPr>
          <w:b/>
          <w:spacing w:val="1"/>
          <w:sz w:val="24"/>
          <w:szCs w:val="24"/>
        </w:rPr>
        <w:t>n</w:t>
      </w:r>
      <w:r>
        <w:rPr>
          <w:b/>
          <w:sz w:val="24"/>
          <w:szCs w:val="24"/>
        </w:rPr>
        <w:t>g a</w:t>
      </w:r>
      <w:r>
        <w:rPr>
          <w:b/>
          <w:spacing w:val="1"/>
          <w:sz w:val="24"/>
          <w:szCs w:val="24"/>
        </w:rPr>
        <w:t>n</w:t>
      </w:r>
      <w:r>
        <w:rPr>
          <w:b/>
          <w:sz w:val="24"/>
          <w:szCs w:val="24"/>
        </w:rPr>
        <w:t>d</w:t>
      </w:r>
      <w:r>
        <w:rPr>
          <w:b/>
          <w:spacing w:val="1"/>
          <w:sz w:val="24"/>
          <w:szCs w:val="24"/>
        </w:rPr>
        <w:t xml:space="preserve"> </w:t>
      </w:r>
      <w:r>
        <w:rPr>
          <w:b/>
          <w:spacing w:val="-3"/>
          <w:sz w:val="24"/>
          <w:szCs w:val="24"/>
        </w:rPr>
        <w:t>C</w:t>
      </w:r>
      <w:r>
        <w:rPr>
          <w:b/>
          <w:sz w:val="24"/>
          <w:szCs w:val="24"/>
        </w:rPr>
        <w:t>o</w:t>
      </w:r>
      <w:r>
        <w:rPr>
          <w:b/>
          <w:spacing w:val="1"/>
          <w:sz w:val="24"/>
          <w:szCs w:val="24"/>
        </w:rPr>
        <w:t>n</w:t>
      </w:r>
      <w:r>
        <w:rPr>
          <w:b/>
          <w:sz w:val="24"/>
          <w:szCs w:val="24"/>
        </w:rPr>
        <w:t>t</w:t>
      </w:r>
      <w:r>
        <w:rPr>
          <w:b/>
          <w:spacing w:val="-2"/>
          <w:sz w:val="24"/>
          <w:szCs w:val="24"/>
        </w:rPr>
        <w:t>r</w:t>
      </w:r>
      <w:r>
        <w:rPr>
          <w:b/>
          <w:sz w:val="24"/>
          <w:szCs w:val="24"/>
        </w:rPr>
        <w:t>ol</w:t>
      </w:r>
    </w:p>
    <w:p w14:paraId="00E336E8" w14:textId="284E2EA6" w:rsidR="00C37DEC" w:rsidRDefault="00F54CAC">
      <w:pPr>
        <w:spacing w:line="260" w:lineRule="exact"/>
        <w:ind w:left="153" w:right="122"/>
        <w:jc w:val="both"/>
        <w:rPr>
          <w:sz w:val="24"/>
          <w:szCs w:val="24"/>
        </w:rPr>
      </w:pPr>
      <w:r>
        <w:rPr>
          <w:sz w:val="24"/>
          <w:szCs w:val="24"/>
        </w:rPr>
        <w:t xml:space="preserve">A </w:t>
      </w:r>
      <w:r>
        <w:rPr>
          <w:spacing w:val="21"/>
          <w:sz w:val="24"/>
          <w:szCs w:val="24"/>
        </w:rPr>
        <w:t>project</w:t>
      </w:r>
      <w:r>
        <w:rPr>
          <w:sz w:val="24"/>
          <w:szCs w:val="24"/>
        </w:rPr>
        <w:t xml:space="preserve"> </w:t>
      </w:r>
      <w:r>
        <w:rPr>
          <w:spacing w:val="22"/>
          <w:sz w:val="24"/>
          <w:szCs w:val="24"/>
        </w:rPr>
        <w:t>plan</w:t>
      </w:r>
      <w:r>
        <w:rPr>
          <w:sz w:val="24"/>
          <w:szCs w:val="24"/>
        </w:rPr>
        <w:t xml:space="preserve"> </w:t>
      </w:r>
      <w:r>
        <w:rPr>
          <w:spacing w:val="21"/>
          <w:sz w:val="24"/>
          <w:szCs w:val="24"/>
        </w:rPr>
        <w:t>is</w:t>
      </w:r>
      <w:r>
        <w:rPr>
          <w:sz w:val="24"/>
          <w:szCs w:val="24"/>
        </w:rPr>
        <w:t xml:space="preserve"> </w:t>
      </w:r>
      <w:r>
        <w:rPr>
          <w:spacing w:val="22"/>
          <w:sz w:val="24"/>
          <w:szCs w:val="24"/>
        </w:rPr>
        <w:t>to</w:t>
      </w:r>
      <w:r>
        <w:rPr>
          <w:sz w:val="24"/>
          <w:szCs w:val="24"/>
        </w:rPr>
        <w:t xml:space="preserve"> </w:t>
      </w:r>
      <w:r>
        <w:rPr>
          <w:spacing w:val="22"/>
          <w:sz w:val="24"/>
          <w:szCs w:val="24"/>
        </w:rPr>
        <w:t>be</w:t>
      </w:r>
      <w:r>
        <w:rPr>
          <w:sz w:val="24"/>
          <w:szCs w:val="24"/>
        </w:rPr>
        <w:t xml:space="preserve"> </w:t>
      </w:r>
      <w:r>
        <w:rPr>
          <w:spacing w:val="20"/>
          <w:sz w:val="24"/>
          <w:szCs w:val="24"/>
        </w:rPr>
        <w:t>constructed</w:t>
      </w:r>
      <w:r>
        <w:rPr>
          <w:sz w:val="24"/>
          <w:szCs w:val="24"/>
        </w:rPr>
        <w:t xml:space="preserve"> </w:t>
      </w:r>
      <w:r>
        <w:rPr>
          <w:spacing w:val="21"/>
          <w:sz w:val="24"/>
          <w:szCs w:val="24"/>
        </w:rPr>
        <w:t>by</w:t>
      </w:r>
      <w:r>
        <w:rPr>
          <w:sz w:val="24"/>
          <w:szCs w:val="24"/>
        </w:rPr>
        <w:t xml:space="preserve"> </w:t>
      </w:r>
      <w:r>
        <w:rPr>
          <w:spacing w:val="17"/>
          <w:sz w:val="24"/>
          <w:szCs w:val="24"/>
        </w:rPr>
        <w:t>each</w:t>
      </w:r>
      <w:r>
        <w:rPr>
          <w:sz w:val="24"/>
          <w:szCs w:val="24"/>
        </w:rPr>
        <w:t xml:space="preserve"> </w:t>
      </w:r>
      <w:r>
        <w:rPr>
          <w:spacing w:val="24"/>
          <w:sz w:val="24"/>
          <w:szCs w:val="24"/>
        </w:rPr>
        <w:t>team</w:t>
      </w:r>
      <w:r>
        <w:rPr>
          <w:sz w:val="24"/>
          <w:szCs w:val="24"/>
        </w:rPr>
        <w:t xml:space="preserve"> </w:t>
      </w:r>
      <w:r>
        <w:rPr>
          <w:spacing w:val="22"/>
          <w:sz w:val="24"/>
          <w:szCs w:val="24"/>
        </w:rPr>
        <w:t>during</w:t>
      </w:r>
      <w:r>
        <w:rPr>
          <w:sz w:val="24"/>
          <w:szCs w:val="24"/>
        </w:rPr>
        <w:t xml:space="preserve"> </w:t>
      </w:r>
      <w:r>
        <w:rPr>
          <w:spacing w:val="19"/>
          <w:sz w:val="24"/>
          <w:szCs w:val="24"/>
        </w:rPr>
        <w:t>the</w:t>
      </w:r>
      <w:r>
        <w:rPr>
          <w:sz w:val="24"/>
          <w:szCs w:val="24"/>
        </w:rPr>
        <w:t xml:space="preserve"> </w:t>
      </w:r>
      <w:r>
        <w:rPr>
          <w:spacing w:val="26"/>
          <w:sz w:val="24"/>
          <w:szCs w:val="24"/>
        </w:rPr>
        <w:t>initial</w:t>
      </w:r>
      <w:r>
        <w:rPr>
          <w:sz w:val="24"/>
          <w:szCs w:val="24"/>
        </w:rPr>
        <w:t xml:space="preserve"> </w:t>
      </w:r>
      <w:r>
        <w:rPr>
          <w:spacing w:val="22"/>
          <w:sz w:val="24"/>
          <w:szCs w:val="24"/>
        </w:rPr>
        <w:t>phase</w:t>
      </w:r>
      <w:r>
        <w:rPr>
          <w:sz w:val="24"/>
          <w:szCs w:val="24"/>
        </w:rPr>
        <w:t xml:space="preserve"> </w:t>
      </w:r>
      <w:r>
        <w:rPr>
          <w:spacing w:val="21"/>
          <w:sz w:val="24"/>
          <w:szCs w:val="24"/>
        </w:rPr>
        <w:t>of</w:t>
      </w:r>
      <w:r>
        <w:rPr>
          <w:sz w:val="24"/>
          <w:szCs w:val="24"/>
        </w:rPr>
        <w:t xml:space="preserve"> </w:t>
      </w:r>
      <w:r>
        <w:rPr>
          <w:spacing w:val="21"/>
          <w:sz w:val="24"/>
          <w:szCs w:val="24"/>
        </w:rPr>
        <w:t>the</w:t>
      </w:r>
      <w:r>
        <w:rPr>
          <w:sz w:val="24"/>
          <w:szCs w:val="24"/>
        </w:rPr>
        <w:t xml:space="preserve"> </w:t>
      </w:r>
      <w:r>
        <w:rPr>
          <w:spacing w:val="21"/>
          <w:sz w:val="24"/>
          <w:szCs w:val="24"/>
        </w:rPr>
        <w:t>activity</w:t>
      </w:r>
      <w:r w:rsidR="00360F89">
        <w:rPr>
          <w:sz w:val="24"/>
          <w:szCs w:val="24"/>
        </w:rPr>
        <w:t>.</w:t>
      </w:r>
    </w:p>
    <w:p w14:paraId="27BE1E13" w14:textId="3D6E89DC" w:rsidR="00C37DEC" w:rsidRDefault="00360F89">
      <w:pPr>
        <w:ind w:left="153" w:right="110"/>
        <w:jc w:val="both"/>
        <w:rPr>
          <w:sz w:val="24"/>
          <w:szCs w:val="24"/>
        </w:rPr>
      </w:pPr>
      <w:r>
        <w:rPr>
          <w:sz w:val="24"/>
          <w:szCs w:val="24"/>
        </w:rPr>
        <w:t>Un</w:t>
      </w:r>
      <w:r>
        <w:rPr>
          <w:spacing w:val="-1"/>
          <w:sz w:val="24"/>
          <w:szCs w:val="24"/>
        </w:rPr>
        <w:t>f</w:t>
      </w:r>
      <w:r>
        <w:rPr>
          <w:sz w:val="24"/>
          <w:szCs w:val="24"/>
        </w:rPr>
        <w:t>ortun</w:t>
      </w:r>
      <w:r>
        <w:rPr>
          <w:spacing w:val="-1"/>
          <w:sz w:val="24"/>
          <w:szCs w:val="24"/>
        </w:rPr>
        <w:t>a</w:t>
      </w:r>
      <w:r>
        <w:rPr>
          <w:sz w:val="24"/>
          <w:szCs w:val="24"/>
        </w:rPr>
        <w:t>te</w:t>
      </w:r>
      <w:r>
        <w:rPr>
          <w:spacing w:val="5"/>
          <w:sz w:val="24"/>
          <w:szCs w:val="24"/>
        </w:rPr>
        <w:t>l</w:t>
      </w:r>
      <w:r>
        <w:rPr>
          <w:spacing w:val="-5"/>
          <w:sz w:val="24"/>
          <w:szCs w:val="24"/>
        </w:rPr>
        <w:t>y</w:t>
      </w:r>
      <w:r>
        <w:rPr>
          <w:sz w:val="24"/>
          <w:szCs w:val="24"/>
        </w:rPr>
        <w:t>,</w:t>
      </w:r>
      <w:r>
        <w:rPr>
          <w:spacing w:val="21"/>
          <w:sz w:val="24"/>
          <w:szCs w:val="24"/>
        </w:rPr>
        <w:t xml:space="preserve"> </w:t>
      </w:r>
      <w:r>
        <w:rPr>
          <w:sz w:val="24"/>
          <w:szCs w:val="24"/>
        </w:rPr>
        <w:t>ho</w:t>
      </w:r>
      <w:r>
        <w:rPr>
          <w:spacing w:val="2"/>
          <w:sz w:val="24"/>
          <w:szCs w:val="24"/>
        </w:rPr>
        <w:t>w</w:t>
      </w:r>
      <w:r>
        <w:rPr>
          <w:spacing w:val="-1"/>
          <w:sz w:val="24"/>
          <w:szCs w:val="24"/>
        </w:rPr>
        <w:t>e</w:t>
      </w:r>
      <w:r>
        <w:rPr>
          <w:sz w:val="24"/>
          <w:szCs w:val="24"/>
        </w:rPr>
        <w:t>v</w:t>
      </w:r>
      <w:r>
        <w:rPr>
          <w:spacing w:val="-1"/>
          <w:sz w:val="24"/>
          <w:szCs w:val="24"/>
        </w:rPr>
        <w:t>e</w:t>
      </w:r>
      <w:r>
        <w:rPr>
          <w:sz w:val="24"/>
          <w:szCs w:val="24"/>
        </w:rPr>
        <w:t>r,</w:t>
      </w:r>
      <w:r>
        <w:rPr>
          <w:spacing w:val="23"/>
          <w:sz w:val="24"/>
          <w:szCs w:val="24"/>
        </w:rPr>
        <w:t xml:space="preserve"> </w:t>
      </w:r>
      <w:r>
        <w:rPr>
          <w:sz w:val="24"/>
          <w:szCs w:val="24"/>
        </w:rPr>
        <w:t>no</w:t>
      </w:r>
      <w:r>
        <w:rPr>
          <w:spacing w:val="21"/>
          <w:sz w:val="24"/>
          <w:szCs w:val="24"/>
        </w:rPr>
        <w:t xml:space="preserve"> </w:t>
      </w:r>
      <w:r>
        <w:rPr>
          <w:sz w:val="24"/>
          <w:szCs w:val="24"/>
        </w:rPr>
        <w:t>proj</w:t>
      </w:r>
      <w:r>
        <w:rPr>
          <w:spacing w:val="-1"/>
          <w:sz w:val="24"/>
          <w:szCs w:val="24"/>
        </w:rPr>
        <w:t>ec</w:t>
      </w:r>
      <w:r>
        <w:rPr>
          <w:sz w:val="24"/>
          <w:szCs w:val="24"/>
        </w:rPr>
        <w:t>t</w:t>
      </w:r>
      <w:r>
        <w:rPr>
          <w:spacing w:val="22"/>
          <w:sz w:val="24"/>
          <w:szCs w:val="24"/>
        </w:rPr>
        <w:t xml:space="preserve"> </w:t>
      </w:r>
      <w:r>
        <w:rPr>
          <w:sz w:val="24"/>
          <w:szCs w:val="24"/>
        </w:rPr>
        <w:t>plan</w:t>
      </w:r>
      <w:r>
        <w:rPr>
          <w:spacing w:val="21"/>
          <w:sz w:val="24"/>
          <w:szCs w:val="24"/>
        </w:rPr>
        <w:t xml:space="preserve"> </w:t>
      </w:r>
      <w:r>
        <w:rPr>
          <w:sz w:val="24"/>
          <w:szCs w:val="24"/>
        </w:rPr>
        <w:t>is</w:t>
      </w:r>
      <w:r>
        <w:rPr>
          <w:spacing w:val="22"/>
          <w:sz w:val="24"/>
          <w:szCs w:val="24"/>
        </w:rPr>
        <w:t xml:space="preserve"> </w:t>
      </w:r>
      <w:r>
        <w:rPr>
          <w:sz w:val="24"/>
          <w:szCs w:val="24"/>
        </w:rPr>
        <w:t>fi</w:t>
      </w:r>
      <w:r>
        <w:rPr>
          <w:spacing w:val="2"/>
          <w:sz w:val="24"/>
          <w:szCs w:val="24"/>
        </w:rPr>
        <w:t>x</w:t>
      </w:r>
      <w:r>
        <w:rPr>
          <w:spacing w:val="-1"/>
          <w:sz w:val="24"/>
          <w:szCs w:val="24"/>
        </w:rPr>
        <w:t>e</w:t>
      </w:r>
      <w:r>
        <w:rPr>
          <w:sz w:val="24"/>
          <w:szCs w:val="24"/>
        </w:rPr>
        <w:t>d</w:t>
      </w:r>
      <w:r>
        <w:rPr>
          <w:spacing w:val="21"/>
          <w:sz w:val="24"/>
          <w:szCs w:val="24"/>
        </w:rPr>
        <w:t xml:space="preserve"> </w:t>
      </w:r>
      <w:r>
        <w:rPr>
          <w:sz w:val="24"/>
          <w:szCs w:val="24"/>
        </w:rPr>
        <w:t>in</w:t>
      </w:r>
      <w:r>
        <w:rPr>
          <w:spacing w:val="22"/>
          <w:sz w:val="24"/>
          <w:szCs w:val="24"/>
        </w:rPr>
        <w:t xml:space="preserve"> </w:t>
      </w:r>
      <w:r>
        <w:rPr>
          <w:sz w:val="24"/>
          <w:szCs w:val="24"/>
        </w:rPr>
        <w:t>t</w:t>
      </w:r>
      <w:r>
        <w:rPr>
          <w:spacing w:val="1"/>
          <w:sz w:val="24"/>
          <w:szCs w:val="24"/>
        </w:rPr>
        <w:t>i</w:t>
      </w:r>
      <w:r>
        <w:rPr>
          <w:sz w:val="24"/>
          <w:szCs w:val="24"/>
        </w:rPr>
        <w:t>me</w:t>
      </w:r>
      <w:r>
        <w:rPr>
          <w:spacing w:val="25"/>
          <w:sz w:val="24"/>
          <w:szCs w:val="24"/>
        </w:rPr>
        <w:t xml:space="preserve"> </w:t>
      </w:r>
      <w:r>
        <w:rPr>
          <w:sz w:val="24"/>
          <w:szCs w:val="24"/>
        </w:rPr>
        <w:t>–</w:t>
      </w:r>
      <w:r>
        <w:rPr>
          <w:spacing w:val="22"/>
          <w:sz w:val="24"/>
          <w:szCs w:val="24"/>
        </w:rPr>
        <w:t xml:space="preserve"> </w:t>
      </w:r>
      <w:r>
        <w:rPr>
          <w:spacing w:val="-1"/>
          <w:sz w:val="24"/>
          <w:szCs w:val="24"/>
        </w:rPr>
        <w:t>e</w:t>
      </w:r>
      <w:r>
        <w:rPr>
          <w:sz w:val="24"/>
          <w:szCs w:val="24"/>
        </w:rPr>
        <w:t>v</w:t>
      </w:r>
      <w:r>
        <w:rPr>
          <w:spacing w:val="-1"/>
          <w:sz w:val="24"/>
          <w:szCs w:val="24"/>
        </w:rPr>
        <w:t>e</w:t>
      </w:r>
      <w:r>
        <w:rPr>
          <w:sz w:val="24"/>
          <w:szCs w:val="24"/>
        </w:rPr>
        <w:t>nts</w:t>
      </w:r>
      <w:r>
        <w:rPr>
          <w:spacing w:val="22"/>
          <w:sz w:val="24"/>
          <w:szCs w:val="24"/>
        </w:rPr>
        <w:t xml:space="preserve"> </w:t>
      </w:r>
      <w:r>
        <w:rPr>
          <w:sz w:val="24"/>
          <w:szCs w:val="24"/>
        </w:rPr>
        <w:t>will</w:t>
      </w:r>
      <w:r>
        <w:rPr>
          <w:spacing w:val="22"/>
          <w:sz w:val="24"/>
          <w:szCs w:val="24"/>
        </w:rPr>
        <w:t xml:space="preserve"> </w:t>
      </w:r>
      <w:r>
        <w:rPr>
          <w:sz w:val="24"/>
          <w:szCs w:val="24"/>
        </w:rPr>
        <w:t>i</w:t>
      </w:r>
      <w:r>
        <w:rPr>
          <w:spacing w:val="1"/>
          <w:sz w:val="24"/>
          <w:szCs w:val="24"/>
        </w:rPr>
        <w:t>m</w:t>
      </w:r>
      <w:r>
        <w:rPr>
          <w:sz w:val="24"/>
          <w:szCs w:val="24"/>
        </w:rPr>
        <w:t>p</w:t>
      </w:r>
      <w:r>
        <w:rPr>
          <w:spacing w:val="-1"/>
          <w:sz w:val="24"/>
          <w:szCs w:val="24"/>
        </w:rPr>
        <w:t>ac</w:t>
      </w:r>
      <w:r>
        <w:rPr>
          <w:sz w:val="24"/>
          <w:szCs w:val="24"/>
        </w:rPr>
        <w:t>t</w:t>
      </w:r>
      <w:r>
        <w:rPr>
          <w:spacing w:val="22"/>
          <w:sz w:val="24"/>
          <w:szCs w:val="24"/>
        </w:rPr>
        <w:t xml:space="preserve"> </w:t>
      </w:r>
      <w:r>
        <w:rPr>
          <w:sz w:val="24"/>
          <w:szCs w:val="24"/>
        </w:rPr>
        <w:t>on</w:t>
      </w:r>
      <w:r>
        <w:rPr>
          <w:spacing w:val="21"/>
          <w:sz w:val="24"/>
          <w:szCs w:val="24"/>
        </w:rPr>
        <w:t xml:space="preserve"> </w:t>
      </w:r>
      <w:r>
        <w:rPr>
          <w:sz w:val="24"/>
          <w:szCs w:val="24"/>
        </w:rPr>
        <w:t>the</w:t>
      </w:r>
      <w:r>
        <w:rPr>
          <w:spacing w:val="21"/>
          <w:sz w:val="24"/>
          <w:szCs w:val="24"/>
        </w:rPr>
        <w:t xml:space="preserve"> </w:t>
      </w:r>
      <w:r>
        <w:rPr>
          <w:sz w:val="24"/>
          <w:szCs w:val="24"/>
        </w:rPr>
        <w:t>or</w:t>
      </w:r>
      <w:r>
        <w:rPr>
          <w:spacing w:val="2"/>
          <w:sz w:val="24"/>
          <w:szCs w:val="24"/>
        </w:rPr>
        <w:t>i</w:t>
      </w:r>
      <w:r>
        <w:rPr>
          <w:spacing w:val="-2"/>
          <w:sz w:val="24"/>
          <w:szCs w:val="24"/>
        </w:rPr>
        <w:t>g</w:t>
      </w:r>
      <w:r>
        <w:rPr>
          <w:sz w:val="24"/>
          <w:szCs w:val="24"/>
        </w:rPr>
        <w:t>inal</w:t>
      </w:r>
      <w:r>
        <w:rPr>
          <w:spacing w:val="21"/>
          <w:sz w:val="24"/>
          <w:szCs w:val="24"/>
        </w:rPr>
        <w:t xml:space="preserve"> </w:t>
      </w:r>
      <w:r>
        <w:rPr>
          <w:sz w:val="24"/>
          <w:szCs w:val="24"/>
        </w:rPr>
        <w:t xml:space="preserve">plan </w:t>
      </w:r>
      <w:r>
        <w:rPr>
          <w:spacing w:val="-1"/>
          <w:sz w:val="24"/>
          <w:szCs w:val="24"/>
        </w:rPr>
        <w:t>a</w:t>
      </w:r>
      <w:r>
        <w:rPr>
          <w:sz w:val="24"/>
          <w:szCs w:val="24"/>
        </w:rPr>
        <w:t>nd</w:t>
      </w:r>
      <w:r>
        <w:rPr>
          <w:spacing w:val="2"/>
          <w:sz w:val="24"/>
          <w:szCs w:val="24"/>
        </w:rPr>
        <w:t xml:space="preserve"> </w:t>
      </w:r>
      <w:r>
        <w:rPr>
          <w:sz w:val="24"/>
          <w:szCs w:val="24"/>
        </w:rPr>
        <w:t>it</w:t>
      </w:r>
      <w:r>
        <w:rPr>
          <w:spacing w:val="2"/>
          <w:sz w:val="24"/>
          <w:szCs w:val="24"/>
        </w:rPr>
        <w:t xml:space="preserve"> </w:t>
      </w:r>
      <w:r>
        <w:rPr>
          <w:sz w:val="24"/>
          <w:szCs w:val="24"/>
        </w:rPr>
        <w:t>n</w:t>
      </w:r>
      <w:r>
        <w:rPr>
          <w:spacing w:val="-1"/>
          <w:sz w:val="24"/>
          <w:szCs w:val="24"/>
        </w:rPr>
        <w:t>ee</w:t>
      </w:r>
      <w:r>
        <w:rPr>
          <w:sz w:val="24"/>
          <w:szCs w:val="24"/>
        </w:rPr>
        <w:t>ds</w:t>
      </w:r>
      <w:r>
        <w:rPr>
          <w:spacing w:val="2"/>
          <w:sz w:val="24"/>
          <w:szCs w:val="24"/>
        </w:rPr>
        <w:t xml:space="preserve"> </w:t>
      </w:r>
      <w:r>
        <w:rPr>
          <w:sz w:val="24"/>
          <w:szCs w:val="24"/>
        </w:rPr>
        <w:t>to</w:t>
      </w:r>
      <w:r>
        <w:rPr>
          <w:spacing w:val="2"/>
          <w:sz w:val="24"/>
          <w:szCs w:val="24"/>
        </w:rPr>
        <w:t xml:space="preserve"> </w:t>
      </w:r>
      <w:r>
        <w:rPr>
          <w:sz w:val="24"/>
          <w:szCs w:val="24"/>
        </w:rPr>
        <w:t>be</w:t>
      </w:r>
      <w:r>
        <w:rPr>
          <w:spacing w:val="1"/>
          <w:sz w:val="24"/>
          <w:szCs w:val="24"/>
        </w:rPr>
        <w:t xml:space="preserve"> </w:t>
      </w:r>
      <w:r>
        <w:rPr>
          <w:sz w:val="24"/>
          <w:szCs w:val="24"/>
        </w:rPr>
        <w:t>upd</w:t>
      </w:r>
      <w:r>
        <w:rPr>
          <w:spacing w:val="-1"/>
          <w:sz w:val="24"/>
          <w:szCs w:val="24"/>
        </w:rPr>
        <w:t>a</w:t>
      </w:r>
      <w:r>
        <w:rPr>
          <w:spacing w:val="3"/>
          <w:sz w:val="24"/>
          <w:szCs w:val="24"/>
        </w:rPr>
        <w:t>t</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mon</w:t>
      </w:r>
      <w:r>
        <w:rPr>
          <w:spacing w:val="1"/>
          <w:sz w:val="24"/>
          <w:szCs w:val="24"/>
        </w:rPr>
        <w:t>i</w:t>
      </w:r>
      <w:r>
        <w:rPr>
          <w:sz w:val="24"/>
          <w:szCs w:val="24"/>
        </w:rPr>
        <w:t>tor</w:t>
      </w:r>
      <w:r>
        <w:rPr>
          <w:spacing w:val="-1"/>
          <w:sz w:val="24"/>
          <w:szCs w:val="24"/>
        </w:rPr>
        <w:t>e</w:t>
      </w:r>
      <w:r>
        <w:rPr>
          <w:sz w:val="24"/>
          <w:szCs w:val="24"/>
        </w:rPr>
        <w:t>d</w:t>
      </w:r>
      <w:r>
        <w:rPr>
          <w:spacing w:val="2"/>
          <w:sz w:val="24"/>
          <w:szCs w:val="24"/>
        </w:rPr>
        <w:t xml:space="preserve"> </w:t>
      </w:r>
      <w:r>
        <w:rPr>
          <w:sz w:val="24"/>
          <w:szCs w:val="24"/>
        </w:rPr>
        <w:t>on</w:t>
      </w:r>
      <w:r>
        <w:rPr>
          <w:spacing w:val="2"/>
          <w:sz w:val="24"/>
          <w:szCs w:val="24"/>
        </w:rPr>
        <w:t xml:space="preserve"> </w:t>
      </w:r>
      <w:r>
        <w:rPr>
          <w:sz w:val="24"/>
          <w:szCs w:val="24"/>
        </w:rPr>
        <w:t>a</w:t>
      </w:r>
      <w:r>
        <w:rPr>
          <w:spacing w:val="1"/>
          <w:sz w:val="24"/>
          <w:szCs w:val="24"/>
        </w:rPr>
        <w:t xml:space="preserve"> r</w:t>
      </w:r>
      <w:r>
        <w:rPr>
          <w:spacing w:val="-1"/>
          <w:sz w:val="24"/>
          <w:szCs w:val="24"/>
        </w:rPr>
        <w:t>e</w:t>
      </w:r>
      <w:r>
        <w:rPr>
          <w:spacing w:val="-2"/>
          <w:sz w:val="24"/>
          <w:szCs w:val="24"/>
        </w:rPr>
        <w:t>g</w:t>
      </w:r>
      <w:r>
        <w:rPr>
          <w:sz w:val="24"/>
          <w:szCs w:val="24"/>
        </w:rPr>
        <w:t>u</w:t>
      </w:r>
      <w:r>
        <w:rPr>
          <w:spacing w:val="3"/>
          <w:sz w:val="24"/>
          <w:szCs w:val="24"/>
        </w:rPr>
        <w:t>l</w:t>
      </w:r>
      <w:r>
        <w:rPr>
          <w:spacing w:val="-1"/>
          <w:sz w:val="24"/>
          <w:szCs w:val="24"/>
        </w:rPr>
        <w:t>a</w:t>
      </w:r>
      <w:r>
        <w:rPr>
          <w:sz w:val="24"/>
          <w:szCs w:val="24"/>
        </w:rPr>
        <w:t>r</w:t>
      </w:r>
      <w:r>
        <w:rPr>
          <w:spacing w:val="1"/>
          <w:sz w:val="24"/>
          <w:szCs w:val="24"/>
        </w:rPr>
        <w:t xml:space="preserve"> </w:t>
      </w:r>
      <w:r>
        <w:rPr>
          <w:spacing w:val="3"/>
          <w:sz w:val="24"/>
          <w:szCs w:val="24"/>
        </w:rPr>
        <w:t>b</w:t>
      </w:r>
      <w:r>
        <w:rPr>
          <w:spacing w:val="-1"/>
          <w:sz w:val="24"/>
          <w:szCs w:val="24"/>
        </w:rPr>
        <w:t>a</w:t>
      </w:r>
      <w:r>
        <w:rPr>
          <w:sz w:val="24"/>
          <w:szCs w:val="24"/>
        </w:rPr>
        <w:t>si</w:t>
      </w:r>
      <w:r>
        <w:rPr>
          <w:spacing w:val="1"/>
          <w:sz w:val="24"/>
          <w:szCs w:val="24"/>
        </w:rPr>
        <w:t>s</w:t>
      </w:r>
      <w:r>
        <w:rPr>
          <w:sz w:val="24"/>
          <w:szCs w:val="24"/>
        </w:rPr>
        <w:t>.</w:t>
      </w:r>
      <w:r>
        <w:rPr>
          <w:spacing w:val="2"/>
          <w:sz w:val="24"/>
          <w:szCs w:val="24"/>
        </w:rPr>
        <w:t xml:space="preserve"> </w:t>
      </w:r>
      <w:r>
        <w:rPr>
          <w:sz w:val="24"/>
          <w:szCs w:val="24"/>
        </w:rPr>
        <w:t>E</w:t>
      </w:r>
      <w:r>
        <w:rPr>
          <w:spacing w:val="-1"/>
          <w:sz w:val="24"/>
          <w:szCs w:val="24"/>
        </w:rPr>
        <w:t>f</w:t>
      </w:r>
      <w:r>
        <w:rPr>
          <w:spacing w:val="1"/>
          <w:sz w:val="24"/>
          <w:szCs w:val="24"/>
        </w:rPr>
        <w:t>f</w:t>
      </w:r>
      <w:r>
        <w:rPr>
          <w:spacing w:val="-1"/>
          <w:sz w:val="24"/>
          <w:szCs w:val="24"/>
        </w:rPr>
        <w:t>ec</w:t>
      </w:r>
      <w:r>
        <w:rPr>
          <w:sz w:val="24"/>
          <w:szCs w:val="24"/>
        </w:rPr>
        <w:t>t</w:t>
      </w:r>
      <w:r>
        <w:rPr>
          <w:spacing w:val="1"/>
          <w:sz w:val="24"/>
          <w:szCs w:val="24"/>
        </w:rPr>
        <w:t>i</w:t>
      </w:r>
      <w:r>
        <w:rPr>
          <w:sz w:val="24"/>
          <w:szCs w:val="24"/>
        </w:rPr>
        <w:t>ve</w:t>
      </w:r>
      <w:r>
        <w:rPr>
          <w:spacing w:val="1"/>
          <w:sz w:val="24"/>
          <w:szCs w:val="24"/>
        </w:rPr>
        <w:t xml:space="preserve"> </w:t>
      </w:r>
      <w:r>
        <w:rPr>
          <w:sz w:val="24"/>
          <w:szCs w:val="24"/>
        </w:rPr>
        <w:t>p</w:t>
      </w:r>
      <w:r>
        <w:rPr>
          <w:spacing w:val="3"/>
          <w:sz w:val="24"/>
          <w:szCs w:val="24"/>
        </w:rPr>
        <w:t>l</w:t>
      </w:r>
      <w:r>
        <w:rPr>
          <w:spacing w:val="-1"/>
          <w:sz w:val="24"/>
          <w:szCs w:val="24"/>
        </w:rPr>
        <w:t>a</w:t>
      </w:r>
      <w:r>
        <w:rPr>
          <w:sz w:val="24"/>
          <w:szCs w:val="24"/>
        </w:rPr>
        <w:t xml:space="preserve">nning </w:t>
      </w:r>
      <w:r>
        <w:rPr>
          <w:spacing w:val="-1"/>
          <w:sz w:val="24"/>
          <w:szCs w:val="24"/>
        </w:rPr>
        <w:t>a</w:t>
      </w:r>
      <w:r>
        <w:rPr>
          <w:sz w:val="24"/>
          <w:szCs w:val="24"/>
        </w:rPr>
        <w:t>nd</w:t>
      </w:r>
      <w:r>
        <w:rPr>
          <w:spacing w:val="4"/>
          <w:sz w:val="24"/>
          <w:szCs w:val="24"/>
        </w:rPr>
        <w:t xml:space="preserve"> </w:t>
      </w:r>
      <w:r>
        <w:rPr>
          <w:spacing w:val="-1"/>
          <w:sz w:val="24"/>
          <w:szCs w:val="24"/>
        </w:rPr>
        <w:t>c</w:t>
      </w:r>
      <w:r>
        <w:rPr>
          <w:sz w:val="24"/>
          <w:szCs w:val="24"/>
        </w:rPr>
        <w:t>ontrol</w:t>
      </w:r>
      <w:r>
        <w:rPr>
          <w:spacing w:val="2"/>
          <w:sz w:val="24"/>
          <w:szCs w:val="24"/>
        </w:rPr>
        <w:t xml:space="preserve"> </w:t>
      </w:r>
      <w:r>
        <w:rPr>
          <w:sz w:val="24"/>
          <w:szCs w:val="24"/>
        </w:rPr>
        <w:t>of</w:t>
      </w:r>
      <w:r>
        <w:rPr>
          <w:spacing w:val="1"/>
          <w:sz w:val="24"/>
          <w:szCs w:val="24"/>
        </w:rPr>
        <w:t xml:space="preserve"> </w:t>
      </w:r>
      <w:r>
        <w:rPr>
          <w:sz w:val="24"/>
          <w:szCs w:val="24"/>
        </w:rPr>
        <w:t>t</w:t>
      </w:r>
      <w:r>
        <w:rPr>
          <w:spacing w:val="3"/>
          <w:sz w:val="24"/>
          <w:szCs w:val="24"/>
        </w:rPr>
        <w:t>h</w:t>
      </w:r>
      <w:r>
        <w:rPr>
          <w:sz w:val="24"/>
          <w:szCs w:val="24"/>
        </w:rPr>
        <w:t>e proj</w:t>
      </w:r>
      <w:r>
        <w:rPr>
          <w:spacing w:val="-1"/>
          <w:sz w:val="24"/>
          <w:szCs w:val="24"/>
        </w:rPr>
        <w:t>ec</w:t>
      </w:r>
      <w:r>
        <w:rPr>
          <w:sz w:val="24"/>
          <w:szCs w:val="24"/>
        </w:rPr>
        <w:t>t</w:t>
      </w:r>
      <w:r>
        <w:rPr>
          <w:spacing w:val="3"/>
          <w:sz w:val="24"/>
          <w:szCs w:val="24"/>
        </w:rPr>
        <w:t xml:space="preserve"> </w:t>
      </w:r>
      <w:r>
        <w:rPr>
          <w:sz w:val="24"/>
          <w:szCs w:val="24"/>
        </w:rPr>
        <w:t>will</w:t>
      </w:r>
      <w:r>
        <w:rPr>
          <w:spacing w:val="3"/>
          <w:sz w:val="24"/>
          <w:szCs w:val="24"/>
        </w:rPr>
        <w:t xml:space="preserve"> </w:t>
      </w:r>
      <w:r>
        <w:rPr>
          <w:sz w:val="24"/>
          <w:szCs w:val="24"/>
        </w:rPr>
        <w:t>be</w:t>
      </w:r>
      <w:r>
        <w:rPr>
          <w:spacing w:val="4"/>
          <w:sz w:val="24"/>
          <w:szCs w:val="24"/>
        </w:rPr>
        <w:t xml:space="preserve"> </w:t>
      </w:r>
      <w:r>
        <w:rPr>
          <w:spacing w:val="-1"/>
          <w:sz w:val="24"/>
          <w:szCs w:val="24"/>
        </w:rPr>
        <w:t>a</w:t>
      </w:r>
      <w:r>
        <w:rPr>
          <w:sz w:val="24"/>
          <w:szCs w:val="24"/>
        </w:rPr>
        <w:t>n</w:t>
      </w:r>
      <w:r>
        <w:rPr>
          <w:spacing w:val="5"/>
          <w:sz w:val="24"/>
          <w:szCs w:val="24"/>
        </w:rPr>
        <w:t xml:space="preserve"> </w:t>
      </w:r>
      <w:r>
        <w:rPr>
          <w:sz w:val="24"/>
          <w:szCs w:val="24"/>
        </w:rPr>
        <w:t>i</w:t>
      </w:r>
      <w:r>
        <w:rPr>
          <w:spacing w:val="1"/>
          <w:sz w:val="24"/>
          <w:szCs w:val="24"/>
        </w:rPr>
        <w:t>m</w:t>
      </w:r>
      <w:r>
        <w:rPr>
          <w:sz w:val="24"/>
          <w:szCs w:val="24"/>
        </w:rPr>
        <w:t>po</w:t>
      </w:r>
      <w:r>
        <w:rPr>
          <w:spacing w:val="1"/>
          <w:sz w:val="24"/>
          <w:szCs w:val="24"/>
        </w:rPr>
        <w:t>r</w:t>
      </w:r>
      <w:r>
        <w:rPr>
          <w:sz w:val="24"/>
          <w:szCs w:val="24"/>
        </w:rPr>
        <w:t>tant</w:t>
      </w:r>
      <w:r>
        <w:rPr>
          <w:spacing w:val="3"/>
          <w:sz w:val="24"/>
          <w:szCs w:val="24"/>
        </w:rPr>
        <w:t xml:space="preserve"> </w:t>
      </w:r>
      <w:r>
        <w:rPr>
          <w:sz w:val="24"/>
          <w:szCs w:val="24"/>
        </w:rPr>
        <w:t>p</w:t>
      </w:r>
      <w:r>
        <w:rPr>
          <w:spacing w:val="-1"/>
          <w:sz w:val="24"/>
          <w:szCs w:val="24"/>
        </w:rPr>
        <w:t>a</w:t>
      </w:r>
      <w:r>
        <w:rPr>
          <w:sz w:val="24"/>
          <w:szCs w:val="24"/>
        </w:rPr>
        <w:t>rt</w:t>
      </w:r>
      <w:r>
        <w:rPr>
          <w:spacing w:val="3"/>
          <w:sz w:val="24"/>
          <w:szCs w:val="24"/>
        </w:rPr>
        <w:t xml:space="preserve"> </w:t>
      </w:r>
      <w:r>
        <w:rPr>
          <w:spacing w:val="2"/>
          <w:sz w:val="24"/>
          <w:szCs w:val="24"/>
        </w:rPr>
        <w:t>o</w:t>
      </w:r>
      <w:r>
        <w:rPr>
          <w:sz w:val="24"/>
          <w:szCs w:val="24"/>
        </w:rPr>
        <w:t>f</w:t>
      </w:r>
      <w:r>
        <w:rPr>
          <w:spacing w:val="2"/>
          <w:sz w:val="24"/>
          <w:szCs w:val="24"/>
        </w:rPr>
        <w:t xml:space="preserve"> </w:t>
      </w:r>
      <w:r>
        <w:rPr>
          <w:sz w:val="24"/>
          <w:szCs w:val="24"/>
        </w:rPr>
        <w:t>a</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su</w:t>
      </w:r>
      <w:r>
        <w:rPr>
          <w:spacing w:val="-1"/>
          <w:sz w:val="24"/>
          <w:szCs w:val="24"/>
        </w:rPr>
        <w:t>c</w:t>
      </w:r>
      <w:r>
        <w:rPr>
          <w:spacing w:val="1"/>
          <w:sz w:val="24"/>
          <w:szCs w:val="24"/>
        </w:rPr>
        <w:t>c</w:t>
      </w:r>
      <w:r>
        <w:rPr>
          <w:spacing w:val="-1"/>
          <w:sz w:val="24"/>
          <w:szCs w:val="24"/>
        </w:rPr>
        <w:t>e</w:t>
      </w:r>
      <w:r>
        <w:rPr>
          <w:sz w:val="24"/>
          <w:szCs w:val="24"/>
        </w:rPr>
        <w:t>ssful</w:t>
      </w:r>
      <w:r>
        <w:rPr>
          <w:spacing w:val="3"/>
          <w:sz w:val="24"/>
          <w:szCs w:val="24"/>
        </w:rPr>
        <w:t>l</w:t>
      </w:r>
      <w:r>
        <w:rPr>
          <w:sz w:val="24"/>
          <w:szCs w:val="24"/>
        </w:rPr>
        <w:t xml:space="preserve">y </w:t>
      </w:r>
      <w:r>
        <w:rPr>
          <w:spacing w:val="5"/>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z w:val="24"/>
          <w:szCs w:val="24"/>
        </w:rPr>
        <w:t>ng</w:t>
      </w:r>
      <w:r>
        <w:rPr>
          <w:spacing w:val="3"/>
          <w:sz w:val="24"/>
          <w:szCs w:val="24"/>
        </w:rPr>
        <w:t xml:space="preserve"> </w:t>
      </w:r>
      <w:r>
        <w:rPr>
          <w:sz w:val="24"/>
          <w:szCs w:val="24"/>
        </w:rPr>
        <w:t>the</w:t>
      </w:r>
      <w:r>
        <w:rPr>
          <w:spacing w:val="5"/>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r>
        <w:rPr>
          <w:spacing w:val="8"/>
          <w:sz w:val="24"/>
          <w:szCs w:val="24"/>
        </w:rPr>
        <w:t xml:space="preserve"> </w:t>
      </w:r>
      <w:r>
        <w:rPr>
          <w:sz w:val="24"/>
          <w:szCs w:val="24"/>
        </w:rPr>
        <w:t>This</w:t>
      </w:r>
      <w:r>
        <w:rPr>
          <w:spacing w:val="3"/>
          <w:sz w:val="24"/>
          <w:szCs w:val="24"/>
        </w:rPr>
        <w:t xml:space="preserve"> </w:t>
      </w:r>
      <w:r>
        <w:rPr>
          <w:sz w:val="24"/>
          <w:szCs w:val="24"/>
        </w:rPr>
        <w:t>m</w:t>
      </w:r>
      <w:r>
        <w:rPr>
          <w:spacing w:val="4"/>
          <w:sz w:val="24"/>
          <w:szCs w:val="24"/>
        </w:rPr>
        <w:t>a</w:t>
      </w:r>
      <w:r>
        <w:rPr>
          <w:sz w:val="24"/>
          <w:szCs w:val="24"/>
        </w:rPr>
        <w:t>y h</w:t>
      </w:r>
      <w:r>
        <w:rPr>
          <w:spacing w:val="-1"/>
          <w:sz w:val="24"/>
          <w:szCs w:val="24"/>
        </w:rPr>
        <w:t>a</w:t>
      </w:r>
      <w:r>
        <w:rPr>
          <w:sz w:val="24"/>
          <w:szCs w:val="24"/>
        </w:rPr>
        <w:t>ve</w:t>
      </w:r>
      <w:r>
        <w:rPr>
          <w:spacing w:val="2"/>
          <w:sz w:val="24"/>
          <w:szCs w:val="24"/>
        </w:rPr>
        <w:t xml:space="preserve"> </w:t>
      </w:r>
      <w:r>
        <w:rPr>
          <w:sz w:val="24"/>
          <w:szCs w:val="24"/>
        </w:rPr>
        <w:t>to</w:t>
      </w:r>
      <w:r>
        <w:rPr>
          <w:spacing w:val="3"/>
          <w:sz w:val="24"/>
          <w:szCs w:val="24"/>
        </w:rPr>
        <w:t xml:space="preserve"> </w:t>
      </w:r>
      <w:r>
        <w:rPr>
          <w:sz w:val="24"/>
          <w:szCs w:val="24"/>
        </w:rPr>
        <w:t>invo</w:t>
      </w:r>
      <w:r>
        <w:rPr>
          <w:spacing w:val="1"/>
          <w:sz w:val="24"/>
          <w:szCs w:val="24"/>
        </w:rPr>
        <w:t>l</w:t>
      </w:r>
      <w:r>
        <w:rPr>
          <w:sz w:val="24"/>
          <w:szCs w:val="24"/>
        </w:rPr>
        <w:t>ve</w:t>
      </w:r>
      <w:r>
        <w:rPr>
          <w:spacing w:val="2"/>
          <w:sz w:val="24"/>
          <w:szCs w:val="24"/>
        </w:rPr>
        <w:t xml:space="preserve"> </w:t>
      </w:r>
      <w:r>
        <w:rPr>
          <w:sz w:val="24"/>
          <w:szCs w:val="24"/>
        </w:rPr>
        <w:t>proper</w:t>
      </w:r>
      <w:r>
        <w:rPr>
          <w:spacing w:val="2"/>
          <w:sz w:val="24"/>
          <w:szCs w:val="24"/>
        </w:rPr>
        <w:t xml:space="preserve"> </w:t>
      </w:r>
      <w:r>
        <w:rPr>
          <w:spacing w:val="1"/>
          <w:sz w:val="24"/>
          <w:szCs w:val="24"/>
        </w:rPr>
        <w:t>c</w:t>
      </w:r>
      <w:r>
        <w:rPr>
          <w:spacing w:val="2"/>
          <w:sz w:val="24"/>
          <w:szCs w:val="24"/>
        </w:rPr>
        <w:t>o</w:t>
      </w:r>
      <w:r>
        <w:rPr>
          <w:sz w:val="24"/>
          <w:szCs w:val="24"/>
        </w:rPr>
        <w:t>ordin</w:t>
      </w:r>
      <w:r>
        <w:rPr>
          <w:spacing w:val="-1"/>
          <w:sz w:val="24"/>
          <w:szCs w:val="24"/>
        </w:rPr>
        <w:t>a</w:t>
      </w:r>
      <w:r>
        <w:rPr>
          <w:sz w:val="24"/>
          <w:szCs w:val="24"/>
        </w:rPr>
        <w:t>t</w:t>
      </w:r>
      <w:r>
        <w:rPr>
          <w:spacing w:val="1"/>
          <w:sz w:val="24"/>
          <w:szCs w:val="24"/>
        </w:rPr>
        <w:t>i</w:t>
      </w:r>
      <w:r>
        <w:rPr>
          <w:sz w:val="24"/>
          <w:szCs w:val="24"/>
        </w:rPr>
        <w:t>on</w:t>
      </w:r>
      <w:r>
        <w:rPr>
          <w:spacing w:val="3"/>
          <w:sz w:val="24"/>
          <w:szCs w:val="24"/>
        </w:rPr>
        <w:t xml:space="preserve"> </w:t>
      </w:r>
      <w:r>
        <w:rPr>
          <w:sz w:val="24"/>
          <w:szCs w:val="24"/>
        </w:rPr>
        <w:t>of</w:t>
      </w:r>
      <w:r>
        <w:rPr>
          <w:spacing w:val="7"/>
          <w:sz w:val="24"/>
          <w:szCs w:val="24"/>
        </w:rPr>
        <w:t xml:space="preserve"> </w:t>
      </w:r>
      <w:r>
        <w:rPr>
          <w:spacing w:val="-5"/>
          <w:sz w:val="24"/>
          <w:szCs w:val="24"/>
        </w:rPr>
        <w:t>y</w:t>
      </w:r>
      <w:r>
        <w:rPr>
          <w:sz w:val="24"/>
          <w:szCs w:val="24"/>
        </w:rPr>
        <w:t>our</w:t>
      </w:r>
      <w:r>
        <w:rPr>
          <w:spacing w:val="2"/>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3"/>
          <w:sz w:val="24"/>
          <w:szCs w:val="24"/>
        </w:rPr>
        <w:t xml:space="preserve"> </w:t>
      </w:r>
      <w:r>
        <w:rPr>
          <w:sz w:val="24"/>
          <w:szCs w:val="24"/>
        </w:rPr>
        <w:t>with</w:t>
      </w:r>
      <w:r>
        <w:rPr>
          <w:spacing w:val="3"/>
          <w:sz w:val="24"/>
          <w:szCs w:val="24"/>
        </w:rPr>
        <w:t xml:space="preserve"> </w:t>
      </w:r>
      <w:r>
        <w:rPr>
          <w:sz w:val="24"/>
          <w:szCs w:val="24"/>
        </w:rPr>
        <w:t>the</w:t>
      </w:r>
      <w:r>
        <w:rPr>
          <w:spacing w:val="8"/>
          <w:sz w:val="24"/>
          <w:szCs w:val="24"/>
        </w:rPr>
        <w:t xml:space="preserve"> </w:t>
      </w:r>
      <w:r>
        <w:rPr>
          <w:spacing w:val="-5"/>
          <w:sz w:val="24"/>
          <w:szCs w:val="24"/>
        </w:rPr>
        <w:t>L</w:t>
      </w:r>
      <w:r>
        <w:rPr>
          <w:spacing w:val="-1"/>
          <w:sz w:val="24"/>
          <w:szCs w:val="24"/>
        </w:rPr>
        <w:t>a</w:t>
      </w:r>
      <w:r>
        <w:rPr>
          <w:sz w:val="24"/>
          <w:szCs w:val="24"/>
        </w:rPr>
        <w:t>bo</w:t>
      </w:r>
      <w:r>
        <w:rPr>
          <w:spacing w:val="1"/>
          <w:sz w:val="24"/>
          <w:szCs w:val="24"/>
        </w:rPr>
        <w:t>r</w:t>
      </w:r>
      <w:r>
        <w:rPr>
          <w:spacing w:val="-1"/>
          <w:sz w:val="24"/>
          <w:szCs w:val="24"/>
        </w:rPr>
        <w:t>a</w:t>
      </w:r>
      <w:r>
        <w:rPr>
          <w:sz w:val="24"/>
          <w:szCs w:val="24"/>
        </w:rPr>
        <w:t>to</w:t>
      </w:r>
      <w:r>
        <w:rPr>
          <w:spacing w:val="2"/>
          <w:sz w:val="24"/>
          <w:szCs w:val="24"/>
        </w:rPr>
        <w:t>r</w:t>
      </w:r>
      <w:r>
        <w:rPr>
          <w:sz w:val="24"/>
          <w:szCs w:val="24"/>
        </w:rPr>
        <w:t>y 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w:t>
      </w:r>
      <w:r>
        <w:rPr>
          <w:spacing w:val="4"/>
          <w:sz w:val="24"/>
          <w:szCs w:val="24"/>
        </w:rPr>
        <w:t xml:space="preserve"> </w:t>
      </w:r>
      <w:r>
        <w:rPr>
          <w:sz w:val="24"/>
          <w:szCs w:val="24"/>
        </w:rPr>
        <w:t>in</w:t>
      </w:r>
      <w:r>
        <w:rPr>
          <w:spacing w:val="3"/>
          <w:sz w:val="24"/>
          <w:szCs w:val="24"/>
        </w:rPr>
        <w:t xml:space="preserve"> </w:t>
      </w:r>
      <w:r>
        <w:rPr>
          <w:spacing w:val="-1"/>
          <w:sz w:val="24"/>
          <w:szCs w:val="24"/>
        </w:rPr>
        <w:t>c</w:t>
      </w:r>
      <w:r>
        <w:rPr>
          <w:spacing w:val="2"/>
          <w:sz w:val="24"/>
          <w:szCs w:val="24"/>
        </w:rPr>
        <w:t>h</w:t>
      </w:r>
      <w:r>
        <w:rPr>
          <w:spacing w:val="-1"/>
          <w:sz w:val="24"/>
          <w:szCs w:val="24"/>
        </w:rPr>
        <w:t>a</w:t>
      </w:r>
      <w:r>
        <w:rPr>
          <w:spacing w:val="1"/>
          <w:sz w:val="24"/>
          <w:szCs w:val="24"/>
        </w:rPr>
        <w:t>r</w:t>
      </w:r>
      <w:r>
        <w:rPr>
          <w:spacing w:val="-2"/>
          <w:sz w:val="24"/>
          <w:szCs w:val="24"/>
        </w:rPr>
        <w:t>g</w:t>
      </w:r>
      <w:r>
        <w:rPr>
          <w:sz w:val="24"/>
          <w:szCs w:val="24"/>
        </w:rPr>
        <w:t>e</w:t>
      </w:r>
      <w:r>
        <w:rPr>
          <w:spacing w:val="2"/>
          <w:sz w:val="24"/>
          <w:szCs w:val="24"/>
        </w:rPr>
        <w:t xml:space="preserve"> </w:t>
      </w:r>
      <w:r>
        <w:rPr>
          <w:sz w:val="24"/>
          <w:szCs w:val="24"/>
        </w:rPr>
        <w:t xml:space="preserve">of </w:t>
      </w:r>
      <w:r w:rsidR="00F54CAC">
        <w:rPr>
          <w:sz w:val="24"/>
          <w:szCs w:val="24"/>
        </w:rPr>
        <w:t>Work, Health and Safety (</w:t>
      </w:r>
      <w:r>
        <w:rPr>
          <w:spacing w:val="1"/>
          <w:sz w:val="24"/>
          <w:szCs w:val="24"/>
        </w:rPr>
        <w:t>W</w:t>
      </w:r>
      <w:r>
        <w:rPr>
          <w:sz w:val="24"/>
          <w:szCs w:val="24"/>
        </w:rPr>
        <w:t>HS</w:t>
      </w:r>
      <w:r w:rsidR="00F54CAC">
        <w:rPr>
          <w:sz w:val="24"/>
          <w:szCs w:val="24"/>
        </w:rPr>
        <w:t>)</w:t>
      </w:r>
      <w:r>
        <w:rPr>
          <w:spacing w:val="8"/>
          <w:sz w:val="24"/>
          <w:szCs w:val="24"/>
        </w:rPr>
        <w:t xml:space="preserve"> </w:t>
      </w:r>
      <w:r>
        <w:rPr>
          <w:sz w:val="24"/>
          <w:szCs w:val="24"/>
        </w:rPr>
        <w:t>(s</w:t>
      </w:r>
      <w:r>
        <w:rPr>
          <w:spacing w:val="-1"/>
          <w:sz w:val="24"/>
          <w:szCs w:val="24"/>
        </w:rPr>
        <w:t>e</w:t>
      </w:r>
      <w:r>
        <w:rPr>
          <w:sz w:val="24"/>
          <w:szCs w:val="24"/>
        </w:rPr>
        <w:t>e</w:t>
      </w:r>
      <w:r>
        <w:rPr>
          <w:spacing w:val="6"/>
          <w:sz w:val="24"/>
          <w:szCs w:val="24"/>
        </w:rPr>
        <w:t xml:space="preserve"> </w:t>
      </w:r>
      <w:r>
        <w:rPr>
          <w:sz w:val="24"/>
          <w:szCs w:val="24"/>
        </w:rPr>
        <w:t>the</w:t>
      </w:r>
      <w:r>
        <w:rPr>
          <w:spacing w:val="6"/>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pacing w:val="3"/>
          <w:sz w:val="24"/>
          <w:szCs w:val="24"/>
        </w:rPr>
        <w:t>t</w:t>
      </w:r>
      <w:r>
        <w:rPr>
          <w:sz w:val="24"/>
          <w:szCs w:val="24"/>
        </w:rPr>
        <w:t>e</w:t>
      </w:r>
      <w:r>
        <w:rPr>
          <w:spacing w:val="6"/>
          <w:sz w:val="24"/>
          <w:szCs w:val="24"/>
        </w:rPr>
        <w:t xml:space="preserve"> </w:t>
      </w:r>
      <w:r>
        <w:rPr>
          <w:sz w:val="24"/>
          <w:szCs w:val="24"/>
        </w:rPr>
        <w:t>fo</w:t>
      </w:r>
      <w:r>
        <w:rPr>
          <w:spacing w:val="-1"/>
          <w:sz w:val="24"/>
          <w:szCs w:val="24"/>
        </w:rPr>
        <w:t>r</w:t>
      </w:r>
      <w:r>
        <w:rPr>
          <w:sz w:val="24"/>
          <w:szCs w:val="24"/>
        </w:rPr>
        <w:t>ms</w:t>
      </w:r>
      <w:r>
        <w:rPr>
          <w:spacing w:val="8"/>
          <w:sz w:val="24"/>
          <w:szCs w:val="24"/>
        </w:rPr>
        <w:t xml:space="preserve"> </w:t>
      </w:r>
      <w:r>
        <w:rPr>
          <w:sz w:val="24"/>
          <w:szCs w:val="24"/>
        </w:rPr>
        <w:t>in</w:t>
      </w:r>
      <w:r>
        <w:rPr>
          <w:spacing w:val="7"/>
          <w:sz w:val="24"/>
          <w:szCs w:val="24"/>
        </w:rPr>
        <w:t xml:space="preserve"> </w:t>
      </w:r>
      <w:r>
        <w:rPr>
          <w:sz w:val="24"/>
          <w:szCs w:val="24"/>
        </w:rPr>
        <w:t>the</w:t>
      </w:r>
      <w:r>
        <w:rPr>
          <w:spacing w:val="6"/>
          <w:sz w:val="24"/>
          <w:szCs w:val="24"/>
        </w:rPr>
        <w:t xml:space="preserve"> </w:t>
      </w:r>
      <w:r>
        <w:rPr>
          <w:sz w:val="24"/>
          <w:szCs w:val="24"/>
        </w:rPr>
        <w:t>App</w:t>
      </w:r>
      <w:r>
        <w:rPr>
          <w:spacing w:val="-1"/>
          <w:sz w:val="24"/>
          <w:szCs w:val="24"/>
        </w:rPr>
        <w:t>e</w:t>
      </w:r>
      <w:r>
        <w:rPr>
          <w:sz w:val="24"/>
          <w:szCs w:val="24"/>
        </w:rPr>
        <w:t>ndi</w:t>
      </w:r>
      <w:r>
        <w:rPr>
          <w:spacing w:val="2"/>
          <w:sz w:val="24"/>
          <w:szCs w:val="24"/>
        </w:rPr>
        <w:t>c</w:t>
      </w:r>
      <w:r>
        <w:rPr>
          <w:spacing w:val="-1"/>
          <w:sz w:val="24"/>
          <w:szCs w:val="24"/>
        </w:rPr>
        <w:t>e</w:t>
      </w:r>
      <w:r>
        <w:rPr>
          <w:sz w:val="24"/>
          <w:szCs w:val="24"/>
        </w:rPr>
        <w:t>s).</w:t>
      </w:r>
      <w:r>
        <w:rPr>
          <w:spacing w:val="6"/>
          <w:sz w:val="24"/>
          <w:szCs w:val="24"/>
        </w:rPr>
        <w:t xml:space="preserve"> </w:t>
      </w:r>
      <w:r>
        <w:rPr>
          <w:sz w:val="24"/>
          <w:szCs w:val="24"/>
        </w:rPr>
        <w:t>An</w:t>
      </w:r>
      <w:r>
        <w:rPr>
          <w:spacing w:val="6"/>
          <w:sz w:val="24"/>
          <w:szCs w:val="24"/>
        </w:rPr>
        <w:t xml:space="preserve"> </w:t>
      </w:r>
      <w:r>
        <w:rPr>
          <w:spacing w:val="-1"/>
          <w:sz w:val="24"/>
          <w:szCs w:val="24"/>
        </w:rPr>
        <w:t>e</w:t>
      </w:r>
      <w:r>
        <w:rPr>
          <w:sz w:val="24"/>
          <w:szCs w:val="24"/>
        </w:rPr>
        <w:t>ssential</w:t>
      </w:r>
      <w:r>
        <w:rPr>
          <w:spacing w:val="7"/>
          <w:sz w:val="24"/>
          <w:szCs w:val="24"/>
        </w:rPr>
        <w:t xml:space="preserve"> </w:t>
      </w:r>
      <w:r>
        <w:rPr>
          <w:sz w:val="24"/>
          <w:szCs w:val="24"/>
        </w:rPr>
        <w:t>p</w:t>
      </w:r>
      <w:r>
        <w:rPr>
          <w:spacing w:val="-1"/>
          <w:sz w:val="24"/>
          <w:szCs w:val="24"/>
        </w:rPr>
        <w:t>a</w:t>
      </w:r>
      <w:r>
        <w:rPr>
          <w:sz w:val="24"/>
          <w:szCs w:val="24"/>
        </w:rPr>
        <w:t>rt</w:t>
      </w:r>
      <w:r>
        <w:rPr>
          <w:spacing w:val="7"/>
          <w:sz w:val="24"/>
          <w:szCs w:val="24"/>
        </w:rPr>
        <w:t xml:space="preserve"> </w:t>
      </w:r>
      <w:r>
        <w:rPr>
          <w:sz w:val="24"/>
          <w:szCs w:val="24"/>
        </w:rPr>
        <w:t>of</w:t>
      </w:r>
      <w:r>
        <w:rPr>
          <w:spacing w:val="9"/>
          <w:sz w:val="24"/>
          <w:szCs w:val="24"/>
        </w:rPr>
        <w:t xml:space="preserve"> </w:t>
      </w:r>
      <w:r>
        <w:rPr>
          <w:sz w:val="24"/>
          <w:szCs w:val="24"/>
        </w:rPr>
        <w:t>th</w:t>
      </w:r>
      <w:r>
        <w:rPr>
          <w:spacing w:val="1"/>
          <w:sz w:val="24"/>
          <w:szCs w:val="24"/>
        </w:rPr>
        <w:t>i</w:t>
      </w:r>
      <w:r>
        <w:rPr>
          <w:sz w:val="24"/>
          <w:szCs w:val="24"/>
        </w:rPr>
        <w:t>s</w:t>
      </w:r>
      <w:r>
        <w:rPr>
          <w:spacing w:val="7"/>
          <w:sz w:val="24"/>
          <w:szCs w:val="24"/>
        </w:rPr>
        <w:t xml:space="preserve"> </w:t>
      </w:r>
      <w:r>
        <w:rPr>
          <w:spacing w:val="-1"/>
          <w:sz w:val="24"/>
          <w:szCs w:val="24"/>
        </w:rPr>
        <w:t>a</w:t>
      </w:r>
      <w:r>
        <w:rPr>
          <w:spacing w:val="4"/>
          <w:sz w:val="24"/>
          <w:szCs w:val="24"/>
        </w:rPr>
        <w:t>c</w:t>
      </w:r>
      <w:r>
        <w:rPr>
          <w:sz w:val="24"/>
          <w:szCs w:val="24"/>
        </w:rPr>
        <w:t>t</w:t>
      </w:r>
      <w:r>
        <w:rPr>
          <w:spacing w:val="1"/>
          <w:sz w:val="24"/>
          <w:szCs w:val="24"/>
        </w:rPr>
        <w:t>i</w:t>
      </w:r>
      <w:r>
        <w:rPr>
          <w:sz w:val="24"/>
          <w:szCs w:val="24"/>
        </w:rPr>
        <w:t>vi</w:t>
      </w:r>
      <w:r>
        <w:rPr>
          <w:spacing w:val="3"/>
          <w:sz w:val="24"/>
          <w:szCs w:val="24"/>
        </w:rPr>
        <w:t>t</w:t>
      </w:r>
      <w:r>
        <w:rPr>
          <w:sz w:val="24"/>
          <w:szCs w:val="24"/>
        </w:rPr>
        <w:t>y will</w:t>
      </w:r>
      <w:r>
        <w:rPr>
          <w:spacing w:val="8"/>
          <w:sz w:val="24"/>
          <w:szCs w:val="24"/>
        </w:rPr>
        <w:t xml:space="preserve"> </w:t>
      </w:r>
      <w:r>
        <w:rPr>
          <w:sz w:val="24"/>
          <w:szCs w:val="24"/>
        </w:rPr>
        <w:t>include man</w:t>
      </w:r>
      <w:r>
        <w:rPr>
          <w:spacing w:val="1"/>
          <w:sz w:val="24"/>
          <w:szCs w:val="24"/>
        </w:rPr>
        <w:t>a</w:t>
      </w:r>
      <w:r>
        <w:rPr>
          <w:spacing w:val="-2"/>
          <w:sz w:val="24"/>
          <w:szCs w:val="24"/>
        </w:rPr>
        <w:t>g</w:t>
      </w:r>
      <w:r>
        <w:rPr>
          <w:sz w:val="24"/>
          <w:szCs w:val="24"/>
        </w:rPr>
        <w:t>ing</w:t>
      </w:r>
      <w:r>
        <w:rPr>
          <w:spacing w:val="51"/>
          <w:sz w:val="24"/>
          <w:szCs w:val="24"/>
        </w:rPr>
        <w:t xml:space="preserve"> </w:t>
      </w:r>
      <w:r>
        <w:rPr>
          <w:spacing w:val="1"/>
          <w:sz w:val="24"/>
          <w:szCs w:val="24"/>
        </w:rPr>
        <w:t>WH</w:t>
      </w:r>
      <w:r>
        <w:rPr>
          <w:sz w:val="24"/>
          <w:szCs w:val="24"/>
        </w:rPr>
        <w:t>S</w:t>
      </w:r>
      <w:r>
        <w:rPr>
          <w:spacing w:val="53"/>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ments</w:t>
      </w:r>
      <w:r>
        <w:rPr>
          <w:spacing w:val="53"/>
          <w:sz w:val="24"/>
          <w:szCs w:val="24"/>
        </w:rPr>
        <w:t xml:space="preserve"> </w:t>
      </w:r>
      <w:r>
        <w:rPr>
          <w:sz w:val="24"/>
          <w:szCs w:val="24"/>
        </w:rPr>
        <w:t>for</w:t>
      </w:r>
      <w:r>
        <w:rPr>
          <w:spacing w:val="51"/>
          <w:sz w:val="24"/>
          <w:szCs w:val="24"/>
        </w:rPr>
        <w:t xml:space="preserve"> </w:t>
      </w:r>
      <w:r>
        <w:rPr>
          <w:sz w:val="24"/>
          <w:szCs w:val="24"/>
        </w:rPr>
        <w:t>the</w:t>
      </w:r>
      <w:r>
        <w:rPr>
          <w:spacing w:val="52"/>
          <w:sz w:val="24"/>
          <w:szCs w:val="24"/>
        </w:rPr>
        <w:t xml:space="preserve"> </w:t>
      </w:r>
      <w:r>
        <w:rPr>
          <w:sz w:val="24"/>
          <w:szCs w:val="24"/>
        </w:rPr>
        <w:t>te</w:t>
      </w:r>
      <w:r>
        <w:rPr>
          <w:spacing w:val="-1"/>
          <w:sz w:val="24"/>
          <w:szCs w:val="24"/>
        </w:rPr>
        <w:t>a</w:t>
      </w:r>
      <w:r>
        <w:rPr>
          <w:sz w:val="24"/>
          <w:szCs w:val="24"/>
        </w:rPr>
        <w:t>m.</w:t>
      </w:r>
      <w:r>
        <w:rPr>
          <w:spacing w:val="53"/>
          <w:sz w:val="24"/>
          <w:szCs w:val="24"/>
        </w:rPr>
        <w:t xml:space="preserve"> </w:t>
      </w:r>
      <w:r>
        <w:rPr>
          <w:sz w:val="24"/>
          <w:szCs w:val="24"/>
        </w:rPr>
        <w:t>This</w:t>
      </w:r>
      <w:r>
        <w:rPr>
          <w:spacing w:val="53"/>
          <w:sz w:val="24"/>
          <w:szCs w:val="24"/>
        </w:rPr>
        <w:t xml:space="preserve"> </w:t>
      </w:r>
      <w:r>
        <w:rPr>
          <w:sz w:val="24"/>
          <w:szCs w:val="24"/>
        </w:rPr>
        <w:t>includ</w:t>
      </w:r>
      <w:r>
        <w:rPr>
          <w:spacing w:val="-1"/>
          <w:sz w:val="24"/>
          <w:szCs w:val="24"/>
        </w:rPr>
        <w:t>e</w:t>
      </w:r>
      <w:r>
        <w:rPr>
          <w:sz w:val="24"/>
          <w:szCs w:val="24"/>
        </w:rPr>
        <w:t>s</w:t>
      </w:r>
      <w:r>
        <w:rPr>
          <w:spacing w:val="53"/>
          <w:sz w:val="24"/>
          <w:szCs w:val="24"/>
        </w:rPr>
        <w:t xml:space="preserve"> </w:t>
      </w:r>
      <w:r>
        <w:rPr>
          <w:spacing w:val="-1"/>
          <w:sz w:val="24"/>
          <w:szCs w:val="24"/>
        </w:rPr>
        <w:t>c</w:t>
      </w:r>
      <w:r>
        <w:rPr>
          <w:spacing w:val="3"/>
          <w:sz w:val="24"/>
          <w:szCs w:val="24"/>
        </w:rPr>
        <w:t>o</w:t>
      </w:r>
      <w:r>
        <w:rPr>
          <w:sz w:val="24"/>
          <w:szCs w:val="24"/>
        </w:rPr>
        <w:t>ordin</w:t>
      </w:r>
      <w:r>
        <w:rPr>
          <w:spacing w:val="-1"/>
          <w:sz w:val="24"/>
          <w:szCs w:val="24"/>
        </w:rPr>
        <w:t>a</w:t>
      </w:r>
      <w:r>
        <w:rPr>
          <w:sz w:val="24"/>
          <w:szCs w:val="24"/>
        </w:rPr>
        <w:t>t</w:t>
      </w:r>
      <w:r>
        <w:rPr>
          <w:spacing w:val="1"/>
          <w:sz w:val="24"/>
          <w:szCs w:val="24"/>
        </w:rPr>
        <w:t>i</w:t>
      </w:r>
      <w:r>
        <w:rPr>
          <w:spacing w:val="2"/>
          <w:sz w:val="24"/>
          <w:szCs w:val="24"/>
        </w:rPr>
        <w:t>n</w:t>
      </w:r>
      <w:r>
        <w:rPr>
          <w:sz w:val="24"/>
          <w:szCs w:val="24"/>
        </w:rPr>
        <w:t>g</w:t>
      </w:r>
      <w:r>
        <w:rPr>
          <w:spacing w:val="53"/>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w:t>
      </w:r>
      <w:r>
        <w:rPr>
          <w:spacing w:val="1"/>
          <w:sz w:val="24"/>
          <w:szCs w:val="24"/>
        </w:rPr>
        <w:t>i</w:t>
      </w:r>
      <w:r>
        <w:rPr>
          <w:sz w:val="24"/>
          <w:szCs w:val="24"/>
        </w:rPr>
        <w:t>on</w:t>
      </w:r>
      <w:r>
        <w:rPr>
          <w:spacing w:val="53"/>
          <w:sz w:val="24"/>
          <w:szCs w:val="24"/>
        </w:rPr>
        <w:t xml:space="preserve"> </w:t>
      </w:r>
      <w:r>
        <w:rPr>
          <w:sz w:val="24"/>
          <w:szCs w:val="24"/>
        </w:rPr>
        <w:t>of</w:t>
      </w:r>
      <w:r>
        <w:rPr>
          <w:spacing w:val="52"/>
          <w:sz w:val="24"/>
          <w:szCs w:val="24"/>
        </w:rPr>
        <w:t xml:space="preserve"> </w:t>
      </w:r>
      <w:r>
        <w:rPr>
          <w:sz w:val="24"/>
          <w:szCs w:val="24"/>
        </w:rPr>
        <w:t>r</w:t>
      </w:r>
      <w:r>
        <w:rPr>
          <w:spacing w:val="-2"/>
          <w:sz w:val="24"/>
          <w:szCs w:val="24"/>
        </w:rPr>
        <w:t>e</w:t>
      </w:r>
      <w:r>
        <w:rPr>
          <w:sz w:val="24"/>
          <w:szCs w:val="24"/>
        </w:rPr>
        <w:t>lev</w:t>
      </w:r>
      <w:r>
        <w:rPr>
          <w:spacing w:val="-1"/>
          <w:sz w:val="24"/>
          <w:szCs w:val="24"/>
        </w:rPr>
        <w:t>a</w:t>
      </w:r>
      <w:r>
        <w:rPr>
          <w:sz w:val="24"/>
          <w:szCs w:val="24"/>
        </w:rPr>
        <w:t xml:space="preserve">nt </w:t>
      </w:r>
      <w:r>
        <w:rPr>
          <w:spacing w:val="1"/>
          <w:sz w:val="24"/>
          <w:szCs w:val="24"/>
        </w:rPr>
        <w:t>W</w:t>
      </w:r>
      <w:r>
        <w:rPr>
          <w:sz w:val="24"/>
          <w:szCs w:val="24"/>
        </w:rPr>
        <w:t>HS</w:t>
      </w:r>
      <w:r>
        <w:rPr>
          <w:spacing w:val="1"/>
          <w:sz w:val="24"/>
          <w:szCs w:val="24"/>
        </w:rPr>
        <w:t xml:space="preserve"> </w:t>
      </w:r>
      <w:r>
        <w:rPr>
          <w:sz w:val="24"/>
          <w:szCs w:val="24"/>
        </w:rPr>
        <w:t>do</w:t>
      </w:r>
      <w:r>
        <w:rPr>
          <w:spacing w:val="-1"/>
          <w:sz w:val="24"/>
          <w:szCs w:val="24"/>
        </w:rPr>
        <w:t>c</w:t>
      </w:r>
      <w:r>
        <w:rPr>
          <w:sz w:val="24"/>
          <w:szCs w:val="24"/>
        </w:rPr>
        <w:t>ument</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e</w:t>
      </w:r>
      <w:r>
        <w:rPr>
          <w:sz w:val="24"/>
          <w:szCs w:val="24"/>
        </w:rPr>
        <w:t>sp</w:t>
      </w:r>
      <w:r>
        <w:rPr>
          <w:spacing w:val="-1"/>
          <w:sz w:val="24"/>
          <w:szCs w:val="24"/>
        </w:rPr>
        <w:t>ec</w:t>
      </w:r>
      <w:r>
        <w:rPr>
          <w:sz w:val="24"/>
          <w:szCs w:val="24"/>
        </w:rPr>
        <w:t>ial</w:t>
      </w:r>
      <w:r>
        <w:rPr>
          <w:spacing w:val="5"/>
          <w:sz w:val="24"/>
          <w:szCs w:val="24"/>
        </w:rPr>
        <w:t>l</w:t>
      </w:r>
      <w:r>
        <w:rPr>
          <w:sz w:val="24"/>
          <w:szCs w:val="24"/>
        </w:rPr>
        <w:t>y</w:t>
      </w:r>
      <w:r>
        <w:rPr>
          <w:spacing w:val="-5"/>
          <w:sz w:val="24"/>
          <w:szCs w:val="24"/>
        </w:rPr>
        <w:t xml:space="preserve"> </w:t>
      </w:r>
      <w:r>
        <w:rPr>
          <w:sz w:val="24"/>
          <w:szCs w:val="24"/>
        </w:rPr>
        <w:t>for</w:t>
      </w:r>
      <w:r>
        <w:rPr>
          <w:spacing w:val="-1"/>
          <w:sz w:val="24"/>
          <w:szCs w:val="24"/>
        </w:rPr>
        <w:t xml:space="preserve"> </w:t>
      </w:r>
      <w:r>
        <w:rPr>
          <w:sz w:val="24"/>
          <w:szCs w:val="24"/>
        </w:rPr>
        <w:t>the</w:t>
      </w:r>
      <w:r>
        <w:rPr>
          <w:spacing w:val="1"/>
          <w:sz w:val="24"/>
          <w:szCs w:val="24"/>
        </w:rPr>
        <w:t xml:space="preserve"> </w:t>
      </w:r>
      <w:r w:rsidR="00F54CAC">
        <w:rPr>
          <w:sz w:val="24"/>
          <w:szCs w:val="24"/>
        </w:rPr>
        <w:t>Innovation Fair</w:t>
      </w:r>
      <w:r>
        <w:rPr>
          <w:sz w:val="24"/>
          <w:szCs w:val="24"/>
        </w:rPr>
        <w:t>.</w:t>
      </w:r>
    </w:p>
    <w:p w14:paraId="439496CB" w14:textId="77777777" w:rsidR="00C37DEC" w:rsidRDefault="00C37DEC">
      <w:pPr>
        <w:spacing w:before="1" w:line="280" w:lineRule="exact"/>
        <w:rPr>
          <w:sz w:val="28"/>
          <w:szCs w:val="28"/>
        </w:rPr>
      </w:pPr>
    </w:p>
    <w:p w14:paraId="3669D18F" w14:textId="77777777" w:rsidR="00C37DEC" w:rsidRDefault="00360F89">
      <w:pPr>
        <w:ind w:left="153" w:right="5396"/>
        <w:jc w:val="both"/>
        <w:rPr>
          <w:sz w:val="24"/>
          <w:szCs w:val="24"/>
        </w:rPr>
      </w:pPr>
      <w:r>
        <w:rPr>
          <w:b/>
          <w:sz w:val="24"/>
          <w:szCs w:val="24"/>
        </w:rPr>
        <w:t>4.5    Q</w:t>
      </w:r>
      <w:r>
        <w:rPr>
          <w:b/>
          <w:spacing w:val="1"/>
          <w:sz w:val="24"/>
          <w:szCs w:val="24"/>
        </w:rPr>
        <w:t>u</w:t>
      </w:r>
      <w:r>
        <w:rPr>
          <w:b/>
          <w:sz w:val="24"/>
          <w:szCs w:val="24"/>
        </w:rPr>
        <w:t>al</w:t>
      </w:r>
      <w:r>
        <w:rPr>
          <w:b/>
          <w:spacing w:val="1"/>
          <w:sz w:val="24"/>
          <w:szCs w:val="24"/>
        </w:rPr>
        <w:t>i</w:t>
      </w:r>
      <w:r>
        <w:rPr>
          <w:b/>
          <w:sz w:val="24"/>
          <w:szCs w:val="24"/>
        </w:rPr>
        <w:t xml:space="preserve">ty </w:t>
      </w:r>
      <w:r>
        <w:rPr>
          <w:b/>
          <w:spacing w:val="-1"/>
          <w:sz w:val="24"/>
          <w:szCs w:val="24"/>
        </w:rPr>
        <w:t>A</w:t>
      </w:r>
      <w:r>
        <w:rPr>
          <w:b/>
          <w:sz w:val="24"/>
          <w:szCs w:val="24"/>
        </w:rPr>
        <w:t>ss</w:t>
      </w:r>
      <w:r>
        <w:rPr>
          <w:b/>
          <w:spacing w:val="1"/>
          <w:sz w:val="24"/>
          <w:szCs w:val="24"/>
        </w:rPr>
        <w:t>u</w:t>
      </w:r>
      <w:r>
        <w:rPr>
          <w:b/>
          <w:spacing w:val="-1"/>
          <w:sz w:val="24"/>
          <w:szCs w:val="24"/>
        </w:rPr>
        <w:t>r</w:t>
      </w:r>
      <w:r>
        <w:rPr>
          <w:b/>
          <w:sz w:val="24"/>
          <w:szCs w:val="24"/>
        </w:rPr>
        <w:t>a</w:t>
      </w:r>
      <w:r>
        <w:rPr>
          <w:b/>
          <w:spacing w:val="1"/>
          <w:sz w:val="24"/>
          <w:szCs w:val="24"/>
        </w:rPr>
        <w:t>n</w:t>
      </w:r>
      <w:r>
        <w:rPr>
          <w:b/>
          <w:spacing w:val="-1"/>
          <w:sz w:val="24"/>
          <w:szCs w:val="24"/>
        </w:rPr>
        <w:t>c</w:t>
      </w:r>
      <w:r>
        <w:rPr>
          <w:b/>
          <w:sz w:val="24"/>
          <w:szCs w:val="24"/>
        </w:rPr>
        <w:t>e</w:t>
      </w:r>
      <w:r>
        <w:rPr>
          <w:b/>
          <w:spacing w:val="-1"/>
          <w:sz w:val="24"/>
          <w:szCs w:val="24"/>
        </w:rPr>
        <w:t xml:space="preserve"> </w:t>
      </w:r>
      <w:r>
        <w:rPr>
          <w:b/>
          <w:sz w:val="24"/>
          <w:szCs w:val="24"/>
        </w:rPr>
        <w:t>a</w:t>
      </w:r>
      <w:r>
        <w:rPr>
          <w:b/>
          <w:spacing w:val="1"/>
          <w:sz w:val="24"/>
          <w:szCs w:val="24"/>
        </w:rPr>
        <w:t>n</w:t>
      </w:r>
      <w:r>
        <w:rPr>
          <w:b/>
          <w:sz w:val="24"/>
          <w:szCs w:val="24"/>
        </w:rPr>
        <w:t>d</w:t>
      </w:r>
      <w:r>
        <w:rPr>
          <w:b/>
          <w:spacing w:val="-2"/>
          <w:sz w:val="24"/>
          <w:szCs w:val="24"/>
        </w:rPr>
        <w:t xml:space="preserve"> </w:t>
      </w:r>
      <w:r>
        <w:rPr>
          <w:b/>
          <w:spacing w:val="1"/>
          <w:sz w:val="24"/>
          <w:szCs w:val="24"/>
        </w:rPr>
        <w:t>Su</w:t>
      </w:r>
      <w:r>
        <w:rPr>
          <w:b/>
          <w:sz w:val="24"/>
          <w:szCs w:val="24"/>
        </w:rPr>
        <w:t>stai</w:t>
      </w:r>
      <w:r>
        <w:rPr>
          <w:b/>
          <w:spacing w:val="1"/>
          <w:sz w:val="24"/>
          <w:szCs w:val="24"/>
        </w:rPr>
        <w:t>n</w:t>
      </w:r>
      <w:r>
        <w:rPr>
          <w:b/>
          <w:spacing w:val="-2"/>
          <w:sz w:val="24"/>
          <w:szCs w:val="24"/>
        </w:rPr>
        <w:t>a</w:t>
      </w:r>
      <w:r>
        <w:rPr>
          <w:b/>
          <w:spacing w:val="1"/>
          <w:sz w:val="24"/>
          <w:szCs w:val="24"/>
        </w:rPr>
        <w:t>b</w:t>
      </w:r>
      <w:r>
        <w:rPr>
          <w:b/>
          <w:sz w:val="24"/>
          <w:szCs w:val="24"/>
        </w:rPr>
        <w:t>i</w:t>
      </w:r>
      <w:r>
        <w:rPr>
          <w:b/>
          <w:spacing w:val="1"/>
          <w:sz w:val="24"/>
          <w:szCs w:val="24"/>
        </w:rPr>
        <w:t>l</w:t>
      </w:r>
      <w:r>
        <w:rPr>
          <w:b/>
          <w:sz w:val="24"/>
          <w:szCs w:val="24"/>
        </w:rPr>
        <w:t>ity</w:t>
      </w:r>
    </w:p>
    <w:p w14:paraId="14993B03" w14:textId="77777777" w:rsidR="00C37DEC" w:rsidRDefault="00360F89">
      <w:pPr>
        <w:spacing w:line="260" w:lineRule="exact"/>
        <w:ind w:left="153" w:right="122"/>
        <w:jc w:val="both"/>
        <w:rPr>
          <w:sz w:val="24"/>
          <w:szCs w:val="24"/>
        </w:rPr>
      </w:pP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z w:val="24"/>
          <w:szCs w:val="24"/>
        </w:rPr>
        <w:t>y is</w:t>
      </w:r>
      <w:r>
        <w:rPr>
          <w:spacing w:val="7"/>
          <w:sz w:val="24"/>
          <w:szCs w:val="24"/>
        </w:rPr>
        <w:t xml:space="preserve"> </w:t>
      </w:r>
      <w:r>
        <w:rPr>
          <w:spacing w:val="-1"/>
          <w:sz w:val="24"/>
          <w:szCs w:val="24"/>
        </w:rPr>
        <w:t>a</w:t>
      </w:r>
      <w:r>
        <w:rPr>
          <w:sz w:val="24"/>
          <w:szCs w:val="24"/>
        </w:rPr>
        <w:t>n</w:t>
      </w:r>
      <w:r>
        <w:rPr>
          <w:spacing w:val="5"/>
          <w:sz w:val="24"/>
          <w:szCs w:val="24"/>
        </w:rPr>
        <w:t xml:space="preserve"> </w:t>
      </w:r>
      <w:r>
        <w:rPr>
          <w:sz w:val="24"/>
          <w:szCs w:val="24"/>
        </w:rPr>
        <w:t>i</w:t>
      </w:r>
      <w:r>
        <w:rPr>
          <w:spacing w:val="1"/>
          <w:sz w:val="24"/>
          <w:szCs w:val="24"/>
        </w:rPr>
        <w:t>m</w:t>
      </w:r>
      <w:r>
        <w:rPr>
          <w:sz w:val="24"/>
          <w:szCs w:val="24"/>
        </w:rPr>
        <w:t>por</w:t>
      </w:r>
      <w:r>
        <w:rPr>
          <w:spacing w:val="2"/>
          <w:sz w:val="24"/>
          <w:szCs w:val="24"/>
        </w:rPr>
        <w:t>t</w:t>
      </w:r>
      <w:r>
        <w:rPr>
          <w:spacing w:val="-1"/>
          <w:sz w:val="24"/>
          <w:szCs w:val="24"/>
        </w:rPr>
        <w:t>a</w:t>
      </w:r>
      <w:r>
        <w:rPr>
          <w:sz w:val="24"/>
          <w:szCs w:val="24"/>
        </w:rPr>
        <w:t>nt</w:t>
      </w:r>
      <w:r>
        <w:rPr>
          <w:spacing w:val="5"/>
          <w:sz w:val="24"/>
          <w:szCs w:val="24"/>
        </w:rPr>
        <w:t xml:space="preserve"> </w:t>
      </w:r>
      <w:r>
        <w:rPr>
          <w:spacing w:val="3"/>
          <w:sz w:val="24"/>
          <w:szCs w:val="24"/>
        </w:rPr>
        <w:t>i</w:t>
      </w:r>
      <w:r>
        <w:rPr>
          <w:sz w:val="24"/>
          <w:szCs w:val="24"/>
        </w:rPr>
        <w:t>ssue</w:t>
      </w:r>
      <w:r>
        <w:rPr>
          <w:spacing w:val="4"/>
          <w:sz w:val="24"/>
          <w:szCs w:val="24"/>
        </w:rPr>
        <w:t xml:space="preserve"> </w:t>
      </w:r>
      <w:r>
        <w:rPr>
          <w:sz w:val="24"/>
          <w:szCs w:val="24"/>
        </w:rPr>
        <w:t>in</w:t>
      </w:r>
      <w:r>
        <w:rPr>
          <w:spacing w:val="5"/>
          <w:sz w:val="24"/>
          <w:szCs w:val="24"/>
        </w:rPr>
        <w:t xml:space="preserve"> </w:t>
      </w:r>
      <w:r>
        <w:rPr>
          <w:spacing w:val="-1"/>
          <w:sz w:val="24"/>
          <w:szCs w:val="24"/>
        </w:rPr>
        <w:t>a</w:t>
      </w:r>
      <w:r>
        <w:rPr>
          <w:sz w:val="24"/>
          <w:szCs w:val="24"/>
        </w:rPr>
        <w:t>ll</w:t>
      </w:r>
      <w:r>
        <w:rPr>
          <w:spacing w:val="8"/>
          <w:sz w:val="24"/>
          <w:szCs w:val="24"/>
        </w:rPr>
        <w:t xml:space="preserve"> </w:t>
      </w:r>
      <w:r>
        <w:rPr>
          <w:spacing w:val="-1"/>
          <w:sz w:val="24"/>
          <w:szCs w:val="24"/>
        </w:rPr>
        <w:t>a</w:t>
      </w:r>
      <w:r>
        <w:rPr>
          <w:sz w:val="24"/>
          <w:szCs w:val="24"/>
        </w:rPr>
        <w:t>sp</w:t>
      </w:r>
      <w:r>
        <w:rPr>
          <w:spacing w:val="-1"/>
          <w:sz w:val="24"/>
          <w:szCs w:val="24"/>
        </w:rPr>
        <w:t>ec</w:t>
      </w:r>
      <w:r>
        <w:rPr>
          <w:sz w:val="24"/>
          <w:szCs w:val="24"/>
        </w:rPr>
        <w:t>ts</w:t>
      </w:r>
      <w:r>
        <w:rPr>
          <w:spacing w:val="7"/>
          <w:sz w:val="24"/>
          <w:szCs w:val="24"/>
        </w:rPr>
        <w:t xml:space="preserve"> </w:t>
      </w:r>
      <w:r>
        <w:rPr>
          <w:sz w:val="24"/>
          <w:szCs w:val="24"/>
        </w:rPr>
        <w:t>of</w:t>
      </w:r>
      <w:r>
        <w:rPr>
          <w:spacing w:val="4"/>
          <w:sz w:val="24"/>
          <w:szCs w:val="24"/>
        </w:rPr>
        <w:t xml:space="preserve"> </w:t>
      </w:r>
      <w:r>
        <w:rPr>
          <w:spacing w:val="2"/>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0"/>
          <w:sz w:val="24"/>
          <w:szCs w:val="24"/>
        </w:rPr>
        <w:t xml:space="preserve"> </w:t>
      </w:r>
      <w:r>
        <w:rPr>
          <w:sz w:val="24"/>
          <w:szCs w:val="24"/>
        </w:rPr>
        <w:t>–</w:t>
      </w:r>
      <w:r>
        <w:rPr>
          <w:spacing w:val="7"/>
          <w:sz w:val="24"/>
          <w:szCs w:val="24"/>
        </w:rPr>
        <w:t xml:space="preserve"> </w:t>
      </w:r>
      <w:r>
        <w:rPr>
          <w:spacing w:val="1"/>
          <w:sz w:val="24"/>
          <w:szCs w:val="24"/>
        </w:rPr>
        <w:t>f</w:t>
      </w:r>
      <w:r>
        <w:rPr>
          <w:sz w:val="24"/>
          <w:szCs w:val="24"/>
        </w:rPr>
        <w:t>rom</w:t>
      </w:r>
      <w:r>
        <w:rPr>
          <w:spacing w:val="4"/>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5"/>
          <w:sz w:val="24"/>
          <w:szCs w:val="24"/>
        </w:rPr>
        <w:t>t</w:t>
      </w:r>
      <w:r>
        <w:rPr>
          <w:sz w:val="24"/>
          <w:szCs w:val="24"/>
        </w:rPr>
        <w:t xml:space="preserve">y </w:t>
      </w:r>
      <w:r>
        <w:rPr>
          <w:spacing w:val="-1"/>
          <w:sz w:val="24"/>
          <w:szCs w:val="24"/>
        </w:rPr>
        <w:t>c</w:t>
      </w:r>
      <w:r>
        <w:rPr>
          <w:spacing w:val="3"/>
          <w:sz w:val="24"/>
          <w:szCs w:val="24"/>
        </w:rPr>
        <w:t>i</w:t>
      </w:r>
      <w:r>
        <w:rPr>
          <w:sz w:val="24"/>
          <w:szCs w:val="24"/>
        </w:rPr>
        <w:t>r</w:t>
      </w:r>
      <w:r>
        <w:rPr>
          <w:spacing w:val="-2"/>
          <w:sz w:val="24"/>
          <w:szCs w:val="24"/>
        </w:rPr>
        <w:t>c</w:t>
      </w:r>
      <w:r>
        <w:rPr>
          <w:sz w:val="24"/>
          <w:szCs w:val="24"/>
        </w:rPr>
        <w:t>les</w:t>
      </w:r>
      <w:r>
        <w:rPr>
          <w:spacing w:val="7"/>
          <w:sz w:val="24"/>
          <w:szCs w:val="24"/>
        </w:rPr>
        <w:t xml:space="preserve"> </w:t>
      </w:r>
      <w:r>
        <w:rPr>
          <w:sz w:val="24"/>
          <w:szCs w:val="24"/>
        </w:rPr>
        <w:t>in</w:t>
      </w:r>
      <w:r>
        <w:rPr>
          <w:spacing w:val="5"/>
          <w:sz w:val="24"/>
          <w:szCs w:val="24"/>
        </w:rPr>
        <w:t xml:space="preserve"> </w:t>
      </w:r>
      <w:r>
        <w:rPr>
          <w:sz w:val="24"/>
          <w:szCs w:val="24"/>
        </w:rPr>
        <w:t>prod</w:t>
      </w:r>
      <w:r>
        <w:rPr>
          <w:spacing w:val="-1"/>
          <w:sz w:val="24"/>
          <w:szCs w:val="24"/>
        </w:rPr>
        <w:t>uc</w:t>
      </w:r>
      <w:r>
        <w:rPr>
          <w:sz w:val="24"/>
          <w:szCs w:val="24"/>
        </w:rPr>
        <w:t>t</w:t>
      </w:r>
      <w:r>
        <w:rPr>
          <w:spacing w:val="1"/>
          <w:sz w:val="24"/>
          <w:szCs w:val="24"/>
        </w:rPr>
        <w:t>i</w:t>
      </w:r>
      <w:r>
        <w:rPr>
          <w:sz w:val="24"/>
          <w:szCs w:val="24"/>
        </w:rPr>
        <w:t>on</w:t>
      </w:r>
      <w:r>
        <w:rPr>
          <w:spacing w:val="5"/>
          <w:sz w:val="24"/>
          <w:szCs w:val="24"/>
        </w:rPr>
        <w:t xml:space="preserve"> s</w:t>
      </w:r>
      <w:r>
        <w:rPr>
          <w:spacing w:val="-5"/>
          <w:sz w:val="24"/>
          <w:szCs w:val="24"/>
        </w:rPr>
        <w:t>y</w:t>
      </w:r>
      <w:r>
        <w:rPr>
          <w:sz w:val="24"/>
          <w:szCs w:val="24"/>
        </w:rPr>
        <w:t>stems</w:t>
      </w:r>
      <w:r>
        <w:rPr>
          <w:spacing w:val="5"/>
          <w:sz w:val="24"/>
          <w:szCs w:val="24"/>
        </w:rPr>
        <w:t xml:space="preserve"> </w:t>
      </w:r>
      <w:r>
        <w:rPr>
          <w:sz w:val="24"/>
          <w:szCs w:val="24"/>
        </w:rPr>
        <w:t>to</w:t>
      </w:r>
    </w:p>
    <w:p w14:paraId="55799052" w14:textId="707D0672" w:rsidR="00C37DEC" w:rsidRDefault="00360F89">
      <w:pPr>
        <w:ind w:left="153" w:right="111"/>
        <w:jc w:val="both"/>
        <w:rPr>
          <w:sz w:val="24"/>
          <w:szCs w:val="24"/>
        </w:rPr>
      </w:pP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a</w:t>
      </w:r>
      <w:r>
        <w:rPr>
          <w:sz w:val="24"/>
          <w:szCs w:val="24"/>
        </w:rPr>
        <w:t>ppro</w:t>
      </w:r>
      <w:r>
        <w:rPr>
          <w:spacing w:val="-1"/>
          <w:sz w:val="24"/>
          <w:szCs w:val="24"/>
        </w:rPr>
        <w:t>va</w:t>
      </w:r>
      <w:r>
        <w:rPr>
          <w:sz w:val="24"/>
          <w:szCs w:val="24"/>
        </w:rPr>
        <w:t>ls</w:t>
      </w:r>
      <w:r>
        <w:rPr>
          <w:spacing w:val="10"/>
          <w:sz w:val="24"/>
          <w:szCs w:val="24"/>
        </w:rPr>
        <w:t xml:space="preserve"> </w:t>
      </w:r>
      <w:r>
        <w:rPr>
          <w:spacing w:val="-2"/>
          <w:sz w:val="24"/>
          <w:szCs w:val="24"/>
        </w:rPr>
        <w:t>g</w:t>
      </w:r>
      <w:r>
        <w:rPr>
          <w:sz w:val="24"/>
          <w:szCs w:val="24"/>
        </w:rPr>
        <w:t>iven</w:t>
      </w:r>
      <w:r>
        <w:rPr>
          <w:spacing w:val="6"/>
          <w:sz w:val="24"/>
          <w:szCs w:val="24"/>
        </w:rPr>
        <w:t xml:space="preserve"> </w:t>
      </w:r>
      <w:r>
        <w:rPr>
          <w:spacing w:val="2"/>
          <w:sz w:val="24"/>
          <w:szCs w:val="24"/>
        </w:rPr>
        <w:t>b</w:t>
      </w:r>
      <w:r>
        <w:rPr>
          <w:sz w:val="24"/>
          <w:szCs w:val="24"/>
        </w:rPr>
        <w:t>y</w:t>
      </w:r>
      <w:r>
        <w:rPr>
          <w:spacing w:val="2"/>
          <w:sz w:val="24"/>
          <w:szCs w:val="24"/>
        </w:rPr>
        <w:t xml:space="preserve"> </w:t>
      </w:r>
      <w:r>
        <w:rPr>
          <w:sz w:val="24"/>
          <w:szCs w:val="24"/>
        </w:rPr>
        <w:t>t</w:t>
      </w:r>
      <w:r>
        <w:rPr>
          <w:spacing w:val="3"/>
          <w:sz w:val="24"/>
          <w:szCs w:val="24"/>
        </w:rPr>
        <w:t>h</w:t>
      </w:r>
      <w:r>
        <w:rPr>
          <w:sz w:val="24"/>
          <w:szCs w:val="24"/>
        </w:rPr>
        <w:t>e</w:t>
      </w:r>
      <w:r>
        <w:rPr>
          <w:spacing w:val="8"/>
          <w:sz w:val="24"/>
          <w:szCs w:val="24"/>
        </w:rPr>
        <w:t xml:space="preserve"> </w:t>
      </w:r>
      <w:r>
        <w:rPr>
          <w:spacing w:val="-3"/>
          <w:sz w:val="24"/>
          <w:szCs w:val="24"/>
        </w:rPr>
        <w:t>I</w:t>
      </w:r>
      <w:r>
        <w:rPr>
          <w:sz w:val="24"/>
          <w:szCs w:val="24"/>
        </w:rPr>
        <w:t>nte</w:t>
      </w:r>
      <w:r>
        <w:rPr>
          <w:spacing w:val="-1"/>
          <w:sz w:val="24"/>
          <w:szCs w:val="24"/>
        </w:rPr>
        <w:t>r</w:t>
      </w:r>
      <w:r>
        <w:rPr>
          <w:spacing w:val="2"/>
          <w:sz w:val="24"/>
          <w:szCs w:val="24"/>
        </w:rPr>
        <w:t>n</w:t>
      </w:r>
      <w:r>
        <w:rPr>
          <w:spacing w:val="-1"/>
          <w:sz w:val="24"/>
          <w:szCs w:val="24"/>
        </w:rPr>
        <w:t>a</w:t>
      </w:r>
      <w:r>
        <w:rPr>
          <w:spacing w:val="4"/>
          <w:sz w:val="24"/>
          <w:szCs w:val="24"/>
        </w:rPr>
        <w:t>t</w:t>
      </w:r>
      <w:r>
        <w:rPr>
          <w:sz w:val="24"/>
          <w:szCs w:val="24"/>
        </w:rPr>
        <w:t>ional</w:t>
      </w:r>
      <w:r>
        <w:rPr>
          <w:spacing w:val="7"/>
          <w:sz w:val="24"/>
          <w:szCs w:val="24"/>
        </w:rPr>
        <w:t xml:space="preserve"> </w:t>
      </w:r>
      <w:r>
        <w:rPr>
          <w:spacing w:val="1"/>
          <w:sz w:val="24"/>
          <w:szCs w:val="24"/>
        </w:rPr>
        <w:t>S</w:t>
      </w:r>
      <w:r>
        <w:rPr>
          <w:sz w:val="24"/>
          <w:szCs w:val="24"/>
        </w:rPr>
        <w:t>tand</w:t>
      </w:r>
      <w:r>
        <w:rPr>
          <w:spacing w:val="-1"/>
          <w:sz w:val="24"/>
          <w:szCs w:val="24"/>
        </w:rPr>
        <w:t>a</w:t>
      </w:r>
      <w:r>
        <w:rPr>
          <w:sz w:val="24"/>
          <w:szCs w:val="24"/>
        </w:rPr>
        <w:t>rds</w:t>
      </w:r>
      <w:r>
        <w:rPr>
          <w:spacing w:val="6"/>
          <w:sz w:val="24"/>
          <w:szCs w:val="24"/>
        </w:rPr>
        <w:t xml:space="preserve"> </w:t>
      </w:r>
      <w:r w:rsidR="00F54CAC">
        <w:rPr>
          <w:sz w:val="24"/>
          <w:szCs w:val="24"/>
        </w:rPr>
        <w:t>O</w:t>
      </w:r>
      <w:r w:rsidR="00F54CAC">
        <w:rPr>
          <w:spacing w:val="1"/>
          <w:sz w:val="24"/>
          <w:szCs w:val="24"/>
        </w:rPr>
        <w:t>r</w:t>
      </w:r>
      <w:r w:rsidR="00F54CAC">
        <w:rPr>
          <w:spacing w:val="-2"/>
          <w:sz w:val="24"/>
          <w:szCs w:val="24"/>
        </w:rPr>
        <w:t>g</w:t>
      </w:r>
      <w:r w:rsidR="00F54CAC">
        <w:rPr>
          <w:spacing w:val="-1"/>
          <w:sz w:val="24"/>
          <w:szCs w:val="24"/>
        </w:rPr>
        <w:t>a</w:t>
      </w:r>
      <w:r w:rsidR="00F54CAC">
        <w:rPr>
          <w:sz w:val="24"/>
          <w:szCs w:val="24"/>
        </w:rPr>
        <w:t>nization</w:t>
      </w:r>
      <w:r w:rsidR="00F54CAC">
        <w:rPr>
          <w:spacing w:val="1"/>
          <w:sz w:val="24"/>
          <w:szCs w:val="24"/>
        </w:rPr>
        <w:t>s</w:t>
      </w:r>
      <w:r>
        <w:rPr>
          <w:sz w:val="24"/>
          <w:szCs w:val="24"/>
        </w:rPr>
        <w:t>.</w:t>
      </w:r>
      <w:r>
        <w:rPr>
          <w:spacing w:val="9"/>
          <w:sz w:val="24"/>
          <w:szCs w:val="24"/>
        </w:rPr>
        <w:t xml:space="preserve"> </w:t>
      </w:r>
      <w:r>
        <w:rPr>
          <w:sz w:val="24"/>
          <w:szCs w:val="24"/>
        </w:rPr>
        <w:t>The</w:t>
      </w:r>
      <w:r>
        <w:rPr>
          <w:spacing w:val="6"/>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z w:val="24"/>
          <w:szCs w:val="24"/>
        </w:rPr>
        <w:t xml:space="preserve">y </w:t>
      </w:r>
      <w:r>
        <w:rPr>
          <w:spacing w:val="2"/>
          <w:sz w:val="24"/>
          <w:szCs w:val="24"/>
        </w:rPr>
        <w:t>o</w:t>
      </w:r>
      <w:r>
        <w:rPr>
          <w:sz w:val="24"/>
          <w:szCs w:val="24"/>
        </w:rPr>
        <w:t>f</w:t>
      </w:r>
      <w:r>
        <w:rPr>
          <w:spacing w:val="6"/>
          <w:sz w:val="24"/>
          <w:szCs w:val="24"/>
        </w:rPr>
        <w:t xml:space="preserve"> </w:t>
      </w:r>
      <w:r>
        <w:rPr>
          <w:sz w:val="24"/>
          <w:szCs w:val="24"/>
        </w:rPr>
        <w:t>a</w:t>
      </w:r>
      <w:r>
        <w:rPr>
          <w:spacing w:val="6"/>
          <w:sz w:val="24"/>
          <w:szCs w:val="24"/>
        </w:rPr>
        <w:t xml:space="preserve"> </w:t>
      </w:r>
      <w:r>
        <w:rPr>
          <w:sz w:val="24"/>
          <w:szCs w:val="24"/>
        </w:rPr>
        <w:t>prod</w:t>
      </w:r>
      <w:r>
        <w:rPr>
          <w:spacing w:val="-1"/>
          <w:sz w:val="24"/>
          <w:szCs w:val="24"/>
        </w:rPr>
        <w:t>uc</w:t>
      </w:r>
      <w:r>
        <w:rPr>
          <w:sz w:val="24"/>
          <w:szCs w:val="24"/>
        </w:rPr>
        <w:t>t</w:t>
      </w:r>
      <w:r>
        <w:rPr>
          <w:spacing w:val="7"/>
          <w:sz w:val="24"/>
          <w:szCs w:val="24"/>
        </w:rPr>
        <w:t xml:space="preserve"> </w:t>
      </w:r>
      <w:r>
        <w:rPr>
          <w:sz w:val="24"/>
          <w:szCs w:val="24"/>
        </w:rPr>
        <w:t>must be</w:t>
      </w:r>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5"/>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pacing w:val="2"/>
          <w:sz w:val="24"/>
          <w:szCs w:val="24"/>
        </w:rPr>
        <w:t>th</w:t>
      </w:r>
      <w:r>
        <w:rPr>
          <w:sz w:val="24"/>
          <w:szCs w:val="24"/>
        </w:rPr>
        <w:t>e</w:t>
      </w:r>
      <w:r>
        <w:rPr>
          <w:spacing w:val="2"/>
          <w:sz w:val="24"/>
          <w:szCs w:val="24"/>
        </w:rPr>
        <w:t xml:space="preserve"> </w:t>
      </w:r>
      <w:r>
        <w:rPr>
          <w:sz w:val="24"/>
          <w:szCs w:val="24"/>
        </w:rPr>
        <w:t>o</w:t>
      </w:r>
      <w:r>
        <w:rPr>
          <w:spacing w:val="2"/>
          <w:sz w:val="24"/>
          <w:szCs w:val="24"/>
        </w:rPr>
        <w:t>u</w:t>
      </w:r>
      <w:r>
        <w:rPr>
          <w:sz w:val="24"/>
          <w:szCs w:val="24"/>
        </w:rPr>
        <w:t>tset</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the</w:t>
      </w:r>
      <w:r>
        <w:rPr>
          <w:spacing w:val="4"/>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1"/>
          <w:sz w:val="24"/>
          <w:szCs w:val="24"/>
        </w:rPr>
        <w:t>t</w:t>
      </w:r>
      <w:r>
        <w:rPr>
          <w:sz w:val="24"/>
          <w:szCs w:val="24"/>
        </w:rPr>
        <w:t xml:space="preserve">y </w:t>
      </w:r>
      <w:r>
        <w:rPr>
          <w:spacing w:val="2"/>
          <w:sz w:val="24"/>
          <w:szCs w:val="24"/>
        </w:rPr>
        <w:t>o</w:t>
      </w:r>
      <w:r>
        <w:rPr>
          <w:sz w:val="24"/>
          <w:szCs w:val="24"/>
        </w:rPr>
        <w:t>f</w:t>
      </w:r>
      <w:r>
        <w:rPr>
          <w:spacing w:val="2"/>
          <w:sz w:val="24"/>
          <w:szCs w:val="24"/>
        </w:rPr>
        <w:t xml:space="preserve"> </w:t>
      </w:r>
      <w:r>
        <w:rPr>
          <w:sz w:val="24"/>
          <w:szCs w:val="24"/>
        </w:rPr>
        <w:t>th</w:t>
      </w:r>
      <w:r>
        <w:rPr>
          <w:spacing w:val="1"/>
          <w:sz w:val="24"/>
          <w:szCs w:val="24"/>
        </w:rPr>
        <w:t>i</w:t>
      </w:r>
      <w:r>
        <w:rPr>
          <w:sz w:val="24"/>
          <w:szCs w:val="24"/>
        </w:rPr>
        <w:t>s</w:t>
      </w:r>
      <w:r>
        <w:rPr>
          <w:spacing w:val="3"/>
          <w:sz w:val="24"/>
          <w:szCs w:val="24"/>
        </w:rPr>
        <w:t xml:space="preserve"> </w:t>
      </w:r>
      <w:r>
        <w:rPr>
          <w:sz w:val="24"/>
          <w:szCs w:val="24"/>
        </w:rPr>
        <w:t>role</w:t>
      </w:r>
      <w:r>
        <w:rPr>
          <w:spacing w:val="4"/>
          <w:sz w:val="24"/>
          <w:szCs w:val="24"/>
        </w:rPr>
        <w:t xml:space="preserve"> </w:t>
      </w:r>
      <w:r>
        <w:rPr>
          <w:sz w:val="24"/>
          <w:szCs w:val="24"/>
        </w:rPr>
        <w:t>is</w:t>
      </w:r>
      <w:r>
        <w:rPr>
          <w:spacing w:val="3"/>
          <w:sz w:val="24"/>
          <w:szCs w:val="24"/>
        </w:rPr>
        <w:t xml:space="preserve"> </w:t>
      </w:r>
      <w:r>
        <w:rPr>
          <w:sz w:val="24"/>
          <w:szCs w:val="24"/>
        </w:rPr>
        <w:t>to</w:t>
      </w:r>
      <w:r>
        <w:rPr>
          <w:spacing w:val="3"/>
          <w:sz w:val="24"/>
          <w:szCs w:val="24"/>
        </w:rPr>
        <w:t xml:space="preserve"> </w:t>
      </w:r>
      <w:r>
        <w:rPr>
          <w:spacing w:val="-1"/>
          <w:sz w:val="24"/>
          <w:szCs w:val="24"/>
        </w:rPr>
        <w:t>e</w:t>
      </w:r>
      <w:r>
        <w:rPr>
          <w:sz w:val="24"/>
          <w:szCs w:val="24"/>
        </w:rPr>
        <w:t>ns</w:t>
      </w:r>
      <w:r>
        <w:rPr>
          <w:spacing w:val="2"/>
          <w:sz w:val="24"/>
          <w:szCs w:val="24"/>
        </w:rPr>
        <w:t>u</w:t>
      </w:r>
      <w:r>
        <w:rPr>
          <w:spacing w:val="1"/>
          <w:sz w:val="24"/>
          <w:szCs w:val="24"/>
        </w:rPr>
        <w:t>r</w:t>
      </w:r>
      <w:r>
        <w:rPr>
          <w:sz w:val="24"/>
          <w:szCs w:val="24"/>
        </w:rPr>
        <w:t>e</w:t>
      </w:r>
      <w:r>
        <w:rPr>
          <w:spacing w:val="2"/>
          <w:sz w:val="24"/>
          <w:szCs w:val="24"/>
        </w:rPr>
        <w:t xml:space="preserve"> </w:t>
      </w:r>
      <w:r>
        <w:rPr>
          <w:sz w:val="24"/>
          <w:szCs w:val="24"/>
        </w:rPr>
        <w:t>that</w:t>
      </w:r>
      <w:r>
        <w:rPr>
          <w:spacing w:val="3"/>
          <w:sz w:val="24"/>
          <w:szCs w:val="24"/>
        </w:rPr>
        <w:t xml:space="preserve"> </w:t>
      </w:r>
      <w:r>
        <w:rPr>
          <w:spacing w:val="2"/>
          <w:sz w:val="24"/>
          <w:szCs w:val="24"/>
        </w:rPr>
        <w:t>d</w:t>
      </w:r>
      <w:r>
        <w:rPr>
          <w:spacing w:val="-1"/>
          <w:sz w:val="24"/>
          <w:szCs w:val="24"/>
        </w:rPr>
        <w:t>ec</w:t>
      </w:r>
      <w:r>
        <w:rPr>
          <w:sz w:val="24"/>
          <w:szCs w:val="24"/>
        </w:rPr>
        <w:t>is</w:t>
      </w:r>
      <w:r>
        <w:rPr>
          <w:spacing w:val="1"/>
          <w:sz w:val="24"/>
          <w:szCs w:val="24"/>
        </w:rPr>
        <w:t>i</w:t>
      </w:r>
      <w:r>
        <w:rPr>
          <w:sz w:val="24"/>
          <w:szCs w:val="24"/>
        </w:rPr>
        <w:t>ons</w:t>
      </w:r>
      <w:r>
        <w:rPr>
          <w:spacing w:val="3"/>
          <w:sz w:val="24"/>
          <w:szCs w:val="24"/>
        </w:rPr>
        <w:t xml:space="preserve"> </w:t>
      </w:r>
      <w:r>
        <w:rPr>
          <w:spacing w:val="-1"/>
          <w:sz w:val="24"/>
          <w:szCs w:val="24"/>
        </w:rPr>
        <w:t>a</w:t>
      </w:r>
      <w:r>
        <w:rPr>
          <w:spacing w:val="1"/>
          <w:sz w:val="24"/>
          <w:szCs w:val="24"/>
        </w:rPr>
        <w:t>r</w:t>
      </w:r>
      <w:r>
        <w:rPr>
          <w:sz w:val="24"/>
          <w:szCs w:val="24"/>
        </w:rPr>
        <w:t>e</w:t>
      </w:r>
      <w:r>
        <w:rPr>
          <w:spacing w:val="2"/>
          <w:sz w:val="24"/>
          <w:szCs w:val="24"/>
        </w:rPr>
        <w:t xml:space="preserve"> </w:t>
      </w:r>
      <w:r>
        <w:rPr>
          <w:sz w:val="24"/>
          <w:szCs w:val="24"/>
        </w:rPr>
        <w:t>ma</w:t>
      </w:r>
      <w:r>
        <w:rPr>
          <w:spacing w:val="2"/>
          <w:sz w:val="24"/>
          <w:szCs w:val="24"/>
        </w:rPr>
        <w:t>d</w:t>
      </w:r>
      <w:r>
        <w:rPr>
          <w:sz w:val="24"/>
          <w:szCs w:val="24"/>
        </w:rPr>
        <w:t>e with</w:t>
      </w:r>
      <w:r>
        <w:rPr>
          <w:spacing w:val="5"/>
          <w:sz w:val="24"/>
          <w:szCs w:val="24"/>
        </w:rPr>
        <w:t xml:space="preserve"> </w:t>
      </w:r>
      <w:r>
        <w:rPr>
          <w:sz w:val="24"/>
          <w:szCs w:val="24"/>
        </w:rPr>
        <w:t>qu</w:t>
      </w:r>
      <w:r>
        <w:rPr>
          <w:spacing w:val="-1"/>
          <w:sz w:val="24"/>
          <w:szCs w:val="24"/>
        </w:rPr>
        <w:t>a</w:t>
      </w:r>
      <w:r>
        <w:rPr>
          <w:sz w:val="24"/>
          <w:szCs w:val="24"/>
        </w:rPr>
        <w:t>l</w:t>
      </w:r>
      <w:r>
        <w:rPr>
          <w:spacing w:val="1"/>
          <w:sz w:val="24"/>
          <w:szCs w:val="24"/>
        </w:rPr>
        <w:t>i</w:t>
      </w:r>
      <w:r>
        <w:rPr>
          <w:spacing w:val="3"/>
          <w:sz w:val="24"/>
          <w:szCs w:val="24"/>
        </w:rPr>
        <w:t>t</w:t>
      </w:r>
      <w:r>
        <w:rPr>
          <w:sz w:val="24"/>
          <w:szCs w:val="24"/>
        </w:rPr>
        <w:t xml:space="preserve">y </w:t>
      </w:r>
      <w:r>
        <w:rPr>
          <w:spacing w:val="-1"/>
          <w:sz w:val="24"/>
          <w:szCs w:val="24"/>
        </w:rPr>
        <w:t>a</w:t>
      </w:r>
      <w:r>
        <w:rPr>
          <w:sz w:val="24"/>
          <w:szCs w:val="24"/>
        </w:rPr>
        <w:t>nd</w:t>
      </w:r>
      <w:r>
        <w:rPr>
          <w:spacing w:val="5"/>
          <w:sz w:val="24"/>
          <w:szCs w:val="24"/>
        </w:rPr>
        <w:t xml:space="preserve"> </w:t>
      </w:r>
      <w:r>
        <w:rPr>
          <w:sz w:val="24"/>
          <w:szCs w:val="24"/>
        </w:rPr>
        <w:t>sus</w:t>
      </w:r>
      <w:r>
        <w:rPr>
          <w:spacing w:val="1"/>
          <w:sz w:val="24"/>
          <w:szCs w:val="24"/>
        </w:rPr>
        <w:t>t</w:t>
      </w:r>
      <w:r>
        <w:rPr>
          <w:spacing w:val="-1"/>
          <w:sz w:val="24"/>
          <w:szCs w:val="24"/>
        </w:rPr>
        <w:t>a</w:t>
      </w:r>
      <w:r>
        <w:rPr>
          <w:sz w:val="24"/>
          <w:szCs w:val="24"/>
        </w:rPr>
        <w:t>i</w:t>
      </w:r>
      <w:r>
        <w:rPr>
          <w:spacing w:val="3"/>
          <w:sz w:val="24"/>
          <w:szCs w:val="24"/>
        </w:rPr>
        <w:t>n</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3"/>
          <w:sz w:val="24"/>
          <w:szCs w:val="24"/>
        </w:rPr>
        <w:t xml:space="preserve"> </w:t>
      </w:r>
      <w:r>
        <w:rPr>
          <w:sz w:val="24"/>
          <w:szCs w:val="24"/>
        </w:rPr>
        <w:t>in</w:t>
      </w:r>
      <w:r>
        <w:rPr>
          <w:spacing w:val="5"/>
          <w:sz w:val="24"/>
          <w:szCs w:val="24"/>
        </w:rPr>
        <w:t xml:space="preserve"> </w:t>
      </w:r>
      <w:r>
        <w:rPr>
          <w:sz w:val="24"/>
          <w:szCs w:val="24"/>
        </w:rPr>
        <w:t>m</w:t>
      </w:r>
      <w:r>
        <w:rPr>
          <w:spacing w:val="1"/>
          <w:sz w:val="24"/>
          <w:szCs w:val="24"/>
        </w:rPr>
        <w:t>i</w:t>
      </w:r>
      <w:r>
        <w:rPr>
          <w:sz w:val="24"/>
          <w:szCs w:val="24"/>
        </w:rPr>
        <w:t>nd.</w:t>
      </w:r>
      <w:r>
        <w:rPr>
          <w:spacing w:val="5"/>
          <w:sz w:val="24"/>
          <w:szCs w:val="24"/>
        </w:rPr>
        <w:t xml:space="preserve"> </w:t>
      </w:r>
      <w:r>
        <w:rPr>
          <w:sz w:val="24"/>
          <w:szCs w:val="24"/>
        </w:rPr>
        <w:t>Thus,</w:t>
      </w:r>
      <w:r>
        <w:rPr>
          <w:spacing w:val="5"/>
          <w:sz w:val="24"/>
          <w:szCs w:val="24"/>
        </w:rPr>
        <w:t xml:space="preserve"> </w:t>
      </w:r>
      <w:r>
        <w:rPr>
          <w:sz w:val="24"/>
          <w:szCs w:val="24"/>
        </w:rPr>
        <w:t>su</w:t>
      </w:r>
      <w:r>
        <w:rPr>
          <w:spacing w:val="-1"/>
          <w:sz w:val="24"/>
          <w:szCs w:val="24"/>
        </w:rPr>
        <w:t>c</w:t>
      </w:r>
      <w:r>
        <w:rPr>
          <w:sz w:val="24"/>
          <w:szCs w:val="24"/>
        </w:rPr>
        <w:t>h</w:t>
      </w:r>
      <w:r>
        <w:rPr>
          <w:spacing w:val="5"/>
          <w:sz w:val="24"/>
          <w:szCs w:val="24"/>
        </w:rPr>
        <w:t xml:space="preserve"> </w:t>
      </w:r>
      <w:r>
        <w:rPr>
          <w:spacing w:val="-1"/>
          <w:sz w:val="24"/>
          <w:szCs w:val="24"/>
        </w:rPr>
        <w:t>a</w:t>
      </w:r>
      <w:r>
        <w:rPr>
          <w:sz w:val="24"/>
          <w:szCs w:val="24"/>
        </w:rPr>
        <w:t>sp</w:t>
      </w:r>
      <w:r>
        <w:rPr>
          <w:spacing w:val="1"/>
          <w:sz w:val="24"/>
          <w:szCs w:val="24"/>
        </w:rPr>
        <w:t>e</w:t>
      </w:r>
      <w:r>
        <w:rPr>
          <w:spacing w:val="-1"/>
          <w:sz w:val="24"/>
          <w:szCs w:val="24"/>
        </w:rPr>
        <w:t>c</w:t>
      </w:r>
      <w:r>
        <w:rPr>
          <w:sz w:val="24"/>
          <w:szCs w:val="24"/>
        </w:rPr>
        <w:t>ts</w:t>
      </w:r>
      <w:r>
        <w:rPr>
          <w:spacing w:val="5"/>
          <w:sz w:val="24"/>
          <w:szCs w:val="24"/>
        </w:rPr>
        <w:t xml:space="preserve"> </w:t>
      </w:r>
      <w:r>
        <w:rPr>
          <w:spacing w:val="-1"/>
          <w:sz w:val="24"/>
          <w:szCs w:val="24"/>
        </w:rPr>
        <w:t>a</w:t>
      </w:r>
      <w:r>
        <w:rPr>
          <w:sz w:val="24"/>
          <w:szCs w:val="24"/>
        </w:rPr>
        <w:t>s</w:t>
      </w:r>
      <w:r>
        <w:rPr>
          <w:spacing w:val="5"/>
          <w:sz w:val="24"/>
          <w:szCs w:val="24"/>
        </w:rPr>
        <w:t xml:space="preserve"> </w:t>
      </w:r>
      <w:r>
        <w:rPr>
          <w:sz w:val="24"/>
          <w:szCs w:val="24"/>
        </w:rPr>
        <w:t>me</w:t>
      </w:r>
      <w:r>
        <w:rPr>
          <w:spacing w:val="-1"/>
          <w:sz w:val="24"/>
          <w:szCs w:val="24"/>
        </w:rPr>
        <w:t>a</w:t>
      </w:r>
      <w:r>
        <w:rPr>
          <w:sz w:val="24"/>
          <w:szCs w:val="24"/>
        </w:rPr>
        <w:t>n</w:t>
      </w:r>
      <w:r>
        <w:rPr>
          <w:spacing w:val="5"/>
          <w:sz w:val="24"/>
          <w:szCs w:val="24"/>
        </w:rPr>
        <w:t xml:space="preserve"> </w:t>
      </w:r>
      <w:r>
        <w:rPr>
          <w:sz w:val="24"/>
          <w:szCs w:val="24"/>
        </w:rPr>
        <w:t>t</w:t>
      </w:r>
      <w:r>
        <w:rPr>
          <w:spacing w:val="3"/>
          <w:sz w:val="24"/>
          <w:szCs w:val="24"/>
        </w:rPr>
        <w:t>i</w:t>
      </w:r>
      <w:r>
        <w:rPr>
          <w:sz w:val="24"/>
          <w:szCs w:val="24"/>
        </w:rPr>
        <w:t>me</w:t>
      </w:r>
      <w:r>
        <w:rPr>
          <w:spacing w:val="4"/>
          <w:sz w:val="24"/>
          <w:szCs w:val="24"/>
        </w:rPr>
        <w:t xml:space="preserve"> </w:t>
      </w:r>
      <w:r>
        <w:rPr>
          <w:sz w:val="24"/>
          <w:szCs w:val="24"/>
        </w:rPr>
        <w:t>b</w:t>
      </w:r>
      <w:r>
        <w:rPr>
          <w:spacing w:val="-1"/>
          <w:sz w:val="24"/>
          <w:szCs w:val="24"/>
        </w:rPr>
        <w:t>e</w:t>
      </w:r>
      <w:r>
        <w:rPr>
          <w:sz w:val="24"/>
          <w:szCs w:val="24"/>
        </w:rPr>
        <w:t>tw</w:t>
      </w:r>
      <w:r>
        <w:rPr>
          <w:spacing w:val="-1"/>
          <w:sz w:val="24"/>
          <w:szCs w:val="24"/>
        </w:rPr>
        <w:t>ee</w:t>
      </w:r>
      <w:r>
        <w:rPr>
          <w:sz w:val="24"/>
          <w:szCs w:val="24"/>
        </w:rPr>
        <w:t>n</w:t>
      </w:r>
      <w:r>
        <w:rPr>
          <w:spacing w:val="7"/>
          <w:sz w:val="24"/>
          <w:szCs w:val="24"/>
        </w:rPr>
        <w:t xml:space="preserve"> </w:t>
      </w:r>
      <w:r>
        <w:rPr>
          <w:sz w:val="24"/>
          <w:szCs w:val="24"/>
        </w:rPr>
        <w:t>f</w:t>
      </w:r>
      <w:r>
        <w:rPr>
          <w:spacing w:val="-2"/>
          <w:sz w:val="24"/>
          <w:szCs w:val="24"/>
        </w:rPr>
        <w:t>a</w:t>
      </w:r>
      <w:r>
        <w:rPr>
          <w:sz w:val="24"/>
          <w:szCs w:val="24"/>
        </w:rPr>
        <w:t>i</w:t>
      </w:r>
      <w:r>
        <w:rPr>
          <w:spacing w:val="1"/>
          <w:sz w:val="24"/>
          <w:szCs w:val="24"/>
        </w:rPr>
        <w:t>l</w:t>
      </w:r>
      <w:r>
        <w:rPr>
          <w:sz w:val="24"/>
          <w:szCs w:val="24"/>
        </w:rPr>
        <w:t>ure</w:t>
      </w:r>
      <w:r>
        <w:rPr>
          <w:spacing w:val="3"/>
          <w:sz w:val="24"/>
          <w:szCs w:val="24"/>
        </w:rPr>
        <w:t xml:space="preserve"> </w:t>
      </w:r>
      <w:r>
        <w:rPr>
          <w:spacing w:val="2"/>
          <w:sz w:val="24"/>
          <w:szCs w:val="24"/>
        </w:rPr>
        <w:t>o</w:t>
      </w:r>
      <w:r>
        <w:rPr>
          <w:sz w:val="24"/>
          <w:szCs w:val="24"/>
        </w:rPr>
        <w:t>f</w:t>
      </w:r>
      <w:r>
        <w:rPr>
          <w:spacing w:val="4"/>
          <w:sz w:val="24"/>
          <w:szCs w:val="24"/>
        </w:rPr>
        <w:t xml:space="preserve"> </w:t>
      </w:r>
      <w:r>
        <w:rPr>
          <w:spacing w:val="3"/>
          <w:sz w:val="24"/>
          <w:szCs w:val="24"/>
        </w:rPr>
        <w:t>t</w:t>
      </w:r>
      <w:r>
        <w:rPr>
          <w:sz w:val="24"/>
          <w:szCs w:val="24"/>
        </w:rPr>
        <w:t xml:space="preserve">he </w:t>
      </w:r>
      <w:r>
        <w:rPr>
          <w:spacing w:val="-1"/>
          <w:sz w:val="24"/>
          <w:szCs w:val="24"/>
        </w:rPr>
        <w:t>e</w:t>
      </w:r>
      <w:r>
        <w:rPr>
          <w:sz w:val="24"/>
          <w:szCs w:val="24"/>
        </w:rPr>
        <w:t>quip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testin</w:t>
      </w:r>
      <w:r>
        <w:rPr>
          <w:spacing w:val="-2"/>
          <w:sz w:val="24"/>
          <w:szCs w:val="24"/>
        </w:rPr>
        <w:t>g</w:t>
      </w:r>
      <w:r>
        <w:rPr>
          <w:sz w:val="24"/>
          <w:szCs w:val="24"/>
        </w:rPr>
        <w:t>,</w:t>
      </w:r>
      <w:r>
        <w:rPr>
          <w:spacing w:val="3"/>
          <w:sz w:val="24"/>
          <w:szCs w:val="24"/>
        </w:rPr>
        <w:t xml:space="preserve"> </w:t>
      </w:r>
      <w:r>
        <w:rPr>
          <w:spacing w:val="-1"/>
          <w:sz w:val="24"/>
          <w:szCs w:val="24"/>
        </w:rPr>
        <w:t>c</w:t>
      </w:r>
      <w:r>
        <w:rPr>
          <w:sz w:val="24"/>
          <w:szCs w:val="24"/>
        </w:rPr>
        <w:t>o</w:t>
      </w:r>
      <w:r>
        <w:rPr>
          <w:spacing w:val="3"/>
          <w:sz w:val="24"/>
          <w:szCs w:val="24"/>
        </w:rPr>
        <w:t>m</w:t>
      </w:r>
      <w:r>
        <w:rPr>
          <w:sz w:val="24"/>
          <w:szCs w:val="24"/>
        </w:rPr>
        <w:t>pl</w:t>
      </w:r>
      <w:r>
        <w:rPr>
          <w:spacing w:val="1"/>
          <w:sz w:val="24"/>
          <w:szCs w:val="24"/>
        </w:rPr>
        <w:t>i</w:t>
      </w:r>
      <w:r>
        <w:rPr>
          <w:spacing w:val="-1"/>
          <w:sz w:val="24"/>
          <w:szCs w:val="24"/>
        </w:rPr>
        <w:t>a</w:t>
      </w:r>
      <w:r>
        <w:rPr>
          <w:sz w:val="24"/>
          <w:szCs w:val="24"/>
        </w:rPr>
        <w:t>n</w:t>
      </w:r>
      <w:r>
        <w:rPr>
          <w:spacing w:val="-1"/>
          <w:sz w:val="24"/>
          <w:szCs w:val="24"/>
        </w:rPr>
        <w:t>c</w:t>
      </w:r>
      <w:r>
        <w:rPr>
          <w:sz w:val="24"/>
          <w:szCs w:val="24"/>
        </w:rPr>
        <w:t>e with</w:t>
      </w:r>
      <w:r>
        <w:rPr>
          <w:spacing w:val="1"/>
          <w:sz w:val="24"/>
          <w:szCs w:val="24"/>
        </w:rPr>
        <w:t xml:space="preserve"> </w:t>
      </w:r>
      <w:r>
        <w:rPr>
          <w:sz w:val="24"/>
          <w:szCs w:val="24"/>
        </w:rPr>
        <w:t>stan</w:t>
      </w:r>
      <w:r>
        <w:rPr>
          <w:spacing w:val="2"/>
          <w:sz w:val="24"/>
          <w:szCs w:val="24"/>
        </w:rPr>
        <w:t>d</w:t>
      </w:r>
      <w:r>
        <w:rPr>
          <w:spacing w:val="-1"/>
          <w:sz w:val="24"/>
          <w:szCs w:val="24"/>
        </w:rPr>
        <w:t>a</w:t>
      </w:r>
      <w:r>
        <w:rPr>
          <w:sz w:val="24"/>
          <w:szCs w:val="24"/>
        </w:rPr>
        <w:t>rds</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r</w:t>
      </w:r>
      <w:r>
        <w:rPr>
          <w:spacing w:val="-2"/>
          <w:sz w:val="24"/>
          <w:szCs w:val="24"/>
        </w:rPr>
        <w:t>e</w:t>
      </w:r>
      <w:r>
        <w:rPr>
          <w:spacing w:val="4"/>
          <w:sz w:val="24"/>
          <w:szCs w:val="24"/>
        </w:rPr>
        <w:t>c</w:t>
      </w:r>
      <w:r>
        <w:rPr>
          <w:spacing w:val="-5"/>
          <w:sz w:val="24"/>
          <w:szCs w:val="24"/>
        </w:rPr>
        <w:t>y</w:t>
      </w:r>
      <w:r>
        <w:rPr>
          <w:spacing w:val="1"/>
          <w:sz w:val="24"/>
          <w:szCs w:val="24"/>
        </w:rPr>
        <w:t>c</w:t>
      </w:r>
      <w:r>
        <w:rPr>
          <w:sz w:val="24"/>
          <w:szCs w:val="24"/>
        </w:rPr>
        <w:t>l</w:t>
      </w:r>
      <w:r>
        <w:rPr>
          <w:spacing w:val="1"/>
          <w:sz w:val="24"/>
          <w:szCs w:val="24"/>
        </w:rPr>
        <w:t>i</w:t>
      </w:r>
      <w:r>
        <w:rPr>
          <w:sz w:val="24"/>
          <w:szCs w:val="24"/>
        </w:rPr>
        <w:t>ng</w:t>
      </w:r>
      <w:r>
        <w:rPr>
          <w:spacing w:val="1"/>
          <w:sz w:val="24"/>
          <w:szCs w:val="24"/>
        </w:rPr>
        <w:t xml:space="preserve"> </w:t>
      </w:r>
      <w:r>
        <w:rPr>
          <w:sz w:val="24"/>
          <w:szCs w:val="24"/>
        </w:rPr>
        <w:t>of t</w:t>
      </w:r>
      <w:r>
        <w:rPr>
          <w:spacing w:val="3"/>
          <w:sz w:val="24"/>
          <w:szCs w:val="24"/>
        </w:rPr>
        <w:t>h</w:t>
      </w:r>
      <w:r>
        <w:rPr>
          <w:sz w:val="24"/>
          <w:szCs w:val="24"/>
        </w:rPr>
        <w:t>e pro</w:t>
      </w:r>
      <w:r>
        <w:rPr>
          <w:spacing w:val="1"/>
          <w:sz w:val="24"/>
          <w:szCs w:val="24"/>
        </w:rPr>
        <w:t>d</w:t>
      </w:r>
      <w:r>
        <w:rPr>
          <w:sz w:val="24"/>
          <w:szCs w:val="24"/>
        </w:rPr>
        <w:t>u</w:t>
      </w:r>
      <w:r>
        <w:rPr>
          <w:spacing w:val="-1"/>
          <w:sz w:val="24"/>
          <w:szCs w:val="24"/>
        </w:rPr>
        <w:t>c</w:t>
      </w:r>
      <w:r>
        <w:rPr>
          <w:sz w:val="24"/>
          <w:szCs w:val="24"/>
        </w:rPr>
        <w:t>t</w:t>
      </w:r>
      <w:r>
        <w:rPr>
          <w:spacing w:val="7"/>
          <w:sz w:val="24"/>
          <w:szCs w:val="24"/>
        </w:rPr>
        <w:t xml:space="preserve"> </w:t>
      </w:r>
      <w:r>
        <w:rPr>
          <w:spacing w:val="-1"/>
          <w:sz w:val="24"/>
          <w:szCs w:val="24"/>
        </w:rPr>
        <w:t>a</w:t>
      </w:r>
      <w:r>
        <w:rPr>
          <w:spacing w:val="2"/>
          <w:sz w:val="24"/>
          <w:szCs w:val="24"/>
        </w:rPr>
        <w:t>r</w:t>
      </w:r>
      <w:r>
        <w:rPr>
          <w:sz w:val="24"/>
          <w:szCs w:val="24"/>
        </w:rPr>
        <w:t xml:space="preserve">e </w:t>
      </w:r>
      <w:r>
        <w:rPr>
          <w:spacing w:val="-1"/>
          <w:sz w:val="24"/>
          <w:szCs w:val="24"/>
        </w:rPr>
        <w:t>a</w:t>
      </w:r>
      <w:r>
        <w:rPr>
          <w:sz w:val="24"/>
          <w:szCs w:val="24"/>
        </w:rPr>
        <w:t>ll</w:t>
      </w:r>
      <w:r>
        <w:rPr>
          <w:spacing w:val="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5"/>
          <w:sz w:val="24"/>
          <w:szCs w:val="24"/>
        </w:rPr>
        <w:t xml:space="preserve"> </w:t>
      </w:r>
      <w:r>
        <w:rPr>
          <w:sz w:val="24"/>
          <w:szCs w:val="24"/>
        </w:rPr>
        <w:t>Anoth</w:t>
      </w:r>
      <w:r>
        <w:rPr>
          <w:spacing w:val="-1"/>
          <w:sz w:val="24"/>
          <w:szCs w:val="24"/>
        </w:rPr>
        <w:t>e</w:t>
      </w:r>
      <w:r>
        <w:rPr>
          <w:sz w:val="24"/>
          <w:szCs w:val="24"/>
        </w:rPr>
        <w:t>r i</w:t>
      </w:r>
      <w:r>
        <w:rPr>
          <w:spacing w:val="1"/>
          <w:sz w:val="24"/>
          <w:szCs w:val="24"/>
        </w:rPr>
        <w:t>m</w:t>
      </w:r>
      <w:r>
        <w:rPr>
          <w:sz w:val="24"/>
          <w:szCs w:val="24"/>
        </w:rPr>
        <w:t>port</w:t>
      </w:r>
      <w:r>
        <w:rPr>
          <w:spacing w:val="-1"/>
          <w:sz w:val="24"/>
          <w:szCs w:val="24"/>
        </w:rPr>
        <w:t>a</w:t>
      </w:r>
      <w:r>
        <w:rPr>
          <w:sz w:val="24"/>
          <w:szCs w:val="24"/>
        </w:rPr>
        <w:t>nt</w:t>
      </w:r>
      <w:r>
        <w:rPr>
          <w:spacing w:val="5"/>
          <w:sz w:val="24"/>
          <w:szCs w:val="24"/>
        </w:rPr>
        <w:t xml:space="preserve"> </w:t>
      </w:r>
      <w:r>
        <w:rPr>
          <w:sz w:val="24"/>
          <w:szCs w:val="24"/>
        </w:rPr>
        <w:t>p</w:t>
      </w:r>
      <w:r>
        <w:rPr>
          <w:spacing w:val="-1"/>
          <w:sz w:val="24"/>
          <w:szCs w:val="24"/>
        </w:rPr>
        <w:t>a</w:t>
      </w:r>
      <w:r>
        <w:rPr>
          <w:sz w:val="24"/>
          <w:szCs w:val="24"/>
        </w:rPr>
        <w:t>rt</w:t>
      </w:r>
      <w:r>
        <w:rPr>
          <w:spacing w:val="5"/>
          <w:sz w:val="24"/>
          <w:szCs w:val="24"/>
        </w:rPr>
        <w:t xml:space="preserve"> </w:t>
      </w:r>
      <w:r>
        <w:rPr>
          <w:sz w:val="24"/>
          <w:szCs w:val="24"/>
        </w:rPr>
        <w:t>of</w:t>
      </w:r>
      <w:r>
        <w:rPr>
          <w:spacing w:val="4"/>
          <w:sz w:val="24"/>
          <w:szCs w:val="24"/>
        </w:rPr>
        <w:t xml:space="preserve"> </w:t>
      </w:r>
      <w:r>
        <w:rPr>
          <w:sz w:val="24"/>
          <w:szCs w:val="24"/>
        </w:rPr>
        <w:t>t</w:t>
      </w:r>
      <w:r>
        <w:rPr>
          <w:spacing w:val="3"/>
          <w:sz w:val="24"/>
          <w:szCs w:val="24"/>
        </w:rPr>
        <w:t>h</w:t>
      </w:r>
      <w:r>
        <w:rPr>
          <w:sz w:val="24"/>
          <w:szCs w:val="24"/>
        </w:rPr>
        <w:t>e</w:t>
      </w:r>
      <w:r>
        <w:rPr>
          <w:spacing w:val="4"/>
          <w:sz w:val="24"/>
          <w:szCs w:val="24"/>
        </w:rPr>
        <w:t xml:space="preserve"> </w:t>
      </w:r>
      <w:r>
        <w:rPr>
          <w:sz w:val="24"/>
          <w:szCs w:val="24"/>
        </w:rPr>
        <w:t>ro</w:t>
      </w:r>
      <w:r>
        <w:rPr>
          <w:spacing w:val="2"/>
          <w:sz w:val="24"/>
          <w:szCs w:val="24"/>
        </w:rPr>
        <w:t>l</w:t>
      </w:r>
      <w:r>
        <w:rPr>
          <w:sz w:val="24"/>
          <w:szCs w:val="24"/>
        </w:rPr>
        <w:t>e</w:t>
      </w:r>
      <w:r>
        <w:rPr>
          <w:spacing w:val="4"/>
          <w:sz w:val="24"/>
          <w:szCs w:val="24"/>
        </w:rPr>
        <w:t xml:space="preserve"> </w:t>
      </w:r>
      <w:r>
        <w:rPr>
          <w:sz w:val="24"/>
          <w:szCs w:val="24"/>
        </w:rPr>
        <w:t>will</w:t>
      </w:r>
      <w:r>
        <w:rPr>
          <w:spacing w:val="5"/>
          <w:sz w:val="24"/>
          <w:szCs w:val="24"/>
        </w:rPr>
        <w:t xml:space="preserve"> </w:t>
      </w:r>
      <w:r>
        <w:rPr>
          <w:sz w:val="24"/>
          <w:szCs w:val="24"/>
        </w:rPr>
        <w:t>be</w:t>
      </w:r>
      <w:r>
        <w:rPr>
          <w:spacing w:val="4"/>
          <w:sz w:val="24"/>
          <w:szCs w:val="24"/>
        </w:rPr>
        <w:t xml:space="preserve"> </w:t>
      </w:r>
      <w:r>
        <w:rPr>
          <w:spacing w:val="-1"/>
          <w:sz w:val="24"/>
          <w:szCs w:val="24"/>
        </w:rPr>
        <w:t>c</w:t>
      </w:r>
      <w:r>
        <w:rPr>
          <w:sz w:val="24"/>
          <w:szCs w:val="24"/>
        </w:rPr>
        <w:t>onsi</w:t>
      </w:r>
      <w:r>
        <w:rPr>
          <w:spacing w:val="2"/>
          <w:sz w:val="24"/>
          <w:szCs w:val="24"/>
        </w:rPr>
        <w:t>d</w:t>
      </w:r>
      <w:r>
        <w:rPr>
          <w:spacing w:val="-1"/>
          <w:sz w:val="24"/>
          <w:szCs w:val="24"/>
        </w:rPr>
        <w:t>e</w:t>
      </w:r>
      <w:r>
        <w:rPr>
          <w:sz w:val="24"/>
          <w:szCs w:val="24"/>
        </w:rPr>
        <w:t>r</w:t>
      </w:r>
      <w:r>
        <w:rPr>
          <w:spacing w:val="-2"/>
          <w:sz w:val="24"/>
          <w:szCs w:val="24"/>
        </w:rPr>
        <w:t>a</w:t>
      </w:r>
      <w:r>
        <w:rPr>
          <w:sz w:val="24"/>
          <w:szCs w:val="24"/>
        </w:rPr>
        <w:t>t</w:t>
      </w:r>
      <w:r>
        <w:rPr>
          <w:spacing w:val="1"/>
          <w:sz w:val="24"/>
          <w:szCs w:val="24"/>
        </w:rPr>
        <w:t>i</w:t>
      </w:r>
      <w:r>
        <w:rPr>
          <w:sz w:val="24"/>
          <w:szCs w:val="24"/>
        </w:rPr>
        <w:t>on</w:t>
      </w:r>
      <w:r>
        <w:rPr>
          <w:spacing w:val="7"/>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i</w:t>
      </w:r>
      <w:r>
        <w:rPr>
          <w:spacing w:val="1"/>
          <w:sz w:val="24"/>
          <w:szCs w:val="24"/>
        </w:rPr>
        <w:t>m</w:t>
      </w:r>
      <w:r>
        <w:rPr>
          <w:sz w:val="24"/>
          <w:szCs w:val="24"/>
        </w:rPr>
        <w:t>p</w:t>
      </w:r>
      <w:r>
        <w:rPr>
          <w:spacing w:val="-1"/>
          <w:sz w:val="24"/>
          <w:szCs w:val="24"/>
        </w:rPr>
        <w:t>ac</w:t>
      </w:r>
      <w:r>
        <w:rPr>
          <w:sz w:val="24"/>
          <w:szCs w:val="24"/>
        </w:rPr>
        <w:t>t</w:t>
      </w:r>
      <w:r>
        <w:rPr>
          <w:spacing w:val="5"/>
          <w:sz w:val="24"/>
          <w:szCs w:val="24"/>
        </w:rPr>
        <w:t xml:space="preserve"> </w:t>
      </w:r>
      <w:r>
        <w:rPr>
          <w:sz w:val="24"/>
          <w:szCs w:val="24"/>
        </w:rPr>
        <w:t>t</w:t>
      </w:r>
      <w:r>
        <w:rPr>
          <w:spacing w:val="3"/>
          <w:sz w:val="24"/>
          <w:szCs w:val="24"/>
        </w:rPr>
        <w:t>h</w:t>
      </w:r>
      <w:r>
        <w:rPr>
          <w:spacing w:val="-1"/>
          <w:sz w:val="24"/>
          <w:szCs w:val="24"/>
        </w:rPr>
        <w:t>a</w:t>
      </w:r>
      <w:r>
        <w:rPr>
          <w:sz w:val="24"/>
          <w:szCs w:val="24"/>
        </w:rPr>
        <w:t>t</w:t>
      </w:r>
      <w:r>
        <w:rPr>
          <w:spacing w:val="5"/>
          <w:sz w:val="24"/>
          <w:szCs w:val="24"/>
        </w:rPr>
        <w:t xml:space="preserve"> </w:t>
      </w:r>
      <w:r>
        <w:rPr>
          <w:sz w:val="24"/>
          <w:szCs w:val="24"/>
        </w:rPr>
        <w:t>the</w:t>
      </w:r>
      <w:r>
        <w:rPr>
          <w:spacing w:val="4"/>
          <w:sz w:val="24"/>
          <w:szCs w:val="24"/>
        </w:rPr>
        <w:t xml:space="preserve"> </w:t>
      </w:r>
      <w:r>
        <w:rPr>
          <w:spacing w:val="2"/>
          <w:sz w:val="24"/>
          <w:szCs w:val="24"/>
        </w:rPr>
        <w:t>p</w:t>
      </w:r>
      <w:r>
        <w:rPr>
          <w:sz w:val="24"/>
          <w:szCs w:val="24"/>
        </w:rPr>
        <w:t>rodu</w:t>
      </w:r>
      <w:r>
        <w:rPr>
          <w:spacing w:val="-2"/>
          <w:sz w:val="24"/>
          <w:szCs w:val="24"/>
        </w:rPr>
        <w:t>c</w:t>
      </w:r>
      <w:r>
        <w:rPr>
          <w:sz w:val="24"/>
          <w:szCs w:val="24"/>
        </w:rPr>
        <w:t>t</w:t>
      </w:r>
      <w:r>
        <w:rPr>
          <w:spacing w:val="5"/>
          <w:sz w:val="24"/>
          <w:szCs w:val="24"/>
        </w:rPr>
        <w:t xml:space="preserve"> </w:t>
      </w:r>
      <w:r>
        <w:rPr>
          <w:sz w:val="24"/>
          <w:szCs w:val="24"/>
        </w:rPr>
        <w:t>m</w:t>
      </w:r>
      <w:r>
        <w:rPr>
          <w:spacing w:val="4"/>
          <w:sz w:val="24"/>
          <w:szCs w:val="24"/>
        </w:rPr>
        <w:t>a</w:t>
      </w:r>
      <w:r>
        <w:rPr>
          <w:sz w:val="24"/>
          <w:szCs w:val="24"/>
        </w:rPr>
        <w:t xml:space="preserve">y </w:t>
      </w:r>
      <w:r>
        <w:rPr>
          <w:spacing w:val="2"/>
          <w:sz w:val="24"/>
          <w:szCs w:val="24"/>
        </w:rPr>
        <w:t>h</w:t>
      </w:r>
      <w:r>
        <w:rPr>
          <w:spacing w:val="-1"/>
          <w:sz w:val="24"/>
          <w:szCs w:val="24"/>
        </w:rPr>
        <w:t>a</w:t>
      </w:r>
      <w:r>
        <w:rPr>
          <w:sz w:val="24"/>
          <w:szCs w:val="24"/>
        </w:rPr>
        <w:t>ve</w:t>
      </w:r>
      <w:r>
        <w:rPr>
          <w:spacing w:val="4"/>
          <w:sz w:val="24"/>
          <w:szCs w:val="24"/>
        </w:rPr>
        <w:t xml:space="preserve"> </w:t>
      </w:r>
      <w:r>
        <w:rPr>
          <w:sz w:val="24"/>
          <w:szCs w:val="24"/>
        </w:rPr>
        <w:t>on</w:t>
      </w:r>
      <w:r>
        <w:rPr>
          <w:spacing w:val="5"/>
          <w:sz w:val="24"/>
          <w:szCs w:val="24"/>
        </w:rPr>
        <w:t xml:space="preserve"> </w:t>
      </w:r>
      <w:r>
        <w:rPr>
          <w:sz w:val="24"/>
          <w:szCs w:val="24"/>
        </w:rPr>
        <w:t>t</w:t>
      </w:r>
      <w:r>
        <w:rPr>
          <w:spacing w:val="3"/>
          <w:sz w:val="24"/>
          <w:szCs w:val="24"/>
        </w:rPr>
        <w:t>h</w:t>
      </w:r>
      <w:r>
        <w:rPr>
          <w:sz w:val="24"/>
          <w:szCs w:val="24"/>
        </w:rPr>
        <w:t xml:space="preserve">e </w:t>
      </w:r>
      <w:r>
        <w:rPr>
          <w:spacing w:val="-1"/>
          <w:sz w:val="24"/>
          <w:szCs w:val="24"/>
        </w:rPr>
        <w:t>e</w:t>
      </w:r>
      <w:r>
        <w:rPr>
          <w:sz w:val="24"/>
          <w:szCs w:val="24"/>
        </w:rPr>
        <w:t>nvironme</w:t>
      </w:r>
      <w:r>
        <w:rPr>
          <w:spacing w:val="-1"/>
          <w:sz w:val="24"/>
          <w:szCs w:val="24"/>
        </w:rPr>
        <w:t>n</w:t>
      </w:r>
      <w:r>
        <w:rPr>
          <w:sz w:val="24"/>
          <w:szCs w:val="24"/>
        </w:rPr>
        <w:t xml:space="preserve">t, </w:t>
      </w:r>
      <w:r>
        <w:rPr>
          <w:spacing w:val="1"/>
          <w:sz w:val="24"/>
          <w:szCs w:val="24"/>
        </w:rPr>
        <w:t>i</w:t>
      </w:r>
      <w:r>
        <w:rPr>
          <w:sz w:val="24"/>
          <w:szCs w:val="24"/>
        </w:rPr>
        <w:t>n</w:t>
      </w:r>
      <w:r>
        <w:rPr>
          <w:spacing w:val="-1"/>
          <w:sz w:val="24"/>
          <w:szCs w:val="24"/>
        </w:rPr>
        <w:t>c</w:t>
      </w:r>
      <w:r>
        <w:rPr>
          <w:sz w:val="24"/>
          <w:szCs w:val="24"/>
        </w:rPr>
        <w:t>lud</w:t>
      </w:r>
      <w:r>
        <w:rPr>
          <w:spacing w:val="1"/>
          <w:sz w:val="24"/>
          <w:szCs w:val="24"/>
        </w:rPr>
        <w:t>i</w:t>
      </w:r>
      <w:r>
        <w:rPr>
          <w:sz w:val="24"/>
          <w:szCs w:val="24"/>
        </w:rPr>
        <w:t>ng wh</w:t>
      </w:r>
      <w:r>
        <w:rPr>
          <w:spacing w:val="-1"/>
          <w:sz w:val="24"/>
          <w:szCs w:val="24"/>
        </w:rPr>
        <w:t>e</w:t>
      </w:r>
      <w:r>
        <w:rPr>
          <w:sz w:val="24"/>
          <w:szCs w:val="24"/>
        </w:rPr>
        <w:t>ther</w:t>
      </w:r>
      <w:r>
        <w:rPr>
          <w:spacing w:val="-1"/>
          <w:sz w:val="24"/>
          <w:szCs w:val="24"/>
        </w:rPr>
        <w:t xml:space="preserve"> </w:t>
      </w:r>
      <w:r>
        <w:rPr>
          <w:sz w:val="24"/>
          <w:szCs w:val="24"/>
        </w:rPr>
        <w:t xml:space="preserve">the </w:t>
      </w:r>
      <w:r>
        <w:rPr>
          <w:spacing w:val="2"/>
          <w:sz w:val="24"/>
          <w:szCs w:val="24"/>
        </w:rPr>
        <w:t>p</w:t>
      </w:r>
      <w:r>
        <w:rPr>
          <w:sz w:val="24"/>
          <w:szCs w:val="24"/>
        </w:rPr>
        <w:t>rodu</w:t>
      </w:r>
      <w:r>
        <w:rPr>
          <w:spacing w:val="-2"/>
          <w:sz w:val="24"/>
          <w:szCs w:val="24"/>
        </w:rPr>
        <w:t>c</w:t>
      </w:r>
      <w:r>
        <w:rPr>
          <w:sz w:val="24"/>
          <w:szCs w:val="24"/>
        </w:rPr>
        <w:t xml:space="preserve">t </w:t>
      </w:r>
      <w:r>
        <w:rPr>
          <w:spacing w:val="1"/>
          <w:sz w:val="24"/>
          <w:szCs w:val="24"/>
        </w:rPr>
        <w:t>i</w:t>
      </w:r>
      <w:r>
        <w:rPr>
          <w:sz w:val="24"/>
          <w:szCs w:val="24"/>
        </w:rPr>
        <w:t xml:space="preserve">s </w:t>
      </w:r>
      <w:r>
        <w:rPr>
          <w:spacing w:val="-1"/>
          <w:sz w:val="24"/>
          <w:szCs w:val="24"/>
        </w:rPr>
        <w:t>a</w:t>
      </w:r>
      <w:r>
        <w:rPr>
          <w:spacing w:val="2"/>
          <w:sz w:val="24"/>
          <w:szCs w:val="24"/>
        </w:rPr>
        <w:t>b</w:t>
      </w:r>
      <w:r>
        <w:rPr>
          <w:sz w:val="24"/>
          <w:szCs w:val="24"/>
        </w:rPr>
        <w:t>le to be</w:t>
      </w:r>
      <w:r>
        <w:rPr>
          <w:spacing w:val="-1"/>
          <w:sz w:val="24"/>
          <w:szCs w:val="24"/>
        </w:rPr>
        <w:t xml:space="preserve"> </w:t>
      </w:r>
      <w:r>
        <w:rPr>
          <w:sz w:val="24"/>
          <w:szCs w:val="24"/>
        </w:rPr>
        <w:t>r</w:t>
      </w:r>
      <w:r>
        <w:rPr>
          <w:spacing w:val="-2"/>
          <w:sz w:val="24"/>
          <w:szCs w:val="24"/>
        </w:rPr>
        <w:t>e</w:t>
      </w:r>
      <w:r>
        <w:rPr>
          <w:spacing w:val="4"/>
          <w:sz w:val="24"/>
          <w:szCs w:val="24"/>
        </w:rPr>
        <w:t>c</w:t>
      </w:r>
      <w:r>
        <w:rPr>
          <w:spacing w:val="-5"/>
          <w:sz w:val="24"/>
          <w:szCs w:val="24"/>
        </w:rPr>
        <w:t>y</w:t>
      </w:r>
      <w:r>
        <w:rPr>
          <w:spacing w:val="1"/>
          <w:sz w:val="24"/>
          <w:szCs w:val="24"/>
        </w:rPr>
        <w:t>c</w:t>
      </w:r>
      <w:r>
        <w:rPr>
          <w:sz w:val="24"/>
          <w:szCs w:val="24"/>
        </w:rPr>
        <w:t xml:space="preserve">led, </w:t>
      </w:r>
      <w:r>
        <w:rPr>
          <w:spacing w:val="-1"/>
          <w:sz w:val="24"/>
          <w:szCs w:val="24"/>
        </w:rPr>
        <w:t>e</w:t>
      </w:r>
      <w:r>
        <w:rPr>
          <w:spacing w:val="3"/>
          <w:sz w:val="24"/>
          <w:szCs w:val="24"/>
        </w:rPr>
        <w:t>l</w:t>
      </w:r>
      <w:r>
        <w:rPr>
          <w:spacing w:val="-1"/>
          <w:sz w:val="24"/>
          <w:szCs w:val="24"/>
        </w:rPr>
        <w:t>ec</w:t>
      </w:r>
      <w:r>
        <w:rPr>
          <w:sz w:val="24"/>
          <w:szCs w:val="24"/>
        </w:rPr>
        <w:t>tr</w:t>
      </w:r>
      <w:r>
        <w:rPr>
          <w:spacing w:val="2"/>
          <w:sz w:val="24"/>
          <w:szCs w:val="24"/>
        </w:rPr>
        <w:t>o</w:t>
      </w:r>
      <w:r>
        <w:rPr>
          <w:sz w:val="24"/>
          <w:szCs w:val="24"/>
        </w:rPr>
        <w:t>ma</w:t>
      </w:r>
      <w:r>
        <w:rPr>
          <w:spacing w:val="-3"/>
          <w:sz w:val="24"/>
          <w:szCs w:val="24"/>
        </w:rPr>
        <w:t>g</w:t>
      </w:r>
      <w:r>
        <w:rPr>
          <w:spacing w:val="2"/>
          <w:sz w:val="24"/>
          <w:szCs w:val="24"/>
        </w:rPr>
        <w:t>n</w:t>
      </w:r>
      <w:r>
        <w:rPr>
          <w:spacing w:val="-1"/>
          <w:sz w:val="24"/>
          <w:szCs w:val="24"/>
        </w:rPr>
        <w:t>e</w:t>
      </w:r>
      <w:r>
        <w:rPr>
          <w:sz w:val="24"/>
          <w:szCs w:val="24"/>
        </w:rPr>
        <w:t>t</w:t>
      </w:r>
      <w:r>
        <w:rPr>
          <w:spacing w:val="1"/>
          <w:sz w:val="24"/>
          <w:szCs w:val="24"/>
        </w:rPr>
        <w:t>i</w:t>
      </w:r>
      <w:r>
        <w:rPr>
          <w:sz w:val="24"/>
          <w:szCs w:val="24"/>
        </w:rPr>
        <w:t>c</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1"/>
          <w:sz w:val="24"/>
          <w:szCs w:val="24"/>
        </w:rPr>
        <w:t>f</w:t>
      </w:r>
      <w:r>
        <w:rPr>
          <w:spacing w:val="1"/>
          <w:sz w:val="24"/>
          <w:szCs w:val="24"/>
        </w:rPr>
        <w:t>e</w:t>
      </w:r>
      <w:r>
        <w:rPr>
          <w:sz w:val="24"/>
          <w:szCs w:val="24"/>
        </w:rPr>
        <w:t>r</w:t>
      </w:r>
      <w:r>
        <w:rPr>
          <w:spacing w:val="-2"/>
          <w:sz w:val="24"/>
          <w:szCs w:val="24"/>
        </w:rPr>
        <w:t>e</w:t>
      </w:r>
      <w:r>
        <w:rPr>
          <w:spacing w:val="2"/>
          <w:sz w:val="24"/>
          <w:szCs w:val="24"/>
        </w:rPr>
        <w:t>n</w:t>
      </w:r>
      <w:r>
        <w:rPr>
          <w:spacing w:val="-1"/>
          <w:sz w:val="24"/>
          <w:szCs w:val="24"/>
        </w:rPr>
        <w:t>ce</w:t>
      </w:r>
      <w:r>
        <w:rPr>
          <w:sz w:val="24"/>
          <w:szCs w:val="24"/>
        </w:rPr>
        <w:t xml:space="preserve">, </w:t>
      </w:r>
      <w:r>
        <w:rPr>
          <w:spacing w:val="-1"/>
          <w:sz w:val="24"/>
          <w:szCs w:val="24"/>
        </w:rPr>
        <w:t>e</w:t>
      </w:r>
      <w:r>
        <w:rPr>
          <w:spacing w:val="3"/>
          <w:sz w:val="24"/>
          <w:szCs w:val="24"/>
        </w:rPr>
        <w:t>t</w:t>
      </w:r>
      <w:r>
        <w:rPr>
          <w:spacing w:val="-1"/>
          <w:sz w:val="24"/>
          <w:szCs w:val="24"/>
        </w:rPr>
        <w:t>c</w:t>
      </w:r>
      <w:r>
        <w:rPr>
          <w:sz w:val="24"/>
          <w:szCs w:val="24"/>
        </w:rPr>
        <w:t>.</w:t>
      </w:r>
    </w:p>
    <w:p w14:paraId="33A27667" w14:textId="77777777" w:rsidR="00C37DEC" w:rsidRDefault="00C37DEC">
      <w:pPr>
        <w:spacing w:before="1" w:line="280" w:lineRule="exact"/>
        <w:rPr>
          <w:sz w:val="28"/>
          <w:szCs w:val="28"/>
        </w:rPr>
      </w:pPr>
    </w:p>
    <w:p w14:paraId="7AA5145F" w14:textId="77777777" w:rsidR="00C37DEC" w:rsidRDefault="00360F89">
      <w:pPr>
        <w:ind w:left="153" w:right="7096"/>
        <w:jc w:val="both"/>
        <w:rPr>
          <w:sz w:val="24"/>
          <w:szCs w:val="24"/>
        </w:rPr>
      </w:pPr>
      <w:r>
        <w:rPr>
          <w:b/>
          <w:sz w:val="24"/>
          <w:szCs w:val="24"/>
        </w:rPr>
        <w:t xml:space="preserve">4.6    </w:t>
      </w:r>
      <w:r>
        <w:rPr>
          <w:b/>
          <w:spacing w:val="1"/>
          <w:sz w:val="24"/>
          <w:szCs w:val="24"/>
        </w:rPr>
        <w:t>S</w:t>
      </w:r>
      <w:r>
        <w:rPr>
          <w:b/>
          <w:sz w:val="24"/>
          <w:szCs w:val="24"/>
        </w:rPr>
        <w:t>ales and</w:t>
      </w:r>
      <w:r>
        <w:rPr>
          <w:b/>
          <w:spacing w:val="1"/>
          <w:sz w:val="24"/>
          <w:szCs w:val="24"/>
        </w:rPr>
        <w:t xml:space="preserve"> </w:t>
      </w:r>
      <w:r>
        <w:rPr>
          <w:b/>
          <w:spacing w:val="-1"/>
          <w:sz w:val="24"/>
          <w:szCs w:val="24"/>
        </w:rPr>
        <w:t>M</w:t>
      </w:r>
      <w:r>
        <w:rPr>
          <w:b/>
          <w:sz w:val="24"/>
          <w:szCs w:val="24"/>
        </w:rPr>
        <w:t>a</w:t>
      </w:r>
      <w:r>
        <w:rPr>
          <w:b/>
          <w:spacing w:val="-1"/>
          <w:sz w:val="24"/>
          <w:szCs w:val="24"/>
        </w:rPr>
        <w:t>r</w:t>
      </w:r>
      <w:r>
        <w:rPr>
          <w:b/>
          <w:spacing w:val="1"/>
          <w:sz w:val="24"/>
          <w:szCs w:val="24"/>
        </w:rPr>
        <w:t>k</w:t>
      </w:r>
      <w:r>
        <w:rPr>
          <w:b/>
          <w:spacing w:val="-1"/>
          <w:sz w:val="24"/>
          <w:szCs w:val="24"/>
        </w:rPr>
        <w:t>e</w:t>
      </w:r>
      <w:r>
        <w:rPr>
          <w:b/>
          <w:sz w:val="24"/>
          <w:szCs w:val="24"/>
        </w:rPr>
        <w:t>ting</w:t>
      </w:r>
    </w:p>
    <w:p w14:paraId="2A0B813D" w14:textId="77777777" w:rsidR="00C37DEC" w:rsidRDefault="00360F89">
      <w:pPr>
        <w:spacing w:line="260" w:lineRule="exact"/>
        <w:ind w:left="153" w:right="121"/>
        <w:jc w:val="both"/>
        <w:rPr>
          <w:sz w:val="24"/>
          <w:szCs w:val="24"/>
        </w:rPr>
      </w:pPr>
      <w:r>
        <w:rPr>
          <w:sz w:val="24"/>
          <w:szCs w:val="24"/>
        </w:rPr>
        <w:t>Ev</w:t>
      </w:r>
      <w:r>
        <w:rPr>
          <w:spacing w:val="-1"/>
          <w:sz w:val="24"/>
          <w:szCs w:val="24"/>
        </w:rPr>
        <w:t>e</w:t>
      </w:r>
      <w:r>
        <w:rPr>
          <w:spacing w:val="4"/>
          <w:sz w:val="24"/>
          <w:szCs w:val="24"/>
        </w:rPr>
        <w:t>r</w:t>
      </w:r>
      <w:r>
        <w:rPr>
          <w:sz w:val="24"/>
          <w:szCs w:val="24"/>
        </w:rPr>
        <w:t xml:space="preserve">y </w:t>
      </w:r>
      <w:r>
        <w:rPr>
          <w:spacing w:val="2"/>
          <w:sz w:val="24"/>
          <w:szCs w:val="24"/>
        </w:rPr>
        <w:t>p</w:t>
      </w:r>
      <w:r>
        <w:rPr>
          <w:sz w:val="24"/>
          <w:szCs w:val="24"/>
        </w:rPr>
        <w:t>rodu</w:t>
      </w:r>
      <w:r>
        <w:rPr>
          <w:spacing w:val="-2"/>
          <w:sz w:val="24"/>
          <w:szCs w:val="24"/>
        </w:rPr>
        <w:t>c</w:t>
      </w:r>
      <w:r>
        <w:rPr>
          <w:sz w:val="24"/>
          <w:szCs w:val="24"/>
        </w:rPr>
        <w:t>t</w:t>
      </w:r>
      <w:r>
        <w:rPr>
          <w:spacing w:val="5"/>
          <w:sz w:val="24"/>
          <w:szCs w:val="24"/>
        </w:rPr>
        <w:t xml:space="preserve"> </w:t>
      </w:r>
      <w:r>
        <w:rPr>
          <w:spacing w:val="4"/>
          <w:sz w:val="24"/>
          <w:szCs w:val="24"/>
        </w:rPr>
        <w:t>n</w:t>
      </w:r>
      <w:r>
        <w:rPr>
          <w:spacing w:val="-1"/>
          <w:sz w:val="24"/>
          <w:szCs w:val="24"/>
        </w:rPr>
        <w:t>ee</w:t>
      </w:r>
      <w:r>
        <w:rPr>
          <w:sz w:val="24"/>
          <w:szCs w:val="24"/>
        </w:rPr>
        <w:t>ds</w:t>
      </w:r>
      <w:r>
        <w:rPr>
          <w:spacing w:val="5"/>
          <w:sz w:val="24"/>
          <w:szCs w:val="24"/>
        </w:rPr>
        <w:t xml:space="preserve"> </w:t>
      </w:r>
      <w:r>
        <w:rPr>
          <w:sz w:val="24"/>
          <w:szCs w:val="24"/>
        </w:rPr>
        <w:t>to</w:t>
      </w:r>
      <w:r>
        <w:rPr>
          <w:spacing w:val="7"/>
          <w:sz w:val="24"/>
          <w:szCs w:val="24"/>
        </w:rPr>
        <w:t xml:space="preserve"> </w:t>
      </w:r>
      <w:r>
        <w:rPr>
          <w:spacing w:val="2"/>
          <w:sz w:val="24"/>
          <w:szCs w:val="24"/>
        </w:rPr>
        <w:t>b</w:t>
      </w:r>
      <w:r>
        <w:rPr>
          <w:sz w:val="24"/>
          <w:szCs w:val="24"/>
        </w:rPr>
        <w:t>e</w:t>
      </w:r>
      <w:r>
        <w:rPr>
          <w:spacing w:val="4"/>
          <w:sz w:val="24"/>
          <w:szCs w:val="24"/>
        </w:rPr>
        <w:t xml:space="preserve"> </w:t>
      </w:r>
      <w:r>
        <w:rPr>
          <w:sz w:val="24"/>
          <w:szCs w:val="24"/>
        </w:rPr>
        <w:t>so</w:t>
      </w:r>
      <w:r>
        <w:rPr>
          <w:spacing w:val="2"/>
          <w:sz w:val="24"/>
          <w:szCs w:val="24"/>
        </w:rPr>
        <w:t>l</w:t>
      </w:r>
      <w:r>
        <w:rPr>
          <w:sz w:val="24"/>
          <w:szCs w:val="24"/>
        </w:rPr>
        <w:t>d</w:t>
      </w:r>
      <w:r>
        <w:rPr>
          <w:spacing w:val="5"/>
          <w:sz w:val="24"/>
          <w:szCs w:val="24"/>
        </w:rPr>
        <w:t xml:space="preserve"> </w:t>
      </w:r>
      <w:r>
        <w:rPr>
          <w:sz w:val="24"/>
          <w:szCs w:val="24"/>
        </w:rPr>
        <w:t>(if</w:t>
      </w:r>
      <w:r>
        <w:rPr>
          <w:spacing w:val="6"/>
          <w:sz w:val="24"/>
          <w:szCs w:val="24"/>
        </w:rPr>
        <w:t xml:space="preserve"> </w:t>
      </w:r>
      <w:r>
        <w:rPr>
          <w:sz w:val="24"/>
          <w:szCs w:val="24"/>
        </w:rPr>
        <w:t>it</w:t>
      </w:r>
      <w:r>
        <w:rPr>
          <w:spacing w:val="5"/>
          <w:sz w:val="24"/>
          <w:szCs w:val="24"/>
        </w:rPr>
        <w:t xml:space="preserve"> </w:t>
      </w:r>
      <w:r>
        <w:rPr>
          <w:sz w:val="24"/>
          <w:szCs w:val="24"/>
        </w:rPr>
        <w:t>is</w:t>
      </w:r>
      <w:r>
        <w:rPr>
          <w:spacing w:val="5"/>
          <w:sz w:val="24"/>
          <w:szCs w:val="24"/>
        </w:rPr>
        <w:t xml:space="preserve"> </w:t>
      </w:r>
      <w:r>
        <w:rPr>
          <w:sz w:val="24"/>
          <w:szCs w:val="24"/>
        </w:rPr>
        <w:t>to</w:t>
      </w:r>
      <w:r>
        <w:rPr>
          <w:spacing w:val="5"/>
          <w:sz w:val="24"/>
          <w:szCs w:val="24"/>
        </w:rPr>
        <w:t xml:space="preserve"> </w:t>
      </w:r>
      <w:r>
        <w:rPr>
          <w:spacing w:val="2"/>
          <w:sz w:val="24"/>
          <w:szCs w:val="24"/>
        </w:rPr>
        <w:t>b</w:t>
      </w:r>
      <w:r>
        <w:rPr>
          <w:sz w:val="24"/>
          <w:szCs w:val="24"/>
        </w:rPr>
        <w:t>e</w:t>
      </w:r>
      <w:r>
        <w:rPr>
          <w:spacing w:val="4"/>
          <w:sz w:val="24"/>
          <w:szCs w:val="24"/>
        </w:rPr>
        <w:t xml:space="preserve"> </w:t>
      </w:r>
      <w:r>
        <w:rPr>
          <w:sz w:val="24"/>
          <w:szCs w:val="24"/>
        </w:rPr>
        <w:t>s</w:t>
      </w:r>
      <w:r>
        <w:rPr>
          <w:spacing w:val="2"/>
          <w:sz w:val="24"/>
          <w:szCs w:val="24"/>
        </w:rPr>
        <w:t>u</w:t>
      </w:r>
      <w:r>
        <w:rPr>
          <w:spacing w:val="-1"/>
          <w:sz w:val="24"/>
          <w:szCs w:val="24"/>
        </w:rPr>
        <w:t>cc</w:t>
      </w:r>
      <w:r>
        <w:rPr>
          <w:spacing w:val="1"/>
          <w:sz w:val="24"/>
          <w:szCs w:val="24"/>
        </w:rPr>
        <w:t>e</w:t>
      </w:r>
      <w:r>
        <w:rPr>
          <w:sz w:val="24"/>
          <w:szCs w:val="24"/>
        </w:rPr>
        <w:t>ssful).</w:t>
      </w:r>
      <w:r>
        <w:rPr>
          <w:spacing w:val="8"/>
          <w:sz w:val="24"/>
          <w:szCs w:val="24"/>
        </w:rPr>
        <w:t xml:space="preserve"> </w:t>
      </w:r>
      <w:r>
        <w:rPr>
          <w:sz w:val="24"/>
          <w:szCs w:val="24"/>
        </w:rPr>
        <w:t>Ho</w:t>
      </w:r>
      <w:r>
        <w:rPr>
          <w:spacing w:val="1"/>
          <w:sz w:val="24"/>
          <w:szCs w:val="24"/>
        </w:rPr>
        <w:t>w</w:t>
      </w:r>
      <w:r>
        <w:rPr>
          <w:spacing w:val="-1"/>
          <w:sz w:val="24"/>
          <w:szCs w:val="24"/>
        </w:rPr>
        <w:t>e</w:t>
      </w:r>
      <w:r>
        <w:rPr>
          <w:sz w:val="24"/>
          <w:szCs w:val="24"/>
        </w:rPr>
        <w:t>v</w:t>
      </w:r>
      <w:r>
        <w:rPr>
          <w:spacing w:val="-1"/>
          <w:sz w:val="24"/>
          <w:szCs w:val="24"/>
        </w:rPr>
        <w:t>e</w:t>
      </w:r>
      <w:r>
        <w:rPr>
          <w:sz w:val="24"/>
          <w:szCs w:val="24"/>
        </w:rPr>
        <w:t>r,</w:t>
      </w:r>
      <w:r>
        <w:rPr>
          <w:spacing w:val="6"/>
          <w:sz w:val="24"/>
          <w:szCs w:val="24"/>
        </w:rPr>
        <w:t xml:space="preserve"> </w:t>
      </w:r>
      <w:r>
        <w:rPr>
          <w:sz w:val="24"/>
          <w:szCs w:val="24"/>
        </w:rPr>
        <w:t>s</w:t>
      </w:r>
      <w:r>
        <w:rPr>
          <w:spacing w:val="-1"/>
          <w:sz w:val="24"/>
          <w:szCs w:val="24"/>
        </w:rPr>
        <w:t>a</w:t>
      </w:r>
      <w:r>
        <w:rPr>
          <w:sz w:val="24"/>
          <w:szCs w:val="24"/>
        </w:rPr>
        <w:t>les</w:t>
      </w:r>
      <w:r>
        <w:rPr>
          <w:spacing w:val="6"/>
          <w:sz w:val="24"/>
          <w:szCs w:val="24"/>
        </w:rPr>
        <w:t xml:space="preserve"> </w:t>
      </w:r>
      <w:r>
        <w:rPr>
          <w:spacing w:val="-1"/>
          <w:sz w:val="24"/>
          <w:szCs w:val="24"/>
        </w:rPr>
        <w:t>a</w:t>
      </w:r>
      <w:r>
        <w:rPr>
          <w:spacing w:val="2"/>
          <w:sz w:val="24"/>
          <w:szCs w:val="24"/>
        </w:rPr>
        <w:t>n</w:t>
      </w:r>
      <w:r>
        <w:rPr>
          <w:sz w:val="24"/>
          <w:szCs w:val="24"/>
        </w:rPr>
        <w:t>d</w:t>
      </w:r>
      <w:r>
        <w:rPr>
          <w:spacing w:val="5"/>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in</w:t>
      </w:r>
      <w:r>
        <w:rPr>
          <w:spacing w:val="2"/>
          <w:sz w:val="24"/>
          <w:szCs w:val="24"/>
        </w:rPr>
        <w:t>f</w:t>
      </w:r>
      <w:r>
        <w:rPr>
          <w:sz w:val="24"/>
          <w:szCs w:val="24"/>
        </w:rPr>
        <w:t>orm</w:t>
      </w:r>
      <w:r>
        <w:rPr>
          <w:spacing w:val="-1"/>
          <w:sz w:val="24"/>
          <w:szCs w:val="24"/>
        </w:rPr>
        <w:t>a</w:t>
      </w:r>
      <w:r>
        <w:rPr>
          <w:sz w:val="24"/>
          <w:szCs w:val="24"/>
        </w:rPr>
        <w:t>t</w:t>
      </w:r>
      <w:r>
        <w:rPr>
          <w:spacing w:val="1"/>
          <w:sz w:val="24"/>
          <w:szCs w:val="24"/>
        </w:rPr>
        <w:t>i</w:t>
      </w:r>
      <w:r>
        <w:rPr>
          <w:sz w:val="24"/>
          <w:szCs w:val="24"/>
        </w:rPr>
        <w:t>on</w:t>
      </w:r>
    </w:p>
    <w:p w14:paraId="1669DD66" w14:textId="77777777" w:rsidR="00C37DEC" w:rsidRDefault="00360F89">
      <w:pPr>
        <w:ind w:left="153" w:right="114"/>
        <w:jc w:val="both"/>
        <w:rPr>
          <w:sz w:val="24"/>
          <w:szCs w:val="24"/>
        </w:rPr>
      </w:pPr>
      <w:r>
        <w:rPr>
          <w:sz w:val="24"/>
          <w:szCs w:val="24"/>
        </w:rPr>
        <w:t>n</w:t>
      </w:r>
      <w:r>
        <w:rPr>
          <w:spacing w:val="-1"/>
          <w:sz w:val="24"/>
          <w:szCs w:val="24"/>
        </w:rPr>
        <w:t>ee</w:t>
      </w:r>
      <w:r>
        <w:rPr>
          <w:sz w:val="24"/>
          <w:szCs w:val="24"/>
        </w:rPr>
        <w:t>ds</w:t>
      </w:r>
      <w:r>
        <w:rPr>
          <w:spacing w:val="2"/>
          <w:sz w:val="24"/>
          <w:szCs w:val="24"/>
        </w:rPr>
        <w:t xml:space="preserve"> </w:t>
      </w:r>
      <w:r>
        <w:rPr>
          <w:sz w:val="24"/>
          <w:szCs w:val="24"/>
        </w:rPr>
        <w:t>to</w:t>
      </w:r>
      <w:r>
        <w:rPr>
          <w:spacing w:val="3"/>
          <w:sz w:val="24"/>
          <w:szCs w:val="24"/>
        </w:rPr>
        <w:t xml:space="preserve"> </w:t>
      </w:r>
      <w:r>
        <w:rPr>
          <w:spacing w:val="2"/>
          <w:sz w:val="24"/>
          <w:szCs w:val="24"/>
        </w:rPr>
        <w:t>b</w:t>
      </w:r>
      <w:r>
        <w:rPr>
          <w:sz w:val="24"/>
          <w:szCs w:val="24"/>
        </w:rPr>
        <w:t>e</w:t>
      </w:r>
      <w:r>
        <w:rPr>
          <w:spacing w:val="1"/>
          <w:sz w:val="24"/>
          <w:szCs w:val="24"/>
        </w:rPr>
        <w:t xml:space="preserve"> </w:t>
      </w:r>
      <w:r>
        <w:rPr>
          <w:sz w:val="24"/>
          <w:szCs w:val="24"/>
        </w:rPr>
        <w:t>includ</w:t>
      </w:r>
      <w:r>
        <w:rPr>
          <w:spacing w:val="-1"/>
          <w:sz w:val="24"/>
          <w:szCs w:val="24"/>
        </w:rPr>
        <w:t>e</w:t>
      </w:r>
      <w:r>
        <w:rPr>
          <w:sz w:val="24"/>
          <w:szCs w:val="24"/>
        </w:rPr>
        <w:t>d</w:t>
      </w:r>
      <w:r>
        <w:rPr>
          <w:spacing w:val="4"/>
          <w:sz w:val="24"/>
          <w:szCs w:val="24"/>
        </w:rPr>
        <w:t xml:space="preserve"> </w:t>
      </w:r>
      <w:r>
        <w:rPr>
          <w:sz w:val="24"/>
          <w:szCs w:val="24"/>
        </w:rPr>
        <w:t>in</w:t>
      </w:r>
      <w:r>
        <w:rPr>
          <w:spacing w:val="5"/>
          <w:sz w:val="24"/>
          <w:szCs w:val="24"/>
        </w:rPr>
        <w:t xml:space="preserve"> </w:t>
      </w:r>
      <w:r>
        <w:rPr>
          <w:sz w:val="24"/>
          <w:szCs w:val="24"/>
        </w:rPr>
        <w:t>the</w:t>
      </w:r>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o</w:t>
      </w:r>
      <w:r>
        <w:rPr>
          <w:sz w:val="24"/>
          <w:szCs w:val="24"/>
        </w:rPr>
        <w:t>f</w:t>
      </w:r>
      <w:r>
        <w:rPr>
          <w:spacing w:val="6"/>
          <w:sz w:val="24"/>
          <w:szCs w:val="24"/>
        </w:rPr>
        <w:t xml:space="preserve"> </w:t>
      </w:r>
      <w:r>
        <w:rPr>
          <w:sz w:val="24"/>
          <w:szCs w:val="24"/>
        </w:rPr>
        <w:t>a</w:t>
      </w:r>
      <w:r>
        <w:rPr>
          <w:spacing w:val="3"/>
          <w:sz w:val="24"/>
          <w:szCs w:val="24"/>
        </w:rPr>
        <w:t xml:space="preserve"> </w:t>
      </w:r>
      <w:r>
        <w:rPr>
          <w:sz w:val="24"/>
          <w:szCs w:val="24"/>
        </w:rPr>
        <w:t>prod</w:t>
      </w:r>
      <w:r>
        <w:rPr>
          <w:spacing w:val="1"/>
          <w:sz w:val="24"/>
          <w:szCs w:val="24"/>
        </w:rPr>
        <w:t>u</w:t>
      </w:r>
      <w:r>
        <w:rPr>
          <w:spacing w:val="-1"/>
          <w:sz w:val="24"/>
          <w:szCs w:val="24"/>
        </w:rPr>
        <w:t>c</w:t>
      </w:r>
      <w:r>
        <w:rPr>
          <w:sz w:val="24"/>
          <w:szCs w:val="24"/>
        </w:rPr>
        <w:t>t</w:t>
      </w:r>
      <w:r>
        <w:rPr>
          <w:spacing w:val="3"/>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i</w:t>
      </w:r>
      <w:r>
        <w:rPr>
          <w:spacing w:val="1"/>
          <w:sz w:val="24"/>
          <w:szCs w:val="24"/>
        </w:rPr>
        <w:t>t</w:t>
      </w:r>
      <w:r>
        <w:rPr>
          <w:sz w:val="24"/>
          <w:szCs w:val="24"/>
        </w:rPr>
        <w:t>s</w:t>
      </w:r>
      <w:r>
        <w:rPr>
          <w:spacing w:val="2"/>
          <w:sz w:val="24"/>
          <w:szCs w:val="24"/>
        </w:rPr>
        <w:t xml:space="preserve"> </w:t>
      </w:r>
      <w:r>
        <w:rPr>
          <w:sz w:val="24"/>
          <w:szCs w:val="24"/>
        </w:rPr>
        <w:t>in</w:t>
      </w:r>
      <w:r>
        <w:rPr>
          <w:spacing w:val="2"/>
          <w:sz w:val="24"/>
          <w:szCs w:val="24"/>
        </w:rPr>
        <w:t>c</w:t>
      </w:r>
      <w:r>
        <w:rPr>
          <w:spacing w:val="-1"/>
          <w:sz w:val="24"/>
          <w:szCs w:val="24"/>
        </w:rPr>
        <w:t>e</w:t>
      </w:r>
      <w:r>
        <w:rPr>
          <w:sz w:val="24"/>
          <w:szCs w:val="24"/>
        </w:rPr>
        <w:t>pt</w:t>
      </w:r>
      <w:r>
        <w:rPr>
          <w:spacing w:val="1"/>
          <w:sz w:val="24"/>
          <w:szCs w:val="24"/>
        </w:rPr>
        <w:t>i</w:t>
      </w:r>
      <w:r>
        <w:rPr>
          <w:sz w:val="24"/>
          <w:szCs w:val="24"/>
        </w:rPr>
        <w:t>on.</w:t>
      </w:r>
      <w:r>
        <w:rPr>
          <w:spacing w:val="5"/>
          <w:sz w:val="24"/>
          <w:szCs w:val="24"/>
        </w:rPr>
        <w:t xml:space="preserve"> </w:t>
      </w:r>
      <w:r>
        <w:rPr>
          <w:sz w:val="24"/>
          <w:szCs w:val="24"/>
        </w:rPr>
        <w:t>Du</w:t>
      </w:r>
      <w:r>
        <w:rPr>
          <w:spacing w:val="1"/>
          <w:sz w:val="24"/>
          <w:szCs w:val="24"/>
        </w:rPr>
        <w:t>r</w:t>
      </w:r>
      <w:r>
        <w:rPr>
          <w:sz w:val="24"/>
          <w:szCs w:val="24"/>
        </w:rPr>
        <w:t>ing the</w:t>
      </w:r>
      <w:r>
        <w:rPr>
          <w:spacing w:val="4"/>
          <w:sz w:val="24"/>
          <w:szCs w:val="24"/>
        </w:rPr>
        <w:t xml:space="preserve"> </w:t>
      </w:r>
      <w:r>
        <w:rPr>
          <w:sz w:val="24"/>
          <w:szCs w:val="24"/>
        </w:rPr>
        <w:t>in</w:t>
      </w:r>
      <w:r>
        <w:rPr>
          <w:spacing w:val="1"/>
          <w:sz w:val="24"/>
          <w:szCs w:val="24"/>
        </w:rPr>
        <w:t>i</w:t>
      </w:r>
      <w:r>
        <w:rPr>
          <w:sz w:val="24"/>
          <w:szCs w:val="24"/>
        </w:rPr>
        <w:t>t</w:t>
      </w:r>
      <w:r>
        <w:rPr>
          <w:spacing w:val="1"/>
          <w:sz w:val="24"/>
          <w:szCs w:val="24"/>
        </w:rPr>
        <w:t>i</w:t>
      </w:r>
      <w:r>
        <w:rPr>
          <w:spacing w:val="-1"/>
          <w:sz w:val="24"/>
          <w:szCs w:val="24"/>
        </w:rPr>
        <w:t>a</w:t>
      </w:r>
      <w:r>
        <w:rPr>
          <w:sz w:val="24"/>
          <w:szCs w:val="24"/>
        </w:rPr>
        <w:t>l</w:t>
      </w:r>
      <w:r>
        <w:rPr>
          <w:spacing w:val="3"/>
          <w:sz w:val="24"/>
          <w:szCs w:val="24"/>
        </w:rPr>
        <w:t xml:space="preserve"> </w:t>
      </w:r>
      <w:r>
        <w:rPr>
          <w:sz w:val="24"/>
          <w:szCs w:val="24"/>
        </w:rPr>
        <w:t>ph</w:t>
      </w:r>
      <w:r>
        <w:rPr>
          <w:spacing w:val="-1"/>
          <w:sz w:val="24"/>
          <w:szCs w:val="24"/>
        </w:rPr>
        <w:t>a</w:t>
      </w:r>
      <w:r>
        <w:rPr>
          <w:sz w:val="24"/>
          <w:szCs w:val="24"/>
        </w:rPr>
        <w:t>s</w:t>
      </w:r>
      <w:r>
        <w:rPr>
          <w:spacing w:val="-1"/>
          <w:sz w:val="24"/>
          <w:szCs w:val="24"/>
        </w:rPr>
        <w:t>e</w:t>
      </w:r>
      <w:r>
        <w:rPr>
          <w:sz w:val="24"/>
          <w:szCs w:val="24"/>
        </w:rPr>
        <w:t>s</w:t>
      </w:r>
      <w:r>
        <w:rPr>
          <w:spacing w:val="2"/>
          <w:sz w:val="24"/>
          <w:szCs w:val="24"/>
        </w:rPr>
        <w:t xml:space="preserve"> o</w:t>
      </w:r>
      <w:r>
        <w:rPr>
          <w:sz w:val="24"/>
          <w:szCs w:val="24"/>
        </w:rPr>
        <w:t>f prod</w:t>
      </w:r>
      <w:r>
        <w:rPr>
          <w:spacing w:val="-1"/>
          <w:sz w:val="24"/>
          <w:szCs w:val="24"/>
        </w:rPr>
        <w:t>uc</w:t>
      </w:r>
      <w:r>
        <w:rPr>
          <w:sz w:val="24"/>
          <w:szCs w:val="24"/>
        </w:rPr>
        <w:t>t</w:t>
      </w:r>
      <w:r>
        <w:rPr>
          <w:spacing w:val="41"/>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41"/>
          <w:sz w:val="24"/>
          <w:szCs w:val="24"/>
        </w:rPr>
        <w:t xml:space="preserve"> </w:t>
      </w:r>
      <w:r>
        <w:rPr>
          <w:sz w:val="24"/>
          <w:szCs w:val="24"/>
        </w:rPr>
        <w:t>d</w:t>
      </w:r>
      <w:r>
        <w:rPr>
          <w:spacing w:val="1"/>
          <w:sz w:val="24"/>
          <w:szCs w:val="24"/>
        </w:rPr>
        <w:t>e</w:t>
      </w:r>
      <w:r>
        <w:rPr>
          <w:spacing w:val="-1"/>
          <w:sz w:val="24"/>
          <w:szCs w:val="24"/>
        </w:rPr>
        <w:t>c</w:t>
      </w:r>
      <w:r>
        <w:rPr>
          <w:sz w:val="24"/>
          <w:szCs w:val="24"/>
        </w:rPr>
        <w:t>is</w:t>
      </w:r>
      <w:r>
        <w:rPr>
          <w:spacing w:val="1"/>
          <w:sz w:val="24"/>
          <w:szCs w:val="24"/>
        </w:rPr>
        <w:t>i</w:t>
      </w:r>
      <w:r>
        <w:rPr>
          <w:sz w:val="24"/>
          <w:szCs w:val="24"/>
        </w:rPr>
        <w:t>ons,</w:t>
      </w:r>
      <w:r>
        <w:rPr>
          <w:spacing w:val="41"/>
          <w:sz w:val="24"/>
          <w:szCs w:val="24"/>
        </w:rPr>
        <w:t xml:space="preserve"> </w:t>
      </w:r>
      <w:r>
        <w:rPr>
          <w:sz w:val="24"/>
          <w:szCs w:val="24"/>
        </w:rPr>
        <w:t>it</w:t>
      </w:r>
      <w:r>
        <w:rPr>
          <w:spacing w:val="41"/>
          <w:sz w:val="24"/>
          <w:szCs w:val="24"/>
        </w:rPr>
        <w:t xml:space="preserve"> </w:t>
      </w:r>
      <w:r>
        <w:rPr>
          <w:sz w:val="24"/>
          <w:szCs w:val="24"/>
        </w:rPr>
        <w:t>is</w:t>
      </w:r>
      <w:r>
        <w:rPr>
          <w:spacing w:val="39"/>
          <w:sz w:val="24"/>
          <w:szCs w:val="24"/>
        </w:rPr>
        <w:t xml:space="preserve"> </w:t>
      </w:r>
      <w:r>
        <w:rPr>
          <w:sz w:val="24"/>
          <w:szCs w:val="24"/>
        </w:rPr>
        <w:t>n</w:t>
      </w:r>
      <w:r>
        <w:rPr>
          <w:spacing w:val="-1"/>
          <w:sz w:val="24"/>
          <w:szCs w:val="24"/>
        </w:rPr>
        <w:t>ece</w:t>
      </w:r>
      <w:r>
        <w:rPr>
          <w:sz w:val="24"/>
          <w:szCs w:val="24"/>
        </w:rPr>
        <w:t>ssa</w:t>
      </w:r>
      <w:r>
        <w:rPr>
          <w:spacing w:val="3"/>
          <w:sz w:val="24"/>
          <w:szCs w:val="24"/>
        </w:rPr>
        <w:t>r</w:t>
      </w:r>
      <w:r>
        <w:rPr>
          <w:sz w:val="24"/>
          <w:szCs w:val="24"/>
        </w:rPr>
        <w:t>y</w:t>
      </w:r>
      <w:r>
        <w:rPr>
          <w:spacing w:val="36"/>
          <w:sz w:val="24"/>
          <w:szCs w:val="24"/>
        </w:rPr>
        <w:t xml:space="preserve"> </w:t>
      </w:r>
      <w:r>
        <w:rPr>
          <w:sz w:val="24"/>
          <w:szCs w:val="24"/>
        </w:rPr>
        <w:t>to</w:t>
      </w:r>
      <w:r>
        <w:rPr>
          <w:spacing w:val="41"/>
          <w:sz w:val="24"/>
          <w:szCs w:val="24"/>
        </w:rPr>
        <w:t xml:space="preserve"> </w:t>
      </w:r>
      <w:r>
        <w:rPr>
          <w:sz w:val="24"/>
          <w:szCs w:val="24"/>
        </w:rPr>
        <w:t>identi</w:t>
      </w:r>
      <w:r>
        <w:rPr>
          <w:spacing w:val="6"/>
          <w:sz w:val="24"/>
          <w:szCs w:val="24"/>
        </w:rPr>
        <w:t>f</w:t>
      </w:r>
      <w:r>
        <w:rPr>
          <w:sz w:val="24"/>
          <w:szCs w:val="24"/>
        </w:rPr>
        <w:t>y</w:t>
      </w:r>
      <w:r>
        <w:rPr>
          <w:spacing w:val="36"/>
          <w:sz w:val="24"/>
          <w:szCs w:val="24"/>
        </w:rPr>
        <w:t xml:space="preserve"> </w:t>
      </w:r>
      <w:r>
        <w:rPr>
          <w:spacing w:val="-1"/>
          <w:sz w:val="24"/>
          <w:szCs w:val="24"/>
        </w:rPr>
        <w:t>a</w:t>
      </w:r>
      <w:r>
        <w:rPr>
          <w:sz w:val="24"/>
          <w:szCs w:val="24"/>
        </w:rPr>
        <w:t>nd</w:t>
      </w:r>
      <w:r>
        <w:rPr>
          <w:spacing w:val="43"/>
          <w:sz w:val="24"/>
          <w:szCs w:val="24"/>
        </w:rPr>
        <w:t xml:space="preserve"> </w:t>
      </w:r>
      <w:r>
        <w:rPr>
          <w:spacing w:val="-2"/>
          <w:sz w:val="24"/>
          <w:szCs w:val="24"/>
        </w:rPr>
        <w:t>g</w:t>
      </w:r>
      <w:r>
        <w:rPr>
          <w:spacing w:val="-1"/>
          <w:sz w:val="24"/>
          <w:szCs w:val="24"/>
        </w:rPr>
        <w:t>a</w:t>
      </w:r>
      <w:r>
        <w:rPr>
          <w:spacing w:val="2"/>
          <w:sz w:val="24"/>
          <w:szCs w:val="24"/>
        </w:rPr>
        <w:t>u</w:t>
      </w:r>
      <w:r>
        <w:rPr>
          <w:sz w:val="24"/>
          <w:szCs w:val="24"/>
        </w:rPr>
        <w:t>ge</w:t>
      </w:r>
      <w:r>
        <w:rPr>
          <w:spacing w:val="40"/>
          <w:sz w:val="24"/>
          <w:szCs w:val="24"/>
        </w:rPr>
        <w:t xml:space="preserve"> </w:t>
      </w:r>
      <w:r>
        <w:rPr>
          <w:sz w:val="24"/>
          <w:szCs w:val="24"/>
        </w:rPr>
        <w:t>the</w:t>
      </w:r>
      <w:r>
        <w:rPr>
          <w:spacing w:val="40"/>
          <w:sz w:val="24"/>
          <w:szCs w:val="24"/>
        </w:rPr>
        <w:t xml:space="preserve"> </w:t>
      </w:r>
      <w:r>
        <w:rPr>
          <w:sz w:val="24"/>
          <w:szCs w:val="24"/>
        </w:rPr>
        <w:t>l</w:t>
      </w:r>
      <w:r>
        <w:rPr>
          <w:spacing w:val="1"/>
          <w:sz w:val="24"/>
          <w:szCs w:val="24"/>
        </w:rPr>
        <w:t>i</w:t>
      </w:r>
      <w:r>
        <w:rPr>
          <w:sz w:val="24"/>
          <w:szCs w:val="24"/>
        </w:rPr>
        <w:t>k</w:t>
      </w:r>
      <w:r>
        <w:rPr>
          <w:spacing w:val="-1"/>
          <w:sz w:val="24"/>
          <w:szCs w:val="24"/>
        </w:rPr>
        <w:t>e</w:t>
      </w:r>
      <w:r>
        <w:rPr>
          <w:spacing w:val="5"/>
          <w:sz w:val="24"/>
          <w:szCs w:val="24"/>
        </w:rPr>
        <w:t>l</w:t>
      </w:r>
      <w:r>
        <w:rPr>
          <w:sz w:val="24"/>
          <w:szCs w:val="24"/>
        </w:rPr>
        <w:t>y</w:t>
      </w:r>
      <w:r>
        <w:rPr>
          <w:spacing w:val="38"/>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42"/>
          <w:sz w:val="24"/>
          <w:szCs w:val="24"/>
        </w:rPr>
        <w:t xml:space="preserve"> </w:t>
      </w:r>
      <w:r>
        <w:rPr>
          <w:sz w:val="24"/>
          <w:szCs w:val="24"/>
        </w:rPr>
        <w:t>Th</w:t>
      </w:r>
      <w:r>
        <w:rPr>
          <w:spacing w:val="-1"/>
          <w:sz w:val="24"/>
          <w:szCs w:val="24"/>
        </w:rPr>
        <w:t>e</w:t>
      </w:r>
      <w:r>
        <w:rPr>
          <w:sz w:val="24"/>
          <w:szCs w:val="24"/>
        </w:rPr>
        <w:t>n</w:t>
      </w:r>
      <w:r>
        <w:rPr>
          <w:spacing w:val="41"/>
          <w:sz w:val="24"/>
          <w:szCs w:val="24"/>
        </w:rPr>
        <w:t xml:space="preserve"> </w:t>
      </w:r>
      <w:r>
        <w:rPr>
          <w:sz w:val="24"/>
          <w:szCs w:val="24"/>
        </w:rPr>
        <w:t>lat</w:t>
      </w:r>
      <w:r>
        <w:rPr>
          <w:spacing w:val="-1"/>
          <w:sz w:val="24"/>
          <w:szCs w:val="24"/>
        </w:rPr>
        <w:t>e</w:t>
      </w:r>
      <w:r>
        <w:rPr>
          <w:sz w:val="24"/>
          <w:szCs w:val="24"/>
        </w:rPr>
        <w:t>r,</w:t>
      </w:r>
      <w:r>
        <w:rPr>
          <w:spacing w:val="40"/>
          <w:sz w:val="24"/>
          <w:szCs w:val="24"/>
        </w:rPr>
        <w:t xml:space="preserve"> </w:t>
      </w:r>
      <w:r>
        <w:rPr>
          <w:spacing w:val="-1"/>
          <w:sz w:val="24"/>
          <w:szCs w:val="24"/>
        </w:rPr>
        <w:t>a</w:t>
      </w:r>
      <w:r>
        <w:rPr>
          <w:sz w:val="24"/>
          <w:szCs w:val="24"/>
        </w:rPr>
        <w:t>s d</w:t>
      </w:r>
      <w:r>
        <w:rPr>
          <w:spacing w:val="-1"/>
          <w:sz w:val="24"/>
          <w:szCs w:val="24"/>
        </w:rPr>
        <w:t>e</w:t>
      </w:r>
      <w:r>
        <w:rPr>
          <w:sz w:val="24"/>
          <w:szCs w:val="24"/>
        </w:rPr>
        <w:t>si</w:t>
      </w:r>
      <w:r>
        <w:rPr>
          <w:spacing w:val="-2"/>
          <w:sz w:val="24"/>
          <w:szCs w:val="24"/>
        </w:rPr>
        <w:t>g</w:t>
      </w:r>
      <w:r>
        <w:rPr>
          <w:sz w:val="24"/>
          <w:szCs w:val="24"/>
        </w:rPr>
        <w:t>n d</w:t>
      </w:r>
      <w:r>
        <w:rPr>
          <w:spacing w:val="1"/>
          <w:sz w:val="24"/>
          <w:szCs w:val="24"/>
        </w:rPr>
        <w:t>e</w:t>
      </w:r>
      <w:r>
        <w:rPr>
          <w:spacing w:val="-1"/>
          <w:sz w:val="24"/>
          <w:szCs w:val="24"/>
        </w:rPr>
        <w:t>c</w:t>
      </w:r>
      <w:r>
        <w:rPr>
          <w:sz w:val="24"/>
          <w:szCs w:val="24"/>
        </w:rPr>
        <w:t>is</w:t>
      </w:r>
      <w:r>
        <w:rPr>
          <w:spacing w:val="1"/>
          <w:sz w:val="24"/>
          <w:szCs w:val="24"/>
        </w:rPr>
        <w:t>i</w:t>
      </w:r>
      <w:r>
        <w:rPr>
          <w:sz w:val="24"/>
          <w:szCs w:val="24"/>
        </w:rPr>
        <w:t xml:space="preserve">ons </w:t>
      </w:r>
      <w:r>
        <w:rPr>
          <w:spacing w:val="-1"/>
          <w:sz w:val="24"/>
          <w:szCs w:val="24"/>
        </w:rPr>
        <w:t>a</w:t>
      </w:r>
      <w:r>
        <w:rPr>
          <w:sz w:val="24"/>
          <w:szCs w:val="24"/>
        </w:rPr>
        <w:t>re</w:t>
      </w:r>
      <w:r>
        <w:rPr>
          <w:spacing w:val="-2"/>
          <w:sz w:val="24"/>
          <w:szCs w:val="24"/>
        </w:rPr>
        <w:t xml:space="preserve"> </w:t>
      </w:r>
      <w:r>
        <w:rPr>
          <w:spacing w:val="3"/>
          <w:sz w:val="24"/>
          <w:szCs w:val="24"/>
        </w:rPr>
        <w:t>m</w:t>
      </w:r>
      <w:r>
        <w:rPr>
          <w:spacing w:val="-1"/>
          <w:sz w:val="24"/>
          <w:szCs w:val="24"/>
        </w:rPr>
        <w:t>a</w:t>
      </w:r>
      <w:r>
        <w:rPr>
          <w:spacing w:val="2"/>
          <w:sz w:val="24"/>
          <w:szCs w:val="24"/>
        </w:rPr>
        <w:t>d</w:t>
      </w:r>
      <w:r>
        <w:rPr>
          <w:sz w:val="24"/>
          <w:szCs w:val="24"/>
        </w:rPr>
        <w:t>e</w:t>
      </w:r>
      <w:r>
        <w:rPr>
          <w:spacing w:val="-1"/>
          <w:sz w:val="24"/>
          <w:szCs w:val="24"/>
        </w:rPr>
        <w:t xml:space="preserve"> </w:t>
      </w:r>
      <w:r>
        <w:rPr>
          <w:sz w:val="24"/>
          <w:szCs w:val="24"/>
        </w:rPr>
        <w:t>the m</w:t>
      </w:r>
      <w:r>
        <w:rPr>
          <w:spacing w:val="-1"/>
          <w:sz w:val="24"/>
          <w:szCs w:val="24"/>
        </w:rPr>
        <w:t>a</w:t>
      </w:r>
      <w:r>
        <w:rPr>
          <w:sz w:val="24"/>
          <w:szCs w:val="24"/>
        </w:rPr>
        <w:t>rk</w:t>
      </w:r>
      <w:r>
        <w:rPr>
          <w:spacing w:val="-2"/>
          <w:sz w:val="24"/>
          <w:szCs w:val="24"/>
        </w:rPr>
        <w:t>e</w:t>
      </w:r>
      <w:r>
        <w:rPr>
          <w:sz w:val="24"/>
          <w:szCs w:val="24"/>
        </w:rPr>
        <w:t>t</w:t>
      </w:r>
      <w:r>
        <w:rPr>
          <w:spacing w:val="3"/>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pacing w:val="3"/>
          <w:sz w:val="24"/>
          <w:szCs w:val="24"/>
        </w:rPr>
        <w:t>m</w:t>
      </w:r>
      <w:r>
        <w:rPr>
          <w:spacing w:val="-1"/>
          <w:sz w:val="24"/>
          <w:szCs w:val="24"/>
        </w:rPr>
        <w:t>e</w:t>
      </w:r>
      <w:r>
        <w:rPr>
          <w:sz w:val="24"/>
          <w:szCs w:val="24"/>
        </w:rPr>
        <w:t xml:space="preserve">nts </w:t>
      </w:r>
      <w:r>
        <w:rPr>
          <w:spacing w:val="1"/>
          <w:sz w:val="24"/>
          <w:szCs w:val="24"/>
        </w:rPr>
        <w:t>s</w:t>
      </w:r>
      <w:r>
        <w:rPr>
          <w:sz w:val="24"/>
          <w:szCs w:val="24"/>
        </w:rPr>
        <w:t>hould be k</w:t>
      </w:r>
      <w:r>
        <w:rPr>
          <w:spacing w:val="-1"/>
          <w:sz w:val="24"/>
          <w:szCs w:val="24"/>
        </w:rPr>
        <w:t>e</w:t>
      </w:r>
      <w:r>
        <w:rPr>
          <w:sz w:val="24"/>
          <w:szCs w:val="24"/>
        </w:rPr>
        <w:t xml:space="preserve">pt </w:t>
      </w:r>
      <w:r>
        <w:rPr>
          <w:spacing w:val="1"/>
          <w:sz w:val="24"/>
          <w:szCs w:val="24"/>
        </w:rPr>
        <w:t>i</w:t>
      </w:r>
      <w:r>
        <w:rPr>
          <w:sz w:val="24"/>
          <w:szCs w:val="24"/>
        </w:rPr>
        <w:t>n m</w:t>
      </w:r>
      <w:r>
        <w:rPr>
          <w:spacing w:val="1"/>
          <w:sz w:val="24"/>
          <w:szCs w:val="24"/>
        </w:rPr>
        <w:t>i</w:t>
      </w:r>
      <w:r>
        <w:rPr>
          <w:sz w:val="24"/>
          <w:szCs w:val="24"/>
        </w:rPr>
        <w:t>nd.</w:t>
      </w:r>
    </w:p>
    <w:p w14:paraId="765F5C88" w14:textId="77777777" w:rsidR="00C37DEC" w:rsidRDefault="00C37DEC">
      <w:pPr>
        <w:spacing w:before="1" w:line="280" w:lineRule="exact"/>
        <w:rPr>
          <w:sz w:val="28"/>
          <w:szCs w:val="28"/>
        </w:rPr>
      </w:pPr>
    </w:p>
    <w:p w14:paraId="436DBC60" w14:textId="77777777" w:rsidR="00C37DEC" w:rsidRDefault="00360F89">
      <w:pPr>
        <w:ind w:left="153" w:right="7905"/>
        <w:jc w:val="both"/>
        <w:rPr>
          <w:sz w:val="24"/>
          <w:szCs w:val="24"/>
        </w:rPr>
      </w:pPr>
      <w:r>
        <w:rPr>
          <w:b/>
          <w:sz w:val="24"/>
          <w:szCs w:val="24"/>
        </w:rPr>
        <w:t>4.7    D</w:t>
      </w:r>
      <w:r>
        <w:rPr>
          <w:b/>
          <w:spacing w:val="-1"/>
          <w:sz w:val="24"/>
          <w:szCs w:val="24"/>
        </w:rPr>
        <w:t>e</w:t>
      </w:r>
      <w:r>
        <w:rPr>
          <w:b/>
          <w:sz w:val="24"/>
          <w:szCs w:val="24"/>
        </w:rPr>
        <w:t>sign</w:t>
      </w:r>
      <w:r>
        <w:rPr>
          <w:b/>
          <w:spacing w:val="1"/>
          <w:sz w:val="24"/>
          <w:szCs w:val="24"/>
        </w:rPr>
        <w:t xml:space="preserve"> </w:t>
      </w:r>
      <w:r>
        <w:rPr>
          <w:b/>
          <w:sz w:val="24"/>
          <w:szCs w:val="24"/>
        </w:rPr>
        <w:t>Rol</w:t>
      </w:r>
      <w:r>
        <w:rPr>
          <w:b/>
          <w:spacing w:val="-1"/>
          <w:sz w:val="24"/>
          <w:szCs w:val="24"/>
        </w:rPr>
        <w:t>e</w:t>
      </w:r>
      <w:r>
        <w:rPr>
          <w:b/>
          <w:sz w:val="24"/>
          <w:szCs w:val="24"/>
        </w:rPr>
        <w:t>s</w:t>
      </w:r>
    </w:p>
    <w:p w14:paraId="63E08929" w14:textId="77777777" w:rsidR="00C37DEC" w:rsidRDefault="00360F89">
      <w:pPr>
        <w:spacing w:line="260" w:lineRule="exact"/>
        <w:ind w:left="153" w:right="126"/>
        <w:jc w:val="both"/>
        <w:rPr>
          <w:sz w:val="24"/>
          <w:szCs w:val="24"/>
        </w:rPr>
      </w:pPr>
      <w:r>
        <w:rPr>
          <w:sz w:val="24"/>
          <w:szCs w:val="24"/>
        </w:rPr>
        <w:t>The</w:t>
      </w:r>
      <w:r>
        <w:rPr>
          <w:spacing w:val="30"/>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33"/>
          <w:sz w:val="24"/>
          <w:szCs w:val="24"/>
        </w:rPr>
        <w:t xml:space="preserve"> </w:t>
      </w:r>
      <w:r>
        <w:rPr>
          <w:sz w:val="24"/>
          <w:szCs w:val="24"/>
        </w:rPr>
        <w:t>Roles</w:t>
      </w:r>
      <w:r>
        <w:rPr>
          <w:spacing w:val="31"/>
          <w:sz w:val="24"/>
          <w:szCs w:val="24"/>
        </w:rPr>
        <w:t xml:space="preserve"> </w:t>
      </w:r>
      <w:r>
        <w:rPr>
          <w:sz w:val="24"/>
          <w:szCs w:val="24"/>
        </w:rPr>
        <w:t>will</w:t>
      </w:r>
      <w:r>
        <w:rPr>
          <w:spacing w:val="34"/>
          <w:sz w:val="24"/>
          <w:szCs w:val="24"/>
        </w:rPr>
        <w:t xml:space="preserve"> </w:t>
      </w:r>
      <w:r>
        <w:rPr>
          <w:sz w:val="24"/>
          <w:szCs w:val="24"/>
        </w:rPr>
        <w:t>be</w:t>
      </w:r>
      <w:r>
        <w:rPr>
          <w:spacing w:val="30"/>
          <w:sz w:val="24"/>
          <w:szCs w:val="24"/>
        </w:rPr>
        <w:t xml:space="preserve"> </w:t>
      </w:r>
      <w:r>
        <w:rPr>
          <w:sz w:val="24"/>
          <w:szCs w:val="24"/>
        </w:rPr>
        <w:t>d</w:t>
      </w:r>
      <w:r>
        <w:rPr>
          <w:spacing w:val="-1"/>
          <w:sz w:val="24"/>
          <w:szCs w:val="24"/>
        </w:rPr>
        <w:t>e</w:t>
      </w:r>
      <w:r>
        <w:rPr>
          <w:spacing w:val="2"/>
          <w:sz w:val="24"/>
          <w:szCs w:val="24"/>
        </w:rPr>
        <w:t>p</w:t>
      </w:r>
      <w:r>
        <w:rPr>
          <w:spacing w:val="-1"/>
          <w:sz w:val="24"/>
          <w:szCs w:val="24"/>
        </w:rPr>
        <w:t>e</w:t>
      </w:r>
      <w:r>
        <w:rPr>
          <w:sz w:val="24"/>
          <w:szCs w:val="24"/>
        </w:rPr>
        <w:t>nd</w:t>
      </w:r>
      <w:r>
        <w:rPr>
          <w:spacing w:val="-1"/>
          <w:sz w:val="24"/>
          <w:szCs w:val="24"/>
        </w:rPr>
        <w:t>e</w:t>
      </w:r>
      <w:r>
        <w:rPr>
          <w:sz w:val="24"/>
          <w:szCs w:val="24"/>
        </w:rPr>
        <w:t>nt</w:t>
      </w:r>
      <w:r>
        <w:rPr>
          <w:spacing w:val="31"/>
          <w:sz w:val="24"/>
          <w:szCs w:val="24"/>
        </w:rPr>
        <w:t xml:space="preserve"> </w:t>
      </w:r>
      <w:r>
        <w:rPr>
          <w:sz w:val="24"/>
          <w:szCs w:val="24"/>
        </w:rPr>
        <w:t>on</w:t>
      </w:r>
      <w:r>
        <w:rPr>
          <w:spacing w:val="33"/>
          <w:sz w:val="24"/>
          <w:szCs w:val="24"/>
        </w:rPr>
        <w:t xml:space="preserve"> </w:t>
      </w:r>
      <w:r>
        <w:rPr>
          <w:sz w:val="24"/>
          <w:szCs w:val="24"/>
        </w:rPr>
        <w:t>the</w:t>
      </w:r>
      <w:r>
        <w:rPr>
          <w:spacing w:val="30"/>
          <w:sz w:val="24"/>
          <w:szCs w:val="24"/>
        </w:rPr>
        <w:t xml:space="preserve"> </w:t>
      </w:r>
      <w:r>
        <w:rPr>
          <w:spacing w:val="2"/>
          <w:sz w:val="24"/>
          <w:szCs w:val="24"/>
        </w:rPr>
        <w:t>n</w:t>
      </w:r>
      <w:r>
        <w:rPr>
          <w:spacing w:val="-1"/>
          <w:sz w:val="24"/>
          <w:szCs w:val="24"/>
        </w:rPr>
        <w:t>a</w:t>
      </w:r>
      <w:r>
        <w:rPr>
          <w:spacing w:val="3"/>
          <w:sz w:val="24"/>
          <w:szCs w:val="24"/>
        </w:rPr>
        <w:t>t</w:t>
      </w:r>
      <w:r>
        <w:rPr>
          <w:sz w:val="24"/>
          <w:szCs w:val="24"/>
        </w:rPr>
        <w:t>ure</w:t>
      </w:r>
      <w:r>
        <w:rPr>
          <w:spacing w:val="29"/>
          <w:sz w:val="24"/>
          <w:szCs w:val="24"/>
        </w:rPr>
        <w:t xml:space="preserve"> </w:t>
      </w:r>
      <w:r>
        <w:rPr>
          <w:sz w:val="24"/>
          <w:szCs w:val="24"/>
        </w:rPr>
        <w:t>of</w:t>
      </w:r>
      <w:r>
        <w:rPr>
          <w:spacing w:val="32"/>
          <w:sz w:val="24"/>
          <w:szCs w:val="24"/>
        </w:rPr>
        <w:t xml:space="preserve"> </w:t>
      </w:r>
      <w:r>
        <w:rPr>
          <w:sz w:val="24"/>
          <w:szCs w:val="24"/>
        </w:rPr>
        <w:t>the</w:t>
      </w:r>
      <w:r>
        <w:rPr>
          <w:spacing w:val="33"/>
          <w:sz w:val="24"/>
          <w:szCs w:val="24"/>
        </w:rPr>
        <w:t xml:space="preserve"> </w:t>
      </w:r>
      <w:r>
        <w:rPr>
          <w:sz w:val="24"/>
          <w:szCs w:val="24"/>
        </w:rPr>
        <w:t>proj</w:t>
      </w:r>
      <w:r>
        <w:rPr>
          <w:spacing w:val="-1"/>
          <w:sz w:val="24"/>
          <w:szCs w:val="24"/>
        </w:rPr>
        <w:t>ec</w:t>
      </w:r>
      <w:r>
        <w:rPr>
          <w:sz w:val="24"/>
          <w:szCs w:val="24"/>
        </w:rPr>
        <w:t>t</w:t>
      </w:r>
      <w:r>
        <w:rPr>
          <w:spacing w:val="34"/>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r>
        <w:rPr>
          <w:spacing w:val="38"/>
          <w:sz w:val="24"/>
          <w:szCs w:val="24"/>
        </w:rPr>
        <w:t xml:space="preserve"> </w:t>
      </w:r>
      <w:r>
        <w:rPr>
          <w:spacing w:val="-3"/>
          <w:sz w:val="24"/>
          <w:szCs w:val="24"/>
        </w:rPr>
        <w:t>I</w:t>
      </w:r>
      <w:r>
        <w:rPr>
          <w:sz w:val="24"/>
          <w:szCs w:val="24"/>
        </w:rPr>
        <w:t>n</w:t>
      </w:r>
      <w:r>
        <w:rPr>
          <w:spacing w:val="33"/>
          <w:sz w:val="24"/>
          <w:szCs w:val="24"/>
        </w:rPr>
        <w:t xml:space="preserve"> </w:t>
      </w:r>
      <w:r>
        <w:rPr>
          <w:spacing w:val="-1"/>
          <w:sz w:val="24"/>
          <w:szCs w:val="24"/>
        </w:rPr>
        <w:t>eac</w:t>
      </w:r>
      <w:r>
        <w:rPr>
          <w:sz w:val="24"/>
          <w:szCs w:val="24"/>
        </w:rPr>
        <w:t>h</w:t>
      </w:r>
      <w:r>
        <w:rPr>
          <w:spacing w:val="33"/>
          <w:sz w:val="24"/>
          <w:szCs w:val="24"/>
        </w:rPr>
        <w:t xml:space="preserve"> </w:t>
      </w:r>
      <w:r>
        <w:rPr>
          <w:spacing w:val="1"/>
          <w:sz w:val="24"/>
          <w:szCs w:val="24"/>
        </w:rPr>
        <w:t>c</w:t>
      </w:r>
      <w:r>
        <w:rPr>
          <w:spacing w:val="-1"/>
          <w:sz w:val="24"/>
          <w:szCs w:val="24"/>
        </w:rPr>
        <w:t>a</w:t>
      </w:r>
      <w:r>
        <w:rPr>
          <w:sz w:val="24"/>
          <w:szCs w:val="24"/>
        </w:rPr>
        <w:t>se</w:t>
      </w:r>
      <w:r>
        <w:rPr>
          <w:spacing w:val="30"/>
          <w:sz w:val="24"/>
          <w:szCs w:val="24"/>
        </w:rPr>
        <w:t xml:space="preserve"> </w:t>
      </w:r>
      <w:r>
        <w:rPr>
          <w:sz w:val="24"/>
          <w:szCs w:val="24"/>
        </w:rPr>
        <w:t>t</w:t>
      </w:r>
      <w:r>
        <w:rPr>
          <w:spacing w:val="3"/>
          <w:sz w:val="24"/>
          <w:szCs w:val="24"/>
        </w:rPr>
        <w:t>h</w:t>
      </w:r>
      <w:r>
        <w:rPr>
          <w:sz w:val="24"/>
          <w:szCs w:val="24"/>
        </w:rPr>
        <w:t>e</w:t>
      </w:r>
      <w:r>
        <w:rPr>
          <w:spacing w:val="30"/>
          <w:sz w:val="24"/>
          <w:szCs w:val="24"/>
        </w:rPr>
        <w:t xml:space="preserve"> </w:t>
      </w:r>
      <w:r>
        <w:rPr>
          <w:sz w:val="24"/>
          <w:szCs w:val="24"/>
        </w:rPr>
        <w:t>t</w:t>
      </w:r>
      <w:r>
        <w:rPr>
          <w:spacing w:val="2"/>
          <w:sz w:val="24"/>
          <w:szCs w:val="24"/>
        </w:rPr>
        <w:t>e</w:t>
      </w:r>
      <w:r>
        <w:rPr>
          <w:spacing w:val="-1"/>
          <w:sz w:val="24"/>
          <w:szCs w:val="24"/>
        </w:rPr>
        <w:t>a</w:t>
      </w:r>
      <w:r>
        <w:rPr>
          <w:sz w:val="24"/>
          <w:szCs w:val="24"/>
        </w:rPr>
        <w:t>m</w:t>
      </w:r>
    </w:p>
    <w:p w14:paraId="37FAE561" w14:textId="6C3BDAAC" w:rsidR="00C37DEC" w:rsidRDefault="00360F89">
      <w:pPr>
        <w:ind w:left="153" w:right="119"/>
        <w:jc w:val="both"/>
        <w:rPr>
          <w:sz w:val="24"/>
          <w:szCs w:val="24"/>
        </w:rPr>
        <w:sectPr w:rsidR="00C37DEC">
          <w:pgSz w:w="11920" w:h="16860"/>
          <w:pgMar w:top="1220" w:right="980" w:bottom="280" w:left="980" w:header="720" w:footer="1020" w:gutter="0"/>
          <w:cols w:space="720"/>
        </w:sectPr>
      </w:pPr>
      <w:r>
        <w:rPr>
          <w:sz w:val="24"/>
          <w:szCs w:val="24"/>
        </w:rPr>
        <w:t>memb</w:t>
      </w:r>
      <w:r>
        <w:rPr>
          <w:spacing w:val="-1"/>
          <w:sz w:val="24"/>
          <w:szCs w:val="24"/>
        </w:rPr>
        <w:t>e</w:t>
      </w:r>
      <w:r>
        <w:rPr>
          <w:sz w:val="24"/>
          <w:szCs w:val="24"/>
        </w:rPr>
        <w:t>r</w:t>
      </w:r>
      <w:r>
        <w:rPr>
          <w:spacing w:val="21"/>
          <w:sz w:val="24"/>
          <w:szCs w:val="24"/>
        </w:rPr>
        <w:t xml:space="preserve"> </w:t>
      </w:r>
      <w:r>
        <w:rPr>
          <w:sz w:val="24"/>
          <w:szCs w:val="24"/>
        </w:rPr>
        <w:t>will</w:t>
      </w:r>
      <w:r>
        <w:rPr>
          <w:spacing w:val="22"/>
          <w:sz w:val="24"/>
          <w:szCs w:val="24"/>
        </w:rPr>
        <w:t xml:space="preserve"> </w:t>
      </w:r>
      <w:r>
        <w:rPr>
          <w:sz w:val="24"/>
          <w:szCs w:val="24"/>
        </w:rPr>
        <w:t>be</w:t>
      </w:r>
      <w:r>
        <w:rPr>
          <w:spacing w:val="20"/>
          <w:sz w:val="24"/>
          <w:szCs w:val="24"/>
        </w:rPr>
        <w:t xml:space="preserve"> </w:t>
      </w:r>
      <w:r>
        <w:rPr>
          <w:spacing w:val="-1"/>
          <w:sz w:val="24"/>
          <w:szCs w:val="24"/>
        </w:rPr>
        <w:t>e</w:t>
      </w:r>
      <w:r>
        <w:rPr>
          <w:spacing w:val="2"/>
          <w:sz w:val="24"/>
          <w:szCs w:val="24"/>
        </w:rPr>
        <w:t>x</w:t>
      </w:r>
      <w:r>
        <w:rPr>
          <w:sz w:val="24"/>
          <w:szCs w:val="24"/>
        </w:rPr>
        <w:t>pl</w:t>
      </w:r>
      <w:r>
        <w:rPr>
          <w:spacing w:val="1"/>
          <w:sz w:val="24"/>
          <w:szCs w:val="24"/>
        </w:rPr>
        <w:t>i</w:t>
      </w:r>
      <w:r>
        <w:rPr>
          <w:spacing w:val="-1"/>
          <w:sz w:val="24"/>
          <w:szCs w:val="24"/>
        </w:rPr>
        <w:t>c</w:t>
      </w:r>
      <w:r>
        <w:rPr>
          <w:sz w:val="24"/>
          <w:szCs w:val="24"/>
        </w:rPr>
        <w:t>i</w:t>
      </w:r>
      <w:r>
        <w:rPr>
          <w:spacing w:val="1"/>
          <w:sz w:val="24"/>
          <w:szCs w:val="24"/>
        </w:rPr>
        <w:t>t</w:t>
      </w:r>
      <w:r>
        <w:rPr>
          <w:sz w:val="24"/>
          <w:szCs w:val="24"/>
        </w:rPr>
        <w:t>ly</w:t>
      </w:r>
      <w:r>
        <w:rPr>
          <w:spacing w:val="19"/>
          <w:sz w:val="24"/>
          <w:szCs w:val="24"/>
        </w:rPr>
        <w:t xml:space="preserve"> </w:t>
      </w:r>
      <w:r>
        <w:rPr>
          <w:spacing w:val="1"/>
          <w:sz w:val="24"/>
          <w:szCs w:val="24"/>
        </w:rPr>
        <w:t>r</w:t>
      </w:r>
      <w:r>
        <w:rPr>
          <w:spacing w:val="-1"/>
          <w:sz w:val="24"/>
          <w:szCs w:val="24"/>
        </w:rPr>
        <w:t>e</w:t>
      </w:r>
      <w:r>
        <w:rPr>
          <w:sz w:val="24"/>
          <w:szCs w:val="24"/>
        </w:rPr>
        <w:t>spons</w:t>
      </w:r>
      <w:r>
        <w:rPr>
          <w:spacing w:val="1"/>
          <w:sz w:val="24"/>
          <w:szCs w:val="24"/>
        </w:rPr>
        <w:t>i</w:t>
      </w:r>
      <w:r>
        <w:rPr>
          <w:sz w:val="24"/>
          <w:szCs w:val="24"/>
        </w:rPr>
        <w:t>ble</w:t>
      </w:r>
      <w:r>
        <w:rPr>
          <w:spacing w:val="21"/>
          <w:sz w:val="24"/>
          <w:szCs w:val="24"/>
        </w:rPr>
        <w:t xml:space="preserve"> </w:t>
      </w:r>
      <w:r>
        <w:rPr>
          <w:sz w:val="24"/>
          <w:szCs w:val="24"/>
        </w:rPr>
        <w:t>for</w:t>
      </w:r>
      <w:r>
        <w:rPr>
          <w:spacing w:val="22"/>
          <w:sz w:val="24"/>
          <w:szCs w:val="24"/>
        </w:rPr>
        <w:t xml:space="preserve"> </w:t>
      </w:r>
      <w:r>
        <w:rPr>
          <w:sz w:val="24"/>
          <w:szCs w:val="24"/>
        </w:rPr>
        <w:t>a</w:t>
      </w:r>
      <w:r>
        <w:rPr>
          <w:spacing w:val="20"/>
          <w:sz w:val="24"/>
          <w:szCs w:val="24"/>
        </w:rPr>
        <w:t xml:space="preserve"> </w:t>
      </w:r>
      <w:r>
        <w:rPr>
          <w:sz w:val="24"/>
          <w:szCs w:val="24"/>
        </w:rPr>
        <w:t>p</w:t>
      </w:r>
      <w:r>
        <w:rPr>
          <w:spacing w:val="1"/>
          <w:sz w:val="24"/>
          <w:szCs w:val="24"/>
        </w:rPr>
        <w:t>a</w:t>
      </w:r>
      <w:r>
        <w:rPr>
          <w:sz w:val="24"/>
          <w:szCs w:val="24"/>
        </w:rPr>
        <w:t>rti</w:t>
      </w:r>
      <w:r>
        <w:rPr>
          <w:spacing w:val="-1"/>
          <w:sz w:val="24"/>
          <w:szCs w:val="24"/>
        </w:rPr>
        <w:t>c</w:t>
      </w:r>
      <w:r>
        <w:rPr>
          <w:sz w:val="24"/>
          <w:szCs w:val="24"/>
        </w:rPr>
        <w:t>ular</w:t>
      </w:r>
      <w:r>
        <w:rPr>
          <w:spacing w:val="25"/>
          <w:sz w:val="24"/>
          <w:szCs w:val="24"/>
        </w:rPr>
        <w:t xml:space="preserve"> </w:t>
      </w:r>
      <w:r>
        <w:rPr>
          <w:sz w:val="24"/>
          <w:szCs w:val="24"/>
        </w:rPr>
        <w:t>sub</w:t>
      </w:r>
      <w:r>
        <w:rPr>
          <w:spacing w:val="5"/>
          <w:sz w:val="24"/>
          <w:szCs w:val="24"/>
        </w:rPr>
        <w:t>s</w:t>
      </w:r>
      <w:r>
        <w:rPr>
          <w:spacing w:val="-5"/>
          <w:sz w:val="24"/>
          <w:szCs w:val="24"/>
        </w:rPr>
        <w:t>y</w:t>
      </w:r>
      <w:r>
        <w:rPr>
          <w:sz w:val="24"/>
          <w:szCs w:val="24"/>
        </w:rPr>
        <w:t>stem</w:t>
      </w:r>
      <w:r>
        <w:rPr>
          <w:spacing w:val="22"/>
          <w:sz w:val="24"/>
          <w:szCs w:val="24"/>
        </w:rPr>
        <w:t xml:space="preserve"> </w:t>
      </w:r>
      <w:r>
        <w:rPr>
          <w:sz w:val="24"/>
          <w:szCs w:val="24"/>
        </w:rPr>
        <w:t>of</w:t>
      </w:r>
      <w:r>
        <w:rPr>
          <w:spacing w:val="21"/>
          <w:sz w:val="24"/>
          <w:szCs w:val="24"/>
        </w:rPr>
        <w:t xml:space="preserve"> </w:t>
      </w:r>
      <w:r w:rsidR="00F54CAC">
        <w:rPr>
          <w:spacing w:val="2"/>
          <w:sz w:val="24"/>
          <w:szCs w:val="24"/>
        </w:rPr>
        <w:t>t</w:t>
      </w:r>
      <w:r w:rsidR="00F54CAC">
        <w:rPr>
          <w:sz w:val="24"/>
          <w:szCs w:val="24"/>
        </w:rPr>
        <w:t>he</w:t>
      </w:r>
      <w:r>
        <w:rPr>
          <w:spacing w:val="23"/>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1"/>
          <w:sz w:val="24"/>
          <w:szCs w:val="24"/>
        </w:rPr>
        <w:t xml:space="preserve"> </w:t>
      </w:r>
      <w:r>
        <w:rPr>
          <w:sz w:val="24"/>
          <w:szCs w:val="24"/>
        </w:rPr>
        <w:t>As</w:t>
      </w:r>
      <w:r>
        <w:rPr>
          <w:spacing w:val="24"/>
          <w:sz w:val="24"/>
          <w:szCs w:val="24"/>
        </w:rPr>
        <w:t xml:space="preserve"> </w:t>
      </w:r>
      <w:r>
        <w:rPr>
          <w:spacing w:val="-1"/>
          <w:sz w:val="24"/>
          <w:szCs w:val="24"/>
        </w:rPr>
        <w:t>a</w:t>
      </w:r>
      <w:r>
        <w:rPr>
          <w:sz w:val="24"/>
          <w:szCs w:val="24"/>
        </w:rPr>
        <w:t>n</w:t>
      </w:r>
      <w:r>
        <w:rPr>
          <w:spacing w:val="21"/>
          <w:sz w:val="24"/>
          <w:szCs w:val="24"/>
        </w:rPr>
        <w:t xml:space="preserve">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24"/>
          <w:sz w:val="24"/>
          <w:szCs w:val="24"/>
        </w:rPr>
        <w:t xml:space="preserve"> </w:t>
      </w:r>
      <w:r>
        <w:rPr>
          <w:sz w:val="24"/>
          <w:szCs w:val="24"/>
        </w:rPr>
        <w:t>a</w:t>
      </w:r>
    </w:p>
    <w:p w14:paraId="2F3E7AE7" w14:textId="77777777" w:rsidR="00C37DEC" w:rsidRDefault="00C37DEC">
      <w:pPr>
        <w:spacing w:before="2" w:line="100" w:lineRule="exact"/>
        <w:rPr>
          <w:sz w:val="11"/>
          <w:szCs w:val="11"/>
        </w:rPr>
      </w:pPr>
    </w:p>
    <w:p w14:paraId="0AFDC065" w14:textId="77777777" w:rsidR="00C37DEC" w:rsidRDefault="00C37DEC">
      <w:pPr>
        <w:spacing w:line="200" w:lineRule="exact"/>
      </w:pPr>
    </w:p>
    <w:p w14:paraId="43CA9950" w14:textId="77777777" w:rsidR="00C37DEC" w:rsidRDefault="00C37DEC">
      <w:pPr>
        <w:spacing w:line="200" w:lineRule="exact"/>
      </w:pPr>
    </w:p>
    <w:p w14:paraId="4E687BDC" w14:textId="70A82456" w:rsidR="00C37DEC" w:rsidRDefault="00360F89">
      <w:pPr>
        <w:spacing w:before="29"/>
        <w:ind w:left="153" w:right="132"/>
        <w:jc w:val="both"/>
        <w:rPr>
          <w:sz w:val="24"/>
          <w:szCs w:val="24"/>
        </w:rPr>
      </w:pP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3"/>
          <w:sz w:val="24"/>
          <w:szCs w:val="24"/>
        </w:rPr>
        <w:t xml:space="preserve"> </w:t>
      </w:r>
      <w:r>
        <w:rPr>
          <w:sz w:val="24"/>
          <w:szCs w:val="24"/>
        </w:rPr>
        <w:t>m</w:t>
      </w:r>
      <w:r>
        <w:rPr>
          <w:spacing w:val="1"/>
          <w:sz w:val="24"/>
          <w:szCs w:val="24"/>
        </w:rPr>
        <w:t>i</w:t>
      </w:r>
      <w:r>
        <w:rPr>
          <w:spacing w:val="-2"/>
          <w:sz w:val="24"/>
          <w:szCs w:val="24"/>
        </w:rPr>
        <w:t>g</w:t>
      </w:r>
      <w:r>
        <w:rPr>
          <w:sz w:val="24"/>
          <w:szCs w:val="24"/>
        </w:rPr>
        <w:t>ht</w:t>
      </w:r>
      <w:r>
        <w:rPr>
          <w:spacing w:val="4"/>
          <w:sz w:val="24"/>
          <w:szCs w:val="24"/>
        </w:rPr>
        <w:t xml:space="preserve"> </w:t>
      </w:r>
      <w:r>
        <w:rPr>
          <w:sz w:val="24"/>
          <w:szCs w:val="24"/>
        </w:rPr>
        <w:t>r</w:t>
      </w:r>
      <w:r>
        <w:rPr>
          <w:spacing w:val="-2"/>
          <w:sz w:val="24"/>
          <w:szCs w:val="24"/>
        </w:rPr>
        <w:t>e</w:t>
      </w:r>
      <w:r>
        <w:rPr>
          <w:sz w:val="24"/>
          <w:szCs w:val="24"/>
        </w:rPr>
        <w:t>qui</w:t>
      </w:r>
      <w:r>
        <w:rPr>
          <w:spacing w:val="2"/>
          <w:sz w:val="24"/>
          <w:szCs w:val="24"/>
        </w:rPr>
        <w:t>r</w:t>
      </w:r>
      <w:r>
        <w:rPr>
          <w:sz w:val="24"/>
          <w:szCs w:val="24"/>
        </w:rPr>
        <w:t>e bo</w:t>
      </w:r>
      <w:r>
        <w:rPr>
          <w:spacing w:val="3"/>
          <w:sz w:val="24"/>
          <w:szCs w:val="24"/>
        </w:rPr>
        <w:t>t</w:t>
      </w:r>
      <w:r>
        <w:rPr>
          <w:sz w:val="24"/>
          <w:szCs w:val="24"/>
        </w:rPr>
        <w:t>h</w:t>
      </w:r>
      <w:r>
        <w:rPr>
          <w:spacing w:val="1"/>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ons</w:t>
      </w:r>
      <w:r>
        <w:rPr>
          <w:spacing w:val="1"/>
          <w:sz w:val="24"/>
          <w:szCs w:val="24"/>
        </w:rPr>
        <w:t xml:space="preserve"> </w:t>
      </w:r>
      <w:r>
        <w:rPr>
          <w:spacing w:val="-1"/>
          <w:sz w:val="24"/>
          <w:szCs w:val="24"/>
        </w:rPr>
        <w:t>a</w:t>
      </w:r>
      <w:r>
        <w:rPr>
          <w:sz w:val="24"/>
          <w:szCs w:val="24"/>
        </w:rPr>
        <w:t>nd</w:t>
      </w:r>
      <w:r>
        <w:rPr>
          <w:spacing w:val="3"/>
          <w:sz w:val="24"/>
          <w:szCs w:val="24"/>
        </w:rPr>
        <w:t xml:space="preserve"> </w:t>
      </w:r>
      <w:r>
        <w:rPr>
          <w:spacing w:val="1"/>
          <w:sz w:val="24"/>
          <w:szCs w:val="24"/>
        </w:rPr>
        <w:t>c</w:t>
      </w:r>
      <w:r>
        <w:rPr>
          <w:sz w:val="24"/>
          <w:szCs w:val="24"/>
        </w:rPr>
        <w:t>ontrol</w:t>
      </w:r>
      <w:r>
        <w:rPr>
          <w:spacing w:val="1"/>
          <w:sz w:val="24"/>
          <w:szCs w:val="24"/>
        </w:rPr>
        <w:t xml:space="preserve"> </w:t>
      </w:r>
      <w:r>
        <w:rPr>
          <w:spacing w:val="2"/>
          <w:sz w:val="24"/>
          <w:szCs w:val="24"/>
        </w:rPr>
        <w:t>s</w:t>
      </w:r>
      <w:r>
        <w:rPr>
          <w:spacing w:val="-5"/>
          <w:sz w:val="24"/>
          <w:szCs w:val="24"/>
        </w:rPr>
        <w:t>y</w:t>
      </w:r>
      <w:r>
        <w:rPr>
          <w:sz w:val="24"/>
          <w:szCs w:val="24"/>
        </w:rPr>
        <w:t>stem</w:t>
      </w:r>
      <w:r>
        <w:rPr>
          <w:spacing w:val="3"/>
          <w:sz w:val="24"/>
          <w:szCs w:val="24"/>
        </w:rPr>
        <w:t xml:space="preserve"> </w:t>
      </w:r>
      <w:r>
        <w:rPr>
          <w:sz w:val="24"/>
          <w:szCs w:val="24"/>
        </w:rPr>
        <w:t>d</w:t>
      </w:r>
      <w:r>
        <w:rPr>
          <w:spacing w:val="5"/>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 xml:space="preserve"> </w:t>
      </w:r>
      <w:r w:rsidR="00F54CAC">
        <w:rPr>
          <w:sz w:val="24"/>
          <w:szCs w:val="24"/>
        </w:rPr>
        <w:t>T</w:t>
      </w:r>
      <w:r w:rsidR="00F54CAC">
        <w:rPr>
          <w:spacing w:val="2"/>
          <w:sz w:val="24"/>
          <w:szCs w:val="24"/>
        </w:rPr>
        <w:t>h</w:t>
      </w:r>
      <w:r w:rsidR="00F54CAC">
        <w:rPr>
          <w:sz w:val="24"/>
          <w:szCs w:val="24"/>
        </w:rPr>
        <w:t>us,</w:t>
      </w:r>
      <w:r>
        <w:rPr>
          <w:spacing w:val="1"/>
          <w:sz w:val="24"/>
          <w:szCs w:val="24"/>
        </w:rPr>
        <w:t xml:space="preserve"> </w:t>
      </w:r>
      <w:r>
        <w:rPr>
          <w:sz w:val="24"/>
          <w:szCs w:val="24"/>
        </w:rPr>
        <w:t>one t</w:t>
      </w:r>
      <w:r>
        <w:rPr>
          <w:spacing w:val="2"/>
          <w:sz w:val="24"/>
          <w:szCs w:val="24"/>
        </w:rPr>
        <w:t>e</w:t>
      </w:r>
      <w:r>
        <w:rPr>
          <w:spacing w:val="-1"/>
          <w:sz w:val="24"/>
          <w:szCs w:val="24"/>
        </w:rPr>
        <w:t>a</w:t>
      </w:r>
      <w:r>
        <w:rPr>
          <w:sz w:val="24"/>
          <w:szCs w:val="24"/>
        </w:rPr>
        <w:t>m</w:t>
      </w:r>
      <w:r>
        <w:rPr>
          <w:spacing w:val="1"/>
          <w:sz w:val="24"/>
          <w:szCs w:val="24"/>
        </w:rPr>
        <w:t xml:space="preserve"> </w:t>
      </w:r>
      <w:r>
        <w:rPr>
          <w:sz w:val="24"/>
          <w:szCs w:val="24"/>
        </w:rPr>
        <w:t>memb</w:t>
      </w:r>
      <w:r>
        <w:rPr>
          <w:spacing w:val="1"/>
          <w:sz w:val="24"/>
          <w:szCs w:val="24"/>
        </w:rPr>
        <w:t>e</w:t>
      </w:r>
      <w:r>
        <w:rPr>
          <w:sz w:val="24"/>
          <w:szCs w:val="24"/>
        </w:rPr>
        <w:t>r m</w:t>
      </w:r>
      <w:r>
        <w:rPr>
          <w:spacing w:val="4"/>
          <w:sz w:val="24"/>
          <w:szCs w:val="24"/>
        </w:rPr>
        <w:t>a</w:t>
      </w:r>
      <w:r>
        <w:rPr>
          <w:sz w:val="24"/>
          <w:szCs w:val="24"/>
        </w:rPr>
        <w:t>y h</w:t>
      </w:r>
      <w:r>
        <w:rPr>
          <w:spacing w:val="-1"/>
          <w:sz w:val="24"/>
          <w:szCs w:val="24"/>
        </w:rPr>
        <w:t>a</w:t>
      </w:r>
      <w:r>
        <w:rPr>
          <w:sz w:val="24"/>
          <w:szCs w:val="24"/>
        </w:rPr>
        <w:t>ve</w:t>
      </w:r>
      <w:r>
        <w:rPr>
          <w:spacing w:val="7"/>
          <w:sz w:val="24"/>
          <w:szCs w:val="24"/>
        </w:rPr>
        <w:t xml:space="preserve"> </w:t>
      </w:r>
      <w:r>
        <w:rPr>
          <w:sz w:val="24"/>
          <w:szCs w:val="24"/>
        </w:rPr>
        <w:t>ov</w:t>
      </w:r>
      <w:r>
        <w:rPr>
          <w:spacing w:val="-1"/>
          <w:sz w:val="24"/>
          <w:szCs w:val="24"/>
        </w:rPr>
        <w:t>e</w:t>
      </w:r>
      <w:r>
        <w:rPr>
          <w:sz w:val="24"/>
          <w:szCs w:val="24"/>
        </w:rPr>
        <w:t>r</w:t>
      </w:r>
      <w:r>
        <w:rPr>
          <w:spacing w:val="-2"/>
          <w:sz w:val="24"/>
          <w:szCs w:val="24"/>
        </w:rPr>
        <w:t>a</w:t>
      </w:r>
      <w:r>
        <w:rPr>
          <w:sz w:val="24"/>
          <w:szCs w:val="24"/>
        </w:rPr>
        <w:t>ll</w:t>
      </w:r>
      <w:r>
        <w:rPr>
          <w:spacing w:val="8"/>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3"/>
          <w:sz w:val="24"/>
          <w:szCs w:val="24"/>
        </w:rPr>
        <w:t>t</w:t>
      </w:r>
      <w:r>
        <w:rPr>
          <w:sz w:val="24"/>
          <w:szCs w:val="24"/>
        </w:rPr>
        <w:t>y f</w:t>
      </w:r>
      <w:r>
        <w:rPr>
          <w:spacing w:val="1"/>
          <w:sz w:val="24"/>
          <w:szCs w:val="24"/>
        </w:rPr>
        <w:t>o</w:t>
      </w:r>
      <w:r>
        <w:rPr>
          <w:sz w:val="24"/>
          <w:szCs w:val="24"/>
        </w:rPr>
        <w:t>r</w:t>
      </w:r>
      <w:r>
        <w:rPr>
          <w:spacing w:val="7"/>
          <w:sz w:val="24"/>
          <w:szCs w:val="24"/>
        </w:rPr>
        <w:t xml:space="preserve"> </w:t>
      </w:r>
      <w:r>
        <w:rPr>
          <w:sz w:val="24"/>
          <w:szCs w:val="24"/>
        </w:rPr>
        <w:t>the</w:t>
      </w:r>
      <w:r>
        <w:rPr>
          <w:spacing w:val="7"/>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ons</w:t>
      </w:r>
      <w:r>
        <w:rPr>
          <w:spacing w:val="8"/>
          <w:sz w:val="24"/>
          <w:szCs w:val="24"/>
        </w:rPr>
        <w:t xml:space="preserve"> </w:t>
      </w:r>
      <w:r>
        <w:rPr>
          <w:sz w:val="24"/>
          <w:szCs w:val="24"/>
        </w:rPr>
        <w:t>sub</w:t>
      </w:r>
      <w:r>
        <w:rPr>
          <w:spacing w:val="3"/>
          <w:sz w:val="24"/>
          <w:szCs w:val="24"/>
        </w:rPr>
        <w:t>s</w:t>
      </w:r>
      <w:r>
        <w:rPr>
          <w:spacing w:val="-7"/>
          <w:sz w:val="24"/>
          <w:szCs w:val="24"/>
        </w:rPr>
        <w:t>y</w:t>
      </w:r>
      <w:r>
        <w:rPr>
          <w:sz w:val="24"/>
          <w:szCs w:val="24"/>
        </w:rPr>
        <w:t>stem</w:t>
      </w:r>
      <w:r>
        <w:rPr>
          <w:spacing w:val="8"/>
          <w:sz w:val="24"/>
          <w:szCs w:val="24"/>
        </w:rPr>
        <w:t xml:space="preserve"> </w:t>
      </w:r>
      <w:r>
        <w:rPr>
          <w:sz w:val="24"/>
          <w:szCs w:val="24"/>
        </w:rPr>
        <w:t>while</w:t>
      </w:r>
      <w:r>
        <w:rPr>
          <w:spacing w:val="7"/>
          <w:sz w:val="24"/>
          <w:szCs w:val="24"/>
        </w:rPr>
        <w:t xml:space="preserve"> </w:t>
      </w:r>
      <w:r>
        <w:rPr>
          <w:spacing w:val="-1"/>
          <w:sz w:val="24"/>
          <w:szCs w:val="24"/>
        </w:rPr>
        <w:t>a</w:t>
      </w:r>
      <w:r>
        <w:rPr>
          <w:spacing w:val="2"/>
          <w:sz w:val="24"/>
          <w:szCs w:val="24"/>
        </w:rPr>
        <w:t>n</w:t>
      </w:r>
      <w:r>
        <w:rPr>
          <w:sz w:val="24"/>
          <w:szCs w:val="24"/>
        </w:rPr>
        <w:t>other</w:t>
      </w:r>
      <w:r>
        <w:rPr>
          <w:spacing w:val="6"/>
          <w:sz w:val="24"/>
          <w:szCs w:val="24"/>
        </w:rPr>
        <w:t xml:space="preserve"> </w:t>
      </w:r>
      <w:r>
        <w:rPr>
          <w:sz w:val="24"/>
          <w:szCs w:val="24"/>
        </w:rPr>
        <w:t>te</w:t>
      </w:r>
      <w:r>
        <w:rPr>
          <w:spacing w:val="-1"/>
          <w:sz w:val="24"/>
          <w:szCs w:val="24"/>
        </w:rPr>
        <w:t>a</w:t>
      </w:r>
      <w:r>
        <w:rPr>
          <w:sz w:val="24"/>
          <w:szCs w:val="24"/>
        </w:rPr>
        <w:t>m</w:t>
      </w:r>
      <w:r>
        <w:rPr>
          <w:spacing w:val="8"/>
          <w:sz w:val="24"/>
          <w:szCs w:val="24"/>
        </w:rPr>
        <w:t xml:space="preserve"> </w:t>
      </w:r>
      <w:r>
        <w:rPr>
          <w:sz w:val="24"/>
          <w:szCs w:val="24"/>
        </w:rPr>
        <w:t>memb</w:t>
      </w:r>
      <w:r>
        <w:rPr>
          <w:spacing w:val="-1"/>
          <w:sz w:val="24"/>
          <w:szCs w:val="24"/>
        </w:rPr>
        <w:t>e</w:t>
      </w:r>
      <w:r>
        <w:rPr>
          <w:sz w:val="24"/>
          <w:szCs w:val="24"/>
        </w:rPr>
        <w:t>r</w:t>
      </w:r>
      <w:r>
        <w:rPr>
          <w:spacing w:val="7"/>
          <w:sz w:val="24"/>
          <w:szCs w:val="24"/>
        </w:rPr>
        <w:t xml:space="preserve"> </w:t>
      </w:r>
      <w:r>
        <w:rPr>
          <w:sz w:val="24"/>
          <w:szCs w:val="24"/>
        </w:rPr>
        <w:t>h</w:t>
      </w:r>
      <w:r>
        <w:rPr>
          <w:spacing w:val="-1"/>
          <w:sz w:val="24"/>
          <w:szCs w:val="24"/>
        </w:rPr>
        <w:t>a</w:t>
      </w:r>
      <w:r>
        <w:rPr>
          <w:sz w:val="24"/>
          <w:szCs w:val="24"/>
        </w:rPr>
        <w:t>s r</w:t>
      </w:r>
      <w:r>
        <w:rPr>
          <w:spacing w:val="-2"/>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3"/>
          <w:sz w:val="24"/>
          <w:szCs w:val="24"/>
        </w:rPr>
        <w:t xml:space="preserve"> </w:t>
      </w:r>
      <w:r>
        <w:rPr>
          <w:sz w:val="24"/>
          <w:szCs w:val="24"/>
        </w:rPr>
        <w:t>for</w:t>
      </w:r>
      <w:r>
        <w:rPr>
          <w:spacing w:val="1"/>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o</w:t>
      </w:r>
      <w:r>
        <w:rPr>
          <w:spacing w:val="2"/>
          <w:sz w:val="24"/>
          <w:szCs w:val="24"/>
        </w:rPr>
        <w:t>n</w:t>
      </w:r>
      <w:r>
        <w:rPr>
          <w:sz w:val="24"/>
          <w:szCs w:val="24"/>
        </w:rPr>
        <w:t>trol</w:t>
      </w:r>
      <w:r>
        <w:rPr>
          <w:spacing w:val="2"/>
          <w:sz w:val="24"/>
          <w:szCs w:val="24"/>
        </w:rPr>
        <w:t xml:space="preserve"> </w:t>
      </w:r>
      <w:r>
        <w:rPr>
          <w:sz w:val="24"/>
          <w:szCs w:val="24"/>
        </w:rPr>
        <w:t>sub</w:t>
      </w:r>
      <w:r>
        <w:rPr>
          <w:spacing w:val="3"/>
          <w:sz w:val="24"/>
          <w:szCs w:val="24"/>
        </w:rPr>
        <w:t>s</w:t>
      </w:r>
      <w:r>
        <w:rPr>
          <w:spacing w:val="-5"/>
          <w:sz w:val="24"/>
          <w:szCs w:val="24"/>
        </w:rPr>
        <w:t>y</w:t>
      </w:r>
      <w:r>
        <w:rPr>
          <w:sz w:val="24"/>
          <w:szCs w:val="24"/>
        </w:rPr>
        <w:t>stem.</w:t>
      </w:r>
      <w:r>
        <w:rPr>
          <w:spacing w:val="5"/>
          <w:sz w:val="24"/>
          <w:szCs w:val="24"/>
        </w:rPr>
        <w:t xml:space="preserve"> </w:t>
      </w:r>
      <w:r>
        <w:rPr>
          <w:spacing w:val="-3"/>
          <w:sz w:val="24"/>
          <w:szCs w:val="24"/>
        </w:rPr>
        <w:t>I</w:t>
      </w:r>
      <w:r>
        <w:rPr>
          <w:sz w:val="24"/>
          <w:szCs w:val="24"/>
        </w:rPr>
        <w:t>n</w:t>
      </w:r>
      <w:r>
        <w:rPr>
          <w:spacing w:val="2"/>
          <w:sz w:val="24"/>
          <w:szCs w:val="24"/>
        </w:rPr>
        <w:t xml:space="preserve"> </w:t>
      </w:r>
      <w:r>
        <w:rPr>
          <w:spacing w:val="-1"/>
          <w:sz w:val="24"/>
          <w:szCs w:val="24"/>
        </w:rPr>
        <w:t>c</w:t>
      </w:r>
      <w:r>
        <w:rPr>
          <w:sz w:val="24"/>
          <w:szCs w:val="24"/>
        </w:rPr>
        <w:t>onsi</w:t>
      </w:r>
      <w:r>
        <w:rPr>
          <w:spacing w:val="2"/>
          <w:sz w:val="24"/>
          <w:szCs w:val="24"/>
        </w:rPr>
        <w:t>d</w:t>
      </w:r>
      <w:r>
        <w:rPr>
          <w:spacing w:val="-1"/>
          <w:sz w:val="24"/>
          <w:szCs w:val="24"/>
        </w:rPr>
        <w:t>e</w:t>
      </w:r>
      <w:r>
        <w:rPr>
          <w:sz w:val="24"/>
          <w:szCs w:val="24"/>
        </w:rPr>
        <w:t>ring t</w:t>
      </w:r>
      <w:r>
        <w:rPr>
          <w:spacing w:val="3"/>
          <w:sz w:val="24"/>
          <w:szCs w:val="24"/>
        </w:rPr>
        <w:t>h</w:t>
      </w:r>
      <w:r>
        <w:rPr>
          <w:sz w:val="24"/>
          <w:szCs w:val="24"/>
        </w:rPr>
        <w:t>e</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w:t>
      </w:r>
      <w:r>
        <w:rPr>
          <w:sz w:val="24"/>
          <w:szCs w:val="24"/>
        </w:rPr>
        <w:t>Roles,</w:t>
      </w:r>
      <w:r>
        <w:rPr>
          <w:spacing w:val="2"/>
          <w:sz w:val="24"/>
          <w:szCs w:val="24"/>
        </w:rPr>
        <w:t xml:space="preserve"> </w:t>
      </w:r>
      <w:r>
        <w:rPr>
          <w:sz w:val="24"/>
          <w:szCs w:val="24"/>
        </w:rPr>
        <w:t>it</w:t>
      </w:r>
      <w:r>
        <w:rPr>
          <w:spacing w:val="3"/>
          <w:sz w:val="24"/>
          <w:szCs w:val="24"/>
        </w:rPr>
        <w:t xml:space="preserve"> </w:t>
      </w:r>
      <w:r>
        <w:rPr>
          <w:sz w:val="24"/>
          <w:szCs w:val="24"/>
        </w:rPr>
        <w:t>is</w:t>
      </w:r>
      <w:r>
        <w:rPr>
          <w:spacing w:val="3"/>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3"/>
          <w:sz w:val="24"/>
          <w:szCs w:val="24"/>
        </w:rPr>
        <w:t xml:space="preserve"> </w:t>
      </w:r>
      <w:r>
        <w:rPr>
          <w:sz w:val="24"/>
          <w:szCs w:val="24"/>
        </w:rPr>
        <w:t>to</w:t>
      </w:r>
      <w:r>
        <w:rPr>
          <w:spacing w:val="3"/>
          <w:sz w:val="24"/>
          <w:szCs w:val="24"/>
        </w:rPr>
        <w:t xml:space="preserve"> </w:t>
      </w:r>
      <w:r>
        <w:rPr>
          <w:sz w:val="24"/>
          <w:szCs w:val="24"/>
        </w:rPr>
        <w:t>note</w:t>
      </w:r>
      <w:r>
        <w:rPr>
          <w:spacing w:val="2"/>
          <w:sz w:val="24"/>
          <w:szCs w:val="24"/>
        </w:rPr>
        <w:t xml:space="preserve"> </w:t>
      </w:r>
      <w:r>
        <w:rPr>
          <w:sz w:val="24"/>
          <w:szCs w:val="24"/>
        </w:rPr>
        <w:t xml:space="preserve">that </w:t>
      </w:r>
      <w:r>
        <w:rPr>
          <w:spacing w:val="2"/>
          <w:sz w:val="24"/>
          <w:szCs w:val="24"/>
        </w:rPr>
        <w:t>A</w:t>
      </w:r>
      <w:r>
        <w:rPr>
          <w:spacing w:val="-3"/>
          <w:sz w:val="24"/>
          <w:szCs w:val="24"/>
        </w:rPr>
        <w:t>L</w:t>
      </w:r>
      <w:r>
        <w:rPr>
          <w:sz w:val="24"/>
          <w:szCs w:val="24"/>
        </w:rPr>
        <w:t>L t</w:t>
      </w:r>
      <w:r>
        <w:rPr>
          <w:spacing w:val="2"/>
          <w:sz w:val="24"/>
          <w:szCs w:val="24"/>
        </w:rPr>
        <w: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rs</w:t>
      </w:r>
      <w:r>
        <w:rPr>
          <w:spacing w:val="2"/>
          <w:sz w:val="24"/>
          <w:szCs w:val="24"/>
        </w:rPr>
        <w:t xml:space="preserve"> </w:t>
      </w:r>
      <w:r>
        <w:rPr>
          <w:spacing w:val="-1"/>
          <w:sz w:val="24"/>
          <w:szCs w:val="24"/>
        </w:rPr>
        <w:t>a</w:t>
      </w:r>
      <w:r>
        <w:rPr>
          <w:sz w:val="24"/>
          <w:szCs w:val="24"/>
        </w:rPr>
        <w:t>re</w:t>
      </w:r>
      <w:r>
        <w:rPr>
          <w:spacing w:val="3"/>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6"/>
          <w:sz w:val="24"/>
          <w:szCs w:val="24"/>
        </w:rPr>
        <w:t xml:space="preserve"> </w:t>
      </w:r>
      <w:r>
        <w:rPr>
          <w:sz w:val="24"/>
          <w:szCs w:val="24"/>
        </w:rPr>
        <w:t>to</w:t>
      </w:r>
      <w:r>
        <w:rPr>
          <w:spacing w:val="3"/>
          <w:sz w:val="24"/>
          <w:szCs w:val="24"/>
        </w:rPr>
        <w:t xml:space="preserve"> </w:t>
      </w:r>
      <w:r>
        <w:rPr>
          <w:sz w:val="24"/>
          <w:szCs w:val="24"/>
        </w:rPr>
        <w:t>be</w:t>
      </w:r>
      <w:r>
        <w:rPr>
          <w:spacing w:val="2"/>
          <w:sz w:val="24"/>
          <w:szCs w:val="24"/>
        </w:rPr>
        <w:t xml:space="preserve"> </w:t>
      </w:r>
      <w:r>
        <w:rPr>
          <w:sz w:val="24"/>
          <w:szCs w:val="24"/>
        </w:rPr>
        <w:t>invo</w:t>
      </w:r>
      <w:r>
        <w:rPr>
          <w:spacing w:val="1"/>
          <w:sz w:val="24"/>
          <w:szCs w:val="24"/>
        </w:rPr>
        <w:t>l</w:t>
      </w:r>
      <w:r>
        <w:rPr>
          <w:sz w:val="24"/>
          <w:szCs w:val="24"/>
        </w:rPr>
        <w:t>v</w:t>
      </w:r>
      <w:r>
        <w:rPr>
          <w:spacing w:val="-3"/>
          <w:sz w:val="24"/>
          <w:szCs w:val="24"/>
        </w:rPr>
        <w:t>e</w:t>
      </w:r>
      <w:r>
        <w:rPr>
          <w:sz w:val="24"/>
          <w:szCs w:val="24"/>
        </w:rPr>
        <w:t>d</w:t>
      </w:r>
      <w:r>
        <w:rPr>
          <w:spacing w:val="3"/>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3"/>
          <w:sz w:val="24"/>
          <w:szCs w:val="24"/>
        </w:rPr>
        <w:t xml:space="preserve"> </w:t>
      </w:r>
      <w:r>
        <w:rPr>
          <w:spacing w:val="-1"/>
          <w:sz w:val="24"/>
          <w:szCs w:val="24"/>
        </w:rPr>
        <w:t>c</w:t>
      </w:r>
      <w:r>
        <w:rPr>
          <w:sz w:val="24"/>
          <w:szCs w:val="24"/>
        </w:rPr>
        <w:t>onstru</w:t>
      </w:r>
      <w:r>
        <w:rPr>
          <w:spacing w:val="-2"/>
          <w:sz w:val="24"/>
          <w:szCs w:val="24"/>
        </w:rPr>
        <w:t>c</w:t>
      </w:r>
      <w:r>
        <w:rPr>
          <w:sz w:val="24"/>
          <w:szCs w:val="24"/>
        </w:rPr>
        <w:t>t</w:t>
      </w:r>
      <w:r>
        <w:rPr>
          <w:spacing w:val="1"/>
          <w:sz w:val="24"/>
          <w:szCs w:val="24"/>
        </w:rPr>
        <w:t>i</w:t>
      </w:r>
      <w:r>
        <w:rPr>
          <w:sz w:val="24"/>
          <w:szCs w:val="24"/>
        </w:rPr>
        <w:t>on,</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testing</w:t>
      </w:r>
      <w:r>
        <w:rPr>
          <w:spacing w:val="1"/>
          <w:sz w:val="24"/>
          <w:szCs w:val="24"/>
        </w:rPr>
        <w:t xml:space="preserve"> </w:t>
      </w:r>
      <w:r>
        <w:rPr>
          <w:sz w:val="24"/>
          <w:szCs w:val="24"/>
        </w:rPr>
        <w:t>of</w:t>
      </w:r>
      <w:r>
        <w:rPr>
          <w:spacing w:val="2"/>
          <w:sz w:val="24"/>
          <w:szCs w:val="24"/>
        </w:rPr>
        <w:t xml:space="preserve"> </w:t>
      </w:r>
      <w:r>
        <w:rPr>
          <w:sz w:val="24"/>
          <w:szCs w:val="24"/>
        </w:rPr>
        <w:t>the proj</w:t>
      </w:r>
      <w:r>
        <w:rPr>
          <w:spacing w:val="-1"/>
          <w:sz w:val="24"/>
          <w:szCs w:val="24"/>
        </w:rPr>
        <w:t>ec</w:t>
      </w:r>
      <w:r>
        <w:rPr>
          <w:sz w:val="24"/>
          <w:szCs w:val="24"/>
        </w:rPr>
        <w:t>t.</w:t>
      </w:r>
      <w:r>
        <w:rPr>
          <w:spacing w:val="2"/>
          <w:sz w:val="24"/>
          <w:szCs w:val="24"/>
        </w:rPr>
        <w:t xml:space="preserve"> </w:t>
      </w:r>
      <w:r>
        <w:rPr>
          <w:sz w:val="24"/>
          <w:szCs w:val="24"/>
        </w:rPr>
        <w:t>As</w:t>
      </w:r>
      <w:r>
        <w:rPr>
          <w:spacing w:val="1"/>
          <w:sz w:val="24"/>
          <w:szCs w:val="24"/>
        </w:rPr>
        <w:t xml:space="preserve"> </w:t>
      </w:r>
      <w:r>
        <w:rPr>
          <w:sz w:val="24"/>
          <w:szCs w:val="24"/>
        </w:rPr>
        <w:t>su</w:t>
      </w:r>
      <w:r>
        <w:rPr>
          <w:spacing w:val="-1"/>
          <w:sz w:val="24"/>
          <w:szCs w:val="24"/>
        </w:rPr>
        <w:t>c</w:t>
      </w:r>
      <w:r>
        <w:rPr>
          <w:sz w:val="24"/>
          <w:szCs w:val="24"/>
        </w:rPr>
        <w:t>h,</w:t>
      </w:r>
      <w:r>
        <w:rPr>
          <w:spacing w:val="1"/>
          <w:sz w:val="24"/>
          <w:szCs w:val="24"/>
        </w:rPr>
        <w:t xml:space="preserve"> </w:t>
      </w:r>
      <w:r>
        <w:rPr>
          <w:sz w:val="24"/>
          <w:szCs w:val="24"/>
        </w:rPr>
        <w:t>the</w:t>
      </w:r>
      <w:r>
        <w:rPr>
          <w:spacing w:val="1"/>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1"/>
          <w:sz w:val="24"/>
          <w:szCs w:val="24"/>
        </w:rPr>
        <w:t xml:space="preserve"> </w:t>
      </w:r>
      <w:r>
        <w:rPr>
          <w:sz w:val="24"/>
          <w:szCs w:val="24"/>
        </w:rPr>
        <w:t>Roles</w:t>
      </w:r>
      <w:r>
        <w:rPr>
          <w:spacing w:val="1"/>
          <w:sz w:val="24"/>
          <w:szCs w:val="24"/>
        </w:rPr>
        <w:t xml:space="preserve"> </w:t>
      </w:r>
      <w:r>
        <w:rPr>
          <w:spacing w:val="-1"/>
          <w:sz w:val="24"/>
          <w:szCs w:val="24"/>
        </w:rPr>
        <w:t>a</w:t>
      </w:r>
      <w:r>
        <w:rPr>
          <w:sz w:val="24"/>
          <w:szCs w:val="24"/>
        </w:rPr>
        <w:t>re</w:t>
      </w:r>
      <w:r>
        <w:rPr>
          <w:spacing w:val="2"/>
          <w:sz w:val="24"/>
          <w:szCs w:val="24"/>
        </w:rPr>
        <w:t xml:space="preserve"> </w:t>
      </w:r>
      <w:r>
        <w:rPr>
          <w:spacing w:val="-1"/>
          <w:sz w:val="24"/>
          <w:szCs w:val="24"/>
        </w:rPr>
        <w:t>c</w:t>
      </w:r>
      <w:r>
        <w:rPr>
          <w:spacing w:val="3"/>
          <w:sz w:val="24"/>
          <w:szCs w:val="24"/>
        </w:rPr>
        <w:t>o</w:t>
      </w:r>
      <w:r>
        <w:rPr>
          <w:spacing w:val="-1"/>
          <w:sz w:val="24"/>
          <w:szCs w:val="24"/>
        </w:rPr>
        <w:t>-</w:t>
      </w:r>
      <w:r>
        <w:rPr>
          <w:sz w:val="24"/>
          <w:szCs w:val="24"/>
        </w:rPr>
        <w:t>ordi</w:t>
      </w:r>
      <w:r>
        <w:rPr>
          <w:spacing w:val="2"/>
          <w:sz w:val="24"/>
          <w:szCs w:val="24"/>
        </w:rPr>
        <w:t>n</w:t>
      </w:r>
      <w:r>
        <w:rPr>
          <w:spacing w:val="1"/>
          <w:sz w:val="24"/>
          <w:szCs w:val="24"/>
        </w:rPr>
        <w:t>a</w:t>
      </w:r>
      <w:r>
        <w:rPr>
          <w:sz w:val="24"/>
          <w:szCs w:val="24"/>
        </w:rPr>
        <w:t>t</w:t>
      </w:r>
      <w:r>
        <w:rPr>
          <w:spacing w:val="1"/>
          <w:sz w:val="24"/>
          <w:szCs w:val="24"/>
        </w:rPr>
        <w:t>i</w:t>
      </w:r>
      <w:r>
        <w:rPr>
          <w:sz w:val="24"/>
          <w:szCs w:val="24"/>
        </w:rPr>
        <w:t>on</w:t>
      </w:r>
      <w:r>
        <w:rPr>
          <w:spacing w:val="1"/>
          <w:sz w:val="24"/>
          <w:szCs w:val="24"/>
        </w:rPr>
        <w:t xml:space="preserve"> </w:t>
      </w:r>
      <w:r>
        <w:rPr>
          <w:sz w:val="24"/>
          <w:szCs w:val="24"/>
        </w:rPr>
        <w:t>rol</w:t>
      </w:r>
      <w:r>
        <w:rPr>
          <w:spacing w:val="-1"/>
          <w:sz w:val="24"/>
          <w:szCs w:val="24"/>
        </w:rPr>
        <w:t>e</w:t>
      </w:r>
      <w:r>
        <w:rPr>
          <w:sz w:val="24"/>
          <w:szCs w:val="24"/>
        </w:rPr>
        <w:t>s</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pacing w:val="-1"/>
          <w:sz w:val="24"/>
          <w:szCs w:val="24"/>
        </w:rPr>
        <w:t>a</w:t>
      </w:r>
      <w:r>
        <w:rPr>
          <w:sz w:val="24"/>
          <w:szCs w:val="24"/>
        </w:rPr>
        <w:t>re not</w:t>
      </w:r>
      <w:r>
        <w:rPr>
          <w:spacing w:val="2"/>
          <w:sz w:val="24"/>
          <w:szCs w:val="24"/>
        </w:rPr>
        <w:t xml:space="preserve"> </w:t>
      </w:r>
      <w:r>
        <w:rPr>
          <w:sz w:val="24"/>
          <w:szCs w:val="24"/>
        </w:rPr>
        <w:t>i</w:t>
      </w:r>
      <w:r>
        <w:rPr>
          <w:spacing w:val="3"/>
          <w:sz w:val="24"/>
          <w:szCs w:val="24"/>
        </w:rPr>
        <w:t>n</w:t>
      </w:r>
      <w:r>
        <w:rPr>
          <w:sz w:val="24"/>
          <w:szCs w:val="24"/>
        </w:rPr>
        <w:t>tend</w:t>
      </w:r>
      <w:r>
        <w:rPr>
          <w:spacing w:val="-1"/>
          <w:sz w:val="24"/>
          <w:szCs w:val="24"/>
        </w:rPr>
        <w:t>e</w:t>
      </w:r>
      <w:r>
        <w:rPr>
          <w:sz w:val="24"/>
          <w:szCs w:val="24"/>
        </w:rPr>
        <w:t>d</w:t>
      </w:r>
      <w:r>
        <w:rPr>
          <w:spacing w:val="1"/>
          <w:sz w:val="24"/>
          <w:szCs w:val="24"/>
        </w:rPr>
        <w:t xml:space="preserve"> </w:t>
      </w:r>
      <w:r>
        <w:rPr>
          <w:sz w:val="24"/>
          <w:szCs w:val="24"/>
        </w:rPr>
        <w:t>to</w:t>
      </w:r>
      <w:r>
        <w:rPr>
          <w:spacing w:val="2"/>
          <w:sz w:val="24"/>
          <w:szCs w:val="24"/>
        </w:rPr>
        <w:t xml:space="preserve"> </w:t>
      </w:r>
      <w:r>
        <w:rPr>
          <w:sz w:val="24"/>
          <w:szCs w:val="24"/>
        </w:rPr>
        <w:t>pr</w:t>
      </w:r>
      <w:r>
        <w:rPr>
          <w:spacing w:val="-2"/>
          <w:sz w:val="24"/>
          <w:szCs w:val="24"/>
        </w:rPr>
        <w:t>e</w:t>
      </w:r>
      <w:r>
        <w:rPr>
          <w:sz w:val="24"/>
          <w:szCs w:val="24"/>
        </w:rPr>
        <w:t>v</w:t>
      </w:r>
      <w:r>
        <w:rPr>
          <w:spacing w:val="-1"/>
          <w:sz w:val="24"/>
          <w:szCs w:val="24"/>
        </w:rPr>
        <w:t>e</w:t>
      </w:r>
      <w:r>
        <w:rPr>
          <w:sz w:val="24"/>
          <w:szCs w:val="24"/>
        </w:rPr>
        <w:t>nt</w:t>
      </w:r>
      <w:r>
        <w:rPr>
          <w:spacing w:val="2"/>
          <w:sz w:val="24"/>
          <w:szCs w:val="24"/>
        </w:rPr>
        <w:t xml:space="preserve"> </w:t>
      </w:r>
      <w:r>
        <w:rPr>
          <w:sz w:val="24"/>
          <w:szCs w:val="24"/>
        </w:rPr>
        <w:t>oth</w:t>
      </w:r>
      <w:r>
        <w:rPr>
          <w:spacing w:val="2"/>
          <w:sz w:val="24"/>
          <w:szCs w:val="24"/>
        </w:rPr>
        <w:t>e</w:t>
      </w:r>
      <w:r>
        <w:rPr>
          <w:sz w:val="24"/>
          <w:szCs w:val="24"/>
        </w:rPr>
        <w:t>r ind</w:t>
      </w:r>
      <w:r>
        <w:rPr>
          <w:spacing w:val="1"/>
          <w:sz w:val="24"/>
          <w:szCs w:val="24"/>
        </w:rPr>
        <w:t>i</w:t>
      </w:r>
      <w:r>
        <w:rPr>
          <w:sz w:val="24"/>
          <w:szCs w:val="24"/>
        </w:rPr>
        <w:t>viduals p</w:t>
      </w:r>
      <w:r>
        <w:rPr>
          <w:spacing w:val="-1"/>
          <w:sz w:val="24"/>
          <w:szCs w:val="24"/>
        </w:rPr>
        <w:t>e</w:t>
      </w:r>
      <w:r>
        <w:rPr>
          <w:sz w:val="24"/>
          <w:szCs w:val="24"/>
        </w:rPr>
        <w:t>r</w:t>
      </w:r>
      <w:r>
        <w:rPr>
          <w:spacing w:val="-1"/>
          <w:sz w:val="24"/>
          <w:szCs w:val="24"/>
        </w:rPr>
        <w:t>f</w:t>
      </w:r>
      <w:r>
        <w:rPr>
          <w:sz w:val="24"/>
          <w:szCs w:val="24"/>
        </w:rPr>
        <w:t>orming</w:t>
      </w:r>
      <w:r>
        <w:rPr>
          <w:spacing w:val="-2"/>
          <w:sz w:val="24"/>
          <w:szCs w:val="24"/>
        </w:rPr>
        <w:t xml:space="preserve"> </w:t>
      </w:r>
      <w:r>
        <w:rPr>
          <w:spacing w:val="2"/>
          <w:sz w:val="24"/>
          <w:szCs w:val="24"/>
        </w:rPr>
        <w:t>p</w:t>
      </w:r>
      <w:r>
        <w:rPr>
          <w:spacing w:val="-1"/>
          <w:sz w:val="24"/>
          <w:szCs w:val="24"/>
        </w:rPr>
        <w:t>a</w:t>
      </w:r>
      <w:r>
        <w:rPr>
          <w:sz w:val="24"/>
          <w:szCs w:val="24"/>
        </w:rPr>
        <w:t>rts of</w:t>
      </w:r>
      <w:r>
        <w:rPr>
          <w:spacing w:val="-1"/>
          <w:sz w:val="24"/>
          <w:szCs w:val="24"/>
        </w:rPr>
        <w:t xml:space="preserve"> </w:t>
      </w:r>
      <w:r>
        <w:rPr>
          <w:sz w:val="24"/>
          <w:szCs w:val="24"/>
        </w:rPr>
        <w:t>the 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3"/>
          <w:sz w:val="24"/>
          <w:szCs w:val="24"/>
        </w:rPr>
        <w:t>t</w:t>
      </w:r>
      <w:r>
        <w:rPr>
          <w:spacing w:val="-2"/>
          <w:sz w:val="24"/>
          <w:szCs w:val="24"/>
        </w:rPr>
        <w:t>y</w:t>
      </w:r>
      <w:r>
        <w:rPr>
          <w:sz w:val="24"/>
          <w:szCs w:val="24"/>
        </w:rPr>
        <w:t>.</w:t>
      </w:r>
    </w:p>
    <w:p w14:paraId="1964930C" w14:textId="77777777" w:rsidR="00C37DEC" w:rsidRDefault="00C37DEC">
      <w:pPr>
        <w:spacing w:before="1" w:line="280" w:lineRule="exact"/>
        <w:rPr>
          <w:sz w:val="28"/>
          <w:szCs w:val="28"/>
        </w:rPr>
      </w:pPr>
    </w:p>
    <w:p w14:paraId="4269EAF5" w14:textId="77777777" w:rsidR="00C37DEC" w:rsidRDefault="00360F89">
      <w:pPr>
        <w:ind w:left="153" w:right="7417"/>
        <w:jc w:val="both"/>
        <w:rPr>
          <w:sz w:val="24"/>
          <w:szCs w:val="24"/>
        </w:rPr>
      </w:pPr>
      <w:r>
        <w:rPr>
          <w:b/>
          <w:sz w:val="24"/>
          <w:szCs w:val="24"/>
        </w:rPr>
        <w:t>4.8    Log</w:t>
      </w:r>
      <w:r>
        <w:rPr>
          <w:b/>
          <w:spacing w:val="1"/>
          <w:sz w:val="24"/>
          <w:szCs w:val="24"/>
        </w:rPr>
        <w:t>b</w:t>
      </w:r>
      <w:r>
        <w:rPr>
          <w:b/>
          <w:sz w:val="24"/>
          <w:szCs w:val="24"/>
        </w:rPr>
        <w:t>ook</w:t>
      </w:r>
      <w:r>
        <w:rPr>
          <w:b/>
          <w:spacing w:val="1"/>
          <w:sz w:val="24"/>
          <w:szCs w:val="24"/>
        </w:rPr>
        <w:t xml:space="preserve"> </w:t>
      </w:r>
      <w:r>
        <w:rPr>
          <w:b/>
          <w:spacing w:val="-2"/>
          <w:sz w:val="24"/>
          <w:szCs w:val="24"/>
        </w:rPr>
        <w:t>K</w:t>
      </w:r>
      <w:r>
        <w:rPr>
          <w:b/>
          <w:spacing w:val="-1"/>
          <w:sz w:val="24"/>
          <w:szCs w:val="24"/>
        </w:rPr>
        <w:t>ee</w:t>
      </w:r>
      <w:r>
        <w:rPr>
          <w:b/>
          <w:spacing w:val="1"/>
          <w:sz w:val="24"/>
          <w:szCs w:val="24"/>
        </w:rPr>
        <w:t>p</w:t>
      </w:r>
      <w:r>
        <w:rPr>
          <w:b/>
          <w:sz w:val="24"/>
          <w:szCs w:val="24"/>
        </w:rPr>
        <w:t>i</w:t>
      </w:r>
      <w:r>
        <w:rPr>
          <w:b/>
          <w:spacing w:val="1"/>
          <w:sz w:val="24"/>
          <w:szCs w:val="24"/>
        </w:rPr>
        <w:t>n</w:t>
      </w:r>
      <w:r>
        <w:rPr>
          <w:b/>
          <w:sz w:val="24"/>
          <w:szCs w:val="24"/>
        </w:rPr>
        <w:t>g</w:t>
      </w:r>
    </w:p>
    <w:p w14:paraId="74678A4C" w14:textId="77777777" w:rsidR="00C37DEC" w:rsidRDefault="00360F89">
      <w:pPr>
        <w:ind w:left="153" w:right="72"/>
        <w:rPr>
          <w:sz w:val="24"/>
          <w:szCs w:val="24"/>
        </w:rPr>
      </w:pPr>
      <w:r>
        <w:rPr>
          <w:b/>
          <w:sz w:val="24"/>
          <w:szCs w:val="24"/>
        </w:rPr>
        <w:t>T</w:t>
      </w:r>
      <w:r>
        <w:rPr>
          <w:b/>
          <w:spacing w:val="1"/>
          <w:sz w:val="24"/>
          <w:szCs w:val="24"/>
        </w:rPr>
        <w:t>h</w:t>
      </w:r>
      <w:r>
        <w:rPr>
          <w:b/>
          <w:sz w:val="24"/>
          <w:szCs w:val="24"/>
        </w:rPr>
        <w:t>e</w:t>
      </w:r>
      <w:r>
        <w:rPr>
          <w:b/>
          <w:spacing w:val="18"/>
          <w:sz w:val="24"/>
          <w:szCs w:val="24"/>
        </w:rPr>
        <w:t xml:space="preserve"> </w:t>
      </w:r>
      <w:r>
        <w:rPr>
          <w:b/>
          <w:spacing w:val="1"/>
          <w:sz w:val="24"/>
          <w:szCs w:val="24"/>
        </w:rPr>
        <w:t>k</w:t>
      </w:r>
      <w:r>
        <w:rPr>
          <w:b/>
          <w:spacing w:val="-1"/>
          <w:sz w:val="24"/>
          <w:szCs w:val="24"/>
        </w:rPr>
        <w:t>ee</w:t>
      </w:r>
      <w:r>
        <w:rPr>
          <w:b/>
          <w:spacing w:val="1"/>
          <w:sz w:val="24"/>
          <w:szCs w:val="24"/>
        </w:rPr>
        <w:t>p</w:t>
      </w:r>
      <w:r>
        <w:rPr>
          <w:b/>
          <w:sz w:val="24"/>
          <w:szCs w:val="24"/>
        </w:rPr>
        <w:t>i</w:t>
      </w:r>
      <w:r>
        <w:rPr>
          <w:b/>
          <w:spacing w:val="1"/>
          <w:sz w:val="24"/>
          <w:szCs w:val="24"/>
        </w:rPr>
        <w:t>n</w:t>
      </w:r>
      <w:r>
        <w:rPr>
          <w:b/>
          <w:sz w:val="24"/>
          <w:szCs w:val="24"/>
        </w:rPr>
        <w:t>g</w:t>
      </w:r>
      <w:r>
        <w:rPr>
          <w:b/>
          <w:spacing w:val="19"/>
          <w:sz w:val="24"/>
          <w:szCs w:val="24"/>
        </w:rPr>
        <w:t xml:space="preserve"> </w:t>
      </w:r>
      <w:r>
        <w:rPr>
          <w:b/>
          <w:spacing w:val="-2"/>
          <w:sz w:val="24"/>
          <w:szCs w:val="24"/>
        </w:rPr>
        <w:t>o</w:t>
      </w:r>
      <w:r>
        <w:rPr>
          <w:b/>
          <w:sz w:val="24"/>
          <w:szCs w:val="24"/>
        </w:rPr>
        <w:t>f</w:t>
      </w:r>
      <w:r>
        <w:rPr>
          <w:b/>
          <w:spacing w:val="20"/>
          <w:sz w:val="24"/>
          <w:szCs w:val="24"/>
        </w:rPr>
        <w:t xml:space="preserve"> </w:t>
      </w:r>
      <w:r>
        <w:rPr>
          <w:b/>
          <w:sz w:val="24"/>
          <w:szCs w:val="24"/>
        </w:rPr>
        <w:t>a</w:t>
      </w:r>
      <w:r>
        <w:rPr>
          <w:b/>
          <w:spacing w:val="19"/>
          <w:sz w:val="24"/>
          <w:szCs w:val="24"/>
        </w:rPr>
        <w:t xml:space="preserve"> </w:t>
      </w:r>
      <w:r>
        <w:rPr>
          <w:b/>
          <w:sz w:val="24"/>
          <w:szCs w:val="24"/>
        </w:rPr>
        <w:t>lo</w:t>
      </w:r>
      <w:r>
        <w:rPr>
          <w:b/>
          <w:spacing w:val="-2"/>
          <w:sz w:val="24"/>
          <w:szCs w:val="24"/>
        </w:rPr>
        <w:t>g</w:t>
      </w:r>
      <w:r>
        <w:rPr>
          <w:b/>
          <w:spacing w:val="1"/>
          <w:sz w:val="24"/>
          <w:szCs w:val="24"/>
        </w:rPr>
        <w:t>b</w:t>
      </w:r>
      <w:r>
        <w:rPr>
          <w:b/>
          <w:spacing w:val="-2"/>
          <w:sz w:val="24"/>
          <w:szCs w:val="24"/>
        </w:rPr>
        <w:t>o</w:t>
      </w:r>
      <w:r>
        <w:rPr>
          <w:b/>
          <w:sz w:val="24"/>
          <w:szCs w:val="24"/>
        </w:rPr>
        <w:t>ok</w:t>
      </w:r>
      <w:r>
        <w:rPr>
          <w:b/>
          <w:spacing w:val="20"/>
          <w:sz w:val="24"/>
          <w:szCs w:val="24"/>
        </w:rPr>
        <w:t xml:space="preserve"> </w:t>
      </w:r>
      <w:r>
        <w:rPr>
          <w:b/>
          <w:spacing w:val="5"/>
          <w:sz w:val="24"/>
          <w:szCs w:val="24"/>
        </w:rPr>
        <w:t>f</w:t>
      </w:r>
      <w:r>
        <w:rPr>
          <w:b/>
          <w:sz w:val="24"/>
          <w:szCs w:val="24"/>
        </w:rPr>
        <w:t>or</w:t>
      </w:r>
      <w:r>
        <w:rPr>
          <w:b/>
          <w:spacing w:val="18"/>
          <w:sz w:val="24"/>
          <w:szCs w:val="24"/>
        </w:rPr>
        <w:t xml:space="preserve"> </w:t>
      </w:r>
      <w:r>
        <w:rPr>
          <w:b/>
          <w:sz w:val="24"/>
          <w:szCs w:val="24"/>
        </w:rPr>
        <w:t>EA</w:t>
      </w:r>
      <w:r>
        <w:rPr>
          <w:b/>
          <w:spacing w:val="-1"/>
          <w:sz w:val="24"/>
          <w:szCs w:val="24"/>
        </w:rPr>
        <w:t>C</w:t>
      </w:r>
      <w:r>
        <w:rPr>
          <w:b/>
          <w:sz w:val="24"/>
          <w:szCs w:val="24"/>
        </w:rPr>
        <w:t>H</w:t>
      </w:r>
      <w:r>
        <w:rPr>
          <w:b/>
          <w:spacing w:val="19"/>
          <w:sz w:val="24"/>
          <w:szCs w:val="24"/>
        </w:rPr>
        <w:t xml:space="preserve"> </w:t>
      </w:r>
      <w:r>
        <w:rPr>
          <w:b/>
          <w:spacing w:val="-1"/>
          <w:sz w:val="24"/>
          <w:szCs w:val="24"/>
        </w:rPr>
        <w:t>r</w:t>
      </w:r>
      <w:r>
        <w:rPr>
          <w:b/>
          <w:sz w:val="24"/>
          <w:szCs w:val="24"/>
        </w:rPr>
        <w:t>ole</w:t>
      </w:r>
      <w:r>
        <w:rPr>
          <w:b/>
          <w:spacing w:val="18"/>
          <w:sz w:val="24"/>
          <w:szCs w:val="24"/>
        </w:rPr>
        <w:t xml:space="preserve"> </w:t>
      </w:r>
      <w:r>
        <w:rPr>
          <w:b/>
          <w:sz w:val="24"/>
          <w:szCs w:val="24"/>
        </w:rPr>
        <w:t>of</w:t>
      </w:r>
      <w:r>
        <w:rPr>
          <w:b/>
          <w:spacing w:val="20"/>
          <w:sz w:val="24"/>
          <w:szCs w:val="24"/>
        </w:rPr>
        <w:t xml:space="preserve"> </w:t>
      </w:r>
      <w:r>
        <w:rPr>
          <w:b/>
          <w:spacing w:val="-3"/>
          <w:sz w:val="24"/>
          <w:szCs w:val="24"/>
        </w:rPr>
        <w:t>t</w:t>
      </w:r>
      <w:r>
        <w:rPr>
          <w:b/>
          <w:spacing w:val="1"/>
          <w:sz w:val="24"/>
          <w:szCs w:val="24"/>
        </w:rPr>
        <w:t>h</w:t>
      </w:r>
      <w:r>
        <w:rPr>
          <w:b/>
          <w:sz w:val="24"/>
          <w:szCs w:val="24"/>
        </w:rPr>
        <w:t>e</w:t>
      </w:r>
      <w:r>
        <w:rPr>
          <w:b/>
          <w:spacing w:val="18"/>
          <w:sz w:val="24"/>
          <w:szCs w:val="24"/>
        </w:rPr>
        <w:t xml:space="preserve"> </w:t>
      </w:r>
      <w:r>
        <w:rPr>
          <w:b/>
          <w:sz w:val="24"/>
          <w:szCs w:val="24"/>
        </w:rPr>
        <w:t>t</w:t>
      </w:r>
      <w:r>
        <w:rPr>
          <w:b/>
          <w:spacing w:val="-2"/>
          <w:sz w:val="24"/>
          <w:szCs w:val="24"/>
        </w:rPr>
        <w:t>e</w:t>
      </w:r>
      <w:r>
        <w:rPr>
          <w:b/>
          <w:spacing w:val="2"/>
          <w:sz w:val="24"/>
          <w:szCs w:val="24"/>
        </w:rPr>
        <w:t>a</w:t>
      </w:r>
      <w:r>
        <w:rPr>
          <w:b/>
          <w:sz w:val="24"/>
          <w:szCs w:val="24"/>
        </w:rPr>
        <w:t>m</w:t>
      </w:r>
      <w:r>
        <w:rPr>
          <w:b/>
          <w:spacing w:val="16"/>
          <w:sz w:val="24"/>
          <w:szCs w:val="24"/>
        </w:rPr>
        <w:t xml:space="preserve"> </w:t>
      </w:r>
      <w:r>
        <w:rPr>
          <w:b/>
          <w:sz w:val="24"/>
          <w:szCs w:val="24"/>
        </w:rPr>
        <w:t>is</w:t>
      </w:r>
      <w:r>
        <w:rPr>
          <w:b/>
          <w:spacing w:val="20"/>
          <w:sz w:val="24"/>
          <w:szCs w:val="24"/>
        </w:rPr>
        <w:t xml:space="preserve"> </w:t>
      </w:r>
      <w:r>
        <w:rPr>
          <w:b/>
          <w:spacing w:val="-1"/>
          <w:sz w:val="24"/>
          <w:szCs w:val="24"/>
        </w:rPr>
        <w:t>e</w:t>
      </w:r>
      <w:r>
        <w:rPr>
          <w:b/>
          <w:sz w:val="24"/>
          <w:szCs w:val="24"/>
        </w:rPr>
        <w:t>ssential,</w:t>
      </w:r>
      <w:r>
        <w:rPr>
          <w:b/>
          <w:spacing w:val="19"/>
          <w:sz w:val="24"/>
          <w:szCs w:val="24"/>
        </w:rPr>
        <w:t xml:space="preserve"> </w:t>
      </w:r>
      <w:r>
        <w:rPr>
          <w:b/>
          <w:sz w:val="24"/>
          <w:szCs w:val="24"/>
        </w:rPr>
        <w:t>as</w:t>
      </w:r>
      <w:r>
        <w:rPr>
          <w:b/>
          <w:spacing w:val="19"/>
          <w:sz w:val="24"/>
          <w:szCs w:val="24"/>
        </w:rPr>
        <w:t xml:space="preserve"> </w:t>
      </w:r>
      <w:r>
        <w:rPr>
          <w:b/>
          <w:sz w:val="24"/>
          <w:szCs w:val="24"/>
        </w:rPr>
        <w:t>t</w:t>
      </w:r>
      <w:r>
        <w:rPr>
          <w:b/>
          <w:spacing w:val="-2"/>
          <w:sz w:val="24"/>
          <w:szCs w:val="24"/>
        </w:rPr>
        <w:t>e</w:t>
      </w:r>
      <w:r>
        <w:rPr>
          <w:b/>
          <w:spacing w:val="2"/>
          <w:sz w:val="24"/>
          <w:szCs w:val="24"/>
        </w:rPr>
        <w:t>a</w:t>
      </w:r>
      <w:r>
        <w:rPr>
          <w:b/>
          <w:sz w:val="24"/>
          <w:szCs w:val="24"/>
        </w:rPr>
        <w:t>m</w:t>
      </w:r>
      <w:r>
        <w:rPr>
          <w:b/>
          <w:spacing w:val="16"/>
          <w:sz w:val="24"/>
          <w:szCs w:val="24"/>
        </w:rPr>
        <w:t xml:space="preserve"> </w:t>
      </w:r>
      <w:r>
        <w:rPr>
          <w:b/>
          <w:spacing w:val="-1"/>
          <w:sz w:val="24"/>
          <w:szCs w:val="24"/>
        </w:rPr>
        <w:t>r</w:t>
      </w:r>
      <w:r>
        <w:rPr>
          <w:b/>
          <w:sz w:val="24"/>
          <w:szCs w:val="24"/>
        </w:rPr>
        <w:t>oles</w:t>
      </w:r>
      <w:r>
        <w:rPr>
          <w:b/>
          <w:spacing w:val="19"/>
          <w:sz w:val="24"/>
          <w:szCs w:val="24"/>
        </w:rPr>
        <w:t xml:space="preserve"> </w:t>
      </w:r>
      <w:r>
        <w:rPr>
          <w:b/>
          <w:spacing w:val="2"/>
          <w:sz w:val="24"/>
          <w:szCs w:val="24"/>
        </w:rPr>
        <w:t>w</w:t>
      </w:r>
      <w:r>
        <w:rPr>
          <w:b/>
          <w:sz w:val="24"/>
          <w:szCs w:val="24"/>
        </w:rPr>
        <w:t>i</w:t>
      </w:r>
      <w:r>
        <w:rPr>
          <w:b/>
          <w:spacing w:val="1"/>
          <w:sz w:val="24"/>
          <w:szCs w:val="24"/>
        </w:rPr>
        <w:t>l</w:t>
      </w:r>
      <w:r>
        <w:rPr>
          <w:b/>
          <w:sz w:val="24"/>
          <w:szCs w:val="24"/>
        </w:rPr>
        <w:t>l</w:t>
      </w:r>
      <w:r>
        <w:rPr>
          <w:b/>
          <w:spacing w:val="19"/>
          <w:sz w:val="24"/>
          <w:szCs w:val="24"/>
        </w:rPr>
        <w:t xml:space="preserve"> </w:t>
      </w:r>
      <w:r>
        <w:rPr>
          <w:b/>
          <w:sz w:val="24"/>
          <w:szCs w:val="24"/>
        </w:rPr>
        <w:t>alt</w:t>
      </w:r>
      <w:r>
        <w:rPr>
          <w:b/>
          <w:spacing w:val="-1"/>
          <w:sz w:val="24"/>
          <w:szCs w:val="24"/>
        </w:rPr>
        <w:t>e</w:t>
      </w:r>
      <w:r>
        <w:rPr>
          <w:b/>
          <w:sz w:val="24"/>
          <w:szCs w:val="24"/>
        </w:rPr>
        <w:t>r</w:t>
      </w:r>
      <w:r>
        <w:rPr>
          <w:b/>
          <w:spacing w:val="18"/>
          <w:sz w:val="24"/>
          <w:szCs w:val="24"/>
        </w:rPr>
        <w:t xml:space="preserve"> </w:t>
      </w:r>
      <w:r>
        <w:rPr>
          <w:b/>
          <w:spacing w:val="1"/>
          <w:sz w:val="24"/>
          <w:szCs w:val="24"/>
        </w:rPr>
        <w:t>f</w:t>
      </w:r>
      <w:r>
        <w:rPr>
          <w:b/>
          <w:sz w:val="24"/>
          <w:szCs w:val="24"/>
        </w:rPr>
        <w:t xml:space="preserve">or </w:t>
      </w:r>
      <w:r>
        <w:rPr>
          <w:b/>
          <w:spacing w:val="-1"/>
          <w:sz w:val="24"/>
          <w:szCs w:val="24"/>
        </w:rPr>
        <w:t>e</w:t>
      </w:r>
      <w:r>
        <w:rPr>
          <w:b/>
          <w:sz w:val="24"/>
          <w:szCs w:val="24"/>
        </w:rPr>
        <w:t>a</w:t>
      </w:r>
      <w:r>
        <w:rPr>
          <w:b/>
          <w:spacing w:val="-1"/>
          <w:sz w:val="24"/>
          <w:szCs w:val="24"/>
        </w:rPr>
        <w:t>c</w:t>
      </w:r>
      <w:r>
        <w:rPr>
          <w:b/>
          <w:sz w:val="24"/>
          <w:szCs w:val="24"/>
        </w:rPr>
        <w:t>h</w:t>
      </w:r>
      <w:r>
        <w:rPr>
          <w:b/>
          <w:spacing w:val="27"/>
          <w:sz w:val="24"/>
          <w:szCs w:val="24"/>
        </w:rPr>
        <w:t xml:space="preserve"> </w:t>
      </w:r>
      <w:r>
        <w:rPr>
          <w:b/>
          <w:spacing w:val="1"/>
          <w:sz w:val="24"/>
          <w:szCs w:val="24"/>
        </w:rPr>
        <w:t>ph</w:t>
      </w:r>
      <w:r>
        <w:rPr>
          <w:b/>
          <w:sz w:val="24"/>
          <w:szCs w:val="24"/>
        </w:rPr>
        <w:t>ase</w:t>
      </w:r>
      <w:r>
        <w:rPr>
          <w:b/>
          <w:spacing w:val="25"/>
          <w:sz w:val="24"/>
          <w:szCs w:val="24"/>
        </w:rPr>
        <w:t xml:space="preserve"> </w:t>
      </w:r>
      <w:r>
        <w:rPr>
          <w:b/>
          <w:sz w:val="24"/>
          <w:szCs w:val="24"/>
        </w:rPr>
        <w:t>of</w:t>
      </w:r>
      <w:r>
        <w:rPr>
          <w:b/>
          <w:spacing w:val="28"/>
          <w:sz w:val="24"/>
          <w:szCs w:val="24"/>
        </w:rPr>
        <w:t xml:space="preserve"> </w:t>
      </w:r>
      <w:r>
        <w:rPr>
          <w:b/>
          <w:sz w:val="24"/>
          <w:szCs w:val="24"/>
        </w:rPr>
        <w:t>the</w:t>
      </w:r>
      <w:r>
        <w:rPr>
          <w:b/>
          <w:spacing w:val="25"/>
          <w:sz w:val="24"/>
          <w:szCs w:val="24"/>
        </w:rPr>
        <w:t xml:space="preserve"> </w:t>
      </w:r>
      <w:r>
        <w:rPr>
          <w:b/>
          <w:sz w:val="24"/>
          <w:szCs w:val="24"/>
        </w:rPr>
        <w:t>a</w:t>
      </w:r>
      <w:r>
        <w:rPr>
          <w:b/>
          <w:spacing w:val="-1"/>
          <w:sz w:val="24"/>
          <w:szCs w:val="24"/>
        </w:rPr>
        <w:t>c</w:t>
      </w:r>
      <w:r>
        <w:rPr>
          <w:b/>
          <w:sz w:val="24"/>
          <w:szCs w:val="24"/>
        </w:rPr>
        <w:t>ti</w:t>
      </w:r>
      <w:r>
        <w:rPr>
          <w:b/>
          <w:spacing w:val="2"/>
          <w:sz w:val="24"/>
          <w:szCs w:val="24"/>
        </w:rPr>
        <w:t>v</w:t>
      </w:r>
      <w:r>
        <w:rPr>
          <w:b/>
          <w:sz w:val="24"/>
          <w:szCs w:val="24"/>
        </w:rPr>
        <w:t>it</w:t>
      </w:r>
      <w:r>
        <w:rPr>
          <w:b/>
          <w:spacing w:val="2"/>
          <w:sz w:val="24"/>
          <w:szCs w:val="24"/>
        </w:rPr>
        <w:t>y</w:t>
      </w:r>
      <w:r>
        <w:rPr>
          <w:sz w:val="24"/>
          <w:szCs w:val="24"/>
        </w:rPr>
        <w:t>.</w:t>
      </w:r>
      <w:r>
        <w:rPr>
          <w:spacing w:val="24"/>
          <w:sz w:val="24"/>
          <w:szCs w:val="24"/>
        </w:rPr>
        <w:t xml:space="preserve"> </w:t>
      </w:r>
      <w:r>
        <w:rPr>
          <w:spacing w:val="-6"/>
          <w:sz w:val="24"/>
          <w:szCs w:val="24"/>
        </w:rPr>
        <w:t>I</w:t>
      </w:r>
      <w:r>
        <w:rPr>
          <w:sz w:val="24"/>
          <w:szCs w:val="24"/>
        </w:rPr>
        <w:t>f</w:t>
      </w:r>
      <w:r>
        <w:rPr>
          <w:spacing w:val="21"/>
          <w:sz w:val="24"/>
          <w:szCs w:val="24"/>
        </w:rPr>
        <w:t xml:space="preserve"> </w:t>
      </w:r>
      <w:r>
        <w:rPr>
          <w:sz w:val="24"/>
          <w:szCs w:val="24"/>
        </w:rPr>
        <w:t>the</w:t>
      </w:r>
      <w:r>
        <w:rPr>
          <w:spacing w:val="21"/>
          <w:sz w:val="24"/>
          <w:szCs w:val="24"/>
        </w:rPr>
        <w:t xml:space="preserve"> </w:t>
      </w:r>
      <w:r>
        <w:rPr>
          <w:sz w:val="24"/>
          <w:szCs w:val="24"/>
        </w:rPr>
        <w:t>numb</w:t>
      </w:r>
      <w:r>
        <w:rPr>
          <w:spacing w:val="2"/>
          <w:sz w:val="24"/>
          <w:szCs w:val="24"/>
        </w:rPr>
        <w:t>e</w:t>
      </w:r>
      <w:r>
        <w:rPr>
          <w:sz w:val="24"/>
          <w:szCs w:val="24"/>
        </w:rPr>
        <w:t>r</w:t>
      </w:r>
      <w:r>
        <w:rPr>
          <w:spacing w:val="21"/>
          <w:sz w:val="24"/>
          <w:szCs w:val="24"/>
        </w:rPr>
        <w:t xml:space="preserve"> </w:t>
      </w:r>
      <w:r>
        <w:rPr>
          <w:sz w:val="24"/>
          <w:szCs w:val="24"/>
        </w:rPr>
        <w:t>of</w:t>
      </w:r>
      <w:r>
        <w:rPr>
          <w:spacing w:val="21"/>
          <w:sz w:val="24"/>
          <w:szCs w:val="24"/>
        </w:rPr>
        <w:t xml:space="preserve"> </w:t>
      </w:r>
      <w:r>
        <w:rPr>
          <w:sz w:val="24"/>
          <w:szCs w:val="24"/>
        </w:rPr>
        <w:t>te</w:t>
      </w:r>
      <w:r>
        <w:rPr>
          <w:spacing w:val="1"/>
          <w:sz w:val="24"/>
          <w:szCs w:val="24"/>
        </w:rPr>
        <w:t>a</w:t>
      </w:r>
      <w:r>
        <w:rPr>
          <w:sz w:val="24"/>
          <w:szCs w:val="24"/>
        </w:rPr>
        <w:t>m</w:t>
      </w:r>
      <w:r>
        <w:rPr>
          <w:spacing w:val="22"/>
          <w:sz w:val="24"/>
          <w:szCs w:val="24"/>
        </w:rPr>
        <w:t xml:space="preserve"> </w:t>
      </w:r>
      <w:r>
        <w:rPr>
          <w:sz w:val="24"/>
          <w:szCs w:val="24"/>
        </w:rPr>
        <w:t>memb</w:t>
      </w:r>
      <w:r>
        <w:rPr>
          <w:spacing w:val="-1"/>
          <w:sz w:val="24"/>
          <w:szCs w:val="24"/>
        </w:rPr>
        <w:t>e</w:t>
      </w:r>
      <w:r>
        <w:rPr>
          <w:sz w:val="24"/>
          <w:szCs w:val="24"/>
        </w:rPr>
        <w:t>rs</w:t>
      </w:r>
      <w:r>
        <w:rPr>
          <w:spacing w:val="21"/>
          <w:sz w:val="24"/>
          <w:szCs w:val="24"/>
        </w:rPr>
        <w:t xml:space="preserve"> </w:t>
      </w:r>
      <w:r>
        <w:rPr>
          <w:sz w:val="24"/>
          <w:szCs w:val="24"/>
        </w:rPr>
        <w:t>is</w:t>
      </w:r>
      <w:r>
        <w:rPr>
          <w:spacing w:val="22"/>
          <w:sz w:val="24"/>
          <w:szCs w:val="24"/>
        </w:rPr>
        <w:t xml:space="preserve"> </w:t>
      </w:r>
      <w:r>
        <w:rPr>
          <w:sz w:val="24"/>
          <w:szCs w:val="24"/>
        </w:rPr>
        <w:t>less</w:t>
      </w:r>
      <w:r>
        <w:rPr>
          <w:spacing w:val="21"/>
          <w:sz w:val="24"/>
          <w:szCs w:val="24"/>
        </w:rPr>
        <w:t xml:space="preserve"> </w:t>
      </w:r>
      <w:r>
        <w:rPr>
          <w:sz w:val="24"/>
          <w:szCs w:val="24"/>
        </w:rPr>
        <w:t>than</w:t>
      </w:r>
      <w:r>
        <w:rPr>
          <w:spacing w:val="18"/>
          <w:sz w:val="24"/>
          <w:szCs w:val="24"/>
        </w:rPr>
        <w:t xml:space="preserve"> </w:t>
      </w:r>
      <w:r>
        <w:rPr>
          <w:sz w:val="24"/>
          <w:szCs w:val="24"/>
        </w:rPr>
        <w:t>the</w:t>
      </w:r>
      <w:r>
        <w:rPr>
          <w:spacing w:val="21"/>
          <w:sz w:val="24"/>
          <w:szCs w:val="24"/>
        </w:rPr>
        <w:t xml:space="preserve"> </w:t>
      </w:r>
      <w:r>
        <w:rPr>
          <w:sz w:val="24"/>
          <w:szCs w:val="24"/>
        </w:rPr>
        <w:t>number</w:t>
      </w:r>
      <w:r>
        <w:rPr>
          <w:spacing w:val="20"/>
          <w:sz w:val="24"/>
          <w:szCs w:val="24"/>
        </w:rPr>
        <w:t xml:space="preserve"> </w:t>
      </w:r>
      <w:r>
        <w:rPr>
          <w:sz w:val="24"/>
          <w:szCs w:val="24"/>
        </w:rPr>
        <w:t>of</w:t>
      </w:r>
      <w:r>
        <w:rPr>
          <w:spacing w:val="21"/>
          <w:sz w:val="24"/>
          <w:szCs w:val="24"/>
        </w:rPr>
        <w:t xml:space="preserve"> </w:t>
      </w:r>
      <w:r>
        <w:rPr>
          <w:sz w:val="24"/>
          <w:szCs w:val="24"/>
        </w:rPr>
        <w:t>rol</w:t>
      </w:r>
      <w:r>
        <w:rPr>
          <w:spacing w:val="-1"/>
          <w:sz w:val="24"/>
          <w:szCs w:val="24"/>
        </w:rPr>
        <w:t>e</w:t>
      </w:r>
      <w:r>
        <w:rPr>
          <w:sz w:val="24"/>
          <w:szCs w:val="24"/>
        </w:rPr>
        <w:t>s,</w:t>
      </w:r>
      <w:r>
        <w:rPr>
          <w:spacing w:val="22"/>
          <w:sz w:val="24"/>
          <w:szCs w:val="24"/>
        </w:rPr>
        <w:t xml:space="preserve"> </w:t>
      </w:r>
      <w:r>
        <w:rPr>
          <w:spacing w:val="-1"/>
          <w:sz w:val="24"/>
          <w:szCs w:val="24"/>
        </w:rPr>
        <w:t>a</w:t>
      </w:r>
      <w:r>
        <w:rPr>
          <w:sz w:val="24"/>
          <w:szCs w:val="24"/>
        </w:rPr>
        <w:t xml:space="preserve">nd </w:t>
      </w:r>
      <w:r>
        <w:rPr>
          <w:spacing w:val="-5"/>
          <w:sz w:val="24"/>
          <w:szCs w:val="24"/>
        </w:rPr>
        <w:t>y</w:t>
      </w:r>
      <w:r>
        <w:rPr>
          <w:spacing w:val="2"/>
          <w:sz w:val="24"/>
          <w:szCs w:val="24"/>
        </w:rPr>
        <w:t>o</w:t>
      </w:r>
      <w:r>
        <w:rPr>
          <w:sz w:val="24"/>
          <w:szCs w:val="24"/>
        </w:rPr>
        <w:t>u</w:t>
      </w:r>
      <w:r>
        <w:rPr>
          <w:spacing w:val="24"/>
          <w:sz w:val="24"/>
          <w:szCs w:val="24"/>
        </w:rPr>
        <w:t xml:space="preserve"> </w:t>
      </w:r>
      <w:r>
        <w:rPr>
          <w:sz w:val="24"/>
          <w:szCs w:val="24"/>
        </w:rPr>
        <w:t>p</w:t>
      </w:r>
      <w:r>
        <w:rPr>
          <w:spacing w:val="-1"/>
          <w:sz w:val="24"/>
          <w:szCs w:val="24"/>
        </w:rPr>
        <w:t>a</w:t>
      </w:r>
      <w:r>
        <w:rPr>
          <w:sz w:val="24"/>
          <w:szCs w:val="24"/>
        </w:rPr>
        <w:t>ir</w:t>
      </w:r>
      <w:r>
        <w:rPr>
          <w:spacing w:val="24"/>
          <w:sz w:val="24"/>
          <w:szCs w:val="24"/>
        </w:rPr>
        <w:t xml:space="preserve"> </w:t>
      </w:r>
      <w:r>
        <w:rPr>
          <w:sz w:val="24"/>
          <w:szCs w:val="24"/>
        </w:rPr>
        <w:t>rol</w:t>
      </w:r>
      <w:r>
        <w:rPr>
          <w:spacing w:val="-1"/>
          <w:sz w:val="24"/>
          <w:szCs w:val="24"/>
        </w:rPr>
        <w:t>e</w:t>
      </w:r>
      <w:r>
        <w:rPr>
          <w:sz w:val="24"/>
          <w:szCs w:val="24"/>
        </w:rPr>
        <w:t>s</w:t>
      </w:r>
      <w:r>
        <w:rPr>
          <w:spacing w:val="24"/>
          <w:sz w:val="24"/>
          <w:szCs w:val="24"/>
        </w:rPr>
        <w:t xml:space="preserve"> </w:t>
      </w:r>
      <w:r>
        <w:rPr>
          <w:spacing w:val="-1"/>
          <w:sz w:val="24"/>
          <w:szCs w:val="24"/>
        </w:rPr>
        <w:t>a</w:t>
      </w:r>
      <w:r>
        <w:rPr>
          <w:sz w:val="24"/>
          <w:szCs w:val="24"/>
        </w:rPr>
        <w:t>s</w:t>
      </w:r>
      <w:r>
        <w:rPr>
          <w:spacing w:val="24"/>
          <w:sz w:val="24"/>
          <w:szCs w:val="24"/>
        </w:rPr>
        <w:t xml:space="preserve"> </w:t>
      </w:r>
      <w:r>
        <w:rPr>
          <w:sz w:val="24"/>
          <w:szCs w:val="24"/>
        </w:rPr>
        <w:t>r</w:t>
      </w:r>
      <w:r>
        <w:rPr>
          <w:spacing w:val="-2"/>
          <w:sz w:val="24"/>
          <w:szCs w:val="24"/>
        </w:rPr>
        <w:t>e</w:t>
      </w:r>
      <w:r>
        <w:rPr>
          <w:spacing w:val="-1"/>
          <w:sz w:val="24"/>
          <w:szCs w:val="24"/>
        </w:rPr>
        <w:t>c</w:t>
      </w:r>
      <w:r>
        <w:rPr>
          <w:sz w:val="24"/>
          <w:szCs w:val="24"/>
        </w:rPr>
        <w:t>o</w:t>
      </w:r>
      <w:r>
        <w:rPr>
          <w:spacing w:val="3"/>
          <w:sz w:val="24"/>
          <w:szCs w:val="24"/>
        </w:rPr>
        <w:t>m</w:t>
      </w:r>
      <w:r>
        <w:rPr>
          <w:sz w:val="24"/>
          <w:szCs w:val="24"/>
        </w:rPr>
        <w:t>mend</w:t>
      </w:r>
      <w:r>
        <w:rPr>
          <w:spacing w:val="-1"/>
          <w:sz w:val="24"/>
          <w:szCs w:val="24"/>
        </w:rPr>
        <w:t>e</w:t>
      </w:r>
      <w:r>
        <w:rPr>
          <w:sz w:val="24"/>
          <w:szCs w:val="24"/>
        </w:rPr>
        <w:t>d</w:t>
      </w:r>
      <w:r>
        <w:rPr>
          <w:spacing w:val="24"/>
          <w:sz w:val="24"/>
          <w:szCs w:val="24"/>
        </w:rPr>
        <w:t xml:space="preserve"> </w:t>
      </w:r>
      <w:r>
        <w:rPr>
          <w:spacing w:val="-1"/>
          <w:sz w:val="24"/>
          <w:szCs w:val="24"/>
        </w:rPr>
        <w:t>a</w:t>
      </w:r>
      <w:r>
        <w:rPr>
          <w:sz w:val="24"/>
          <w:szCs w:val="24"/>
        </w:rPr>
        <w:t>bov</w:t>
      </w:r>
      <w:r>
        <w:rPr>
          <w:spacing w:val="-1"/>
          <w:sz w:val="24"/>
          <w:szCs w:val="24"/>
        </w:rPr>
        <w:t>e</w:t>
      </w:r>
      <w:r>
        <w:rPr>
          <w:sz w:val="24"/>
          <w:szCs w:val="24"/>
        </w:rPr>
        <w:t>,</w:t>
      </w:r>
      <w:r>
        <w:rPr>
          <w:spacing w:val="26"/>
          <w:sz w:val="24"/>
          <w:szCs w:val="24"/>
        </w:rPr>
        <w:t xml:space="preserve"> </w:t>
      </w:r>
      <w:r>
        <w:rPr>
          <w:spacing w:val="-5"/>
          <w:sz w:val="24"/>
          <w:szCs w:val="24"/>
        </w:rPr>
        <w:t>y</w:t>
      </w:r>
      <w:r>
        <w:rPr>
          <w:sz w:val="24"/>
          <w:szCs w:val="24"/>
        </w:rPr>
        <w:t>ou</w:t>
      </w:r>
      <w:r>
        <w:rPr>
          <w:spacing w:val="24"/>
          <w:sz w:val="24"/>
          <w:szCs w:val="24"/>
        </w:rPr>
        <w:t xml:space="preserve"> </w:t>
      </w:r>
      <w:r>
        <w:rPr>
          <w:spacing w:val="1"/>
          <w:sz w:val="24"/>
          <w:szCs w:val="24"/>
        </w:rPr>
        <w:t>c</w:t>
      </w:r>
      <w:r>
        <w:rPr>
          <w:spacing w:val="-1"/>
          <w:sz w:val="24"/>
          <w:szCs w:val="24"/>
        </w:rPr>
        <w:t>a</w:t>
      </w:r>
      <w:r>
        <w:rPr>
          <w:sz w:val="24"/>
          <w:szCs w:val="24"/>
        </w:rPr>
        <w:t>n</w:t>
      </w:r>
      <w:r>
        <w:rPr>
          <w:spacing w:val="24"/>
          <w:sz w:val="24"/>
          <w:szCs w:val="24"/>
        </w:rPr>
        <w:t xml:space="preserve"> </w:t>
      </w:r>
      <w:r>
        <w:rPr>
          <w:spacing w:val="-1"/>
          <w:sz w:val="24"/>
          <w:szCs w:val="24"/>
        </w:rPr>
        <w:t>a</w:t>
      </w:r>
      <w:r>
        <w:rPr>
          <w:sz w:val="24"/>
          <w:szCs w:val="24"/>
        </w:rPr>
        <w:t>lso</w:t>
      </w:r>
      <w:r>
        <w:rPr>
          <w:spacing w:val="24"/>
          <w:sz w:val="24"/>
          <w:szCs w:val="24"/>
        </w:rPr>
        <w:t xml:space="preserve"> </w:t>
      </w:r>
      <w:r>
        <w:rPr>
          <w:sz w:val="24"/>
          <w:szCs w:val="24"/>
        </w:rPr>
        <w:t>me</w:t>
      </w:r>
      <w:r>
        <w:rPr>
          <w:spacing w:val="-1"/>
          <w:sz w:val="24"/>
          <w:szCs w:val="24"/>
        </w:rPr>
        <w:t>r</w:t>
      </w:r>
      <w:r>
        <w:rPr>
          <w:spacing w:val="-2"/>
          <w:sz w:val="24"/>
          <w:szCs w:val="24"/>
        </w:rPr>
        <w:t>g</w:t>
      </w:r>
      <w:r>
        <w:rPr>
          <w:sz w:val="24"/>
          <w:szCs w:val="24"/>
        </w:rPr>
        <w:t>e</w:t>
      </w:r>
      <w:r>
        <w:rPr>
          <w:spacing w:val="23"/>
          <w:sz w:val="24"/>
          <w:szCs w:val="24"/>
        </w:rPr>
        <w:t xml:space="preserve"> </w:t>
      </w:r>
      <w:r>
        <w:rPr>
          <w:sz w:val="24"/>
          <w:szCs w:val="24"/>
        </w:rPr>
        <w:t>the</w:t>
      </w:r>
      <w:r>
        <w:rPr>
          <w:spacing w:val="23"/>
          <w:sz w:val="24"/>
          <w:szCs w:val="24"/>
        </w:rPr>
        <w:t xml:space="preserve"> </w:t>
      </w:r>
      <w:r>
        <w:rPr>
          <w:sz w:val="24"/>
          <w:szCs w:val="24"/>
        </w:rPr>
        <w:t>r</w:t>
      </w:r>
      <w:r>
        <w:rPr>
          <w:spacing w:val="-2"/>
          <w:sz w:val="24"/>
          <w:szCs w:val="24"/>
        </w:rPr>
        <w:t>e</w:t>
      </w:r>
      <w:r>
        <w:rPr>
          <w:spacing w:val="3"/>
          <w:sz w:val="24"/>
          <w:szCs w:val="24"/>
        </w:rPr>
        <w:t>l</w:t>
      </w:r>
      <w:r>
        <w:rPr>
          <w:spacing w:val="-1"/>
          <w:sz w:val="24"/>
          <w:szCs w:val="24"/>
        </w:rPr>
        <w:t>a</w:t>
      </w:r>
      <w:r>
        <w:rPr>
          <w:sz w:val="24"/>
          <w:szCs w:val="24"/>
        </w:rPr>
        <w:t>t</w:t>
      </w:r>
      <w:r>
        <w:rPr>
          <w:spacing w:val="1"/>
          <w:sz w:val="24"/>
          <w:szCs w:val="24"/>
        </w:rPr>
        <w:t>i</w:t>
      </w:r>
      <w:r>
        <w:rPr>
          <w:sz w:val="24"/>
          <w:szCs w:val="24"/>
        </w:rPr>
        <w:t>ve</w:t>
      </w:r>
      <w:r>
        <w:rPr>
          <w:spacing w:val="23"/>
          <w:sz w:val="24"/>
          <w:szCs w:val="24"/>
        </w:rPr>
        <w:t xml:space="preserve"> </w:t>
      </w:r>
      <w:r>
        <w:rPr>
          <w:sz w:val="24"/>
          <w:szCs w:val="24"/>
        </w:rPr>
        <w:t>lo</w:t>
      </w:r>
      <w:r>
        <w:rPr>
          <w:spacing w:val="-2"/>
          <w:sz w:val="24"/>
          <w:szCs w:val="24"/>
        </w:rPr>
        <w:t>g</w:t>
      </w:r>
      <w:r>
        <w:rPr>
          <w:sz w:val="24"/>
          <w:szCs w:val="24"/>
        </w:rPr>
        <w:t>books.</w:t>
      </w:r>
      <w:r>
        <w:rPr>
          <w:spacing w:val="30"/>
          <w:sz w:val="24"/>
          <w:szCs w:val="24"/>
        </w:rPr>
        <w:t xml:space="preserve"> </w:t>
      </w:r>
      <w:r>
        <w:rPr>
          <w:sz w:val="24"/>
          <w:szCs w:val="24"/>
        </w:rPr>
        <w:t>The</w:t>
      </w:r>
      <w:r>
        <w:rPr>
          <w:spacing w:val="23"/>
          <w:sz w:val="24"/>
          <w:szCs w:val="24"/>
        </w:rPr>
        <w:t xml:space="preserve"> </w:t>
      </w:r>
      <w:r>
        <w:rPr>
          <w:spacing w:val="-1"/>
          <w:sz w:val="24"/>
          <w:szCs w:val="24"/>
        </w:rPr>
        <w:t>c</w:t>
      </w:r>
      <w:r>
        <w:rPr>
          <w:sz w:val="24"/>
          <w:szCs w:val="24"/>
        </w:rPr>
        <w:t>ontents</w:t>
      </w:r>
      <w:r>
        <w:rPr>
          <w:spacing w:val="25"/>
          <w:sz w:val="24"/>
          <w:szCs w:val="24"/>
        </w:rPr>
        <w:t xml:space="preserve"> </w:t>
      </w:r>
      <w:r>
        <w:rPr>
          <w:sz w:val="24"/>
          <w:szCs w:val="24"/>
        </w:rPr>
        <w:t>of the</w:t>
      </w:r>
      <w:r>
        <w:rPr>
          <w:spacing w:val="26"/>
          <w:sz w:val="24"/>
          <w:szCs w:val="24"/>
        </w:rPr>
        <w:t xml:space="preserve"> </w:t>
      </w:r>
      <w:r>
        <w:rPr>
          <w:sz w:val="24"/>
          <w:szCs w:val="24"/>
        </w:rPr>
        <w:t>lo</w:t>
      </w:r>
      <w:r>
        <w:rPr>
          <w:spacing w:val="-2"/>
          <w:sz w:val="24"/>
          <w:szCs w:val="24"/>
        </w:rPr>
        <w:t>g</w:t>
      </w:r>
      <w:r>
        <w:rPr>
          <w:sz w:val="24"/>
          <w:szCs w:val="24"/>
        </w:rPr>
        <w:t>books</w:t>
      </w:r>
      <w:r>
        <w:rPr>
          <w:spacing w:val="26"/>
          <w:sz w:val="24"/>
          <w:szCs w:val="24"/>
        </w:rPr>
        <w:t xml:space="preserve"> </w:t>
      </w:r>
      <w:r>
        <w:rPr>
          <w:sz w:val="24"/>
          <w:szCs w:val="24"/>
        </w:rPr>
        <w:t>will</w:t>
      </w:r>
      <w:r>
        <w:rPr>
          <w:spacing w:val="27"/>
          <w:sz w:val="24"/>
          <w:szCs w:val="24"/>
        </w:rPr>
        <w:t xml:space="preserve"> </w:t>
      </w:r>
      <w:r>
        <w:rPr>
          <w:sz w:val="24"/>
          <w:szCs w:val="24"/>
        </w:rPr>
        <w:t>be</w:t>
      </w:r>
      <w:r>
        <w:rPr>
          <w:spacing w:val="25"/>
          <w:sz w:val="24"/>
          <w:szCs w:val="24"/>
        </w:rPr>
        <w:t xml:space="preserve"> </w:t>
      </w:r>
      <w:r>
        <w:rPr>
          <w:sz w:val="24"/>
          <w:szCs w:val="24"/>
        </w:rPr>
        <w:t>provid</w:t>
      </w:r>
      <w:r>
        <w:rPr>
          <w:spacing w:val="-1"/>
          <w:sz w:val="24"/>
          <w:szCs w:val="24"/>
        </w:rPr>
        <w:t>e</w:t>
      </w:r>
      <w:r>
        <w:rPr>
          <w:sz w:val="24"/>
          <w:szCs w:val="24"/>
        </w:rPr>
        <w:t>d</w:t>
      </w:r>
      <w:r>
        <w:rPr>
          <w:spacing w:val="26"/>
          <w:sz w:val="24"/>
          <w:szCs w:val="24"/>
        </w:rPr>
        <w:t xml:space="preserve"> </w:t>
      </w:r>
      <w:r>
        <w:rPr>
          <w:sz w:val="24"/>
          <w:szCs w:val="24"/>
        </w:rPr>
        <w:t>in</w:t>
      </w:r>
      <w:r>
        <w:rPr>
          <w:spacing w:val="27"/>
          <w:sz w:val="24"/>
          <w:szCs w:val="24"/>
        </w:rPr>
        <w:t xml:space="preserve"> </w:t>
      </w:r>
      <w:r>
        <w:rPr>
          <w:sz w:val="24"/>
          <w:szCs w:val="24"/>
        </w:rPr>
        <w:t>a</w:t>
      </w:r>
      <w:r>
        <w:rPr>
          <w:spacing w:val="28"/>
          <w:sz w:val="24"/>
          <w:szCs w:val="24"/>
        </w:rPr>
        <w:t xml:space="preserve"> </w:t>
      </w:r>
      <w:r>
        <w:rPr>
          <w:sz w:val="24"/>
          <w:szCs w:val="24"/>
        </w:rPr>
        <w:t>sum</w:t>
      </w:r>
      <w:r>
        <w:rPr>
          <w:spacing w:val="1"/>
          <w:sz w:val="24"/>
          <w:szCs w:val="24"/>
        </w:rPr>
        <w:t>m</w:t>
      </w:r>
      <w:r>
        <w:rPr>
          <w:spacing w:val="-1"/>
          <w:sz w:val="24"/>
          <w:szCs w:val="24"/>
        </w:rPr>
        <w:t>a</w:t>
      </w:r>
      <w:r>
        <w:rPr>
          <w:spacing w:val="1"/>
          <w:sz w:val="24"/>
          <w:szCs w:val="24"/>
        </w:rPr>
        <w:t>r</w:t>
      </w:r>
      <w:r>
        <w:rPr>
          <w:sz w:val="24"/>
          <w:szCs w:val="24"/>
        </w:rPr>
        <w:t>y</w:t>
      </w:r>
      <w:r>
        <w:rPr>
          <w:spacing w:val="19"/>
          <w:sz w:val="24"/>
          <w:szCs w:val="24"/>
        </w:rPr>
        <w:t xml:space="preserve"> </w:t>
      </w:r>
      <w:r>
        <w:rPr>
          <w:sz w:val="24"/>
          <w:szCs w:val="24"/>
        </w:rPr>
        <w:t>f</w:t>
      </w:r>
      <w:r>
        <w:rPr>
          <w:spacing w:val="1"/>
          <w:sz w:val="24"/>
          <w:szCs w:val="24"/>
        </w:rPr>
        <w:t>or</w:t>
      </w:r>
      <w:r>
        <w:rPr>
          <w:sz w:val="24"/>
          <w:szCs w:val="24"/>
        </w:rPr>
        <w:t>m</w:t>
      </w:r>
      <w:r>
        <w:rPr>
          <w:spacing w:val="27"/>
          <w:sz w:val="24"/>
          <w:szCs w:val="24"/>
        </w:rPr>
        <w:t xml:space="preserve"> </w:t>
      </w:r>
      <w:r>
        <w:rPr>
          <w:sz w:val="24"/>
          <w:szCs w:val="24"/>
        </w:rPr>
        <w:t>in</w:t>
      </w:r>
      <w:r>
        <w:rPr>
          <w:spacing w:val="27"/>
          <w:sz w:val="24"/>
          <w:szCs w:val="24"/>
        </w:rPr>
        <w:t xml:space="preserve"> </w:t>
      </w:r>
      <w:r>
        <w:rPr>
          <w:spacing w:val="-1"/>
          <w:sz w:val="24"/>
          <w:szCs w:val="24"/>
        </w:rPr>
        <w:t>a</w:t>
      </w:r>
      <w:r>
        <w:rPr>
          <w:sz w:val="24"/>
          <w:szCs w:val="24"/>
        </w:rPr>
        <w:t>n</w:t>
      </w:r>
      <w:r>
        <w:rPr>
          <w:spacing w:val="26"/>
          <w:sz w:val="24"/>
          <w:szCs w:val="24"/>
        </w:rPr>
        <w:t xml:space="preserve"> </w:t>
      </w:r>
      <w:r>
        <w:rPr>
          <w:spacing w:val="-1"/>
          <w:sz w:val="24"/>
          <w:szCs w:val="24"/>
        </w:rPr>
        <w:t>a</w:t>
      </w:r>
      <w:r>
        <w:rPr>
          <w:sz w:val="24"/>
          <w:szCs w:val="24"/>
        </w:rPr>
        <w:t>pp</w:t>
      </w:r>
      <w:r>
        <w:rPr>
          <w:spacing w:val="-1"/>
          <w:sz w:val="24"/>
          <w:szCs w:val="24"/>
        </w:rPr>
        <w:t>e</w:t>
      </w:r>
      <w:r>
        <w:rPr>
          <w:sz w:val="24"/>
          <w:szCs w:val="24"/>
        </w:rPr>
        <w:t>nd</w:t>
      </w:r>
      <w:r>
        <w:rPr>
          <w:spacing w:val="-2"/>
          <w:sz w:val="24"/>
          <w:szCs w:val="24"/>
        </w:rPr>
        <w:t>i</w:t>
      </w:r>
      <w:r>
        <w:rPr>
          <w:sz w:val="24"/>
          <w:szCs w:val="24"/>
        </w:rPr>
        <w:t>x</w:t>
      </w:r>
      <w:r>
        <w:rPr>
          <w:spacing w:val="28"/>
          <w:sz w:val="24"/>
          <w:szCs w:val="24"/>
        </w:rPr>
        <w:t xml:space="preserve"> </w:t>
      </w:r>
      <w:r>
        <w:rPr>
          <w:sz w:val="24"/>
          <w:szCs w:val="24"/>
        </w:rPr>
        <w:t>of</w:t>
      </w:r>
      <w:r>
        <w:rPr>
          <w:spacing w:val="28"/>
          <w:sz w:val="24"/>
          <w:szCs w:val="24"/>
        </w:rPr>
        <w:t xml:space="preserve"> </w:t>
      </w:r>
      <w:r>
        <w:rPr>
          <w:sz w:val="24"/>
          <w:szCs w:val="24"/>
        </w:rPr>
        <w:t>r</w:t>
      </w:r>
      <w:r>
        <w:rPr>
          <w:spacing w:val="-2"/>
          <w:sz w:val="24"/>
          <w:szCs w:val="24"/>
        </w:rPr>
        <w:t>e</w:t>
      </w:r>
      <w:r>
        <w:rPr>
          <w:sz w:val="24"/>
          <w:szCs w:val="24"/>
        </w:rPr>
        <w:t>ports</w:t>
      </w:r>
      <w:r>
        <w:rPr>
          <w:spacing w:val="26"/>
          <w:sz w:val="24"/>
          <w:szCs w:val="24"/>
        </w:rPr>
        <w:t xml:space="preserve"> </w:t>
      </w:r>
      <w:r>
        <w:rPr>
          <w:spacing w:val="-1"/>
          <w:sz w:val="24"/>
          <w:szCs w:val="24"/>
        </w:rPr>
        <w:t>a</w:t>
      </w:r>
      <w:r>
        <w:rPr>
          <w:sz w:val="24"/>
          <w:szCs w:val="24"/>
        </w:rPr>
        <w:t>nd</w:t>
      </w:r>
      <w:r>
        <w:rPr>
          <w:spacing w:val="26"/>
          <w:sz w:val="24"/>
          <w:szCs w:val="24"/>
        </w:rPr>
        <w:t xml:space="preserve"> </w:t>
      </w:r>
      <w:r>
        <w:rPr>
          <w:sz w:val="24"/>
          <w:szCs w:val="24"/>
        </w:rPr>
        <w:t>will</w:t>
      </w:r>
      <w:r>
        <w:rPr>
          <w:spacing w:val="27"/>
          <w:sz w:val="24"/>
          <w:szCs w:val="24"/>
        </w:rPr>
        <w:t xml:space="preserve"> </w:t>
      </w:r>
      <w:r>
        <w:rPr>
          <w:sz w:val="24"/>
          <w:szCs w:val="24"/>
        </w:rPr>
        <w:t>provide</w:t>
      </w:r>
      <w:r>
        <w:rPr>
          <w:spacing w:val="25"/>
          <w:sz w:val="24"/>
          <w:szCs w:val="24"/>
        </w:rPr>
        <w:t xml:space="preserve"> </w:t>
      </w:r>
      <w:r>
        <w:rPr>
          <w:sz w:val="24"/>
          <w:szCs w:val="24"/>
        </w:rPr>
        <w:t>the b</w:t>
      </w:r>
      <w:r>
        <w:rPr>
          <w:spacing w:val="-1"/>
          <w:sz w:val="24"/>
          <w:szCs w:val="24"/>
        </w:rPr>
        <w:t>a</w:t>
      </w:r>
      <w:r>
        <w:rPr>
          <w:sz w:val="24"/>
          <w:szCs w:val="24"/>
        </w:rPr>
        <w:t>sis</w:t>
      </w:r>
      <w:r>
        <w:rPr>
          <w:spacing w:val="44"/>
          <w:sz w:val="24"/>
          <w:szCs w:val="24"/>
        </w:rPr>
        <w:t xml:space="preserve"> </w:t>
      </w:r>
      <w:r>
        <w:rPr>
          <w:sz w:val="24"/>
          <w:szCs w:val="24"/>
        </w:rPr>
        <w:t>for</w:t>
      </w:r>
      <w:r>
        <w:rPr>
          <w:spacing w:val="42"/>
          <w:sz w:val="24"/>
          <w:szCs w:val="24"/>
        </w:rPr>
        <w:t xml:space="preserve"> </w:t>
      </w:r>
      <w:r>
        <w:rPr>
          <w:spacing w:val="-1"/>
          <w:sz w:val="24"/>
          <w:szCs w:val="24"/>
        </w:rPr>
        <w:t>eac</w:t>
      </w:r>
      <w:r>
        <w:rPr>
          <w:sz w:val="24"/>
          <w:szCs w:val="24"/>
        </w:rPr>
        <w:t>h</w:t>
      </w:r>
      <w:r>
        <w:rPr>
          <w:spacing w:val="43"/>
          <w:sz w:val="24"/>
          <w:szCs w:val="24"/>
        </w:rPr>
        <w:t xml:space="preserve"> </w:t>
      </w:r>
      <w:r>
        <w:rPr>
          <w:sz w:val="24"/>
          <w:szCs w:val="24"/>
        </w:rPr>
        <w:t>te</w:t>
      </w:r>
      <w:r>
        <w:rPr>
          <w:spacing w:val="-1"/>
          <w:sz w:val="24"/>
          <w:szCs w:val="24"/>
        </w:rPr>
        <w:t>a</w:t>
      </w:r>
      <w:r>
        <w:rPr>
          <w:sz w:val="24"/>
          <w:szCs w:val="24"/>
        </w:rPr>
        <w:t>m</w:t>
      </w:r>
      <w:r>
        <w:rPr>
          <w:spacing w:val="43"/>
          <w:sz w:val="24"/>
          <w:szCs w:val="24"/>
        </w:rPr>
        <w:t xml:space="preserve"> </w:t>
      </w:r>
      <w:r>
        <w:rPr>
          <w:sz w:val="24"/>
          <w:szCs w:val="24"/>
        </w:rPr>
        <w:t>m</w:t>
      </w:r>
      <w:r>
        <w:rPr>
          <w:spacing w:val="2"/>
          <w:sz w:val="24"/>
          <w:szCs w:val="24"/>
        </w:rPr>
        <w:t>e</w:t>
      </w:r>
      <w:r>
        <w:rPr>
          <w:sz w:val="24"/>
          <w:szCs w:val="24"/>
        </w:rPr>
        <w:t>mbe</w:t>
      </w:r>
      <w:r>
        <w:rPr>
          <w:spacing w:val="1"/>
          <w:sz w:val="24"/>
          <w:szCs w:val="24"/>
        </w:rPr>
        <w:t>r</w:t>
      </w:r>
      <w:r>
        <w:rPr>
          <w:spacing w:val="-2"/>
          <w:sz w:val="24"/>
          <w:szCs w:val="24"/>
        </w:rPr>
        <w:t>'</w:t>
      </w:r>
      <w:r>
        <w:rPr>
          <w:sz w:val="24"/>
          <w:szCs w:val="24"/>
        </w:rPr>
        <w:t>s</w:t>
      </w:r>
      <w:r>
        <w:rPr>
          <w:spacing w:val="43"/>
          <w:sz w:val="24"/>
          <w:szCs w:val="24"/>
        </w:rPr>
        <w:t xml:space="preserve"> </w:t>
      </w:r>
      <w:r>
        <w:rPr>
          <w:spacing w:val="-1"/>
          <w:sz w:val="24"/>
          <w:szCs w:val="24"/>
        </w:rPr>
        <w:t>c</w:t>
      </w:r>
      <w:r>
        <w:rPr>
          <w:sz w:val="24"/>
          <w:szCs w:val="24"/>
        </w:rPr>
        <w:t>o</w:t>
      </w:r>
      <w:r>
        <w:rPr>
          <w:spacing w:val="3"/>
          <w:sz w:val="24"/>
          <w:szCs w:val="24"/>
        </w:rPr>
        <w:t>n</w:t>
      </w:r>
      <w:r>
        <w:rPr>
          <w:sz w:val="24"/>
          <w:szCs w:val="24"/>
        </w:rPr>
        <w:t>tribution</w:t>
      </w:r>
      <w:r>
        <w:rPr>
          <w:spacing w:val="43"/>
          <w:sz w:val="24"/>
          <w:szCs w:val="24"/>
        </w:rPr>
        <w:t xml:space="preserve"> </w:t>
      </w:r>
      <w:r>
        <w:rPr>
          <w:sz w:val="24"/>
          <w:szCs w:val="24"/>
        </w:rPr>
        <w:t>to</w:t>
      </w:r>
      <w:r>
        <w:rPr>
          <w:spacing w:val="44"/>
          <w:sz w:val="24"/>
          <w:szCs w:val="24"/>
        </w:rPr>
        <w:t xml:space="preserve"> </w:t>
      </w:r>
      <w:r>
        <w:rPr>
          <w:spacing w:val="-2"/>
          <w:sz w:val="24"/>
          <w:szCs w:val="24"/>
        </w:rPr>
        <w:t>t</w:t>
      </w:r>
      <w:r>
        <w:rPr>
          <w:sz w:val="24"/>
          <w:szCs w:val="24"/>
        </w:rPr>
        <w:t>he</w:t>
      </w:r>
      <w:r>
        <w:rPr>
          <w:spacing w:val="4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bles.</w:t>
      </w:r>
      <w:r>
        <w:rPr>
          <w:spacing w:val="44"/>
          <w:sz w:val="24"/>
          <w:szCs w:val="24"/>
        </w:rPr>
        <w:t xml:space="preserve"> </w:t>
      </w:r>
      <w:r>
        <w:rPr>
          <w:sz w:val="24"/>
          <w:szCs w:val="24"/>
        </w:rPr>
        <w:t>The</w:t>
      </w:r>
      <w:r>
        <w:rPr>
          <w:spacing w:val="42"/>
          <w:sz w:val="24"/>
          <w:szCs w:val="24"/>
        </w:rPr>
        <w:t xml:space="preserve"> </w:t>
      </w:r>
      <w:r>
        <w:rPr>
          <w:sz w:val="24"/>
          <w:szCs w:val="24"/>
        </w:rPr>
        <w:t>l</w:t>
      </w:r>
      <w:r>
        <w:rPr>
          <w:spacing w:val="3"/>
          <w:sz w:val="24"/>
          <w:szCs w:val="24"/>
        </w:rPr>
        <w:t>o</w:t>
      </w:r>
      <w:r>
        <w:rPr>
          <w:sz w:val="24"/>
          <w:szCs w:val="24"/>
        </w:rPr>
        <w:t>gbooks</w:t>
      </w:r>
      <w:r>
        <w:rPr>
          <w:spacing w:val="43"/>
          <w:sz w:val="24"/>
          <w:szCs w:val="24"/>
        </w:rPr>
        <w:t xml:space="preserve"> </w:t>
      </w:r>
      <w:r>
        <w:rPr>
          <w:sz w:val="24"/>
          <w:szCs w:val="24"/>
        </w:rPr>
        <w:t>should</w:t>
      </w:r>
      <w:r>
        <w:rPr>
          <w:spacing w:val="43"/>
          <w:sz w:val="24"/>
          <w:szCs w:val="24"/>
        </w:rPr>
        <w:t xml:space="preserve"> </w:t>
      </w:r>
      <w:r>
        <w:rPr>
          <w:sz w:val="24"/>
          <w:szCs w:val="24"/>
        </w:rPr>
        <w:t>be</w:t>
      </w:r>
      <w:r>
        <w:rPr>
          <w:spacing w:val="42"/>
          <w:sz w:val="24"/>
          <w:szCs w:val="24"/>
        </w:rPr>
        <w:t xml:space="preserve"> </w:t>
      </w:r>
      <w:r>
        <w:rPr>
          <w:sz w:val="24"/>
          <w:szCs w:val="24"/>
        </w:rPr>
        <w:t>us</w:t>
      </w:r>
      <w:r>
        <w:rPr>
          <w:spacing w:val="-1"/>
          <w:sz w:val="24"/>
          <w:szCs w:val="24"/>
        </w:rPr>
        <w:t>e</w:t>
      </w:r>
      <w:r>
        <w:rPr>
          <w:sz w:val="24"/>
          <w:szCs w:val="24"/>
        </w:rPr>
        <w:t>d</w:t>
      </w:r>
      <w:r>
        <w:rPr>
          <w:spacing w:val="43"/>
          <w:sz w:val="24"/>
          <w:szCs w:val="24"/>
        </w:rPr>
        <w:t xml:space="preserve"> </w:t>
      </w:r>
      <w:r>
        <w:rPr>
          <w:spacing w:val="-4"/>
          <w:sz w:val="24"/>
          <w:szCs w:val="24"/>
        </w:rPr>
        <w:t>t</w:t>
      </w:r>
      <w:r>
        <w:rPr>
          <w:sz w:val="24"/>
          <w:szCs w:val="24"/>
        </w:rPr>
        <w:t>o r</w:t>
      </w:r>
      <w:r>
        <w:rPr>
          <w:spacing w:val="-2"/>
          <w:sz w:val="24"/>
          <w:szCs w:val="24"/>
        </w:rPr>
        <w:t>e</w:t>
      </w:r>
      <w:r>
        <w:rPr>
          <w:spacing w:val="-1"/>
          <w:sz w:val="24"/>
          <w:szCs w:val="24"/>
        </w:rPr>
        <w:t>c</w:t>
      </w:r>
      <w:r>
        <w:rPr>
          <w:sz w:val="24"/>
          <w:szCs w:val="24"/>
        </w:rPr>
        <w:t>ord</w:t>
      </w:r>
      <w:r>
        <w:rPr>
          <w:spacing w:val="6"/>
          <w:sz w:val="24"/>
          <w:szCs w:val="24"/>
        </w:rPr>
        <w:t xml:space="preserve"> </w:t>
      </w:r>
      <w:r>
        <w:rPr>
          <w:spacing w:val="-1"/>
          <w:sz w:val="24"/>
          <w:szCs w:val="24"/>
        </w:rPr>
        <w:t>a</w:t>
      </w:r>
      <w:r>
        <w:rPr>
          <w:sz w:val="24"/>
          <w:szCs w:val="24"/>
        </w:rPr>
        <w:t>ll</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4"/>
          <w:sz w:val="24"/>
          <w:szCs w:val="24"/>
        </w:rPr>
        <w:t xml:space="preserve"> </w:t>
      </w:r>
      <w:r>
        <w:rPr>
          <w:sz w:val="24"/>
          <w:szCs w:val="24"/>
        </w:rPr>
        <w:t>(</w:t>
      </w:r>
      <w:r>
        <w:rPr>
          <w:spacing w:val="-2"/>
          <w:sz w:val="24"/>
          <w:szCs w:val="24"/>
        </w:rPr>
        <w:t>a</w:t>
      </w:r>
      <w:r>
        <w:rPr>
          <w:sz w:val="24"/>
          <w:szCs w:val="24"/>
        </w:rPr>
        <w:t>nd</w:t>
      </w:r>
      <w:r>
        <w:rPr>
          <w:spacing w:val="7"/>
          <w:sz w:val="24"/>
          <w:szCs w:val="24"/>
        </w:rPr>
        <w:t xml:space="preserve"> </w:t>
      </w:r>
      <w:r>
        <w:rPr>
          <w:sz w:val="24"/>
          <w:szCs w:val="24"/>
        </w:rPr>
        <w:t>r</w:t>
      </w:r>
      <w:r>
        <w:rPr>
          <w:spacing w:val="-2"/>
          <w:sz w:val="24"/>
          <w:szCs w:val="24"/>
        </w:rPr>
        <w:t>e</w:t>
      </w:r>
      <w:r>
        <w:rPr>
          <w:sz w:val="24"/>
          <w:szCs w:val="24"/>
        </w:rPr>
        <w:t>lev</w:t>
      </w:r>
      <w:r>
        <w:rPr>
          <w:spacing w:val="-1"/>
          <w:sz w:val="24"/>
          <w:szCs w:val="24"/>
        </w:rPr>
        <w:t>a</w:t>
      </w:r>
      <w:r>
        <w:rPr>
          <w:sz w:val="24"/>
          <w:szCs w:val="24"/>
        </w:rPr>
        <w:t>nt</w:t>
      </w:r>
      <w:r>
        <w:rPr>
          <w:spacing w:val="5"/>
          <w:sz w:val="24"/>
          <w:szCs w:val="24"/>
        </w:rPr>
        <w:t xml:space="preserve"> </w:t>
      </w:r>
      <w:r>
        <w:rPr>
          <w:sz w:val="24"/>
          <w:szCs w:val="24"/>
        </w:rPr>
        <w:t>m</w:t>
      </w:r>
      <w:r>
        <w:rPr>
          <w:spacing w:val="1"/>
          <w:sz w:val="24"/>
          <w:szCs w:val="24"/>
        </w:rPr>
        <w:t>i</w:t>
      </w:r>
      <w:r>
        <w:rPr>
          <w:sz w:val="24"/>
          <w:szCs w:val="24"/>
        </w:rPr>
        <w:t>nutes</w:t>
      </w:r>
      <w:r>
        <w:rPr>
          <w:spacing w:val="4"/>
          <w:sz w:val="24"/>
          <w:szCs w:val="24"/>
        </w:rPr>
        <w:t xml:space="preserve"> </w:t>
      </w:r>
      <w:r>
        <w:rPr>
          <w:sz w:val="24"/>
          <w:szCs w:val="24"/>
        </w:rPr>
        <w:t>of</w:t>
      </w:r>
      <w:r>
        <w:rPr>
          <w:spacing w:val="4"/>
          <w:sz w:val="24"/>
          <w:szCs w:val="24"/>
        </w:rPr>
        <w:t xml:space="preserve"> </w:t>
      </w:r>
      <w:r>
        <w:rPr>
          <w:sz w:val="24"/>
          <w:szCs w:val="24"/>
        </w:rPr>
        <w:t>m</w:t>
      </w:r>
      <w:r>
        <w:rPr>
          <w:spacing w:val="2"/>
          <w:sz w:val="24"/>
          <w:szCs w:val="24"/>
        </w:rPr>
        <w:t>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r>
        <w:rPr>
          <w:spacing w:val="5"/>
          <w:sz w:val="24"/>
          <w:szCs w:val="24"/>
        </w:rPr>
        <w:t xml:space="preserve"> </w:t>
      </w:r>
      <w:r>
        <w:rPr>
          <w:spacing w:val="-1"/>
          <w:sz w:val="24"/>
          <w:szCs w:val="24"/>
        </w:rPr>
        <w:t>e</w:t>
      </w:r>
      <w:r>
        <w:rPr>
          <w:sz w:val="24"/>
          <w:szCs w:val="24"/>
        </w:rPr>
        <w:t>tc</w:t>
      </w:r>
      <w:r>
        <w:rPr>
          <w:spacing w:val="2"/>
          <w:sz w:val="24"/>
          <w:szCs w:val="24"/>
        </w:rPr>
        <w:t>.</w:t>
      </w:r>
      <w:r>
        <w:rPr>
          <w:sz w:val="24"/>
          <w:szCs w:val="24"/>
        </w:rPr>
        <w:t>)</w:t>
      </w:r>
      <w:r>
        <w:rPr>
          <w:spacing w:val="9"/>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‘t</w:t>
      </w:r>
      <w:r>
        <w:rPr>
          <w:spacing w:val="1"/>
          <w:sz w:val="24"/>
          <w:szCs w:val="24"/>
        </w:rPr>
        <w:t>e</w:t>
      </w:r>
      <w:r>
        <w:rPr>
          <w:spacing w:val="-1"/>
          <w:sz w:val="24"/>
          <w:szCs w:val="24"/>
        </w:rPr>
        <w:t>a</w:t>
      </w:r>
      <w:r>
        <w:rPr>
          <w:sz w:val="24"/>
          <w:szCs w:val="24"/>
        </w:rPr>
        <w:t>m</w:t>
      </w:r>
      <w:r>
        <w:rPr>
          <w:spacing w:val="5"/>
          <w:sz w:val="24"/>
          <w:szCs w:val="24"/>
        </w:rPr>
        <w:t xml:space="preserve"> </w:t>
      </w:r>
      <w:r>
        <w:rPr>
          <w:sz w:val="24"/>
          <w:szCs w:val="24"/>
        </w:rPr>
        <w:t>r</w:t>
      </w:r>
      <w:r>
        <w:rPr>
          <w:spacing w:val="1"/>
          <w:sz w:val="24"/>
          <w:szCs w:val="24"/>
        </w:rPr>
        <w:t>o</w:t>
      </w:r>
      <w:r>
        <w:rPr>
          <w:sz w:val="24"/>
          <w:szCs w:val="24"/>
        </w:rPr>
        <w:t>le’</w:t>
      </w:r>
      <w:r>
        <w:rPr>
          <w:spacing w:val="3"/>
          <w:sz w:val="24"/>
          <w:szCs w:val="24"/>
        </w:rPr>
        <w:t xml:space="preserve"> </w:t>
      </w:r>
      <w:r>
        <w:rPr>
          <w:spacing w:val="-1"/>
          <w:sz w:val="24"/>
          <w:szCs w:val="24"/>
        </w:rPr>
        <w:t>c</w:t>
      </w:r>
      <w:r>
        <w:rPr>
          <w:sz w:val="24"/>
          <w:szCs w:val="24"/>
        </w:rPr>
        <w:t>on</w:t>
      </w:r>
      <w:r>
        <w:rPr>
          <w:spacing w:val="1"/>
          <w:sz w:val="24"/>
          <w:szCs w:val="24"/>
        </w:rPr>
        <w:t>c</w:t>
      </w:r>
      <w:r>
        <w:rPr>
          <w:spacing w:val="-1"/>
          <w:sz w:val="24"/>
          <w:szCs w:val="24"/>
        </w:rPr>
        <w:t>e</w:t>
      </w:r>
      <w:r>
        <w:rPr>
          <w:sz w:val="24"/>
          <w:szCs w:val="24"/>
        </w:rPr>
        <w:t>rn</w:t>
      </w:r>
      <w:r>
        <w:rPr>
          <w:spacing w:val="-2"/>
          <w:sz w:val="24"/>
          <w:szCs w:val="24"/>
        </w:rPr>
        <w:t>e</w:t>
      </w:r>
      <w:r>
        <w:rPr>
          <w:sz w:val="24"/>
          <w:szCs w:val="24"/>
        </w:rPr>
        <w:t>d.</w:t>
      </w:r>
      <w:r>
        <w:rPr>
          <w:spacing w:val="9"/>
          <w:sz w:val="24"/>
          <w:szCs w:val="24"/>
        </w:rPr>
        <w:t xml:space="preserve"> </w:t>
      </w:r>
      <w:r>
        <w:rPr>
          <w:sz w:val="24"/>
          <w:szCs w:val="24"/>
        </w:rPr>
        <w:t>As</w:t>
      </w:r>
      <w:r>
        <w:rPr>
          <w:spacing w:val="4"/>
          <w:sz w:val="24"/>
          <w:szCs w:val="24"/>
        </w:rPr>
        <w:t xml:space="preserve"> </w:t>
      </w:r>
      <w:r>
        <w:rPr>
          <w:sz w:val="24"/>
          <w:szCs w:val="24"/>
        </w:rPr>
        <w:t>su</w:t>
      </w:r>
      <w:r>
        <w:rPr>
          <w:spacing w:val="-1"/>
          <w:sz w:val="24"/>
          <w:szCs w:val="24"/>
        </w:rPr>
        <w:t>c</w:t>
      </w:r>
      <w:r>
        <w:rPr>
          <w:sz w:val="24"/>
          <w:szCs w:val="24"/>
        </w:rPr>
        <w:t>h</w:t>
      </w:r>
      <w:r>
        <w:rPr>
          <w:spacing w:val="5"/>
          <w:sz w:val="24"/>
          <w:szCs w:val="24"/>
        </w:rPr>
        <w:t xml:space="preserve"> </w:t>
      </w:r>
      <w:r>
        <w:rPr>
          <w:sz w:val="24"/>
          <w:szCs w:val="24"/>
        </w:rPr>
        <w:t>it is</w:t>
      </w:r>
      <w:r>
        <w:rPr>
          <w:spacing w:val="10"/>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10"/>
          <w:sz w:val="24"/>
          <w:szCs w:val="24"/>
        </w:rPr>
        <w:t xml:space="preserve"> </w:t>
      </w:r>
      <w:r>
        <w:rPr>
          <w:sz w:val="24"/>
          <w:szCs w:val="24"/>
        </w:rPr>
        <w:t>that</w:t>
      </w:r>
      <w:r>
        <w:rPr>
          <w:spacing w:val="9"/>
          <w:sz w:val="24"/>
          <w:szCs w:val="24"/>
        </w:rPr>
        <w:t xml:space="preserve"> </w:t>
      </w:r>
      <w:r>
        <w:rPr>
          <w:sz w:val="24"/>
          <w:szCs w:val="24"/>
        </w:rPr>
        <w:t>th</w:t>
      </w:r>
      <w:r>
        <w:rPr>
          <w:spacing w:val="2"/>
          <w:sz w:val="24"/>
          <w:szCs w:val="24"/>
        </w:rPr>
        <w:t>e</w:t>
      </w:r>
      <w:r>
        <w:rPr>
          <w:sz w:val="24"/>
          <w:szCs w:val="24"/>
        </w:rPr>
        <w:t>y</w:t>
      </w:r>
      <w:r>
        <w:rPr>
          <w:spacing w:val="7"/>
          <w:sz w:val="24"/>
          <w:szCs w:val="24"/>
        </w:rPr>
        <w:t xml:space="preserve"> </w:t>
      </w:r>
      <w:r>
        <w:rPr>
          <w:spacing w:val="-1"/>
          <w:sz w:val="24"/>
          <w:szCs w:val="24"/>
        </w:rPr>
        <w:t>a</w:t>
      </w:r>
      <w:r>
        <w:rPr>
          <w:spacing w:val="1"/>
          <w:sz w:val="24"/>
          <w:szCs w:val="24"/>
        </w:rPr>
        <w:t>r</w:t>
      </w:r>
      <w:r>
        <w:rPr>
          <w:sz w:val="24"/>
          <w:szCs w:val="24"/>
        </w:rPr>
        <w:t>e</w:t>
      </w:r>
      <w:r>
        <w:rPr>
          <w:spacing w:val="11"/>
          <w:sz w:val="24"/>
          <w:szCs w:val="24"/>
        </w:rPr>
        <w:t xml:space="preserve"> </w:t>
      </w:r>
      <w:r>
        <w:rPr>
          <w:sz w:val="24"/>
          <w:szCs w:val="24"/>
        </w:rPr>
        <w:t>w</w:t>
      </w:r>
      <w:r>
        <w:rPr>
          <w:spacing w:val="-1"/>
          <w:sz w:val="24"/>
          <w:szCs w:val="24"/>
        </w:rPr>
        <w:t>e</w:t>
      </w:r>
      <w:r>
        <w:rPr>
          <w:sz w:val="24"/>
          <w:szCs w:val="24"/>
        </w:rPr>
        <w:t>ll</w:t>
      </w:r>
      <w:r>
        <w:rPr>
          <w:spacing w:val="10"/>
          <w:sz w:val="24"/>
          <w:szCs w:val="24"/>
        </w:rPr>
        <w:t xml:space="preserve"> </w:t>
      </w:r>
      <w:r>
        <w:rPr>
          <w:sz w:val="24"/>
          <w:szCs w:val="24"/>
        </w:rPr>
        <w:t>maintain</w:t>
      </w:r>
      <w:r>
        <w:rPr>
          <w:spacing w:val="-1"/>
          <w:sz w:val="24"/>
          <w:szCs w:val="24"/>
        </w:rPr>
        <w:t>e</w:t>
      </w:r>
      <w:r>
        <w:rPr>
          <w:sz w:val="24"/>
          <w:szCs w:val="24"/>
        </w:rPr>
        <w:t>d</w:t>
      </w:r>
      <w:r>
        <w:rPr>
          <w:spacing w:val="9"/>
          <w:sz w:val="24"/>
          <w:szCs w:val="24"/>
        </w:rPr>
        <w:t xml:space="preserve"> </w:t>
      </w:r>
      <w:r>
        <w:rPr>
          <w:sz w:val="24"/>
          <w:szCs w:val="24"/>
        </w:rPr>
        <w:t>if</w:t>
      </w:r>
      <w:r>
        <w:rPr>
          <w:spacing w:val="12"/>
          <w:sz w:val="24"/>
          <w:szCs w:val="24"/>
        </w:rPr>
        <w:t xml:space="preserve"> </w:t>
      </w:r>
      <w:r>
        <w:rPr>
          <w:sz w:val="24"/>
          <w:szCs w:val="24"/>
        </w:rPr>
        <w:t>a</w:t>
      </w:r>
      <w:r>
        <w:rPr>
          <w:spacing w:val="8"/>
          <w:sz w:val="24"/>
          <w:szCs w:val="24"/>
        </w:rPr>
        <w:t xml:space="preserve"> </w:t>
      </w:r>
      <w:r>
        <w:rPr>
          <w:sz w:val="24"/>
          <w:szCs w:val="24"/>
        </w:rPr>
        <w:t>s</w:t>
      </w:r>
      <w:r>
        <w:rPr>
          <w:spacing w:val="3"/>
          <w:sz w:val="24"/>
          <w:szCs w:val="24"/>
        </w:rPr>
        <w:t>m</w:t>
      </w:r>
      <w:r>
        <w:rPr>
          <w:sz w:val="24"/>
          <w:szCs w:val="24"/>
        </w:rPr>
        <w:t>ooth</w:t>
      </w:r>
      <w:r>
        <w:rPr>
          <w:spacing w:val="10"/>
          <w:sz w:val="24"/>
          <w:szCs w:val="24"/>
        </w:rPr>
        <w:t xml:space="preserve"> </w:t>
      </w:r>
      <w:r>
        <w:rPr>
          <w:sz w:val="24"/>
          <w:szCs w:val="24"/>
        </w:rPr>
        <w:t>tr</w:t>
      </w:r>
      <w:r>
        <w:rPr>
          <w:spacing w:val="-1"/>
          <w:sz w:val="24"/>
          <w:szCs w:val="24"/>
        </w:rPr>
        <w:t>a</w:t>
      </w:r>
      <w:r>
        <w:rPr>
          <w:sz w:val="24"/>
          <w:szCs w:val="24"/>
        </w:rPr>
        <w:t>nsf</w:t>
      </w:r>
      <w:r>
        <w:rPr>
          <w:spacing w:val="-1"/>
          <w:sz w:val="24"/>
          <w:szCs w:val="24"/>
        </w:rPr>
        <w:t>e</w:t>
      </w:r>
      <w:r>
        <w:rPr>
          <w:sz w:val="24"/>
          <w:szCs w:val="24"/>
        </w:rPr>
        <w:t>r</w:t>
      </w:r>
      <w:r>
        <w:rPr>
          <w:spacing w:val="11"/>
          <w:sz w:val="24"/>
          <w:szCs w:val="24"/>
        </w:rPr>
        <w:t xml:space="preserve"> </w:t>
      </w:r>
      <w:r>
        <w:rPr>
          <w:sz w:val="24"/>
          <w:szCs w:val="24"/>
        </w:rPr>
        <w:t>of</w:t>
      </w:r>
      <w:r>
        <w:rPr>
          <w:spacing w:val="11"/>
          <w:sz w:val="24"/>
          <w:szCs w:val="24"/>
        </w:rPr>
        <w:t xml:space="preserve"> </w:t>
      </w:r>
      <w:r>
        <w:rPr>
          <w:spacing w:val="-1"/>
          <w:sz w:val="24"/>
          <w:szCs w:val="24"/>
        </w:rPr>
        <w:t>eac</w:t>
      </w:r>
      <w:r>
        <w:rPr>
          <w:sz w:val="24"/>
          <w:szCs w:val="24"/>
        </w:rPr>
        <w:t>h</w:t>
      </w:r>
      <w:r>
        <w:rPr>
          <w:spacing w:val="12"/>
          <w:sz w:val="24"/>
          <w:szCs w:val="24"/>
        </w:rPr>
        <w:t xml:space="preserve"> </w:t>
      </w:r>
      <w:r>
        <w:rPr>
          <w:sz w:val="24"/>
          <w:szCs w:val="24"/>
        </w:rPr>
        <w:t>role</w:t>
      </w:r>
      <w:r>
        <w:rPr>
          <w:spacing w:val="10"/>
          <w:sz w:val="24"/>
          <w:szCs w:val="24"/>
        </w:rPr>
        <w:t xml:space="preserve"> </w:t>
      </w:r>
      <w:r>
        <w:rPr>
          <w:sz w:val="24"/>
          <w:szCs w:val="24"/>
        </w:rPr>
        <w:t>is</w:t>
      </w:r>
      <w:r>
        <w:rPr>
          <w:spacing w:val="10"/>
          <w:sz w:val="24"/>
          <w:szCs w:val="24"/>
        </w:rPr>
        <w:t xml:space="preserve"> </w:t>
      </w:r>
      <w:r>
        <w:rPr>
          <w:sz w:val="24"/>
          <w:szCs w:val="24"/>
        </w:rPr>
        <w:t>to</w:t>
      </w:r>
      <w:r>
        <w:rPr>
          <w:spacing w:val="10"/>
          <w:sz w:val="24"/>
          <w:szCs w:val="24"/>
        </w:rPr>
        <w:t xml:space="preserve"> </w:t>
      </w:r>
      <w:r>
        <w:rPr>
          <w:spacing w:val="7"/>
          <w:sz w:val="24"/>
          <w:szCs w:val="24"/>
        </w:rPr>
        <w:t>o</w:t>
      </w:r>
      <w:r>
        <w:rPr>
          <w:spacing w:val="-1"/>
          <w:sz w:val="24"/>
          <w:szCs w:val="24"/>
        </w:rPr>
        <w:t>cc</w:t>
      </w:r>
      <w:r>
        <w:rPr>
          <w:sz w:val="24"/>
          <w:szCs w:val="24"/>
        </w:rPr>
        <w:t>ur</w:t>
      </w:r>
      <w:r>
        <w:rPr>
          <w:spacing w:val="11"/>
          <w:sz w:val="24"/>
          <w:szCs w:val="24"/>
        </w:rPr>
        <w:t xml:space="preserve"> </w:t>
      </w:r>
      <w:r>
        <w:rPr>
          <w:spacing w:val="-1"/>
          <w:sz w:val="24"/>
          <w:szCs w:val="24"/>
        </w:rPr>
        <w:t>a</w:t>
      </w:r>
      <w:r>
        <w:rPr>
          <w:sz w:val="24"/>
          <w:szCs w:val="24"/>
        </w:rPr>
        <w:t>t</w:t>
      </w:r>
      <w:r>
        <w:rPr>
          <w:spacing w:val="10"/>
          <w:sz w:val="24"/>
          <w:szCs w:val="24"/>
        </w:rPr>
        <w:t xml:space="preserve"> </w:t>
      </w:r>
      <w:r>
        <w:rPr>
          <w:sz w:val="24"/>
          <w:szCs w:val="24"/>
        </w:rPr>
        <w:t>the</w:t>
      </w:r>
      <w:r>
        <w:rPr>
          <w:spacing w:val="11"/>
          <w:sz w:val="24"/>
          <w:szCs w:val="24"/>
        </w:rPr>
        <w:t xml:space="preserve"> </w:t>
      </w:r>
      <w:r>
        <w:rPr>
          <w:spacing w:val="-1"/>
          <w:sz w:val="24"/>
          <w:szCs w:val="24"/>
        </w:rPr>
        <w:t>e</w:t>
      </w:r>
      <w:r>
        <w:rPr>
          <w:sz w:val="24"/>
          <w:szCs w:val="24"/>
        </w:rPr>
        <w:t>nd</w:t>
      </w:r>
      <w:r>
        <w:rPr>
          <w:spacing w:val="9"/>
          <w:sz w:val="24"/>
          <w:szCs w:val="24"/>
        </w:rPr>
        <w:t xml:space="preserve"> </w:t>
      </w:r>
      <w:r>
        <w:rPr>
          <w:sz w:val="24"/>
          <w:szCs w:val="24"/>
        </w:rPr>
        <w:t xml:space="preserve">of </w:t>
      </w:r>
      <w:r>
        <w:rPr>
          <w:spacing w:val="-1"/>
          <w:sz w:val="24"/>
          <w:szCs w:val="24"/>
        </w:rPr>
        <w:t>eac</w:t>
      </w:r>
      <w:r>
        <w:rPr>
          <w:sz w:val="24"/>
          <w:szCs w:val="24"/>
        </w:rPr>
        <w:t>h p</w:t>
      </w:r>
      <w:r>
        <w:rPr>
          <w:spacing w:val="2"/>
          <w:sz w:val="24"/>
          <w:szCs w:val="24"/>
        </w:rPr>
        <w:t>h</w:t>
      </w:r>
      <w:r>
        <w:rPr>
          <w:spacing w:val="-1"/>
          <w:sz w:val="24"/>
          <w:szCs w:val="24"/>
        </w:rPr>
        <w:t>a</w:t>
      </w:r>
      <w:r>
        <w:rPr>
          <w:sz w:val="24"/>
          <w:szCs w:val="24"/>
        </w:rPr>
        <w:t>s</w:t>
      </w:r>
      <w:r>
        <w:rPr>
          <w:spacing w:val="-1"/>
          <w:sz w:val="24"/>
          <w:szCs w:val="24"/>
        </w:rPr>
        <w:t>e</w:t>
      </w:r>
      <w:r>
        <w:rPr>
          <w:sz w:val="24"/>
          <w:szCs w:val="24"/>
        </w:rPr>
        <w:t>.</w:t>
      </w:r>
      <w:r>
        <w:rPr>
          <w:spacing w:val="1"/>
          <w:sz w:val="24"/>
          <w:szCs w:val="24"/>
        </w:rPr>
        <w:t xml:space="preserve"> </w:t>
      </w:r>
      <w:r>
        <w:rPr>
          <w:sz w:val="24"/>
          <w:szCs w:val="24"/>
        </w:rPr>
        <w:t>Thus, t</w:t>
      </w:r>
      <w:r>
        <w:rPr>
          <w:spacing w:val="3"/>
          <w:sz w:val="24"/>
          <w:szCs w:val="24"/>
        </w:rPr>
        <w:t>h</w:t>
      </w:r>
      <w:r>
        <w:rPr>
          <w:sz w:val="24"/>
          <w:szCs w:val="24"/>
        </w:rPr>
        <w:t>e</w:t>
      </w:r>
      <w:r>
        <w:rPr>
          <w:spacing w:val="-1"/>
          <w:sz w:val="24"/>
          <w:szCs w:val="24"/>
        </w:rPr>
        <w:t xml:space="preserve"> </w:t>
      </w:r>
      <w:r>
        <w:rPr>
          <w:sz w:val="24"/>
          <w:szCs w:val="24"/>
        </w:rPr>
        <w:t>su</w:t>
      </w:r>
      <w:r>
        <w:rPr>
          <w:spacing w:val="1"/>
          <w:sz w:val="24"/>
          <w:szCs w:val="24"/>
        </w:rPr>
        <w:t>c</w:t>
      </w:r>
      <w:r>
        <w:rPr>
          <w:spacing w:val="-1"/>
          <w:sz w:val="24"/>
          <w:szCs w:val="24"/>
        </w:rPr>
        <w:t>ce</w:t>
      </w:r>
      <w:r>
        <w:rPr>
          <w:sz w:val="24"/>
          <w:szCs w:val="24"/>
        </w:rPr>
        <w:t xml:space="preserve">ssful use </w:t>
      </w:r>
      <w:r>
        <w:rPr>
          <w:spacing w:val="2"/>
          <w:sz w:val="24"/>
          <w:szCs w:val="24"/>
        </w:rPr>
        <w:t>o</w:t>
      </w:r>
      <w:r>
        <w:rPr>
          <w:sz w:val="24"/>
          <w:szCs w:val="24"/>
        </w:rPr>
        <w:t>f l</w:t>
      </w:r>
      <w:r>
        <w:rPr>
          <w:spacing w:val="2"/>
          <w:sz w:val="24"/>
          <w:szCs w:val="24"/>
        </w:rPr>
        <w:t>o</w:t>
      </w:r>
      <w:r>
        <w:rPr>
          <w:spacing w:val="-2"/>
          <w:sz w:val="24"/>
          <w:szCs w:val="24"/>
        </w:rPr>
        <w:t>g</w:t>
      </w:r>
      <w:r>
        <w:rPr>
          <w:sz w:val="24"/>
          <w:szCs w:val="24"/>
        </w:rPr>
        <w:t>books</w:t>
      </w:r>
      <w:r>
        <w:rPr>
          <w:spacing w:val="2"/>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k</w:t>
      </w:r>
      <w:r>
        <w:rPr>
          <w:spacing w:val="4"/>
          <w:sz w:val="24"/>
          <w:szCs w:val="24"/>
        </w:rPr>
        <w:t>e</w:t>
      </w:r>
      <w:r>
        <w:rPr>
          <w:sz w:val="24"/>
          <w:szCs w:val="24"/>
        </w:rPr>
        <w:t>y</w:t>
      </w:r>
      <w:r>
        <w:rPr>
          <w:spacing w:val="-5"/>
          <w:sz w:val="24"/>
          <w:szCs w:val="24"/>
        </w:rPr>
        <w:t xml:space="preserve"> </w:t>
      </w:r>
      <w:r>
        <w:rPr>
          <w:sz w:val="24"/>
          <w:szCs w:val="24"/>
        </w:rPr>
        <w:t xml:space="preserve">to </w:t>
      </w:r>
      <w:r>
        <w:rPr>
          <w:spacing w:val="1"/>
          <w:sz w:val="24"/>
          <w:szCs w:val="24"/>
        </w:rPr>
        <w:t>t</w:t>
      </w:r>
      <w:r>
        <w:rPr>
          <w:spacing w:val="3"/>
          <w:sz w:val="24"/>
          <w:szCs w:val="24"/>
        </w:rPr>
        <w:t>h</w:t>
      </w:r>
      <w:r>
        <w:rPr>
          <w:sz w:val="24"/>
          <w:szCs w:val="24"/>
        </w:rPr>
        <w:t>e</w:t>
      </w:r>
      <w:r>
        <w:rPr>
          <w:spacing w:val="-1"/>
          <w:sz w:val="24"/>
          <w:szCs w:val="24"/>
        </w:rPr>
        <w:t xml:space="preserve"> </w:t>
      </w:r>
      <w:r>
        <w:rPr>
          <w:sz w:val="24"/>
          <w:szCs w:val="24"/>
        </w:rPr>
        <w:t>o</w:t>
      </w:r>
      <w:r>
        <w:rPr>
          <w:spacing w:val="2"/>
          <w:sz w:val="24"/>
          <w:szCs w:val="24"/>
        </w:rPr>
        <w:t>v</w:t>
      </w:r>
      <w:r>
        <w:rPr>
          <w:spacing w:val="-1"/>
          <w:sz w:val="24"/>
          <w:szCs w:val="24"/>
        </w:rPr>
        <w:t>e</w:t>
      </w:r>
      <w:r>
        <w:rPr>
          <w:sz w:val="24"/>
          <w:szCs w:val="24"/>
        </w:rPr>
        <w:t>r</w:t>
      </w:r>
      <w:r>
        <w:rPr>
          <w:spacing w:val="-2"/>
          <w:sz w:val="24"/>
          <w:szCs w:val="24"/>
        </w:rPr>
        <w:t>a</w:t>
      </w:r>
      <w:r>
        <w:rPr>
          <w:sz w:val="24"/>
          <w:szCs w:val="24"/>
        </w:rPr>
        <w:t>ll</w:t>
      </w:r>
      <w:r>
        <w:rPr>
          <w:spacing w:val="3"/>
          <w:sz w:val="24"/>
          <w:szCs w:val="24"/>
        </w:rPr>
        <w:t xml:space="preserve"> </w:t>
      </w:r>
      <w:r>
        <w:rPr>
          <w:sz w:val="24"/>
          <w:szCs w:val="24"/>
        </w:rPr>
        <w:t>su</w:t>
      </w:r>
      <w:r>
        <w:rPr>
          <w:spacing w:val="-1"/>
          <w:sz w:val="24"/>
          <w:szCs w:val="24"/>
        </w:rPr>
        <w:t>cce</w:t>
      </w:r>
      <w:r>
        <w:rPr>
          <w:sz w:val="24"/>
          <w:szCs w:val="24"/>
        </w:rPr>
        <w:t>ss of</w:t>
      </w:r>
      <w:r>
        <w:rPr>
          <w:spacing w:val="2"/>
          <w:sz w:val="24"/>
          <w:szCs w:val="24"/>
        </w:rPr>
        <w:t xml:space="preserve"> </w:t>
      </w:r>
      <w:r>
        <w:rPr>
          <w:sz w:val="24"/>
          <w:szCs w:val="24"/>
        </w:rPr>
        <w:t>the t</w:t>
      </w:r>
      <w:r>
        <w:rPr>
          <w:spacing w:val="1"/>
          <w:sz w:val="24"/>
          <w:szCs w:val="24"/>
        </w:rPr>
        <w:t>e</w:t>
      </w:r>
      <w:r>
        <w:rPr>
          <w:spacing w:val="-1"/>
          <w:sz w:val="24"/>
          <w:szCs w:val="24"/>
        </w:rPr>
        <w:t>a</w:t>
      </w:r>
      <w:r>
        <w:rPr>
          <w:sz w:val="24"/>
          <w:szCs w:val="24"/>
        </w:rPr>
        <w:t>m.</w:t>
      </w:r>
      <w:r>
        <w:rPr>
          <w:spacing w:val="2"/>
          <w:sz w:val="24"/>
          <w:szCs w:val="24"/>
        </w:rPr>
        <w:t xml:space="preserve"> </w:t>
      </w:r>
      <w:r>
        <w:rPr>
          <w:sz w:val="24"/>
          <w:szCs w:val="24"/>
        </w:rPr>
        <w:t>Also, if</w:t>
      </w:r>
      <w:r>
        <w:rPr>
          <w:spacing w:val="7"/>
          <w:sz w:val="24"/>
          <w:szCs w:val="24"/>
        </w:rPr>
        <w:t xml:space="preserve"> </w:t>
      </w:r>
      <w:r>
        <w:rPr>
          <w:sz w:val="24"/>
          <w:szCs w:val="24"/>
        </w:rPr>
        <w:t>a</w:t>
      </w:r>
      <w:r>
        <w:rPr>
          <w:spacing w:val="6"/>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7"/>
          <w:sz w:val="24"/>
          <w:szCs w:val="24"/>
        </w:rPr>
        <w:t xml:space="preserve"> </w:t>
      </w:r>
      <w:r>
        <w:rPr>
          <w:sz w:val="24"/>
          <w:szCs w:val="24"/>
        </w:rPr>
        <w:t>memb</w:t>
      </w:r>
      <w:r>
        <w:rPr>
          <w:spacing w:val="1"/>
          <w:sz w:val="24"/>
          <w:szCs w:val="24"/>
        </w:rPr>
        <w:t>e</w:t>
      </w:r>
      <w:r>
        <w:rPr>
          <w:sz w:val="24"/>
          <w:szCs w:val="24"/>
        </w:rPr>
        <w:t>r</w:t>
      </w:r>
      <w:r>
        <w:rPr>
          <w:spacing w:val="6"/>
          <w:sz w:val="24"/>
          <w:szCs w:val="24"/>
        </w:rPr>
        <w:t xml:space="preserve"> </w:t>
      </w:r>
      <w:r>
        <w:rPr>
          <w:sz w:val="24"/>
          <w:szCs w:val="24"/>
        </w:rPr>
        <w:t>wish</w:t>
      </w:r>
      <w:r>
        <w:rPr>
          <w:spacing w:val="-1"/>
          <w:sz w:val="24"/>
          <w:szCs w:val="24"/>
        </w:rPr>
        <w:t>e</w:t>
      </w:r>
      <w:r>
        <w:rPr>
          <w:sz w:val="24"/>
          <w:szCs w:val="24"/>
        </w:rPr>
        <w:t>s</w:t>
      </w:r>
      <w:r>
        <w:rPr>
          <w:spacing w:val="9"/>
          <w:sz w:val="24"/>
          <w:szCs w:val="24"/>
        </w:rPr>
        <w:t xml:space="preserve"> </w:t>
      </w:r>
      <w:r>
        <w:rPr>
          <w:sz w:val="24"/>
          <w:szCs w:val="24"/>
        </w:rPr>
        <w:t>to</w:t>
      </w:r>
      <w:r>
        <w:rPr>
          <w:spacing w:val="7"/>
          <w:sz w:val="24"/>
          <w:szCs w:val="24"/>
        </w:rPr>
        <w:t xml:space="preserve"> </w:t>
      </w:r>
      <w:r>
        <w:rPr>
          <w:spacing w:val="-1"/>
          <w:sz w:val="24"/>
          <w:szCs w:val="24"/>
        </w:rPr>
        <w:t>c</w:t>
      </w:r>
      <w:r>
        <w:rPr>
          <w:sz w:val="24"/>
          <w:szCs w:val="24"/>
        </w:rPr>
        <w:t>ontest</w:t>
      </w:r>
      <w:r>
        <w:rPr>
          <w:spacing w:val="7"/>
          <w:sz w:val="24"/>
          <w:szCs w:val="24"/>
        </w:rPr>
        <w:t xml:space="preserve"> </w:t>
      </w:r>
      <w:r>
        <w:rPr>
          <w:spacing w:val="-1"/>
          <w:sz w:val="24"/>
          <w:szCs w:val="24"/>
        </w:rPr>
        <w:t>a</w:t>
      </w:r>
      <w:r>
        <w:rPr>
          <w:sz w:val="24"/>
          <w:szCs w:val="24"/>
        </w:rPr>
        <w:t>n</w:t>
      </w:r>
      <w:r>
        <w:rPr>
          <w:spacing w:val="9"/>
          <w:sz w:val="24"/>
          <w:szCs w:val="24"/>
        </w:rPr>
        <w:t xml:space="preserve"> </w:t>
      </w:r>
      <w:r>
        <w:rPr>
          <w:spacing w:val="-1"/>
          <w:sz w:val="24"/>
          <w:szCs w:val="24"/>
        </w:rPr>
        <w:t>a</w:t>
      </w:r>
      <w:r>
        <w:rPr>
          <w:sz w:val="24"/>
          <w:szCs w:val="24"/>
        </w:rPr>
        <w:t>ssessment</w:t>
      </w:r>
      <w:r>
        <w:rPr>
          <w:spacing w:val="9"/>
          <w:sz w:val="24"/>
          <w:szCs w:val="24"/>
        </w:rPr>
        <w:t xml:space="preserve"> </w:t>
      </w:r>
      <w:r>
        <w:rPr>
          <w:sz w:val="24"/>
          <w:szCs w:val="24"/>
        </w:rPr>
        <w:t>ma</w:t>
      </w:r>
      <w:r>
        <w:rPr>
          <w:spacing w:val="-1"/>
          <w:sz w:val="24"/>
          <w:szCs w:val="24"/>
        </w:rPr>
        <w:t>r</w:t>
      </w:r>
      <w:r>
        <w:rPr>
          <w:sz w:val="24"/>
          <w:szCs w:val="24"/>
        </w:rPr>
        <w:t>k,</w:t>
      </w:r>
      <w:r>
        <w:rPr>
          <w:spacing w:val="7"/>
          <w:sz w:val="24"/>
          <w:szCs w:val="24"/>
        </w:rPr>
        <w:t xml:space="preserve"> </w:t>
      </w:r>
      <w:r>
        <w:rPr>
          <w:sz w:val="24"/>
          <w:szCs w:val="24"/>
        </w:rPr>
        <w:t>the</w:t>
      </w:r>
      <w:r>
        <w:rPr>
          <w:spacing w:val="9"/>
          <w:sz w:val="24"/>
          <w:szCs w:val="24"/>
        </w:rPr>
        <w:t xml:space="preserve"> </w:t>
      </w:r>
      <w:r>
        <w:rPr>
          <w:sz w:val="24"/>
          <w:szCs w:val="24"/>
        </w:rPr>
        <w:t>lo</w:t>
      </w:r>
      <w:r>
        <w:rPr>
          <w:spacing w:val="-2"/>
          <w:sz w:val="24"/>
          <w:szCs w:val="24"/>
        </w:rPr>
        <w:t>g</w:t>
      </w:r>
      <w:r>
        <w:rPr>
          <w:sz w:val="24"/>
          <w:szCs w:val="24"/>
        </w:rPr>
        <w:t>bo</w:t>
      </w:r>
      <w:r>
        <w:rPr>
          <w:spacing w:val="2"/>
          <w:sz w:val="24"/>
          <w:szCs w:val="24"/>
        </w:rPr>
        <w:t>o</w:t>
      </w:r>
      <w:r>
        <w:rPr>
          <w:sz w:val="24"/>
          <w:szCs w:val="24"/>
        </w:rPr>
        <w:t>k</w:t>
      </w:r>
      <w:r>
        <w:rPr>
          <w:spacing w:val="7"/>
          <w:sz w:val="24"/>
          <w:szCs w:val="24"/>
        </w:rPr>
        <w:t xml:space="preserve"> </w:t>
      </w:r>
      <w:r>
        <w:rPr>
          <w:sz w:val="24"/>
          <w:szCs w:val="24"/>
        </w:rPr>
        <w:t>will</w:t>
      </w:r>
      <w:r>
        <w:rPr>
          <w:spacing w:val="10"/>
          <w:sz w:val="24"/>
          <w:szCs w:val="24"/>
        </w:rPr>
        <w:t xml:space="preserve"> </w:t>
      </w:r>
      <w:r>
        <w:rPr>
          <w:sz w:val="24"/>
          <w:szCs w:val="24"/>
        </w:rPr>
        <w:t>provide</w:t>
      </w:r>
      <w:r>
        <w:rPr>
          <w:spacing w:val="6"/>
          <w:sz w:val="24"/>
          <w:szCs w:val="24"/>
        </w:rPr>
        <w:t xml:space="preserve"> </w:t>
      </w:r>
      <w:r>
        <w:rPr>
          <w:spacing w:val="-1"/>
          <w:sz w:val="24"/>
          <w:szCs w:val="24"/>
        </w:rPr>
        <w:t>e</w:t>
      </w:r>
      <w:r>
        <w:rPr>
          <w:sz w:val="24"/>
          <w:szCs w:val="24"/>
        </w:rPr>
        <w:t>vide</w:t>
      </w:r>
      <w:r>
        <w:rPr>
          <w:spacing w:val="2"/>
          <w:sz w:val="24"/>
          <w:szCs w:val="24"/>
        </w:rPr>
        <w:t>n</w:t>
      </w:r>
      <w:r>
        <w:rPr>
          <w:spacing w:val="-1"/>
          <w:sz w:val="24"/>
          <w:szCs w:val="24"/>
        </w:rPr>
        <w:t>c</w:t>
      </w:r>
      <w:r>
        <w:rPr>
          <w:sz w:val="24"/>
          <w:szCs w:val="24"/>
        </w:rPr>
        <w:t>e</w:t>
      </w:r>
      <w:r>
        <w:rPr>
          <w:spacing w:val="8"/>
          <w:sz w:val="24"/>
          <w:szCs w:val="24"/>
        </w:rPr>
        <w:t xml:space="preserve"> </w:t>
      </w:r>
      <w:r>
        <w:rPr>
          <w:sz w:val="24"/>
          <w:szCs w:val="24"/>
        </w:rPr>
        <w:t>of</w:t>
      </w:r>
      <w:r>
        <w:rPr>
          <w:spacing w:val="6"/>
          <w:sz w:val="24"/>
          <w:szCs w:val="24"/>
        </w:rPr>
        <w:t xml:space="preserve"> </w:t>
      </w:r>
      <w:r>
        <w:rPr>
          <w:sz w:val="24"/>
          <w:szCs w:val="24"/>
        </w:rPr>
        <w:t xml:space="preserve">their </w:t>
      </w:r>
      <w:r>
        <w:rPr>
          <w:spacing w:val="-1"/>
          <w:sz w:val="24"/>
          <w:szCs w:val="24"/>
        </w:rPr>
        <w:t>c</w:t>
      </w:r>
      <w:r>
        <w:rPr>
          <w:sz w:val="24"/>
          <w:szCs w:val="24"/>
        </w:rPr>
        <w:t>ontribution</w:t>
      </w:r>
      <w:r>
        <w:rPr>
          <w:spacing w:val="17"/>
          <w:sz w:val="24"/>
          <w:szCs w:val="24"/>
        </w:rPr>
        <w:t xml:space="preserve"> </w:t>
      </w:r>
      <w:r>
        <w:rPr>
          <w:sz w:val="24"/>
          <w:szCs w:val="24"/>
        </w:rPr>
        <w:t>to</w:t>
      </w:r>
      <w:r>
        <w:rPr>
          <w:spacing w:val="17"/>
          <w:sz w:val="24"/>
          <w:szCs w:val="24"/>
        </w:rPr>
        <w:t xml:space="preserve"> </w:t>
      </w:r>
      <w:r>
        <w:rPr>
          <w:sz w:val="24"/>
          <w:szCs w:val="24"/>
        </w:rPr>
        <w:t>the</w:t>
      </w:r>
      <w:r>
        <w:rPr>
          <w:spacing w:val="16"/>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2"/>
          <w:sz w:val="24"/>
          <w:szCs w:val="24"/>
        </w:rPr>
        <w:t>’</w:t>
      </w:r>
      <w:r>
        <w:rPr>
          <w:sz w:val="24"/>
          <w:szCs w:val="24"/>
        </w:rPr>
        <w:t>s</w:t>
      </w:r>
      <w:r>
        <w:rPr>
          <w:spacing w:val="17"/>
          <w:sz w:val="24"/>
          <w:szCs w:val="24"/>
        </w:rPr>
        <w:t xml:space="preserve"> </w:t>
      </w:r>
      <w:r>
        <w:rPr>
          <w:sz w:val="24"/>
          <w:szCs w:val="24"/>
        </w:rPr>
        <w:t>outpu</w:t>
      </w:r>
      <w:r>
        <w:rPr>
          <w:spacing w:val="1"/>
          <w:sz w:val="24"/>
          <w:szCs w:val="24"/>
        </w:rPr>
        <w:t>t</w:t>
      </w:r>
      <w:r>
        <w:rPr>
          <w:sz w:val="24"/>
          <w:szCs w:val="24"/>
        </w:rPr>
        <w:t>.</w:t>
      </w:r>
      <w:r>
        <w:rPr>
          <w:spacing w:val="20"/>
          <w:sz w:val="24"/>
          <w:szCs w:val="24"/>
        </w:rPr>
        <w:t xml:space="preserve"> </w:t>
      </w:r>
      <w:r>
        <w:rPr>
          <w:b/>
          <w:sz w:val="24"/>
          <w:szCs w:val="24"/>
        </w:rPr>
        <w:t>All</w:t>
      </w:r>
      <w:r>
        <w:rPr>
          <w:b/>
          <w:spacing w:val="24"/>
          <w:sz w:val="24"/>
          <w:szCs w:val="24"/>
        </w:rPr>
        <w:t xml:space="preserve"> </w:t>
      </w:r>
      <w:r>
        <w:rPr>
          <w:b/>
          <w:sz w:val="24"/>
          <w:szCs w:val="24"/>
        </w:rPr>
        <w:t>log</w:t>
      </w:r>
      <w:r>
        <w:rPr>
          <w:b/>
          <w:spacing w:val="1"/>
          <w:sz w:val="24"/>
          <w:szCs w:val="24"/>
        </w:rPr>
        <w:t>b</w:t>
      </w:r>
      <w:r>
        <w:rPr>
          <w:b/>
          <w:sz w:val="24"/>
          <w:szCs w:val="24"/>
        </w:rPr>
        <w:t>oo</w:t>
      </w:r>
      <w:r>
        <w:rPr>
          <w:b/>
          <w:spacing w:val="1"/>
          <w:sz w:val="24"/>
          <w:szCs w:val="24"/>
        </w:rPr>
        <w:t>k</w:t>
      </w:r>
      <w:r>
        <w:rPr>
          <w:b/>
          <w:sz w:val="24"/>
          <w:szCs w:val="24"/>
        </w:rPr>
        <w:t>s</w:t>
      </w:r>
      <w:r>
        <w:rPr>
          <w:b/>
          <w:spacing w:val="22"/>
          <w:sz w:val="24"/>
          <w:szCs w:val="24"/>
        </w:rPr>
        <w:t xml:space="preserve"> </w:t>
      </w:r>
      <w:r>
        <w:rPr>
          <w:b/>
          <w:spacing w:val="2"/>
          <w:sz w:val="24"/>
          <w:szCs w:val="24"/>
        </w:rPr>
        <w:t>w</w:t>
      </w:r>
      <w:r>
        <w:rPr>
          <w:b/>
          <w:sz w:val="24"/>
          <w:szCs w:val="24"/>
        </w:rPr>
        <w:t>i</w:t>
      </w:r>
      <w:r>
        <w:rPr>
          <w:b/>
          <w:spacing w:val="1"/>
          <w:sz w:val="24"/>
          <w:szCs w:val="24"/>
        </w:rPr>
        <w:t>l</w:t>
      </w:r>
      <w:r>
        <w:rPr>
          <w:b/>
          <w:sz w:val="24"/>
          <w:szCs w:val="24"/>
        </w:rPr>
        <w:t>l</w:t>
      </w:r>
      <w:r>
        <w:rPr>
          <w:b/>
          <w:spacing w:val="22"/>
          <w:sz w:val="24"/>
          <w:szCs w:val="24"/>
        </w:rPr>
        <w:t xml:space="preserve"> </w:t>
      </w:r>
      <w:r>
        <w:rPr>
          <w:b/>
          <w:spacing w:val="1"/>
          <w:sz w:val="24"/>
          <w:szCs w:val="24"/>
        </w:rPr>
        <w:t>n</w:t>
      </w:r>
      <w:r>
        <w:rPr>
          <w:b/>
          <w:spacing w:val="-1"/>
          <w:sz w:val="24"/>
          <w:szCs w:val="24"/>
        </w:rPr>
        <w:t>ee</w:t>
      </w:r>
      <w:r>
        <w:rPr>
          <w:b/>
          <w:sz w:val="24"/>
          <w:szCs w:val="24"/>
        </w:rPr>
        <w:t>d</w:t>
      </w:r>
      <w:r>
        <w:rPr>
          <w:b/>
          <w:spacing w:val="24"/>
          <w:sz w:val="24"/>
          <w:szCs w:val="24"/>
        </w:rPr>
        <w:t xml:space="preserve"> </w:t>
      </w:r>
      <w:r>
        <w:rPr>
          <w:b/>
          <w:sz w:val="24"/>
          <w:szCs w:val="24"/>
        </w:rPr>
        <w:t>to</w:t>
      </w:r>
      <w:r>
        <w:rPr>
          <w:b/>
          <w:spacing w:val="23"/>
          <w:sz w:val="24"/>
          <w:szCs w:val="24"/>
        </w:rPr>
        <w:t xml:space="preserve"> </w:t>
      </w:r>
      <w:r>
        <w:rPr>
          <w:b/>
          <w:spacing w:val="1"/>
          <w:sz w:val="24"/>
          <w:szCs w:val="24"/>
        </w:rPr>
        <w:t>b</w:t>
      </w:r>
      <w:r>
        <w:rPr>
          <w:b/>
          <w:sz w:val="24"/>
          <w:szCs w:val="24"/>
        </w:rPr>
        <w:t>e</w:t>
      </w:r>
      <w:r>
        <w:rPr>
          <w:b/>
          <w:spacing w:val="23"/>
          <w:sz w:val="24"/>
          <w:szCs w:val="24"/>
        </w:rPr>
        <w:t xml:space="preserve"> </w:t>
      </w:r>
      <w:r>
        <w:rPr>
          <w:b/>
          <w:spacing w:val="1"/>
          <w:sz w:val="24"/>
          <w:szCs w:val="24"/>
        </w:rPr>
        <w:t>p</w:t>
      </w:r>
      <w:r>
        <w:rPr>
          <w:b/>
          <w:spacing w:val="-1"/>
          <w:sz w:val="24"/>
          <w:szCs w:val="24"/>
        </w:rPr>
        <w:t>r</w:t>
      </w:r>
      <w:r>
        <w:rPr>
          <w:b/>
          <w:sz w:val="24"/>
          <w:szCs w:val="24"/>
        </w:rPr>
        <w:t>ovi</w:t>
      </w:r>
      <w:r>
        <w:rPr>
          <w:b/>
          <w:spacing w:val="1"/>
          <w:sz w:val="24"/>
          <w:szCs w:val="24"/>
        </w:rPr>
        <w:t>d</w:t>
      </w:r>
      <w:r>
        <w:rPr>
          <w:b/>
          <w:spacing w:val="-1"/>
          <w:sz w:val="24"/>
          <w:szCs w:val="24"/>
        </w:rPr>
        <w:t>e</w:t>
      </w:r>
      <w:r>
        <w:rPr>
          <w:b/>
          <w:sz w:val="24"/>
          <w:szCs w:val="24"/>
        </w:rPr>
        <w:t>d</w:t>
      </w:r>
      <w:r>
        <w:rPr>
          <w:b/>
          <w:spacing w:val="24"/>
          <w:sz w:val="24"/>
          <w:szCs w:val="24"/>
        </w:rPr>
        <w:t xml:space="preserve"> </w:t>
      </w:r>
      <w:r>
        <w:rPr>
          <w:b/>
          <w:spacing w:val="1"/>
          <w:sz w:val="24"/>
          <w:szCs w:val="24"/>
        </w:rPr>
        <w:t>f</w:t>
      </w:r>
      <w:r>
        <w:rPr>
          <w:b/>
          <w:sz w:val="24"/>
          <w:szCs w:val="24"/>
        </w:rPr>
        <w:t>or</w:t>
      </w:r>
      <w:r>
        <w:rPr>
          <w:b/>
          <w:spacing w:val="23"/>
          <w:sz w:val="24"/>
          <w:szCs w:val="24"/>
        </w:rPr>
        <w:t xml:space="preserve"> </w:t>
      </w:r>
      <w:r>
        <w:rPr>
          <w:b/>
          <w:sz w:val="24"/>
          <w:szCs w:val="24"/>
        </w:rPr>
        <w:t>a</w:t>
      </w:r>
      <w:r>
        <w:rPr>
          <w:b/>
          <w:spacing w:val="1"/>
          <w:sz w:val="24"/>
          <w:szCs w:val="24"/>
        </w:rPr>
        <w:t>n</w:t>
      </w:r>
      <w:r>
        <w:rPr>
          <w:b/>
          <w:sz w:val="24"/>
          <w:szCs w:val="24"/>
        </w:rPr>
        <w:t>y</w:t>
      </w:r>
      <w:r>
        <w:rPr>
          <w:b/>
          <w:spacing w:val="24"/>
          <w:sz w:val="24"/>
          <w:szCs w:val="24"/>
        </w:rPr>
        <w:t xml:space="preserve"> </w:t>
      </w:r>
      <w:r>
        <w:rPr>
          <w:b/>
          <w:spacing w:val="-1"/>
          <w:sz w:val="24"/>
          <w:szCs w:val="24"/>
        </w:rPr>
        <w:t>re</w:t>
      </w:r>
      <w:r>
        <w:rPr>
          <w:b/>
          <w:sz w:val="24"/>
          <w:szCs w:val="24"/>
        </w:rPr>
        <w:t>view</w:t>
      </w:r>
      <w:r>
        <w:rPr>
          <w:b/>
          <w:spacing w:val="25"/>
          <w:sz w:val="24"/>
          <w:szCs w:val="24"/>
        </w:rPr>
        <w:t xml:space="preserve"> </w:t>
      </w:r>
      <w:r>
        <w:rPr>
          <w:b/>
          <w:spacing w:val="1"/>
          <w:sz w:val="24"/>
          <w:szCs w:val="24"/>
        </w:rPr>
        <w:t>b</w:t>
      </w:r>
      <w:r>
        <w:rPr>
          <w:b/>
          <w:sz w:val="24"/>
          <w:szCs w:val="24"/>
        </w:rPr>
        <w:t>y</w:t>
      </w:r>
      <w:r>
        <w:rPr>
          <w:b/>
          <w:spacing w:val="24"/>
          <w:sz w:val="24"/>
          <w:szCs w:val="24"/>
        </w:rPr>
        <w:t xml:space="preserve"> </w:t>
      </w:r>
      <w:r>
        <w:rPr>
          <w:b/>
          <w:sz w:val="24"/>
          <w:szCs w:val="24"/>
        </w:rPr>
        <w:t>t</w:t>
      </w:r>
      <w:r>
        <w:rPr>
          <w:b/>
          <w:spacing w:val="-2"/>
          <w:sz w:val="24"/>
          <w:szCs w:val="24"/>
        </w:rPr>
        <w:t>h</w:t>
      </w:r>
      <w:r>
        <w:rPr>
          <w:b/>
          <w:sz w:val="24"/>
          <w:szCs w:val="24"/>
        </w:rPr>
        <w:t xml:space="preserve">e </w:t>
      </w:r>
      <w:r>
        <w:rPr>
          <w:b/>
          <w:spacing w:val="-1"/>
          <w:sz w:val="24"/>
          <w:szCs w:val="24"/>
        </w:rPr>
        <w:t>Me</w:t>
      </w:r>
      <w:r>
        <w:rPr>
          <w:b/>
          <w:spacing w:val="1"/>
          <w:sz w:val="24"/>
          <w:szCs w:val="24"/>
        </w:rPr>
        <w:t>n</w:t>
      </w:r>
      <w:r>
        <w:rPr>
          <w:b/>
          <w:sz w:val="24"/>
          <w:szCs w:val="24"/>
        </w:rPr>
        <w:t>tor</w:t>
      </w:r>
      <w:r>
        <w:rPr>
          <w:b/>
          <w:spacing w:val="-1"/>
          <w:sz w:val="24"/>
          <w:szCs w:val="24"/>
        </w:rPr>
        <w:t xml:space="preserve"> </w:t>
      </w:r>
      <w:r>
        <w:rPr>
          <w:b/>
          <w:sz w:val="24"/>
          <w:szCs w:val="24"/>
        </w:rPr>
        <w:t>(</w:t>
      </w:r>
      <w:r>
        <w:rPr>
          <w:b/>
          <w:spacing w:val="1"/>
          <w:sz w:val="24"/>
          <w:szCs w:val="24"/>
        </w:rPr>
        <w:t>o</w:t>
      </w:r>
      <w:r>
        <w:rPr>
          <w:b/>
          <w:sz w:val="24"/>
          <w:szCs w:val="24"/>
        </w:rPr>
        <w:t>r</w:t>
      </w:r>
      <w:r>
        <w:rPr>
          <w:b/>
          <w:spacing w:val="-1"/>
          <w:sz w:val="24"/>
          <w:szCs w:val="24"/>
        </w:rPr>
        <w:t xml:space="preserve"> </w:t>
      </w:r>
      <w:r>
        <w:rPr>
          <w:b/>
          <w:spacing w:val="1"/>
          <w:sz w:val="24"/>
          <w:szCs w:val="24"/>
        </w:rPr>
        <w:t>n</w:t>
      </w:r>
      <w:r>
        <w:rPr>
          <w:b/>
          <w:spacing w:val="2"/>
          <w:sz w:val="24"/>
          <w:szCs w:val="24"/>
        </w:rPr>
        <w:t>o</w:t>
      </w:r>
      <w:r>
        <w:rPr>
          <w:b/>
          <w:spacing w:val="-3"/>
          <w:sz w:val="24"/>
          <w:szCs w:val="24"/>
        </w:rPr>
        <w:t>m</w:t>
      </w:r>
      <w:r>
        <w:rPr>
          <w:b/>
          <w:sz w:val="24"/>
          <w:szCs w:val="24"/>
        </w:rPr>
        <w:t>i</w:t>
      </w:r>
      <w:r>
        <w:rPr>
          <w:b/>
          <w:spacing w:val="1"/>
          <w:sz w:val="24"/>
          <w:szCs w:val="24"/>
        </w:rPr>
        <w:t>n</w:t>
      </w:r>
      <w:r>
        <w:rPr>
          <w:b/>
          <w:sz w:val="24"/>
          <w:szCs w:val="24"/>
        </w:rPr>
        <w:t>at</w:t>
      </w:r>
      <w:r>
        <w:rPr>
          <w:b/>
          <w:spacing w:val="-2"/>
          <w:sz w:val="24"/>
          <w:szCs w:val="24"/>
        </w:rPr>
        <w:t>e</w:t>
      </w:r>
      <w:r>
        <w:rPr>
          <w:b/>
          <w:sz w:val="24"/>
          <w:szCs w:val="24"/>
        </w:rPr>
        <w:t>d</w:t>
      </w:r>
      <w:r>
        <w:rPr>
          <w:b/>
          <w:spacing w:val="1"/>
          <w:sz w:val="24"/>
          <w:szCs w:val="24"/>
        </w:rPr>
        <w:t xml:space="preserve"> </w:t>
      </w:r>
      <w:r>
        <w:rPr>
          <w:b/>
          <w:spacing w:val="-1"/>
          <w:sz w:val="24"/>
          <w:szCs w:val="24"/>
        </w:rPr>
        <w:t>re</w:t>
      </w:r>
      <w:r>
        <w:rPr>
          <w:b/>
          <w:spacing w:val="1"/>
          <w:sz w:val="24"/>
          <w:szCs w:val="24"/>
        </w:rPr>
        <w:t>p</w:t>
      </w:r>
      <w:r>
        <w:rPr>
          <w:b/>
          <w:spacing w:val="-1"/>
          <w:sz w:val="24"/>
          <w:szCs w:val="24"/>
        </w:rPr>
        <w:t>re</w:t>
      </w:r>
      <w:r>
        <w:rPr>
          <w:b/>
          <w:sz w:val="24"/>
          <w:szCs w:val="24"/>
        </w:rPr>
        <w:t>s</w:t>
      </w:r>
      <w:r>
        <w:rPr>
          <w:b/>
          <w:spacing w:val="-1"/>
          <w:sz w:val="24"/>
          <w:szCs w:val="24"/>
        </w:rPr>
        <w:t>e</w:t>
      </w:r>
      <w:r>
        <w:rPr>
          <w:b/>
          <w:spacing w:val="1"/>
          <w:sz w:val="24"/>
          <w:szCs w:val="24"/>
        </w:rPr>
        <w:t>n</w:t>
      </w:r>
      <w:r>
        <w:rPr>
          <w:b/>
          <w:sz w:val="24"/>
          <w:szCs w:val="24"/>
        </w:rPr>
        <w:t>t</w:t>
      </w:r>
      <w:r>
        <w:rPr>
          <w:b/>
          <w:spacing w:val="1"/>
          <w:sz w:val="24"/>
          <w:szCs w:val="24"/>
        </w:rPr>
        <w:t>a</w:t>
      </w:r>
      <w:r>
        <w:rPr>
          <w:b/>
          <w:sz w:val="24"/>
          <w:szCs w:val="24"/>
        </w:rPr>
        <w:t>tiv</w:t>
      </w:r>
      <w:r>
        <w:rPr>
          <w:b/>
          <w:spacing w:val="-1"/>
          <w:sz w:val="24"/>
          <w:szCs w:val="24"/>
        </w:rPr>
        <w:t>e</w:t>
      </w:r>
      <w:r>
        <w:rPr>
          <w:b/>
          <w:sz w:val="24"/>
          <w:szCs w:val="24"/>
        </w:rPr>
        <w:t xml:space="preserve">) </w:t>
      </w:r>
      <w:r>
        <w:rPr>
          <w:b/>
          <w:spacing w:val="1"/>
          <w:sz w:val="24"/>
          <w:szCs w:val="24"/>
        </w:rPr>
        <w:t>wh</w:t>
      </w:r>
      <w:r>
        <w:rPr>
          <w:b/>
          <w:sz w:val="24"/>
          <w:szCs w:val="24"/>
        </w:rPr>
        <w:t xml:space="preserve">ich </w:t>
      </w:r>
      <w:r>
        <w:rPr>
          <w:b/>
          <w:spacing w:val="-3"/>
          <w:sz w:val="24"/>
          <w:szCs w:val="24"/>
        </w:rPr>
        <w:t>m</w:t>
      </w:r>
      <w:r>
        <w:rPr>
          <w:b/>
          <w:sz w:val="24"/>
          <w:szCs w:val="24"/>
        </w:rPr>
        <w:t xml:space="preserve">ay </w:t>
      </w:r>
      <w:r>
        <w:rPr>
          <w:b/>
          <w:spacing w:val="1"/>
          <w:sz w:val="24"/>
          <w:szCs w:val="24"/>
        </w:rPr>
        <w:t>b</w:t>
      </w:r>
      <w:r>
        <w:rPr>
          <w:b/>
          <w:sz w:val="24"/>
          <w:szCs w:val="24"/>
        </w:rPr>
        <w:t>e</w:t>
      </w:r>
      <w:r>
        <w:rPr>
          <w:b/>
          <w:spacing w:val="1"/>
          <w:sz w:val="24"/>
          <w:szCs w:val="24"/>
        </w:rPr>
        <w:t xml:space="preserve"> </w:t>
      </w:r>
      <w:r>
        <w:rPr>
          <w:b/>
          <w:spacing w:val="-1"/>
          <w:sz w:val="24"/>
          <w:szCs w:val="24"/>
        </w:rPr>
        <w:t>re</w:t>
      </w:r>
      <w:r>
        <w:rPr>
          <w:b/>
          <w:spacing w:val="1"/>
          <w:sz w:val="24"/>
          <w:szCs w:val="24"/>
        </w:rPr>
        <w:t>qu</w:t>
      </w:r>
      <w:r>
        <w:rPr>
          <w:b/>
          <w:spacing w:val="-1"/>
          <w:sz w:val="24"/>
          <w:szCs w:val="24"/>
        </w:rPr>
        <w:t>e</w:t>
      </w:r>
      <w:r>
        <w:rPr>
          <w:b/>
          <w:sz w:val="24"/>
          <w:szCs w:val="24"/>
        </w:rPr>
        <w:t>s</w:t>
      </w:r>
      <w:r>
        <w:rPr>
          <w:b/>
          <w:spacing w:val="4"/>
          <w:sz w:val="24"/>
          <w:szCs w:val="24"/>
        </w:rPr>
        <w:t>t</w:t>
      </w:r>
      <w:r>
        <w:rPr>
          <w:b/>
          <w:spacing w:val="-1"/>
          <w:sz w:val="24"/>
          <w:szCs w:val="24"/>
        </w:rPr>
        <w:t>e</w:t>
      </w:r>
      <w:r>
        <w:rPr>
          <w:b/>
          <w:sz w:val="24"/>
          <w:szCs w:val="24"/>
        </w:rPr>
        <w:t>d</w:t>
      </w:r>
      <w:r>
        <w:rPr>
          <w:b/>
          <w:spacing w:val="1"/>
          <w:sz w:val="24"/>
          <w:szCs w:val="24"/>
        </w:rPr>
        <w:t xml:space="preserve"> </w:t>
      </w:r>
      <w:r>
        <w:rPr>
          <w:b/>
          <w:sz w:val="24"/>
          <w:szCs w:val="24"/>
        </w:rPr>
        <w:t>at a</w:t>
      </w:r>
      <w:r>
        <w:rPr>
          <w:b/>
          <w:spacing w:val="2"/>
          <w:sz w:val="24"/>
          <w:szCs w:val="24"/>
        </w:rPr>
        <w:t>n</w:t>
      </w:r>
      <w:r>
        <w:rPr>
          <w:b/>
          <w:sz w:val="24"/>
          <w:szCs w:val="24"/>
        </w:rPr>
        <w:t>y ti</w:t>
      </w:r>
      <w:r>
        <w:rPr>
          <w:b/>
          <w:spacing w:val="-1"/>
          <w:sz w:val="24"/>
          <w:szCs w:val="24"/>
        </w:rPr>
        <w:t>m</w:t>
      </w:r>
      <w:r>
        <w:rPr>
          <w:b/>
          <w:sz w:val="24"/>
          <w:szCs w:val="24"/>
        </w:rPr>
        <w:t>e</w:t>
      </w:r>
      <w:r>
        <w:rPr>
          <w:b/>
          <w:spacing w:val="-1"/>
          <w:sz w:val="24"/>
          <w:szCs w:val="24"/>
        </w:rPr>
        <w:t xml:space="preserve"> </w:t>
      </w:r>
      <w:r>
        <w:rPr>
          <w:b/>
          <w:spacing w:val="1"/>
          <w:sz w:val="24"/>
          <w:szCs w:val="24"/>
        </w:rPr>
        <w:t>du</w:t>
      </w:r>
      <w:r>
        <w:rPr>
          <w:b/>
          <w:spacing w:val="-1"/>
          <w:sz w:val="24"/>
          <w:szCs w:val="24"/>
        </w:rPr>
        <w:t>r</w:t>
      </w:r>
      <w:r>
        <w:rPr>
          <w:b/>
          <w:sz w:val="24"/>
          <w:szCs w:val="24"/>
        </w:rPr>
        <w:t>i</w:t>
      </w:r>
      <w:r>
        <w:rPr>
          <w:b/>
          <w:spacing w:val="1"/>
          <w:sz w:val="24"/>
          <w:szCs w:val="24"/>
        </w:rPr>
        <w:t>n</w:t>
      </w:r>
      <w:r>
        <w:rPr>
          <w:b/>
          <w:sz w:val="24"/>
          <w:szCs w:val="24"/>
        </w:rPr>
        <w:t>g s</w:t>
      </w:r>
      <w:r>
        <w:rPr>
          <w:b/>
          <w:spacing w:val="-1"/>
          <w:sz w:val="24"/>
          <w:szCs w:val="24"/>
        </w:rPr>
        <w:t>e</w:t>
      </w:r>
      <w:r>
        <w:rPr>
          <w:b/>
          <w:sz w:val="24"/>
          <w:szCs w:val="24"/>
        </w:rPr>
        <w:t>ss</w:t>
      </w:r>
      <w:r>
        <w:rPr>
          <w:b/>
          <w:spacing w:val="1"/>
          <w:sz w:val="24"/>
          <w:szCs w:val="24"/>
        </w:rPr>
        <w:t>i</w:t>
      </w:r>
      <w:r>
        <w:rPr>
          <w:b/>
          <w:sz w:val="24"/>
          <w:szCs w:val="24"/>
        </w:rPr>
        <w:t>o</w:t>
      </w:r>
      <w:r>
        <w:rPr>
          <w:b/>
          <w:spacing w:val="1"/>
          <w:sz w:val="24"/>
          <w:szCs w:val="24"/>
        </w:rPr>
        <w:t>n</w:t>
      </w:r>
      <w:r>
        <w:rPr>
          <w:b/>
          <w:sz w:val="24"/>
          <w:szCs w:val="24"/>
        </w:rPr>
        <w:t>.</w:t>
      </w:r>
    </w:p>
    <w:p w14:paraId="433188E2" w14:textId="77777777" w:rsidR="00C37DEC" w:rsidRDefault="00C37DEC">
      <w:pPr>
        <w:spacing w:before="11" w:line="260" w:lineRule="exact"/>
        <w:rPr>
          <w:sz w:val="26"/>
          <w:szCs w:val="26"/>
        </w:rPr>
      </w:pPr>
    </w:p>
    <w:p w14:paraId="5E5D28EE" w14:textId="77777777" w:rsidR="00C37DEC" w:rsidRDefault="00360F89">
      <w:pPr>
        <w:ind w:left="153" w:right="128"/>
        <w:jc w:val="both"/>
        <w:rPr>
          <w:sz w:val="24"/>
          <w:szCs w:val="24"/>
        </w:rPr>
      </w:pPr>
      <w:r>
        <w:rPr>
          <w:spacing w:val="1"/>
          <w:sz w:val="24"/>
          <w:szCs w:val="24"/>
        </w:rPr>
        <w:t>S</w:t>
      </w:r>
      <w:r>
        <w:rPr>
          <w:sz w:val="24"/>
          <w:szCs w:val="24"/>
        </w:rPr>
        <w:t>ince the</w:t>
      </w:r>
      <w:r>
        <w:rPr>
          <w:spacing w:val="1"/>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rol</w:t>
      </w:r>
      <w:r>
        <w:rPr>
          <w:spacing w:val="-1"/>
          <w:sz w:val="24"/>
          <w:szCs w:val="24"/>
        </w:rPr>
        <w:t>e</w:t>
      </w:r>
      <w:r>
        <w:rPr>
          <w:sz w:val="24"/>
          <w:szCs w:val="24"/>
        </w:rPr>
        <w:t>s</w:t>
      </w:r>
      <w:r>
        <w:rPr>
          <w:spacing w:val="2"/>
          <w:sz w:val="24"/>
          <w:szCs w:val="24"/>
        </w:rPr>
        <w:t xml:space="preserve"> </w:t>
      </w:r>
      <w:r>
        <w:rPr>
          <w:sz w:val="24"/>
          <w:szCs w:val="24"/>
        </w:rPr>
        <w:t>will</w:t>
      </w:r>
      <w:r>
        <w:rPr>
          <w:spacing w:val="2"/>
          <w:sz w:val="24"/>
          <w:szCs w:val="24"/>
        </w:rPr>
        <w:t xml:space="preserve"> </w:t>
      </w:r>
      <w:r>
        <w:rPr>
          <w:sz w:val="24"/>
          <w:szCs w:val="24"/>
        </w:rPr>
        <w:t>rot</w:t>
      </w:r>
      <w:r>
        <w:rPr>
          <w:spacing w:val="-1"/>
          <w:sz w:val="24"/>
          <w:szCs w:val="24"/>
        </w:rPr>
        <w:t>a</w:t>
      </w:r>
      <w:r>
        <w:rPr>
          <w:sz w:val="24"/>
          <w:szCs w:val="24"/>
        </w:rPr>
        <w:t>te</w:t>
      </w:r>
      <w:r>
        <w:rPr>
          <w:spacing w:val="1"/>
          <w:sz w:val="24"/>
          <w:szCs w:val="24"/>
        </w:rPr>
        <w:t xml:space="preserve"> </w:t>
      </w:r>
      <w:r>
        <w:rPr>
          <w:sz w:val="24"/>
          <w:szCs w:val="24"/>
        </w:rPr>
        <w:t>ov</w:t>
      </w:r>
      <w:r>
        <w:rPr>
          <w:spacing w:val="-1"/>
          <w:sz w:val="24"/>
          <w:szCs w:val="24"/>
        </w:rPr>
        <w:t>e</w:t>
      </w:r>
      <w:r>
        <w:rPr>
          <w:sz w:val="24"/>
          <w:szCs w:val="24"/>
        </w:rPr>
        <w:t>r</w:t>
      </w:r>
      <w:r>
        <w:rPr>
          <w:spacing w:val="1"/>
          <w:sz w:val="24"/>
          <w:szCs w:val="24"/>
        </w:rPr>
        <w:t xml:space="preserve"> </w:t>
      </w:r>
      <w:r>
        <w:rPr>
          <w:sz w:val="24"/>
          <w:szCs w:val="24"/>
        </w:rPr>
        <w:t>the</w:t>
      </w:r>
      <w:r>
        <w:rPr>
          <w:spacing w:val="1"/>
          <w:sz w:val="24"/>
          <w:szCs w:val="24"/>
        </w:rPr>
        <w:t xml:space="preserve"> </w:t>
      </w:r>
      <w:r>
        <w:rPr>
          <w:sz w:val="24"/>
          <w:szCs w:val="24"/>
        </w:rPr>
        <w:t>p</w:t>
      </w:r>
      <w:r>
        <w:rPr>
          <w:spacing w:val="-1"/>
          <w:sz w:val="24"/>
          <w:szCs w:val="24"/>
        </w:rPr>
        <w:t>e</w:t>
      </w:r>
      <w:r>
        <w:rPr>
          <w:sz w:val="24"/>
          <w:szCs w:val="24"/>
        </w:rPr>
        <w:t>riod</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the</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2"/>
          <w:sz w:val="24"/>
          <w:szCs w:val="24"/>
        </w:rPr>
        <w:t xml:space="preserve"> </w:t>
      </w:r>
      <w:r>
        <w:rPr>
          <w:sz w:val="24"/>
          <w:szCs w:val="24"/>
        </w:rPr>
        <w:t>it</w:t>
      </w:r>
      <w:r>
        <w:rPr>
          <w:spacing w:val="2"/>
          <w:sz w:val="24"/>
          <w:szCs w:val="24"/>
        </w:rPr>
        <w:t xml:space="preserve"> </w:t>
      </w:r>
      <w:r>
        <w:rPr>
          <w:sz w:val="24"/>
          <w:szCs w:val="24"/>
        </w:rPr>
        <w:t>is r</w:t>
      </w:r>
      <w:r>
        <w:rPr>
          <w:spacing w:val="-2"/>
          <w:sz w:val="24"/>
          <w:szCs w:val="24"/>
        </w:rPr>
        <w:t>e</w:t>
      </w:r>
      <w:r>
        <w:rPr>
          <w:spacing w:val="-1"/>
          <w:sz w:val="24"/>
          <w:szCs w:val="24"/>
        </w:rPr>
        <w:t>c</w:t>
      </w:r>
      <w:r>
        <w:rPr>
          <w:sz w:val="24"/>
          <w:szCs w:val="24"/>
        </w:rPr>
        <w:t>om</w:t>
      </w:r>
      <w:r>
        <w:rPr>
          <w:spacing w:val="1"/>
          <w:sz w:val="24"/>
          <w:szCs w:val="24"/>
        </w:rPr>
        <w:t>m</w:t>
      </w:r>
      <w:r>
        <w:rPr>
          <w:spacing w:val="-1"/>
          <w:sz w:val="24"/>
          <w:szCs w:val="24"/>
        </w:rPr>
        <w:t>e</w:t>
      </w:r>
      <w:r>
        <w:rPr>
          <w:sz w:val="24"/>
          <w:szCs w:val="24"/>
        </w:rPr>
        <w:t>nd</w:t>
      </w:r>
      <w:r>
        <w:rPr>
          <w:spacing w:val="-1"/>
          <w:sz w:val="24"/>
          <w:szCs w:val="24"/>
        </w:rPr>
        <w:t>e</w:t>
      </w:r>
      <w:r>
        <w:rPr>
          <w:sz w:val="24"/>
          <w:szCs w:val="24"/>
        </w:rPr>
        <w:t>d</w:t>
      </w:r>
      <w:r>
        <w:rPr>
          <w:spacing w:val="2"/>
          <w:sz w:val="24"/>
          <w:szCs w:val="24"/>
        </w:rPr>
        <w:t xml:space="preserve"> </w:t>
      </w:r>
      <w:r>
        <w:rPr>
          <w:sz w:val="24"/>
          <w:szCs w:val="24"/>
        </w:rPr>
        <w:t>that</w:t>
      </w:r>
      <w:r>
        <w:rPr>
          <w:spacing w:val="9"/>
          <w:sz w:val="24"/>
          <w:szCs w:val="24"/>
        </w:rPr>
        <w:t xml:space="preserve"> </w:t>
      </w:r>
      <w:r>
        <w:rPr>
          <w:spacing w:val="-1"/>
          <w:sz w:val="24"/>
          <w:szCs w:val="24"/>
        </w:rPr>
        <w:t>eac</w:t>
      </w:r>
      <w:r>
        <w:rPr>
          <w:sz w:val="24"/>
          <w:szCs w:val="24"/>
        </w:rPr>
        <w:t>h</w:t>
      </w:r>
      <w:r>
        <w:rPr>
          <w:spacing w:val="2"/>
          <w:sz w:val="24"/>
          <w:szCs w:val="24"/>
        </w:rPr>
        <w:t xml:space="preserve"> </w:t>
      </w:r>
      <w:r>
        <w:rPr>
          <w:sz w:val="24"/>
          <w:szCs w:val="24"/>
        </w:rPr>
        <w:t>stude</w:t>
      </w:r>
      <w:r>
        <w:rPr>
          <w:spacing w:val="2"/>
          <w:sz w:val="24"/>
          <w:szCs w:val="24"/>
        </w:rPr>
        <w:t>n</w:t>
      </w:r>
      <w:r>
        <w:rPr>
          <w:sz w:val="24"/>
          <w:szCs w:val="24"/>
        </w:rPr>
        <w:t>t k</w:t>
      </w:r>
      <w:r>
        <w:rPr>
          <w:spacing w:val="-1"/>
          <w:sz w:val="24"/>
          <w:szCs w:val="24"/>
        </w:rPr>
        <w:t>ee</w:t>
      </w:r>
      <w:r>
        <w:rPr>
          <w:sz w:val="24"/>
          <w:szCs w:val="24"/>
        </w:rPr>
        <w:t>p</w:t>
      </w:r>
      <w:r>
        <w:rPr>
          <w:spacing w:val="26"/>
          <w:sz w:val="24"/>
          <w:szCs w:val="24"/>
        </w:rPr>
        <w:t xml:space="preserve"> </w:t>
      </w:r>
      <w:r>
        <w:rPr>
          <w:sz w:val="24"/>
          <w:szCs w:val="24"/>
        </w:rPr>
        <w:t>their</w:t>
      </w:r>
      <w:r>
        <w:rPr>
          <w:spacing w:val="25"/>
          <w:sz w:val="24"/>
          <w:szCs w:val="24"/>
        </w:rPr>
        <w:t xml:space="preserve"> </w:t>
      </w:r>
      <w:r>
        <w:rPr>
          <w:sz w:val="24"/>
          <w:szCs w:val="24"/>
        </w:rPr>
        <w:t>own</w:t>
      </w:r>
      <w:r>
        <w:rPr>
          <w:spacing w:val="26"/>
          <w:sz w:val="24"/>
          <w:szCs w:val="24"/>
        </w:rPr>
        <w:t xml:space="preserve"> </w:t>
      </w:r>
      <w:r>
        <w:rPr>
          <w:sz w:val="24"/>
          <w:szCs w:val="24"/>
        </w:rPr>
        <w:t>ind</w:t>
      </w:r>
      <w:r>
        <w:rPr>
          <w:spacing w:val="1"/>
          <w:sz w:val="24"/>
          <w:szCs w:val="24"/>
        </w:rPr>
        <w:t>i</w:t>
      </w:r>
      <w:r>
        <w:rPr>
          <w:sz w:val="24"/>
          <w:szCs w:val="24"/>
        </w:rPr>
        <w:t>vidual</w:t>
      </w:r>
      <w:r>
        <w:rPr>
          <w:spacing w:val="28"/>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7"/>
          <w:sz w:val="24"/>
          <w:szCs w:val="24"/>
        </w:rPr>
        <w:t xml:space="preserve"> </w:t>
      </w:r>
      <w:r>
        <w:rPr>
          <w:sz w:val="24"/>
          <w:szCs w:val="24"/>
        </w:rPr>
        <w:t>l</w:t>
      </w:r>
      <w:r>
        <w:rPr>
          <w:spacing w:val="3"/>
          <w:sz w:val="24"/>
          <w:szCs w:val="24"/>
        </w:rPr>
        <w:t>o</w:t>
      </w:r>
      <w:r>
        <w:rPr>
          <w:spacing w:val="-2"/>
          <w:sz w:val="24"/>
          <w:szCs w:val="24"/>
        </w:rPr>
        <w:t>g</w:t>
      </w:r>
      <w:r>
        <w:rPr>
          <w:sz w:val="24"/>
          <w:szCs w:val="24"/>
        </w:rPr>
        <w:t>book</w:t>
      </w:r>
      <w:r>
        <w:rPr>
          <w:spacing w:val="27"/>
          <w:sz w:val="24"/>
          <w:szCs w:val="24"/>
        </w:rPr>
        <w:t xml:space="preserve"> </w:t>
      </w:r>
      <w:r>
        <w:rPr>
          <w:sz w:val="24"/>
          <w:szCs w:val="24"/>
        </w:rPr>
        <w:t>for</w:t>
      </w:r>
      <w:r>
        <w:rPr>
          <w:spacing w:val="25"/>
          <w:sz w:val="24"/>
          <w:szCs w:val="24"/>
        </w:rPr>
        <w:t xml:space="preserve"> </w:t>
      </w:r>
      <w:r>
        <w:rPr>
          <w:sz w:val="24"/>
          <w:szCs w:val="24"/>
        </w:rPr>
        <w:t>t</w:t>
      </w:r>
      <w:r>
        <w:rPr>
          <w:spacing w:val="3"/>
          <w:sz w:val="24"/>
          <w:szCs w:val="24"/>
        </w:rPr>
        <w:t>h</w:t>
      </w:r>
      <w:r>
        <w:rPr>
          <w:sz w:val="24"/>
          <w:szCs w:val="24"/>
        </w:rPr>
        <w:t>e</w:t>
      </w:r>
      <w:r>
        <w:rPr>
          <w:spacing w:val="25"/>
          <w:sz w:val="24"/>
          <w:szCs w:val="24"/>
        </w:rPr>
        <w:t xml:space="preserve"> </w:t>
      </w:r>
      <w:r>
        <w:rPr>
          <w:spacing w:val="-1"/>
          <w:sz w:val="24"/>
          <w:szCs w:val="24"/>
        </w:rPr>
        <w:t>a</w:t>
      </w:r>
      <w:r>
        <w:rPr>
          <w:sz w:val="24"/>
          <w:szCs w:val="24"/>
        </w:rPr>
        <w:t>ss</w:t>
      </w:r>
      <w:r>
        <w:rPr>
          <w:spacing w:val="1"/>
          <w:sz w:val="24"/>
          <w:szCs w:val="24"/>
        </w:rPr>
        <w:t>i</w:t>
      </w:r>
      <w:r>
        <w:rPr>
          <w:spacing w:val="-2"/>
          <w:sz w:val="24"/>
          <w:szCs w:val="24"/>
        </w:rPr>
        <w:t>g</w:t>
      </w:r>
      <w:r>
        <w:rPr>
          <w:spacing w:val="2"/>
          <w:sz w:val="24"/>
          <w:szCs w:val="24"/>
        </w:rPr>
        <w:t>n</w:t>
      </w:r>
      <w:r>
        <w:rPr>
          <w:spacing w:val="-1"/>
          <w:sz w:val="24"/>
          <w:szCs w:val="24"/>
        </w:rPr>
        <w:t>e</w:t>
      </w:r>
      <w:r>
        <w:rPr>
          <w:sz w:val="24"/>
          <w:szCs w:val="24"/>
        </w:rPr>
        <w:t>d</w:t>
      </w:r>
      <w:r>
        <w:rPr>
          <w:spacing w:val="26"/>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6"/>
          <w:sz w:val="24"/>
          <w:szCs w:val="24"/>
        </w:rPr>
        <w:t xml:space="preserve"> </w:t>
      </w:r>
      <w:r>
        <w:rPr>
          <w:spacing w:val="-1"/>
          <w:sz w:val="24"/>
          <w:szCs w:val="24"/>
        </w:rPr>
        <w:t>a</w:t>
      </w:r>
      <w:r>
        <w:rPr>
          <w:sz w:val="24"/>
          <w:szCs w:val="24"/>
        </w:rPr>
        <w:t>nd</w:t>
      </w:r>
      <w:r>
        <w:rPr>
          <w:spacing w:val="26"/>
          <w:sz w:val="24"/>
          <w:szCs w:val="24"/>
        </w:rPr>
        <w:t xml:space="preserve"> </w:t>
      </w:r>
      <w:r>
        <w:rPr>
          <w:spacing w:val="-1"/>
          <w:sz w:val="24"/>
          <w:szCs w:val="24"/>
        </w:rPr>
        <w:t>a</w:t>
      </w:r>
      <w:r>
        <w:rPr>
          <w:spacing w:val="3"/>
          <w:sz w:val="24"/>
          <w:szCs w:val="24"/>
        </w:rPr>
        <w:t>l</w:t>
      </w:r>
      <w:r>
        <w:rPr>
          <w:sz w:val="24"/>
          <w:szCs w:val="24"/>
        </w:rPr>
        <w:t>so</w:t>
      </w:r>
      <w:r>
        <w:rPr>
          <w:spacing w:val="29"/>
          <w:sz w:val="24"/>
          <w:szCs w:val="24"/>
        </w:rPr>
        <w:t xml:space="preserve"> </w:t>
      </w:r>
      <w:r>
        <w:rPr>
          <w:sz w:val="24"/>
          <w:szCs w:val="24"/>
        </w:rPr>
        <w:t>k</w:t>
      </w:r>
      <w:r>
        <w:rPr>
          <w:spacing w:val="-1"/>
          <w:sz w:val="24"/>
          <w:szCs w:val="24"/>
        </w:rPr>
        <w:t>ee</w:t>
      </w:r>
      <w:r>
        <w:rPr>
          <w:sz w:val="24"/>
          <w:szCs w:val="24"/>
        </w:rPr>
        <w:t>p</w:t>
      </w:r>
      <w:r>
        <w:rPr>
          <w:spacing w:val="26"/>
          <w:sz w:val="24"/>
          <w:szCs w:val="24"/>
        </w:rPr>
        <w:t xml:space="preserve"> </w:t>
      </w:r>
      <w:r>
        <w:rPr>
          <w:sz w:val="24"/>
          <w:szCs w:val="24"/>
        </w:rPr>
        <w:t>a</w:t>
      </w:r>
      <w:r>
        <w:rPr>
          <w:spacing w:val="25"/>
          <w:sz w:val="24"/>
          <w:szCs w:val="24"/>
        </w:rPr>
        <w:t xml:space="preserve"> </w:t>
      </w:r>
      <w:r>
        <w:rPr>
          <w:spacing w:val="-1"/>
          <w:sz w:val="24"/>
          <w:szCs w:val="24"/>
        </w:rPr>
        <w:t>c</w:t>
      </w:r>
      <w:r>
        <w:rPr>
          <w:sz w:val="24"/>
          <w:szCs w:val="24"/>
        </w:rPr>
        <w:t>o</w:t>
      </w:r>
      <w:r>
        <w:rPr>
          <w:spacing w:val="5"/>
          <w:sz w:val="24"/>
          <w:szCs w:val="24"/>
        </w:rPr>
        <w:t>p</w:t>
      </w:r>
      <w:r>
        <w:rPr>
          <w:sz w:val="24"/>
          <w:szCs w:val="24"/>
        </w:rPr>
        <w:t>y</w:t>
      </w:r>
      <w:r>
        <w:rPr>
          <w:spacing w:val="23"/>
          <w:sz w:val="24"/>
          <w:szCs w:val="24"/>
        </w:rPr>
        <w:t xml:space="preserve"> </w:t>
      </w:r>
      <w:r>
        <w:rPr>
          <w:sz w:val="24"/>
          <w:szCs w:val="24"/>
        </w:rPr>
        <w:t>(s</w:t>
      </w:r>
      <w:r>
        <w:rPr>
          <w:spacing w:val="1"/>
          <w:sz w:val="24"/>
          <w:szCs w:val="24"/>
        </w:rPr>
        <w:t>c</w:t>
      </w:r>
      <w:r>
        <w:rPr>
          <w:spacing w:val="-1"/>
          <w:sz w:val="24"/>
          <w:szCs w:val="24"/>
        </w:rPr>
        <w:t>a</w:t>
      </w:r>
      <w:r>
        <w:rPr>
          <w:sz w:val="24"/>
          <w:szCs w:val="24"/>
        </w:rPr>
        <w:t>n)</w:t>
      </w:r>
      <w:r>
        <w:rPr>
          <w:spacing w:val="26"/>
          <w:sz w:val="24"/>
          <w:szCs w:val="24"/>
        </w:rPr>
        <w:t xml:space="preserve"> </w:t>
      </w:r>
      <w:r>
        <w:rPr>
          <w:sz w:val="24"/>
          <w:szCs w:val="24"/>
        </w:rPr>
        <w:t>of their</w:t>
      </w:r>
      <w:r>
        <w:rPr>
          <w:spacing w:val="4"/>
          <w:sz w:val="24"/>
          <w:szCs w:val="24"/>
        </w:rPr>
        <w:t xml:space="preserve"> </w:t>
      </w:r>
      <w:r>
        <w:rPr>
          <w:spacing w:val="-1"/>
          <w:sz w:val="24"/>
          <w:szCs w:val="24"/>
        </w:rPr>
        <w:t>e</w:t>
      </w:r>
      <w:r>
        <w:rPr>
          <w:sz w:val="24"/>
          <w:szCs w:val="24"/>
        </w:rPr>
        <w:t>ntri</w:t>
      </w:r>
      <w:r>
        <w:rPr>
          <w:spacing w:val="-1"/>
          <w:sz w:val="24"/>
          <w:szCs w:val="24"/>
        </w:rPr>
        <w:t>e</w:t>
      </w:r>
      <w:r>
        <w:rPr>
          <w:sz w:val="24"/>
          <w:szCs w:val="24"/>
        </w:rPr>
        <w:t>s</w:t>
      </w:r>
      <w:r>
        <w:rPr>
          <w:spacing w:val="5"/>
          <w:sz w:val="24"/>
          <w:szCs w:val="24"/>
        </w:rPr>
        <w:t xml:space="preserve"> </w:t>
      </w:r>
      <w:r>
        <w:rPr>
          <w:sz w:val="24"/>
          <w:szCs w:val="24"/>
        </w:rPr>
        <w:t>in</w:t>
      </w:r>
      <w:r>
        <w:rPr>
          <w:spacing w:val="5"/>
          <w:sz w:val="24"/>
          <w:szCs w:val="24"/>
        </w:rPr>
        <w:t xml:space="preserve"> </w:t>
      </w:r>
      <w:r>
        <w:rPr>
          <w:sz w:val="24"/>
          <w:szCs w:val="24"/>
        </w:rPr>
        <w:t>t</w:t>
      </w:r>
      <w:r>
        <w:rPr>
          <w:spacing w:val="3"/>
          <w:sz w:val="24"/>
          <w:szCs w:val="24"/>
        </w:rPr>
        <w:t>h</w:t>
      </w:r>
      <w:r>
        <w:rPr>
          <w:sz w:val="24"/>
          <w:szCs w:val="24"/>
        </w:rPr>
        <w:t>e</w:t>
      </w:r>
      <w:r>
        <w:rPr>
          <w:spacing w:val="3"/>
          <w:sz w:val="24"/>
          <w:szCs w:val="24"/>
        </w:rPr>
        <w:t xml:space="preserve"> </w:t>
      </w:r>
      <w:r>
        <w:rPr>
          <w:sz w:val="24"/>
          <w:szCs w:val="24"/>
        </w:rPr>
        <w:t>role</w:t>
      </w:r>
      <w:r>
        <w:rPr>
          <w:spacing w:val="8"/>
          <w:sz w:val="24"/>
          <w:szCs w:val="24"/>
        </w:rPr>
        <w:t xml:space="preserve"> </w:t>
      </w:r>
      <w:r>
        <w:rPr>
          <w:sz w:val="24"/>
          <w:szCs w:val="24"/>
        </w:rPr>
        <w:t>l</w:t>
      </w:r>
      <w:r>
        <w:rPr>
          <w:spacing w:val="2"/>
          <w:sz w:val="24"/>
          <w:szCs w:val="24"/>
        </w:rPr>
        <w:t>o</w:t>
      </w:r>
      <w:r>
        <w:rPr>
          <w:spacing w:val="-2"/>
          <w:sz w:val="24"/>
          <w:szCs w:val="24"/>
        </w:rPr>
        <w:t>g</w:t>
      </w:r>
      <w:r>
        <w:rPr>
          <w:sz w:val="24"/>
          <w:szCs w:val="24"/>
        </w:rPr>
        <w:t>book.</w:t>
      </w:r>
      <w:r>
        <w:rPr>
          <w:spacing w:val="5"/>
          <w:sz w:val="24"/>
          <w:szCs w:val="24"/>
        </w:rPr>
        <w:t xml:space="preserve"> </w:t>
      </w:r>
      <w:r>
        <w:rPr>
          <w:sz w:val="24"/>
          <w:szCs w:val="24"/>
        </w:rPr>
        <w:t>A</w:t>
      </w:r>
      <w:r>
        <w:rPr>
          <w:spacing w:val="6"/>
          <w:sz w:val="24"/>
          <w:szCs w:val="24"/>
        </w:rPr>
        <w:t xml:space="preserve"> </w:t>
      </w:r>
      <w:r>
        <w:rPr>
          <w:sz w:val="24"/>
          <w:szCs w:val="24"/>
        </w:rPr>
        <w:t>d</w:t>
      </w:r>
      <w:r>
        <w:rPr>
          <w:spacing w:val="-1"/>
          <w:sz w:val="24"/>
          <w:szCs w:val="24"/>
        </w:rPr>
        <w:t>a</w:t>
      </w:r>
      <w:r>
        <w:rPr>
          <w:sz w:val="24"/>
          <w:szCs w:val="24"/>
        </w:rPr>
        <w:t>ted,</w:t>
      </w:r>
      <w:r>
        <w:rPr>
          <w:spacing w:val="4"/>
          <w:sz w:val="24"/>
          <w:szCs w:val="24"/>
        </w:rPr>
        <w:t xml:space="preserve"> </w:t>
      </w:r>
      <w:r>
        <w:rPr>
          <w:spacing w:val="2"/>
          <w:sz w:val="24"/>
          <w:szCs w:val="24"/>
        </w:rPr>
        <w:t>d</w:t>
      </w:r>
      <w:r>
        <w:rPr>
          <w:spacing w:val="-1"/>
          <w:sz w:val="24"/>
          <w:szCs w:val="24"/>
        </w:rPr>
        <w:t>e</w:t>
      </w:r>
      <w:r>
        <w:rPr>
          <w:sz w:val="24"/>
          <w:szCs w:val="24"/>
        </w:rPr>
        <w:t>tai</w:t>
      </w:r>
      <w:r>
        <w:rPr>
          <w:spacing w:val="3"/>
          <w:sz w:val="24"/>
          <w:szCs w:val="24"/>
        </w:rPr>
        <w:t>l</w:t>
      </w:r>
      <w:r>
        <w:rPr>
          <w:spacing w:val="-1"/>
          <w:sz w:val="24"/>
          <w:szCs w:val="24"/>
        </w:rPr>
        <w:t>e</w:t>
      </w:r>
      <w:r>
        <w:rPr>
          <w:sz w:val="24"/>
          <w:szCs w:val="24"/>
        </w:rPr>
        <w:t>d</w:t>
      </w:r>
      <w:r>
        <w:rPr>
          <w:spacing w:val="4"/>
          <w:sz w:val="24"/>
          <w:szCs w:val="24"/>
        </w:rPr>
        <w:t xml:space="preserve"> </w:t>
      </w:r>
      <w:r>
        <w:rPr>
          <w:sz w:val="24"/>
          <w:szCs w:val="24"/>
        </w:rPr>
        <w:t>lo</w:t>
      </w:r>
      <w:r>
        <w:rPr>
          <w:spacing w:val="-2"/>
          <w:sz w:val="24"/>
          <w:szCs w:val="24"/>
        </w:rPr>
        <w:t>g</w:t>
      </w:r>
      <w:r>
        <w:rPr>
          <w:sz w:val="24"/>
          <w:szCs w:val="24"/>
        </w:rPr>
        <w:t>book</w:t>
      </w:r>
      <w:r>
        <w:rPr>
          <w:spacing w:val="7"/>
          <w:sz w:val="24"/>
          <w:szCs w:val="24"/>
        </w:rPr>
        <w:t xml:space="preserve"> </w:t>
      </w:r>
      <w:r>
        <w:rPr>
          <w:sz w:val="24"/>
          <w:szCs w:val="24"/>
        </w:rPr>
        <w:t>m</w:t>
      </w:r>
      <w:r>
        <w:rPr>
          <w:spacing w:val="4"/>
          <w:sz w:val="24"/>
          <w:szCs w:val="24"/>
        </w:rPr>
        <w:t>a</w:t>
      </w:r>
      <w:r>
        <w:rPr>
          <w:sz w:val="24"/>
          <w:szCs w:val="24"/>
        </w:rPr>
        <w:t xml:space="preserve">y </w:t>
      </w:r>
      <w:r>
        <w:rPr>
          <w:spacing w:val="2"/>
          <w:sz w:val="24"/>
          <w:szCs w:val="24"/>
        </w:rPr>
        <w:t>b</w:t>
      </w:r>
      <w:r>
        <w:rPr>
          <w:sz w:val="24"/>
          <w:szCs w:val="24"/>
        </w:rPr>
        <w:t>e</w:t>
      </w:r>
      <w:r>
        <w:rPr>
          <w:spacing w:val="3"/>
          <w:sz w:val="24"/>
          <w:szCs w:val="24"/>
        </w:rPr>
        <w:t xml:space="preserve"> </w:t>
      </w:r>
      <w:r>
        <w:rPr>
          <w:sz w:val="24"/>
          <w:szCs w:val="24"/>
        </w:rPr>
        <w:t>us</w:t>
      </w:r>
      <w:r>
        <w:rPr>
          <w:spacing w:val="1"/>
          <w:sz w:val="24"/>
          <w:szCs w:val="24"/>
        </w:rPr>
        <w:t>e</w:t>
      </w:r>
      <w:r>
        <w:rPr>
          <w:sz w:val="24"/>
          <w:szCs w:val="24"/>
        </w:rPr>
        <w:t>d</w:t>
      </w:r>
      <w:r>
        <w:rPr>
          <w:spacing w:val="4"/>
          <w:sz w:val="24"/>
          <w:szCs w:val="24"/>
        </w:rPr>
        <w:t xml:space="preserve"> </w:t>
      </w:r>
      <w:r>
        <w:rPr>
          <w:spacing w:val="-1"/>
          <w:sz w:val="24"/>
          <w:szCs w:val="24"/>
        </w:rPr>
        <w:t>a</w:t>
      </w:r>
      <w:r>
        <w:rPr>
          <w:sz w:val="24"/>
          <w:szCs w:val="24"/>
        </w:rPr>
        <w:t>s</w:t>
      </w:r>
      <w:r>
        <w:rPr>
          <w:spacing w:val="5"/>
          <w:sz w:val="24"/>
          <w:szCs w:val="24"/>
        </w:rPr>
        <w:t xml:space="preserve"> </w:t>
      </w:r>
      <w:r>
        <w:rPr>
          <w:spacing w:val="-1"/>
          <w:sz w:val="24"/>
          <w:szCs w:val="24"/>
        </w:rPr>
        <w:t>e</w:t>
      </w:r>
      <w:r>
        <w:rPr>
          <w:sz w:val="24"/>
          <w:szCs w:val="24"/>
        </w:rPr>
        <w:t>vide</w:t>
      </w:r>
      <w:r>
        <w:rPr>
          <w:spacing w:val="2"/>
          <w:sz w:val="24"/>
          <w:szCs w:val="24"/>
        </w:rPr>
        <w:t>n</w:t>
      </w:r>
      <w:r>
        <w:rPr>
          <w:spacing w:val="-1"/>
          <w:sz w:val="24"/>
          <w:szCs w:val="24"/>
        </w:rPr>
        <w:t>c</w:t>
      </w:r>
      <w:r>
        <w:rPr>
          <w:sz w:val="24"/>
          <w:szCs w:val="24"/>
        </w:rPr>
        <w:t>e</w:t>
      </w:r>
      <w:r>
        <w:rPr>
          <w:spacing w:val="6"/>
          <w:sz w:val="24"/>
          <w:szCs w:val="24"/>
        </w:rPr>
        <w:t xml:space="preserve"> </w:t>
      </w:r>
      <w:r>
        <w:rPr>
          <w:sz w:val="24"/>
          <w:szCs w:val="24"/>
        </w:rPr>
        <w:t>duri</w:t>
      </w:r>
      <w:r>
        <w:rPr>
          <w:spacing w:val="2"/>
          <w:sz w:val="24"/>
          <w:szCs w:val="24"/>
        </w:rPr>
        <w:t>n</w:t>
      </w:r>
      <w:r>
        <w:rPr>
          <w:sz w:val="24"/>
          <w:szCs w:val="24"/>
        </w:rPr>
        <w:t>g</w:t>
      </w:r>
      <w:r>
        <w:rPr>
          <w:spacing w:val="2"/>
          <w:sz w:val="24"/>
          <w:szCs w:val="24"/>
        </w:rPr>
        <w:t xml:space="preserve"> </w:t>
      </w:r>
      <w:r>
        <w:rPr>
          <w:sz w:val="24"/>
          <w:szCs w:val="24"/>
        </w:rPr>
        <w:t>t</w:t>
      </w:r>
      <w:r>
        <w:rPr>
          <w:spacing w:val="3"/>
          <w:sz w:val="24"/>
          <w:szCs w:val="24"/>
        </w:rPr>
        <w:t>h</w:t>
      </w:r>
      <w:r>
        <w:rPr>
          <w:sz w:val="24"/>
          <w:szCs w:val="24"/>
        </w:rPr>
        <w:t xml:space="preserve">e </w:t>
      </w:r>
      <w:r>
        <w:rPr>
          <w:spacing w:val="-1"/>
          <w:sz w:val="24"/>
          <w:szCs w:val="24"/>
        </w:rPr>
        <w:t>a</w:t>
      </w:r>
      <w:r>
        <w:rPr>
          <w:sz w:val="24"/>
          <w:szCs w:val="24"/>
        </w:rPr>
        <w:t>ssessment</w:t>
      </w:r>
      <w:r>
        <w:rPr>
          <w:spacing w:val="3"/>
          <w:sz w:val="24"/>
          <w:szCs w:val="24"/>
        </w:rPr>
        <w:t xml:space="preserve"> </w:t>
      </w:r>
      <w:r>
        <w:rPr>
          <w:sz w:val="24"/>
          <w:szCs w:val="24"/>
        </w:rPr>
        <w:t>of</w:t>
      </w:r>
      <w:r>
        <w:rPr>
          <w:spacing w:val="2"/>
          <w:sz w:val="24"/>
          <w:szCs w:val="24"/>
        </w:rPr>
        <w:t xml:space="preserve"> </w:t>
      </w:r>
      <w:r>
        <w:rPr>
          <w:sz w:val="24"/>
          <w:szCs w:val="24"/>
        </w:rPr>
        <w:t xml:space="preserve">students. </w:t>
      </w:r>
      <w:r>
        <w:rPr>
          <w:spacing w:val="25"/>
          <w:sz w:val="24"/>
          <w:szCs w:val="24"/>
        </w:rPr>
        <w:t xml:space="preserve"> </w:t>
      </w:r>
      <w:r>
        <w:rPr>
          <w:sz w:val="24"/>
          <w:szCs w:val="24"/>
        </w:rPr>
        <w:t>This</w:t>
      </w:r>
      <w:r>
        <w:rPr>
          <w:spacing w:val="3"/>
          <w:sz w:val="24"/>
          <w:szCs w:val="24"/>
        </w:rPr>
        <w:t xml:space="preserve"> </w:t>
      </w:r>
      <w:r>
        <w:rPr>
          <w:sz w:val="24"/>
          <w:szCs w:val="24"/>
        </w:rPr>
        <w:t>will</w:t>
      </w:r>
      <w:r>
        <w:rPr>
          <w:spacing w:val="3"/>
          <w:sz w:val="24"/>
          <w:szCs w:val="24"/>
        </w:rPr>
        <w:t xml:space="preserve"> </w:t>
      </w:r>
      <w:r>
        <w:rPr>
          <w:sz w:val="24"/>
          <w:szCs w:val="24"/>
        </w:rPr>
        <w:t>be</w:t>
      </w:r>
      <w:r>
        <w:rPr>
          <w:spacing w:val="2"/>
          <w:sz w:val="24"/>
          <w:szCs w:val="24"/>
        </w:rPr>
        <w:t xml:space="preserve"> </w:t>
      </w:r>
      <w:r>
        <w:rPr>
          <w:sz w:val="24"/>
          <w:szCs w:val="24"/>
        </w:rPr>
        <w:t>p</w:t>
      </w:r>
      <w:r>
        <w:rPr>
          <w:spacing w:val="-1"/>
          <w:sz w:val="24"/>
          <w:szCs w:val="24"/>
        </w:rPr>
        <w:t>a</w:t>
      </w:r>
      <w:r>
        <w:rPr>
          <w:sz w:val="24"/>
          <w:szCs w:val="24"/>
        </w:rPr>
        <w:t>rti</w:t>
      </w:r>
      <w:r>
        <w:rPr>
          <w:spacing w:val="-1"/>
          <w:sz w:val="24"/>
          <w:szCs w:val="24"/>
        </w:rPr>
        <w:t>c</w:t>
      </w:r>
      <w:r>
        <w:rPr>
          <w:sz w:val="24"/>
          <w:szCs w:val="24"/>
        </w:rPr>
        <w:t>ula</w:t>
      </w:r>
      <w:r>
        <w:rPr>
          <w:spacing w:val="-1"/>
          <w:sz w:val="24"/>
          <w:szCs w:val="24"/>
        </w:rPr>
        <w:t>r</w:t>
      </w:r>
      <w:r>
        <w:rPr>
          <w:spacing w:val="3"/>
          <w:sz w:val="24"/>
          <w:szCs w:val="24"/>
        </w:rPr>
        <w:t>l</w:t>
      </w:r>
      <w:r>
        <w:rPr>
          <w:sz w:val="24"/>
          <w:szCs w:val="24"/>
        </w:rPr>
        <w:t>y i</w:t>
      </w:r>
      <w:r>
        <w:rPr>
          <w:spacing w:val="1"/>
          <w:sz w:val="24"/>
          <w:szCs w:val="24"/>
        </w:rPr>
        <w:t>m</w:t>
      </w:r>
      <w:r>
        <w:rPr>
          <w:sz w:val="24"/>
          <w:szCs w:val="24"/>
        </w:rPr>
        <w:t>port</w:t>
      </w:r>
      <w:r>
        <w:rPr>
          <w:spacing w:val="-1"/>
          <w:sz w:val="24"/>
          <w:szCs w:val="24"/>
        </w:rPr>
        <w:t>a</w:t>
      </w:r>
      <w:r>
        <w:rPr>
          <w:sz w:val="24"/>
          <w:szCs w:val="24"/>
        </w:rPr>
        <w:t>nt</w:t>
      </w:r>
      <w:r>
        <w:rPr>
          <w:spacing w:val="3"/>
          <w:sz w:val="24"/>
          <w:szCs w:val="24"/>
        </w:rPr>
        <w:t xml:space="preserve"> </w:t>
      </w:r>
      <w:r>
        <w:rPr>
          <w:sz w:val="24"/>
          <w:szCs w:val="24"/>
        </w:rPr>
        <w:t>in</w:t>
      </w:r>
      <w:r>
        <w:rPr>
          <w:spacing w:val="1"/>
          <w:sz w:val="24"/>
          <w:szCs w:val="24"/>
        </w:rPr>
        <w:t xml:space="preserve"> </w:t>
      </w:r>
      <w:r>
        <w:rPr>
          <w:sz w:val="24"/>
          <w:szCs w:val="24"/>
        </w:rPr>
        <w:t>the</w:t>
      </w:r>
      <w:r>
        <w:rPr>
          <w:spacing w:val="2"/>
          <w:sz w:val="24"/>
          <w:szCs w:val="24"/>
        </w:rPr>
        <w:t xml:space="preserve"> </w:t>
      </w:r>
      <w:r>
        <w:rPr>
          <w:spacing w:val="-1"/>
          <w:sz w:val="24"/>
          <w:szCs w:val="24"/>
        </w:rPr>
        <w:t>ca</w:t>
      </w:r>
      <w:r>
        <w:rPr>
          <w:sz w:val="24"/>
          <w:szCs w:val="24"/>
        </w:rPr>
        <w:t>se</w:t>
      </w:r>
      <w:r>
        <w:rPr>
          <w:spacing w:val="2"/>
          <w:sz w:val="24"/>
          <w:szCs w:val="24"/>
        </w:rPr>
        <w:t xml:space="preserve"> </w:t>
      </w:r>
      <w:r>
        <w:rPr>
          <w:sz w:val="24"/>
          <w:szCs w:val="24"/>
        </w:rPr>
        <w:t>of</w:t>
      </w:r>
      <w:r>
        <w:rPr>
          <w:spacing w:val="4"/>
          <w:sz w:val="24"/>
          <w:szCs w:val="24"/>
        </w:rPr>
        <w:t xml:space="preserve"> </w:t>
      </w:r>
      <w:r>
        <w:rPr>
          <w:sz w:val="24"/>
          <w:szCs w:val="24"/>
        </w:rPr>
        <w:t>bord</w:t>
      </w:r>
      <w:r>
        <w:rPr>
          <w:spacing w:val="-2"/>
          <w:sz w:val="24"/>
          <w:szCs w:val="24"/>
        </w:rPr>
        <w:t>e</w:t>
      </w:r>
      <w:r>
        <w:rPr>
          <w:sz w:val="24"/>
          <w:szCs w:val="24"/>
        </w:rPr>
        <w:t>rline</w:t>
      </w:r>
      <w:r>
        <w:rPr>
          <w:spacing w:val="2"/>
          <w:sz w:val="24"/>
          <w:szCs w:val="24"/>
        </w:rPr>
        <w:t xml:space="preserve"> </w:t>
      </w:r>
      <w:r>
        <w:rPr>
          <w:sz w:val="24"/>
          <w:szCs w:val="24"/>
        </w:rPr>
        <w:t>students</w:t>
      </w:r>
      <w:r>
        <w:rPr>
          <w:spacing w:val="3"/>
          <w:sz w:val="24"/>
          <w:szCs w:val="24"/>
        </w:rPr>
        <w:t xml:space="preserve"> </w:t>
      </w:r>
      <w:r>
        <w:rPr>
          <w:spacing w:val="-1"/>
          <w:sz w:val="24"/>
          <w:szCs w:val="24"/>
        </w:rPr>
        <w:t>a</w:t>
      </w:r>
      <w:r>
        <w:rPr>
          <w:sz w:val="24"/>
          <w:szCs w:val="24"/>
        </w:rPr>
        <w:t>nd those</w:t>
      </w:r>
      <w:r>
        <w:rPr>
          <w:spacing w:val="1"/>
          <w:sz w:val="24"/>
          <w:szCs w:val="24"/>
        </w:rPr>
        <w:t xml:space="preserve"> </w:t>
      </w:r>
      <w:r>
        <w:rPr>
          <w:sz w:val="24"/>
          <w:szCs w:val="24"/>
        </w:rPr>
        <w:t>who,</w:t>
      </w:r>
      <w:r>
        <w:rPr>
          <w:spacing w:val="1"/>
          <w:sz w:val="24"/>
          <w:szCs w:val="24"/>
        </w:rPr>
        <w:t xml:space="preserve"> </w:t>
      </w:r>
      <w:r>
        <w:rPr>
          <w:sz w:val="24"/>
          <w:szCs w:val="24"/>
        </w:rPr>
        <w:t>for med</w:t>
      </w:r>
      <w:r>
        <w:rPr>
          <w:spacing w:val="2"/>
          <w:sz w:val="24"/>
          <w:szCs w:val="24"/>
        </w:rPr>
        <w:t>i</w:t>
      </w:r>
      <w:r>
        <w:rPr>
          <w:spacing w:val="-1"/>
          <w:sz w:val="24"/>
          <w:szCs w:val="24"/>
        </w:rPr>
        <w:t>ca</w:t>
      </w:r>
      <w:r>
        <w:rPr>
          <w:sz w:val="24"/>
          <w:szCs w:val="24"/>
        </w:rPr>
        <w:t>l</w:t>
      </w:r>
      <w:r>
        <w:rPr>
          <w:spacing w:val="2"/>
          <w:sz w:val="24"/>
          <w:szCs w:val="24"/>
        </w:rPr>
        <w:t xml:space="preserve"> </w:t>
      </w:r>
      <w:r>
        <w:rPr>
          <w:spacing w:val="1"/>
          <w:sz w:val="24"/>
          <w:szCs w:val="24"/>
        </w:rPr>
        <w:t>r</w:t>
      </w:r>
      <w:r>
        <w:rPr>
          <w:spacing w:val="-1"/>
          <w:sz w:val="24"/>
          <w:szCs w:val="24"/>
        </w:rPr>
        <w:t>ea</w:t>
      </w:r>
      <w:r>
        <w:rPr>
          <w:sz w:val="24"/>
          <w:szCs w:val="24"/>
        </w:rPr>
        <w:t>sons</w:t>
      </w:r>
      <w:r>
        <w:rPr>
          <w:spacing w:val="2"/>
          <w:sz w:val="24"/>
          <w:szCs w:val="24"/>
        </w:rPr>
        <w:t xml:space="preserve"> </w:t>
      </w:r>
      <w:r>
        <w:rPr>
          <w:sz w:val="24"/>
          <w:szCs w:val="24"/>
        </w:rPr>
        <w:t>(</w:t>
      </w:r>
      <w:r>
        <w:rPr>
          <w:spacing w:val="-1"/>
          <w:sz w:val="24"/>
          <w:szCs w:val="24"/>
        </w:rPr>
        <w:t>f</w:t>
      </w:r>
      <w:r>
        <w:rPr>
          <w:spacing w:val="2"/>
          <w:sz w:val="24"/>
          <w:szCs w:val="24"/>
        </w:rPr>
        <w:t>o</w:t>
      </w:r>
      <w:r>
        <w:rPr>
          <w:sz w:val="24"/>
          <w:szCs w:val="24"/>
        </w:rPr>
        <w:t>r</w:t>
      </w:r>
      <w:r>
        <w:rPr>
          <w:spacing w:val="1"/>
          <w:sz w:val="24"/>
          <w:szCs w:val="24"/>
        </w:rPr>
        <w:t xml:space="preserve">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1"/>
          <w:sz w:val="24"/>
          <w:szCs w:val="24"/>
        </w:rPr>
        <w:t xml:space="preserve"> ar</w:t>
      </w:r>
      <w:r>
        <w:rPr>
          <w:sz w:val="24"/>
          <w:szCs w:val="24"/>
        </w:rPr>
        <w:t>e</w:t>
      </w:r>
      <w:r>
        <w:rPr>
          <w:spacing w:val="1"/>
          <w:sz w:val="24"/>
          <w:szCs w:val="24"/>
        </w:rPr>
        <w:t xml:space="preserve"> </w:t>
      </w:r>
      <w:r>
        <w:rPr>
          <w:sz w:val="24"/>
          <w:szCs w:val="24"/>
        </w:rPr>
        <w:t>un</w:t>
      </w:r>
      <w:r>
        <w:rPr>
          <w:spacing w:val="-1"/>
          <w:sz w:val="24"/>
          <w:szCs w:val="24"/>
        </w:rPr>
        <w:t>a</w:t>
      </w:r>
      <w:r>
        <w:rPr>
          <w:sz w:val="24"/>
          <w:szCs w:val="24"/>
        </w:rPr>
        <w:t>ble</w:t>
      </w:r>
      <w:r>
        <w:rPr>
          <w:spacing w:val="1"/>
          <w:sz w:val="24"/>
          <w:szCs w:val="24"/>
        </w:rPr>
        <w:t xml:space="preserve"> </w:t>
      </w:r>
      <w:r>
        <w:rPr>
          <w:sz w:val="24"/>
          <w:szCs w:val="24"/>
        </w:rPr>
        <w:t>to</w:t>
      </w:r>
      <w:r>
        <w:rPr>
          <w:spacing w:val="2"/>
          <w:sz w:val="24"/>
          <w:szCs w:val="24"/>
        </w:rPr>
        <w:t xml:space="preserve"> </w:t>
      </w:r>
      <w:r>
        <w:rPr>
          <w:sz w:val="24"/>
          <w:szCs w:val="24"/>
        </w:rPr>
        <w:t>ta</w:t>
      </w:r>
      <w:r>
        <w:rPr>
          <w:spacing w:val="2"/>
          <w:sz w:val="24"/>
          <w:szCs w:val="24"/>
        </w:rPr>
        <w:t>k</w:t>
      </w:r>
      <w:r>
        <w:rPr>
          <w:sz w:val="24"/>
          <w:szCs w:val="24"/>
        </w:rPr>
        <w:t>e</w:t>
      </w:r>
      <w:r>
        <w:rPr>
          <w:spacing w:val="1"/>
          <w:sz w:val="24"/>
          <w:szCs w:val="24"/>
        </w:rPr>
        <w:t xml:space="preserve"> </w:t>
      </w:r>
      <w:r>
        <w:rPr>
          <w:sz w:val="24"/>
          <w:szCs w:val="24"/>
        </w:rPr>
        <w:t>p</w:t>
      </w:r>
      <w:r>
        <w:rPr>
          <w:spacing w:val="-1"/>
          <w:sz w:val="24"/>
          <w:szCs w:val="24"/>
        </w:rPr>
        <w:t>a</w:t>
      </w:r>
      <w:r>
        <w:rPr>
          <w:sz w:val="24"/>
          <w:szCs w:val="24"/>
        </w:rPr>
        <w:t>rt</w:t>
      </w:r>
      <w:r>
        <w:rPr>
          <w:spacing w:val="1"/>
          <w:sz w:val="24"/>
          <w:szCs w:val="24"/>
        </w:rPr>
        <w:t xml:space="preserve"> </w:t>
      </w:r>
      <w:r>
        <w:rPr>
          <w:sz w:val="24"/>
          <w:szCs w:val="24"/>
        </w:rPr>
        <w:t>in</w:t>
      </w:r>
      <w:r>
        <w:rPr>
          <w:spacing w:val="4"/>
          <w:sz w:val="24"/>
          <w:szCs w:val="24"/>
        </w:rPr>
        <w:t xml:space="preserve"> </w:t>
      </w:r>
      <w:r>
        <w:rPr>
          <w:sz w:val="24"/>
          <w:szCs w:val="24"/>
        </w:rPr>
        <w:t>the</w:t>
      </w:r>
      <w:r>
        <w:rPr>
          <w:spacing w:val="1"/>
          <w:sz w:val="24"/>
          <w:szCs w:val="24"/>
        </w:rPr>
        <w:t xml:space="preserve"> </w:t>
      </w:r>
      <w:r>
        <w:rPr>
          <w:sz w:val="24"/>
          <w:szCs w:val="24"/>
        </w:rPr>
        <w:t>stand</w:t>
      </w:r>
      <w:r>
        <w:rPr>
          <w:spacing w:val="-1"/>
          <w:sz w:val="24"/>
          <w:szCs w:val="24"/>
        </w:rPr>
        <w:t>a</w:t>
      </w:r>
      <w:r>
        <w:rPr>
          <w:sz w:val="24"/>
          <w:szCs w:val="24"/>
        </w:rPr>
        <w:t>rd</w:t>
      </w:r>
      <w:r>
        <w:rPr>
          <w:spacing w:val="3"/>
          <w:sz w:val="24"/>
          <w:szCs w:val="24"/>
        </w:rPr>
        <w:t xml:space="preserve"> </w:t>
      </w:r>
      <w:r>
        <w:rPr>
          <w:spacing w:val="-1"/>
          <w:sz w:val="24"/>
          <w:szCs w:val="24"/>
        </w:rPr>
        <w:t>a</w:t>
      </w:r>
      <w:r>
        <w:rPr>
          <w:spacing w:val="8"/>
          <w:sz w:val="24"/>
          <w:szCs w:val="24"/>
        </w:rPr>
        <w:t>s</w:t>
      </w:r>
      <w:r>
        <w:rPr>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nt me</w:t>
      </w:r>
      <w:r>
        <w:rPr>
          <w:spacing w:val="-1"/>
          <w:sz w:val="24"/>
          <w:szCs w:val="24"/>
        </w:rPr>
        <w:t>c</w:t>
      </w:r>
      <w:r>
        <w:rPr>
          <w:sz w:val="24"/>
          <w:szCs w:val="24"/>
        </w:rPr>
        <w:t>h</w:t>
      </w:r>
      <w:r>
        <w:rPr>
          <w:spacing w:val="-1"/>
          <w:sz w:val="24"/>
          <w:szCs w:val="24"/>
        </w:rPr>
        <w:t>a</w:t>
      </w:r>
      <w:r>
        <w:rPr>
          <w:sz w:val="24"/>
          <w:szCs w:val="24"/>
        </w:rPr>
        <w:t>nis</w:t>
      </w:r>
      <w:r>
        <w:rPr>
          <w:spacing w:val="1"/>
          <w:sz w:val="24"/>
          <w:szCs w:val="24"/>
        </w:rPr>
        <w:t>m</w:t>
      </w:r>
      <w:r>
        <w:rPr>
          <w:sz w:val="24"/>
          <w:szCs w:val="24"/>
        </w:rPr>
        <w:t xml:space="preserve">s. </w:t>
      </w:r>
      <w:r>
        <w:rPr>
          <w:b/>
          <w:sz w:val="24"/>
          <w:szCs w:val="24"/>
        </w:rPr>
        <w:t>All</w:t>
      </w:r>
      <w:r>
        <w:rPr>
          <w:b/>
          <w:spacing w:val="4"/>
          <w:sz w:val="24"/>
          <w:szCs w:val="24"/>
        </w:rPr>
        <w:t xml:space="preserve"> </w:t>
      </w:r>
      <w:r>
        <w:rPr>
          <w:b/>
          <w:sz w:val="24"/>
          <w:szCs w:val="24"/>
        </w:rPr>
        <w:t>log</w:t>
      </w:r>
      <w:r>
        <w:rPr>
          <w:b/>
          <w:spacing w:val="1"/>
          <w:sz w:val="24"/>
          <w:szCs w:val="24"/>
        </w:rPr>
        <w:t>b</w:t>
      </w:r>
      <w:r>
        <w:rPr>
          <w:b/>
          <w:sz w:val="24"/>
          <w:szCs w:val="24"/>
        </w:rPr>
        <w:t>o</w:t>
      </w:r>
      <w:r>
        <w:rPr>
          <w:b/>
          <w:spacing w:val="-2"/>
          <w:sz w:val="24"/>
          <w:szCs w:val="24"/>
        </w:rPr>
        <w:t>o</w:t>
      </w:r>
      <w:r>
        <w:rPr>
          <w:b/>
          <w:spacing w:val="1"/>
          <w:sz w:val="24"/>
          <w:szCs w:val="24"/>
        </w:rPr>
        <w:t>k</w:t>
      </w:r>
      <w:r>
        <w:rPr>
          <w:b/>
          <w:sz w:val="24"/>
          <w:szCs w:val="24"/>
        </w:rPr>
        <w:t>s</w:t>
      </w:r>
      <w:r>
        <w:rPr>
          <w:b/>
          <w:spacing w:val="4"/>
          <w:sz w:val="24"/>
          <w:szCs w:val="24"/>
        </w:rPr>
        <w:t xml:space="preserve"> </w:t>
      </w:r>
      <w:r>
        <w:rPr>
          <w:b/>
          <w:spacing w:val="-3"/>
          <w:sz w:val="24"/>
          <w:szCs w:val="24"/>
        </w:rPr>
        <w:t>m</w:t>
      </w:r>
      <w:r>
        <w:rPr>
          <w:b/>
          <w:spacing w:val="1"/>
          <w:sz w:val="24"/>
          <w:szCs w:val="24"/>
        </w:rPr>
        <w:t>u</w:t>
      </w:r>
      <w:r>
        <w:rPr>
          <w:b/>
          <w:sz w:val="24"/>
          <w:szCs w:val="24"/>
        </w:rPr>
        <w:t>st</w:t>
      </w:r>
      <w:r>
        <w:rPr>
          <w:b/>
          <w:spacing w:val="3"/>
          <w:sz w:val="24"/>
          <w:szCs w:val="24"/>
        </w:rPr>
        <w:t xml:space="preserve"> </w:t>
      </w:r>
      <w:r>
        <w:rPr>
          <w:b/>
          <w:spacing w:val="1"/>
          <w:sz w:val="24"/>
          <w:szCs w:val="24"/>
        </w:rPr>
        <w:t>b</w:t>
      </w:r>
      <w:r>
        <w:rPr>
          <w:b/>
          <w:sz w:val="24"/>
          <w:szCs w:val="24"/>
        </w:rPr>
        <w:t>e</w:t>
      </w:r>
      <w:r>
        <w:rPr>
          <w:b/>
          <w:spacing w:val="3"/>
          <w:sz w:val="24"/>
          <w:szCs w:val="24"/>
        </w:rPr>
        <w:t xml:space="preserve"> </w:t>
      </w:r>
      <w:r>
        <w:rPr>
          <w:b/>
          <w:spacing w:val="1"/>
          <w:sz w:val="24"/>
          <w:szCs w:val="24"/>
        </w:rPr>
        <w:t>p</w:t>
      </w:r>
      <w:r>
        <w:rPr>
          <w:b/>
          <w:spacing w:val="-1"/>
          <w:sz w:val="24"/>
          <w:szCs w:val="24"/>
        </w:rPr>
        <w:t>re</w:t>
      </w:r>
      <w:r>
        <w:rPr>
          <w:b/>
          <w:spacing w:val="2"/>
          <w:sz w:val="24"/>
          <w:szCs w:val="24"/>
        </w:rPr>
        <w:t>s</w:t>
      </w:r>
      <w:r>
        <w:rPr>
          <w:b/>
          <w:spacing w:val="-1"/>
          <w:sz w:val="24"/>
          <w:szCs w:val="24"/>
        </w:rPr>
        <w:t>e</w:t>
      </w:r>
      <w:r>
        <w:rPr>
          <w:b/>
          <w:spacing w:val="1"/>
          <w:sz w:val="24"/>
          <w:szCs w:val="24"/>
        </w:rPr>
        <w:t>n</w:t>
      </w:r>
      <w:r>
        <w:rPr>
          <w:b/>
          <w:sz w:val="24"/>
          <w:szCs w:val="24"/>
        </w:rPr>
        <w:t>t</w:t>
      </w:r>
      <w:r>
        <w:rPr>
          <w:b/>
          <w:spacing w:val="-2"/>
          <w:sz w:val="24"/>
          <w:szCs w:val="24"/>
        </w:rPr>
        <w:t>e</w:t>
      </w:r>
      <w:r>
        <w:rPr>
          <w:b/>
          <w:sz w:val="24"/>
          <w:szCs w:val="24"/>
        </w:rPr>
        <w:t>d</w:t>
      </w:r>
      <w:r>
        <w:rPr>
          <w:b/>
          <w:spacing w:val="4"/>
          <w:sz w:val="24"/>
          <w:szCs w:val="24"/>
        </w:rPr>
        <w:t xml:space="preserve"> </w:t>
      </w:r>
      <w:r>
        <w:rPr>
          <w:b/>
          <w:spacing w:val="2"/>
          <w:sz w:val="24"/>
          <w:szCs w:val="24"/>
        </w:rPr>
        <w:t>a</w:t>
      </w:r>
      <w:r>
        <w:rPr>
          <w:b/>
          <w:spacing w:val="1"/>
          <w:sz w:val="24"/>
          <w:szCs w:val="24"/>
        </w:rPr>
        <w:t>n</w:t>
      </w:r>
      <w:r>
        <w:rPr>
          <w:b/>
          <w:sz w:val="24"/>
          <w:szCs w:val="24"/>
        </w:rPr>
        <w:t>d</w:t>
      </w:r>
      <w:r>
        <w:rPr>
          <w:b/>
          <w:spacing w:val="4"/>
          <w:sz w:val="24"/>
          <w:szCs w:val="24"/>
        </w:rPr>
        <w:t xml:space="preserve"> </w:t>
      </w:r>
      <w:r>
        <w:rPr>
          <w:b/>
          <w:sz w:val="24"/>
          <w:szCs w:val="24"/>
        </w:rPr>
        <w:t>sig</w:t>
      </w:r>
      <w:r>
        <w:rPr>
          <w:b/>
          <w:spacing w:val="1"/>
          <w:sz w:val="24"/>
          <w:szCs w:val="24"/>
        </w:rPr>
        <w:t>n</w:t>
      </w:r>
      <w:r>
        <w:rPr>
          <w:b/>
          <w:spacing w:val="-1"/>
          <w:sz w:val="24"/>
          <w:szCs w:val="24"/>
        </w:rPr>
        <w:t>e</w:t>
      </w:r>
      <w:r>
        <w:rPr>
          <w:b/>
          <w:sz w:val="24"/>
          <w:szCs w:val="24"/>
        </w:rPr>
        <w:t>d</w:t>
      </w:r>
      <w:r>
        <w:rPr>
          <w:b/>
          <w:spacing w:val="2"/>
          <w:sz w:val="24"/>
          <w:szCs w:val="24"/>
        </w:rPr>
        <w:t xml:space="preserve"> </w:t>
      </w:r>
      <w:r>
        <w:rPr>
          <w:b/>
          <w:spacing w:val="1"/>
          <w:sz w:val="24"/>
          <w:szCs w:val="24"/>
        </w:rPr>
        <w:t>b</w:t>
      </w:r>
      <w:r>
        <w:rPr>
          <w:b/>
          <w:sz w:val="24"/>
          <w:szCs w:val="24"/>
        </w:rPr>
        <w:t>y</w:t>
      </w:r>
      <w:r>
        <w:rPr>
          <w:b/>
          <w:spacing w:val="4"/>
          <w:sz w:val="24"/>
          <w:szCs w:val="24"/>
        </w:rPr>
        <w:t xml:space="preserve"> </w:t>
      </w:r>
      <w:r>
        <w:rPr>
          <w:b/>
          <w:sz w:val="24"/>
          <w:szCs w:val="24"/>
        </w:rPr>
        <w:t>the</w:t>
      </w:r>
      <w:r>
        <w:rPr>
          <w:b/>
          <w:spacing w:val="3"/>
          <w:sz w:val="24"/>
          <w:szCs w:val="24"/>
        </w:rPr>
        <w:t xml:space="preserve"> </w:t>
      </w:r>
      <w:r>
        <w:rPr>
          <w:b/>
          <w:sz w:val="24"/>
          <w:szCs w:val="24"/>
        </w:rPr>
        <w:t>T</w:t>
      </w:r>
      <w:r>
        <w:rPr>
          <w:b/>
          <w:spacing w:val="1"/>
          <w:sz w:val="24"/>
          <w:szCs w:val="24"/>
        </w:rPr>
        <w:t>u</w:t>
      </w:r>
      <w:r>
        <w:rPr>
          <w:b/>
          <w:sz w:val="24"/>
          <w:szCs w:val="24"/>
        </w:rPr>
        <w:t>tor</w:t>
      </w:r>
      <w:r>
        <w:rPr>
          <w:b/>
          <w:spacing w:val="2"/>
          <w:sz w:val="24"/>
          <w:szCs w:val="24"/>
        </w:rPr>
        <w:t xml:space="preserve"> </w:t>
      </w:r>
      <w:r>
        <w:rPr>
          <w:b/>
          <w:spacing w:val="-1"/>
          <w:sz w:val="24"/>
          <w:szCs w:val="24"/>
        </w:rPr>
        <w:t>e</w:t>
      </w:r>
      <w:r>
        <w:rPr>
          <w:b/>
          <w:sz w:val="24"/>
          <w:szCs w:val="24"/>
        </w:rPr>
        <w:t>v</w:t>
      </w:r>
      <w:r>
        <w:rPr>
          <w:b/>
          <w:spacing w:val="-1"/>
          <w:sz w:val="24"/>
          <w:szCs w:val="24"/>
        </w:rPr>
        <w:t>er</w:t>
      </w:r>
      <w:r>
        <w:rPr>
          <w:b/>
          <w:sz w:val="24"/>
          <w:szCs w:val="24"/>
        </w:rPr>
        <w:t>y</w:t>
      </w:r>
      <w:r>
        <w:rPr>
          <w:b/>
          <w:spacing w:val="13"/>
          <w:sz w:val="24"/>
          <w:szCs w:val="24"/>
        </w:rPr>
        <w:t xml:space="preserve"> </w:t>
      </w:r>
      <w:r>
        <w:rPr>
          <w:b/>
          <w:sz w:val="24"/>
          <w:szCs w:val="24"/>
        </w:rPr>
        <w:t>t</w:t>
      </w:r>
      <w:r>
        <w:rPr>
          <w:b/>
          <w:spacing w:val="1"/>
          <w:sz w:val="24"/>
          <w:szCs w:val="24"/>
        </w:rPr>
        <w:t>w</w:t>
      </w:r>
      <w:r>
        <w:rPr>
          <w:b/>
          <w:sz w:val="24"/>
          <w:szCs w:val="24"/>
        </w:rPr>
        <w:t>o</w:t>
      </w:r>
      <w:r>
        <w:rPr>
          <w:b/>
          <w:spacing w:val="5"/>
          <w:sz w:val="24"/>
          <w:szCs w:val="24"/>
        </w:rPr>
        <w:t xml:space="preserve"> </w:t>
      </w:r>
      <w:r>
        <w:rPr>
          <w:b/>
          <w:spacing w:val="2"/>
          <w:sz w:val="24"/>
          <w:szCs w:val="24"/>
        </w:rPr>
        <w:t>w</w:t>
      </w:r>
      <w:r>
        <w:rPr>
          <w:b/>
          <w:spacing w:val="-1"/>
          <w:sz w:val="24"/>
          <w:szCs w:val="24"/>
        </w:rPr>
        <w:t>ee</w:t>
      </w:r>
      <w:r>
        <w:rPr>
          <w:b/>
          <w:sz w:val="24"/>
          <w:szCs w:val="24"/>
        </w:rPr>
        <w:t>k</w:t>
      </w:r>
      <w:r>
        <w:rPr>
          <w:b/>
          <w:spacing w:val="4"/>
          <w:sz w:val="24"/>
          <w:szCs w:val="24"/>
        </w:rPr>
        <w:t xml:space="preserve"> </w:t>
      </w:r>
      <w:r>
        <w:rPr>
          <w:b/>
          <w:spacing w:val="1"/>
          <w:sz w:val="24"/>
          <w:szCs w:val="24"/>
        </w:rPr>
        <w:t>du</w:t>
      </w:r>
      <w:r>
        <w:rPr>
          <w:b/>
          <w:spacing w:val="-1"/>
          <w:sz w:val="24"/>
          <w:szCs w:val="24"/>
        </w:rPr>
        <w:t>r</w:t>
      </w:r>
      <w:r>
        <w:rPr>
          <w:b/>
          <w:sz w:val="24"/>
          <w:szCs w:val="24"/>
        </w:rPr>
        <w:t>i</w:t>
      </w:r>
      <w:r>
        <w:rPr>
          <w:b/>
          <w:spacing w:val="1"/>
          <w:sz w:val="24"/>
          <w:szCs w:val="24"/>
        </w:rPr>
        <w:t>n</w:t>
      </w:r>
      <w:r>
        <w:rPr>
          <w:b/>
          <w:sz w:val="24"/>
          <w:szCs w:val="24"/>
        </w:rPr>
        <w:t>g the</w:t>
      </w:r>
      <w:r>
        <w:rPr>
          <w:b/>
          <w:spacing w:val="-1"/>
          <w:sz w:val="24"/>
          <w:szCs w:val="24"/>
        </w:rPr>
        <w:t xml:space="preserve"> </w:t>
      </w:r>
      <w:r>
        <w:rPr>
          <w:b/>
          <w:sz w:val="24"/>
          <w:szCs w:val="24"/>
        </w:rPr>
        <w:t>La</w:t>
      </w:r>
      <w:r>
        <w:rPr>
          <w:b/>
          <w:spacing w:val="1"/>
          <w:sz w:val="24"/>
          <w:szCs w:val="24"/>
        </w:rPr>
        <w:t>b</w:t>
      </w:r>
      <w:r>
        <w:rPr>
          <w:b/>
          <w:sz w:val="24"/>
          <w:szCs w:val="24"/>
        </w:rPr>
        <w:t>o</w:t>
      </w:r>
      <w:r>
        <w:rPr>
          <w:b/>
          <w:spacing w:val="-1"/>
          <w:sz w:val="24"/>
          <w:szCs w:val="24"/>
        </w:rPr>
        <w:t>r</w:t>
      </w:r>
      <w:r>
        <w:rPr>
          <w:b/>
          <w:sz w:val="24"/>
          <w:szCs w:val="24"/>
        </w:rPr>
        <w:t>ato</w:t>
      </w:r>
      <w:r>
        <w:rPr>
          <w:b/>
          <w:spacing w:val="-2"/>
          <w:sz w:val="24"/>
          <w:szCs w:val="24"/>
        </w:rPr>
        <w:t>r</w:t>
      </w:r>
      <w:r>
        <w:rPr>
          <w:b/>
          <w:sz w:val="24"/>
          <w:szCs w:val="24"/>
        </w:rPr>
        <w:t>y s</w:t>
      </w:r>
      <w:r>
        <w:rPr>
          <w:b/>
          <w:spacing w:val="-1"/>
          <w:sz w:val="24"/>
          <w:szCs w:val="24"/>
        </w:rPr>
        <w:t>e</w:t>
      </w:r>
      <w:r>
        <w:rPr>
          <w:b/>
          <w:sz w:val="24"/>
          <w:szCs w:val="24"/>
        </w:rPr>
        <w:t>ss</w:t>
      </w:r>
      <w:r>
        <w:rPr>
          <w:b/>
          <w:spacing w:val="1"/>
          <w:sz w:val="24"/>
          <w:szCs w:val="24"/>
        </w:rPr>
        <w:t>i</w:t>
      </w:r>
      <w:r>
        <w:rPr>
          <w:b/>
          <w:sz w:val="24"/>
          <w:szCs w:val="24"/>
        </w:rPr>
        <w:t>o</w:t>
      </w:r>
      <w:r>
        <w:rPr>
          <w:b/>
          <w:spacing w:val="1"/>
          <w:sz w:val="24"/>
          <w:szCs w:val="24"/>
        </w:rPr>
        <w:t>n</w:t>
      </w:r>
      <w:r>
        <w:rPr>
          <w:b/>
          <w:sz w:val="24"/>
          <w:szCs w:val="24"/>
        </w:rPr>
        <w:t>.</w:t>
      </w:r>
    </w:p>
    <w:p w14:paraId="36F822B4" w14:textId="77777777" w:rsidR="00C37DEC" w:rsidRDefault="00C37DEC">
      <w:pPr>
        <w:spacing w:before="15" w:line="260" w:lineRule="exact"/>
        <w:rPr>
          <w:sz w:val="26"/>
          <w:szCs w:val="26"/>
        </w:rPr>
      </w:pPr>
    </w:p>
    <w:p w14:paraId="685830F9" w14:textId="77777777" w:rsidR="00C37DEC" w:rsidRDefault="00360F89">
      <w:pPr>
        <w:ind w:left="153" w:right="5776"/>
        <w:jc w:val="both"/>
        <w:rPr>
          <w:sz w:val="24"/>
          <w:szCs w:val="24"/>
        </w:rPr>
      </w:pPr>
      <w:r>
        <w:rPr>
          <w:b/>
          <w:sz w:val="24"/>
          <w:szCs w:val="24"/>
        </w:rPr>
        <w:t>4.9    Non</w:t>
      </w:r>
      <w:r>
        <w:rPr>
          <w:b/>
          <w:spacing w:val="-1"/>
          <w:sz w:val="24"/>
          <w:szCs w:val="24"/>
        </w:rPr>
        <w:t>-c</w:t>
      </w:r>
      <w:r>
        <w:rPr>
          <w:b/>
          <w:sz w:val="24"/>
          <w:szCs w:val="24"/>
        </w:rPr>
        <w:t>o</w:t>
      </w:r>
      <w:r>
        <w:rPr>
          <w:b/>
          <w:spacing w:val="1"/>
          <w:sz w:val="24"/>
          <w:szCs w:val="24"/>
        </w:rPr>
        <w:t>n</w:t>
      </w:r>
      <w:r>
        <w:rPr>
          <w:b/>
          <w:sz w:val="24"/>
          <w:szCs w:val="24"/>
        </w:rPr>
        <w:t>t</w:t>
      </w:r>
      <w:r>
        <w:rPr>
          <w:b/>
          <w:spacing w:val="-2"/>
          <w:sz w:val="24"/>
          <w:szCs w:val="24"/>
        </w:rPr>
        <w:t>r</w:t>
      </w:r>
      <w:r>
        <w:rPr>
          <w:b/>
          <w:sz w:val="24"/>
          <w:szCs w:val="24"/>
        </w:rPr>
        <w:t>i</w:t>
      </w:r>
      <w:r>
        <w:rPr>
          <w:b/>
          <w:spacing w:val="1"/>
          <w:sz w:val="24"/>
          <w:szCs w:val="24"/>
        </w:rPr>
        <w:t>bu</w:t>
      </w:r>
      <w:r>
        <w:rPr>
          <w:b/>
          <w:sz w:val="24"/>
          <w:szCs w:val="24"/>
        </w:rPr>
        <w:t>ting T</w:t>
      </w:r>
      <w:r>
        <w:rPr>
          <w:b/>
          <w:spacing w:val="-1"/>
          <w:sz w:val="24"/>
          <w:szCs w:val="24"/>
        </w:rPr>
        <w:t>e</w:t>
      </w:r>
      <w:r>
        <w:rPr>
          <w:b/>
          <w:sz w:val="24"/>
          <w:szCs w:val="24"/>
        </w:rPr>
        <w:t>am</w:t>
      </w:r>
      <w:r>
        <w:rPr>
          <w:b/>
          <w:spacing w:val="-1"/>
          <w:sz w:val="24"/>
          <w:szCs w:val="24"/>
        </w:rPr>
        <w:t xml:space="preserve"> M</w:t>
      </w:r>
      <w:r>
        <w:rPr>
          <w:b/>
          <w:spacing w:val="1"/>
          <w:sz w:val="24"/>
          <w:szCs w:val="24"/>
        </w:rPr>
        <w:t>e</w:t>
      </w:r>
      <w:r>
        <w:rPr>
          <w:b/>
          <w:spacing w:val="-3"/>
          <w:sz w:val="24"/>
          <w:szCs w:val="24"/>
        </w:rPr>
        <w:t>m</w:t>
      </w:r>
      <w:r>
        <w:rPr>
          <w:b/>
          <w:spacing w:val="1"/>
          <w:sz w:val="24"/>
          <w:szCs w:val="24"/>
        </w:rPr>
        <w:t>b</w:t>
      </w:r>
      <w:r>
        <w:rPr>
          <w:b/>
          <w:spacing w:val="-1"/>
          <w:sz w:val="24"/>
          <w:szCs w:val="24"/>
        </w:rPr>
        <w:t>er</w:t>
      </w:r>
      <w:r>
        <w:rPr>
          <w:b/>
          <w:sz w:val="24"/>
          <w:szCs w:val="24"/>
        </w:rPr>
        <w:t>s</w:t>
      </w:r>
    </w:p>
    <w:p w14:paraId="1A5BBBA4" w14:textId="77777777" w:rsidR="00C37DEC" w:rsidRDefault="00360F89">
      <w:pPr>
        <w:spacing w:line="260" w:lineRule="exact"/>
        <w:ind w:left="153" w:right="142"/>
        <w:jc w:val="both"/>
        <w:rPr>
          <w:sz w:val="24"/>
          <w:szCs w:val="24"/>
        </w:rPr>
      </w:pPr>
      <w:r>
        <w:rPr>
          <w:sz w:val="24"/>
          <w:szCs w:val="24"/>
        </w:rPr>
        <w:t>The</w:t>
      </w:r>
      <w:r>
        <w:rPr>
          <w:spacing w:val="15"/>
          <w:sz w:val="24"/>
          <w:szCs w:val="24"/>
        </w:rPr>
        <w:t xml:space="preserve"> </w:t>
      </w:r>
      <w:r>
        <w:rPr>
          <w:sz w:val="24"/>
          <w:szCs w:val="24"/>
        </w:rPr>
        <w:t>following</w:t>
      </w:r>
      <w:r>
        <w:rPr>
          <w:spacing w:val="14"/>
          <w:sz w:val="24"/>
          <w:szCs w:val="24"/>
        </w:rPr>
        <w:t xml:space="preserve"> </w:t>
      </w:r>
      <w:r>
        <w:rPr>
          <w:sz w:val="24"/>
          <w:szCs w:val="24"/>
        </w:rPr>
        <w:t>proc</w:t>
      </w:r>
      <w:r>
        <w:rPr>
          <w:spacing w:val="-1"/>
          <w:sz w:val="24"/>
          <w:szCs w:val="24"/>
        </w:rPr>
        <w:t>e</w:t>
      </w:r>
      <w:r>
        <w:rPr>
          <w:sz w:val="24"/>
          <w:szCs w:val="24"/>
        </w:rPr>
        <w:t>dure</w:t>
      </w:r>
      <w:r>
        <w:rPr>
          <w:spacing w:val="17"/>
          <w:sz w:val="24"/>
          <w:szCs w:val="24"/>
        </w:rPr>
        <w:t xml:space="preserve"> </w:t>
      </w:r>
      <w:r>
        <w:rPr>
          <w:sz w:val="24"/>
          <w:szCs w:val="24"/>
        </w:rPr>
        <w:t>is</w:t>
      </w:r>
      <w:r>
        <w:rPr>
          <w:spacing w:val="17"/>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16"/>
          <w:sz w:val="24"/>
          <w:szCs w:val="24"/>
        </w:rPr>
        <w:t xml:space="preserve"> </w:t>
      </w:r>
      <w:r>
        <w:rPr>
          <w:sz w:val="24"/>
          <w:szCs w:val="24"/>
        </w:rPr>
        <w:t>to</w:t>
      </w:r>
      <w:r>
        <w:rPr>
          <w:spacing w:val="15"/>
          <w:sz w:val="24"/>
          <w:szCs w:val="24"/>
        </w:rPr>
        <w:t xml:space="preserve"> </w:t>
      </w:r>
      <w:r>
        <w:rPr>
          <w:sz w:val="24"/>
          <w:szCs w:val="24"/>
        </w:rPr>
        <w:t>te</w:t>
      </w:r>
      <w:r>
        <w:rPr>
          <w:spacing w:val="-1"/>
          <w:sz w:val="24"/>
          <w:szCs w:val="24"/>
        </w:rPr>
        <w:t>a</w:t>
      </w:r>
      <w:r>
        <w:rPr>
          <w:sz w:val="24"/>
          <w:szCs w:val="24"/>
        </w:rPr>
        <w:t>ms</w:t>
      </w:r>
      <w:r>
        <w:rPr>
          <w:spacing w:val="17"/>
          <w:sz w:val="24"/>
          <w:szCs w:val="24"/>
        </w:rPr>
        <w:t xml:space="preserve"> </w:t>
      </w:r>
      <w:r>
        <w:rPr>
          <w:sz w:val="24"/>
          <w:szCs w:val="24"/>
        </w:rPr>
        <w:t>who</w:t>
      </w:r>
      <w:r>
        <w:rPr>
          <w:spacing w:val="16"/>
          <w:sz w:val="24"/>
          <w:szCs w:val="24"/>
        </w:rPr>
        <w:t xml:space="preserve"> </w:t>
      </w:r>
      <w:r>
        <w:rPr>
          <w:sz w:val="24"/>
          <w:szCs w:val="24"/>
        </w:rPr>
        <w:t>b</w:t>
      </w:r>
      <w:r>
        <w:rPr>
          <w:spacing w:val="-1"/>
          <w:sz w:val="24"/>
          <w:szCs w:val="24"/>
        </w:rPr>
        <w:t>e</w:t>
      </w:r>
      <w:r>
        <w:rPr>
          <w:sz w:val="24"/>
          <w:szCs w:val="24"/>
        </w:rPr>
        <w:t>l</w:t>
      </w:r>
      <w:r>
        <w:rPr>
          <w:spacing w:val="1"/>
          <w:sz w:val="24"/>
          <w:szCs w:val="24"/>
        </w:rPr>
        <w:t>i</w:t>
      </w:r>
      <w:r>
        <w:rPr>
          <w:spacing w:val="-1"/>
          <w:sz w:val="24"/>
          <w:szCs w:val="24"/>
        </w:rPr>
        <w:t>e</w:t>
      </w:r>
      <w:r>
        <w:rPr>
          <w:sz w:val="24"/>
          <w:szCs w:val="24"/>
        </w:rPr>
        <w:t>ve</w:t>
      </w:r>
      <w:r>
        <w:rPr>
          <w:spacing w:val="16"/>
          <w:sz w:val="24"/>
          <w:szCs w:val="24"/>
        </w:rPr>
        <w:t xml:space="preserve"> </w:t>
      </w:r>
      <w:r>
        <w:rPr>
          <w:sz w:val="24"/>
          <w:szCs w:val="24"/>
        </w:rPr>
        <w:t>that</w:t>
      </w:r>
      <w:r>
        <w:rPr>
          <w:spacing w:val="17"/>
          <w:sz w:val="24"/>
          <w:szCs w:val="24"/>
        </w:rPr>
        <w:t xml:space="preserve"> </w:t>
      </w:r>
      <w:r>
        <w:rPr>
          <w:sz w:val="24"/>
          <w:szCs w:val="24"/>
        </w:rPr>
        <w:t>a</w:t>
      </w:r>
      <w:r>
        <w:rPr>
          <w:spacing w:val="16"/>
          <w:sz w:val="24"/>
          <w:szCs w:val="24"/>
        </w:rPr>
        <w:t xml:space="preserve"> </w:t>
      </w:r>
      <w:r>
        <w:rPr>
          <w:sz w:val="24"/>
          <w:szCs w:val="24"/>
        </w:rPr>
        <w:t>te</w:t>
      </w:r>
      <w:r>
        <w:rPr>
          <w:spacing w:val="-1"/>
          <w:sz w:val="24"/>
          <w:szCs w:val="24"/>
        </w:rPr>
        <w:t>a</w:t>
      </w:r>
      <w:r>
        <w:rPr>
          <w:sz w:val="24"/>
          <w:szCs w:val="24"/>
        </w:rPr>
        <w:t>m</w:t>
      </w:r>
      <w:r>
        <w:rPr>
          <w:spacing w:val="17"/>
          <w:sz w:val="24"/>
          <w:szCs w:val="24"/>
        </w:rPr>
        <w:t xml:space="preserve"> </w:t>
      </w:r>
      <w:r>
        <w:rPr>
          <w:sz w:val="24"/>
          <w:szCs w:val="24"/>
        </w:rPr>
        <w:t>m</w:t>
      </w:r>
      <w:r>
        <w:rPr>
          <w:spacing w:val="-3"/>
          <w:sz w:val="24"/>
          <w:szCs w:val="24"/>
        </w:rPr>
        <w:t>e</w:t>
      </w:r>
      <w:r>
        <w:rPr>
          <w:sz w:val="24"/>
          <w:szCs w:val="24"/>
        </w:rPr>
        <w:t>mber</w:t>
      </w:r>
      <w:r>
        <w:rPr>
          <w:spacing w:val="15"/>
          <w:sz w:val="24"/>
          <w:szCs w:val="24"/>
        </w:rPr>
        <w:t xml:space="preserve"> </w:t>
      </w:r>
      <w:r>
        <w:rPr>
          <w:sz w:val="24"/>
          <w:szCs w:val="24"/>
        </w:rPr>
        <w:t>is</w:t>
      </w:r>
      <w:r>
        <w:rPr>
          <w:spacing w:val="17"/>
          <w:sz w:val="24"/>
          <w:szCs w:val="24"/>
        </w:rPr>
        <w:t xml:space="preserve"> </w:t>
      </w:r>
      <w:r>
        <w:rPr>
          <w:sz w:val="24"/>
          <w:szCs w:val="24"/>
        </w:rPr>
        <w:t>not</w:t>
      </w:r>
      <w:r>
        <w:rPr>
          <w:spacing w:val="17"/>
          <w:sz w:val="24"/>
          <w:szCs w:val="24"/>
        </w:rPr>
        <w:t xml:space="preserve"> </w:t>
      </w:r>
      <w:r>
        <w:rPr>
          <w:spacing w:val="-1"/>
          <w:sz w:val="24"/>
          <w:szCs w:val="24"/>
        </w:rPr>
        <w:t>c</w:t>
      </w:r>
      <w:r>
        <w:rPr>
          <w:sz w:val="24"/>
          <w:szCs w:val="24"/>
        </w:rPr>
        <w:t>ontribu</w:t>
      </w:r>
      <w:r>
        <w:rPr>
          <w:spacing w:val="-2"/>
          <w:sz w:val="24"/>
          <w:szCs w:val="24"/>
        </w:rPr>
        <w:t>t</w:t>
      </w:r>
      <w:r>
        <w:rPr>
          <w:sz w:val="24"/>
          <w:szCs w:val="24"/>
        </w:rPr>
        <w:t>ing</w:t>
      </w:r>
    </w:p>
    <w:p w14:paraId="4C3A4DBB" w14:textId="77777777" w:rsidR="00C37DEC" w:rsidRDefault="00360F89">
      <w:pPr>
        <w:ind w:left="153" w:right="138"/>
        <w:jc w:val="both"/>
        <w:rPr>
          <w:sz w:val="24"/>
          <w:szCs w:val="24"/>
        </w:rPr>
      </w:pPr>
      <w:r>
        <w:rPr>
          <w:sz w:val="24"/>
          <w:szCs w:val="24"/>
        </w:rPr>
        <w:t>me</w:t>
      </w:r>
      <w:r>
        <w:rPr>
          <w:spacing w:val="-1"/>
          <w:sz w:val="24"/>
          <w:szCs w:val="24"/>
        </w:rPr>
        <w:t>a</w:t>
      </w:r>
      <w:r>
        <w:rPr>
          <w:sz w:val="24"/>
          <w:szCs w:val="24"/>
        </w:rPr>
        <w:t>ni</w:t>
      </w:r>
      <w:r>
        <w:rPr>
          <w:spacing w:val="1"/>
          <w:sz w:val="24"/>
          <w:szCs w:val="24"/>
        </w:rPr>
        <w:t>n</w:t>
      </w:r>
      <w:r>
        <w:rPr>
          <w:sz w:val="24"/>
          <w:szCs w:val="24"/>
        </w:rPr>
        <w:t>gful</w:t>
      </w:r>
      <w:r>
        <w:rPr>
          <w:spacing w:val="2"/>
          <w:sz w:val="24"/>
          <w:szCs w:val="24"/>
        </w:rPr>
        <w:t>l</w:t>
      </w:r>
      <w:r>
        <w:rPr>
          <w:sz w:val="24"/>
          <w:szCs w:val="24"/>
        </w:rPr>
        <w:t>y</w:t>
      </w:r>
      <w:r>
        <w:rPr>
          <w:spacing w:val="9"/>
          <w:sz w:val="24"/>
          <w:szCs w:val="24"/>
        </w:rPr>
        <w:t xml:space="preserve"> </w:t>
      </w:r>
      <w:r>
        <w:rPr>
          <w:sz w:val="24"/>
          <w:szCs w:val="24"/>
        </w:rPr>
        <w:t>to</w:t>
      </w:r>
      <w:r>
        <w:rPr>
          <w:spacing w:val="17"/>
          <w:sz w:val="24"/>
          <w:szCs w:val="24"/>
        </w:rPr>
        <w:t xml:space="preserve"> </w:t>
      </w:r>
      <w:r>
        <w:rPr>
          <w:sz w:val="24"/>
          <w:szCs w:val="24"/>
        </w:rPr>
        <w:t>the</w:t>
      </w:r>
      <w:r>
        <w:rPr>
          <w:spacing w:val="14"/>
          <w:sz w:val="24"/>
          <w:szCs w:val="24"/>
        </w:rPr>
        <w:t xml:space="preserve"> </w:t>
      </w:r>
      <w:r>
        <w:rPr>
          <w:spacing w:val="3"/>
          <w:sz w:val="24"/>
          <w:szCs w:val="24"/>
        </w:rPr>
        <w:t>t</w:t>
      </w:r>
      <w:r>
        <w:rPr>
          <w:spacing w:val="-1"/>
          <w:sz w:val="24"/>
          <w:szCs w:val="24"/>
        </w:rPr>
        <w:t>ea</w:t>
      </w:r>
      <w:r>
        <w:rPr>
          <w:sz w:val="24"/>
          <w:szCs w:val="24"/>
        </w:rPr>
        <w:t>m</w:t>
      </w:r>
      <w:r>
        <w:rPr>
          <w:spacing w:val="17"/>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7"/>
          <w:sz w:val="24"/>
          <w:szCs w:val="24"/>
        </w:rPr>
        <w:t xml:space="preserve"> </w:t>
      </w:r>
      <w:r>
        <w:rPr>
          <w:sz w:val="24"/>
          <w:szCs w:val="24"/>
        </w:rPr>
        <w:t>The</w:t>
      </w:r>
      <w:r>
        <w:rPr>
          <w:spacing w:val="15"/>
          <w:sz w:val="24"/>
          <w:szCs w:val="24"/>
        </w:rPr>
        <w:t xml:space="preserve"> </w:t>
      </w:r>
      <w:r>
        <w:rPr>
          <w:sz w:val="24"/>
          <w:szCs w:val="24"/>
        </w:rPr>
        <w:t>st</w:t>
      </w:r>
      <w:r>
        <w:rPr>
          <w:spacing w:val="2"/>
          <w:sz w:val="24"/>
          <w:szCs w:val="24"/>
        </w:rPr>
        <w:t>a</w:t>
      </w:r>
      <w:r>
        <w:rPr>
          <w:spacing w:val="-2"/>
          <w:sz w:val="24"/>
          <w:szCs w:val="24"/>
        </w:rPr>
        <w:t>g</w:t>
      </w:r>
      <w:r>
        <w:rPr>
          <w:spacing w:val="-1"/>
          <w:sz w:val="24"/>
          <w:szCs w:val="24"/>
        </w:rPr>
        <w:t>e</w:t>
      </w:r>
      <w:r>
        <w:rPr>
          <w:sz w:val="24"/>
          <w:szCs w:val="24"/>
        </w:rPr>
        <w:t>s</w:t>
      </w:r>
      <w:r>
        <w:rPr>
          <w:spacing w:val="14"/>
          <w:sz w:val="24"/>
          <w:szCs w:val="24"/>
        </w:rPr>
        <w:t xml:space="preserve"> </w:t>
      </w:r>
      <w:r>
        <w:rPr>
          <w:sz w:val="24"/>
          <w:szCs w:val="24"/>
        </w:rPr>
        <w:t>s</w:t>
      </w:r>
      <w:r>
        <w:rPr>
          <w:spacing w:val="2"/>
          <w:sz w:val="24"/>
          <w:szCs w:val="24"/>
        </w:rPr>
        <w:t>h</w:t>
      </w:r>
      <w:r>
        <w:rPr>
          <w:sz w:val="24"/>
          <w:szCs w:val="24"/>
        </w:rPr>
        <w:t>ould</w:t>
      </w:r>
      <w:r>
        <w:rPr>
          <w:spacing w:val="15"/>
          <w:sz w:val="24"/>
          <w:szCs w:val="24"/>
        </w:rPr>
        <w:t xml:space="preserve"> </w:t>
      </w:r>
      <w:r>
        <w:rPr>
          <w:sz w:val="24"/>
          <w:szCs w:val="24"/>
        </w:rPr>
        <w:t>be</w:t>
      </w:r>
      <w:r>
        <w:rPr>
          <w:spacing w:val="13"/>
          <w:sz w:val="24"/>
          <w:szCs w:val="24"/>
        </w:rPr>
        <w:t xml:space="preserve"> </w:t>
      </w:r>
      <w:r>
        <w:rPr>
          <w:sz w:val="24"/>
          <w:szCs w:val="24"/>
        </w:rPr>
        <w:t>follow</w:t>
      </w:r>
      <w:r>
        <w:rPr>
          <w:spacing w:val="-1"/>
          <w:sz w:val="24"/>
          <w:szCs w:val="24"/>
        </w:rPr>
        <w:t>e</w:t>
      </w:r>
      <w:r>
        <w:rPr>
          <w:sz w:val="24"/>
          <w:szCs w:val="24"/>
        </w:rPr>
        <w:t>d</w:t>
      </w:r>
      <w:r>
        <w:rPr>
          <w:spacing w:val="16"/>
          <w:sz w:val="24"/>
          <w:szCs w:val="24"/>
        </w:rPr>
        <w:t xml:space="preserve"> </w:t>
      </w:r>
      <w:r>
        <w:rPr>
          <w:sz w:val="24"/>
          <w:szCs w:val="24"/>
        </w:rPr>
        <w:t>in</w:t>
      </w:r>
      <w:r>
        <w:rPr>
          <w:spacing w:val="15"/>
          <w:sz w:val="24"/>
          <w:szCs w:val="24"/>
        </w:rPr>
        <w:t xml:space="preserve"> </w:t>
      </w:r>
      <w:r>
        <w:rPr>
          <w:sz w:val="24"/>
          <w:szCs w:val="24"/>
        </w:rPr>
        <w:t>or</w:t>
      </w:r>
      <w:r>
        <w:rPr>
          <w:spacing w:val="1"/>
          <w:sz w:val="24"/>
          <w:szCs w:val="24"/>
        </w:rPr>
        <w:t>de</w:t>
      </w:r>
      <w:r>
        <w:rPr>
          <w:sz w:val="24"/>
          <w:szCs w:val="24"/>
        </w:rPr>
        <w:t>r,</w:t>
      </w:r>
      <w:r>
        <w:rPr>
          <w:spacing w:val="13"/>
          <w:sz w:val="24"/>
          <w:szCs w:val="24"/>
        </w:rPr>
        <w:t xml:space="preserve"> </w:t>
      </w:r>
      <w:r>
        <w:rPr>
          <w:spacing w:val="-1"/>
          <w:sz w:val="24"/>
          <w:szCs w:val="24"/>
        </w:rPr>
        <w:t>a</w:t>
      </w:r>
      <w:r>
        <w:rPr>
          <w:sz w:val="24"/>
          <w:szCs w:val="24"/>
        </w:rPr>
        <w:t>ssu</w:t>
      </w:r>
      <w:r>
        <w:rPr>
          <w:spacing w:val="1"/>
          <w:sz w:val="24"/>
          <w:szCs w:val="24"/>
        </w:rPr>
        <w:t>m</w:t>
      </w:r>
      <w:r>
        <w:rPr>
          <w:sz w:val="24"/>
          <w:szCs w:val="24"/>
        </w:rPr>
        <w:t>i</w:t>
      </w:r>
      <w:r>
        <w:rPr>
          <w:spacing w:val="3"/>
          <w:sz w:val="24"/>
          <w:szCs w:val="24"/>
        </w:rPr>
        <w:t>n</w:t>
      </w:r>
      <w:r>
        <w:rPr>
          <w:sz w:val="24"/>
          <w:szCs w:val="24"/>
        </w:rPr>
        <w:t>g</w:t>
      </w:r>
      <w:r>
        <w:rPr>
          <w:spacing w:val="12"/>
          <w:sz w:val="24"/>
          <w:szCs w:val="24"/>
        </w:rPr>
        <w:t xml:space="preserve"> </w:t>
      </w:r>
      <w:r>
        <w:rPr>
          <w:sz w:val="24"/>
          <w:szCs w:val="24"/>
        </w:rPr>
        <w:t>the</w:t>
      </w:r>
      <w:r>
        <w:rPr>
          <w:spacing w:val="14"/>
          <w:sz w:val="24"/>
          <w:szCs w:val="24"/>
        </w:rPr>
        <w:t xml:space="preserve"> </w:t>
      </w:r>
      <w:r>
        <w:rPr>
          <w:spacing w:val="2"/>
          <w:sz w:val="24"/>
          <w:szCs w:val="24"/>
        </w:rPr>
        <w:t>p</w:t>
      </w:r>
      <w:r>
        <w:rPr>
          <w:sz w:val="24"/>
          <w:szCs w:val="24"/>
        </w:rPr>
        <w:t>robl</w:t>
      </w:r>
      <w:r>
        <w:rPr>
          <w:spacing w:val="-1"/>
          <w:sz w:val="24"/>
          <w:szCs w:val="24"/>
        </w:rPr>
        <w:t>e</w:t>
      </w:r>
      <w:r>
        <w:rPr>
          <w:sz w:val="24"/>
          <w:szCs w:val="24"/>
        </w:rPr>
        <w:t>m is not</w:t>
      </w:r>
      <w:r>
        <w:rPr>
          <w:spacing w:val="1"/>
          <w:sz w:val="24"/>
          <w:szCs w:val="24"/>
        </w:rPr>
        <w:t xml:space="preserve"> </w:t>
      </w:r>
      <w:r>
        <w:rPr>
          <w:sz w:val="24"/>
          <w:szCs w:val="24"/>
        </w:rPr>
        <w:t>r</w:t>
      </w:r>
      <w:r>
        <w:rPr>
          <w:spacing w:val="-2"/>
          <w:sz w:val="24"/>
          <w:szCs w:val="24"/>
        </w:rPr>
        <w:t>e</w:t>
      </w:r>
      <w:r>
        <w:rPr>
          <w:sz w:val="24"/>
          <w:szCs w:val="24"/>
        </w:rPr>
        <w:t>solved:</w:t>
      </w:r>
    </w:p>
    <w:p w14:paraId="73C4DFE3" w14:textId="77777777" w:rsidR="00C37DEC" w:rsidRDefault="00360F89">
      <w:pPr>
        <w:ind w:left="873" w:right="138" w:hanging="360"/>
        <w:jc w:val="both"/>
        <w:rPr>
          <w:sz w:val="24"/>
          <w:szCs w:val="24"/>
        </w:rPr>
      </w:pPr>
      <w:r>
        <w:rPr>
          <w:sz w:val="24"/>
          <w:szCs w:val="24"/>
        </w:rPr>
        <w:t>(</w:t>
      </w:r>
      <w:r>
        <w:rPr>
          <w:spacing w:val="-2"/>
          <w:sz w:val="24"/>
          <w:szCs w:val="24"/>
        </w:rPr>
        <w:t>a</w:t>
      </w:r>
      <w:r>
        <w:rPr>
          <w:sz w:val="24"/>
          <w:szCs w:val="24"/>
        </w:rPr>
        <w:t>)</w:t>
      </w:r>
      <w:r>
        <w:rPr>
          <w:spacing w:val="35"/>
          <w:sz w:val="24"/>
          <w:szCs w:val="24"/>
        </w:rPr>
        <w:t xml:space="preserve"> </w:t>
      </w:r>
      <w:r>
        <w:rPr>
          <w:sz w:val="24"/>
          <w:szCs w:val="24"/>
        </w:rPr>
        <w:t>talk</w:t>
      </w:r>
      <w:r>
        <w:rPr>
          <w:spacing w:val="17"/>
          <w:sz w:val="24"/>
          <w:szCs w:val="24"/>
        </w:rPr>
        <w:t xml:space="preserve"> </w:t>
      </w:r>
      <w:r>
        <w:rPr>
          <w:spacing w:val="-1"/>
          <w:sz w:val="24"/>
          <w:szCs w:val="24"/>
        </w:rPr>
        <w:t>a</w:t>
      </w:r>
      <w:r>
        <w:rPr>
          <w:sz w:val="24"/>
          <w:szCs w:val="24"/>
        </w:rPr>
        <w:t>s</w:t>
      </w:r>
      <w:r>
        <w:rPr>
          <w:spacing w:val="17"/>
          <w:sz w:val="24"/>
          <w:szCs w:val="24"/>
        </w:rPr>
        <w:t xml:space="preserve"> </w:t>
      </w:r>
      <w:r>
        <w:rPr>
          <w:sz w:val="24"/>
          <w:szCs w:val="24"/>
        </w:rPr>
        <w:t>a</w:t>
      </w:r>
      <w:r>
        <w:rPr>
          <w:spacing w:val="16"/>
          <w:sz w:val="24"/>
          <w:szCs w:val="24"/>
        </w:rPr>
        <w:t xml:space="preserve"> </w:t>
      </w:r>
      <w:r>
        <w:rPr>
          <w:sz w:val="24"/>
          <w:szCs w:val="24"/>
        </w:rPr>
        <w:t>te</w:t>
      </w:r>
      <w:r>
        <w:rPr>
          <w:spacing w:val="-1"/>
          <w:sz w:val="24"/>
          <w:szCs w:val="24"/>
        </w:rPr>
        <w:t>a</w:t>
      </w:r>
      <w:r>
        <w:rPr>
          <w:sz w:val="24"/>
          <w:szCs w:val="24"/>
        </w:rPr>
        <w:t>m</w:t>
      </w:r>
      <w:r>
        <w:rPr>
          <w:spacing w:val="17"/>
          <w:sz w:val="24"/>
          <w:szCs w:val="24"/>
        </w:rPr>
        <w:t xml:space="preserve"> </w:t>
      </w:r>
      <w:r>
        <w:rPr>
          <w:sz w:val="24"/>
          <w:szCs w:val="24"/>
        </w:rPr>
        <w:t>with</w:t>
      </w:r>
      <w:r>
        <w:rPr>
          <w:spacing w:val="17"/>
          <w:sz w:val="24"/>
          <w:szCs w:val="24"/>
        </w:rPr>
        <w:t xml:space="preserve"> </w:t>
      </w:r>
      <w:r>
        <w:rPr>
          <w:sz w:val="24"/>
          <w:szCs w:val="24"/>
        </w:rPr>
        <w:t>the</w:t>
      </w:r>
      <w:r>
        <w:rPr>
          <w:spacing w:val="16"/>
          <w:sz w:val="24"/>
          <w:szCs w:val="24"/>
        </w:rPr>
        <w:t xml:space="preserve"> </w:t>
      </w:r>
      <w:r>
        <w:rPr>
          <w:spacing w:val="-2"/>
          <w:sz w:val="24"/>
          <w:szCs w:val="24"/>
        </w:rPr>
        <w:t>t</w:t>
      </w:r>
      <w:r>
        <w:rPr>
          <w:spacing w:val="-1"/>
          <w:sz w:val="24"/>
          <w:szCs w:val="24"/>
        </w:rPr>
        <w:t>ea</w:t>
      </w:r>
      <w:r>
        <w:rPr>
          <w:sz w:val="24"/>
          <w:szCs w:val="24"/>
        </w:rPr>
        <w:t>m</w:t>
      </w:r>
      <w:r>
        <w:rPr>
          <w:spacing w:val="17"/>
          <w:sz w:val="24"/>
          <w:szCs w:val="24"/>
        </w:rPr>
        <w:t xml:space="preserve"> </w:t>
      </w:r>
      <w:r>
        <w:rPr>
          <w:sz w:val="24"/>
          <w:szCs w:val="24"/>
        </w:rPr>
        <w:t>memb</w:t>
      </w:r>
      <w:r>
        <w:rPr>
          <w:spacing w:val="-1"/>
          <w:sz w:val="24"/>
          <w:szCs w:val="24"/>
        </w:rPr>
        <w:t>e</w:t>
      </w:r>
      <w:r>
        <w:rPr>
          <w:sz w:val="24"/>
          <w:szCs w:val="24"/>
        </w:rPr>
        <w:t>r.</w:t>
      </w:r>
      <w:r>
        <w:rPr>
          <w:spacing w:val="16"/>
          <w:sz w:val="24"/>
          <w:szCs w:val="24"/>
        </w:rPr>
        <w:t xml:space="preserve"> </w:t>
      </w:r>
      <w:r>
        <w:rPr>
          <w:sz w:val="24"/>
          <w:szCs w:val="24"/>
        </w:rPr>
        <w:t>M</w:t>
      </w:r>
      <w:r>
        <w:rPr>
          <w:spacing w:val="-1"/>
          <w:sz w:val="24"/>
          <w:szCs w:val="24"/>
        </w:rPr>
        <w:t>a</w:t>
      </w:r>
      <w:r>
        <w:rPr>
          <w:sz w:val="24"/>
          <w:szCs w:val="24"/>
        </w:rPr>
        <w:t>ke</w:t>
      </w:r>
      <w:r>
        <w:rPr>
          <w:spacing w:val="16"/>
          <w:sz w:val="24"/>
          <w:szCs w:val="24"/>
        </w:rPr>
        <w:t xml:space="preserve"> </w:t>
      </w:r>
      <w:r>
        <w:rPr>
          <w:sz w:val="24"/>
          <w:szCs w:val="24"/>
        </w:rPr>
        <w:t>su</w:t>
      </w:r>
      <w:r>
        <w:rPr>
          <w:spacing w:val="2"/>
          <w:sz w:val="24"/>
          <w:szCs w:val="24"/>
        </w:rPr>
        <w:t>r</w:t>
      </w:r>
      <w:r>
        <w:rPr>
          <w:sz w:val="24"/>
          <w:szCs w:val="24"/>
        </w:rPr>
        <w:t>e</w:t>
      </w:r>
      <w:r>
        <w:rPr>
          <w:spacing w:val="18"/>
          <w:sz w:val="24"/>
          <w:szCs w:val="24"/>
        </w:rPr>
        <w:t xml:space="preserve"> </w:t>
      </w:r>
      <w:r>
        <w:rPr>
          <w:sz w:val="24"/>
          <w:szCs w:val="24"/>
        </w:rPr>
        <w:t>that</w:t>
      </w:r>
      <w:r>
        <w:rPr>
          <w:spacing w:val="17"/>
          <w:sz w:val="24"/>
          <w:szCs w:val="24"/>
        </w:rPr>
        <w:t xml:space="preserve"> </w:t>
      </w:r>
      <w:r>
        <w:rPr>
          <w:spacing w:val="-1"/>
          <w:sz w:val="24"/>
          <w:szCs w:val="24"/>
        </w:rPr>
        <w:t>eac</w:t>
      </w:r>
      <w:r>
        <w:rPr>
          <w:sz w:val="24"/>
          <w:szCs w:val="24"/>
        </w:rPr>
        <w:t>h</w:t>
      </w:r>
      <w:r>
        <w:rPr>
          <w:spacing w:val="17"/>
          <w:sz w:val="24"/>
          <w:szCs w:val="24"/>
        </w:rPr>
        <w:t xml:space="preserve"> </w:t>
      </w:r>
      <w:r>
        <w:rPr>
          <w:sz w:val="24"/>
          <w:szCs w:val="24"/>
        </w:rPr>
        <w:t>te</w:t>
      </w:r>
      <w:r>
        <w:rPr>
          <w:spacing w:val="-1"/>
          <w:sz w:val="24"/>
          <w:szCs w:val="24"/>
        </w:rPr>
        <w:t>a</w:t>
      </w:r>
      <w:r>
        <w:rPr>
          <w:sz w:val="24"/>
          <w:szCs w:val="24"/>
        </w:rPr>
        <w:t>m</w:t>
      </w:r>
      <w:r>
        <w:rPr>
          <w:spacing w:val="17"/>
          <w:sz w:val="24"/>
          <w:szCs w:val="24"/>
        </w:rPr>
        <w:t xml:space="preserve"> </w:t>
      </w:r>
      <w:r>
        <w:rPr>
          <w:sz w:val="24"/>
          <w:szCs w:val="24"/>
        </w:rPr>
        <w:t>memb</w:t>
      </w:r>
      <w:r>
        <w:rPr>
          <w:spacing w:val="-1"/>
          <w:sz w:val="24"/>
          <w:szCs w:val="24"/>
        </w:rPr>
        <w:t>e</w:t>
      </w:r>
      <w:r>
        <w:rPr>
          <w:sz w:val="24"/>
          <w:szCs w:val="24"/>
        </w:rPr>
        <w:t>r</w:t>
      </w:r>
      <w:r>
        <w:rPr>
          <w:spacing w:val="18"/>
          <w:sz w:val="24"/>
          <w:szCs w:val="24"/>
        </w:rPr>
        <w:t xml:space="preserve"> </w:t>
      </w:r>
      <w:r>
        <w:rPr>
          <w:sz w:val="24"/>
          <w:szCs w:val="24"/>
        </w:rPr>
        <w:t>und</w:t>
      </w:r>
      <w:r>
        <w:rPr>
          <w:spacing w:val="-1"/>
          <w:sz w:val="24"/>
          <w:szCs w:val="24"/>
        </w:rPr>
        <w:t>e</w:t>
      </w:r>
      <w:r>
        <w:rPr>
          <w:sz w:val="24"/>
          <w:szCs w:val="24"/>
        </w:rPr>
        <w:t>rst</w:t>
      </w:r>
      <w:r>
        <w:rPr>
          <w:spacing w:val="-1"/>
          <w:sz w:val="24"/>
          <w:szCs w:val="24"/>
        </w:rPr>
        <w:t>a</w:t>
      </w:r>
      <w:r>
        <w:rPr>
          <w:sz w:val="24"/>
          <w:szCs w:val="24"/>
        </w:rPr>
        <w:t>nds</w:t>
      </w:r>
      <w:r>
        <w:rPr>
          <w:spacing w:val="17"/>
          <w:sz w:val="24"/>
          <w:szCs w:val="24"/>
        </w:rPr>
        <w:t xml:space="preserve"> </w:t>
      </w:r>
      <w:r>
        <w:rPr>
          <w:sz w:val="24"/>
          <w:szCs w:val="24"/>
        </w:rPr>
        <w:t>wh</w:t>
      </w:r>
      <w:r>
        <w:rPr>
          <w:spacing w:val="-1"/>
          <w:sz w:val="24"/>
          <w:szCs w:val="24"/>
        </w:rPr>
        <w:t>a</w:t>
      </w:r>
      <w:r>
        <w:rPr>
          <w:sz w:val="24"/>
          <w:szCs w:val="24"/>
        </w:rPr>
        <w:t>t the t</w:t>
      </w:r>
      <w:r>
        <w:rPr>
          <w:spacing w:val="-1"/>
          <w:sz w:val="24"/>
          <w:szCs w:val="24"/>
        </w:rPr>
        <w:t>ea</w:t>
      </w:r>
      <w:r>
        <w:rPr>
          <w:sz w:val="24"/>
          <w:szCs w:val="24"/>
        </w:rPr>
        <w:t>m e</w:t>
      </w:r>
      <w:r>
        <w:rPr>
          <w:spacing w:val="2"/>
          <w:sz w:val="24"/>
          <w:szCs w:val="24"/>
        </w:rPr>
        <w:t>x</w:t>
      </w:r>
      <w:r>
        <w:rPr>
          <w:sz w:val="24"/>
          <w:szCs w:val="24"/>
        </w:rPr>
        <w:t>p</w:t>
      </w:r>
      <w:r>
        <w:rPr>
          <w:spacing w:val="-1"/>
          <w:sz w:val="24"/>
          <w:szCs w:val="24"/>
        </w:rPr>
        <w:t>ec</w:t>
      </w:r>
      <w:r>
        <w:rPr>
          <w:sz w:val="24"/>
          <w:szCs w:val="24"/>
        </w:rPr>
        <w:t xml:space="preserve">ts </w:t>
      </w:r>
      <w:r>
        <w:rPr>
          <w:spacing w:val="1"/>
          <w:sz w:val="24"/>
          <w:szCs w:val="24"/>
        </w:rPr>
        <w:t>t</w:t>
      </w:r>
      <w:r>
        <w:rPr>
          <w:sz w:val="24"/>
          <w:szCs w:val="24"/>
        </w:rPr>
        <w:t>h</w:t>
      </w:r>
      <w:r>
        <w:rPr>
          <w:spacing w:val="-1"/>
          <w:sz w:val="24"/>
          <w:szCs w:val="24"/>
        </w:rPr>
        <w:t>e</w:t>
      </w:r>
      <w:r>
        <w:rPr>
          <w:sz w:val="24"/>
          <w:szCs w:val="24"/>
        </w:rPr>
        <w:t xml:space="preserve">m </w:t>
      </w:r>
      <w:r>
        <w:rPr>
          <w:spacing w:val="1"/>
          <w:sz w:val="24"/>
          <w:szCs w:val="24"/>
        </w:rPr>
        <w:t>t</w:t>
      </w:r>
      <w:r>
        <w:rPr>
          <w:sz w:val="24"/>
          <w:szCs w:val="24"/>
        </w:rPr>
        <w:t>o do;</w:t>
      </w:r>
    </w:p>
    <w:p w14:paraId="62CE0950" w14:textId="7D86F0B3" w:rsidR="00C37DEC" w:rsidRDefault="00360F89">
      <w:pPr>
        <w:ind w:left="873" w:right="130" w:hanging="360"/>
        <w:jc w:val="both"/>
        <w:rPr>
          <w:sz w:val="24"/>
          <w:szCs w:val="24"/>
        </w:rPr>
      </w:pPr>
      <w:r>
        <w:rPr>
          <w:sz w:val="24"/>
          <w:szCs w:val="24"/>
        </w:rPr>
        <w:t>(b)</w:t>
      </w:r>
      <w:r>
        <w:rPr>
          <w:spacing w:val="13"/>
          <w:sz w:val="24"/>
          <w:szCs w:val="24"/>
        </w:rPr>
        <w:t xml:space="preserve"> </w:t>
      </w:r>
      <w:r>
        <w:rPr>
          <w:sz w:val="24"/>
          <w:szCs w:val="24"/>
        </w:rPr>
        <w:t>m</w:t>
      </w:r>
      <w:r>
        <w:rPr>
          <w:spacing w:val="1"/>
          <w:sz w:val="24"/>
          <w:szCs w:val="24"/>
        </w:rPr>
        <w:t>i</w:t>
      </w:r>
      <w:r>
        <w:rPr>
          <w:sz w:val="24"/>
          <w:szCs w:val="24"/>
        </w:rPr>
        <w:t>nute</w:t>
      </w:r>
      <w:r>
        <w:rPr>
          <w:spacing w:val="2"/>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pacing w:val="-2"/>
          <w:sz w:val="24"/>
          <w:szCs w:val="24"/>
        </w:rPr>
        <w:t>g</w:t>
      </w:r>
      <w:r>
        <w:rPr>
          <w:sz w:val="24"/>
          <w:szCs w:val="24"/>
        </w:rPr>
        <w:t>s</w:t>
      </w:r>
      <w:r>
        <w:rPr>
          <w:spacing w:val="3"/>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sta</w:t>
      </w:r>
      <w:r>
        <w:rPr>
          <w:spacing w:val="-1"/>
          <w:sz w:val="24"/>
          <w:szCs w:val="24"/>
        </w:rPr>
        <w:t>r</w:t>
      </w:r>
      <w:r>
        <w:rPr>
          <w:sz w:val="24"/>
          <w:szCs w:val="24"/>
        </w:rPr>
        <w:t>t</w:t>
      </w:r>
      <w:r>
        <w:rPr>
          <w:spacing w:val="3"/>
          <w:sz w:val="24"/>
          <w:szCs w:val="24"/>
        </w:rPr>
        <w:t xml:space="preserve"> </w:t>
      </w:r>
      <w:r>
        <w:rPr>
          <w:sz w:val="24"/>
          <w:szCs w:val="24"/>
        </w:rPr>
        <w:t>m</w:t>
      </w:r>
      <w:r>
        <w:rPr>
          <w:spacing w:val="2"/>
          <w:sz w:val="24"/>
          <w:szCs w:val="24"/>
        </w:rPr>
        <w:t>a</w:t>
      </w:r>
      <w:r>
        <w:rPr>
          <w:sz w:val="24"/>
          <w:szCs w:val="24"/>
        </w:rPr>
        <w:t>ki</w:t>
      </w:r>
      <w:r>
        <w:rPr>
          <w:spacing w:val="3"/>
          <w:sz w:val="24"/>
          <w:szCs w:val="24"/>
        </w:rPr>
        <w:t>n</w:t>
      </w:r>
      <w:r>
        <w:rPr>
          <w:sz w:val="24"/>
          <w:szCs w:val="24"/>
        </w:rPr>
        <w:t xml:space="preserve">g </w:t>
      </w:r>
      <w:r>
        <w:rPr>
          <w:spacing w:val="-1"/>
          <w:sz w:val="24"/>
          <w:szCs w:val="24"/>
        </w:rPr>
        <w:t>a</w:t>
      </w:r>
      <w:r>
        <w:rPr>
          <w:sz w:val="24"/>
          <w:szCs w:val="24"/>
        </w:rPr>
        <w:t>ll</w:t>
      </w:r>
      <w:r>
        <w:rPr>
          <w:spacing w:val="5"/>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ons</w:t>
      </w:r>
      <w:r>
        <w:rPr>
          <w:spacing w:val="3"/>
          <w:sz w:val="24"/>
          <w:szCs w:val="24"/>
        </w:rPr>
        <w:t xml:space="preserve"> </w:t>
      </w:r>
      <w:r>
        <w:rPr>
          <w:sz w:val="24"/>
          <w:szCs w:val="24"/>
        </w:rPr>
        <w:t>b</w:t>
      </w:r>
      <w:r>
        <w:rPr>
          <w:spacing w:val="-1"/>
          <w:sz w:val="24"/>
          <w:szCs w:val="24"/>
        </w:rPr>
        <w:t>e</w:t>
      </w:r>
      <w:r>
        <w:rPr>
          <w:sz w:val="24"/>
          <w:szCs w:val="24"/>
        </w:rPr>
        <w:t>tw</w:t>
      </w:r>
      <w:r>
        <w:rPr>
          <w:spacing w:val="1"/>
          <w:sz w:val="24"/>
          <w:szCs w:val="24"/>
        </w:rPr>
        <w:t>e</w:t>
      </w:r>
      <w:r>
        <w:rPr>
          <w:spacing w:val="-1"/>
          <w:sz w:val="24"/>
          <w:szCs w:val="24"/>
        </w:rPr>
        <w:t>e</w:t>
      </w:r>
      <w:r>
        <w:rPr>
          <w:sz w:val="24"/>
          <w:szCs w:val="24"/>
        </w:rPr>
        <w:t>n</w:t>
      </w:r>
      <w:r>
        <w:rPr>
          <w:spacing w:val="2"/>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rs</w:t>
      </w:r>
      <w:r>
        <w:rPr>
          <w:spacing w:val="6"/>
          <w:sz w:val="24"/>
          <w:szCs w:val="24"/>
        </w:rPr>
        <w:t xml:space="preserve"> </w:t>
      </w:r>
      <w:r>
        <w:rPr>
          <w:sz w:val="24"/>
          <w:szCs w:val="24"/>
        </w:rPr>
        <w:t>bl</w:t>
      </w:r>
      <w:r>
        <w:rPr>
          <w:spacing w:val="2"/>
          <w:sz w:val="24"/>
          <w:szCs w:val="24"/>
        </w:rPr>
        <w:t>a</w:t>
      </w:r>
      <w:r>
        <w:rPr>
          <w:spacing w:val="-1"/>
          <w:sz w:val="24"/>
          <w:szCs w:val="24"/>
        </w:rPr>
        <w:t>c</w:t>
      </w:r>
      <w:r>
        <w:rPr>
          <w:sz w:val="24"/>
          <w:szCs w:val="24"/>
        </w:rPr>
        <w:t>k</w:t>
      </w:r>
      <w:r>
        <w:rPr>
          <w:spacing w:val="-1"/>
          <w:sz w:val="24"/>
          <w:szCs w:val="24"/>
        </w:rPr>
        <w:t>-</w:t>
      </w:r>
      <w:r>
        <w:rPr>
          <w:sz w:val="24"/>
          <w:szCs w:val="24"/>
        </w:rPr>
        <w:t>on- white throu</w:t>
      </w:r>
      <w:r>
        <w:rPr>
          <w:spacing w:val="-3"/>
          <w:sz w:val="24"/>
          <w:szCs w:val="24"/>
        </w:rPr>
        <w:t>g</w:t>
      </w:r>
      <w:r>
        <w:rPr>
          <w:sz w:val="24"/>
          <w:szCs w:val="24"/>
        </w:rPr>
        <w:t>h</w:t>
      </w:r>
      <w:r>
        <w:rPr>
          <w:spacing w:val="1"/>
          <w:sz w:val="24"/>
          <w:szCs w:val="24"/>
        </w:rPr>
        <w:t xml:space="preserve"> </w:t>
      </w:r>
      <w:r>
        <w:rPr>
          <w:sz w:val="24"/>
          <w:szCs w:val="24"/>
        </w:rPr>
        <w:t xml:space="preserve">the </w:t>
      </w:r>
      <w:r>
        <w:rPr>
          <w:spacing w:val="3"/>
          <w:sz w:val="24"/>
          <w:szCs w:val="24"/>
        </w:rPr>
        <w:t>t</w:t>
      </w:r>
      <w:r>
        <w:rPr>
          <w:spacing w:val="-1"/>
          <w:sz w:val="24"/>
          <w:szCs w:val="24"/>
        </w:rPr>
        <w:t>ea</w:t>
      </w:r>
      <w:r>
        <w:rPr>
          <w:sz w:val="24"/>
          <w:szCs w:val="24"/>
        </w:rPr>
        <w:t>m</w:t>
      </w:r>
      <w:r>
        <w:rPr>
          <w:spacing w:val="2"/>
          <w:sz w:val="24"/>
          <w:szCs w:val="24"/>
        </w:rPr>
        <w:t>’</w:t>
      </w:r>
      <w:r>
        <w:rPr>
          <w:sz w:val="24"/>
          <w:szCs w:val="24"/>
        </w:rPr>
        <w:t>s</w:t>
      </w:r>
      <w:r>
        <w:rPr>
          <w:spacing w:val="1"/>
          <w:sz w:val="24"/>
          <w:szCs w:val="24"/>
        </w:rPr>
        <w:t xml:space="preserve"> </w:t>
      </w:r>
      <w:r>
        <w:rPr>
          <w:sz w:val="24"/>
          <w:szCs w:val="24"/>
        </w:rPr>
        <w:t>discussion</w:t>
      </w:r>
      <w:r>
        <w:rPr>
          <w:spacing w:val="3"/>
          <w:sz w:val="24"/>
          <w:szCs w:val="24"/>
        </w:rPr>
        <w:t xml:space="preserve"> </w:t>
      </w:r>
      <w:r>
        <w:rPr>
          <w:sz w:val="24"/>
          <w:szCs w:val="24"/>
        </w:rPr>
        <w:t>bo</w:t>
      </w:r>
      <w:r>
        <w:rPr>
          <w:spacing w:val="-1"/>
          <w:sz w:val="24"/>
          <w:szCs w:val="24"/>
        </w:rPr>
        <w:t>a</w:t>
      </w:r>
      <w:r>
        <w:rPr>
          <w:sz w:val="24"/>
          <w:szCs w:val="24"/>
        </w:rPr>
        <w:t>rd in</w:t>
      </w:r>
      <w:r>
        <w:rPr>
          <w:spacing w:val="1"/>
          <w:sz w:val="24"/>
          <w:szCs w:val="24"/>
        </w:rPr>
        <w:t xml:space="preserve"> </w:t>
      </w:r>
      <w:r>
        <w:rPr>
          <w:sz w:val="24"/>
          <w:szCs w:val="24"/>
        </w:rPr>
        <w:t>the subj</w:t>
      </w:r>
      <w:r>
        <w:rPr>
          <w:spacing w:val="-1"/>
          <w:sz w:val="24"/>
          <w:szCs w:val="24"/>
        </w:rPr>
        <w:t>ec</w:t>
      </w:r>
      <w:r>
        <w:rPr>
          <w:sz w:val="24"/>
          <w:szCs w:val="24"/>
        </w:rPr>
        <w:t>t’s</w:t>
      </w:r>
      <w:r>
        <w:rPr>
          <w:spacing w:val="2"/>
          <w:sz w:val="24"/>
          <w:szCs w:val="24"/>
        </w:rPr>
        <w:t xml:space="preserve"> </w:t>
      </w:r>
      <w:r>
        <w:rPr>
          <w:sz w:val="24"/>
          <w:szCs w:val="24"/>
        </w:rPr>
        <w:t>Moodle si</w:t>
      </w:r>
      <w:r>
        <w:rPr>
          <w:spacing w:val="1"/>
          <w:sz w:val="24"/>
          <w:szCs w:val="24"/>
        </w:rPr>
        <w:t>t</w:t>
      </w:r>
      <w:r>
        <w:rPr>
          <w:spacing w:val="-1"/>
          <w:sz w:val="24"/>
          <w:szCs w:val="24"/>
        </w:rPr>
        <w:t>e</w:t>
      </w:r>
      <w:r>
        <w:rPr>
          <w:sz w:val="24"/>
          <w:szCs w:val="24"/>
        </w:rPr>
        <w:t>.</w:t>
      </w:r>
      <w:r>
        <w:rPr>
          <w:spacing w:val="3"/>
          <w:sz w:val="24"/>
          <w:szCs w:val="24"/>
        </w:rPr>
        <w:t xml:space="preserve"> </w:t>
      </w:r>
      <w:r>
        <w:rPr>
          <w:sz w:val="24"/>
          <w:szCs w:val="24"/>
        </w:rPr>
        <w:t>This</w:t>
      </w:r>
      <w:r>
        <w:rPr>
          <w:spacing w:val="1"/>
          <w:sz w:val="24"/>
          <w:szCs w:val="24"/>
        </w:rPr>
        <w:t xml:space="preserve"> </w:t>
      </w:r>
      <w:r>
        <w:rPr>
          <w:sz w:val="24"/>
          <w:szCs w:val="24"/>
        </w:rPr>
        <w:t>will</w:t>
      </w:r>
      <w:r>
        <w:rPr>
          <w:spacing w:val="1"/>
          <w:sz w:val="24"/>
          <w:szCs w:val="24"/>
        </w:rPr>
        <w:t xml:space="preserve"> </w:t>
      </w:r>
      <w:r>
        <w:rPr>
          <w:sz w:val="24"/>
          <w:szCs w:val="24"/>
        </w:rPr>
        <w:t xml:space="preserve">provide </w:t>
      </w:r>
      <w:r>
        <w:rPr>
          <w:spacing w:val="-1"/>
          <w:sz w:val="24"/>
          <w:szCs w:val="24"/>
        </w:rPr>
        <w:t>e</w:t>
      </w:r>
      <w:r>
        <w:rPr>
          <w:sz w:val="24"/>
          <w:szCs w:val="24"/>
        </w:rPr>
        <w:t>viden</w:t>
      </w:r>
      <w:r>
        <w:rPr>
          <w:spacing w:val="-1"/>
          <w:sz w:val="24"/>
          <w:szCs w:val="24"/>
        </w:rPr>
        <w:t>c</w:t>
      </w:r>
      <w:r>
        <w:rPr>
          <w:sz w:val="24"/>
          <w:szCs w:val="24"/>
        </w:rPr>
        <w:t>e</w:t>
      </w:r>
      <w:r>
        <w:rPr>
          <w:spacing w:val="4"/>
          <w:sz w:val="24"/>
          <w:szCs w:val="24"/>
        </w:rPr>
        <w:t xml:space="preserve"> </w:t>
      </w:r>
      <w:r>
        <w:rPr>
          <w:sz w:val="24"/>
          <w:szCs w:val="24"/>
        </w:rPr>
        <w:t>for</w:t>
      </w:r>
      <w:r>
        <w:rPr>
          <w:spacing w:val="3"/>
          <w:sz w:val="24"/>
          <w:szCs w:val="24"/>
        </w:rPr>
        <w:t xml:space="preserve"> </w:t>
      </w:r>
      <w:r>
        <w:rPr>
          <w:sz w:val="24"/>
          <w:szCs w:val="24"/>
        </w:rPr>
        <w:t>the</w:t>
      </w:r>
      <w:r>
        <w:rPr>
          <w:spacing w:val="2"/>
          <w:sz w:val="24"/>
          <w:szCs w:val="24"/>
        </w:rPr>
        <w:t xml:space="preserve"> </w:t>
      </w:r>
      <w:r>
        <w:rPr>
          <w:sz w:val="24"/>
          <w:szCs w:val="24"/>
        </w:rPr>
        <w:t>subj</w:t>
      </w:r>
      <w:r>
        <w:rPr>
          <w:spacing w:val="1"/>
          <w:sz w:val="24"/>
          <w:szCs w:val="24"/>
        </w:rPr>
        <w:t>e</w:t>
      </w:r>
      <w:r>
        <w:rPr>
          <w:spacing w:val="-1"/>
          <w:sz w:val="24"/>
          <w:szCs w:val="24"/>
        </w:rPr>
        <w:t>c</w:t>
      </w:r>
      <w:r>
        <w:rPr>
          <w:sz w:val="24"/>
          <w:szCs w:val="24"/>
        </w:rPr>
        <w:t>t</w:t>
      </w:r>
      <w:r>
        <w:rPr>
          <w:spacing w:val="5"/>
          <w:sz w:val="24"/>
          <w:szCs w:val="24"/>
        </w:rPr>
        <w:t xml:space="preserve"> </w:t>
      </w:r>
      <w:r>
        <w:rPr>
          <w:spacing w:val="-1"/>
          <w:sz w:val="24"/>
          <w:szCs w:val="24"/>
        </w:rPr>
        <w:t>c</w:t>
      </w:r>
      <w:r>
        <w:rPr>
          <w:spacing w:val="2"/>
          <w:sz w:val="24"/>
          <w:szCs w:val="24"/>
        </w:rPr>
        <w:t>o</w:t>
      </w:r>
      <w:r>
        <w:rPr>
          <w:sz w:val="24"/>
          <w:szCs w:val="24"/>
        </w:rPr>
        <w:t>ordin</w:t>
      </w:r>
      <w:r>
        <w:rPr>
          <w:spacing w:val="-1"/>
          <w:sz w:val="24"/>
          <w:szCs w:val="24"/>
        </w:rPr>
        <w:t>a</w:t>
      </w:r>
      <w:r>
        <w:rPr>
          <w:sz w:val="24"/>
          <w:szCs w:val="24"/>
        </w:rPr>
        <w:t>tor</w:t>
      </w:r>
      <w:r>
        <w:rPr>
          <w:spacing w:val="4"/>
          <w:sz w:val="24"/>
          <w:szCs w:val="24"/>
        </w:rPr>
        <w:t xml:space="preserve"> </w:t>
      </w:r>
      <w:r>
        <w:rPr>
          <w:spacing w:val="-1"/>
          <w:sz w:val="24"/>
          <w:szCs w:val="24"/>
        </w:rPr>
        <w:t>a</w:t>
      </w:r>
      <w:r>
        <w:rPr>
          <w:sz w:val="24"/>
          <w:szCs w:val="24"/>
        </w:rPr>
        <w:t>bout</w:t>
      </w:r>
      <w:r>
        <w:rPr>
          <w:spacing w:val="3"/>
          <w:sz w:val="24"/>
          <w:szCs w:val="24"/>
        </w:rPr>
        <w:t xml:space="preserve"> </w:t>
      </w:r>
      <w:r>
        <w:rPr>
          <w:sz w:val="24"/>
          <w:szCs w:val="24"/>
        </w:rPr>
        <w:t>the</w:t>
      </w:r>
      <w:r>
        <w:rPr>
          <w:spacing w:val="4"/>
          <w:sz w:val="24"/>
          <w:szCs w:val="24"/>
        </w:rPr>
        <w:t xml:space="preserve"> </w:t>
      </w:r>
      <w:r>
        <w:rPr>
          <w:spacing w:val="1"/>
          <w:sz w:val="24"/>
          <w:szCs w:val="24"/>
        </w:rPr>
        <w:t>a</w:t>
      </w:r>
      <w:r>
        <w:rPr>
          <w:sz w:val="24"/>
          <w:szCs w:val="24"/>
        </w:rPr>
        <w:t>mount</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pacing w:val="5"/>
          <w:sz w:val="24"/>
          <w:szCs w:val="24"/>
        </w:rPr>
        <w:t>t</w:t>
      </w:r>
      <w:r>
        <w:rPr>
          <w:spacing w:val="-5"/>
          <w:sz w:val="24"/>
          <w:szCs w:val="24"/>
        </w:rPr>
        <w:t>y</w:t>
      </w:r>
      <w:r>
        <w:rPr>
          <w:sz w:val="24"/>
          <w:szCs w:val="24"/>
        </w:rPr>
        <w:t>pe</w:t>
      </w:r>
      <w:r>
        <w:rPr>
          <w:spacing w:val="2"/>
          <w:sz w:val="24"/>
          <w:szCs w:val="24"/>
        </w:rPr>
        <w:t xml:space="preserve"> o</w:t>
      </w:r>
      <w:r>
        <w:rPr>
          <w:sz w:val="24"/>
          <w:szCs w:val="24"/>
        </w:rPr>
        <w:t>f</w:t>
      </w:r>
      <w:r>
        <w:rPr>
          <w:spacing w:val="4"/>
          <w:sz w:val="24"/>
          <w:szCs w:val="24"/>
        </w:rPr>
        <w:t xml:space="preserve"> </w:t>
      </w:r>
      <w:r>
        <w:rPr>
          <w:spacing w:val="-1"/>
          <w:sz w:val="24"/>
          <w:szCs w:val="24"/>
        </w:rPr>
        <w:t>c</w:t>
      </w:r>
      <w:r>
        <w:rPr>
          <w:sz w:val="24"/>
          <w:szCs w:val="24"/>
        </w:rPr>
        <w:t>om</w:t>
      </w:r>
      <w:r>
        <w:rPr>
          <w:spacing w:val="1"/>
          <w:sz w:val="24"/>
          <w:szCs w:val="24"/>
        </w:rPr>
        <w:t>m</w:t>
      </w:r>
      <w:r>
        <w:rPr>
          <w:sz w:val="24"/>
          <w:szCs w:val="24"/>
        </w:rPr>
        <w:t>unic</w:t>
      </w:r>
      <w:r>
        <w:rPr>
          <w:spacing w:val="-1"/>
          <w:sz w:val="24"/>
          <w:szCs w:val="24"/>
        </w:rPr>
        <w:t>a</w:t>
      </w:r>
      <w:r>
        <w:rPr>
          <w:sz w:val="24"/>
          <w:szCs w:val="24"/>
        </w:rPr>
        <w:t>t</w:t>
      </w:r>
      <w:r>
        <w:rPr>
          <w:spacing w:val="1"/>
          <w:sz w:val="24"/>
          <w:szCs w:val="24"/>
        </w:rPr>
        <w:t>i</w:t>
      </w:r>
      <w:r>
        <w:rPr>
          <w:sz w:val="24"/>
          <w:szCs w:val="24"/>
        </w:rPr>
        <w:t>ons</w:t>
      </w:r>
      <w:r>
        <w:rPr>
          <w:spacing w:val="3"/>
          <w:sz w:val="24"/>
          <w:szCs w:val="24"/>
        </w:rPr>
        <w:t xml:space="preserve"> </w:t>
      </w:r>
      <w:r>
        <w:rPr>
          <w:spacing w:val="2"/>
          <w:sz w:val="24"/>
          <w:szCs w:val="24"/>
        </w:rPr>
        <w:t>b</w:t>
      </w:r>
      <w:r>
        <w:rPr>
          <w:sz w:val="24"/>
          <w:szCs w:val="24"/>
        </w:rPr>
        <w:t xml:space="preserve">y </w:t>
      </w:r>
      <w:r>
        <w:rPr>
          <w:spacing w:val="1"/>
          <w:sz w:val="24"/>
          <w:szCs w:val="24"/>
        </w:rPr>
        <w:t>e</w:t>
      </w:r>
      <w:r>
        <w:rPr>
          <w:spacing w:val="-1"/>
          <w:sz w:val="24"/>
          <w:szCs w:val="24"/>
        </w:rPr>
        <w:t>ac</w:t>
      </w:r>
      <w:r>
        <w:rPr>
          <w:sz w:val="24"/>
          <w:szCs w:val="24"/>
        </w:rPr>
        <w:t>h te</w:t>
      </w:r>
      <w:r>
        <w:rPr>
          <w:spacing w:val="-1"/>
          <w:sz w:val="24"/>
          <w:szCs w:val="24"/>
        </w:rPr>
        <w:t>a</w:t>
      </w:r>
      <w:r>
        <w:rPr>
          <w:sz w:val="24"/>
          <w:szCs w:val="24"/>
        </w:rPr>
        <w:t xml:space="preserve">m </w:t>
      </w:r>
      <w:r>
        <w:rPr>
          <w:spacing w:val="1"/>
          <w:sz w:val="24"/>
          <w:szCs w:val="24"/>
        </w:rPr>
        <w:t>m</w:t>
      </w:r>
      <w:r>
        <w:rPr>
          <w:spacing w:val="-1"/>
          <w:sz w:val="24"/>
          <w:szCs w:val="24"/>
        </w:rPr>
        <w:t>e</w:t>
      </w:r>
      <w:r>
        <w:rPr>
          <w:sz w:val="24"/>
          <w:szCs w:val="24"/>
        </w:rPr>
        <w:t>mbe</w:t>
      </w:r>
      <w:r>
        <w:rPr>
          <w:spacing w:val="-1"/>
          <w:sz w:val="24"/>
          <w:szCs w:val="24"/>
        </w:rPr>
        <w:t>r</w:t>
      </w:r>
      <w:r>
        <w:rPr>
          <w:sz w:val="24"/>
          <w:szCs w:val="24"/>
        </w:rPr>
        <w:t>;</w:t>
      </w:r>
    </w:p>
    <w:p w14:paraId="15483A07" w14:textId="77777777" w:rsidR="00C37DEC" w:rsidRDefault="00360F89">
      <w:pPr>
        <w:ind w:left="873" w:right="140" w:hanging="360"/>
        <w:jc w:val="both"/>
        <w:rPr>
          <w:sz w:val="24"/>
          <w:szCs w:val="24"/>
        </w:rPr>
      </w:pPr>
      <w:r>
        <w:rPr>
          <w:sz w:val="24"/>
          <w:szCs w:val="24"/>
        </w:rPr>
        <w:t>(</w:t>
      </w:r>
      <w:r>
        <w:rPr>
          <w:spacing w:val="-2"/>
          <w:sz w:val="24"/>
          <w:szCs w:val="24"/>
        </w:rPr>
        <w:t>c</w:t>
      </w:r>
      <w:r>
        <w:rPr>
          <w:sz w:val="24"/>
          <w:szCs w:val="24"/>
        </w:rPr>
        <w:t>)</w:t>
      </w:r>
      <w:r>
        <w:rPr>
          <w:spacing w:val="27"/>
          <w:sz w:val="24"/>
          <w:szCs w:val="24"/>
        </w:rPr>
        <w:t xml:space="preserve"> </w:t>
      </w:r>
      <w:r>
        <w:rPr>
          <w:spacing w:val="-1"/>
          <w:sz w:val="24"/>
          <w:szCs w:val="24"/>
        </w:rPr>
        <w:t>a</w:t>
      </w:r>
      <w:r>
        <w:rPr>
          <w:sz w:val="24"/>
          <w:szCs w:val="24"/>
        </w:rPr>
        <w:t>sk</w:t>
      </w:r>
      <w:r>
        <w:rPr>
          <w:spacing w:val="2"/>
          <w:sz w:val="24"/>
          <w:szCs w:val="24"/>
        </w:rPr>
        <w:t xml:space="preserve"> </w:t>
      </w:r>
      <w:r>
        <w:rPr>
          <w:sz w:val="24"/>
          <w:szCs w:val="24"/>
        </w:rPr>
        <w:t>the</w:t>
      </w:r>
      <w:r>
        <w:rPr>
          <w:spacing w:val="1"/>
          <w:sz w:val="24"/>
          <w:szCs w:val="24"/>
        </w:rPr>
        <w:t xml:space="preserve"> S</w:t>
      </w:r>
      <w:r>
        <w:rPr>
          <w:sz w:val="24"/>
          <w:szCs w:val="24"/>
        </w:rPr>
        <w:t>ubje</w:t>
      </w:r>
      <w:r>
        <w:rPr>
          <w:spacing w:val="-1"/>
          <w:sz w:val="24"/>
          <w:szCs w:val="24"/>
        </w:rPr>
        <w:t>c</w:t>
      </w:r>
      <w:r>
        <w:rPr>
          <w:sz w:val="24"/>
          <w:szCs w:val="24"/>
        </w:rPr>
        <w:t>t</w:t>
      </w:r>
      <w:r>
        <w:rPr>
          <w:spacing w:val="4"/>
          <w:sz w:val="24"/>
          <w:szCs w:val="24"/>
        </w:rPr>
        <w:t xml:space="preserve"> </w:t>
      </w:r>
      <w:r>
        <w:rPr>
          <w:sz w:val="24"/>
          <w:szCs w:val="24"/>
        </w:rPr>
        <w:t>C</w:t>
      </w:r>
      <w:r>
        <w:rPr>
          <w:spacing w:val="1"/>
          <w:sz w:val="24"/>
          <w:szCs w:val="24"/>
        </w:rPr>
        <w:t>o</w:t>
      </w:r>
      <w:r>
        <w:rPr>
          <w:sz w:val="24"/>
          <w:szCs w:val="24"/>
        </w:rPr>
        <w:t>ordin</w:t>
      </w:r>
      <w:r>
        <w:rPr>
          <w:spacing w:val="1"/>
          <w:sz w:val="24"/>
          <w:szCs w:val="24"/>
        </w:rPr>
        <w:t>a</w:t>
      </w:r>
      <w:r>
        <w:rPr>
          <w:sz w:val="24"/>
          <w:szCs w:val="24"/>
        </w:rPr>
        <w:t>tor</w:t>
      </w:r>
      <w:r>
        <w:rPr>
          <w:spacing w:val="1"/>
          <w:sz w:val="24"/>
          <w:szCs w:val="24"/>
        </w:rPr>
        <w:t xml:space="preserve"> </w:t>
      </w:r>
      <w:r>
        <w:rPr>
          <w:sz w:val="24"/>
          <w:szCs w:val="24"/>
        </w:rPr>
        <w:t>to</w:t>
      </w:r>
      <w:r>
        <w:rPr>
          <w:spacing w:val="2"/>
          <w:sz w:val="24"/>
          <w:szCs w:val="24"/>
        </w:rPr>
        <w:t xml:space="preserve"> </w:t>
      </w:r>
      <w:r>
        <w:rPr>
          <w:sz w:val="24"/>
          <w:szCs w:val="24"/>
        </w:rPr>
        <w:t>sp</w:t>
      </w:r>
      <w:r>
        <w:rPr>
          <w:spacing w:val="-1"/>
          <w:sz w:val="24"/>
          <w:szCs w:val="24"/>
        </w:rPr>
        <w:t>ea</w:t>
      </w:r>
      <w:r>
        <w:rPr>
          <w:sz w:val="24"/>
          <w:szCs w:val="24"/>
        </w:rPr>
        <w:t>k</w:t>
      </w:r>
      <w:r>
        <w:rPr>
          <w:spacing w:val="4"/>
          <w:sz w:val="24"/>
          <w:szCs w:val="24"/>
        </w:rPr>
        <w:t xml:space="preserve"> </w:t>
      </w:r>
      <w:r>
        <w:rPr>
          <w:sz w:val="24"/>
          <w:szCs w:val="24"/>
        </w:rPr>
        <w:t>with</w:t>
      </w:r>
      <w:r>
        <w:rPr>
          <w:spacing w:val="2"/>
          <w:sz w:val="24"/>
          <w:szCs w:val="24"/>
        </w:rPr>
        <w:t xml:space="preserve"> </w:t>
      </w:r>
      <w:r>
        <w:rPr>
          <w:sz w:val="24"/>
          <w:szCs w:val="24"/>
        </w:rPr>
        <w:t>the</w:t>
      </w:r>
      <w:r>
        <w:rPr>
          <w:spacing w:val="3"/>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memb</w:t>
      </w:r>
      <w:r>
        <w:rPr>
          <w:spacing w:val="-1"/>
          <w:sz w:val="24"/>
          <w:szCs w:val="24"/>
        </w:rPr>
        <w:t>e</w:t>
      </w:r>
      <w:r>
        <w:rPr>
          <w:sz w:val="24"/>
          <w:szCs w:val="24"/>
        </w:rPr>
        <w:t>r</w:t>
      </w:r>
      <w:r>
        <w:rPr>
          <w:spacing w:val="3"/>
          <w:sz w:val="24"/>
          <w:szCs w:val="24"/>
        </w:rPr>
        <w:t xml:space="preserve"> </w:t>
      </w:r>
      <w:r>
        <w:rPr>
          <w:sz w:val="24"/>
          <w:szCs w:val="24"/>
        </w:rPr>
        <w:t>(the subj</w:t>
      </w:r>
      <w:r>
        <w:rPr>
          <w:spacing w:val="1"/>
          <w:sz w:val="24"/>
          <w:szCs w:val="24"/>
        </w:rPr>
        <w:t>e</w:t>
      </w:r>
      <w:r>
        <w:rPr>
          <w:spacing w:val="-1"/>
          <w:sz w:val="24"/>
          <w:szCs w:val="24"/>
        </w:rPr>
        <w:t>c</w:t>
      </w:r>
      <w:r>
        <w:rPr>
          <w:sz w:val="24"/>
          <w:szCs w:val="24"/>
        </w:rPr>
        <w:t>t</w:t>
      </w:r>
      <w:r>
        <w:rPr>
          <w:spacing w:val="2"/>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1"/>
          <w:sz w:val="24"/>
          <w:szCs w:val="24"/>
        </w:rPr>
        <w:t xml:space="preserve"> </w:t>
      </w:r>
      <w:r>
        <w:rPr>
          <w:sz w:val="24"/>
          <w:szCs w:val="24"/>
        </w:rPr>
        <w:t>is</w:t>
      </w:r>
      <w:r>
        <w:rPr>
          <w:spacing w:val="2"/>
          <w:sz w:val="24"/>
          <w:szCs w:val="24"/>
        </w:rPr>
        <w:t xml:space="preserve"> </w:t>
      </w:r>
      <w:r>
        <w:rPr>
          <w:sz w:val="24"/>
          <w:szCs w:val="24"/>
        </w:rPr>
        <w:t xml:space="preserve">now </w:t>
      </w:r>
      <w:r>
        <w:rPr>
          <w:spacing w:val="-1"/>
          <w:sz w:val="24"/>
          <w:szCs w:val="24"/>
        </w:rPr>
        <w:t>a</w:t>
      </w:r>
      <w:r>
        <w:rPr>
          <w:sz w:val="24"/>
          <w:szCs w:val="24"/>
        </w:rPr>
        <w:t xml:space="preserve">lso </w:t>
      </w:r>
      <w:r>
        <w:rPr>
          <w:spacing w:val="1"/>
          <w:sz w:val="24"/>
          <w:szCs w:val="24"/>
        </w:rPr>
        <w:t>t</w:t>
      </w:r>
      <w:r>
        <w:rPr>
          <w:sz w:val="24"/>
          <w:szCs w:val="24"/>
        </w:rPr>
        <w:t>he</w:t>
      </w:r>
      <w:r>
        <w:rPr>
          <w:spacing w:val="-1"/>
          <w:sz w:val="24"/>
          <w:szCs w:val="24"/>
        </w:rPr>
        <w:t xml:space="preserve"> </w:t>
      </w:r>
      <w:r>
        <w:rPr>
          <w:sz w:val="24"/>
          <w:szCs w:val="24"/>
        </w:rPr>
        <w:t>T</w:t>
      </w:r>
      <w:r>
        <w:rPr>
          <w:spacing w:val="-1"/>
          <w:sz w:val="24"/>
          <w:szCs w:val="24"/>
        </w:rPr>
        <w:t>ea</w:t>
      </w:r>
      <w:r>
        <w:rPr>
          <w:sz w:val="24"/>
          <w:szCs w:val="24"/>
        </w:rPr>
        <w:t xml:space="preserve">m </w:t>
      </w:r>
      <w:r>
        <w:rPr>
          <w:spacing w:val="1"/>
          <w:sz w:val="24"/>
          <w:szCs w:val="24"/>
        </w:rPr>
        <w:t>m</w:t>
      </w:r>
      <w:r>
        <w:rPr>
          <w:spacing w:val="-1"/>
          <w:sz w:val="24"/>
          <w:szCs w:val="24"/>
        </w:rPr>
        <w:t>e</w:t>
      </w:r>
      <w:r>
        <w:rPr>
          <w:sz w:val="24"/>
          <w:szCs w:val="24"/>
        </w:rPr>
        <w:t>nto</w:t>
      </w:r>
      <w:r>
        <w:rPr>
          <w:spacing w:val="2"/>
          <w:sz w:val="24"/>
          <w:szCs w:val="24"/>
        </w:rPr>
        <w:t>r</w:t>
      </w:r>
      <w:r>
        <w:rPr>
          <w:sz w:val="24"/>
          <w:szCs w:val="24"/>
        </w:rPr>
        <w:t>).</w:t>
      </w:r>
    </w:p>
    <w:p w14:paraId="0EE6CA9B" w14:textId="2572EFD4" w:rsidR="00C37DEC" w:rsidRDefault="00360F89">
      <w:pPr>
        <w:ind w:left="873" w:right="130" w:hanging="360"/>
        <w:jc w:val="both"/>
        <w:rPr>
          <w:sz w:val="24"/>
          <w:szCs w:val="24"/>
        </w:rPr>
      </w:pPr>
      <w:r>
        <w:rPr>
          <w:sz w:val="24"/>
          <w:szCs w:val="24"/>
        </w:rPr>
        <w:t>(d)</w:t>
      </w:r>
      <w:r>
        <w:rPr>
          <w:spacing w:val="9"/>
          <w:sz w:val="24"/>
          <w:szCs w:val="24"/>
        </w:rPr>
        <w:t xml:space="preserve"> </w:t>
      </w:r>
      <w:r>
        <w:rPr>
          <w:spacing w:val="1"/>
          <w:sz w:val="24"/>
          <w:szCs w:val="24"/>
        </w:rPr>
        <w:t>S</w:t>
      </w:r>
      <w:r>
        <w:rPr>
          <w:spacing w:val="-1"/>
          <w:sz w:val="24"/>
          <w:szCs w:val="24"/>
        </w:rPr>
        <w:t>e</w:t>
      </w:r>
      <w:r>
        <w:rPr>
          <w:sz w:val="24"/>
          <w:szCs w:val="24"/>
        </w:rPr>
        <w:t>t</w:t>
      </w:r>
      <w:r>
        <w:rPr>
          <w:spacing w:val="1"/>
          <w:sz w:val="24"/>
          <w:szCs w:val="24"/>
        </w:rPr>
        <w:t xml:space="preserve"> </w:t>
      </w:r>
      <w:r>
        <w:rPr>
          <w:sz w:val="24"/>
          <w:szCs w:val="24"/>
        </w:rPr>
        <w:t xml:space="preserve">0% </w:t>
      </w:r>
      <w:r>
        <w:rPr>
          <w:spacing w:val="-1"/>
          <w:sz w:val="24"/>
          <w:szCs w:val="24"/>
        </w:rPr>
        <w:t>c</w:t>
      </w:r>
      <w:r>
        <w:rPr>
          <w:sz w:val="24"/>
          <w:szCs w:val="24"/>
        </w:rPr>
        <w:t>ontribution</w:t>
      </w:r>
      <w:r>
        <w:rPr>
          <w:spacing w:val="1"/>
          <w:sz w:val="24"/>
          <w:szCs w:val="24"/>
        </w:rPr>
        <w:t xml:space="preserve"> </w:t>
      </w:r>
      <w:r>
        <w:rPr>
          <w:sz w:val="24"/>
          <w:szCs w:val="24"/>
        </w:rPr>
        <w:t>to</w:t>
      </w:r>
      <w:r>
        <w:rPr>
          <w:spacing w:val="1"/>
          <w:sz w:val="24"/>
          <w:szCs w:val="24"/>
        </w:rPr>
        <w:t xml:space="preserve"> </w:t>
      </w:r>
      <w:r>
        <w:rPr>
          <w:spacing w:val="3"/>
          <w:sz w:val="24"/>
          <w:szCs w:val="24"/>
        </w:rPr>
        <w:t>t</w:t>
      </w:r>
      <w:r>
        <w:rPr>
          <w:sz w:val="24"/>
          <w:szCs w:val="24"/>
        </w:rPr>
        <w:t>he 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w:t>
      </w:r>
      <w:r>
        <w:rPr>
          <w:spacing w:val="2"/>
          <w:sz w:val="24"/>
          <w:szCs w:val="24"/>
        </w:rPr>
        <w:t xml:space="preserve"> </w:t>
      </w:r>
      <w:r>
        <w:rPr>
          <w:sz w:val="24"/>
          <w:szCs w:val="24"/>
        </w:rPr>
        <w:t>in</w:t>
      </w:r>
      <w:r>
        <w:rPr>
          <w:spacing w:val="1"/>
          <w:sz w:val="24"/>
          <w:szCs w:val="24"/>
        </w:rPr>
        <w:t xml:space="preserve"> </w:t>
      </w:r>
      <w:r>
        <w:rPr>
          <w:sz w:val="24"/>
          <w:szCs w:val="24"/>
        </w:rPr>
        <w:t xml:space="preserve">the </w:t>
      </w:r>
      <w:r>
        <w:rPr>
          <w:spacing w:val="2"/>
          <w:sz w:val="24"/>
          <w:szCs w:val="24"/>
        </w:rPr>
        <w:t>o</w:t>
      </w:r>
      <w:r>
        <w:rPr>
          <w:sz w:val="24"/>
          <w:szCs w:val="24"/>
        </w:rPr>
        <w:t>nl</w:t>
      </w:r>
      <w:r>
        <w:rPr>
          <w:spacing w:val="1"/>
          <w:sz w:val="24"/>
          <w:szCs w:val="24"/>
        </w:rPr>
        <w:t>i</w:t>
      </w:r>
      <w:r>
        <w:rPr>
          <w:sz w:val="24"/>
          <w:szCs w:val="24"/>
        </w:rPr>
        <w:t xml:space="preserve">ne </w:t>
      </w:r>
      <w:r w:rsidR="00F54CAC">
        <w:rPr>
          <w:sz w:val="24"/>
          <w:szCs w:val="24"/>
        </w:rPr>
        <w:t>peer evaluation (</w:t>
      </w:r>
      <w:r>
        <w:rPr>
          <w:spacing w:val="1"/>
          <w:sz w:val="24"/>
          <w:szCs w:val="24"/>
        </w:rPr>
        <w:t>P</w:t>
      </w:r>
      <w:r>
        <w:rPr>
          <w:sz w:val="24"/>
          <w:szCs w:val="24"/>
        </w:rPr>
        <w:t>E</w:t>
      </w:r>
      <w:r w:rsidR="00F54CAC">
        <w:rPr>
          <w:sz w:val="24"/>
          <w:szCs w:val="24"/>
        </w:rPr>
        <w:t>)</w:t>
      </w:r>
      <w:r>
        <w:rPr>
          <w:spacing w:val="1"/>
          <w:sz w:val="24"/>
          <w:szCs w:val="24"/>
        </w:rPr>
        <w:t xml:space="preserve"> </w:t>
      </w:r>
      <w:r>
        <w:rPr>
          <w:sz w:val="24"/>
          <w:szCs w:val="24"/>
        </w:rPr>
        <w:t>(in</w:t>
      </w:r>
      <w:r>
        <w:rPr>
          <w:spacing w:val="1"/>
          <w:sz w:val="24"/>
          <w:szCs w:val="24"/>
        </w:rPr>
        <w:t xml:space="preserve"> </w:t>
      </w:r>
      <w:r>
        <w:rPr>
          <w:sz w:val="24"/>
          <w:szCs w:val="24"/>
        </w:rPr>
        <w:t>th</w:t>
      </w:r>
      <w:r>
        <w:rPr>
          <w:spacing w:val="1"/>
          <w:sz w:val="24"/>
          <w:szCs w:val="24"/>
        </w:rPr>
        <w:t>i</w:t>
      </w:r>
      <w:r>
        <w:rPr>
          <w:sz w:val="24"/>
          <w:szCs w:val="24"/>
        </w:rPr>
        <w:t>s</w:t>
      </w:r>
      <w:r>
        <w:rPr>
          <w:spacing w:val="1"/>
          <w:sz w:val="24"/>
          <w:szCs w:val="24"/>
        </w:rPr>
        <w:t xml:space="preserve"> c</w:t>
      </w:r>
      <w:r>
        <w:rPr>
          <w:spacing w:val="-1"/>
          <w:sz w:val="24"/>
          <w:szCs w:val="24"/>
        </w:rPr>
        <w:t>a</w:t>
      </w:r>
      <w:r>
        <w:rPr>
          <w:sz w:val="24"/>
          <w:szCs w:val="24"/>
        </w:rPr>
        <w:t>se t</w:t>
      </w:r>
      <w:r>
        <w:rPr>
          <w:spacing w:val="3"/>
          <w:sz w:val="24"/>
          <w:szCs w:val="24"/>
        </w:rPr>
        <w:t>h</w:t>
      </w:r>
      <w:r>
        <w:rPr>
          <w:sz w:val="24"/>
          <w:szCs w:val="24"/>
        </w:rPr>
        <w:t>e</w:t>
      </w:r>
      <w:r>
        <w:rPr>
          <w:spacing w:val="2"/>
          <w:sz w:val="24"/>
          <w:szCs w:val="24"/>
        </w:rPr>
        <w:t xml:space="preserve"> </w:t>
      </w:r>
      <w:r>
        <w:rPr>
          <w:sz w:val="24"/>
          <w:szCs w:val="24"/>
        </w:rPr>
        <w:t>no</w:t>
      </w:r>
      <w:r>
        <w:rPr>
          <w:spacing w:val="8"/>
          <w:sz w:val="24"/>
          <w:szCs w:val="24"/>
        </w:rPr>
        <w:t>n</w:t>
      </w:r>
      <w:r>
        <w:rPr>
          <w:spacing w:val="-1"/>
          <w:sz w:val="24"/>
          <w:szCs w:val="24"/>
        </w:rPr>
        <w:t>-c</w:t>
      </w:r>
      <w:r>
        <w:rPr>
          <w:sz w:val="24"/>
          <w:szCs w:val="24"/>
        </w:rPr>
        <w:t>ontributi</w:t>
      </w:r>
      <w:r>
        <w:rPr>
          <w:spacing w:val="3"/>
          <w:sz w:val="24"/>
          <w:szCs w:val="24"/>
        </w:rPr>
        <w:t>n</w:t>
      </w:r>
      <w:r>
        <w:rPr>
          <w:sz w:val="24"/>
          <w:szCs w:val="24"/>
        </w:rPr>
        <w:t>g memb</w:t>
      </w:r>
      <w:r>
        <w:rPr>
          <w:spacing w:val="-1"/>
          <w:sz w:val="24"/>
          <w:szCs w:val="24"/>
        </w:rPr>
        <w:t>e</w:t>
      </w:r>
      <w:r>
        <w:rPr>
          <w:sz w:val="24"/>
          <w:szCs w:val="24"/>
        </w:rPr>
        <w:t xml:space="preserve">r </w:t>
      </w:r>
      <w:r>
        <w:rPr>
          <w:spacing w:val="-2"/>
          <w:sz w:val="24"/>
          <w:szCs w:val="24"/>
        </w:rPr>
        <w:t>e</w:t>
      </w:r>
      <w:r>
        <w:rPr>
          <w:sz w:val="24"/>
          <w:szCs w:val="24"/>
        </w:rPr>
        <w:t>v</w:t>
      </w:r>
      <w:r>
        <w:rPr>
          <w:spacing w:val="-1"/>
          <w:sz w:val="24"/>
          <w:szCs w:val="24"/>
        </w:rPr>
        <w:t>a</w:t>
      </w:r>
      <w:r>
        <w:rPr>
          <w:sz w:val="24"/>
          <w:szCs w:val="24"/>
        </w:rPr>
        <w:t>l</w:t>
      </w:r>
      <w:r>
        <w:rPr>
          <w:spacing w:val="3"/>
          <w:sz w:val="24"/>
          <w:szCs w:val="24"/>
        </w:rPr>
        <w:t>u</w:t>
      </w:r>
      <w:r>
        <w:rPr>
          <w:spacing w:val="-1"/>
          <w:sz w:val="24"/>
          <w:szCs w:val="24"/>
        </w:rPr>
        <w:t>a</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memb</w:t>
      </w:r>
      <w:r>
        <w:rPr>
          <w:spacing w:val="-1"/>
          <w:sz w:val="24"/>
          <w:szCs w:val="24"/>
        </w:rPr>
        <w:t>e</w:t>
      </w:r>
      <w:r>
        <w:rPr>
          <w:sz w:val="24"/>
          <w:szCs w:val="24"/>
        </w:rPr>
        <w:t xml:space="preserve">rs </w:t>
      </w:r>
      <w:r>
        <w:rPr>
          <w:spacing w:val="-1"/>
          <w:sz w:val="24"/>
          <w:szCs w:val="24"/>
        </w:rPr>
        <w:t>w</w:t>
      </w:r>
      <w:r>
        <w:rPr>
          <w:sz w:val="24"/>
          <w:szCs w:val="24"/>
        </w:rPr>
        <w:t>i</w:t>
      </w:r>
      <w:r>
        <w:rPr>
          <w:spacing w:val="1"/>
          <w:sz w:val="24"/>
          <w:szCs w:val="24"/>
        </w:rPr>
        <w:t>l</w:t>
      </w:r>
      <w:r>
        <w:rPr>
          <w:sz w:val="24"/>
          <w:szCs w:val="24"/>
        </w:rPr>
        <w:t>l be dis</w:t>
      </w:r>
      <w:r>
        <w:rPr>
          <w:spacing w:val="-1"/>
          <w:sz w:val="24"/>
          <w:szCs w:val="24"/>
        </w:rPr>
        <w:t>c</w:t>
      </w:r>
      <w:r>
        <w:rPr>
          <w:spacing w:val="1"/>
          <w:sz w:val="24"/>
          <w:szCs w:val="24"/>
        </w:rPr>
        <w:t>a</w:t>
      </w:r>
      <w:r>
        <w:rPr>
          <w:sz w:val="24"/>
          <w:szCs w:val="24"/>
        </w:rPr>
        <w:t>rd</w:t>
      </w:r>
      <w:r>
        <w:rPr>
          <w:spacing w:val="-2"/>
          <w:sz w:val="24"/>
          <w:szCs w:val="24"/>
        </w:rPr>
        <w:t>e</w:t>
      </w:r>
      <w:r>
        <w:rPr>
          <w:spacing w:val="2"/>
          <w:sz w:val="24"/>
          <w:szCs w:val="24"/>
        </w:rPr>
        <w:t>d</w:t>
      </w:r>
      <w:r>
        <w:rPr>
          <w:sz w:val="24"/>
          <w:szCs w:val="24"/>
        </w:rPr>
        <w:t>).</w:t>
      </w:r>
    </w:p>
    <w:p w14:paraId="46F7484B" w14:textId="77777777" w:rsidR="00C37DEC" w:rsidRDefault="00C37DEC">
      <w:pPr>
        <w:spacing w:before="16" w:line="260" w:lineRule="exact"/>
        <w:rPr>
          <w:sz w:val="26"/>
          <w:szCs w:val="26"/>
        </w:rPr>
      </w:pPr>
    </w:p>
    <w:p w14:paraId="179D30A0" w14:textId="711754C5" w:rsidR="00C37DEC" w:rsidRDefault="00360F89">
      <w:pPr>
        <w:ind w:left="153" w:right="131"/>
        <w:jc w:val="both"/>
        <w:rPr>
          <w:sz w:val="24"/>
          <w:szCs w:val="24"/>
        </w:rPr>
        <w:sectPr w:rsidR="00C37DEC">
          <w:pgSz w:w="11920" w:h="16860"/>
          <w:pgMar w:top="1220" w:right="960" w:bottom="280" w:left="980" w:header="720" w:footer="1020" w:gutter="0"/>
          <w:cols w:space="720"/>
        </w:sectPr>
      </w:pPr>
      <w:r>
        <w:rPr>
          <w:spacing w:val="-3"/>
          <w:sz w:val="24"/>
          <w:szCs w:val="24"/>
        </w:rPr>
        <w:t>I</w:t>
      </w:r>
      <w:r>
        <w:rPr>
          <w:sz w:val="24"/>
          <w:szCs w:val="24"/>
        </w:rPr>
        <w:t>t</w:t>
      </w:r>
      <w:r>
        <w:rPr>
          <w:spacing w:val="17"/>
          <w:sz w:val="24"/>
          <w:szCs w:val="24"/>
        </w:rPr>
        <w:t xml:space="preserve"> </w:t>
      </w:r>
      <w:r>
        <w:rPr>
          <w:sz w:val="24"/>
          <w:szCs w:val="24"/>
        </w:rPr>
        <w:t>is</w:t>
      </w:r>
      <w:r>
        <w:rPr>
          <w:spacing w:val="18"/>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17"/>
          <w:sz w:val="24"/>
          <w:szCs w:val="24"/>
        </w:rPr>
        <w:t xml:space="preserve"> </w:t>
      </w:r>
      <w:r>
        <w:rPr>
          <w:sz w:val="24"/>
          <w:szCs w:val="24"/>
        </w:rPr>
        <w:t>to</w:t>
      </w:r>
      <w:r>
        <w:rPr>
          <w:spacing w:val="19"/>
          <w:sz w:val="24"/>
          <w:szCs w:val="24"/>
        </w:rPr>
        <w:t xml:space="preserve"> </w:t>
      </w:r>
      <w:r w:rsidR="00F54CAC">
        <w:rPr>
          <w:sz w:val="24"/>
          <w:szCs w:val="24"/>
        </w:rPr>
        <w:t>re</w:t>
      </w:r>
      <w:r w:rsidR="00F54CAC">
        <w:rPr>
          <w:spacing w:val="-1"/>
          <w:sz w:val="24"/>
          <w:szCs w:val="24"/>
        </w:rPr>
        <w:t>a</w:t>
      </w:r>
      <w:r w:rsidR="00F54CAC">
        <w:rPr>
          <w:sz w:val="24"/>
          <w:szCs w:val="24"/>
        </w:rPr>
        <w:t>l</w:t>
      </w:r>
      <w:r w:rsidR="00F54CAC">
        <w:rPr>
          <w:spacing w:val="1"/>
          <w:sz w:val="24"/>
          <w:szCs w:val="24"/>
        </w:rPr>
        <w:t>i</w:t>
      </w:r>
      <w:r w:rsidR="00F54CAC">
        <w:rPr>
          <w:sz w:val="24"/>
          <w:szCs w:val="24"/>
        </w:rPr>
        <w:t>ze</w:t>
      </w:r>
      <w:r>
        <w:rPr>
          <w:spacing w:val="18"/>
          <w:sz w:val="24"/>
          <w:szCs w:val="24"/>
        </w:rPr>
        <w:t xml:space="preserve"> </w:t>
      </w:r>
      <w:r>
        <w:rPr>
          <w:sz w:val="24"/>
          <w:szCs w:val="24"/>
        </w:rPr>
        <w:t>that</w:t>
      </w:r>
      <w:r>
        <w:rPr>
          <w:spacing w:val="17"/>
          <w:sz w:val="24"/>
          <w:szCs w:val="24"/>
        </w:rPr>
        <w:t xml:space="preserve"> </w:t>
      </w:r>
      <w:r>
        <w:rPr>
          <w:sz w:val="24"/>
          <w:szCs w:val="24"/>
        </w:rPr>
        <w:t>a</w:t>
      </w:r>
      <w:r>
        <w:rPr>
          <w:spacing w:val="16"/>
          <w:sz w:val="24"/>
          <w:szCs w:val="24"/>
        </w:rPr>
        <w:t xml:space="preserve"> </w:t>
      </w:r>
      <w:r>
        <w:rPr>
          <w:sz w:val="24"/>
          <w:szCs w:val="24"/>
        </w:rPr>
        <w:t>student</w:t>
      </w:r>
      <w:r>
        <w:rPr>
          <w:spacing w:val="17"/>
          <w:sz w:val="24"/>
          <w:szCs w:val="24"/>
        </w:rPr>
        <w:t xml:space="preserve"> </w:t>
      </w:r>
      <w:r>
        <w:rPr>
          <w:sz w:val="24"/>
          <w:szCs w:val="24"/>
        </w:rPr>
        <w:t>m</w:t>
      </w:r>
      <w:r>
        <w:rPr>
          <w:spacing w:val="4"/>
          <w:sz w:val="24"/>
          <w:szCs w:val="24"/>
        </w:rPr>
        <w:t>a</w:t>
      </w:r>
      <w:r>
        <w:rPr>
          <w:sz w:val="24"/>
          <w:szCs w:val="24"/>
        </w:rPr>
        <w:t>y</w:t>
      </w:r>
      <w:r>
        <w:rPr>
          <w:spacing w:val="14"/>
          <w:sz w:val="24"/>
          <w:szCs w:val="24"/>
        </w:rPr>
        <w:t xml:space="preserve"> </w:t>
      </w:r>
      <w:r>
        <w:rPr>
          <w:sz w:val="24"/>
          <w:szCs w:val="24"/>
        </w:rPr>
        <w:t>f</w:t>
      </w:r>
      <w:r>
        <w:rPr>
          <w:spacing w:val="-2"/>
          <w:sz w:val="24"/>
          <w:szCs w:val="24"/>
        </w:rPr>
        <w:t>a</w:t>
      </w:r>
      <w:r>
        <w:rPr>
          <w:sz w:val="24"/>
          <w:szCs w:val="24"/>
        </w:rPr>
        <w:t>il</w:t>
      </w:r>
      <w:r>
        <w:rPr>
          <w:spacing w:val="17"/>
          <w:sz w:val="24"/>
          <w:szCs w:val="24"/>
        </w:rPr>
        <w:t xml:space="preserve"> </w:t>
      </w:r>
      <w:r>
        <w:rPr>
          <w:spacing w:val="3"/>
          <w:sz w:val="24"/>
          <w:szCs w:val="24"/>
        </w:rPr>
        <w:t>t</w:t>
      </w:r>
      <w:r>
        <w:rPr>
          <w:sz w:val="24"/>
          <w:szCs w:val="24"/>
        </w:rPr>
        <w:t>he</w:t>
      </w:r>
      <w:r>
        <w:rPr>
          <w:spacing w:val="16"/>
          <w:sz w:val="24"/>
          <w:szCs w:val="24"/>
        </w:rPr>
        <w:t xml:space="preserve"> </w:t>
      </w:r>
      <w:r>
        <w:rPr>
          <w:sz w:val="24"/>
          <w:szCs w:val="24"/>
        </w:rPr>
        <w:t>subj</w:t>
      </w:r>
      <w:r>
        <w:rPr>
          <w:spacing w:val="-1"/>
          <w:sz w:val="24"/>
          <w:szCs w:val="24"/>
        </w:rPr>
        <w:t>ec</w:t>
      </w:r>
      <w:r>
        <w:rPr>
          <w:sz w:val="24"/>
          <w:szCs w:val="24"/>
        </w:rPr>
        <w:t>t</w:t>
      </w:r>
      <w:r>
        <w:rPr>
          <w:spacing w:val="17"/>
          <w:sz w:val="24"/>
          <w:szCs w:val="24"/>
        </w:rPr>
        <w:t xml:space="preserve"> </w:t>
      </w:r>
      <w:r>
        <w:rPr>
          <w:sz w:val="24"/>
          <w:szCs w:val="24"/>
        </w:rPr>
        <w:t>ind</w:t>
      </w:r>
      <w:r>
        <w:rPr>
          <w:spacing w:val="1"/>
          <w:sz w:val="24"/>
          <w:szCs w:val="24"/>
        </w:rPr>
        <w:t>i</w:t>
      </w:r>
      <w:r>
        <w:rPr>
          <w:sz w:val="24"/>
          <w:szCs w:val="24"/>
        </w:rPr>
        <w:t>vidual</w:t>
      </w:r>
      <w:r>
        <w:rPr>
          <w:spacing w:val="5"/>
          <w:sz w:val="24"/>
          <w:szCs w:val="24"/>
        </w:rPr>
        <w:t>l</w:t>
      </w:r>
      <w:r>
        <w:rPr>
          <w:sz w:val="24"/>
          <w:szCs w:val="24"/>
        </w:rPr>
        <w:t>y</w:t>
      </w:r>
      <w:r>
        <w:rPr>
          <w:spacing w:val="14"/>
          <w:sz w:val="24"/>
          <w:szCs w:val="24"/>
        </w:rPr>
        <w:t xml:space="preserve"> </w:t>
      </w:r>
      <w:r>
        <w:rPr>
          <w:sz w:val="24"/>
          <w:szCs w:val="24"/>
        </w:rPr>
        <w:t>without</w:t>
      </w:r>
      <w:r>
        <w:rPr>
          <w:spacing w:val="17"/>
          <w:sz w:val="24"/>
          <w:szCs w:val="24"/>
        </w:rPr>
        <w:t xml:space="preserve"> </w:t>
      </w:r>
      <w:r>
        <w:rPr>
          <w:sz w:val="24"/>
          <w:szCs w:val="24"/>
        </w:rPr>
        <w:t>si</w:t>
      </w:r>
      <w:r>
        <w:rPr>
          <w:spacing w:val="-2"/>
          <w:sz w:val="24"/>
          <w:szCs w:val="24"/>
        </w:rPr>
        <w:t>g</w:t>
      </w:r>
      <w:r>
        <w:rPr>
          <w:sz w:val="24"/>
          <w:szCs w:val="24"/>
        </w:rPr>
        <w:t>nifi</w:t>
      </w:r>
      <w:r>
        <w:rPr>
          <w:spacing w:val="-1"/>
          <w:sz w:val="24"/>
          <w:szCs w:val="24"/>
        </w:rPr>
        <w:t>c</w:t>
      </w:r>
      <w:r>
        <w:rPr>
          <w:spacing w:val="6"/>
          <w:sz w:val="24"/>
          <w:szCs w:val="24"/>
        </w:rPr>
        <w:t>a</w:t>
      </w:r>
      <w:r>
        <w:rPr>
          <w:sz w:val="24"/>
          <w:szCs w:val="24"/>
        </w:rPr>
        <w:t>nt</w:t>
      </w:r>
      <w:r>
        <w:rPr>
          <w:spacing w:val="17"/>
          <w:sz w:val="24"/>
          <w:szCs w:val="24"/>
        </w:rPr>
        <w:t xml:space="preserve"> </w:t>
      </w:r>
      <w:r>
        <w:rPr>
          <w:sz w:val="24"/>
          <w:szCs w:val="24"/>
        </w:rPr>
        <w:t>i</w:t>
      </w:r>
      <w:r>
        <w:rPr>
          <w:spacing w:val="1"/>
          <w:sz w:val="24"/>
          <w:szCs w:val="24"/>
        </w:rPr>
        <w:t>m</w:t>
      </w:r>
      <w:r>
        <w:rPr>
          <w:sz w:val="24"/>
          <w:szCs w:val="24"/>
        </w:rPr>
        <w:t>p</w:t>
      </w:r>
      <w:r>
        <w:rPr>
          <w:spacing w:val="1"/>
          <w:sz w:val="24"/>
          <w:szCs w:val="24"/>
        </w:rPr>
        <w:t>a</w:t>
      </w:r>
      <w:r>
        <w:rPr>
          <w:spacing w:val="-1"/>
          <w:sz w:val="24"/>
          <w:szCs w:val="24"/>
        </w:rPr>
        <w:t>c</w:t>
      </w:r>
      <w:r>
        <w:rPr>
          <w:sz w:val="24"/>
          <w:szCs w:val="24"/>
        </w:rPr>
        <w:t>t on</w:t>
      </w:r>
      <w:r>
        <w:rPr>
          <w:spacing w:val="2"/>
          <w:sz w:val="24"/>
          <w:szCs w:val="24"/>
        </w:rPr>
        <w:t xml:space="preserve"> </w:t>
      </w:r>
      <w:r>
        <w:rPr>
          <w:sz w:val="24"/>
          <w:szCs w:val="24"/>
        </w:rPr>
        <w:t>the</w:t>
      </w:r>
      <w:r>
        <w:rPr>
          <w:spacing w:val="2"/>
          <w:sz w:val="24"/>
          <w:szCs w:val="24"/>
        </w:rPr>
        <w:t xml:space="preserve"> </w:t>
      </w:r>
      <w:r>
        <w:rPr>
          <w:sz w:val="24"/>
          <w:szCs w:val="24"/>
        </w:rPr>
        <w:t>ov</w:t>
      </w:r>
      <w:r>
        <w:rPr>
          <w:spacing w:val="-1"/>
          <w:sz w:val="24"/>
          <w:szCs w:val="24"/>
        </w:rPr>
        <w:t>e</w:t>
      </w:r>
      <w:r>
        <w:rPr>
          <w:sz w:val="24"/>
          <w:szCs w:val="24"/>
        </w:rPr>
        <w:t>r</w:t>
      </w:r>
      <w:r>
        <w:rPr>
          <w:spacing w:val="-2"/>
          <w:sz w:val="24"/>
          <w:szCs w:val="24"/>
        </w:rPr>
        <w:t>a</w:t>
      </w:r>
      <w:r>
        <w:rPr>
          <w:sz w:val="24"/>
          <w:szCs w:val="24"/>
        </w:rPr>
        <w:t>ll</w:t>
      </w:r>
      <w:r>
        <w:rPr>
          <w:spacing w:val="3"/>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
          <w:sz w:val="24"/>
          <w:szCs w:val="24"/>
        </w:rPr>
        <w:t xml:space="preserve"> </w:t>
      </w:r>
      <w:r>
        <w:rPr>
          <w:sz w:val="24"/>
          <w:szCs w:val="24"/>
        </w:rPr>
        <w:t>H</w:t>
      </w:r>
      <w:r>
        <w:rPr>
          <w:spacing w:val="2"/>
          <w:sz w:val="24"/>
          <w:szCs w:val="24"/>
        </w:rPr>
        <w:t>o</w:t>
      </w:r>
      <w:r>
        <w:rPr>
          <w:sz w:val="24"/>
          <w:szCs w:val="24"/>
        </w:rPr>
        <w:t>w</w:t>
      </w:r>
      <w:r>
        <w:rPr>
          <w:spacing w:val="-1"/>
          <w:sz w:val="24"/>
          <w:szCs w:val="24"/>
        </w:rPr>
        <w:t>e</w:t>
      </w:r>
      <w:r>
        <w:rPr>
          <w:sz w:val="24"/>
          <w:szCs w:val="24"/>
        </w:rPr>
        <w:t>v</w:t>
      </w:r>
      <w:r>
        <w:rPr>
          <w:spacing w:val="-1"/>
          <w:sz w:val="24"/>
          <w:szCs w:val="24"/>
        </w:rPr>
        <w:t>e</w:t>
      </w:r>
      <w:r>
        <w:rPr>
          <w:sz w:val="24"/>
          <w:szCs w:val="24"/>
        </w:rPr>
        <w:t>r,</w:t>
      </w:r>
      <w:r>
        <w:rPr>
          <w:spacing w:val="4"/>
          <w:sz w:val="24"/>
          <w:szCs w:val="24"/>
        </w:rPr>
        <w:t xml:space="preserve"> </w:t>
      </w:r>
      <w:r>
        <w:rPr>
          <w:spacing w:val="-1"/>
          <w:sz w:val="24"/>
          <w:szCs w:val="24"/>
        </w:rPr>
        <w:t>ca</w:t>
      </w:r>
      <w:r>
        <w:rPr>
          <w:spacing w:val="1"/>
          <w:sz w:val="24"/>
          <w:szCs w:val="24"/>
        </w:rPr>
        <w:t>r</w:t>
      </w:r>
      <w:r>
        <w:rPr>
          <w:spacing w:val="4"/>
          <w:sz w:val="24"/>
          <w:szCs w:val="24"/>
        </w:rPr>
        <w:t>r</w:t>
      </w:r>
      <w:r>
        <w:rPr>
          <w:spacing w:val="-5"/>
          <w:sz w:val="24"/>
          <w:szCs w:val="24"/>
        </w:rPr>
        <w:t>y</w:t>
      </w:r>
      <w:r>
        <w:rPr>
          <w:sz w:val="24"/>
          <w:szCs w:val="24"/>
        </w:rPr>
        <w:t>i</w:t>
      </w:r>
      <w:r>
        <w:rPr>
          <w:spacing w:val="3"/>
          <w:sz w:val="24"/>
          <w:szCs w:val="24"/>
        </w:rPr>
        <w:t>n</w:t>
      </w:r>
      <w:r>
        <w:rPr>
          <w:sz w:val="24"/>
          <w:szCs w:val="24"/>
        </w:rPr>
        <w:t>g a</w:t>
      </w:r>
      <w:r>
        <w:rPr>
          <w:spacing w:val="1"/>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w:t>
      </w:r>
      <w:r>
        <w:rPr>
          <w:spacing w:val="2"/>
          <w:sz w:val="24"/>
          <w:szCs w:val="24"/>
        </w:rPr>
        <w:t xml:space="preserve"> </w:t>
      </w:r>
      <w:r>
        <w:rPr>
          <w:sz w:val="24"/>
          <w:szCs w:val="24"/>
        </w:rPr>
        <w:t>who</w:t>
      </w:r>
      <w:r>
        <w:rPr>
          <w:spacing w:val="2"/>
          <w:sz w:val="24"/>
          <w:szCs w:val="24"/>
        </w:rPr>
        <w:t xml:space="preserve"> </w:t>
      </w:r>
      <w:r>
        <w:rPr>
          <w:sz w:val="24"/>
          <w:szCs w:val="24"/>
        </w:rPr>
        <w:t>is</w:t>
      </w:r>
      <w:r>
        <w:rPr>
          <w:spacing w:val="3"/>
          <w:sz w:val="24"/>
          <w:szCs w:val="24"/>
        </w:rPr>
        <w:t xml:space="preserve"> </w:t>
      </w:r>
      <w:r>
        <w:rPr>
          <w:sz w:val="24"/>
          <w:szCs w:val="24"/>
        </w:rPr>
        <w:t>mak</w:t>
      </w:r>
      <w:r>
        <w:rPr>
          <w:spacing w:val="4"/>
          <w:sz w:val="24"/>
          <w:szCs w:val="24"/>
        </w:rPr>
        <w:t>i</w:t>
      </w:r>
      <w:r>
        <w:rPr>
          <w:spacing w:val="2"/>
          <w:sz w:val="24"/>
          <w:szCs w:val="24"/>
        </w:rPr>
        <w:t>n</w:t>
      </w:r>
      <w:r>
        <w:rPr>
          <w:sz w:val="24"/>
          <w:szCs w:val="24"/>
        </w:rPr>
        <w:t>g</w:t>
      </w:r>
      <w:r>
        <w:rPr>
          <w:spacing w:val="2"/>
          <w:sz w:val="24"/>
          <w:szCs w:val="24"/>
        </w:rPr>
        <w:t xml:space="preserve"> </w:t>
      </w:r>
      <w:r>
        <w:rPr>
          <w:sz w:val="24"/>
          <w:szCs w:val="24"/>
        </w:rPr>
        <w:t>no</w:t>
      </w:r>
      <w:r>
        <w:rPr>
          <w:spacing w:val="2"/>
          <w:sz w:val="24"/>
          <w:szCs w:val="24"/>
        </w:rPr>
        <w:t xml:space="preserve"> </w:t>
      </w:r>
      <w:r>
        <w:rPr>
          <w:spacing w:val="-1"/>
          <w:sz w:val="24"/>
          <w:szCs w:val="24"/>
        </w:rPr>
        <w:t>e</w:t>
      </w:r>
      <w:r>
        <w:rPr>
          <w:sz w:val="24"/>
          <w:szCs w:val="24"/>
        </w:rPr>
        <w:t>f</w:t>
      </w:r>
      <w:r>
        <w:rPr>
          <w:spacing w:val="-1"/>
          <w:sz w:val="24"/>
          <w:szCs w:val="24"/>
        </w:rPr>
        <w:t>f</w:t>
      </w:r>
      <w:r>
        <w:rPr>
          <w:sz w:val="24"/>
          <w:szCs w:val="24"/>
        </w:rPr>
        <w:t>ort</w:t>
      </w:r>
      <w:r>
        <w:rPr>
          <w:spacing w:val="2"/>
          <w:sz w:val="24"/>
          <w:szCs w:val="24"/>
        </w:rPr>
        <w:t xml:space="preserve"> </w:t>
      </w:r>
      <w:r>
        <w:rPr>
          <w:sz w:val="24"/>
          <w:szCs w:val="24"/>
        </w:rPr>
        <w:t>is</w:t>
      </w:r>
      <w:r>
        <w:rPr>
          <w:spacing w:val="3"/>
          <w:sz w:val="24"/>
          <w:szCs w:val="24"/>
        </w:rPr>
        <w:t xml:space="preserve"> </w:t>
      </w:r>
      <w:r>
        <w:rPr>
          <w:sz w:val="24"/>
          <w:szCs w:val="24"/>
        </w:rPr>
        <w:t>not</w:t>
      </w:r>
      <w:r>
        <w:rPr>
          <w:spacing w:val="3"/>
          <w:sz w:val="24"/>
          <w:szCs w:val="24"/>
        </w:rPr>
        <w:t xml:space="preserve"> </w:t>
      </w:r>
      <w:r>
        <w:rPr>
          <w:spacing w:val="-1"/>
          <w:sz w:val="24"/>
          <w:szCs w:val="24"/>
        </w:rPr>
        <w:t>e</w:t>
      </w:r>
      <w:r>
        <w:rPr>
          <w:spacing w:val="2"/>
          <w:sz w:val="24"/>
          <w:szCs w:val="24"/>
        </w:rPr>
        <w:t>n</w:t>
      </w:r>
      <w:r>
        <w:rPr>
          <w:spacing w:val="-1"/>
          <w:sz w:val="24"/>
          <w:szCs w:val="24"/>
        </w:rPr>
        <w:t>c</w:t>
      </w:r>
      <w:r>
        <w:rPr>
          <w:sz w:val="24"/>
          <w:szCs w:val="24"/>
        </w:rPr>
        <w:t>ourag</w:t>
      </w:r>
      <w:r>
        <w:rPr>
          <w:spacing w:val="-1"/>
          <w:sz w:val="24"/>
          <w:szCs w:val="24"/>
        </w:rPr>
        <w:t>e</w:t>
      </w:r>
      <w:r>
        <w:rPr>
          <w:sz w:val="24"/>
          <w:szCs w:val="24"/>
        </w:rPr>
        <w:t>d. This does the t</w:t>
      </w:r>
      <w:r>
        <w:rPr>
          <w:spacing w:val="-1"/>
          <w:sz w:val="24"/>
          <w:szCs w:val="24"/>
        </w:rPr>
        <w:t>ea</w:t>
      </w:r>
      <w:r>
        <w:rPr>
          <w:sz w:val="24"/>
          <w:szCs w:val="24"/>
        </w:rPr>
        <w:t xml:space="preserve">m </w:t>
      </w:r>
      <w:r>
        <w:rPr>
          <w:spacing w:val="1"/>
          <w:sz w:val="24"/>
          <w:szCs w:val="24"/>
        </w:rPr>
        <w:t>m</w:t>
      </w:r>
      <w:r>
        <w:rPr>
          <w:spacing w:val="-1"/>
          <w:sz w:val="24"/>
          <w:szCs w:val="24"/>
        </w:rPr>
        <w:t>e</w:t>
      </w:r>
      <w:r>
        <w:rPr>
          <w:spacing w:val="3"/>
          <w:sz w:val="24"/>
          <w:szCs w:val="24"/>
        </w:rPr>
        <w:t>m</w:t>
      </w:r>
      <w:r>
        <w:rPr>
          <w:sz w:val="24"/>
          <w:szCs w:val="24"/>
        </w:rPr>
        <w:t>b</w:t>
      </w:r>
      <w:r>
        <w:rPr>
          <w:spacing w:val="-1"/>
          <w:sz w:val="24"/>
          <w:szCs w:val="24"/>
        </w:rPr>
        <w:t>e</w:t>
      </w:r>
      <w:r>
        <w:rPr>
          <w:sz w:val="24"/>
          <w:szCs w:val="24"/>
        </w:rPr>
        <w:t xml:space="preserve">r </w:t>
      </w:r>
      <w:r>
        <w:rPr>
          <w:spacing w:val="-2"/>
          <w:sz w:val="24"/>
          <w:szCs w:val="24"/>
        </w:rPr>
        <w:t>a</w:t>
      </w:r>
      <w:r>
        <w:rPr>
          <w:sz w:val="24"/>
          <w:szCs w:val="24"/>
        </w:rPr>
        <w:t>nd the t</w:t>
      </w:r>
      <w:r>
        <w:rPr>
          <w:spacing w:val="1"/>
          <w:sz w:val="24"/>
          <w:szCs w:val="24"/>
        </w:rPr>
        <w:t>e</w:t>
      </w:r>
      <w:r>
        <w:rPr>
          <w:spacing w:val="-1"/>
          <w:sz w:val="24"/>
          <w:szCs w:val="24"/>
        </w:rPr>
        <w:t>a</w:t>
      </w:r>
      <w:r>
        <w:rPr>
          <w:sz w:val="24"/>
          <w:szCs w:val="24"/>
        </w:rPr>
        <w:t>m ove</w:t>
      </w:r>
      <w:r>
        <w:rPr>
          <w:spacing w:val="1"/>
          <w:sz w:val="24"/>
          <w:szCs w:val="24"/>
        </w:rPr>
        <w:t>r</w:t>
      </w:r>
      <w:r>
        <w:rPr>
          <w:spacing w:val="-1"/>
          <w:sz w:val="24"/>
          <w:szCs w:val="24"/>
        </w:rPr>
        <w:t>a</w:t>
      </w:r>
      <w:r>
        <w:rPr>
          <w:sz w:val="24"/>
          <w:szCs w:val="24"/>
        </w:rPr>
        <w:t>ll</w:t>
      </w:r>
      <w:r>
        <w:rPr>
          <w:spacing w:val="1"/>
          <w:sz w:val="24"/>
          <w:szCs w:val="24"/>
        </w:rPr>
        <w:t xml:space="preserve"> </w:t>
      </w:r>
      <w:r>
        <w:rPr>
          <w:sz w:val="24"/>
          <w:szCs w:val="24"/>
        </w:rPr>
        <w:t xml:space="preserve">no </w:t>
      </w:r>
      <w:r w:rsidR="00F54CAC">
        <w:rPr>
          <w:sz w:val="24"/>
          <w:szCs w:val="24"/>
        </w:rPr>
        <w:t>f</w:t>
      </w:r>
      <w:r w:rsidR="00F54CAC">
        <w:rPr>
          <w:spacing w:val="-2"/>
          <w:sz w:val="24"/>
          <w:szCs w:val="24"/>
        </w:rPr>
        <w:t>a</w:t>
      </w:r>
      <w:r w:rsidR="00F54CAC">
        <w:rPr>
          <w:sz w:val="24"/>
          <w:szCs w:val="24"/>
        </w:rPr>
        <w:t>vors</w:t>
      </w:r>
      <w:r>
        <w:rPr>
          <w:sz w:val="24"/>
          <w:szCs w:val="24"/>
        </w:rPr>
        <w:t>.</w:t>
      </w:r>
    </w:p>
    <w:p w14:paraId="045F39A1" w14:textId="77777777" w:rsidR="00C37DEC" w:rsidRDefault="00C37DEC">
      <w:pPr>
        <w:spacing w:before="2" w:line="100" w:lineRule="exact"/>
        <w:rPr>
          <w:sz w:val="11"/>
          <w:szCs w:val="11"/>
        </w:rPr>
      </w:pPr>
    </w:p>
    <w:p w14:paraId="54327E40" w14:textId="77777777" w:rsidR="00C37DEC" w:rsidRDefault="00C37DEC">
      <w:pPr>
        <w:spacing w:line="200" w:lineRule="exact"/>
      </w:pPr>
    </w:p>
    <w:p w14:paraId="30222FE6" w14:textId="77777777" w:rsidR="00C37DEC" w:rsidRDefault="00C37DEC">
      <w:pPr>
        <w:spacing w:line="200" w:lineRule="exact"/>
      </w:pPr>
    </w:p>
    <w:p w14:paraId="2A944B72" w14:textId="77777777" w:rsidR="00C37DEC" w:rsidRDefault="00360F89">
      <w:pPr>
        <w:spacing w:before="29"/>
        <w:ind w:left="153" w:right="112"/>
        <w:jc w:val="both"/>
        <w:rPr>
          <w:sz w:val="24"/>
          <w:szCs w:val="24"/>
        </w:rPr>
      </w:pPr>
      <w:r>
        <w:rPr>
          <w:sz w:val="24"/>
          <w:szCs w:val="24"/>
        </w:rPr>
        <w:t>An</w:t>
      </w:r>
      <w:r>
        <w:rPr>
          <w:spacing w:val="4"/>
          <w:sz w:val="24"/>
          <w:szCs w:val="24"/>
        </w:rPr>
        <w:t xml:space="preserve"> </w:t>
      </w:r>
      <w:r>
        <w:rPr>
          <w:sz w:val="24"/>
          <w:szCs w:val="24"/>
        </w:rPr>
        <w:t>onl</w:t>
      </w:r>
      <w:r>
        <w:rPr>
          <w:spacing w:val="1"/>
          <w:sz w:val="24"/>
          <w:szCs w:val="24"/>
        </w:rPr>
        <w:t>i</w:t>
      </w:r>
      <w:r>
        <w:rPr>
          <w:sz w:val="24"/>
          <w:szCs w:val="24"/>
        </w:rPr>
        <w:t>ne</w:t>
      </w:r>
      <w:r>
        <w:rPr>
          <w:spacing w:val="2"/>
          <w:sz w:val="24"/>
          <w:szCs w:val="24"/>
        </w:rPr>
        <w:t xml:space="preserve"> </w:t>
      </w:r>
      <w:r>
        <w:rPr>
          <w:spacing w:val="1"/>
          <w:sz w:val="24"/>
          <w:szCs w:val="24"/>
        </w:rPr>
        <w:t>P</w:t>
      </w:r>
      <w:r>
        <w:rPr>
          <w:spacing w:val="-1"/>
          <w:sz w:val="24"/>
          <w:szCs w:val="24"/>
        </w:rPr>
        <w:t>ee</w:t>
      </w:r>
      <w:r>
        <w:rPr>
          <w:sz w:val="24"/>
          <w:szCs w:val="24"/>
        </w:rPr>
        <w:t>r</w:t>
      </w:r>
      <w:r>
        <w:rPr>
          <w:spacing w:val="3"/>
          <w:sz w:val="24"/>
          <w:szCs w:val="24"/>
        </w:rPr>
        <w:t xml:space="preserve"> </w:t>
      </w:r>
      <w:r>
        <w:rPr>
          <w:sz w:val="24"/>
          <w:szCs w:val="24"/>
        </w:rPr>
        <w:t>Ev</w:t>
      </w:r>
      <w:r>
        <w:rPr>
          <w:spacing w:val="-1"/>
          <w:sz w:val="24"/>
          <w:szCs w:val="24"/>
        </w:rPr>
        <w:t>a</w:t>
      </w:r>
      <w:r>
        <w:rPr>
          <w:sz w:val="24"/>
          <w:szCs w:val="24"/>
        </w:rPr>
        <w:t>luation</w:t>
      </w:r>
      <w:r>
        <w:rPr>
          <w:spacing w:val="4"/>
          <w:sz w:val="24"/>
          <w:szCs w:val="24"/>
        </w:rPr>
        <w:t xml:space="preserve"> </w:t>
      </w:r>
      <w:r>
        <w:rPr>
          <w:spacing w:val="-1"/>
          <w:sz w:val="24"/>
          <w:szCs w:val="24"/>
        </w:rPr>
        <w:t>(</w:t>
      </w:r>
      <w:r>
        <w:rPr>
          <w:spacing w:val="1"/>
          <w:sz w:val="24"/>
          <w:szCs w:val="24"/>
        </w:rPr>
        <w:t>P</w:t>
      </w:r>
      <w:r>
        <w:rPr>
          <w:sz w:val="24"/>
          <w:szCs w:val="24"/>
        </w:rPr>
        <w:t>E)</w:t>
      </w:r>
      <w:r>
        <w:rPr>
          <w:spacing w:val="2"/>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3"/>
          <w:sz w:val="24"/>
          <w:szCs w:val="24"/>
        </w:rPr>
        <w:t xml:space="preserve"> </w:t>
      </w:r>
      <w:r>
        <w:rPr>
          <w:sz w:val="24"/>
          <w:szCs w:val="24"/>
        </w:rPr>
        <w:t>will</w:t>
      </w:r>
      <w:r>
        <w:rPr>
          <w:spacing w:val="4"/>
          <w:sz w:val="24"/>
          <w:szCs w:val="24"/>
        </w:rPr>
        <w:t xml:space="preserve"> </w:t>
      </w:r>
      <w:r>
        <w:rPr>
          <w:sz w:val="24"/>
          <w:szCs w:val="24"/>
        </w:rPr>
        <w:t>be submi</w:t>
      </w:r>
      <w:r>
        <w:rPr>
          <w:spacing w:val="1"/>
          <w:sz w:val="24"/>
          <w:szCs w:val="24"/>
        </w:rPr>
        <w:t>t</w:t>
      </w:r>
      <w:r>
        <w:rPr>
          <w:sz w:val="24"/>
          <w:szCs w:val="24"/>
        </w:rPr>
        <w:t>ted</w:t>
      </w:r>
      <w:r>
        <w:rPr>
          <w:spacing w:val="2"/>
          <w:sz w:val="24"/>
          <w:szCs w:val="24"/>
        </w:rPr>
        <w:t xml:space="preserve"> </w:t>
      </w:r>
      <w:r>
        <w:rPr>
          <w:sz w:val="24"/>
          <w:szCs w:val="24"/>
        </w:rPr>
        <w:t>with</w:t>
      </w:r>
      <w:r>
        <w:rPr>
          <w:spacing w:val="3"/>
          <w:sz w:val="24"/>
          <w:szCs w:val="24"/>
        </w:rPr>
        <w:t xml:space="preserve"> </w:t>
      </w:r>
      <w:r>
        <w:rPr>
          <w:spacing w:val="-1"/>
          <w:sz w:val="24"/>
          <w:szCs w:val="24"/>
        </w:rPr>
        <w:t>eac</w:t>
      </w:r>
      <w:r>
        <w:rPr>
          <w:sz w:val="24"/>
          <w:szCs w:val="24"/>
        </w:rPr>
        <w:t>h</w:t>
      </w:r>
      <w:r>
        <w:rPr>
          <w:spacing w:val="3"/>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2"/>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oth</w:t>
      </w:r>
      <w:r>
        <w:rPr>
          <w:spacing w:val="2"/>
          <w:sz w:val="24"/>
          <w:szCs w:val="24"/>
        </w:rPr>
        <w:t>e</w:t>
      </w:r>
      <w:r>
        <w:rPr>
          <w:sz w:val="24"/>
          <w:szCs w:val="24"/>
        </w:rPr>
        <w:t>r</w:t>
      </w:r>
      <w:r>
        <w:rPr>
          <w:spacing w:val="2"/>
          <w:sz w:val="24"/>
          <w:szCs w:val="24"/>
        </w:rPr>
        <w:t xml:space="preserve"> </w:t>
      </w:r>
      <w:r>
        <w:rPr>
          <w:sz w:val="24"/>
          <w:szCs w:val="24"/>
        </w:rPr>
        <w:t xml:space="preserve">group </w:t>
      </w:r>
      <w:r>
        <w:rPr>
          <w:spacing w:val="-1"/>
          <w:sz w:val="24"/>
          <w:szCs w:val="24"/>
        </w:rPr>
        <w:t>a</w:t>
      </w:r>
      <w:r>
        <w:rPr>
          <w:sz w:val="24"/>
          <w:szCs w:val="24"/>
        </w:rPr>
        <w:t>ssessments</w:t>
      </w:r>
      <w:r>
        <w:rPr>
          <w:spacing w:val="34"/>
          <w:sz w:val="24"/>
          <w:szCs w:val="24"/>
        </w:rPr>
        <w:t xml:space="preserve"> </w:t>
      </w:r>
      <w:r>
        <w:rPr>
          <w:sz w:val="24"/>
          <w:szCs w:val="24"/>
        </w:rPr>
        <w:t>(</w:t>
      </w:r>
      <w:proofErr w:type="gramStart"/>
      <w:r>
        <w:rPr>
          <w:spacing w:val="-2"/>
          <w:sz w:val="24"/>
          <w:szCs w:val="24"/>
        </w:rPr>
        <w:t>e</w:t>
      </w:r>
      <w:r>
        <w:rPr>
          <w:spacing w:val="2"/>
          <w:sz w:val="24"/>
          <w:szCs w:val="24"/>
        </w:rPr>
        <w:t>.</w:t>
      </w:r>
      <w:r>
        <w:rPr>
          <w:spacing w:val="-2"/>
          <w:sz w:val="24"/>
          <w:szCs w:val="24"/>
        </w:rPr>
        <w:t>g</w:t>
      </w:r>
      <w:r>
        <w:rPr>
          <w:sz w:val="24"/>
          <w:szCs w:val="24"/>
        </w:rPr>
        <w:t>.</w:t>
      </w:r>
      <w:proofErr w:type="gramEnd"/>
      <w:r>
        <w:rPr>
          <w:spacing w:val="37"/>
          <w:sz w:val="24"/>
          <w:szCs w:val="24"/>
        </w:rPr>
        <w:t xml:space="preserve"> </w:t>
      </w:r>
      <w:r>
        <w:rPr>
          <w:sz w:val="24"/>
          <w:szCs w:val="24"/>
        </w:rPr>
        <w:t>wo</w:t>
      </w:r>
      <w:r>
        <w:rPr>
          <w:spacing w:val="-1"/>
          <w:sz w:val="24"/>
          <w:szCs w:val="24"/>
        </w:rPr>
        <w:t>r</w:t>
      </w:r>
      <w:r>
        <w:rPr>
          <w:sz w:val="24"/>
          <w:szCs w:val="24"/>
        </w:rPr>
        <w:t>k</w:t>
      </w:r>
      <w:r>
        <w:rPr>
          <w:spacing w:val="2"/>
          <w:sz w:val="24"/>
          <w:szCs w:val="24"/>
        </w:rPr>
        <w:t>s</w:t>
      </w:r>
      <w:r>
        <w:rPr>
          <w:sz w:val="24"/>
          <w:szCs w:val="24"/>
        </w:rPr>
        <w:t>hops).</w:t>
      </w:r>
      <w:r>
        <w:rPr>
          <w:spacing w:val="34"/>
          <w:sz w:val="24"/>
          <w:szCs w:val="24"/>
        </w:rPr>
        <w:t xml:space="preserve"> </w:t>
      </w:r>
      <w:r>
        <w:rPr>
          <w:sz w:val="24"/>
          <w:szCs w:val="24"/>
        </w:rPr>
        <w:t>Th</w:t>
      </w:r>
      <w:r>
        <w:rPr>
          <w:spacing w:val="-1"/>
          <w:sz w:val="24"/>
          <w:szCs w:val="24"/>
        </w:rPr>
        <w:t>e</w:t>
      </w:r>
      <w:r>
        <w:rPr>
          <w:sz w:val="24"/>
          <w:szCs w:val="24"/>
        </w:rPr>
        <w:t>se</w:t>
      </w:r>
      <w:r>
        <w:rPr>
          <w:spacing w:val="35"/>
          <w:sz w:val="24"/>
          <w:szCs w:val="24"/>
        </w:rPr>
        <w:t xml:space="preserve"> </w:t>
      </w:r>
      <w:r>
        <w:rPr>
          <w:sz w:val="24"/>
          <w:szCs w:val="24"/>
        </w:rPr>
        <w:t>will</w:t>
      </w:r>
      <w:r>
        <w:rPr>
          <w:spacing w:val="34"/>
          <w:sz w:val="24"/>
          <w:szCs w:val="24"/>
        </w:rPr>
        <w:t xml:space="preserve"> </w:t>
      </w:r>
      <w:r>
        <w:rPr>
          <w:sz w:val="24"/>
          <w:szCs w:val="24"/>
        </w:rPr>
        <w:t>be</w:t>
      </w:r>
      <w:r>
        <w:rPr>
          <w:spacing w:val="32"/>
          <w:sz w:val="24"/>
          <w:szCs w:val="24"/>
        </w:rPr>
        <w:t xml:space="preserve"> </w:t>
      </w:r>
      <w:r>
        <w:rPr>
          <w:sz w:val="24"/>
          <w:szCs w:val="24"/>
        </w:rPr>
        <w:t>u</w:t>
      </w:r>
      <w:r>
        <w:rPr>
          <w:spacing w:val="2"/>
          <w:sz w:val="24"/>
          <w:szCs w:val="24"/>
        </w:rPr>
        <w:t>s</w:t>
      </w:r>
      <w:r>
        <w:rPr>
          <w:spacing w:val="-1"/>
          <w:sz w:val="24"/>
          <w:szCs w:val="24"/>
        </w:rPr>
        <w:t>e</w:t>
      </w:r>
      <w:r>
        <w:rPr>
          <w:sz w:val="24"/>
          <w:szCs w:val="24"/>
        </w:rPr>
        <w:t>d</w:t>
      </w:r>
      <w:r>
        <w:rPr>
          <w:spacing w:val="33"/>
          <w:sz w:val="24"/>
          <w:szCs w:val="24"/>
        </w:rPr>
        <w:t xml:space="preserve"> </w:t>
      </w:r>
      <w:r>
        <w:rPr>
          <w:sz w:val="24"/>
          <w:szCs w:val="24"/>
        </w:rPr>
        <w:t>to</w:t>
      </w:r>
      <w:r>
        <w:rPr>
          <w:spacing w:val="34"/>
          <w:sz w:val="24"/>
          <w:szCs w:val="24"/>
        </w:rPr>
        <w:t xml:space="preserve"> </w:t>
      </w:r>
      <w:r>
        <w:rPr>
          <w:sz w:val="24"/>
          <w:szCs w:val="24"/>
        </w:rPr>
        <w:t>r</w:t>
      </w:r>
      <w:r>
        <w:rPr>
          <w:spacing w:val="-2"/>
          <w:sz w:val="24"/>
          <w:szCs w:val="24"/>
        </w:rPr>
        <w:t>e</w:t>
      </w:r>
      <w:r>
        <w:rPr>
          <w:spacing w:val="2"/>
          <w:sz w:val="24"/>
          <w:szCs w:val="24"/>
        </w:rPr>
        <w:t>w</w:t>
      </w:r>
      <w:r>
        <w:rPr>
          <w:spacing w:val="-1"/>
          <w:sz w:val="24"/>
          <w:szCs w:val="24"/>
        </w:rPr>
        <w:t>a</w:t>
      </w:r>
      <w:r>
        <w:rPr>
          <w:sz w:val="24"/>
          <w:szCs w:val="24"/>
        </w:rPr>
        <w:t>rd</w:t>
      </w:r>
      <w:r>
        <w:rPr>
          <w:spacing w:val="33"/>
          <w:sz w:val="24"/>
          <w:szCs w:val="24"/>
        </w:rPr>
        <w:t xml:space="preserve"> </w:t>
      </w:r>
      <w:r>
        <w:rPr>
          <w:sz w:val="24"/>
          <w:szCs w:val="24"/>
        </w:rPr>
        <w:t>ind</w:t>
      </w:r>
      <w:r>
        <w:rPr>
          <w:spacing w:val="1"/>
          <w:sz w:val="24"/>
          <w:szCs w:val="24"/>
        </w:rPr>
        <w:t>i</w:t>
      </w:r>
      <w:r>
        <w:rPr>
          <w:sz w:val="24"/>
          <w:szCs w:val="24"/>
        </w:rPr>
        <w:t>vidual</w:t>
      </w:r>
      <w:r>
        <w:rPr>
          <w:spacing w:val="36"/>
          <w:sz w:val="24"/>
          <w:szCs w:val="24"/>
        </w:rPr>
        <w:t xml:space="preserve"> </w:t>
      </w:r>
      <w:r>
        <w:rPr>
          <w:sz w:val="24"/>
          <w:szCs w:val="24"/>
        </w:rPr>
        <w:t>p</w:t>
      </w:r>
      <w:r>
        <w:rPr>
          <w:spacing w:val="-1"/>
          <w:sz w:val="24"/>
          <w:szCs w:val="24"/>
        </w:rPr>
        <w:t>e</w:t>
      </w:r>
      <w:r>
        <w:rPr>
          <w:sz w:val="24"/>
          <w:szCs w:val="24"/>
        </w:rPr>
        <w:t>r</w:t>
      </w:r>
      <w:r>
        <w:rPr>
          <w:spacing w:val="-1"/>
          <w:sz w:val="24"/>
          <w:szCs w:val="24"/>
        </w:rPr>
        <w:t>f</w:t>
      </w:r>
      <w:r>
        <w:rPr>
          <w:sz w:val="24"/>
          <w:szCs w:val="24"/>
        </w:rPr>
        <w:t>orm</w:t>
      </w:r>
      <w:r>
        <w:rPr>
          <w:spacing w:val="-1"/>
          <w:sz w:val="24"/>
          <w:szCs w:val="24"/>
        </w:rPr>
        <w:t>a</w:t>
      </w:r>
      <w:r>
        <w:rPr>
          <w:spacing w:val="2"/>
          <w:sz w:val="24"/>
          <w:szCs w:val="24"/>
        </w:rPr>
        <w:t>n</w:t>
      </w:r>
      <w:r>
        <w:rPr>
          <w:spacing w:val="-1"/>
          <w:sz w:val="24"/>
          <w:szCs w:val="24"/>
        </w:rPr>
        <w:t>c</w:t>
      </w:r>
      <w:r>
        <w:rPr>
          <w:sz w:val="24"/>
          <w:szCs w:val="24"/>
        </w:rPr>
        <w:t>e</w:t>
      </w:r>
      <w:r>
        <w:rPr>
          <w:spacing w:val="35"/>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identi</w:t>
      </w:r>
      <w:r>
        <w:rPr>
          <w:spacing w:val="2"/>
          <w:sz w:val="24"/>
          <w:szCs w:val="24"/>
        </w:rPr>
        <w:t>f</w:t>
      </w:r>
      <w:r>
        <w:rPr>
          <w:sz w:val="24"/>
          <w:szCs w:val="24"/>
        </w:rPr>
        <w:t>y non</w:t>
      </w:r>
      <w:r>
        <w:rPr>
          <w:spacing w:val="-1"/>
          <w:sz w:val="24"/>
          <w:szCs w:val="24"/>
        </w:rPr>
        <w:t>-c</w:t>
      </w:r>
      <w:r>
        <w:rPr>
          <w:sz w:val="24"/>
          <w:szCs w:val="24"/>
        </w:rPr>
        <w:t>ontributing</w:t>
      </w:r>
      <w:r>
        <w:rPr>
          <w:spacing w:val="-2"/>
          <w:sz w:val="24"/>
          <w:szCs w:val="24"/>
        </w:rPr>
        <w:t xml:space="preserve"> </w:t>
      </w:r>
      <w:r>
        <w:rPr>
          <w:sz w:val="24"/>
          <w:szCs w:val="24"/>
        </w:rPr>
        <w:t>mem</w:t>
      </w:r>
      <w:r>
        <w:rPr>
          <w:spacing w:val="2"/>
          <w:sz w:val="24"/>
          <w:szCs w:val="24"/>
        </w:rPr>
        <w:t>b</w:t>
      </w:r>
      <w:r>
        <w:rPr>
          <w:spacing w:val="1"/>
          <w:sz w:val="24"/>
          <w:szCs w:val="24"/>
        </w:rPr>
        <w:t>e</w:t>
      </w:r>
      <w:r>
        <w:rPr>
          <w:sz w:val="24"/>
          <w:szCs w:val="24"/>
        </w:rPr>
        <w:t>rs.</w:t>
      </w:r>
    </w:p>
    <w:p w14:paraId="161F136F" w14:textId="77777777" w:rsidR="00C37DEC" w:rsidRDefault="00C37DEC">
      <w:pPr>
        <w:spacing w:before="16" w:line="260" w:lineRule="exact"/>
        <w:rPr>
          <w:sz w:val="26"/>
          <w:szCs w:val="26"/>
        </w:rPr>
      </w:pPr>
    </w:p>
    <w:p w14:paraId="41393396" w14:textId="77777777" w:rsidR="00C37DEC" w:rsidRDefault="00360F89">
      <w:pPr>
        <w:ind w:left="153" w:right="112"/>
        <w:jc w:val="both"/>
        <w:rPr>
          <w:sz w:val="24"/>
          <w:szCs w:val="24"/>
        </w:rPr>
        <w:sectPr w:rsidR="00C37DEC">
          <w:pgSz w:w="11920" w:h="16860"/>
          <w:pgMar w:top="1220" w:right="980" w:bottom="280" w:left="980" w:header="720" w:footer="1020" w:gutter="0"/>
          <w:cols w:space="720"/>
        </w:sectPr>
      </w:pPr>
      <w:r>
        <w:rPr>
          <w:sz w:val="24"/>
          <w:szCs w:val="24"/>
        </w:rPr>
        <w:t>The</w:t>
      </w:r>
      <w:r>
        <w:rPr>
          <w:spacing w:val="1"/>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2"/>
          <w:sz w:val="24"/>
          <w:szCs w:val="24"/>
        </w:rPr>
        <w:t xml:space="preserve"> </w:t>
      </w:r>
      <w:r>
        <w:rPr>
          <w:sz w:val="24"/>
          <w:szCs w:val="24"/>
        </w:rPr>
        <w:t>upon</w:t>
      </w:r>
      <w:r>
        <w:rPr>
          <w:spacing w:val="2"/>
          <w:sz w:val="24"/>
          <w:szCs w:val="24"/>
        </w:rPr>
        <w:t xml:space="preserve"> </w:t>
      </w:r>
      <w:r>
        <w:rPr>
          <w:sz w:val="24"/>
          <w:szCs w:val="24"/>
        </w:rPr>
        <w:t>identi</w:t>
      </w:r>
      <w:r>
        <w:rPr>
          <w:spacing w:val="2"/>
          <w:sz w:val="24"/>
          <w:szCs w:val="24"/>
        </w:rPr>
        <w:t>f</w:t>
      </w:r>
      <w:r>
        <w:rPr>
          <w:spacing w:val="-5"/>
          <w:sz w:val="24"/>
          <w:szCs w:val="24"/>
        </w:rPr>
        <w:t>y</w:t>
      </w:r>
      <w:r>
        <w:rPr>
          <w:sz w:val="24"/>
          <w:szCs w:val="24"/>
        </w:rPr>
        <w:t>i</w:t>
      </w:r>
      <w:r>
        <w:rPr>
          <w:spacing w:val="3"/>
          <w:sz w:val="24"/>
          <w:szCs w:val="24"/>
        </w:rPr>
        <w:t>n</w:t>
      </w:r>
      <w:r>
        <w:rPr>
          <w:sz w:val="24"/>
          <w:szCs w:val="24"/>
        </w:rPr>
        <w:t>g a</w:t>
      </w:r>
      <w:r>
        <w:rPr>
          <w:spacing w:val="1"/>
          <w:sz w:val="24"/>
          <w:szCs w:val="24"/>
        </w:rPr>
        <w:t xml:space="preserve"> </w:t>
      </w:r>
      <w:r>
        <w:rPr>
          <w:sz w:val="24"/>
          <w:szCs w:val="24"/>
        </w:rPr>
        <w:t>no</w:t>
      </w:r>
      <w:r>
        <w:rPr>
          <w:spacing w:val="3"/>
          <w:sz w:val="24"/>
          <w:szCs w:val="24"/>
        </w:rPr>
        <w:t>n</w:t>
      </w:r>
      <w:r>
        <w:rPr>
          <w:spacing w:val="2"/>
          <w:sz w:val="24"/>
          <w:szCs w:val="24"/>
        </w:rPr>
        <w:t>-</w:t>
      </w:r>
      <w:r>
        <w:rPr>
          <w:spacing w:val="-1"/>
          <w:sz w:val="24"/>
          <w:szCs w:val="24"/>
        </w:rPr>
        <w:t>c</w:t>
      </w:r>
      <w:r>
        <w:rPr>
          <w:sz w:val="24"/>
          <w:szCs w:val="24"/>
        </w:rPr>
        <w:t>ontributing student,</w:t>
      </w:r>
      <w:r>
        <w:rPr>
          <w:spacing w:val="2"/>
          <w:sz w:val="24"/>
          <w:szCs w:val="24"/>
        </w:rPr>
        <w:t xml:space="preserve"> </w:t>
      </w:r>
      <w:r>
        <w:rPr>
          <w:sz w:val="24"/>
          <w:szCs w:val="24"/>
        </w:rPr>
        <w:t>m</w:t>
      </w:r>
      <w:r>
        <w:rPr>
          <w:spacing w:val="2"/>
          <w:sz w:val="24"/>
          <w:szCs w:val="24"/>
        </w:rPr>
        <w:t>a</w:t>
      </w:r>
      <w:r>
        <w:rPr>
          <w:sz w:val="24"/>
          <w:szCs w:val="24"/>
        </w:rPr>
        <w:t>y</w:t>
      </w:r>
      <w:r>
        <w:rPr>
          <w:spacing w:val="-3"/>
          <w:sz w:val="24"/>
          <w:szCs w:val="24"/>
        </w:rPr>
        <w:t xml:space="preserve"> </w:t>
      </w:r>
      <w:r>
        <w:rPr>
          <w:spacing w:val="-1"/>
          <w:sz w:val="24"/>
          <w:szCs w:val="24"/>
        </w:rPr>
        <w:t>a</w:t>
      </w:r>
      <w:r>
        <w:rPr>
          <w:sz w:val="24"/>
          <w:szCs w:val="24"/>
        </w:rPr>
        <w:t>t</w:t>
      </w:r>
      <w:r>
        <w:rPr>
          <w:spacing w:val="1"/>
          <w:sz w:val="24"/>
          <w:szCs w:val="24"/>
        </w:rPr>
        <w:t>t</w:t>
      </w:r>
      <w:r>
        <w:rPr>
          <w:spacing w:val="-1"/>
          <w:sz w:val="24"/>
          <w:szCs w:val="24"/>
        </w:rPr>
        <w:t>e</w:t>
      </w:r>
      <w:r>
        <w:rPr>
          <w:sz w:val="24"/>
          <w:szCs w:val="24"/>
        </w:rPr>
        <w:t>mpt</w:t>
      </w:r>
      <w:r>
        <w:rPr>
          <w:spacing w:val="5"/>
          <w:sz w:val="24"/>
          <w:szCs w:val="24"/>
        </w:rPr>
        <w:t xml:space="preserve"> </w:t>
      </w:r>
      <w:r>
        <w:rPr>
          <w:sz w:val="24"/>
          <w:szCs w:val="24"/>
        </w:rPr>
        <w:t>to</w:t>
      </w:r>
      <w:r>
        <w:rPr>
          <w:spacing w:val="3"/>
          <w:sz w:val="24"/>
          <w:szCs w:val="24"/>
        </w:rPr>
        <w:t xml:space="preserve"> </w:t>
      </w:r>
      <w:r>
        <w:rPr>
          <w:spacing w:val="-1"/>
          <w:sz w:val="24"/>
          <w:szCs w:val="24"/>
        </w:rPr>
        <w:t>c</w:t>
      </w:r>
      <w:r>
        <w:rPr>
          <w:sz w:val="24"/>
          <w:szCs w:val="24"/>
        </w:rPr>
        <w:t>onta</w:t>
      </w:r>
      <w:r>
        <w:rPr>
          <w:spacing w:val="-1"/>
          <w:sz w:val="24"/>
          <w:szCs w:val="24"/>
        </w:rPr>
        <w:t>c</w:t>
      </w:r>
      <w:r>
        <w:rPr>
          <w:sz w:val="24"/>
          <w:szCs w:val="24"/>
        </w:rPr>
        <w:t>t</w:t>
      </w:r>
      <w:r>
        <w:rPr>
          <w:spacing w:val="3"/>
          <w:sz w:val="24"/>
          <w:szCs w:val="24"/>
        </w:rPr>
        <w:t xml:space="preserve"> </w:t>
      </w:r>
      <w:r>
        <w:rPr>
          <w:sz w:val="24"/>
          <w:szCs w:val="24"/>
        </w:rPr>
        <w:t>the</w:t>
      </w:r>
      <w:r>
        <w:rPr>
          <w:spacing w:val="2"/>
          <w:sz w:val="24"/>
          <w:szCs w:val="24"/>
        </w:rPr>
        <w:t xml:space="preserve"> </w:t>
      </w:r>
      <w:r>
        <w:rPr>
          <w:sz w:val="24"/>
          <w:szCs w:val="24"/>
        </w:rPr>
        <w:t>student</w:t>
      </w:r>
      <w:r>
        <w:rPr>
          <w:spacing w:val="2"/>
          <w:sz w:val="24"/>
          <w:szCs w:val="24"/>
        </w:rPr>
        <w:t xml:space="preserve"> </w:t>
      </w:r>
      <w:r>
        <w:rPr>
          <w:sz w:val="24"/>
          <w:szCs w:val="24"/>
        </w:rPr>
        <w:t>via U</w:t>
      </w:r>
      <w:r>
        <w:rPr>
          <w:spacing w:val="-1"/>
          <w:sz w:val="24"/>
          <w:szCs w:val="24"/>
        </w:rPr>
        <w:t>O</w:t>
      </w:r>
      <w:r>
        <w:rPr>
          <w:sz w:val="24"/>
          <w:szCs w:val="24"/>
        </w:rPr>
        <w:t>W</w:t>
      </w:r>
      <w:r>
        <w:rPr>
          <w:spacing w:val="4"/>
          <w:sz w:val="24"/>
          <w:szCs w:val="24"/>
        </w:rPr>
        <w:t xml:space="preserve"> </w:t>
      </w:r>
      <w:r>
        <w:rPr>
          <w:spacing w:val="-1"/>
          <w:sz w:val="24"/>
          <w:szCs w:val="24"/>
        </w:rPr>
        <w:t>e</w:t>
      </w:r>
      <w:r>
        <w:rPr>
          <w:sz w:val="24"/>
          <w:szCs w:val="24"/>
        </w:rPr>
        <w:t>mail</w:t>
      </w:r>
      <w:r>
        <w:rPr>
          <w:spacing w:val="2"/>
          <w:sz w:val="24"/>
          <w:szCs w:val="24"/>
        </w:rPr>
        <w:t xml:space="preserve"> </w:t>
      </w:r>
      <w:r>
        <w:rPr>
          <w:sz w:val="24"/>
          <w:szCs w:val="24"/>
        </w:rPr>
        <w:t>to</w:t>
      </w:r>
      <w:r>
        <w:rPr>
          <w:spacing w:val="2"/>
          <w:sz w:val="24"/>
          <w:szCs w:val="24"/>
        </w:rPr>
        <w:t xml:space="preserve"> </w:t>
      </w:r>
      <w:r>
        <w:rPr>
          <w:sz w:val="24"/>
          <w:szCs w:val="24"/>
        </w:rPr>
        <w:t>r</w:t>
      </w:r>
      <w:r>
        <w:rPr>
          <w:spacing w:val="-2"/>
          <w:sz w:val="24"/>
          <w:szCs w:val="24"/>
        </w:rPr>
        <w:t>e</w:t>
      </w:r>
      <w:r>
        <w:rPr>
          <w:sz w:val="24"/>
          <w:szCs w:val="24"/>
        </w:rPr>
        <w:t>q</w:t>
      </w:r>
      <w:r>
        <w:rPr>
          <w:spacing w:val="2"/>
          <w:sz w:val="24"/>
          <w:szCs w:val="24"/>
        </w:rPr>
        <w:t>u</w:t>
      </w:r>
      <w:r>
        <w:rPr>
          <w:spacing w:val="-1"/>
          <w:sz w:val="24"/>
          <w:szCs w:val="24"/>
        </w:rPr>
        <w:t>e</w:t>
      </w:r>
      <w:r>
        <w:rPr>
          <w:sz w:val="24"/>
          <w:szCs w:val="24"/>
        </w:rPr>
        <w:t>st</w:t>
      </w:r>
      <w:r>
        <w:rPr>
          <w:spacing w:val="3"/>
          <w:sz w:val="24"/>
          <w:szCs w:val="24"/>
        </w:rPr>
        <w:t xml:space="preserve"> </w:t>
      </w:r>
      <w:r>
        <w:rPr>
          <w:sz w:val="24"/>
          <w:szCs w:val="24"/>
        </w:rPr>
        <w:t>a</w:t>
      </w:r>
      <w:r>
        <w:rPr>
          <w:spacing w:val="2"/>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z w:val="24"/>
          <w:szCs w:val="24"/>
        </w:rPr>
        <w:t>g to</w:t>
      </w:r>
      <w:r>
        <w:rPr>
          <w:spacing w:val="2"/>
          <w:sz w:val="24"/>
          <w:szCs w:val="24"/>
        </w:rPr>
        <w:t xml:space="preserve"> </w:t>
      </w:r>
      <w:r>
        <w:rPr>
          <w:sz w:val="24"/>
          <w:szCs w:val="24"/>
        </w:rPr>
        <w:t>discuss</w:t>
      </w:r>
      <w:r>
        <w:rPr>
          <w:spacing w:val="2"/>
          <w:sz w:val="24"/>
          <w:szCs w:val="24"/>
        </w:rPr>
        <w:t xml:space="preserve"> </w:t>
      </w:r>
      <w:r>
        <w:rPr>
          <w:sz w:val="24"/>
          <w:szCs w:val="24"/>
        </w:rPr>
        <w:t>the</w:t>
      </w:r>
      <w:r>
        <w:rPr>
          <w:spacing w:val="4"/>
          <w:sz w:val="24"/>
          <w:szCs w:val="24"/>
        </w:rPr>
        <w:t xml:space="preserve"> </w:t>
      </w:r>
      <w:r>
        <w:rPr>
          <w:sz w:val="24"/>
          <w:szCs w:val="24"/>
        </w:rPr>
        <w:t>student’s</w:t>
      </w:r>
      <w:r>
        <w:rPr>
          <w:spacing w:val="5"/>
          <w:sz w:val="24"/>
          <w:szCs w:val="24"/>
        </w:rPr>
        <w:t xml:space="preserve"> </w:t>
      </w:r>
      <w:r>
        <w:rPr>
          <w:sz w:val="24"/>
          <w:szCs w:val="24"/>
        </w:rPr>
        <w:t>la</w:t>
      </w:r>
      <w:r>
        <w:rPr>
          <w:spacing w:val="-1"/>
          <w:sz w:val="24"/>
          <w:szCs w:val="24"/>
        </w:rPr>
        <w:t>c</w:t>
      </w:r>
      <w:r>
        <w:rPr>
          <w:sz w:val="24"/>
          <w:szCs w:val="24"/>
        </w:rPr>
        <w:t>k</w:t>
      </w:r>
      <w:r>
        <w:rPr>
          <w:spacing w:val="2"/>
          <w:sz w:val="24"/>
          <w:szCs w:val="24"/>
        </w:rPr>
        <w:t xml:space="preserve"> o</w:t>
      </w:r>
      <w:r>
        <w:rPr>
          <w:sz w:val="24"/>
          <w:szCs w:val="24"/>
        </w:rPr>
        <w:t>f</w:t>
      </w:r>
      <w:r>
        <w:rPr>
          <w:spacing w:val="1"/>
          <w:sz w:val="24"/>
          <w:szCs w:val="24"/>
        </w:rPr>
        <w:t xml:space="preserve"> </w:t>
      </w:r>
      <w:r>
        <w:rPr>
          <w:spacing w:val="-1"/>
          <w:sz w:val="24"/>
          <w:szCs w:val="24"/>
        </w:rPr>
        <w:t>c</w:t>
      </w:r>
      <w:r>
        <w:rPr>
          <w:sz w:val="24"/>
          <w:szCs w:val="24"/>
        </w:rPr>
        <w:t>ontr</w:t>
      </w:r>
      <w:r>
        <w:rPr>
          <w:spacing w:val="2"/>
          <w:sz w:val="24"/>
          <w:szCs w:val="24"/>
        </w:rPr>
        <w:t>i</w:t>
      </w:r>
      <w:r>
        <w:rPr>
          <w:sz w:val="24"/>
          <w:szCs w:val="24"/>
        </w:rPr>
        <w:t>but</w:t>
      </w:r>
      <w:r>
        <w:rPr>
          <w:spacing w:val="1"/>
          <w:sz w:val="24"/>
          <w:szCs w:val="24"/>
        </w:rPr>
        <w:t>i</w:t>
      </w:r>
      <w:r>
        <w:rPr>
          <w:sz w:val="24"/>
          <w:szCs w:val="24"/>
        </w:rPr>
        <w:t>on</w:t>
      </w:r>
      <w:r>
        <w:rPr>
          <w:spacing w:val="2"/>
          <w:sz w:val="24"/>
          <w:szCs w:val="24"/>
        </w:rPr>
        <w:t xml:space="preserve"> </w:t>
      </w:r>
      <w:r>
        <w:rPr>
          <w:sz w:val="24"/>
          <w:szCs w:val="24"/>
        </w:rPr>
        <w:t>to</w:t>
      </w:r>
      <w:r>
        <w:rPr>
          <w:spacing w:val="2"/>
          <w:sz w:val="24"/>
          <w:szCs w:val="24"/>
        </w:rPr>
        <w:t xml:space="preserve"> </w:t>
      </w:r>
      <w:r>
        <w:rPr>
          <w:sz w:val="24"/>
          <w:szCs w:val="24"/>
        </w:rPr>
        <w:t>the</w:t>
      </w:r>
      <w:r>
        <w:rPr>
          <w:spacing w:val="1"/>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pacing w:val="-1"/>
          <w:sz w:val="24"/>
          <w:szCs w:val="24"/>
        </w:rPr>
        <w:t>a</w:t>
      </w:r>
      <w:r>
        <w:rPr>
          <w:spacing w:val="2"/>
          <w:sz w:val="24"/>
          <w:szCs w:val="24"/>
        </w:rPr>
        <w:t>n</w:t>
      </w:r>
      <w:r>
        <w:rPr>
          <w:sz w:val="24"/>
          <w:szCs w:val="24"/>
        </w:rPr>
        <w:t>d p</w:t>
      </w:r>
      <w:r>
        <w:rPr>
          <w:spacing w:val="-1"/>
          <w:sz w:val="24"/>
          <w:szCs w:val="24"/>
        </w:rPr>
        <w:t>e</w:t>
      </w:r>
      <w:r>
        <w:rPr>
          <w:sz w:val="24"/>
          <w:szCs w:val="24"/>
        </w:rPr>
        <w:t>r</w:t>
      </w:r>
      <w:r>
        <w:rPr>
          <w:spacing w:val="-1"/>
          <w:sz w:val="24"/>
          <w:szCs w:val="24"/>
        </w:rPr>
        <w:t>f</w:t>
      </w:r>
      <w:r>
        <w:rPr>
          <w:sz w:val="24"/>
          <w:szCs w:val="24"/>
        </w:rPr>
        <w:t>orm</w:t>
      </w:r>
      <w:r>
        <w:rPr>
          <w:spacing w:val="-1"/>
          <w:sz w:val="24"/>
          <w:szCs w:val="24"/>
        </w:rPr>
        <w:t>a</w:t>
      </w:r>
      <w:r>
        <w:rPr>
          <w:spacing w:val="2"/>
          <w:sz w:val="24"/>
          <w:szCs w:val="24"/>
        </w:rPr>
        <w:t>n</w:t>
      </w:r>
      <w:r>
        <w:rPr>
          <w:spacing w:val="-1"/>
          <w:sz w:val="24"/>
          <w:szCs w:val="24"/>
        </w:rPr>
        <w:t>c</w:t>
      </w:r>
      <w:r>
        <w:rPr>
          <w:sz w:val="24"/>
          <w:szCs w:val="24"/>
        </w:rPr>
        <w:t>e</w:t>
      </w:r>
      <w:r>
        <w:rPr>
          <w:spacing w:val="32"/>
          <w:sz w:val="24"/>
          <w:szCs w:val="24"/>
        </w:rPr>
        <w:t xml:space="preserve"> </w:t>
      </w:r>
      <w:r>
        <w:rPr>
          <w:sz w:val="24"/>
          <w:szCs w:val="24"/>
        </w:rPr>
        <w:t>in</w:t>
      </w:r>
      <w:r>
        <w:rPr>
          <w:spacing w:val="34"/>
          <w:sz w:val="24"/>
          <w:szCs w:val="24"/>
        </w:rPr>
        <w:t xml:space="preserve"> </w:t>
      </w:r>
      <w:r>
        <w:rPr>
          <w:sz w:val="24"/>
          <w:szCs w:val="24"/>
        </w:rPr>
        <w:t>the</w:t>
      </w:r>
      <w:r>
        <w:rPr>
          <w:spacing w:val="33"/>
          <w:sz w:val="24"/>
          <w:szCs w:val="24"/>
        </w:rPr>
        <w:t xml:space="preserve"> </w:t>
      </w:r>
      <w:r>
        <w:rPr>
          <w:sz w:val="24"/>
          <w:szCs w:val="24"/>
        </w:rPr>
        <w:t>subj</w:t>
      </w:r>
      <w:r>
        <w:rPr>
          <w:spacing w:val="-1"/>
          <w:sz w:val="24"/>
          <w:szCs w:val="24"/>
        </w:rPr>
        <w:t>ec</w:t>
      </w:r>
      <w:r>
        <w:rPr>
          <w:sz w:val="24"/>
          <w:szCs w:val="24"/>
        </w:rPr>
        <w:t>t.</w:t>
      </w:r>
      <w:r>
        <w:rPr>
          <w:spacing w:val="36"/>
          <w:sz w:val="24"/>
          <w:szCs w:val="24"/>
        </w:rPr>
        <w:t xml:space="preserve"> </w:t>
      </w:r>
      <w:r>
        <w:rPr>
          <w:spacing w:val="-3"/>
          <w:sz w:val="24"/>
          <w:szCs w:val="24"/>
        </w:rPr>
        <w:t>I</w:t>
      </w:r>
      <w:r>
        <w:rPr>
          <w:sz w:val="24"/>
          <w:szCs w:val="24"/>
        </w:rPr>
        <w:t>f</w:t>
      </w:r>
      <w:r>
        <w:rPr>
          <w:spacing w:val="33"/>
          <w:sz w:val="24"/>
          <w:szCs w:val="24"/>
        </w:rPr>
        <w:t xml:space="preserve"> </w:t>
      </w:r>
      <w:r>
        <w:rPr>
          <w:sz w:val="24"/>
          <w:szCs w:val="24"/>
        </w:rPr>
        <w:t>the</w:t>
      </w:r>
      <w:r>
        <w:rPr>
          <w:spacing w:val="33"/>
          <w:sz w:val="24"/>
          <w:szCs w:val="24"/>
        </w:rPr>
        <w:t xml:space="preserve"> </w:t>
      </w:r>
      <w:r>
        <w:rPr>
          <w:sz w:val="24"/>
          <w:szCs w:val="24"/>
        </w:rPr>
        <w:t>student</w:t>
      </w:r>
      <w:r>
        <w:rPr>
          <w:spacing w:val="34"/>
          <w:sz w:val="24"/>
          <w:szCs w:val="24"/>
        </w:rPr>
        <w:t xml:space="preserve"> </w:t>
      </w:r>
      <w:r>
        <w:rPr>
          <w:sz w:val="24"/>
          <w:szCs w:val="24"/>
        </w:rPr>
        <w:t>do</w:t>
      </w:r>
      <w:r>
        <w:rPr>
          <w:spacing w:val="-1"/>
          <w:sz w:val="24"/>
          <w:szCs w:val="24"/>
        </w:rPr>
        <w:t>e</w:t>
      </w:r>
      <w:r>
        <w:rPr>
          <w:sz w:val="24"/>
          <w:szCs w:val="24"/>
        </w:rPr>
        <w:t>s</w:t>
      </w:r>
      <w:r>
        <w:rPr>
          <w:spacing w:val="34"/>
          <w:sz w:val="24"/>
          <w:szCs w:val="24"/>
        </w:rPr>
        <w:t xml:space="preserve"> </w:t>
      </w:r>
      <w:r>
        <w:rPr>
          <w:sz w:val="24"/>
          <w:szCs w:val="24"/>
        </w:rPr>
        <w:t>not</w:t>
      </w:r>
      <w:r>
        <w:rPr>
          <w:spacing w:val="34"/>
          <w:sz w:val="24"/>
          <w:szCs w:val="24"/>
        </w:rPr>
        <w:t xml:space="preserve"> </w:t>
      </w:r>
      <w:r>
        <w:rPr>
          <w:sz w:val="24"/>
          <w:szCs w:val="24"/>
        </w:rPr>
        <w:t>r</w:t>
      </w:r>
      <w:r>
        <w:rPr>
          <w:spacing w:val="-2"/>
          <w:sz w:val="24"/>
          <w:szCs w:val="24"/>
        </w:rPr>
        <w:t>e</w:t>
      </w:r>
      <w:r>
        <w:rPr>
          <w:sz w:val="24"/>
          <w:szCs w:val="24"/>
        </w:rPr>
        <w:t>spond</w:t>
      </w:r>
      <w:r>
        <w:rPr>
          <w:spacing w:val="34"/>
          <w:sz w:val="24"/>
          <w:szCs w:val="24"/>
        </w:rPr>
        <w:t xml:space="preserve"> </w:t>
      </w:r>
      <w:r>
        <w:rPr>
          <w:sz w:val="24"/>
          <w:szCs w:val="24"/>
        </w:rPr>
        <w:t>the</w:t>
      </w:r>
      <w:r>
        <w:rPr>
          <w:spacing w:val="33"/>
          <w:sz w:val="24"/>
          <w:szCs w:val="24"/>
        </w:rPr>
        <w:t xml:space="preserve"> </w:t>
      </w:r>
      <w:r>
        <w:rPr>
          <w:sz w:val="24"/>
          <w:szCs w:val="24"/>
        </w:rPr>
        <w:t>student</w:t>
      </w:r>
      <w:r>
        <w:rPr>
          <w:spacing w:val="31"/>
          <w:sz w:val="24"/>
          <w:szCs w:val="24"/>
        </w:rPr>
        <w:t xml:space="preserve"> </w:t>
      </w:r>
      <w:r>
        <w:rPr>
          <w:sz w:val="24"/>
          <w:szCs w:val="24"/>
        </w:rPr>
        <w:t>m</w:t>
      </w:r>
      <w:r>
        <w:rPr>
          <w:spacing w:val="2"/>
          <w:sz w:val="24"/>
          <w:szCs w:val="24"/>
        </w:rPr>
        <w:t>a</w:t>
      </w:r>
      <w:r>
        <w:rPr>
          <w:sz w:val="24"/>
          <w:szCs w:val="24"/>
        </w:rPr>
        <w:t>y</w:t>
      </w:r>
      <w:r>
        <w:rPr>
          <w:spacing w:val="29"/>
          <w:sz w:val="24"/>
          <w:szCs w:val="24"/>
        </w:rPr>
        <w:t xml:space="preserve"> </w:t>
      </w:r>
      <w:r>
        <w:rPr>
          <w:sz w:val="24"/>
          <w:szCs w:val="24"/>
        </w:rPr>
        <w:t xml:space="preserve">be </w:t>
      </w:r>
      <w:r>
        <w:rPr>
          <w:b/>
          <w:sz w:val="24"/>
          <w:szCs w:val="24"/>
          <w:u w:val="thick" w:color="000000"/>
        </w:rPr>
        <w:t>s</w:t>
      </w:r>
      <w:r>
        <w:rPr>
          <w:b/>
          <w:spacing w:val="1"/>
          <w:sz w:val="24"/>
          <w:szCs w:val="24"/>
          <w:u w:val="thick" w:color="000000"/>
        </w:rPr>
        <w:t>u</w:t>
      </w:r>
      <w:r>
        <w:rPr>
          <w:b/>
          <w:sz w:val="24"/>
          <w:szCs w:val="24"/>
          <w:u w:val="thick" w:color="000000"/>
        </w:rPr>
        <w:t>s</w:t>
      </w:r>
      <w:r>
        <w:rPr>
          <w:b/>
          <w:spacing w:val="1"/>
          <w:sz w:val="24"/>
          <w:szCs w:val="24"/>
          <w:u w:val="thick" w:color="000000"/>
        </w:rPr>
        <w:t>p</w:t>
      </w:r>
      <w:r>
        <w:rPr>
          <w:b/>
          <w:spacing w:val="-1"/>
          <w:sz w:val="24"/>
          <w:szCs w:val="24"/>
          <w:u w:val="thick" w:color="000000"/>
        </w:rPr>
        <w:t>e</w:t>
      </w:r>
      <w:r>
        <w:rPr>
          <w:b/>
          <w:spacing w:val="1"/>
          <w:sz w:val="24"/>
          <w:szCs w:val="24"/>
          <w:u w:val="thick" w:color="000000"/>
        </w:rPr>
        <w:t>nd</w:t>
      </w:r>
      <w:r>
        <w:rPr>
          <w:b/>
          <w:spacing w:val="-1"/>
          <w:sz w:val="24"/>
          <w:szCs w:val="24"/>
          <w:u w:val="thick" w:color="000000"/>
        </w:rPr>
        <w:t>e</w:t>
      </w:r>
      <w:r>
        <w:rPr>
          <w:b/>
          <w:sz w:val="24"/>
          <w:szCs w:val="24"/>
          <w:u w:val="thick" w:color="000000"/>
        </w:rPr>
        <w:t>d</w:t>
      </w:r>
      <w:r>
        <w:rPr>
          <w:b/>
          <w:spacing w:val="36"/>
          <w:sz w:val="24"/>
          <w:szCs w:val="24"/>
        </w:rPr>
        <w:t xml:space="preserve"> </w:t>
      </w:r>
      <w:r>
        <w:rPr>
          <w:sz w:val="24"/>
          <w:szCs w:val="24"/>
        </w:rPr>
        <w:t>f</w:t>
      </w:r>
      <w:r>
        <w:rPr>
          <w:spacing w:val="-1"/>
          <w:sz w:val="24"/>
          <w:szCs w:val="24"/>
        </w:rPr>
        <w:t>r</w:t>
      </w:r>
      <w:r>
        <w:rPr>
          <w:sz w:val="24"/>
          <w:szCs w:val="24"/>
        </w:rPr>
        <w:t>om ECTE250</w:t>
      </w:r>
      <w:r>
        <w:rPr>
          <w:spacing w:val="20"/>
          <w:sz w:val="24"/>
          <w:szCs w:val="24"/>
        </w:rPr>
        <w:t xml:space="preserve"> </w:t>
      </w:r>
      <w:r>
        <w:rPr>
          <w:sz w:val="24"/>
          <w:szCs w:val="24"/>
        </w:rPr>
        <w:t>whi</w:t>
      </w:r>
      <w:r>
        <w:rPr>
          <w:spacing w:val="-1"/>
          <w:sz w:val="24"/>
          <w:szCs w:val="24"/>
        </w:rPr>
        <w:t>c</w:t>
      </w:r>
      <w:r>
        <w:rPr>
          <w:sz w:val="24"/>
          <w:szCs w:val="24"/>
        </w:rPr>
        <w:t>h</w:t>
      </w:r>
      <w:r>
        <w:rPr>
          <w:spacing w:val="19"/>
          <w:sz w:val="24"/>
          <w:szCs w:val="24"/>
        </w:rPr>
        <w:t xml:space="preserve"> </w:t>
      </w:r>
      <w:r>
        <w:rPr>
          <w:sz w:val="24"/>
          <w:szCs w:val="24"/>
        </w:rPr>
        <w:t>will</w:t>
      </w:r>
      <w:r>
        <w:rPr>
          <w:spacing w:val="20"/>
          <w:sz w:val="24"/>
          <w:szCs w:val="24"/>
        </w:rPr>
        <w:t xml:space="preserve"> </w:t>
      </w:r>
      <w:r>
        <w:rPr>
          <w:sz w:val="24"/>
          <w:szCs w:val="24"/>
        </w:rPr>
        <w:t>in</w:t>
      </w:r>
      <w:r>
        <w:rPr>
          <w:spacing w:val="2"/>
          <w:sz w:val="24"/>
          <w:szCs w:val="24"/>
        </w:rPr>
        <w:t>c</w:t>
      </w:r>
      <w:r>
        <w:rPr>
          <w:sz w:val="24"/>
          <w:szCs w:val="24"/>
        </w:rPr>
        <w:t>lude</w:t>
      </w:r>
      <w:r>
        <w:rPr>
          <w:spacing w:val="18"/>
          <w:sz w:val="24"/>
          <w:szCs w:val="24"/>
        </w:rPr>
        <w:t xml:space="preserve"> </w:t>
      </w:r>
      <w:r>
        <w:rPr>
          <w:sz w:val="24"/>
          <w:szCs w:val="24"/>
        </w:rPr>
        <w:t>r</w:t>
      </w:r>
      <w:r>
        <w:rPr>
          <w:spacing w:val="-2"/>
          <w:sz w:val="24"/>
          <w:szCs w:val="24"/>
        </w:rPr>
        <w:t>e</w:t>
      </w:r>
      <w:r>
        <w:rPr>
          <w:sz w:val="24"/>
          <w:szCs w:val="24"/>
        </w:rPr>
        <w:t>moval</w:t>
      </w:r>
      <w:r>
        <w:rPr>
          <w:spacing w:val="21"/>
          <w:sz w:val="24"/>
          <w:szCs w:val="24"/>
        </w:rPr>
        <w:t xml:space="preserve"> </w:t>
      </w:r>
      <w:r>
        <w:rPr>
          <w:sz w:val="24"/>
          <w:szCs w:val="24"/>
        </w:rPr>
        <w:t>f</w:t>
      </w:r>
      <w:r>
        <w:rPr>
          <w:spacing w:val="-1"/>
          <w:sz w:val="24"/>
          <w:szCs w:val="24"/>
        </w:rPr>
        <w:t>r</w:t>
      </w:r>
      <w:r>
        <w:rPr>
          <w:sz w:val="24"/>
          <w:szCs w:val="24"/>
        </w:rPr>
        <w:t>om</w:t>
      </w:r>
      <w:r>
        <w:rPr>
          <w:spacing w:val="19"/>
          <w:sz w:val="24"/>
          <w:szCs w:val="24"/>
        </w:rPr>
        <w:t xml:space="preserve"> </w:t>
      </w:r>
      <w:r>
        <w:rPr>
          <w:sz w:val="24"/>
          <w:szCs w:val="24"/>
        </w:rPr>
        <w:t>the</w:t>
      </w:r>
      <w:r>
        <w:rPr>
          <w:spacing w:val="23"/>
          <w:sz w:val="24"/>
          <w:szCs w:val="24"/>
        </w:rPr>
        <w:t xml:space="preserve"> </w:t>
      </w:r>
      <w:r>
        <w:rPr>
          <w:sz w:val="24"/>
          <w:szCs w:val="24"/>
        </w:rPr>
        <w:t>Moodle</w:t>
      </w:r>
      <w:r>
        <w:rPr>
          <w:spacing w:val="18"/>
          <w:sz w:val="24"/>
          <w:szCs w:val="24"/>
        </w:rPr>
        <w:t xml:space="preserve"> </w:t>
      </w:r>
      <w:r>
        <w:rPr>
          <w:sz w:val="24"/>
          <w:szCs w:val="24"/>
        </w:rPr>
        <w:t>si</w:t>
      </w:r>
      <w:r>
        <w:rPr>
          <w:spacing w:val="1"/>
          <w:sz w:val="24"/>
          <w:szCs w:val="24"/>
        </w:rPr>
        <w:t>t</w:t>
      </w:r>
      <w:r>
        <w:rPr>
          <w:sz w:val="24"/>
          <w:szCs w:val="24"/>
        </w:rPr>
        <w:t>e</w:t>
      </w:r>
      <w:r>
        <w:rPr>
          <w:spacing w:val="18"/>
          <w:sz w:val="24"/>
          <w:szCs w:val="24"/>
        </w:rPr>
        <w:t xml:space="preserve"> </w:t>
      </w:r>
      <w:r>
        <w:rPr>
          <w:sz w:val="24"/>
          <w:szCs w:val="24"/>
        </w:rPr>
        <w:t>of</w:t>
      </w:r>
      <w:r>
        <w:rPr>
          <w:spacing w:val="18"/>
          <w:sz w:val="24"/>
          <w:szCs w:val="24"/>
        </w:rPr>
        <w:t xml:space="preserve"> </w:t>
      </w:r>
      <w:r>
        <w:rPr>
          <w:sz w:val="24"/>
          <w:szCs w:val="24"/>
        </w:rPr>
        <w:t>the</w:t>
      </w:r>
      <w:r>
        <w:rPr>
          <w:spacing w:val="20"/>
          <w:sz w:val="24"/>
          <w:szCs w:val="24"/>
        </w:rPr>
        <w:t xml:space="preserve"> </w:t>
      </w:r>
      <w:r>
        <w:rPr>
          <w:sz w:val="24"/>
          <w:szCs w:val="24"/>
        </w:rPr>
        <w:t>subj</w:t>
      </w:r>
      <w:r>
        <w:rPr>
          <w:spacing w:val="1"/>
          <w:sz w:val="24"/>
          <w:szCs w:val="24"/>
        </w:rPr>
        <w:t>e</w:t>
      </w:r>
      <w:r>
        <w:rPr>
          <w:spacing w:val="-1"/>
          <w:sz w:val="24"/>
          <w:szCs w:val="24"/>
        </w:rPr>
        <w:t>c</w:t>
      </w:r>
      <w:r>
        <w:rPr>
          <w:sz w:val="24"/>
          <w:szCs w:val="24"/>
        </w:rPr>
        <w:t xml:space="preserve">t. </w:t>
      </w:r>
      <w:r>
        <w:rPr>
          <w:b/>
          <w:spacing w:val="-40"/>
          <w:sz w:val="24"/>
          <w:szCs w:val="24"/>
        </w:rPr>
        <w:t xml:space="preserve"> </w:t>
      </w:r>
      <w:r>
        <w:rPr>
          <w:b/>
          <w:spacing w:val="1"/>
          <w:sz w:val="24"/>
          <w:szCs w:val="24"/>
          <w:u w:val="thick" w:color="000000"/>
        </w:rPr>
        <w:t>Su</w:t>
      </w:r>
      <w:r>
        <w:rPr>
          <w:b/>
          <w:spacing w:val="-1"/>
          <w:sz w:val="24"/>
          <w:szCs w:val="24"/>
          <w:u w:val="thick" w:color="000000"/>
        </w:rPr>
        <w:t>c</w:t>
      </w:r>
      <w:r>
        <w:rPr>
          <w:b/>
          <w:sz w:val="24"/>
          <w:szCs w:val="24"/>
          <w:u w:val="thick" w:color="000000"/>
        </w:rPr>
        <w:t>h</w:t>
      </w:r>
      <w:r>
        <w:rPr>
          <w:b/>
          <w:spacing w:val="27"/>
          <w:sz w:val="24"/>
          <w:szCs w:val="24"/>
          <w:u w:val="thick" w:color="000000"/>
        </w:rPr>
        <w:t xml:space="preserve"> </w:t>
      </w:r>
      <w:r>
        <w:rPr>
          <w:b/>
          <w:sz w:val="24"/>
          <w:szCs w:val="24"/>
          <w:u w:val="thick" w:color="000000"/>
        </w:rPr>
        <w:t>a</w:t>
      </w:r>
      <w:r>
        <w:rPr>
          <w:b/>
          <w:spacing w:val="26"/>
          <w:sz w:val="24"/>
          <w:szCs w:val="24"/>
          <w:u w:val="thick" w:color="000000"/>
        </w:rPr>
        <w:t xml:space="preserve"> </w:t>
      </w:r>
      <w:r>
        <w:rPr>
          <w:b/>
          <w:sz w:val="24"/>
          <w:szCs w:val="24"/>
          <w:u w:val="thick" w:color="000000"/>
        </w:rPr>
        <w:t>s</w:t>
      </w:r>
      <w:r>
        <w:rPr>
          <w:b/>
          <w:spacing w:val="1"/>
          <w:sz w:val="24"/>
          <w:szCs w:val="24"/>
          <w:u w:val="thick" w:color="000000"/>
        </w:rPr>
        <w:t>u</w:t>
      </w:r>
      <w:r>
        <w:rPr>
          <w:b/>
          <w:spacing w:val="-2"/>
          <w:sz w:val="24"/>
          <w:szCs w:val="24"/>
          <w:u w:val="thick" w:color="000000"/>
        </w:rPr>
        <w:t>s</w:t>
      </w:r>
      <w:r>
        <w:rPr>
          <w:b/>
          <w:spacing w:val="1"/>
          <w:sz w:val="24"/>
          <w:szCs w:val="24"/>
          <w:u w:val="thick" w:color="000000"/>
        </w:rPr>
        <w:t>p</w:t>
      </w:r>
      <w:r>
        <w:rPr>
          <w:b/>
          <w:spacing w:val="-1"/>
          <w:sz w:val="24"/>
          <w:szCs w:val="24"/>
          <w:u w:val="thick" w:color="000000"/>
        </w:rPr>
        <w:t>e</w:t>
      </w:r>
      <w:r>
        <w:rPr>
          <w:b/>
          <w:spacing w:val="1"/>
          <w:sz w:val="24"/>
          <w:szCs w:val="24"/>
          <w:u w:val="thick" w:color="000000"/>
        </w:rPr>
        <w:t>n</w:t>
      </w:r>
      <w:r>
        <w:rPr>
          <w:b/>
          <w:sz w:val="24"/>
          <w:szCs w:val="24"/>
          <w:u w:val="thick" w:color="000000"/>
        </w:rPr>
        <w:t>sio</w:t>
      </w:r>
      <w:r>
        <w:rPr>
          <w:b/>
          <w:spacing w:val="1"/>
          <w:sz w:val="24"/>
          <w:szCs w:val="24"/>
          <w:u w:val="thick" w:color="000000"/>
        </w:rPr>
        <w:t>n</w:t>
      </w:r>
      <w:r>
        <w:rPr>
          <w:b/>
          <w:sz w:val="24"/>
          <w:szCs w:val="24"/>
          <w:u w:val="thick" w:color="000000"/>
        </w:rPr>
        <w:t>,</w:t>
      </w:r>
      <w:r>
        <w:rPr>
          <w:b/>
          <w:spacing w:val="24"/>
          <w:sz w:val="24"/>
          <w:szCs w:val="24"/>
          <w:u w:val="thick" w:color="000000"/>
        </w:rPr>
        <w:t xml:space="preserve"> </w:t>
      </w:r>
      <w:r>
        <w:rPr>
          <w:b/>
          <w:spacing w:val="-2"/>
          <w:sz w:val="24"/>
          <w:szCs w:val="24"/>
          <w:u w:val="thick" w:color="000000"/>
        </w:rPr>
        <w:t>i</w:t>
      </w:r>
      <w:r>
        <w:rPr>
          <w:b/>
          <w:sz w:val="24"/>
          <w:szCs w:val="24"/>
          <w:u w:val="thick" w:color="000000"/>
        </w:rPr>
        <w:t>f</w:t>
      </w:r>
      <w:r>
        <w:rPr>
          <w:b/>
          <w:sz w:val="24"/>
          <w:szCs w:val="24"/>
        </w:rPr>
        <w:t xml:space="preserve"> </w:t>
      </w:r>
      <w:r>
        <w:rPr>
          <w:b/>
          <w:sz w:val="24"/>
          <w:szCs w:val="24"/>
          <w:u w:val="thick" w:color="000000"/>
        </w:rPr>
        <w:t>le</w:t>
      </w:r>
      <w:r>
        <w:rPr>
          <w:b/>
          <w:spacing w:val="1"/>
          <w:sz w:val="24"/>
          <w:szCs w:val="24"/>
          <w:u w:val="thick" w:color="000000"/>
        </w:rPr>
        <w:t>f</w:t>
      </w:r>
      <w:r>
        <w:rPr>
          <w:b/>
          <w:sz w:val="24"/>
          <w:szCs w:val="24"/>
          <w:u w:val="thick" w:color="000000"/>
        </w:rPr>
        <w:t>t u</w:t>
      </w:r>
      <w:r>
        <w:rPr>
          <w:b/>
          <w:spacing w:val="1"/>
          <w:sz w:val="24"/>
          <w:szCs w:val="24"/>
          <w:u w:val="thick" w:color="000000"/>
        </w:rPr>
        <w:t>n</w:t>
      </w:r>
      <w:r>
        <w:rPr>
          <w:b/>
          <w:spacing w:val="-1"/>
          <w:sz w:val="24"/>
          <w:szCs w:val="24"/>
          <w:u w:val="thick" w:color="000000"/>
        </w:rPr>
        <w:t>rec</w:t>
      </w:r>
      <w:r>
        <w:rPr>
          <w:b/>
          <w:sz w:val="24"/>
          <w:szCs w:val="24"/>
          <w:u w:val="thick" w:color="000000"/>
        </w:rPr>
        <w:t>ti</w:t>
      </w:r>
      <w:r>
        <w:rPr>
          <w:b/>
          <w:spacing w:val="1"/>
          <w:sz w:val="24"/>
          <w:szCs w:val="24"/>
          <w:u w:val="thick" w:color="000000"/>
        </w:rPr>
        <w:t>f</w:t>
      </w:r>
      <w:r>
        <w:rPr>
          <w:b/>
          <w:sz w:val="24"/>
          <w:szCs w:val="24"/>
          <w:u w:val="thick" w:color="000000"/>
        </w:rPr>
        <w:t>ied, wi</w:t>
      </w:r>
      <w:r>
        <w:rPr>
          <w:b/>
          <w:spacing w:val="1"/>
          <w:sz w:val="24"/>
          <w:szCs w:val="24"/>
          <w:u w:val="thick" w:color="000000"/>
        </w:rPr>
        <w:t>l</w:t>
      </w:r>
      <w:r>
        <w:rPr>
          <w:b/>
          <w:sz w:val="24"/>
          <w:szCs w:val="24"/>
          <w:u w:val="thick" w:color="000000"/>
        </w:rPr>
        <w:t xml:space="preserve">l </w:t>
      </w:r>
      <w:r>
        <w:rPr>
          <w:b/>
          <w:spacing w:val="-1"/>
          <w:sz w:val="24"/>
          <w:szCs w:val="24"/>
          <w:u w:val="thick" w:color="000000"/>
        </w:rPr>
        <w:t>u</w:t>
      </w:r>
      <w:r>
        <w:rPr>
          <w:b/>
          <w:sz w:val="24"/>
          <w:szCs w:val="24"/>
          <w:u w:val="thick" w:color="000000"/>
        </w:rPr>
        <w:t>lt</w:t>
      </w:r>
      <w:r>
        <w:rPr>
          <w:b/>
          <w:spacing w:val="-2"/>
          <w:sz w:val="24"/>
          <w:szCs w:val="24"/>
          <w:u w:val="thick" w:color="000000"/>
        </w:rPr>
        <w:t>i</w:t>
      </w:r>
      <w:r>
        <w:rPr>
          <w:b/>
          <w:spacing w:val="-3"/>
          <w:sz w:val="24"/>
          <w:szCs w:val="24"/>
          <w:u w:val="thick" w:color="000000"/>
        </w:rPr>
        <w:t>m</w:t>
      </w:r>
      <w:r>
        <w:rPr>
          <w:b/>
          <w:spacing w:val="2"/>
          <w:sz w:val="24"/>
          <w:szCs w:val="24"/>
          <w:u w:val="thick" w:color="000000"/>
        </w:rPr>
        <w:t>a</w:t>
      </w:r>
      <w:r>
        <w:rPr>
          <w:b/>
          <w:sz w:val="24"/>
          <w:szCs w:val="24"/>
          <w:u w:val="thick" w:color="000000"/>
        </w:rPr>
        <w:t>t</w:t>
      </w:r>
      <w:r>
        <w:rPr>
          <w:b/>
          <w:spacing w:val="-2"/>
          <w:sz w:val="24"/>
          <w:szCs w:val="24"/>
          <w:u w:val="thick" w:color="000000"/>
        </w:rPr>
        <w:t>e</w:t>
      </w:r>
      <w:r>
        <w:rPr>
          <w:b/>
          <w:sz w:val="24"/>
          <w:szCs w:val="24"/>
          <w:u w:val="thick" w:color="000000"/>
        </w:rPr>
        <w:t xml:space="preserve">ly </w:t>
      </w:r>
      <w:r>
        <w:rPr>
          <w:b/>
          <w:spacing w:val="1"/>
          <w:sz w:val="24"/>
          <w:szCs w:val="24"/>
          <w:u w:val="thick" w:color="000000"/>
        </w:rPr>
        <w:t>l</w:t>
      </w:r>
      <w:r>
        <w:rPr>
          <w:b/>
          <w:spacing w:val="-1"/>
          <w:sz w:val="24"/>
          <w:szCs w:val="24"/>
          <w:u w:val="thick" w:color="000000"/>
        </w:rPr>
        <w:t>e</w:t>
      </w:r>
      <w:r>
        <w:rPr>
          <w:b/>
          <w:sz w:val="24"/>
          <w:szCs w:val="24"/>
          <w:u w:val="thick" w:color="000000"/>
        </w:rPr>
        <w:t>ad</w:t>
      </w:r>
      <w:r>
        <w:rPr>
          <w:b/>
          <w:spacing w:val="1"/>
          <w:sz w:val="24"/>
          <w:szCs w:val="24"/>
          <w:u w:val="thick" w:color="000000"/>
        </w:rPr>
        <w:t xml:space="preserve"> </w:t>
      </w:r>
      <w:r>
        <w:rPr>
          <w:b/>
          <w:sz w:val="24"/>
          <w:szCs w:val="24"/>
          <w:u w:val="thick" w:color="000000"/>
        </w:rPr>
        <w:t xml:space="preserve">to </w:t>
      </w:r>
      <w:r>
        <w:rPr>
          <w:b/>
          <w:spacing w:val="1"/>
          <w:sz w:val="24"/>
          <w:szCs w:val="24"/>
          <w:u w:val="thick" w:color="000000"/>
        </w:rPr>
        <w:t>f</w:t>
      </w:r>
      <w:r>
        <w:rPr>
          <w:b/>
          <w:sz w:val="24"/>
          <w:szCs w:val="24"/>
          <w:u w:val="thick" w:color="000000"/>
        </w:rPr>
        <w:t>ai</w:t>
      </w:r>
      <w:r>
        <w:rPr>
          <w:b/>
          <w:spacing w:val="1"/>
          <w:sz w:val="24"/>
          <w:szCs w:val="24"/>
          <w:u w:val="thick" w:color="000000"/>
        </w:rPr>
        <w:t>l</w:t>
      </w:r>
      <w:r>
        <w:rPr>
          <w:b/>
          <w:sz w:val="24"/>
          <w:szCs w:val="24"/>
          <w:u w:val="thick" w:color="000000"/>
        </w:rPr>
        <w:t>i</w:t>
      </w:r>
      <w:r>
        <w:rPr>
          <w:b/>
          <w:spacing w:val="1"/>
          <w:sz w:val="24"/>
          <w:szCs w:val="24"/>
          <w:u w:val="thick" w:color="000000"/>
        </w:rPr>
        <w:t>n</w:t>
      </w:r>
      <w:r>
        <w:rPr>
          <w:b/>
          <w:sz w:val="24"/>
          <w:szCs w:val="24"/>
          <w:u w:val="thick" w:color="000000"/>
        </w:rPr>
        <w:t>g t</w:t>
      </w:r>
      <w:r>
        <w:rPr>
          <w:b/>
          <w:spacing w:val="-2"/>
          <w:sz w:val="24"/>
          <w:szCs w:val="24"/>
          <w:u w:val="thick" w:color="000000"/>
        </w:rPr>
        <w:t>h</w:t>
      </w:r>
      <w:r>
        <w:rPr>
          <w:b/>
          <w:sz w:val="24"/>
          <w:szCs w:val="24"/>
          <w:u w:val="thick" w:color="000000"/>
        </w:rPr>
        <w:t xml:space="preserve">is </w:t>
      </w:r>
      <w:r>
        <w:rPr>
          <w:b/>
          <w:spacing w:val="1"/>
          <w:sz w:val="24"/>
          <w:szCs w:val="24"/>
          <w:u w:val="thick" w:color="000000"/>
        </w:rPr>
        <w:t>sub</w:t>
      </w:r>
      <w:r>
        <w:rPr>
          <w:b/>
          <w:sz w:val="24"/>
          <w:szCs w:val="24"/>
          <w:u w:val="thick" w:color="000000"/>
        </w:rPr>
        <w:t>j</w:t>
      </w:r>
      <w:r>
        <w:rPr>
          <w:b/>
          <w:spacing w:val="-2"/>
          <w:sz w:val="24"/>
          <w:szCs w:val="24"/>
          <w:u w:val="thick" w:color="000000"/>
        </w:rPr>
        <w:t>e</w:t>
      </w:r>
      <w:r>
        <w:rPr>
          <w:b/>
          <w:spacing w:val="-1"/>
          <w:sz w:val="24"/>
          <w:szCs w:val="24"/>
          <w:u w:val="thick" w:color="000000"/>
        </w:rPr>
        <w:t>c</w:t>
      </w:r>
      <w:r>
        <w:rPr>
          <w:b/>
          <w:sz w:val="24"/>
          <w:szCs w:val="24"/>
          <w:u w:val="thick" w:color="000000"/>
        </w:rPr>
        <w:t xml:space="preserve">t </w:t>
      </w:r>
      <w:r>
        <w:rPr>
          <w:b/>
          <w:spacing w:val="-1"/>
          <w:sz w:val="24"/>
          <w:szCs w:val="24"/>
          <w:u w:val="thick" w:color="000000"/>
        </w:rPr>
        <w:t>(</w:t>
      </w:r>
      <w:r>
        <w:rPr>
          <w:b/>
          <w:sz w:val="24"/>
          <w:szCs w:val="24"/>
          <w:u w:val="thick" w:color="000000"/>
        </w:rPr>
        <w:t>ECT</w:t>
      </w:r>
      <w:r>
        <w:rPr>
          <w:b/>
          <w:spacing w:val="1"/>
          <w:sz w:val="24"/>
          <w:szCs w:val="24"/>
          <w:u w:val="thick" w:color="000000"/>
        </w:rPr>
        <w:t>E</w:t>
      </w:r>
      <w:r>
        <w:rPr>
          <w:b/>
          <w:sz w:val="24"/>
          <w:szCs w:val="24"/>
          <w:u w:val="thick" w:color="000000"/>
        </w:rPr>
        <w:t>250).</w:t>
      </w:r>
    </w:p>
    <w:p w14:paraId="4A7CC60D" w14:textId="77777777" w:rsidR="00C37DEC" w:rsidRDefault="00C37DEC">
      <w:pPr>
        <w:spacing w:before="3" w:line="120" w:lineRule="exact"/>
        <w:rPr>
          <w:sz w:val="12"/>
          <w:szCs w:val="12"/>
        </w:rPr>
      </w:pPr>
    </w:p>
    <w:p w14:paraId="2FC6C248" w14:textId="77777777" w:rsidR="00C37DEC" w:rsidRDefault="00C37DEC">
      <w:pPr>
        <w:spacing w:line="200" w:lineRule="exact"/>
      </w:pPr>
    </w:p>
    <w:p w14:paraId="77180AA9" w14:textId="77777777" w:rsidR="00C37DEC" w:rsidRDefault="00C37DEC">
      <w:pPr>
        <w:spacing w:line="200" w:lineRule="exact"/>
      </w:pPr>
    </w:p>
    <w:p w14:paraId="705DF2AC" w14:textId="271C05E0" w:rsidR="00C37DEC" w:rsidRDefault="00360F89">
      <w:pPr>
        <w:spacing w:before="24"/>
        <w:ind w:left="153" w:right="2648"/>
        <w:jc w:val="both"/>
        <w:rPr>
          <w:sz w:val="28"/>
          <w:szCs w:val="28"/>
        </w:rPr>
      </w:pPr>
      <w:r>
        <w:rPr>
          <w:b/>
          <w:spacing w:val="1"/>
          <w:sz w:val="28"/>
          <w:szCs w:val="28"/>
        </w:rPr>
        <w:t>5</w:t>
      </w:r>
      <w:r>
        <w:rPr>
          <w:b/>
          <w:sz w:val="28"/>
          <w:szCs w:val="28"/>
        </w:rPr>
        <w:t xml:space="preserve">.      </w:t>
      </w:r>
      <w:r>
        <w:rPr>
          <w:b/>
          <w:spacing w:val="14"/>
          <w:sz w:val="28"/>
          <w:szCs w:val="28"/>
        </w:rPr>
        <w:t xml:space="preserve"> </w:t>
      </w:r>
      <w:r>
        <w:rPr>
          <w:b/>
          <w:sz w:val="28"/>
          <w:szCs w:val="28"/>
        </w:rPr>
        <w:t>TE</w:t>
      </w:r>
      <w:r>
        <w:rPr>
          <w:b/>
          <w:spacing w:val="-1"/>
          <w:sz w:val="28"/>
          <w:szCs w:val="28"/>
        </w:rPr>
        <w:t>A</w:t>
      </w:r>
      <w:r>
        <w:rPr>
          <w:b/>
          <w:sz w:val="28"/>
          <w:szCs w:val="28"/>
        </w:rPr>
        <w:t>M</w:t>
      </w:r>
      <w:r>
        <w:rPr>
          <w:b/>
          <w:spacing w:val="-1"/>
          <w:sz w:val="28"/>
          <w:szCs w:val="28"/>
        </w:rPr>
        <w:t xml:space="preserve"> </w:t>
      </w:r>
      <w:r>
        <w:rPr>
          <w:b/>
          <w:sz w:val="28"/>
          <w:szCs w:val="28"/>
        </w:rPr>
        <w:t>S</w:t>
      </w:r>
      <w:r>
        <w:rPr>
          <w:b/>
          <w:spacing w:val="-2"/>
          <w:sz w:val="28"/>
          <w:szCs w:val="28"/>
        </w:rPr>
        <w:t>U</w:t>
      </w:r>
      <w:r>
        <w:rPr>
          <w:b/>
          <w:spacing w:val="-1"/>
          <w:sz w:val="28"/>
          <w:szCs w:val="28"/>
        </w:rPr>
        <w:t>P</w:t>
      </w:r>
      <w:r>
        <w:rPr>
          <w:b/>
          <w:sz w:val="28"/>
          <w:szCs w:val="28"/>
        </w:rPr>
        <w:t>E</w:t>
      </w:r>
      <w:r>
        <w:rPr>
          <w:b/>
          <w:spacing w:val="-1"/>
          <w:sz w:val="28"/>
          <w:szCs w:val="28"/>
        </w:rPr>
        <w:t>RV</w:t>
      </w:r>
      <w:r>
        <w:rPr>
          <w:b/>
          <w:spacing w:val="1"/>
          <w:sz w:val="28"/>
          <w:szCs w:val="28"/>
        </w:rPr>
        <w:t>I</w:t>
      </w:r>
      <w:r>
        <w:rPr>
          <w:b/>
          <w:sz w:val="28"/>
          <w:szCs w:val="28"/>
        </w:rPr>
        <w:t>SO</w:t>
      </w:r>
      <w:r>
        <w:rPr>
          <w:b/>
          <w:spacing w:val="-1"/>
          <w:sz w:val="28"/>
          <w:szCs w:val="28"/>
        </w:rPr>
        <w:t>R</w:t>
      </w:r>
      <w:r>
        <w:rPr>
          <w:b/>
          <w:spacing w:val="1"/>
          <w:sz w:val="28"/>
          <w:szCs w:val="28"/>
        </w:rPr>
        <w:t>/</w:t>
      </w:r>
      <w:r>
        <w:rPr>
          <w:b/>
          <w:spacing w:val="-1"/>
          <w:sz w:val="28"/>
          <w:szCs w:val="28"/>
        </w:rPr>
        <w:t>M</w:t>
      </w:r>
      <w:r>
        <w:rPr>
          <w:b/>
          <w:sz w:val="28"/>
          <w:szCs w:val="28"/>
        </w:rPr>
        <w:t>E</w:t>
      </w:r>
      <w:r>
        <w:rPr>
          <w:b/>
          <w:spacing w:val="-1"/>
          <w:sz w:val="28"/>
          <w:szCs w:val="28"/>
        </w:rPr>
        <w:t>N</w:t>
      </w:r>
      <w:r>
        <w:rPr>
          <w:b/>
          <w:sz w:val="28"/>
          <w:szCs w:val="28"/>
        </w:rPr>
        <w:t>TO</w:t>
      </w:r>
      <w:r>
        <w:rPr>
          <w:b/>
          <w:spacing w:val="-1"/>
          <w:sz w:val="28"/>
          <w:szCs w:val="28"/>
        </w:rPr>
        <w:t>R</w:t>
      </w:r>
      <w:r>
        <w:rPr>
          <w:b/>
          <w:spacing w:val="1"/>
          <w:sz w:val="28"/>
          <w:szCs w:val="28"/>
        </w:rPr>
        <w:t>/</w:t>
      </w:r>
      <w:r>
        <w:rPr>
          <w:b/>
          <w:spacing w:val="-1"/>
          <w:sz w:val="28"/>
          <w:szCs w:val="28"/>
        </w:rPr>
        <w:t>C</w:t>
      </w:r>
      <w:r>
        <w:rPr>
          <w:b/>
          <w:spacing w:val="2"/>
          <w:sz w:val="28"/>
          <w:szCs w:val="28"/>
        </w:rPr>
        <w:t>O</w:t>
      </w:r>
      <w:r>
        <w:rPr>
          <w:b/>
          <w:sz w:val="28"/>
          <w:szCs w:val="28"/>
        </w:rPr>
        <w:t>O</w:t>
      </w:r>
      <w:r>
        <w:rPr>
          <w:b/>
          <w:spacing w:val="-1"/>
          <w:sz w:val="28"/>
          <w:szCs w:val="28"/>
        </w:rPr>
        <w:t>RD</w:t>
      </w:r>
      <w:r>
        <w:rPr>
          <w:b/>
          <w:spacing w:val="1"/>
          <w:sz w:val="28"/>
          <w:szCs w:val="28"/>
        </w:rPr>
        <w:t>I</w:t>
      </w:r>
      <w:r>
        <w:rPr>
          <w:b/>
          <w:spacing w:val="-1"/>
          <w:sz w:val="28"/>
          <w:szCs w:val="28"/>
        </w:rPr>
        <w:t>NA</w:t>
      </w:r>
      <w:r>
        <w:rPr>
          <w:b/>
          <w:sz w:val="28"/>
          <w:szCs w:val="28"/>
        </w:rPr>
        <w:t>TOR</w:t>
      </w:r>
    </w:p>
    <w:p w14:paraId="5F33A54C" w14:textId="77777777" w:rsidR="00C37DEC" w:rsidRDefault="00360F89">
      <w:pPr>
        <w:spacing w:before="56"/>
        <w:ind w:left="153" w:right="629"/>
        <w:jc w:val="both"/>
        <w:rPr>
          <w:sz w:val="24"/>
          <w:szCs w:val="24"/>
        </w:rPr>
      </w:pPr>
      <w:r>
        <w:rPr>
          <w:sz w:val="24"/>
          <w:szCs w:val="24"/>
        </w:rPr>
        <w:t>The</w:t>
      </w:r>
      <w:r>
        <w:rPr>
          <w:spacing w:val="-1"/>
          <w:sz w:val="24"/>
          <w:szCs w:val="24"/>
        </w:rPr>
        <w:t xml:space="preserve"> </w:t>
      </w:r>
      <w:r>
        <w:rPr>
          <w:spacing w:val="1"/>
          <w:sz w:val="24"/>
          <w:szCs w:val="24"/>
        </w:rPr>
        <w:t>S</w:t>
      </w:r>
      <w:r>
        <w:rPr>
          <w:sz w:val="24"/>
          <w:szCs w:val="24"/>
        </w:rPr>
        <w:t>ubje</w:t>
      </w:r>
      <w:r>
        <w:rPr>
          <w:spacing w:val="-1"/>
          <w:sz w:val="24"/>
          <w:szCs w:val="24"/>
        </w:rPr>
        <w:t>c</w:t>
      </w:r>
      <w:r>
        <w:rPr>
          <w:sz w:val="24"/>
          <w:szCs w:val="24"/>
        </w:rPr>
        <w:t xml:space="preserve">t </w:t>
      </w:r>
      <w:r>
        <w:rPr>
          <w:spacing w:val="1"/>
          <w:sz w:val="24"/>
          <w:szCs w:val="24"/>
        </w:rPr>
        <w:t>C</w:t>
      </w:r>
      <w:r>
        <w:rPr>
          <w:sz w:val="24"/>
          <w:szCs w:val="24"/>
        </w:rPr>
        <w:t>oordin</w:t>
      </w:r>
      <w:r>
        <w:rPr>
          <w:spacing w:val="-1"/>
          <w:sz w:val="24"/>
          <w:szCs w:val="24"/>
        </w:rPr>
        <w:t>a</w:t>
      </w:r>
      <w:r>
        <w:rPr>
          <w:sz w:val="24"/>
          <w:szCs w:val="24"/>
        </w:rPr>
        <w:t>tor</w:t>
      </w:r>
      <w:r>
        <w:rPr>
          <w:spacing w:val="2"/>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the M</w:t>
      </w:r>
      <w:r>
        <w:rPr>
          <w:spacing w:val="-1"/>
          <w:sz w:val="24"/>
          <w:szCs w:val="24"/>
        </w:rPr>
        <w:t>e</w:t>
      </w:r>
      <w:r>
        <w:rPr>
          <w:sz w:val="24"/>
          <w:szCs w:val="24"/>
        </w:rPr>
        <w:t xml:space="preserve">ntor </w:t>
      </w:r>
      <w:r>
        <w:rPr>
          <w:spacing w:val="-1"/>
          <w:sz w:val="24"/>
          <w:szCs w:val="24"/>
        </w:rPr>
        <w:t>f</w:t>
      </w:r>
      <w:r>
        <w:rPr>
          <w:sz w:val="24"/>
          <w:szCs w:val="24"/>
        </w:rPr>
        <w:t>or</w:t>
      </w:r>
      <w:r>
        <w:rPr>
          <w:spacing w:val="1"/>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te</w:t>
      </w:r>
      <w:r>
        <w:rPr>
          <w:spacing w:val="-1"/>
          <w:sz w:val="24"/>
          <w:szCs w:val="24"/>
        </w:rPr>
        <w:t>a</w:t>
      </w:r>
      <w:r>
        <w:rPr>
          <w:sz w:val="24"/>
          <w:szCs w:val="24"/>
        </w:rPr>
        <w:t xml:space="preserve">ms. </w:t>
      </w:r>
      <w:r>
        <w:rPr>
          <w:spacing w:val="3"/>
          <w:sz w:val="24"/>
          <w:szCs w:val="24"/>
        </w:rPr>
        <w:t xml:space="preserve"> </w:t>
      </w:r>
      <w:r>
        <w:rPr>
          <w:sz w:val="24"/>
          <w:szCs w:val="24"/>
        </w:rPr>
        <w:t>The</w:t>
      </w:r>
      <w:r>
        <w:rPr>
          <w:spacing w:val="-1"/>
          <w:sz w:val="24"/>
          <w:szCs w:val="24"/>
        </w:rPr>
        <w:t xml:space="preserve"> </w:t>
      </w:r>
      <w:r>
        <w:rPr>
          <w:sz w:val="24"/>
          <w:szCs w:val="24"/>
        </w:rPr>
        <w:t>role</w:t>
      </w:r>
      <w:r>
        <w:rPr>
          <w:spacing w:val="-1"/>
          <w:sz w:val="24"/>
          <w:szCs w:val="24"/>
        </w:rPr>
        <w:t xml:space="preserve"> </w:t>
      </w:r>
      <w:r>
        <w:rPr>
          <w:spacing w:val="2"/>
          <w:sz w:val="24"/>
          <w:szCs w:val="24"/>
        </w:rPr>
        <w:t>o</w:t>
      </w:r>
      <w:r>
        <w:rPr>
          <w:sz w:val="24"/>
          <w:szCs w:val="24"/>
        </w:rPr>
        <w:t>f the</w:t>
      </w:r>
      <w:r>
        <w:rPr>
          <w:spacing w:val="1"/>
          <w:sz w:val="24"/>
          <w:szCs w:val="24"/>
        </w:rPr>
        <w:t xml:space="preserve"> </w:t>
      </w:r>
      <w:r>
        <w:rPr>
          <w:sz w:val="24"/>
          <w:szCs w:val="24"/>
        </w:rPr>
        <w:t>M</w:t>
      </w:r>
      <w:r>
        <w:rPr>
          <w:spacing w:val="-1"/>
          <w:sz w:val="24"/>
          <w:szCs w:val="24"/>
        </w:rPr>
        <w:t>e</w:t>
      </w:r>
      <w:r>
        <w:rPr>
          <w:sz w:val="24"/>
          <w:szCs w:val="24"/>
        </w:rPr>
        <w:t>ntor is</w:t>
      </w:r>
      <w:r>
        <w:rPr>
          <w:spacing w:val="1"/>
          <w:sz w:val="24"/>
          <w:szCs w:val="24"/>
        </w:rPr>
        <w:t xml:space="preserve"> </w:t>
      </w:r>
      <w:r>
        <w:rPr>
          <w:b/>
          <w:sz w:val="24"/>
          <w:szCs w:val="24"/>
        </w:rPr>
        <w:t>NOT TO:</w:t>
      </w:r>
    </w:p>
    <w:p w14:paraId="5B593557" w14:textId="77777777" w:rsidR="00C37DEC" w:rsidRDefault="00360F89">
      <w:pPr>
        <w:spacing w:before="2"/>
        <w:ind w:left="153" w:right="7486"/>
        <w:jc w:val="both"/>
        <w:rPr>
          <w:sz w:val="24"/>
          <w:szCs w:val="24"/>
        </w:rPr>
      </w:pPr>
      <w:r>
        <w:rPr>
          <w:rFonts w:ascii="Symbol" w:eastAsia="Symbol" w:hAnsi="Symbol" w:cs="Symbol"/>
          <w:sz w:val="24"/>
          <w:szCs w:val="24"/>
        </w:rPr>
        <w:t></w:t>
      </w:r>
      <w:r>
        <w:rPr>
          <w:sz w:val="24"/>
          <w:szCs w:val="24"/>
        </w:rPr>
        <w:t xml:space="preserve">      </w:t>
      </w:r>
      <w:r>
        <w:rPr>
          <w:spacing w:val="36"/>
          <w:sz w:val="24"/>
          <w:szCs w:val="24"/>
        </w:rPr>
        <w:t xml:space="preserve"> </w:t>
      </w:r>
      <w:r>
        <w:rPr>
          <w:sz w:val="24"/>
          <w:szCs w:val="24"/>
        </w:rPr>
        <w:t>do the p</w:t>
      </w:r>
      <w:r>
        <w:rPr>
          <w:spacing w:val="-1"/>
          <w:sz w:val="24"/>
          <w:szCs w:val="24"/>
        </w:rPr>
        <w:t>r</w:t>
      </w:r>
      <w:r>
        <w:rPr>
          <w:sz w:val="24"/>
          <w:szCs w:val="24"/>
        </w:rPr>
        <w:t>oje</w:t>
      </w:r>
      <w:r>
        <w:rPr>
          <w:spacing w:val="-1"/>
          <w:sz w:val="24"/>
          <w:szCs w:val="24"/>
        </w:rPr>
        <w:t>c</w:t>
      </w:r>
      <w:r>
        <w:rPr>
          <w:sz w:val="24"/>
          <w:szCs w:val="24"/>
        </w:rPr>
        <w:t>t; or</w:t>
      </w:r>
    </w:p>
    <w:p w14:paraId="0860378E" w14:textId="77777777" w:rsidR="00C37DEC" w:rsidRDefault="00360F89">
      <w:pPr>
        <w:spacing w:line="280" w:lineRule="exact"/>
        <w:ind w:left="153" w:right="3131"/>
        <w:jc w:val="both"/>
        <w:rPr>
          <w:sz w:val="24"/>
          <w:szCs w:val="24"/>
        </w:rPr>
      </w:pPr>
      <w:r>
        <w:rPr>
          <w:rFonts w:ascii="Symbol" w:eastAsia="Symbol" w:hAnsi="Symbol" w:cs="Symbol"/>
          <w:position w:val="-1"/>
          <w:sz w:val="24"/>
          <w:szCs w:val="24"/>
        </w:rPr>
        <w:t></w:t>
      </w:r>
      <w:r>
        <w:rPr>
          <w:position w:val="-1"/>
          <w:sz w:val="24"/>
          <w:szCs w:val="24"/>
        </w:rPr>
        <w:t xml:space="preserve">      </w:t>
      </w:r>
      <w:r>
        <w:rPr>
          <w:spacing w:val="36"/>
          <w:position w:val="-1"/>
          <w:sz w:val="24"/>
          <w:szCs w:val="24"/>
        </w:rPr>
        <w:t xml:space="preserve"> </w:t>
      </w:r>
      <w:r>
        <w:rPr>
          <w:spacing w:val="-1"/>
          <w:position w:val="-1"/>
          <w:sz w:val="24"/>
          <w:szCs w:val="24"/>
        </w:rPr>
        <w:t>ac</w:t>
      </w:r>
      <w:r>
        <w:rPr>
          <w:position w:val="-1"/>
          <w:sz w:val="24"/>
          <w:szCs w:val="24"/>
        </w:rPr>
        <w:t>t as a</w:t>
      </w:r>
      <w:r>
        <w:rPr>
          <w:spacing w:val="1"/>
          <w:position w:val="-1"/>
          <w:sz w:val="24"/>
          <w:szCs w:val="24"/>
        </w:rPr>
        <w:t xml:space="preserve"> </w:t>
      </w:r>
      <w:r>
        <w:rPr>
          <w:position w:val="-1"/>
          <w:sz w:val="24"/>
          <w:szCs w:val="24"/>
        </w:rPr>
        <w:t>f</w:t>
      </w:r>
      <w:r>
        <w:rPr>
          <w:spacing w:val="-1"/>
          <w:position w:val="-1"/>
          <w:sz w:val="24"/>
          <w:szCs w:val="24"/>
        </w:rPr>
        <w:t>r</w:t>
      </w:r>
      <w:r>
        <w:rPr>
          <w:spacing w:val="1"/>
          <w:position w:val="-1"/>
          <w:sz w:val="24"/>
          <w:szCs w:val="24"/>
        </w:rPr>
        <w:t>e</w:t>
      </w:r>
      <w:r>
        <w:rPr>
          <w:position w:val="-1"/>
          <w:sz w:val="24"/>
          <w:szCs w:val="24"/>
        </w:rPr>
        <w:t>e</w:t>
      </w:r>
      <w:r>
        <w:rPr>
          <w:spacing w:val="-1"/>
          <w:position w:val="-1"/>
          <w:sz w:val="24"/>
          <w:szCs w:val="24"/>
        </w:rPr>
        <w:t xml:space="preserve"> </w:t>
      </w:r>
      <w:r>
        <w:rPr>
          <w:position w:val="-1"/>
          <w:sz w:val="24"/>
          <w:szCs w:val="24"/>
        </w:rPr>
        <w:t>te</w:t>
      </w:r>
      <w:r>
        <w:rPr>
          <w:spacing w:val="-1"/>
          <w:position w:val="-1"/>
          <w:sz w:val="24"/>
          <w:szCs w:val="24"/>
        </w:rPr>
        <w:t>c</w:t>
      </w:r>
      <w:r>
        <w:rPr>
          <w:position w:val="-1"/>
          <w:sz w:val="24"/>
          <w:szCs w:val="24"/>
        </w:rPr>
        <w:t>hni</w:t>
      </w:r>
      <w:r>
        <w:rPr>
          <w:spacing w:val="2"/>
          <w:position w:val="-1"/>
          <w:sz w:val="24"/>
          <w:szCs w:val="24"/>
        </w:rPr>
        <w:t>c</w:t>
      </w:r>
      <w:r>
        <w:rPr>
          <w:spacing w:val="-1"/>
          <w:position w:val="-1"/>
          <w:sz w:val="24"/>
          <w:szCs w:val="24"/>
        </w:rPr>
        <w:t>a</w:t>
      </w:r>
      <w:r>
        <w:rPr>
          <w:position w:val="-1"/>
          <w:sz w:val="24"/>
          <w:szCs w:val="24"/>
        </w:rPr>
        <w:t>l c</w:t>
      </w:r>
      <w:r>
        <w:rPr>
          <w:spacing w:val="2"/>
          <w:position w:val="-1"/>
          <w:sz w:val="24"/>
          <w:szCs w:val="24"/>
        </w:rPr>
        <w:t>o</w:t>
      </w:r>
      <w:r>
        <w:rPr>
          <w:position w:val="-1"/>
          <w:sz w:val="24"/>
          <w:szCs w:val="24"/>
        </w:rPr>
        <w:t xml:space="preserve">nsultant </w:t>
      </w:r>
      <w:r>
        <w:rPr>
          <w:spacing w:val="-1"/>
          <w:position w:val="-1"/>
          <w:sz w:val="24"/>
          <w:szCs w:val="24"/>
        </w:rPr>
        <w:t>(a</w:t>
      </w:r>
      <w:r>
        <w:rPr>
          <w:position w:val="-1"/>
          <w:sz w:val="24"/>
          <w:szCs w:val="24"/>
        </w:rPr>
        <w:t>nd h</w:t>
      </w:r>
      <w:r>
        <w:rPr>
          <w:spacing w:val="-1"/>
          <w:position w:val="-1"/>
          <w:sz w:val="24"/>
          <w:szCs w:val="24"/>
        </w:rPr>
        <w:t>e</w:t>
      </w:r>
      <w:r>
        <w:rPr>
          <w:position w:val="-1"/>
          <w:sz w:val="24"/>
          <w:szCs w:val="24"/>
        </w:rPr>
        <w:t>n</w:t>
      </w:r>
      <w:r>
        <w:rPr>
          <w:spacing w:val="1"/>
          <w:position w:val="-1"/>
          <w:sz w:val="24"/>
          <w:szCs w:val="24"/>
        </w:rPr>
        <w:t>c</w:t>
      </w:r>
      <w:r>
        <w:rPr>
          <w:position w:val="-1"/>
          <w:sz w:val="24"/>
          <w:szCs w:val="24"/>
        </w:rPr>
        <w:t>e</w:t>
      </w:r>
      <w:r>
        <w:rPr>
          <w:spacing w:val="-1"/>
          <w:position w:val="-1"/>
          <w:sz w:val="24"/>
          <w:szCs w:val="24"/>
        </w:rPr>
        <w:t xml:space="preserve"> </w:t>
      </w:r>
      <w:r>
        <w:rPr>
          <w:position w:val="-1"/>
          <w:sz w:val="24"/>
          <w:szCs w:val="24"/>
        </w:rPr>
        <w:t>do the p</w:t>
      </w:r>
      <w:r>
        <w:rPr>
          <w:spacing w:val="-1"/>
          <w:position w:val="-1"/>
          <w:sz w:val="24"/>
          <w:szCs w:val="24"/>
        </w:rPr>
        <w:t>r</w:t>
      </w:r>
      <w:r>
        <w:rPr>
          <w:position w:val="-1"/>
          <w:sz w:val="24"/>
          <w:szCs w:val="24"/>
        </w:rPr>
        <w:t>oje</w:t>
      </w:r>
      <w:r>
        <w:rPr>
          <w:spacing w:val="-1"/>
          <w:position w:val="-1"/>
          <w:sz w:val="24"/>
          <w:szCs w:val="24"/>
        </w:rPr>
        <w:t>c</w:t>
      </w:r>
      <w:r>
        <w:rPr>
          <w:position w:val="-1"/>
          <w:sz w:val="24"/>
          <w:szCs w:val="24"/>
        </w:rPr>
        <w:t>t); or</w:t>
      </w:r>
    </w:p>
    <w:p w14:paraId="6E3FFA1B" w14:textId="77777777" w:rsidR="00C37DEC" w:rsidRDefault="00360F89">
      <w:pPr>
        <w:spacing w:line="280" w:lineRule="exact"/>
        <w:ind w:left="153" w:right="4725"/>
        <w:jc w:val="both"/>
        <w:rPr>
          <w:sz w:val="24"/>
          <w:szCs w:val="24"/>
        </w:rPr>
      </w:pPr>
      <w:r>
        <w:rPr>
          <w:rFonts w:ascii="Symbol" w:eastAsia="Symbol" w:hAnsi="Symbol" w:cs="Symbol"/>
          <w:position w:val="-1"/>
          <w:sz w:val="24"/>
          <w:szCs w:val="24"/>
        </w:rPr>
        <w:t></w:t>
      </w:r>
      <w:r>
        <w:rPr>
          <w:position w:val="-1"/>
          <w:sz w:val="24"/>
          <w:szCs w:val="24"/>
        </w:rPr>
        <w:t xml:space="preserve">      </w:t>
      </w:r>
      <w:r>
        <w:rPr>
          <w:spacing w:val="36"/>
          <w:position w:val="-1"/>
          <w:sz w:val="24"/>
          <w:szCs w:val="24"/>
        </w:rPr>
        <w:t xml:space="preserve"> </w:t>
      </w:r>
      <w:r>
        <w:rPr>
          <w:position w:val="-1"/>
          <w:sz w:val="24"/>
          <w:szCs w:val="24"/>
        </w:rPr>
        <w:t xml:space="preserve">tell </w:t>
      </w:r>
      <w:r>
        <w:rPr>
          <w:spacing w:val="1"/>
          <w:position w:val="-1"/>
          <w:sz w:val="24"/>
          <w:szCs w:val="24"/>
        </w:rPr>
        <w:t>t</w:t>
      </w:r>
      <w:r>
        <w:rPr>
          <w:position w:val="-1"/>
          <w:sz w:val="24"/>
          <w:szCs w:val="24"/>
        </w:rPr>
        <w:t>he</w:t>
      </w:r>
      <w:r>
        <w:rPr>
          <w:spacing w:val="-1"/>
          <w:position w:val="-1"/>
          <w:sz w:val="24"/>
          <w:szCs w:val="24"/>
        </w:rPr>
        <w:t xml:space="preserve"> </w:t>
      </w:r>
      <w:r>
        <w:rPr>
          <w:position w:val="-1"/>
          <w:sz w:val="24"/>
          <w:szCs w:val="24"/>
        </w:rPr>
        <w:t>te</w:t>
      </w:r>
      <w:r>
        <w:rPr>
          <w:spacing w:val="-1"/>
          <w:position w:val="-1"/>
          <w:sz w:val="24"/>
          <w:szCs w:val="24"/>
        </w:rPr>
        <w:t>a</w:t>
      </w:r>
      <w:r>
        <w:rPr>
          <w:position w:val="-1"/>
          <w:sz w:val="24"/>
          <w:szCs w:val="24"/>
        </w:rPr>
        <w:t>m wh</w:t>
      </w:r>
      <w:r>
        <w:rPr>
          <w:spacing w:val="-1"/>
          <w:position w:val="-1"/>
          <w:sz w:val="24"/>
          <w:szCs w:val="24"/>
        </w:rPr>
        <w:t>a</w:t>
      </w:r>
      <w:r>
        <w:rPr>
          <w:position w:val="-1"/>
          <w:sz w:val="24"/>
          <w:szCs w:val="24"/>
        </w:rPr>
        <w:t xml:space="preserve">t </w:t>
      </w:r>
      <w:r>
        <w:rPr>
          <w:spacing w:val="1"/>
          <w:position w:val="-1"/>
          <w:sz w:val="24"/>
          <w:szCs w:val="24"/>
        </w:rPr>
        <w:t>t</w:t>
      </w:r>
      <w:r>
        <w:rPr>
          <w:position w:val="-1"/>
          <w:sz w:val="24"/>
          <w:szCs w:val="24"/>
        </w:rPr>
        <w:t xml:space="preserve">o do </w:t>
      </w:r>
      <w:r>
        <w:rPr>
          <w:spacing w:val="1"/>
          <w:position w:val="-1"/>
          <w:sz w:val="24"/>
          <w:szCs w:val="24"/>
        </w:rPr>
        <w:t>a</w:t>
      </w:r>
      <w:r>
        <w:rPr>
          <w:position w:val="-1"/>
          <w:sz w:val="24"/>
          <w:szCs w:val="24"/>
        </w:rPr>
        <w:t>t e</w:t>
      </w:r>
      <w:r>
        <w:rPr>
          <w:spacing w:val="-1"/>
          <w:position w:val="-1"/>
          <w:sz w:val="24"/>
          <w:szCs w:val="24"/>
        </w:rPr>
        <w:t>ac</w:t>
      </w:r>
      <w:r>
        <w:rPr>
          <w:position w:val="-1"/>
          <w:sz w:val="24"/>
          <w:szCs w:val="24"/>
        </w:rPr>
        <w:t>h d</w:t>
      </w:r>
      <w:r>
        <w:rPr>
          <w:spacing w:val="1"/>
          <w:position w:val="-1"/>
          <w:sz w:val="24"/>
          <w:szCs w:val="24"/>
        </w:rPr>
        <w:t>e</w:t>
      </w:r>
      <w:r>
        <w:rPr>
          <w:spacing w:val="-1"/>
          <w:position w:val="-1"/>
          <w:sz w:val="24"/>
          <w:szCs w:val="24"/>
        </w:rPr>
        <w:t>c</w:t>
      </w:r>
      <w:r>
        <w:rPr>
          <w:position w:val="-1"/>
          <w:sz w:val="24"/>
          <w:szCs w:val="24"/>
        </w:rPr>
        <w:t>is</w:t>
      </w:r>
      <w:r>
        <w:rPr>
          <w:spacing w:val="1"/>
          <w:position w:val="-1"/>
          <w:sz w:val="24"/>
          <w:szCs w:val="24"/>
        </w:rPr>
        <w:t>i</w:t>
      </w:r>
      <w:r>
        <w:rPr>
          <w:position w:val="-1"/>
          <w:sz w:val="24"/>
          <w:szCs w:val="24"/>
        </w:rPr>
        <w:t>on poin</w:t>
      </w:r>
      <w:r>
        <w:rPr>
          <w:spacing w:val="1"/>
          <w:position w:val="-1"/>
          <w:sz w:val="24"/>
          <w:szCs w:val="24"/>
        </w:rPr>
        <w:t>t</w:t>
      </w:r>
      <w:r>
        <w:rPr>
          <w:position w:val="-1"/>
          <w:sz w:val="24"/>
          <w:szCs w:val="24"/>
        </w:rPr>
        <w:t>.</w:t>
      </w:r>
    </w:p>
    <w:p w14:paraId="276ACE81" w14:textId="77777777" w:rsidR="00C37DEC" w:rsidRDefault="00C37DEC">
      <w:pPr>
        <w:spacing w:before="13" w:line="260" w:lineRule="exact"/>
        <w:rPr>
          <w:sz w:val="26"/>
          <w:szCs w:val="26"/>
        </w:rPr>
      </w:pPr>
    </w:p>
    <w:p w14:paraId="4780E588" w14:textId="791A2309" w:rsidR="00C37DEC" w:rsidRDefault="00360F89">
      <w:pPr>
        <w:ind w:left="153" w:right="111"/>
        <w:jc w:val="both"/>
        <w:rPr>
          <w:sz w:val="24"/>
          <w:szCs w:val="24"/>
        </w:rPr>
      </w:pPr>
      <w:r>
        <w:rPr>
          <w:sz w:val="24"/>
          <w:szCs w:val="24"/>
        </w:rPr>
        <w:t>The</w:t>
      </w:r>
      <w:r>
        <w:rPr>
          <w:spacing w:val="3"/>
          <w:sz w:val="24"/>
          <w:szCs w:val="24"/>
        </w:rPr>
        <w:t xml:space="preserve"> </w:t>
      </w:r>
      <w:r>
        <w:rPr>
          <w:sz w:val="24"/>
          <w:szCs w:val="24"/>
        </w:rPr>
        <w:t>M</w:t>
      </w:r>
      <w:r>
        <w:rPr>
          <w:spacing w:val="-1"/>
          <w:sz w:val="24"/>
          <w:szCs w:val="24"/>
        </w:rPr>
        <w:t>e</w:t>
      </w:r>
      <w:r>
        <w:rPr>
          <w:sz w:val="24"/>
          <w:szCs w:val="24"/>
        </w:rPr>
        <w:t>ntor</w:t>
      </w:r>
      <w:r>
        <w:rPr>
          <w:spacing w:val="4"/>
          <w:sz w:val="24"/>
          <w:szCs w:val="24"/>
        </w:rPr>
        <w:t xml:space="preserve"> </w:t>
      </w:r>
      <w:r>
        <w:rPr>
          <w:sz w:val="24"/>
          <w:szCs w:val="24"/>
        </w:rPr>
        <w:t>is</w:t>
      </w:r>
      <w:r>
        <w:rPr>
          <w:spacing w:val="5"/>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4"/>
          <w:sz w:val="24"/>
          <w:szCs w:val="24"/>
        </w:rPr>
        <w:t xml:space="preserve"> </w:t>
      </w:r>
      <w:r>
        <w:rPr>
          <w:spacing w:val="-1"/>
          <w:sz w:val="24"/>
          <w:szCs w:val="24"/>
        </w:rPr>
        <w:t>a</w:t>
      </w:r>
      <w:r>
        <w:rPr>
          <w:sz w:val="24"/>
          <w:szCs w:val="24"/>
        </w:rPr>
        <w:t>s</w:t>
      </w:r>
      <w:r>
        <w:rPr>
          <w:spacing w:val="5"/>
          <w:sz w:val="24"/>
          <w:szCs w:val="24"/>
        </w:rPr>
        <w:t xml:space="preserve"> </w:t>
      </w:r>
      <w:r>
        <w:rPr>
          <w:spacing w:val="-1"/>
          <w:sz w:val="24"/>
          <w:szCs w:val="24"/>
        </w:rPr>
        <w:t>a</w:t>
      </w:r>
      <w:r>
        <w:rPr>
          <w:sz w:val="24"/>
          <w:szCs w:val="24"/>
        </w:rPr>
        <w:t>n</w:t>
      </w:r>
      <w:r>
        <w:rPr>
          <w:spacing w:val="5"/>
          <w:sz w:val="24"/>
          <w:szCs w:val="24"/>
        </w:rPr>
        <w:t xml:space="preserve"> </w:t>
      </w:r>
      <w:r>
        <w:rPr>
          <w:spacing w:val="-1"/>
          <w:sz w:val="24"/>
          <w:szCs w:val="24"/>
        </w:rPr>
        <w:t>a</w:t>
      </w:r>
      <w:r>
        <w:rPr>
          <w:sz w:val="24"/>
          <w:szCs w:val="24"/>
        </w:rPr>
        <w:t>dvisor</w:t>
      </w:r>
      <w:r>
        <w:rPr>
          <w:spacing w:val="4"/>
          <w:sz w:val="24"/>
          <w:szCs w:val="24"/>
        </w:rPr>
        <w:t xml:space="preserve"> </w:t>
      </w:r>
      <w:r>
        <w:rPr>
          <w:sz w:val="24"/>
          <w:szCs w:val="24"/>
        </w:rPr>
        <w:t>on</w:t>
      </w:r>
      <w:r>
        <w:rPr>
          <w:spacing w:val="5"/>
          <w:sz w:val="24"/>
          <w:szCs w:val="24"/>
        </w:rPr>
        <w:t xml:space="preserve"> </w:t>
      </w:r>
      <w:r>
        <w:rPr>
          <w:sz w:val="24"/>
          <w:szCs w:val="24"/>
        </w:rPr>
        <w:t>the</w:t>
      </w:r>
      <w:r>
        <w:rPr>
          <w:spacing w:val="4"/>
          <w:sz w:val="24"/>
          <w:szCs w:val="24"/>
        </w:rPr>
        <w:t xml:space="preserve"> </w:t>
      </w:r>
      <w:r>
        <w:rPr>
          <w:spacing w:val="-2"/>
          <w:sz w:val="24"/>
          <w:szCs w:val="24"/>
        </w:rPr>
        <w:t>g</w:t>
      </w:r>
      <w:r>
        <w:rPr>
          <w:spacing w:val="-1"/>
          <w:sz w:val="24"/>
          <w:szCs w:val="24"/>
        </w:rPr>
        <w:t>e</w:t>
      </w:r>
      <w:r>
        <w:rPr>
          <w:sz w:val="24"/>
          <w:szCs w:val="24"/>
        </w:rPr>
        <w:t>n</w:t>
      </w:r>
      <w:r>
        <w:rPr>
          <w:spacing w:val="-1"/>
          <w:sz w:val="24"/>
          <w:szCs w:val="24"/>
        </w:rPr>
        <w:t>e</w:t>
      </w:r>
      <w:r>
        <w:rPr>
          <w:sz w:val="24"/>
          <w:szCs w:val="24"/>
        </w:rPr>
        <w:t>r</w:t>
      </w:r>
      <w:r>
        <w:rPr>
          <w:spacing w:val="-2"/>
          <w:sz w:val="24"/>
          <w:szCs w:val="24"/>
        </w:rPr>
        <w:t>a</w:t>
      </w:r>
      <w:r>
        <w:rPr>
          <w:sz w:val="24"/>
          <w:szCs w:val="24"/>
        </w:rPr>
        <w:t>l</w:t>
      </w:r>
      <w:r>
        <w:rPr>
          <w:spacing w:val="5"/>
          <w:sz w:val="24"/>
          <w:szCs w:val="24"/>
        </w:rPr>
        <w:t xml:space="preserve"> </w:t>
      </w:r>
      <w:r>
        <w:rPr>
          <w:sz w:val="24"/>
          <w:szCs w:val="24"/>
        </w:rPr>
        <w:t>proj</w:t>
      </w:r>
      <w:r>
        <w:rPr>
          <w:spacing w:val="1"/>
          <w:sz w:val="24"/>
          <w:szCs w:val="24"/>
        </w:rPr>
        <w:t>e</w:t>
      </w:r>
      <w:r>
        <w:rPr>
          <w:spacing w:val="-1"/>
          <w:sz w:val="24"/>
          <w:szCs w:val="24"/>
        </w:rPr>
        <w:t>c</w:t>
      </w:r>
      <w:r>
        <w:rPr>
          <w:sz w:val="24"/>
          <w:szCs w:val="24"/>
        </w:rPr>
        <w:t>t</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 xml:space="preserve">y </w:t>
      </w:r>
      <w:r>
        <w:rPr>
          <w:spacing w:val="1"/>
          <w:sz w:val="24"/>
          <w:szCs w:val="24"/>
        </w:rPr>
        <w:t>a</w:t>
      </w:r>
      <w:r>
        <w:rPr>
          <w:sz w:val="24"/>
          <w:szCs w:val="24"/>
        </w:rPr>
        <w:t>nd</w:t>
      </w:r>
      <w:r>
        <w:rPr>
          <w:spacing w:val="5"/>
          <w:sz w:val="24"/>
          <w:szCs w:val="24"/>
        </w:rPr>
        <w:t xml:space="preserve"> </w:t>
      </w:r>
      <w:r>
        <w:rPr>
          <w:sz w:val="24"/>
          <w:szCs w:val="24"/>
        </w:rPr>
        <w:t>to</w:t>
      </w:r>
      <w:r>
        <w:rPr>
          <w:spacing w:val="5"/>
          <w:sz w:val="24"/>
          <w:szCs w:val="24"/>
        </w:rPr>
        <w:t xml:space="preserve"> </w:t>
      </w:r>
      <w:r>
        <w:rPr>
          <w:spacing w:val="-1"/>
          <w:sz w:val="24"/>
          <w:szCs w:val="24"/>
        </w:rPr>
        <w:t>ac</w:t>
      </w:r>
      <w:r>
        <w:rPr>
          <w:sz w:val="24"/>
          <w:szCs w:val="24"/>
        </w:rPr>
        <w:t>t</w:t>
      </w:r>
      <w:r>
        <w:rPr>
          <w:spacing w:val="5"/>
          <w:sz w:val="24"/>
          <w:szCs w:val="24"/>
        </w:rPr>
        <w:t xml:space="preserve"> </w:t>
      </w:r>
      <w:r>
        <w:rPr>
          <w:spacing w:val="-1"/>
          <w:sz w:val="24"/>
          <w:szCs w:val="24"/>
        </w:rPr>
        <w:t>a</w:t>
      </w:r>
      <w:r>
        <w:rPr>
          <w:sz w:val="24"/>
          <w:szCs w:val="24"/>
        </w:rPr>
        <w:t>s</w:t>
      </w:r>
      <w:r>
        <w:rPr>
          <w:spacing w:val="12"/>
          <w:sz w:val="24"/>
          <w:szCs w:val="24"/>
        </w:rPr>
        <w:t xml:space="preserve"> </w:t>
      </w:r>
      <w:r>
        <w:rPr>
          <w:spacing w:val="-1"/>
          <w:sz w:val="24"/>
          <w:szCs w:val="24"/>
        </w:rPr>
        <w:t>a</w:t>
      </w:r>
      <w:r>
        <w:rPr>
          <w:sz w:val="24"/>
          <w:szCs w:val="24"/>
        </w:rPr>
        <w:t>n</w:t>
      </w:r>
      <w:r>
        <w:rPr>
          <w:spacing w:val="5"/>
          <w:sz w:val="24"/>
          <w:szCs w:val="24"/>
        </w:rPr>
        <w:t xml:space="preserve"> </w:t>
      </w:r>
      <w:r>
        <w:rPr>
          <w:sz w:val="24"/>
          <w:szCs w:val="24"/>
        </w:rPr>
        <w:t>i</w:t>
      </w:r>
      <w:r>
        <w:rPr>
          <w:spacing w:val="-2"/>
          <w:sz w:val="24"/>
          <w:szCs w:val="24"/>
        </w:rPr>
        <w:t>n</w:t>
      </w:r>
      <w:r>
        <w:rPr>
          <w:sz w:val="24"/>
          <w:szCs w:val="24"/>
        </w:rPr>
        <w:t>te</w:t>
      </w:r>
      <w:r>
        <w:rPr>
          <w:spacing w:val="-1"/>
          <w:sz w:val="24"/>
          <w:szCs w:val="24"/>
        </w:rPr>
        <w:t>r</w:t>
      </w:r>
      <w:r>
        <w:rPr>
          <w:sz w:val="24"/>
          <w:szCs w:val="24"/>
        </w:rPr>
        <w:t>f</w:t>
      </w:r>
      <w:r>
        <w:rPr>
          <w:spacing w:val="-2"/>
          <w:sz w:val="24"/>
          <w:szCs w:val="24"/>
        </w:rPr>
        <w:t>a</w:t>
      </w:r>
      <w:r>
        <w:rPr>
          <w:spacing w:val="1"/>
          <w:sz w:val="24"/>
          <w:szCs w:val="24"/>
        </w:rPr>
        <w:t>c</w:t>
      </w:r>
      <w:r>
        <w:rPr>
          <w:sz w:val="24"/>
          <w:szCs w:val="24"/>
        </w:rPr>
        <w:t>e b</w:t>
      </w:r>
      <w:r>
        <w:rPr>
          <w:spacing w:val="-1"/>
          <w:sz w:val="24"/>
          <w:szCs w:val="24"/>
        </w:rPr>
        <w:t>e</w:t>
      </w:r>
      <w:r>
        <w:rPr>
          <w:sz w:val="24"/>
          <w:szCs w:val="24"/>
        </w:rPr>
        <w:t>tw</w:t>
      </w:r>
      <w:r>
        <w:rPr>
          <w:spacing w:val="-1"/>
          <w:sz w:val="24"/>
          <w:szCs w:val="24"/>
        </w:rPr>
        <w:t>e</w:t>
      </w:r>
      <w:r>
        <w:rPr>
          <w:sz w:val="24"/>
          <w:szCs w:val="24"/>
        </w:rPr>
        <w:t>en</w:t>
      </w:r>
      <w:r>
        <w:rPr>
          <w:spacing w:val="2"/>
          <w:sz w:val="24"/>
          <w:szCs w:val="24"/>
        </w:rPr>
        <w:t xml:space="preserve"> </w:t>
      </w:r>
      <w:r>
        <w:rPr>
          <w:sz w:val="24"/>
          <w:szCs w:val="24"/>
        </w:rPr>
        <w:t>the</w:t>
      </w:r>
      <w:r>
        <w:rPr>
          <w:spacing w:val="1"/>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the</w:t>
      </w:r>
      <w:r>
        <w:rPr>
          <w:spacing w:val="1"/>
          <w:sz w:val="24"/>
          <w:szCs w:val="24"/>
        </w:rPr>
        <w:t xml:space="preserve"> </w:t>
      </w:r>
      <w:r>
        <w:rPr>
          <w:sz w:val="24"/>
          <w:szCs w:val="24"/>
        </w:rPr>
        <w:t>‘</w:t>
      </w:r>
      <w:r>
        <w:rPr>
          <w:spacing w:val="-2"/>
          <w:sz w:val="24"/>
          <w:szCs w:val="24"/>
        </w:rPr>
        <w:t>c</w:t>
      </w:r>
      <w:r>
        <w:rPr>
          <w:sz w:val="24"/>
          <w:szCs w:val="24"/>
        </w:rPr>
        <w:t>usto</w:t>
      </w:r>
      <w:r>
        <w:rPr>
          <w:spacing w:val="1"/>
          <w:sz w:val="24"/>
          <w:szCs w:val="24"/>
        </w:rPr>
        <w:t>m</w:t>
      </w:r>
      <w:r>
        <w:rPr>
          <w:spacing w:val="-1"/>
          <w:sz w:val="24"/>
          <w:szCs w:val="24"/>
        </w:rPr>
        <w:t>e</w:t>
      </w:r>
      <w:r>
        <w:rPr>
          <w:sz w:val="24"/>
          <w:szCs w:val="24"/>
        </w:rPr>
        <w:t>r</w:t>
      </w:r>
      <w:r>
        <w:rPr>
          <w:spacing w:val="-1"/>
          <w:sz w:val="24"/>
          <w:szCs w:val="24"/>
        </w:rPr>
        <w:t>’</w:t>
      </w:r>
      <w:r>
        <w:rPr>
          <w:sz w:val="24"/>
          <w:szCs w:val="24"/>
        </w:rPr>
        <w:t>.</w:t>
      </w:r>
      <w:r>
        <w:rPr>
          <w:spacing w:val="4"/>
          <w:sz w:val="24"/>
          <w:szCs w:val="24"/>
        </w:rPr>
        <w:t xml:space="preserve"> </w:t>
      </w:r>
      <w:r>
        <w:rPr>
          <w:sz w:val="24"/>
          <w:szCs w:val="24"/>
        </w:rPr>
        <w:t>The M</w:t>
      </w:r>
      <w:r>
        <w:rPr>
          <w:spacing w:val="-1"/>
          <w:sz w:val="24"/>
          <w:szCs w:val="24"/>
        </w:rPr>
        <w:t>e</w:t>
      </w:r>
      <w:r>
        <w:rPr>
          <w:sz w:val="24"/>
          <w:szCs w:val="24"/>
        </w:rPr>
        <w:t>nt</w:t>
      </w:r>
      <w:r>
        <w:rPr>
          <w:spacing w:val="3"/>
          <w:sz w:val="24"/>
          <w:szCs w:val="24"/>
        </w:rPr>
        <w:t>o</w:t>
      </w:r>
      <w:r>
        <w:rPr>
          <w:sz w:val="24"/>
          <w:szCs w:val="24"/>
        </w:rPr>
        <w:t>r</w:t>
      </w:r>
      <w:r>
        <w:rPr>
          <w:spacing w:val="1"/>
          <w:sz w:val="24"/>
          <w:szCs w:val="24"/>
        </w:rPr>
        <w:t xml:space="preserve"> </w:t>
      </w:r>
      <w:r>
        <w:rPr>
          <w:sz w:val="24"/>
          <w:szCs w:val="24"/>
        </w:rPr>
        <w:t>will</w:t>
      </w:r>
      <w:r>
        <w:rPr>
          <w:spacing w:val="2"/>
          <w:sz w:val="24"/>
          <w:szCs w:val="24"/>
        </w:rPr>
        <w:t xml:space="preserve"> </w:t>
      </w:r>
      <w:r>
        <w:rPr>
          <w:sz w:val="24"/>
          <w:szCs w:val="24"/>
        </w:rPr>
        <w:t>be</w:t>
      </w:r>
      <w:r>
        <w:rPr>
          <w:spacing w:val="1"/>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1"/>
          <w:sz w:val="24"/>
          <w:szCs w:val="24"/>
        </w:rPr>
        <w:t xml:space="preserve"> </w:t>
      </w:r>
      <w:r>
        <w:rPr>
          <w:sz w:val="24"/>
          <w:szCs w:val="24"/>
        </w:rPr>
        <w:t>for a</w:t>
      </w:r>
      <w:r>
        <w:rPr>
          <w:spacing w:val="1"/>
          <w:sz w:val="24"/>
          <w:szCs w:val="24"/>
        </w:rPr>
        <w:t xml:space="preserve"> </w:t>
      </w:r>
      <w:r>
        <w:rPr>
          <w:sz w:val="24"/>
          <w:szCs w:val="24"/>
        </w:rPr>
        <w:t>p</w:t>
      </w:r>
      <w:r>
        <w:rPr>
          <w:spacing w:val="-1"/>
          <w:sz w:val="24"/>
          <w:szCs w:val="24"/>
        </w:rPr>
        <w:t>e</w:t>
      </w:r>
      <w:r>
        <w:rPr>
          <w:sz w:val="24"/>
          <w:szCs w:val="24"/>
        </w:rPr>
        <w:t>riod</w:t>
      </w:r>
      <w:r>
        <w:rPr>
          <w:spacing w:val="1"/>
          <w:sz w:val="24"/>
          <w:szCs w:val="24"/>
        </w:rPr>
        <w:t xml:space="preserve"> </w:t>
      </w:r>
      <w:r>
        <w:rPr>
          <w:sz w:val="24"/>
          <w:szCs w:val="24"/>
        </w:rPr>
        <w:t>of</w:t>
      </w:r>
      <w:r>
        <w:rPr>
          <w:spacing w:val="1"/>
          <w:sz w:val="24"/>
          <w:szCs w:val="24"/>
        </w:rPr>
        <w:t xml:space="preserve"> </w:t>
      </w:r>
      <w:r>
        <w:rPr>
          <w:sz w:val="24"/>
          <w:szCs w:val="24"/>
        </w:rPr>
        <w:t>10</w:t>
      </w:r>
      <w:r>
        <w:rPr>
          <w:spacing w:val="2"/>
          <w:sz w:val="24"/>
          <w:szCs w:val="24"/>
        </w:rPr>
        <w:t xml:space="preserve"> </w:t>
      </w:r>
      <w:r>
        <w:rPr>
          <w:sz w:val="24"/>
          <w:szCs w:val="24"/>
        </w:rPr>
        <w:t>m</w:t>
      </w:r>
      <w:r>
        <w:rPr>
          <w:spacing w:val="1"/>
          <w:sz w:val="24"/>
          <w:szCs w:val="24"/>
        </w:rPr>
        <w:t>i</w:t>
      </w:r>
      <w:r>
        <w:rPr>
          <w:sz w:val="24"/>
          <w:szCs w:val="24"/>
        </w:rPr>
        <w:t>nutes</w:t>
      </w:r>
      <w:r>
        <w:rPr>
          <w:spacing w:val="1"/>
          <w:sz w:val="24"/>
          <w:szCs w:val="24"/>
        </w:rPr>
        <w:t xml:space="preserve"> </w:t>
      </w:r>
      <w:r>
        <w:rPr>
          <w:sz w:val="24"/>
          <w:szCs w:val="24"/>
        </w:rPr>
        <w:t>p</w:t>
      </w:r>
      <w:r>
        <w:rPr>
          <w:spacing w:val="-1"/>
          <w:sz w:val="24"/>
          <w:szCs w:val="24"/>
        </w:rPr>
        <w:t>e</w:t>
      </w:r>
      <w:r>
        <w:rPr>
          <w:sz w:val="24"/>
          <w:szCs w:val="24"/>
        </w:rPr>
        <w:t>r w</w:t>
      </w:r>
      <w:r>
        <w:rPr>
          <w:spacing w:val="-1"/>
          <w:sz w:val="24"/>
          <w:szCs w:val="24"/>
        </w:rPr>
        <w:t>ee</w:t>
      </w:r>
      <w:r>
        <w:rPr>
          <w:sz w:val="24"/>
          <w:szCs w:val="24"/>
        </w:rPr>
        <w:t>k</w:t>
      </w:r>
      <w:r>
        <w:rPr>
          <w:spacing w:val="5"/>
          <w:sz w:val="24"/>
          <w:szCs w:val="24"/>
        </w:rPr>
        <w:t xml:space="preserve"> </w:t>
      </w:r>
      <w:r>
        <w:rPr>
          <w:sz w:val="24"/>
          <w:szCs w:val="24"/>
        </w:rPr>
        <w:t>if</w:t>
      </w:r>
      <w:r>
        <w:rPr>
          <w:spacing w:val="4"/>
          <w:sz w:val="24"/>
          <w:szCs w:val="24"/>
        </w:rPr>
        <w:t xml:space="preserve"> </w:t>
      </w:r>
      <w:r>
        <w:rPr>
          <w:sz w:val="24"/>
          <w:szCs w:val="24"/>
        </w:rPr>
        <w:t>n</w:t>
      </w:r>
      <w:r>
        <w:rPr>
          <w:spacing w:val="-1"/>
          <w:sz w:val="24"/>
          <w:szCs w:val="24"/>
        </w:rPr>
        <w:t>ee</w:t>
      </w:r>
      <w:r>
        <w:rPr>
          <w:spacing w:val="2"/>
          <w:sz w:val="24"/>
          <w:szCs w:val="24"/>
        </w:rPr>
        <w:t>d</w:t>
      </w:r>
      <w:r>
        <w:rPr>
          <w:spacing w:val="-1"/>
          <w:sz w:val="24"/>
          <w:szCs w:val="24"/>
        </w:rPr>
        <w:t>e</w:t>
      </w:r>
      <w:r>
        <w:rPr>
          <w:sz w:val="24"/>
          <w:szCs w:val="24"/>
        </w:rPr>
        <w:t>d</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pacing w:val="2"/>
          <w:sz w:val="24"/>
          <w:szCs w:val="24"/>
        </w:rPr>
        <w:t>b</w:t>
      </w:r>
      <w:r>
        <w:rPr>
          <w:sz w:val="24"/>
          <w:szCs w:val="24"/>
        </w:rPr>
        <w:t>y p</w:t>
      </w:r>
      <w:r>
        <w:rPr>
          <w:spacing w:val="1"/>
          <w:sz w:val="24"/>
          <w:szCs w:val="24"/>
        </w:rPr>
        <w:t>re</w:t>
      </w:r>
      <w:r>
        <w:rPr>
          <w:spacing w:val="-1"/>
          <w:sz w:val="24"/>
          <w:szCs w:val="24"/>
        </w:rPr>
        <w:t>-a</w:t>
      </w:r>
      <w:r>
        <w:rPr>
          <w:spacing w:val="1"/>
          <w:sz w:val="24"/>
          <w:szCs w:val="24"/>
        </w:rPr>
        <w:t>r</w:t>
      </w:r>
      <w:r>
        <w:rPr>
          <w:sz w:val="24"/>
          <w:szCs w:val="24"/>
        </w:rPr>
        <w:t>r</w:t>
      </w:r>
      <w:r>
        <w:rPr>
          <w:spacing w:val="-2"/>
          <w:sz w:val="24"/>
          <w:szCs w:val="24"/>
        </w:rPr>
        <w:t>a</w:t>
      </w:r>
      <w:r>
        <w:rPr>
          <w:spacing w:val="2"/>
          <w:sz w:val="24"/>
          <w:szCs w:val="24"/>
        </w:rPr>
        <w:t>n</w:t>
      </w:r>
      <w:r>
        <w:rPr>
          <w:spacing w:val="-2"/>
          <w:sz w:val="24"/>
          <w:szCs w:val="24"/>
        </w:rPr>
        <w:t>g</w:t>
      </w:r>
      <w:r>
        <w:rPr>
          <w:spacing w:val="-1"/>
          <w:sz w:val="24"/>
          <w:szCs w:val="24"/>
        </w:rPr>
        <w:t>e</w:t>
      </w:r>
      <w:r>
        <w:rPr>
          <w:sz w:val="24"/>
          <w:szCs w:val="24"/>
        </w:rPr>
        <w:t>d</w:t>
      </w:r>
      <w:r>
        <w:rPr>
          <w:spacing w:val="7"/>
          <w:sz w:val="24"/>
          <w:szCs w:val="24"/>
        </w:rPr>
        <w:t xml:space="preserve"> </w:t>
      </w:r>
      <w:r>
        <w:rPr>
          <w:spacing w:val="-1"/>
          <w:sz w:val="24"/>
          <w:szCs w:val="24"/>
        </w:rPr>
        <w:t>a</w:t>
      </w:r>
      <w:r>
        <w:rPr>
          <w:sz w:val="24"/>
          <w:szCs w:val="24"/>
        </w:rPr>
        <w:t>ppoin</w:t>
      </w:r>
      <w:r>
        <w:rPr>
          <w:spacing w:val="1"/>
          <w:sz w:val="24"/>
          <w:szCs w:val="24"/>
        </w:rPr>
        <w:t>t</w:t>
      </w:r>
      <w:r>
        <w:rPr>
          <w:sz w:val="24"/>
          <w:szCs w:val="24"/>
        </w:rPr>
        <w:t>ment.</w:t>
      </w:r>
      <w:r>
        <w:rPr>
          <w:spacing w:val="5"/>
          <w:sz w:val="24"/>
          <w:szCs w:val="24"/>
        </w:rPr>
        <w:t xml:space="preserve"> </w:t>
      </w:r>
      <w:r>
        <w:rPr>
          <w:spacing w:val="-3"/>
          <w:sz w:val="24"/>
          <w:szCs w:val="24"/>
        </w:rPr>
        <w:t>I</w:t>
      </w:r>
      <w:r>
        <w:rPr>
          <w:sz w:val="24"/>
          <w:szCs w:val="24"/>
        </w:rPr>
        <w:t>t</w:t>
      </w:r>
      <w:r>
        <w:rPr>
          <w:spacing w:val="5"/>
          <w:sz w:val="24"/>
          <w:szCs w:val="24"/>
        </w:rPr>
        <w:t xml:space="preserve"> </w:t>
      </w:r>
      <w:r>
        <w:rPr>
          <w:sz w:val="24"/>
          <w:szCs w:val="24"/>
        </w:rPr>
        <w:t>is</w:t>
      </w:r>
      <w:r>
        <w:rPr>
          <w:spacing w:val="5"/>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4"/>
          <w:sz w:val="24"/>
          <w:szCs w:val="24"/>
        </w:rPr>
        <w:t xml:space="preserve"> </w:t>
      </w:r>
      <w:r>
        <w:rPr>
          <w:sz w:val="24"/>
          <w:szCs w:val="24"/>
        </w:rPr>
        <w:t>that</w:t>
      </w:r>
      <w:r>
        <w:rPr>
          <w:spacing w:val="5"/>
          <w:sz w:val="24"/>
          <w:szCs w:val="24"/>
        </w:rPr>
        <w:t xml:space="preserve"> </w:t>
      </w:r>
      <w:r>
        <w:rPr>
          <w:sz w:val="24"/>
          <w:szCs w:val="24"/>
        </w:rPr>
        <w:t>te</w:t>
      </w:r>
      <w:r>
        <w:rPr>
          <w:spacing w:val="-1"/>
          <w:sz w:val="24"/>
          <w:szCs w:val="24"/>
        </w:rPr>
        <w:t>a</w:t>
      </w:r>
      <w:r>
        <w:rPr>
          <w:sz w:val="24"/>
          <w:szCs w:val="24"/>
        </w:rPr>
        <w:t>ms</w:t>
      </w:r>
      <w:r>
        <w:rPr>
          <w:spacing w:val="5"/>
          <w:sz w:val="24"/>
          <w:szCs w:val="24"/>
        </w:rPr>
        <w:t xml:space="preserve"> </w:t>
      </w:r>
      <w:r>
        <w:rPr>
          <w:sz w:val="24"/>
          <w:szCs w:val="24"/>
        </w:rPr>
        <w:t>will</w:t>
      </w:r>
      <w:r>
        <w:rPr>
          <w:spacing w:val="5"/>
          <w:sz w:val="24"/>
          <w:szCs w:val="24"/>
        </w:rPr>
        <w:t xml:space="preserve"> </w:t>
      </w:r>
      <w:r>
        <w:rPr>
          <w:sz w:val="24"/>
          <w:szCs w:val="24"/>
        </w:rPr>
        <w:t>not</w:t>
      </w:r>
      <w:r>
        <w:rPr>
          <w:spacing w:val="5"/>
          <w:sz w:val="24"/>
          <w:szCs w:val="24"/>
        </w:rPr>
        <w:t xml:space="preserve"> </w:t>
      </w:r>
      <w:r>
        <w:rPr>
          <w:sz w:val="24"/>
          <w:szCs w:val="24"/>
        </w:rPr>
        <w:t>n</w:t>
      </w:r>
      <w:r>
        <w:rPr>
          <w:spacing w:val="-1"/>
          <w:sz w:val="24"/>
          <w:szCs w:val="24"/>
        </w:rPr>
        <w:t>ee</w:t>
      </w:r>
      <w:r>
        <w:rPr>
          <w:sz w:val="24"/>
          <w:szCs w:val="24"/>
        </w:rPr>
        <w:t>d</w:t>
      </w:r>
      <w:r>
        <w:rPr>
          <w:spacing w:val="5"/>
          <w:sz w:val="24"/>
          <w:szCs w:val="24"/>
        </w:rPr>
        <w:t xml:space="preserve"> </w:t>
      </w:r>
      <w:r>
        <w:rPr>
          <w:sz w:val="24"/>
          <w:szCs w:val="24"/>
        </w:rPr>
        <w:t>to</w:t>
      </w:r>
      <w:r>
        <w:rPr>
          <w:spacing w:val="5"/>
          <w:sz w:val="24"/>
          <w:szCs w:val="24"/>
        </w:rPr>
        <w:t xml:space="preserve"> </w:t>
      </w:r>
      <w:r>
        <w:rPr>
          <w:sz w:val="24"/>
          <w:szCs w:val="24"/>
        </w:rPr>
        <w:t>s</w:t>
      </w:r>
      <w:r>
        <w:rPr>
          <w:spacing w:val="-1"/>
          <w:sz w:val="24"/>
          <w:szCs w:val="24"/>
        </w:rPr>
        <w:t>e</w:t>
      </w:r>
      <w:r>
        <w:rPr>
          <w:sz w:val="24"/>
          <w:szCs w:val="24"/>
        </w:rPr>
        <w:t>e</w:t>
      </w:r>
      <w:r>
        <w:rPr>
          <w:spacing w:val="4"/>
          <w:sz w:val="24"/>
          <w:szCs w:val="24"/>
        </w:rPr>
        <w:t xml:space="preserve"> </w:t>
      </w:r>
      <w:r>
        <w:rPr>
          <w:sz w:val="24"/>
          <w:szCs w:val="24"/>
        </w:rPr>
        <w:t>their M</w:t>
      </w:r>
      <w:r>
        <w:rPr>
          <w:spacing w:val="-1"/>
          <w:sz w:val="24"/>
          <w:szCs w:val="24"/>
        </w:rPr>
        <w:t>e</w:t>
      </w:r>
      <w:r>
        <w:rPr>
          <w:sz w:val="24"/>
          <w:szCs w:val="24"/>
        </w:rPr>
        <w:t>ntor</w:t>
      </w:r>
      <w:r>
        <w:rPr>
          <w:spacing w:val="33"/>
          <w:sz w:val="24"/>
          <w:szCs w:val="24"/>
        </w:rPr>
        <w:t xml:space="preserve"> </w:t>
      </w:r>
      <w:r>
        <w:rPr>
          <w:sz w:val="24"/>
          <w:szCs w:val="24"/>
        </w:rPr>
        <w:t>oft</w:t>
      </w:r>
      <w:r>
        <w:rPr>
          <w:spacing w:val="-1"/>
          <w:sz w:val="24"/>
          <w:szCs w:val="24"/>
        </w:rPr>
        <w:t>e</w:t>
      </w:r>
      <w:r>
        <w:rPr>
          <w:sz w:val="24"/>
          <w:szCs w:val="24"/>
        </w:rPr>
        <w:t>n</w:t>
      </w:r>
      <w:r>
        <w:rPr>
          <w:spacing w:val="36"/>
          <w:sz w:val="24"/>
          <w:szCs w:val="24"/>
        </w:rPr>
        <w:t xml:space="preserve"> </w:t>
      </w:r>
      <w:r>
        <w:rPr>
          <w:sz w:val="24"/>
          <w:szCs w:val="24"/>
        </w:rPr>
        <w:t>(if</w:t>
      </w:r>
      <w:r>
        <w:rPr>
          <w:spacing w:val="35"/>
          <w:sz w:val="24"/>
          <w:szCs w:val="24"/>
        </w:rPr>
        <w:t xml:space="preserve"> </w:t>
      </w:r>
      <w:r>
        <w:rPr>
          <w:spacing w:val="-1"/>
          <w:sz w:val="24"/>
          <w:szCs w:val="24"/>
        </w:rPr>
        <w:t>a</w:t>
      </w:r>
      <w:r>
        <w:rPr>
          <w:sz w:val="24"/>
          <w:szCs w:val="24"/>
        </w:rPr>
        <w:t>t</w:t>
      </w:r>
      <w:r>
        <w:rPr>
          <w:spacing w:val="34"/>
          <w:sz w:val="24"/>
          <w:szCs w:val="24"/>
        </w:rPr>
        <w:t xml:space="preserve"> </w:t>
      </w:r>
      <w:r>
        <w:rPr>
          <w:spacing w:val="-1"/>
          <w:sz w:val="24"/>
          <w:szCs w:val="24"/>
        </w:rPr>
        <w:t>a</w:t>
      </w:r>
      <w:r>
        <w:rPr>
          <w:sz w:val="24"/>
          <w:szCs w:val="24"/>
        </w:rPr>
        <w:t>l</w:t>
      </w:r>
      <w:r>
        <w:rPr>
          <w:spacing w:val="1"/>
          <w:sz w:val="24"/>
          <w:szCs w:val="24"/>
        </w:rPr>
        <w:t>l</w:t>
      </w:r>
      <w:r>
        <w:rPr>
          <w:sz w:val="24"/>
          <w:szCs w:val="24"/>
        </w:rPr>
        <w:t>).</w:t>
      </w:r>
      <w:r>
        <w:rPr>
          <w:spacing w:val="35"/>
          <w:sz w:val="24"/>
          <w:szCs w:val="24"/>
        </w:rPr>
        <w:t xml:space="preserve"> </w:t>
      </w:r>
      <w:r>
        <w:rPr>
          <w:sz w:val="24"/>
          <w:szCs w:val="24"/>
        </w:rPr>
        <w:t>Ho</w:t>
      </w:r>
      <w:r>
        <w:rPr>
          <w:spacing w:val="-1"/>
          <w:sz w:val="24"/>
          <w:szCs w:val="24"/>
        </w:rPr>
        <w:t>we</w:t>
      </w:r>
      <w:r>
        <w:rPr>
          <w:sz w:val="24"/>
          <w:szCs w:val="24"/>
        </w:rPr>
        <w:t>v</w:t>
      </w:r>
      <w:r>
        <w:rPr>
          <w:spacing w:val="1"/>
          <w:sz w:val="24"/>
          <w:szCs w:val="24"/>
        </w:rPr>
        <w:t>e</w:t>
      </w:r>
      <w:r>
        <w:rPr>
          <w:sz w:val="24"/>
          <w:szCs w:val="24"/>
        </w:rPr>
        <w:t>r,</w:t>
      </w:r>
      <w:r>
        <w:rPr>
          <w:spacing w:val="33"/>
          <w:sz w:val="24"/>
          <w:szCs w:val="24"/>
        </w:rPr>
        <w:t xml:space="preserve"> </w:t>
      </w:r>
      <w:r>
        <w:rPr>
          <w:sz w:val="24"/>
          <w:szCs w:val="24"/>
        </w:rPr>
        <w:t>the</w:t>
      </w:r>
      <w:r>
        <w:rPr>
          <w:spacing w:val="33"/>
          <w:sz w:val="24"/>
          <w:szCs w:val="24"/>
        </w:rPr>
        <w:t xml:space="preserve"> </w:t>
      </w:r>
      <w:r>
        <w:rPr>
          <w:spacing w:val="2"/>
          <w:sz w:val="24"/>
          <w:szCs w:val="24"/>
        </w:rPr>
        <w:t>M</w:t>
      </w:r>
      <w:r>
        <w:rPr>
          <w:spacing w:val="-1"/>
          <w:sz w:val="24"/>
          <w:szCs w:val="24"/>
        </w:rPr>
        <w:t>e</w:t>
      </w:r>
      <w:r>
        <w:rPr>
          <w:sz w:val="24"/>
          <w:szCs w:val="24"/>
        </w:rPr>
        <w:t>nt</w:t>
      </w:r>
      <w:r>
        <w:rPr>
          <w:spacing w:val="4"/>
          <w:sz w:val="24"/>
          <w:szCs w:val="24"/>
        </w:rPr>
        <w:t>o</w:t>
      </w:r>
      <w:r>
        <w:rPr>
          <w:sz w:val="24"/>
          <w:szCs w:val="24"/>
        </w:rPr>
        <w:t>r</w:t>
      </w:r>
      <w:r>
        <w:rPr>
          <w:spacing w:val="-1"/>
          <w:sz w:val="24"/>
          <w:szCs w:val="24"/>
        </w:rPr>
        <w:t>’</w:t>
      </w:r>
      <w:r>
        <w:rPr>
          <w:sz w:val="24"/>
          <w:szCs w:val="24"/>
        </w:rPr>
        <w:t>s</w:t>
      </w:r>
      <w:r>
        <w:rPr>
          <w:spacing w:val="36"/>
          <w:sz w:val="24"/>
          <w:szCs w:val="24"/>
        </w:rPr>
        <w:t xml:space="preserve"> </w:t>
      </w:r>
      <w:r>
        <w:rPr>
          <w:sz w:val="24"/>
          <w:szCs w:val="24"/>
        </w:rPr>
        <w:t>of</w:t>
      </w:r>
      <w:r>
        <w:rPr>
          <w:spacing w:val="-1"/>
          <w:sz w:val="24"/>
          <w:szCs w:val="24"/>
        </w:rPr>
        <w:t>f</w:t>
      </w:r>
      <w:r>
        <w:rPr>
          <w:sz w:val="24"/>
          <w:szCs w:val="24"/>
        </w:rPr>
        <w:t>ice</w:t>
      </w:r>
      <w:r>
        <w:rPr>
          <w:spacing w:val="32"/>
          <w:sz w:val="24"/>
          <w:szCs w:val="24"/>
        </w:rPr>
        <w:t xml:space="preserve"> </w:t>
      </w:r>
      <w:r>
        <w:rPr>
          <w:sz w:val="24"/>
          <w:szCs w:val="24"/>
        </w:rPr>
        <w:t>is</w:t>
      </w:r>
      <w:r>
        <w:rPr>
          <w:spacing w:val="36"/>
          <w:sz w:val="24"/>
          <w:szCs w:val="24"/>
        </w:rPr>
        <w:t xml:space="preserve"> </w:t>
      </w:r>
      <w:r>
        <w:rPr>
          <w:spacing w:val="-1"/>
          <w:sz w:val="24"/>
          <w:szCs w:val="24"/>
        </w:rPr>
        <w:t>a</w:t>
      </w:r>
      <w:r>
        <w:rPr>
          <w:sz w:val="24"/>
          <w:szCs w:val="24"/>
        </w:rPr>
        <w:t>lw</w:t>
      </w:r>
      <w:r>
        <w:rPr>
          <w:spacing w:val="4"/>
          <w:sz w:val="24"/>
          <w:szCs w:val="24"/>
        </w:rPr>
        <w:t>a</w:t>
      </w:r>
      <w:r>
        <w:rPr>
          <w:spacing w:val="-5"/>
          <w:sz w:val="24"/>
          <w:szCs w:val="24"/>
        </w:rPr>
        <w:t>y</w:t>
      </w:r>
      <w:r>
        <w:rPr>
          <w:sz w:val="24"/>
          <w:szCs w:val="24"/>
        </w:rPr>
        <w:t>s</w:t>
      </w:r>
      <w:r>
        <w:rPr>
          <w:spacing w:val="36"/>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w:t>
      </w:r>
      <w:r>
        <w:rPr>
          <w:spacing w:val="3"/>
          <w:sz w:val="24"/>
          <w:szCs w:val="24"/>
        </w:rPr>
        <w:t>l</w:t>
      </w:r>
      <w:r>
        <w:rPr>
          <w:sz w:val="24"/>
          <w:szCs w:val="24"/>
        </w:rPr>
        <w:t>e</w:t>
      </w:r>
      <w:r>
        <w:rPr>
          <w:spacing w:val="32"/>
          <w:sz w:val="24"/>
          <w:szCs w:val="24"/>
        </w:rPr>
        <w:t xml:space="preserve"> </w:t>
      </w:r>
      <w:r>
        <w:rPr>
          <w:sz w:val="24"/>
          <w:szCs w:val="24"/>
        </w:rPr>
        <w:t>for</w:t>
      </w:r>
      <w:r>
        <w:rPr>
          <w:spacing w:val="34"/>
          <w:sz w:val="24"/>
          <w:szCs w:val="24"/>
        </w:rPr>
        <w:t xml:space="preserve"> </w:t>
      </w:r>
      <w:r>
        <w:rPr>
          <w:sz w:val="24"/>
          <w:szCs w:val="24"/>
        </w:rPr>
        <w:t>short</w:t>
      </w:r>
      <w:r>
        <w:rPr>
          <w:spacing w:val="33"/>
          <w:sz w:val="24"/>
          <w:szCs w:val="24"/>
        </w:rPr>
        <w:t xml:space="preserve"> </w:t>
      </w:r>
      <w:r>
        <w:rPr>
          <w:spacing w:val="-1"/>
          <w:sz w:val="24"/>
          <w:szCs w:val="24"/>
        </w:rPr>
        <w:t>e</w:t>
      </w:r>
      <w:r>
        <w:rPr>
          <w:sz w:val="24"/>
          <w:szCs w:val="24"/>
        </w:rPr>
        <w:t>nquir</w:t>
      </w:r>
      <w:r>
        <w:rPr>
          <w:spacing w:val="2"/>
          <w:sz w:val="24"/>
          <w:szCs w:val="24"/>
        </w:rPr>
        <w:t>i</w:t>
      </w:r>
      <w:r>
        <w:rPr>
          <w:spacing w:val="-1"/>
          <w:sz w:val="24"/>
          <w:szCs w:val="24"/>
        </w:rPr>
        <w:t>e</w:t>
      </w:r>
      <w:r>
        <w:rPr>
          <w:sz w:val="24"/>
          <w:szCs w:val="24"/>
        </w:rPr>
        <w:t>s</w:t>
      </w:r>
      <w:r>
        <w:rPr>
          <w:spacing w:val="34"/>
          <w:sz w:val="24"/>
          <w:szCs w:val="24"/>
        </w:rPr>
        <w:t xml:space="preserve"> </w:t>
      </w:r>
      <w:r>
        <w:rPr>
          <w:spacing w:val="5"/>
          <w:sz w:val="24"/>
          <w:szCs w:val="24"/>
        </w:rPr>
        <w:t>b</w:t>
      </w:r>
      <w:r>
        <w:rPr>
          <w:sz w:val="24"/>
          <w:szCs w:val="24"/>
        </w:rPr>
        <w:t>y T</w:t>
      </w:r>
      <w:r>
        <w:rPr>
          <w:spacing w:val="-1"/>
          <w:sz w:val="24"/>
          <w:szCs w:val="24"/>
        </w:rPr>
        <w:t>ea</w:t>
      </w:r>
      <w:r>
        <w:rPr>
          <w:sz w:val="24"/>
          <w:szCs w:val="24"/>
        </w:rPr>
        <w:t>m</w:t>
      </w:r>
      <w:r>
        <w:rPr>
          <w:spacing w:val="1"/>
          <w:sz w:val="24"/>
          <w:szCs w:val="24"/>
        </w:rPr>
        <w:t xml:space="preserve"> </w:t>
      </w:r>
      <w:r>
        <w:rPr>
          <w:sz w:val="24"/>
          <w:szCs w:val="24"/>
        </w:rPr>
        <w:t>memb</w:t>
      </w:r>
      <w:r>
        <w:rPr>
          <w:spacing w:val="1"/>
          <w:sz w:val="24"/>
          <w:szCs w:val="24"/>
        </w:rPr>
        <w:t>e</w:t>
      </w:r>
      <w:r>
        <w:rPr>
          <w:sz w:val="24"/>
          <w:szCs w:val="24"/>
        </w:rPr>
        <w:t>rs.</w:t>
      </w:r>
      <w:r>
        <w:rPr>
          <w:spacing w:val="2"/>
          <w:sz w:val="24"/>
          <w:szCs w:val="24"/>
        </w:rPr>
        <w:t xml:space="preserve"> </w:t>
      </w:r>
      <w:r>
        <w:rPr>
          <w:sz w:val="24"/>
          <w:szCs w:val="24"/>
        </w:rPr>
        <w:t>Ho</w:t>
      </w:r>
      <w:r>
        <w:rPr>
          <w:spacing w:val="-1"/>
          <w:sz w:val="24"/>
          <w:szCs w:val="24"/>
        </w:rPr>
        <w:t>we</w:t>
      </w:r>
      <w:r>
        <w:rPr>
          <w:spacing w:val="2"/>
          <w:sz w:val="24"/>
          <w:szCs w:val="24"/>
        </w:rPr>
        <w:t>v</w:t>
      </w:r>
      <w:r>
        <w:rPr>
          <w:spacing w:val="1"/>
          <w:sz w:val="24"/>
          <w:szCs w:val="24"/>
        </w:rPr>
        <w:t>e</w:t>
      </w:r>
      <w:r>
        <w:rPr>
          <w:sz w:val="24"/>
          <w:szCs w:val="24"/>
        </w:rPr>
        <w:t>r, te</w:t>
      </w:r>
      <w:r>
        <w:rPr>
          <w:spacing w:val="-1"/>
          <w:sz w:val="24"/>
          <w:szCs w:val="24"/>
        </w:rPr>
        <w:t>a</w:t>
      </w:r>
      <w:r>
        <w:rPr>
          <w:sz w:val="24"/>
          <w:szCs w:val="24"/>
        </w:rPr>
        <w:t>ms</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pacing w:val="-1"/>
          <w:sz w:val="24"/>
          <w:szCs w:val="24"/>
        </w:rPr>
        <w:t>e</w:t>
      </w:r>
      <w:r>
        <w:rPr>
          <w:sz w:val="24"/>
          <w:szCs w:val="24"/>
        </w:rPr>
        <w:t>n</w:t>
      </w:r>
      <w:r>
        <w:rPr>
          <w:spacing w:val="-1"/>
          <w:sz w:val="24"/>
          <w:szCs w:val="24"/>
        </w:rPr>
        <w:t>c</w:t>
      </w:r>
      <w:r>
        <w:rPr>
          <w:sz w:val="24"/>
          <w:szCs w:val="24"/>
        </w:rPr>
        <w:t>ou</w:t>
      </w:r>
      <w:r>
        <w:rPr>
          <w:spacing w:val="1"/>
          <w:sz w:val="24"/>
          <w:szCs w:val="24"/>
        </w:rPr>
        <w:t>ra</w:t>
      </w:r>
      <w:r>
        <w:rPr>
          <w:spacing w:val="-2"/>
          <w:sz w:val="24"/>
          <w:szCs w:val="24"/>
        </w:rPr>
        <w:t>g</w:t>
      </w:r>
      <w:r>
        <w:rPr>
          <w:spacing w:val="-1"/>
          <w:sz w:val="24"/>
          <w:szCs w:val="24"/>
        </w:rPr>
        <w:t>e</w:t>
      </w:r>
      <w:r>
        <w:rPr>
          <w:sz w:val="24"/>
          <w:szCs w:val="24"/>
        </w:rPr>
        <w:t>d</w:t>
      </w:r>
      <w:r>
        <w:rPr>
          <w:spacing w:val="1"/>
          <w:sz w:val="24"/>
          <w:szCs w:val="24"/>
        </w:rPr>
        <w:t xml:space="preserve"> </w:t>
      </w:r>
      <w:r>
        <w:rPr>
          <w:spacing w:val="3"/>
          <w:sz w:val="24"/>
          <w:szCs w:val="24"/>
        </w:rPr>
        <w:t>t</w:t>
      </w:r>
      <w:r>
        <w:rPr>
          <w:sz w:val="24"/>
          <w:szCs w:val="24"/>
        </w:rPr>
        <w:t>o</w:t>
      </w:r>
      <w:r>
        <w:rPr>
          <w:spacing w:val="4"/>
          <w:sz w:val="24"/>
          <w:szCs w:val="24"/>
        </w:rPr>
        <w:t xml:space="preserve"> </w:t>
      </w:r>
      <w:r>
        <w:rPr>
          <w:sz w:val="24"/>
          <w:szCs w:val="24"/>
        </w:rPr>
        <w:t>use the f</w:t>
      </w:r>
      <w:r>
        <w:rPr>
          <w:spacing w:val="1"/>
          <w:sz w:val="24"/>
          <w:szCs w:val="24"/>
        </w:rPr>
        <w:t>o</w:t>
      </w:r>
      <w:r>
        <w:rPr>
          <w:sz w:val="24"/>
          <w:szCs w:val="24"/>
        </w:rPr>
        <w:t>rum</w:t>
      </w:r>
      <w:r>
        <w:rPr>
          <w:spacing w:val="1"/>
          <w:sz w:val="24"/>
          <w:szCs w:val="24"/>
        </w:rPr>
        <w:t xml:space="preserve"> </w:t>
      </w:r>
      <w:r>
        <w:rPr>
          <w:sz w:val="24"/>
          <w:szCs w:val="24"/>
        </w:rPr>
        <w:t>on</w:t>
      </w:r>
      <w:r>
        <w:rPr>
          <w:spacing w:val="1"/>
          <w:sz w:val="24"/>
          <w:szCs w:val="24"/>
        </w:rPr>
        <w:t xml:space="preserve"> </w:t>
      </w:r>
      <w:r>
        <w:rPr>
          <w:sz w:val="24"/>
          <w:szCs w:val="24"/>
        </w:rPr>
        <w:t>the</w:t>
      </w:r>
      <w:r>
        <w:rPr>
          <w:spacing w:val="3"/>
          <w:sz w:val="24"/>
          <w:szCs w:val="24"/>
        </w:rPr>
        <w:t xml:space="preserve"> </w:t>
      </w:r>
      <w:r>
        <w:rPr>
          <w:sz w:val="24"/>
          <w:szCs w:val="24"/>
        </w:rPr>
        <w:t>Moodle si</w:t>
      </w:r>
      <w:r>
        <w:rPr>
          <w:spacing w:val="1"/>
          <w:sz w:val="24"/>
          <w:szCs w:val="24"/>
        </w:rPr>
        <w:t>t</w:t>
      </w:r>
      <w:r>
        <w:rPr>
          <w:sz w:val="24"/>
          <w:szCs w:val="24"/>
        </w:rPr>
        <w:t>e of the subj</w:t>
      </w:r>
      <w:r>
        <w:rPr>
          <w:spacing w:val="1"/>
          <w:sz w:val="24"/>
          <w:szCs w:val="24"/>
        </w:rPr>
        <w:t>e</w:t>
      </w:r>
      <w:r>
        <w:rPr>
          <w:spacing w:val="-1"/>
          <w:sz w:val="24"/>
          <w:szCs w:val="24"/>
        </w:rPr>
        <w:t>c</w:t>
      </w:r>
      <w:r>
        <w:rPr>
          <w:sz w:val="24"/>
          <w:szCs w:val="24"/>
        </w:rPr>
        <w:t>t for</w:t>
      </w:r>
      <w:r>
        <w:rPr>
          <w:spacing w:val="6"/>
          <w:sz w:val="24"/>
          <w:szCs w:val="24"/>
        </w:rPr>
        <w:t xml:space="preserve"> </w:t>
      </w:r>
      <w:r>
        <w:rPr>
          <w:spacing w:val="-2"/>
          <w:sz w:val="24"/>
          <w:szCs w:val="24"/>
        </w:rPr>
        <w:t>g</w:t>
      </w:r>
      <w:r>
        <w:rPr>
          <w:spacing w:val="-1"/>
          <w:sz w:val="24"/>
          <w:szCs w:val="24"/>
        </w:rPr>
        <w:t>e</w:t>
      </w:r>
      <w:r>
        <w:rPr>
          <w:sz w:val="24"/>
          <w:szCs w:val="24"/>
        </w:rPr>
        <w:t>t</w:t>
      </w:r>
      <w:r>
        <w:rPr>
          <w:spacing w:val="1"/>
          <w:sz w:val="24"/>
          <w:szCs w:val="24"/>
        </w:rPr>
        <w:t>t</w:t>
      </w:r>
      <w:r>
        <w:rPr>
          <w:sz w:val="24"/>
          <w:szCs w:val="24"/>
        </w:rPr>
        <w:t>i</w:t>
      </w:r>
      <w:r>
        <w:rPr>
          <w:spacing w:val="3"/>
          <w:sz w:val="24"/>
          <w:szCs w:val="24"/>
        </w:rPr>
        <w:t>n</w:t>
      </w:r>
      <w:r>
        <w:rPr>
          <w:sz w:val="24"/>
          <w:szCs w:val="24"/>
        </w:rPr>
        <w:t>g</w:t>
      </w:r>
      <w:r>
        <w:rPr>
          <w:spacing w:val="5"/>
          <w:sz w:val="24"/>
          <w:szCs w:val="24"/>
        </w:rPr>
        <w:t xml:space="preserve"> </w:t>
      </w:r>
      <w:r>
        <w:rPr>
          <w:spacing w:val="-1"/>
          <w:sz w:val="24"/>
          <w:szCs w:val="24"/>
        </w:rPr>
        <w:t>a</w:t>
      </w:r>
      <w:r>
        <w:rPr>
          <w:sz w:val="24"/>
          <w:szCs w:val="24"/>
        </w:rPr>
        <w:t>nd</w:t>
      </w:r>
      <w:r>
        <w:rPr>
          <w:spacing w:val="8"/>
          <w:sz w:val="24"/>
          <w:szCs w:val="24"/>
        </w:rPr>
        <w:t xml:space="preserve"> </w:t>
      </w:r>
      <w:r>
        <w:rPr>
          <w:spacing w:val="-2"/>
          <w:sz w:val="24"/>
          <w:szCs w:val="24"/>
        </w:rPr>
        <w:t>g</w:t>
      </w:r>
      <w:r>
        <w:rPr>
          <w:sz w:val="24"/>
          <w:szCs w:val="24"/>
        </w:rPr>
        <w:t>iv</w:t>
      </w:r>
      <w:r>
        <w:rPr>
          <w:spacing w:val="1"/>
          <w:sz w:val="24"/>
          <w:szCs w:val="24"/>
        </w:rPr>
        <w:t>i</w:t>
      </w:r>
      <w:r>
        <w:rPr>
          <w:spacing w:val="2"/>
          <w:sz w:val="24"/>
          <w:szCs w:val="24"/>
        </w:rPr>
        <w:t>n</w:t>
      </w:r>
      <w:r>
        <w:rPr>
          <w:sz w:val="24"/>
          <w:szCs w:val="24"/>
        </w:rPr>
        <w:t>g</w:t>
      </w:r>
      <w:r>
        <w:rPr>
          <w:spacing w:val="3"/>
          <w:sz w:val="24"/>
          <w:szCs w:val="24"/>
        </w:rPr>
        <w:t xml:space="preserve"> </w:t>
      </w:r>
      <w:r>
        <w:rPr>
          <w:sz w:val="24"/>
          <w:szCs w:val="24"/>
        </w:rPr>
        <w:t>s</w:t>
      </w:r>
      <w:r>
        <w:rPr>
          <w:spacing w:val="2"/>
          <w:sz w:val="24"/>
          <w:szCs w:val="24"/>
        </w:rPr>
        <w:t>u</w:t>
      </w:r>
      <w:r>
        <w:rPr>
          <w:sz w:val="24"/>
          <w:szCs w:val="24"/>
        </w:rPr>
        <w:t>pport.</w:t>
      </w:r>
      <w:r>
        <w:rPr>
          <w:spacing w:val="8"/>
          <w:sz w:val="24"/>
          <w:szCs w:val="24"/>
        </w:rPr>
        <w:t xml:space="preserve"> </w:t>
      </w:r>
      <w:r>
        <w:rPr>
          <w:sz w:val="24"/>
          <w:szCs w:val="24"/>
        </w:rPr>
        <w:t>The</w:t>
      </w:r>
      <w:r>
        <w:rPr>
          <w:spacing w:val="7"/>
          <w:sz w:val="24"/>
          <w:szCs w:val="24"/>
        </w:rPr>
        <w:t xml:space="preserve"> </w:t>
      </w:r>
      <w:r>
        <w:rPr>
          <w:sz w:val="24"/>
          <w:szCs w:val="24"/>
        </w:rPr>
        <w:t>fo</w:t>
      </w:r>
      <w:r>
        <w:rPr>
          <w:spacing w:val="-1"/>
          <w:sz w:val="24"/>
          <w:szCs w:val="24"/>
        </w:rPr>
        <w:t>r</w:t>
      </w:r>
      <w:r>
        <w:rPr>
          <w:sz w:val="24"/>
          <w:szCs w:val="24"/>
        </w:rPr>
        <w:t>um</w:t>
      </w:r>
      <w:r>
        <w:rPr>
          <w:spacing w:val="8"/>
          <w:sz w:val="24"/>
          <w:szCs w:val="24"/>
        </w:rPr>
        <w:t xml:space="preserve"> </w:t>
      </w:r>
      <w:r>
        <w:rPr>
          <w:sz w:val="24"/>
          <w:szCs w:val="24"/>
        </w:rPr>
        <w:t>f</w:t>
      </w:r>
      <w:r>
        <w:rPr>
          <w:spacing w:val="-2"/>
          <w:sz w:val="24"/>
          <w:szCs w:val="24"/>
        </w:rPr>
        <w:t>a</w:t>
      </w:r>
      <w:r>
        <w:rPr>
          <w:spacing w:val="-1"/>
          <w:sz w:val="24"/>
          <w:szCs w:val="24"/>
        </w:rPr>
        <w:t>c</w:t>
      </w:r>
      <w:r>
        <w:rPr>
          <w:sz w:val="24"/>
          <w:szCs w:val="24"/>
        </w:rPr>
        <w:t>i</w:t>
      </w:r>
      <w:r>
        <w:rPr>
          <w:spacing w:val="1"/>
          <w:sz w:val="24"/>
          <w:szCs w:val="24"/>
        </w:rPr>
        <w:t>l</w:t>
      </w:r>
      <w:r>
        <w:rPr>
          <w:sz w:val="24"/>
          <w:szCs w:val="24"/>
        </w:rPr>
        <w:t>i</w:t>
      </w:r>
      <w:r>
        <w:rPr>
          <w:spacing w:val="6"/>
          <w:sz w:val="24"/>
          <w:szCs w:val="24"/>
        </w:rPr>
        <w:t>t</w:t>
      </w:r>
      <w:r>
        <w:rPr>
          <w:sz w:val="24"/>
          <w:szCs w:val="24"/>
        </w:rPr>
        <w:t>y</w:t>
      </w:r>
      <w:r>
        <w:rPr>
          <w:spacing w:val="3"/>
          <w:sz w:val="24"/>
          <w:szCs w:val="24"/>
        </w:rPr>
        <w:t xml:space="preserve"> </w:t>
      </w:r>
      <w:r>
        <w:rPr>
          <w:sz w:val="24"/>
          <w:szCs w:val="24"/>
        </w:rPr>
        <w:t>will</w:t>
      </w:r>
      <w:r>
        <w:rPr>
          <w:spacing w:val="6"/>
          <w:sz w:val="24"/>
          <w:szCs w:val="24"/>
        </w:rPr>
        <w:t xml:space="preserve"> </w:t>
      </w:r>
      <w:r>
        <w:rPr>
          <w:spacing w:val="-1"/>
          <w:sz w:val="24"/>
          <w:szCs w:val="24"/>
        </w:rPr>
        <w:t>a</w:t>
      </w:r>
      <w:r>
        <w:rPr>
          <w:sz w:val="24"/>
          <w:szCs w:val="24"/>
        </w:rPr>
        <w:t>lso</w:t>
      </w:r>
      <w:r>
        <w:rPr>
          <w:spacing w:val="6"/>
          <w:sz w:val="24"/>
          <w:szCs w:val="24"/>
        </w:rPr>
        <w:t xml:space="preserve"> </w:t>
      </w:r>
      <w:r>
        <w:rPr>
          <w:sz w:val="24"/>
          <w:szCs w:val="24"/>
        </w:rPr>
        <w:t>be</w:t>
      </w:r>
      <w:r>
        <w:rPr>
          <w:spacing w:val="6"/>
          <w:sz w:val="24"/>
          <w:szCs w:val="24"/>
        </w:rPr>
        <w:t xml:space="preserve"> </w:t>
      </w:r>
      <w:r>
        <w:rPr>
          <w:sz w:val="24"/>
          <w:szCs w:val="24"/>
        </w:rPr>
        <w:t>us</w:t>
      </w:r>
      <w:r>
        <w:rPr>
          <w:spacing w:val="-1"/>
          <w:sz w:val="24"/>
          <w:szCs w:val="24"/>
        </w:rPr>
        <w:t>e</w:t>
      </w:r>
      <w:r>
        <w:rPr>
          <w:sz w:val="24"/>
          <w:szCs w:val="24"/>
        </w:rPr>
        <w:t>d</w:t>
      </w:r>
      <w:r>
        <w:rPr>
          <w:spacing w:val="7"/>
          <w:sz w:val="24"/>
          <w:szCs w:val="24"/>
        </w:rPr>
        <w:t xml:space="preserve"> </w:t>
      </w:r>
      <w:r>
        <w:rPr>
          <w:spacing w:val="5"/>
          <w:sz w:val="24"/>
          <w:szCs w:val="24"/>
        </w:rPr>
        <w:t>b</w:t>
      </w:r>
      <w:r>
        <w:rPr>
          <w:sz w:val="24"/>
          <w:szCs w:val="24"/>
        </w:rPr>
        <w:t>y the</w:t>
      </w:r>
      <w:r>
        <w:rPr>
          <w:spacing w:val="7"/>
          <w:sz w:val="24"/>
          <w:szCs w:val="24"/>
        </w:rPr>
        <w:t xml:space="preserve"> </w:t>
      </w:r>
      <w:r>
        <w:rPr>
          <w:spacing w:val="1"/>
          <w:sz w:val="24"/>
          <w:szCs w:val="24"/>
        </w:rPr>
        <w:t>S</w:t>
      </w:r>
      <w:r>
        <w:rPr>
          <w:sz w:val="24"/>
          <w:szCs w:val="24"/>
        </w:rPr>
        <w:t>ubje</w:t>
      </w:r>
      <w:r>
        <w:rPr>
          <w:spacing w:val="-1"/>
          <w:sz w:val="24"/>
          <w:szCs w:val="24"/>
        </w:rPr>
        <w:t>c</w:t>
      </w:r>
      <w:r>
        <w:rPr>
          <w:sz w:val="24"/>
          <w:szCs w:val="24"/>
        </w:rPr>
        <w:t>t</w:t>
      </w:r>
      <w:r>
        <w:rPr>
          <w:spacing w:val="6"/>
          <w:sz w:val="24"/>
          <w:szCs w:val="24"/>
        </w:rPr>
        <w:t xml:space="preserve"> </w:t>
      </w:r>
      <w:r>
        <w:rPr>
          <w:sz w:val="24"/>
          <w:szCs w:val="24"/>
        </w:rPr>
        <w:t>C</w:t>
      </w:r>
      <w:r>
        <w:rPr>
          <w:spacing w:val="5"/>
          <w:sz w:val="24"/>
          <w:szCs w:val="24"/>
        </w:rPr>
        <w:t>o</w:t>
      </w:r>
      <w:r>
        <w:rPr>
          <w:sz w:val="24"/>
          <w:szCs w:val="24"/>
        </w:rPr>
        <w:t>ordin</w:t>
      </w:r>
      <w:r>
        <w:rPr>
          <w:spacing w:val="-1"/>
          <w:sz w:val="24"/>
          <w:szCs w:val="24"/>
        </w:rPr>
        <w:t>a</w:t>
      </w:r>
      <w:r>
        <w:rPr>
          <w:sz w:val="24"/>
          <w:szCs w:val="24"/>
        </w:rPr>
        <w:t>tor</w:t>
      </w:r>
      <w:r>
        <w:rPr>
          <w:spacing w:val="7"/>
          <w:sz w:val="24"/>
          <w:szCs w:val="24"/>
        </w:rPr>
        <w:t xml:space="preserve"> </w:t>
      </w:r>
      <w:r>
        <w:rPr>
          <w:sz w:val="24"/>
          <w:szCs w:val="24"/>
        </w:rPr>
        <w:t>to provide</w:t>
      </w:r>
      <w:r>
        <w:rPr>
          <w:spacing w:val="-1"/>
          <w:sz w:val="24"/>
          <w:szCs w:val="24"/>
        </w:rPr>
        <w:t xml:space="preserve"> a</w:t>
      </w:r>
      <w:r>
        <w:rPr>
          <w:sz w:val="24"/>
          <w:szCs w:val="24"/>
        </w:rPr>
        <w:t>dvice</w:t>
      </w:r>
      <w:r>
        <w:rPr>
          <w:spacing w:val="-1"/>
          <w:sz w:val="24"/>
          <w:szCs w:val="24"/>
        </w:rPr>
        <w:t xml:space="preserve"> </w:t>
      </w:r>
      <w:r>
        <w:rPr>
          <w:sz w:val="24"/>
          <w:szCs w:val="24"/>
        </w:rPr>
        <w:t>to</w:t>
      </w:r>
      <w:r>
        <w:rPr>
          <w:spacing w:val="3"/>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te</w:t>
      </w:r>
      <w:r>
        <w:rPr>
          <w:spacing w:val="1"/>
          <w:sz w:val="24"/>
          <w:szCs w:val="24"/>
        </w:rPr>
        <w:t>a</w:t>
      </w:r>
      <w:r>
        <w:rPr>
          <w:sz w:val="24"/>
          <w:szCs w:val="24"/>
        </w:rPr>
        <w:t xml:space="preserve">ms and to </w:t>
      </w:r>
      <w:r>
        <w:rPr>
          <w:spacing w:val="-1"/>
          <w:sz w:val="24"/>
          <w:szCs w:val="24"/>
        </w:rPr>
        <w:t>c</w:t>
      </w:r>
      <w:r>
        <w:rPr>
          <w:sz w:val="24"/>
          <w:szCs w:val="24"/>
        </w:rPr>
        <w:t>la</w:t>
      </w:r>
      <w:r>
        <w:rPr>
          <w:spacing w:val="-1"/>
          <w:sz w:val="24"/>
          <w:szCs w:val="24"/>
        </w:rPr>
        <w:t>r</w:t>
      </w:r>
      <w:r>
        <w:rPr>
          <w:sz w:val="24"/>
          <w:szCs w:val="24"/>
        </w:rPr>
        <w:t>i</w:t>
      </w:r>
      <w:r>
        <w:rPr>
          <w:spacing w:val="4"/>
          <w:sz w:val="24"/>
          <w:szCs w:val="24"/>
        </w:rPr>
        <w:t>f</w:t>
      </w:r>
      <w:r>
        <w:rPr>
          <w:sz w:val="24"/>
          <w:szCs w:val="24"/>
        </w:rPr>
        <w:t>y</w:t>
      </w:r>
      <w:r>
        <w:rPr>
          <w:spacing w:val="-5"/>
          <w:sz w:val="24"/>
          <w:szCs w:val="24"/>
        </w:rPr>
        <w:t xml:space="preserve"> </w:t>
      </w:r>
      <w:r>
        <w:rPr>
          <w:sz w:val="24"/>
          <w:szCs w:val="24"/>
        </w:rPr>
        <w:t>poin</w:t>
      </w:r>
      <w:r>
        <w:rPr>
          <w:spacing w:val="1"/>
          <w:sz w:val="24"/>
          <w:szCs w:val="24"/>
        </w:rPr>
        <w:t>t</w:t>
      </w:r>
      <w:r>
        <w:rPr>
          <w:sz w:val="24"/>
          <w:szCs w:val="24"/>
        </w:rPr>
        <w:t>s of inte</w:t>
      </w:r>
      <w:r>
        <w:rPr>
          <w:spacing w:val="-1"/>
          <w:sz w:val="24"/>
          <w:szCs w:val="24"/>
        </w:rPr>
        <w:t>r</w:t>
      </w:r>
      <w:r>
        <w:rPr>
          <w:sz w:val="24"/>
          <w:szCs w:val="24"/>
        </w:rPr>
        <w:t>pr</w:t>
      </w:r>
      <w:r>
        <w:rPr>
          <w:spacing w:val="-2"/>
          <w:sz w:val="24"/>
          <w:szCs w:val="24"/>
        </w:rPr>
        <w:t>e</w:t>
      </w:r>
      <w:r>
        <w:rPr>
          <w:sz w:val="24"/>
          <w:szCs w:val="24"/>
        </w:rPr>
        <w:t>tation.</w:t>
      </w:r>
    </w:p>
    <w:p w14:paraId="36F274DD" w14:textId="77777777" w:rsidR="00C37DEC" w:rsidRDefault="00C37DEC">
      <w:pPr>
        <w:spacing w:before="16" w:line="260" w:lineRule="exact"/>
        <w:rPr>
          <w:sz w:val="26"/>
          <w:szCs w:val="26"/>
        </w:rPr>
      </w:pPr>
    </w:p>
    <w:p w14:paraId="0E7A0FB0" w14:textId="0018A061" w:rsidR="00C37DEC" w:rsidRDefault="00360F89">
      <w:pPr>
        <w:ind w:left="153" w:right="113"/>
        <w:jc w:val="both"/>
        <w:rPr>
          <w:sz w:val="24"/>
          <w:szCs w:val="24"/>
        </w:rPr>
        <w:sectPr w:rsidR="00C37DEC">
          <w:pgSz w:w="11920" w:h="16860"/>
          <w:pgMar w:top="1220" w:right="980" w:bottom="280" w:left="980" w:header="720" w:footer="1020" w:gutter="0"/>
          <w:cols w:space="720"/>
        </w:sectPr>
      </w:pPr>
      <w:r>
        <w:rPr>
          <w:sz w:val="24"/>
          <w:szCs w:val="24"/>
        </w:rPr>
        <w:t>The M</w:t>
      </w:r>
      <w:r>
        <w:rPr>
          <w:spacing w:val="-1"/>
          <w:sz w:val="24"/>
          <w:szCs w:val="24"/>
        </w:rPr>
        <w:t>e</w:t>
      </w:r>
      <w:r>
        <w:rPr>
          <w:sz w:val="24"/>
          <w:szCs w:val="24"/>
        </w:rPr>
        <w:t>ntor</w:t>
      </w:r>
      <w:r>
        <w:rPr>
          <w:spacing w:val="3"/>
          <w:sz w:val="24"/>
          <w:szCs w:val="24"/>
        </w:rPr>
        <w:t xml:space="preserve"> </w:t>
      </w:r>
      <w:r>
        <w:rPr>
          <w:sz w:val="24"/>
          <w:szCs w:val="24"/>
        </w:rPr>
        <w:t>will</w:t>
      </w:r>
      <w:r>
        <w:rPr>
          <w:spacing w:val="1"/>
          <w:sz w:val="24"/>
          <w:szCs w:val="24"/>
        </w:rPr>
        <w:t xml:space="preserve"> </w:t>
      </w:r>
      <w:r>
        <w:rPr>
          <w:sz w:val="24"/>
          <w:szCs w:val="24"/>
        </w:rPr>
        <w:t>d</w:t>
      </w:r>
      <w:r>
        <w:rPr>
          <w:spacing w:val="-1"/>
          <w:sz w:val="24"/>
          <w:szCs w:val="24"/>
        </w:rPr>
        <w:t>e</w:t>
      </w:r>
      <w:r>
        <w:rPr>
          <w:sz w:val="24"/>
          <w:szCs w:val="24"/>
        </w:rPr>
        <w:t>te</w:t>
      </w:r>
      <w:r>
        <w:rPr>
          <w:spacing w:val="-1"/>
          <w:sz w:val="24"/>
          <w:szCs w:val="24"/>
        </w:rPr>
        <w:t>r</w:t>
      </w:r>
      <w:r>
        <w:rPr>
          <w:sz w:val="24"/>
          <w:szCs w:val="24"/>
        </w:rPr>
        <w:t>m</w:t>
      </w:r>
      <w:r>
        <w:rPr>
          <w:spacing w:val="3"/>
          <w:sz w:val="24"/>
          <w:szCs w:val="24"/>
        </w:rPr>
        <w:t>i</w:t>
      </w:r>
      <w:r>
        <w:rPr>
          <w:sz w:val="24"/>
          <w:szCs w:val="24"/>
        </w:rPr>
        <w:t>ne if</w:t>
      </w:r>
      <w:r>
        <w:rPr>
          <w:spacing w:val="1"/>
          <w:sz w:val="24"/>
          <w:szCs w:val="24"/>
        </w:rPr>
        <w:t xml:space="preserve"> a</w:t>
      </w:r>
      <w:r>
        <w:rPr>
          <w:spacing w:val="-1"/>
          <w:sz w:val="24"/>
          <w:szCs w:val="24"/>
        </w:rPr>
        <w:t>ca</w:t>
      </w:r>
      <w:r>
        <w:rPr>
          <w:spacing w:val="2"/>
          <w:sz w:val="24"/>
          <w:szCs w:val="24"/>
        </w:rPr>
        <w:t>d</w:t>
      </w:r>
      <w:r>
        <w:rPr>
          <w:spacing w:val="-1"/>
          <w:sz w:val="24"/>
          <w:szCs w:val="24"/>
        </w:rPr>
        <w:t>e</w:t>
      </w:r>
      <w:r>
        <w:rPr>
          <w:sz w:val="24"/>
          <w:szCs w:val="24"/>
        </w:rPr>
        <w:t>m</w:t>
      </w:r>
      <w:r>
        <w:rPr>
          <w:spacing w:val="1"/>
          <w:sz w:val="24"/>
          <w:szCs w:val="24"/>
        </w:rPr>
        <w:t>i</w:t>
      </w:r>
      <w:r>
        <w:rPr>
          <w:sz w:val="24"/>
          <w:szCs w:val="24"/>
        </w:rPr>
        <w:t xml:space="preserve">c </w:t>
      </w:r>
      <w:r>
        <w:rPr>
          <w:spacing w:val="-1"/>
          <w:sz w:val="24"/>
          <w:szCs w:val="24"/>
        </w:rPr>
        <w:t>a</w:t>
      </w:r>
      <w:r>
        <w:rPr>
          <w:sz w:val="24"/>
          <w:szCs w:val="24"/>
        </w:rPr>
        <w:t>dvi</w:t>
      </w:r>
      <w:r>
        <w:rPr>
          <w:spacing w:val="2"/>
          <w:sz w:val="24"/>
          <w:szCs w:val="24"/>
        </w:rPr>
        <w:t>c</w:t>
      </w:r>
      <w:r>
        <w:rPr>
          <w:sz w:val="24"/>
          <w:szCs w:val="24"/>
        </w:rPr>
        <w:t>e is</w:t>
      </w:r>
      <w:r>
        <w:rPr>
          <w:spacing w:val="4"/>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wh</w:t>
      </w:r>
      <w:r>
        <w:rPr>
          <w:spacing w:val="2"/>
          <w:sz w:val="24"/>
          <w:szCs w:val="24"/>
        </w:rPr>
        <w:t>i</w:t>
      </w:r>
      <w:r>
        <w:rPr>
          <w:spacing w:val="-1"/>
          <w:sz w:val="24"/>
          <w:szCs w:val="24"/>
        </w:rPr>
        <w:t>c</w:t>
      </w:r>
      <w:r>
        <w:rPr>
          <w:sz w:val="24"/>
          <w:szCs w:val="24"/>
        </w:rPr>
        <w:t>h</w:t>
      </w:r>
      <w:r>
        <w:rPr>
          <w:spacing w:val="1"/>
          <w:sz w:val="24"/>
          <w:szCs w:val="24"/>
        </w:rPr>
        <w:t xml:space="preserve"> a</w:t>
      </w:r>
      <w:r>
        <w:rPr>
          <w:spacing w:val="-1"/>
          <w:sz w:val="24"/>
          <w:szCs w:val="24"/>
        </w:rPr>
        <w:t>ca</w:t>
      </w:r>
      <w:r>
        <w:rPr>
          <w:spacing w:val="2"/>
          <w:sz w:val="24"/>
          <w:szCs w:val="24"/>
        </w:rPr>
        <w:t>d</w:t>
      </w:r>
      <w:r>
        <w:rPr>
          <w:spacing w:val="-1"/>
          <w:sz w:val="24"/>
          <w:szCs w:val="24"/>
        </w:rPr>
        <w:t>e</w:t>
      </w:r>
      <w:r>
        <w:rPr>
          <w:sz w:val="24"/>
          <w:szCs w:val="24"/>
        </w:rPr>
        <w:t>m</w:t>
      </w:r>
      <w:r>
        <w:rPr>
          <w:spacing w:val="1"/>
          <w:sz w:val="24"/>
          <w:szCs w:val="24"/>
        </w:rPr>
        <w:t>i</w:t>
      </w:r>
      <w:r>
        <w:rPr>
          <w:sz w:val="24"/>
          <w:szCs w:val="24"/>
        </w:rPr>
        <w:t>c is</w:t>
      </w:r>
      <w:r>
        <w:rPr>
          <w:spacing w:val="1"/>
          <w:sz w:val="24"/>
          <w:szCs w:val="24"/>
        </w:rPr>
        <w:t xml:space="preserve"> </w:t>
      </w:r>
      <w:r>
        <w:rPr>
          <w:sz w:val="24"/>
          <w:szCs w:val="24"/>
        </w:rPr>
        <w:t>b</w:t>
      </w:r>
      <w:r>
        <w:rPr>
          <w:spacing w:val="-1"/>
          <w:sz w:val="24"/>
          <w:szCs w:val="24"/>
        </w:rPr>
        <w:t>e</w:t>
      </w:r>
      <w:r>
        <w:rPr>
          <w:sz w:val="24"/>
          <w:szCs w:val="24"/>
        </w:rPr>
        <w:t>st</w:t>
      </w:r>
      <w:r>
        <w:rPr>
          <w:spacing w:val="1"/>
          <w:sz w:val="24"/>
          <w:szCs w:val="24"/>
        </w:rPr>
        <w:t xml:space="preserve"> </w:t>
      </w:r>
      <w:r>
        <w:rPr>
          <w:sz w:val="24"/>
          <w:szCs w:val="24"/>
        </w:rPr>
        <w:t>to</w:t>
      </w:r>
      <w:r>
        <w:rPr>
          <w:spacing w:val="4"/>
          <w:sz w:val="24"/>
          <w:szCs w:val="24"/>
        </w:rPr>
        <w:t xml:space="preserve"> </w:t>
      </w:r>
      <w:r>
        <w:rPr>
          <w:spacing w:val="-2"/>
          <w:sz w:val="24"/>
          <w:szCs w:val="24"/>
        </w:rPr>
        <w:t>g</w:t>
      </w:r>
      <w:r>
        <w:rPr>
          <w:sz w:val="24"/>
          <w:szCs w:val="24"/>
        </w:rPr>
        <w:t>ive</w:t>
      </w:r>
      <w:r>
        <w:rPr>
          <w:spacing w:val="2"/>
          <w:sz w:val="24"/>
          <w:szCs w:val="24"/>
        </w:rPr>
        <w:t xml:space="preserve"> </w:t>
      </w:r>
      <w:r>
        <w:rPr>
          <w:sz w:val="24"/>
          <w:szCs w:val="24"/>
        </w:rPr>
        <w:t>su</w:t>
      </w:r>
      <w:r>
        <w:rPr>
          <w:spacing w:val="-1"/>
          <w:sz w:val="24"/>
          <w:szCs w:val="24"/>
        </w:rPr>
        <w:t>c</w:t>
      </w:r>
      <w:r>
        <w:rPr>
          <w:sz w:val="24"/>
          <w:szCs w:val="24"/>
        </w:rPr>
        <w:t xml:space="preserve">h </w:t>
      </w:r>
      <w:r>
        <w:rPr>
          <w:spacing w:val="-1"/>
          <w:sz w:val="24"/>
          <w:szCs w:val="24"/>
        </w:rPr>
        <w:t>a</w:t>
      </w:r>
      <w:r>
        <w:rPr>
          <w:sz w:val="24"/>
          <w:szCs w:val="24"/>
        </w:rPr>
        <w:t>dvic</w:t>
      </w:r>
      <w:r>
        <w:rPr>
          <w:spacing w:val="-1"/>
          <w:sz w:val="24"/>
          <w:szCs w:val="24"/>
        </w:rPr>
        <w:t>e</w:t>
      </w:r>
      <w:r>
        <w:rPr>
          <w:sz w:val="24"/>
          <w:szCs w:val="24"/>
        </w:rPr>
        <w:t xml:space="preserve">. </w:t>
      </w:r>
      <w:r w:rsidR="00F54CAC">
        <w:rPr>
          <w:spacing w:val="1"/>
          <w:sz w:val="24"/>
          <w:szCs w:val="24"/>
        </w:rPr>
        <w:t>S</w:t>
      </w:r>
      <w:r w:rsidR="00F54CAC">
        <w:rPr>
          <w:sz w:val="24"/>
          <w:szCs w:val="24"/>
        </w:rPr>
        <w:t>o,</w:t>
      </w:r>
      <w:r>
        <w:rPr>
          <w:sz w:val="24"/>
          <w:szCs w:val="24"/>
        </w:rPr>
        <w:t xml:space="preserve"> </w:t>
      </w:r>
      <w:r>
        <w:rPr>
          <w:spacing w:val="-1"/>
          <w:sz w:val="24"/>
          <w:szCs w:val="24"/>
        </w:rPr>
        <w:t>a</w:t>
      </w:r>
      <w:r>
        <w:rPr>
          <w:sz w:val="24"/>
          <w:szCs w:val="24"/>
        </w:rPr>
        <w:t>ll te</w:t>
      </w:r>
      <w:r>
        <w:rPr>
          <w:spacing w:val="-1"/>
          <w:sz w:val="24"/>
          <w:szCs w:val="24"/>
        </w:rPr>
        <w:t>a</w:t>
      </w:r>
      <w:r>
        <w:rPr>
          <w:sz w:val="24"/>
          <w:szCs w:val="24"/>
        </w:rPr>
        <w:t>ms must s</w:t>
      </w:r>
      <w:r>
        <w:rPr>
          <w:spacing w:val="-1"/>
          <w:sz w:val="24"/>
          <w:szCs w:val="24"/>
        </w:rPr>
        <w:t>e</w:t>
      </w:r>
      <w:r>
        <w:rPr>
          <w:sz w:val="24"/>
          <w:szCs w:val="24"/>
        </w:rPr>
        <w:t>e</w:t>
      </w:r>
      <w:r>
        <w:rPr>
          <w:spacing w:val="59"/>
          <w:sz w:val="24"/>
          <w:szCs w:val="24"/>
        </w:rPr>
        <w:t xml:space="preserve"> </w:t>
      </w:r>
      <w:r>
        <w:rPr>
          <w:sz w:val="24"/>
          <w:szCs w:val="24"/>
        </w:rPr>
        <w:t>the</w:t>
      </w:r>
      <w:r w:rsidR="002975A9">
        <w:rPr>
          <w:spacing w:val="59"/>
          <w:sz w:val="24"/>
          <w:szCs w:val="24"/>
        </w:rPr>
        <w:t xml:space="preserve"> </w:t>
      </w:r>
      <w:r w:rsidR="00F54CAC">
        <w:rPr>
          <w:sz w:val="24"/>
          <w:szCs w:val="24"/>
        </w:rPr>
        <w:t>coordinator</w:t>
      </w:r>
      <w:r>
        <w:rPr>
          <w:sz w:val="24"/>
          <w:szCs w:val="24"/>
        </w:rPr>
        <w:t xml:space="preserve"> (s</w:t>
      </w:r>
      <w:r>
        <w:rPr>
          <w:spacing w:val="-1"/>
          <w:sz w:val="24"/>
          <w:szCs w:val="24"/>
        </w:rPr>
        <w:t>e</w:t>
      </w:r>
      <w:r>
        <w:rPr>
          <w:sz w:val="24"/>
          <w:szCs w:val="24"/>
        </w:rPr>
        <w:t>nding</w:t>
      </w:r>
      <w:r>
        <w:rPr>
          <w:spacing w:val="58"/>
          <w:sz w:val="24"/>
          <w:szCs w:val="24"/>
        </w:rPr>
        <w:t xml:space="preserve"> </w:t>
      </w:r>
      <w:r>
        <w:rPr>
          <w:sz w:val="24"/>
          <w:szCs w:val="24"/>
        </w:rPr>
        <w:t>one</w:t>
      </w:r>
      <w:r>
        <w:rPr>
          <w:spacing w:val="59"/>
          <w:sz w:val="24"/>
          <w:szCs w:val="24"/>
        </w:rPr>
        <w:t xml:space="preserve"> </w:t>
      </w:r>
      <w:r>
        <w:rPr>
          <w:spacing w:val="2"/>
          <w:sz w:val="24"/>
          <w:szCs w:val="24"/>
        </w:rPr>
        <w:t>o</w:t>
      </w:r>
      <w:r>
        <w:rPr>
          <w:sz w:val="24"/>
          <w:szCs w:val="24"/>
        </w:rPr>
        <w:t>r</w:t>
      </w:r>
      <w:r>
        <w:rPr>
          <w:spacing w:val="59"/>
          <w:sz w:val="24"/>
          <w:szCs w:val="24"/>
        </w:rPr>
        <w:t xml:space="preserve"> </w:t>
      </w:r>
      <w:r>
        <w:rPr>
          <w:sz w:val="24"/>
          <w:szCs w:val="24"/>
        </w:rPr>
        <w:t xml:space="preserve">two </w:t>
      </w:r>
      <w:r>
        <w:rPr>
          <w:spacing w:val="1"/>
          <w:sz w:val="24"/>
          <w:szCs w:val="24"/>
        </w:rPr>
        <w:t>r</w:t>
      </w:r>
      <w:r>
        <w:rPr>
          <w:spacing w:val="-1"/>
          <w:sz w:val="24"/>
          <w:szCs w:val="24"/>
        </w:rPr>
        <w:t>e</w:t>
      </w:r>
      <w:r>
        <w:rPr>
          <w:sz w:val="24"/>
          <w:szCs w:val="24"/>
        </w:rPr>
        <w:t>pr</w:t>
      </w:r>
      <w:r>
        <w:rPr>
          <w:spacing w:val="-2"/>
          <w:sz w:val="24"/>
          <w:szCs w:val="24"/>
        </w:rPr>
        <w:t>e</w:t>
      </w:r>
      <w:r>
        <w:rPr>
          <w:sz w:val="24"/>
          <w:szCs w:val="24"/>
        </w:rPr>
        <w:t>s</w:t>
      </w:r>
      <w:r>
        <w:rPr>
          <w:spacing w:val="-1"/>
          <w:sz w:val="24"/>
          <w:szCs w:val="24"/>
        </w:rPr>
        <w:t>e</w:t>
      </w:r>
      <w:r>
        <w:rPr>
          <w:sz w:val="24"/>
          <w:szCs w:val="24"/>
        </w:rPr>
        <w:t>n</w:t>
      </w:r>
      <w:r>
        <w:rPr>
          <w:spacing w:val="3"/>
          <w:sz w:val="24"/>
          <w:szCs w:val="24"/>
        </w:rPr>
        <w:t>t</w:t>
      </w:r>
      <w:r>
        <w:rPr>
          <w:spacing w:val="-1"/>
          <w:sz w:val="24"/>
          <w:szCs w:val="24"/>
        </w:rPr>
        <w:t>a</w:t>
      </w:r>
      <w:r>
        <w:rPr>
          <w:sz w:val="24"/>
          <w:szCs w:val="24"/>
        </w:rPr>
        <w:t>t</w:t>
      </w:r>
      <w:r>
        <w:rPr>
          <w:spacing w:val="1"/>
          <w:sz w:val="24"/>
          <w:szCs w:val="24"/>
        </w:rPr>
        <w:t>i</w:t>
      </w:r>
      <w:r>
        <w:rPr>
          <w:sz w:val="24"/>
          <w:szCs w:val="24"/>
        </w:rPr>
        <w:t>v</w:t>
      </w:r>
      <w:r>
        <w:rPr>
          <w:spacing w:val="-1"/>
          <w:sz w:val="24"/>
          <w:szCs w:val="24"/>
        </w:rPr>
        <w:t>e</w:t>
      </w:r>
      <w:r>
        <w:rPr>
          <w:sz w:val="24"/>
          <w:szCs w:val="24"/>
        </w:rPr>
        <w:t>s would be suf</w:t>
      </w:r>
      <w:r>
        <w:rPr>
          <w:spacing w:val="-1"/>
          <w:sz w:val="24"/>
          <w:szCs w:val="24"/>
        </w:rPr>
        <w:t>f</w:t>
      </w:r>
      <w:r>
        <w:rPr>
          <w:spacing w:val="1"/>
          <w:sz w:val="24"/>
          <w:szCs w:val="24"/>
        </w:rPr>
        <w:t>i</w:t>
      </w:r>
      <w:r>
        <w:rPr>
          <w:spacing w:val="-1"/>
          <w:sz w:val="24"/>
          <w:szCs w:val="24"/>
        </w:rPr>
        <w:t>c</w:t>
      </w:r>
      <w:r>
        <w:rPr>
          <w:sz w:val="24"/>
          <w:szCs w:val="24"/>
        </w:rPr>
        <w:t>ient)</w:t>
      </w:r>
      <w:r>
        <w:rPr>
          <w:spacing w:val="2"/>
          <w:sz w:val="24"/>
          <w:szCs w:val="24"/>
        </w:rPr>
        <w:t xml:space="preserve"> </w:t>
      </w:r>
      <w:r>
        <w:rPr>
          <w:sz w:val="24"/>
          <w:szCs w:val="24"/>
        </w:rPr>
        <w:t>fi</w:t>
      </w:r>
      <w:r>
        <w:rPr>
          <w:spacing w:val="-1"/>
          <w:sz w:val="24"/>
          <w:szCs w:val="24"/>
        </w:rPr>
        <w:t>r</w:t>
      </w:r>
      <w:r>
        <w:rPr>
          <w:sz w:val="24"/>
          <w:szCs w:val="24"/>
        </w:rPr>
        <w:t>st</w:t>
      </w:r>
      <w:r>
        <w:rPr>
          <w:spacing w:val="1"/>
          <w:sz w:val="24"/>
          <w:szCs w:val="24"/>
        </w:rPr>
        <w:t xml:space="preserve"> </w:t>
      </w:r>
      <w:r>
        <w:rPr>
          <w:sz w:val="24"/>
          <w:szCs w:val="24"/>
        </w:rPr>
        <w:t>if s</w:t>
      </w:r>
      <w:r>
        <w:rPr>
          <w:spacing w:val="1"/>
          <w:sz w:val="24"/>
          <w:szCs w:val="24"/>
        </w:rPr>
        <w:t>e</w:t>
      </w:r>
      <w:r>
        <w:rPr>
          <w:spacing w:val="-1"/>
          <w:sz w:val="24"/>
          <w:szCs w:val="24"/>
        </w:rPr>
        <w:t>e</w:t>
      </w:r>
      <w:r>
        <w:rPr>
          <w:sz w:val="24"/>
          <w:szCs w:val="24"/>
        </w:rPr>
        <w:t>king</w:t>
      </w:r>
      <w:r>
        <w:rPr>
          <w:spacing w:val="1"/>
          <w:sz w:val="24"/>
          <w:szCs w:val="24"/>
        </w:rPr>
        <w:t xml:space="preserve"> </w:t>
      </w:r>
      <w:r>
        <w:rPr>
          <w:sz w:val="24"/>
          <w:szCs w:val="24"/>
        </w:rPr>
        <w:t>te</w:t>
      </w:r>
      <w:r>
        <w:rPr>
          <w:spacing w:val="-1"/>
          <w:sz w:val="24"/>
          <w:szCs w:val="24"/>
        </w:rPr>
        <w:t>c</w:t>
      </w:r>
      <w:r>
        <w:rPr>
          <w:sz w:val="24"/>
          <w:szCs w:val="24"/>
        </w:rPr>
        <w:t>hnic</w:t>
      </w:r>
      <w:r>
        <w:rPr>
          <w:spacing w:val="-1"/>
          <w:sz w:val="24"/>
          <w:szCs w:val="24"/>
        </w:rPr>
        <w:t>a</w:t>
      </w:r>
      <w:r>
        <w:rPr>
          <w:sz w:val="24"/>
          <w:szCs w:val="24"/>
        </w:rPr>
        <w:t>l</w:t>
      </w:r>
      <w:r>
        <w:rPr>
          <w:spacing w:val="3"/>
          <w:sz w:val="24"/>
          <w:szCs w:val="24"/>
        </w:rPr>
        <w:t xml:space="preserve"> </w:t>
      </w:r>
      <w:r>
        <w:rPr>
          <w:spacing w:val="-1"/>
          <w:sz w:val="24"/>
          <w:szCs w:val="24"/>
        </w:rPr>
        <w:t>a</w:t>
      </w:r>
      <w:r>
        <w:rPr>
          <w:sz w:val="24"/>
          <w:szCs w:val="24"/>
        </w:rPr>
        <w:t>dvice</w:t>
      </w:r>
      <w:r>
        <w:rPr>
          <w:spacing w:val="1"/>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pacing w:val="-1"/>
          <w:sz w:val="24"/>
          <w:szCs w:val="24"/>
        </w:rPr>
        <w:t>a</w:t>
      </w:r>
      <w:r>
        <w:rPr>
          <w:sz w:val="24"/>
          <w:szCs w:val="24"/>
        </w:rPr>
        <w:t>n</w:t>
      </w:r>
      <w:r>
        <w:rPr>
          <w:spacing w:val="3"/>
          <w:sz w:val="24"/>
          <w:szCs w:val="24"/>
        </w:rPr>
        <w:t xml:space="preserve"> </w:t>
      </w:r>
      <w:r>
        <w:rPr>
          <w:spacing w:val="-1"/>
          <w:sz w:val="24"/>
          <w:szCs w:val="24"/>
        </w:rPr>
        <w:t>aca</w:t>
      </w:r>
      <w:r>
        <w:rPr>
          <w:spacing w:val="2"/>
          <w:sz w:val="24"/>
          <w:szCs w:val="24"/>
        </w:rPr>
        <w:t>d</w:t>
      </w:r>
      <w:r>
        <w:rPr>
          <w:spacing w:val="-1"/>
          <w:sz w:val="24"/>
          <w:szCs w:val="24"/>
        </w:rPr>
        <w:t>e</w:t>
      </w:r>
      <w:r>
        <w:rPr>
          <w:sz w:val="24"/>
          <w:szCs w:val="24"/>
        </w:rPr>
        <w:t>m</w:t>
      </w:r>
      <w:r>
        <w:rPr>
          <w:spacing w:val="1"/>
          <w:sz w:val="24"/>
          <w:szCs w:val="24"/>
        </w:rPr>
        <w:t>i</w:t>
      </w:r>
      <w:r>
        <w:rPr>
          <w:spacing w:val="-1"/>
          <w:sz w:val="24"/>
          <w:szCs w:val="24"/>
        </w:rPr>
        <w:t>c</w:t>
      </w:r>
      <w:r>
        <w:rPr>
          <w:sz w:val="24"/>
          <w:szCs w:val="24"/>
        </w:rPr>
        <w:t>,</w:t>
      </w:r>
      <w:r>
        <w:rPr>
          <w:spacing w:val="1"/>
          <w:sz w:val="24"/>
          <w:szCs w:val="24"/>
        </w:rPr>
        <w:t xml:space="preserve"> </w:t>
      </w:r>
      <w:r>
        <w:rPr>
          <w:sz w:val="24"/>
          <w:szCs w:val="24"/>
        </w:rPr>
        <w:t>th</w:t>
      </w:r>
      <w:r>
        <w:rPr>
          <w:spacing w:val="4"/>
          <w:sz w:val="24"/>
          <w:szCs w:val="24"/>
        </w:rPr>
        <w:t>e</w:t>
      </w:r>
      <w:r>
        <w:rPr>
          <w:sz w:val="24"/>
          <w:szCs w:val="24"/>
        </w:rPr>
        <w:t>n</w:t>
      </w:r>
      <w:r>
        <w:rPr>
          <w:spacing w:val="1"/>
          <w:sz w:val="24"/>
          <w:szCs w:val="24"/>
        </w:rPr>
        <w:t xml:space="preserve"> </w:t>
      </w:r>
      <w:r>
        <w:rPr>
          <w:sz w:val="24"/>
          <w:szCs w:val="24"/>
        </w:rPr>
        <w:t>t</w:t>
      </w:r>
      <w:r>
        <w:rPr>
          <w:spacing w:val="3"/>
          <w:sz w:val="24"/>
          <w:szCs w:val="24"/>
        </w:rPr>
        <w:t>h</w:t>
      </w:r>
      <w:r>
        <w:rPr>
          <w:sz w:val="24"/>
          <w:szCs w:val="24"/>
        </w:rPr>
        <w:t xml:space="preserve">e </w:t>
      </w:r>
      <w:r w:rsidR="00F54CAC">
        <w:rPr>
          <w:sz w:val="24"/>
          <w:szCs w:val="24"/>
        </w:rPr>
        <w:t>coordinator</w:t>
      </w:r>
      <w:r>
        <w:rPr>
          <w:sz w:val="24"/>
          <w:szCs w:val="24"/>
        </w:rPr>
        <w:t xml:space="preserve"> will</w:t>
      </w:r>
      <w:r>
        <w:rPr>
          <w:spacing w:val="1"/>
          <w:sz w:val="24"/>
          <w:szCs w:val="24"/>
        </w:rPr>
        <w:t xml:space="preserve"> </w:t>
      </w:r>
      <w:r>
        <w:rPr>
          <w:sz w:val="24"/>
          <w:szCs w:val="24"/>
        </w:rPr>
        <w:t xml:space="preserve">then </w:t>
      </w:r>
      <w:r>
        <w:rPr>
          <w:spacing w:val="-1"/>
          <w:sz w:val="24"/>
          <w:szCs w:val="24"/>
        </w:rPr>
        <w:t>c</w:t>
      </w:r>
      <w:r>
        <w:rPr>
          <w:sz w:val="24"/>
          <w:szCs w:val="24"/>
        </w:rPr>
        <w:t>hoo</w:t>
      </w:r>
      <w:r>
        <w:rPr>
          <w:spacing w:val="2"/>
          <w:sz w:val="24"/>
          <w:szCs w:val="24"/>
        </w:rPr>
        <w:t>s</w:t>
      </w:r>
      <w:r>
        <w:rPr>
          <w:sz w:val="24"/>
          <w:szCs w:val="24"/>
        </w:rPr>
        <w:t>e to</w:t>
      </w:r>
      <w:r>
        <w:rPr>
          <w:spacing w:val="55"/>
          <w:sz w:val="24"/>
          <w:szCs w:val="24"/>
        </w:rPr>
        <w:t xml:space="preserve"> </w:t>
      </w:r>
      <w:r>
        <w:rPr>
          <w:sz w:val="24"/>
          <w:szCs w:val="24"/>
        </w:rPr>
        <w:t>s</w:t>
      </w:r>
      <w:r>
        <w:rPr>
          <w:spacing w:val="-1"/>
          <w:sz w:val="24"/>
          <w:szCs w:val="24"/>
        </w:rPr>
        <w:t>e</w:t>
      </w:r>
      <w:r>
        <w:rPr>
          <w:sz w:val="24"/>
          <w:szCs w:val="24"/>
        </w:rPr>
        <w:t>nd</w:t>
      </w:r>
      <w:r>
        <w:rPr>
          <w:spacing w:val="55"/>
          <w:sz w:val="24"/>
          <w:szCs w:val="24"/>
        </w:rPr>
        <w:t xml:space="preserve"> </w:t>
      </w:r>
      <w:r>
        <w:rPr>
          <w:sz w:val="24"/>
          <w:szCs w:val="24"/>
        </w:rPr>
        <w:t>that</w:t>
      </w:r>
      <w:r>
        <w:rPr>
          <w:spacing w:val="55"/>
          <w:sz w:val="24"/>
          <w:szCs w:val="24"/>
        </w:rPr>
        <w:t xml:space="preserve"> </w:t>
      </w:r>
      <w:r>
        <w:rPr>
          <w:sz w:val="24"/>
          <w:szCs w:val="24"/>
        </w:rPr>
        <w:t>te</w:t>
      </w:r>
      <w:r>
        <w:rPr>
          <w:spacing w:val="-1"/>
          <w:sz w:val="24"/>
          <w:szCs w:val="24"/>
        </w:rPr>
        <w:t>a</w:t>
      </w:r>
      <w:r>
        <w:rPr>
          <w:sz w:val="24"/>
          <w:szCs w:val="24"/>
        </w:rPr>
        <w:t>m</w:t>
      </w:r>
      <w:r>
        <w:rPr>
          <w:spacing w:val="55"/>
          <w:sz w:val="24"/>
          <w:szCs w:val="24"/>
        </w:rPr>
        <w:t xml:space="preserve"> </w:t>
      </w:r>
      <w:r>
        <w:rPr>
          <w:sz w:val="24"/>
          <w:szCs w:val="24"/>
        </w:rPr>
        <w:t>to</w:t>
      </w:r>
      <w:r>
        <w:rPr>
          <w:spacing w:val="53"/>
          <w:sz w:val="24"/>
          <w:szCs w:val="24"/>
        </w:rPr>
        <w:t xml:space="preserve"> </w:t>
      </w:r>
      <w:r>
        <w:rPr>
          <w:spacing w:val="-1"/>
          <w:sz w:val="24"/>
          <w:szCs w:val="24"/>
        </w:rPr>
        <w:t>a</w:t>
      </w:r>
      <w:r>
        <w:rPr>
          <w:sz w:val="24"/>
          <w:szCs w:val="24"/>
        </w:rPr>
        <w:t>n</w:t>
      </w:r>
      <w:r>
        <w:rPr>
          <w:spacing w:val="55"/>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z w:val="24"/>
          <w:szCs w:val="24"/>
        </w:rPr>
        <w:t>te</w:t>
      </w:r>
      <w:r>
        <w:rPr>
          <w:spacing w:val="54"/>
          <w:sz w:val="24"/>
          <w:szCs w:val="24"/>
        </w:rPr>
        <w:t xml:space="preserve"> </w:t>
      </w:r>
      <w:r>
        <w:rPr>
          <w:spacing w:val="-1"/>
          <w:sz w:val="24"/>
          <w:szCs w:val="24"/>
        </w:rPr>
        <w:t>a</w:t>
      </w:r>
      <w:r>
        <w:rPr>
          <w:spacing w:val="1"/>
          <w:sz w:val="24"/>
          <w:szCs w:val="24"/>
        </w:rPr>
        <w:t>c</w:t>
      </w:r>
      <w:r>
        <w:rPr>
          <w:spacing w:val="-1"/>
          <w:sz w:val="24"/>
          <w:szCs w:val="24"/>
        </w:rPr>
        <w:t>a</w:t>
      </w:r>
      <w:r>
        <w:rPr>
          <w:sz w:val="24"/>
          <w:szCs w:val="24"/>
        </w:rPr>
        <w:t>d</w:t>
      </w:r>
      <w:r>
        <w:rPr>
          <w:spacing w:val="-1"/>
          <w:sz w:val="24"/>
          <w:szCs w:val="24"/>
        </w:rPr>
        <w:t>e</w:t>
      </w:r>
      <w:r>
        <w:rPr>
          <w:sz w:val="24"/>
          <w:szCs w:val="24"/>
        </w:rPr>
        <w:t>m</w:t>
      </w:r>
      <w:r>
        <w:rPr>
          <w:spacing w:val="1"/>
          <w:sz w:val="24"/>
          <w:szCs w:val="24"/>
        </w:rPr>
        <w:t>i</w:t>
      </w:r>
      <w:r>
        <w:rPr>
          <w:sz w:val="24"/>
          <w:szCs w:val="24"/>
        </w:rPr>
        <w:t>c</w:t>
      </w:r>
      <w:r>
        <w:rPr>
          <w:spacing w:val="56"/>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d</w:t>
      </w:r>
      <w:r>
        <w:rPr>
          <w:spacing w:val="55"/>
          <w:sz w:val="24"/>
          <w:szCs w:val="24"/>
        </w:rPr>
        <w:t xml:space="preserve"> </w:t>
      </w:r>
      <w:r>
        <w:rPr>
          <w:sz w:val="24"/>
          <w:szCs w:val="24"/>
        </w:rPr>
        <w:t>on</w:t>
      </w:r>
      <w:r>
        <w:rPr>
          <w:spacing w:val="55"/>
          <w:sz w:val="24"/>
          <w:szCs w:val="24"/>
        </w:rPr>
        <w:t xml:space="preserve"> </w:t>
      </w:r>
      <w:r>
        <w:rPr>
          <w:sz w:val="24"/>
          <w:szCs w:val="24"/>
        </w:rPr>
        <w:t>the</w:t>
      </w:r>
      <w:r>
        <w:rPr>
          <w:spacing w:val="54"/>
          <w:sz w:val="24"/>
          <w:szCs w:val="24"/>
        </w:rPr>
        <w:t xml:space="preserve"> </w:t>
      </w:r>
      <w:r>
        <w:rPr>
          <w:spacing w:val="-1"/>
          <w:sz w:val="24"/>
          <w:szCs w:val="24"/>
        </w:rPr>
        <w:t>a</w:t>
      </w:r>
      <w:r>
        <w:rPr>
          <w:sz w:val="24"/>
          <w:szCs w:val="24"/>
        </w:rPr>
        <w:t>r</w:t>
      </w:r>
      <w:r>
        <w:rPr>
          <w:spacing w:val="-2"/>
          <w:sz w:val="24"/>
          <w:szCs w:val="24"/>
        </w:rPr>
        <w:t>e</w:t>
      </w:r>
      <w:r>
        <w:rPr>
          <w:sz w:val="24"/>
          <w:szCs w:val="24"/>
        </w:rPr>
        <w:t>a</w:t>
      </w:r>
      <w:r>
        <w:rPr>
          <w:spacing w:val="54"/>
          <w:sz w:val="24"/>
          <w:szCs w:val="24"/>
        </w:rPr>
        <w:t xml:space="preserve"> </w:t>
      </w:r>
      <w:r>
        <w:rPr>
          <w:sz w:val="24"/>
          <w:szCs w:val="24"/>
        </w:rPr>
        <w:t>of</w:t>
      </w:r>
      <w:r>
        <w:rPr>
          <w:spacing w:val="54"/>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rtise</w:t>
      </w:r>
      <w:r>
        <w:rPr>
          <w:spacing w:val="54"/>
          <w:sz w:val="24"/>
          <w:szCs w:val="24"/>
        </w:rPr>
        <w:t xml:space="preserve"> </w:t>
      </w:r>
      <w:r>
        <w:rPr>
          <w:spacing w:val="-1"/>
          <w:sz w:val="24"/>
          <w:szCs w:val="24"/>
        </w:rPr>
        <w:t>a</w:t>
      </w:r>
      <w:r>
        <w:rPr>
          <w:sz w:val="24"/>
          <w:szCs w:val="24"/>
        </w:rPr>
        <w:t>nd</w:t>
      </w:r>
      <w:r>
        <w:rPr>
          <w:spacing w:val="55"/>
          <w:sz w:val="24"/>
          <w:szCs w:val="24"/>
        </w:rPr>
        <w:t xml:space="preserve"> </w:t>
      </w:r>
      <w:r>
        <w:rPr>
          <w:sz w:val="24"/>
          <w:szCs w:val="24"/>
        </w:rPr>
        <w:t>the</w:t>
      </w:r>
      <w:r>
        <w:rPr>
          <w:spacing w:val="54"/>
          <w:sz w:val="24"/>
          <w:szCs w:val="24"/>
        </w:rPr>
        <w:t xml:space="preserve"> </w:t>
      </w:r>
      <w:r>
        <w:rPr>
          <w:spacing w:val="-1"/>
          <w:sz w:val="24"/>
          <w:szCs w:val="24"/>
        </w:rPr>
        <w:t>a</w:t>
      </w:r>
      <w:r>
        <w:rPr>
          <w:sz w:val="24"/>
          <w:szCs w:val="24"/>
        </w:rPr>
        <w:t>l</w:t>
      </w:r>
      <w:r>
        <w:rPr>
          <w:spacing w:val="1"/>
          <w:sz w:val="24"/>
          <w:szCs w:val="24"/>
        </w:rPr>
        <w:t>l</w:t>
      </w:r>
      <w:r>
        <w:rPr>
          <w:sz w:val="24"/>
          <w:szCs w:val="24"/>
        </w:rPr>
        <w:t>ow</w:t>
      </w:r>
      <w:r>
        <w:rPr>
          <w:spacing w:val="-1"/>
          <w:sz w:val="24"/>
          <w:szCs w:val="24"/>
        </w:rPr>
        <w:t>e</w:t>
      </w:r>
      <w:r>
        <w:rPr>
          <w:sz w:val="24"/>
          <w:szCs w:val="24"/>
        </w:rPr>
        <w:t>d wo</w:t>
      </w:r>
      <w:r>
        <w:rPr>
          <w:spacing w:val="-1"/>
          <w:sz w:val="24"/>
          <w:szCs w:val="24"/>
        </w:rPr>
        <w:t>r</w:t>
      </w:r>
      <w:r>
        <w:rPr>
          <w:sz w:val="24"/>
          <w:szCs w:val="24"/>
        </w:rPr>
        <w:t>kload</w:t>
      </w:r>
      <w:r>
        <w:rPr>
          <w:spacing w:val="2"/>
          <w:sz w:val="24"/>
          <w:szCs w:val="24"/>
        </w:rPr>
        <w:t xml:space="preserve"> </w:t>
      </w:r>
      <w:r>
        <w:rPr>
          <w:sz w:val="24"/>
          <w:szCs w:val="24"/>
        </w:rPr>
        <w:t>f</w:t>
      </w:r>
      <w:r>
        <w:rPr>
          <w:spacing w:val="1"/>
          <w:sz w:val="24"/>
          <w:szCs w:val="24"/>
        </w:rPr>
        <w:t>o</w:t>
      </w:r>
      <w:r>
        <w:rPr>
          <w:sz w:val="24"/>
          <w:szCs w:val="24"/>
        </w:rPr>
        <w:t>r</w:t>
      </w:r>
      <w:r>
        <w:rPr>
          <w:spacing w:val="1"/>
          <w:sz w:val="24"/>
          <w:szCs w:val="24"/>
        </w:rPr>
        <w:t xml:space="preserve"> </w:t>
      </w:r>
      <w:r>
        <w:rPr>
          <w:sz w:val="24"/>
          <w:szCs w:val="24"/>
        </w:rPr>
        <w:t>those</w:t>
      </w:r>
      <w:r>
        <w:rPr>
          <w:spacing w:val="4"/>
          <w:sz w:val="24"/>
          <w:szCs w:val="24"/>
        </w:rPr>
        <w:t xml:space="preserve"> </w:t>
      </w:r>
      <w:r>
        <w:rPr>
          <w:spacing w:val="1"/>
          <w:sz w:val="24"/>
          <w:szCs w:val="24"/>
        </w:rPr>
        <w:t>a</w:t>
      </w:r>
      <w:r>
        <w:rPr>
          <w:spacing w:val="-1"/>
          <w:sz w:val="24"/>
          <w:szCs w:val="24"/>
        </w:rPr>
        <w:t>ca</w:t>
      </w:r>
      <w:r>
        <w:rPr>
          <w:spacing w:val="2"/>
          <w:sz w:val="24"/>
          <w:szCs w:val="24"/>
        </w:rPr>
        <w:t>d</w:t>
      </w:r>
      <w:r>
        <w:rPr>
          <w:spacing w:val="-1"/>
          <w:sz w:val="24"/>
          <w:szCs w:val="24"/>
        </w:rPr>
        <w:t>e</w:t>
      </w:r>
      <w:r>
        <w:rPr>
          <w:sz w:val="24"/>
          <w:szCs w:val="24"/>
        </w:rPr>
        <w:t>m</w:t>
      </w:r>
      <w:r>
        <w:rPr>
          <w:spacing w:val="1"/>
          <w:sz w:val="24"/>
          <w:szCs w:val="24"/>
        </w:rPr>
        <w:t>i</w:t>
      </w:r>
      <w:r>
        <w:rPr>
          <w:spacing w:val="-1"/>
          <w:sz w:val="24"/>
          <w:szCs w:val="24"/>
        </w:rPr>
        <w:t>c</w:t>
      </w:r>
      <w:r>
        <w:rPr>
          <w:sz w:val="24"/>
          <w:szCs w:val="24"/>
        </w:rPr>
        <w:t>s</w:t>
      </w:r>
      <w:r>
        <w:rPr>
          <w:spacing w:val="2"/>
          <w:sz w:val="24"/>
          <w:szCs w:val="24"/>
        </w:rPr>
        <w:t xml:space="preserve"> </w:t>
      </w:r>
      <w:r>
        <w:rPr>
          <w:sz w:val="24"/>
          <w:szCs w:val="24"/>
        </w:rPr>
        <w:t>f</w:t>
      </w:r>
      <w:r>
        <w:rPr>
          <w:spacing w:val="-1"/>
          <w:sz w:val="24"/>
          <w:szCs w:val="24"/>
        </w:rPr>
        <w:t>r</w:t>
      </w:r>
      <w:r>
        <w:rPr>
          <w:sz w:val="24"/>
          <w:szCs w:val="24"/>
        </w:rPr>
        <w:t>om</w:t>
      </w:r>
      <w:r>
        <w:rPr>
          <w:spacing w:val="5"/>
          <w:sz w:val="24"/>
          <w:szCs w:val="24"/>
        </w:rPr>
        <w:t xml:space="preserve"> </w:t>
      </w:r>
      <w:r>
        <w:rPr>
          <w:sz w:val="24"/>
          <w:szCs w:val="24"/>
        </w:rPr>
        <w:t>other</w:t>
      </w:r>
      <w:r>
        <w:rPr>
          <w:spacing w:val="3"/>
          <w:sz w:val="24"/>
          <w:szCs w:val="24"/>
        </w:rPr>
        <w:t xml:space="preserve"> </w:t>
      </w:r>
      <w:r>
        <w:rPr>
          <w:sz w:val="24"/>
          <w:szCs w:val="24"/>
        </w:rPr>
        <w:t>te</w:t>
      </w:r>
      <w:r>
        <w:rPr>
          <w:spacing w:val="-1"/>
          <w:sz w:val="24"/>
          <w:szCs w:val="24"/>
        </w:rPr>
        <w:t>a</w:t>
      </w:r>
      <w:r>
        <w:rPr>
          <w:sz w:val="24"/>
          <w:szCs w:val="24"/>
        </w:rPr>
        <w:t>ms</w:t>
      </w:r>
      <w:r>
        <w:rPr>
          <w:spacing w:val="5"/>
          <w:sz w:val="24"/>
          <w:szCs w:val="24"/>
        </w:rPr>
        <w:t xml:space="preserve"> </w:t>
      </w:r>
      <w:r>
        <w:rPr>
          <w:spacing w:val="-1"/>
          <w:sz w:val="24"/>
          <w:szCs w:val="24"/>
        </w:rPr>
        <w:t>a</w:t>
      </w:r>
      <w:r>
        <w:rPr>
          <w:sz w:val="24"/>
          <w:szCs w:val="24"/>
        </w:rPr>
        <w:t>lr</w:t>
      </w:r>
      <w:r>
        <w:rPr>
          <w:spacing w:val="-1"/>
          <w:sz w:val="24"/>
          <w:szCs w:val="24"/>
        </w:rPr>
        <w:t>ea</w:t>
      </w:r>
      <w:r>
        <w:rPr>
          <w:spacing w:val="5"/>
          <w:sz w:val="24"/>
          <w:szCs w:val="24"/>
        </w:rPr>
        <w:t>d</w:t>
      </w:r>
      <w:r>
        <w:rPr>
          <w:sz w:val="24"/>
          <w:szCs w:val="24"/>
        </w:rPr>
        <w:t>y h</w:t>
      </w:r>
      <w:r>
        <w:rPr>
          <w:spacing w:val="-1"/>
          <w:sz w:val="24"/>
          <w:szCs w:val="24"/>
        </w:rPr>
        <w:t>a</w:t>
      </w:r>
      <w:r>
        <w:rPr>
          <w:sz w:val="24"/>
          <w:szCs w:val="24"/>
        </w:rPr>
        <w:t>vi</w:t>
      </w:r>
      <w:r>
        <w:rPr>
          <w:spacing w:val="3"/>
          <w:sz w:val="24"/>
          <w:szCs w:val="24"/>
        </w:rPr>
        <w:t>n</w:t>
      </w:r>
      <w:r>
        <w:rPr>
          <w:sz w:val="24"/>
          <w:szCs w:val="24"/>
        </w:rPr>
        <w:t>g u</w:t>
      </w:r>
      <w:r>
        <w:rPr>
          <w:spacing w:val="2"/>
          <w:sz w:val="24"/>
          <w:szCs w:val="24"/>
        </w:rPr>
        <w:t>s</w:t>
      </w:r>
      <w:r>
        <w:rPr>
          <w:spacing w:val="-1"/>
          <w:sz w:val="24"/>
          <w:szCs w:val="24"/>
        </w:rPr>
        <w:t>e</w:t>
      </w:r>
      <w:r>
        <w:rPr>
          <w:sz w:val="24"/>
          <w:szCs w:val="24"/>
        </w:rPr>
        <w:t>d</w:t>
      </w:r>
      <w:r>
        <w:rPr>
          <w:spacing w:val="2"/>
          <w:sz w:val="24"/>
          <w:szCs w:val="24"/>
        </w:rPr>
        <w:t xml:space="preserve"> </w:t>
      </w:r>
      <w:r>
        <w:rPr>
          <w:spacing w:val="7"/>
          <w:sz w:val="24"/>
          <w:szCs w:val="24"/>
        </w:rPr>
        <w:t>t</w:t>
      </w:r>
      <w:r>
        <w:rPr>
          <w:sz w:val="24"/>
          <w:szCs w:val="24"/>
        </w:rPr>
        <w:t>ho</w:t>
      </w:r>
      <w:r>
        <w:rPr>
          <w:spacing w:val="2"/>
          <w:sz w:val="24"/>
          <w:szCs w:val="24"/>
        </w:rPr>
        <w:t>s</w:t>
      </w:r>
      <w:r>
        <w:rPr>
          <w:sz w:val="24"/>
          <w:szCs w:val="24"/>
        </w:rPr>
        <w:t>e</w:t>
      </w:r>
      <w:r>
        <w:rPr>
          <w:spacing w:val="1"/>
          <w:sz w:val="24"/>
          <w:szCs w:val="24"/>
        </w:rPr>
        <w:t xml:space="preserve"> </w:t>
      </w:r>
      <w:r>
        <w:rPr>
          <w:sz w:val="24"/>
          <w:szCs w:val="24"/>
        </w:rPr>
        <w:t>hours.</w:t>
      </w:r>
      <w:r>
        <w:rPr>
          <w:spacing w:val="4"/>
          <w:sz w:val="24"/>
          <w:szCs w:val="24"/>
        </w:rPr>
        <w:t xml:space="preserve"> </w:t>
      </w:r>
      <w:r>
        <w:rPr>
          <w:spacing w:val="1"/>
          <w:sz w:val="24"/>
          <w:szCs w:val="24"/>
        </w:rPr>
        <w:t>S</w:t>
      </w:r>
      <w:r>
        <w:rPr>
          <w:sz w:val="24"/>
          <w:szCs w:val="24"/>
        </w:rPr>
        <w:t>ome</w:t>
      </w:r>
      <w:r>
        <w:rPr>
          <w:spacing w:val="2"/>
          <w:sz w:val="24"/>
          <w:szCs w:val="24"/>
        </w:rPr>
        <w:t xml:space="preserve"> </w:t>
      </w:r>
      <w:r>
        <w:rPr>
          <w:spacing w:val="1"/>
          <w:sz w:val="24"/>
          <w:szCs w:val="24"/>
        </w:rPr>
        <w:t>a</w:t>
      </w:r>
      <w:r>
        <w:rPr>
          <w:spacing w:val="-1"/>
          <w:sz w:val="24"/>
          <w:szCs w:val="24"/>
        </w:rPr>
        <w:t>ca</w:t>
      </w:r>
      <w:r>
        <w:rPr>
          <w:sz w:val="24"/>
          <w:szCs w:val="24"/>
        </w:rPr>
        <w:t>d</w:t>
      </w:r>
      <w:r>
        <w:rPr>
          <w:spacing w:val="-1"/>
          <w:sz w:val="24"/>
          <w:szCs w:val="24"/>
        </w:rPr>
        <w:t>e</w:t>
      </w:r>
      <w:r>
        <w:rPr>
          <w:sz w:val="24"/>
          <w:szCs w:val="24"/>
        </w:rPr>
        <w:t>m</w:t>
      </w:r>
      <w:r>
        <w:rPr>
          <w:spacing w:val="1"/>
          <w:sz w:val="24"/>
          <w:szCs w:val="24"/>
        </w:rPr>
        <w:t>ic</w:t>
      </w:r>
      <w:r>
        <w:rPr>
          <w:sz w:val="24"/>
          <w:szCs w:val="24"/>
        </w:rPr>
        <w:t>s m</w:t>
      </w:r>
      <w:r>
        <w:rPr>
          <w:spacing w:val="2"/>
          <w:sz w:val="24"/>
          <w:szCs w:val="24"/>
        </w:rPr>
        <w:t>a</w:t>
      </w:r>
      <w:r>
        <w:rPr>
          <w:sz w:val="24"/>
          <w:szCs w:val="24"/>
        </w:rPr>
        <w:t>y b</w:t>
      </w:r>
      <w:r>
        <w:rPr>
          <w:spacing w:val="1"/>
          <w:sz w:val="24"/>
          <w:szCs w:val="24"/>
        </w:rPr>
        <w:t>e</w:t>
      </w:r>
      <w:r>
        <w:rPr>
          <w:spacing w:val="-1"/>
          <w:sz w:val="24"/>
          <w:szCs w:val="24"/>
        </w:rPr>
        <w:t>c</w:t>
      </w:r>
      <w:r>
        <w:rPr>
          <w:sz w:val="24"/>
          <w:szCs w:val="24"/>
        </w:rPr>
        <w:t>ome</w:t>
      </w:r>
      <w:r>
        <w:rPr>
          <w:spacing w:val="4"/>
          <w:sz w:val="24"/>
          <w:szCs w:val="24"/>
        </w:rPr>
        <w:t xml:space="preserve"> </w:t>
      </w:r>
      <w:r>
        <w:rPr>
          <w:sz w:val="24"/>
          <w:szCs w:val="24"/>
        </w:rPr>
        <w:t>un</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6"/>
          <w:sz w:val="24"/>
          <w:szCs w:val="24"/>
        </w:rPr>
        <w:t xml:space="preserve"> </w:t>
      </w:r>
      <w:r>
        <w:rPr>
          <w:sz w:val="24"/>
          <w:szCs w:val="24"/>
        </w:rPr>
        <w:t>b</w:t>
      </w:r>
      <w:r>
        <w:rPr>
          <w:spacing w:val="-1"/>
          <w:sz w:val="24"/>
          <w:szCs w:val="24"/>
        </w:rPr>
        <w:t>eca</w:t>
      </w:r>
      <w:r>
        <w:rPr>
          <w:sz w:val="24"/>
          <w:szCs w:val="24"/>
        </w:rPr>
        <w:t>use</w:t>
      </w:r>
      <w:r>
        <w:rPr>
          <w:spacing w:val="4"/>
          <w:sz w:val="24"/>
          <w:szCs w:val="24"/>
        </w:rPr>
        <w:t xml:space="preserve"> </w:t>
      </w:r>
      <w:r>
        <w:rPr>
          <w:sz w:val="24"/>
          <w:szCs w:val="24"/>
        </w:rPr>
        <w:t>their</w:t>
      </w:r>
      <w:r>
        <w:rPr>
          <w:spacing w:val="4"/>
          <w:sz w:val="24"/>
          <w:szCs w:val="24"/>
        </w:rPr>
        <w:t xml:space="preserve"> </w:t>
      </w:r>
      <w:r>
        <w:rPr>
          <w:sz w:val="24"/>
          <w:szCs w:val="24"/>
        </w:rPr>
        <w:t>ov</w:t>
      </w:r>
      <w:r>
        <w:rPr>
          <w:spacing w:val="-1"/>
          <w:sz w:val="24"/>
          <w:szCs w:val="24"/>
        </w:rPr>
        <w:t>e</w:t>
      </w:r>
      <w:r>
        <w:rPr>
          <w:spacing w:val="1"/>
          <w:sz w:val="24"/>
          <w:szCs w:val="24"/>
        </w:rPr>
        <w:t>r</w:t>
      </w:r>
      <w:r>
        <w:rPr>
          <w:spacing w:val="-1"/>
          <w:sz w:val="24"/>
          <w:szCs w:val="24"/>
        </w:rPr>
        <w:t>a</w:t>
      </w:r>
      <w:r>
        <w:rPr>
          <w:sz w:val="24"/>
          <w:szCs w:val="24"/>
        </w:rPr>
        <w:t>ll</w:t>
      </w:r>
      <w:r>
        <w:rPr>
          <w:spacing w:val="5"/>
          <w:sz w:val="24"/>
          <w:szCs w:val="24"/>
        </w:rPr>
        <w:t xml:space="preserve"> </w:t>
      </w:r>
      <w:r>
        <w:rPr>
          <w:sz w:val="24"/>
          <w:szCs w:val="24"/>
        </w:rPr>
        <w:t>quota</w:t>
      </w:r>
      <w:r>
        <w:rPr>
          <w:spacing w:val="4"/>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b</w:t>
      </w:r>
      <w:r>
        <w:rPr>
          <w:spacing w:val="-1"/>
          <w:sz w:val="24"/>
          <w:szCs w:val="24"/>
        </w:rPr>
        <w:t>ee</w:t>
      </w:r>
      <w:r>
        <w:rPr>
          <w:sz w:val="24"/>
          <w:szCs w:val="24"/>
        </w:rPr>
        <w:t>n</w:t>
      </w:r>
      <w:r>
        <w:rPr>
          <w:spacing w:val="4"/>
          <w:sz w:val="24"/>
          <w:szCs w:val="24"/>
        </w:rPr>
        <w:t xml:space="preserve"> </w:t>
      </w:r>
      <w:r>
        <w:rPr>
          <w:sz w:val="24"/>
          <w:szCs w:val="24"/>
        </w:rPr>
        <w:t>us</w:t>
      </w:r>
      <w:r>
        <w:rPr>
          <w:spacing w:val="-1"/>
          <w:sz w:val="24"/>
          <w:szCs w:val="24"/>
        </w:rPr>
        <w:t>e</w:t>
      </w:r>
      <w:r>
        <w:rPr>
          <w:sz w:val="24"/>
          <w:szCs w:val="24"/>
        </w:rPr>
        <w:t>d</w:t>
      </w:r>
      <w:r>
        <w:rPr>
          <w:spacing w:val="4"/>
          <w:sz w:val="24"/>
          <w:szCs w:val="24"/>
        </w:rPr>
        <w:t xml:space="preserve"> </w:t>
      </w:r>
      <w:r>
        <w:rPr>
          <w:sz w:val="24"/>
          <w:szCs w:val="24"/>
        </w:rPr>
        <w:t>up.</w:t>
      </w:r>
      <w:r>
        <w:rPr>
          <w:spacing w:val="7"/>
          <w:sz w:val="24"/>
          <w:szCs w:val="24"/>
        </w:rPr>
        <w:t xml:space="preserve"> </w:t>
      </w:r>
      <w:r>
        <w:rPr>
          <w:spacing w:val="-6"/>
          <w:sz w:val="24"/>
          <w:szCs w:val="24"/>
        </w:rPr>
        <w:t>I</w:t>
      </w:r>
      <w:r>
        <w:rPr>
          <w:sz w:val="24"/>
          <w:szCs w:val="24"/>
        </w:rPr>
        <w:t>n</w:t>
      </w:r>
      <w:r>
        <w:rPr>
          <w:spacing w:val="7"/>
          <w:sz w:val="24"/>
          <w:szCs w:val="24"/>
        </w:rPr>
        <w:t xml:space="preserve"> </w:t>
      </w:r>
      <w:r>
        <w:rPr>
          <w:sz w:val="24"/>
          <w:szCs w:val="24"/>
        </w:rPr>
        <w:t>su</w:t>
      </w:r>
      <w:r>
        <w:rPr>
          <w:spacing w:val="-1"/>
          <w:sz w:val="24"/>
          <w:szCs w:val="24"/>
        </w:rPr>
        <w:t>c</w:t>
      </w:r>
      <w:r>
        <w:rPr>
          <w:sz w:val="24"/>
          <w:szCs w:val="24"/>
        </w:rPr>
        <w:t>h</w:t>
      </w:r>
      <w:r>
        <w:rPr>
          <w:spacing w:val="4"/>
          <w:sz w:val="24"/>
          <w:szCs w:val="24"/>
        </w:rPr>
        <w:t xml:space="preserve"> </w:t>
      </w:r>
      <w:r>
        <w:rPr>
          <w:spacing w:val="-1"/>
          <w:sz w:val="24"/>
          <w:szCs w:val="24"/>
        </w:rPr>
        <w:t>ca</w:t>
      </w:r>
      <w:r>
        <w:rPr>
          <w:sz w:val="24"/>
          <w:szCs w:val="24"/>
        </w:rPr>
        <w:t>s</w:t>
      </w:r>
      <w:r>
        <w:rPr>
          <w:spacing w:val="-1"/>
          <w:sz w:val="24"/>
          <w:szCs w:val="24"/>
        </w:rPr>
        <w:t>e</w:t>
      </w:r>
      <w:r>
        <w:rPr>
          <w:sz w:val="24"/>
          <w:szCs w:val="24"/>
        </w:rPr>
        <w:t>s</w:t>
      </w:r>
      <w:r>
        <w:rPr>
          <w:spacing w:val="5"/>
          <w:sz w:val="24"/>
          <w:szCs w:val="24"/>
        </w:rPr>
        <w:t xml:space="preserve"> </w:t>
      </w:r>
      <w:r>
        <w:rPr>
          <w:sz w:val="24"/>
          <w:szCs w:val="24"/>
        </w:rPr>
        <w:t>th</w:t>
      </w:r>
      <w:r>
        <w:rPr>
          <w:spacing w:val="2"/>
          <w:sz w:val="24"/>
          <w:szCs w:val="24"/>
        </w:rPr>
        <w:t>e</w:t>
      </w:r>
      <w:r>
        <w:rPr>
          <w:sz w:val="24"/>
          <w:szCs w:val="24"/>
        </w:rPr>
        <w:t>y will</w:t>
      </w:r>
      <w:r>
        <w:rPr>
          <w:spacing w:val="5"/>
          <w:sz w:val="24"/>
          <w:szCs w:val="24"/>
        </w:rPr>
        <w:t xml:space="preserve"> </w:t>
      </w:r>
      <w:r>
        <w:rPr>
          <w:sz w:val="24"/>
          <w:szCs w:val="24"/>
        </w:rPr>
        <w:t>no lon</w:t>
      </w:r>
      <w:r>
        <w:rPr>
          <w:spacing w:val="-2"/>
          <w:sz w:val="24"/>
          <w:szCs w:val="24"/>
        </w:rPr>
        <w:t>g</w:t>
      </w:r>
      <w:r>
        <w:rPr>
          <w:spacing w:val="-1"/>
          <w:sz w:val="24"/>
          <w:szCs w:val="24"/>
        </w:rPr>
        <w:t>e</w:t>
      </w:r>
      <w:r>
        <w:rPr>
          <w:sz w:val="24"/>
          <w:szCs w:val="24"/>
        </w:rPr>
        <w:t xml:space="preserve">r be </w:t>
      </w:r>
      <w:r>
        <w:rPr>
          <w:spacing w:val="-1"/>
          <w:sz w:val="24"/>
          <w:szCs w:val="24"/>
        </w:rPr>
        <w:t>a</w:t>
      </w:r>
      <w:r>
        <w:rPr>
          <w:spacing w:val="2"/>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 xml:space="preserve">ble for </w:t>
      </w:r>
      <w:r>
        <w:rPr>
          <w:spacing w:val="-1"/>
          <w:sz w:val="24"/>
          <w:szCs w:val="24"/>
        </w:rPr>
        <w:t>c</w:t>
      </w:r>
      <w:r>
        <w:rPr>
          <w:sz w:val="24"/>
          <w:szCs w:val="24"/>
        </w:rPr>
        <w:t xml:space="preserve">onsultation </w:t>
      </w:r>
      <w:r w:rsidR="00F54CAC">
        <w:rPr>
          <w:sz w:val="24"/>
          <w:szCs w:val="24"/>
        </w:rPr>
        <w:t xml:space="preserve">with </w:t>
      </w:r>
      <w:r w:rsidR="00F54CAC">
        <w:rPr>
          <w:spacing w:val="5"/>
          <w:sz w:val="24"/>
          <w:szCs w:val="24"/>
        </w:rPr>
        <w:t>the</w:t>
      </w:r>
      <w:r w:rsidR="00F54CAC">
        <w:rPr>
          <w:sz w:val="24"/>
          <w:szCs w:val="24"/>
        </w:rPr>
        <w:t xml:space="preserve"> </w:t>
      </w:r>
      <w:r w:rsidR="00F54CAC">
        <w:rPr>
          <w:spacing w:val="4"/>
          <w:sz w:val="24"/>
          <w:szCs w:val="24"/>
        </w:rPr>
        <w:t>teams</w:t>
      </w:r>
      <w:r>
        <w:rPr>
          <w:sz w:val="24"/>
          <w:szCs w:val="24"/>
        </w:rPr>
        <w:t xml:space="preserve">. </w:t>
      </w:r>
      <w:r>
        <w:rPr>
          <w:spacing w:val="8"/>
          <w:sz w:val="24"/>
          <w:szCs w:val="24"/>
        </w:rPr>
        <w:t xml:space="preserve"> </w:t>
      </w:r>
      <w:r>
        <w:rPr>
          <w:sz w:val="24"/>
          <w:szCs w:val="24"/>
        </w:rPr>
        <w:t>T</w:t>
      </w:r>
      <w:r>
        <w:rPr>
          <w:spacing w:val="-1"/>
          <w:sz w:val="24"/>
          <w:szCs w:val="24"/>
        </w:rPr>
        <w:t>ea</w:t>
      </w:r>
      <w:r>
        <w:rPr>
          <w:sz w:val="24"/>
          <w:szCs w:val="24"/>
        </w:rPr>
        <w:t>ms m</w:t>
      </w:r>
      <w:r>
        <w:rPr>
          <w:spacing w:val="2"/>
          <w:sz w:val="24"/>
          <w:szCs w:val="24"/>
        </w:rPr>
        <w:t>a</w:t>
      </w:r>
      <w:r>
        <w:rPr>
          <w:sz w:val="24"/>
          <w:szCs w:val="24"/>
        </w:rPr>
        <w:t xml:space="preserve">y </w:t>
      </w:r>
      <w:r>
        <w:rPr>
          <w:spacing w:val="2"/>
          <w:sz w:val="24"/>
          <w:szCs w:val="24"/>
        </w:rPr>
        <w:t>s</w:t>
      </w:r>
      <w:r>
        <w:rPr>
          <w:sz w:val="24"/>
          <w:szCs w:val="24"/>
        </w:rPr>
        <w:t>ug</w:t>
      </w:r>
      <w:r>
        <w:rPr>
          <w:spacing w:val="-2"/>
          <w:sz w:val="24"/>
          <w:szCs w:val="24"/>
        </w:rPr>
        <w:t>g</w:t>
      </w:r>
      <w:r>
        <w:rPr>
          <w:spacing w:val="-1"/>
          <w:sz w:val="24"/>
          <w:szCs w:val="24"/>
        </w:rPr>
        <w:t>e</w:t>
      </w:r>
      <w:r>
        <w:rPr>
          <w:sz w:val="24"/>
          <w:szCs w:val="24"/>
        </w:rPr>
        <w:t xml:space="preserve">st </w:t>
      </w:r>
      <w:r>
        <w:rPr>
          <w:spacing w:val="-1"/>
          <w:sz w:val="24"/>
          <w:szCs w:val="24"/>
        </w:rPr>
        <w:t>a</w:t>
      </w:r>
      <w:r>
        <w:rPr>
          <w:spacing w:val="1"/>
          <w:sz w:val="24"/>
          <w:szCs w:val="24"/>
        </w:rPr>
        <w:t>c</w:t>
      </w:r>
      <w:r>
        <w:rPr>
          <w:spacing w:val="-1"/>
          <w:sz w:val="24"/>
          <w:szCs w:val="24"/>
        </w:rPr>
        <w:t>a</w:t>
      </w:r>
      <w:r>
        <w:rPr>
          <w:sz w:val="24"/>
          <w:szCs w:val="24"/>
        </w:rPr>
        <w:t>d</w:t>
      </w:r>
      <w:r>
        <w:rPr>
          <w:spacing w:val="-1"/>
          <w:sz w:val="24"/>
          <w:szCs w:val="24"/>
        </w:rPr>
        <w:t>e</w:t>
      </w:r>
      <w:r>
        <w:rPr>
          <w:sz w:val="24"/>
          <w:szCs w:val="24"/>
        </w:rPr>
        <w:t>m</w:t>
      </w:r>
      <w:r>
        <w:rPr>
          <w:spacing w:val="1"/>
          <w:sz w:val="24"/>
          <w:szCs w:val="24"/>
        </w:rPr>
        <w:t>i</w:t>
      </w:r>
      <w:r>
        <w:rPr>
          <w:spacing w:val="-1"/>
          <w:sz w:val="24"/>
          <w:szCs w:val="24"/>
        </w:rPr>
        <w:t>c</w:t>
      </w:r>
      <w:r>
        <w:rPr>
          <w:sz w:val="24"/>
          <w:szCs w:val="24"/>
        </w:rPr>
        <w:t xml:space="preserve">s to the </w:t>
      </w:r>
      <w:proofErr w:type="gramStart"/>
      <w:r>
        <w:rPr>
          <w:spacing w:val="1"/>
          <w:sz w:val="24"/>
          <w:szCs w:val="24"/>
        </w:rPr>
        <w:t>C</w:t>
      </w:r>
      <w:r>
        <w:rPr>
          <w:sz w:val="24"/>
          <w:szCs w:val="24"/>
        </w:rPr>
        <w:t>oordin</w:t>
      </w:r>
      <w:r>
        <w:rPr>
          <w:spacing w:val="-1"/>
          <w:sz w:val="24"/>
          <w:szCs w:val="24"/>
        </w:rPr>
        <w:t>a</w:t>
      </w:r>
      <w:r>
        <w:rPr>
          <w:sz w:val="24"/>
          <w:szCs w:val="24"/>
        </w:rPr>
        <w:t>tor</w:t>
      </w:r>
      <w:proofErr w:type="gramEnd"/>
      <w:r>
        <w:rPr>
          <w:sz w:val="24"/>
          <w:szCs w:val="24"/>
        </w:rPr>
        <w:t xml:space="preserve"> but the</w:t>
      </w:r>
      <w:r>
        <w:rPr>
          <w:spacing w:val="-1"/>
          <w:sz w:val="24"/>
          <w:szCs w:val="24"/>
        </w:rPr>
        <w:t xml:space="preserve"> </w:t>
      </w:r>
      <w:r>
        <w:rPr>
          <w:sz w:val="24"/>
          <w:szCs w:val="24"/>
        </w:rPr>
        <w:t>fin</w:t>
      </w:r>
      <w:r>
        <w:rPr>
          <w:spacing w:val="-1"/>
          <w:sz w:val="24"/>
          <w:szCs w:val="24"/>
        </w:rPr>
        <w:t>a</w:t>
      </w:r>
      <w:r>
        <w:rPr>
          <w:sz w:val="24"/>
          <w:szCs w:val="24"/>
        </w:rPr>
        <w:t>l</w:t>
      </w:r>
      <w:r>
        <w:rPr>
          <w:spacing w:val="3"/>
          <w:sz w:val="24"/>
          <w:szCs w:val="24"/>
        </w:rPr>
        <w:t xml:space="preserve"> </w:t>
      </w:r>
      <w:r>
        <w:rPr>
          <w:sz w:val="24"/>
          <w:szCs w:val="24"/>
        </w:rPr>
        <w:t>d</w:t>
      </w:r>
      <w:r>
        <w:rPr>
          <w:spacing w:val="-1"/>
          <w:sz w:val="24"/>
          <w:szCs w:val="24"/>
        </w:rPr>
        <w:t>ec</w:t>
      </w:r>
      <w:r>
        <w:rPr>
          <w:sz w:val="24"/>
          <w:szCs w:val="24"/>
        </w:rPr>
        <w:t>is</w:t>
      </w:r>
      <w:r>
        <w:rPr>
          <w:spacing w:val="1"/>
          <w:sz w:val="24"/>
          <w:szCs w:val="24"/>
        </w:rPr>
        <w:t>i</w:t>
      </w:r>
      <w:r>
        <w:rPr>
          <w:sz w:val="24"/>
          <w:szCs w:val="24"/>
        </w:rPr>
        <w:t>on on whi</w:t>
      </w:r>
      <w:r>
        <w:rPr>
          <w:spacing w:val="-1"/>
          <w:sz w:val="24"/>
          <w:szCs w:val="24"/>
        </w:rPr>
        <w:t>c</w:t>
      </w:r>
      <w:r>
        <w:rPr>
          <w:sz w:val="24"/>
          <w:szCs w:val="24"/>
        </w:rPr>
        <w:t>h</w:t>
      </w:r>
      <w:r>
        <w:rPr>
          <w:spacing w:val="1"/>
          <w:sz w:val="24"/>
          <w:szCs w:val="24"/>
        </w:rPr>
        <w:t xml:space="preserve"> </w:t>
      </w:r>
      <w:r>
        <w:rPr>
          <w:spacing w:val="-1"/>
          <w:sz w:val="24"/>
          <w:szCs w:val="24"/>
        </w:rPr>
        <w:t>a</w:t>
      </w:r>
      <w:r>
        <w:rPr>
          <w:spacing w:val="1"/>
          <w:sz w:val="24"/>
          <w:szCs w:val="24"/>
        </w:rPr>
        <w:t>c</w:t>
      </w:r>
      <w:r>
        <w:rPr>
          <w:spacing w:val="-1"/>
          <w:sz w:val="24"/>
          <w:szCs w:val="24"/>
        </w:rPr>
        <w:t>a</w:t>
      </w:r>
      <w:r>
        <w:rPr>
          <w:sz w:val="24"/>
          <w:szCs w:val="24"/>
        </w:rPr>
        <w:t>d</w:t>
      </w:r>
      <w:r>
        <w:rPr>
          <w:spacing w:val="1"/>
          <w:sz w:val="24"/>
          <w:szCs w:val="24"/>
        </w:rPr>
        <w:t>e</w:t>
      </w:r>
      <w:r>
        <w:rPr>
          <w:sz w:val="24"/>
          <w:szCs w:val="24"/>
        </w:rPr>
        <w:t>m</w:t>
      </w:r>
      <w:r>
        <w:rPr>
          <w:spacing w:val="1"/>
          <w:sz w:val="24"/>
          <w:szCs w:val="24"/>
        </w:rPr>
        <w:t>i</w:t>
      </w:r>
      <w:r>
        <w:rPr>
          <w:sz w:val="24"/>
          <w:szCs w:val="24"/>
        </w:rPr>
        <w:t>c</w:t>
      </w:r>
      <w:r>
        <w:rPr>
          <w:spacing w:val="-1"/>
          <w:sz w:val="24"/>
          <w:szCs w:val="24"/>
        </w:rPr>
        <w:t xml:space="preserve"> </w:t>
      </w:r>
      <w:r>
        <w:rPr>
          <w:sz w:val="24"/>
          <w:szCs w:val="24"/>
        </w:rPr>
        <w:t>is a</w:t>
      </w:r>
      <w:r>
        <w:rPr>
          <w:spacing w:val="-1"/>
          <w:sz w:val="24"/>
          <w:szCs w:val="24"/>
        </w:rPr>
        <w:t>cce</w:t>
      </w:r>
      <w:r>
        <w:rPr>
          <w:sz w:val="24"/>
          <w:szCs w:val="24"/>
        </w:rPr>
        <w:t>ssed is the</w:t>
      </w:r>
      <w:r>
        <w:rPr>
          <w:spacing w:val="-1"/>
          <w:sz w:val="24"/>
          <w:szCs w:val="24"/>
        </w:rPr>
        <w:t xml:space="preserve"> </w:t>
      </w:r>
      <w:r>
        <w:rPr>
          <w:sz w:val="24"/>
          <w:szCs w:val="24"/>
        </w:rPr>
        <w:t>C</w:t>
      </w:r>
      <w:r>
        <w:rPr>
          <w:spacing w:val="4"/>
          <w:sz w:val="24"/>
          <w:szCs w:val="24"/>
        </w:rPr>
        <w:t>o</w:t>
      </w:r>
      <w:r>
        <w:rPr>
          <w:sz w:val="24"/>
          <w:szCs w:val="24"/>
        </w:rPr>
        <w:t>ordin</w:t>
      </w:r>
      <w:r>
        <w:rPr>
          <w:spacing w:val="-1"/>
          <w:sz w:val="24"/>
          <w:szCs w:val="24"/>
        </w:rPr>
        <w:t>a</w:t>
      </w:r>
      <w:r>
        <w:rPr>
          <w:sz w:val="24"/>
          <w:szCs w:val="24"/>
        </w:rPr>
        <w:t>tors.</w:t>
      </w:r>
    </w:p>
    <w:p w14:paraId="7BB89EC3" w14:textId="77777777" w:rsidR="00C37DEC" w:rsidRDefault="00C37DEC">
      <w:pPr>
        <w:spacing w:before="3" w:line="120" w:lineRule="exact"/>
        <w:rPr>
          <w:sz w:val="12"/>
          <w:szCs w:val="12"/>
        </w:rPr>
      </w:pPr>
    </w:p>
    <w:p w14:paraId="74AF9825" w14:textId="77777777" w:rsidR="00C37DEC" w:rsidRDefault="00C37DEC">
      <w:pPr>
        <w:spacing w:line="200" w:lineRule="exact"/>
      </w:pPr>
    </w:p>
    <w:p w14:paraId="0F6CC6A5" w14:textId="77777777" w:rsidR="00C37DEC" w:rsidRDefault="00C37DEC">
      <w:pPr>
        <w:spacing w:line="200" w:lineRule="exact"/>
      </w:pPr>
    </w:p>
    <w:p w14:paraId="5B0D5D84" w14:textId="77777777" w:rsidR="00C37DEC" w:rsidRDefault="00360F89">
      <w:pPr>
        <w:spacing w:before="24"/>
        <w:ind w:left="153" w:right="2421"/>
        <w:jc w:val="both"/>
        <w:rPr>
          <w:sz w:val="28"/>
          <w:szCs w:val="28"/>
        </w:rPr>
      </w:pPr>
      <w:r>
        <w:rPr>
          <w:b/>
          <w:spacing w:val="1"/>
          <w:sz w:val="28"/>
          <w:szCs w:val="28"/>
        </w:rPr>
        <w:t>6</w:t>
      </w:r>
      <w:r>
        <w:rPr>
          <w:b/>
          <w:sz w:val="28"/>
          <w:szCs w:val="28"/>
        </w:rPr>
        <w:t xml:space="preserve">.      </w:t>
      </w:r>
      <w:r>
        <w:rPr>
          <w:b/>
          <w:spacing w:val="14"/>
          <w:sz w:val="28"/>
          <w:szCs w:val="28"/>
        </w:rPr>
        <w:t xml:space="preserve"> </w:t>
      </w:r>
      <w:r>
        <w:rPr>
          <w:b/>
          <w:spacing w:val="-1"/>
          <w:sz w:val="28"/>
          <w:szCs w:val="28"/>
        </w:rPr>
        <w:t>A</w:t>
      </w:r>
      <w:r>
        <w:rPr>
          <w:b/>
          <w:sz w:val="28"/>
          <w:szCs w:val="28"/>
        </w:rPr>
        <w:t>SSESS</w:t>
      </w:r>
      <w:r>
        <w:rPr>
          <w:b/>
          <w:spacing w:val="-2"/>
          <w:sz w:val="28"/>
          <w:szCs w:val="28"/>
        </w:rPr>
        <w:t>M</w:t>
      </w:r>
      <w:r>
        <w:rPr>
          <w:b/>
          <w:sz w:val="28"/>
          <w:szCs w:val="28"/>
        </w:rPr>
        <w:t>E</w:t>
      </w:r>
      <w:r>
        <w:rPr>
          <w:b/>
          <w:spacing w:val="-1"/>
          <w:sz w:val="28"/>
          <w:szCs w:val="28"/>
        </w:rPr>
        <w:t>N</w:t>
      </w:r>
      <w:r>
        <w:rPr>
          <w:b/>
          <w:sz w:val="28"/>
          <w:szCs w:val="28"/>
        </w:rPr>
        <w:t>T T</w:t>
      </w:r>
      <w:r>
        <w:rPr>
          <w:b/>
          <w:spacing w:val="-2"/>
          <w:sz w:val="28"/>
          <w:szCs w:val="28"/>
        </w:rPr>
        <w:t>A</w:t>
      </w:r>
      <w:r>
        <w:rPr>
          <w:b/>
          <w:sz w:val="28"/>
          <w:szCs w:val="28"/>
        </w:rPr>
        <w:t xml:space="preserve">SKS </w:t>
      </w:r>
      <w:r>
        <w:rPr>
          <w:b/>
          <w:spacing w:val="-1"/>
          <w:sz w:val="28"/>
          <w:szCs w:val="28"/>
        </w:rPr>
        <w:t>AN</w:t>
      </w:r>
      <w:r>
        <w:rPr>
          <w:b/>
          <w:sz w:val="28"/>
          <w:szCs w:val="28"/>
        </w:rPr>
        <w:t>D</w:t>
      </w:r>
      <w:r>
        <w:rPr>
          <w:b/>
          <w:spacing w:val="-1"/>
          <w:sz w:val="28"/>
          <w:szCs w:val="28"/>
        </w:rPr>
        <w:t xml:space="preserve"> </w:t>
      </w:r>
      <w:r>
        <w:rPr>
          <w:b/>
          <w:spacing w:val="-2"/>
          <w:sz w:val="28"/>
          <w:szCs w:val="28"/>
        </w:rPr>
        <w:t>M</w:t>
      </w:r>
      <w:r>
        <w:rPr>
          <w:b/>
          <w:spacing w:val="-1"/>
          <w:sz w:val="28"/>
          <w:szCs w:val="28"/>
        </w:rPr>
        <w:t>AR</w:t>
      </w:r>
      <w:r>
        <w:rPr>
          <w:b/>
          <w:sz w:val="28"/>
          <w:szCs w:val="28"/>
        </w:rPr>
        <w:t>K D</w:t>
      </w:r>
      <w:r>
        <w:rPr>
          <w:b/>
          <w:spacing w:val="1"/>
          <w:sz w:val="28"/>
          <w:szCs w:val="28"/>
        </w:rPr>
        <w:t>I</w:t>
      </w:r>
      <w:r>
        <w:rPr>
          <w:b/>
          <w:sz w:val="28"/>
          <w:szCs w:val="28"/>
        </w:rPr>
        <w:t>ST</w:t>
      </w:r>
      <w:r>
        <w:rPr>
          <w:b/>
          <w:spacing w:val="-1"/>
          <w:sz w:val="28"/>
          <w:szCs w:val="28"/>
        </w:rPr>
        <w:t>R</w:t>
      </w:r>
      <w:r>
        <w:rPr>
          <w:b/>
          <w:spacing w:val="1"/>
          <w:sz w:val="28"/>
          <w:szCs w:val="28"/>
        </w:rPr>
        <w:t>I</w:t>
      </w:r>
      <w:r>
        <w:rPr>
          <w:b/>
          <w:sz w:val="28"/>
          <w:szCs w:val="28"/>
        </w:rPr>
        <w:t>B</w:t>
      </w:r>
      <w:r>
        <w:rPr>
          <w:b/>
          <w:spacing w:val="-1"/>
          <w:sz w:val="28"/>
          <w:szCs w:val="28"/>
        </w:rPr>
        <w:t>U</w:t>
      </w:r>
      <w:r>
        <w:rPr>
          <w:b/>
          <w:spacing w:val="-3"/>
          <w:sz w:val="28"/>
          <w:szCs w:val="28"/>
        </w:rPr>
        <w:t>T</w:t>
      </w:r>
      <w:r>
        <w:rPr>
          <w:b/>
          <w:spacing w:val="1"/>
          <w:sz w:val="28"/>
          <w:szCs w:val="28"/>
        </w:rPr>
        <w:t>I</w:t>
      </w:r>
      <w:r>
        <w:rPr>
          <w:b/>
          <w:sz w:val="28"/>
          <w:szCs w:val="28"/>
        </w:rPr>
        <w:t>ON</w:t>
      </w:r>
    </w:p>
    <w:p w14:paraId="2AC965EC" w14:textId="77777777" w:rsidR="00C37DEC" w:rsidRDefault="00360F89">
      <w:pPr>
        <w:spacing w:before="56"/>
        <w:ind w:left="153" w:right="59"/>
        <w:jc w:val="both"/>
        <w:rPr>
          <w:sz w:val="24"/>
          <w:szCs w:val="24"/>
        </w:rPr>
      </w:pPr>
      <w:r>
        <w:rPr>
          <w:sz w:val="24"/>
          <w:szCs w:val="24"/>
        </w:rPr>
        <w:t>The</w:t>
      </w:r>
      <w:r>
        <w:rPr>
          <w:spacing w:val="2"/>
          <w:sz w:val="24"/>
          <w:szCs w:val="24"/>
        </w:rPr>
        <w:t xml:space="preserve"> </w:t>
      </w:r>
      <w:r>
        <w:rPr>
          <w:sz w:val="24"/>
          <w:szCs w:val="24"/>
        </w:rPr>
        <w:t>man</w:t>
      </w:r>
      <w:r>
        <w:rPr>
          <w:spacing w:val="1"/>
          <w:sz w:val="24"/>
          <w:szCs w:val="24"/>
        </w:rPr>
        <w:t>a</w:t>
      </w:r>
      <w:r>
        <w:rPr>
          <w:spacing w:val="-2"/>
          <w:sz w:val="24"/>
          <w:szCs w:val="24"/>
        </w:rPr>
        <w:t>g</w:t>
      </w:r>
      <w:r>
        <w:rPr>
          <w:spacing w:val="-1"/>
          <w:sz w:val="24"/>
          <w:szCs w:val="24"/>
        </w:rPr>
        <w:t>e</w:t>
      </w:r>
      <w:r>
        <w:rPr>
          <w:sz w:val="24"/>
          <w:szCs w:val="24"/>
        </w:rPr>
        <w:t>ment</w:t>
      </w:r>
      <w:r>
        <w:rPr>
          <w:spacing w:val="3"/>
          <w:sz w:val="24"/>
          <w:szCs w:val="24"/>
        </w:rPr>
        <w:t xml:space="preserve"> </w:t>
      </w:r>
      <w:r>
        <w:rPr>
          <w:spacing w:val="-1"/>
          <w:sz w:val="24"/>
          <w:szCs w:val="24"/>
        </w:rPr>
        <w:t>c</w:t>
      </w:r>
      <w:r>
        <w:rPr>
          <w:sz w:val="24"/>
          <w:szCs w:val="24"/>
        </w:rPr>
        <w:t>om</w:t>
      </w:r>
      <w:r>
        <w:rPr>
          <w:spacing w:val="3"/>
          <w:sz w:val="24"/>
          <w:szCs w:val="24"/>
        </w:rPr>
        <w:t>p</w:t>
      </w:r>
      <w:r>
        <w:rPr>
          <w:sz w:val="24"/>
          <w:szCs w:val="24"/>
        </w:rPr>
        <w:t>on</w:t>
      </w:r>
      <w:r>
        <w:rPr>
          <w:spacing w:val="-1"/>
          <w:sz w:val="24"/>
          <w:szCs w:val="24"/>
        </w:rPr>
        <w:t>e</w:t>
      </w:r>
      <w:r>
        <w:rPr>
          <w:sz w:val="24"/>
          <w:szCs w:val="24"/>
        </w:rPr>
        <w:t>nt</w:t>
      </w:r>
      <w:r>
        <w:rPr>
          <w:spacing w:val="3"/>
          <w:sz w:val="24"/>
          <w:szCs w:val="24"/>
        </w:rPr>
        <w:t xml:space="preserve"> </w:t>
      </w:r>
      <w:r>
        <w:rPr>
          <w:sz w:val="24"/>
          <w:szCs w:val="24"/>
        </w:rPr>
        <w:t>is</w:t>
      </w:r>
      <w:r>
        <w:rPr>
          <w:spacing w:val="3"/>
          <w:sz w:val="24"/>
          <w:szCs w:val="24"/>
        </w:rPr>
        <w:t xml:space="preserve"> </w:t>
      </w:r>
      <w:r>
        <w:rPr>
          <w:sz w:val="24"/>
          <w:szCs w:val="24"/>
        </w:rPr>
        <w:t>wo</w:t>
      </w:r>
      <w:r>
        <w:rPr>
          <w:spacing w:val="-1"/>
          <w:sz w:val="24"/>
          <w:szCs w:val="24"/>
        </w:rPr>
        <w:t>r</w:t>
      </w:r>
      <w:r>
        <w:rPr>
          <w:sz w:val="24"/>
          <w:szCs w:val="24"/>
        </w:rPr>
        <w:t>th</w:t>
      </w:r>
      <w:r>
        <w:rPr>
          <w:spacing w:val="3"/>
          <w:sz w:val="24"/>
          <w:szCs w:val="24"/>
        </w:rPr>
        <w:t xml:space="preserve"> </w:t>
      </w:r>
      <w:r>
        <w:rPr>
          <w:spacing w:val="-1"/>
          <w:sz w:val="24"/>
          <w:szCs w:val="24"/>
        </w:rPr>
        <w:t>a</w:t>
      </w:r>
      <w:r>
        <w:rPr>
          <w:sz w:val="24"/>
          <w:szCs w:val="24"/>
        </w:rPr>
        <w:t>ppro</w:t>
      </w:r>
      <w:r>
        <w:rPr>
          <w:spacing w:val="1"/>
          <w:sz w:val="24"/>
          <w:szCs w:val="24"/>
        </w:rPr>
        <w:t>x</w:t>
      </w:r>
      <w:r>
        <w:rPr>
          <w:spacing w:val="-2"/>
          <w:sz w:val="24"/>
          <w:szCs w:val="24"/>
        </w:rPr>
        <w:t>i</w:t>
      </w:r>
      <w:r>
        <w:rPr>
          <w:sz w:val="24"/>
          <w:szCs w:val="24"/>
        </w:rPr>
        <w:t>mat</w:t>
      </w:r>
      <w:r>
        <w:rPr>
          <w:spacing w:val="-1"/>
          <w:sz w:val="24"/>
          <w:szCs w:val="24"/>
        </w:rPr>
        <w:t>e</w:t>
      </w:r>
      <w:r>
        <w:rPr>
          <w:spacing w:val="3"/>
          <w:sz w:val="24"/>
          <w:szCs w:val="24"/>
        </w:rPr>
        <w:t>l</w:t>
      </w:r>
      <w:r>
        <w:rPr>
          <w:sz w:val="24"/>
          <w:szCs w:val="24"/>
        </w:rPr>
        <w:t>y 25%</w:t>
      </w:r>
      <w:r>
        <w:rPr>
          <w:spacing w:val="2"/>
          <w:sz w:val="24"/>
          <w:szCs w:val="24"/>
        </w:rPr>
        <w:t xml:space="preserve"> </w:t>
      </w:r>
      <w:r>
        <w:rPr>
          <w:sz w:val="24"/>
          <w:szCs w:val="24"/>
        </w:rPr>
        <w:t>of</w:t>
      </w:r>
      <w:r>
        <w:rPr>
          <w:spacing w:val="2"/>
          <w:sz w:val="24"/>
          <w:szCs w:val="24"/>
        </w:rPr>
        <w:t xml:space="preserve"> </w:t>
      </w:r>
      <w:r>
        <w:rPr>
          <w:sz w:val="24"/>
          <w:szCs w:val="24"/>
        </w:rPr>
        <w:t>the</w:t>
      </w:r>
      <w:r>
        <w:rPr>
          <w:spacing w:val="2"/>
          <w:sz w:val="24"/>
          <w:szCs w:val="24"/>
        </w:rPr>
        <w:t xml:space="preserve"> </w:t>
      </w:r>
      <w:r>
        <w:rPr>
          <w:sz w:val="24"/>
          <w:szCs w:val="24"/>
        </w:rPr>
        <w:t>su</w:t>
      </w:r>
      <w:r>
        <w:rPr>
          <w:spacing w:val="2"/>
          <w:sz w:val="24"/>
          <w:szCs w:val="24"/>
        </w:rPr>
        <w:t>b</w:t>
      </w:r>
      <w:r>
        <w:rPr>
          <w:sz w:val="24"/>
          <w:szCs w:val="24"/>
        </w:rPr>
        <w:t>je</w:t>
      </w:r>
      <w:r>
        <w:rPr>
          <w:spacing w:val="-1"/>
          <w:sz w:val="24"/>
          <w:szCs w:val="24"/>
        </w:rPr>
        <w:t>c</w:t>
      </w:r>
      <w:r>
        <w:rPr>
          <w:sz w:val="24"/>
          <w:szCs w:val="24"/>
        </w:rPr>
        <w:t>t</w:t>
      </w:r>
      <w:r>
        <w:rPr>
          <w:spacing w:val="3"/>
          <w:sz w:val="24"/>
          <w:szCs w:val="24"/>
        </w:rPr>
        <w:t xml:space="preserve"> </w:t>
      </w:r>
      <w:r>
        <w:rPr>
          <w:spacing w:val="-1"/>
          <w:sz w:val="24"/>
          <w:szCs w:val="24"/>
        </w:rPr>
        <w:t>a</w:t>
      </w:r>
      <w:r>
        <w:rPr>
          <w:sz w:val="24"/>
          <w:szCs w:val="24"/>
        </w:rPr>
        <w:t>ssessment</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 xml:space="preserve">the </w:t>
      </w:r>
      <w:r>
        <w:rPr>
          <w:spacing w:val="-1"/>
          <w:sz w:val="24"/>
          <w:szCs w:val="24"/>
        </w:rPr>
        <w:t>e</w:t>
      </w:r>
      <w:r>
        <w:rPr>
          <w:sz w:val="24"/>
          <w:szCs w:val="24"/>
        </w:rPr>
        <w:t>n</w:t>
      </w:r>
      <w:r>
        <w:rPr>
          <w:spacing w:val="-2"/>
          <w:sz w:val="24"/>
          <w:szCs w:val="24"/>
        </w:rPr>
        <w:t>g</w:t>
      </w:r>
      <w:r>
        <w:rPr>
          <w:sz w:val="24"/>
          <w:szCs w:val="24"/>
        </w:rPr>
        <w:t>i</w:t>
      </w:r>
      <w:r>
        <w:rPr>
          <w:spacing w:val="3"/>
          <w:sz w:val="24"/>
          <w:szCs w:val="24"/>
        </w:rPr>
        <w:t>n</w:t>
      </w:r>
      <w:r>
        <w:rPr>
          <w:spacing w:val="-1"/>
          <w:sz w:val="24"/>
          <w:szCs w:val="24"/>
        </w:rPr>
        <w:t>ee</w:t>
      </w:r>
      <w:r>
        <w:rPr>
          <w:sz w:val="24"/>
          <w:szCs w:val="24"/>
        </w:rPr>
        <w:t>ri</w:t>
      </w:r>
      <w:r>
        <w:rPr>
          <w:spacing w:val="2"/>
          <w:sz w:val="24"/>
          <w:szCs w:val="24"/>
        </w:rPr>
        <w:t>n</w:t>
      </w:r>
      <w:r>
        <w:rPr>
          <w:spacing w:val="-2"/>
          <w:sz w:val="24"/>
          <w:szCs w:val="24"/>
        </w:rPr>
        <w:t>g</w:t>
      </w:r>
      <w:r>
        <w:rPr>
          <w:spacing w:val="-1"/>
          <w:sz w:val="24"/>
          <w:szCs w:val="24"/>
        </w:rPr>
        <w:t>-</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8"/>
          <w:sz w:val="24"/>
          <w:szCs w:val="24"/>
        </w:rPr>
        <w:t xml:space="preserve"> </w:t>
      </w:r>
      <w:r>
        <w:rPr>
          <w:sz w:val="24"/>
          <w:szCs w:val="24"/>
        </w:rPr>
        <w:t>pro</w:t>
      </w:r>
      <w:r>
        <w:rPr>
          <w:spacing w:val="2"/>
          <w:sz w:val="24"/>
          <w:szCs w:val="24"/>
        </w:rPr>
        <w:t>j</w:t>
      </w:r>
      <w:r>
        <w:rPr>
          <w:spacing w:val="1"/>
          <w:sz w:val="24"/>
          <w:szCs w:val="24"/>
        </w:rPr>
        <w:t>e</w:t>
      </w:r>
      <w:r>
        <w:rPr>
          <w:spacing w:val="-1"/>
          <w:sz w:val="24"/>
          <w:szCs w:val="24"/>
        </w:rPr>
        <w:t>c</w:t>
      </w:r>
      <w:r>
        <w:rPr>
          <w:sz w:val="24"/>
          <w:szCs w:val="24"/>
        </w:rPr>
        <w:t>t</w:t>
      </w:r>
      <w:r>
        <w:rPr>
          <w:spacing w:val="8"/>
          <w:sz w:val="24"/>
          <w:szCs w:val="24"/>
        </w:rPr>
        <w:t xml:space="preserve"> </w:t>
      </w:r>
      <w:r>
        <w:rPr>
          <w:spacing w:val="-1"/>
          <w:sz w:val="24"/>
          <w:szCs w:val="24"/>
        </w:rPr>
        <w:t>c</w:t>
      </w:r>
      <w:r>
        <w:rPr>
          <w:spacing w:val="1"/>
          <w:sz w:val="24"/>
          <w:szCs w:val="24"/>
        </w:rPr>
        <w:t>o</w:t>
      </w:r>
      <w:r>
        <w:rPr>
          <w:sz w:val="24"/>
          <w:szCs w:val="24"/>
        </w:rPr>
        <w:t>mponent</w:t>
      </w:r>
      <w:r>
        <w:rPr>
          <w:spacing w:val="8"/>
          <w:sz w:val="24"/>
          <w:szCs w:val="24"/>
        </w:rPr>
        <w:t xml:space="preserve"> </w:t>
      </w:r>
      <w:r>
        <w:rPr>
          <w:sz w:val="24"/>
          <w:szCs w:val="24"/>
        </w:rPr>
        <w:t>is</w:t>
      </w:r>
      <w:r>
        <w:rPr>
          <w:spacing w:val="8"/>
          <w:sz w:val="24"/>
          <w:szCs w:val="24"/>
        </w:rPr>
        <w:t xml:space="preserve"> </w:t>
      </w:r>
      <w:r>
        <w:rPr>
          <w:sz w:val="24"/>
          <w:szCs w:val="24"/>
        </w:rPr>
        <w:t>wo</w:t>
      </w:r>
      <w:r>
        <w:rPr>
          <w:spacing w:val="-1"/>
          <w:sz w:val="24"/>
          <w:szCs w:val="24"/>
        </w:rPr>
        <w:t>r</w:t>
      </w:r>
      <w:r>
        <w:rPr>
          <w:sz w:val="24"/>
          <w:szCs w:val="24"/>
        </w:rPr>
        <w:t>th</w:t>
      </w:r>
      <w:r>
        <w:rPr>
          <w:spacing w:val="8"/>
          <w:sz w:val="24"/>
          <w:szCs w:val="24"/>
        </w:rPr>
        <w:t xml:space="preserve"> </w:t>
      </w:r>
      <w:r>
        <w:rPr>
          <w:spacing w:val="-3"/>
          <w:sz w:val="24"/>
          <w:szCs w:val="24"/>
        </w:rPr>
        <w:t>a</w:t>
      </w:r>
      <w:r>
        <w:rPr>
          <w:sz w:val="24"/>
          <w:szCs w:val="24"/>
        </w:rPr>
        <w:t>ppro</w:t>
      </w:r>
      <w:r>
        <w:rPr>
          <w:spacing w:val="1"/>
          <w:sz w:val="24"/>
          <w:szCs w:val="24"/>
        </w:rPr>
        <w:t>x</w:t>
      </w:r>
      <w:r>
        <w:rPr>
          <w:sz w:val="24"/>
          <w:szCs w:val="24"/>
        </w:rPr>
        <w:t>i</w:t>
      </w:r>
      <w:r>
        <w:rPr>
          <w:spacing w:val="1"/>
          <w:sz w:val="24"/>
          <w:szCs w:val="24"/>
        </w:rPr>
        <w:t>m</w:t>
      </w:r>
      <w:r>
        <w:rPr>
          <w:spacing w:val="-1"/>
          <w:sz w:val="24"/>
          <w:szCs w:val="24"/>
        </w:rPr>
        <w:t>a</w:t>
      </w:r>
      <w:r>
        <w:rPr>
          <w:sz w:val="24"/>
          <w:szCs w:val="24"/>
        </w:rPr>
        <w:t>te</w:t>
      </w:r>
      <w:r>
        <w:rPr>
          <w:spacing w:val="2"/>
          <w:sz w:val="24"/>
          <w:szCs w:val="24"/>
        </w:rPr>
        <w:t>l</w:t>
      </w:r>
      <w:r>
        <w:rPr>
          <w:sz w:val="24"/>
          <w:szCs w:val="24"/>
        </w:rPr>
        <w:t xml:space="preserve">y </w:t>
      </w:r>
      <w:r>
        <w:rPr>
          <w:spacing w:val="2"/>
          <w:sz w:val="24"/>
          <w:szCs w:val="24"/>
        </w:rPr>
        <w:t>7</w:t>
      </w:r>
      <w:r>
        <w:rPr>
          <w:sz w:val="24"/>
          <w:szCs w:val="24"/>
        </w:rPr>
        <w:t>5%</w:t>
      </w:r>
      <w:r>
        <w:rPr>
          <w:spacing w:val="7"/>
          <w:sz w:val="24"/>
          <w:szCs w:val="24"/>
        </w:rPr>
        <w:t xml:space="preserve"> </w:t>
      </w:r>
      <w:r>
        <w:rPr>
          <w:sz w:val="24"/>
          <w:szCs w:val="24"/>
        </w:rPr>
        <w:t>of</w:t>
      </w:r>
      <w:r>
        <w:rPr>
          <w:spacing w:val="7"/>
          <w:sz w:val="24"/>
          <w:szCs w:val="24"/>
        </w:rPr>
        <w:t xml:space="preserve"> </w:t>
      </w:r>
      <w:r>
        <w:rPr>
          <w:sz w:val="24"/>
          <w:szCs w:val="24"/>
        </w:rPr>
        <w:t>the</w:t>
      </w:r>
      <w:r>
        <w:rPr>
          <w:spacing w:val="9"/>
          <w:sz w:val="24"/>
          <w:szCs w:val="24"/>
        </w:rPr>
        <w:t xml:space="preserve"> </w:t>
      </w:r>
      <w:r>
        <w:rPr>
          <w:sz w:val="24"/>
          <w:szCs w:val="24"/>
        </w:rPr>
        <w:t>subj</w:t>
      </w:r>
      <w:r>
        <w:rPr>
          <w:spacing w:val="-1"/>
          <w:sz w:val="24"/>
          <w:szCs w:val="24"/>
        </w:rPr>
        <w:t>ec</w:t>
      </w:r>
      <w:r>
        <w:rPr>
          <w:sz w:val="24"/>
          <w:szCs w:val="24"/>
        </w:rPr>
        <w:t>t</w:t>
      </w:r>
      <w:r>
        <w:rPr>
          <w:spacing w:val="8"/>
          <w:sz w:val="24"/>
          <w:szCs w:val="24"/>
        </w:rPr>
        <w:t xml:space="preserve"> </w:t>
      </w:r>
      <w:r>
        <w:rPr>
          <w:spacing w:val="-1"/>
          <w:sz w:val="24"/>
          <w:szCs w:val="24"/>
        </w:rPr>
        <w:t>a</w:t>
      </w:r>
      <w:r>
        <w:rPr>
          <w:sz w:val="24"/>
          <w:szCs w:val="24"/>
        </w:rPr>
        <w:t>ssessme</w:t>
      </w:r>
      <w:r>
        <w:rPr>
          <w:spacing w:val="2"/>
          <w:sz w:val="24"/>
          <w:szCs w:val="24"/>
        </w:rPr>
        <w:t>n</w:t>
      </w:r>
      <w:r>
        <w:rPr>
          <w:sz w:val="24"/>
          <w:szCs w:val="24"/>
        </w:rPr>
        <w:t>t.</w:t>
      </w:r>
      <w:r>
        <w:rPr>
          <w:spacing w:val="8"/>
          <w:sz w:val="24"/>
          <w:szCs w:val="24"/>
        </w:rPr>
        <w:t xml:space="preserve"> </w:t>
      </w:r>
      <w:r>
        <w:rPr>
          <w:spacing w:val="-1"/>
          <w:sz w:val="24"/>
          <w:szCs w:val="24"/>
        </w:rPr>
        <w:t>F</w:t>
      </w:r>
      <w:r>
        <w:rPr>
          <w:sz w:val="24"/>
          <w:szCs w:val="24"/>
        </w:rPr>
        <w:t>ull d</w:t>
      </w:r>
      <w:r>
        <w:rPr>
          <w:spacing w:val="-1"/>
          <w:sz w:val="24"/>
          <w:szCs w:val="24"/>
        </w:rPr>
        <w:t>e</w:t>
      </w:r>
      <w:r>
        <w:rPr>
          <w:sz w:val="24"/>
          <w:szCs w:val="24"/>
        </w:rPr>
        <w:t>tails of how</w:t>
      </w:r>
      <w:r>
        <w:rPr>
          <w:spacing w:val="-1"/>
          <w:sz w:val="24"/>
          <w:szCs w:val="24"/>
        </w:rPr>
        <w:t xml:space="preserve"> </w:t>
      </w:r>
      <w:r>
        <w:rPr>
          <w:sz w:val="24"/>
          <w:szCs w:val="24"/>
        </w:rPr>
        <w:t>the m</w:t>
      </w:r>
      <w:r>
        <w:rPr>
          <w:spacing w:val="-1"/>
          <w:sz w:val="24"/>
          <w:szCs w:val="24"/>
        </w:rPr>
        <w:t>a</w:t>
      </w:r>
      <w:r>
        <w:rPr>
          <w:sz w:val="24"/>
          <w:szCs w:val="24"/>
        </w:rPr>
        <w:t>rks</w:t>
      </w:r>
      <w:r>
        <w:rPr>
          <w:spacing w:val="2"/>
          <w:sz w:val="24"/>
          <w:szCs w:val="24"/>
        </w:rPr>
        <w:t xml:space="preserve"> </w:t>
      </w:r>
      <w:r>
        <w:rPr>
          <w:spacing w:val="-1"/>
          <w:sz w:val="24"/>
          <w:szCs w:val="24"/>
        </w:rPr>
        <w:t>a</w:t>
      </w:r>
      <w:r>
        <w:rPr>
          <w:sz w:val="24"/>
          <w:szCs w:val="24"/>
        </w:rPr>
        <w:t>re</w:t>
      </w:r>
      <w:r>
        <w:rPr>
          <w:spacing w:val="-2"/>
          <w:sz w:val="24"/>
          <w:szCs w:val="24"/>
        </w:rPr>
        <w:t xml:space="preserve"> </w:t>
      </w:r>
      <w:r>
        <w:rPr>
          <w:spacing w:val="2"/>
          <w:sz w:val="24"/>
          <w:szCs w:val="24"/>
        </w:rPr>
        <w:t>d</w:t>
      </w:r>
      <w:r>
        <w:rPr>
          <w:spacing w:val="-1"/>
          <w:sz w:val="24"/>
          <w:szCs w:val="24"/>
        </w:rPr>
        <w:t>e</w:t>
      </w:r>
      <w:r>
        <w:rPr>
          <w:sz w:val="24"/>
          <w:szCs w:val="24"/>
        </w:rPr>
        <w:t>te</w:t>
      </w:r>
      <w:r>
        <w:rPr>
          <w:spacing w:val="-1"/>
          <w:sz w:val="24"/>
          <w:szCs w:val="24"/>
        </w:rPr>
        <w:t>r</w:t>
      </w:r>
      <w:r>
        <w:rPr>
          <w:sz w:val="24"/>
          <w:szCs w:val="24"/>
        </w:rPr>
        <w:t>m</w:t>
      </w:r>
      <w:r>
        <w:rPr>
          <w:spacing w:val="1"/>
          <w:sz w:val="24"/>
          <w:szCs w:val="24"/>
        </w:rPr>
        <w:t>i</w:t>
      </w:r>
      <w:r>
        <w:rPr>
          <w:sz w:val="24"/>
          <w:szCs w:val="24"/>
        </w:rPr>
        <w:t>n</w:t>
      </w:r>
      <w:r>
        <w:rPr>
          <w:spacing w:val="-1"/>
          <w:sz w:val="24"/>
          <w:szCs w:val="24"/>
        </w:rPr>
        <w:t>e</w:t>
      </w:r>
      <w:r>
        <w:rPr>
          <w:sz w:val="24"/>
          <w:szCs w:val="24"/>
        </w:rPr>
        <w:t>d f</w:t>
      </w:r>
      <w:r>
        <w:rPr>
          <w:spacing w:val="1"/>
          <w:sz w:val="24"/>
          <w:szCs w:val="24"/>
        </w:rPr>
        <w:t>o</w:t>
      </w:r>
      <w:r>
        <w:rPr>
          <w:sz w:val="24"/>
          <w:szCs w:val="24"/>
        </w:rPr>
        <w:t>r the</w:t>
      </w:r>
      <w:r>
        <w:rPr>
          <w:spacing w:val="-1"/>
          <w:sz w:val="24"/>
          <w:szCs w:val="24"/>
        </w:rPr>
        <w:t xml:space="preserve"> a</w:t>
      </w:r>
      <w:r>
        <w:rPr>
          <w:spacing w:val="2"/>
          <w:sz w:val="24"/>
          <w:szCs w:val="24"/>
        </w:rPr>
        <w:t>s</w:t>
      </w:r>
      <w:r>
        <w:rPr>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 xml:space="preserve">nt </w:t>
      </w:r>
      <w:r>
        <w:rPr>
          <w:spacing w:val="1"/>
          <w:sz w:val="24"/>
          <w:szCs w:val="24"/>
        </w:rPr>
        <w:t>t</w:t>
      </w:r>
      <w:r>
        <w:rPr>
          <w:spacing w:val="-1"/>
          <w:sz w:val="24"/>
          <w:szCs w:val="24"/>
        </w:rPr>
        <w:t>a</w:t>
      </w:r>
      <w:r>
        <w:rPr>
          <w:sz w:val="24"/>
          <w:szCs w:val="24"/>
        </w:rPr>
        <w:t>sks a</w:t>
      </w:r>
      <w:r>
        <w:rPr>
          <w:spacing w:val="-1"/>
          <w:sz w:val="24"/>
          <w:szCs w:val="24"/>
        </w:rPr>
        <w:t>r</w:t>
      </w:r>
      <w:r>
        <w:rPr>
          <w:sz w:val="24"/>
          <w:szCs w:val="24"/>
        </w:rPr>
        <w:t>e</w:t>
      </w:r>
      <w:r>
        <w:rPr>
          <w:spacing w:val="-1"/>
          <w:sz w:val="24"/>
          <w:szCs w:val="24"/>
        </w:rPr>
        <w:t xml:space="preserve"> </w:t>
      </w:r>
      <w:r>
        <w:rPr>
          <w:spacing w:val="2"/>
          <w:sz w:val="24"/>
          <w:szCs w:val="24"/>
        </w:rPr>
        <w:t>p</w:t>
      </w:r>
      <w:r>
        <w:rPr>
          <w:sz w:val="24"/>
          <w:szCs w:val="24"/>
        </w:rPr>
        <w:t>rovid</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pacing w:val="1"/>
          <w:sz w:val="24"/>
          <w:szCs w:val="24"/>
        </w:rPr>
        <w:t>S</w:t>
      </w:r>
      <w:r>
        <w:rPr>
          <w:sz w:val="24"/>
          <w:szCs w:val="24"/>
        </w:rPr>
        <w:t>ubje</w:t>
      </w:r>
      <w:r>
        <w:rPr>
          <w:spacing w:val="-1"/>
          <w:sz w:val="24"/>
          <w:szCs w:val="24"/>
        </w:rPr>
        <w:t>c</w:t>
      </w:r>
      <w:r>
        <w:rPr>
          <w:sz w:val="24"/>
          <w:szCs w:val="24"/>
        </w:rPr>
        <w:t>t Out</w:t>
      </w:r>
      <w:r>
        <w:rPr>
          <w:spacing w:val="1"/>
          <w:sz w:val="24"/>
          <w:szCs w:val="24"/>
        </w:rPr>
        <w:t>l</w:t>
      </w:r>
      <w:r>
        <w:rPr>
          <w:sz w:val="24"/>
          <w:szCs w:val="24"/>
        </w:rPr>
        <w:t>ine. A</w:t>
      </w:r>
      <w:r>
        <w:rPr>
          <w:spacing w:val="-1"/>
          <w:sz w:val="24"/>
          <w:szCs w:val="24"/>
        </w:rPr>
        <w:t>c</w:t>
      </w:r>
      <w:r>
        <w:rPr>
          <w:sz w:val="24"/>
          <w:szCs w:val="24"/>
        </w:rPr>
        <w:t>hievi</w:t>
      </w:r>
      <w:r>
        <w:rPr>
          <w:spacing w:val="2"/>
          <w:sz w:val="24"/>
          <w:szCs w:val="24"/>
        </w:rPr>
        <w:t>n</w:t>
      </w:r>
      <w:r>
        <w:rPr>
          <w:sz w:val="24"/>
          <w:szCs w:val="24"/>
        </w:rPr>
        <w:t>g</w:t>
      </w:r>
      <w:r>
        <w:rPr>
          <w:spacing w:val="2"/>
          <w:sz w:val="24"/>
          <w:szCs w:val="24"/>
        </w:rPr>
        <w:t xml:space="preserve"> </w:t>
      </w:r>
      <w:r>
        <w:rPr>
          <w:sz w:val="24"/>
          <w:szCs w:val="24"/>
        </w:rPr>
        <w:t>less</w:t>
      </w:r>
      <w:r>
        <w:rPr>
          <w:spacing w:val="5"/>
          <w:sz w:val="24"/>
          <w:szCs w:val="24"/>
        </w:rPr>
        <w:t xml:space="preserve"> </w:t>
      </w:r>
      <w:r>
        <w:rPr>
          <w:sz w:val="24"/>
          <w:szCs w:val="24"/>
        </w:rPr>
        <w:t>than</w:t>
      </w:r>
      <w:r>
        <w:rPr>
          <w:spacing w:val="6"/>
          <w:sz w:val="24"/>
          <w:szCs w:val="24"/>
        </w:rPr>
        <w:t xml:space="preserve"> </w:t>
      </w:r>
      <w:r>
        <w:rPr>
          <w:sz w:val="24"/>
          <w:szCs w:val="24"/>
        </w:rPr>
        <w:t>40%</w:t>
      </w:r>
      <w:r>
        <w:rPr>
          <w:spacing w:val="6"/>
          <w:sz w:val="24"/>
          <w:szCs w:val="24"/>
        </w:rPr>
        <w:t xml:space="preserve"> </w:t>
      </w:r>
      <w:r>
        <w:rPr>
          <w:sz w:val="24"/>
          <w:szCs w:val="24"/>
        </w:rPr>
        <w:t>in</w:t>
      </w:r>
      <w:r>
        <w:rPr>
          <w:spacing w:val="5"/>
          <w:sz w:val="24"/>
          <w:szCs w:val="24"/>
        </w:rPr>
        <w:t xml:space="preserve"> </w:t>
      </w:r>
      <w:r>
        <w:rPr>
          <w:spacing w:val="-1"/>
          <w:sz w:val="24"/>
          <w:szCs w:val="24"/>
        </w:rPr>
        <w:t>a</w:t>
      </w:r>
      <w:r>
        <w:rPr>
          <w:spacing w:val="5"/>
          <w:sz w:val="24"/>
          <w:szCs w:val="24"/>
        </w:rPr>
        <w:t>n</w:t>
      </w:r>
      <w:r>
        <w:rPr>
          <w:sz w:val="24"/>
          <w:szCs w:val="24"/>
        </w:rPr>
        <w:t>y one</w:t>
      </w:r>
      <w:r>
        <w:rPr>
          <w:spacing w:val="6"/>
          <w:sz w:val="24"/>
          <w:szCs w:val="24"/>
        </w:rPr>
        <w:t xml:space="preserve"> </w:t>
      </w:r>
      <w:r>
        <w:rPr>
          <w:spacing w:val="-1"/>
          <w:sz w:val="24"/>
          <w:szCs w:val="24"/>
        </w:rPr>
        <w:t>c</w:t>
      </w:r>
      <w:r>
        <w:rPr>
          <w:sz w:val="24"/>
          <w:szCs w:val="24"/>
        </w:rPr>
        <w:t>omponent</w:t>
      </w:r>
      <w:r>
        <w:rPr>
          <w:spacing w:val="7"/>
          <w:sz w:val="24"/>
          <w:szCs w:val="24"/>
        </w:rPr>
        <w:t xml:space="preserve"> </w:t>
      </w:r>
      <w:r>
        <w:rPr>
          <w:sz w:val="24"/>
          <w:szCs w:val="24"/>
        </w:rPr>
        <w:t>m</w:t>
      </w:r>
      <w:r>
        <w:rPr>
          <w:spacing w:val="2"/>
          <w:sz w:val="24"/>
          <w:szCs w:val="24"/>
        </w:rPr>
        <w:t>a</w:t>
      </w:r>
      <w:r>
        <w:rPr>
          <w:sz w:val="24"/>
          <w:szCs w:val="24"/>
        </w:rPr>
        <w:t xml:space="preserve">y </w:t>
      </w:r>
      <w:r>
        <w:rPr>
          <w:spacing w:val="3"/>
          <w:sz w:val="24"/>
          <w:szCs w:val="24"/>
        </w:rPr>
        <w:t>l</w:t>
      </w:r>
      <w:r>
        <w:rPr>
          <w:spacing w:val="-1"/>
          <w:sz w:val="24"/>
          <w:szCs w:val="24"/>
        </w:rPr>
        <w:t>ea</w:t>
      </w:r>
      <w:r>
        <w:rPr>
          <w:sz w:val="24"/>
          <w:szCs w:val="24"/>
        </w:rPr>
        <w:t>d</w:t>
      </w:r>
      <w:r>
        <w:rPr>
          <w:spacing w:val="5"/>
          <w:sz w:val="24"/>
          <w:szCs w:val="24"/>
        </w:rPr>
        <w:t xml:space="preserve"> </w:t>
      </w:r>
      <w:r>
        <w:rPr>
          <w:sz w:val="24"/>
          <w:szCs w:val="24"/>
        </w:rPr>
        <w:t>to</w:t>
      </w:r>
      <w:r>
        <w:rPr>
          <w:spacing w:val="7"/>
          <w:sz w:val="24"/>
          <w:szCs w:val="24"/>
        </w:rPr>
        <w:t xml:space="preserve"> </w:t>
      </w:r>
      <w:r>
        <w:rPr>
          <w:sz w:val="24"/>
          <w:szCs w:val="24"/>
        </w:rPr>
        <w:t>f</w:t>
      </w:r>
      <w:r>
        <w:rPr>
          <w:spacing w:val="-2"/>
          <w:sz w:val="24"/>
          <w:szCs w:val="24"/>
        </w:rPr>
        <w:t>a</w:t>
      </w:r>
      <w:r>
        <w:rPr>
          <w:sz w:val="24"/>
          <w:szCs w:val="24"/>
        </w:rPr>
        <w:t>i</w:t>
      </w:r>
      <w:r>
        <w:rPr>
          <w:spacing w:val="1"/>
          <w:sz w:val="24"/>
          <w:szCs w:val="24"/>
        </w:rPr>
        <w:t>l</w:t>
      </w:r>
      <w:r>
        <w:rPr>
          <w:sz w:val="24"/>
          <w:szCs w:val="24"/>
        </w:rPr>
        <w:t>ure</w:t>
      </w:r>
      <w:r>
        <w:rPr>
          <w:spacing w:val="5"/>
          <w:sz w:val="24"/>
          <w:szCs w:val="24"/>
        </w:rPr>
        <w:t xml:space="preserve"> </w:t>
      </w:r>
      <w:r>
        <w:rPr>
          <w:sz w:val="24"/>
          <w:szCs w:val="24"/>
        </w:rPr>
        <w:t>in</w:t>
      </w:r>
      <w:r>
        <w:rPr>
          <w:spacing w:val="5"/>
          <w:sz w:val="24"/>
          <w:szCs w:val="24"/>
        </w:rPr>
        <w:t xml:space="preserve"> </w:t>
      </w:r>
      <w:r>
        <w:rPr>
          <w:sz w:val="24"/>
          <w:szCs w:val="24"/>
        </w:rPr>
        <w:t>E</w:t>
      </w:r>
      <w:r>
        <w:rPr>
          <w:spacing w:val="3"/>
          <w:sz w:val="24"/>
          <w:szCs w:val="24"/>
        </w:rPr>
        <w:t>C</w:t>
      </w:r>
      <w:r>
        <w:rPr>
          <w:sz w:val="24"/>
          <w:szCs w:val="24"/>
        </w:rPr>
        <w:t>TE250,</w:t>
      </w:r>
      <w:r>
        <w:rPr>
          <w:spacing w:val="4"/>
          <w:sz w:val="24"/>
          <w:szCs w:val="24"/>
        </w:rPr>
        <w:t xml:space="preserve"> </w:t>
      </w:r>
      <w:r>
        <w:rPr>
          <w:spacing w:val="-1"/>
          <w:sz w:val="24"/>
          <w:szCs w:val="24"/>
        </w:rPr>
        <w:t>a</w:t>
      </w:r>
      <w:r>
        <w:rPr>
          <w:sz w:val="24"/>
          <w:szCs w:val="24"/>
        </w:rPr>
        <w:t>s</w:t>
      </w:r>
      <w:r>
        <w:rPr>
          <w:spacing w:val="5"/>
          <w:sz w:val="24"/>
          <w:szCs w:val="24"/>
        </w:rPr>
        <w:t xml:space="preserve"> </w:t>
      </w:r>
      <w:r>
        <w:rPr>
          <w:spacing w:val="-1"/>
          <w:sz w:val="24"/>
          <w:szCs w:val="24"/>
        </w:rPr>
        <w:t>a</w:t>
      </w:r>
      <w:r>
        <w:rPr>
          <w:sz w:val="24"/>
          <w:szCs w:val="24"/>
        </w:rPr>
        <w:t>ll</w:t>
      </w:r>
      <w:r>
        <w:rPr>
          <w:spacing w:val="8"/>
          <w:sz w:val="24"/>
          <w:szCs w:val="24"/>
        </w:rPr>
        <w:t xml:space="preserve"> </w:t>
      </w:r>
      <w:r>
        <w:rPr>
          <w:spacing w:val="-1"/>
          <w:sz w:val="24"/>
          <w:szCs w:val="24"/>
        </w:rPr>
        <w:t>c</w:t>
      </w:r>
      <w:r>
        <w:rPr>
          <w:spacing w:val="8"/>
          <w:sz w:val="24"/>
          <w:szCs w:val="24"/>
        </w:rPr>
        <w:t>o</w:t>
      </w:r>
      <w:r>
        <w:rPr>
          <w:sz w:val="24"/>
          <w:szCs w:val="24"/>
        </w:rPr>
        <w:t>mponen</w:t>
      </w:r>
      <w:r>
        <w:rPr>
          <w:spacing w:val="2"/>
          <w:sz w:val="24"/>
          <w:szCs w:val="24"/>
        </w:rPr>
        <w:t>t</w:t>
      </w:r>
      <w:r>
        <w:rPr>
          <w:sz w:val="24"/>
          <w:szCs w:val="24"/>
        </w:rPr>
        <w:t xml:space="preserve">s </w:t>
      </w:r>
      <w:r>
        <w:rPr>
          <w:spacing w:val="-1"/>
          <w:sz w:val="24"/>
          <w:szCs w:val="24"/>
        </w:rPr>
        <w:t>a</w:t>
      </w:r>
      <w:r>
        <w:rPr>
          <w:sz w:val="24"/>
          <w:szCs w:val="24"/>
        </w:rPr>
        <w:t>re</w:t>
      </w:r>
      <w:r>
        <w:rPr>
          <w:spacing w:val="5"/>
          <w:sz w:val="24"/>
          <w:szCs w:val="24"/>
        </w:rPr>
        <w:t xml:space="preserve"> </w:t>
      </w:r>
      <w:r>
        <w:rPr>
          <w:spacing w:val="-1"/>
          <w:sz w:val="24"/>
          <w:szCs w:val="24"/>
        </w:rPr>
        <w:t>e</w:t>
      </w:r>
      <w:r>
        <w:rPr>
          <w:sz w:val="24"/>
          <w:szCs w:val="24"/>
        </w:rPr>
        <w:t>qu</w:t>
      </w:r>
      <w:r>
        <w:rPr>
          <w:spacing w:val="-1"/>
          <w:sz w:val="24"/>
          <w:szCs w:val="24"/>
        </w:rPr>
        <w:t>a</w:t>
      </w:r>
      <w:r>
        <w:rPr>
          <w:sz w:val="24"/>
          <w:szCs w:val="24"/>
        </w:rPr>
        <w:t>l</w:t>
      </w:r>
      <w:r>
        <w:rPr>
          <w:spacing w:val="6"/>
          <w:sz w:val="24"/>
          <w:szCs w:val="24"/>
        </w:rPr>
        <w:t>l</w:t>
      </w:r>
      <w:r>
        <w:rPr>
          <w:sz w:val="24"/>
          <w:szCs w:val="24"/>
        </w:rPr>
        <w:t>y i</w:t>
      </w:r>
      <w:r>
        <w:rPr>
          <w:spacing w:val="1"/>
          <w:sz w:val="24"/>
          <w:szCs w:val="24"/>
        </w:rPr>
        <w:t>m</w:t>
      </w:r>
      <w:r>
        <w:rPr>
          <w:sz w:val="24"/>
          <w:szCs w:val="24"/>
        </w:rPr>
        <w:t>port</w:t>
      </w:r>
      <w:r>
        <w:rPr>
          <w:spacing w:val="-1"/>
          <w:sz w:val="24"/>
          <w:szCs w:val="24"/>
        </w:rPr>
        <w:t>a</w:t>
      </w:r>
      <w:r>
        <w:rPr>
          <w:sz w:val="24"/>
          <w:szCs w:val="24"/>
        </w:rPr>
        <w:t>n</w:t>
      </w:r>
      <w:r>
        <w:rPr>
          <w:spacing w:val="2"/>
          <w:sz w:val="24"/>
          <w:szCs w:val="24"/>
        </w:rPr>
        <w:t>t</w:t>
      </w:r>
      <w:r>
        <w:rPr>
          <w:sz w:val="24"/>
          <w:szCs w:val="24"/>
        </w:rPr>
        <w:t>.</w:t>
      </w:r>
      <w:r>
        <w:rPr>
          <w:spacing w:val="5"/>
          <w:sz w:val="24"/>
          <w:szCs w:val="24"/>
        </w:rPr>
        <w:t xml:space="preserve"> </w:t>
      </w:r>
      <w:r>
        <w:rPr>
          <w:sz w:val="24"/>
          <w:szCs w:val="24"/>
        </w:rPr>
        <w:t>A</w:t>
      </w:r>
      <w:r>
        <w:rPr>
          <w:spacing w:val="2"/>
          <w:sz w:val="24"/>
          <w:szCs w:val="24"/>
        </w:rPr>
        <w:t>l</w:t>
      </w:r>
      <w:r>
        <w:rPr>
          <w:sz w:val="24"/>
          <w:szCs w:val="24"/>
        </w:rPr>
        <w:t>l</w:t>
      </w:r>
      <w:r>
        <w:rPr>
          <w:spacing w:val="6"/>
          <w:sz w:val="24"/>
          <w:szCs w:val="24"/>
        </w:rPr>
        <w:t xml:space="preserve"> </w:t>
      </w:r>
      <w:r>
        <w:rPr>
          <w:sz w:val="24"/>
          <w:szCs w:val="24"/>
        </w:rPr>
        <w:t>r</w:t>
      </w:r>
      <w:r>
        <w:rPr>
          <w:spacing w:val="-2"/>
          <w:sz w:val="24"/>
          <w:szCs w:val="24"/>
        </w:rPr>
        <w:t>e</w:t>
      </w:r>
      <w:r>
        <w:rPr>
          <w:sz w:val="24"/>
          <w:szCs w:val="24"/>
        </w:rPr>
        <w:t>ports</w:t>
      </w:r>
      <w:r>
        <w:rPr>
          <w:spacing w:val="5"/>
          <w:sz w:val="24"/>
          <w:szCs w:val="24"/>
        </w:rPr>
        <w:t xml:space="preserve"> </w:t>
      </w:r>
      <w:r>
        <w:rPr>
          <w:sz w:val="24"/>
          <w:szCs w:val="24"/>
        </w:rPr>
        <w:t>must</w:t>
      </w:r>
      <w:r>
        <w:rPr>
          <w:spacing w:val="7"/>
          <w:sz w:val="24"/>
          <w:szCs w:val="24"/>
        </w:rPr>
        <w:t xml:space="preserve"> </w:t>
      </w:r>
      <w:r>
        <w:rPr>
          <w:sz w:val="24"/>
          <w:szCs w:val="24"/>
        </w:rPr>
        <w:t>include</w:t>
      </w:r>
      <w:r>
        <w:rPr>
          <w:spacing w:val="4"/>
          <w:sz w:val="24"/>
          <w:szCs w:val="24"/>
        </w:rPr>
        <w:t xml:space="preserve"> </w:t>
      </w:r>
      <w:r>
        <w:rPr>
          <w:sz w:val="24"/>
          <w:szCs w:val="24"/>
        </w:rPr>
        <w:t>the</w:t>
      </w:r>
      <w:r>
        <w:rPr>
          <w:spacing w:val="5"/>
          <w:sz w:val="24"/>
          <w:szCs w:val="24"/>
        </w:rPr>
        <w:t xml:space="preserve"> </w:t>
      </w:r>
      <w:r>
        <w:rPr>
          <w:sz w:val="24"/>
          <w:szCs w:val="24"/>
        </w:rPr>
        <w:t>T</w:t>
      </w:r>
      <w:r>
        <w:rPr>
          <w:spacing w:val="-1"/>
          <w:sz w:val="24"/>
          <w:szCs w:val="24"/>
        </w:rPr>
        <w:t>ea</w:t>
      </w:r>
      <w:r>
        <w:rPr>
          <w:sz w:val="24"/>
          <w:szCs w:val="24"/>
        </w:rPr>
        <w:t>m</w:t>
      </w:r>
      <w:r>
        <w:rPr>
          <w:spacing w:val="8"/>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7"/>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7"/>
          <w:sz w:val="24"/>
          <w:szCs w:val="24"/>
        </w:rPr>
        <w:t xml:space="preserve"> </w:t>
      </w:r>
      <w:r>
        <w:rPr>
          <w:sz w:val="24"/>
          <w:szCs w:val="24"/>
        </w:rPr>
        <w:t>on</w:t>
      </w:r>
      <w:r>
        <w:rPr>
          <w:spacing w:val="5"/>
          <w:sz w:val="24"/>
          <w:szCs w:val="24"/>
        </w:rPr>
        <w:t xml:space="preserve"> </w:t>
      </w:r>
      <w:r>
        <w:rPr>
          <w:sz w:val="24"/>
          <w:szCs w:val="24"/>
        </w:rPr>
        <w:t>the</w:t>
      </w:r>
      <w:r>
        <w:rPr>
          <w:spacing w:val="4"/>
          <w:sz w:val="24"/>
          <w:szCs w:val="24"/>
        </w:rPr>
        <w:t xml:space="preserve"> </w:t>
      </w:r>
      <w:r>
        <w:rPr>
          <w:sz w:val="24"/>
          <w:szCs w:val="24"/>
        </w:rPr>
        <w:t>Moodle</w:t>
      </w:r>
      <w:r>
        <w:rPr>
          <w:spacing w:val="4"/>
          <w:sz w:val="24"/>
          <w:szCs w:val="24"/>
        </w:rPr>
        <w:t xml:space="preserve"> </w:t>
      </w:r>
      <w:r>
        <w:rPr>
          <w:sz w:val="24"/>
          <w:szCs w:val="24"/>
        </w:rPr>
        <w:t>si</w:t>
      </w:r>
      <w:r>
        <w:rPr>
          <w:spacing w:val="1"/>
          <w:sz w:val="24"/>
          <w:szCs w:val="24"/>
        </w:rPr>
        <w:t>t</w:t>
      </w:r>
      <w:r>
        <w:rPr>
          <w:sz w:val="24"/>
          <w:szCs w:val="24"/>
        </w:rPr>
        <w:t>e</w:t>
      </w:r>
      <w:r>
        <w:rPr>
          <w:spacing w:val="4"/>
          <w:sz w:val="24"/>
          <w:szCs w:val="24"/>
        </w:rPr>
        <w:t xml:space="preserve"> </w:t>
      </w:r>
      <w:r>
        <w:rPr>
          <w:sz w:val="24"/>
          <w:szCs w:val="24"/>
        </w:rPr>
        <w:t>of</w:t>
      </w:r>
      <w:r>
        <w:rPr>
          <w:spacing w:val="4"/>
          <w:sz w:val="24"/>
          <w:szCs w:val="24"/>
        </w:rPr>
        <w:t xml:space="preserve"> </w:t>
      </w:r>
      <w:r>
        <w:rPr>
          <w:sz w:val="24"/>
          <w:szCs w:val="24"/>
        </w:rPr>
        <w:t>t</w:t>
      </w:r>
      <w:r>
        <w:rPr>
          <w:spacing w:val="3"/>
          <w:sz w:val="24"/>
          <w:szCs w:val="24"/>
        </w:rPr>
        <w:t>h</w:t>
      </w:r>
      <w:r>
        <w:rPr>
          <w:sz w:val="24"/>
          <w:szCs w:val="24"/>
        </w:rPr>
        <w:t>e subj</w:t>
      </w:r>
      <w:r>
        <w:rPr>
          <w:spacing w:val="-1"/>
          <w:sz w:val="24"/>
          <w:szCs w:val="24"/>
        </w:rPr>
        <w:t>ec</w:t>
      </w:r>
      <w:r>
        <w:rPr>
          <w:sz w:val="24"/>
          <w:szCs w:val="24"/>
        </w:rPr>
        <w:t>t.</w:t>
      </w:r>
    </w:p>
    <w:p w14:paraId="0B57E7D4" w14:textId="77777777" w:rsidR="00C37DEC" w:rsidRDefault="00C37DEC">
      <w:pPr>
        <w:spacing w:before="16" w:line="260" w:lineRule="exact"/>
        <w:rPr>
          <w:sz w:val="26"/>
          <w:szCs w:val="26"/>
        </w:rPr>
      </w:pPr>
    </w:p>
    <w:p w14:paraId="4665625E" w14:textId="64C8C0C7" w:rsidR="00C37DEC" w:rsidRDefault="00360F89">
      <w:pPr>
        <w:ind w:left="153" w:right="108"/>
        <w:jc w:val="both"/>
        <w:rPr>
          <w:sz w:val="24"/>
          <w:szCs w:val="24"/>
        </w:rPr>
      </w:pPr>
      <w:r>
        <w:rPr>
          <w:sz w:val="24"/>
          <w:szCs w:val="24"/>
        </w:rPr>
        <w:t>G</w:t>
      </w:r>
      <w:r>
        <w:rPr>
          <w:spacing w:val="-1"/>
          <w:sz w:val="24"/>
          <w:szCs w:val="24"/>
        </w:rPr>
        <w:t>r</w:t>
      </w:r>
      <w:r>
        <w:rPr>
          <w:sz w:val="24"/>
          <w:szCs w:val="24"/>
        </w:rPr>
        <w:t>oup</w:t>
      </w:r>
      <w:r>
        <w:rPr>
          <w:spacing w:val="5"/>
          <w:sz w:val="24"/>
          <w:szCs w:val="24"/>
        </w:rPr>
        <w:t xml:space="preserve"> </w:t>
      </w:r>
      <w:r>
        <w:rPr>
          <w:spacing w:val="-1"/>
          <w:sz w:val="24"/>
          <w:szCs w:val="24"/>
        </w:rPr>
        <w:t>a</w:t>
      </w:r>
      <w:r>
        <w:rPr>
          <w:sz w:val="24"/>
          <w:szCs w:val="24"/>
        </w:rPr>
        <w:t>s</w:t>
      </w:r>
      <w:r>
        <w:rPr>
          <w:spacing w:val="3"/>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nt</w:t>
      </w:r>
      <w:r>
        <w:rPr>
          <w:spacing w:val="6"/>
          <w:sz w:val="24"/>
          <w:szCs w:val="24"/>
        </w:rPr>
        <w:t xml:space="preserve"> </w:t>
      </w:r>
      <w:r>
        <w:rPr>
          <w:sz w:val="24"/>
          <w:szCs w:val="24"/>
        </w:rPr>
        <w:t>will</w:t>
      </w:r>
      <w:r>
        <w:rPr>
          <w:spacing w:val="8"/>
          <w:sz w:val="24"/>
          <w:szCs w:val="24"/>
        </w:rPr>
        <w:t xml:space="preserve"> </w:t>
      </w:r>
      <w:r>
        <w:rPr>
          <w:sz w:val="24"/>
          <w:szCs w:val="24"/>
        </w:rPr>
        <w:t>be</w:t>
      </w:r>
      <w:r>
        <w:rPr>
          <w:spacing w:val="4"/>
          <w:sz w:val="24"/>
          <w:szCs w:val="24"/>
        </w:rPr>
        <w:t xml:space="preserve"> </w:t>
      </w:r>
      <w:r>
        <w:rPr>
          <w:spacing w:val="-1"/>
          <w:sz w:val="24"/>
          <w:szCs w:val="24"/>
        </w:rPr>
        <w:t>a</w:t>
      </w:r>
      <w:r>
        <w:rPr>
          <w:sz w:val="24"/>
          <w:szCs w:val="24"/>
        </w:rPr>
        <w:t>l</w:t>
      </w:r>
      <w:r>
        <w:rPr>
          <w:spacing w:val="1"/>
          <w:sz w:val="24"/>
          <w:szCs w:val="24"/>
        </w:rPr>
        <w:t>l</w:t>
      </w:r>
      <w:r>
        <w:rPr>
          <w:sz w:val="24"/>
          <w:szCs w:val="24"/>
        </w:rPr>
        <w:t>o</w:t>
      </w:r>
      <w:r>
        <w:rPr>
          <w:spacing w:val="1"/>
          <w:sz w:val="24"/>
          <w:szCs w:val="24"/>
        </w:rPr>
        <w:t>c</w:t>
      </w:r>
      <w:r>
        <w:rPr>
          <w:spacing w:val="-1"/>
          <w:sz w:val="24"/>
          <w:szCs w:val="24"/>
        </w:rPr>
        <w:t>a</w:t>
      </w:r>
      <w:r>
        <w:rPr>
          <w:sz w:val="24"/>
          <w:szCs w:val="24"/>
        </w:rPr>
        <w:t>ted</w:t>
      </w:r>
      <w:r>
        <w:rPr>
          <w:spacing w:val="5"/>
          <w:sz w:val="24"/>
          <w:szCs w:val="24"/>
        </w:rPr>
        <w:t xml:space="preserve"> </w:t>
      </w:r>
      <w:r>
        <w:rPr>
          <w:sz w:val="24"/>
          <w:szCs w:val="24"/>
        </w:rPr>
        <w:t>to</w:t>
      </w:r>
      <w:r>
        <w:rPr>
          <w:spacing w:val="6"/>
          <w:sz w:val="24"/>
          <w:szCs w:val="24"/>
        </w:rPr>
        <w:t xml:space="preserve"> </w:t>
      </w:r>
      <w:r>
        <w:rPr>
          <w:sz w:val="24"/>
          <w:szCs w:val="24"/>
        </w:rPr>
        <w:t>ind</w:t>
      </w:r>
      <w:r>
        <w:rPr>
          <w:spacing w:val="1"/>
          <w:sz w:val="24"/>
          <w:szCs w:val="24"/>
        </w:rPr>
        <w:t>i</w:t>
      </w:r>
      <w:r>
        <w:rPr>
          <w:sz w:val="24"/>
          <w:szCs w:val="24"/>
        </w:rPr>
        <w:t>vid</w:t>
      </w:r>
      <w:r>
        <w:rPr>
          <w:spacing w:val="3"/>
          <w:sz w:val="24"/>
          <w:szCs w:val="24"/>
        </w:rPr>
        <w:t>u</w:t>
      </w:r>
      <w:r>
        <w:rPr>
          <w:spacing w:val="-1"/>
          <w:sz w:val="24"/>
          <w:szCs w:val="24"/>
        </w:rPr>
        <w:t>a</w:t>
      </w:r>
      <w:r>
        <w:rPr>
          <w:sz w:val="24"/>
          <w:szCs w:val="24"/>
        </w:rPr>
        <w:t>l</w:t>
      </w:r>
      <w:r>
        <w:rPr>
          <w:spacing w:val="6"/>
          <w:sz w:val="24"/>
          <w:szCs w:val="24"/>
        </w:rPr>
        <w:t xml:space="preserve"> </w:t>
      </w:r>
      <w:r>
        <w:rPr>
          <w:sz w:val="24"/>
          <w:szCs w:val="24"/>
        </w:rPr>
        <w:t>te</w:t>
      </w:r>
      <w:r>
        <w:rPr>
          <w:spacing w:val="-1"/>
          <w:sz w:val="24"/>
          <w:szCs w:val="24"/>
        </w:rPr>
        <w:t>a</w:t>
      </w:r>
      <w:r>
        <w:rPr>
          <w:sz w:val="24"/>
          <w:szCs w:val="24"/>
        </w:rPr>
        <w:t>m</w:t>
      </w:r>
      <w:r>
        <w:rPr>
          <w:spacing w:val="6"/>
          <w:sz w:val="24"/>
          <w:szCs w:val="24"/>
        </w:rPr>
        <w:t xml:space="preserve"> </w:t>
      </w:r>
      <w:r>
        <w:rPr>
          <w:spacing w:val="3"/>
          <w:sz w:val="24"/>
          <w:szCs w:val="24"/>
        </w:rPr>
        <w:t>m</w:t>
      </w:r>
      <w:r>
        <w:rPr>
          <w:spacing w:val="-1"/>
          <w:sz w:val="24"/>
          <w:szCs w:val="24"/>
        </w:rPr>
        <w:t>e</w:t>
      </w:r>
      <w:r>
        <w:rPr>
          <w:sz w:val="24"/>
          <w:szCs w:val="24"/>
        </w:rPr>
        <w:t>mbe</w:t>
      </w:r>
      <w:r>
        <w:rPr>
          <w:spacing w:val="-1"/>
          <w:sz w:val="24"/>
          <w:szCs w:val="24"/>
        </w:rPr>
        <w:t>r</w:t>
      </w:r>
      <w:r>
        <w:rPr>
          <w:sz w:val="24"/>
          <w:szCs w:val="24"/>
        </w:rPr>
        <w:t>s</w:t>
      </w:r>
      <w:r>
        <w:rPr>
          <w:spacing w:val="13"/>
          <w:sz w:val="24"/>
          <w:szCs w:val="24"/>
        </w:rPr>
        <w:t xml:space="preserve"> </w:t>
      </w:r>
      <w:r>
        <w:rPr>
          <w:spacing w:val="5"/>
          <w:sz w:val="24"/>
          <w:szCs w:val="24"/>
        </w:rPr>
        <w:t>b</w:t>
      </w:r>
      <w:r>
        <w:rPr>
          <w:sz w:val="24"/>
          <w:szCs w:val="24"/>
        </w:rPr>
        <w:t>y s</w:t>
      </w:r>
      <w:r>
        <w:rPr>
          <w:spacing w:val="1"/>
          <w:sz w:val="24"/>
          <w:szCs w:val="24"/>
        </w:rPr>
        <w:t>c</w:t>
      </w:r>
      <w:r>
        <w:rPr>
          <w:spacing w:val="-1"/>
          <w:sz w:val="24"/>
          <w:szCs w:val="24"/>
        </w:rPr>
        <w:t>a</w:t>
      </w:r>
      <w:r>
        <w:rPr>
          <w:sz w:val="24"/>
          <w:szCs w:val="24"/>
        </w:rPr>
        <w:t>l</w:t>
      </w:r>
      <w:r>
        <w:rPr>
          <w:spacing w:val="1"/>
          <w:sz w:val="24"/>
          <w:szCs w:val="24"/>
        </w:rPr>
        <w:t>i</w:t>
      </w:r>
      <w:r>
        <w:rPr>
          <w:sz w:val="24"/>
          <w:szCs w:val="24"/>
        </w:rPr>
        <w:t>ng</w:t>
      </w:r>
      <w:r>
        <w:rPr>
          <w:spacing w:val="3"/>
          <w:sz w:val="24"/>
          <w:szCs w:val="24"/>
        </w:rPr>
        <w:t xml:space="preserve"> </w:t>
      </w:r>
      <w:r>
        <w:rPr>
          <w:sz w:val="24"/>
          <w:szCs w:val="24"/>
        </w:rPr>
        <w:t>t</w:t>
      </w:r>
      <w:r>
        <w:rPr>
          <w:spacing w:val="3"/>
          <w:sz w:val="24"/>
          <w:szCs w:val="24"/>
        </w:rPr>
        <w:t>h</w:t>
      </w:r>
      <w:r>
        <w:rPr>
          <w:sz w:val="24"/>
          <w:szCs w:val="24"/>
        </w:rPr>
        <w:t>e</w:t>
      </w:r>
      <w:r>
        <w:rPr>
          <w:spacing w:val="4"/>
          <w:sz w:val="24"/>
          <w:szCs w:val="24"/>
        </w:rPr>
        <w:t xml:space="preserve"> </w:t>
      </w:r>
      <w:r>
        <w:rPr>
          <w:sz w:val="24"/>
          <w:szCs w:val="24"/>
        </w:rPr>
        <w:t>m</w:t>
      </w:r>
      <w:r>
        <w:rPr>
          <w:spacing w:val="2"/>
          <w:sz w:val="24"/>
          <w:szCs w:val="24"/>
        </w:rPr>
        <w:t>a</w:t>
      </w:r>
      <w:r>
        <w:rPr>
          <w:sz w:val="24"/>
          <w:szCs w:val="24"/>
        </w:rPr>
        <w:t>rk</w:t>
      </w:r>
      <w:r>
        <w:rPr>
          <w:spacing w:val="4"/>
          <w:sz w:val="24"/>
          <w:szCs w:val="24"/>
        </w:rPr>
        <w:t xml:space="preserve"> </w:t>
      </w:r>
      <w:r>
        <w:rPr>
          <w:sz w:val="24"/>
          <w:szCs w:val="24"/>
        </w:rPr>
        <w:t>with</w:t>
      </w:r>
      <w:r>
        <w:rPr>
          <w:spacing w:val="6"/>
          <w:sz w:val="24"/>
          <w:szCs w:val="24"/>
        </w:rPr>
        <w:t xml:space="preserve"> </w:t>
      </w:r>
      <w:r>
        <w:rPr>
          <w:sz w:val="24"/>
          <w:szCs w:val="24"/>
        </w:rPr>
        <w:t>the p</w:t>
      </w:r>
      <w:r>
        <w:rPr>
          <w:spacing w:val="-1"/>
          <w:sz w:val="24"/>
          <w:szCs w:val="24"/>
        </w:rPr>
        <w:t>e</w:t>
      </w:r>
      <w:r>
        <w:rPr>
          <w:sz w:val="24"/>
          <w:szCs w:val="24"/>
        </w:rPr>
        <w:t>r</w:t>
      </w:r>
      <w:r>
        <w:rPr>
          <w:spacing w:val="-2"/>
          <w:sz w:val="24"/>
          <w:szCs w:val="24"/>
        </w:rPr>
        <w:t>c</w:t>
      </w:r>
      <w:r>
        <w:rPr>
          <w:spacing w:val="-1"/>
          <w:sz w:val="24"/>
          <w:szCs w:val="24"/>
        </w:rPr>
        <w:t>e</w:t>
      </w:r>
      <w:r>
        <w:rPr>
          <w:sz w:val="24"/>
          <w:szCs w:val="24"/>
        </w:rPr>
        <w:t>i</w:t>
      </w:r>
      <w:r>
        <w:rPr>
          <w:spacing w:val="3"/>
          <w:sz w:val="24"/>
          <w:szCs w:val="24"/>
        </w:rPr>
        <w:t>v</w:t>
      </w:r>
      <w:r>
        <w:rPr>
          <w:spacing w:val="-1"/>
          <w:sz w:val="24"/>
          <w:szCs w:val="24"/>
        </w:rPr>
        <w:t>e</w:t>
      </w:r>
      <w:r>
        <w:rPr>
          <w:sz w:val="24"/>
          <w:szCs w:val="24"/>
        </w:rPr>
        <w:t>d</w:t>
      </w:r>
      <w:r>
        <w:rPr>
          <w:spacing w:val="29"/>
          <w:sz w:val="24"/>
          <w:szCs w:val="24"/>
        </w:rPr>
        <w:t xml:space="preserve"> </w:t>
      </w:r>
      <w:r>
        <w:rPr>
          <w:spacing w:val="-1"/>
          <w:sz w:val="24"/>
          <w:szCs w:val="24"/>
        </w:rPr>
        <w:t>c</w:t>
      </w:r>
      <w:r>
        <w:rPr>
          <w:sz w:val="24"/>
          <w:szCs w:val="24"/>
        </w:rPr>
        <w:t>ontribution</w:t>
      </w:r>
      <w:r>
        <w:rPr>
          <w:spacing w:val="29"/>
          <w:sz w:val="24"/>
          <w:szCs w:val="24"/>
        </w:rPr>
        <w:t xml:space="preserve"> </w:t>
      </w:r>
      <w:r>
        <w:rPr>
          <w:sz w:val="24"/>
          <w:szCs w:val="24"/>
        </w:rPr>
        <w:t>f</w:t>
      </w:r>
      <w:r>
        <w:rPr>
          <w:spacing w:val="-1"/>
          <w:sz w:val="24"/>
          <w:szCs w:val="24"/>
        </w:rPr>
        <w:t>r</w:t>
      </w:r>
      <w:r>
        <w:rPr>
          <w:sz w:val="24"/>
          <w:szCs w:val="24"/>
        </w:rPr>
        <w:t>om</w:t>
      </w:r>
      <w:r>
        <w:rPr>
          <w:spacing w:val="29"/>
          <w:sz w:val="24"/>
          <w:szCs w:val="24"/>
        </w:rPr>
        <w:t xml:space="preserve"> </w:t>
      </w:r>
      <w:r>
        <w:rPr>
          <w:sz w:val="24"/>
          <w:szCs w:val="24"/>
        </w:rPr>
        <w:t>other</w:t>
      </w:r>
      <w:r>
        <w:rPr>
          <w:spacing w:val="27"/>
          <w:sz w:val="24"/>
          <w:szCs w:val="24"/>
        </w:rPr>
        <w:t xml:space="preserve"> </w:t>
      </w:r>
      <w:r>
        <w:rPr>
          <w:sz w:val="24"/>
          <w:szCs w:val="24"/>
        </w:rPr>
        <w:t>te</w:t>
      </w:r>
      <w:r>
        <w:rPr>
          <w:spacing w:val="-1"/>
          <w:sz w:val="24"/>
          <w:szCs w:val="24"/>
        </w:rPr>
        <w:t>a</w:t>
      </w:r>
      <w:r>
        <w:rPr>
          <w:sz w:val="24"/>
          <w:szCs w:val="24"/>
        </w:rPr>
        <w:t>m</w:t>
      </w:r>
      <w:r>
        <w:rPr>
          <w:spacing w:val="29"/>
          <w:sz w:val="24"/>
          <w:szCs w:val="24"/>
        </w:rPr>
        <w:t xml:space="preserve"> </w:t>
      </w:r>
      <w:r>
        <w:rPr>
          <w:sz w:val="24"/>
          <w:szCs w:val="24"/>
        </w:rPr>
        <w:t>memb</w:t>
      </w:r>
      <w:r>
        <w:rPr>
          <w:spacing w:val="-1"/>
          <w:sz w:val="24"/>
          <w:szCs w:val="24"/>
        </w:rPr>
        <w:t>e</w:t>
      </w:r>
      <w:r>
        <w:rPr>
          <w:sz w:val="24"/>
          <w:szCs w:val="24"/>
        </w:rPr>
        <w:t>rs,</w:t>
      </w:r>
      <w:r>
        <w:rPr>
          <w:spacing w:val="28"/>
          <w:sz w:val="24"/>
          <w:szCs w:val="24"/>
        </w:rPr>
        <w:t xml:space="preserve"> </w:t>
      </w:r>
      <w:r>
        <w:rPr>
          <w:sz w:val="24"/>
          <w:szCs w:val="24"/>
        </w:rPr>
        <w:t>using</w:t>
      </w:r>
      <w:r>
        <w:rPr>
          <w:spacing w:val="27"/>
          <w:sz w:val="24"/>
          <w:szCs w:val="24"/>
        </w:rPr>
        <w:t xml:space="preserve"> </w:t>
      </w:r>
      <w:r>
        <w:rPr>
          <w:sz w:val="24"/>
          <w:szCs w:val="24"/>
        </w:rPr>
        <w:t>the</w:t>
      </w:r>
      <w:r>
        <w:rPr>
          <w:spacing w:val="28"/>
          <w:sz w:val="24"/>
          <w:szCs w:val="24"/>
        </w:rPr>
        <w:t xml:space="preserve"> </w:t>
      </w:r>
      <w:r>
        <w:rPr>
          <w:sz w:val="24"/>
          <w:szCs w:val="24"/>
        </w:rPr>
        <w:t>onl</w:t>
      </w:r>
      <w:r>
        <w:rPr>
          <w:spacing w:val="1"/>
          <w:sz w:val="24"/>
          <w:szCs w:val="24"/>
        </w:rPr>
        <w:t>i</w:t>
      </w:r>
      <w:r>
        <w:rPr>
          <w:sz w:val="24"/>
          <w:szCs w:val="24"/>
        </w:rPr>
        <w:t>ne</w:t>
      </w:r>
      <w:r>
        <w:rPr>
          <w:spacing w:val="28"/>
          <w:sz w:val="24"/>
          <w:szCs w:val="24"/>
        </w:rPr>
        <w:t xml:space="preserve"> </w:t>
      </w:r>
      <w:r w:rsidR="00F54CAC">
        <w:rPr>
          <w:spacing w:val="28"/>
          <w:sz w:val="24"/>
          <w:szCs w:val="24"/>
        </w:rPr>
        <w:t>peer evaluation (</w:t>
      </w:r>
      <w:r>
        <w:rPr>
          <w:spacing w:val="1"/>
          <w:sz w:val="24"/>
          <w:szCs w:val="24"/>
        </w:rPr>
        <w:t>P</w:t>
      </w:r>
      <w:r>
        <w:rPr>
          <w:sz w:val="24"/>
          <w:szCs w:val="24"/>
        </w:rPr>
        <w:t>E</w:t>
      </w:r>
      <w:r w:rsidR="00F54CAC">
        <w:rPr>
          <w:sz w:val="24"/>
          <w:szCs w:val="24"/>
        </w:rPr>
        <w:t>)</w:t>
      </w:r>
      <w:r>
        <w:rPr>
          <w:spacing w:val="28"/>
          <w:sz w:val="24"/>
          <w:szCs w:val="24"/>
        </w:rPr>
        <w:t xml:space="preserve"> </w:t>
      </w:r>
      <w:r>
        <w:rPr>
          <w:spacing w:val="2"/>
          <w:sz w:val="24"/>
          <w:szCs w:val="24"/>
        </w:rPr>
        <w:t>s</w:t>
      </w:r>
      <w:r>
        <w:rPr>
          <w:spacing w:val="-5"/>
          <w:sz w:val="24"/>
          <w:szCs w:val="24"/>
        </w:rPr>
        <w:t>y</w:t>
      </w:r>
      <w:r>
        <w:rPr>
          <w:sz w:val="24"/>
          <w:szCs w:val="24"/>
        </w:rPr>
        <w:t>stem.</w:t>
      </w:r>
      <w:r>
        <w:rPr>
          <w:spacing w:val="36"/>
          <w:sz w:val="24"/>
          <w:szCs w:val="24"/>
        </w:rPr>
        <w:t xml:space="preserve"> </w:t>
      </w:r>
      <w:r>
        <w:rPr>
          <w:spacing w:val="-6"/>
          <w:sz w:val="24"/>
          <w:szCs w:val="24"/>
        </w:rPr>
        <w:t>I</w:t>
      </w:r>
      <w:r>
        <w:rPr>
          <w:sz w:val="24"/>
          <w:szCs w:val="24"/>
        </w:rPr>
        <w:t>ndiv</w:t>
      </w:r>
      <w:r>
        <w:rPr>
          <w:spacing w:val="1"/>
          <w:sz w:val="24"/>
          <w:szCs w:val="24"/>
        </w:rPr>
        <w:t>i</w:t>
      </w:r>
      <w:r>
        <w:rPr>
          <w:sz w:val="24"/>
          <w:szCs w:val="24"/>
        </w:rPr>
        <w:t>du</w:t>
      </w:r>
      <w:r>
        <w:rPr>
          <w:spacing w:val="-1"/>
          <w:sz w:val="24"/>
          <w:szCs w:val="24"/>
        </w:rPr>
        <w:t>a</w:t>
      </w:r>
      <w:r>
        <w:rPr>
          <w:sz w:val="24"/>
          <w:szCs w:val="24"/>
        </w:rPr>
        <w:t>l</w:t>
      </w:r>
      <w:r>
        <w:rPr>
          <w:spacing w:val="29"/>
          <w:sz w:val="24"/>
          <w:szCs w:val="24"/>
        </w:rPr>
        <w:t xml:space="preserve"> </w:t>
      </w:r>
      <w:r>
        <w:rPr>
          <w:sz w:val="24"/>
          <w:szCs w:val="24"/>
        </w:rPr>
        <w:t>p</w:t>
      </w:r>
      <w:r>
        <w:rPr>
          <w:spacing w:val="-1"/>
          <w:sz w:val="24"/>
          <w:szCs w:val="24"/>
        </w:rPr>
        <w:t>e</w:t>
      </w:r>
      <w:r>
        <w:rPr>
          <w:sz w:val="24"/>
          <w:szCs w:val="24"/>
        </w:rPr>
        <w:t>n</w:t>
      </w:r>
      <w:r>
        <w:rPr>
          <w:spacing w:val="-1"/>
          <w:sz w:val="24"/>
          <w:szCs w:val="24"/>
        </w:rPr>
        <w:t>a</w:t>
      </w:r>
      <w:r>
        <w:rPr>
          <w:sz w:val="24"/>
          <w:szCs w:val="24"/>
        </w:rPr>
        <w:t>l</w:t>
      </w:r>
      <w:r>
        <w:rPr>
          <w:spacing w:val="6"/>
          <w:sz w:val="24"/>
          <w:szCs w:val="24"/>
        </w:rPr>
        <w:t>t</w:t>
      </w:r>
      <w:r>
        <w:rPr>
          <w:sz w:val="24"/>
          <w:szCs w:val="24"/>
        </w:rPr>
        <w:t>y for</w:t>
      </w:r>
      <w:r>
        <w:rPr>
          <w:spacing w:val="-1"/>
          <w:sz w:val="24"/>
          <w:szCs w:val="24"/>
        </w:rPr>
        <w:t xml:space="preserve"> </w:t>
      </w:r>
      <w:r>
        <w:rPr>
          <w:sz w:val="24"/>
          <w:szCs w:val="24"/>
        </w:rPr>
        <w:t>late</w:t>
      </w:r>
      <w:r>
        <w:rPr>
          <w:spacing w:val="-1"/>
          <w:sz w:val="24"/>
          <w:szCs w:val="24"/>
        </w:rPr>
        <w:t xml:space="preserve"> </w:t>
      </w:r>
      <w:r>
        <w:rPr>
          <w:sz w:val="24"/>
          <w:szCs w:val="24"/>
        </w:rPr>
        <w:t>su</w:t>
      </w:r>
      <w:r>
        <w:rPr>
          <w:spacing w:val="1"/>
          <w:sz w:val="24"/>
          <w:szCs w:val="24"/>
        </w:rPr>
        <w:t>b</w:t>
      </w:r>
      <w:r>
        <w:rPr>
          <w:sz w:val="24"/>
          <w:szCs w:val="24"/>
        </w:rPr>
        <w:t>m</w:t>
      </w:r>
      <w:r>
        <w:rPr>
          <w:spacing w:val="1"/>
          <w:sz w:val="24"/>
          <w:szCs w:val="24"/>
        </w:rPr>
        <w:t>i</w:t>
      </w:r>
      <w:r>
        <w:rPr>
          <w:sz w:val="24"/>
          <w:szCs w:val="24"/>
        </w:rPr>
        <w:t>ss</w:t>
      </w:r>
      <w:r>
        <w:rPr>
          <w:spacing w:val="1"/>
          <w:sz w:val="24"/>
          <w:szCs w:val="24"/>
        </w:rPr>
        <w:t>i</w:t>
      </w:r>
      <w:r>
        <w:rPr>
          <w:sz w:val="24"/>
          <w:szCs w:val="24"/>
        </w:rPr>
        <w:t>on of the</w:t>
      </w:r>
      <w:r>
        <w:rPr>
          <w:spacing w:val="1"/>
          <w:sz w:val="24"/>
          <w:szCs w:val="24"/>
        </w:rPr>
        <w:t xml:space="preserve"> P</w:t>
      </w:r>
      <w:r>
        <w:rPr>
          <w:sz w:val="24"/>
          <w:szCs w:val="24"/>
        </w:rPr>
        <w:t>E is 50% of</w:t>
      </w:r>
      <w:r>
        <w:rPr>
          <w:spacing w:val="-1"/>
          <w:sz w:val="24"/>
          <w:szCs w:val="24"/>
        </w:rPr>
        <w:t xml:space="preserve"> </w:t>
      </w:r>
      <w:r>
        <w:rPr>
          <w:sz w:val="24"/>
          <w:szCs w:val="24"/>
        </w:rPr>
        <w:t>the m</w:t>
      </w:r>
      <w:r>
        <w:rPr>
          <w:spacing w:val="-1"/>
          <w:sz w:val="24"/>
          <w:szCs w:val="24"/>
        </w:rPr>
        <w:t>a</w:t>
      </w:r>
      <w:r>
        <w:rPr>
          <w:sz w:val="24"/>
          <w:szCs w:val="24"/>
        </w:rPr>
        <w:t xml:space="preserve">rk </w:t>
      </w:r>
      <w:r>
        <w:rPr>
          <w:spacing w:val="1"/>
          <w:sz w:val="24"/>
          <w:szCs w:val="24"/>
        </w:rPr>
        <w:t>f</w:t>
      </w:r>
      <w:r>
        <w:rPr>
          <w:sz w:val="24"/>
          <w:szCs w:val="24"/>
        </w:rPr>
        <w:t xml:space="preserve">or </w:t>
      </w:r>
      <w:r>
        <w:rPr>
          <w:spacing w:val="-2"/>
          <w:sz w:val="24"/>
          <w:szCs w:val="24"/>
        </w:rPr>
        <w:t>e</w:t>
      </w:r>
      <w:r>
        <w:rPr>
          <w:spacing w:val="-1"/>
          <w:sz w:val="24"/>
          <w:szCs w:val="24"/>
        </w:rPr>
        <w:t>ac</w:t>
      </w:r>
      <w:r>
        <w:rPr>
          <w:sz w:val="24"/>
          <w:szCs w:val="24"/>
        </w:rPr>
        <w:t>h</w:t>
      </w:r>
      <w:r>
        <w:rPr>
          <w:spacing w:val="2"/>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w:t>
      </w:r>
      <w:r>
        <w:rPr>
          <w:spacing w:val="-2"/>
          <w:sz w:val="24"/>
          <w:szCs w:val="24"/>
        </w:rPr>
        <w:t xml:space="preserve"> </w:t>
      </w:r>
      <w:r>
        <w:rPr>
          <w:sz w:val="24"/>
          <w:szCs w:val="24"/>
        </w:rPr>
        <w:t>d</w:t>
      </w:r>
      <w:r>
        <w:rPr>
          <w:spacing w:val="4"/>
          <w:sz w:val="24"/>
          <w:szCs w:val="24"/>
        </w:rPr>
        <w:t>a</w:t>
      </w:r>
      <w:r>
        <w:rPr>
          <w:sz w:val="24"/>
          <w:szCs w:val="24"/>
        </w:rPr>
        <w:t>y</w:t>
      </w:r>
      <w:r>
        <w:rPr>
          <w:spacing w:val="-3"/>
          <w:sz w:val="24"/>
          <w:szCs w:val="24"/>
        </w:rPr>
        <w:t xml:space="preserve"> </w:t>
      </w:r>
      <w:r>
        <w:rPr>
          <w:spacing w:val="-1"/>
          <w:sz w:val="24"/>
          <w:szCs w:val="24"/>
        </w:rPr>
        <w:t>a</w:t>
      </w:r>
      <w:r>
        <w:rPr>
          <w:sz w:val="24"/>
          <w:szCs w:val="24"/>
        </w:rPr>
        <w:t>ft</w:t>
      </w:r>
      <w:r>
        <w:rPr>
          <w:spacing w:val="1"/>
          <w:sz w:val="24"/>
          <w:szCs w:val="24"/>
        </w:rPr>
        <w:t>e</w:t>
      </w:r>
      <w:r>
        <w:rPr>
          <w:sz w:val="24"/>
          <w:szCs w:val="24"/>
        </w:rPr>
        <w:t>r the</w:t>
      </w:r>
      <w:r>
        <w:rPr>
          <w:spacing w:val="-1"/>
          <w:sz w:val="24"/>
          <w:szCs w:val="24"/>
        </w:rPr>
        <w:t xml:space="preserve"> </w:t>
      </w:r>
      <w:r>
        <w:rPr>
          <w:sz w:val="24"/>
          <w:szCs w:val="24"/>
        </w:rPr>
        <w:t>due</w:t>
      </w:r>
      <w:r>
        <w:rPr>
          <w:spacing w:val="-1"/>
          <w:sz w:val="24"/>
          <w:szCs w:val="24"/>
        </w:rPr>
        <w:t xml:space="preserve"> </w:t>
      </w:r>
      <w:r>
        <w:rPr>
          <w:sz w:val="24"/>
          <w:szCs w:val="24"/>
        </w:rPr>
        <w:t>d</w:t>
      </w:r>
      <w:r>
        <w:rPr>
          <w:spacing w:val="-1"/>
          <w:sz w:val="24"/>
          <w:szCs w:val="24"/>
        </w:rPr>
        <w:t>a</w:t>
      </w:r>
      <w:r>
        <w:rPr>
          <w:sz w:val="24"/>
          <w:szCs w:val="24"/>
        </w:rPr>
        <w:t>t</w:t>
      </w:r>
      <w:r>
        <w:rPr>
          <w:spacing w:val="3"/>
          <w:sz w:val="24"/>
          <w:szCs w:val="24"/>
        </w:rPr>
        <w:t>e</w:t>
      </w:r>
      <w:r>
        <w:rPr>
          <w:sz w:val="24"/>
          <w:szCs w:val="24"/>
        </w:rPr>
        <w:t>.</w:t>
      </w:r>
    </w:p>
    <w:p w14:paraId="3A7B8C63" w14:textId="77777777" w:rsidR="00C37DEC" w:rsidRDefault="00C37DEC">
      <w:pPr>
        <w:spacing w:before="17" w:line="260" w:lineRule="exact"/>
        <w:rPr>
          <w:sz w:val="26"/>
          <w:szCs w:val="26"/>
        </w:rPr>
      </w:pPr>
    </w:p>
    <w:p w14:paraId="30C57C72" w14:textId="77777777" w:rsidR="00C37DEC" w:rsidRDefault="00360F89">
      <w:pPr>
        <w:ind w:left="153" w:right="594"/>
        <w:jc w:val="both"/>
        <w:rPr>
          <w:sz w:val="24"/>
          <w:szCs w:val="24"/>
        </w:rPr>
      </w:pPr>
      <w:r>
        <w:rPr>
          <w:sz w:val="24"/>
          <w:szCs w:val="24"/>
        </w:rPr>
        <w:t xml:space="preserve">All </w:t>
      </w:r>
      <w:r>
        <w:rPr>
          <w:spacing w:val="1"/>
          <w:sz w:val="24"/>
          <w:szCs w:val="24"/>
        </w:rPr>
        <w:t>t</w:t>
      </w:r>
      <w:r>
        <w:rPr>
          <w:spacing w:val="-1"/>
          <w:sz w:val="24"/>
          <w:szCs w:val="24"/>
        </w:rPr>
        <w:t>ea</w:t>
      </w:r>
      <w:r>
        <w:rPr>
          <w:sz w:val="24"/>
          <w:szCs w:val="24"/>
        </w:rPr>
        <w:t xml:space="preserve">m </w:t>
      </w:r>
      <w:r>
        <w:rPr>
          <w:spacing w:val="1"/>
          <w:sz w:val="24"/>
          <w:szCs w:val="24"/>
        </w:rPr>
        <w:t>m</w:t>
      </w:r>
      <w:r>
        <w:rPr>
          <w:spacing w:val="-1"/>
          <w:sz w:val="24"/>
          <w:szCs w:val="24"/>
        </w:rPr>
        <w:t>e</w:t>
      </w:r>
      <w:r>
        <w:rPr>
          <w:sz w:val="24"/>
          <w:szCs w:val="24"/>
        </w:rPr>
        <w:t>mbe</w:t>
      </w:r>
      <w:r>
        <w:rPr>
          <w:spacing w:val="-1"/>
          <w:sz w:val="24"/>
          <w:szCs w:val="24"/>
        </w:rPr>
        <w:t>r</w:t>
      </w:r>
      <w:r>
        <w:rPr>
          <w:sz w:val="24"/>
          <w:szCs w:val="24"/>
        </w:rPr>
        <w:t>s mu</w:t>
      </w:r>
      <w:r>
        <w:rPr>
          <w:spacing w:val="1"/>
          <w:sz w:val="24"/>
          <w:szCs w:val="24"/>
        </w:rPr>
        <w:t>s</w:t>
      </w:r>
      <w:r>
        <w:rPr>
          <w:sz w:val="24"/>
          <w:szCs w:val="24"/>
        </w:rPr>
        <w:t xml:space="preserve">t attend </w:t>
      </w:r>
      <w:r>
        <w:rPr>
          <w:spacing w:val="-1"/>
          <w:sz w:val="24"/>
          <w:szCs w:val="24"/>
        </w:rPr>
        <w:t>a</w:t>
      </w:r>
      <w:r>
        <w:rPr>
          <w:sz w:val="24"/>
          <w:szCs w:val="24"/>
        </w:rPr>
        <w:t>ll</w:t>
      </w:r>
      <w:r>
        <w:rPr>
          <w:spacing w:val="1"/>
          <w:sz w:val="24"/>
          <w:szCs w:val="24"/>
        </w:rPr>
        <w:t xml:space="preserve"> </w:t>
      </w:r>
      <w:r>
        <w:rPr>
          <w:sz w:val="24"/>
          <w:szCs w:val="24"/>
        </w:rPr>
        <w:t>gro</w:t>
      </w:r>
      <w:r>
        <w:rPr>
          <w:spacing w:val="-1"/>
          <w:sz w:val="24"/>
          <w:szCs w:val="24"/>
        </w:rPr>
        <w:t>u</w:t>
      </w:r>
      <w:r>
        <w:rPr>
          <w:sz w:val="24"/>
          <w:szCs w:val="24"/>
        </w:rPr>
        <w:t xml:space="preserve">p </w:t>
      </w:r>
      <w:r>
        <w:rPr>
          <w:spacing w:val="-1"/>
          <w:sz w:val="24"/>
          <w:szCs w:val="24"/>
        </w:rPr>
        <w:t>a</w:t>
      </w:r>
      <w:r>
        <w:rPr>
          <w:sz w:val="24"/>
          <w:szCs w:val="24"/>
        </w:rPr>
        <w:t>ssess</w:t>
      </w:r>
      <w:r>
        <w:rPr>
          <w:spacing w:val="-1"/>
          <w:sz w:val="24"/>
          <w:szCs w:val="24"/>
        </w:rPr>
        <w:t>a</w:t>
      </w:r>
      <w:r>
        <w:rPr>
          <w:sz w:val="24"/>
          <w:szCs w:val="24"/>
        </w:rPr>
        <w:t>b</w:t>
      </w:r>
      <w:r>
        <w:rPr>
          <w:spacing w:val="3"/>
          <w:sz w:val="24"/>
          <w:szCs w:val="24"/>
        </w:rPr>
        <w:t>l</w:t>
      </w:r>
      <w:r>
        <w:rPr>
          <w:sz w:val="24"/>
          <w:szCs w:val="24"/>
        </w:rPr>
        <w:t>e</w:t>
      </w:r>
      <w:r>
        <w:rPr>
          <w:spacing w:val="-1"/>
          <w:sz w:val="24"/>
          <w:szCs w:val="24"/>
        </w:rPr>
        <w:t xml:space="preserve"> ac</w:t>
      </w:r>
      <w:r>
        <w:rPr>
          <w:sz w:val="24"/>
          <w:szCs w:val="24"/>
        </w:rPr>
        <w:t>t</w:t>
      </w:r>
      <w:r>
        <w:rPr>
          <w:spacing w:val="1"/>
          <w:sz w:val="24"/>
          <w:szCs w:val="24"/>
        </w:rPr>
        <w:t>i</w:t>
      </w:r>
      <w:r>
        <w:rPr>
          <w:sz w:val="24"/>
          <w:szCs w:val="24"/>
        </w:rPr>
        <w:t>vi</w:t>
      </w:r>
      <w:r>
        <w:rPr>
          <w:spacing w:val="1"/>
          <w:sz w:val="24"/>
          <w:szCs w:val="24"/>
        </w:rPr>
        <w:t>t</w:t>
      </w:r>
      <w:r>
        <w:rPr>
          <w:sz w:val="24"/>
          <w:szCs w:val="24"/>
        </w:rPr>
        <w:t xml:space="preserve">ies, </w:t>
      </w:r>
      <w:r w:rsidR="007E651D">
        <w:rPr>
          <w:sz w:val="24"/>
          <w:szCs w:val="24"/>
        </w:rPr>
        <w:t>lectures</w:t>
      </w:r>
      <w:r>
        <w:rPr>
          <w:sz w:val="24"/>
          <w:szCs w:val="24"/>
        </w:rPr>
        <w:t xml:space="preserve"> and</w:t>
      </w:r>
      <w:r>
        <w:rPr>
          <w:spacing w:val="2"/>
          <w:sz w:val="24"/>
          <w:szCs w:val="24"/>
        </w:rPr>
        <w:t xml:space="preserve"> </w:t>
      </w:r>
      <w:r>
        <w:rPr>
          <w:sz w:val="24"/>
          <w:szCs w:val="24"/>
        </w:rPr>
        <w:t>labo</w:t>
      </w:r>
      <w:r>
        <w:rPr>
          <w:spacing w:val="-1"/>
          <w:sz w:val="24"/>
          <w:szCs w:val="24"/>
        </w:rPr>
        <w:t>ra</w:t>
      </w:r>
      <w:r>
        <w:rPr>
          <w:sz w:val="24"/>
          <w:szCs w:val="24"/>
        </w:rPr>
        <w:t>to</w:t>
      </w:r>
      <w:r>
        <w:rPr>
          <w:spacing w:val="4"/>
          <w:sz w:val="24"/>
          <w:szCs w:val="24"/>
        </w:rPr>
        <w:t>r</w:t>
      </w:r>
      <w:r>
        <w:rPr>
          <w:sz w:val="24"/>
          <w:szCs w:val="24"/>
        </w:rPr>
        <w:t>y</w:t>
      </w:r>
      <w:r>
        <w:rPr>
          <w:spacing w:val="-5"/>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ons.</w:t>
      </w:r>
    </w:p>
    <w:p w14:paraId="2343EA06" w14:textId="77777777" w:rsidR="00C37DEC" w:rsidRDefault="00C37DEC">
      <w:pPr>
        <w:spacing w:before="16" w:line="260" w:lineRule="exact"/>
        <w:rPr>
          <w:sz w:val="26"/>
          <w:szCs w:val="26"/>
        </w:rPr>
      </w:pPr>
    </w:p>
    <w:p w14:paraId="58432013" w14:textId="77777777" w:rsidR="00C37DEC" w:rsidRDefault="00360F89">
      <w:pPr>
        <w:ind w:left="153" w:right="111"/>
        <w:jc w:val="both"/>
        <w:rPr>
          <w:sz w:val="24"/>
          <w:szCs w:val="24"/>
        </w:rPr>
      </w:pPr>
      <w:r>
        <w:rPr>
          <w:spacing w:val="-3"/>
          <w:sz w:val="24"/>
          <w:szCs w:val="24"/>
        </w:rPr>
        <w:t>I</w:t>
      </w:r>
      <w:r>
        <w:rPr>
          <w:sz w:val="24"/>
          <w:szCs w:val="24"/>
        </w:rPr>
        <w:t>n</w:t>
      </w:r>
      <w:r>
        <w:rPr>
          <w:spacing w:val="3"/>
          <w:sz w:val="24"/>
          <w:szCs w:val="24"/>
        </w:rPr>
        <w:t xml:space="preserve"> </w:t>
      </w:r>
      <w:r>
        <w:rPr>
          <w:spacing w:val="-1"/>
          <w:sz w:val="24"/>
          <w:szCs w:val="24"/>
        </w:rPr>
        <w:t>ca</w:t>
      </w:r>
      <w:r>
        <w:rPr>
          <w:sz w:val="24"/>
          <w:szCs w:val="24"/>
        </w:rPr>
        <w:t>se of</w:t>
      </w:r>
      <w:r>
        <w:rPr>
          <w:spacing w:val="3"/>
          <w:sz w:val="24"/>
          <w:szCs w:val="24"/>
        </w:rPr>
        <w:t xml:space="preserve"> </w:t>
      </w:r>
      <w:r>
        <w:rPr>
          <w:sz w:val="24"/>
          <w:szCs w:val="24"/>
        </w:rPr>
        <w:t>a dispute</w:t>
      </w:r>
      <w:r>
        <w:rPr>
          <w:spacing w:val="2"/>
          <w:sz w:val="24"/>
          <w:szCs w:val="24"/>
        </w:rPr>
        <w:t xml:space="preserve"> </w:t>
      </w:r>
      <w:r>
        <w:rPr>
          <w:sz w:val="24"/>
          <w:szCs w:val="24"/>
        </w:rPr>
        <w:t>on</w:t>
      </w:r>
      <w:r>
        <w:rPr>
          <w:spacing w:val="1"/>
          <w:sz w:val="24"/>
          <w:szCs w:val="24"/>
        </w:rPr>
        <w:t xml:space="preserve"> </w:t>
      </w:r>
      <w:r>
        <w:rPr>
          <w:sz w:val="24"/>
          <w:szCs w:val="24"/>
        </w:rPr>
        <w:t>the dis</w:t>
      </w:r>
      <w:r>
        <w:rPr>
          <w:spacing w:val="1"/>
          <w:sz w:val="24"/>
          <w:szCs w:val="24"/>
        </w:rPr>
        <w:t>t</w:t>
      </w:r>
      <w:r>
        <w:rPr>
          <w:sz w:val="24"/>
          <w:szCs w:val="24"/>
        </w:rPr>
        <w:t>ribut</w:t>
      </w:r>
      <w:r>
        <w:rPr>
          <w:spacing w:val="-1"/>
          <w:sz w:val="24"/>
          <w:szCs w:val="24"/>
        </w:rPr>
        <w:t>e</w:t>
      </w:r>
      <w:r>
        <w:rPr>
          <w:sz w:val="24"/>
          <w:szCs w:val="24"/>
        </w:rPr>
        <w:t>d</w:t>
      </w:r>
      <w:r>
        <w:rPr>
          <w:spacing w:val="1"/>
          <w:sz w:val="24"/>
          <w:szCs w:val="24"/>
        </w:rPr>
        <w:t xml:space="preserve"> </w:t>
      </w:r>
      <w:r>
        <w:rPr>
          <w:sz w:val="24"/>
          <w:szCs w:val="24"/>
        </w:rPr>
        <w:t>ma</w:t>
      </w:r>
      <w:r>
        <w:rPr>
          <w:spacing w:val="-1"/>
          <w:sz w:val="24"/>
          <w:szCs w:val="24"/>
        </w:rPr>
        <w:t>r</w:t>
      </w:r>
      <w:r>
        <w:rPr>
          <w:sz w:val="24"/>
          <w:szCs w:val="24"/>
        </w:rPr>
        <w:t>k</w:t>
      </w:r>
      <w:r>
        <w:rPr>
          <w:spacing w:val="1"/>
          <w:sz w:val="24"/>
          <w:szCs w:val="24"/>
        </w:rPr>
        <w:t xml:space="preserve"> </w:t>
      </w:r>
      <w:r>
        <w:rPr>
          <w:sz w:val="24"/>
          <w:szCs w:val="24"/>
        </w:rPr>
        <w:t>or p</w:t>
      </w:r>
      <w:r>
        <w:rPr>
          <w:spacing w:val="-1"/>
          <w:sz w:val="24"/>
          <w:szCs w:val="24"/>
        </w:rPr>
        <w:t>e</w:t>
      </w:r>
      <w:r>
        <w:rPr>
          <w:spacing w:val="1"/>
          <w:sz w:val="24"/>
          <w:szCs w:val="24"/>
        </w:rPr>
        <w:t>e</w:t>
      </w:r>
      <w:r>
        <w:rPr>
          <w:sz w:val="24"/>
          <w:szCs w:val="24"/>
        </w:rPr>
        <w:t xml:space="preserve">r </w:t>
      </w:r>
      <w:r>
        <w:rPr>
          <w:spacing w:val="-1"/>
          <w:sz w:val="24"/>
          <w:szCs w:val="24"/>
        </w:rPr>
        <w:t>e</w:t>
      </w:r>
      <w:r>
        <w:rPr>
          <w:sz w:val="24"/>
          <w:szCs w:val="24"/>
        </w:rPr>
        <w:t>v</w:t>
      </w:r>
      <w:r>
        <w:rPr>
          <w:spacing w:val="-1"/>
          <w:sz w:val="24"/>
          <w:szCs w:val="24"/>
        </w:rPr>
        <w:t>a</w:t>
      </w:r>
      <w:r>
        <w:rPr>
          <w:sz w:val="24"/>
          <w:szCs w:val="24"/>
        </w:rPr>
        <w:t>luatio</w:t>
      </w:r>
      <w:r>
        <w:rPr>
          <w:spacing w:val="3"/>
          <w:sz w:val="24"/>
          <w:szCs w:val="24"/>
        </w:rPr>
        <w:t>n</w:t>
      </w:r>
      <w:r>
        <w:rPr>
          <w:sz w:val="24"/>
          <w:szCs w:val="24"/>
        </w:rPr>
        <w:t>,</w:t>
      </w:r>
      <w:r>
        <w:rPr>
          <w:spacing w:val="1"/>
          <w:sz w:val="24"/>
          <w:szCs w:val="24"/>
        </w:rPr>
        <w:t xml:space="preserve"> </w:t>
      </w:r>
      <w:r>
        <w:rPr>
          <w:spacing w:val="-1"/>
          <w:sz w:val="24"/>
          <w:szCs w:val="24"/>
        </w:rPr>
        <w:t>a</w:t>
      </w:r>
      <w:r>
        <w:rPr>
          <w:sz w:val="24"/>
          <w:szCs w:val="24"/>
        </w:rPr>
        <w:t>ll</w:t>
      </w:r>
      <w:r>
        <w:rPr>
          <w:spacing w:val="2"/>
          <w:sz w:val="24"/>
          <w:szCs w:val="24"/>
        </w:rPr>
        <w:t xml:space="preserve"> </w:t>
      </w:r>
      <w:r>
        <w:rPr>
          <w:sz w:val="24"/>
          <w:szCs w:val="24"/>
        </w:rPr>
        <w:t>lo</w:t>
      </w:r>
      <w:r>
        <w:rPr>
          <w:spacing w:val="-2"/>
          <w:sz w:val="24"/>
          <w:szCs w:val="24"/>
        </w:rPr>
        <w:t>g</w:t>
      </w:r>
      <w:r>
        <w:rPr>
          <w:sz w:val="24"/>
          <w:szCs w:val="24"/>
        </w:rPr>
        <w:t>boo</w:t>
      </w:r>
      <w:r>
        <w:rPr>
          <w:spacing w:val="2"/>
          <w:sz w:val="24"/>
          <w:szCs w:val="24"/>
        </w:rPr>
        <w:t>k</w:t>
      </w:r>
      <w:r>
        <w:rPr>
          <w:sz w:val="24"/>
          <w:szCs w:val="24"/>
        </w:rPr>
        <w:t>s</w:t>
      </w:r>
      <w:r>
        <w:rPr>
          <w:spacing w:val="2"/>
          <w:sz w:val="24"/>
          <w:szCs w:val="24"/>
        </w:rPr>
        <w:t xml:space="preserve"> </w:t>
      </w:r>
      <w:r>
        <w:rPr>
          <w:sz w:val="24"/>
          <w:szCs w:val="24"/>
        </w:rPr>
        <w:t>must</w:t>
      </w:r>
      <w:r>
        <w:rPr>
          <w:spacing w:val="2"/>
          <w:sz w:val="24"/>
          <w:szCs w:val="24"/>
        </w:rPr>
        <w:t xml:space="preserve"> </w:t>
      </w:r>
      <w:r>
        <w:rPr>
          <w:sz w:val="24"/>
          <w:szCs w:val="24"/>
        </w:rPr>
        <w:t>be submi</w:t>
      </w:r>
      <w:r>
        <w:rPr>
          <w:spacing w:val="-1"/>
          <w:sz w:val="24"/>
          <w:szCs w:val="24"/>
        </w:rPr>
        <w:t>t</w:t>
      </w:r>
      <w:r>
        <w:rPr>
          <w:sz w:val="24"/>
          <w:szCs w:val="24"/>
        </w:rPr>
        <w:t xml:space="preserve">ted, </w:t>
      </w:r>
      <w:r>
        <w:rPr>
          <w:spacing w:val="-1"/>
          <w:sz w:val="24"/>
          <w:szCs w:val="24"/>
        </w:rPr>
        <w:t>a</w:t>
      </w:r>
      <w:r>
        <w:rPr>
          <w:sz w:val="24"/>
          <w:szCs w:val="24"/>
        </w:rPr>
        <w:t xml:space="preserve">nd </w:t>
      </w:r>
      <w:r>
        <w:rPr>
          <w:spacing w:val="-1"/>
          <w:sz w:val="24"/>
          <w:szCs w:val="24"/>
        </w:rPr>
        <w:t>eac</w:t>
      </w:r>
      <w:r>
        <w:rPr>
          <w:sz w:val="24"/>
          <w:szCs w:val="24"/>
        </w:rPr>
        <w:t>h</w:t>
      </w:r>
      <w:r>
        <w:rPr>
          <w:spacing w:val="31"/>
          <w:sz w:val="24"/>
          <w:szCs w:val="24"/>
        </w:rPr>
        <w:t xml:space="preserve"> </w:t>
      </w:r>
      <w:r>
        <w:rPr>
          <w:sz w:val="24"/>
          <w:szCs w:val="24"/>
        </w:rPr>
        <w:t>te</w:t>
      </w:r>
      <w:r>
        <w:rPr>
          <w:spacing w:val="-1"/>
          <w:sz w:val="24"/>
          <w:szCs w:val="24"/>
        </w:rPr>
        <w:t>a</w:t>
      </w:r>
      <w:r>
        <w:rPr>
          <w:sz w:val="24"/>
          <w:szCs w:val="24"/>
        </w:rPr>
        <w:t>m</w:t>
      </w:r>
      <w:r>
        <w:rPr>
          <w:spacing w:val="31"/>
          <w:sz w:val="24"/>
          <w:szCs w:val="24"/>
        </w:rPr>
        <w:t xml:space="preserve"> </w:t>
      </w:r>
      <w:r>
        <w:rPr>
          <w:sz w:val="24"/>
          <w:szCs w:val="24"/>
        </w:rPr>
        <w:t>memb</w:t>
      </w:r>
      <w:r>
        <w:rPr>
          <w:spacing w:val="-1"/>
          <w:sz w:val="24"/>
          <w:szCs w:val="24"/>
        </w:rPr>
        <w:t>e</w:t>
      </w:r>
      <w:r>
        <w:rPr>
          <w:sz w:val="24"/>
          <w:szCs w:val="24"/>
        </w:rPr>
        <w:t>r</w:t>
      </w:r>
      <w:r>
        <w:rPr>
          <w:spacing w:val="30"/>
          <w:sz w:val="24"/>
          <w:szCs w:val="24"/>
        </w:rPr>
        <w:t xml:space="preserve"> </w:t>
      </w:r>
      <w:r>
        <w:rPr>
          <w:sz w:val="24"/>
          <w:szCs w:val="24"/>
        </w:rPr>
        <w:t>will</w:t>
      </w:r>
      <w:r>
        <w:rPr>
          <w:spacing w:val="32"/>
          <w:sz w:val="24"/>
          <w:szCs w:val="24"/>
        </w:rPr>
        <w:t xml:space="preserve"> </w:t>
      </w:r>
      <w:r>
        <w:rPr>
          <w:sz w:val="24"/>
          <w:szCs w:val="24"/>
        </w:rPr>
        <w:t>be</w:t>
      </w:r>
      <w:r>
        <w:rPr>
          <w:spacing w:val="30"/>
          <w:sz w:val="24"/>
          <w:szCs w:val="24"/>
        </w:rPr>
        <w:t xml:space="preserve"> </w:t>
      </w:r>
      <w:r>
        <w:rPr>
          <w:sz w:val="24"/>
          <w:szCs w:val="24"/>
        </w:rPr>
        <w:t>r</w:t>
      </w:r>
      <w:r>
        <w:rPr>
          <w:spacing w:val="-2"/>
          <w:sz w:val="24"/>
          <w:szCs w:val="24"/>
        </w:rPr>
        <w:t>e</w:t>
      </w:r>
      <w:r>
        <w:rPr>
          <w:sz w:val="24"/>
          <w:szCs w:val="24"/>
        </w:rPr>
        <w:t>qu</w:t>
      </w:r>
      <w:r>
        <w:rPr>
          <w:spacing w:val="-1"/>
          <w:sz w:val="24"/>
          <w:szCs w:val="24"/>
        </w:rPr>
        <w:t>e</w:t>
      </w:r>
      <w:r>
        <w:rPr>
          <w:sz w:val="24"/>
          <w:szCs w:val="24"/>
        </w:rPr>
        <w:t>sted</w:t>
      </w:r>
      <w:r>
        <w:rPr>
          <w:spacing w:val="31"/>
          <w:sz w:val="24"/>
          <w:szCs w:val="24"/>
        </w:rPr>
        <w:t xml:space="preserve"> </w:t>
      </w:r>
      <w:r>
        <w:rPr>
          <w:sz w:val="24"/>
          <w:szCs w:val="24"/>
        </w:rPr>
        <w:t>to</w:t>
      </w:r>
      <w:r>
        <w:rPr>
          <w:spacing w:val="31"/>
          <w:sz w:val="24"/>
          <w:szCs w:val="24"/>
        </w:rPr>
        <w:t xml:space="preserve"> </w:t>
      </w:r>
      <w:r>
        <w:rPr>
          <w:sz w:val="24"/>
          <w:szCs w:val="24"/>
        </w:rPr>
        <w:t>fill</w:t>
      </w:r>
      <w:r>
        <w:rPr>
          <w:spacing w:val="32"/>
          <w:sz w:val="24"/>
          <w:szCs w:val="24"/>
        </w:rPr>
        <w:t xml:space="preserve"> </w:t>
      </w:r>
      <w:r>
        <w:rPr>
          <w:sz w:val="24"/>
          <w:szCs w:val="24"/>
        </w:rPr>
        <w:t>a</w:t>
      </w:r>
      <w:r>
        <w:rPr>
          <w:spacing w:val="30"/>
          <w:sz w:val="24"/>
          <w:szCs w:val="24"/>
        </w:rPr>
        <w:t xml:space="preserve"> </w:t>
      </w:r>
      <w:r>
        <w:rPr>
          <w:sz w:val="24"/>
          <w:szCs w:val="24"/>
        </w:rPr>
        <w:t>di</w:t>
      </w:r>
      <w:r>
        <w:rPr>
          <w:spacing w:val="-2"/>
          <w:sz w:val="24"/>
          <w:szCs w:val="24"/>
        </w:rPr>
        <w:t>s</w:t>
      </w:r>
      <w:r>
        <w:rPr>
          <w:sz w:val="24"/>
          <w:szCs w:val="24"/>
        </w:rPr>
        <w:t>pute</w:t>
      </w:r>
      <w:r>
        <w:rPr>
          <w:spacing w:val="30"/>
          <w:sz w:val="24"/>
          <w:szCs w:val="24"/>
        </w:rPr>
        <w:t xml:space="preserve"> </w:t>
      </w:r>
      <w:r>
        <w:rPr>
          <w:sz w:val="24"/>
          <w:szCs w:val="24"/>
        </w:rPr>
        <w:t>fo</w:t>
      </w:r>
      <w:r>
        <w:rPr>
          <w:spacing w:val="-1"/>
          <w:sz w:val="24"/>
          <w:szCs w:val="24"/>
        </w:rPr>
        <w:t>r</w:t>
      </w:r>
      <w:r>
        <w:rPr>
          <w:sz w:val="24"/>
          <w:szCs w:val="24"/>
        </w:rPr>
        <w:t>m,</w:t>
      </w:r>
      <w:r>
        <w:rPr>
          <w:spacing w:val="31"/>
          <w:sz w:val="24"/>
          <w:szCs w:val="24"/>
        </w:rPr>
        <w:t xml:space="preserve"> </w:t>
      </w:r>
      <w:r>
        <w:rPr>
          <w:sz w:val="24"/>
          <w:szCs w:val="24"/>
        </w:rPr>
        <w:t>including</w:t>
      </w:r>
      <w:r>
        <w:rPr>
          <w:spacing w:val="29"/>
          <w:sz w:val="24"/>
          <w:szCs w:val="24"/>
        </w:rPr>
        <w:t xml:space="preserve"> </w:t>
      </w:r>
      <w:r>
        <w:rPr>
          <w:sz w:val="24"/>
          <w:szCs w:val="24"/>
        </w:rPr>
        <w:t>d</w:t>
      </w:r>
      <w:r>
        <w:rPr>
          <w:spacing w:val="-1"/>
          <w:sz w:val="24"/>
          <w:szCs w:val="24"/>
        </w:rPr>
        <w:t>e</w:t>
      </w:r>
      <w:r>
        <w:rPr>
          <w:sz w:val="24"/>
          <w:szCs w:val="24"/>
        </w:rPr>
        <w:t>tailed</w:t>
      </w:r>
      <w:r>
        <w:rPr>
          <w:spacing w:val="30"/>
          <w:sz w:val="24"/>
          <w:szCs w:val="24"/>
        </w:rPr>
        <w:t xml:space="preserve"> </w:t>
      </w:r>
      <w:r>
        <w:rPr>
          <w:sz w:val="24"/>
          <w:szCs w:val="24"/>
        </w:rPr>
        <w:t>mo</w:t>
      </w:r>
      <w:r>
        <w:rPr>
          <w:spacing w:val="1"/>
          <w:sz w:val="24"/>
          <w:szCs w:val="24"/>
        </w:rPr>
        <w:t>t</w:t>
      </w:r>
      <w:r>
        <w:rPr>
          <w:sz w:val="24"/>
          <w:szCs w:val="24"/>
        </w:rPr>
        <w:t>ivation</w:t>
      </w:r>
      <w:r>
        <w:rPr>
          <w:spacing w:val="31"/>
          <w:sz w:val="24"/>
          <w:szCs w:val="24"/>
        </w:rPr>
        <w:t xml:space="preserve"> </w:t>
      </w:r>
      <w:r>
        <w:rPr>
          <w:sz w:val="24"/>
          <w:szCs w:val="24"/>
        </w:rPr>
        <w:t>for</w:t>
      </w:r>
      <w:r>
        <w:rPr>
          <w:spacing w:val="30"/>
          <w:sz w:val="24"/>
          <w:szCs w:val="24"/>
        </w:rPr>
        <w:t xml:space="preserve"> </w:t>
      </w:r>
      <w:r>
        <w:rPr>
          <w:sz w:val="24"/>
          <w:szCs w:val="24"/>
        </w:rPr>
        <w:t>the ma</w:t>
      </w:r>
      <w:r>
        <w:rPr>
          <w:spacing w:val="-1"/>
          <w:sz w:val="24"/>
          <w:szCs w:val="24"/>
        </w:rPr>
        <w:t>r</w:t>
      </w:r>
      <w:r>
        <w:rPr>
          <w:sz w:val="24"/>
          <w:szCs w:val="24"/>
        </w:rPr>
        <w:t>k</w:t>
      </w:r>
      <w:r>
        <w:rPr>
          <w:spacing w:val="5"/>
          <w:sz w:val="24"/>
          <w:szCs w:val="24"/>
        </w:rPr>
        <w:t xml:space="preserve"> </w:t>
      </w:r>
      <w:r>
        <w:rPr>
          <w:sz w:val="24"/>
          <w:szCs w:val="24"/>
        </w:rPr>
        <w:t>dis</w:t>
      </w:r>
      <w:r>
        <w:rPr>
          <w:spacing w:val="1"/>
          <w:sz w:val="24"/>
          <w:szCs w:val="24"/>
        </w:rPr>
        <w:t>t</w:t>
      </w:r>
      <w:r>
        <w:rPr>
          <w:sz w:val="24"/>
          <w:szCs w:val="24"/>
        </w:rPr>
        <w:t>ribution</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r</w:t>
      </w:r>
      <w:r>
        <w:rPr>
          <w:spacing w:val="-2"/>
          <w:sz w:val="24"/>
          <w:szCs w:val="24"/>
        </w:rPr>
        <w:t>e</w:t>
      </w:r>
      <w:r>
        <w:rPr>
          <w:sz w:val="24"/>
          <w:szCs w:val="24"/>
        </w:rPr>
        <w:t>f</w:t>
      </w:r>
      <w:r>
        <w:rPr>
          <w:spacing w:val="-2"/>
          <w:sz w:val="24"/>
          <w:szCs w:val="24"/>
        </w:rPr>
        <w:t>e</w:t>
      </w:r>
      <w:r>
        <w:rPr>
          <w:sz w:val="24"/>
          <w:szCs w:val="24"/>
        </w:rPr>
        <w:t>r</w:t>
      </w:r>
      <w:r>
        <w:rPr>
          <w:spacing w:val="-2"/>
          <w:sz w:val="24"/>
          <w:szCs w:val="24"/>
        </w:rPr>
        <w:t>e</w:t>
      </w:r>
      <w:r>
        <w:rPr>
          <w:sz w:val="24"/>
          <w:szCs w:val="24"/>
        </w:rPr>
        <w:t>n</w:t>
      </w:r>
      <w:r>
        <w:rPr>
          <w:spacing w:val="1"/>
          <w:sz w:val="24"/>
          <w:szCs w:val="24"/>
        </w:rPr>
        <w:t>c</w:t>
      </w:r>
      <w:r>
        <w:rPr>
          <w:sz w:val="24"/>
          <w:szCs w:val="24"/>
        </w:rPr>
        <w:t>e</w:t>
      </w:r>
      <w:r>
        <w:rPr>
          <w:spacing w:val="4"/>
          <w:sz w:val="24"/>
          <w:szCs w:val="24"/>
        </w:rPr>
        <w:t xml:space="preserve"> </w:t>
      </w:r>
      <w:r>
        <w:rPr>
          <w:sz w:val="24"/>
          <w:szCs w:val="24"/>
        </w:rPr>
        <w:t>to</w:t>
      </w:r>
      <w:r>
        <w:rPr>
          <w:spacing w:val="5"/>
          <w:sz w:val="24"/>
          <w:szCs w:val="24"/>
        </w:rPr>
        <w:t xml:space="preserve"> </w:t>
      </w:r>
      <w:r>
        <w:rPr>
          <w:spacing w:val="-1"/>
          <w:sz w:val="24"/>
          <w:szCs w:val="24"/>
        </w:rPr>
        <w:t>e</w:t>
      </w:r>
      <w:r>
        <w:rPr>
          <w:sz w:val="24"/>
          <w:szCs w:val="24"/>
        </w:rPr>
        <w:t>viden</w:t>
      </w:r>
      <w:r>
        <w:rPr>
          <w:spacing w:val="-1"/>
          <w:sz w:val="24"/>
          <w:szCs w:val="24"/>
        </w:rPr>
        <w:t>ce</w:t>
      </w:r>
      <w:r>
        <w:rPr>
          <w:sz w:val="24"/>
          <w:szCs w:val="24"/>
        </w:rPr>
        <w:t>s</w:t>
      </w:r>
      <w:r>
        <w:rPr>
          <w:spacing w:val="5"/>
          <w:sz w:val="24"/>
          <w:szCs w:val="24"/>
        </w:rPr>
        <w:t xml:space="preserve"> </w:t>
      </w:r>
      <w:r>
        <w:rPr>
          <w:sz w:val="24"/>
          <w:szCs w:val="24"/>
        </w:rPr>
        <w:t>(l</w:t>
      </w:r>
      <w:r>
        <w:rPr>
          <w:spacing w:val="2"/>
          <w:sz w:val="24"/>
          <w:szCs w:val="24"/>
        </w:rPr>
        <w:t>o</w:t>
      </w:r>
      <w:r>
        <w:rPr>
          <w:sz w:val="24"/>
          <w:szCs w:val="24"/>
        </w:rPr>
        <w:t>gbooks,</w:t>
      </w:r>
      <w:r>
        <w:rPr>
          <w:spacing w:val="5"/>
          <w:sz w:val="24"/>
          <w:szCs w:val="24"/>
        </w:rPr>
        <w:t xml:space="preserve"> </w:t>
      </w:r>
      <w:r>
        <w:rPr>
          <w:sz w:val="24"/>
          <w:szCs w:val="24"/>
        </w:rPr>
        <w:t>onl</w:t>
      </w:r>
      <w:r>
        <w:rPr>
          <w:spacing w:val="1"/>
          <w:sz w:val="24"/>
          <w:szCs w:val="24"/>
        </w:rPr>
        <w:t>i</w:t>
      </w:r>
      <w:r>
        <w:rPr>
          <w:sz w:val="24"/>
          <w:szCs w:val="24"/>
        </w:rPr>
        <w:t>ne</w:t>
      </w:r>
      <w:r>
        <w:rPr>
          <w:spacing w:val="4"/>
          <w:sz w:val="24"/>
          <w:szCs w:val="24"/>
        </w:rPr>
        <w:t xml:space="preserve"> </w:t>
      </w:r>
      <w:r>
        <w:rPr>
          <w:sz w:val="24"/>
          <w:szCs w:val="24"/>
        </w:rPr>
        <w:t>discussion bo</w:t>
      </w:r>
      <w:r>
        <w:rPr>
          <w:spacing w:val="-1"/>
          <w:sz w:val="24"/>
          <w:szCs w:val="24"/>
        </w:rPr>
        <w:t>a</w:t>
      </w:r>
      <w:r>
        <w:rPr>
          <w:sz w:val="24"/>
          <w:szCs w:val="24"/>
        </w:rPr>
        <w:t>rd,</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rul</w:t>
      </w:r>
      <w:r>
        <w:rPr>
          <w:spacing w:val="-1"/>
          <w:sz w:val="24"/>
          <w:szCs w:val="24"/>
        </w:rPr>
        <w:t>e</w:t>
      </w:r>
      <w:r>
        <w:rPr>
          <w:sz w:val="24"/>
          <w:szCs w:val="24"/>
        </w:rPr>
        <w:t>s).</w:t>
      </w:r>
      <w:r>
        <w:rPr>
          <w:spacing w:val="4"/>
          <w:sz w:val="24"/>
          <w:szCs w:val="24"/>
        </w:rPr>
        <w:t xml:space="preserve"> </w:t>
      </w:r>
      <w:r>
        <w:rPr>
          <w:sz w:val="24"/>
          <w:szCs w:val="24"/>
        </w:rPr>
        <w:t>Th</w:t>
      </w:r>
      <w:r>
        <w:rPr>
          <w:spacing w:val="-1"/>
          <w:sz w:val="24"/>
          <w:szCs w:val="24"/>
        </w:rPr>
        <w:t>e</w:t>
      </w:r>
      <w:r>
        <w:rPr>
          <w:sz w:val="24"/>
          <w:szCs w:val="24"/>
        </w:rPr>
        <w:t>se will</w:t>
      </w:r>
      <w:r>
        <w:rPr>
          <w:spacing w:val="1"/>
          <w:sz w:val="24"/>
          <w:szCs w:val="24"/>
        </w:rPr>
        <w:t xml:space="preserve"> </w:t>
      </w:r>
      <w:r>
        <w:rPr>
          <w:sz w:val="24"/>
          <w:szCs w:val="24"/>
        </w:rPr>
        <w:t>be</w:t>
      </w:r>
      <w:r>
        <w:rPr>
          <w:spacing w:val="-1"/>
          <w:sz w:val="24"/>
          <w:szCs w:val="24"/>
        </w:rPr>
        <w:t xml:space="preserve"> </w:t>
      </w:r>
      <w:r>
        <w:rPr>
          <w:sz w:val="24"/>
          <w:szCs w:val="24"/>
        </w:rPr>
        <w:t>us</w:t>
      </w:r>
      <w:r>
        <w:rPr>
          <w:spacing w:val="-1"/>
          <w:sz w:val="24"/>
          <w:szCs w:val="24"/>
        </w:rPr>
        <w:t>e</w:t>
      </w:r>
      <w:r>
        <w:rPr>
          <w:sz w:val="24"/>
          <w:szCs w:val="24"/>
        </w:rPr>
        <w:t xml:space="preserve">d </w:t>
      </w:r>
      <w:r>
        <w:rPr>
          <w:spacing w:val="2"/>
          <w:sz w:val="24"/>
          <w:szCs w:val="24"/>
        </w:rPr>
        <w:t>b</w:t>
      </w:r>
      <w:r>
        <w:rPr>
          <w:sz w:val="24"/>
          <w:szCs w:val="24"/>
        </w:rPr>
        <w:t>y</w:t>
      </w:r>
      <w:r>
        <w:rPr>
          <w:spacing w:val="-5"/>
          <w:sz w:val="24"/>
          <w:szCs w:val="24"/>
        </w:rPr>
        <w:t xml:space="preserve"> </w:t>
      </w:r>
      <w:r>
        <w:rPr>
          <w:sz w:val="24"/>
          <w:szCs w:val="24"/>
        </w:rPr>
        <w:t>the Sub</w:t>
      </w:r>
      <w:r>
        <w:rPr>
          <w:spacing w:val="1"/>
          <w:sz w:val="24"/>
          <w:szCs w:val="24"/>
        </w:rPr>
        <w:t>je</w:t>
      </w:r>
      <w:r>
        <w:rPr>
          <w:spacing w:val="-1"/>
          <w:sz w:val="24"/>
          <w:szCs w:val="24"/>
        </w:rPr>
        <w:t>c</w:t>
      </w:r>
      <w:r>
        <w:rPr>
          <w:sz w:val="24"/>
          <w:szCs w:val="24"/>
        </w:rPr>
        <w:t xml:space="preserve">t </w:t>
      </w:r>
      <w:r>
        <w:rPr>
          <w:spacing w:val="1"/>
          <w:sz w:val="24"/>
          <w:szCs w:val="24"/>
        </w:rPr>
        <w:t>C</w:t>
      </w:r>
      <w:r>
        <w:rPr>
          <w:sz w:val="24"/>
          <w:szCs w:val="24"/>
        </w:rPr>
        <w:t>oordin</w:t>
      </w:r>
      <w:r>
        <w:rPr>
          <w:spacing w:val="1"/>
          <w:sz w:val="24"/>
          <w:szCs w:val="24"/>
        </w:rPr>
        <w:t>a</w:t>
      </w:r>
      <w:r>
        <w:rPr>
          <w:sz w:val="24"/>
          <w:szCs w:val="24"/>
        </w:rPr>
        <w:t>tor to d</w:t>
      </w:r>
      <w:r>
        <w:rPr>
          <w:spacing w:val="-1"/>
          <w:sz w:val="24"/>
          <w:szCs w:val="24"/>
        </w:rPr>
        <w:t>ec</w:t>
      </w:r>
      <w:r>
        <w:rPr>
          <w:sz w:val="24"/>
          <w:szCs w:val="24"/>
        </w:rPr>
        <w:t>ide</w:t>
      </w:r>
      <w:r>
        <w:rPr>
          <w:spacing w:val="2"/>
          <w:sz w:val="24"/>
          <w:szCs w:val="24"/>
        </w:rPr>
        <w:t xml:space="preserve"> </w:t>
      </w:r>
      <w:r>
        <w:rPr>
          <w:sz w:val="24"/>
          <w:szCs w:val="24"/>
        </w:rPr>
        <w:t>fin</w:t>
      </w:r>
      <w:r>
        <w:rPr>
          <w:spacing w:val="-1"/>
          <w:sz w:val="24"/>
          <w:szCs w:val="24"/>
        </w:rPr>
        <w:t>a</w:t>
      </w:r>
      <w:r>
        <w:rPr>
          <w:sz w:val="24"/>
          <w:szCs w:val="24"/>
        </w:rPr>
        <w:t xml:space="preserve">l </w:t>
      </w:r>
      <w:r>
        <w:rPr>
          <w:spacing w:val="1"/>
          <w:sz w:val="24"/>
          <w:szCs w:val="24"/>
        </w:rPr>
        <w:t>m</w:t>
      </w:r>
      <w:r>
        <w:rPr>
          <w:spacing w:val="-1"/>
          <w:sz w:val="24"/>
          <w:szCs w:val="24"/>
        </w:rPr>
        <w:t>a</w:t>
      </w:r>
      <w:r>
        <w:rPr>
          <w:sz w:val="24"/>
          <w:szCs w:val="24"/>
        </w:rPr>
        <w:t>rk distribution.</w:t>
      </w:r>
    </w:p>
    <w:p w14:paraId="4012A4F6" w14:textId="77777777" w:rsidR="00B05C3D" w:rsidRDefault="00B05C3D">
      <w:pPr>
        <w:ind w:left="153" w:right="111"/>
        <w:jc w:val="both"/>
        <w:rPr>
          <w:sz w:val="24"/>
          <w:szCs w:val="24"/>
        </w:rPr>
      </w:pPr>
    </w:p>
    <w:p w14:paraId="41002B4B" w14:textId="78F6CCF6" w:rsidR="001D1EB0" w:rsidRDefault="001D1EB0" w:rsidP="00B4503D">
      <w:pPr>
        <w:pStyle w:val="Default"/>
        <w:ind w:left="153"/>
        <w:jc w:val="both"/>
        <w:rPr>
          <w:color w:val="auto"/>
          <w:lang w:val="en-US"/>
        </w:rPr>
      </w:pPr>
      <w:r w:rsidRPr="00434F59">
        <w:rPr>
          <w:color w:val="auto"/>
          <w:lang w:val="en-US"/>
        </w:rPr>
        <w:t xml:space="preserve">All the </w:t>
      </w:r>
      <w:r w:rsidR="006A5450">
        <w:rPr>
          <w:color w:val="auto"/>
          <w:lang w:val="en-US"/>
        </w:rPr>
        <w:t>team-based</w:t>
      </w:r>
      <w:r w:rsidR="00B4503D">
        <w:rPr>
          <w:color w:val="auto"/>
          <w:lang w:val="en-US"/>
        </w:rPr>
        <w:t xml:space="preserve"> d</w:t>
      </w:r>
      <w:r w:rsidRPr="00434F59">
        <w:rPr>
          <w:color w:val="auto"/>
          <w:lang w:val="en-US"/>
        </w:rPr>
        <w:t xml:space="preserve">eliverables and assessments outlined in the Subject Outline will be distributed via FCS </w:t>
      </w:r>
      <w:r w:rsidR="00434F59" w:rsidRPr="00434F59">
        <w:rPr>
          <w:color w:val="auto"/>
          <w:lang w:val="en-US"/>
        </w:rPr>
        <w:t>normalized</w:t>
      </w:r>
      <w:r w:rsidRPr="00434F59">
        <w:rPr>
          <w:color w:val="auto"/>
          <w:lang w:val="en-US"/>
        </w:rPr>
        <w:t xml:space="preserve"> scores. See Subject Outline for assessment weights. The final mark for each student will </w:t>
      </w:r>
      <w:r w:rsidR="00434F59">
        <w:rPr>
          <w:color w:val="auto"/>
          <w:lang w:val="en-US"/>
        </w:rPr>
        <w:t xml:space="preserve">be </w:t>
      </w:r>
      <w:r w:rsidRPr="00434F59">
        <w:rPr>
          <w:color w:val="auto"/>
          <w:lang w:val="en-US"/>
        </w:rPr>
        <w:t xml:space="preserve">the team mark for each student, weighted by their FCS </w:t>
      </w:r>
      <w:r w:rsidR="00434F59" w:rsidRPr="00434F59">
        <w:rPr>
          <w:color w:val="auto"/>
          <w:lang w:val="en-US"/>
        </w:rPr>
        <w:t>normalized</w:t>
      </w:r>
      <w:r w:rsidRPr="00434F59">
        <w:rPr>
          <w:color w:val="auto"/>
          <w:lang w:val="en-US"/>
        </w:rPr>
        <w:t xml:space="preserve"> score for the deliverable according to:</w:t>
      </w:r>
    </w:p>
    <w:p w14:paraId="440FBC2E" w14:textId="77777777" w:rsidR="00434F59" w:rsidRDefault="00434F59" w:rsidP="00434F59">
      <w:pPr>
        <w:pStyle w:val="Default"/>
        <w:jc w:val="both"/>
        <w:rPr>
          <w:color w:val="auto"/>
          <w:lang w:val="en-US"/>
        </w:rPr>
      </w:pPr>
    </w:p>
    <w:p w14:paraId="340FB938" w14:textId="77777777" w:rsidR="00434F59" w:rsidRDefault="00434F59" w:rsidP="00434F59">
      <w:pPr>
        <w:pStyle w:val="Default"/>
        <w:jc w:val="both"/>
        <w:rPr>
          <w:color w:val="auto"/>
          <w:lang w:val="en-US"/>
        </w:rPr>
      </w:pPr>
    </w:p>
    <w:p w14:paraId="1D9219C0" w14:textId="0C9C850D" w:rsidR="00434F59" w:rsidRPr="00434F59" w:rsidRDefault="00AA6462" w:rsidP="00434F59">
      <w:pPr>
        <w:ind w:left="153" w:right="108"/>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m:t>
              </m:r>
            </m:e>
            <m:sub>
              <m:f>
                <m:fPr>
                  <m:ctrlPr>
                    <w:rPr>
                      <w:rFonts w:ascii="Cambria Math" w:hAnsi="Cambria Math"/>
                      <w:i/>
                      <w:sz w:val="24"/>
                      <w:szCs w:val="24"/>
                    </w:rPr>
                  </m:ctrlPr>
                </m:fPr>
                <m:num>
                  <m:r>
                    <w:rPr>
                      <w:rFonts w:ascii="Cambria Math" w:hAnsi="Cambria Math"/>
                      <w:sz w:val="24"/>
                      <w:szCs w:val="24"/>
                    </w:rPr>
                    <m:t>deliverable</m:t>
                  </m:r>
                </m:num>
                <m:den>
                  <m:r>
                    <w:rPr>
                      <w:rFonts w:ascii="Cambria Math" w:hAnsi="Cambria Math"/>
                      <w:sz w:val="24"/>
                      <w:szCs w:val="24"/>
                    </w:rPr>
                    <m:t>assessment x</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m:t>
              </m:r>
            </m:e>
            <m:sub>
              <m:f>
                <m:fPr>
                  <m:ctrlPr>
                    <w:rPr>
                      <w:rFonts w:ascii="Cambria Math" w:hAnsi="Cambria Math"/>
                      <w:i/>
                      <w:sz w:val="24"/>
                      <w:szCs w:val="24"/>
                    </w:rPr>
                  </m:ctrlPr>
                </m:fPr>
                <m:num>
                  <m:r>
                    <w:rPr>
                      <w:rFonts w:ascii="Cambria Math" w:hAnsi="Cambria Math"/>
                      <w:sz w:val="24"/>
                      <w:szCs w:val="24"/>
                    </w:rPr>
                    <m:t>deliverable</m:t>
                  </m:r>
                </m:num>
                <m:den>
                  <m:r>
                    <w:rPr>
                      <w:rFonts w:ascii="Cambria Math" w:hAnsi="Cambria Math"/>
                      <w:sz w:val="24"/>
                      <w:szCs w:val="24"/>
                    </w:rPr>
                    <m:t>assessment x</m:t>
                  </m:r>
                </m:den>
              </m:f>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FCS Ratio</m:t>
              </m:r>
            </m:e>
            <m:sub>
              <m:r>
                <w:rPr>
                  <w:rFonts w:ascii="Cambria Math" w:hAnsi="Cambria Math"/>
                  <w:sz w:val="24"/>
                  <w:szCs w:val="24"/>
                </w:rPr>
                <m:t>FCS Form</m:t>
              </m:r>
            </m:sub>
          </m:sSub>
        </m:oMath>
      </m:oMathPara>
    </w:p>
    <w:p w14:paraId="5BC89E6E" w14:textId="77777777" w:rsidR="00434F59" w:rsidRDefault="00434F59" w:rsidP="00434F59">
      <w:pPr>
        <w:ind w:left="153" w:right="108"/>
        <w:jc w:val="both"/>
        <w:rPr>
          <w:sz w:val="24"/>
          <w:szCs w:val="24"/>
        </w:rPr>
      </w:pPr>
    </w:p>
    <w:p w14:paraId="33116B69" w14:textId="094EEBB4" w:rsidR="00434F59" w:rsidRDefault="00434F59" w:rsidP="00434F59">
      <w:pPr>
        <w:ind w:left="153" w:right="108"/>
        <w:jc w:val="both"/>
        <w:rPr>
          <w:sz w:val="23"/>
          <w:szCs w:val="23"/>
        </w:rPr>
      </w:pPr>
      <w:r>
        <w:rPr>
          <w:sz w:val="23"/>
          <w:szCs w:val="23"/>
        </w:rPr>
        <w:t xml:space="preserve">Where </w:t>
      </w:r>
      <m:oMath>
        <m:sSub>
          <m:sSubPr>
            <m:ctrlPr>
              <w:rPr>
                <w:rFonts w:ascii="Cambria Math" w:hAnsi="Cambria Math"/>
                <w:i/>
                <w:sz w:val="24"/>
                <w:szCs w:val="24"/>
              </w:rPr>
            </m:ctrlPr>
          </m:sSubPr>
          <m:e>
            <m:r>
              <w:rPr>
                <w:rFonts w:ascii="Cambria Math" w:hAnsi="Cambria Math"/>
                <w:sz w:val="24"/>
                <w:szCs w:val="24"/>
              </w:rPr>
              <m:t>IM</m:t>
            </m:r>
          </m:e>
          <m:sub>
            <m:f>
              <m:fPr>
                <m:ctrlPr>
                  <w:rPr>
                    <w:rFonts w:ascii="Cambria Math" w:hAnsi="Cambria Math"/>
                    <w:i/>
                    <w:sz w:val="24"/>
                    <w:szCs w:val="24"/>
                  </w:rPr>
                </m:ctrlPr>
              </m:fPr>
              <m:num>
                <m:r>
                  <w:rPr>
                    <w:rFonts w:ascii="Cambria Math" w:hAnsi="Cambria Math"/>
                    <w:sz w:val="24"/>
                    <w:szCs w:val="24"/>
                  </w:rPr>
                  <m:t>deliverable</m:t>
                </m:r>
              </m:num>
              <m:den>
                <m:r>
                  <w:rPr>
                    <w:rFonts w:ascii="Cambria Math" w:hAnsi="Cambria Math"/>
                    <w:sz w:val="24"/>
                    <w:szCs w:val="24"/>
                  </w:rPr>
                  <m:t>assessment x</m:t>
                </m:r>
              </m:den>
            </m:f>
          </m:sub>
        </m:sSub>
        <m:r>
          <w:rPr>
            <w:rFonts w:ascii="Cambria Math" w:hAnsi="Cambria Math"/>
            <w:sz w:val="24"/>
            <w:szCs w:val="24"/>
          </w:rPr>
          <m:t>=final individual mark</m:t>
        </m:r>
      </m:oMath>
      <w:r>
        <w:rPr>
          <w:i/>
          <w:iCs/>
          <w:sz w:val="16"/>
          <w:szCs w:val="16"/>
        </w:rPr>
        <w:t xml:space="preserve"> </w:t>
      </w:r>
      <w:r>
        <w:rPr>
          <w:sz w:val="23"/>
          <w:szCs w:val="23"/>
        </w:rPr>
        <w:t xml:space="preserve">for deliverable x. </w:t>
      </w:r>
    </w:p>
    <w:p w14:paraId="33B4FB88" w14:textId="77777777" w:rsidR="00434F59" w:rsidRDefault="00434F59" w:rsidP="00434F59">
      <w:pPr>
        <w:ind w:left="153" w:right="108"/>
        <w:jc w:val="both"/>
        <w:rPr>
          <w:sz w:val="23"/>
          <w:szCs w:val="23"/>
        </w:rPr>
      </w:pPr>
    </w:p>
    <w:p w14:paraId="5193D49B" w14:textId="31CBF82C" w:rsidR="00434F59" w:rsidRDefault="00AA6462" w:rsidP="00434F59">
      <w:pPr>
        <w:ind w:left="153" w:right="108"/>
        <w:jc w:val="both"/>
        <w:rPr>
          <w:sz w:val="23"/>
          <w:szCs w:val="23"/>
        </w:rPr>
      </w:pPr>
      <m:oMath>
        <m:sSub>
          <m:sSubPr>
            <m:ctrlPr>
              <w:rPr>
                <w:rFonts w:ascii="Cambria Math" w:hAnsi="Cambria Math"/>
                <w:i/>
                <w:sz w:val="24"/>
                <w:szCs w:val="24"/>
              </w:rPr>
            </m:ctrlPr>
          </m:sSubPr>
          <m:e>
            <m:r>
              <w:rPr>
                <w:rFonts w:ascii="Cambria Math" w:hAnsi="Cambria Math"/>
                <w:sz w:val="24"/>
                <w:szCs w:val="24"/>
              </w:rPr>
              <m:t>TM</m:t>
            </m:r>
          </m:e>
          <m:sub>
            <m:f>
              <m:fPr>
                <m:ctrlPr>
                  <w:rPr>
                    <w:rFonts w:ascii="Cambria Math" w:hAnsi="Cambria Math"/>
                    <w:i/>
                    <w:sz w:val="24"/>
                    <w:szCs w:val="24"/>
                  </w:rPr>
                </m:ctrlPr>
              </m:fPr>
              <m:num>
                <m:r>
                  <w:rPr>
                    <w:rFonts w:ascii="Cambria Math" w:hAnsi="Cambria Math"/>
                    <w:sz w:val="24"/>
                    <w:szCs w:val="24"/>
                  </w:rPr>
                  <m:t>deliverable</m:t>
                </m:r>
              </m:num>
              <m:den>
                <m:r>
                  <w:rPr>
                    <w:rFonts w:ascii="Cambria Math" w:hAnsi="Cambria Math"/>
                    <w:sz w:val="24"/>
                    <w:szCs w:val="24"/>
                  </w:rPr>
                  <m:t>assessment x</m:t>
                </m:r>
              </m:den>
            </m:f>
          </m:sub>
        </m:sSub>
        <m:r>
          <w:rPr>
            <w:rFonts w:ascii="Cambria Math" w:hAnsi="Cambria Math"/>
            <w:sz w:val="24"/>
            <w:szCs w:val="24"/>
          </w:rPr>
          <m:t>=Team component of the mark awarded to Team</m:t>
        </m:r>
      </m:oMath>
      <w:r w:rsidR="00434F59">
        <w:rPr>
          <w:i/>
          <w:iCs/>
          <w:sz w:val="16"/>
          <w:szCs w:val="16"/>
        </w:rPr>
        <w:t xml:space="preserve"> </w:t>
      </w:r>
      <w:r w:rsidR="00434F59">
        <w:rPr>
          <w:sz w:val="23"/>
          <w:szCs w:val="23"/>
        </w:rPr>
        <w:t>for deliverable x.</w:t>
      </w:r>
    </w:p>
    <w:p w14:paraId="78FC7CDC" w14:textId="77777777" w:rsidR="00434F59" w:rsidRDefault="00434F59" w:rsidP="00434F59">
      <w:pPr>
        <w:ind w:left="153" w:right="108"/>
        <w:jc w:val="both"/>
        <w:rPr>
          <w:sz w:val="23"/>
          <w:szCs w:val="23"/>
        </w:rPr>
      </w:pPr>
    </w:p>
    <w:p w14:paraId="44B1EA80" w14:textId="77777777" w:rsidR="00434F59" w:rsidRDefault="00AA6462" w:rsidP="00434F59">
      <w:pPr>
        <w:ind w:left="153" w:right="108"/>
        <w:jc w:val="both"/>
        <w:rPr>
          <w:sz w:val="23"/>
          <w:szCs w:val="23"/>
        </w:rPr>
      </w:pPr>
      <m:oMath>
        <m:sSub>
          <m:sSubPr>
            <m:ctrlPr>
              <w:rPr>
                <w:rFonts w:ascii="Cambria Math" w:hAnsi="Cambria Math"/>
                <w:i/>
                <w:sz w:val="24"/>
                <w:szCs w:val="24"/>
              </w:rPr>
            </m:ctrlPr>
          </m:sSubPr>
          <m:e>
            <m:r>
              <w:rPr>
                <w:rFonts w:ascii="Cambria Math" w:hAnsi="Cambria Math"/>
                <w:sz w:val="24"/>
                <w:szCs w:val="24"/>
              </w:rPr>
              <m:t>FCS Ratio</m:t>
            </m:r>
          </m:e>
          <m:sub>
            <m:r>
              <w:rPr>
                <w:rFonts w:ascii="Cambria Math" w:hAnsi="Cambria Math"/>
                <w:sz w:val="24"/>
                <w:szCs w:val="24"/>
              </w:rPr>
              <m:t>FCS Form</m:t>
            </m:r>
          </m:sub>
        </m:sSub>
      </m:oMath>
      <w:r w:rsidR="00434F59">
        <w:rPr>
          <w:i/>
          <w:iCs/>
          <w:sz w:val="16"/>
          <w:szCs w:val="16"/>
        </w:rPr>
        <w:t xml:space="preserve"> </w:t>
      </w:r>
      <w:r w:rsidR="00434F59">
        <w:rPr>
          <w:sz w:val="23"/>
          <w:szCs w:val="23"/>
        </w:rPr>
        <w:t xml:space="preserve">is the </w:t>
      </w:r>
      <w:r w:rsidR="00434F59">
        <w:rPr>
          <w:b/>
          <w:bCs/>
          <w:sz w:val="23"/>
          <w:szCs w:val="23"/>
        </w:rPr>
        <w:t xml:space="preserve">Normalised FCS </w:t>
      </w:r>
      <w:r w:rsidR="00434F59">
        <w:rPr>
          <w:sz w:val="23"/>
          <w:szCs w:val="23"/>
        </w:rPr>
        <w:t>score for the team member for deliverable x.</w:t>
      </w:r>
    </w:p>
    <w:p w14:paraId="14CFEF42" w14:textId="77777777" w:rsidR="00434F59" w:rsidRDefault="00434F59" w:rsidP="00434F59">
      <w:pPr>
        <w:ind w:left="153" w:right="108"/>
        <w:jc w:val="both"/>
        <w:rPr>
          <w:sz w:val="23"/>
          <w:szCs w:val="23"/>
        </w:rPr>
      </w:pPr>
    </w:p>
    <w:p w14:paraId="081A6775" w14:textId="3121A808" w:rsidR="00434F59" w:rsidRDefault="00434F59" w:rsidP="00434F59">
      <w:pPr>
        <w:ind w:left="153" w:right="108"/>
        <w:jc w:val="both"/>
        <w:rPr>
          <w:i/>
          <w:iCs/>
          <w:sz w:val="23"/>
          <w:szCs w:val="23"/>
        </w:rPr>
      </w:pPr>
      <w:r>
        <w:rPr>
          <w:sz w:val="23"/>
          <w:szCs w:val="23"/>
        </w:rPr>
        <w:t xml:space="preserve">In general, normalized FCS ratio is defined as – </w:t>
      </w:r>
      <w:r>
        <w:rPr>
          <w:i/>
          <w:iCs/>
          <w:sz w:val="23"/>
          <w:szCs w:val="23"/>
        </w:rPr>
        <w:t>FCS (student mark)/20.</w:t>
      </w:r>
    </w:p>
    <w:p w14:paraId="7F759C07" w14:textId="787DFFEC" w:rsidR="00434F59" w:rsidRPr="00434F59" w:rsidRDefault="00434F59" w:rsidP="00434F59">
      <w:pPr>
        <w:ind w:left="153" w:right="108"/>
        <w:jc w:val="both"/>
        <w:rPr>
          <w:sz w:val="24"/>
          <w:szCs w:val="24"/>
        </w:rPr>
        <w:sectPr w:rsidR="00434F59" w:rsidRPr="00434F59">
          <w:pgSz w:w="11920" w:h="16860"/>
          <w:pgMar w:top="1220" w:right="980" w:bottom="280" w:left="980" w:header="720" w:footer="1020" w:gutter="0"/>
          <w:cols w:space="720"/>
        </w:sectPr>
      </w:pPr>
    </w:p>
    <w:p w14:paraId="5DEFAD0E" w14:textId="77777777" w:rsidR="00C37DEC" w:rsidRDefault="00C37DEC">
      <w:pPr>
        <w:spacing w:before="3" w:line="120" w:lineRule="exact"/>
        <w:rPr>
          <w:sz w:val="12"/>
          <w:szCs w:val="12"/>
        </w:rPr>
      </w:pPr>
    </w:p>
    <w:p w14:paraId="4ECEDD4F" w14:textId="77777777" w:rsidR="00C37DEC" w:rsidRDefault="00C37DEC">
      <w:pPr>
        <w:spacing w:line="200" w:lineRule="exact"/>
      </w:pPr>
    </w:p>
    <w:p w14:paraId="710CF6C3" w14:textId="77777777" w:rsidR="00C37DEC" w:rsidRDefault="00C37DEC">
      <w:pPr>
        <w:spacing w:line="200" w:lineRule="exact"/>
      </w:pPr>
    </w:p>
    <w:p w14:paraId="19639998" w14:textId="77777777" w:rsidR="00C37DEC" w:rsidRDefault="00360F89">
      <w:pPr>
        <w:spacing w:before="24"/>
        <w:ind w:left="153" w:right="4573"/>
        <w:jc w:val="both"/>
        <w:rPr>
          <w:sz w:val="28"/>
          <w:szCs w:val="28"/>
        </w:rPr>
      </w:pPr>
      <w:r>
        <w:rPr>
          <w:b/>
          <w:spacing w:val="1"/>
          <w:sz w:val="28"/>
          <w:szCs w:val="28"/>
        </w:rPr>
        <w:t>7</w:t>
      </w:r>
      <w:r>
        <w:rPr>
          <w:b/>
          <w:sz w:val="28"/>
          <w:szCs w:val="28"/>
        </w:rPr>
        <w:t xml:space="preserve">.      </w:t>
      </w:r>
      <w:r>
        <w:rPr>
          <w:b/>
          <w:spacing w:val="14"/>
          <w:sz w:val="28"/>
          <w:szCs w:val="28"/>
        </w:rPr>
        <w:t xml:space="preserve"> </w:t>
      </w:r>
      <w:r>
        <w:rPr>
          <w:b/>
          <w:sz w:val="28"/>
          <w:szCs w:val="28"/>
        </w:rPr>
        <w:t>TE</w:t>
      </w:r>
      <w:r>
        <w:rPr>
          <w:b/>
          <w:spacing w:val="-1"/>
          <w:sz w:val="28"/>
          <w:szCs w:val="28"/>
        </w:rPr>
        <w:t>A</w:t>
      </w:r>
      <w:r>
        <w:rPr>
          <w:b/>
          <w:sz w:val="28"/>
          <w:szCs w:val="28"/>
        </w:rPr>
        <w:t>M</w:t>
      </w:r>
      <w:r>
        <w:rPr>
          <w:b/>
          <w:spacing w:val="-1"/>
          <w:sz w:val="28"/>
          <w:szCs w:val="28"/>
        </w:rPr>
        <w:t xml:space="preserve"> </w:t>
      </w:r>
      <w:r>
        <w:rPr>
          <w:b/>
          <w:spacing w:val="-2"/>
          <w:sz w:val="28"/>
          <w:szCs w:val="28"/>
        </w:rPr>
        <w:t>P</w:t>
      </w:r>
      <w:r>
        <w:rPr>
          <w:b/>
          <w:spacing w:val="-1"/>
          <w:sz w:val="28"/>
          <w:szCs w:val="28"/>
        </w:rPr>
        <w:t>R</w:t>
      </w:r>
      <w:r>
        <w:rPr>
          <w:b/>
          <w:sz w:val="28"/>
          <w:szCs w:val="28"/>
        </w:rPr>
        <w:t>O</w:t>
      </w:r>
      <w:r>
        <w:rPr>
          <w:b/>
          <w:spacing w:val="1"/>
          <w:sz w:val="28"/>
          <w:szCs w:val="28"/>
        </w:rPr>
        <w:t>J</w:t>
      </w:r>
      <w:r>
        <w:rPr>
          <w:b/>
          <w:sz w:val="28"/>
          <w:szCs w:val="28"/>
        </w:rPr>
        <w:t>E</w:t>
      </w:r>
      <w:r>
        <w:rPr>
          <w:b/>
          <w:spacing w:val="-1"/>
          <w:sz w:val="28"/>
          <w:szCs w:val="28"/>
        </w:rPr>
        <w:t>C</w:t>
      </w:r>
      <w:r>
        <w:rPr>
          <w:b/>
          <w:sz w:val="28"/>
          <w:szCs w:val="28"/>
        </w:rPr>
        <w:t xml:space="preserve">T </w:t>
      </w:r>
      <w:r>
        <w:rPr>
          <w:b/>
          <w:spacing w:val="-2"/>
          <w:sz w:val="28"/>
          <w:szCs w:val="28"/>
        </w:rPr>
        <w:t>D</w:t>
      </w:r>
      <w:r>
        <w:rPr>
          <w:b/>
          <w:sz w:val="28"/>
          <w:szCs w:val="28"/>
        </w:rPr>
        <w:t>EL</w:t>
      </w:r>
      <w:r>
        <w:rPr>
          <w:b/>
          <w:spacing w:val="1"/>
          <w:sz w:val="28"/>
          <w:szCs w:val="28"/>
        </w:rPr>
        <w:t>I</w:t>
      </w:r>
      <w:r>
        <w:rPr>
          <w:b/>
          <w:spacing w:val="-1"/>
          <w:sz w:val="28"/>
          <w:szCs w:val="28"/>
        </w:rPr>
        <w:t>V</w:t>
      </w:r>
      <w:r>
        <w:rPr>
          <w:b/>
          <w:sz w:val="28"/>
          <w:szCs w:val="28"/>
        </w:rPr>
        <w:t>E</w:t>
      </w:r>
      <w:r>
        <w:rPr>
          <w:b/>
          <w:spacing w:val="-1"/>
          <w:sz w:val="28"/>
          <w:szCs w:val="28"/>
        </w:rPr>
        <w:t>RA</w:t>
      </w:r>
      <w:r>
        <w:rPr>
          <w:b/>
          <w:sz w:val="28"/>
          <w:szCs w:val="28"/>
        </w:rPr>
        <w:t>BLES</w:t>
      </w:r>
    </w:p>
    <w:p w14:paraId="1D080E59" w14:textId="77777777" w:rsidR="00C37DEC" w:rsidRDefault="00C37DEC">
      <w:pPr>
        <w:spacing w:before="2" w:line="120" w:lineRule="exact"/>
        <w:rPr>
          <w:sz w:val="13"/>
          <w:szCs w:val="13"/>
        </w:rPr>
      </w:pPr>
    </w:p>
    <w:p w14:paraId="591B33AA" w14:textId="77777777" w:rsidR="00C37DEC" w:rsidRDefault="00C37DEC">
      <w:pPr>
        <w:spacing w:line="200" w:lineRule="exact"/>
      </w:pPr>
    </w:p>
    <w:p w14:paraId="0399D79B" w14:textId="77777777" w:rsidR="00C37DEC" w:rsidRDefault="00360F89">
      <w:pPr>
        <w:ind w:left="153" w:right="132"/>
        <w:jc w:val="both"/>
        <w:rPr>
          <w:sz w:val="24"/>
          <w:szCs w:val="24"/>
        </w:rPr>
      </w:pPr>
      <w:r>
        <w:rPr>
          <w:sz w:val="24"/>
          <w:szCs w:val="24"/>
        </w:rPr>
        <w:t>This</w:t>
      </w:r>
      <w:r>
        <w:rPr>
          <w:spacing w:val="4"/>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w:t>
      </w:r>
      <w:r>
        <w:rPr>
          <w:spacing w:val="3"/>
          <w:sz w:val="24"/>
          <w:szCs w:val="24"/>
        </w:rPr>
        <w:t xml:space="preserve"> </w:t>
      </w:r>
      <w:r>
        <w:rPr>
          <w:sz w:val="24"/>
          <w:szCs w:val="24"/>
        </w:rPr>
        <w:t>provid</w:t>
      </w:r>
      <w:r>
        <w:rPr>
          <w:spacing w:val="-1"/>
          <w:sz w:val="24"/>
          <w:szCs w:val="24"/>
        </w:rPr>
        <w:t>e</w:t>
      </w:r>
      <w:r>
        <w:rPr>
          <w:sz w:val="24"/>
          <w:szCs w:val="24"/>
        </w:rPr>
        <w:t>s</w:t>
      </w:r>
      <w:r>
        <w:rPr>
          <w:spacing w:val="4"/>
          <w:sz w:val="24"/>
          <w:szCs w:val="24"/>
        </w:rPr>
        <w:t xml:space="preserve"> </w:t>
      </w:r>
      <w:r>
        <w:rPr>
          <w:sz w:val="24"/>
          <w:szCs w:val="24"/>
        </w:rPr>
        <w:t>a bri</w:t>
      </w:r>
      <w:r>
        <w:rPr>
          <w:spacing w:val="-1"/>
          <w:sz w:val="24"/>
          <w:szCs w:val="24"/>
        </w:rPr>
        <w:t>e</w:t>
      </w:r>
      <w:r>
        <w:rPr>
          <w:sz w:val="24"/>
          <w:szCs w:val="24"/>
        </w:rPr>
        <w:t>f</w:t>
      </w:r>
      <w:r>
        <w:rPr>
          <w:spacing w:val="3"/>
          <w:sz w:val="24"/>
          <w:szCs w:val="24"/>
        </w:rPr>
        <w:t xml:space="preserve"> </w:t>
      </w:r>
      <w:r>
        <w:rPr>
          <w:sz w:val="24"/>
          <w:szCs w:val="24"/>
        </w:rPr>
        <w:t>ov</w:t>
      </w:r>
      <w:r>
        <w:rPr>
          <w:spacing w:val="-1"/>
          <w:sz w:val="24"/>
          <w:szCs w:val="24"/>
        </w:rPr>
        <w:t>e</w:t>
      </w:r>
      <w:r>
        <w:rPr>
          <w:sz w:val="24"/>
          <w:szCs w:val="24"/>
        </w:rPr>
        <w:t>rvi</w:t>
      </w:r>
      <w:r>
        <w:rPr>
          <w:spacing w:val="-1"/>
          <w:sz w:val="24"/>
          <w:szCs w:val="24"/>
        </w:rPr>
        <w:t>e</w:t>
      </w:r>
      <w:r>
        <w:rPr>
          <w:sz w:val="24"/>
          <w:szCs w:val="24"/>
        </w:rPr>
        <w:t>w</w:t>
      </w:r>
      <w:r>
        <w:rPr>
          <w:spacing w:val="3"/>
          <w:sz w:val="24"/>
          <w:szCs w:val="24"/>
        </w:rPr>
        <w:t xml:space="preserve"> </w:t>
      </w:r>
      <w:r>
        <w:rPr>
          <w:sz w:val="24"/>
          <w:szCs w:val="24"/>
        </w:rPr>
        <w:t>of</w:t>
      </w:r>
      <w:r>
        <w:rPr>
          <w:spacing w:val="3"/>
          <w:sz w:val="24"/>
          <w:szCs w:val="24"/>
        </w:rPr>
        <w:t xml:space="preserve"> </w:t>
      </w:r>
      <w:r>
        <w:rPr>
          <w:sz w:val="24"/>
          <w:szCs w:val="24"/>
        </w:rPr>
        <w:t>the</w:t>
      </w:r>
      <w:r>
        <w:rPr>
          <w:spacing w:val="3"/>
          <w:sz w:val="24"/>
          <w:szCs w:val="24"/>
        </w:rPr>
        <w:t xml:space="preserve"> </w:t>
      </w:r>
      <w:r>
        <w:rPr>
          <w:spacing w:val="-1"/>
          <w:sz w:val="24"/>
          <w:szCs w:val="24"/>
        </w:rPr>
        <w:t>e</w:t>
      </w:r>
      <w:r>
        <w:rPr>
          <w:spacing w:val="3"/>
          <w:sz w:val="24"/>
          <w:szCs w:val="24"/>
        </w:rPr>
        <w:t>i</w:t>
      </w:r>
      <w:r>
        <w:rPr>
          <w:sz w:val="24"/>
          <w:szCs w:val="24"/>
        </w:rPr>
        <w:t>ght</w:t>
      </w:r>
      <w:r>
        <w:rPr>
          <w:spacing w:val="4"/>
          <w:sz w:val="24"/>
          <w:szCs w:val="24"/>
        </w:rPr>
        <w:t xml:space="preserve"> </w:t>
      </w:r>
      <w:r>
        <w:rPr>
          <w:spacing w:val="-1"/>
          <w:sz w:val="24"/>
          <w:szCs w:val="24"/>
        </w:rPr>
        <w:t>a</w:t>
      </w:r>
      <w:r>
        <w:rPr>
          <w:sz w:val="24"/>
          <w:szCs w:val="24"/>
        </w:rPr>
        <w:t>ssess</w:t>
      </w:r>
      <w:r>
        <w:rPr>
          <w:spacing w:val="-1"/>
          <w:sz w:val="24"/>
          <w:szCs w:val="24"/>
        </w:rPr>
        <w:t>a</w:t>
      </w:r>
      <w:r>
        <w:rPr>
          <w:sz w:val="24"/>
          <w:szCs w:val="24"/>
        </w:rPr>
        <w:t>ble</w:t>
      </w:r>
      <w:r>
        <w:rPr>
          <w:spacing w:val="3"/>
          <w:sz w:val="24"/>
          <w:szCs w:val="24"/>
        </w:rPr>
        <w:t xml:space="preserve"> </w:t>
      </w:r>
      <w:r>
        <w:rPr>
          <w:sz w:val="24"/>
          <w:szCs w:val="24"/>
        </w:rPr>
        <w:t>proj</w:t>
      </w:r>
      <w:r>
        <w:rPr>
          <w:spacing w:val="-1"/>
          <w:sz w:val="24"/>
          <w:szCs w:val="24"/>
        </w:rPr>
        <w:t>ec</w:t>
      </w:r>
      <w:r>
        <w:rPr>
          <w:sz w:val="24"/>
          <w:szCs w:val="24"/>
        </w:rPr>
        <w:t>t</w:t>
      </w:r>
      <w:r>
        <w:rPr>
          <w:spacing w:val="4"/>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sidR="00DE397D">
        <w:rPr>
          <w:sz w:val="24"/>
          <w:szCs w:val="24"/>
        </w:rPr>
        <w:t>s</w:t>
      </w:r>
      <w:r>
        <w:rPr>
          <w:sz w:val="24"/>
          <w:szCs w:val="24"/>
        </w:rPr>
        <w:t>.</w:t>
      </w:r>
      <w:r>
        <w:rPr>
          <w:spacing w:val="3"/>
          <w:sz w:val="24"/>
          <w:szCs w:val="24"/>
        </w:rPr>
        <w:t xml:space="preserve"> </w:t>
      </w:r>
      <w:r>
        <w:rPr>
          <w:sz w:val="24"/>
          <w:szCs w:val="24"/>
        </w:rPr>
        <w:t>The</w:t>
      </w:r>
      <w:r>
        <w:rPr>
          <w:spacing w:val="2"/>
          <w:sz w:val="24"/>
          <w:szCs w:val="24"/>
        </w:rPr>
        <w:t xml:space="preserve"> w</w:t>
      </w:r>
      <w:r>
        <w:rPr>
          <w:spacing w:val="-1"/>
          <w:sz w:val="24"/>
          <w:szCs w:val="24"/>
        </w:rPr>
        <w:t>e</w:t>
      </w:r>
      <w:r>
        <w:rPr>
          <w:sz w:val="24"/>
          <w:szCs w:val="24"/>
        </w:rPr>
        <w:t>i</w:t>
      </w:r>
      <w:r>
        <w:rPr>
          <w:spacing w:val="-2"/>
          <w:sz w:val="24"/>
          <w:szCs w:val="24"/>
        </w:rPr>
        <w:t>g</w:t>
      </w:r>
      <w:r>
        <w:rPr>
          <w:sz w:val="24"/>
          <w:szCs w:val="24"/>
        </w:rPr>
        <w:t>ht</w:t>
      </w:r>
      <w:r>
        <w:rPr>
          <w:spacing w:val="4"/>
          <w:sz w:val="24"/>
          <w:szCs w:val="24"/>
        </w:rPr>
        <w:t xml:space="preserve"> </w:t>
      </w:r>
      <w:r>
        <w:rPr>
          <w:spacing w:val="-1"/>
          <w:sz w:val="24"/>
          <w:szCs w:val="24"/>
        </w:rPr>
        <w:t>a</w:t>
      </w:r>
      <w:r>
        <w:rPr>
          <w:sz w:val="24"/>
          <w:szCs w:val="24"/>
        </w:rPr>
        <w:t>nd d</w:t>
      </w:r>
      <w:r>
        <w:rPr>
          <w:spacing w:val="-1"/>
          <w:sz w:val="24"/>
          <w:szCs w:val="24"/>
        </w:rPr>
        <w:t>a</w:t>
      </w:r>
      <w:r>
        <w:rPr>
          <w:sz w:val="24"/>
          <w:szCs w:val="24"/>
        </w:rPr>
        <w:t>te</w:t>
      </w:r>
      <w:r>
        <w:rPr>
          <w:spacing w:val="2"/>
          <w:sz w:val="24"/>
          <w:szCs w:val="24"/>
        </w:rPr>
        <w:t xml:space="preserve"> </w:t>
      </w:r>
      <w:r>
        <w:rPr>
          <w:sz w:val="24"/>
          <w:szCs w:val="24"/>
        </w:rPr>
        <w:t>of</w:t>
      </w:r>
      <w:r>
        <w:rPr>
          <w:spacing w:val="2"/>
          <w:sz w:val="24"/>
          <w:szCs w:val="24"/>
        </w:rPr>
        <w:t xml:space="preserve"> </w:t>
      </w:r>
      <w:r>
        <w:rPr>
          <w:spacing w:val="-1"/>
          <w:sz w:val="24"/>
          <w:szCs w:val="24"/>
        </w:rPr>
        <w:t>eac</w:t>
      </w:r>
      <w:r>
        <w:rPr>
          <w:sz w:val="24"/>
          <w:szCs w:val="24"/>
        </w:rPr>
        <w:t>h</w:t>
      </w:r>
      <w:r>
        <w:rPr>
          <w:spacing w:val="3"/>
          <w:sz w:val="24"/>
          <w:szCs w:val="24"/>
        </w:rPr>
        <w:t xml:space="preserv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4"/>
          <w:sz w:val="24"/>
          <w:szCs w:val="24"/>
        </w:rPr>
        <w:t xml:space="preserve"> </w:t>
      </w:r>
      <w:r>
        <w:rPr>
          <w:sz w:val="24"/>
          <w:szCs w:val="24"/>
        </w:rPr>
        <w:t>is</w:t>
      </w:r>
      <w:r>
        <w:rPr>
          <w:spacing w:val="3"/>
          <w:sz w:val="24"/>
          <w:szCs w:val="24"/>
        </w:rPr>
        <w:t xml:space="preserve"> </w:t>
      </w:r>
      <w:r>
        <w:rPr>
          <w:sz w:val="24"/>
          <w:szCs w:val="24"/>
        </w:rPr>
        <w:t>d</w:t>
      </w:r>
      <w:r>
        <w:rPr>
          <w:spacing w:val="-1"/>
          <w:sz w:val="24"/>
          <w:szCs w:val="24"/>
        </w:rPr>
        <w:t>e</w:t>
      </w:r>
      <w:r>
        <w:rPr>
          <w:sz w:val="24"/>
          <w:szCs w:val="24"/>
        </w:rPr>
        <w:t>tailed</w:t>
      </w:r>
      <w:r>
        <w:rPr>
          <w:spacing w:val="2"/>
          <w:sz w:val="24"/>
          <w:szCs w:val="24"/>
        </w:rPr>
        <w:t xml:space="preserve"> </w:t>
      </w:r>
      <w:r>
        <w:rPr>
          <w:sz w:val="24"/>
          <w:szCs w:val="24"/>
        </w:rPr>
        <w:t>in</w:t>
      </w:r>
      <w:r>
        <w:rPr>
          <w:spacing w:val="3"/>
          <w:sz w:val="24"/>
          <w:szCs w:val="24"/>
        </w:rPr>
        <w:t xml:space="preserve"> </w:t>
      </w:r>
      <w:r>
        <w:rPr>
          <w:sz w:val="24"/>
          <w:szCs w:val="24"/>
        </w:rPr>
        <w:t xml:space="preserve">the </w:t>
      </w:r>
      <w:r>
        <w:rPr>
          <w:spacing w:val="1"/>
          <w:sz w:val="24"/>
          <w:szCs w:val="24"/>
        </w:rPr>
        <w:t>S</w:t>
      </w:r>
      <w:r>
        <w:rPr>
          <w:sz w:val="24"/>
          <w:szCs w:val="24"/>
        </w:rPr>
        <w:t>ubj</w:t>
      </w:r>
      <w:r>
        <w:rPr>
          <w:spacing w:val="-3"/>
          <w:sz w:val="24"/>
          <w:szCs w:val="24"/>
        </w:rPr>
        <w:t>e</w:t>
      </w:r>
      <w:r>
        <w:rPr>
          <w:spacing w:val="-1"/>
          <w:sz w:val="24"/>
          <w:szCs w:val="24"/>
        </w:rPr>
        <w:t>c</w:t>
      </w:r>
      <w:r>
        <w:rPr>
          <w:sz w:val="24"/>
          <w:szCs w:val="24"/>
        </w:rPr>
        <w:t>t</w:t>
      </w:r>
      <w:r>
        <w:rPr>
          <w:spacing w:val="3"/>
          <w:sz w:val="24"/>
          <w:szCs w:val="24"/>
        </w:rPr>
        <w:t xml:space="preserve"> </w:t>
      </w:r>
      <w:r>
        <w:rPr>
          <w:sz w:val="24"/>
          <w:szCs w:val="24"/>
        </w:rPr>
        <w:t>Outl</w:t>
      </w:r>
      <w:r>
        <w:rPr>
          <w:spacing w:val="1"/>
          <w:sz w:val="24"/>
          <w:szCs w:val="24"/>
        </w:rPr>
        <w:t>i</w:t>
      </w:r>
      <w:r>
        <w:rPr>
          <w:sz w:val="24"/>
          <w:szCs w:val="24"/>
        </w:rPr>
        <w:t>n</w:t>
      </w:r>
      <w:r>
        <w:rPr>
          <w:spacing w:val="-1"/>
          <w:sz w:val="24"/>
          <w:szCs w:val="24"/>
        </w:rPr>
        <w:t>e</w:t>
      </w:r>
      <w:r>
        <w:rPr>
          <w:sz w:val="24"/>
          <w:szCs w:val="24"/>
        </w:rPr>
        <w:t>.</w:t>
      </w:r>
      <w:r>
        <w:rPr>
          <w:spacing w:val="3"/>
          <w:sz w:val="24"/>
          <w:szCs w:val="24"/>
        </w:rPr>
        <w:t xml:space="preserve"> </w:t>
      </w:r>
      <w:r>
        <w:rPr>
          <w:spacing w:val="-1"/>
          <w:sz w:val="24"/>
          <w:szCs w:val="24"/>
        </w:rPr>
        <w:t>F</w:t>
      </w:r>
      <w:r>
        <w:rPr>
          <w:sz w:val="24"/>
          <w:szCs w:val="24"/>
        </w:rPr>
        <w:t>or</w:t>
      </w:r>
      <w:r>
        <w:rPr>
          <w:spacing w:val="2"/>
          <w:sz w:val="24"/>
          <w:szCs w:val="24"/>
        </w:rPr>
        <w:t xml:space="preserve"> </w:t>
      </w:r>
      <w:r>
        <w:rPr>
          <w:sz w:val="24"/>
          <w:szCs w:val="24"/>
        </w:rPr>
        <w:t>more</w:t>
      </w:r>
      <w:r>
        <w:rPr>
          <w:spacing w:val="2"/>
          <w:sz w:val="24"/>
          <w:szCs w:val="24"/>
        </w:rPr>
        <w:t xml:space="preserve"> </w:t>
      </w:r>
      <w:r>
        <w:rPr>
          <w:sz w:val="24"/>
          <w:szCs w:val="24"/>
        </w:rPr>
        <w:t>d</w:t>
      </w:r>
      <w:r>
        <w:rPr>
          <w:spacing w:val="-1"/>
          <w:sz w:val="24"/>
          <w:szCs w:val="24"/>
        </w:rPr>
        <w:t>e</w:t>
      </w:r>
      <w:r>
        <w:rPr>
          <w:spacing w:val="3"/>
          <w:sz w:val="24"/>
          <w:szCs w:val="24"/>
        </w:rPr>
        <w:t>t</w:t>
      </w:r>
      <w:r>
        <w:rPr>
          <w:spacing w:val="-1"/>
          <w:sz w:val="24"/>
          <w:szCs w:val="24"/>
        </w:rPr>
        <w:t>a</w:t>
      </w:r>
      <w:r>
        <w:rPr>
          <w:sz w:val="24"/>
          <w:szCs w:val="24"/>
        </w:rPr>
        <w:t>i</w:t>
      </w:r>
      <w:r>
        <w:rPr>
          <w:spacing w:val="1"/>
          <w:sz w:val="24"/>
          <w:szCs w:val="24"/>
        </w:rPr>
        <w:t>l</w:t>
      </w:r>
      <w:r>
        <w:rPr>
          <w:sz w:val="24"/>
          <w:szCs w:val="24"/>
        </w:rPr>
        <w:t>s</w:t>
      </w:r>
      <w:r>
        <w:rPr>
          <w:spacing w:val="3"/>
          <w:sz w:val="24"/>
          <w:szCs w:val="24"/>
        </w:rPr>
        <w:t xml:space="preserve"> </w:t>
      </w:r>
      <w:r>
        <w:rPr>
          <w:sz w:val="24"/>
          <w:szCs w:val="24"/>
        </w:rPr>
        <w:t>on</w:t>
      </w:r>
      <w:r>
        <w:rPr>
          <w:spacing w:val="3"/>
          <w:sz w:val="24"/>
          <w:szCs w:val="24"/>
        </w:rPr>
        <w:t xml:space="preserve"> </w:t>
      </w:r>
      <w:r>
        <w:rPr>
          <w:sz w:val="24"/>
          <w:szCs w:val="24"/>
        </w:rPr>
        <w:t>the</w:t>
      </w:r>
      <w:r>
        <w:rPr>
          <w:spacing w:val="2"/>
          <w:sz w:val="24"/>
          <w:szCs w:val="24"/>
        </w:rPr>
        <w:t xml:space="preserve"> </w:t>
      </w:r>
      <w:r>
        <w:rPr>
          <w:sz w:val="24"/>
          <w:szCs w:val="24"/>
        </w:rPr>
        <w:t>d</w:t>
      </w:r>
      <w:r>
        <w:rPr>
          <w:spacing w:val="-1"/>
          <w:sz w:val="24"/>
          <w:szCs w:val="24"/>
        </w:rPr>
        <w:t>e</w:t>
      </w:r>
      <w:r>
        <w:rPr>
          <w:sz w:val="24"/>
          <w:szCs w:val="24"/>
        </w:rPr>
        <w:t>l</w:t>
      </w:r>
      <w:r>
        <w:rPr>
          <w:spacing w:val="8"/>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 xml:space="preserve">bles, </w:t>
      </w:r>
      <w:r>
        <w:rPr>
          <w:spacing w:val="-2"/>
          <w:sz w:val="24"/>
          <w:szCs w:val="24"/>
        </w:rPr>
        <w:t>g</w:t>
      </w:r>
      <w:r>
        <w:rPr>
          <w:sz w:val="24"/>
          <w:szCs w:val="24"/>
        </w:rPr>
        <w:t>uidelines,</w:t>
      </w:r>
      <w:r>
        <w:rPr>
          <w:spacing w:val="2"/>
          <w:sz w:val="24"/>
          <w:szCs w:val="24"/>
        </w:rPr>
        <w:t xml:space="preserve"> </w:t>
      </w:r>
      <w:r>
        <w:rPr>
          <w:spacing w:val="-1"/>
          <w:sz w:val="24"/>
          <w:szCs w:val="24"/>
        </w:rPr>
        <w:t>a</w:t>
      </w:r>
      <w:r>
        <w:rPr>
          <w:sz w:val="24"/>
          <w:szCs w:val="24"/>
        </w:rPr>
        <w:t>nd m</w:t>
      </w:r>
      <w:r>
        <w:rPr>
          <w:spacing w:val="2"/>
          <w:sz w:val="24"/>
          <w:szCs w:val="24"/>
        </w:rPr>
        <w:t>a</w:t>
      </w:r>
      <w:r>
        <w:rPr>
          <w:sz w:val="24"/>
          <w:szCs w:val="24"/>
        </w:rPr>
        <w:t>rking</w:t>
      </w:r>
      <w:r>
        <w:rPr>
          <w:spacing w:val="2"/>
          <w:sz w:val="24"/>
          <w:szCs w:val="24"/>
        </w:rPr>
        <w:t xml:space="preserve"> </w:t>
      </w:r>
      <w:r>
        <w:rPr>
          <w:spacing w:val="-1"/>
          <w:sz w:val="24"/>
          <w:szCs w:val="24"/>
        </w:rPr>
        <w:t>c</w:t>
      </w:r>
      <w:r>
        <w:rPr>
          <w:sz w:val="24"/>
          <w:szCs w:val="24"/>
        </w:rPr>
        <w:t>rit</w:t>
      </w:r>
      <w:r>
        <w:rPr>
          <w:spacing w:val="-1"/>
          <w:sz w:val="24"/>
          <w:szCs w:val="24"/>
        </w:rPr>
        <w:t>e</w:t>
      </w:r>
      <w:r>
        <w:rPr>
          <w:sz w:val="24"/>
          <w:szCs w:val="24"/>
        </w:rPr>
        <w:t>ri</w:t>
      </w:r>
      <w:r>
        <w:rPr>
          <w:spacing w:val="-1"/>
          <w:sz w:val="24"/>
          <w:szCs w:val="24"/>
        </w:rPr>
        <w:t>a</w:t>
      </w:r>
      <w:r>
        <w:rPr>
          <w:sz w:val="24"/>
          <w:szCs w:val="24"/>
        </w:rPr>
        <w:t>, p</w:t>
      </w:r>
      <w:r>
        <w:rPr>
          <w:spacing w:val="3"/>
          <w:sz w:val="24"/>
          <w:szCs w:val="24"/>
        </w:rPr>
        <w:t>l</w:t>
      </w:r>
      <w:r>
        <w:rPr>
          <w:spacing w:val="-1"/>
          <w:sz w:val="24"/>
          <w:szCs w:val="24"/>
        </w:rPr>
        <w:t>ea</w:t>
      </w:r>
      <w:r>
        <w:rPr>
          <w:sz w:val="24"/>
          <w:szCs w:val="24"/>
        </w:rPr>
        <w:t>se</w:t>
      </w:r>
      <w:r>
        <w:rPr>
          <w:spacing w:val="2"/>
          <w:sz w:val="24"/>
          <w:szCs w:val="24"/>
        </w:rPr>
        <w:t xml:space="preserve"> </w:t>
      </w:r>
      <w:r>
        <w:rPr>
          <w:sz w:val="24"/>
          <w:szCs w:val="24"/>
        </w:rPr>
        <w:t>ref</w:t>
      </w:r>
      <w:r>
        <w:rPr>
          <w:spacing w:val="-2"/>
          <w:sz w:val="24"/>
          <w:szCs w:val="24"/>
        </w:rPr>
        <w:t>e</w:t>
      </w:r>
      <w:r>
        <w:rPr>
          <w:sz w:val="24"/>
          <w:szCs w:val="24"/>
        </w:rPr>
        <w:t>r</w:t>
      </w:r>
      <w:r>
        <w:rPr>
          <w:spacing w:val="2"/>
          <w:sz w:val="24"/>
          <w:szCs w:val="24"/>
        </w:rPr>
        <w:t xml:space="preserve"> </w:t>
      </w:r>
      <w:r>
        <w:rPr>
          <w:sz w:val="24"/>
          <w:szCs w:val="24"/>
        </w:rPr>
        <w:t>to</w:t>
      </w:r>
      <w:r>
        <w:rPr>
          <w:spacing w:val="1"/>
          <w:sz w:val="24"/>
          <w:szCs w:val="24"/>
        </w:rPr>
        <w:t xml:space="preserve"> </w:t>
      </w:r>
      <w:r>
        <w:rPr>
          <w:sz w:val="24"/>
          <w:szCs w:val="24"/>
        </w:rPr>
        <w:t>the 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a</w:t>
      </w:r>
      <w:r>
        <w:rPr>
          <w:sz w:val="24"/>
          <w:szCs w:val="24"/>
        </w:rPr>
        <w:t>ble</w:t>
      </w:r>
      <w:r>
        <w:rPr>
          <w:spacing w:val="2"/>
          <w:sz w:val="24"/>
          <w:szCs w:val="24"/>
        </w:rPr>
        <w:t xml:space="preserve"> </w:t>
      </w:r>
      <w:r>
        <w:rPr>
          <w:spacing w:val="-2"/>
          <w:sz w:val="24"/>
          <w:szCs w:val="24"/>
        </w:rPr>
        <w:t>g</w:t>
      </w:r>
      <w:r>
        <w:rPr>
          <w:sz w:val="24"/>
          <w:szCs w:val="24"/>
        </w:rPr>
        <w:t>uidelines</w:t>
      </w:r>
      <w:r>
        <w:rPr>
          <w:spacing w:val="2"/>
          <w:sz w:val="24"/>
          <w:szCs w:val="24"/>
        </w:rPr>
        <w:t xml:space="preserv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 on</w:t>
      </w:r>
      <w:r>
        <w:rPr>
          <w:spacing w:val="2"/>
          <w:sz w:val="24"/>
          <w:szCs w:val="24"/>
        </w:rPr>
        <w:t xml:space="preserve"> </w:t>
      </w:r>
      <w:r>
        <w:rPr>
          <w:sz w:val="24"/>
          <w:szCs w:val="24"/>
        </w:rPr>
        <w:t>the Moodle si</w:t>
      </w:r>
      <w:r>
        <w:rPr>
          <w:spacing w:val="1"/>
          <w:sz w:val="24"/>
          <w:szCs w:val="24"/>
        </w:rPr>
        <w:t>t</w:t>
      </w:r>
      <w:r>
        <w:rPr>
          <w:sz w:val="24"/>
          <w:szCs w:val="24"/>
        </w:rPr>
        <w:t>e</w:t>
      </w:r>
      <w:r>
        <w:rPr>
          <w:spacing w:val="-1"/>
          <w:sz w:val="24"/>
          <w:szCs w:val="24"/>
        </w:rPr>
        <w:t xml:space="preserve"> </w:t>
      </w:r>
      <w:r>
        <w:rPr>
          <w:sz w:val="24"/>
          <w:szCs w:val="24"/>
        </w:rPr>
        <w:t>of the</w:t>
      </w:r>
      <w:r>
        <w:rPr>
          <w:spacing w:val="-1"/>
          <w:sz w:val="24"/>
          <w:szCs w:val="24"/>
        </w:rPr>
        <w:t xml:space="preserve"> </w:t>
      </w:r>
      <w:r>
        <w:rPr>
          <w:sz w:val="24"/>
          <w:szCs w:val="24"/>
        </w:rPr>
        <w:t>subj</w:t>
      </w:r>
      <w:r>
        <w:rPr>
          <w:spacing w:val="-1"/>
          <w:sz w:val="24"/>
          <w:szCs w:val="24"/>
        </w:rPr>
        <w:t>ec</w:t>
      </w:r>
      <w:r>
        <w:rPr>
          <w:spacing w:val="1"/>
          <w:sz w:val="24"/>
          <w:szCs w:val="24"/>
        </w:rPr>
        <w:t>t</w:t>
      </w:r>
      <w:r>
        <w:rPr>
          <w:sz w:val="24"/>
          <w:szCs w:val="24"/>
        </w:rPr>
        <w:t>.</w:t>
      </w:r>
    </w:p>
    <w:p w14:paraId="3FF0F66D" w14:textId="77777777" w:rsidR="00C37DEC" w:rsidRDefault="00C37DEC">
      <w:pPr>
        <w:spacing w:before="18" w:line="260" w:lineRule="exact"/>
        <w:rPr>
          <w:sz w:val="26"/>
          <w:szCs w:val="26"/>
        </w:rPr>
      </w:pPr>
    </w:p>
    <w:p w14:paraId="1A2A9861" w14:textId="77777777" w:rsidR="00C37DEC" w:rsidRDefault="00360F89">
      <w:pPr>
        <w:ind w:left="153" w:right="4621"/>
        <w:jc w:val="both"/>
        <w:rPr>
          <w:sz w:val="24"/>
          <w:szCs w:val="24"/>
        </w:rPr>
      </w:pPr>
      <w:r>
        <w:rPr>
          <w:b/>
          <w:sz w:val="24"/>
          <w:szCs w:val="24"/>
        </w:rPr>
        <w:t xml:space="preserve">7.1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1 -</w:t>
      </w:r>
      <w:r>
        <w:rPr>
          <w:b/>
          <w:spacing w:val="2"/>
          <w:sz w:val="24"/>
          <w:szCs w:val="24"/>
        </w:rPr>
        <w:t xml:space="preserve"> </w:t>
      </w:r>
      <w:r>
        <w:rPr>
          <w:b/>
          <w:spacing w:val="-3"/>
          <w:sz w:val="24"/>
          <w:szCs w:val="24"/>
        </w:rPr>
        <w:t>P</w:t>
      </w:r>
      <w:r>
        <w:rPr>
          <w:b/>
          <w:spacing w:val="-1"/>
          <w:sz w:val="24"/>
          <w:szCs w:val="24"/>
        </w:rPr>
        <w:t>r</w:t>
      </w:r>
      <w:r>
        <w:rPr>
          <w:b/>
          <w:sz w:val="24"/>
          <w:szCs w:val="24"/>
        </w:rPr>
        <w:t>o</w:t>
      </w:r>
      <w:r>
        <w:rPr>
          <w:b/>
          <w:spacing w:val="1"/>
          <w:sz w:val="24"/>
          <w:szCs w:val="24"/>
        </w:rPr>
        <w:t>p</w:t>
      </w:r>
      <w:r>
        <w:rPr>
          <w:b/>
          <w:sz w:val="24"/>
          <w:szCs w:val="24"/>
        </w:rPr>
        <w:t>osal</w:t>
      </w:r>
      <w:r>
        <w:rPr>
          <w:b/>
          <w:spacing w:val="3"/>
          <w:sz w:val="24"/>
          <w:szCs w:val="24"/>
        </w:rPr>
        <w:t xml:space="preserve"> </w:t>
      </w:r>
      <w:r>
        <w:rPr>
          <w:b/>
          <w:spacing w:val="-3"/>
          <w:sz w:val="24"/>
          <w:szCs w:val="24"/>
        </w:rPr>
        <w:t>P</w:t>
      </w:r>
      <w:r>
        <w:rPr>
          <w:b/>
          <w:spacing w:val="1"/>
          <w:sz w:val="24"/>
          <w:szCs w:val="24"/>
        </w:rPr>
        <w:t>r</w:t>
      </w:r>
      <w:r>
        <w:rPr>
          <w:b/>
          <w:spacing w:val="-1"/>
          <w:sz w:val="24"/>
          <w:szCs w:val="24"/>
        </w:rPr>
        <w:t>e</w:t>
      </w:r>
      <w:r>
        <w:rPr>
          <w:b/>
          <w:sz w:val="24"/>
          <w:szCs w:val="24"/>
        </w:rPr>
        <w:t>s</w:t>
      </w:r>
      <w:r>
        <w:rPr>
          <w:b/>
          <w:spacing w:val="-1"/>
          <w:sz w:val="24"/>
          <w:szCs w:val="24"/>
        </w:rPr>
        <w:t>e</w:t>
      </w:r>
      <w:r>
        <w:rPr>
          <w:b/>
          <w:spacing w:val="1"/>
          <w:sz w:val="24"/>
          <w:szCs w:val="24"/>
        </w:rPr>
        <w:t>n</w:t>
      </w:r>
      <w:r>
        <w:rPr>
          <w:b/>
          <w:sz w:val="24"/>
          <w:szCs w:val="24"/>
        </w:rPr>
        <w:t>ta</w:t>
      </w:r>
      <w:r>
        <w:rPr>
          <w:b/>
          <w:spacing w:val="-1"/>
          <w:sz w:val="24"/>
          <w:szCs w:val="24"/>
        </w:rPr>
        <w:t>t</w:t>
      </w:r>
      <w:r>
        <w:rPr>
          <w:b/>
          <w:sz w:val="24"/>
          <w:szCs w:val="24"/>
        </w:rPr>
        <w:t>ion</w:t>
      </w:r>
    </w:p>
    <w:p w14:paraId="6F24807A" w14:textId="77777777" w:rsidR="00C37DEC" w:rsidRDefault="00360F89">
      <w:pPr>
        <w:spacing w:line="260" w:lineRule="exact"/>
        <w:ind w:left="153" w:right="137"/>
        <w:jc w:val="both"/>
        <w:rPr>
          <w:sz w:val="24"/>
          <w:szCs w:val="24"/>
        </w:rPr>
      </w:pPr>
      <w:r>
        <w:rPr>
          <w:sz w:val="24"/>
          <w:szCs w:val="24"/>
        </w:rPr>
        <w:t>A</w:t>
      </w:r>
      <w:r>
        <w:rPr>
          <w:spacing w:val="23"/>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ntation</w:t>
      </w:r>
      <w:r>
        <w:rPr>
          <w:spacing w:val="24"/>
          <w:sz w:val="24"/>
          <w:szCs w:val="24"/>
        </w:rPr>
        <w:t xml:space="preserve"> </w:t>
      </w:r>
      <w:r>
        <w:rPr>
          <w:sz w:val="24"/>
          <w:szCs w:val="24"/>
        </w:rPr>
        <w:t>should</w:t>
      </w:r>
      <w:r>
        <w:rPr>
          <w:spacing w:val="24"/>
          <w:sz w:val="24"/>
          <w:szCs w:val="24"/>
        </w:rPr>
        <w:t xml:space="preserve"> </w:t>
      </w:r>
      <w:r>
        <w:rPr>
          <w:spacing w:val="-2"/>
          <w:sz w:val="24"/>
          <w:szCs w:val="24"/>
        </w:rPr>
        <w:t>b</w:t>
      </w:r>
      <w:r>
        <w:rPr>
          <w:sz w:val="24"/>
          <w:szCs w:val="24"/>
        </w:rPr>
        <w:t>e</w:t>
      </w:r>
      <w:r>
        <w:rPr>
          <w:spacing w:val="23"/>
          <w:sz w:val="24"/>
          <w:szCs w:val="24"/>
        </w:rPr>
        <w:t xml:space="preserve"> </w:t>
      </w:r>
      <w:r>
        <w:rPr>
          <w:sz w:val="24"/>
          <w:szCs w:val="24"/>
        </w:rPr>
        <w:t>pr</w:t>
      </w:r>
      <w:r>
        <w:rPr>
          <w:spacing w:val="-2"/>
          <w:sz w:val="24"/>
          <w:szCs w:val="24"/>
        </w:rPr>
        <w:t>e</w:t>
      </w:r>
      <w:r>
        <w:rPr>
          <w:sz w:val="24"/>
          <w:szCs w:val="24"/>
        </w:rPr>
        <w:t>p</w:t>
      </w:r>
      <w:r>
        <w:rPr>
          <w:spacing w:val="-1"/>
          <w:sz w:val="24"/>
          <w:szCs w:val="24"/>
        </w:rPr>
        <w:t>a</w:t>
      </w:r>
      <w:r>
        <w:rPr>
          <w:spacing w:val="1"/>
          <w:sz w:val="24"/>
          <w:szCs w:val="24"/>
        </w:rPr>
        <w:t>r</w:t>
      </w:r>
      <w:r>
        <w:rPr>
          <w:spacing w:val="-1"/>
          <w:sz w:val="24"/>
          <w:szCs w:val="24"/>
        </w:rPr>
        <w:t>e</w:t>
      </w:r>
      <w:r>
        <w:rPr>
          <w:sz w:val="24"/>
          <w:szCs w:val="24"/>
        </w:rPr>
        <w:t>d</w:t>
      </w:r>
      <w:r>
        <w:rPr>
          <w:spacing w:val="24"/>
          <w:sz w:val="24"/>
          <w:szCs w:val="24"/>
        </w:rPr>
        <w:t xml:space="preserve"> </w:t>
      </w:r>
      <w:r>
        <w:rPr>
          <w:sz w:val="24"/>
          <w:szCs w:val="24"/>
        </w:rPr>
        <w:t>for</w:t>
      </w:r>
      <w:r>
        <w:rPr>
          <w:spacing w:val="2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pacing w:val="3"/>
          <w:sz w:val="24"/>
          <w:szCs w:val="24"/>
        </w:rPr>
        <w:t>v</w:t>
      </w:r>
      <w:r>
        <w:rPr>
          <w:spacing w:val="-1"/>
          <w:sz w:val="24"/>
          <w:szCs w:val="24"/>
        </w:rPr>
        <w:t>e</w:t>
      </w:r>
      <w:r>
        <w:rPr>
          <w:spacing w:val="1"/>
          <w:sz w:val="24"/>
          <w:szCs w:val="24"/>
        </w:rPr>
        <w:t>r</w:t>
      </w:r>
      <w:r>
        <w:rPr>
          <w:spacing w:val="-1"/>
          <w:sz w:val="24"/>
          <w:szCs w:val="24"/>
        </w:rPr>
        <w:t>a</w:t>
      </w:r>
      <w:r>
        <w:rPr>
          <w:spacing w:val="2"/>
          <w:sz w:val="24"/>
          <w:szCs w:val="24"/>
        </w:rPr>
        <w:t>b</w:t>
      </w:r>
      <w:r>
        <w:rPr>
          <w:sz w:val="24"/>
          <w:szCs w:val="24"/>
        </w:rPr>
        <w:t>le</w:t>
      </w:r>
      <w:r>
        <w:rPr>
          <w:spacing w:val="23"/>
          <w:sz w:val="24"/>
          <w:szCs w:val="24"/>
        </w:rPr>
        <w:t xml:space="preserve"> </w:t>
      </w:r>
      <w:r>
        <w:rPr>
          <w:sz w:val="24"/>
          <w:szCs w:val="24"/>
        </w:rPr>
        <w:t>1</w:t>
      </w:r>
      <w:r>
        <w:rPr>
          <w:spacing w:val="24"/>
          <w:sz w:val="24"/>
          <w:szCs w:val="24"/>
        </w:rPr>
        <w:t xml:space="preserve"> </w:t>
      </w:r>
      <w:r>
        <w:rPr>
          <w:spacing w:val="-1"/>
          <w:sz w:val="24"/>
          <w:szCs w:val="24"/>
        </w:rPr>
        <w:t>a</w:t>
      </w:r>
      <w:r>
        <w:rPr>
          <w:sz w:val="24"/>
          <w:szCs w:val="24"/>
        </w:rPr>
        <w:t>nd</w:t>
      </w:r>
      <w:r>
        <w:rPr>
          <w:spacing w:val="24"/>
          <w:sz w:val="24"/>
          <w:szCs w:val="24"/>
        </w:rPr>
        <w:t xml:space="preserve"> </w:t>
      </w:r>
      <w:r>
        <w:rPr>
          <w:spacing w:val="-1"/>
          <w:sz w:val="24"/>
          <w:szCs w:val="24"/>
        </w:rPr>
        <w:t>a</w:t>
      </w:r>
      <w:r>
        <w:rPr>
          <w:sz w:val="24"/>
          <w:szCs w:val="24"/>
        </w:rPr>
        <w:t>n</w:t>
      </w:r>
      <w:r>
        <w:rPr>
          <w:spacing w:val="24"/>
          <w:sz w:val="24"/>
          <w:szCs w:val="24"/>
        </w:rPr>
        <w:t xml:space="preserve"> </w:t>
      </w:r>
      <w:r>
        <w:rPr>
          <w:spacing w:val="-1"/>
          <w:sz w:val="24"/>
          <w:szCs w:val="24"/>
        </w:rPr>
        <w:t>e</w:t>
      </w:r>
      <w:r>
        <w:rPr>
          <w:sz w:val="24"/>
          <w:szCs w:val="24"/>
        </w:rPr>
        <w:t>le</w:t>
      </w:r>
      <w:r>
        <w:rPr>
          <w:spacing w:val="-1"/>
          <w:sz w:val="24"/>
          <w:szCs w:val="24"/>
        </w:rPr>
        <w:t>c</w:t>
      </w:r>
      <w:r>
        <w:rPr>
          <w:sz w:val="24"/>
          <w:szCs w:val="24"/>
        </w:rPr>
        <w:t>tronic</w:t>
      </w:r>
      <w:r>
        <w:rPr>
          <w:spacing w:val="23"/>
          <w:sz w:val="24"/>
          <w:szCs w:val="24"/>
        </w:rPr>
        <w:t xml:space="preserve"> </w:t>
      </w:r>
      <w:r>
        <w:rPr>
          <w:spacing w:val="-1"/>
          <w:sz w:val="24"/>
          <w:szCs w:val="24"/>
        </w:rPr>
        <w:t>c</w:t>
      </w:r>
      <w:r>
        <w:rPr>
          <w:spacing w:val="2"/>
          <w:sz w:val="24"/>
          <w:szCs w:val="24"/>
        </w:rPr>
        <w:t>op</w:t>
      </w:r>
      <w:r>
        <w:rPr>
          <w:sz w:val="24"/>
          <w:szCs w:val="24"/>
        </w:rPr>
        <w:t>y</w:t>
      </w:r>
      <w:r>
        <w:rPr>
          <w:spacing w:val="22"/>
          <w:sz w:val="24"/>
          <w:szCs w:val="24"/>
        </w:rPr>
        <w:t xml:space="preserve"> </w:t>
      </w:r>
      <w:r>
        <w:rPr>
          <w:sz w:val="24"/>
          <w:szCs w:val="24"/>
        </w:rPr>
        <w:t>upload</w:t>
      </w:r>
      <w:r>
        <w:rPr>
          <w:spacing w:val="-1"/>
          <w:sz w:val="24"/>
          <w:szCs w:val="24"/>
        </w:rPr>
        <w:t>e</w:t>
      </w:r>
      <w:r>
        <w:rPr>
          <w:sz w:val="24"/>
          <w:szCs w:val="24"/>
        </w:rPr>
        <w:t>d</w:t>
      </w:r>
      <w:r>
        <w:rPr>
          <w:spacing w:val="25"/>
          <w:sz w:val="24"/>
          <w:szCs w:val="24"/>
        </w:rPr>
        <w:t xml:space="preserve"> </w:t>
      </w:r>
      <w:r>
        <w:rPr>
          <w:sz w:val="24"/>
          <w:szCs w:val="24"/>
        </w:rPr>
        <w:t>thro</w:t>
      </w:r>
      <w:r>
        <w:rPr>
          <w:spacing w:val="2"/>
          <w:sz w:val="24"/>
          <w:szCs w:val="24"/>
        </w:rPr>
        <w:t>u</w:t>
      </w:r>
      <w:r>
        <w:rPr>
          <w:spacing w:val="-2"/>
          <w:sz w:val="24"/>
          <w:szCs w:val="24"/>
        </w:rPr>
        <w:t>g</w:t>
      </w:r>
      <w:r>
        <w:rPr>
          <w:sz w:val="24"/>
          <w:szCs w:val="24"/>
        </w:rPr>
        <w:t>h</w:t>
      </w:r>
      <w:r>
        <w:rPr>
          <w:spacing w:val="24"/>
          <w:sz w:val="24"/>
          <w:szCs w:val="24"/>
        </w:rPr>
        <w:t xml:space="preserve"> </w:t>
      </w:r>
      <w:r>
        <w:rPr>
          <w:sz w:val="24"/>
          <w:szCs w:val="24"/>
        </w:rPr>
        <w:t>the</w:t>
      </w:r>
    </w:p>
    <w:p w14:paraId="6661ADD9" w14:textId="77777777" w:rsidR="00C37DEC" w:rsidRDefault="00360F89">
      <w:pPr>
        <w:ind w:left="153" w:right="131"/>
        <w:jc w:val="both"/>
        <w:rPr>
          <w:sz w:val="24"/>
          <w:szCs w:val="24"/>
        </w:rPr>
      </w:pPr>
      <w:r>
        <w:rPr>
          <w:sz w:val="24"/>
          <w:szCs w:val="24"/>
        </w:rPr>
        <w:t>onl</w:t>
      </w:r>
      <w:r>
        <w:rPr>
          <w:spacing w:val="1"/>
          <w:sz w:val="24"/>
          <w:szCs w:val="24"/>
        </w:rPr>
        <w:t>i</w:t>
      </w:r>
      <w:r>
        <w:rPr>
          <w:sz w:val="24"/>
          <w:szCs w:val="24"/>
        </w:rPr>
        <w:t>ne</w:t>
      </w:r>
      <w:r>
        <w:rPr>
          <w:spacing w:val="3"/>
          <w:sz w:val="24"/>
          <w:szCs w:val="24"/>
        </w:rPr>
        <w:t xml:space="preserve"> </w:t>
      </w:r>
      <w:r>
        <w:rPr>
          <w:sz w:val="24"/>
          <w:szCs w:val="24"/>
        </w:rPr>
        <w:t>submis</w:t>
      </w:r>
      <w:r>
        <w:rPr>
          <w:spacing w:val="1"/>
          <w:sz w:val="24"/>
          <w:szCs w:val="24"/>
        </w:rPr>
        <w:t>s</w:t>
      </w:r>
      <w:r>
        <w:rPr>
          <w:sz w:val="24"/>
          <w:szCs w:val="24"/>
        </w:rPr>
        <w:t>ion</w:t>
      </w:r>
      <w:r>
        <w:rPr>
          <w:spacing w:val="5"/>
          <w:sz w:val="24"/>
          <w:szCs w:val="24"/>
        </w:rPr>
        <w:t xml:space="preserve"> </w:t>
      </w:r>
      <w:r>
        <w:rPr>
          <w:spacing w:val="2"/>
          <w:sz w:val="24"/>
          <w:szCs w:val="24"/>
        </w:rPr>
        <w:t>s</w:t>
      </w:r>
      <w:r>
        <w:rPr>
          <w:spacing w:val="-7"/>
          <w:sz w:val="24"/>
          <w:szCs w:val="24"/>
        </w:rPr>
        <w:t>y</w:t>
      </w:r>
      <w:r>
        <w:rPr>
          <w:sz w:val="24"/>
          <w:szCs w:val="24"/>
        </w:rPr>
        <w:t>st</w:t>
      </w:r>
      <w:r>
        <w:rPr>
          <w:spacing w:val="2"/>
          <w:sz w:val="24"/>
          <w:szCs w:val="24"/>
        </w:rPr>
        <w:t>e</w:t>
      </w:r>
      <w:r>
        <w:rPr>
          <w:sz w:val="24"/>
          <w:szCs w:val="24"/>
        </w:rPr>
        <w:t>m</w:t>
      </w:r>
      <w:r>
        <w:rPr>
          <w:spacing w:val="5"/>
          <w:sz w:val="24"/>
          <w:szCs w:val="24"/>
        </w:rPr>
        <w:t xml:space="preserve"> </w:t>
      </w:r>
      <w:r>
        <w:rPr>
          <w:spacing w:val="3"/>
          <w:sz w:val="24"/>
          <w:szCs w:val="24"/>
        </w:rPr>
        <w:t>M</w:t>
      </w:r>
      <w:r>
        <w:rPr>
          <w:sz w:val="24"/>
          <w:szCs w:val="24"/>
        </w:rPr>
        <w:t>oodle</w:t>
      </w:r>
      <w:r>
        <w:rPr>
          <w:spacing w:val="5"/>
          <w:sz w:val="24"/>
          <w:szCs w:val="24"/>
        </w:rPr>
        <w:t xml:space="preserve"> </w:t>
      </w:r>
      <w:r>
        <w:rPr>
          <w:sz w:val="24"/>
          <w:szCs w:val="24"/>
        </w:rPr>
        <w:t>one</w:t>
      </w:r>
      <w:r>
        <w:rPr>
          <w:spacing w:val="3"/>
          <w:sz w:val="24"/>
          <w:szCs w:val="24"/>
        </w:rPr>
        <w:t xml:space="preserve"> </w:t>
      </w:r>
      <w:r>
        <w:rPr>
          <w:sz w:val="24"/>
          <w:szCs w:val="24"/>
        </w:rPr>
        <w:t>d</w:t>
      </w:r>
      <w:r>
        <w:rPr>
          <w:spacing w:val="1"/>
          <w:sz w:val="24"/>
          <w:szCs w:val="24"/>
        </w:rPr>
        <w:t>a</w:t>
      </w:r>
      <w:r>
        <w:rPr>
          <w:sz w:val="24"/>
          <w:szCs w:val="24"/>
        </w:rPr>
        <w:t>y b</w:t>
      </w:r>
      <w:r>
        <w:rPr>
          <w:spacing w:val="1"/>
          <w:sz w:val="24"/>
          <w:szCs w:val="24"/>
        </w:rPr>
        <w:t>e</w:t>
      </w:r>
      <w:r>
        <w:rPr>
          <w:sz w:val="24"/>
          <w:szCs w:val="24"/>
        </w:rPr>
        <w:t>fo</w:t>
      </w:r>
      <w:r>
        <w:rPr>
          <w:spacing w:val="1"/>
          <w:sz w:val="24"/>
          <w:szCs w:val="24"/>
        </w:rPr>
        <w:t>r</w:t>
      </w:r>
      <w:r>
        <w:rPr>
          <w:sz w:val="24"/>
          <w:szCs w:val="24"/>
        </w:rPr>
        <w:t>e</w:t>
      </w:r>
      <w:r>
        <w:rPr>
          <w:spacing w:val="3"/>
          <w:sz w:val="24"/>
          <w:szCs w:val="24"/>
        </w:rPr>
        <w:t xml:space="preserve"> </w:t>
      </w:r>
      <w:r>
        <w:rPr>
          <w:sz w:val="24"/>
          <w:szCs w:val="24"/>
        </w:rPr>
        <w:t>the</w:t>
      </w:r>
      <w:r>
        <w:rPr>
          <w:spacing w:val="5"/>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ntation</w:t>
      </w:r>
      <w:r>
        <w:rPr>
          <w:spacing w:val="5"/>
          <w:sz w:val="24"/>
          <w:szCs w:val="24"/>
        </w:rPr>
        <w:t xml:space="preserve"> </w:t>
      </w:r>
      <w:r>
        <w:rPr>
          <w:sz w:val="24"/>
          <w:szCs w:val="24"/>
        </w:rPr>
        <w:t>d</w:t>
      </w:r>
      <w:r>
        <w:rPr>
          <w:spacing w:val="4"/>
          <w:sz w:val="24"/>
          <w:szCs w:val="24"/>
        </w:rPr>
        <w:t>a</w:t>
      </w:r>
      <w:r>
        <w:rPr>
          <w:spacing w:val="-4"/>
          <w:sz w:val="24"/>
          <w:szCs w:val="24"/>
        </w:rPr>
        <w:t>y</w:t>
      </w:r>
      <w:r>
        <w:rPr>
          <w:sz w:val="24"/>
          <w:szCs w:val="24"/>
        </w:rPr>
        <w:t>.</w:t>
      </w:r>
      <w:r>
        <w:rPr>
          <w:spacing w:val="4"/>
          <w:sz w:val="24"/>
          <w:szCs w:val="24"/>
        </w:rPr>
        <w:t xml:space="preserve"> </w:t>
      </w:r>
      <w:r>
        <w:rPr>
          <w:spacing w:val="2"/>
          <w:sz w:val="24"/>
          <w:szCs w:val="24"/>
        </w:rPr>
        <w:t>T</w:t>
      </w:r>
      <w:r>
        <w:rPr>
          <w:sz w:val="24"/>
          <w:szCs w:val="24"/>
        </w:rPr>
        <w:t>h</w:t>
      </w:r>
      <w:r>
        <w:rPr>
          <w:spacing w:val="-1"/>
          <w:sz w:val="24"/>
          <w:szCs w:val="24"/>
        </w:rPr>
        <w:t>e</w:t>
      </w:r>
      <w:r>
        <w:rPr>
          <w:sz w:val="24"/>
          <w:szCs w:val="24"/>
        </w:rPr>
        <w:t>se</w:t>
      </w:r>
      <w:r>
        <w:rPr>
          <w:spacing w:val="3"/>
          <w:sz w:val="24"/>
          <w:szCs w:val="24"/>
        </w:rPr>
        <w:t xml:space="preserve"> </w:t>
      </w:r>
      <w:r>
        <w:rPr>
          <w:sz w:val="24"/>
          <w:szCs w:val="24"/>
        </w:rPr>
        <w:t>pr</w:t>
      </w:r>
      <w:r>
        <w:rPr>
          <w:spacing w:val="-2"/>
          <w:sz w:val="24"/>
          <w:szCs w:val="24"/>
        </w:rPr>
        <w:t>e</w:t>
      </w:r>
      <w:r>
        <w:rPr>
          <w:spacing w:val="2"/>
          <w:sz w:val="24"/>
          <w:szCs w:val="24"/>
        </w:rPr>
        <w:t>s</w:t>
      </w:r>
      <w:r>
        <w:rPr>
          <w:spacing w:val="-1"/>
          <w:sz w:val="24"/>
          <w:szCs w:val="24"/>
        </w:rPr>
        <w:t>e</w:t>
      </w:r>
      <w:r>
        <w:rPr>
          <w:sz w:val="24"/>
          <w:szCs w:val="24"/>
        </w:rPr>
        <w:t>ntations</w:t>
      </w:r>
      <w:r>
        <w:rPr>
          <w:spacing w:val="5"/>
          <w:sz w:val="24"/>
          <w:szCs w:val="24"/>
        </w:rPr>
        <w:t xml:space="preserve"> </w:t>
      </w:r>
      <w:r>
        <w:rPr>
          <w:sz w:val="24"/>
          <w:szCs w:val="24"/>
        </w:rPr>
        <w:t xml:space="preserve">should </w:t>
      </w:r>
      <w:r>
        <w:rPr>
          <w:spacing w:val="-1"/>
          <w:sz w:val="24"/>
          <w:szCs w:val="24"/>
        </w:rPr>
        <w:t>c</w:t>
      </w:r>
      <w:r>
        <w:rPr>
          <w:sz w:val="24"/>
          <w:szCs w:val="24"/>
        </w:rPr>
        <w:t>ov</w:t>
      </w:r>
      <w:r>
        <w:rPr>
          <w:spacing w:val="-1"/>
          <w:sz w:val="24"/>
          <w:szCs w:val="24"/>
        </w:rPr>
        <w:t>e</w:t>
      </w:r>
      <w:r>
        <w:rPr>
          <w:sz w:val="24"/>
          <w:szCs w:val="24"/>
        </w:rPr>
        <w:t>r:</w:t>
      </w:r>
    </w:p>
    <w:p w14:paraId="4C573C77" w14:textId="77777777" w:rsidR="00C37DEC" w:rsidRDefault="00360F89">
      <w:pPr>
        <w:spacing w:before="2"/>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2"/>
          <w:sz w:val="24"/>
          <w:szCs w:val="24"/>
        </w:rPr>
        <w:t>J</w:t>
      </w:r>
      <w:r>
        <w:rPr>
          <w:sz w:val="24"/>
          <w:szCs w:val="24"/>
        </w:rPr>
        <w:t>us</w:t>
      </w:r>
      <w:r>
        <w:rPr>
          <w:spacing w:val="-2"/>
          <w:sz w:val="24"/>
          <w:szCs w:val="24"/>
        </w:rPr>
        <w:t>t</w:t>
      </w:r>
      <w:r>
        <w:rPr>
          <w:sz w:val="24"/>
          <w:szCs w:val="24"/>
        </w:rPr>
        <w:t>ifi</w:t>
      </w:r>
      <w:r>
        <w:rPr>
          <w:spacing w:val="-1"/>
          <w:sz w:val="24"/>
          <w:szCs w:val="24"/>
        </w:rPr>
        <w:t>ca</w:t>
      </w:r>
      <w:r>
        <w:rPr>
          <w:sz w:val="24"/>
          <w:szCs w:val="24"/>
        </w:rPr>
        <w:t>t</w:t>
      </w:r>
      <w:r>
        <w:rPr>
          <w:spacing w:val="1"/>
          <w:sz w:val="24"/>
          <w:szCs w:val="24"/>
        </w:rPr>
        <w:t>i</w:t>
      </w:r>
      <w:r>
        <w:rPr>
          <w:sz w:val="24"/>
          <w:szCs w:val="24"/>
        </w:rPr>
        <w:t>on on how the</w:t>
      </w:r>
      <w:r>
        <w:rPr>
          <w:spacing w:val="-1"/>
          <w:sz w:val="24"/>
          <w:szCs w:val="24"/>
        </w:rPr>
        <w:t xml:space="preserve"> </w:t>
      </w:r>
      <w:r>
        <w:rPr>
          <w:sz w:val="24"/>
          <w:szCs w:val="24"/>
        </w:rPr>
        <w:t>pro</w:t>
      </w:r>
      <w:r>
        <w:rPr>
          <w:spacing w:val="-1"/>
          <w:sz w:val="24"/>
          <w:szCs w:val="24"/>
        </w:rPr>
        <w:t>d</w:t>
      </w:r>
      <w:r>
        <w:rPr>
          <w:sz w:val="24"/>
          <w:szCs w:val="24"/>
        </w:rPr>
        <w:t>u</w:t>
      </w:r>
      <w:r>
        <w:rPr>
          <w:spacing w:val="-1"/>
          <w:sz w:val="24"/>
          <w:szCs w:val="24"/>
        </w:rPr>
        <w:t>c</w:t>
      </w:r>
      <w:r>
        <w:rPr>
          <w:sz w:val="24"/>
          <w:szCs w:val="24"/>
        </w:rPr>
        <w:t>t ali</w:t>
      </w:r>
      <w:r>
        <w:rPr>
          <w:spacing w:val="-2"/>
          <w:sz w:val="24"/>
          <w:szCs w:val="24"/>
        </w:rPr>
        <w:t>g</w:t>
      </w:r>
      <w:r>
        <w:rPr>
          <w:sz w:val="24"/>
          <w:szCs w:val="24"/>
        </w:rPr>
        <w:t>ns</w:t>
      </w:r>
      <w:r>
        <w:rPr>
          <w:spacing w:val="2"/>
          <w:sz w:val="24"/>
          <w:szCs w:val="24"/>
        </w:rPr>
        <w:t xml:space="preserve"> </w:t>
      </w:r>
      <w:r>
        <w:rPr>
          <w:sz w:val="24"/>
          <w:szCs w:val="24"/>
        </w:rPr>
        <w:t xml:space="preserve">with </w:t>
      </w:r>
      <w:r>
        <w:rPr>
          <w:spacing w:val="1"/>
          <w:sz w:val="24"/>
          <w:szCs w:val="24"/>
        </w:rPr>
        <w:t>t</w:t>
      </w:r>
      <w:r>
        <w:rPr>
          <w:sz w:val="24"/>
          <w:szCs w:val="24"/>
        </w:rPr>
        <w:t>he</w:t>
      </w:r>
      <w:r>
        <w:rPr>
          <w:spacing w:val="-1"/>
          <w:sz w:val="24"/>
          <w:szCs w:val="24"/>
        </w:rPr>
        <w:t xml:space="preserve"> </w:t>
      </w:r>
      <w:r>
        <w:rPr>
          <w:sz w:val="24"/>
          <w:szCs w:val="24"/>
        </w:rPr>
        <w:t>them</w:t>
      </w:r>
      <w:r>
        <w:rPr>
          <w:spacing w:val="-1"/>
          <w:sz w:val="24"/>
          <w:szCs w:val="24"/>
        </w:rPr>
        <w:t>e</w:t>
      </w:r>
      <w:r>
        <w:rPr>
          <w:sz w:val="24"/>
          <w:szCs w:val="24"/>
        </w:rPr>
        <w:t>.</w:t>
      </w:r>
    </w:p>
    <w:p w14:paraId="49B78AE1" w14:textId="77777777" w:rsidR="00C37DEC" w:rsidRDefault="00360F89">
      <w:pPr>
        <w:spacing w:before="1"/>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1"/>
          <w:sz w:val="24"/>
          <w:szCs w:val="24"/>
        </w:rPr>
        <w:t>P</w:t>
      </w:r>
      <w:r>
        <w:rPr>
          <w:sz w:val="24"/>
          <w:szCs w:val="24"/>
        </w:rPr>
        <w:t>rosp</w:t>
      </w:r>
      <w:r>
        <w:rPr>
          <w:spacing w:val="-1"/>
          <w:sz w:val="24"/>
          <w:szCs w:val="24"/>
        </w:rPr>
        <w:t>ec</w:t>
      </w:r>
      <w:r>
        <w:rPr>
          <w:sz w:val="24"/>
          <w:szCs w:val="24"/>
        </w:rPr>
        <w:t>t</w:t>
      </w:r>
      <w:r>
        <w:rPr>
          <w:spacing w:val="1"/>
          <w:sz w:val="24"/>
          <w:szCs w:val="24"/>
        </w:rPr>
        <w:t>i</w:t>
      </w:r>
      <w:r>
        <w:rPr>
          <w:sz w:val="24"/>
          <w:szCs w:val="24"/>
        </w:rPr>
        <w:t>ve</w:t>
      </w:r>
      <w:r>
        <w:rPr>
          <w:spacing w:val="-1"/>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p>
    <w:p w14:paraId="2157B7ED"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Est</w:t>
      </w:r>
      <w:r>
        <w:rPr>
          <w:spacing w:val="1"/>
          <w:position w:val="-1"/>
          <w:sz w:val="24"/>
          <w:szCs w:val="24"/>
        </w:rPr>
        <w:t>i</w:t>
      </w:r>
      <w:r>
        <w:rPr>
          <w:position w:val="-1"/>
          <w:sz w:val="24"/>
          <w:szCs w:val="24"/>
        </w:rPr>
        <w:t>mat</w:t>
      </w:r>
      <w:r>
        <w:rPr>
          <w:spacing w:val="-1"/>
          <w:position w:val="-1"/>
          <w:sz w:val="24"/>
          <w:szCs w:val="24"/>
        </w:rPr>
        <w:t>e</w:t>
      </w:r>
      <w:r>
        <w:rPr>
          <w:position w:val="-1"/>
          <w:sz w:val="24"/>
          <w:szCs w:val="24"/>
        </w:rPr>
        <w:t>d fin</w:t>
      </w:r>
      <w:r>
        <w:rPr>
          <w:spacing w:val="-1"/>
          <w:position w:val="-1"/>
          <w:sz w:val="24"/>
          <w:szCs w:val="24"/>
        </w:rPr>
        <w:t>a</w:t>
      </w:r>
      <w:r>
        <w:rPr>
          <w:position w:val="-1"/>
          <w:sz w:val="24"/>
          <w:szCs w:val="24"/>
        </w:rPr>
        <w:t>l and p</w:t>
      </w:r>
      <w:r>
        <w:rPr>
          <w:spacing w:val="-1"/>
          <w:position w:val="-1"/>
          <w:sz w:val="24"/>
          <w:szCs w:val="24"/>
        </w:rPr>
        <w:t>r</w:t>
      </w:r>
      <w:r>
        <w:rPr>
          <w:position w:val="-1"/>
          <w:sz w:val="24"/>
          <w:szCs w:val="24"/>
        </w:rPr>
        <w:t>o</w:t>
      </w:r>
      <w:r>
        <w:rPr>
          <w:spacing w:val="2"/>
          <w:position w:val="-1"/>
          <w:sz w:val="24"/>
          <w:szCs w:val="24"/>
        </w:rPr>
        <w:t>d</w:t>
      </w:r>
      <w:r>
        <w:rPr>
          <w:position w:val="-1"/>
          <w:sz w:val="24"/>
          <w:szCs w:val="24"/>
        </w:rPr>
        <w:t>u</w:t>
      </w:r>
      <w:r>
        <w:rPr>
          <w:spacing w:val="-1"/>
          <w:position w:val="-1"/>
          <w:sz w:val="24"/>
          <w:szCs w:val="24"/>
        </w:rPr>
        <w:t>c</w:t>
      </w:r>
      <w:r>
        <w:rPr>
          <w:position w:val="-1"/>
          <w:sz w:val="24"/>
          <w:szCs w:val="24"/>
        </w:rPr>
        <w:t>t</w:t>
      </w:r>
      <w:r>
        <w:rPr>
          <w:spacing w:val="1"/>
          <w:position w:val="-1"/>
          <w:sz w:val="24"/>
          <w:szCs w:val="24"/>
        </w:rPr>
        <w:t>i</w:t>
      </w:r>
      <w:r>
        <w:rPr>
          <w:position w:val="-1"/>
          <w:sz w:val="24"/>
          <w:szCs w:val="24"/>
        </w:rPr>
        <w:t xml:space="preserve">on </w:t>
      </w:r>
      <w:r>
        <w:rPr>
          <w:spacing w:val="-1"/>
          <w:position w:val="-1"/>
          <w:sz w:val="24"/>
          <w:szCs w:val="24"/>
        </w:rPr>
        <w:t>c</w:t>
      </w:r>
      <w:r>
        <w:rPr>
          <w:position w:val="-1"/>
          <w:sz w:val="24"/>
          <w:szCs w:val="24"/>
        </w:rPr>
        <w:t>ost</w:t>
      </w:r>
      <w:r>
        <w:rPr>
          <w:spacing w:val="2"/>
          <w:position w:val="-1"/>
          <w:sz w:val="24"/>
          <w:szCs w:val="24"/>
        </w:rPr>
        <w:t xml:space="preserve"> </w:t>
      </w:r>
      <w:r>
        <w:rPr>
          <w:position w:val="-1"/>
          <w:sz w:val="24"/>
          <w:szCs w:val="24"/>
        </w:rPr>
        <w:t>(l</w:t>
      </w:r>
      <w:r>
        <w:rPr>
          <w:spacing w:val="-1"/>
          <w:position w:val="-1"/>
          <w:sz w:val="24"/>
          <w:szCs w:val="24"/>
        </w:rPr>
        <w:t>a</w:t>
      </w:r>
      <w:r>
        <w:rPr>
          <w:position w:val="-1"/>
          <w:sz w:val="24"/>
          <w:szCs w:val="24"/>
        </w:rPr>
        <w:t>bour</w:t>
      </w:r>
      <w:r>
        <w:rPr>
          <w:spacing w:val="-1"/>
          <w:position w:val="-1"/>
          <w:sz w:val="24"/>
          <w:szCs w:val="24"/>
        </w:rPr>
        <w:t xml:space="preserve"> a</w:t>
      </w:r>
      <w:r>
        <w:rPr>
          <w:position w:val="-1"/>
          <w:sz w:val="24"/>
          <w:szCs w:val="24"/>
        </w:rPr>
        <w:t xml:space="preserve">nd </w:t>
      </w:r>
      <w:r>
        <w:rPr>
          <w:spacing w:val="2"/>
          <w:position w:val="-1"/>
          <w:sz w:val="24"/>
          <w:szCs w:val="24"/>
        </w:rPr>
        <w:t>p</w:t>
      </w:r>
      <w:r>
        <w:rPr>
          <w:spacing w:val="-1"/>
          <w:position w:val="-1"/>
          <w:sz w:val="24"/>
          <w:szCs w:val="24"/>
        </w:rPr>
        <w:t>a</w:t>
      </w:r>
      <w:r>
        <w:rPr>
          <w:position w:val="-1"/>
          <w:sz w:val="24"/>
          <w:szCs w:val="24"/>
        </w:rPr>
        <w:t>rts).</w:t>
      </w:r>
    </w:p>
    <w:p w14:paraId="3D37BEF0"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D</w:t>
      </w:r>
      <w:r>
        <w:rPr>
          <w:spacing w:val="-1"/>
          <w:position w:val="-1"/>
          <w:sz w:val="24"/>
          <w:szCs w:val="24"/>
        </w:rPr>
        <w:t>e</w:t>
      </w:r>
      <w:r>
        <w:rPr>
          <w:position w:val="-1"/>
          <w:sz w:val="24"/>
          <w:szCs w:val="24"/>
        </w:rPr>
        <w:t>si</w:t>
      </w:r>
      <w:r>
        <w:rPr>
          <w:spacing w:val="-2"/>
          <w:position w:val="-1"/>
          <w:sz w:val="24"/>
          <w:szCs w:val="24"/>
        </w:rPr>
        <w:t>g</w:t>
      </w:r>
      <w:r>
        <w:rPr>
          <w:position w:val="-1"/>
          <w:sz w:val="24"/>
          <w:szCs w:val="24"/>
        </w:rPr>
        <w:t>n s</w:t>
      </w:r>
      <w:r>
        <w:rPr>
          <w:spacing w:val="2"/>
          <w:position w:val="-1"/>
          <w:sz w:val="24"/>
          <w:szCs w:val="24"/>
        </w:rPr>
        <w:t>p</w:t>
      </w:r>
      <w:r>
        <w:rPr>
          <w:spacing w:val="-1"/>
          <w:position w:val="-1"/>
          <w:sz w:val="24"/>
          <w:szCs w:val="24"/>
        </w:rPr>
        <w:t>ec</w:t>
      </w:r>
      <w:r>
        <w:rPr>
          <w:position w:val="-1"/>
          <w:sz w:val="24"/>
          <w:szCs w:val="24"/>
        </w:rPr>
        <w:t>ifi</w:t>
      </w:r>
      <w:r>
        <w:rPr>
          <w:spacing w:val="1"/>
          <w:position w:val="-1"/>
          <w:sz w:val="24"/>
          <w:szCs w:val="24"/>
        </w:rPr>
        <w:t>c</w:t>
      </w:r>
      <w:r>
        <w:rPr>
          <w:spacing w:val="-1"/>
          <w:position w:val="-1"/>
          <w:sz w:val="24"/>
          <w:szCs w:val="24"/>
        </w:rPr>
        <w:t>a</w:t>
      </w:r>
      <w:r>
        <w:rPr>
          <w:position w:val="-1"/>
          <w:sz w:val="24"/>
          <w:szCs w:val="24"/>
        </w:rPr>
        <w:t>t</w:t>
      </w:r>
      <w:r>
        <w:rPr>
          <w:spacing w:val="1"/>
          <w:position w:val="-1"/>
          <w:sz w:val="24"/>
          <w:szCs w:val="24"/>
        </w:rPr>
        <w:t>i</w:t>
      </w:r>
      <w:r>
        <w:rPr>
          <w:position w:val="-1"/>
          <w:sz w:val="24"/>
          <w:szCs w:val="24"/>
        </w:rPr>
        <w:t>on</w:t>
      </w:r>
      <w:r>
        <w:rPr>
          <w:spacing w:val="1"/>
          <w:position w:val="-1"/>
          <w:sz w:val="24"/>
          <w:szCs w:val="24"/>
        </w:rPr>
        <w:t xml:space="preserve"> </w:t>
      </w:r>
      <w:r>
        <w:rPr>
          <w:spacing w:val="-1"/>
          <w:position w:val="-1"/>
          <w:sz w:val="24"/>
          <w:szCs w:val="24"/>
        </w:rPr>
        <w:t>a</w:t>
      </w:r>
      <w:r>
        <w:rPr>
          <w:position w:val="-1"/>
          <w:sz w:val="24"/>
          <w:szCs w:val="24"/>
        </w:rPr>
        <w:t>nd</w:t>
      </w:r>
      <w:r>
        <w:rPr>
          <w:spacing w:val="2"/>
          <w:position w:val="-1"/>
          <w:sz w:val="24"/>
          <w:szCs w:val="24"/>
        </w:rPr>
        <w:t xml:space="preserve"> </w:t>
      </w:r>
      <w:r>
        <w:rPr>
          <w:position w:val="-1"/>
          <w:sz w:val="24"/>
          <w:szCs w:val="24"/>
        </w:rPr>
        <w:t>d</w:t>
      </w:r>
      <w:r>
        <w:rPr>
          <w:spacing w:val="-1"/>
          <w:position w:val="-1"/>
          <w:sz w:val="24"/>
          <w:szCs w:val="24"/>
        </w:rPr>
        <w:t>e</w:t>
      </w:r>
      <w:r>
        <w:rPr>
          <w:position w:val="-1"/>
          <w:sz w:val="24"/>
          <w:szCs w:val="24"/>
        </w:rPr>
        <w:t>tailed p</w:t>
      </w:r>
      <w:r>
        <w:rPr>
          <w:spacing w:val="-1"/>
          <w:position w:val="-1"/>
          <w:sz w:val="24"/>
          <w:szCs w:val="24"/>
        </w:rPr>
        <w:t>re</w:t>
      </w:r>
      <w:r>
        <w:rPr>
          <w:position w:val="-1"/>
          <w:sz w:val="24"/>
          <w:szCs w:val="24"/>
        </w:rPr>
        <w:t>l</w:t>
      </w:r>
      <w:r>
        <w:rPr>
          <w:spacing w:val="1"/>
          <w:position w:val="-1"/>
          <w:sz w:val="24"/>
          <w:szCs w:val="24"/>
        </w:rPr>
        <w:t>i</w:t>
      </w:r>
      <w:r>
        <w:rPr>
          <w:position w:val="-1"/>
          <w:sz w:val="24"/>
          <w:szCs w:val="24"/>
        </w:rPr>
        <w:t>m</w:t>
      </w:r>
      <w:r>
        <w:rPr>
          <w:spacing w:val="1"/>
          <w:position w:val="-1"/>
          <w:sz w:val="24"/>
          <w:szCs w:val="24"/>
        </w:rPr>
        <w:t>i</w:t>
      </w:r>
      <w:r>
        <w:rPr>
          <w:position w:val="-1"/>
          <w:sz w:val="24"/>
          <w:szCs w:val="24"/>
        </w:rPr>
        <w:t>n</w:t>
      </w:r>
      <w:r>
        <w:rPr>
          <w:spacing w:val="-1"/>
          <w:position w:val="-1"/>
          <w:sz w:val="24"/>
          <w:szCs w:val="24"/>
        </w:rPr>
        <w:t>a</w:t>
      </w:r>
      <w:r>
        <w:rPr>
          <w:spacing w:val="4"/>
          <w:position w:val="-1"/>
          <w:sz w:val="24"/>
          <w:szCs w:val="24"/>
        </w:rPr>
        <w:t>r</w:t>
      </w:r>
      <w:r>
        <w:rPr>
          <w:position w:val="-1"/>
          <w:sz w:val="24"/>
          <w:szCs w:val="24"/>
        </w:rPr>
        <w:t>y</w:t>
      </w:r>
      <w:r>
        <w:rPr>
          <w:spacing w:val="-5"/>
          <w:position w:val="-1"/>
          <w:sz w:val="24"/>
          <w:szCs w:val="24"/>
        </w:rPr>
        <w:t xml:space="preserve"> </w:t>
      </w:r>
      <w:r>
        <w:rPr>
          <w:position w:val="-1"/>
          <w:sz w:val="24"/>
          <w:szCs w:val="24"/>
        </w:rPr>
        <w:t>d</w:t>
      </w:r>
      <w:r>
        <w:rPr>
          <w:spacing w:val="-1"/>
          <w:position w:val="-1"/>
          <w:sz w:val="24"/>
          <w:szCs w:val="24"/>
        </w:rPr>
        <w:t>e</w:t>
      </w:r>
      <w:r>
        <w:rPr>
          <w:position w:val="-1"/>
          <w:sz w:val="24"/>
          <w:szCs w:val="24"/>
        </w:rPr>
        <w:t>s</w:t>
      </w:r>
      <w:r>
        <w:rPr>
          <w:spacing w:val="3"/>
          <w:position w:val="-1"/>
          <w:sz w:val="24"/>
          <w:szCs w:val="24"/>
        </w:rPr>
        <w:t>i</w:t>
      </w:r>
      <w:r>
        <w:rPr>
          <w:spacing w:val="-2"/>
          <w:position w:val="-1"/>
          <w:sz w:val="24"/>
          <w:szCs w:val="24"/>
        </w:rPr>
        <w:t>g</w:t>
      </w:r>
      <w:r>
        <w:rPr>
          <w:spacing w:val="2"/>
          <w:position w:val="-1"/>
          <w:sz w:val="24"/>
          <w:szCs w:val="24"/>
        </w:rPr>
        <w:t>n</w:t>
      </w:r>
      <w:r>
        <w:rPr>
          <w:position w:val="-1"/>
          <w:sz w:val="24"/>
          <w:szCs w:val="24"/>
        </w:rPr>
        <w:t>.</w:t>
      </w:r>
    </w:p>
    <w:p w14:paraId="1EA4CDBD"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2"/>
          <w:position w:val="-1"/>
          <w:sz w:val="24"/>
          <w:szCs w:val="24"/>
        </w:rPr>
        <w:t>J</w:t>
      </w:r>
      <w:r>
        <w:rPr>
          <w:position w:val="-1"/>
          <w:sz w:val="24"/>
          <w:szCs w:val="24"/>
        </w:rPr>
        <w:t>us</w:t>
      </w:r>
      <w:r>
        <w:rPr>
          <w:spacing w:val="-2"/>
          <w:position w:val="-1"/>
          <w:sz w:val="24"/>
          <w:szCs w:val="24"/>
        </w:rPr>
        <w:t>t</w:t>
      </w:r>
      <w:r>
        <w:rPr>
          <w:position w:val="-1"/>
          <w:sz w:val="24"/>
          <w:szCs w:val="24"/>
        </w:rPr>
        <w:t>ifi</w:t>
      </w:r>
      <w:r>
        <w:rPr>
          <w:spacing w:val="-1"/>
          <w:position w:val="-1"/>
          <w:sz w:val="24"/>
          <w:szCs w:val="24"/>
        </w:rPr>
        <w:t>ca</w:t>
      </w:r>
      <w:r>
        <w:rPr>
          <w:position w:val="-1"/>
          <w:sz w:val="24"/>
          <w:szCs w:val="24"/>
        </w:rPr>
        <w:t>t</w:t>
      </w:r>
      <w:r>
        <w:rPr>
          <w:spacing w:val="1"/>
          <w:position w:val="-1"/>
          <w:sz w:val="24"/>
          <w:szCs w:val="24"/>
        </w:rPr>
        <w:t>i</w:t>
      </w:r>
      <w:r>
        <w:rPr>
          <w:position w:val="-1"/>
          <w:sz w:val="24"/>
          <w:szCs w:val="24"/>
        </w:rPr>
        <w:t>on on how the d</w:t>
      </w:r>
      <w:r>
        <w:rPr>
          <w:spacing w:val="-1"/>
          <w:position w:val="-1"/>
          <w:sz w:val="24"/>
          <w:szCs w:val="24"/>
        </w:rPr>
        <w:t>e</w:t>
      </w:r>
      <w:r>
        <w:rPr>
          <w:position w:val="-1"/>
          <w:sz w:val="24"/>
          <w:szCs w:val="24"/>
        </w:rPr>
        <w:t>si</w:t>
      </w:r>
      <w:r>
        <w:rPr>
          <w:spacing w:val="-2"/>
          <w:position w:val="-1"/>
          <w:sz w:val="24"/>
          <w:szCs w:val="24"/>
        </w:rPr>
        <w:t>g</w:t>
      </w:r>
      <w:r>
        <w:rPr>
          <w:position w:val="-1"/>
          <w:sz w:val="24"/>
          <w:szCs w:val="24"/>
        </w:rPr>
        <w:t xml:space="preserve">n </w:t>
      </w:r>
      <w:r>
        <w:rPr>
          <w:spacing w:val="-1"/>
          <w:position w:val="-1"/>
          <w:sz w:val="24"/>
          <w:szCs w:val="24"/>
        </w:rPr>
        <w:t>a</w:t>
      </w:r>
      <w:r>
        <w:rPr>
          <w:position w:val="-1"/>
          <w:sz w:val="24"/>
          <w:szCs w:val="24"/>
        </w:rPr>
        <w:t>l</w:t>
      </w:r>
      <w:r>
        <w:rPr>
          <w:spacing w:val="3"/>
          <w:position w:val="-1"/>
          <w:sz w:val="24"/>
          <w:szCs w:val="24"/>
        </w:rPr>
        <w:t>i</w:t>
      </w:r>
      <w:r>
        <w:rPr>
          <w:spacing w:val="-2"/>
          <w:position w:val="-1"/>
          <w:sz w:val="24"/>
          <w:szCs w:val="24"/>
        </w:rPr>
        <w:t>g</w:t>
      </w:r>
      <w:r>
        <w:rPr>
          <w:position w:val="-1"/>
          <w:sz w:val="24"/>
          <w:szCs w:val="24"/>
        </w:rPr>
        <w:t>ns with proj</w:t>
      </w:r>
      <w:r>
        <w:rPr>
          <w:spacing w:val="1"/>
          <w:position w:val="-1"/>
          <w:sz w:val="24"/>
          <w:szCs w:val="24"/>
        </w:rPr>
        <w:t>ec</w:t>
      </w:r>
      <w:r>
        <w:rPr>
          <w:position w:val="-1"/>
          <w:sz w:val="24"/>
          <w:szCs w:val="24"/>
        </w:rPr>
        <w:t>t r</w:t>
      </w:r>
      <w:r>
        <w:rPr>
          <w:spacing w:val="-1"/>
          <w:position w:val="-1"/>
          <w:sz w:val="24"/>
          <w:szCs w:val="24"/>
        </w:rPr>
        <w:t>e</w:t>
      </w:r>
      <w:r>
        <w:rPr>
          <w:position w:val="-1"/>
          <w:sz w:val="24"/>
          <w:szCs w:val="24"/>
        </w:rPr>
        <w:t>quir</w:t>
      </w:r>
      <w:r>
        <w:rPr>
          <w:spacing w:val="-1"/>
          <w:position w:val="-1"/>
          <w:sz w:val="24"/>
          <w:szCs w:val="24"/>
        </w:rPr>
        <w:t>e</w:t>
      </w:r>
      <w:r>
        <w:rPr>
          <w:position w:val="-1"/>
          <w:sz w:val="24"/>
          <w:szCs w:val="24"/>
        </w:rPr>
        <w:t>ment</w:t>
      </w:r>
      <w:r>
        <w:rPr>
          <w:spacing w:val="1"/>
          <w:position w:val="-1"/>
          <w:sz w:val="24"/>
          <w:szCs w:val="24"/>
        </w:rPr>
        <w:t>s</w:t>
      </w:r>
      <w:r>
        <w:rPr>
          <w:position w:val="-1"/>
          <w:sz w:val="24"/>
          <w:szCs w:val="24"/>
        </w:rPr>
        <w:t>.</w:t>
      </w:r>
    </w:p>
    <w:p w14:paraId="33758941" w14:textId="77777777" w:rsidR="00C37DEC" w:rsidRDefault="00C37DEC">
      <w:pPr>
        <w:spacing w:before="13" w:line="260" w:lineRule="exact"/>
        <w:rPr>
          <w:sz w:val="26"/>
          <w:szCs w:val="26"/>
        </w:rPr>
      </w:pPr>
    </w:p>
    <w:p w14:paraId="3F1F41EE" w14:textId="77777777" w:rsidR="00C37DEC" w:rsidRDefault="00360F89">
      <w:pPr>
        <w:ind w:left="153" w:right="131"/>
        <w:jc w:val="both"/>
        <w:rPr>
          <w:sz w:val="24"/>
          <w:szCs w:val="24"/>
        </w:rPr>
      </w:pPr>
      <w:r>
        <w:rPr>
          <w:sz w:val="24"/>
          <w:szCs w:val="24"/>
        </w:rPr>
        <w:t>The</w:t>
      </w:r>
      <w:r>
        <w:rPr>
          <w:spacing w:val="-1"/>
          <w:sz w:val="24"/>
          <w:szCs w:val="24"/>
        </w:rPr>
        <w:t xml:space="preserve"> </w:t>
      </w:r>
      <w:r>
        <w:rPr>
          <w:sz w:val="24"/>
          <w:szCs w:val="24"/>
        </w:rPr>
        <w:t>p</w:t>
      </w:r>
      <w:r>
        <w:rPr>
          <w:spacing w:val="-1"/>
          <w:sz w:val="24"/>
          <w:szCs w:val="24"/>
        </w:rPr>
        <w:t>a</w:t>
      </w:r>
      <w:r>
        <w:rPr>
          <w:spacing w:val="2"/>
          <w:sz w:val="24"/>
          <w:szCs w:val="24"/>
        </w:rPr>
        <w:t>n</w:t>
      </w:r>
      <w:r>
        <w:rPr>
          <w:spacing w:val="-1"/>
          <w:sz w:val="24"/>
          <w:szCs w:val="24"/>
        </w:rPr>
        <w:t>e</w:t>
      </w:r>
      <w:r>
        <w:rPr>
          <w:sz w:val="24"/>
          <w:szCs w:val="24"/>
        </w:rPr>
        <w:t>l</w:t>
      </w:r>
      <w:r>
        <w:rPr>
          <w:spacing w:val="1"/>
          <w:sz w:val="24"/>
          <w:szCs w:val="24"/>
        </w:rPr>
        <w:t xml:space="preserve"> </w:t>
      </w:r>
      <w:r>
        <w:rPr>
          <w:sz w:val="24"/>
          <w:szCs w:val="24"/>
        </w:rPr>
        <w:t>will</w:t>
      </w:r>
      <w:r>
        <w:rPr>
          <w:spacing w:val="1"/>
          <w:sz w:val="24"/>
          <w:szCs w:val="24"/>
        </w:rPr>
        <w:t xml:space="preserve"> </w:t>
      </w:r>
      <w:r>
        <w:rPr>
          <w:spacing w:val="-1"/>
          <w:sz w:val="24"/>
          <w:szCs w:val="24"/>
        </w:rPr>
        <w:t>e</w:t>
      </w:r>
      <w:r>
        <w:rPr>
          <w:spacing w:val="2"/>
          <w:sz w:val="24"/>
          <w:szCs w:val="24"/>
        </w:rPr>
        <w:t>v</w:t>
      </w:r>
      <w:r>
        <w:rPr>
          <w:spacing w:val="-1"/>
          <w:sz w:val="24"/>
          <w:szCs w:val="24"/>
        </w:rPr>
        <w:t>a</w:t>
      </w:r>
      <w:r>
        <w:rPr>
          <w:sz w:val="24"/>
          <w:szCs w:val="24"/>
        </w:rPr>
        <w:t>luate</w:t>
      </w:r>
      <w:r>
        <w:rPr>
          <w:spacing w:val="2"/>
          <w:sz w:val="24"/>
          <w:szCs w:val="24"/>
        </w:rPr>
        <w:t xml:space="preserve"> </w:t>
      </w:r>
      <w:r>
        <w:rPr>
          <w:b/>
          <w:spacing w:val="1"/>
          <w:sz w:val="24"/>
          <w:szCs w:val="24"/>
        </w:rPr>
        <w:t>t</w:t>
      </w:r>
      <w:r>
        <w:rPr>
          <w:b/>
          <w:spacing w:val="2"/>
          <w:sz w:val="24"/>
          <w:szCs w:val="24"/>
        </w:rPr>
        <w:t>w</w:t>
      </w:r>
      <w:r>
        <w:rPr>
          <w:b/>
          <w:sz w:val="24"/>
          <w:szCs w:val="24"/>
        </w:rPr>
        <w:t xml:space="preserve">o </w:t>
      </w:r>
      <w:r>
        <w:rPr>
          <w:sz w:val="24"/>
          <w:szCs w:val="24"/>
        </w:rPr>
        <w:t>prop</w:t>
      </w:r>
      <w:r>
        <w:rPr>
          <w:spacing w:val="-1"/>
          <w:sz w:val="24"/>
          <w:szCs w:val="24"/>
        </w:rPr>
        <w:t>o</w:t>
      </w:r>
      <w:r>
        <w:rPr>
          <w:sz w:val="24"/>
          <w:szCs w:val="24"/>
        </w:rPr>
        <w:t>s</w:t>
      </w:r>
      <w:r>
        <w:rPr>
          <w:spacing w:val="-1"/>
          <w:sz w:val="24"/>
          <w:szCs w:val="24"/>
        </w:rPr>
        <w:t>a</w:t>
      </w:r>
      <w:r>
        <w:rPr>
          <w:sz w:val="24"/>
          <w:szCs w:val="24"/>
        </w:rPr>
        <w:t>ls</w:t>
      </w:r>
      <w:r>
        <w:rPr>
          <w:spacing w:val="1"/>
          <w:sz w:val="24"/>
          <w:szCs w:val="24"/>
        </w:rPr>
        <w:t xml:space="preserve"> </w:t>
      </w:r>
      <w:r>
        <w:rPr>
          <w:spacing w:val="-1"/>
          <w:sz w:val="24"/>
          <w:szCs w:val="24"/>
        </w:rPr>
        <w:t>a</w:t>
      </w:r>
      <w:r>
        <w:rPr>
          <w:sz w:val="24"/>
          <w:szCs w:val="24"/>
        </w:rPr>
        <w:t>nd then</w:t>
      </w:r>
      <w:r>
        <w:rPr>
          <w:spacing w:val="2"/>
          <w:sz w:val="24"/>
          <w:szCs w:val="24"/>
        </w:rPr>
        <w:t xml:space="preserve"> </w:t>
      </w:r>
      <w:r>
        <w:rPr>
          <w:sz w:val="24"/>
          <w:szCs w:val="24"/>
        </w:rPr>
        <w:t>s</w:t>
      </w:r>
      <w:r>
        <w:rPr>
          <w:spacing w:val="1"/>
          <w:sz w:val="24"/>
          <w:szCs w:val="24"/>
        </w:rPr>
        <w:t>e</w:t>
      </w:r>
      <w:r>
        <w:rPr>
          <w:sz w:val="24"/>
          <w:szCs w:val="24"/>
        </w:rPr>
        <w:t>le</w:t>
      </w:r>
      <w:r>
        <w:rPr>
          <w:spacing w:val="-1"/>
          <w:sz w:val="24"/>
          <w:szCs w:val="24"/>
        </w:rPr>
        <w:t>c</w:t>
      </w:r>
      <w:r>
        <w:rPr>
          <w:sz w:val="24"/>
          <w:szCs w:val="24"/>
        </w:rPr>
        <w:t>t one</w:t>
      </w:r>
      <w:r>
        <w:rPr>
          <w:spacing w:val="2"/>
          <w:sz w:val="24"/>
          <w:szCs w:val="24"/>
        </w:rPr>
        <w:t xml:space="preserve"> </w:t>
      </w:r>
      <w:r>
        <w:rPr>
          <w:sz w:val="24"/>
          <w:szCs w:val="24"/>
        </w:rPr>
        <w:t>pro</w:t>
      </w:r>
      <w:r>
        <w:rPr>
          <w:spacing w:val="-1"/>
          <w:sz w:val="24"/>
          <w:szCs w:val="24"/>
        </w:rPr>
        <w:t>p</w:t>
      </w:r>
      <w:r>
        <w:rPr>
          <w:sz w:val="24"/>
          <w:szCs w:val="24"/>
        </w:rPr>
        <w:t>os</w:t>
      </w:r>
      <w:r>
        <w:rPr>
          <w:spacing w:val="-1"/>
          <w:sz w:val="24"/>
          <w:szCs w:val="24"/>
        </w:rPr>
        <w:t>a</w:t>
      </w:r>
      <w:r>
        <w:rPr>
          <w:sz w:val="24"/>
          <w:szCs w:val="24"/>
        </w:rPr>
        <w:t>l</w:t>
      </w:r>
      <w:r>
        <w:rPr>
          <w:spacing w:val="1"/>
          <w:sz w:val="24"/>
          <w:szCs w:val="24"/>
        </w:rPr>
        <w:t>/</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
          <w:sz w:val="24"/>
          <w:szCs w:val="24"/>
        </w:rPr>
        <w:t xml:space="preserve"> </w:t>
      </w:r>
      <w:r>
        <w:rPr>
          <w:sz w:val="24"/>
          <w:szCs w:val="24"/>
        </w:rPr>
        <w:t>for</w:t>
      </w:r>
      <w:r>
        <w:rPr>
          <w:spacing w:val="-1"/>
          <w:sz w:val="24"/>
          <w:szCs w:val="24"/>
        </w:rPr>
        <w:t xml:space="preserve"> </w:t>
      </w:r>
      <w:r>
        <w:rPr>
          <w:sz w:val="24"/>
          <w:szCs w:val="24"/>
        </w:rPr>
        <w:t>the</w:t>
      </w:r>
      <w:r>
        <w:rPr>
          <w:spacing w:val="2"/>
          <w:sz w:val="24"/>
          <w:szCs w:val="24"/>
        </w:rPr>
        <w:t xml:space="preserve"> </w:t>
      </w:r>
      <w:r>
        <w:rPr>
          <w:sz w:val="24"/>
          <w:szCs w:val="24"/>
        </w:rPr>
        <w:t>te</w:t>
      </w:r>
      <w:r>
        <w:rPr>
          <w:spacing w:val="-1"/>
          <w:sz w:val="24"/>
          <w:szCs w:val="24"/>
        </w:rPr>
        <w:t>a</w:t>
      </w:r>
      <w:r>
        <w:rPr>
          <w:sz w:val="24"/>
          <w:szCs w:val="24"/>
        </w:rPr>
        <w:t xml:space="preserve">m </w:t>
      </w:r>
      <w:r>
        <w:rPr>
          <w:spacing w:val="1"/>
          <w:sz w:val="24"/>
          <w:szCs w:val="24"/>
        </w:rPr>
        <w:t>t</w:t>
      </w:r>
      <w:r>
        <w:rPr>
          <w:sz w:val="24"/>
          <w:szCs w:val="24"/>
        </w:rPr>
        <w:t>o</w:t>
      </w:r>
      <w:r>
        <w:rPr>
          <w:spacing w:val="2"/>
          <w:sz w:val="24"/>
          <w:szCs w:val="24"/>
        </w:rPr>
        <w:t xml:space="preserve"> </w:t>
      </w:r>
      <w:r>
        <w:rPr>
          <w:sz w:val="24"/>
          <w:szCs w:val="24"/>
        </w:rPr>
        <w:t xml:space="preserve">then </w:t>
      </w:r>
      <w:r>
        <w:rPr>
          <w:spacing w:val="-1"/>
          <w:sz w:val="24"/>
          <w:szCs w:val="24"/>
        </w:rPr>
        <w:t>w</w:t>
      </w:r>
      <w:r>
        <w:rPr>
          <w:spacing w:val="2"/>
          <w:sz w:val="24"/>
          <w:szCs w:val="24"/>
        </w:rPr>
        <w:t>o</w:t>
      </w:r>
      <w:r>
        <w:rPr>
          <w:sz w:val="24"/>
          <w:szCs w:val="24"/>
        </w:rPr>
        <w:t>rk on.</w:t>
      </w:r>
      <w:r>
        <w:rPr>
          <w:spacing w:val="3"/>
          <w:sz w:val="24"/>
          <w:szCs w:val="24"/>
        </w:rPr>
        <w:t xml:space="preserve"> </w:t>
      </w:r>
      <w:r>
        <w:rPr>
          <w:sz w:val="24"/>
          <w:szCs w:val="24"/>
        </w:rPr>
        <w:t>The</w:t>
      </w:r>
      <w:r>
        <w:rPr>
          <w:spacing w:val="1"/>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ntations</w:t>
      </w:r>
      <w:r>
        <w:rPr>
          <w:spacing w:val="3"/>
          <w:sz w:val="24"/>
          <w:szCs w:val="24"/>
        </w:rPr>
        <w:t xml:space="preserve"> </w:t>
      </w:r>
      <w:r>
        <w:rPr>
          <w:sz w:val="24"/>
          <w:szCs w:val="24"/>
        </w:rPr>
        <w:t>will</w:t>
      </w:r>
      <w:r>
        <w:rPr>
          <w:spacing w:val="3"/>
          <w:sz w:val="24"/>
          <w:szCs w:val="24"/>
        </w:rPr>
        <w:t xml:space="preserve"> </w:t>
      </w:r>
      <w:r>
        <w:rPr>
          <w:sz w:val="24"/>
          <w:szCs w:val="24"/>
        </w:rPr>
        <w:t>take</w:t>
      </w:r>
      <w:r>
        <w:rPr>
          <w:spacing w:val="1"/>
          <w:sz w:val="24"/>
          <w:szCs w:val="24"/>
        </w:rPr>
        <w:t xml:space="preserve"> </w:t>
      </w:r>
      <w:r>
        <w:rPr>
          <w:sz w:val="24"/>
          <w:szCs w:val="24"/>
        </w:rPr>
        <w:t>pla</w:t>
      </w:r>
      <w:r>
        <w:rPr>
          <w:spacing w:val="-1"/>
          <w:sz w:val="24"/>
          <w:szCs w:val="24"/>
        </w:rPr>
        <w:t>c</w:t>
      </w:r>
      <w:r>
        <w:rPr>
          <w:sz w:val="24"/>
          <w:szCs w:val="24"/>
        </w:rPr>
        <w:t>e</w:t>
      </w:r>
      <w:r>
        <w:rPr>
          <w:spacing w:val="2"/>
          <w:sz w:val="24"/>
          <w:szCs w:val="24"/>
        </w:rPr>
        <w:t xml:space="preserve"> </w:t>
      </w:r>
      <w:r>
        <w:rPr>
          <w:sz w:val="24"/>
          <w:szCs w:val="24"/>
        </w:rPr>
        <w:t>during</w:t>
      </w:r>
      <w:r>
        <w:rPr>
          <w:spacing w:val="2"/>
          <w:sz w:val="24"/>
          <w:szCs w:val="24"/>
        </w:rPr>
        <w:t xml:space="preserve"> </w:t>
      </w:r>
      <w:r>
        <w:rPr>
          <w:spacing w:val="-5"/>
          <w:sz w:val="24"/>
          <w:szCs w:val="24"/>
        </w:rPr>
        <w:t>y</w:t>
      </w:r>
      <w:r>
        <w:rPr>
          <w:sz w:val="24"/>
          <w:szCs w:val="24"/>
        </w:rPr>
        <w:t>o</w:t>
      </w:r>
      <w:r>
        <w:rPr>
          <w:spacing w:val="2"/>
          <w:sz w:val="24"/>
          <w:szCs w:val="24"/>
        </w:rPr>
        <w:t>u</w:t>
      </w:r>
      <w:r>
        <w:rPr>
          <w:sz w:val="24"/>
          <w:szCs w:val="24"/>
        </w:rPr>
        <w:t>r</w:t>
      </w:r>
      <w:r>
        <w:rPr>
          <w:spacing w:val="7"/>
          <w:sz w:val="24"/>
          <w:szCs w:val="24"/>
        </w:rPr>
        <w:t xml:space="preserve"> </w:t>
      </w:r>
      <w:r>
        <w:rPr>
          <w:sz w:val="24"/>
          <w:szCs w:val="24"/>
        </w:rPr>
        <w:t>le</w:t>
      </w:r>
      <w:r>
        <w:rPr>
          <w:spacing w:val="-1"/>
          <w:sz w:val="24"/>
          <w:szCs w:val="24"/>
        </w:rPr>
        <w:t>c</w:t>
      </w:r>
      <w:r>
        <w:rPr>
          <w:sz w:val="24"/>
          <w:szCs w:val="24"/>
        </w:rPr>
        <w:t>ture</w:t>
      </w:r>
      <w:r>
        <w:rPr>
          <w:spacing w:val="1"/>
          <w:sz w:val="24"/>
          <w:szCs w:val="24"/>
        </w:rPr>
        <w:t xml:space="preserve"> </w:t>
      </w:r>
      <w:r>
        <w:rPr>
          <w:sz w:val="24"/>
          <w:szCs w:val="24"/>
        </w:rPr>
        <w:t>t</w:t>
      </w:r>
      <w:r>
        <w:rPr>
          <w:spacing w:val="1"/>
          <w:sz w:val="24"/>
          <w:szCs w:val="24"/>
        </w:rPr>
        <w:t>i</w:t>
      </w:r>
      <w:r>
        <w:rPr>
          <w:sz w:val="24"/>
          <w:szCs w:val="24"/>
        </w:rPr>
        <w:t>me</w:t>
      </w:r>
      <w:r>
        <w:rPr>
          <w:spacing w:val="2"/>
          <w:sz w:val="24"/>
          <w:szCs w:val="24"/>
        </w:rPr>
        <w:t xml:space="preserve"> </w:t>
      </w:r>
      <w:r>
        <w:rPr>
          <w:sz w:val="24"/>
          <w:szCs w:val="24"/>
        </w:rPr>
        <w:t>of</w:t>
      </w:r>
      <w:r w:rsidR="00745C60">
        <w:rPr>
          <w:spacing w:val="2"/>
          <w:sz w:val="24"/>
          <w:szCs w:val="24"/>
        </w:rPr>
        <w:t xml:space="preserve"> </w:t>
      </w:r>
      <w:r w:rsidR="00745C60" w:rsidRPr="00745C60">
        <w:rPr>
          <w:b/>
          <w:spacing w:val="2"/>
          <w:sz w:val="24"/>
          <w:szCs w:val="24"/>
        </w:rPr>
        <w:t>Winter</w:t>
      </w:r>
      <w:r w:rsidRPr="00745C60">
        <w:rPr>
          <w:b/>
          <w:spacing w:val="2"/>
          <w:sz w:val="24"/>
          <w:szCs w:val="24"/>
        </w:rPr>
        <w:t xml:space="preserve"> </w:t>
      </w:r>
      <w:r w:rsidRPr="00745C60">
        <w:rPr>
          <w:b/>
          <w:spacing w:val="1"/>
          <w:sz w:val="24"/>
          <w:szCs w:val="24"/>
        </w:rPr>
        <w:t>W</w:t>
      </w:r>
      <w:r w:rsidRPr="00745C60">
        <w:rPr>
          <w:b/>
          <w:spacing w:val="-1"/>
          <w:sz w:val="24"/>
          <w:szCs w:val="24"/>
        </w:rPr>
        <w:t>ee</w:t>
      </w:r>
      <w:r w:rsidRPr="00745C60">
        <w:rPr>
          <w:b/>
          <w:sz w:val="24"/>
          <w:szCs w:val="24"/>
        </w:rPr>
        <w:t>k</w:t>
      </w:r>
      <w:r w:rsidRPr="00745C60">
        <w:rPr>
          <w:b/>
          <w:spacing w:val="3"/>
          <w:sz w:val="24"/>
          <w:szCs w:val="24"/>
        </w:rPr>
        <w:t xml:space="preserve"> </w:t>
      </w:r>
      <w:r w:rsidR="002975A9" w:rsidRPr="00745C60">
        <w:rPr>
          <w:b/>
          <w:spacing w:val="3"/>
          <w:sz w:val="24"/>
          <w:szCs w:val="24"/>
        </w:rPr>
        <w:t>3</w:t>
      </w:r>
      <w:r>
        <w:rPr>
          <w:sz w:val="24"/>
          <w:szCs w:val="24"/>
        </w:rPr>
        <w:t>.</w:t>
      </w:r>
      <w:r>
        <w:rPr>
          <w:spacing w:val="3"/>
          <w:sz w:val="24"/>
          <w:szCs w:val="24"/>
        </w:rPr>
        <w:t xml:space="preserve"> </w:t>
      </w:r>
      <w:r>
        <w:rPr>
          <w:spacing w:val="1"/>
          <w:sz w:val="24"/>
          <w:szCs w:val="24"/>
        </w:rPr>
        <w:t>S</w:t>
      </w:r>
      <w:r>
        <w:rPr>
          <w:sz w:val="24"/>
          <w:szCs w:val="24"/>
        </w:rPr>
        <w:t>tudents m</w:t>
      </w:r>
      <w:r>
        <w:rPr>
          <w:spacing w:val="-2"/>
          <w:sz w:val="24"/>
          <w:szCs w:val="24"/>
        </w:rPr>
        <w:t>us</w:t>
      </w:r>
      <w:r>
        <w:rPr>
          <w:sz w:val="24"/>
          <w:szCs w:val="24"/>
        </w:rPr>
        <w:t>t pr</w:t>
      </w:r>
      <w:r>
        <w:rPr>
          <w:spacing w:val="-2"/>
          <w:sz w:val="24"/>
          <w:szCs w:val="24"/>
        </w:rPr>
        <w:t>e</w:t>
      </w:r>
      <w:r>
        <w:rPr>
          <w:sz w:val="24"/>
          <w:szCs w:val="24"/>
        </w:rPr>
        <w:t>s</w:t>
      </w:r>
      <w:r>
        <w:rPr>
          <w:spacing w:val="-1"/>
          <w:sz w:val="24"/>
          <w:szCs w:val="24"/>
        </w:rPr>
        <w:t>e</w:t>
      </w:r>
      <w:r>
        <w:rPr>
          <w:sz w:val="24"/>
          <w:szCs w:val="24"/>
        </w:rPr>
        <w:t>nt</w:t>
      </w:r>
      <w:r>
        <w:rPr>
          <w:spacing w:val="1"/>
          <w:sz w:val="24"/>
          <w:szCs w:val="24"/>
        </w:rPr>
        <w:t xml:space="preserve"> </w:t>
      </w:r>
      <w:r>
        <w:rPr>
          <w:spacing w:val="-1"/>
          <w:sz w:val="24"/>
          <w:szCs w:val="24"/>
        </w:rPr>
        <w:t>a</w:t>
      </w:r>
      <w:r>
        <w:rPr>
          <w:sz w:val="24"/>
          <w:szCs w:val="24"/>
        </w:rPr>
        <w:t>t</w:t>
      </w:r>
      <w:r>
        <w:rPr>
          <w:spacing w:val="4"/>
          <w:sz w:val="24"/>
          <w:szCs w:val="24"/>
        </w:rPr>
        <w:t xml:space="preserve"> </w:t>
      </w:r>
      <w:r>
        <w:rPr>
          <w:spacing w:val="-1"/>
          <w:sz w:val="24"/>
          <w:szCs w:val="24"/>
        </w:rPr>
        <w:t>e</w:t>
      </w:r>
      <w:r>
        <w:rPr>
          <w:sz w:val="24"/>
          <w:szCs w:val="24"/>
        </w:rPr>
        <w:t>i</w:t>
      </w:r>
      <w:r>
        <w:rPr>
          <w:spacing w:val="1"/>
          <w:sz w:val="24"/>
          <w:szCs w:val="24"/>
        </w:rPr>
        <w:t>t</w:t>
      </w:r>
      <w:r>
        <w:rPr>
          <w:sz w:val="24"/>
          <w:szCs w:val="24"/>
        </w:rPr>
        <w:t>h</w:t>
      </w:r>
      <w:r>
        <w:rPr>
          <w:spacing w:val="-1"/>
          <w:sz w:val="24"/>
          <w:szCs w:val="24"/>
        </w:rPr>
        <w:t>e</w:t>
      </w:r>
      <w:r>
        <w:rPr>
          <w:sz w:val="24"/>
          <w:szCs w:val="24"/>
        </w:rPr>
        <w:t>r th</w:t>
      </w:r>
      <w:r>
        <w:rPr>
          <w:spacing w:val="1"/>
          <w:sz w:val="24"/>
          <w:szCs w:val="24"/>
        </w:rPr>
        <w:t>i</w:t>
      </w:r>
      <w:r>
        <w:rPr>
          <w:sz w:val="24"/>
          <w:szCs w:val="24"/>
        </w:rPr>
        <w:t>s</w:t>
      </w:r>
      <w:r>
        <w:rPr>
          <w:spacing w:val="1"/>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ntation</w:t>
      </w:r>
      <w:r>
        <w:rPr>
          <w:spacing w:val="1"/>
          <w:sz w:val="24"/>
          <w:szCs w:val="24"/>
        </w:rPr>
        <w:t xml:space="preserve"> </w:t>
      </w:r>
      <w:r>
        <w:rPr>
          <w:sz w:val="24"/>
          <w:szCs w:val="24"/>
        </w:rPr>
        <w:t xml:space="preserve">or </w:t>
      </w:r>
      <w:r>
        <w:rPr>
          <w:spacing w:val="-1"/>
          <w:sz w:val="24"/>
          <w:szCs w:val="24"/>
        </w:rPr>
        <w:t>a</w:t>
      </w:r>
      <w:r>
        <w:rPr>
          <w:sz w:val="24"/>
          <w:szCs w:val="24"/>
        </w:rPr>
        <w:t>t</w:t>
      </w:r>
      <w:r>
        <w:rPr>
          <w:spacing w:val="1"/>
          <w:sz w:val="24"/>
          <w:szCs w:val="24"/>
        </w:rPr>
        <w:t xml:space="preserv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pacing w:val="2"/>
          <w:sz w:val="24"/>
          <w:szCs w:val="24"/>
        </w:rPr>
        <w:t>b</w:t>
      </w:r>
      <w:r>
        <w:rPr>
          <w:sz w:val="24"/>
          <w:szCs w:val="24"/>
        </w:rPr>
        <w:t>le 7</w:t>
      </w:r>
      <w:r>
        <w:rPr>
          <w:spacing w:val="6"/>
          <w:sz w:val="24"/>
          <w:szCs w:val="24"/>
        </w:rPr>
        <w:t xml:space="preserve"> </w:t>
      </w:r>
      <w:r>
        <w:rPr>
          <w:sz w:val="24"/>
          <w:szCs w:val="24"/>
        </w:rPr>
        <w:t>pr</w:t>
      </w:r>
      <w:r>
        <w:rPr>
          <w:spacing w:val="-2"/>
          <w:sz w:val="24"/>
          <w:szCs w:val="24"/>
        </w:rPr>
        <w:t>e</w:t>
      </w:r>
      <w:r>
        <w:rPr>
          <w:spacing w:val="2"/>
          <w:sz w:val="24"/>
          <w:szCs w:val="24"/>
        </w:rPr>
        <w:t>s</w:t>
      </w:r>
      <w:r>
        <w:rPr>
          <w:spacing w:val="-1"/>
          <w:sz w:val="24"/>
          <w:szCs w:val="24"/>
        </w:rPr>
        <w:t>e</w:t>
      </w:r>
      <w:r>
        <w:rPr>
          <w:sz w:val="24"/>
          <w:szCs w:val="24"/>
        </w:rPr>
        <w:t>ntatio</w:t>
      </w:r>
      <w:r>
        <w:rPr>
          <w:spacing w:val="1"/>
          <w:sz w:val="24"/>
          <w:szCs w:val="24"/>
        </w:rPr>
        <w:t>n</w:t>
      </w:r>
      <w:r>
        <w:rPr>
          <w:sz w:val="24"/>
          <w:szCs w:val="24"/>
        </w:rPr>
        <w:t>.</w:t>
      </w:r>
      <w:r>
        <w:rPr>
          <w:spacing w:val="1"/>
          <w:sz w:val="24"/>
          <w:szCs w:val="24"/>
        </w:rPr>
        <w:t xml:space="preserve"> </w:t>
      </w:r>
      <w:r>
        <w:rPr>
          <w:sz w:val="24"/>
          <w:szCs w:val="24"/>
        </w:rPr>
        <w:t>Th</w:t>
      </w:r>
      <w:r>
        <w:rPr>
          <w:spacing w:val="-1"/>
          <w:sz w:val="24"/>
          <w:szCs w:val="24"/>
        </w:rPr>
        <w:t>e</w:t>
      </w:r>
      <w:r>
        <w:rPr>
          <w:sz w:val="24"/>
          <w:szCs w:val="24"/>
        </w:rPr>
        <w:t>se</w:t>
      </w:r>
      <w:r>
        <w:rPr>
          <w:spacing w:val="2"/>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ntatio</w:t>
      </w:r>
      <w:r>
        <w:rPr>
          <w:spacing w:val="2"/>
          <w:sz w:val="24"/>
          <w:szCs w:val="24"/>
        </w:rPr>
        <w:t>n</w:t>
      </w:r>
      <w:r>
        <w:rPr>
          <w:sz w:val="24"/>
          <w:szCs w:val="24"/>
        </w:rPr>
        <w:t>s</w:t>
      </w:r>
      <w:r>
        <w:rPr>
          <w:spacing w:val="1"/>
          <w:sz w:val="24"/>
          <w:szCs w:val="24"/>
        </w:rPr>
        <w:t xml:space="preserve"> </w:t>
      </w:r>
      <w:r>
        <w:rPr>
          <w:sz w:val="24"/>
          <w:szCs w:val="24"/>
        </w:rPr>
        <w:t>will</w:t>
      </w:r>
      <w:r>
        <w:rPr>
          <w:spacing w:val="1"/>
          <w:sz w:val="24"/>
          <w:szCs w:val="24"/>
        </w:rPr>
        <w:t xml:space="preserve"> </w:t>
      </w:r>
      <w:r>
        <w:rPr>
          <w:sz w:val="24"/>
          <w:szCs w:val="24"/>
        </w:rPr>
        <w:t xml:space="preserve">be </w:t>
      </w:r>
      <w:r>
        <w:rPr>
          <w:spacing w:val="1"/>
          <w:sz w:val="24"/>
          <w:szCs w:val="24"/>
        </w:rPr>
        <w:t>1</w:t>
      </w:r>
      <w:r>
        <w:rPr>
          <w:sz w:val="24"/>
          <w:szCs w:val="24"/>
        </w:rPr>
        <w:t>2 m</w:t>
      </w:r>
      <w:r>
        <w:rPr>
          <w:spacing w:val="1"/>
          <w:sz w:val="24"/>
          <w:szCs w:val="24"/>
        </w:rPr>
        <w:t>i</w:t>
      </w:r>
      <w:r>
        <w:rPr>
          <w:sz w:val="24"/>
          <w:szCs w:val="24"/>
        </w:rPr>
        <w:t xml:space="preserve">nutes plus 5 </w:t>
      </w:r>
      <w:r>
        <w:rPr>
          <w:spacing w:val="1"/>
          <w:sz w:val="24"/>
          <w:szCs w:val="24"/>
        </w:rPr>
        <w:t>m</w:t>
      </w:r>
      <w:r>
        <w:rPr>
          <w:sz w:val="24"/>
          <w:szCs w:val="24"/>
        </w:rPr>
        <w:t>inu</w:t>
      </w:r>
      <w:r>
        <w:rPr>
          <w:spacing w:val="1"/>
          <w:sz w:val="24"/>
          <w:szCs w:val="24"/>
        </w:rPr>
        <w:t>t</w:t>
      </w:r>
      <w:r>
        <w:rPr>
          <w:spacing w:val="-1"/>
          <w:sz w:val="24"/>
          <w:szCs w:val="24"/>
        </w:rPr>
        <w:t>e</w:t>
      </w:r>
      <w:r>
        <w:rPr>
          <w:sz w:val="24"/>
          <w:szCs w:val="24"/>
        </w:rPr>
        <w:t xml:space="preserve">s </w:t>
      </w:r>
      <w:r>
        <w:rPr>
          <w:spacing w:val="-2"/>
          <w:sz w:val="24"/>
          <w:szCs w:val="24"/>
        </w:rPr>
        <w:t>o</w:t>
      </w:r>
      <w:r>
        <w:rPr>
          <w:sz w:val="24"/>
          <w:szCs w:val="24"/>
        </w:rPr>
        <w:t>f qu</w:t>
      </w:r>
      <w:r>
        <w:rPr>
          <w:spacing w:val="-2"/>
          <w:sz w:val="24"/>
          <w:szCs w:val="24"/>
        </w:rPr>
        <w:t>e</w:t>
      </w:r>
      <w:r>
        <w:rPr>
          <w:sz w:val="24"/>
          <w:szCs w:val="24"/>
        </w:rPr>
        <w:t>st</w:t>
      </w:r>
      <w:r>
        <w:rPr>
          <w:spacing w:val="1"/>
          <w:sz w:val="24"/>
          <w:szCs w:val="24"/>
        </w:rPr>
        <w:t>i</w:t>
      </w:r>
      <w:r>
        <w:rPr>
          <w:sz w:val="24"/>
          <w:szCs w:val="24"/>
        </w:rPr>
        <w:t>ons.</w:t>
      </w:r>
    </w:p>
    <w:p w14:paraId="2D310D98" w14:textId="77777777" w:rsidR="00C37DEC" w:rsidRDefault="00C37DEC">
      <w:pPr>
        <w:spacing w:before="16" w:line="260" w:lineRule="exact"/>
        <w:rPr>
          <w:sz w:val="26"/>
          <w:szCs w:val="26"/>
        </w:rPr>
      </w:pPr>
    </w:p>
    <w:p w14:paraId="4DE35AA8" w14:textId="77777777" w:rsidR="00C37DEC" w:rsidRDefault="00360F89">
      <w:pPr>
        <w:ind w:left="153" w:right="132"/>
        <w:jc w:val="both"/>
        <w:rPr>
          <w:sz w:val="24"/>
          <w:szCs w:val="24"/>
        </w:rPr>
      </w:pPr>
      <w:r>
        <w:rPr>
          <w:sz w:val="24"/>
          <w:szCs w:val="24"/>
        </w:rPr>
        <w:t>On s</w:t>
      </w:r>
      <w:r>
        <w:rPr>
          <w:spacing w:val="-1"/>
          <w:sz w:val="24"/>
          <w:szCs w:val="24"/>
        </w:rPr>
        <w:t>e</w:t>
      </w:r>
      <w:r>
        <w:rPr>
          <w:sz w:val="24"/>
          <w:szCs w:val="24"/>
        </w:rPr>
        <w:t>le</w:t>
      </w:r>
      <w:r>
        <w:rPr>
          <w:spacing w:val="-1"/>
          <w:sz w:val="24"/>
          <w:szCs w:val="24"/>
        </w:rPr>
        <w:t>c</w:t>
      </w:r>
      <w:r>
        <w:rPr>
          <w:sz w:val="24"/>
          <w:szCs w:val="24"/>
        </w:rPr>
        <w:t>t</w:t>
      </w:r>
      <w:r>
        <w:rPr>
          <w:spacing w:val="1"/>
          <w:sz w:val="24"/>
          <w:szCs w:val="24"/>
        </w:rPr>
        <w:t>i</w:t>
      </w:r>
      <w:r>
        <w:rPr>
          <w:sz w:val="24"/>
          <w:szCs w:val="24"/>
        </w:rPr>
        <w:t>on of</w:t>
      </w:r>
      <w:r>
        <w:rPr>
          <w:spacing w:val="1"/>
          <w:sz w:val="24"/>
          <w:szCs w:val="24"/>
        </w:rPr>
        <w:t xml:space="preserve"> </w:t>
      </w:r>
      <w:r>
        <w:rPr>
          <w:sz w:val="24"/>
          <w:szCs w:val="24"/>
        </w:rPr>
        <w:t>a</w:t>
      </w:r>
      <w:r>
        <w:rPr>
          <w:spacing w:val="-1"/>
          <w:sz w:val="24"/>
          <w:szCs w:val="24"/>
        </w:rPr>
        <w:t xml:space="preserve"> </w:t>
      </w:r>
      <w:r>
        <w:rPr>
          <w:spacing w:val="2"/>
          <w:sz w:val="24"/>
          <w:szCs w:val="24"/>
        </w:rPr>
        <w:t>p</w:t>
      </w:r>
      <w:r>
        <w:rPr>
          <w:sz w:val="24"/>
          <w:szCs w:val="24"/>
        </w:rPr>
        <w:t>ropos</w:t>
      </w:r>
      <w:r>
        <w:rPr>
          <w:spacing w:val="2"/>
          <w:sz w:val="24"/>
          <w:szCs w:val="24"/>
        </w:rPr>
        <w:t>a</w:t>
      </w:r>
      <w:r>
        <w:rPr>
          <w:sz w:val="24"/>
          <w:szCs w:val="24"/>
        </w:rPr>
        <w:t>l</w:t>
      </w:r>
      <w:r>
        <w:rPr>
          <w:spacing w:val="1"/>
          <w:sz w:val="24"/>
          <w:szCs w:val="24"/>
        </w:rPr>
        <w:t>/</w:t>
      </w:r>
      <w:r>
        <w:rPr>
          <w:sz w:val="24"/>
          <w:szCs w:val="24"/>
        </w:rPr>
        <w:t>d</w:t>
      </w:r>
      <w:r>
        <w:rPr>
          <w:spacing w:val="-1"/>
          <w:sz w:val="24"/>
          <w:szCs w:val="24"/>
        </w:rPr>
        <w:t>e</w:t>
      </w:r>
      <w:r>
        <w:rPr>
          <w:sz w:val="24"/>
          <w:szCs w:val="24"/>
        </w:rPr>
        <w:t>si</w:t>
      </w:r>
      <w:r>
        <w:rPr>
          <w:spacing w:val="-2"/>
          <w:sz w:val="24"/>
          <w:szCs w:val="24"/>
        </w:rPr>
        <w:t>g</w:t>
      </w:r>
      <w:r>
        <w:rPr>
          <w:sz w:val="24"/>
          <w:szCs w:val="24"/>
        </w:rPr>
        <w:t>n the</w:t>
      </w:r>
      <w:r>
        <w:rPr>
          <w:spacing w:val="2"/>
          <w:sz w:val="24"/>
          <w:szCs w:val="24"/>
        </w:rPr>
        <w:t xml:space="preserve"> </w:t>
      </w:r>
      <w:r>
        <w:rPr>
          <w:spacing w:val="-1"/>
          <w:sz w:val="24"/>
          <w:szCs w:val="24"/>
        </w:rPr>
        <w:t>c</w:t>
      </w:r>
      <w:r>
        <w:rPr>
          <w:sz w:val="24"/>
          <w:szCs w:val="24"/>
        </w:rPr>
        <w:t>usto</w:t>
      </w:r>
      <w:r>
        <w:rPr>
          <w:spacing w:val="1"/>
          <w:sz w:val="24"/>
          <w:szCs w:val="24"/>
        </w:rPr>
        <w:t>m</w:t>
      </w:r>
      <w:r>
        <w:rPr>
          <w:spacing w:val="-1"/>
          <w:sz w:val="24"/>
          <w:szCs w:val="24"/>
        </w:rPr>
        <w:t>e</w:t>
      </w:r>
      <w:r>
        <w:rPr>
          <w:sz w:val="24"/>
          <w:szCs w:val="24"/>
        </w:rPr>
        <w:t xml:space="preserve">r </w:t>
      </w:r>
      <w:r>
        <w:rPr>
          <w:spacing w:val="-1"/>
          <w:sz w:val="24"/>
          <w:szCs w:val="24"/>
        </w:rPr>
        <w:t>w</w:t>
      </w:r>
      <w:r>
        <w:rPr>
          <w:sz w:val="24"/>
          <w:szCs w:val="24"/>
        </w:rPr>
        <w:t>i</w:t>
      </w:r>
      <w:r>
        <w:rPr>
          <w:spacing w:val="3"/>
          <w:sz w:val="24"/>
          <w:szCs w:val="24"/>
        </w:rPr>
        <w:t>l</w:t>
      </w:r>
      <w:r>
        <w:rPr>
          <w:sz w:val="24"/>
          <w:szCs w:val="24"/>
        </w:rPr>
        <w:t>l ent</w:t>
      </w:r>
      <w:r>
        <w:rPr>
          <w:spacing w:val="-1"/>
          <w:sz w:val="24"/>
          <w:szCs w:val="24"/>
        </w:rPr>
        <w:t>e</w:t>
      </w:r>
      <w:r>
        <w:rPr>
          <w:sz w:val="24"/>
          <w:szCs w:val="24"/>
        </w:rPr>
        <w:t>r into a</w:t>
      </w:r>
      <w:r>
        <w:rPr>
          <w:spacing w:val="1"/>
          <w:sz w:val="24"/>
          <w:szCs w:val="24"/>
        </w:rPr>
        <w:t xml:space="preserve"> </w:t>
      </w:r>
      <w:r>
        <w:rPr>
          <w:spacing w:val="-1"/>
          <w:sz w:val="24"/>
          <w:szCs w:val="24"/>
        </w:rPr>
        <w:t>c</w:t>
      </w:r>
      <w:r>
        <w:rPr>
          <w:sz w:val="24"/>
          <w:szCs w:val="24"/>
        </w:rPr>
        <w:t>ontr</w:t>
      </w:r>
      <w:r>
        <w:rPr>
          <w:spacing w:val="1"/>
          <w:sz w:val="24"/>
          <w:szCs w:val="24"/>
        </w:rPr>
        <w:t>a</w:t>
      </w:r>
      <w:r>
        <w:rPr>
          <w:spacing w:val="-1"/>
          <w:sz w:val="24"/>
          <w:szCs w:val="24"/>
        </w:rPr>
        <w:t>c</w:t>
      </w:r>
      <w:r>
        <w:rPr>
          <w:sz w:val="24"/>
          <w:szCs w:val="24"/>
        </w:rPr>
        <w:t>tual</w:t>
      </w:r>
      <w:r>
        <w:rPr>
          <w:spacing w:val="2"/>
          <w:sz w:val="24"/>
          <w:szCs w:val="24"/>
        </w:rPr>
        <w:t xml:space="preserve"> </w:t>
      </w:r>
      <w:r>
        <w:rPr>
          <w:spacing w:val="-1"/>
          <w:sz w:val="24"/>
          <w:szCs w:val="24"/>
        </w:rPr>
        <w:t>a</w:t>
      </w:r>
      <w:r>
        <w:rPr>
          <w:sz w:val="24"/>
          <w:szCs w:val="24"/>
        </w:rPr>
        <w:t>gr</w:t>
      </w:r>
      <w:r>
        <w:rPr>
          <w:spacing w:val="-2"/>
          <w:sz w:val="24"/>
          <w:szCs w:val="24"/>
        </w:rPr>
        <w:t>e</w:t>
      </w:r>
      <w:r>
        <w:rPr>
          <w:spacing w:val="-1"/>
          <w:sz w:val="24"/>
          <w:szCs w:val="24"/>
        </w:rPr>
        <w:t>e</w:t>
      </w:r>
      <w:r>
        <w:rPr>
          <w:spacing w:val="3"/>
          <w:sz w:val="24"/>
          <w:szCs w:val="24"/>
        </w:rPr>
        <w:t>m</w:t>
      </w:r>
      <w:r>
        <w:rPr>
          <w:spacing w:val="-1"/>
          <w:sz w:val="24"/>
          <w:szCs w:val="24"/>
        </w:rPr>
        <w:t>e</w:t>
      </w:r>
      <w:r>
        <w:rPr>
          <w:sz w:val="24"/>
          <w:szCs w:val="24"/>
        </w:rPr>
        <w:t>nt wi</w:t>
      </w:r>
      <w:r>
        <w:rPr>
          <w:spacing w:val="1"/>
          <w:sz w:val="24"/>
          <w:szCs w:val="24"/>
        </w:rPr>
        <w:t>t</w:t>
      </w:r>
      <w:r>
        <w:rPr>
          <w:sz w:val="24"/>
          <w:szCs w:val="24"/>
        </w:rPr>
        <w:t>h the t</w:t>
      </w:r>
      <w:r>
        <w:rPr>
          <w:spacing w:val="1"/>
          <w:sz w:val="24"/>
          <w:szCs w:val="24"/>
        </w:rPr>
        <w:t>e</w:t>
      </w:r>
      <w:r>
        <w:rPr>
          <w:spacing w:val="-1"/>
          <w:sz w:val="24"/>
          <w:szCs w:val="24"/>
        </w:rPr>
        <w:t>a</w:t>
      </w:r>
      <w:r>
        <w:rPr>
          <w:sz w:val="24"/>
          <w:szCs w:val="24"/>
        </w:rPr>
        <w:t>m to</w:t>
      </w:r>
      <w:r>
        <w:rPr>
          <w:spacing w:val="3"/>
          <w:sz w:val="24"/>
          <w:szCs w:val="24"/>
        </w:rPr>
        <w:t xml:space="preserve"> </w:t>
      </w:r>
      <w:r>
        <w:rPr>
          <w:sz w:val="24"/>
          <w:szCs w:val="24"/>
        </w:rPr>
        <w:t>d</w:t>
      </w:r>
      <w:r>
        <w:rPr>
          <w:spacing w:val="-1"/>
          <w:sz w:val="24"/>
          <w:szCs w:val="24"/>
        </w:rPr>
        <w:t>e</w:t>
      </w:r>
      <w:r>
        <w:rPr>
          <w:sz w:val="24"/>
          <w:szCs w:val="24"/>
        </w:rPr>
        <w:t>v</w:t>
      </w:r>
      <w:r>
        <w:rPr>
          <w:spacing w:val="-1"/>
          <w:sz w:val="24"/>
          <w:szCs w:val="24"/>
        </w:rPr>
        <w:t>e</w:t>
      </w:r>
      <w:r>
        <w:rPr>
          <w:sz w:val="24"/>
          <w:szCs w:val="24"/>
        </w:rPr>
        <w:t>lop</w:t>
      </w:r>
      <w:r>
        <w:rPr>
          <w:spacing w:val="3"/>
          <w:sz w:val="24"/>
          <w:szCs w:val="24"/>
        </w:rPr>
        <w:t xml:space="preserve"> </w:t>
      </w:r>
      <w:r>
        <w:rPr>
          <w:sz w:val="24"/>
          <w:szCs w:val="24"/>
        </w:rPr>
        <w:t>the</w:t>
      </w:r>
      <w:r>
        <w:rPr>
          <w:spacing w:val="2"/>
          <w:sz w:val="24"/>
          <w:szCs w:val="24"/>
        </w:rPr>
        <w:t xml:space="preserve"> </w:t>
      </w:r>
      <w:r>
        <w:rPr>
          <w:sz w:val="24"/>
          <w:szCs w:val="24"/>
        </w:rPr>
        <w:t>prod</w:t>
      </w:r>
      <w:r>
        <w:rPr>
          <w:spacing w:val="-1"/>
          <w:sz w:val="24"/>
          <w:szCs w:val="24"/>
        </w:rPr>
        <w:t>uc</w:t>
      </w:r>
      <w:r>
        <w:rPr>
          <w:sz w:val="24"/>
          <w:szCs w:val="24"/>
        </w:rPr>
        <w:t>t</w:t>
      </w:r>
      <w:r>
        <w:rPr>
          <w:spacing w:val="3"/>
          <w:sz w:val="24"/>
          <w:szCs w:val="24"/>
        </w:rPr>
        <w:t xml:space="preserve"> </w:t>
      </w:r>
      <w:r>
        <w:rPr>
          <w:spacing w:val="-2"/>
          <w:sz w:val="24"/>
          <w:szCs w:val="24"/>
        </w:rPr>
        <w:t>o</w:t>
      </w:r>
      <w:r>
        <w:rPr>
          <w:sz w:val="24"/>
          <w:szCs w:val="24"/>
        </w:rPr>
        <w:t>v</w:t>
      </w:r>
      <w:r>
        <w:rPr>
          <w:spacing w:val="-1"/>
          <w:sz w:val="24"/>
          <w:szCs w:val="24"/>
        </w:rPr>
        <w:t>e</w:t>
      </w:r>
      <w:r>
        <w:rPr>
          <w:sz w:val="24"/>
          <w:szCs w:val="24"/>
        </w:rPr>
        <w:t>r</w:t>
      </w:r>
      <w:r>
        <w:rPr>
          <w:spacing w:val="1"/>
          <w:sz w:val="24"/>
          <w:szCs w:val="24"/>
        </w:rPr>
        <w:t xml:space="preserve"> </w:t>
      </w:r>
      <w:r>
        <w:rPr>
          <w:sz w:val="24"/>
          <w:szCs w:val="24"/>
        </w:rPr>
        <w:t>the</w:t>
      </w:r>
      <w:r>
        <w:rPr>
          <w:spacing w:val="2"/>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 xml:space="preserve">on. </w:t>
      </w:r>
      <w:r>
        <w:rPr>
          <w:spacing w:val="4"/>
          <w:sz w:val="24"/>
          <w:szCs w:val="24"/>
        </w:rPr>
        <w:t xml:space="preserve"> </w:t>
      </w:r>
      <w:r>
        <w:rPr>
          <w:sz w:val="24"/>
          <w:szCs w:val="24"/>
        </w:rPr>
        <w:t>The</w:t>
      </w:r>
      <w:r>
        <w:rPr>
          <w:spacing w:val="1"/>
          <w:sz w:val="24"/>
          <w:szCs w:val="24"/>
        </w:rPr>
        <w:t xml:space="preserve"> </w:t>
      </w:r>
      <w:r>
        <w:rPr>
          <w:sz w:val="24"/>
          <w:szCs w:val="24"/>
        </w:rPr>
        <w:t>full</w:t>
      </w:r>
      <w:r>
        <w:rPr>
          <w:spacing w:val="-2"/>
          <w:sz w:val="24"/>
          <w:szCs w:val="24"/>
        </w:rPr>
        <w:t xml:space="preserve"> </w:t>
      </w:r>
      <w:r>
        <w:rPr>
          <w:sz w:val="24"/>
          <w:szCs w:val="24"/>
        </w:rPr>
        <w:t>bud</w:t>
      </w:r>
      <w:r>
        <w:rPr>
          <w:spacing w:val="-2"/>
          <w:sz w:val="24"/>
          <w:szCs w:val="24"/>
        </w:rPr>
        <w:t>g</w:t>
      </w:r>
      <w:r>
        <w:rPr>
          <w:spacing w:val="-1"/>
          <w:sz w:val="24"/>
          <w:szCs w:val="24"/>
        </w:rPr>
        <w:t>e</w:t>
      </w:r>
      <w:r>
        <w:rPr>
          <w:sz w:val="24"/>
          <w:szCs w:val="24"/>
        </w:rPr>
        <w:t>t</w:t>
      </w:r>
      <w:r>
        <w:rPr>
          <w:spacing w:val="3"/>
          <w:sz w:val="24"/>
          <w:szCs w:val="24"/>
        </w:rPr>
        <w:t xml:space="preserve"> </w:t>
      </w:r>
      <w:r>
        <w:rPr>
          <w:sz w:val="24"/>
          <w:szCs w:val="24"/>
        </w:rPr>
        <w:t>will</w:t>
      </w:r>
      <w:r>
        <w:rPr>
          <w:spacing w:val="3"/>
          <w:sz w:val="24"/>
          <w:szCs w:val="24"/>
        </w:rPr>
        <w:t xml:space="preserve"> </w:t>
      </w:r>
      <w:r>
        <w:rPr>
          <w:sz w:val="24"/>
          <w:szCs w:val="24"/>
        </w:rPr>
        <w:t>be</w:t>
      </w:r>
      <w:r>
        <w:rPr>
          <w:spacing w:val="1"/>
          <w:sz w:val="24"/>
          <w:szCs w:val="24"/>
        </w:rPr>
        <w:t xml:space="preserve"> </w:t>
      </w:r>
      <w:r>
        <w:rPr>
          <w:sz w:val="24"/>
          <w:szCs w:val="24"/>
        </w:rPr>
        <w:t>d</w:t>
      </w:r>
      <w:r>
        <w:rPr>
          <w:spacing w:val="-1"/>
          <w:sz w:val="24"/>
          <w:szCs w:val="24"/>
        </w:rPr>
        <w:t>ec</w:t>
      </w:r>
      <w:r>
        <w:rPr>
          <w:sz w:val="24"/>
          <w:szCs w:val="24"/>
        </w:rPr>
        <w:t>ided</w:t>
      </w:r>
      <w:r>
        <w:rPr>
          <w:spacing w:val="2"/>
          <w:sz w:val="24"/>
          <w:szCs w:val="24"/>
        </w:rPr>
        <w:t xml:space="preserve"> </w:t>
      </w:r>
      <w:r>
        <w:rPr>
          <w:sz w:val="24"/>
          <w:szCs w:val="24"/>
        </w:rPr>
        <w:t>during the</w:t>
      </w:r>
      <w:r>
        <w:rPr>
          <w:spacing w:val="2"/>
          <w:sz w:val="24"/>
          <w:szCs w:val="24"/>
        </w:rPr>
        <w:t xml:space="preserve"> </w:t>
      </w:r>
      <w:r>
        <w:rPr>
          <w:sz w:val="24"/>
          <w:szCs w:val="24"/>
        </w:rPr>
        <w:t>r</w:t>
      </w:r>
      <w:r>
        <w:rPr>
          <w:spacing w:val="-2"/>
          <w:sz w:val="24"/>
          <w:szCs w:val="24"/>
        </w:rPr>
        <w:t>e</w:t>
      </w:r>
      <w:r>
        <w:rPr>
          <w:sz w:val="24"/>
          <w:szCs w:val="24"/>
        </w:rPr>
        <w:t>maind</w:t>
      </w:r>
      <w:r>
        <w:rPr>
          <w:spacing w:val="1"/>
          <w:sz w:val="24"/>
          <w:szCs w:val="24"/>
        </w:rPr>
        <w:t>e</w:t>
      </w:r>
      <w:r>
        <w:rPr>
          <w:sz w:val="24"/>
          <w:szCs w:val="24"/>
        </w:rPr>
        <w:t>r</w:t>
      </w:r>
      <w:r>
        <w:rPr>
          <w:spacing w:val="1"/>
          <w:sz w:val="24"/>
          <w:szCs w:val="24"/>
        </w:rPr>
        <w:t xml:space="preserve"> </w:t>
      </w:r>
      <w:r>
        <w:rPr>
          <w:sz w:val="24"/>
          <w:szCs w:val="24"/>
        </w:rPr>
        <w:t>of</w:t>
      </w:r>
      <w:r>
        <w:rPr>
          <w:spacing w:val="1"/>
          <w:sz w:val="24"/>
          <w:szCs w:val="24"/>
        </w:rPr>
        <w:t xml:space="preserve"> </w:t>
      </w:r>
      <w:r>
        <w:rPr>
          <w:sz w:val="24"/>
          <w:szCs w:val="24"/>
        </w:rPr>
        <w:t>the s</w:t>
      </w:r>
      <w:r>
        <w:rPr>
          <w:spacing w:val="-1"/>
          <w:sz w:val="24"/>
          <w:szCs w:val="24"/>
        </w:rPr>
        <w:t>e</w:t>
      </w:r>
      <w:r>
        <w:rPr>
          <w:sz w:val="24"/>
          <w:szCs w:val="24"/>
        </w:rPr>
        <w:t>ss</w:t>
      </w:r>
      <w:r>
        <w:rPr>
          <w:spacing w:val="1"/>
          <w:sz w:val="24"/>
          <w:szCs w:val="24"/>
        </w:rPr>
        <w:t>i</w:t>
      </w:r>
      <w:r>
        <w:rPr>
          <w:sz w:val="24"/>
          <w:szCs w:val="24"/>
        </w:rPr>
        <w:t xml:space="preserve">on </w:t>
      </w:r>
      <w:r>
        <w:rPr>
          <w:spacing w:val="-1"/>
          <w:sz w:val="24"/>
          <w:szCs w:val="24"/>
        </w:rPr>
        <w:t>a</w:t>
      </w:r>
      <w:r>
        <w:rPr>
          <w:sz w:val="24"/>
          <w:szCs w:val="24"/>
        </w:rPr>
        <w:t>nd p</w:t>
      </w:r>
      <w:r>
        <w:rPr>
          <w:spacing w:val="1"/>
          <w:sz w:val="24"/>
          <w:szCs w:val="24"/>
        </w:rPr>
        <w:t>r</w:t>
      </w:r>
      <w:r>
        <w:rPr>
          <w:spacing w:val="-1"/>
          <w:sz w:val="24"/>
          <w:szCs w:val="24"/>
        </w:rPr>
        <w:t>e</w:t>
      </w:r>
      <w:r>
        <w:rPr>
          <w:sz w:val="24"/>
          <w:szCs w:val="24"/>
        </w:rPr>
        <w:t>p</w:t>
      </w:r>
      <w:r>
        <w:rPr>
          <w:spacing w:val="-1"/>
          <w:sz w:val="24"/>
          <w:szCs w:val="24"/>
        </w:rPr>
        <w:t>a</w:t>
      </w:r>
      <w:r>
        <w:rPr>
          <w:spacing w:val="1"/>
          <w:sz w:val="24"/>
          <w:szCs w:val="24"/>
        </w:rPr>
        <w:t>r</w:t>
      </w:r>
      <w:r>
        <w:rPr>
          <w:spacing w:val="-1"/>
          <w:sz w:val="24"/>
          <w:szCs w:val="24"/>
        </w:rPr>
        <w:t>a</w:t>
      </w:r>
      <w:r>
        <w:rPr>
          <w:sz w:val="24"/>
          <w:szCs w:val="24"/>
        </w:rPr>
        <w:t>t</w:t>
      </w:r>
      <w:r>
        <w:rPr>
          <w:spacing w:val="1"/>
          <w:sz w:val="24"/>
          <w:szCs w:val="24"/>
        </w:rPr>
        <w:t>i</w:t>
      </w:r>
      <w:r>
        <w:rPr>
          <w:sz w:val="24"/>
          <w:szCs w:val="24"/>
        </w:rPr>
        <w:t>on of the d</w:t>
      </w:r>
      <w:r>
        <w:rPr>
          <w:spacing w:val="-1"/>
          <w:sz w:val="24"/>
          <w:szCs w:val="24"/>
        </w:rPr>
        <w:t>e</w:t>
      </w:r>
      <w:r>
        <w:rPr>
          <w:spacing w:val="3"/>
          <w:sz w:val="24"/>
          <w:szCs w:val="24"/>
        </w:rPr>
        <w:t>t</w:t>
      </w:r>
      <w:r>
        <w:rPr>
          <w:spacing w:val="-1"/>
          <w:sz w:val="24"/>
          <w:szCs w:val="24"/>
        </w:rPr>
        <w:t>a</w:t>
      </w:r>
      <w:r>
        <w:rPr>
          <w:sz w:val="24"/>
          <w:szCs w:val="24"/>
        </w:rPr>
        <w:t>i</w:t>
      </w:r>
      <w:r>
        <w:rPr>
          <w:spacing w:val="1"/>
          <w:sz w:val="24"/>
          <w:szCs w:val="24"/>
        </w:rPr>
        <w:t>l</w:t>
      </w:r>
      <w:r>
        <w:rPr>
          <w:spacing w:val="-1"/>
          <w:sz w:val="24"/>
          <w:szCs w:val="24"/>
        </w:rPr>
        <w:t>e</w:t>
      </w:r>
      <w:r>
        <w:rPr>
          <w:sz w:val="24"/>
          <w:szCs w:val="24"/>
        </w:rPr>
        <w:t>d d</w:t>
      </w:r>
      <w:r>
        <w:rPr>
          <w:spacing w:val="-1"/>
          <w:sz w:val="24"/>
          <w:szCs w:val="24"/>
        </w:rPr>
        <w:t>e</w:t>
      </w:r>
      <w:r>
        <w:rPr>
          <w:sz w:val="24"/>
          <w:szCs w:val="24"/>
        </w:rPr>
        <w:t>s</w:t>
      </w:r>
      <w:r>
        <w:rPr>
          <w:spacing w:val="3"/>
          <w:sz w:val="24"/>
          <w:szCs w:val="24"/>
        </w:rPr>
        <w:t>i</w:t>
      </w:r>
      <w:r>
        <w:rPr>
          <w:spacing w:val="-2"/>
          <w:sz w:val="24"/>
          <w:szCs w:val="24"/>
        </w:rPr>
        <w:t>g</w:t>
      </w:r>
      <w:r>
        <w:rPr>
          <w:sz w:val="24"/>
          <w:szCs w:val="24"/>
        </w:rPr>
        <w:t xml:space="preserve">n </w:t>
      </w:r>
      <w:r>
        <w:rPr>
          <w:spacing w:val="1"/>
          <w:sz w:val="24"/>
          <w:szCs w:val="24"/>
        </w:rPr>
        <w:t>re</w:t>
      </w:r>
      <w:r>
        <w:rPr>
          <w:sz w:val="24"/>
          <w:szCs w:val="24"/>
        </w:rPr>
        <w:t>port (</w:t>
      </w:r>
      <w:r>
        <w:rPr>
          <w:spacing w:val="-1"/>
          <w:sz w:val="24"/>
          <w:szCs w:val="24"/>
        </w:rPr>
        <w:t>De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 xml:space="preserve">ble </w:t>
      </w:r>
      <w:r>
        <w:rPr>
          <w:spacing w:val="2"/>
          <w:sz w:val="24"/>
          <w:szCs w:val="24"/>
        </w:rPr>
        <w:t>2</w:t>
      </w:r>
      <w:r>
        <w:rPr>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fin</w:t>
      </w:r>
      <w:r>
        <w:rPr>
          <w:spacing w:val="6"/>
          <w:sz w:val="24"/>
          <w:szCs w:val="24"/>
        </w:rPr>
        <w:t>a</w:t>
      </w:r>
      <w:r>
        <w:rPr>
          <w:sz w:val="24"/>
          <w:szCs w:val="24"/>
        </w:rPr>
        <w:t>l</w:t>
      </w:r>
      <w:r>
        <w:rPr>
          <w:spacing w:val="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 xml:space="preserve"> </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ntati</w:t>
      </w:r>
      <w:r>
        <w:rPr>
          <w:spacing w:val="3"/>
          <w:sz w:val="24"/>
          <w:szCs w:val="24"/>
        </w:rPr>
        <w:t>o</w:t>
      </w:r>
      <w:r>
        <w:rPr>
          <w:sz w:val="24"/>
          <w:szCs w:val="24"/>
        </w:rPr>
        <w:t>n (</w:t>
      </w:r>
      <w:r>
        <w:rPr>
          <w:spacing w:val="-1"/>
          <w:sz w:val="24"/>
          <w:szCs w:val="24"/>
        </w:rPr>
        <w:t>De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a</w:t>
      </w:r>
      <w:r>
        <w:rPr>
          <w:sz w:val="24"/>
          <w:szCs w:val="24"/>
        </w:rPr>
        <w:t>ble 7</w:t>
      </w:r>
      <w:r>
        <w:rPr>
          <w:spacing w:val="-1"/>
          <w:sz w:val="24"/>
          <w:szCs w:val="24"/>
        </w:rPr>
        <w:t>)</w:t>
      </w:r>
      <w:r>
        <w:rPr>
          <w:sz w:val="24"/>
          <w:szCs w:val="24"/>
        </w:rPr>
        <w:t>.</w:t>
      </w:r>
    </w:p>
    <w:p w14:paraId="2619C217" w14:textId="77777777" w:rsidR="00C37DEC" w:rsidRDefault="00C37DEC">
      <w:pPr>
        <w:spacing w:before="1" w:line="280" w:lineRule="exact"/>
        <w:rPr>
          <w:sz w:val="28"/>
          <w:szCs w:val="28"/>
        </w:rPr>
      </w:pPr>
    </w:p>
    <w:p w14:paraId="4537A4C7" w14:textId="77777777" w:rsidR="00C37DEC" w:rsidRDefault="00360F89">
      <w:pPr>
        <w:ind w:left="206" w:right="5243"/>
        <w:jc w:val="both"/>
        <w:rPr>
          <w:sz w:val="24"/>
          <w:szCs w:val="24"/>
        </w:rPr>
      </w:pPr>
      <w:r>
        <w:rPr>
          <w:b/>
          <w:sz w:val="24"/>
          <w:szCs w:val="24"/>
        </w:rPr>
        <w:t xml:space="preserve">7.2   </w:t>
      </w:r>
      <w:r>
        <w:rPr>
          <w:b/>
          <w:spacing w:val="39"/>
          <w:sz w:val="24"/>
          <w:szCs w:val="24"/>
        </w:rPr>
        <w:t xml:space="preserve">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2:</w:t>
      </w:r>
      <w:r>
        <w:rPr>
          <w:b/>
          <w:spacing w:val="2"/>
          <w:sz w:val="24"/>
          <w:szCs w:val="24"/>
        </w:rPr>
        <w:t xml:space="preserve"> </w:t>
      </w:r>
      <w:r>
        <w:rPr>
          <w:b/>
          <w:sz w:val="24"/>
          <w:szCs w:val="24"/>
        </w:rPr>
        <w:t>D</w:t>
      </w:r>
      <w:r>
        <w:rPr>
          <w:b/>
          <w:spacing w:val="-1"/>
          <w:sz w:val="24"/>
          <w:szCs w:val="24"/>
        </w:rPr>
        <w:t>e</w:t>
      </w:r>
      <w:r>
        <w:rPr>
          <w:b/>
          <w:sz w:val="24"/>
          <w:szCs w:val="24"/>
        </w:rPr>
        <w:t>tail</w:t>
      </w:r>
      <w:r>
        <w:rPr>
          <w:b/>
          <w:spacing w:val="-1"/>
          <w:sz w:val="24"/>
          <w:szCs w:val="24"/>
        </w:rPr>
        <w:t>e</w:t>
      </w:r>
      <w:r>
        <w:rPr>
          <w:b/>
          <w:sz w:val="24"/>
          <w:szCs w:val="24"/>
        </w:rPr>
        <w:t>d</w:t>
      </w:r>
      <w:r>
        <w:rPr>
          <w:b/>
          <w:spacing w:val="1"/>
          <w:sz w:val="24"/>
          <w:szCs w:val="24"/>
        </w:rPr>
        <w:t xml:space="preserve"> </w:t>
      </w:r>
      <w:r>
        <w:rPr>
          <w:b/>
          <w:sz w:val="24"/>
          <w:szCs w:val="24"/>
        </w:rPr>
        <w:t>D</w:t>
      </w:r>
      <w:r>
        <w:rPr>
          <w:b/>
          <w:spacing w:val="-1"/>
          <w:sz w:val="24"/>
          <w:szCs w:val="24"/>
        </w:rPr>
        <w:t>e</w:t>
      </w:r>
      <w:r>
        <w:rPr>
          <w:b/>
          <w:sz w:val="24"/>
          <w:szCs w:val="24"/>
        </w:rPr>
        <w:t>sign</w:t>
      </w:r>
    </w:p>
    <w:p w14:paraId="02B93785" w14:textId="22DE1899" w:rsidR="00C37DEC" w:rsidRDefault="00360F89" w:rsidP="002975A9">
      <w:pPr>
        <w:spacing w:line="260" w:lineRule="exact"/>
        <w:ind w:left="153" w:right="138"/>
        <w:jc w:val="both"/>
        <w:rPr>
          <w:sz w:val="24"/>
          <w:szCs w:val="24"/>
        </w:rPr>
      </w:pPr>
      <w:r>
        <w:rPr>
          <w:sz w:val="24"/>
          <w:szCs w:val="24"/>
        </w:rPr>
        <w:t>The</w:t>
      </w:r>
      <w:r>
        <w:rPr>
          <w:spacing w:val="44"/>
          <w:sz w:val="24"/>
          <w:szCs w:val="24"/>
        </w:rPr>
        <w:t xml:space="preserve"> </w:t>
      </w:r>
      <w:r>
        <w:rPr>
          <w:sz w:val="24"/>
          <w:szCs w:val="24"/>
        </w:rPr>
        <w:t>d</w:t>
      </w:r>
      <w:r>
        <w:rPr>
          <w:spacing w:val="-1"/>
          <w:sz w:val="24"/>
          <w:szCs w:val="24"/>
        </w:rPr>
        <w:t>e</w:t>
      </w:r>
      <w:r>
        <w:rPr>
          <w:sz w:val="24"/>
          <w:szCs w:val="24"/>
        </w:rPr>
        <w:t>tailed</w:t>
      </w:r>
      <w:r>
        <w:rPr>
          <w:spacing w:val="47"/>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45"/>
          <w:sz w:val="24"/>
          <w:szCs w:val="24"/>
        </w:rPr>
        <w:t xml:space="preserve"> </w:t>
      </w:r>
      <w:r>
        <w:rPr>
          <w:spacing w:val="1"/>
          <w:sz w:val="24"/>
          <w:szCs w:val="24"/>
        </w:rPr>
        <w:t>r</w:t>
      </w:r>
      <w:r>
        <w:rPr>
          <w:spacing w:val="-1"/>
          <w:sz w:val="24"/>
          <w:szCs w:val="24"/>
        </w:rPr>
        <w:t>e</w:t>
      </w:r>
      <w:r>
        <w:rPr>
          <w:spacing w:val="2"/>
          <w:sz w:val="24"/>
          <w:szCs w:val="24"/>
        </w:rPr>
        <w:t>p</w:t>
      </w:r>
      <w:r>
        <w:rPr>
          <w:sz w:val="24"/>
          <w:szCs w:val="24"/>
        </w:rPr>
        <w:t>ort</w:t>
      </w:r>
      <w:r>
        <w:rPr>
          <w:spacing w:val="45"/>
          <w:sz w:val="24"/>
          <w:szCs w:val="24"/>
        </w:rPr>
        <w:t xml:space="preserve"> </w:t>
      </w:r>
      <w:r>
        <w:rPr>
          <w:sz w:val="24"/>
          <w:szCs w:val="24"/>
        </w:rPr>
        <w:t>for</w:t>
      </w:r>
      <w:r>
        <w:rPr>
          <w:spacing w:val="49"/>
          <w:sz w:val="24"/>
          <w:szCs w:val="24"/>
        </w:rPr>
        <w:t xml:space="preserve"> </w:t>
      </w:r>
      <w:r w:rsidR="00745C60" w:rsidRPr="00745C60">
        <w:rPr>
          <w:b/>
          <w:spacing w:val="49"/>
          <w:sz w:val="24"/>
          <w:szCs w:val="24"/>
        </w:rPr>
        <w:t>Winter</w:t>
      </w:r>
      <w:r w:rsidR="002975A9" w:rsidRPr="00745C60">
        <w:rPr>
          <w:b/>
          <w:spacing w:val="49"/>
          <w:sz w:val="24"/>
          <w:szCs w:val="24"/>
        </w:rPr>
        <w:t xml:space="preserve"> Week 6</w:t>
      </w:r>
      <w:r>
        <w:rPr>
          <w:spacing w:val="49"/>
          <w:sz w:val="24"/>
          <w:szCs w:val="24"/>
        </w:rPr>
        <w:t xml:space="preserve"> </w:t>
      </w:r>
      <w:r>
        <w:rPr>
          <w:spacing w:val="-1"/>
          <w:sz w:val="24"/>
          <w:szCs w:val="24"/>
        </w:rPr>
        <w:t>(</w:t>
      </w:r>
      <w:r>
        <w:rPr>
          <w:sz w:val="24"/>
          <w:szCs w:val="24"/>
        </w:rPr>
        <w:t>soft</w:t>
      </w:r>
      <w:r>
        <w:rPr>
          <w:spacing w:val="45"/>
          <w:sz w:val="24"/>
          <w:szCs w:val="24"/>
        </w:rPr>
        <w:t xml:space="preserve"> </w:t>
      </w:r>
      <w:r>
        <w:rPr>
          <w:spacing w:val="-1"/>
          <w:sz w:val="24"/>
          <w:szCs w:val="24"/>
        </w:rPr>
        <w:t>c</w:t>
      </w:r>
      <w:r>
        <w:rPr>
          <w:sz w:val="24"/>
          <w:szCs w:val="24"/>
        </w:rPr>
        <w:t>o</w:t>
      </w:r>
      <w:r>
        <w:rPr>
          <w:spacing w:val="5"/>
          <w:sz w:val="24"/>
          <w:szCs w:val="24"/>
        </w:rPr>
        <w:t>p</w:t>
      </w:r>
      <w:r>
        <w:rPr>
          <w:spacing w:val="-5"/>
          <w:sz w:val="24"/>
          <w:szCs w:val="24"/>
        </w:rPr>
        <w:t>y</w:t>
      </w:r>
      <w:r>
        <w:rPr>
          <w:sz w:val="24"/>
          <w:szCs w:val="24"/>
        </w:rPr>
        <w:t>,</w:t>
      </w:r>
      <w:r>
        <w:rPr>
          <w:spacing w:val="45"/>
          <w:sz w:val="24"/>
          <w:szCs w:val="24"/>
        </w:rPr>
        <w:t xml:space="preserve"> </w:t>
      </w:r>
      <w:r>
        <w:rPr>
          <w:sz w:val="24"/>
          <w:szCs w:val="24"/>
        </w:rPr>
        <w:t>onl</w:t>
      </w:r>
      <w:r>
        <w:rPr>
          <w:spacing w:val="1"/>
          <w:sz w:val="24"/>
          <w:szCs w:val="24"/>
        </w:rPr>
        <w:t>i</w:t>
      </w:r>
      <w:r>
        <w:rPr>
          <w:sz w:val="24"/>
          <w:szCs w:val="24"/>
        </w:rPr>
        <w:t>ne</w:t>
      </w:r>
      <w:r>
        <w:rPr>
          <w:spacing w:val="47"/>
          <w:sz w:val="24"/>
          <w:szCs w:val="24"/>
        </w:rPr>
        <w:t xml:space="preserve"> </w:t>
      </w:r>
      <w:r>
        <w:rPr>
          <w:sz w:val="24"/>
          <w:szCs w:val="24"/>
        </w:rPr>
        <w:t>submis</w:t>
      </w:r>
      <w:r>
        <w:rPr>
          <w:spacing w:val="1"/>
          <w:sz w:val="24"/>
          <w:szCs w:val="24"/>
        </w:rPr>
        <w:t>s</w:t>
      </w:r>
      <w:r>
        <w:rPr>
          <w:sz w:val="24"/>
          <w:szCs w:val="24"/>
        </w:rPr>
        <w:t>io</w:t>
      </w:r>
      <w:r>
        <w:rPr>
          <w:spacing w:val="3"/>
          <w:sz w:val="24"/>
          <w:szCs w:val="24"/>
        </w:rPr>
        <w:t>n</w:t>
      </w:r>
      <w:r>
        <w:rPr>
          <w:sz w:val="24"/>
          <w:szCs w:val="24"/>
        </w:rPr>
        <w:t>)</w:t>
      </w:r>
      <w:r>
        <w:rPr>
          <w:spacing w:val="45"/>
          <w:sz w:val="24"/>
          <w:szCs w:val="24"/>
        </w:rPr>
        <w:t xml:space="preserve"> </w:t>
      </w:r>
      <w:r>
        <w:rPr>
          <w:sz w:val="24"/>
          <w:szCs w:val="24"/>
        </w:rPr>
        <w:t>should</w:t>
      </w:r>
      <w:r>
        <w:rPr>
          <w:spacing w:val="45"/>
          <w:sz w:val="24"/>
          <w:szCs w:val="24"/>
        </w:rPr>
        <w:t xml:space="preserve"> </w:t>
      </w:r>
      <w:r>
        <w:rPr>
          <w:sz w:val="24"/>
          <w:szCs w:val="24"/>
        </w:rPr>
        <w:t>provide</w:t>
      </w:r>
      <w:r>
        <w:rPr>
          <w:spacing w:val="44"/>
          <w:sz w:val="24"/>
          <w:szCs w:val="24"/>
        </w:rPr>
        <w:t xml:space="preserve"> </w:t>
      </w:r>
      <w:r>
        <w:rPr>
          <w:sz w:val="24"/>
          <w:szCs w:val="24"/>
        </w:rPr>
        <w:t>a</w:t>
      </w:r>
      <w:r w:rsidR="002975A9">
        <w:rPr>
          <w:sz w:val="24"/>
          <w:szCs w:val="24"/>
        </w:rPr>
        <w:t xml:space="preserve"> </w:t>
      </w:r>
      <w:r>
        <w:rPr>
          <w:sz w:val="24"/>
          <w:szCs w:val="24"/>
        </w:rPr>
        <w:t>sum</w:t>
      </w:r>
      <w:r>
        <w:rPr>
          <w:spacing w:val="1"/>
          <w:sz w:val="24"/>
          <w:szCs w:val="24"/>
        </w:rPr>
        <w:t>m</w:t>
      </w:r>
      <w:r>
        <w:rPr>
          <w:spacing w:val="-1"/>
          <w:sz w:val="24"/>
          <w:szCs w:val="24"/>
        </w:rPr>
        <w:t>a</w:t>
      </w:r>
      <w:r>
        <w:rPr>
          <w:spacing w:val="1"/>
          <w:sz w:val="24"/>
          <w:szCs w:val="24"/>
        </w:rPr>
        <w:t>r</w:t>
      </w:r>
      <w:r>
        <w:rPr>
          <w:sz w:val="24"/>
          <w:szCs w:val="24"/>
        </w:rPr>
        <w:t>y</w:t>
      </w:r>
      <w:r>
        <w:rPr>
          <w:spacing w:val="-3"/>
          <w:sz w:val="24"/>
          <w:szCs w:val="24"/>
        </w:rPr>
        <w:t xml:space="preserve"> </w:t>
      </w:r>
      <w:r>
        <w:rPr>
          <w:sz w:val="24"/>
          <w:szCs w:val="24"/>
        </w:rPr>
        <w:t>of</w:t>
      </w:r>
      <w:r>
        <w:rPr>
          <w:spacing w:val="1"/>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the</w:t>
      </w:r>
      <w:r>
        <w:rPr>
          <w:spacing w:val="2"/>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2"/>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 thus</w:t>
      </w:r>
      <w:r>
        <w:rPr>
          <w:spacing w:val="3"/>
          <w:sz w:val="24"/>
          <w:szCs w:val="24"/>
        </w:rPr>
        <w:t xml:space="preserve"> </w:t>
      </w:r>
      <w:r>
        <w:rPr>
          <w:sz w:val="24"/>
          <w:szCs w:val="24"/>
        </w:rPr>
        <w:t>f</w:t>
      </w:r>
      <w:r>
        <w:rPr>
          <w:spacing w:val="-4"/>
          <w:sz w:val="24"/>
          <w:szCs w:val="24"/>
        </w:rPr>
        <w:t>a</w:t>
      </w:r>
      <w:r>
        <w:rPr>
          <w:sz w:val="24"/>
          <w:szCs w:val="24"/>
        </w:rPr>
        <w:t>r</w:t>
      </w:r>
      <w:r>
        <w:rPr>
          <w:spacing w:val="1"/>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be</w:t>
      </w:r>
      <w:r>
        <w:rPr>
          <w:spacing w:val="1"/>
          <w:sz w:val="24"/>
          <w:szCs w:val="24"/>
        </w:rPr>
        <w:t xml:space="preserve"> </w:t>
      </w:r>
      <w:r>
        <w:rPr>
          <w:sz w:val="24"/>
          <w:szCs w:val="24"/>
        </w:rPr>
        <w:t>the</w:t>
      </w:r>
      <w:r>
        <w:rPr>
          <w:spacing w:val="2"/>
          <w:sz w:val="24"/>
          <w:szCs w:val="24"/>
        </w:rPr>
        <w:t xml:space="preserve"> </w:t>
      </w:r>
      <w:r>
        <w:rPr>
          <w:sz w:val="24"/>
          <w:szCs w:val="24"/>
        </w:rPr>
        <w:t>fin</w:t>
      </w:r>
      <w:r>
        <w:rPr>
          <w:spacing w:val="-1"/>
          <w:sz w:val="24"/>
          <w:szCs w:val="24"/>
        </w:rPr>
        <w:t>a</w:t>
      </w:r>
      <w:r>
        <w:rPr>
          <w:sz w:val="24"/>
          <w:szCs w:val="24"/>
        </w:rPr>
        <w:t>l</w:t>
      </w:r>
      <w:r>
        <w:rPr>
          <w:spacing w:val="3"/>
          <w:sz w:val="24"/>
          <w:szCs w:val="24"/>
        </w:rPr>
        <w:t xml:space="preserve"> </w:t>
      </w:r>
      <w:r>
        <w:rPr>
          <w:sz w:val="24"/>
          <w:szCs w:val="24"/>
        </w:rPr>
        <w:t>prod</w:t>
      </w:r>
      <w:r>
        <w:rPr>
          <w:spacing w:val="-1"/>
          <w:sz w:val="24"/>
          <w:szCs w:val="24"/>
        </w:rPr>
        <w:t>uc</w:t>
      </w:r>
      <w:r>
        <w:rPr>
          <w:sz w:val="24"/>
          <w:szCs w:val="24"/>
        </w:rPr>
        <w:t>t</w:t>
      </w:r>
      <w:r>
        <w:rPr>
          <w:spacing w:val="3"/>
          <w:sz w:val="24"/>
          <w:szCs w:val="24"/>
        </w:rPr>
        <w:t xml:space="preserve"> </w:t>
      </w:r>
      <w:r>
        <w:rPr>
          <w:sz w:val="24"/>
          <w:szCs w:val="24"/>
        </w:rPr>
        <w:t>d</w:t>
      </w:r>
      <w:r>
        <w:rPr>
          <w:spacing w:val="-1"/>
          <w:sz w:val="24"/>
          <w:szCs w:val="24"/>
        </w:rPr>
        <w:t>e</w:t>
      </w:r>
      <w:r>
        <w:rPr>
          <w:sz w:val="24"/>
          <w:szCs w:val="24"/>
        </w:rPr>
        <w:t>ta</w:t>
      </w:r>
      <w:r>
        <w:rPr>
          <w:spacing w:val="6"/>
          <w:sz w:val="24"/>
          <w:szCs w:val="24"/>
        </w:rPr>
        <w:t>i</w:t>
      </w:r>
      <w:r>
        <w:rPr>
          <w:sz w:val="24"/>
          <w:szCs w:val="24"/>
        </w:rPr>
        <w:t>led</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z w:val="24"/>
          <w:szCs w:val="24"/>
        </w:rPr>
        <w:t>prop</w:t>
      </w:r>
      <w:r>
        <w:rPr>
          <w:spacing w:val="-1"/>
          <w:sz w:val="24"/>
          <w:szCs w:val="24"/>
        </w:rPr>
        <w:t>o</w:t>
      </w:r>
      <w:r>
        <w:rPr>
          <w:sz w:val="24"/>
          <w:szCs w:val="24"/>
        </w:rPr>
        <w:t>s</w:t>
      </w:r>
      <w:r>
        <w:rPr>
          <w:spacing w:val="-1"/>
          <w:sz w:val="24"/>
          <w:szCs w:val="24"/>
        </w:rPr>
        <w:t>a</w:t>
      </w:r>
      <w:r>
        <w:rPr>
          <w:spacing w:val="3"/>
          <w:sz w:val="24"/>
          <w:szCs w:val="24"/>
        </w:rPr>
        <w:t>l</w:t>
      </w:r>
      <w:r>
        <w:rPr>
          <w:sz w:val="24"/>
          <w:szCs w:val="24"/>
        </w:rPr>
        <w:t>. Du</w:t>
      </w:r>
      <w:r>
        <w:rPr>
          <w:spacing w:val="-1"/>
          <w:sz w:val="24"/>
          <w:szCs w:val="24"/>
        </w:rPr>
        <w:t>r</w:t>
      </w:r>
      <w:r>
        <w:rPr>
          <w:sz w:val="24"/>
          <w:szCs w:val="24"/>
        </w:rPr>
        <w:t xml:space="preserve">ing the </w:t>
      </w:r>
      <w:r w:rsidR="002975A9">
        <w:rPr>
          <w:spacing w:val="2"/>
          <w:sz w:val="24"/>
          <w:szCs w:val="24"/>
        </w:rPr>
        <w:t>l</w:t>
      </w:r>
      <w:r>
        <w:rPr>
          <w:sz w:val="24"/>
          <w:szCs w:val="24"/>
        </w:rPr>
        <w:t>abo</w:t>
      </w:r>
      <w:r>
        <w:rPr>
          <w:spacing w:val="1"/>
          <w:sz w:val="24"/>
          <w:szCs w:val="24"/>
        </w:rPr>
        <w:t>r</w:t>
      </w:r>
      <w:r>
        <w:rPr>
          <w:spacing w:val="-1"/>
          <w:sz w:val="24"/>
          <w:szCs w:val="24"/>
        </w:rPr>
        <w:t>a</w:t>
      </w:r>
      <w:r>
        <w:rPr>
          <w:sz w:val="24"/>
          <w:szCs w:val="24"/>
        </w:rPr>
        <w:t>to</w:t>
      </w:r>
      <w:r>
        <w:rPr>
          <w:spacing w:val="4"/>
          <w:sz w:val="24"/>
          <w:szCs w:val="24"/>
        </w:rPr>
        <w:t>r</w:t>
      </w:r>
      <w:r>
        <w:rPr>
          <w:sz w:val="24"/>
          <w:szCs w:val="24"/>
        </w:rPr>
        <w:t xml:space="preserve">y of </w:t>
      </w:r>
      <w:r w:rsidR="00745C60" w:rsidRPr="00745C60">
        <w:rPr>
          <w:b/>
          <w:spacing w:val="1"/>
          <w:sz w:val="24"/>
          <w:szCs w:val="24"/>
        </w:rPr>
        <w:t>Winter</w:t>
      </w:r>
      <w:r w:rsidRPr="00745C60">
        <w:rPr>
          <w:b/>
          <w:sz w:val="24"/>
          <w:szCs w:val="24"/>
        </w:rPr>
        <w:t xml:space="preserve"> </w:t>
      </w:r>
      <w:r w:rsidR="00553103" w:rsidRPr="00745C60">
        <w:rPr>
          <w:b/>
          <w:spacing w:val="1"/>
          <w:sz w:val="24"/>
          <w:szCs w:val="24"/>
        </w:rPr>
        <w:t>W</w:t>
      </w:r>
      <w:r w:rsidR="00553103" w:rsidRPr="00745C60">
        <w:rPr>
          <w:b/>
          <w:spacing w:val="-1"/>
          <w:sz w:val="24"/>
          <w:szCs w:val="24"/>
        </w:rPr>
        <w:t>ee</w:t>
      </w:r>
      <w:r w:rsidR="00553103" w:rsidRPr="00745C60">
        <w:rPr>
          <w:b/>
          <w:sz w:val="24"/>
          <w:szCs w:val="24"/>
        </w:rPr>
        <w:t xml:space="preserve">k </w:t>
      </w:r>
      <w:r w:rsidR="00553103" w:rsidRPr="00745C60">
        <w:rPr>
          <w:b/>
          <w:spacing w:val="2"/>
          <w:sz w:val="24"/>
          <w:szCs w:val="24"/>
        </w:rPr>
        <w:t>6</w:t>
      </w:r>
      <w:r w:rsidR="00553103">
        <w:rPr>
          <w:sz w:val="24"/>
          <w:szCs w:val="24"/>
        </w:rPr>
        <w:t xml:space="preserve"> </w:t>
      </w:r>
      <w:r w:rsidR="00553103">
        <w:rPr>
          <w:spacing w:val="2"/>
          <w:sz w:val="24"/>
          <w:szCs w:val="24"/>
        </w:rPr>
        <w:t>teams</w:t>
      </w:r>
      <w:r w:rsidR="00553103">
        <w:rPr>
          <w:sz w:val="24"/>
          <w:szCs w:val="24"/>
        </w:rPr>
        <w:t xml:space="preserve"> </w:t>
      </w:r>
      <w:r w:rsidR="00553103">
        <w:rPr>
          <w:spacing w:val="3"/>
          <w:sz w:val="24"/>
          <w:szCs w:val="24"/>
        </w:rPr>
        <w:t>are</w:t>
      </w:r>
      <w:r w:rsidR="00553103">
        <w:rPr>
          <w:sz w:val="24"/>
          <w:szCs w:val="24"/>
        </w:rPr>
        <w:t xml:space="preserve"> </w:t>
      </w:r>
      <w:r w:rsidR="00553103">
        <w:rPr>
          <w:spacing w:val="1"/>
          <w:sz w:val="24"/>
          <w:szCs w:val="24"/>
        </w:rPr>
        <w:t>required</w:t>
      </w:r>
      <w:r w:rsidR="00553103">
        <w:rPr>
          <w:sz w:val="24"/>
          <w:szCs w:val="24"/>
        </w:rPr>
        <w:t xml:space="preserve"> </w:t>
      </w:r>
      <w:r w:rsidR="00553103">
        <w:rPr>
          <w:spacing w:val="2"/>
          <w:sz w:val="24"/>
          <w:szCs w:val="24"/>
        </w:rPr>
        <w:t>to</w:t>
      </w:r>
      <w:r w:rsidR="00553103">
        <w:rPr>
          <w:sz w:val="24"/>
          <w:szCs w:val="24"/>
        </w:rPr>
        <w:t xml:space="preserve"> </w:t>
      </w:r>
      <w:r w:rsidR="00553103">
        <w:rPr>
          <w:spacing w:val="5"/>
          <w:sz w:val="24"/>
          <w:szCs w:val="24"/>
        </w:rPr>
        <w:t>demonstrate</w:t>
      </w:r>
      <w:r w:rsidR="00553103">
        <w:rPr>
          <w:sz w:val="24"/>
          <w:szCs w:val="24"/>
        </w:rPr>
        <w:t xml:space="preserve"> </w:t>
      </w:r>
      <w:r w:rsidR="00553103">
        <w:rPr>
          <w:spacing w:val="2"/>
          <w:sz w:val="24"/>
          <w:szCs w:val="24"/>
        </w:rPr>
        <w:t>preliminary</w:t>
      </w:r>
      <w:r>
        <w:rPr>
          <w:sz w:val="24"/>
          <w:szCs w:val="24"/>
        </w:rPr>
        <w:t xml:space="preserve"> si</w:t>
      </w:r>
      <w:r>
        <w:rPr>
          <w:spacing w:val="1"/>
          <w:sz w:val="24"/>
          <w:szCs w:val="24"/>
        </w:rPr>
        <w:t>m</w:t>
      </w:r>
      <w:r>
        <w:rPr>
          <w:sz w:val="24"/>
          <w:szCs w:val="24"/>
        </w:rPr>
        <w:t>ulations of their</w:t>
      </w:r>
      <w:r>
        <w:rPr>
          <w:spacing w:val="-1"/>
          <w:sz w:val="24"/>
          <w:szCs w:val="24"/>
        </w:rPr>
        <w:t xml:space="preserve"> </w:t>
      </w:r>
      <w:r>
        <w:rPr>
          <w:sz w:val="24"/>
          <w:szCs w:val="24"/>
        </w:rPr>
        <w:t>state</w:t>
      </w:r>
      <w:r>
        <w:rPr>
          <w:spacing w:val="-1"/>
          <w:sz w:val="24"/>
          <w:szCs w:val="24"/>
        </w:rPr>
        <w:t xml:space="preserve"> </w:t>
      </w:r>
      <w:r>
        <w:rPr>
          <w:sz w:val="24"/>
          <w:szCs w:val="24"/>
        </w:rPr>
        <w:t>ma</w:t>
      </w:r>
      <w:r>
        <w:rPr>
          <w:spacing w:val="-1"/>
          <w:sz w:val="24"/>
          <w:szCs w:val="24"/>
        </w:rPr>
        <w:t>c</w:t>
      </w:r>
      <w:r>
        <w:rPr>
          <w:sz w:val="24"/>
          <w:szCs w:val="24"/>
        </w:rPr>
        <w:t xml:space="preserve">hines </w:t>
      </w:r>
      <w:r>
        <w:rPr>
          <w:spacing w:val="-1"/>
          <w:sz w:val="24"/>
          <w:szCs w:val="24"/>
        </w:rPr>
        <w:t>(</w:t>
      </w:r>
      <w:r>
        <w:rPr>
          <w:sz w:val="24"/>
          <w:szCs w:val="24"/>
        </w:rPr>
        <w:t>k</w:t>
      </w:r>
      <w:r>
        <w:rPr>
          <w:spacing w:val="4"/>
          <w:sz w:val="24"/>
          <w:szCs w:val="24"/>
        </w:rPr>
        <w:t>e</w:t>
      </w:r>
      <w:r>
        <w:rPr>
          <w:sz w:val="24"/>
          <w:szCs w:val="24"/>
        </w:rPr>
        <w:t>y</w:t>
      </w:r>
      <w:r>
        <w:rPr>
          <w:spacing w:val="-3"/>
          <w:sz w:val="24"/>
          <w:szCs w:val="24"/>
        </w:rPr>
        <w:t xml:space="preserve"> </w:t>
      </w:r>
      <w:r>
        <w:rPr>
          <w:spacing w:val="-1"/>
          <w:sz w:val="24"/>
          <w:szCs w:val="24"/>
        </w:rPr>
        <w:t>c</w:t>
      </w:r>
      <w:r>
        <w:rPr>
          <w:sz w:val="24"/>
          <w:szCs w:val="24"/>
        </w:rPr>
        <w:t>ompone</w:t>
      </w:r>
      <w:r>
        <w:rPr>
          <w:spacing w:val="2"/>
          <w:sz w:val="24"/>
          <w:szCs w:val="24"/>
        </w:rPr>
        <w:t>n</w:t>
      </w:r>
      <w:r>
        <w:rPr>
          <w:sz w:val="24"/>
          <w:szCs w:val="24"/>
        </w:rPr>
        <w:t>t of the</w:t>
      </w:r>
      <w:r>
        <w:rPr>
          <w:spacing w:val="-1"/>
          <w:sz w:val="24"/>
          <w:szCs w:val="24"/>
        </w:rPr>
        <w:t xml:space="preserve"> </w:t>
      </w:r>
      <w:r>
        <w:rPr>
          <w:spacing w:val="2"/>
          <w:sz w:val="24"/>
          <w:szCs w:val="24"/>
        </w:rPr>
        <w:t>s</w:t>
      </w:r>
      <w:r>
        <w:rPr>
          <w:spacing w:val="-5"/>
          <w:sz w:val="24"/>
          <w:szCs w:val="24"/>
        </w:rPr>
        <w:t>y</w:t>
      </w:r>
      <w:r>
        <w:rPr>
          <w:sz w:val="24"/>
          <w:szCs w:val="24"/>
        </w:rPr>
        <w:t>stem).</w:t>
      </w:r>
    </w:p>
    <w:p w14:paraId="169398E6" w14:textId="77777777" w:rsidR="00C37DEC" w:rsidRDefault="00C37DEC">
      <w:pPr>
        <w:spacing w:before="1" w:line="280" w:lineRule="exact"/>
        <w:rPr>
          <w:sz w:val="28"/>
          <w:szCs w:val="28"/>
        </w:rPr>
      </w:pPr>
    </w:p>
    <w:p w14:paraId="375D7025" w14:textId="77777777" w:rsidR="00C37DEC" w:rsidRDefault="00360F89">
      <w:pPr>
        <w:ind w:left="436"/>
        <w:rPr>
          <w:sz w:val="24"/>
          <w:szCs w:val="24"/>
        </w:rPr>
      </w:pPr>
      <w:r>
        <w:rPr>
          <w:b/>
          <w:sz w:val="24"/>
          <w:szCs w:val="24"/>
        </w:rPr>
        <w:t>7.2.1    W</w:t>
      </w:r>
      <w:r>
        <w:rPr>
          <w:b/>
          <w:spacing w:val="1"/>
          <w:sz w:val="24"/>
          <w:szCs w:val="24"/>
        </w:rPr>
        <w:t>h</w:t>
      </w:r>
      <w:r>
        <w:rPr>
          <w:b/>
          <w:sz w:val="24"/>
          <w:szCs w:val="24"/>
        </w:rPr>
        <w:t xml:space="preserve">at </w:t>
      </w:r>
      <w:r>
        <w:rPr>
          <w:b/>
          <w:spacing w:val="-1"/>
          <w:sz w:val="24"/>
          <w:szCs w:val="24"/>
        </w:rPr>
        <w:t>t</w:t>
      </w:r>
      <w:r>
        <w:rPr>
          <w:b/>
          <w:sz w:val="24"/>
          <w:szCs w:val="24"/>
        </w:rPr>
        <w:t>o i</w:t>
      </w:r>
      <w:r>
        <w:rPr>
          <w:b/>
          <w:spacing w:val="1"/>
          <w:sz w:val="24"/>
          <w:szCs w:val="24"/>
        </w:rPr>
        <w:t>n</w:t>
      </w:r>
      <w:r>
        <w:rPr>
          <w:b/>
          <w:spacing w:val="-1"/>
          <w:sz w:val="24"/>
          <w:szCs w:val="24"/>
        </w:rPr>
        <w:t>c</w:t>
      </w:r>
      <w:r>
        <w:rPr>
          <w:b/>
          <w:sz w:val="24"/>
          <w:szCs w:val="24"/>
        </w:rPr>
        <w:t>l</w:t>
      </w:r>
      <w:r>
        <w:rPr>
          <w:b/>
          <w:spacing w:val="1"/>
          <w:sz w:val="24"/>
          <w:szCs w:val="24"/>
        </w:rPr>
        <w:t>ud</w:t>
      </w:r>
      <w:r>
        <w:rPr>
          <w:b/>
          <w:sz w:val="24"/>
          <w:szCs w:val="24"/>
        </w:rPr>
        <w:t>e</w:t>
      </w:r>
      <w:r>
        <w:rPr>
          <w:b/>
          <w:spacing w:val="-1"/>
          <w:sz w:val="24"/>
          <w:szCs w:val="24"/>
        </w:rPr>
        <w:t xml:space="preserve"> </w:t>
      </w:r>
      <w:r>
        <w:rPr>
          <w:b/>
          <w:sz w:val="24"/>
          <w:szCs w:val="24"/>
        </w:rPr>
        <w:t>in</w:t>
      </w:r>
      <w:r>
        <w:rPr>
          <w:b/>
          <w:spacing w:val="1"/>
          <w:sz w:val="24"/>
          <w:szCs w:val="24"/>
        </w:rPr>
        <w:t xml:space="preserve"> </w:t>
      </w:r>
      <w:r>
        <w:rPr>
          <w:b/>
          <w:sz w:val="24"/>
          <w:szCs w:val="24"/>
        </w:rPr>
        <w:t xml:space="preserve">the </w:t>
      </w:r>
      <w:r>
        <w:rPr>
          <w:b/>
          <w:spacing w:val="-2"/>
          <w:sz w:val="24"/>
          <w:szCs w:val="24"/>
        </w:rPr>
        <w:t>r</w:t>
      </w:r>
      <w:r>
        <w:rPr>
          <w:b/>
          <w:spacing w:val="-1"/>
          <w:sz w:val="24"/>
          <w:szCs w:val="24"/>
        </w:rPr>
        <w:t>e</w:t>
      </w:r>
      <w:r>
        <w:rPr>
          <w:b/>
          <w:spacing w:val="1"/>
          <w:sz w:val="24"/>
          <w:szCs w:val="24"/>
        </w:rPr>
        <w:t>p</w:t>
      </w:r>
      <w:r>
        <w:rPr>
          <w:b/>
          <w:sz w:val="24"/>
          <w:szCs w:val="24"/>
        </w:rPr>
        <w:t>o</w:t>
      </w:r>
      <w:r>
        <w:rPr>
          <w:b/>
          <w:spacing w:val="-1"/>
          <w:sz w:val="24"/>
          <w:szCs w:val="24"/>
        </w:rPr>
        <w:t>r</w:t>
      </w:r>
      <w:r>
        <w:rPr>
          <w:b/>
          <w:sz w:val="24"/>
          <w:szCs w:val="24"/>
        </w:rPr>
        <w:t>t</w:t>
      </w:r>
    </w:p>
    <w:p w14:paraId="16A41BF4" w14:textId="77777777" w:rsidR="00C37DEC" w:rsidRDefault="00360F89">
      <w:pPr>
        <w:spacing w:line="260" w:lineRule="exact"/>
        <w:ind w:left="424"/>
        <w:rPr>
          <w:sz w:val="24"/>
          <w:szCs w:val="24"/>
        </w:rPr>
      </w:pPr>
      <w:r>
        <w:rPr>
          <w:sz w:val="24"/>
          <w:szCs w:val="24"/>
        </w:rPr>
        <w:t>The</w:t>
      </w:r>
      <w:r>
        <w:rPr>
          <w:spacing w:val="35"/>
          <w:sz w:val="24"/>
          <w:szCs w:val="24"/>
        </w:rPr>
        <w:t xml:space="preserve"> </w:t>
      </w:r>
      <w:r>
        <w:rPr>
          <w:sz w:val="24"/>
          <w:szCs w:val="24"/>
        </w:rPr>
        <w:t>r</w:t>
      </w:r>
      <w:r>
        <w:rPr>
          <w:spacing w:val="-2"/>
          <w:sz w:val="24"/>
          <w:szCs w:val="24"/>
        </w:rPr>
        <w:t>e</w:t>
      </w:r>
      <w:r>
        <w:rPr>
          <w:sz w:val="24"/>
          <w:szCs w:val="24"/>
        </w:rPr>
        <w:t>port</w:t>
      </w:r>
      <w:r>
        <w:rPr>
          <w:spacing w:val="36"/>
          <w:sz w:val="24"/>
          <w:szCs w:val="24"/>
        </w:rPr>
        <w:t xml:space="preserve"> </w:t>
      </w:r>
      <w:r>
        <w:rPr>
          <w:sz w:val="24"/>
          <w:szCs w:val="24"/>
        </w:rPr>
        <w:t>should</w:t>
      </w:r>
      <w:r>
        <w:rPr>
          <w:spacing w:val="36"/>
          <w:sz w:val="24"/>
          <w:szCs w:val="24"/>
        </w:rPr>
        <w:t xml:space="preserve"> </w:t>
      </w:r>
      <w:r>
        <w:rPr>
          <w:sz w:val="24"/>
          <w:szCs w:val="24"/>
        </w:rPr>
        <w:t>be</w:t>
      </w:r>
      <w:r>
        <w:rPr>
          <w:spacing w:val="35"/>
          <w:sz w:val="24"/>
          <w:szCs w:val="24"/>
        </w:rPr>
        <w:t xml:space="preserve"> </w:t>
      </w:r>
      <w:r>
        <w:rPr>
          <w:sz w:val="24"/>
          <w:szCs w:val="24"/>
        </w:rPr>
        <w:t>the</w:t>
      </w:r>
      <w:r>
        <w:rPr>
          <w:spacing w:val="35"/>
          <w:sz w:val="24"/>
          <w:szCs w:val="24"/>
        </w:rPr>
        <w:t xml:space="preserve"> </w:t>
      </w:r>
      <w:r>
        <w:rPr>
          <w:sz w:val="24"/>
          <w:szCs w:val="24"/>
        </w:rPr>
        <w:t>fin</w:t>
      </w:r>
      <w:r>
        <w:rPr>
          <w:spacing w:val="-1"/>
          <w:sz w:val="24"/>
          <w:szCs w:val="24"/>
        </w:rPr>
        <w:t>a</w:t>
      </w:r>
      <w:r>
        <w:rPr>
          <w:sz w:val="24"/>
          <w:szCs w:val="24"/>
        </w:rPr>
        <w:t>l</w:t>
      </w:r>
      <w:r>
        <w:rPr>
          <w:spacing w:val="36"/>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36"/>
          <w:sz w:val="24"/>
          <w:szCs w:val="24"/>
        </w:rPr>
        <w:t xml:space="preserve"> </w:t>
      </w:r>
      <w:r>
        <w:rPr>
          <w:sz w:val="24"/>
          <w:szCs w:val="24"/>
        </w:rPr>
        <w:t>prop</w:t>
      </w:r>
      <w:r>
        <w:rPr>
          <w:spacing w:val="-1"/>
          <w:sz w:val="24"/>
          <w:szCs w:val="24"/>
        </w:rPr>
        <w:t>o</w:t>
      </w:r>
      <w:r>
        <w:rPr>
          <w:spacing w:val="2"/>
          <w:sz w:val="24"/>
          <w:szCs w:val="24"/>
        </w:rPr>
        <w:t>s</w:t>
      </w:r>
      <w:r>
        <w:rPr>
          <w:spacing w:val="-1"/>
          <w:sz w:val="24"/>
          <w:szCs w:val="24"/>
        </w:rPr>
        <w:t>a</w:t>
      </w:r>
      <w:r>
        <w:rPr>
          <w:sz w:val="24"/>
          <w:szCs w:val="24"/>
        </w:rPr>
        <w:t>l</w:t>
      </w:r>
      <w:r>
        <w:rPr>
          <w:spacing w:val="36"/>
          <w:sz w:val="24"/>
          <w:szCs w:val="24"/>
        </w:rPr>
        <w:t xml:space="preserve"> </w:t>
      </w:r>
      <w:r>
        <w:rPr>
          <w:spacing w:val="-1"/>
          <w:sz w:val="24"/>
          <w:szCs w:val="24"/>
        </w:rPr>
        <w:t>a</w:t>
      </w:r>
      <w:r>
        <w:rPr>
          <w:sz w:val="24"/>
          <w:szCs w:val="24"/>
        </w:rPr>
        <w:t>nd</w:t>
      </w:r>
      <w:r>
        <w:rPr>
          <w:spacing w:val="39"/>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ribe</w:t>
      </w:r>
      <w:r>
        <w:rPr>
          <w:spacing w:val="35"/>
          <w:sz w:val="24"/>
          <w:szCs w:val="24"/>
        </w:rPr>
        <w:t xml:space="preserve"> </w:t>
      </w:r>
      <w:r>
        <w:rPr>
          <w:sz w:val="24"/>
          <w:szCs w:val="24"/>
        </w:rPr>
        <w:t>the</w:t>
      </w:r>
      <w:r>
        <w:rPr>
          <w:spacing w:val="35"/>
          <w:sz w:val="24"/>
          <w:szCs w:val="24"/>
        </w:rPr>
        <w:t xml:space="preserve"> </w:t>
      </w:r>
      <w:r>
        <w:rPr>
          <w:sz w:val="24"/>
          <w:szCs w:val="24"/>
        </w:rPr>
        <w:t>ov</w:t>
      </w:r>
      <w:r>
        <w:rPr>
          <w:spacing w:val="1"/>
          <w:sz w:val="24"/>
          <w:szCs w:val="24"/>
        </w:rPr>
        <w:t>e</w:t>
      </w:r>
      <w:r>
        <w:rPr>
          <w:sz w:val="24"/>
          <w:szCs w:val="24"/>
        </w:rPr>
        <w:t>r</w:t>
      </w:r>
      <w:r>
        <w:rPr>
          <w:spacing w:val="-2"/>
          <w:sz w:val="24"/>
          <w:szCs w:val="24"/>
        </w:rPr>
        <w:t>a</w:t>
      </w:r>
      <w:r>
        <w:rPr>
          <w:sz w:val="24"/>
          <w:szCs w:val="24"/>
        </w:rPr>
        <w:t>ll</w:t>
      </w:r>
      <w:r>
        <w:rPr>
          <w:spacing w:val="39"/>
          <w:sz w:val="24"/>
          <w:szCs w:val="24"/>
        </w:rPr>
        <w:t xml:space="preserve"> </w:t>
      </w:r>
      <w:r>
        <w:rPr>
          <w:sz w:val="24"/>
          <w:szCs w:val="24"/>
        </w:rPr>
        <w:t>pro</w:t>
      </w:r>
      <w:r>
        <w:rPr>
          <w:spacing w:val="-3"/>
          <w:sz w:val="24"/>
          <w:szCs w:val="24"/>
        </w:rPr>
        <w:t>g</w:t>
      </w:r>
      <w:r>
        <w:rPr>
          <w:spacing w:val="1"/>
          <w:sz w:val="24"/>
          <w:szCs w:val="24"/>
        </w:rPr>
        <w:t>r</w:t>
      </w:r>
      <w:r>
        <w:rPr>
          <w:spacing w:val="-1"/>
          <w:sz w:val="24"/>
          <w:szCs w:val="24"/>
        </w:rPr>
        <w:t>e</w:t>
      </w:r>
      <w:r>
        <w:rPr>
          <w:sz w:val="24"/>
          <w:szCs w:val="24"/>
        </w:rPr>
        <w:t>ss</w:t>
      </w:r>
      <w:r>
        <w:rPr>
          <w:spacing w:val="36"/>
          <w:sz w:val="24"/>
          <w:szCs w:val="24"/>
        </w:rPr>
        <w:t xml:space="preserve"> </w:t>
      </w:r>
      <w:r>
        <w:rPr>
          <w:sz w:val="24"/>
          <w:szCs w:val="24"/>
        </w:rPr>
        <w:t>of</w:t>
      </w:r>
      <w:r>
        <w:rPr>
          <w:spacing w:val="35"/>
          <w:sz w:val="24"/>
          <w:szCs w:val="24"/>
        </w:rPr>
        <w:t xml:space="preserve"> </w:t>
      </w:r>
      <w:r>
        <w:rPr>
          <w:sz w:val="24"/>
          <w:szCs w:val="24"/>
        </w:rPr>
        <w:t>the</w:t>
      </w:r>
      <w:r>
        <w:rPr>
          <w:spacing w:val="35"/>
          <w:sz w:val="24"/>
          <w:szCs w:val="24"/>
        </w:rPr>
        <w:t xml:space="preserve"> </w:t>
      </w:r>
      <w:r>
        <w:rPr>
          <w:sz w:val="24"/>
          <w:szCs w:val="24"/>
        </w:rPr>
        <w:t>te</w:t>
      </w:r>
      <w:r>
        <w:rPr>
          <w:spacing w:val="-1"/>
          <w:sz w:val="24"/>
          <w:szCs w:val="24"/>
        </w:rPr>
        <w:t>a</w:t>
      </w:r>
      <w:r>
        <w:rPr>
          <w:sz w:val="24"/>
          <w:szCs w:val="24"/>
        </w:rPr>
        <w:t>m.</w:t>
      </w:r>
    </w:p>
    <w:p w14:paraId="30D11152" w14:textId="77777777" w:rsidR="00C37DEC" w:rsidRDefault="00360F89">
      <w:pPr>
        <w:ind w:left="424"/>
        <w:rPr>
          <w:sz w:val="24"/>
          <w:szCs w:val="24"/>
        </w:rPr>
      </w:pPr>
      <w:r>
        <w:rPr>
          <w:spacing w:val="1"/>
          <w:sz w:val="24"/>
          <w:szCs w:val="24"/>
        </w:rPr>
        <w:t>S</w:t>
      </w:r>
      <w:r>
        <w:rPr>
          <w:sz w:val="24"/>
          <w:szCs w:val="24"/>
        </w:rPr>
        <w:t>tudents shou</w:t>
      </w:r>
      <w:r>
        <w:rPr>
          <w:spacing w:val="1"/>
          <w:sz w:val="24"/>
          <w:szCs w:val="24"/>
        </w:rPr>
        <w:t>l</w:t>
      </w:r>
      <w:r>
        <w:rPr>
          <w:sz w:val="24"/>
          <w:szCs w:val="24"/>
        </w:rPr>
        <w:t>d r</w:t>
      </w:r>
      <w:r>
        <w:rPr>
          <w:spacing w:val="-2"/>
          <w:sz w:val="24"/>
          <w:szCs w:val="24"/>
        </w:rPr>
        <w:t>e</w:t>
      </w:r>
      <w:r>
        <w:rPr>
          <w:sz w:val="24"/>
          <w:szCs w:val="24"/>
        </w:rPr>
        <w:t>f</w:t>
      </w:r>
      <w:r>
        <w:rPr>
          <w:spacing w:val="-2"/>
          <w:sz w:val="24"/>
          <w:szCs w:val="24"/>
        </w:rPr>
        <w:t>e</w:t>
      </w:r>
      <w:r>
        <w:rPr>
          <w:sz w:val="24"/>
          <w:szCs w:val="24"/>
        </w:rPr>
        <w:t>r to the</w:t>
      </w:r>
      <w:r>
        <w:rPr>
          <w:spacing w:val="-1"/>
          <w:sz w:val="24"/>
          <w:szCs w:val="24"/>
        </w:rPr>
        <w:t xml:space="preserve"> </w:t>
      </w:r>
      <w:r>
        <w:rPr>
          <w:sz w:val="24"/>
          <w:szCs w:val="24"/>
        </w:rPr>
        <w:t>d</w:t>
      </w:r>
      <w:r>
        <w:rPr>
          <w:spacing w:val="-1"/>
          <w:sz w:val="24"/>
          <w:szCs w:val="24"/>
        </w:rPr>
        <w:t>e</w:t>
      </w:r>
      <w:r>
        <w:rPr>
          <w:sz w:val="24"/>
          <w:szCs w:val="24"/>
        </w:rPr>
        <w:t>tailed</w:t>
      </w:r>
      <w:r>
        <w:rPr>
          <w:spacing w:val="2"/>
          <w:sz w:val="24"/>
          <w:szCs w:val="24"/>
        </w:rPr>
        <w:t xml:space="preserve"> </w:t>
      </w:r>
      <w:r>
        <w:rPr>
          <w:spacing w:val="-2"/>
          <w:sz w:val="24"/>
          <w:szCs w:val="24"/>
        </w:rPr>
        <w:t>g</w:t>
      </w:r>
      <w:r>
        <w:rPr>
          <w:sz w:val="24"/>
          <w:szCs w:val="24"/>
        </w:rPr>
        <w:t>uide</w:t>
      </w:r>
      <w:r>
        <w:rPr>
          <w:spacing w:val="2"/>
          <w:sz w:val="24"/>
          <w:szCs w:val="24"/>
        </w:rPr>
        <w:t xml:space="preserve"> </w:t>
      </w:r>
      <w:r>
        <w:rPr>
          <w:spacing w:val="-1"/>
          <w:sz w:val="24"/>
          <w:szCs w:val="24"/>
        </w:rPr>
        <w:t>a</w:t>
      </w:r>
      <w:r>
        <w:rPr>
          <w:sz w:val="24"/>
          <w:szCs w:val="24"/>
        </w:rPr>
        <w:t>nd m</w:t>
      </w:r>
      <w:r>
        <w:rPr>
          <w:spacing w:val="2"/>
          <w:sz w:val="24"/>
          <w:szCs w:val="24"/>
        </w:rPr>
        <w:t>a</w:t>
      </w:r>
      <w:r>
        <w:rPr>
          <w:sz w:val="24"/>
          <w:szCs w:val="24"/>
        </w:rPr>
        <w:t>rking</w:t>
      </w:r>
      <w:r>
        <w:rPr>
          <w:spacing w:val="-3"/>
          <w:sz w:val="24"/>
          <w:szCs w:val="24"/>
        </w:rPr>
        <w:t xml:space="preserve"> </w:t>
      </w:r>
      <w:r>
        <w:rPr>
          <w:spacing w:val="1"/>
          <w:sz w:val="24"/>
          <w:szCs w:val="24"/>
        </w:rPr>
        <w:t>c</w:t>
      </w:r>
      <w:r>
        <w:rPr>
          <w:sz w:val="24"/>
          <w:szCs w:val="24"/>
        </w:rPr>
        <w:t>rit</w:t>
      </w:r>
      <w:r>
        <w:rPr>
          <w:spacing w:val="-1"/>
          <w:sz w:val="24"/>
          <w:szCs w:val="24"/>
        </w:rPr>
        <w:t>e</w:t>
      </w:r>
      <w:r>
        <w:rPr>
          <w:sz w:val="24"/>
          <w:szCs w:val="24"/>
        </w:rPr>
        <w:t>ria</w:t>
      </w:r>
      <w:r>
        <w:rPr>
          <w:spacing w:val="-1"/>
          <w:sz w:val="24"/>
          <w:szCs w:val="24"/>
        </w:rPr>
        <w:t xml:space="preserve"> </w:t>
      </w:r>
      <w:r>
        <w:rPr>
          <w:spacing w:val="2"/>
          <w:sz w:val="24"/>
          <w:szCs w:val="24"/>
        </w:rPr>
        <w:t>o</w:t>
      </w:r>
      <w:r>
        <w:rPr>
          <w:sz w:val="24"/>
          <w:szCs w:val="24"/>
        </w:rPr>
        <w:t>f</w:t>
      </w:r>
      <w:r>
        <w:rPr>
          <w:spacing w:val="2"/>
          <w:sz w:val="24"/>
          <w:szCs w:val="24"/>
        </w:rPr>
        <w:t xml:space="preserve"> </w:t>
      </w:r>
      <w:r>
        <w:rPr>
          <w:b/>
          <w:spacing w:val="1"/>
          <w:sz w:val="24"/>
          <w:szCs w:val="24"/>
        </w:rPr>
        <w:t>p</w:t>
      </w:r>
      <w:r>
        <w:rPr>
          <w:b/>
          <w:sz w:val="24"/>
          <w:szCs w:val="24"/>
        </w:rPr>
        <w:t>ost</w:t>
      </w:r>
      <w:r>
        <w:rPr>
          <w:b/>
          <w:spacing w:val="-1"/>
          <w:sz w:val="24"/>
          <w:szCs w:val="24"/>
        </w:rPr>
        <w:t>e</w:t>
      </w:r>
      <w:r>
        <w:rPr>
          <w:b/>
          <w:sz w:val="24"/>
          <w:szCs w:val="24"/>
        </w:rPr>
        <w:t>d</w:t>
      </w:r>
      <w:r>
        <w:rPr>
          <w:b/>
          <w:spacing w:val="5"/>
          <w:sz w:val="24"/>
          <w:szCs w:val="24"/>
        </w:rPr>
        <w:t xml:space="preserve"> </w:t>
      </w:r>
      <w:r>
        <w:rPr>
          <w:b/>
          <w:spacing w:val="2"/>
          <w:sz w:val="24"/>
          <w:szCs w:val="24"/>
        </w:rPr>
        <w:t>o</w:t>
      </w:r>
      <w:r>
        <w:rPr>
          <w:b/>
          <w:sz w:val="24"/>
          <w:szCs w:val="24"/>
        </w:rPr>
        <w:t>n</w:t>
      </w:r>
      <w:r>
        <w:rPr>
          <w:b/>
          <w:spacing w:val="5"/>
          <w:sz w:val="24"/>
          <w:szCs w:val="24"/>
        </w:rPr>
        <w:t xml:space="preserve"> </w:t>
      </w:r>
      <w:r>
        <w:rPr>
          <w:b/>
          <w:sz w:val="24"/>
          <w:szCs w:val="24"/>
        </w:rPr>
        <w:t>the</w:t>
      </w:r>
      <w:r>
        <w:rPr>
          <w:b/>
          <w:spacing w:val="6"/>
          <w:sz w:val="24"/>
          <w:szCs w:val="24"/>
        </w:rPr>
        <w:t xml:space="preserve"> </w:t>
      </w:r>
      <w:r>
        <w:rPr>
          <w:b/>
          <w:spacing w:val="-1"/>
          <w:sz w:val="24"/>
          <w:szCs w:val="24"/>
        </w:rPr>
        <w:t>M</w:t>
      </w:r>
      <w:r>
        <w:rPr>
          <w:b/>
          <w:sz w:val="24"/>
          <w:szCs w:val="24"/>
        </w:rPr>
        <w:t>oo</w:t>
      </w:r>
      <w:r>
        <w:rPr>
          <w:b/>
          <w:spacing w:val="1"/>
          <w:sz w:val="24"/>
          <w:szCs w:val="24"/>
        </w:rPr>
        <w:t>d</w:t>
      </w:r>
      <w:r>
        <w:rPr>
          <w:b/>
          <w:sz w:val="24"/>
          <w:szCs w:val="24"/>
        </w:rPr>
        <w:t>le</w:t>
      </w:r>
      <w:r>
        <w:rPr>
          <w:b/>
          <w:spacing w:val="5"/>
          <w:sz w:val="24"/>
          <w:szCs w:val="24"/>
        </w:rPr>
        <w:t xml:space="preserve"> </w:t>
      </w:r>
      <w:r>
        <w:rPr>
          <w:b/>
          <w:sz w:val="24"/>
          <w:szCs w:val="24"/>
        </w:rPr>
        <w:t>si</w:t>
      </w:r>
      <w:r>
        <w:rPr>
          <w:b/>
          <w:spacing w:val="2"/>
          <w:sz w:val="24"/>
          <w:szCs w:val="24"/>
        </w:rPr>
        <w:t>t</w:t>
      </w:r>
      <w:r>
        <w:rPr>
          <w:b/>
          <w:sz w:val="24"/>
          <w:szCs w:val="24"/>
        </w:rPr>
        <w:t>e</w:t>
      </w:r>
      <w:r>
        <w:rPr>
          <w:b/>
          <w:spacing w:val="4"/>
          <w:sz w:val="24"/>
          <w:szCs w:val="24"/>
        </w:rPr>
        <w:t xml:space="preserve"> </w:t>
      </w:r>
      <w:r>
        <w:rPr>
          <w:b/>
          <w:spacing w:val="1"/>
          <w:sz w:val="24"/>
          <w:szCs w:val="24"/>
        </w:rPr>
        <w:t>f</w:t>
      </w:r>
      <w:r>
        <w:rPr>
          <w:b/>
          <w:spacing w:val="-2"/>
          <w:sz w:val="24"/>
          <w:szCs w:val="24"/>
        </w:rPr>
        <w:t>o</w:t>
      </w:r>
      <w:r>
        <w:rPr>
          <w:b/>
          <w:sz w:val="24"/>
          <w:szCs w:val="24"/>
        </w:rPr>
        <w:t>r</w:t>
      </w:r>
    </w:p>
    <w:p w14:paraId="5F923AAC" w14:textId="77777777" w:rsidR="00C37DEC" w:rsidRDefault="00360F89">
      <w:pPr>
        <w:ind w:left="424"/>
        <w:rPr>
          <w:sz w:val="24"/>
          <w:szCs w:val="24"/>
        </w:rPr>
      </w:pPr>
      <w:r>
        <w:rPr>
          <w:b/>
          <w:sz w:val="24"/>
          <w:szCs w:val="24"/>
        </w:rPr>
        <w:t>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er</w:t>
      </w:r>
      <w:r>
        <w:rPr>
          <w:b/>
          <w:sz w:val="24"/>
          <w:szCs w:val="24"/>
        </w:rPr>
        <w:t>a</w:t>
      </w:r>
      <w:r>
        <w:rPr>
          <w:b/>
          <w:spacing w:val="1"/>
          <w:sz w:val="24"/>
          <w:szCs w:val="24"/>
        </w:rPr>
        <w:t>b</w:t>
      </w:r>
      <w:r>
        <w:rPr>
          <w:b/>
          <w:sz w:val="24"/>
          <w:szCs w:val="24"/>
        </w:rPr>
        <w:t>le 2</w:t>
      </w:r>
      <w:r>
        <w:rPr>
          <w:sz w:val="24"/>
          <w:szCs w:val="24"/>
        </w:rPr>
        <w:t>.</w:t>
      </w:r>
      <w:r>
        <w:rPr>
          <w:spacing w:val="2"/>
          <w:sz w:val="24"/>
          <w:szCs w:val="24"/>
        </w:rPr>
        <w:t xml:space="preserve"> </w:t>
      </w:r>
      <w:r>
        <w:rPr>
          <w:spacing w:val="-3"/>
          <w:sz w:val="24"/>
          <w:szCs w:val="24"/>
        </w:rPr>
        <w:t>I</w:t>
      </w:r>
      <w:r>
        <w:rPr>
          <w:sz w:val="24"/>
          <w:szCs w:val="24"/>
        </w:rPr>
        <w:t>n summ</w:t>
      </w:r>
      <w:r>
        <w:rPr>
          <w:spacing w:val="2"/>
          <w:sz w:val="24"/>
          <w:szCs w:val="24"/>
        </w:rPr>
        <w:t>a</w:t>
      </w:r>
      <w:r>
        <w:rPr>
          <w:spacing w:val="1"/>
          <w:sz w:val="24"/>
          <w:szCs w:val="24"/>
        </w:rPr>
        <w:t>r</w:t>
      </w:r>
      <w:r>
        <w:rPr>
          <w:spacing w:val="-5"/>
          <w:sz w:val="24"/>
          <w:szCs w:val="24"/>
        </w:rPr>
        <w:t>y</w:t>
      </w:r>
      <w:r>
        <w:rPr>
          <w:sz w:val="24"/>
          <w:szCs w:val="24"/>
        </w:rPr>
        <w:t>, th</w:t>
      </w:r>
      <w:r>
        <w:rPr>
          <w:spacing w:val="1"/>
          <w:sz w:val="24"/>
          <w:szCs w:val="24"/>
        </w:rPr>
        <w:t>i</w:t>
      </w:r>
      <w:r>
        <w:rPr>
          <w:sz w:val="24"/>
          <w:szCs w:val="24"/>
        </w:rPr>
        <w:t>s r</w:t>
      </w:r>
      <w:r>
        <w:rPr>
          <w:spacing w:val="1"/>
          <w:sz w:val="24"/>
          <w:szCs w:val="24"/>
        </w:rPr>
        <w:t>e</w:t>
      </w:r>
      <w:r>
        <w:rPr>
          <w:sz w:val="24"/>
          <w:szCs w:val="24"/>
        </w:rPr>
        <w:t xml:space="preserve">port should </w:t>
      </w:r>
      <w:r>
        <w:rPr>
          <w:spacing w:val="1"/>
          <w:sz w:val="24"/>
          <w:szCs w:val="24"/>
        </w:rPr>
        <w:t>i</w:t>
      </w:r>
      <w:r>
        <w:rPr>
          <w:sz w:val="24"/>
          <w:szCs w:val="24"/>
        </w:rPr>
        <w:t>n</w:t>
      </w:r>
      <w:r>
        <w:rPr>
          <w:spacing w:val="-1"/>
          <w:sz w:val="24"/>
          <w:szCs w:val="24"/>
        </w:rPr>
        <w:t>c</w:t>
      </w:r>
      <w:r>
        <w:rPr>
          <w:sz w:val="24"/>
          <w:szCs w:val="24"/>
        </w:rPr>
        <w:t>lude the</w:t>
      </w:r>
      <w:r>
        <w:rPr>
          <w:spacing w:val="-1"/>
          <w:sz w:val="24"/>
          <w:szCs w:val="24"/>
        </w:rPr>
        <w:t xml:space="preserve"> </w:t>
      </w:r>
      <w:r>
        <w:rPr>
          <w:sz w:val="24"/>
          <w:szCs w:val="24"/>
        </w:rPr>
        <w:t>following</w:t>
      </w:r>
      <w:r>
        <w:rPr>
          <w:spacing w:val="-2"/>
          <w:sz w:val="24"/>
          <w:szCs w:val="24"/>
        </w:rPr>
        <w:t xml:space="preserve"> </w:t>
      </w:r>
      <w:r>
        <w:rPr>
          <w:spacing w:val="2"/>
          <w:sz w:val="24"/>
          <w:szCs w:val="24"/>
        </w:rPr>
        <w:t>s</w:t>
      </w:r>
      <w:r>
        <w:rPr>
          <w:spacing w:val="-1"/>
          <w:sz w:val="24"/>
          <w:szCs w:val="24"/>
        </w:rPr>
        <w:t>ec</w:t>
      </w:r>
      <w:r>
        <w:rPr>
          <w:sz w:val="24"/>
          <w:szCs w:val="24"/>
        </w:rPr>
        <w:t>t</w:t>
      </w:r>
      <w:r>
        <w:rPr>
          <w:spacing w:val="1"/>
          <w:sz w:val="24"/>
          <w:szCs w:val="24"/>
        </w:rPr>
        <w:t>i</w:t>
      </w:r>
      <w:r>
        <w:rPr>
          <w:sz w:val="24"/>
          <w:szCs w:val="24"/>
        </w:rPr>
        <w:t>o</w:t>
      </w:r>
      <w:r>
        <w:rPr>
          <w:spacing w:val="2"/>
          <w:sz w:val="24"/>
          <w:szCs w:val="24"/>
        </w:rPr>
        <w:t>n</w:t>
      </w:r>
      <w:r>
        <w:rPr>
          <w:sz w:val="24"/>
          <w:szCs w:val="24"/>
        </w:rPr>
        <w:t>s:</w:t>
      </w:r>
    </w:p>
    <w:p w14:paraId="07E1C80E" w14:textId="77777777" w:rsidR="00C37DEC" w:rsidRDefault="00360F89">
      <w:pPr>
        <w:spacing w:before="2"/>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pacing w:val="-2"/>
          <w:sz w:val="24"/>
          <w:szCs w:val="24"/>
        </w:rPr>
        <w:t>B</w:t>
      </w:r>
      <w:r>
        <w:rPr>
          <w:sz w:val="24"/>
          <w:szCs w:val="24"/>
        </w:rPr>
        <w:t>ri</w:t>
      </w:r>
      <w:r>
        <w:rPr>
          <w:spacing w:val="-1"/>
          <w:sz w:val="24"/>
          <w:szCs w:val="24"/>
        </w:rPr>
        <w:t>e</w:t>
      </w:r>
      <w:r>
        <w:rPr>
          <w:sz w:val="24"/>
          <w:szCs w:val="24"/>
        </w:rPr>
        <w:t>f</w:t>
      </w:r>
      <w:r>
        <w:rPr>
          <w:spacing w:val="1"/>
          <w:sz w:val="24"/>
          <w:szCs w:val="24"/>
        </w:rPr>
        <w:t xml:space="preserve"> </w:t>
      </w:r>
      <w:r>
        <w:rPr>
          <w:sz w:val="24"/>
          <w:szCs w:val="24"/>
        </w:rPr>
        <w:t>E</w:t>
      </w:r>
      <w:r>
        <w:rPr>
          <w:spacing w:val="2"/>
          <w:sz w:val="24"/>
          <w:szCs w:val="24"/>
        </w:rPr>
        <w:t>x</w:t>
      </w:r>
      <w:r>
        <w:rPr>
          <w:spacing w:val="-1"/>
          <w:sz w:val="24"/>
          <w:szCs w:val="24"/>
        </w:rPr>
        <w:t>ec</w:t>
      </w:r>
      <w:r>
        <w:rPr>
          <w:sz w:val="24"/>
          <w:szCs w:val="24"/>
        </w:rPr>
        <w:t>ut</w:t>
      </w:r>
      <w:r>
        <w:rPr>
          <w:spacing w:val="1"/>
          <w:sz w:val="24"/>
          <w:szCs w:val="24"/>
        </w:rPr>
        <w:t>i</w:t>
      </w:r>
      <w:r>
        <w:rPr>
          <w:sz w:val="24"/>
          <w:szCs w:val="24"/>
        </w:rPr>
        <w:t>ve</w:t>
      </w:r>
      <w:r>
        <w:rPr>
          <w:spacing w:val="-1"/>
          <w:sz w:val="24"/>
          <w:szCs w:val="24"/>
        </w:rPr>
        <w:t xml:space="preserve"> </w:t>
      </w:r>
      <w:r>
        <w:rPr>
          <w:spacing w:val="1"/>
          <w:sz w:val="24"/>
          <w:szCs w:val="24"/>
        </w:rPr>
        <w:t>S</w:t>
      </w:r>
      <w:r>
        <w:rPr>
          <w:sz w:val="24"/>
          <w:szCs w:val="24"/>
        </w:rPr>
        <w:t>um</w:t>
      </w:r>
      <w:r>
        <w:rPr>
          <w:spacing w:val="1"/>
          <w:sz w:val="24"/>
          <w:szCs w:val="24"/>
        </w:rPr>
        <w:t>m</w:t>
      </w:r>
      <w:r>
        <w:rPr>
          <w:spacing w:val="-1"/>
          <w:sz w:val="24"/>
          <w:szCs w:val="24"/>
        </w:rPr>
        <w:t>a</w:t>
      </w:r>
      <w:r>
        <w:rPr>
          <w:sz w:val="24"/>
          <w:szCs w:val="24"/>
        </w:rPr>
        <w:t>r</w:t>
      </w:r>
      <w:r>
        <w:rPr>
          <w:spacing w:val="-6"/>
          <w:sz w:val="24"/>
          <w:szCs w:val="24"/>
        </w:rPr>
        <w:t>y</w:t>
      </w:r>
      <w:r>
        <w:rPr>
          <w:sz w:val="24"/>
          <w:szCs w:val="24"/>
        </w:rPr>
        <w:t>.</w:t>
      </w:r>
    </w:p>
    <w:p w14:paraId="7BC48651" w14:textId="77777777" w:rsidR="00C37DEC" w:rsidRDefault="00360F89">
      <w:pPr>
        <w:tabs>
          <w:tab w:val="left" w:pos="860"/>
        </w:tabs>
        <w:ind w:left="873" w:right="135" w:hanging="360"/>
        <w:jc w:val="both"/>
        <w:rPr>
          <w:sz w:val="24"/>
          <w:szCs w:val="24"/>
        </w:rPr>
      </w:pPr>
      <w:r>
        <w:rPr>
          <w:rFonts w:ascii="Symbol" w:eastAsia="Symbol" w:hAnsi="Symbol" w:cs="Symbol"/>
          <w:sz w:val="24"/>
          <w:szCs w:val="24"/>
        </w:rPr>
        <w:t></w:t>
      </w:r>
      <w:r>
        <w:rPr>
          <w:sz w:val="24"/>
          <w:szCs w:val="24"/>
        </w:rPr>
        <w:tab/>
      </w:r>
      <w:r>
        <w:rPr>
          <w:spacing w:val="-2"/>
          <w:sz w:val="24"/>
          <w:szCs w:val="24"/>
        </w:rPr>
        <w:t>B</w:t>
      </w:r>
      <w:r>
        <w:rPr>
          <w:sz w:val="24"/>
          <w:szCs w:val="24"/>
        </w:rPr>
        <w:t>ri</w:t>
      </w:r>
      <w:r>
        <w:rPr>
          <w:spacing w:val="-1"/>
          <w:sz w:val="24"/>
          <w:szCs w:val="24"/>
        </w:rPr>
        <w:t>e</w:t>
      </w:r>
      <w:r>
        <w:rPr>
          <w:sz w:val="24"/>
          <w:szCs w:val="24"/>
        </w:rPr>
        <w:t>f</w:t>
      </w:r>
      <w:r>
        <w:rPr>
          <w:spacing w:val="18"/>
          <w:sz w:val="24"/>
          <w:szCs w:val="24"/>
        </w:rPr>
        <w:t xml:space="preserve"> </w:t>
      </w:r>
      <w:r>
        <w:rPr>
          <w:spacing w:val="-3"/>
          <w:sz w:val="24"/>
          <w:szCs w:val="24"/>
        </w:rPr>
        <w:t>I</w:t>
      </w:r>
      <w:r>
        <w:rPr>
          <w:sz w:val="24"/>
          <w:szCs w:val="24"/>
        </w:rPr>
        <w:t>n</w:t>
      </w:r>
      <w:r>
        <w:rPr>
          <w:spacing w:val="3"/>
          <w:sz w:val="24"/>
          <w:szCs w:val="24"/>
        </w:rPr>
        <w:t>t</w:t>
      </w:r>
      <w:r>
        <w:rPr>
          <w:sz w:val="24"/>
          <w:szCs w:val="24"/>
        </w:rPr>
        <w:t>rodu</w:t>
      </w:r>
      <w:r>
        <w:rPr>
          <w:spacing w:val="-2"/>
          <w:sz w:val="24"/>
          <w:szCs w:val="24"/>
        </w:rPr>
        <w:t>c</w:t>
      </w:r>
      <w:r>
        <w:rPr>
          <w:sz w:val="24"/>
          <w:szCs w:val="24"/>
        </w:rPr>
        <w:t>t</w:t>
      </w:r>
      <w:r>
        <w:rPr>
          <w:spacing w:val="1"/>
          <w:sz w:val="24"/>
          <w:szCs w:val="24"/>
        </w:rPr>
        <w:t>i</w:t>
      </w:r>
      <w:r>
        <w:rPr>
          <w:sz w:val="24"/>
          <w:szCs w:val="24"/>
        </w:rPr>
        <w:t>on</w:t>
      </w:r>
      <w:r>
        <w:rPr>
          <w:spacing w:val="17"/>
          <w:sz w:val="24"/>
          <w:szCs w:val="24"/>
        </w:rPr>
        <w:t xml:space="preserve"> </w:t>
      </w:r>
      <w:r>
        <w:rPr>
          <w:spacing w:val="-1"/>
          <w:sz w:val="24"/>
          <w:szCs w:val="24"/>
        </w:rPr>
        <w:t>a</w:t>
      </w:r>
      <w:r>
        <w:rPr>
          <w:sz w:val="24"/>
          <w:szCs w:val="24"/>
        </w:rPr>
        <w:t>nd</w:t>
      </w:r>
      <w:r>
        <w:rPr>
          <w:spacing w:val="17"/>
          <w:sz w:val="24"/>
          <w:szCs w:val="24"/>
        </w:rPr>
        <w:t xml:space="preserve"> </w:t>
      </w:r>
      <w:r>
        <w:rPr>
          <w:sz w:val="24"/>
          <w:szCs w:val="24"/>
        </w:rPr>
        <w:t>ov</w:t>
      </w:r>
      <w:r>
        <w:rPr>
          <w:spacing w:val="-1"/>
          <w:sz w:val="24"/>
          <w:szCs w:val="24"/>
        </w:rPr>
        <w:t>e</w:t>
      </w:r>
      <w:r>
        <w:rPr>
          <w:sz w:val="24"/>
          <w:szCs w:val="24"/>
        </w:rPr>
        <w:t>rvi</w:t>
      </w:r>
      <w:r>
        <w:rPr>
          <w:spacing w:val="-1"/>
          <w:sz w:val="24"/>
          <w:szCs w:val="24"/>
        </w:rPr>
        <w:t>e</w:t>
      </w:r>
      <w:r>
        <w:rPr>
          <w:sz w:val="24"/>
          <w:szCs w:val="24"/>
        </w:rPr>
        <w:t>w</w:t>
      </w:r>
      <w:r>
        <w:rPr>
          <w:spacing w:val="16"/>
          <w:sz w:val="24"/>
          <w:szCs w:val="24"/>
        </w:rPr>
        <w:t xml:space="preserve"> </w:t>
      </w:r>
      <w:r>
        <w:rPr>
          <w:sz w:val="24"/>
          <w:szCs w:val="24"/>
        </w:rPr>
        <w:t>of</w:t>
      </w:r>
      <w:r>
        <w:rPr>
          <w:spacing w:val="16"/>
          <w:sz w:val="24"/>
          <w:szCs w:val="24"/>
        </w:rPr>
        <w:t xml:space="preserve"> </w:t>
      </w:r>
      <w:r>
        <w:rPr>
          <w:sz w:val="24"/>
          <w:szCs w:val="24"/>
        </w:rPr>
        <w:t>the</w:t>
      </w:r>
      <w:r>
        <w:rPr>
          <w:spacing w:val="16"/>
          <w:sz w:val="24"/>
          <w:szCs w:val="24"/>
        </w:rPr>
        <w:t xml:space="preserve"> </w:t>
      </w:r>
      <w:r>
        <w:rPr>
          <w:sz w:val="24"/>
          <w:szCs w:val="24"/>
        </w:rPr>
        <w:t>prod</w:t>
      </w:r>
      <w:r>
        <w:rPr>
          <w:spacing w:val="-1"/>
          <w:sz w:val="24"/>
          <w:szCs w:val="24"/>
        </w:rPr>
        <w:t>uc</w:t>
      </w:r>
      <w:r>
        <w:rPr>
          <w:sz w:val="24"/>
          <w:szCs w:val="24"/>
        </w:rPr>
        <w:t>t</w:t>
      </w:r>
      <w:r>
        <w:rPr>
          <w:spacing w:val="17"/>
          <w:sz w:val="24"/>
          <w:szCs w:val="24"/>
        </w:rPr>
        <w:t xml:space="preserve"> </w:t>
      </w:r>
      <w:r>
        <w:rPr>
          <w:spacing w:val="1"/>
          <w:sz w:val="24"/>
          <w:szCs w:val="24"/>
        </w:rPr>
        <w:t>a</w:t>
      </w:r>
      <w:r>
        <w:rPr>
          <w:sz w:val="24"/>
          <w:szCs w:val="24"/>
        </w:rPr>
        <w:t>nd</w:t>
      </w:r>
      <w:r>
        <w:rPr>
          <w:spacing w:val="17"/>
          <w:sz w:val="24"/>
          <w:szCs w:val="24"/>
        </w:rPr>
        <w:t xml:space="preserve"> </w:t>
      </w:r>
      <w:r>
        <w:rPr>
          <w:sz w:val="24"/>
          <w:szCs w:val="24"/>
        </w:rPr>
        <w:t>how</w:t>
      </w:r>
      <w:r>
        <w:rPr>
          <w:spacing w:val="16"/>
          <w:sz w:val="24"/>
          <w:szCs w:val="24"/>
        </w:rPr>
        <w:t xml:space="preserve"> </w:t>
      </w:r>
      <w:r>
        <w:rPr>
          <w:sz w:val="24"/>
          <w:szCs w:val="24"/>
        </w:rPr>
        <w:t>it</w:t>
      </w:r>
      <w:r>
        <w:rPr>
          <w:spacing w:val="17"/>
          <w:sz w:val="24"/>
          <w:szCs w:val="24"/>
        </w:rPr>
        <w:t xml:space="preserve"> </w:t>
      </w:r>
      <w:r>
        <w:rPr>
          <w:sz w:val="24"/>
          <w:szCs w:val="24"/>
        </w:rPr>
        <w:t>wi</w:t>
      </w:r>
      <w:r>
        <w:rPr>
          <w:spacing w:val="-2"/>
          <w:sz w:val="24"/>
          <w:szCs w:val="24"/>
        </w:rPr>
        <w:t>l</w:t>
      </w:r>
      <w:r>
        <w:rPr>
          <w:sz w:val="24"/>
          <w:szCs w:val="24"/>
        </w:rPr>
        <w:t>l</w:t>
      </w:r>
      <w:r>
        <w:rPr>
          <w:spacing w:val="17"/>
          <w:sz w:val="24"/>
          <w:szCs w:val="24"/>
        </w:rPr>
        <w:t xml:space="preserve"> </w:t>
      </w:r>
      <w:r>
        <w:rPr>
          <w:spacing w:val="-2"/>
          <w:sz w:val="24"/>
          <w:szCs w:val="24"/>
        </w:rPr>
        <w:t>g</w:t>
      </w:r>
      <w:r>
        <w:rPr>
          <w:sz w:val="24"/>
          <w:szCs w:val="24"/>
        </w:rPr>
        <w:t>ive</w:t>
      </w:r>
      <w:r>
        <w:rPr>
          <w:spacing w:val="16"/>
          <w:sz w:val="24"/>
          <w:szCs w:val="24"/>
        </w:rPr>
        <w:t xml:space="preserve"> </w:t>
      </w:r>
      <w:r>
        <w:rPr>
          <w:sz w:val="24"/>
          <w:szCs w:val="24"/>
        </w:rPr>
        <w:t>them</w:t>
      </w:r>
      <w:r>
        <w:rPr>
          <w:spacing w:val="17"/>
          <w:sz w:val="24"/>
          <w:szCs w:val="24"/>
        </w:rPr>
        <w:t xml:space="preserve"> </w:t>
      </w:r>
      <w:r>
        <w:rPr>
          <w:spacing w:val="-1"/>
          <w:sz w:val="24"/>
          <w:szCs w:val="24"/>
        </w:rPr>
        <w:t>a</w:t>
      </w:r>
      <w:r>
        <w:rPr>
          <w:sz w:val="24"/>
          <w:szCs w:val="24"/>
        </w:rPr>
        <w:t>n</w:t>
      </w:r>
      <w:r>
        <w:rPr>
          <w:spacing w:val="17"/>
          <w:sz w:val="24"/>
          <w:szCs w:val="24"/>
        </w:rPr>
        <w:t xml:space="preserve"> </w:t>
      </w:r>
      <w:r>
        <w:rPr>
          <w:spacing w:val="-1"/>
          <w:sz w:val="24"/>
          <w:szCs w:val="24"/>
        </w:rPr>
        <w:t>e</w:t>
      </w:r>
      <w:r>
        <w:rPr>
          <w:sz w:val="24"/>
          <w:szCs w:val="24"/>
        </w:rPr>
        <w:t>d</w:t>
      </w:r>
      <w:r>
        <w:rPr>
          <w:spacing w:val="-2"/>
          <w:sz w:val="24"/>
          <w:szCs w:val="24"/>
        </w:rPr>
        <w:t>g</w:t>
      </w:r>
      <w:r>
        <w:rPr>
          <w:sz w:val="24"/>
          <w:szCs w:val="24"/>
        </w:rPr>
        <w:t>e</w:t>
      </w:r>
      <w:r>
        <w:rPr>
          <w:spacing w:val="16"/>
          <w:sz w:val="24"/>
          <w:szCs w:val="24"/>
        </w:rPr>
        <w:t xml:space="preserve"> </w:t>
      </w:r>
      <w:r>
        <w:rPr>
          <w:sz w:val="24"/>
          <w:szCs w:val="24"/>
        </w:rPr>
        <w:t>ov</w:t>
      </w:r>
      <w:r>
        <w:rPr>
          <w:spacing w:val="1"/>
          <w:sz w:val="24"/>
          <w:szCs w:val="24"/>
        </w:rPr>
        <w:t>e</w:t>
      </w:r>
      <w:r>
        <w:rPr>
          <w:sz w:val="24"/>
          <w:szCs w:val="24"/>
        </w:rPr>
        <w:t>r</w:t>
      </w:r>
      <w:r>
        <w:rPr>
          <w:spacing w:val="16"/>
          <w:sz w:val="24"/>
          <w:szCs w:val="24"/>
        </w:rPr>
        <w:t xml:space="preserve"> </w:t>
      </w:r>
      <w:r>
        <w:rPr>
          <w:sz w:val="24"/>
          <w:szCs w:val="24"/>
        </w:rPr>
        <w:t xml:space="preserve">the </w:t>
      </w:r>
      <w:r>
        <w:rPr>
          <w:spacing w:val="-1"/>
          <w:sz w:val="24"/>
          <w:szCs w:val="24"/>
        </w:rPr>
        <w:t>c</w:t>
      </w:r>
      <w:r>
        <w:rPr>
          <w:sz w:val="24"/>
          <w:szCs w:val="24"/>
        </w:rPr>
        <w:t>ompeti</w:t>
      </w:r>
      <w:r>
        <w:rPr>
          <w:spacing w:val="1"/>
          <w:sz w:val="24"/>
          <w:szCs w:val="24"/>
        </w:rPr>
        <w:t>t</w:t>
      </w:r>
      <w:r>
        <w:rPr>
          <w:sz w:val="24"/>
          <w:szCs w:val="24"/>
        </w:rPr>
        <w:t>ion</w:t>
      </w:r>
      <w:r>
        <w:rPr>
          <w:spacing w:val="4"/>
          <w:sz w:val="24"/>
          <w:szCs w:val="24"/>
        </w:rPr>
        <w:t xml:space="preserve"> </w:t>
      </w:r>
      <w:r>
        <w:rPr>
          <w:sz w:val="24"/>
          <w:szCs w:val="24"/>
        </w:rPr>
        <w:t>or</w:t>
      </w:r>
      <w:r>
        <w:rPr>
          <w:spacing w:val="3"/>
          <w:sz w:val="24"/>
          <w:szCs w:val="24"/>
        </w:rPr>
        <w:t xml:space="preserve"> </w:t>
      </w:r>
      <w:r>
        <w:rPr>
          <w:sz w:val="24"/>
          <w:szCs w:val="24"/>
        </w:rPr>
        <w:t>how</w:t>
      </w:r>
      <w:r>
        <w:rPr>
          <w:spacing w:val="3"/>
          <w:sz w:val="24"/>
          <w:szCs w:val="24"/>
        </w:rPr>
        <w:t xml:space="preserve"> </w:t>
      </w:r>
      <w:r>
        <w:rPr>
          <w:sz w:val="24"/>
          <w:szCs w:val="24"/>
        </w:rPr>
        <w:t>it me</w:t>
      </w:r>
      <w:r>
        <w:rPr>
          <w:spacing w:val="-1"/>
          <w:sz w:val="24"/>
          <w:szCs w:val="24"/>
        </w:rPr>
        <w:t>e</w:t>
      </w:r>
      <w:r>
        <w:rPr>
          <w:sz w:val="24"/>
          <w:szCs w:val="24"/>
        </w:rPr>
        <w:t>ts</w:t>
      </w:r>
      <w:r>
        <w:rPr>
          <w:spacing w:val="4"/>
          <w:sz w:val="24"/>
          <w:szCs w:val="24"/>
        </w:rPr>
        <w:t xml:space="preserve"> </w:t>
      </w:r>
      <w:r>
        <w:rPr>
          <w:sz w:val="24"/>
          <w:szCs w:val="24"/>
        </w:rPr>
        <w:t>the</w:t>
      </w:r>
      <w:r>
        <w:rPr>
          <w:spacing w:val="3"/>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4"/>
          <w:sz w:val="24"/>
          <w:szCs w:val="24"/>
        </w:rPr>
        <w:t xml:space="preserve"> </w:t>
      </w:r>
      <w:r>
        <w:rPr>
          <w:sz w:val="24"/>
          <w:szCs w:val="24"/>
        </w:rPr>
        <w:t>th</w:t>
      </w:r>
      <w:r>
        <w:rPr>
          <w:spacing w:val="2"/>
          <w:sz w:val="24"/>
          <w:szCs w:val="24"/>
        </w:rPr>
        <w:t>e</w:t>
      </w:r>
      <w:r>
        <w:rPr>
          <w:sz w:val="24"/>
          <w:szCs w:val="24"/>
        </w:rPr>
        <w:t>me,</w:t>
      </w:r>
      <w:r>
        <w:rPr>
          <w:spacing w:val="3"/>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4"/>
          <w:sz w:val="24"/>
          <w:szCs w:val="24"/>
        </w:rPr>
        <w:t xml:space="preserve"> </w:t>
      </w:r>
      <w:r>
        <w:rPr>
          <w:sz w:val="24"/>
          <w:szCs w:val="24"/>
        </w:rPr>
        <w:t>sp</w:t>
      </w:r>
      <w:r>
        <w:rPr>
          <w:spacing w:val="-1"/>
          <w:sz w:val="24"/>
          <w:szCs w:val="24"/>
        </w:rPr>
        <w:t>ec</w:t>
      </w:r>
      <w:r>
        <w:rPr>
          <w:sz w:val="24"/>
          <w:szCs w:val="24"/>
        </w:rPr>
        <w:t>ifi</w:t>
      </w:r>
      <w:r>
        <w:rPr>
          <w:spacing w:val="1"/>
          <w:sz w:val="24"/>
          <w:szCs w:val="24"/>
        </w:rPr>
        <w:t>c</w:t>
      </w:r>
      <w:r>
        <w:rPr>
          <w:spacing w:val="-1"/>
          <w:sz w:val="24"/>
          <w:szCs w:val="24"/>
        </w:rPr>
        <w:t>a</w:t>
      </w:r>
      <w:r>
        <w:rPr>
          <w:sz w:val="24"/>
          <w:szCs w:val="24"/>
        </w:rPr>
        <w:t>t</w:t>
      </w:r>
      <w:r>
        <w:rPr>
          <w:spacing w:val="1"/>
          <w:sz w:val="24"/>
          <w:szCs w:val="24"/>
        </w:rPr>
        <w:t>i</w:t>
      </w:r>
      <w:r>
        <w:rPr>
          <w:sz w:val="24"/>
          <w:szCs w:val="24"/>
        </w:rPr>
        <w:t>on,</w:t>
      </w:r>
      <w:r>
        <w:rPr>
          <w:spacing w:val="4"/>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ta</w:t>
      </w:r>
      <w:r>
        <w:rPr>
          <w:spacing w:val="-2"/>
          <w:sz w:val="24"/>
          <w:szCs w:val="24"/>
        </w:rPr>
        <w:t>t</w:t>
      </w:r>
      <w:r>
        <w:rPr>
          <w:sz w:val="24"/>
          <w:szCs w:val="24"/>
        </w:rPr>
        <w:t>ions</w:t>
      </w:r>
      <w:r>
        <w:rPr>
          <w:spacing w:val="4"/>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onstr</w:t>
      </w:r>
      <w:r>
        <w:rPr>
          <w:spacing w:val="-2"/>
          <w:sz w:val="24"/>
          <w:szCs w:val="24"/>
        </w:rPr>
        <w:t>a</w:t>
      </w:r>
      <w:r>
        <w:rPr>
          <w:sz w:val="24"/>
          <w:szCs w:val="24"/>
        </w:rPr>
        <w:t>in</w:t>
      </w:r>
      <w:r>
        <w:rPr>
          <w:spacing w:val="1"/>
          <w:sz w:val="24"/>
          <w:szCs w:val="24"/>
        </w:rPr>
        <w:t>t</w:t>
      </w:r>
      <w:r>
        <w:rPr>
          <w:sz w:val="24"/>
          <w:szCs w:val="24"/>
        </w:rPr>
        <w:t>s.</w:t>
      </w:r>
    </w:p>
    <w:p w14:paraId="3D61CB56" w14:textId="77777777" w:rsidR="00C37DEC" w:rsidRDefault="00360F89">
      <w:pPr>
        <w:tabs>
          <w:tab w:val="left" w:pos="860"/>
        </w:tabs>
        <w:spacing w:before="8"/>
        <w:ind w:left="873" w:right="132" w:hanging="360"/>
        <w:jc w:val="both"/>
        <w:rPr>
          <w:sz w:val="24"/>
          <w:szCs w:val="24"/>
        </w:rPr>
      </w:pPr>
      <w:r>
        <w:rPr>
          <w:rFonts w:ascii="Symbol" w:eastAsia="Symbol" w:hAnsi="Symbol" w:cs="Symbol"/>
          <w:sz w:val="24"/>
          <w:szCs w:val="24"/>
        </w:rPr>
        <w:t></w:t>
      </w:r>
      <w:r>
        <w:rPr>
          <w:sz w:val="24"/>
          <w:szCs w:val="24"/>
        </w:rPr>
        <w:tab/>
      </w:r>
      <w:r>
        <w:rPr>
          <w:b/>
          <w:sz w:val="24"/>
          <w:szCs w:val="24"/>
          <w:u w:val="thick" w:color="000000"/>
        </w:rPr>
        <w:t>D</w:t>
      </w:r>
      <w:r>
        <w:rPr>
          <w:b/>
          <w:spacing w:val="-1"/>
          <w:sz w:val="24"/>
          <w:szCs w:val="24"/>
          <w:u w:val="thick" w:color="000000"/>
        </w:rPr>
        <w:t>e</w:t>
      </w:r>
      <w:r>
        <w:rPr>
          <w:b/>
          <w:sz w:val="24"/>
          <w:szCs w:val="24"/>
          <w:u w:val="thick" w:color="000000"/>
        </w:rPr>
        <w:t>tail</w:t>
      </w:r>
      <w:r>
        <w:rPr>
          <w:b/>
          <w:spacing w:val="-1"/>
          <w:sz w:val="24"/>
          <w:szCs w:val="24"/>
          <w:u w:val="thick" w:color="000000"/>
        </w:rPr>
        <w:t>e</w:t>
      </w:r>
      <w:r>
        <w:rPr>
          <w:b/>
          <w:sz w:val="24"/>
          <w:szCs w:val="24"/>
          <w:u w:val="thick" w:color="000000"/>
        </w:rPr>
        <w:t>d</w:t>
      </w:r>
      <w:r>
        <w:rPr>
          <w:b/>
          <w:spacing w:val="36"/>
          <w:sz w:val="24"/>
          <w:szCs w:val="24"/>
          <w:u w:val="thick" w:color="000000"/>
        </w:rPr>
        <w:t xml:space="preserve"> </w:t>
      </w:r>
      <w:r>
        <w:rPr>
          <w:b/>
          <w:sz w:val="24"/>
          <w:szCs w:val="24"/>
          <w:u w:val="thick" w:color="000000"/>
        </w:rPr>
        <w:t>D</w:t>
      </w:r>
      <w:r>
        <w:rPr>
          <w:b/>
          <w:spacing w:val="-1"/>
          <w:sz w:val="24"/>
          <w:szCs w:val="24"/>
          <w:u w:val="thick" w:color="000000"/>
        </w:rPr>
        <w:t>e</w:t>
      </w:r>
      <w:r>
        <w:rPr>
          <w:b/>
          <w:sz w:val="24"/>
          <w:szCs w:val="24"/>
          <w:u w:val="thick" w:color="000000"/>
        </w:rPr>
        <w:t>sign</w:t>
      </w:r>
      <w:r>
        <w:rPr>
          <w:b/>
          <w:spacing w:val="37"/>
          <w:sz w:val="24"/>
          <w:szCs w:val="24"/>
          <w:u w:val="thick" w:color="000000"/>
        </w:rPr>
        <w:t xml:space="preserve"> </w:t>
      </w:r>
      <w:r>
        <w:rPr>
          <w:b/>
          <w:sz w:val="24"/>
          <w:szCs w:val="24"/>
          <w:u w:val="thick" w:color="000000"/>
        </w:rPr>
        <w:t>s</w:t>
      </w:r>
      <w:r>
        <w:rPr>
          <w:b/>
          <w:spacing w:val="1"/>
          <w:sz w:val="24"/>
          <w:szCs w:val="24"/>
          <w:u w:val="thick" w:color="000000"/>
        </w:rPr>
        <w:t>p</w:t>
      </w:r>
      <w:r>
        <w:rPr>
          <w:b/>
          <w:spacing w:val="-1"/>
          <w:sz w:val="24"/>
          <w:szCs w:val="24"/>
          <w:u w:val="thick" w:color="000000"/>
        </w:rPr>
        <w:t>ec</w:t>
      </w:r>
      <w:r>
        <w:rPr>
          <w:b/>
          <w:sz w:val="24"/>
          <w:szCs w:val="24"/>
          <w:u w:val="thick" w:color="000000"/>
        </w:rPr>
        <w:t>i</w:t>
      </w:r>
      <w:r>
        <w:rPr>
          <w:b/>
          <w:spacing w:val="2"/>
          <w:sz w:val="24"/>
          <w:szCs w:val="24"/>
          <w:u w:val="thick" w:color="000000"/>
        </w:rPr>
        <w:t>f</w:t>
      </w:r>
      <w:r>
        <w:rPr>
          <w:b/>
          <w:sz w:val="24"/>
          <w:szCs w:val="24"/>
          <w:u w:val="thick" w:color="000000"/>
        </w:rPr>
        <w:t>ica</w:t>
      </w:r>
      <w:r>
        <w:rPr>
          <w:b/>
          <w:spacing w:val="-1"/>
          <w:sz w:val="24"/>
          <w:szCs w:val="24"/>
          <w:u w:val="thick" w:color="000000"/>
        </w:rPr>
        <w:t>t</w:t>
      </w:r>
      <w:r>
        <w:rPr>
          <w:b/>
          <w:sz w:val="24"/>
          <w:szCs w:val="24"/>
          <w:u w:val="thick" w:color="000000"/>
        </w:rPr>
        <w:t>io</w:t>
      </w:r>
      <w:r>
        <w:rPr>
          <w:b/>
          <w:spacing w:val="1"/>
          <w:sz w:val="24"/>
          <w:szCs w:val="24"/>
          <w:u w:val="thick" w:color="000000"/>
        </w:rPr>
        <w:t>n</w:t>
      </w:r>
      <w:r>
        <w:rPr>
          <w:b/>
          <w:sz w:val="24"/>
          <w:szCs w:val="24"/>
          <w:u w:val="thick" w:color="000000"/>
        </w:rPr>
        <w:t>s</w:t>
      </w:r>
      <w:r>
        <w:rPr>
          <w:b/>
          <w:spacing w:val="36"/>
          <w:sz w:val="24"/>
          <w:szCs w:val="24"/>
          <w:u w:val="thick" w:color="000000"/>
        </w:rPr>
        <w:t xml:space="preserve"> </w:t>
      </w:r>
      <w:r>
        <w:rPr>
          <w:b/>
          <w:sz w:val="24"/>
          <w:szCs w:val="24"/>
          <w:u w:val="thick" w:color="000000"/>
        </w:rPr>
        <w:t>a</w:t>
      </w:r>
      <w:r>
        <w:rPr>
          <w:b/>
          <w:spacing w:val="1"/>
          <w:sz w:val="24"/>
          <w:szCs w:val="24"/>
          <w:u w:val="thick" w:color="000000"/>
        </w:rPr>
        <w:t>n</w:t>
      </w:r>
      <w:r>
        <w:rPr>
          <w:b/>
          <w:sz w:val="24"/>
          <w:szCs w:val="24"/>
          <w:u w:val="thick" w:color="000000"/>
        </w:rPr>
        <w:t>d</w:t>
      </w:r>
      <w:r>
        <w:rPr>
          <w:b/>
          <w:spacing w:val="36"/>
          <w:sz w:val="24"/>
          <w:szCs w:val="24"/>
          <w:u w:val="thick" w:color="000000"/>
        </w:rPr>
        <w:t xml:space="preserve"> </w:t>
      </w:r>
      <w:r>
        <w:rPr>
          <w:b/>
          <w:sz w:val="24"/>
          <w:szCs w:val="24"/>
          <w:u w:val="thick" w:color="000000"/>
        </w:rPr>
        <w:t>i</w:t>
      </w:r>
      <w:r>
        <w:rPr>
          <w:b/>
          <w:spacing w:val="-3"/>
          <w:sz w:val="24"/>
          <w:szCs w:val="24"/>
          <w:u w:val="thick" w:color="000000"/>
        </w:rPr>
        <w:t>m</w:t>
      </w:r>
      <w:r>
        <w:rPr>
          <w:b/>
          <w:spacing w:val="1"/>
          <w:sz w:val="24"/>
          <w:szCs w:val="24"/>
          <w:u w:val="thick" w:color="000000"/>
        </w:rPr>
        <w:t>p</w:t>
      </w:r>
      <w:r>
        <w:rPr>
          <w:b/>
          <w:sz w:val="24"/>
          <w:szCs w:val="24"/>
          <w:u w:val="thick" w:color="000000"/>
        </w:rPr>
        <w:t>l</w:t>
      </w:r>
      <w:r>
        <w:rPr>
          <w:b/>
          <w:spacing w:val="2"/>
          <w:sz w:val="24"/>
          <w:szCs w:val="24"/>
          <w:u w:val="thick" w:color="000000"/>
        </w:rPr>
        <w:t>e</w:t>
      </w:r>
      <w:r>
        <w:rPr>
          <w:b/>
          <w:spacing w:val="-3"/>
          <w:sz w:val="24"/>
          <w:szCs w:val="24"/>
          <w:u w:val="thick" w:color="000000"/>
        </w:rPr>
        <w:t>m</w:t>
      </w:r>
      <w:r>
        <w:rPr>
          <w:b/>
          <w:spacing w:val="-1"/>
          <w:sz w:val="24"/>
          <w:szCs w:val="24"/>
          <w:u w:val="thick" w:color="000000"/>
        </w:rPr>
        <w:t>e</w:t>
      </w:r>
      <w:r>
        <w:rPr>
          <w:b/>
          <w:spacing w:val="1"/>
          <w:sz w:val="24"/>
          <w:szCs w:val="24"/>
          <w:u w:val="thick" w:color="000000"/>
        </w:rPr>
        <w:t>nt</w:t>
      </w:r>
      <w:r>
        <w:rPr>
          <w:b/>
          <w:sz w:val="24"/>
          <w:szCs w:val="24"/>
          <w:u w:val="thick" w:color="000000"/>
        </w:rPr>
        <w:t>ation</w:t>
      </w:r>
      <w:r>
        <w:rPr>
          <w:b/>
          <w:spacing w:val="36"/>
          <w:sz w:val="24"/>
          <w:szCs w:val="24"/>
          <w:u w:val="thick" w:color="000000"/>
        </w:rPr>
        <w:t xml:space="preserve"> </w:t>
      </w:r>
      <w:r>
        <w:rPr>
          <w:b/>
          <w:sz w:val="24"/>
          <w:szCs w:val="24"/>
          <w:u w:val="thick" w:color="000000"/>
        </w:rPr>
        <w:t>(</w:t>
      </w:r>
      <w:r>
        <w:rPr>
          <w:b/>
          <w:spacing w:val="-4"/>
          <w:sz w:val="24"/>
          <w:szCs w:val="24"/>
          <w:u w:val="thick" w:color="000000"/>
        </w:rPr>
        <w:t>m</w:t>
      </w:r>
      <w:r>
        <w:rPr>
          <w:b/>
          <w:sz w:val="24"/>
          <w:szCs w:val="24"/>
          <w:u w:val="thick" w:color="000000"/>
        </w:rPr>
        <w:t>o</w:t>
      </w:r>
      <w:r>
        <w:rPr>
          <w:b/>
          <w:spacing w:val="2"/>
          <w:sz w:val="24"/>
          <w:szCs w:val="24"/>
          <w:u w:val="thick" w:color="000000"/>
        </w:rPr>
        <w:t>s</w:t>
      </w:r>
      <w:r>
        <w:rPr>
          <w:b/>
          <w:sz w:val="24"/>
          <w:szCs w:val="24"/>
          <w:u w:val="thick" w:color="000000"/>
        </w:rPr>
        <w:t>t</w:t>
      </w:r>
      <w:r>
        <w:rPr>
          <w:b/>
          <w:spacing w:val="35"/>
          <w:sz w:val="24"/>
          <w:szCs w:val="24"/>
          <w:u w:val="thick" w:color="000000"/>
        </w:rPr>
        <w:t xml:space="preserve"> </w:t>
      </w:r>
      <w:r>
        <w:rPr>
          <w:b/>
          <w:spacing w:val="3"/>
          <w:sz w:val="24"/>
          <w:szCs w:val="24"/>
          <w:u w:val="thick" w:color="000000"/>
        </w:rPr>
        <w:t>i</w:t>
      </w:r>
      <w:r>
        <w:rPr>
          <w:b/>
          <w:spacing w:val="-3"/>
          <w:sz w:val="24"/>
          <w:szCs w:val="24"/>
          <w:u w:val="thick" w:color="000000"/>
        </w:rPr>
        <w:t>m</w:t>
      </w:r>
      <w:r>
        <w:rPr>
          <w:b/>
          <w:spacing w:val="1"/>
          <w:sz w:val="24"/>
          <w:szCs w:val="24"/>
          <w:u w:val="thick" w:color="000000"/>
        </w:rPr>
        <w:t>p</w:t>
      </w:r>
      <w:r>
        <w:rPr>
          <w:b/>
          <w:sz w:val="24"/>
          <w:szCs w:val="24"/>
          <w:u w:val="thick" w:color="000000"/>
        </w:rPr>
        <w:t>o</w:t>
      </w:r>
      <w:r>
        <w:rPr>
          <w:b/>
          <w:spacing w:val="-1"/>
          <w:sz w:val="24"/>
          <w:szCs w:val="24"/>
          <w:u w:val="thick" w:color="000000"/>
        </w:rPr>
        <w:t>r</w:t>
      </w:r>
      <w:r>
        <w:rPr>
          <w:b/>
          <w:sz w:val="24"/>
          <w:szCs w:val="24"/>
          <w:u w:val="thick" w:color="000000"/>
        </w:rPr>
        <w:t>tant</w:t>
      </w:r>
      <w:r>
        <w:rPr>
          <w:b/>
          <w:spacing w:val="38"/>
          <w:sz w:val="24"/>
          <w:szCs w:val="24"/>
          <w:u w:val="thick" w:color="000000"/>
        </w:rPr>
        <w:t xml:space="preserve"> </w:t>
      </w:r>
      <w:r>
        <w:rPr>
          <w:b/>
          <w:spacing w:val="1"/>
          <w:sz w:val="24"/>
          <w:szCs w:val="24"/>
          <w:u w:val="thick" w:color="000000"/>
        </w:rPr>
        <w:t>p</w:t>
      </w:r>
      <w:r>
        <w:rPr>
          <w:b/>
          <w:sz w:val="24"/>
          <w:szCs w:val="24"/>
          <w:u w:val="thick" w:color="000000"/>
        </w:rPr>
        <w:t>a</w:t>
      </w:r>
      <w:r>
        <w:rPr>
          <w:b/>
          <w:spacing w:val="-1"/>
          <w:sz w:val="24"/>
          <w:szCs w:val="24"/>
          <w:u w:val="thick" w:color="000000"/>
        </w:rPr>
        <w:t>r</w:t>
      </w:r>
      <w:r>
        <w:rPr>
          <w:b/>
          <w:sz w:val="24"/>
          <w:szCs w:val="24"/>
          <w:u w:val="thick" w:color="000000"/>
        </w:rPr>
        <w:t>t</w:t>
      </w:r>
      <w:r>
        <w:rPr>
          <w:b/>
          <w:spacing w:val="35"/>
          <w:sz w:val="24"/>
          <w:szCs w:val="24"/>
          <w:u w:val="thick" w:color="000000"/>
        </w:rPr>
        <w:t xml:space="preserve"> </w:t>
      </w:r>
      <w:r>
        <w:rPr>
          <w:b/>
          <w:sz w:val="24"/>
          <w:szCs w:val="24"/>
          <w:u w:val="thick" w:color="000000"/>
        </w:rPr>
        <w:t>a</w:t>
      </w:r>
      <w:r>
        <w:rPr>
          <w:b/>
          <w:spacing w:val="8"/>
          <w:sz w:val="24"/>
          <w:szCs w:val="24"/>
          <w:u w:val="thick" w:color="000000"/>
        </w:rPr>
        <w:t>n</w:t>
      </w:r>
      <w:r>
        <w:rPr>
          <w:b/>
          <w:sz w:val="24"/>
          <w:szCs w:val="24"/>
          <w:u w:val="thick" w:color="000000"/>
        </w:rPr>
        <w:t>d</w:t>
      </w:r>
      <w:r>
        <w:rPr>
          <w:b/>
          <w:spacing w:val="36"/>
          <w:sz w:val="24"/>
          <w:szCs w:val="24"/>
          <w:u w:val="thick" w:color="000000"/>
        </w:rPr>
        <w:t xml:space="preserve"> </w:t>
      </w:r>
      <w:r>
        <w:rPr>
          <w:b/>
          <w:sz w:val="24"/>
          <w:szCs w:val="24"/>
          <w:u w:val="thick" w:color="000000"/>
        </w:rPr>
        <w:t>larg</w:t>
      </w:r>
      <w:r>
        <w:rPr>
          <w:b/>
          <w:spacing w:val="-1"/>
          <w:sz w:val="24"/>
          <w:szCs w:val="24"/>
          <w:u w:val="thick" w:color="000000"/>
        </w:rPr>
        <w:t>e</w:t>
      </w:r>
      <w:r>
        <w:rPr>
          <w:b/>
          <w:sz w:val="24"/>
          <w:szCs w:val="24"/>
          <w:u w:val="thick" w:color="000000"/>
        </w:rPr>
        <w:t>st</w:t>
      </w:r>
      <w:r>
        <w:rPr>
          <w:b/>
          <w:sz w:val="24"/>
          <w:szCs w:val="24"/>
        </w:rPr>
        <w:t xml:space="preserve"> </w:t>
      </w:r>
      <w:r>
        <w:rPr>
          <w:b/>
          <w:spacing w:val="1"/>
          <w:sz w:val="24"/>
          <w:szCs w:val="24"/>
          <w:u w:val="thick" w:color="000000"/>
        </w:rPr>
        <w:t>p</w:t>
      </w:r>
      <w:r>
        <w:rPr>
          <w:b/>
          <w:sz w:val="24"/>
          <w:szCs w:val="24"/>
          <w:u w:val="thick" w:color="000000"/>
        </w:rPr>
        <w:t>a</w:t>
      </w:r>
      <w:r>
        <w:rPr>
          <w:b/>
          <w:spacing w:val="-1"/>
          <w:sz w:val="24"/>
          <w:szCs w:val="24"/>
          <w:u w:val="thick" w:color="000000"/>
        </w:rPr>
        <w:t>r</w:t>
      </w:r>
      <w:r>
        <w:rPr>
          <w:b/>
          <w:sz w:val="24"/>
          <w:szCs w:val="24"/>
          <w:u w:val="thick" w:color="000000"/>
        </w:rPr>
        <w:t>t</w:t>
      </w:r>
      <w:r>
        <w:rPr>
          <w:b/>
          <w:spacing w:val="11"/>
          <w:sz w:val="24"/>
          <w:szCs w:val="24"/>
          <w:u w:val="thick" w:color="000000"/>
        </w:rPr>
        <w:t xml:space="preserve"> </w:t>
      </w:r>
      <w:r>
        <w:rPr>
          <w:b/>
          <w:sz w:val="24"/>
          <w:szCs w:val="24"/>
          <w:u w:val="thick" w:color="000000"/>
        </w:rPr>
        <w:t>of</w:t>
      </w:r>
      <w:r>
        <w:rPr>
          <w:b/>
          <w:spacing w:val="13"/>
          <w:sz w:val="24"/>
          <w:szCs w:val="24"/>
          <w:u w:val="thick" w:color="000000"/>
        </w:rPr>
        <w:t xml:space="preserve"> </w:t>
      </w:r>
      <w:r>
        <w:rPr>
          <w:b/>
          <w:sz w:val="24"/>
          <w:szCs w:val="24"/>
          <w:u w:val="thick" w:color="000000"/>
        </w:rPr>
        <w:t>this</w:t>
      </w:r>
      <w:r>
        <w:rPr>
          <w:b/>
          <w:spacing w:val="12"/>
          <w:sz w:val="24"/>
          <w:szCs w:val="24"/>
          <w:u w:val="thick" w:color="000000"/>
        </w:rPr>
        <w:t xml:space="preserve"> </w:t>
      </w:r>
      <w:r>
        <w:rPr>
          <w:b/>
          <w:spacing w:val="-1"/>
          <w:sz w:val="24"/>
          <w:szCs w:val="24"/>
          <w:u w:val="thick" w:color="000000"/>
        </w:rPr>
        <w:t>re</w:t>
      </w:r>
      <w:r>
        <w:rPr>
          <w:b/>
          <w:spacing w:val="1"/>
          <w:sz w:val="24"/>
          <w:szCs w:val="24"/>
          <w:u w:val="thick" w:color="000000"/>
        </w:rPr>
        <w:t>p</w:t>
      </w:r>
      <w:r>
        <w:rPr>
          <w:b/>
          <w:sz w:val="24"/>
          <w:szCs w:val="24"/>
          <w:u w:val="thick" w:color="000000"/>
        </w:rPr>
        <w:t>o</w:t>
      </w:r>
      <w:r>
        <w:rPr>
          <w:b/>
          <w:spacing w:val="-1"/>
          <w:sz w:val="24"/>
          <w:szCs w:val="24"/>
          <w:u w:val="thick" w:color="000000"/>
        </w:rPr>
        <w:t>r</w:t>
      </w:r>
      <w:r>
        <w:rPr>
          <w:b/>
          <w:sz w:val="24"/>
          <w:szCs w:val="24"/>
          <w:u w:val="thick" w:color="000000"/>
        </w:rPr>
        <w:t>t</w:t>
      </w:r>
      <w:r>
        <w:rPr>
          <w:b/>
          <w:spacing w:val="-1"/>
          <w:sz w:val="24"/>
          <w:szCs w:val="24"/>
          <w:u w:val="thick" w:color="000000"/>
        </w:rPr>
        <w:t>)</w:t>
      </w:r>
      <w:r>
        <w:rPr>
          <w:b/>
          <w:sz w:val="24"/>
          <w:szCs w:val="24"/>
          <w:u w:val="thick" w:color="000000"/>
        </w:rPr>
        <w:t>.</w:t>
      </w:r>
      <w:r>
        <w:rPr>
          <w:b/>
          <w:spacing w:val="6"/>
          <w:sz w:val="24"/>
          <w:szCs w:val="24"/>
        </w:rPr>
        <w:t xml:space="preserve"> </w:t>
      </w:r>
      <w:r>
        <w:rPr>
          <w:sz w:val="24"/>
          <w:szCs w:val="24"/>
        </w:rPr>
        <w:t>Th</w:t>
      </w:r>
      <w:r>
        <w:rPr>
          <w:spacing w:val="2"/>
          <w:sz w:val="24"/>
          <w:szCs w:val="24"/>
        </w:rPr>
        <w:t>i</w:t>
      </w:r>
      <w:r>
        <w:rPr>
          <w:sz w:val="24"/>
          <w:szCs w:val="24"/>
        </w:rPr>
        <w:t>s</w:t>
      </w:r>
      <w:r>
        <w:rPr>
          <w:spacing w:val="5"/>
          <w:sz w:val="24"/>
          <w:szCs w:val="24"/>
        </w:rPr>
        <w:t xml:space="preserve"> </w:t>
      </w:r>
      <w:r>
        <w:rPr>
          <w:sz w:val="24"/>
          <w:szCs w:val="24"/>
        </w:rPr>
        <w:t>should</w:t>
      </w:r>
      <w:r>
        <w:rPr>
          <w:spacing w:val="5"/>
          <w:sz w:val="24"/>
          <w:szCs w:val="24"/>
        </w:rPr>
        <w:t xml:space="preserve"> </w:t>
      </w:r>
      <w:r>
        <w:rPr>
          <w:sz w:val="24"/>
          <w:szCs w:val="24"/>
        </w:rPr>
        <w:t>provide</w:t>
      </w:r>
      <w:r>
        <w:rPr>
          <w:spacing w:val="6"/>
          <w:sz w:val="24"/>
          <w:szCs w:val="24"/>
        </w:rPr>
        <w:t xml:space="preserve"> </w:t>
      </w:r>
      <w:r>
        <w:rPr>
          <w:sz w:val="24"/>
          <w:szCs w:val="24"/>
        </w:rPr>
        <w:t>fin</w:t>
      </w:r>
      <w:r>
        <w:rPr>
          <w:spacing w:val="-1"/>
          <w:sz w:val="24"/>
          <w:szCs w:val="24"/>
        </w:rPr>
        <w:t>a</w:t>
      </w:r>
      <w:r>
        <w:rPr>
          <w:sz w:val="24"/>
          <w:szCs w:val="24"/>
        </w:rPr>
        <w:t>l</w:t>
      </w:r>
      <w:r>
        <w:rPr>
          <w:spacing w:val="5"/>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5"/>
          <w:sz w:val="24"/>
          <w:szCs w:val="24"/>
        </w:rPr>
        <w:t xml:space="preserve"> </w:t>
      </w:r>
      <w:r>
        <w:rPr>
          <w:spacing w:val="2"/>
          <w:sz w:val="24"/>
          <w:szCs w:val="24"/>
        </w:rPr>
        <w:t>d</w:t>
      </w:r>
      <w:r>
        <w:rPr>
          <w:spacing w:val="-1"/>
          <w:sz w:val="24"/>
          <w:szCs w:val="24"/>
        </w:rPr>
        <w:t>e</w:t>
      </w:r>
      <w:r>
        <w:rPr>
          <w:sz w:val="24"/>
          <w:szCs w:val="24"/>
        </w:rPr>
        <w:t>tails</w:t>
      </w:r>
      <w:r>
        <w:rPr>
          <w:spacing w:val="5"/>
          <w:sz w:val="24"/>
          <w:szCs w:val="24"/>
        </w:rPr>
        <w:t xml:space="preserve"> </w:t>
      </w:r>
      <w:r>
        <w:rPr>
          <w:sz w:val="24"/>
          <w:szCs w:val="24"/>
        </w:rPr>
        <w:t>of</w:t>
      </w:r>
      <w:r>
        <w:rPr>
          <w:spacing w:val="4"/>
          <w:sz w:val="24"/>
          <w:szCs w:val="24"/>
        </w:rPr>
        <w:t xml:space="preserve"> </w:t>
      </w:r>
      <w:r>
        <w:rPr>
          <w:sz w:val="24"/>
          <w:szCs w:val="24"/>
        </w:rPr>
        <w:t>t</w:t>
      </w:r>
      <w:r>
        <w:rPr>
          <w:spacing w:val="3"/>
          <w:sz w:val="24"/>
          <w:szCs w:val="24"/>
        </w:rPr>
        <w:t>h</w:t>
      </w:r>
      <w:r>
        <w:rPr>
          <w:sz w:val="24"/>
          <w:szCs w:val="24"/>
        </w:rPr>
        <w:t>e</w:t>
      </w:r>
      <w:r>
        <w:rPr>
          <w:spacing w:val="4"/>
          <w:sz w:val="24"/>
          <w:szCs w:val="24"/>
        </w:rPr>
        <w:t xml:space="preserve"> </w:t>
      </w:r>
      <w:r>
        <w:rPr>
          <w:sz w:val="24"/>
          <w:szCs w:val="24"/>
        </w:rPr>
        <w:t>prod</w:t>
      </w:r>
      <w:r>
        <w:rPr>
          <w:spacing w:val="1"/>
          <w:sz w:val="24"/>
          <w:szCs w:val="24"/>
        </w:rPr>
        <w:t>uc</w:t>
      </w:r>
      <w:r>
        <w:rPr>
          <w:sz w:val="24"/>
          <w:szCs w:val="24"/>
        </w:rPr>
        <w:t>t</w:t>
      </w:r>
      <w:r>
        <w:rPr>
          <w:spacing w:val="5"/>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how it</w:t>
      </w:r>
      <w:r>
        <w:rPr>
          <w:spacing w:val="2"/>
          <w:sz w:val="24"/>
          <w:szCs w:val="24"/>
        </w:rPr>
        <w:t xml:space="preserve"> </w:t>
      </w:r>
      <w:r>
        <w:rPr>
          <w:sz w:val="24"/>
          <w:szCs w:val="24"/>
        </w:rPr>
        <w:t>will</w:t>
      </w:r>
      <w:r>
        <w:rPr>
          <w:spacing w:val="2"/>
          <w:sz w:val="24"/>
          <w:szCs w:val="24"/>
        </w:rPr>
        <w:t xml:space="preserve"> </w:t>
      </w:r>
      <w:r>
        <w:rPr>
          <w:sz w:val="24"/>
          <w:szCs w:val="24"/>
        </w:rPr>
        <w:t>be</w:t>
      </w:r>
      <w:r>
        <w:rPr>
          <w:spacing w:val="1"/>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nted,</w:t>
      </w:r>
      <w:r>
        <w:rPr>
          <w:spacing w:val="1"/>
          <w:sz w:val="24"/>
          <w:szCs w:val="24"/>
        </w:rPr>
        <w:t xml:space="preserve"> </w:t>
      </w:r>
      <w:r>
        <w:rPr>
          <w:sz w:val="24"/>
          <w:szCs w:val="24"/>
        </w:rPr>
        <w:t>using block</w:t>
      </w:r>
      <w:r>
        <w:rPr>
          <w:spacing w:val="1"/>
          <w:sz w:val="24"/>
          <w:szCs w:val="24"/>
        </w:rPr>
        <w:t xml:space="preserve"> </w:t>
      </w:r>
      <w:r>
        <w:rPr>
          <w:sz w:val="24"/>
          <w:szCs w:val="24"/>
        </w:rPr>
        <w:t>di</w:t>
      </w:r>
      <w:r>
        <w:rPr>
          <w:spacing w:val="2"/>
          <w:sz w:val="24"/>
          <w:szCs w:val="24"/>
        </w:rPr>
        <w:t>a</w:t>
      </w:r>
      <w:r>
        <w:rPr>
          <w:spacing w:val="-2"/>
          <w:sz w:val="24"/>
          <w:szCs w:val="24"/>
        </w:rPr>
        <w:t>g</w:t>
      </w:r>
      <w:r>
        <w:rPr>
          <w:spacing w:val="1"/>
          <w:sz w:val="24"/>
          <w:szCs w:val="24"/>
        </w:rPr>
        <w:t>r</w:t>
      </w:r>
      <w:r>
        <w:rPr>
          <w:spacing w:val="-1"/>
          <w:sz w:val="24"/>
          <w:szCs w:val="24"/>
        </w:rPr>
        <w:t>a</w:t>
      </w:r>
      <w:r>
        <w:rPr>
          <w:sz w:val="24"/>
          <w:szCs w:val="24"/>
        </w:rPr>
        <w:t>ms</w:t>
      </w:r>
      <w:r>
        <w:rPr>
          <w:spacing w:val="2"/>
          <w:sz w:val="24"/>
          <w:szCs w:val="24"/>
        </w:rPr>
        <w:t xml:space="preserve"> </w:t>
      </w:r>
      <w:r>
        <w:rPr>
          <w:sz w:val="24"/>
          <w:szCs w:val="24"/>
        </w:rPr>
        <w:t>for</w:t>
      </w:r>
      <w:r>
        <w:rPr>
          <w:spacing w:val="2"/>
          <w:sz w:val="24"/>
          <w:szCs w:val="24"/>
        </w:rPr>
        <w:t xml:space="preserve"> </w:t>
      </w:r>
      <w:r>
        <w:rPr>
          <w:spacing w:val="-1"/>
          <w:sz w:val="24"/>
          <w:szCs w:val="24"/>
        </w:rPr>
        <w:t>c</w:t>
      </w:r>
      <w:r>
        <w:rPr>
          <w:sz w:val="24"/>
          <w:szCs w:val="24"/>
        </w:rPr>
        <w:t>omponents</w:t>
      </w:r>
      <w:r>
        <w:rPr>
          <w:spacing w:val="2"/>
          <w:sz w:val="24"/>
          <w:szCs w:val="24"/>
        </w:rPr>
        <w:t xml:space="preserve"> </w:t>
      </w:r>
      <w:r>
        <w:rPr>
          <w:sz w:val="24"/>
          <w:szCs w:val="24"/>
        </w:rPr>
        <w:t>that</w:t>
      </w:r>
      <w:r>
        <w:rPr>
          <w:spacing w:val="2"/>
          <w:sz w:val="24"/>
          <w:szCs w:val="24"/>
        </w:rPr>
        <w:t xml:space="preserve"> </w:t>
      </w:r>
      <w:r>
        <w:rPr>
          <w:sz w:val="24"/>
          <w:szCs w:val="24"/>
        </w:rPr>
        <w:t>will</w:t>
      </w:r>
      <w:r>
        <w:rPr>
          <w:spacing w:val="2"/>
          <w:sz w:val="24"/>
          <w:szCs w:val="24"/>
        </w:rPr>
        <w:t xml:space="preserve"> </w:t>
      </w:r>
      <w:r>
        <w:rPr>
          <w:sz w:val="24"/>
          <w:szCs w:val="24"/>
        </w:rPr>
        <w:t>be</w:t>
      </w:r>
      <w:r>
        <w:rPr>
          <w:spacing w:val="1"/>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1"/>
          <w:sz w:val="24"/>
          <w:szCs w:val="24"/>
        </w:rPr>
        <w:t>e</w:t>
      </w:r>
      <w:r>
        <w:rPr>
          <w:sz w:val="24"/>
          <w:szCs w:val="24"/>
        </w:rPr>
        <w:t>d</w:t>
      </w:r>
      <w:r>
        <w:rPr>
          <w:spacing w:val="2"/>
          <w:sz w:val="24"/>
          <w:szCs w:val="24"/>
        </w:rPr>
        <w:t xml:space="preserve"> </w:t>
      </w:r>
      <w:r>
        <w:rPr>
          <w:spacing w:val="3"/>
          <w:sz w:val="24"/>
          <w:szCs w:val="24"/>
        </w:rPr>
        <w:t>l</w:t>
      </w:r>
      <w:r>
        <w:rPr>
          <w:spacing w:val="-1"/>
          <w:sz w:val="24"/>
          <w:szCs w:val="24"/>
        </w:rPr>
        <w:t>a</w:t>
      </w:r>
      <w:r>
        <w:rPr>
          <w:sz w:val="24"/>
          <w:szCs w:val="24"/>
        </w:rPr>
        <w:t>ter in the</w:t>
      </w:r>
      <w:r>
        <w:rPr>
          <w:spacing w:val="4"/>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5"/>
          <w:sz w:val="24"/>
          <w:szCs w:val="24"/>
        </w:rPr>
        <w:t xml:space="preserve"> </w:t>
      </w:r>
      <w:r>
        <w:rPr>
          <w:spacing w:val="-2"/>
          <w:sz w:val="24"/>
          <w:szCs w:val="24"/>
        </w:rPr>
        <w:t>B</w:t>
      </w:r>
      <w:r>
        <w:rPr>
          <w:sz w:val="24"/>
          <w:szCs w:val="24"/>
        </w:rPr>
        <w:t>lock</w:t>
      </w:r>
      <w:r>
        <w:rPr>
          <w:spacing w:val="4"/>
          <w:sz w:val="24"/>
          <w:szCs w:val="24"/>
        </w:rPr>
        <w:t xml:space="preserve"> </w:t>
      </w:r>
      <w:r>
        <w:rPr>
          <w:sz w:val="24"/>
          <w:szCs w:val="24"/>
        </w:rPr>
        <w:t>di</w:t>
      </w:r>
      <w:r>
        <w:rPr>
          <w:spacing w:val="2"/>
          <w:sz w:val="24"/>
          <w:szCs w:val="24"/>
        </w:rPr>
        <w:t>a</w:t>
      </w:r>
      <w:r>
        <w:rPr>
          <w:spacing w:val="-2"/>
          <w:sz w:val="24"/>
          <w:szCs w:val="24"/>
        </w:rPr>
        <w:t>g</w:t>
      </w:r>
      <w:r>
        <w:rPr>
          <w:spacing w:val="1"/>
          <w:sz w:val="24"/>
          <w:szCs w:val="24"/>
        </w:rPr>
        <w:t>ra</w:t>
      </w:r>
      <w:r>
        <w:rPr>
          <w:sz w:val="24"/>
          <w:szCs w:val="24"/>
        </w:rPr>
        <w:t>ms</w:t>
      </w:r>
      <w:r>
        <w:rPr>
          <w:spacing w:val="5"/>
          <w:sz w:val="24"/>
          <w:szCs w:val="24"/>
        </w:rPr>
        <w:t xml:space="preserve"> </w:t>
      </w:r>
      <w:r>
        <w:rPr>
          <w:sz w:val="24"/>
          <w:szCs w:val="24"/>
        </w:rPr>
        <w:t>should</w:t>
      </w:r>
      <w:r>
        <w:rPr>
          <w:spacing w:val="5"/>
          <w:sz w:val="24"/>
          <w:szCs w:val="24"/>
        </w:rPr>
        <w:t xml:space="preserve"> </w:t>
      </w:r>
      <w:r>
        <w:rPr>
          <w:sz w:val="24"/>
          <w:szCs w:val="24"/>
        </w:rPr>
        <w:t>be</w:t>
      </w:r>
      <w:r>
        <w:rPr>
          <w:spacing w:val="4"/>
          <w:sz w:val="24"/>
          <w:szCs w:val="24"/>
        </w:rPr>
        <w:t xml:space="preserve"> </w:t>
      </w:r>
      <w:r>
        <w:rPr>
          <w:sz w:val="24"/>
          <w:szCs w:val="24"/>
        </w:rPr>
        <w:t>us</w:t>
      </w:r>
      <w:r>
        <w:rPr>
          <w:spacing w:val="-1"/>
          <w:sz w:val="24"/>
          <w:szCs w:val="24"/>
        </w:rPr>
        <w:t>e</w:t>
      </w:r>
      <w:r>
        <w:rPr>
          <w:sz w:val="24"/>
          <w:szCs w:val="24"/>
        </w:rPr>
        <w:t>d</w:t>
      </w:r>
      <w:r>
        <w:rPr>
          <w:spacing w:val="5"/>
          <w:sz w:val="24"/>
          <w:szCs w:val="24"/>
        </w:rPr>
        <w:t xml:space="preserve"> </w:t>
      </w:r>
      <w:r>
        <w:rPr>
          <w:sz w:val="24"/>
          <w:szCs w:val="24"/>
        </w:rPr>
        <w:t>for</w:t>
      </w:r>
      <w:r>
        <w:rPr>
          <w:spacing w:val="3"/>
          <w:sz w:val="24"/>
          <w:szCs w:val="24"/>
        </w:rPr>
        <w:t xml:space="preserve"> </w:t>
      </w:r>
      <w:r>
        <w:rPr>
          <w:sz w:val="24"/>
          <w:szCs w:val="24"/>
        </w:rPr>
        <w:t>h</w:t>
      </w:r>
      <w:r>
        <w:rPr>
          <w:spacing w:val="1"/>
          <w:sz w:val="24"/>
          <w:szCs w:val="24"/>
        </w:rPr>
        <w:t>a</w:t>
      </w:r>
      <w:r>
        <w:rPr>
          <w:sz w:val="24"/>
          <w:szCs w:val="24"/>
        </w:rPr>
        <w:t>rd</w:t>
      </w:r>
      <w:r>
        <w:rPr>
          <w:spacing w:val="-1"/>
          <w:sz w:val="24"/>
          <w:szCs w:val="24"/>
        </w:rPr>
        <w:t>wa</w:t>
      </w:r>
      <w:r>
        <w:rPr>
          <w:spacing w:val="1"/>
          <w:sz w:val="24"/>
          <w:szCs w:val="24"/>
        </w:rPr>
        <w:t>r</w:t>
      </w:r>
      <w:r>
        <w:rPr>
          <w:sz w:val="24"/>
          <w:szCs w:val="24"/>
        </w:rPr>
        <w:t>e</w:t>
      </w:r>
      <w:r>
        <w:rPr>
          <w:spacing w:val="4"/>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pacing w:val="5"/>
          <w:sz w:val="24"/>
          <w:szCs w:val="24"/>
        </w:rPr>
        <w:t>n</w:t>
      </w:r>
      <w:r>
        <w:rPr>
          <w:sz w:val="24"/>
          <w:szCs w:val="24"/>
        </w:rPr>
        <w:t>,</w:t>
      </w:r>
      <w:r>
        <w:rPr>
          <w:spacing w:val="5"/>
          <w:sz w:val="24"/>
          <w:szCs w:val="24"/>
        </w:rPr>
        <w:t xml:space="preserve"> </w:t>
      </w:r>
      <w:r>
        <w:rPr>
          <w:sz w:val="24"/>
          <w:szCs w:val="24"/>
        </w:rPr>
        <w:t>while</w:t>
      </w:r>
      <w:r>
        <w:rPr>
          <w:spacing w:val="4"/>
          <w:sz w:val="24"/>
          <w:szCs w:val="24"/>
        </w:rPr>
        <w:t xml:space="preserve"> </w:t>
      </w:r>
      <w:r>
        <w:rPr>
          <w:sz w:val="24"/>
          <w:szCs w:val="24"/>
        </w:rPr>
        <w:t>fu</w:t>
      </w:r>
      <w:r>
        <w:rPr>
          <w:spacing w:val="1"/>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w:t>
      </w:r>
      <w:r>
        <w:rPr>
          <w:spacing w:val="1"/>
          <w:sz w:val="24"/>
          <w:szCs w:val="24"/>
        </w:rPr>
        <w:t>i</w:t>
      </w:r>
      <w:r>
        <w:rPr>
          <w:spacing w:val="3"/>
          <w:sz w:val="24"/>
          <w:szCs w:val="24"/>
        </w:rPr>
        <w:t>t</w:t>
      </w:r>
      <w:r>
        <w:rPr>
          <w:sz w:val="24"/>
          <w:szCs w:val="24"/>
        </w:rPr>
        <w:t xml:space="preserve">y </w:t>
      </w:r>
      <w:r>
        <w:rPr>
          <w:spacing w:val="-1"/>
          <w:sz w:val="24"/>
          <w:szCs w:val="24"/>
        </w:rPr>
        <w:t>ca</w:t>
      </w:r>
      <w:r>
        <w:rPr>
          <w:sz w:val="24"/>
          <w:szCs w:val="24"/>
        </w:rPr>
        <w:t>n</w:t>
      </w:r>
      <w:r>
        <w:rPr>
          <w:spacing w:val="5"/>
          <w:sz w:val="24"/>
          <w:szCs w:val="24"/>
        </w:rPr>
        <w:t xml:space="preserve"> </w:t>
      </w:r>
      <w:r>
        <w:rPr>
          <w:spacing w:val="2"/>
          <w:sz w:val="24"/>
          <w:szCs w:val="24"/>
        </w:rPr>
        <w:t>b</w:t>
      </w:r>
      <w:r>
        <w:rPr>
          <w:sz w:val="24"/>
          <w:szCs w:val="24"/>
        </w:rPr>
        <w:t>e i</w:t>
      </w:r>
      <w:r>
        <w:rPr>
          <w:spacing w:val="1"/>
          <w:sz w:val="24"/>
          <w:szCs w:val="24"/>
        </w:rPr>
        <w:t>l</w:t>
      </w:r>
      <w:r>
        <w:rPr>
          <w:sz w:val="24"/>
          <w:szCs w:val="24"/>
        </w:rPr>
        <w:t>lus</w:t>
      </w:r>
      <w:r>
        <w:rPr>
          <w:spacing w:val="1"/>
          <w:sz w:val="24"/>
          <w:szCs w:val="24"/>
        </w:rPr>
        <w:t>t</w:t>
      </w:r>
      <w:r>
        <w:rPr>
          <w:sz w:val="24"/>
          <w:szCs w:val="24"/>
        </w:rPr>
        <w:t>r</w:t>
      </w:r>
      <w:r>
        <w:rPr>
          <w:spacing w:val="-2"/>
          <w:sz w:val="24"/>
          <w:szCs w:val="24"/>
        </w:rPr>
        <w:t>a</w:t>
      </w:r>
      <w:r>
        <w:rPr>
          <w:sz w:val="24"/>
          <w:szCs w:val="24"/>
        </w:rPr>
        <w:t>ted using</w:t>
      </w:r>
      <w:r>
        <w:rPr>
          <w:spacing w:val="-2"/>
          <w:sz w:val="24"/>
          <w:szCs w:val="24"/>
        </w:rPr>
        <w:t xml:space="preserve"> </w:t>
      </w:r>
      <w:r>
        <w:rPr>
          <w:sz w:val="24"/>
          <w:szCs w:val="24"/>
        </w:rPr>
        <w:t>flo</w:t>
      </w:r>
      <w:r>
        <w:rPr>
          <w:spacing w:val="-1"/>
          <w:sz w:val="24"/>
          <w:szCs w:val="24"/>
        </w:rPr>
        <w:t>wc</w:t>
      </w:r>
      <w:r>
        <w:rPr>
          <w:spacing w:val="2"/>
          <w:sz w:val="24"/>
          <w:szCs w:val="24"/>
        </w:rPr>
        <w:t>h</w:t>
      </w:r>
      <w:r>
        <w:rPr>
          <w:spacing w:val="-1"/>
          <w:sz w:val="24"/>
          <w:szCs w:val="24"/>
        </w:rPr>
        <w:t>a</w:t>
      </w:r>
      <w:r>
        <w:rPr>
          <w:spacing w:val="1"/>
          <w:sz w:val="24"/>
          <w:szCs w:val="24"/>
        </w:rPr>
        <w:t>r</w:t>
      </w:r>
      <w:r>
        <w:rPr>
          <w:sz w:val="24"/>
          <w:szCs w:val="24"/>
        </w:rPr>
        <w:t xml:space="preserve">ts, </w:t>
      </w:r>
      <w:r>
        <w:rPr>
          <w:spacing w:val="1"/>
          <w:sz w:val="24"/>
          <w:szCs w:val="24"/>
        </w:rPr>
        <w:t>s</w:t>
      </w:r>
      <w:r>
        <w:rPr>
          <w:sz w:val="24"/>
          <w:szCs w:val="24"/>
        </w:rPr>
        <w:t>tate</w:t>
      </w:r>
      <w:r>
        <w:rPr>
          <w:spacing w:val="-1"/>
          <w:sz w:val="24"/>
          <w:szCs w:val="24"/>
        </w:rPr>
        <w:t xml:space="preserve"> </w:t>
      </w:r>
      <w:r>
        <w:rPr>
          <w:sz w:val="24"/>
          <w:szCs w:val="24"/>
        </w:rPr>
        <w:t>dia</w:t>
      </w:r>
      <w:r>
        <w:rPr>
          <w:spacing w:val="-3"/>
          <w:sz w:val="24"/>
          <w:szCs w:val="24"/>
        </w:rPr>
        <w:t>g</w:t>
      </w:r>
      <w:r>
        <w:rPr>
          <w:spacing w:val="1"/>
          <w:sz w:val="24"/>
          <w:szCs w:val="24"/>
        </w:rPr>
        <w:t>r</w:t>
      </w:r>
      <w:r>
        <w:rPr>
          <w:spacing w:val="-1"/>
          <w:sz w:val="24"/>
          <w:szCs w:val="24"/>
        </w:rPr>
        <w:t>a</w:t>
      </w:r>
      <w:r>
        <w:rPr>
          <w:sz w:val="24"/>
          <w:szCs w:val="24"/>
        </w:rPr>
        <w:t>ms or d</w:t>
      </w:r>
      <w:r>
        <w:rPr>
          <w:spacing w:val="-1"/>
          <w:sz w:val="24"/>
          <w:szCs w:val="24"/>
        </w:rPr>
        <w:t>a</w:t>
      </w:r>
      <w:r>
        <w:rPr>
          <w:sz w:val="24"/>
          <w:szCs w:val="24"/>
        </w:rPr>
        <w:t>ta</w:t>
      </w:r>
      <w:r>
        <w:rPr>
          <w:spacing w:val="2"/>
          <w:sz w:val="24"/>
          <w:szCs w:val="24"/>
        </w:rPr>
        <w:t xml:space="preserve"> </w:t>
      </w:r>
      <w:r>
        <w:rPr>
          <w:sz w:val="24"/>
          <w:szCs w:val="24"/>
        </w:rPr>
        <w:t>flow</w:t>
      </w:r>
      <w:r>
        <w:rPr>
          <w:spacing w:val="-1"/>
          <w:sz w:val="24"/>
          <w:szCs w:val="24"/>
        </w:rPr>
        <w:t xml:space="preserve"> </w:t>
      </w:r>
      <w:r>
        <w:rPr>
          <w:sz w:val="24"/>
          <w:szCs w:val="24"/>
        </w:rPr>
        <w:t>diag</w:t>
      </w:r>
      <w:r>
        <w:rPr>
          <w:spacing w:val="-1"/>
          <w:sz w:val="24"/>
          <w:szCs w:val="24"/>
        </w:rPr>
        <w:t>ra</w:t>
      </w:r>
      <w:r>
        <w:rPr>
          <w:sz w:val="24"/>
          <w:szCs w:val="24"/>
        </w:rPr>
        <w:t>ms.</w:t>
      </w:r>
    </w:p>
    <w:p w14:paraId="6BC26A19" w14:textId="31C0A8E6" w:rsidR="00C37DEC" w:rsidRDefault="00360F89" w:rsidP="002975A9">
      <w:pPr>
        <w:spacing w:before="2"/>
        <w:ind w:left="513"/>
        <w:rPr>
          <w:sz w:val="24"/>
          <w:szCs w:val="24"/>
        </w:rPr>
        <w:sectPr w:rsidR="00C37DEC">
          <w:pgSz w:w="11920" w:h="16860"/>
          <w:pgMar w:top="1220" w:right="960" w:bottom="280" w:left="980" w:header="720" w:footer="1020" w:gutter="0"/>
          <w:cols w:space="720"/>
        </w:sectPr>
      </w:pPr>
      <w:r>
        <w:rPr>
          <w:rFonts w:ascii="Symbol" w:eastAsia="Symbol" w:hAnsi="Symbol" w:cs="Symbol"/>
          <w:sz w:val="24"/>
          <w:szCs w:val="24"/>
        </w:rPr>
        <w:t></w:t>
      </w:r>
      <w:r>
        <w:rPr>
          <w:sz w:val="24"/>
          <w:szCs w:val="24"/>
        </w:rPr>
        <w:t xml:space="preserve">    </w:t>
      </w:r>
      <w:r>
        <w:rPr>
          <w:b/>
          <w:spacing w:val="10"/>
          <w:sz w:val="24"/>
          <w:szCs w:val="24"/>
          <w:u w:val="thick" w:color="000000"/>
        </w:rPr>
        <w:t xml:space="preserve"> </w:t>
      </w:r>
      <w:r w:rsidR="006A5450">
        <w:rPr>
          <w:b/>
          <w:sz w:val="24"/>
          <w:szCs w:val="24"/>
          <w:u w:val="thick" w:color="000000"/>
        </w:rPr>
        <w:t xml:space="preserve">A </w:t>
      </w:r>
      <w:r w:rsidR="006A5450">
        <w:rPr>
          <w:b/>
          <w:spacing w:val="18"/>
          <w:sz w:val="24"/>
          <w:szCs w:val="24"/>
          <w:u w:val="thick" w:color="000000"/>
        </w:rPr>
        <w:t>mandatory</w:t>
      </w:r>
      <w:r w:rsidR="006A5450">
        <w:rPr>
          <w:b/>
          <w:sz w:val="24"/>
          <w:szCs w:val="24"/>
          <w:u w:val="thick" w:color="000000"/>
        </w:rPr>
        <w:t xml:space="preserve"> </w:t>
      </w:r>
      <w:r w:rsidR="006A5450">
        <w:rPr>
          <w:b/>
          <w:spacing w:val="17"/>
          <w:sz w:val="24"/>
          <w:szCs w:val="24"/>
          <w:u w:val="thick" w:color="000000"/>
        </w:rPr>
        <w:t>section</w:t>
      </w:r>
      <w:r w:rsidR="006A5450">
        <w:rPr>
          <w:b/>
          <w:sz w:val="24"/>
          <w:szCs w:val="24"/>
          <w:u w:val="thick" w:color="000000"/>
        </w:rPr>
        <w:t xml:space="preserve"> </w:t>
      </w:r>
      <w:r w:rsidR="006A5450">
        <w:rPr>
          <w:b/>
          <w:spacing w:val="17"/>
          <w:sz w:val="24"/>
          <w:szCs w:val="24"/>
          <w:u w:val="thick" w:color="000000"/>
        </w:rPr>
        <w:t>addressing</w:t>
      </w:r>
      <w:r w:rsidR="006A5450">
        <w:rPr>
          <w:b/>
          <w:sz w:val="24"/>
          <w:szCs w:val="24"/>
          <w:u w:val="thick" w:color="000000"/>
        </w:rPr>
        <w:t xml:space="preserve"> </w:t>
      </w:r>
      <w:r w:rsidR="006A5450">
        <w:rPr>
          <w:b/>
          <w:spacing w:val="17"/>
          <w:sz w:val="24"/>
          <w:szCs w:val="24"/>
          <w:u w:val="thick" w:color="000000"/>
        </w:rPr>
        <w:t>Mentor’s</w:t>
      </w:r>
      <w:r w:rsidR="006A5450">
        <w:rPr>
          <w:b/>
          <w:sz w:val="24"/>
          <w:szCs w:val="24"/>
          <w:u w:val="thick" w:color="000000"/>
        </w:rPr>
        <w:t xml:space="preserve"> </w:t>
      </w:r>
      <w:r w:rsidR="006A5450">
        <w:rPr>
          <w:b/>
          <w:spacing w:val="18"/>
          <w:sz w:val="24"/>
          <w:szCs w:val="24"/>
          <w:u w:val="thick" w:color="000000"/>
        </w:rPr>
        <w:t>comments</w:t>
      </w:r>
      <w:r w:rsidR="006A5450">
        <w:rPr>
          <w:b/>
          <w:sz w:val="24"/>
          <w:szCs w:val="24"/>
          <w:u w:val="thick" w:color="000000"/>
        </w:rPr>
        <w:t xml:space="preserve"> </w:t>
      </w:r>
      <w:r w:rsidR="006A5450">
        <w:rPr>
          <w:b/>
          <w:spacing w:val="16"/>
          <w:sz w:val="24"/>
          <w:szCs w:val="24"/>
          <w:u w:val="thick" w:color="000000"/>
        </w:rPr>
        <w:t>and</w:t>
      </w:r>
      <w:r w:rsidR="006A5450">
        <w:rPr>
          <w:b/>
          <w:sz w:val="24"/>
          <w:szCs w:val="24"/>
          <w:u w:val="thick" w:color="000000"/>
        </w:rPr>
        <w:t xml:space="preserve"> </w:t>
      </w:r>
      <w:r w:rsidR="006A5450">
        <w:rPr>
          <w:b/>
          <w:spacing w:val="17"/>
          <w:sz w:val="24"/>
          <w:szCs w:val="24"/>
          <w:u w:val="thick" w:color="000000"/>
        </w:rPr>
        <w:t>feedback</w:t>
      </w:r>
      <w:r w:rsidR="006A5450">
        <w:rPr>
          <w:b/>
          <w:sz w:val="24"/>
          <w:szCs w:val="24"/>
          <w:u w:val="thick" w:color="000000"/>
        </w:rPr>
        <w:t xml:space="preserve"> </w:t>
      </w:r>
      <w:r w:rsidR="006A5450">
        <w:rPr>
          <w:b/>
          <w:spacing w:val="12"/>
          <w:sz w:val="24"/>
          <w:szCs w:val="24"/>
        </w:rPr>
        <w:t>in</w:t>
      </w:r>
      <w:r>
        <w:rPr>
          <w:spacing w:val="12"/>
          <w:sz w:val="24"/>
          <w:szCs w:val="24"/>
        </w:rPr>
        <w:t xml:space="preserve"> </w:t>
      </w:r>
      <w:r>
        <w:rPr>
          <w:spacing w:val="-1"/>
          <w:sz w:val="24"/>
          <w:szCs w:val="24"/>
        </w:rPr>
        <w:t>a</w:t>
      </w:r>
      <w:r>
        <w:rPr>
          <w:sz w:val="24"/>
          <w:szCs w:val="24"/>
        </w:rPr>
        <w:t>ft</w:t>
      </w:r>
      <w:r>
        <w:rPr>
          <w:spacing w:val="-1"/>
          <w:sz w:val="24"/>
          <w:szCs w:val="24"/>
        </w:rPr>
        <w:t>e</w:t>
      </w:r>
      <w:r>
        <w:rPr>
          <w:sz w:val="24"/>
          <w:szCs w:val="24"/>
        </w:rPr>
        <w:t>r</w:t>
      </w:r>
      <w:r>
        <w:rPr>
          <w:spacing w:val="11"/>
          <w:sz w:val="24"/>
          <w:szCs w:val="24"/>
        </w:rPr>
        <w:t xml:space="preserve"> </w:t>
      </w:r>
      <w:r w:rsidR="002975A9">
        <w:rPr>
          <w:spacing w:val="11"/>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sidR="002975A9">
        <w:rPr>
          <w:sz w:val="24"/>
          <w:szCs w:val="24"/>
        </w:rPr>
        <w:t xml:space="preserve"> </w:t>
      </w:r>
      <w:r>
        <w:rPr>
          <w:sz w:val="24"/>
          <w:szCs w:val="24"/>
        </w:rPr>
        <w:t>1 pr</w:t>
      </w:r>
      <w:r>
        <w:rPr>
          <w:spacing w:val="-2"/>
          <w:sz w:val="24"/>
          <w:szCs w:val="24"/>
        </w:rPr>
        <w:t>e</w:t>
      </w:r>
      <w:r>
        <w:rPr>
          <w:sz w:val="24"/>
          <w:szCs w:val="24"/>
        </w:rPr>
        <w:t>s</w:t>
      </w:r>
      <w:r>
        <w:rPr>
          <w:spacing w:val="-1"/>
          <w:sz w:val="24"/>
          <w:szCs w:val="24"/>
        </w:rPr>
        <w:t>e</w:t>
      </w:r>
      <w:r>
        <w:rPr>
          <w:sz w:val="24"/>
          <w:szCs w:val="24"/>
        </w:rPr>
        <w:t>ntation.</w:t>
      </w:r>
    </w:p>
    <w:p w14:paraId="1C6D2257" w14:textId="77777777" w:rsidR="00C37DEC" w:rsidRDefault="00C37DEC">
      <w:pPr>
        <w:spacing w:before="8" w:line="120" w:lineRule="exact"/>
        <w:rPr>
          <w:sz w:val="12"/>
          <w:szCs w:val="12"/>
        </w:rPr>
      </w:pPr>
    </w:p>
    <w:p w14:paraId="21CB34C1" w14:textId="77777777" w:rsidR="00C37DEC" w:rsidRDefault="00C37DEC">
      <w:pPr>
        <w:spacing w:line="200" w:lineRule="exact"/>
      </w:pPr>
    </w:p>
    <w:p w14:paraId="0BB39F17" w14:textId="77777777" w:rsidR="00C37DEC" w:rsidRDefault="00C37DEC">
      <w:pPr>
        <w:spacing w:line="200" w:lineRule="exact"/>
      </w:pPr>
    </w:p>
    <w:p w14:paraId="04EAFA12" w14:textId="77777777" w:rsidR="00C37DEC" w:rsidRDefault="00360F89">
      <w:pPr>
        <w:tabs>
          <w:tab w:val="left" w:pos="860"/>
        </w:tabs>
        <w:spacing w:before="36" w:line="260" w:lineRule="exact"/>
        <w:ind w:left="873" w:right="136" w:hanging="360"/>
        <w:jc w:val="both"/>
        <w:rPr>
          <w:sz w:val="24"/>
          <w:szCs w:val="24"/>
        </w:rPr>
      </w:pPr>
      <w:r>
        <w:rPr>
          <w:rFonts w:ascii="Symbol" w:eastAsia="Symbol" w:hAnsi="Symbol" w:cs="Symbol"/>
          <w:sz w:val="24"/>
          <w:szCs w:val="24"/>
        </w:rPr>
        <w:t></w:t>
      </w:r>
      <w:r>
        <w:rPr>
          <w:sz w:val="24"/>
          <w:szCs w:val="24"/>
        </w:rPr>
        <w:tab/>
        <w:t>Ev</w:t>
      </w:r>
      <w:r>
        <w:rPr>
          <w:spacing w:val="-1"/>
          <w:sz w:val="24"/>
          <w:szCs w:val="24"/>
        </w:rPr>
        <w:t>a</w:t>
      </w:r>
      <w:r>
        <w:rPr>
          <w:sz w:val="24"/>
          <w:szCs w:val="24"/>
        </w:rPr>
        <w:t>luation.</w:t>
      </w:r>
      <w:r>
        <w:rPr>
          <w:spacing w:val="43"/>
          <w:sz w:val="24"/>
          <w:szCs w:val="24"/>
        </w:rPr>
        <w:t xml:space="preserve"> </w:t>
      </w:r>
      <w:r>
        <w:rPr>
          <w:sz w:val="24"/>
          <w:szCs w:val="24"/>
        </w:rPr>
        <w:t>Bri</w:t>
      </w:r>
      <w:r>
        <w:rPr>
          <w:spacing w:val="-1"/>
          <w:sz w:val="24"/>
          <w:szCs w:val="24"/>
        </w:rPr>
        <w:t>e</w:t>
      </w:r>
      <w:r>
        <w:rPr>
          <w:sz w:val="24"/>
          <w:szCs w:val="24"/>
        </w:rPr>
        <w:t>f</w:t>
      </w:r>
      <w:r>
        <w:rPr>
          <w:spacing w:val="4"/>
          <w:sz w:val="24"/>
          <w:szCs w:val="24"/>
        </w:rPr>
        <w:t>l</w:t>
      </w:r>
      <w:r>
        <w:rPr>
          <w:sz w:val="24"/>
          <w:szCs w:val="24"/>
        </w:rPr>
        <w:t>y</w:t>
      </w:r>
      <w:r>
        <w:rPr>
          <w:spacing w:val="38"/>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ribe</w:t>
      </w:r>
      <w:r>
        <w:rPr>
          <w:spacing w:val="42"/>
          <w:sz w:val="24"/>
          <w:szCs w:val="24"/>
        </w:rPr>
        <w:t xml:space="preserve"> </w:t>
      </w:r>
      <w:r>
        <w:rPr>
          <w:sz w:val="24"/>
          <w:szCs w:val="24"/>
        </w:rPr>
        <w:t>the</w:t>
      </w:r>
      <w:r>
        <w:rPr>
          <w:spacing w:val="45"/>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43"/>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ments</w:t>
      </w:r>
      <w:r>
        <w:rPr>
          <w:spacing w:val="43"/>
          <w:sz w:val="24"/>
          <w:szCs w:val="24"/>
        </w:rPr>
        <w:t xml:space="preserve"> </w:t>
      </w:r>
      <w:r>
        <w:rPr>
          <w:spacing w:val="-1"/>
          <w:sz w:val="24"/>
          <w:szCs w:val="24"/>
        </w:rPr>
        <w:t>a</w:t>
      </w:r>
      <w:r>
        <w:rPr>
          <w:sz w:val="24"/>
          <w:szCs w:val="24"/>
        </w:rPr>
        <w:t>nd</w:t>
      </w:r>
      <w:r>
        <w:rPr>
          <w:spacing w:val="43"/>
          <w:sz w:val="24"/>
          <w:szCs w:val="24"/>
        </w:rPr>
        <w:t xml:space="preserve"> </w:t>
      </w:r>
      <w:r>
        <w:rPr>
          <w:sz w:val="24"/>
          <w:szCs w:val="24"/>
        </w:rPr>
        <w:t>how</w:t>
      </w:r>
      <w:r>
        <w:rPr>
          <w:spacing w:val="50"/>
          <w:sz w:val="24"/>
          <w:szCs w:val="24"/>
        </w:rPr>
        <w:t xml:space="preserve"> </w:t>
      </w:r>
      <w:r>
        <w:rPr>
          <w:sz w:val="24"/>
          <w:szCs w:val="24"/>
        </w:rPr>
        <w:t>th</w:t>
      </w:r>
      <w:r>
        <w:rPr>
          <w:spacing w:val="4"/>
          <w:sz w:val="24"/>
          <w:szCs w:val="24"/>
        </w:rPr>
        <w:t>e</w:t>
      </w:r>
      <w:r>
        <w:rPr>
          <w:sz w:val="24"/>
          <w:szCs w:val="24"/>
        </w:rPr>
        <w:t>y</w:t>
      </w:r>
      <w:r>
        <w:rPr>
          <w:spacing w:val="41"/>
          <w:sz w:val="24"/>
          <w:szCs w:val="24"/>
        </w:rPr>
        <w:t xml:space="preserve"> </w:t>
      </w:r>
      <w:r>
        <w:rPr>
          <w:sz w:val="24"/>
          <w:szCs w:val="24"/>
        </w:rPr>
        <w:t>wi</w:t>
      </w:r>
      <w:r>
        <w:rPr>
          <w:spacing w:val="1"/>
          <w:sz w:val="24"/>
          <w:szCs w:val="24"/>
        </w:rPr>
        <w:t>l</w:t>
      </w:r>
      <w:r>
        <w:rPr>
          <w:sz w:val="24"/>
          <w:szCs w:val="24"/>
        </w:rPr>
        <w:t>l</w:t>
      </w:r>
      <w:r>
        <w:rPr>
          <w:spacing w:val="43"/>
          <w:sz w:val="24"/>
          <w:szCs w:val="24"/>
        </w:rPr>
        <w:t xml:space="preserve"> </w:t>
      </w:r>
      <w:r>
        <w:rPr>
          <w:sz w:val="24"/>
          <w:szCs w:val="24"/>
        </w:rPr>
        <w:t>be</w:t>
      </w:r>
      <w:r>
        <w:rPr>
          <w:spacing w:val="42"/>
          <w:sz w:val="24"/>
          <w:szCs w:val="24"/>
        </w:rPr>
        <w:t xml:space="preserve"> </w:t>
      </w:r>
      <w:r>
        <w:rPr>
          <w:sz w:val="24"/>
          <w:szCs w:val="24"/>
        </w:rPr>
        <w:t>test</w:t>
      </w:r>
      <w:r>
        <w:rPr>
          <w:spacing w:val="-1"/>
          <w:sz w:val="24"/>
          <w:szCs w:val="24"/>
        </w:rPr>
        <w:t>e</w:t>
      </w:r>
      <w:r>
        <w:rPr>
          <w:sz w:val="24"/>
          <w:szCs w:val="24"/>
        </w:rPr>
        <w:t>d</w:t>
      </w:r>
      <w:r>
        <w:rPr>
          <w:spacing w:val="43"/>
          <w:sz w:val="24"/>
          <w:szCs w:val="24"/>
        </w:rPr>
        <w:t xml:space="preserve"> </w:t>
      </w:r>
      <w:r>
        <w:rPr>
          <w:sz w:val="24"/>
          <w:szCs w:val="24"/>
        </w:rPr>
        <w:t>in</w:t>
      </w:r>
      <w:r>
        <w:rPr>
          <w:spacing w:val="46"/>
          <w:sz w:val="24"/>
          <w:szCs w:val="24"/>
        </w:rPr>
        <w:t xml:space="preserve"> </w:t>
      </w:r>
      <w:r>
        <w:rPr>
          <w:sz w:val="24"/>
          <w:szCs w:val="24"/>
        </w:rPr>
        <w:t>the labo</w:t>
      </w:r>
      <w:r>
        <w:rPr>
          <w:spacing w:val="-1"/>
          <w:sz w:val="24"/>
          <w:szCs w:val="24"/>
        </w:rPr>
        <w:t>ra</w:t>
      </w:r>
      <w:r>
        <w:rPr>
          <w:sz w:val="24"/>
          <w:szCs w:val="24"/>
        </w:rPr>
        <w:t>to</w:t>
      </w:r>
      <w:r>
        <w:rPr>
          <w:spacing w:val="4"/>
          <w:sz w:val="24"/>
          <w:szCs w:val="24"/>
        </w:rPr>
        <w:t>r</w:t>
      </w:r>
      <w:r>
        <w:rPr>
          <w:spacing w:val="-5"/>
          <w:sz w:val="24"/>
          <w:szCs w:val="24"/>
        </w:rPr>
        <w:t>y</w:t>
      </w:r>
      <w:r>
        <w:rPr>
          <w:sz w:val="24"/>
          <w:szCs w:val="24"/>
        </w:rPr>
        <w:t>.</w:t>
      </w:r>
      <w:r>
        <w:rPr>
          <w:spacing w:val="3"/>
          <w:sz w:val="24"/>
          <w:szCs w:val="24"/>
        </w:rPr>
        <w:t xml:space="preserve"> </w:t>
      </w:r>
      <w:r>
        <w:rPr>
          <w:spacing w:val="-1"/>
          <w:sz w:val="24"/>
          <w:szCs w:val="24"/>
        </w:rPr>
        <w:t>F</w:t>
      </w:r>
      <w:r>
        <w:rPr>
          <w:sz w:val="24"/>
          <w:szCs w:val="24"/>
        </w:rPr>
        <w:t xml:space="preserve">or </w:t>
      </w:r>
      <w:r>
        <w:rPr>
          <w:spacing w:val="-1"/>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w:t>
      </w:r>
      <w:r>
        <w:rPr>
          <w:spacing w:val="4"/>
          <w:sz w:val="24"/>
          <w:szCs w:val="24"/>
        </w:rPr>
        <w:t xml:space="preserve"> </w:t>
      </w:r>
      <w:r>
        <w:rPr>
          <w:sz w:val="24"/>
          <w:szCs w:val="24"/>
        </w:rPr>
        <w:t>include how to</w:t>
      </w:r>
      <w:r>
        <w:rPr>
          <w:spacing w:val="1"/>
          <w:sz w:val="24"/>
          <w:szCs w:val="24"/>
        </w:rPr>
        <w:t xml:space="preserve"> </w:t>
      </w:r>
      <w:r>
        <w:rPr>
          <w:spacing w:val="-1"/>
          <w:sz w:val="24"/>
          <w:szCs w:val="24"/>
        </w:rPr>
        <w:t>ca</w:t>
      </w:r>
      <w:r>
        <w:rPr>
          <w:sz w:val="24"/>
          <w:szCs w:val="24"/>
        </w:rPr>
        <w:t>lcul</w:t>
      </w:r>
      <w:r>
        <w:rPr>
          <w:spacing w:val="-1"/>
          <w:sz w:val="24"/>
          <w:szCs w:val="24"/>
        </w:rPr>
        <w:t>a</w:t>
      </w:r>
      <w:r>
        <w:rPr>
          <w:spacing w:val="3"/>
          <w:sz w:val="24"/>
          <w:szCs w:val="24"/>
        </w:rPr>
        <w:t>t</w:t>
      </w:r>
      <w:r>
        <w:rPr>
          <w:sz w:val="24"/>
          <w:szCs w:val="24"/>
        </w:rPr>
        <w:t xml:space="preserve">e </w:t>
      </w:r>
      <w:r>
        <w:rPr>
          <w:spacing w:val="-1"/>
          <w:sz w:val="24"/>
          <w:szCs w:val="24"/>
        </w:rPr>
        <w:t>a</w:t>
      </w:r>
      <w:r>
        <w:rPr>
          <w:sz w:val="24"/>
          <w:szCs w:val="24"/>
        </w:rPr>
        <w:t>v</w:t>
      </w:r>
      <w:r>
        <w:rPr>
          <w:spacing w:val="-1"/>
          <w:sz w:val="24"/>
          <w:szCs w:val="24"/>
        </w:rPr>
        <w:t>e</w:t>
      </w:r>
      <w:r>
        <w:rPr>
          <w:spacing w:val="1"/>
          <w:sz w:val="24"/>
          <w:szCs w:val="24"/>
        </w:rPr>
        <w:t>ra</w:t>
      </w:r>
      <w:r>
        <w:rPr>
          <w:spacing w:val="-2"/>
          <w:sz w:val="24"/>
          <w:szCs w:val="24"/>
        </w:rPr>
        <w:t>g</w:t>
      </w:r>
      <w:r>
        <w:rPr>
          <w:sz w:val="24"/>
          <w:szCs w:val="24"/>
        </w:rPr>
        <w:t>e po</w:t>
      </w:r>
      <w:r>
        <w:rPr>
          <w:spacing w:val="2"/>
          <w:sz w:val="24"/>
          <w:szCs w:val="24"/>
        </w:rPr>
        <w:t>w</w:t>
      </w:r>
      <w:r>
        <w:rPr>
          <w:spacing w:val="-1"/>
          <w:sz w:val="24"/>
          <w:szCs w:val="24"/>
        </w:rPr>
        <w:t>e</w:t>
      </w:r>
      <w:r>
        <w:rPr>
          <w:sz w:val="24"/>
          <w:szCs w:val="24"/>
        </w:rPr>
        <w:t xml:space="preserve">r </w:t>
      </w:r>
      <w:r>
        <w:rPr>
          <w:spacing w:val="1"/>
          <w:sz w:val="24"/>
          <w:szCs w:val="24"/>
        </w:rPr>
        <w:t>r</w:t>
      </w:r>
      <w:r>
        <w:rPr>
          <w:spacing w:val="-1"/>
          <w:sz w:val="24"/>
          <w:szCs w:val="24"/>
        </w:rPr>
        <w:t>e</w:t>
      </w:r>
      <w:r>
        <w:rPr>
          <w:sz w:val="24"/>
          <w:szCs w:val="24"/>
        </w:rPr>
        <w:t>quir</w:t>
      </w:r>
      <w:r>
        <w:rPr>
          <w:spacing w:val="1"/>
          <w:sz w:val="24"/>
          <w:szCs w:val="24"/>
        </w:rPr>
        <w:t>e</w:t>
      </w:r>
      <w:r>
        <w:rPr>
          <w:sz w:val="24"/>
          <w:szCs w:val="24"/>
        </w:rPr>
        <w:t>ments</w:t>
      </w:r>
      <w:r>
        <w:rPr>
          <w:spacing w:val="1"/>
          <w:sz w:val="24"/>
          <w:szCs w:val="24"/>
        </w:rPr>
        <w:t xml:space="preserve"> </w:t>
      </w:r>
      <w:r>
        <w:rPr>
          <w:sz w:val="24"/>
          <w:szCs w:val="24"/>
        </w:rPr>
        <w:t>ov</w:t>
      </w:r>
      <w:r>
        <w:rPr>
          <w:spacing w:val="-1"/>
          <w:sz w:val="24"/>
          <w:szCs w:val="24"/>
        </w:rPr>
        <w:t>e</w:t>
      </w:r>
      <w:r>
        <w:rPr>
          <w:sz w:val="24"/>
          <w:szCs w:val="24"/>
        </w:rPr>
        <w:t>r some pr</w:t>
      </w:r>
      <w:r>
        <w:rPr>
          <w:spacing w:val="-2"/>
          <w:sz w:val="24"/>
          <w:szCs w:val="24"/>
        </w:rPr>
        <w:t>e</w:t>
      </w:r>
      <w:r>
        <w:rPr>
          <w:spacing w:val="-1"/>
          <w:sz w:val="24"/>
          <w:szCs w:val="24"/>
        </w:rPr>
        <w:t>-</w:t>
      </w:r>
      <w:r>
        <w:rPr>
          <w:sz w:val="24"/>
          <w:szCs w:val="24"/>
        </w:rPr>
        <w:t>d</w:t>
      </w:r>
      <w:r>
        <w:rPr>
          <w:spacing w:val="-1"/>
          <w:sz w:val="24"/>
          <w:szCs w:val="24"/>
        </w:rPr>
        <w:t>e</w:t>
      </w:r>
      <w:r>
        <w:rPr>
          <w:spacing w:val="3"/>
          <w:sz w:val="24"/>
          <w:szCs w:val="24"/>
        </w:rPr>
        <w:t>t</w:t>
      </w:r>
      <w:r>
        <w:rPr>
          <w:spacing w:val="-1"/>
          <w:sz w:val="24"/>
          <w:szCs w:val="24"/>
        </w:rPr>
        <w:t>e</w:t>
      </w:r>
      <w:r>
        <w:rPr>
          <w:sz w:val="24"/>
          <w:szCs w:val="24"/>
        </w:rPr>
        <w:t>rmin</w:t>
      </w:r>
      <w:r>
        <w:rPr>
          <w:spacing w:val="-1"/>
          <w:sz w:val="24"/>
          <w:szCs w:val="24"/>
        </w:rPr>
        <w:t>e</w:t>
      </w:r>
      <w:r>
        <w:rPr>
          <w:sz w:val="24"/>
          <w:szCs w:val="24"/>
        </w:rPr>
        <w:t>d t</w:t>
      </w:r>
      <w:r>
        <w:rPr>
          <w:spacing w:val="1"/>
          <w:sz w:val="24"/>
          <w:szCs w:val="24"/>
        </w:rPr>
        <w:t>i</w:t>
      </w:r>
      <w:r>
        <w:rPr>
          <w:sz w:val="24"/>
          <w:szCs w:val="24"/>
        </w:rPr>
        <w:t>me p</w:t>
      </w:r>
      <w:r>
        <w:rPr>
          <w:spacing w:val="-1"/>
          <w:sz w:val="24"/>
          <w:szCs w:val="24"/>
        </w:rPr>
        <w:t>e</w:t>
      </w:r>
      <w:r>
        <w:rPr>
          <w:sz w:val="24"/>
          <w:szCs w:val="24"/>
        </w:rPr>
        <w:t>r</w:t>
      </w:r>
      <w:r>
        <w:rPr>
          <w:spacing w:val="2"/>
          <w:sz w:val="24"/>
          <w:szCs w:val="24"/>
        </w:rPr>
        <w:t>i</w:t>
      </w:r>
      <w:r>
        <w:rPr>
          <w:sz w:val="24"/>
          <w:szCs w:val="24"/>
        </w:rPr>
        <w:t>od.</w:t>
      </w:r>
    </w:p>
    <w:p w14:paraId="4588274E" w14:textId="1DC1D4E3" w:rsidR="00C37DEC" w:rsidRDefault="00360F89">
      <w:pPr>
        <w:tabs>
          <w:tab w:val="left" w:pos="860"/>
        </w:tabs>
        <w:ind w:left="873" w:right="127" w:hanging="360"/>
        <w:jc w:val="both"/>
        <w:rPr>
          <w:sz w:val="24"/>
          <w:szCs w:val="24"/>
        </w:rPr>
      </w:pPr>
      <w:r>
        <w:rPr>
          <w:rFonts w:ascii="Symbol" w:eastAsia="Symbol" w:hAnsi="Symbol" w:cs="Symbol"/>
          <w:sz w:val="24"/>
          <w:szCs w:val="24"/>
        </w:rPr>
        <w:t></w:t>
      </w:r>
      <w:r>
        <w:rPr>
          <w:sz w:val="24"/>
          <w:szCs w:val="24"/>
        </w:rPr>
        <w:tab/>
      </w:r>
      <w:r>
        <w:rPr>
          <w:spacing w:val="1"/>
          <w:sz w:val="24"/>
          <w:szCs w:val="24"/>
        </w:rPr>
        <w:t>P</w:t>
      </w:r>
      <w:r>
        <w:rPr>
          <w:sz w:val="24"/>
          <w:szCs w:val="24"/>
        </w:rPr>
        <w:t>roj</w:t>
      </w:r>
      <w:r>
        <w:rPr>
          <w:spacing w:val="-1"/>
          <w:sz w:val="24"/>
          <w:szCs w:val="24"/>
        </w:rPr>
        <w:t>ec</w:t>
      </w:r>
      <w:r>
        <w:rPr>
          <w:sz w:val="24"/>
          <w:szCs w:val="24"/>
        </w:rPr>
        <w:t>t</w:t>
      </w:r>
      <w:r>
        <w:rPr>
          <w:spacing w:val="10"/>
          <w:sz w:val="24"/>
          <w:szCs w:val="24"/>
        </w:rPr>
        <w:t xml:space="preserve"> </w:t>
      </w:r>
      <w:r>
        <w:rPr>
          <w:sz w:val="24"/>
          <w:szCs w:val="24"/>
        </w:rPr>
        <w:t>planning</w:t>
      </w:r>
      <w:r>
        <w:rPr>
          <w:spacing w:val="7"/>
          <w:sz w:val="24"/>
          <w:szCs w:val="24"/>
        </w:rPr>
        <w:t xml:space="preserve"> </w:t>
      </w:r>
      <w:r>
        <w:rPr>
          <w:spacing w:val="-1"/>
          <w:sz w:val="24"/>
          <w:szCs w:val="24"/>
        </w:rPr>
        <w:t>a</w:t>
      </w:r>
      <w:r>
        <w:rPr>
          <w:sz w:val="24"/>
          <w:szCs w:val="24"/>
        </w:rPr>
        <w:t>nd</w:t>
      </w:r>
      <w:r>
        <w:rPr>
          <w:spacing w:val="9"/>
          <w:sz w:val="24"/>
          <w:szCs w:val="24"/>
        </w:rPr>
        <w:t xml:space="preserve"> </w:t>
      </w:r>
      <w:r>
        <w:rPr>
          <w:sz w:val="24"/>
          <w:szCs w:val="24"/>
        </w:rPr>
        <w:t>pro</w:t>
      </w:r>
      <w:r>
        <w:rPr>
          <w:spacing w:val="-3"/>
          <w:sz w:val="24"/>
          <w:szCs w:val="24"/>
        </w:rPr>
        <w:t>g</w:t>
      </w:r>
      <w:r>
        <w:rPr>
          <w:spacing w:val="1"/>
          <w:sz w:val="24"/>
          <w:szCs w:val="24"/>
        </w:rPr>
        <w:t>r</w:t>
      </w:r>
      <w:r>
        <w:rPr>
          <w:spacing w:val="-1"/>
          <w:sz w:val="24"/>
          <w:szCs w:val="24"/>
        </w:rPr>
        <w:t>e</w:t>
      </w:r>
      <w:r>
        <w:rPr>
          <w:sz w:val="24"/>
          <w:szCs w:val="24"/>
        </w:rPr>
        <w:t>ss.</w:t>
      </w:r>
      <w:r>
        <w:rPr>
          <w:spacing w:val="10"/>
          <w:sz w:val="24"/>
          <w:szCs w:val="24"/>
        </w:rPr>
        <w:t xml:space="preserve"> </w:t>
      </w:r>
      <w:r>
        <w:rPr>
          <w:sz w:val="24"/>
          <w:szCs w:val="24"/>
        </w:rPr>
        <w:t>This</w:t>
      </w:r>
      <w:r>
        <w:rPr>
          <w:spacing w:val="10"/>
          <w:sz w:val="24"/>
          <w:szCs w:val="24"/>
        </w:rPr>
        <w:t xml:space="preserve"> </w:t>
      </w:r>
      <w:r>
        <w:rPr>
          <w:sz w:val="24"/>
          <w:szCs w:val="24"/>
        </w:rPr>
        <w:t>should</w:t>
      </w:r>
      <w:r>
        <w:rPr>
          <w:spacing w:val="9"/>
          <w:sz w:val="24"/>
          <w:szCs w:val="24"/>
        </w:rPr>
        <w:t xml:space="preserve"> </w:t>
      </w:r>
      <w:r>
        <w:rPr>
          <w:sz w:val="24"/>
          <w:szCs w:val="24"/>
        </w:rPr>
        <w:t>bri</w:t>
      </w:r>
      <w:r>
        <w:rPr>
          <w:spacing w:val="-1"/>
          <w:sz w:val="24"/>
          <w:szCs w:val="24"/>
        </w:rPr>
        <w:t>e</w:t>
      </w:r>
      <w:r>
        <w:rPr>
          <w:sz w:val="24"/>
          <w:szCs w:val="24"/>
        </w:rPr>
        <w:t>f</w:t>
      </w:r>
      <w:r>
        <w:rPr>
          <w:spacing w:val="-3"/>
          <w:sz w:val="24"/>
          <w:szCs w:val="24"/>
        </w:rPr>
        <w:t>l</w:t>
      </w:r>
      <w:r>
        <w:rPr>
          <w:sz w:val="24"/>
          <w:szCs w:val="24"/>
        </w:rPr>
        <w:t>y</w:t>
      </w:r>
      <w:r>
        <w:rPr>
          <w:spacing w:val="7"/>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ribe</w:t>
      </w:r>
      <w:r>
        <w:rPr>
          <w:spacing w:val="8"/>
          <w:sz w:val="24"/>
          <w:szCs w:val="24"/>
        </w:rPr>
        <w:t xml:space="preserve"> </w:t>
      </w:r>
      <w:r>
        <w:rPr>
          <w:sz w:val="24"/>
          <w:szCs w:val="24"/>
        </w:rPr>
        <w:t>the</w:t>
      </w:r>
      <w:r>
        <w:rPr>
          <w:spacing w:val="9"/>
          <w:sz w:val="24"/>
          <w:szCs w:val="24"/>
        </w:rPr>
        <w:t xml:space="preserve"> </w:t>
      </w:r>
      <w:r>
        <w:rPr>
          <w:sz w:val="24"/>
          <w:szCs w:val="24"/>
        </w:rPr>
        <w:t>ov</w:t>
      </w:r>
      <w:r>
        <w:rPr>
          <w:spacing w:val="-1"/>
          <w:sz w:val="24"/>
          <w:szCs w:val="24"/>
        </w:rPr>
        <w:t>e</w:t>
      </w:r>
      <w:r>
        <w:rPr>
          <w:sz w:val="24"/>
          <w:szCs w:val="24"/>
        </w:rPr>
        <w:t>r</w:t>
      </w:r>
      <w:r>
        <w:rPr>
          <w:spacing w:val="-2"/>
          <w:sz w:val="24"/>
          <w:szCs w:val="24"/>
        </w:rPr>
        <w:t>a</w:t>
      </w:r>
      <w:r>
        <w:rPr>
          <w:sz w:val="24"/>
          <w:szCs w:val="24"/>
        </w:rPr>
        <w:t>ll</w:t>
      </w:r>
      <w:r>
        <w:rPr>
          <w:spacing w:val="10"/>
          <w:sz w:val="24"/>
          <w:szCs w:val="24"/>
        </w:rPr>
        <w:t xml:space="preserve"> </w:t>
      </w:r>
      <w:r>
        <w:rPr>
          <w:sz w:val="24"/>
          <w:szCs w:val="24"/>
        </w:rPr>
        <w:t>proj</w:t>
      </w:r>
      <w:r>
        <w:rPr>
          <w:spacing w:val="-1"/>
          <w:sz w:val="24"/>
          <w:szCs w:val="24"/>
        </w:rPr>
        <w:t>ec</w:t>
      </w:r>
      <w:r>
        <w:rPr>
          <w:sz w:val="24"/>
          <w:szCs w:val="24"/>
        </w:rPr>
        <w:t>t</w:t>
      </w:r>
      <w:r>
        <w:rPr>
          <w:spacing w:val="10"/>
          <w:sz w:val="24"/>
          <w:szCs w:val="24"/>
        </w:rPr>
        <w:t xml:space="preserve"> </w:t>
      </w:r>
      <w:r>
        <w:rPr>
          <w:sz w:val="24"/>
          <w:szCs w:val="24"/>
        </w:rPr>
        <w:t>plan</w:t>
      </w:r>
      <w:r>
        <w:rPr>
          <w:spacing w:val="9"/>
          <w:sz w:val="24"/>
          <w:szCs w:val="24"/>
        </w:rPr>
        <w:t xml:space="preserve"> </w:t>
      </w:r>
      <w:r>
        <w:rPr>
          <w:sz w:val="24"/>
          <w:szCs w:val="24"/>
        </w:rPr>
        <w:t xml:space="preserve">showing </w:t>
      </w:r>
      <w:r>
        <w:rPr>
          <w:spacing w:val="-1"/>
          <w:sz w:val="24"/>
          <w:szCs w:val="24"/>
        </w:rPr>
        <w:t>a</w:t>
      </w:r>
      <w:r>
        <w:rPr>
          <w:sz w:val="24"/>
          <w:szCs w:val="24"/>
        </w:rPr>
        <w:t>ll</w:t>
      </w:r>
      <w:r>
        <w:rPr>
          <w:spacing w:val="6"/>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6"/>
          <w:sz w:val="24"/>
          <w:szCs w:val="24"/>
        </w:rPr>
        <w:t xml:space="preserve"> </w:t>
      </w:r>
      <w:r>
        <w:rPr>
          <w:sz w:val="24"/>
          <w:szCs w:val="24"/>
        </w:rPr>
        <w:t>m</w:t>
      </w:r>
      <w:r>
        <w:rPr>
          <w:spacing w:val="-1"/>
          <w:sz w:val="24"/>
          <w:szCs w:val="24"/>
        </w:rPr>
        <w:t>i</w:t>
      </w:r>
      <w:r>
        <w:rPr>
          <w:sz w:val="24"/>
          <w:szCs w:val="24"/>
        </w:rPr>
        <w:t>les</w:t>
      </w:r>
      <w:r>
        <w:rPr>
          <w:spacing w:val="1"/>
          <w:sz w:val="24"/>
          <w:szCs w:val="24"/>
        </w:rPr>
        <w:t>t</w:t>
      </w:r>
      <w:r>
        <w:rPr>
          <w:sz w:val="24"/>
          <w:szCs w:val="24"/>
        </w:rPr>
        <w:t>on</w:t>
      </w:r>
      <w:r>
        <w:rPr>
          <w:spacing w:val="-1"/>
          <w:sz w:val="24"/>
          <w:szCs w:val="24"/>
        </w:rPr>
        <w:t>e</w:t>
      </w:r>
      <w:r>
        <w:rPr>
          <w:sz w:val="24"/>
          <w:szCs w:val="24"/>
        </w:rPr>
        <w:t>s</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ind</w:t>
      </w:r>
      <w:r>
        <w:rPr>
          <w:spacing w:val="1"/>
          <w:sz w:val="24"/>
          <w:szCs w:val="24"/>
        </w:rPr>
        <w:t>i</w:t>
      </w:r>
      <w:r>
        <w:rPr>
          <w:spacing w:val="-1"/>
          <w:sz w:val="24"/>
          <w:szCs w:val="24"/>
        </w:rPr>
        <w:t>ca</w:t>
      </w:r>
      <w:r>
        <w:rPr>
          <w:sz w:val="24"/>
          <w:szCs w:val="24"/>
        </w:rPr>
        <w:t>t</w:t>
      </w:r>
      <w:r>
        <w:rPr>
          <w:spacing w:val="1"/>
          <w:sz w:val="24"/>
          <w:szCs w:val="24"/>
        </w:rPr>
        <w:t>i</w:t>
      </w:r>
      <w:r>
        <w:rPr>
          <w:sz w:val="24"/>
          <w:szCs w:val="24"/>
        </w:rPr>
        <w:t>ng</w:t>
      </w:r>
      <w:r>
        <w:rPr>
          <w:spacing w:val="3"/>
          <w:sz w:val="24"/>
          <w:szCs w:val="24"/>
        </w:rPr>
        <w:t xml:space="preserve"> </w:t>
      </w:r>
      <w:r>
        <w:rPr>
          <w:spacing w:val="-1"/>
          <w:sz w:val="24"/>
          <w:szCs w:val="24"/>
        </w:rPr>
        <w:t>a</w:t>
      </w:r>
      <w:r>
        <w:rPr>
          <w:spacing w:val="5"/>
          <w:sz w:val="24"/>
          <w:szCs w:val="24"/>
        </w:rPr>
        <w:t>n</w:t>
      </w:r>
      <w:r>
        <w:rPr>
          <w:sz w:val="24"/>
          <w:szCs w:val="24"/>
        </w:rPr>
        <w:t>y d</w:t>
      </w:r>
      <w:r>
        <w:rPr>
          <w:spacing w:val="-1"/>
          <w:sz w:val="24"/>
          <w:szCs w:val="24"/>
        </w:rPr>
        <w:t>e</w:t>
      </w:r>
      <w:r>
        <w:rPr>
          <w:sz w:val="24"/>
          <w:szCs w:val="24"/>
        </w:rPr>
        <w:t>l</w:t>
      </w:r>
      <w:r>
        <w:rPr>
          <w:spacing w:val="4"/>
          <w:sz w:val="24"/>
          <w:szCs w:val="24"/>
        </w:rPr>
        <w:t>a</w:t>
      </w:r>
      <w:r>
        <w:rPr>
          <w:spacing w:val="-2"/>
          <w:sz w:val="24"/>
          <w:szCs w:val="24"/>
        </w:rPr>
        <w:t>y</w:t>
      </w:r>
      <w:r>
        <w:rPr>
          <w:sz w:val="24"/>
          <w:szCs w:val="24"/>
        </w:rPr>
        <w:t>s</w:t>
      </w:r>
      <w:r>
        <w:rPr>
          <w:spacing w:val="5"/>
          <w:sz w:val="24"/>
          <w:szCs w:val="24"/>
        </w:rPr>
        <w:t xml:space="preserve"> </w:t>
      </w:r>
      <w:r>
        <w:rPr>
          <w:sz w:val="24"/>
          <w:szCs w:val="24"/>
        </w:rPr>
        <w:t>that</w:t>
      </w:r>
      <w:r>
        <w:rPr>
          <w:spacing w:val="5"/>
          <w:sz w:val="24"/>
          <w:szCs w:val="24"/>
        </w:rPr>
        <w:t xml:space="preserve"> </w:t>
      </w:r>
      <w:r>
        <w:rPr>
          <w:sz w:val="24"/>
          <w:szCs w:val="24"/>
        </w:rPr>
        <w:t>h</w:t>
      </w:r>
      <w:r>
        <w:rPr>
          <w:spacing w:val="-1"/>
          <w:sz w:val="24"/>
          <w:szCs w:val="24"/>
        </w:rPr>
        <w:t>a</w:t>
      </w:r>
      <w:r>
        <w:rPr>
          <w:sz w:val="24"/>
          <w:szCs w:val="24"/>
        </w:rPr>
        <w:t>ve</w:t>
      </w:r>
      <w:r>
        <w:rPr>
          <w:spacing w:val="4"/>
          <w:sz w:val="24"/>
          <w:szCs w:val="24"/>
        </w:rPr>
        <w:t xml:space="preserve"> </w:t>
      </w:r>
      <w:r>
        <w:rPr>
          <w:sz w:val="24"/>
          <w:szCs w:val="24"/>
        </w:rPr>
        <w:t>o</w:t>
      </w:r>
      <w:r>
        <w:rPr>
          <w:spacing w:val="-1"/>
          <w:sz w:val="24"/>
          <w:szCs w:val="24"/>
        </w:rPr>
        <w:t>cc</w:t>
      </w:r>
      <w:r>
        <w:rPr>
          <w:sz w:val="24"/>
          <w:szCs w:val="24"/>
        </w:rPr>
        <w:t>ur</w:t>
      </w:r>
      <w:r>
        <w:rPr>
          <w:spacing w:val="-1"/>
          <w:sz w:val="24"/>
          <w:szCs w:val="24"/>
        </w:rPr>
        <w:t>re</w:t>
      </w:r>
      <w:r>
        <w:rPr>
          <w:sz w:val="24"/>
          <w:szCs w:val="24"/>
        </w:rPr>
        <w:t>d</w:t>
      </w:r>
      <w:r>
        <w:rPr>
          <w:spacing w:val="5"/>
          <w:sz w:val="24"/>
          <w:szCs w:val="24"/>
        </w:rPr>
        <w:t xml:space="preserve"> </w:t>
      </w:r>
      <w:r>
        <w:rPr>
          <w:sz w:val="24"/>
          <w:szCs w:val="24"/>
        </w:rPr>
        <w:t>or</w:t>
      </w:r>
      <w:r>
        <w:rPr>
          <w:spacing w:val="4"/>
          <w:sz w:val="24"/>
          <w:szCs w:val="24"/>
        </w:rPr>
        <w:t xml:space="preserve"> </w:t>
      </w:r>
      <w:r>
        <w:rPr>
          <w:spacing w:val="1"/>
          <w:sz w:val="24"/>
          <w:szCs w:val="24"/>
        </w:rPr>
        <w:t>a</w:t>
      </w:r>
      <w:r>
        <w:rPr>
          <w:sz w:val="24"/>
          <w:szCs w:val="24"/>
        </w:rPr>
        <w:t>re</w:t>
      </w:r>
      <w:r>
        <w:rPr>
          <w:spacing w:val="3"/>
          <w:sz w:val="24"/>
          <w:szCs w:val="24"/>
        </w:rPr>
        <w:t xml:space="preserve"> </w:t>
      </w:r>
      <w:r>
        <w:rPr>
          <w:sz w:val="24"/>
          <w:szCs w:val="24"/>
        </w:rPr>
        <w:t>fo</w:t>
      </w:r>
      <w:r>
        <w:rPr>
          <w:spacing w:val="-1"/>
          <w:sz w:val="24"/>
          <w:szCs w:val="24"/>
        </w:rPr>
        <w:t>r</w:t>
      </w:r>
      <w:r>
        <w:rPr>
          <w:spacing w:val="1"/>
          <w:sz w:val="24"/>
          <w:szCs w:val="24"/>
        </w:rPr>
        <w:t>e</w:t>
      </w:r>
      <w:r>
        <w:rPr>
          <w:spacing w:val="-1"/>
          <w:sz w:val="24"/>
          <w:szCs w:val="24"/>
        </w:rPr>
        <w:t>ca</w:t>
      </w:r>
      <w:r>
        <w:rPr>
          <w:sz w:val="24"/>
          <w:szCs w:val="24"/>
        </w:rPr>
        <w:t>st</w:t>
      </w:r>
      <w:r>
        <w:rPr>
          <w:spacing w:val="12"/>
          <w:sz w:val="24"/>
          <w:szCs w:val="24"/>
        </w:rPr>
        <w:t xml:space="preserve"> </w:t>
      </w:r>
      <w:r>
        <w:rPr>
          <w:spacing w:val="-1"/>
          <w:sz w:val="24"/>
          <w:szCs w:val="24"/>
        </w:rPr>
        <w:t>a</w:t>
      </w:r>
      <w:r>
        <w:rPr>
          <w:sz w:val="24"/>
          <w:szCs w:val="24"/>
        </w:rPr>
        <w:t>t</w:t>
      </w:r>
      <w:r>
        <w:rPr>
          <w:spacing w:val="6"/>
          <w:sz w:val="24"/>
          <w:szCs w:val="24"/>
        </w:rPr>
        <w:t xml:space="preserve"> </w:t>
      </w:r>
      <w:r>
        <w:rPr>
          <w:sz w:val="24"/>
          <w:szCs w:val="24"/>
        </w:rPr>
        <w:t>th</w:t>
      </w:r>
      <w:r>
        <w:rPr>
          <w:spacing w:val="1"/>
          <w:sz w:val="24"/>
          <w:szCs w:val="24"/>
        </w:rPr>
        <w:t>i</w:t>
      </w:r>
      <w:r>
        <w:rPr>
          <w:sz w:val="24"/>
          <w:szCs w:val="24"/>
        </w:rPr>
        <w:t xml:space="preserve">s </w:t>
      </w:r>
      <w:r>
        <w:rPr>
          <w:spacing w:val="-1"/>
          <w:sz w:val="24"/>
          <w:szCs w:val="24"/>
        </w:rPr>
        <w:t>ea</w:t>
      </w:r>
      <w:r>
        <w:rPr>
          <w:sz w:val="24"/>
          <w:szCs w:val="24"/>
        </w:rPr>
        <w:t>r</w:t>
      </w:r>
      <w:r>
        <w:rPr>
          <w:spacing w:val="4"/>
          <w:sz w:val="24"/>
          <w:szCs w:val="24"/>
        </w:rPr>
        <w:t>l</w:t>
      </w:r>
      <w:r>
        <w:rPr>
          <w:sz w:val="24"/>
          <w:szCs w:val="24"/>
        </w:rPr>
        <w:t>y</w:t>
      </w:r>
      <w:r>
        <w:rPr>
          <w:spacing w:val="21"/>
          <w:sz w:val="24"/>
          <w:szCs w:val="24"/>
        </w:rPr>
        <w:t xml:space="preserve"> </w:t>
      </w:r>
      <w:r>
        <w:rPr>
          <w:sz w:val="24"/>
          <w:szCs w:val="24"/>
        </w:rPr>
        <w:t>st</w:t>
      </w:r>
      <w:r>
        <w:rPr>
          <w:spacing w:val="2"/>
          <w:sz w:val="24"/>
          <w:szCs w:val="24"/>
        </w:rPr>
        <w:t>a</w:t>
      </w:r>
      <w:r>
        <w:rPr>
          <w:spacing w:val="-2"/>
          <w:sz w:val="24"/>
          <w:szCs w:val="24"/>
        </w:rPr>
        <w:t>g</w:t>
      </w:r>
      <w:r>
        <w:rPr>
          <w:sz w:val="24"/>
          <w:szCs w:val="24"/>
        </w:rPr>
        <w:t>e</w:t>
      </w:r>
      <w:r>
        <w:rPr>
          <w:spacing w:val="25"/>
          <w:sz w:val="24"/>
          <w:szCs w:val="24"/>
        </w:rPr>
        <w:t xml:space="preserve"> </w:t>
      </w:r>
      <w:r>
        <w:rPr>
          <w:spacing w:val="2"/>
          <w:sz w:val="24"/>
          <w:szCs w:val="24"/>
        </w:rPr>
        <w:t>o</w:t>
      </w:r>
      <w:r>
        <w:rPr>
          <w:sz w:val="24"/>
          <w:szCs w:val="24"/>
        </w:rPr>
        <w:t>f</w:t>
      </w:r>
      <w:r>
        <w:rPr>
          <w:spacing w:val="25"/>
          <w:sz w:val="24"/>
          <w:szCs w:val="24"/>
        </w:rPr>
        <w:t xml:space="preserve"> </w:t>
      </w:r>
      <w:r>
        <w:rPr>
          <w:sz w:val="24"/>
          <w:szCs w:val="24"/>
        </w:rPr>
        <w:t>the</w:t>
      </w:r>
      <w:r>
        <w:rPr>
          <w:spacing w:val="26"/>
          <w:sz w:val="24"/>
          <w:szCs w:val="24"/>
        </w:rPr>
        <w:t xml:space="preserve"> </w:t>
      </w:r>
      <w:r>
        <w:rPr>
          <w:sz w:val="24"/>
          <w:szCs w:val="24"/>
        </w:rPr>
        <w:t>proj</w:t>
      </w:r>
      <w:r>
        <w:rPr>
          <w:spacing w:val="1"/>
          <w:sz w:val="24"/>
          <w:szCs w:val="24"/>
        </w:rPr>
        <w:t>ec</w:t>
      </w:r>
      <w:r>
        <w:rPr>
          <w:sz w:val="24"/>
          <w:szCs w:val="24"/>
        </w:rPr>
        <w:t>t.</w:t>
      </w:r>
      <w:r>
        <w:rPr>
          <w:spacing w:val="29"/>
          <w:sz w:val="24"/>
          <w:szCs w:val="24"/>
        </w:rPr>
        <w:t xml:space="preserve"> </w:t>
      </w:r>
      <w:r>
        <w:rPr>
          <w:spacing w:val="-6"/>
          <w:sz w:val="24"/>
          <w:szCs w:val="24"/>
        </w:rPr>
        <w:t>I</w:t>
      </w:r>
      <w:r>
        <w:rPr>
          <w:sz w:val="24"/>
          <w:szCs w:val="24"/>
        </w:rPr>
        <w:t>t</w:t>
      </w:r>
      <w:r>
        <w:rPr>
          <w:spacing w:val="27"/>
          <w:sz w:val="24"/>
          <w:szCs w:val="24"/>
        </w:rPr>
        <w:t xml:space="preserve"> </w:t>
      </w:r>
      <w:r w:rsidR="006A5450">
        <w:rPr>
          <w:sz w:val="24"/>
          <w:szCs w:val="24"/>
        </w:rPr>
        <w:t>should clearly</w:t>
      </w:r>
      <w:r>
        <w:rPr>
          <w:b/>
          <w:spacing w:val="34"/>
          <w:sz w:val="24"/>
          <w:szCs w:val="24"/>
          <w:u w:val="thick" w:color="000000"/>
        </w:rPr>
        <w:t xml:space="preserve"> </w:t>
      </w:r>
      <w:r>
        <w:rPr>
          <w:b/>
          <w:spacing w:val="1"/>
          <w:sz w:val="24"/>
          <w:szCs w:val="24"/>
          <w:u w:val="thick" w:color="000000"/>
        </w:rPr>
        <w:t>d</w:t>
      </w:r>
      <w:r>
        <w:rPr>
          <w:b/>
          <w:spacing w:val="-1"/>
          <w:sz w:val="24"/>
          <w:szCs w:val="24"/>
          <w:u w:val="thick" w:color="000000"/>
        </w:rPr>
        <w:t>e</w:t>
      </w:r>
      <w:r>
        <w:rPr>
          <w:b/>
          <w:sz w:val="24"/>
          <w:szCs w:val="24"/>
          <w:u w:val="thick" w:color="000000"/>
        </w:rPr>
        <w:t>s</w:t>
      </w:r>
      <w:r>
        <w:rPr>
          <w:b/>
          <w:spacing w:val="-1"/>
          <w:sz w:val="24"/>
          <w:szCs w:val="24"/>
          <w:u w:val="thick" w:color="000000"/>
        </w:rPr>
        <w:t>cr</w:t>
      </w:r>
      <w:r>
        <w:rPr>
          <w:b/>
          <w:sz w:val="24"/>
          <w:szCs w:val="24"/>
          <w:u w:val="thick" w:color="000000"/>
        </w:rPr>
        <w:t>i</w:t>
      </w:r>
      <w:r>
        <w:rPr>
          <w:b/>
          <w:spacing w:val="1"/>
          <w:sz w:val="24"/>
          <w:szCs w:val="24"/>
          <w:u w:val="thick" w:color="000000"/>
        </w:rPr>
        <w:t>b</w:t>
      </w:r>
      <w:r>
        <w:rPr>
          <w:b/>
          <w:sz w:val="24"/>
          <w:szCs w:val="24"/>
          <w:u w:val="thick" w:color="000000"/>
        </w:rPr>
        <w:t>e</w:t>
      </w:r>
      <w:r>
        <w:rPr>
          <w:b/>
          <w:spacing w:val="32"/>
          <w:sz w:val="24"/>
          <w:szCs w:val="24"/>
          <w:u w:val="thick" w:color="000000"/>
        </w:rPr>
        <w:t xml:space="preserve"> </w:t>
      </w:r>
      <w:r>
        <w:rPr>
          <w:b/>
          <w:sz w:val="24"/>
          <w:szCs w:val="24"/>
          <w:u w:val="thick" w:color="000000"/>
        </w:rPr>
        <w:t>the</w:t>
      </w:r>
      <w:r>
        <w:rPr>
          <w:b/>
          <w:spacing w:val="33"/>
          <w:sz w:val="24"/>
          <w:szCs w:val="24"/>
          <w:u w:val="thick" w:color="000000"/>
        </w:rPr>
        <w:t xml:space="preserve"> </w:t>
      </w:r>
      <w:r>
        <w:rPr>
          <w:b/>
          <w:sz w:val="24"/>
          <w:szCs w:val="24"/>
          <w:u w:val="thick" w:color="000000"/>
        </w:rPr>
        <w:t>s</w:t>
      </w:r>
      <w:r>
        <w:rPr>
          <w:b/>
          <w:spacing w:val="1"/>
          <w:sz w:val="24"/>
          <w:szCs w:val="24"/>
          <w:u w:val="thick" w:color="000000"/>
        </w:rPr>
        <w:t>u</w:t>
      </w:r>
      <w:r>
        <w:rPr>
          <w:b/>
          <w:spacing w:val="3"/>
          <w:sz w:val="24"/>
          <w:szCs w:val="24"/>
          <w:u w:val="thick" w:color="000000"/>
        </w:rPr>
        <w:t>b</w:t>
      </w:r>
      <w:r>
        <w:rPr>
          <w:b/>
          <w:spacing w:val="-1"/>
          <w:sz w:val="24"/>
          <w:szCs w:val="24"/>
          <w:u w:val="thick" w:color="000000"/>
        </w:rPr>
        <w:t>-</w:t>
      </w:r>
      <w:r>
        <w:rPr>
          <w:b/>
          <w:spacing w:val="1"/>
          <w:sz w:val="24"/>
          <w:szCs w:val="24"/>
          <w:u w:val="thick" w:color="000000"/>
        </w:rPr>
        <w:t>d</w:t>
      </w:r>
      <w:r>
        <w:rPr>
          <w:b/>
          <w:sz w:val="24"/>
          <w:szCs w:val="24"/>
          <w:u w:val="thick" w:color="000000"/>
        </w:rPr>
        <w:t>i</w:t>
      </w:r>
      <w:r>
        <w:rPr>
          <w:b/>
          <w:spacing w:val="-2"/>
          <w:sz w:val="24"/>
          <w:szCs w:val="24"/>
          <w:u w:val="thick" w:color="000000"/>
        </w:rPr>
        <w:t>v</w:t>
      </w:r>
      <w:r>
        <w:rPr>
          <w:b/>
          <w:sz w:val="24"/>
          <w:szCs w:val="24"/>
          <w:u w:val="thick" w:color="000000"/>
        </w:rPr>
        <w:t>is</w:t>
      </w:r>
      <w:r>
        <w:rPr>
          <w:b/>
          <w:spacing w:val="1"/>
          <w:sz w:val="24"/>
          <w:szCs w:val="24"/>
          <w:u w:val="thick" w:color="000000"/>
        </w:rPr>
        <w:t>i</w:t>
      </w:r>
      <w:r>
        <w:rPr>
          <w:b/>
          <w:sz w:val="24"/>
          <w:szCs w:val="24"/>
          <w:u w:val="thick" w:color="000000"/>
        </w:rPr>
        <w:t>on</w:t>
      </w:r>
      <w:r>
        <w:rPr>
          <w:b/>
          <w:spacing w:val="32"/>
          <w:sz w:val="24"/>
          <w:szCs w:val="24"/>
          <w:u w:val="thick" w:color="000000"/>
        </w:rPr>
        <w:t xml:space="preserve"> </w:t>
      </w:r>
      <w:r>
        <w:rPr>
          <w:b/>
          <w:sz w:val="24"/>
          <w:szCs w:val="24"/>
          <w:u w:val="thick" w:color="000000"/>
        </w:rPr>
        <w:t>of</w:t>
      </w:r>
      <w:r>
        <w:rPr>
          <w:b/>
          <w:spacing w:val="33"/>
          <w:sz w:val="24"/>
          <w:szCs w:val="24"/>
          <w:u w:val="thick" w:color="000000"/>
        </w:rPr>
        <w:t xml:space="preserve"> </w:t>
      </w:r>
      <w:r>
        <w:rPr>
          <w:b/>
          <w:sz w:val="24"/>
          <w:szCs w:val="24"/>
          <w:u w:val="thick" w:color="000000"/>
        </w:rPr>
        <w:t>tasks</w:t>
      </w:r>
      <w:r>
        <w:rPr>
          <w:b/>
          <w:spacing w:val="29"/>
          <w:sz w:val="24"/>
          <w:szCs w:val="24"/>
        </w:rPr>
        <w:t xml:space="preserve"> </w:t>
      </w:r>
      <w:r>
        <w:rPr>
          <w:spacing w:val="-1"/>
          <w:sz w:val="24"/>
          <w:szCs w:val="24"/>
        </w:rPr>
        <w:t>e</w:t>
      </w:r>
      <w:r>
        <w:rPr>
          <w:sz w:val="24"/>
          <w:szCs w:val="24"/>
        </w:rPr>
        <w:t>sp</w:t>
      </w:r>
      <w:r>
        <w:rPr>
          <w:spacing w:val="-1"/>
          <w:sz w:val="24"/>
          <w:szCs w:val="24"/>
        </w:rPr>
        <w:t>ec</w:t>
      </w:r>
      <w:r>
        <w:rPr>
          <w:sz w:val="24"/>
          <w:szCs w:val="24"/>
        </w:rPr>
        <w:t>ial</w:t>
      </w:r>
      <w:r>
        <w:rPr>
          <w:spacing w:val="3"/>
          <w:sz w:val="24"/>
          <w:szCs w:val="24"/>
        </w:rPr>
        <w:t>l</w:t>
      </w:r>
      <w:r>
        <w:rPr>
          <w:sz w:val="24"/>
          <w:szCs w:val="24"/>
        </w:rPr>
        <w:t>y</w:t>
      </w:r>
    </w:p>
    <w:p w14:paraId="1358BFF8" w14:textId="77777777" w:rsidR="00C37DEC" w:rsidRDefault="00360F89">
      <w:pPr>
        <w:ind w:left="873" w:right="131"/>
        <w:jc w:val="both"/>
        <w:rPr>
          <w:sz w:val="24"/>
          <w:szCs w:val="24"/>
        </w:rPr>
      </w:pPr>
      <w:r>
        <w:rPr>
          <w:sz w:val="24"/>
          <w:szCs w:val="24"/>
        </w:rPr>
        <w:t>who</w:t>
      </w:r>
      <w:r>
        <w:rPr>
          <w:spacing w:val="1"/>
          <w:sz w:val="24"/>
          <w:szCs w:val="24"/>
        </w:rPr>
        <w:t xml:space="preserve"> </w:t>
      </w:r>
      <w:r>
        <w:rPr>
          <w:sz w:val="24"/>
          <w:szCs w:val="24"/>
        </w:rPr>
        <w:t>is</w:t>
      </w:r>
      <w:r>
        <w:rPr>
          <w:spacing w:val="2"/>
          <w:sz w:val="24"/>
          <w:szCs w:val="24"/>
        </w:rPr>
        <w:t xml:space="preserve"> </w:t>
      </w:r>
      <w:r>
        <w:rPr>
          <w:sz w:val="24"/>
          <w:szCs w:val="24"/>
        </w:rPr>
        <w:t>r</w:t>
      </w:r>
      <w:r>
        <w:rPr>
          <w:spacing w:val="-2"/>
          <w:sz w:val="24"/>
          <w:szCs w:val="24"/>
        </w:rPr>
        <w:t>e</w:t>
      </w:r>
      <w:r>
        <w:rPr>
          <w:sz w:val="24"/>
          <w:szCs w:val="24"/>
        </w:rPr>
        <w:t>spons</w:t>
      </w:r>
      <w:r>
        <w:rPr>
          <w:spacing w:val="1"/>
          <w:sz w:val="24"/>
          <w:szCs w:val="24"/>
        </w:rPr>
        <w:t>i</w:t>
      </w:r>
      <w:r>
        <w:rPr>
          <w:sz w:val="24"/>
          <w:szCs w:val="24"/>
        </w:rPr>
        <w:t>ble</w:t>
      </w:r>
      <w:r>
        <w:rPr>
          <w:spacing w:val="1"/>
          <w:sz w:val="24"/>
          <w:szCs w:val="24"/>
        </w:rPr>
        <w:t xml:space="preserve"> </w:t>
      </w:r>
      <w:r>
        <w:rPr>
          <w:sz w:val="24"/>
          <w:szCs w:val="24"/>
        </w:rPr>
        <w:t xml:space="preserve">for </w:t>
      </w:r>
      <w:r>
        <w:rPr>
          <w:spacing w:val="2"/>
          <w:sz w:val="24"/>
          <w:szCs w:val="24"/>
        </w:rPr>
        <w:t>w</w:t>
      </w:r>
      <w:r>
        <w:rPr>
          <w:sz w:val="24"/>
          <w:szCs w:val="24"/>
        </w:rPr>
        <w:t>h</w:t>
      </w:r>
      <w:r>
        <w:rPr>
          <w:spacing w:val="-1"/>
          <w:sz w:val="24"/>
          <w:szCs w:val="24"/>
        </w:rPr>
        <w:t>a</w:t>
      </w:r>
      <w:r>
        <w:rPr>
          <w:sz w:val="24"/>
          <w:szCs w:val="24"/>
        </w:rPr>
        <w:t>t</w:t>
      </w:r>
      <w:r>
        <w:rPr>
          <w:spacing w:val="2"/>
          <w:sz w:val="24"/>
          <w:szCs w:val="24"/>
        </w:rPr>
        <w:t xml:space="preserve"> </w:t>
      </w:r>
      <w:r>
        <w:rPr>
          <w:sz w:val="24"/>
          <w:szCs w:val="24"/>
        </w:rPr>
        <w:t>su</w:t>
      </w:r>
      <w:r>
        <w:rPr>
          <w:spacing w:val="2"/>
          <w:sz w:val="24"/>
          <w:szCs w:val="24"/>
        </w:rPr>
        <w:t>b</w:t>
      </w:r>
      <w:r>
        <w:rPr>
          <w:spacing w:val="-1"/>
          <w:sz w:val="24"/>
          <w:szCs w:val="24"/>
        </w:rPr>
        <w:t>-c</w:t>
      </w:r>
      <w:r>
        <w:rPr>
          <w:sz w:val="24"/>
          <w:szCs w:val="24"/>
        </w:rPr>
        <w:t>omponent</w:t>
      </w:r>
      <w:r>
        <w:rPr>
          <w:spacing w:val="2"/>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pacing w:val="2"/>
          <w:sz w:val="24"/>
          <w:szCs w:val="24"/>
        </w:rPr>
        <w:t>s</w:t>
      </w:r>
      <w:r>
        <w:rPr>
          <w:spacing w:val="-5"/>
          <w:sz w:val="24"/>
          <w:szCs w:val="24"/>
        </w:rPr>
        <w:t>y</w:t>
      </w:r>
      <w:r>
        <w:rPr>
          <w:sz w:val="24"/>
          <w:szCs w:val="24"/>
        </w:rPr>
        <w:t>stem</w:t>
      </w:r>
      <w:r>
        <w:rPr>
          <w:spacing w:val="3"/>
          <w:sz w:val="24"/>
          <w:szCs w:val="24"/>
        </w:rPr>
        <w:t xml:space="preserve"> </w:t>
      </w:r>
      <w:r>
        <w:rPr>
          <w:spacing w:val="-1"/>
          <w:sz w:val="24"/>
          <w:szCs w:val="24"/>
        </w:rPr>
        <w:t>a</w:t>
      </w:r>
      <w:r>
        <w:rPr>
          <w:sz w:val="24"/>
          <w:szCs w:val="24"/>
        </w:rPr>
        <w:t>nd</w:t>
      </w:r>
      <w:r>
        <w:rPr>
          <w:spacing w:val="4"/>
          <w:sz w:val="24"/>
          <w:szCs w:val="24"/>
        </w:rPr>
        <w:t xml:space="preserve"> </w:t>
      </w:r>
      <w:proofErr w:type="gramStart"/>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proofErr w:type="gramEnd"/>
      <w:r>
        <w:rPr>
          <w:spacing w:val="3"/>
          <w:sz w:val="24"/>
          <w:szCs w:val="24"/>
        </w:rPr>
        <w:t xml:space="preserve"> </w:t>
      </w:r>
      <w:r>
        <w:rPr>
          <w:spacing w:val="2"/>
          <w:sz w:val="24"/>
          <w:szCs w:val="24"/>
        </w:rPr>
        <w:t>T</w:t>
      </w:r>
      <w:r>
        <w:rPr>
          <w:sz w:val="24"/>
          <w:szCs w:val="24"/>
        </w:rPr>
        <w:t>his</w:t>
      </w:r>
      <w:r>
        <w:rPr>
          <w:spacing w:val="2"/>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w:t>
      </w:r>
      <w:r>
        <w:rPr>
          <w:spacing w:val="2"/>
          <w:sz w:val="24"/>
          <w:szCs w:val="24"/>
        </w:rPr>
        <w:t xml:space="preserve"> </w:t>
      </w:r>
      <w:r>
        <w:rPr>
          <w:sz w:val="24"/>
          <w:szCs w:val="24"/>
        </w:rPr>
        <w:t>should r</w:t>
      </w:r>
      <w:r>
        <w:rPr>
          <w:spacing w:val="-2"/>
          <w:sz w:val="24"/>
          <w:szCs w:val="24"/>
        </w:rPr>
        <w:t>e</w:t>
      </w:r>
      <w:r>
        <w:rPr>
          <w:sz w:val="24"/>
          <w:szCs w:val="24"/>
        </w:rPr>
        <w:t>fl</w:t>
      </w:r>
      <w:r>
        <w:rPr>
          <w:spacing w:val="1"/>
          <w:sz w:val="24"/>
          <w:szCs w:val="24"/>
        </w:rPr>
        <w:t>e</w:t>
      </w:r>
      <w:r>
        <w:rPr>
          <w:spacing w:val="-1"/>
          <w:sz w:val="24"/>
          <w:szCs w:val="24"/>
        </w:rPr>
        <w:t>c</w:t>
      </w:r>
      <w:r>
        <w:rPr>
          <w:sz w:val="24"/>
          <w:szCs w:val="24"/>
        </w:rPr>
        <w:t>t</w:t>
      </w:r>
      <w:r>
        <w:rPr>
          <w:spacing w:val="1"/>
          <w:sz w:val="24"/>
          <w:szCs w:val="24"/>
        </w:rPr>
        <w:t xml:space="preserve"> </w:t>
      </w:r>
      <w:r>
        <w:rPr>
          <w:sz w:val="24"/>
          <w:szCs w:val="24"/>
        </w:rPr>
        <w:t>a</w:t>
      </w:r>
      <w:r>
        <w:rPr>
          <w:spacing w:val="2"/>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2"/>
          <w:sz w:val="24"/>
          <w:szCs w:val="24"/>
        </w:rPr>
        <w:t xml:space="preserve"> </w:t>
      </w:r>
      <w:r>
        <w:rPr>
          <w:sz w:val="24"/>
          <w:szCs w:val="24"/>
        </w:rPr>
        <w:t xml:space="preserve">use </w:t>
      </w:r>
      <w:r>
        <w:rPr>
          <w:spacing w:val="2"/>
          <w:sz w:val="24"/>
          <w:szCs w:val="24"/>
        </w:rPr>
        <w:t>o</w:t>
      </w:r>
      <w:r>
        <w:rPr>
          <w:sz w:val="24"/>
          <w:szCs w:val="24"/>
        </w:rPr>
        <w:t>f pro</w:t>
      </w:r>
      <w:r>
        <w:rPr>
          <w:spacing w:val="2"/>
          <w:sz w:val="24"/>
          <w:szCs w:val="24"/>
        </w:rPr>
        <w:t>j</w:t>
      </w:r>
      <w:r>
        <w:rPr>
          <w:spacing w:val="-1"/>
          <w:sz w:val="24"/>
          <w:szCs w:val="24"/>
        </w:rPr>
        <w:t>ec</w:t>
      </w:r>
      <w:r>
        <w:rPr>
          <w:sz w:val="24"/>
          <w:szCs w:val="24"/>
        </w:rPr>
        <w:t>t</w:t>
      </w:r>
      <w:r>
        <w:rPr>
          <w:spacing w:val="1"/>
          <w:sz w:val="24"/>
          <w:szCs w:val="24"/>
        </w:rPr>
        <w:t xml:space="preserve"> </w:t>
      </w:r>
      <w:r>
        <w:rPr>
          <w:sz w:val="24"/>
          <w:szCs w:val="24"/>
        </w:rPr>
        <w:t>man</w:t>
      </w:r>
      <w:r>
        <w:rPr>
          <w:spacing w:val="1"/>
          <w:sz w:val="24"/>
          <w:szCs w:val="24"/>
        </w:rPr>
        <w:t>a</w:t>
      </w:r>
      <w:r>
        <w:rPr>
          <w:sz w:val="24"/>
          <w:szCs w:val="24"/>
        </w:rPr>
        <w:t>g</w:t>
      </w:r>
      <w:r>
        <w:rPr>
          <w:spacing w:val="-1"/>
          <w:sz w:val="24"/>
          <w:szCs w:val="24"/>
        </w:rPr>
        <w:t>e</w:t>
      </w:r>
      <w:r>
        <w:rPr>
          <w:sz w:val="24"/>
          <w:szCs w:val="24"/>
        </w:rPr>
        <w:t>ment</w:t>
      </w:r>
      <w:r>
        <w:rPr>
          <w:spacing w:val="1"/>
          <w:sz w:val="24"/>
          <w:szCs w:val="24"/>
        </w:rPr>
        <w:t xml:space="preserve"> </w:t>
      </w:r>
      <w:r>
        <w:rPr>
          <w:sz w:val="24"/>
          <w:szCs w:val="24"/>
        </w:rPr>
        <w:t>prin</w:t>
      </w:r>
      <w:r>
        <w:rPr>
          <w:spacing w:val="-1"/>
          <w:sz w:val="24"/>
          <w:szCs w:val="24"/>
        </w:rPr>
        <w:t>c</w:t>
      </w:r>
      <w:r>
        <w:rPr>
          <w:sz w:val="24"/>
          <w:szCs w:val="24"/>
        </w:rPr>
        <w:t>ip</w:t>
      </w:r>
      <w:r>
        <w:rPr>
          <w:spacing w:val="3"/>
          <w:sz w:val="24"/>
          <w:szCs w:val="24"/>
        </w:rPr>
        <w:t>l</w:t>
      </w:r>
      <w:r>
        <w:rPr>
          <w:spacing w:val="-1"/>
          <w:sz w:val="24"/>
          <w:szCs w:val="24"/>
        </w:rPr>
        <w:t>e</w:t>
      </w:r>
      <w:r>
        <w:rPr>
          <w:sz w:val="24"/>
          <w:szCs w:val="24"/>
        </w:rPr>
        <w:t>s</w:t>
      </w:r>
      <w:r>
        <w:rPr>
          <w:spacing w:val="1"/>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1"/>
          <w:sz w:val="24"/>
          <w:szCs w:val="24"/>
        </w:rPr>
        <w:t xml:space="preserve"> </w:t>
      </w:r>
      <w:r>
        <w:rPr>
          <w:sz w:val="24"/>
          <w:szCs w:val="24"/>
        </w:rPr>
        <w:t>d</w:t>
      </w:r>
      <w:r>
        <w:rPr>
          <w:spacing w:val="2"/>
          <w:sz w:val="24"/>
          <w:szCs w:val="24"/>
        </w:rPr>
        <w:t>u</w:t>
      </w:r>
      <w:r>
        <w:rPr>
          <w:sz w:val="24"/>
          <w:szCs w:val="24"/>
        </w:rPr>
        <w:t>ring</w:t>
      </w:r>
      <w:r>
        <w:rPr>
          <w:spacing w:val="1"/>
          <w:sz w:val="24"/>
          <w:szCs w:val="24"/>
        </w:rPr>
        <w:t xml:space="preserve"> </w:t>
      </w:r>
      <w:r>
        <w:rPr>
          <w:sz w:val="24"/>
          <w:szCs w:val="24"/>
        </w:rPr>
        <w:t>the fi</w:t>
      </w:r>
      <w:r>
        <w:rPr>
          <w:spacing w:val="1"/>
          <w:sz w:val="24"/>
          <w:szCs w:val="24"/>
        </w:rPr>
        <w:t>r</w:t>
      </w:r>
      <w:r>
        <w:rPr>
          <w:sz w:val="24"/>
          <w:szCs w:val="24"/>
        </w:rPr>
        <w:t>st</w:t>
      </w:r>
      <w:r>
        <w:rPr>
          <w:spacing w:val="2"/>
          <w:sz w:val="24"/>
          <w:szCs w:val="24"/>
        </w:rPr>
        <w:t xml:space="preserve"> </w:t>
      </w:r>
      <w:r>
        <w:rPr>
          <w:sz w:val="24"/>
          <w:szCs w:val="24"/>
        </w:rPr>
        <w:t>p</w:t>
      </w:r>
      <w:r>
        <w:rPr>
          <w:spacing w:val="-1"/>
          <w:sz w:val="24"/>
          <w:szCs w:val="24"/>
        </w:rPr>
        <w:t>a</w:t>
      </w:r>
      <w:r>
        <w:rPr>
          <w:sz w:val="24"/>
          <w:szCs w:val="24"/>
        </w:rPr>
        <w:t>rt</w:t>
      </w:r>
      <w:r>
        <w:rPr>
          <w:spacing w:val="1"/>
          <w:sz w:val="24"/>
          <w:szCs w:val="24"/>
        </w:rPr>
        <w:t xml:space="preserve"> </w:t>
      </w:r>
      <w:r>
        <w:rPr>
          <w:sz w:val="24"/>
          <w:szCs w:val="24"/>
        </w:rPr>
        <w:t>of Autumn s</w:t>
      </w:r>
      <w:r>
        <w:rPr>
          <w:spacing w:val="-1"/>
          <w:sz w:val="24"/>
          <w:szCs w:val="24"/>
        </w:rPr>
        <w:t>e</w:t>
      </w:r>
      <w:r>
        <w:rPr>
          <w:sz w:val="24"/>
          <w:szCs w:val="24"/>
        </w:rPr>
        <w:t>ss</w:t>
      </w:r>
      <w:r>
        <w:rPr>
          <w:spacing w:val="1"/>
          <w:sz w:val="24"/>
          <w:szCs w:val="24"/>
        </w:rPr>
        <w:t>i</w:t>
      </w:r>
      <w:r>
        <w:rPr>
          <w:sz w:val="24"/>
          <w:szCs w:val="24"/>
        </w:rPr>
        <w:t>on.</w:t>
      </w:r>
    </w:p>
    <w:p w14:paraId="4EC93E65" w14:textId="77777777" w:rsidR="00C37DEC" w:rsidRDefault="00360F89">
      <w:pPr>
        <w:tabs>
          <w:tab w:val="left" w:pos="860"/>
        </w:tabs>
        <w:spacing w:before="2"/>
        <w:ind w:left="873" w:right="133" w:hanging="360"/>
        <w:jc w:val="both"/>
        <w:rPr>
          <w:sz w:val="24"/>
          <w:szCs w:val="24"/>
        </w:rPr>
      </w:pPr>
      <w:r>
        <w:rPr>
          <w:rFonts w:ascii="Symbol" w:eastAsia="Symbol" w:hAnsi="Symbol" w:cs="Symbol"/>
          <w:sz w:val="24"/>
          <w:szCs w:val="24"/>
        </w:rPr>
        <w:t></w:t>
      </w:r>
      <w:r>
        <w:rPr>
          <w:sz w:val="24"/>
          <w:szCs w:val="24"/>
        </w:rPr>
        <w:tab/>
      </w:r>
      <w:r>
        <w:rPr>
          <w:spacing w:val="-2"/>
          <w:sz w:val="24"/>
          <w:szCs w:val="24"/>
        </w:rPr>
        <w:t>B</w:t>
      </w:r>
      <w:r>
        <w:rPr>
          <w:sz w:val="24"/>
          <w:szCs w:val="24"/>
        </w:rPr>
        <w:t>u</w:t>
      </w:r>
      <w:r>
        <w:rPr>
          <w:spacing w:val="2"/>
          <w:sz w:val="24"/>
          <w:szCs w:val="24"/>
        </w:rPr>
        <w:t>d</w:t>
      </w:r>
      <w:r>
        <w:rPr>
          <w:spacing w:val="-2"/>
          <w:sz w:val="24"/>
          <w:szCs w:val="24"/>
        </w:rPr>
        <w:t>g</w:t>
      </w:r>
      <w:r>
        <w:rPr>
          <w:spacing w:val="-1"/>
          <w:sz w:val="24"/>
          <w:szCs w:val="24"/>
        </w:rPr>
        <w:t>e</w:t>
      </w:r>
      <w:r>
        <w:rPr>
          <w:sz w:val="24"/>
          <w:szCs w:val="24"/>
        </w:rPr>
        <w:t>t.</w:t>
      </w:r>
      <w:r>
        <w:rPr>
          <w:spacing w:val="17"/>
          <w:sz w:val="24"/>
          <w:szCs w:val="24"/>
        </w:rPr>
        <w:t xml:space="preserve"> </w:t>
      </w:r>
      <w:r>
        <w:rPr>
          <w:sz w:val="24"/>
          <w:szCs w:val="24"/>
        </w:rPr>
        <w:t>This</w:t>
      </w:r>
      <w:r>
        <w:rPr>
          <w:spacing w:val="17"/>
          <w:sz w:val="24"/>
          <w:szCs w:val="24"/>
        </w:rPr>
        <w:t xml:space="preserve"> </w:t>
      </w:r>
      <w:r>
        <w:rPr>
          <w:sz w:val="24"/>
          <w:szCs w:val="24"/>
        </w:rPr>
        <w:t>s</w:t>
      </w:r>
      <w:r>
        <w:rPr>
          <w:spacing w:val="1"/>
          <w:sz w:val="24"/>
          <w:szCs w:val="24"/>
        </w:rPr>
        <w:t>e</w:t>
      </w:r>
      <w:r>
        <w:rPr>
          <w:spacing w:val="-1"/>
          <w:sz w:val="24"/>
          <w:szCs w:val="24"/>
        </w:rPr>
        <w:t>c</w:t>
      </w:r>
      <w:r>
        <w:rPr>
          <w:sz w:val="24"/>
          <w:szCs w:val="24"/>
        </w:rPr>
        <w:t>t</w:t>
      </w:r>
      <w:r>
        <w:rPr>
          <w:spacing w:val="1"/>
          <w:sz w:val="24"/>
          <w:szCs w:val="24"/>
        </w:rPr>
        <w:t>i</w:t>
      </w:r>
      <w:r>
        <w:rPr>
          <w:sz w:val="24"/>
          <w:szCs w:val="24"/>
        </w:rPr>
        <w:t>on</w:t>
      </w:r>
      <w:r>
        <w:rPr>
          <w:spacing w:val="17"/>
          <w:sz w:val="24"/>
          <w:szCs w:val="24"/>
        </w:rPr>
        <w:t xml:space="preserve"> </w:t>
      </w:r>
      <w:r>
        <w:rPr>
          <w:sz w:val="24"/>
          <w:szCs w:val="24"/>
        </w:rPr>
        <w:t>should</w:t>
      </w:r>
      <w:r>
        <w:rPr>
          <w:spacing w:val="17"/>
          <w:sz w:val="24"/>
          <w:szCs w:val="24"/>
        </w:rPr>
        <w:t xml:space="preserve"> </w:t>
      </w:r>
      <w:r>
        <w:rPr>
          <w:sz w:val="24"/>
          <w:szCs w:val="24"/>
        </w:rPr>
        <w:t>provide</w:t>
      </w:r>
      <w:r>
        <w:rPr>
          <w:spacing w:val="15"/>
          <w:sz w:val="24"/>
          <w:szCs w:val="24"/>
        </w:rPr>
        <w:t xml:space="preserve"> </w:t>
      </w:r>
      <w:r>
        <w:rPr>
          <w:sz w:val="24"/>
          <w:szCs w:val="24"/>
        </w:rPr>
        <w:t>a</w:t>
      </w:r>
      <w:r>
        <w:rPr>
          <w:spacing w:val="16"/>
          <w:sz w:val="24"/>
          <w:szCs w:val="24"/>
        </w:rPr>
        <w:t xml:space="preserve"> </w:t>
      </w:r>
      <w:r>
        <w:rPr>
          <w:sz w:val="24"/>
          <w:szCs w:val="24"/>
        </w:rPr>
        <w:t>table</w:t>
      </w:r>
      <w:r>
        <w:rPr>
          <w:spacing w:val="16"/>
          <w:sz w:val="24"/>
          <w:szCs w:val="24"/>
        </w:rPr>
        <w:t xml:space="preserve"> </w:t>
      </w:r>
      <w:r>
        <w:rPr>
          <w:spacing w:val="2"/>
          <w:sz w:val="24"/>
          <w:szCs w:val="24"/>
        </w:rPr>
        <w:t>o</w:t>
      </w:r>
      <w:r>
        <w:rPr>
          <w:sz w:val="24"/>
          <w:szCs w:val="24"/>
        </w:rPr>
        <w:t>f</w:t>
      </w:r>
      <w:r>
        <w:rPr>
          <w:spacing w:val="16"/>
          <w:sz w:val="24"/>
          <w:szCs w:val="24"/>
        </w:rPr>
        <w:t xml:space="preserve"> </w:t>
      </w:r>
      <w:r>
        <w:rPr>
          <w:spacing w:val="1"/>
          <w:sz w:val="24"/>
          <w:szCs w:val="24"/>
        </w:rPr>
        <w:t>ca</w:t>
      </w:r>
      <w:r>
        <w:rPr>
          <w:sz w:val="24"/>
          <w:szCs w:val="24"/>
        </w:rPr>
        <w:t>sh</w:t>
      </w:r>
      <w:r>
        <w:rPr>
          <w:spacing w:val="17"/>
          <w:sz w:val="24"/>
          <w:szCs w:val="24"/>
        </w:rPr>
        <w:t xml:space="preserve"> </w:t>
      </w:r>
      <w:r>
        <w:rPr>
          <w:sz w:val="24"/>
          <w:szCs w:val="24"/>
        </w:rPr>
        <w:t>flow</w:t>
      </w:r>
      <w:r>
        <w:rPr>
          <w:spacing w:val="16"/>
          <w:sz w:val="24"/>
          <w:szCs w:val="24"/>
        </w:rPr>
        <w:t xml:space="preserve"> </w:t>
      </w:r>
      <w:r>
        <w:rPr>
          <w:sz w:val="24"/>
          <w:szCs w:val="24"/>
        </w:rPr>
        <w:t>fo</w:t>
      </w:r>
      <w:r>
        <w:rPr>
          <w:spacing w:val="-1"/>
          <w:sz w:val="24"/>
          <w:szCs w:val="24"/>
        </w:rPr>
        <w:t>r</w:t>
      </w:r>
      <w:r>
        <w:rPr>
          <w:spacing w:val="1"/>
          <w:sz w:val="24"/>
          <w:szCs w:val="24"/>
        </w:rPr>
        <w:t>e</w:t>
      </w:r>
      <w:r>
        <w:rPr>
          <w:spacing w:val="-1"/>
          <w:sz w:val="24"/>
          <w:szCs w:val="24"/>
        </w:rPr>
        <w:t>ca</w:t>
      </w:r>
      <w:r>
        <w:rPr>
          <w:sz w:val="24"/>
          <w:szCs w:val="24"/>
        </w:rPr>
        <w:t>st</w:t>
      </w:r>
      <w:r>
        <w:rPr>
          <w:spacing w:val="17"/>
          <w:sz w:val="24"/>
          <w:szCs w:val="24"/>
        </w:rPr>
        <w:t xml:space="preserve"> </w:t>
      </w:r>
      <w:r>
        <w:rPr>
          <w:sz w:val="24"/>
          <w:szCs w:val="24"/>
        </w:rPr>
        <w:t>t</w:t>
      </w:r>
      <w:r>
        <w:rPr>
          <w:spacing w:val="3"/>
          <w:sz w:val="24"/>
          <w:szCs w:val="24"/>
        </w:rPr>
        <w:t>o</w:t>
      </w:r>
      <w:r>
        <w:rPr>
          <w:spacing w:val="-2"/>
          <w:sz w:val="24"/>
          <w:szCs w:val="24"/>
        </w:rPr>
        <w:t>g</w:t>
      </w:r>
      <w:r>
        <w:rPr>
          <w:spacing w:val="-1"/>
          <w:sz w:val="24"/>
          <w:szCs w:val="24"/>
        </w:rPr>
        <w:t>e</w:t>
      </w:r>
      <w:r>
        <w:rPr>
          <w:sz w:val="24"/>
          <w:szCs w:val="24"/>
        </w:rPr>
        <w:t>th</w:t>
      </w:r>
      <w:r>
        <w:rPr>
          <w:spacing w:val="2"/>
          <w:sz w:val="24"/>
          <w:szCs w:val="24"/>
        </w:rPr>
        <w:t>e</w:t>
      </w:r>
      <w:r>
        <w:rPr>
          <w:sz w:val="24"/>
          <w:szCs w:val="24"/>
        </w:rPr>
        <w:t>r</w:t>
      </w:r>
      <w:r>
        <w:rPr>
          <w:spacing w:val="18"/>
          <w:sz w:val="24"/>
          <w:szCs w:val="24"/>
        </w:rPr>
        <w:t xml:space="preserve"> </w:t>
      </w:r>
      <w:r>
        <w:rPr>
          <w:sz w:val="24"/>
          <w:szCs w:val="24"/>
        </w:rPr>
        <w:t>with</w:t>
      </w:r>
      <w:r>
        <w:rPr>
          <w:spacing w:val="17"/>
          <w:sz w:val="24"/>
          <w:szCs w:val="24"/>
        </w:rPr>
        <w:t xml:space="preserve"> </w:t>
      </w:r>
      <w:r>
        <w:rPr>
          <w:sz w:val="24"/>
          <w:szCs w:val="24"/>
        </w:rPr>
        <w:t>a</w:t>
      </w:r>
      <w:r>
        <w:rPr>
          <w:spacing w:val="16"/>
          <w:sz w:val="24"/>
          <w:szCs w:val="24"/>
        </w:rPr>
        <w:t xml:space="preserve"> </w:t>
      </w:r>
      <w:r>
        <w:rPr>
          <w:sz w:val="24"/>
          <w:szCs w:val="24"/>
        </w:rPr>
        <w:t>re</w:t>
      </w:r>
      <w:r>
        <w:rPr>
          <w:spacing w:val="-1"/>
          <w:sz w:val="24"/>
          <w:szCs w:val="24"/>
        </w:rPr>
        <w:t>c</w:t>
      </w:r>
      <w:r>
        <w:rPr>
          <w:sz w:val="24"/>
          <w:szCs w:val="24"/>
        </w:rPr>
        <w:t>ord</w:t>
      </w:r>
      <w:r>
        <w:rPr>
          <w:spacing w:val="16"/>
          <w:sz w:val="24"/>
          <w:szCs w:val="24"/>
        </w:rPr>
        <w:t xml:space="preserve"> </w:t>
      </w:r>
      <w:r>
        <w:rPr>
          <w:sz w:val="24"/>
          <w:szCs w:val="24"/>
        </w:rPr>
        <w:t xml:space="preserve">of </w:t>
      </w:r>
      <w:r>
        <w:rPr>
          <w:spacing w:val="-1"/>
          <w:sz w:val="24"/>
          <w:szCs w:val="24"/>
        </w:rPr>
        <w:t>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ure t</w:t>
      </w:r>
      <w:r>
        <w:rPr>
          <w:spacing w:val="1"/>
          <w:sz w:val="24"/>
          <w:szCs w:val="24"/>
        </w:rPr>
        <w:t>o</w:t>
      </w:r>
      <w:r>
        <w:rPr>
          <w:spacing w:val="-1"/>
          <w:sz w:val="24"/>
          <w:szCs w:val="24"/>
        </w:rPr>
        <w:t>-</w:t>
      </w:r>
      <w:r>
        <w:rPr>
          <w:sz w:val="24"/>
          <w:szCs w:val="24"/>
        </w:rPr>
        <w:t>d</w:t>
      </w:r>
      <w:r>
        <w:rPr>
          <w:spacing w:val="-1"/>
          <w:sz w:val="24"/>
          <w:szCs w:val="24"/>
        </w:rPr>
        <w:t>a</w:t>
      </w:r>
      <w:r>
        <w:rPr>
          <w:sz w:val="24"/>
          <w:szCs w:val="24"/>
        </w:rPr>
        <w:t>te</w:t>
      </w:r>
      <w:r>
        <w:rPr>
          <w:spacing w:val="1"/>
          <w:sz w:val="24"/>
          <w:szCs w:val="24"/>
        </w:rPr>
        <w:t xml:space="preserve"> </w:t>
      </w:r>
      <w:r>
        <w:rPr>
          <w:sz w:val="24"/>
          <w:szCs w:val="24"/>
        </w:rPr>
        <w:t>in</w:t>
      </w:r>
      <w:r>
        <w:rPr>
          <w:spacing w:val="2"/>
          <w:sz w:val="24"/>
          <w:szCs w:val="24"/>
        </w:rPr>
        <w:t xml:space="preserve"> </w:t>
      </w:r>
      <w:r>
        <w:rPr>
          <w:sz w:val="24"/>
          <w:szCs w:val="24"/>
        </w:rPr>
        <w:t>a</w:t>
      </w:r>
      <w:r>
        <w:rPr>
          <w:spacing w:val="3"/>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3"/>
          <w:sz w:val="24"/>
          <w:szCs w:val="24"/>
        </w:rPr>
        <w:t xml:space="preserve"> </w:t>
      </w:r>
      <w:r>
        <w:rPr>
          <w:sz w:val="24"/>
          <w:szCs w:val="24"/>
        </w:rPr>
        <w:t>gr</w:t>
      </w:r>
      <w:r>
        <w:rPr>
          <w:spacing w:val="-2"/>
          <w:sz w:val="24"/>
          <w:szCs w:val="24"/>
        </w:rPr>
        <w:t>a</w:t>
      </w:r>
      <w:r>
        <w:rPr>
          <w:sz w:val="24"/>
          <w:szCs w:val="24"/>
        </w:rPr>
        <w:t>phi</w:t>
      </w:r>
      <w:r>
        <w:rPr>
          <w:spacing w:val="2"/>
          <w:sz w:val="24"/>
          <w:szCs w:val="24"/>
        </w:rPr>
        <w:t>c</w:t>
      </w:r>
      <w:r>
        <w:rPr>
          <w:spacing w:val="-1"/>
          <w:sz w:val="24"/>
          <w:szCs w:val="24"/>
        </w:rPr>
        <w:t>a</w:t>
      </w:r>
      <w:r>
        <w:rPr>
          <w:sz w:val="24"/>
          <w:szCs w:val="24"/>
        </w:rPr>
        <w:t>l</w:t>
      </w:r>
      <w:r>
        <w:rPr>
          <w:spacing w:val="2"/>
          <w:sz w:val="24"/>
          <w:szCs w:val="24"/>
        </w:rPr>
        <w:t xml:space="preserve"> </w:t>
      </w:r>
      <w:r>
        <w:rPr>
          <w:sz w:val="24"/>
          <w:szCs w:val="24"/>
        </w:rPr>
        <w:t>fo</w:t>
      </w:r>
      <w:r>
        <w:rPr>
          <w:spacing w:val="-1"/>
          <w:sz w:val="24"/>
          <w:szCs w:val="24"/>
        </w:rPr>
        <w:t>r</w:t>
      </w:r>
      <w:r>
        <w:rPr>
          <w:sz w:val="24"/>
          <w:szCs w:val="24"/>
        </w:rPr>
        <w:t>m.</w:t>
      </w:r>
      <w:r>
        <w:rPr>
          <w:spacing w:val="4"/>
          <w:sz w:val="24"/>
          <w:szCs w:val="24"/>
        </w:rPr>
        <w:t xml:space="preserve"> </w:t>
      </w:r>
      <w:r>
        <w:rPr>
          <w:spacing w:val="-3"/>
          <w:sz w:val="24"/>
          <w:szCs w:val="24"/>
        </w:rPr>
        <w:t>I</w:t>
      </w:r>
      <w:r>
        <w:rPr>
          <w:sz w:val="24"/>
          <w:szCs w:val="24"/>
        </w:rPr>
        <w:t>t</w:t>
      </w:r>
      <w:r>
        <w:rPr>
          <w:spacing w:val="2"/>
          <w:sz w:val="24"/>
          <w:szCs w:val="24"/>
        </w:rPr>
        <w:t xml:space="preserve"> s</w:t>
      </w:r>
      <w:r>
        <w:rPr>
          <w:sz w:val="24"/>
          <w:szCs w:val="24"/>
        </w:rPr>
        <w:t>hould</w:t>
      </w:r>
      <w:r>
        <w:rPr>
          <w:spacing w:val="2"/>
          <w:sz w:val="24"/>
          <w:szCs w:val="24"/>
        </w:rPr>
        <w:t xml:space="preserve"> </w:t>
      </w:r>
      <w:r>
        <w:rPr>
          <w:spacing w:val="-1"/>
          <w:sz w:val="24"/>
          <w:szCs w:val="24"/>
        </w:rPr>
        <w:t>a</w:t>
      </w:r>
      <w:r>
        <w:rPr>
          <w:sz w:val="24"/>
          <w:szCs w:val="24"/>
        </w:rPr>
        <w:t>lso</w:t>
      </w:r>
      <w:r>
        <w:rPr>
          <w:spacing w:val="6"/>
          <w:sz w:val="24"/>
          <w:szCs w:val="24"/>
        </w:rPr>
        <w:t xml:space="preserve"> </w:t>
      </w:r>
      <w:r>
        <w:rPr>
          <w:sz w:val="24"/>
          <w:szCs w:val="24"/>
        </w:rPr>
        <w:t>include the</w:t>
      </w:r>
      <w:r>
        <w:rPr>
          <w:spacing w:val="1"/>
          <w:sz w:val="24"/>
          <w:szCs w:val="24"/>
        </w:rPr>
        <w:t xml:space="preserve"> </w:t>
      </w:r>
      <w:r>
        <w:rPr>
          <w:spacing w:val="2"/>
          <w:sz w:val="24"/>
          <w:szCs w:val="24"/>
        </w:rPr>
        <w:t>T</w:t>
      </w:r>
      <w:r>
        <w:rPr>
          <w:spacing w:val="-1"/>
          <w:sz w:val="24"/>
          <w:szCs w:val="24"/>
        </w:rPr>
        <w:t>ea</w:t>
      </w:r>
      <w:r>
        <w:rPr>
          <w:sz w:val="24"/>
          <w:szCs w:val="24"/>
        </w:rPr>
        <w:t>m’s</w:t>
      </w:r>
      <w:r>
        <w:rPr>
          <w:spacing w:val="1"/>
          <w:sz w:val="24"/>
          <w:szCs w:val="24"/>
        </w:rPr>
        <w:t xml:space="preserve"> </w:t>
      </w:r>
      <w:r>
        <w:rPr>
          <w:sz w:val="24"/>
          <w:szCs w:val="24"/>
        </w:rPr>
        <w:t>re</w:t>
      </w:r>
      <w:r>
        <w:rPr>
          <w:spacing w:val="-1"/>
          <w:sz w:val="24"/>
          <w:szCs w:val="24"/>
        </w:rPr>
        <w:t>c</w:t>
      </w:r>
      <w:r>
        <w:rPr>
          <w:sz w:val="24"/>
          <w:szCs w:val="24"/>
        </w:rPr>
        <w:t>ords</w:t>
      </w:r>
      <w:r>
        <w:rPr>
          <w:spacing w:val="1"/>
          <w:sz w:val="24"/>
          <w:szCs w:val="24"/>
        </w:rPr>
        <w:t xml:space="preserve"> </w:t>
      </w:r>
      <w:r>
        <w:rPr>
          <w:sz w:val="24"/>
          <w:szCs w:val="24"/>
        </w:rPr>
        <w:t>of man</w:t>
      </w:r>
      <w:r>
        <w:rPr>
          <w:spacing w:val="16"/>
          <w:sz w:val="24"/>
          <w:szCs w:val="24"/>
        </w:rPr>
        <w:t xml:space="preserve"> </w:t>
      </w:r>
      <w:r>
        <w:rPr>
          <w:sz w:val="24"/>
          <w:szCs w:val="24"/>
        </w:rPr>
        <w:t>hour</w:t>
      </w:r>
      <w:r>
        <w:rPr>
          <w:spacing w:val="16"/>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ure</w:t>
      </w:r>
      <w:r>
        <w:rPr>
          <w:spacing w:val="17"/>
          <w:sz w:val="24"/>
          <w:szCs w:val="24"/>
        </w:rPr>
        <w:t xml:space="preserve"> </w:t>
      </w:r>
      <w:r>
        <w:rPr>
          <w:spacing w:val="-1"/>
          <w:sz w:val="24"/>
          <w:szCs w:val="24"/>
        </w:rPr>
        <w:t>a</w:t>
      </w:r>
      <w:r>
        <w:rPr>
          <w:spacing w:val="2"/>
          <w:sz w:val="24"/>
          <w:szCs w:val="24"/>
        </w:rPr>
        <w:t>n</w:t>
      </w:r>
      <w:r>
        <w:rPr>
          <w:sz w:val="24"/>
          <w:szCs w:val="24"/>
        </w:rPr>
        <w:t>d</w:t>
      </w:r>
      <w:r>
        <w:rPr>
          <w:spacing w:val="17"/>
          <w:sz w:val="24"/>
          <w:szCs w:val="24"/>
        </w:rPr>
        <w:t xml:space="preserve"> </w:t>
      </w:r>
      <w:r>
        <w:rPr>
          <w:spacing w:val="-1"/>
          <w:sz w:val="24"/>
          <w:szCs w:val="24"/>
        </w:rPr>
        <w:t>e</w:t>
      </w:r>
      <w:r>
        <w:rPr>
          <w:sz w:val="24"/>
          <w:szCs w:val="24"/>
        </w:rPr>
        <w:t>st</w:t>
      </w:r>
      <w:r>
        <w:rPr>
          <w:spacing w:val="1"/>
          <w:sz w:val="24"/>
          <w:szCs w:val="24"/>
        </w:rPr>
        <w:t>i</w:t>
      </w:r>
      <w:r>
        <w:rPr>
          <w:sz w:val="24"/>
          <w:szCs w:val="24"/>
        </w:rPr>
        <w:t>mat</w:t>
      </w:r>
      <w:r>
        <w:rPr>
          <w:spacing w:val="-1"/>
          <w:sz w:val="24"/>
          <w:szCs w:val="24"/>
        </w:rPr>
        <w:t>e</w:t>
      </w:r>
      <w:r>
        <w:rPr>
          <w:sz w:val="24"/>
          <w:szCs w:val="24"/>
        </w:rPr>
        <w:t>d</w:t>
      </w:r>
      <w:r>
        <w:rPr>
          <w:spacing w:val="17"/>
          <w:sz w:val="24"/>
          <w:szCs w:val="24"/>
        </w:rPr>
        <w:t xml:space="preserve"> </w:t>
      </w:r>
      <w:r>
        <w:rPr>
          <w:sz w:val="24"/>
          <w:szCs w:val="24"/>
        </w:rPr>
        <w:t>futu</w:t>
      </w:r>
      <w:r>
        <w:rPr>
          <w:spacing w:val="1"/>
          <w:sz w:val="24"/>
          <w:szCs w:val="24"/>
        </w:rPr>
        <w:t>r</w:t>
      </w:r>
      <w:r>
        <w:rPr>
          <w:sz w:val="24"/>
          <w:szCs w:val="24"/>
        </w:rPr>
        <w:t>e</w:t>
      </w:r>
      <w:r>
        <w:rPr>
          <w:spacing w:val="16"/>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pacing w:val="2"/>
          <w:sz w:val="24"/>
          <w:szCs w:val="24"/>
        </w:rPr>
        <w:t>n</w:t>
      </w:r>
      <w:r>
        <w:rPr>
          <w:sz w:val="24"/>
          <w:szCs w:val="24"/>
        </w:rPr>
        <w:t>di</w:t>
      </w:r>
      <w:r>
        <w:rPr>
          <w:spacing w:val="1"/>
          <w:sz w:val="24"/>
          <w:szCs w:val="24"/>
        </w:rPr>
        <w:t>t</w:t>
      </w:r>
      <w:r>
        <w:rPr>
          <w:sz w:val="24"/>
          <w:szCs w:val="24"/>
        </w:rPr>
        <w:t>ure</w:t>
      </w:r>
      <w:r>
        <w:rPr>
          <w:spacing w:val="15"/>
          <w:sz w:val="24"/>
          <w:szCs w:val="24"/>
        </w:rPr>
        <w:t xml:space="preserve"> </w:t>
      </w:r>
      <w:r>
        <w:rPr>
          <w:sz w:val="24"/>
          <w:szCs w:val="24"/>
        </w:rPr>
        <w:t>b</w:t>
      </w:r>
      <w:r>
        <w:rPr>
          <w:spacing w:val="-1"/>
          <w:sz w:val="24"/>
          <w:szCs w:val="24"/>
        </w:rPr>
        <w:t>a</w:t>
      </w:r>
      <w:r>
        <w:rPr>
          <w:sz w:val="24"/>
          <w:szCs w:val="24"/>
        </w:rPr>
        <w:t>s</w:t>
      </w:r>
      <w:r>
        <w:rPr>
          <w:spacing w:val="-1"/>
          <w:sz w:val="24"/>
          <w:szCs w:val="24"/>
        </w:rPr>
        <w:t>e</w:t>
      </w:r>
      <w:r>
        <w:rPr>
          <w:sz w:val="24"/>
          <w:szCs w:val="24"/>
        </w:rPr>
        <w:t>d</w:t>
      </w:r>
      <w:r>
        <w:rPr>
          <w:spacing w:val="17"/>
          <w:sz w:val="24"/>
          <w:szCs w:val="24"/>
        </w:rPr>
        <w:t xml:space="preserve"> </w:t>
      </w:r>
      <w:r>
        <w:rPr>
          <w:sz w:val="24"/>
          <w:szCs w:val="24"/>
        </w:rPr>
        <w:t>on</w:t>
      </w:r>
      <w:r>
        <w:rPr>
          <w:spacing w:val="19"/>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ra</w:t>
      </w:r>
      <w:r>
        <w:rPr>
          <w:sz w:val="24"/>
          <w:szCs w:val="24"/>
        </w:rPr>
        <w:t>bles.</w:t>
      </w:r>
      <w:r>
        <w:rPr>
          <w:spacing w:val="19"/>
          <w:sz w:val="24"/>
          <w:szCs w:val="24"/>
        </w:rPr>
        <w:t xml:space="preserve"> </w:t>
      </w:r>
      <w:r>
        <w:rPr>
          <w:spacing w:val="-6"/>
          <w:sz w:val="24"/>
          <w:szCs w:val="24"/>
        </w:rPr>
        <w:t>I</w:t>
      </w:r>
      <w:r>
        <w:rPr>
          <w:sz w:val="24"/>
          <w:szCs w:val="24"/>
        </w:rPr>
        <w:t>t</w:t>
      </w:r>
      <w:r>
        <w:rPr>
          <w:spacing w:val="19"/>
          <w:sz w:val="24"/>
          <w:szCs w:val="24"/>
        </w:rPr>
        <w:t xml:space="preserve"> </w:t>
      </w:r>
      <w:r>
        <w:rPr>
          <w:sz w:val="24"/>
          <w:szCs w:val="24"/>
        </w:rPr>
        <w:t>n</w:t>
      </w:r>
      <w:r>
        <w:rPr>
          <w:spacing w:val="-1"/>
          <w:sz w:val="24"/>
          <w:szCs w:val="24"/>
        </w:rPr>
        <w:t>ee</w:t>
      </w:r>
      <w:r>
        <w:rPr>
          <w:sz w:val="24"/>
          <w:szCs w:val="24"/>
        </w:rPr>
        <w:t>d</w:t>
      </w:r>
      <w:r>
        <w:rPr>
          <w:spacing w:val="19"/>
          <w:sz w:val="24"/>
          <w:szCs w:val="24"/>
        </w:rPr>
        <w:t xml:space="preserve"> </w:t>
      </w:r>
      <w:r>
        <w:rPr>
          <w:sz w:val="24"/>
          <w:szCs w:val="24"/>
        </w:rPr>
        <w:t>on</w:t>
      </w:r>
      <w:r>
        <w:rPr>
          <w:spacing w:val="5"/>
          <w:sz w:val="24"/>
          <w:szCs w:val="24"/>
        </w:rPr>
        <w:t>l</w:t>
      </w:r>
      <w:r>
        <w:rPr>
          <w:sz w:val="24"/>
          <w:szCs w:val="24"/>
        </w:rPr>
        <w:t>y be</w:t>
      </w:r>
      <w:r>
        <w:rPr>
          <w:spacing w:val="-1"/>
          <w:sz w:val="24"/>
          <w:szCs w:val="24"/>
        </w:rPr>
        <w:t xml:space="preserve"> </w:t>
      </w:r>
      <w:r>
        <w:rPr>
          <w:sz w:val="24"/>
          <w:szCs w:val="24"/>
        </w:rPr>
        <w:t>bri</w:t>
      </w:r>
      <w:r>
        <w:rPr>
          <w:spacing w:val="-1"/>
          <w:sz w:val="24"/>
          <w:szCs w:val="24"/>
        </w:rPr>
        <w:t>e</w:t>
      </w:r>
      <w:r>
        <w:rPr>
          <w:sz w:val="24"/>
          <w:szCs w:val="24"/>
        </w:rPr>
        <w:t>f.</w:t>
      </w:r>
    </w:p>
    <w:p w14:paraId="196B9677" w14:textId="56EED8A3" w:rsidR="00C37DEC" w:rsidRDefault="00360F89">
      <w:pPr>
        <w:tabs>
          <w:tab w:val="left" w:pos="860"/>
        </w:tabs>
        <w:spacing w:before="3"/>
        <w:ind w:left="873" w:right="135" w:hanging="360"/>
        <w:jc w:val="both"/>
        <w:rPr>
          <w:sz w:val="24"/>
          <w:szCs w:val="24"/>
        </w:rPr>
      </w:pPr>
      <w:r>
        <w:rPr>
          <w:rFonts w:ascii="Symbol" w:eastAsia="Symbol" w:hAnsi="Symbol" w:cs="Symbol"/>
          <w:sz w:val="24"/>
          <w:szCs w:val="24"/>
        </w:rPr>
        <w:t></w:t>
      </w:r>
      <w:r>
        <w:rPr>
          <w:sz w:val="24"/>
          <w:szCs w:val="24"/>
        </w:rPr>
        <w:tab/>
      </w:r>
      <w:r w:rsidR="00553103">
        <w:rPr>
          <w:sz w:val="24"/>
          <w:szCs w:val="24"/>
        </w:rPr>
        <w:t>Com</w:t>
      </w:r>
      <w:r w:rsidR="00553103">
        <w:rPr>
          <w:spacing w:val="1"/>
          <w:sz w:val="24"/>
          <w:szCs w:val="24"/>
        </w:rPr>
        <w:t>m</w:t>
      </w:r>
      <w:r w:rsidR="00553103">
        <w:rPr>
          <w:spacing w:val="-1"/>
          <w:sz w:val="24"/>
          <w:szCs w:val="24"/>
        </w:rPr>
        <w:t>e</w:t>
      </w:r>
      <w:r w:rsidR="00553103">
        <w:rPr>
          <w:sz w:val="24"/>
          <w:szCs w:val="24"/>
        </w:rPr>
        <w:t>r</w:t>
      </w:r>
      <w:r w:rsidR="00553103">
        <w:rPr>
          <w:spacing w:val="-2"/>
          <w:sz w:val="24"/>
          <w:szCs w:val="24"/>
        </w:rPr>
        <w:t>c</w:t>
      </w:r>
      <w:r w:rsidR="00553103">
        <w:rPr>
          <w:sz w:val="24"/>
          <w:szCs w:val="24"/>
        </w:rPr>
        <w:t>ialization</w:t>
      </w:r>
      <w:r>
        <w:rPr>
          <w:spacing w:val="14"/>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w:t>
      </w:r>
      <w:r>
        <w:rPr>
          <w:spacing w:val="14"/>
          <w:sz w:val="24"/>
          <w:szCs w:val="24"/>
        </w:rPr>
        <w:t xml:space="preserve"> </w:t>
      </w:r>
      <w:r>
        <w:rPr>
          <w:sz w:val="24"/>
          <w:szCs w:val="24"/>
        </w:rPr>
        <w:t>This</w:t>
      </w:r>
      <w:r>
        <w:rPr>
          <w:spacing w:val="15"/>
          <w:sz w:val="24"/>
          <w:szCs w:val="24"/>
        </w:rPr>
        <w:t xml:space="preserve"> </w:t>
      </w:r>
      <w:r>
        <w:rPr>
          <w:sz w:val="24"/>
          <w:szCs w:val="24"/>
        </w:rPr>
        <w:t>should</w:t>
      </w:r>
      <w:r>
        <w:rPr>
          <w:spacing w:val="14"/>
          <w:sz w:val="24"/>
          <w:szCs w:val="24"/>
        </w:rPr>
        <w:t xml:space="preserve"> </w:t>
      </w:r>
      <w:r>
        <w:rPr>
          <w:sz w:val="24"/>
          <w:szCs w:val="24"/>
        </w:rPr>
        <w:t>be</w:t>
      </w:r>
      <w:r>
        <w:rPr>
          <w:spacing w:val="13"/>
          <w:sz w:val="24"/>
          <w:szCs w:val="24"/>
        </w:rPr>
        <w:t xml:space="preserve"> </w:t>
      </w:r>
      <w:r>
        <w:rPr>
          <w:sz w:val="24"/>
          <w:szCs w:val="24"/>
        </w:rPr>
        <w:t>v</w:t>
      </w:r>
      <w:r>
        <w:rPr>
          <w:spacing w:val="-1"/>
          <w:sz w:val="24"/>
          <w:szCs w:val="24"/>
        </w:rPr>
        <w:t>e</w:t>
      </w:r>
      <w:r>
        <w:rPr>
          <w:spacing w:val="4"/>
          <w:sz w:val="24"/>
          <w:szCs w:val="24"/>
        </w:rPr>
        <w:t>r</w:t>
      </w:r>
      <w:r>
        <w:rPr>
          <w:sz w:val="24"/>
          <w:szCs w:val="24"/>
        </w:rPr>
        <w:t>y</w:t>
      </w:r>
      <w:r>
        <w:rPr>
          <w:spacing w:val="7"/>
          <w:sz w:val="24"/>
          <w:szCs w:val="24"/>
        </w:rPr>
        <w:t xml:space="preserve"> </w:t>
      </w:r>
      <w:r>
        <w:rPr>
          <w:spacing w:val="2"/>
          <w:sz w:val="24"/>
          <w:szCs w:val="24"/>
        </w:rPr>
        <w:t>b</w:t>
      </w:r>
      <w:r>
        <w:rPr>
          <w:sz w:val="24"/>
          <w:szCs w:val="24"/>
        </w:rPr>
        <w:t>ri</w:t>
      </w:r>
      <w:r>
        <w:rPr>
          <w:spacing w:val="-1"/>
          <w:sz w:val="24"/>
          <w:szCs w:val="24"/>
        </w:rPr>
        <w:t>e</w:t>
      </w:r>
      <w:r>
        <w:rPr>
          <w:sz w:val="24"/>
          <w:szCs w:val="24"/>
        </w:rPr>
        <w:t>f</w:t>
      </w:r>
      <w:r>
        <w:rPr>
          <w:spacing w:val="13"/>
          <w:sz w:val="24"/>
          <w:szCs w:val="24"/>
        </w:rPr>
        <w:t xml:space="preserve"> </w:t>
      </w:r>
      <w:r>
        <w:rPr>
          <w:sz w:val="24"/>
          <w:szCs w:val="24"/>
        </w:rPr>
        <w:t>but</w:t>
      </w:r>
      <w:r>
        <w:rPr>
          <w:spacing w:val="15"/>
          <w:sz w:val="24"/>
          <w:szCs w:val="24"/>
        </w:rPr>
        <w:t xml:space="preserve"> </w:t>
      </w:r>
      <w:r>
        <w:rPr>
          <w:sz w:val="24"/>
          <w:szCs w:val="24"/>
        </w:rPr>
        <w:t>include</w:t>
      </w:r>
      <w:r>
        <w:rPr>
          <w:spacing w:val="13"/>
          <w:sz w:val="24"/>
          <w:szCs w:val="24"/>
        </w:rPr>
        <w:t xml:space="preserve"> </w:t>
      </w:r>
      <w:r>
        <w:rPr>
          <w:sz w:val="24"/>
          <w:szCs w:val="24"/>
        </w:rPr>
        <w:t>d</w:t>
      </w:r>
      <w:r>
        <w:rPr>
          <w:spacing w:val="-1"/>
          <w:sz w:val="24"/>
          <w:szCs w:val="24"/>
        </w:rPr>
        <w:t>e</w:t>
      </w:r>
      <w:r>
        <w:rPr>
          <w:sz w:val="24"/>
          <w:szCs w:val="24"/>
        </w:rPr>
        <w:t>tails</w:t>
      </w:r>
      <w:r>
        <w:rPr>
          <w:spacing w:val="15"/>
          <w:sz w:val="24"/>
          <w:szCs w:val="24"/>
        </w:rPr>
        <w:t xml:space="preserve"> </w:t>
      </w:r>
      <w:r>
        <w:rPr>
          <w:sz w:val="24"/>
          <w:szCs w:val="24"/>
        </w:rPr>
        <w:t>on</w:t>
      </w:r>
      <w:r>
        <w:rPr>
          <w:spacing w:val="14"/>
          <w:sz w:val="24"/>
          <w:szCs w:val="24"/>
        </w:rPr>
        <w:t xml:space="preserve"> </w:t>
      </w:r>
      <w:r>
        <w:rPr>
          <w:sz w:val="24"/>
          <w:szCs w:val="24"/>
        </w:rPr>
        <w:t>how</w:t>
      </w:r>
      <w:r>
        <w:rPr>
          <w:spacing w:val="14"/>
          <w:sz w:val="24"/>
          <w:szCs w:val="24"/>
        </w:rPr>
        <w:t xml:space="preserve"> </w:t>
      </w:r>
      <w:r>
        <w:rPr>
          <w:sz w:val="24"/>
          <w:szCs w:val="24"/>
        </w:rPr>
        <w:t>t</w:t>
      </w:r>
      <w:r>
        <w:rPr>
          <w:spacing w:val="-2"/>
          <w:sz w:val="24"/>
          <w:szCs w:val="24"/>
        </w:rPr>
        <w:t>h</w:t>
      </w:r>
      <w:r>
        <w:rPr>
          <w:sz w:val="24"/>
          <w:szCs w:val="24"/>
        </w:rPr>
        <w:t>e te</w:t>
      </w:r>
      <w:r>
        <w:rPr>
          <w:spacing w:val="-1"/>
          <w:sz w:val="24"/>
          <w:szCs w:val="24"/>
        </w:rPr>
        <w:t>a</w:t>
      </w:r>
      <w:r>
        <w:rPr>
          <w:sz w:val="24"/>
          <w:szCs w:val="24"/>
        </w:rPr>
        <w:t>m</w:t>
      </w:r>
      <w:r>
        <w:rPr>
          <w:spacing w:val="3"/>
          <w:sz w:val="24"/>
          <w:szCs w:val="24"/>
        </w:rPr>
        <w:t xml:space="preserve"> </w:t>
      </w:r>
      <w:r>
        <w:rPr>
          <w:sz w:val="24"/>
          <w:szCs w:val="24"/>
        </w:rPr>
        <w:t>will</w:t>
      </w:r>
      <w:r>
        <w:rPr>
          <w:spacing w:val="3"/>
          <w:sz w:val="24"/>
          <w:szCs w:val="24"/>
        </w:rPr>
        <w:t xml:space="preserve"> </w:t>
      </w:r>
      <w:r>
        <w:rPr>
          <w:sz w:val="24"/>
          <w:szCs w:val="24"/>
        </w:rPr>
        <w:t>make</w:t>
      </w:r>
      <w:r>
        <w:rPr>
          <w:spacing w:val="1"/>
          <w:sz w:val="24"/>
          <w:szCs w:val="24"/>
        </w:rPr>
        <w:t xml:space="preserve"> </w:t>
      </w:r>
      <w:r>
        <w:rPr>
          <w:sz w:val="24"/>
          <w:szCs w:val="24"/>
        </w:rPr>
        <w:t>mon</w:t>
      </w:r>
      <w:r>
        <w:rPr>
          <w:spacing w:val="4"/>
          <w:sz w:val="24"/>
          <w:szCs w:val="24"/>
        </w:rPr>
        <w:t>e</w:t>
      </w:r>
      <w:r>
        <w:rPr>
          <w:sz w:val="24"/>
          <w:szCs w:val="24"/>
        </w:rPr>
        <w:t>y f</w:t>
      </w:r>
      <w:r>
        <w:rPr>
          <w:spacing w:val="1"/>
          <w:sz w:val="24"/>
          <w:szCs w:val="24"/>
        </w:rPr>
        <w:t>r</w:t>
      </w:r>
      <w:r>
        <w:rPr>
          <w:sz w:val="24"/>
          <w:szCs w:val="24"/>
        </w:rPr>
        <w:t>om</w:t>
      </w:r>
      <w:r>
        <w:rPr>
          <w:spacing w:val="3"/>
          <w:sz w:val="24"/>
          <w:szCs w:val="24"/>
        </w:rPr>
        <w:t xml:space="preserve"> </w:t>
      </w:r>
      <w:r>
        <w:rPr>
          <w:sz w:val="24"/>
          <w:szCs w:val="24"/>
        </w:rPr>
        <w:t>the</w:t>
      </w:r>
      <w:r>
        <w:rPr>
          <w:spacing w:val="2"/>
          <w:sz w:val="24"/>
          <w:szCs w:val="24"/>
        </w:rPr>
        <w:t xml:space="preserve"> </w:t>
      </w:r>
      <w:r>
        <w:rPr>
          <w:sz w:val="24"/>
          <w:szCs w:val="24"/>
        </w:rPr>
        <w:t>prod</w:t>
      </w:r>
      <w:r>
        <w:rPr>
          <w:spacing w:val="-1"/>
          <w:sz w:val="24"/>
          <w:szCs w:val="24"/>
        </w:rPr>
        <w:t>uc</w:t>
      </w:r>
      <w:r>
        <w:rPr>
          <w:sz w:val="24"/>
          <w:szCs w:val="24"/>
        </w:rPr>
        <w:t>t</w:t>
      </w:r>
      <w:r>
        <w:rPr>
          <w:spacing w:val="5"/>
          <w:sz w:val="24"/>
          <w:szCs w:val="24"/>
        </w:rPr>
        <w:t xml:space="preserve"> </w:t>
      </w:r>
      <w:r>
        <w:rPr>
          <w:sz w:val="24"/>
          <w:szCs w:val="24"/>
        </w:rPr>
        <w:t>(if</w:t>
      </w:r>
      <w:r>
        <w:rPr>
          <w:spacing w:val="1"/>
          <w:sz w:val="24"/>
          <w:szCs w:val="24"/>
        </w:rPr>
        <w:t xml:space="preserve"> r</w:t>
      </w:r>
      <w:r>
        <w:rPr>
          <w:spacing w:val="-1"/>
          <w:sz w:val="24"/>
          <w:szCs w:val="24"/>
        </w:rPr>
        <w:t>e</w:t>
      </w:r>
      <w:r>
        <w:rPr>
          <w:sz w:val="24"/>
          <w:szCs w:val="24"/>
        </w:rPr>
        <w:t>lev</w:t>
      </w:r>
      <w:r>
        <w:rPr>
          <w:spacing w:val="1"/>
          <w:sz w:val="24"/>
          <w:szCs w:val="24"/>
        </w:rPr>
        <w:t>a</w:t>
      </w:r>
      <w:r>
        <w:rPr>
          <w:sz w:val="24"/>
          <w:szCs w:val="24"/>
        </w:rPr>
        <w:t>nt)</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their</w:t>
      </w:r>
      <w:r>
        <w:rPr>
          <w:spacing w:val="4"/>
          <w:sz w:val="24"/>
          <w:szCs w:val="24"/>
        </w:rPr>
        <w:t xml:space="preserve"> </w:t>
      </w:r>
      <w:r>
        <w:rPr>
          <w:sz w:val="24"/>
          <w:szCs w:val="24"/>
        </w:rPr>
        <w:t>plann</w:t>
      </w:r>
      <w:r>
        <w:rPr>
          <w:spacing w:val="-1"/>
          <w:sz w:val="24"/>
          <w:szCs w:val="24"/>
        </w:rPr>
        <w:t>e</w:t>
      </w:r>
      <w:r>
        <w:rPr>
          <w:sz w:val="24"/>
          <w:szCs w:val="24"/>
        </w:rPr>
        <w:t>d</w:t>
      </w:r>
      <w:r>
        <w:rPr>
          <w:spacing w:val="2"/>
          <w:sz w:val="24"/>
          <w:szCs w:val="24"/>
        </w:rPr>
        <w:t xml:space="preserve"> </w:t>
      </w:r>
      <w:r>
        <w:rPr>
          <w:spacing w:val="3"/>
          <w:sz w:val="24"/>
          <w:szCs w:val="24"/>
        </w:rPr>
        <w:t>m</w:t>
      </w:r>
      <w:r>
        <w:rPr>
          <w:spacing w:val="-1"/>
          <w:sz w:val="24"/>
          <w:szCs w:val="24"/>
        </w:rPr>
        <w:t>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z w:val="24"/>
          <w:szCs w:val="24"/>
        </w:rPr>
        <w:t>ng st</w:t>
      </w:r>
      <w:r>
        <w:rPr>
          <w:spacing w:val="2"/>
          <w:sz w:val="24"/>
          <w:szCs w:val="24"/>
        </w:rPr>
        <w:t>r</w:t>
      </w:r>
      <w:r>
        <w:rPr>
          <w:spacing w:val="-1"/>
          <w:sz w:val="24"/>
          <w:szCs w:val="24"/>
        </w:rPr>
        <w:t>a</w:t>
      </w:r>
      <w:r>
        <w:rPr>
          <w:sz w:val="24"/>
          <w:szCs w:val="24"/>
        </w:rPr>
        <w:t>t</w:t>
      </w:r>
      <w:r>
        <w:rPr>
          <w:spacing w:val="2"/>
          <w:sz w:val="24"/>
          <w:szCs w:val="24"/>
        </w:rPr>
        <w:t>eg</w:t>
      </w:r>
      <w:r>
        <w:rPr>
          <w:sz w:val="24"/>
          <w:szCs w:val="24"/>
        </w:rPr>
        <w:t>y</w:t>
      </w:r>
      <w:r>
        <w:rPr>
          <w:spacing w:val="-3"/>
          <w:sz w:val="24"/>
          <w:szCs w:val="24"/>
        </w:rPr>
        <w:t xml:space="preserve"> </w:t>
      </w:r>
      <w:r>
        <w:rPr>
          <w:spacing w:val="-1"/>
          <w:sz w:val="24"/>
          <w:szCs w:val="24"/>
        </w:rPr>
        <w:t>a</w:t>
      </w:r>
      <w:r>
        <w:rPr>
          <w:sz w:val="24"/>
          <w:szCs w:val="24"/>
        </w:rPr>
        <w:t>t the innov</w:t>
      </w:r>
      <w:r>
        <w:rPr>
          <w:spacing w:val="-1"/>
          <w:sz w:val="24"/>
          <w:szCs w:val="24"/>
        </w:rPr>
        <w:t>a</w:t>
      </w:r>
      <w:r>
        <w:rPr>
          <w:sz w:val="24"/>
          <w:szCs w:val="24"/>
        </w:rPr>
        <w:t>t</w:t>
      </w:r>
      <w:r>
        <w:rPr>
          <w:spacing w:val="1"/>
          <w:sz w:val="24"/>
          <w:szCs w:val="24"/>
        </w:rPr>
        <w:t>i</w:t>
      </w:r>
      <w:r>
        <w:rPr>
          <w:sz w:val="24"/>
          <w:szCs w:val="24"/>
        </w:rPr>
        <w:t>on f</w:t>
      </w:r>
      <w:r>
        <w:rPr>
          <w:spacing w:val="-2"/>
          <w:sz w:val="24"/>
          <w:szCs w:val="24"/>
        </w:rPr>
        <w:t>a</w:t>
      </w:r>
      <w:r>
        <w:rPr>
          <w:sz w:val="24"/>
          <w:szCs w:val="24"/>
        </w:rPr>
        <w:t>ir.</w:t>
      </w:r>
    </w:p>
    <w:p w14:paraId="4F780AAD" w14:textId="77777777" w:rsidR="00C37DEC" w:rsidRDefault="00360F89">
      <w:pPr>
        <w:tabs>
          <w:tab w:val="left" w:pos="860"/>
        </w:tabs>
        <w:spacing w:before="24" w:line="260" w:lineRule="exact"/>
        <w:ind w:left="873" w:right="131" w:hanging="360"/>
        <w:jc w:val="both"/>
        <w:rPr>
          <w:sz w:val="24"/>
          <w:szCs w:val="24"/>
        </w:rPr>
      </w:pPr>
      <w:r>
        <w:rPr>
          <w:rFonts w:ascii="Symbol" w:eastAsia="Symbol" w:hAnsi="Symbol" w:cs="Symbol"/>
          <w:sz w:val="24"/>
          <w:szCs w:val="24"/>
        </w:rPr>
        <w:t></w:t>
      </w:r>
      <w:r>
        <w:rPr>
          <w:sz w:val="24"/>
          <w:szCs w:val="24"/>
        </w:rPr>
        <w:tab/>
        <w:t>R</w:t>
      </w:r>
      <w:r>
        <w:rPr>
          <w:spacing w:val="-1"/>
          <w:sz w:val="24"/>
          <w:szCs w:val="24"/>
        </w:rPr>
        <w:t>e</w:t>
      </w:r>
      <w:r>
        <w:rPr>
          <w:sz w:val="24"/>
          <w:szCs w:val="24"/>
        </w:rPr>
        <w:t>f</w:t>
      </w:r>
      <w:r>
        <w:rPr>
          <w:spacing w:val="-2"/>
          <w:sz w:val="24"/>
          <w:szCs w:val="24"/>
        </w:rPr>
        <w:t>e</w:t>
      </w:r>
      <w:r>
        <w:rPr>
          <w:sz w:val="24"/>
          <w:szCs w:val="24"/>
        </w:rPr>
        <w:t>r</w:t>
      </w:r>
      <w:r>
        <w:rPr>
          <w:spacing w:val="-2"/>
          <w:sz w:val="24"/>
          <w:szCs w:val="24"/>
        </w:rPr>
        <w:t>e</w:t>
      </w:r>
      <w:r>
        <w:rPr>
          <w:spacing w:val="2"/>
          <w:sz w:val="24"/>
          <w:szCs w:val="24"/>
        </w:rPr>
        <w:t>n</w:t>
      </w:r>
      <w:r>
        <w:rPr>
          <w:spacing w:val="-1"/>
          <w:sz w:val="24"/>
          <w:szCs w:val="24"/>
        </w:rPr>
        <w:t>ce</w:t>
      </w:r>
      <w:r>
        <w:rPr>
          <w:sz w:val="24"/>
          <w:szCs w:val="24"/>
        </w:rPr>
        <w:t>s.</w:t>
      </w:r>
      <w:r>
        <w:rPr>
          <w:spacing w:val="12"/>
          <w:sz w:val="24"/>
          <w:szCs w:val="24"/>
        </w:rPr>
        <w:t xml:space="preserve"> </w:t>
      </w:r>
      <w:r>
        <w:rPr>
          <w:spacing w:val="-5"/>
          <w:sz w:val="24"/>
          <w:szCs w:val="24"/>
        </w:rPr>
        <w:t>L</w:t>
      </w:r>
      <w:r>
        <w:rPr>
          <w:sz w:val="24"/>
          <w:szCs w:val="24"/>
        </w:rPr>
        <w:t>ist</w:t>
      </w:r>
      <w:r>
        <w:rPr>
          <w:spacing w:val="10"/>
          <w:sz w:val="24"/>
          <w:szCs w:val="24"/>
        </w:rPr>
        <w:t xml:space="preserve"> </w:t>
      </w:r>
      <w:r>
        <w:rPr>
          <w:spacing w:val="-1"/>
          <w:sz w:val="24"/>
          <w:szCs w:val="24"/>
        </w:rPr>
        <w:t>a</w:t>
      </w:r>
      <w:r>
        <w:rPr>
          <w:spacing w:val="5"/>
          <w:sz w:val="24"/>
          <w:szCs w:val="24"/>
        </w:rPr>
        <w:t>n</w:t>
      </w:r>
      <w:r>
        <w:rPr>
          <w:sz w:val="24"/>
          <w:szCs w:val="24"/>
        </w:rPr>
        <w:t>y</w:t>
      </w:r>
      <w:r>
        <w:rPr>
          <w:spacing w:val="2"/>
          <w:sz w:val="24"/>
          <w:szCs w:val="24"/>
        </w:rPr>
        <w:t xml:space="preserve"> </w:t>
      </w:r>
      <w:r>
        <w:rPr>
          <w:spacing w:val="1"/>
          <w:sz w:val="24"/>
          <w:szCs w:val="24"/>
        </w:rPr>
        <w:t>r</w:t>
      </w:r>
      <w:r>
        <w:rPr>
          <w:spacing w:val="-1"/>
          <w:sz w:val="24"/>
          <w:szCs w:val="24"/>
        </w:rPr>
        <w:t>e</w:t>
      </w:r>
      <w:r>
        <w:rPr>
          <w:sz w:val="24"/>
          <w:szCs w:val="24"/>
        </w:rPr>
        <w:t>l</w:t>
      </w:r>
      <w:r>
        <w:rPr>
          <w:spacing w:val="2"/>
          <w:sz w:val="24"/>
          <w:szCs w:val="24"/>
        </w:rPr>
        <w:t>e</w:t>
      </w:r>
      <w:r>
        <w:rPr>
          <w:sz w:val="24"/>
          <w:szCs w:val="24"/>
        </w:rPr>
        <w:t>v</w:t>
      </w:r>
      <w:r>
        <w:rPr>
          <w:spacing w:val="-1"/>
          <w:sz w:val="24"/>
          <w:szCs w:val="24"/>
        </w:rPr>
        <w:t>a</w:t>
      </w:r>
      <w:r>
        <w:rPr>
          <w:sz w:val="24"/>
          <w:szCs w:val="24"/>
        </w:rPr>
        <w:t>nt</w:t>
      </w:r>
      <w:r>
        <w:rPr>
          <w:spacing w:val="7"/>
          <w:sz w:val="24"/>
          <w:szCs w:val="24"/>
        </w:rPr>
        <w:t xml:space="preserve"> </w:t>
      </w:r>
      <w:r>
        <w:rPr>
          <w:sz w:val="24"/>
          <w:szCs w:val="24"/>
        </w:rPr>
        <w:t>r</w:t>
      </w:r>
      <w:r>
        <w:rPr>
          <w:spacing w:val="-2"/>
          <w:sz w:val="24"/>
          <w:szCs w:val="24"/>
        </w:rPr>
        <w:t>e</w:t>
      </w:r>
      <w:r>
        <w:rPr>
          <w:spacing w:val="1"/>
          <w:sz w:val="24"/>
          <w:szCs w:val="24"/>
        </w:rPr>
        <w:t>f</w:t>
      </w:r>
      <w:r>
        <w:rPr>
          <w:spacing w:val="-1"/>
          <w:sz w:val="24"/>
          <w:szCs w:val="24"/>
        </w:rPr>
        <w:t>e</w:t>
      </w:r>
      <w:r>
        <w:rPr>
          <w:spacing w:val="1"/>
          <w:sz w:val="24"/>
          <w:szCs w:val="24"/>
        </w:rPr>
        <w:t>r</w:t>
      </w:r>
      <w:r>
        <w:rPr>
          <w:spacing w:val="-1"/>
          <w:sz w:val="24"/>
          <w:szCs w:val="24"/>
        </w:rPr>
        <w:t>e</w:t>
      </w:r>
      <w:r>
        <w:rPr>
          <w:sz w:val="24"/>
          <w:szCs w:val="24"/>
        </w:rPr>
        <w:t>n</w:t>
      </w:r>
      <w:r>
        <w:rPr>
          <w:spacing w:val="-1"/>
          <w:sz w:val="24"/>
          <w:szCs w:val="24"/>
        </w:rPr>
        <w:t>ce</w:t>
      </w:r>
      <w:r>
        <w:rPr>
          <w:sz w:val="24"/>
          <w:szCs w:val="24"/>
        </w:rPr>
        <w:t>s.</w:t>
      </w:r>
      <w:r>
        <w:rPr>
          <w:spacing w:val="9"/>
          <w:sz w:val="24"/>
          <w:szCs w:val="24"/>
        </w:rPr>
        <w:t xml:space="preserve"> </w:t>
      </w:r>
      <w:r>
        <w:rPr>
          <w:sz w:val="24"/>
          <w:szCs w:val="24"/>
        </w:rPr>
        <w:t>R</w:t>
      </w:r>
      <w:r>
        <w:rPr>
          <w:spacing w:val="-1"/>
          <w:sz w:val="24"/>
          <w:szCs w:val="24"/>
        </w:rPr>
        <w:t>e</w:t>
      </w:r>
      <w:r>
        <w:rPr>
          <w:sz w:val="24"/>
          <w:szCs w:val="24"/>
        </w:rPr>
        <w:t>fer</w:t>
      </w:r>
      <w:r>
        <w:rPr>
          <w:spacing w:val="-2"/>
          <w:sz w:val="24"/>
          <w:szCs w:val="24"/>
        </w:rPr>
        <w:t>e</w:t>
      </w:r>
      <w:r>
        <w:rPr>
          <w:spacing w:val="2"/>
          <w:sz w:val="24"/>
          <w:szCs w:val="24"/>
        </w:rPr>
        <w:t>n</w:t>
      </w:r>
      <w:r>
        <w:rPr>
          <w:spacing w:val="-1"/>
          <w:sz w:val="24"/>
          <w:szCs w:val="24"/>
        </w:rPr>
        <w:t>ce</w:t>
      </w:r>
      <w:r>
        <w:rPr>
          <w:sz w:val="24"/>
          <w:szCs w:val="24"/>
        </w:rPr>
        <w:t>s</w:t>
      </w:r>
      <w:r>
        <w:rPr>
          <w:spacing w:val="12"/>
          <w:sz w:val="24"/>
          <w:szCs w:val="24"/>
        </w:rPr>
        <w:t xml:space="preserve"> </w:t>
      </w:r>
      <w:r>
        <w:rPr>
          <w:sz w:val="24"/>
          <w:szCs w:val="24"/>
        </w:rPr>
        <w:t>will</w:t>
      </w:r>
      <w:r>
        <w:rPr>
          <w:spacing w:val="8"/>
          <w:sz w:val="24"/>
          <w:szCs w:val="24"/>
        </w:rPr>
        <w:t xml:space="preserve"> </w:t>
      </w:r>
      <w:r>
        <w:rPr>
          <w:sz w:val="24"/>
          <w:szCs w:val="24"/>
        </w:rPr>
        <w:t>not</w:t>
      </w:r>
      <w:r>
        <w:rPr>
          <w:spacing w:val="7"/>
          <w:sz w:val="24"/>
          <w:szCs w:val="24"/>
        </w:rPr>
        <w:t xml:space="preserve"> </w:t>
      </w:r>
      <w:r>
        <w:rPr>
          <w:sz w:val="24"/>
          <w:szCs w:val="24"/>
        </w:rPr>
        <w:t>be</w:t>
      </w:r>
      <w:r>
        <w:rPr>
          <w:spacing w:val="8"/>
          <w:sz w:val="24"/>
          <w:szCs w:val="24"/>
        </w:rPr>
        <w:t xml:space="preserve"> </w:t>
      </w:r>
      <w:r>
        <w:rPr>
          <w:spacing w:val="-1"/>
          <w:sz w:val="24"/>
          <w:szCs w:val="24"/>
        </w:rPr>
        <w:t>c</w:t>
      </w:r>
      <w:r>
        <w:rPr>
          <w:sz w:val="24"/>
          <w:szCs w:val="24"/>
        </w:rPr>
        <w:t>onsid</w:t>
      </w:r>
      <w:r>
        <w:rPr>
          <w:spacing w:val="-1"/>
          <w:sz w:val="24"/>
          <w:szCs w:val="24"/>
        </w:rPr>
        <w:t>e</w:t>
      </w:r>
      <w:r>
        <w:rPr>
          <w:spacing w:val="1"/>
          <w:sz w:val="24"/>
          <w:szCs w:val="24"/>
        </w:rPr>
        <w:t>re</w:t>
      </w:r>
      <w:r>
        <w:rPr>
          <w:sz w:val="24"/>
          <w:szCs w:val="24"/>
        </w:rPr>
        <w:t>d</w:t>
      </w:r>
      <w:r>
        <w:rPr>
          <w:spacing w:val="7"/>
          <w:sz w:val="24"/>
          <w:szCs w:val="24"/>
        </w:rPr>
        <w:t xml:space="preserve"> </w:t>
      </w:r>
      <w:r>
        <w:rPr>
          <w:sz w:val="24"/>
          <w:szCs w:val="24"/>
        </w:rPr>
        <w:t>p</w:t>
      </w:r>
      <w:r>
        <w:rPr>
          <w:spacing w:val="-1"/>
          <w:sz w:val="24"/>
          <w:szCs w:val="24"/>
        </w:rPr>
        <w:t>a</w:t>
      </w:r>
      <w:r>
        <w:rPr>
          <w:sz w:val="24"/>
          <w:szCs w:val="24"/>
        </w:rPr>
        <w:t>rt</w:t>
      </w:r>
      <w:r>
        <w:rPr>
          <w:spacing w:val="7"/>
          <w:sz w:val="24"/>
          <w:szCs w:val="24"/>
        </w:rPr>
        <w:t xml:space="preserve"> </w:t>
      </w:r>
      <w:r>
        <w:rPr>
          <w:sz w:val="24"/>
          <w:szCs w:val="24"/>
        </w:rPr>
        <w:t>of</w:t>
      </w:r>
      <w:r>
        <w:rPr>
          <w:spacing w:val="8"/>
          <w:sz w:val="24"/>
          <w:szCs w:val="24"/>
        </w:rPr>
        <w:t xml:space="preserve"> </w:t>
      </w:r>
      <w:r>
        <w:rPr>
          <w:sz w:val="24"/>
          <w:szCs w:val="24"/>
        </w:rPr>
        <w:t>the</w:t>
      </w:r>
      <w:r>
        <w:rPr>
          <w:spacing w:val="10"/>
          <w:sz w:val="24"/>
          <w:szCs w:val="24"/>
        </w:rPr>
        <w:t xml:space="preserve"> </w:t>
      </w:r>
      <w:r>
        <w:rPr>
          <w:sz w:val="24"/>
          <w:szCs w:val="24"/>
        </w:rPr>
        <w:t>w</w:t>
      </w:r>
      <w:r>
        <w:rPr>
          <w:spacing w:val="2"/>
          <w:sz w:val="24"/>
          <w:szCs w:val="24"/>
        </w:rPr>
        <w:t>o</w:t>
      </w:r>
      <w:r>
        <w:rPr>
          <w:sz w:val="24"/>
          <w:szCs w:val="24"/>
        </w:rPr>
        <w:t xml:space="preserve">rd </w:t>
      </w:r>
      <w:r>
        <w:rPr>
          <w:spacing w:val="-1"/>
          <w:sz w:val="24"/>
          <w:szCs w:val="24"/>
        </w:rPr>
        <w:t>c</w:t>
      </w:r>
      <w:r>
        <w:rPr>
          <w:sz w:val="24"/>
          <w:szCs w:val="24"/>
        </w:rPr>
        <w:t>ount. R</w:t>
      </w:r>
      <w:r>
        <w:rPr>
          <w:spacing w:val="-1"/>
          <w:sz w:val="24"/>
          <w:szCs w:val="24"/>
        </w:rPr>
        <w:t>e</w:t>
      </w:r>
      <w:r>
        <w:rPr>
          <w:sz w:val="24"/>
          <w:szCs w:val="24"/>
        </w:rPr>
        <w:t>f</w:t>
      </w:r>
      <w:r>
        <w:rPr>
          <w:spacing w:val="-2"/>
          <w:sz w:val="24"/>
          <w:szCs w:val="24"/>
        </w:rPr>
        <w:t>e</w:t>
      </w:r>
      <w:r>
        <w:rPr>
          <w:spacing w:val="1"/>
          <w:sz w:val="24"/>
          <w:szCs w:val="24"/>
        </w:rPr>
        <w:t>r</w:t>
      </w:r>
      <w:r>
        <w:rPr>
          <w:spacing w:val="-1"/>
          <w:sz w:val="24"/>
          <w:szCs w:val="24"/>
        </w:rPr>
        <w:t>e</w:t>
      </w:r>
      <w:r>
        <w:rPr>
          <w:sz w:val="24"/>
          <w:szCs w:val="24"/>
        </w:rPr>
        <w:t>n</w:t>
      </w:r>
      <w:r>
        <w:rPr>
          <w:spacing w:val="-1"/>
          <w:sz w:val="24"/>
          <w:szCs w:val="24"/>
        </w:rPr>
        <w:t>ce</w:t>
      </w:r>
      <w:r>
        <w:rPr>
          <w:sz w:val="24"/>
          <w:szCs w:val="24"/>
        </w:rPr>
        <w:t>s mu</w:t>
      </w:r>
      <w:r>
        <w:rPr>
          <w:spacing w:val="1"/>
          <w:sz w:val="24"/>
          <w:szCs w:val="24"/>
        </w:rPr>
        <w:t>s</w:t>
      </w:r>
      <w:r>
        <w:rPr>
          <w:sz w:val="24"/>
          <w:szCs w:val="24"/>
        </w:rPr>
        <w:t xml:space="preserve">t </w:t>
      </w:r>
      <w:r>
        <w:rPr>
          <w:spacing w:val="3"/>
          <w:sz w:val="24"/>
          <w:szCs w:val="24"/>
        </w:rPr>
        <w:t>b</w:t>
      </w:r>
      <w:r>
        <w:rPr>
          <w:sz w:val="24"/>
          <w:szCs w:val="24"/>
        </w:rPr>
        <w:t>e</w:t>
      </w:r>
      <w:r>
        <w:rPr>
          <w:spacing w:val="-1"/>
          <w:sz w:val="24"/>
          <w:szCs w:val="24"/>
        </w:rPr>
        <w:t xml:space="preserve"> c</w:t>
      </w:r>
      <w:r>
        <w:rPr>
          <w:sz w:val="24"/>
          <w:szCs w:val="24"/>
        </w:rPr>
        <w:t>i</w:t>
      </w:r>
      <w:r>
        <w:rPr>
          <w:spacing w:val="1"/>
          <w:sz w:val="24"/>
          <w:szCs w:val="24"/>
        </w:rPr>
        <w:t>t</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te</w:t>
      </w:r>
      <w:r>
        <w:rPr>
          <w:spacing w:val="2"/>
          <w:sz w:val="24"/>
          <w:szCs w:val="24"/>
        </w:rPr>
        <w:t>x</w:t>
      </w:r>
      <w:r>
        <w:rPr>
          <w:sz w:val="24"/>
          <w:szCs w:val="24"/>
        </w:rPr>
        <w:t>t.</w:t>
      </w:r>
    </w:p>
    <w:p w14:paraId="4B3E7892" w14:textId="42D47FF2" w:rsidR="00C37DEC" w:rsidRDefault="00360F89">
      <w:pPr>
        <w:tabs>
          <w:tab w:val="left" w:pos="860"/>
        </w:tabs>
        <w:spacing w:before="21" w:line="260" w:lineRule="exact"/>
        <w:ind w:left="873" w:right="139" w:hanging="360"/>
        <w:jc w:val="both"/>
        <w:rPr>
          <w:sz w:val="24"/>
          <w:szCs w:val="24"/>
        </w:rPr>
      </w:pPr>
      <w:r>
        <w:rPr>
          <w:rFonts w:ascii="Symbol" w:eastAsia="Symbol" w:hAnsi="Symbol" w:cs="Symbol"/>
          <w:sz w:val="24"/>
          <w:szCs w:val="24"/>
        </w:rPr>
        <w:t></w:t>
      </w:r>
      <w:r>
        <w:rPr>
          <w:sz w:val="24"/>
          <w:szCs w:val="24"/>
        </w:rPr>
        <w:tab/>
        <w:t>App</w:t>
      </w:r>
      <w:r>
        <w:rPr>
          <w:spacing w:val="-1"/>
          <w:sz w:val="24"/>
          <w:szCs w:val="24"/>
        </w:rPr>
        <w:t>e</w:t>
      </w:r>
      <w:r>
        <w:rPr>
          <w:sz w:val="24"/>
          <w:szCs w:val="24"/>
        </w:rPr>
        <w:t>ndi</w:t>
      </w:r>
      <w:r>
        <w:rPr>
          <w:spacing w:val="3"/>
          <w:sz w:val="24"/>
          <w:szCs w:val="24"/>
        </w:rPr>
        <w:t>x</w:t>
      </w:r>
      <w:r>
        <w:rPr>
          <w:sz w:val="24"/>
          <w:szCs w:val="24"/>
        </w:rPr>
        <w:t xml:space="preserve">: </w:t>
      </w:r>
      <w:r>
        <w:rPr>
          <w:spacing w:val="22"/>
          <w:sz w:val="24"/>
          <w:szCs w:val="24"/>
        </w:rPr>
        <w:t xml:space="preserve"> </w:t>
      </w:r>
      <w:r w:rsidR="00553103">
        <w:rPr>
          <w:sz w:val="24"/>
          <w:szCs w:val="24"/>
        </w:rPr>
        <w:t xml:space="preserve">the </w:t>
      </w:r>
      <w:r w:rsidR="00553103">
        <w:rPr>
          <w:spacing w:val="21"/>
          <w:sz w:val="24"/>
          <w:szCs w:val="24"/>
        </w:rPr>
        <w:t>report</w:t>
      </w:r>
      <w:r w:rsidR="00553103">
        <w:rPr>
          <w:sz w:val="24"/>
          <w:szCs w:val="24"/>
        </w:rPr>
        <w:t xml:space="preserve"> </w:t>
      </w:r>
      <w:r w:rsidR="00553103">
        <w:rPr>
          <w:spacing w:val="24"/>
          <w:sz w:val="24"/>
          <w:szCs w:val="24"/>
        </w:rPr>
        <w:t>can</w:t>
      </w:r>
      <w:r w:rsidR="00553103">
        <w:rPr>
          <w:sz w:val="24"/>
          <w:szCs w:val="24"/>
        </w:rPr>
        <w:t xml:space="preserve"> </w:t>
      </w:r>
      <w:r w:rsidR="00553103">
        <w:rPr>
          <w:spacing w:val="21"/>
          <w:sz w:val="24"/>
          <w:szCs w:val="24"/>
        </w:rPr>
        <w:t>also</w:t>
      </w:r>
      <w:r w:rsidR="00553103">
        <w:rPr>
          <w:sz w:val="24"/>
          <w:szCs w:val="24"/>
        </w:rPr>
        <w:t xml:space="preserve"> </w:t>
      </w:r>
      <w:r w:rsidR="00553103">
        <w:rPr>
          <w:spacing w:val="24"/>
          <w:sz w:val="24"/>
          <w:szCs w:val="24"/>
        </w:rPr>
        <w:t>contain</w:t>
      </w:r>
      <w:r w:rsidR="00553103">
        <w:rPr>
          <w:sz w:val="24"/>
          <w:szCs w:val="24"/>
        </w:rPr>
        <w:t xml:space="preserve"> </w:t>
      </w:r>
      <w:r w:rsidR="00553103">
        <w:rPr>
          <w:spacing w:val="21"/>
          <w:sz w:val="24"/>
          <w:szCs w:val="24"/>
        </w:rPr>
        <w:t>appendices</w:t>
      </w:r>
      <w:r w:rsidR="00553103">
        <w:rPr>
          <w:sz w:val="24"/>
          <w:szCs w:val="24"/>
        </w:rPr>
        <w:t xml:space="preserve"> </w:t>
      </w:r>
      <w:r w:rsidR="00553103">
        <w:rPr>
          <w:spacing w:val="22"/>
          <w:sz w:val="24"/>
          <w:szCs w:val="24"/>
        </w:rPr>
        <w:t>when</w:t>
      </w:r>
      <w:r w:rsidR="00553103">
        <w:rPr>
          <w:sz w:val="24"/>
          <w:szCs w:val="24"/>
        </w:rPr>
        <w:t xml:space="preserve"> </w:t>
      </w:r>
      <w:r w:rsidR="00553103">
        <w:rPr>
          <w:spacing w:val="24"/>
          <w:sz w:val="24"/>
          <w:szCs w:val="24"/>
        </w:rPr>
        <w:t>necessary</w:t>
      </w:r>
      <w:r w:rsidR="00553103">
        <w:rPr>
          <w:sz w:val="24"/>
          <w:szCs w:val="24"/>
        </w:rPr>
        <w:t xml:space="preserve"> </w:t>
      </w:r>
      <w:r w:rsidR="00553103">
        <w:rPr>
          <w:spacing w:val="19"/>
          <w:sz w:val="24"/>
          <w:szCs w:val="24"/>
        </w:rPr>
        <w:t>and</w:t>
      </w:r>
      <w:r w:rsidR="00553103">
        <w:rPr>
          <w:sz w:val="24"/>
          <w:szCs w:val="24"/>
        </w:rPr>
        <w:t xml:space="preserve"> </w:t>
      </w:r>
      <w:r w:rsidR="00553103">
        <w:rPr>
          <w:spacing w:val="21"/>
          <w:sz w:val="24"/>
          <w:szCs w:val="24"/>
        </w:rPr>
        <w:t>these</w:t>
      </w:r>
      <w:r w:rsidR="00553103">
        <w:rPr>
          <w:sz w:val="24"/>
          <w:szCs w:val="24"/>
        </w:rPr>
        <w:t xml:space="preserve"> </w:t>
      </w:r>
      <w:r w:rsidR="00553103">
        <w:rPr>
          <w:spacing w:val="20"/>
          <w:sz w:val="24"/>
          <w:szCs w:val="24"/>
        </w:rPr>
        <w:t>do</w:t>
      </w:r>
      <w:r w:rsidR="00553103">
        <w:rPr>
          <w:sz w:val="24"/>
          <w:szCs w:val="24"/>
        </w:rPr>
        <w:t xml:space="preserve"> </w:t>
      </w:r>
      <w:r w:rsidR="00553103">
        <w:rPr>
          <w:spacing w:val="21"/>
          <w:sz w:val="24"/>
          <w:szCs w:val="24"/>
        </w:rPr>
        <w:t>not</w:t>
      </w:r>
      <w:r>
        <w:rPr>
          <w:sz w:val="24"/>
          <w:szCs w:val="24"/>
        </w:rPr>
        <w:t xml:space="preserve"> </w:t>
      </w:r>
      <w:r>
        <w:rPr>
          <w:spacing w:val="-1"/>
          <w:sz w:val="24"/>
          <w:szCs w:val="24"/>
        </w:rPr>
        <w:t>c</w:t>
      </w:r>
      <w:r>
        <w:rPr>
          <w:sz w:val="24"/>
          <w:szCs w:val="24"/>
        </w:rPr>
        <w:t>ontribute</w:t>
      </w:r>
      <w:r>
        <w:rPr>
          <w:spacing w:val="-1"/>
          <w:sz w:val="24"/>
          <w:szCs w:val="24"/>
        </w:rPr>
        <w:t xml:space="preserve"> </w:t>
      </w:r>
      <w:r>
        <w:rPr>
          <w:sz w:val="24"/>
          <w:szCs w:val="24"/>
        </w:rPr>
        <w:t xml:space="preserve">to </w:t>
      </w:r>
      <w:r>
        <w:rPr>
          <w:spacing w:val="1"/>
          <w:sz w:val="24"/>
          <w:szCs w:val="24"/>
        </w:rPr>
        <w:t>t</w:t>
      </w:r>
      <w:r>
        <w:rPr>
          <w:sz w:val="24"/>
          <w:szCs w:val="24"/>
        </w:rPr>
        <w:t>he wo</w:t>
      </w:r>
      <w:r>
        <w:rPr>
          <w:spacing w:val="-1"/>
          <w:sz w:val="24"/>
          <w:szCs w:val="24"/>
        </w:rPr>
        <w:t>r</w:t>
      </w:r>
      <w:r>
        <w:rPr>
          <w:sz w:val="24"/>
          <w:szCs w:val="24"/>
        </w:rPr>
        <w:t>d</w:t>
      </w:r>
      <w:r>
        <w:rPr>
          <w:spacing w:val="1"/>
          <w:sz w:val="24"/>
          <w:szCs w:val="24"/>
        </w:rPr>
        <w:t xml:space="preserve"> </w:t>
      </w:r>
      <w:r>
        <w:rPr>
          <w:spacing w:val="-1"/>
          <w:sz w:val="24"/>
          <w:szCs w:val="24"/>
        </w:rPr>
        <w:t>c</w:t>
      </w:r>
      <w:r>
        <w:rPr>
          <w:spacing w:val="2"/>
          <w:sz w:val="24"/>
          <w:szCs w:val="24"/>
        </w:rPr>
        <w:t>o</w:t>
      </w:r>
      <w:r>
        <w:rPr>
          <w:sz w:val="24"/>
          <w:szCs w:val="24"/>
        </w:rPr>
        <w:t>unt</w:t>
      </w:r>
      <w:r>
        <w:rPr>
          <w:spacing w:val="1"/>
          <w:sz w:val="24"/>
          <w:szCs w:val="24"/>
        </w:rPr>
        <w:t xml:space="preserve"> </w:t>
      </w:r>
      <w:r>
        <w:rPr>
          <w:sz w:val="24"/>
          <w:szCs w:val="24"/>
        </w:rPr>
        <w:t>– if import</w:t>
      </w:r>
      <w:r>
        <w:rPr>
          <w:spacing w:val="-1"/>
          <w:sz w:val="24"/>
          <w:szCs w:val="24"/>
        </w:rPr>
        <w:t>a</w:t>
      </w:r>
      <w:r>
        <w:rPr>
          <w:sz w:val="24"/>
          <w:szCs w:val="24"/>
        </w:rPr>
        <w:t>nt r</w:t>
      </w:r>
      <w:r>
        <w:rPr>
          <w:spacing w:val="-1"/>
          <w:sz w:val="24"/>
          <w:szCs w:val="24"/>
        </w:rPr>
        <w:t>e</w:t>
      </w:r>
      <w:r>
        <w:rPr>
          <w:sz w:val="24"/>
          <w:szCs w:val="24"/>
        </w:rPr>
        <w:t>f</w:t>
      </w:r>
      <w:r>
        <w:rPr>
          <w:spacing w:val="-2"/>
          <w:sz w:val="24"/>
          <w:szCs w:val="24"/>
        </w:rPr>
        <w:t>e</w:t>
      </w:r>
      <w:r>
        <w:rPr>
          <w:spacing w:val="1"/>
          <w:sz w:val="24"/>
          <w:szCs w:val="24"/>
        </w:rPr>
        <w:t>r</w:t>
      </w:r>
      <w:r>
        <w:rPr>
          <w:spacing w:val="-1"/>
          <w:sz w:val="24"/>
          <w:szCs w:val="24"/>
        </w:rPr>
        <w:t>e</w:t>
      </w:r>
      <w:r>
        <w:rPr>
          <w:spacing w:val="2"/>
          <w:sz w:val="24"/>
          <w:szCs w:val="24"/>
        </w:rPr>
        <w:t>n</w:t>
      </w:r>
      <w:r>
        <w:rPr>
          <w:spacing w:val="-1"/>
          <w:sz w:val="24"/>
          <w:szCs w:val="24"/>
        </w:rPr>
        <w:t>c</w:t>
      </w:r>
      <w:r>
        <w:rPr>
          <w:sz w:val="24"/>
          <w:szCs w:val="24"/>
        </w:rPr>
        <w:t xml:space="preserve">e them in </w:t>
      </w:r>
      <w:r>
        <w:rPr>
          <w:spacing w:val="1"/>
          <w:sz w:val="24"/>
          <w:szCs w:val="24"/>
        </w:rPr>
        <w:t>t</w:t>
      </w:r>
      <w:r>
        <w:rPr>
          <w:sz w:val="24"/>
          <w:szCs w:val="24"/>
        </w:rPr>
        <w:t>he</w:t>
      </w:r>
      <w:r>
        <w:rPr>
          <w:spacing w:val="-1"/>
          <w:sz w:val="24"/>
          <w:szCs w:val="24"/>
        </w:rPr>
        <w:t xml:space="preserve"> </w:t>
      </w:r>
      <w:r>
        <w:rPr>
          <w:sz w:val="24"/>
          <w:szCs w:val="24"/>
        </w:rPr>
        <w:t>bo</w:t>
      </w:r>
      <w:r>
        <w:rPr>
          <w:spacing w:val="5"/>
          <w:sz w:val="24"/>
          <w:szCs w:val="24"/>
        </w:rPr>
        <w:t>d</w:t>
      </w:r>
      <w:r>
        <w:rPr>
          <w:sz w:val="24"/>
          <w:szCs w:val="24"/>
        </w:rPr>
        <w:t>y</w:t>
      </w:r>
      <w:r>
        <w:rPr>
          <w:spacing w:val="-5"/>
          <w:sz w:val="24"/>
          <w:szCs w:val="24"/>
        </w:rPr>
        <w:t xml:space="preserve"> </w:t>
      </w:r>
      <w:r>
        <w:rPr>
          <w:sz w:val="24"/>
          <w:szCs w:val="24"/>
        </w:rPr>
        <w:t>of t</w:t>
      </w:r>
      <w:r>
        <w:rPr>
          <w:spacing w:val="2"/>
          <w:sz w:val="24"/>
          <w:szCs w:val="24"/>
        </w:rPr>
        <w:t>h</w:t>
      </w:r>
      <w:r>
        <w:rPr>
          <w:sz w:val="24"/>
          <w:szCs w:val="24"/>
        </w:rPr>
        <w:t>e</w:t>
      </w:r>
      <w:r>
        <w:rPr>
          <w:spacing w:val="-1"/>
          <w:sz w:val="24"/>
          <w:szCs w:val="24"/>
        </w:rPr>
        <w:t xml:space="preserve"> </w:t>
      </w:r>
      <w:r>
        <w:rPr>
          <w:sz w:val="24"/>
          <w:szCs w:val="24"/>
        </w:rPr>
        <w:t>r</w:t>
      </w:r>
      <w:r>
        <w:rPr>
          <w:spacing w:val="-2"/>
          <w:sz w:val="24"/>
          <w:szCs w:val="24"/>
        </w:rPr>
        <w:t>e</w:t>
      </w:r>
      <w:r>
        <w:rPr>
          <w:sz w:val="24"/>
          <w:szCs w:val="24"/>
        </w:rPr>
        <w:t>por</w:t>
      </w:r>
      <w:r>
        <w:rPr>
          <w:spacing w:val="1"/>
          <w:sz w:val="24"/>
          <w:szCs w:val="24"/>
        </w:rPr>
        <w:t>t</w:t>
      </w:r>
      <w:r>
        <w:rPr>
          <w:sz w:val="24"/>
          <w:szCs w:val="24"/>
        </w:rPr>
        <w:t>.</w:t>
      </w:r>
    </w:p>
    <w:p w14:paraId="36A45E31" w14:textId="77777777" w:rsidR="00C37DEC" w:rsidRDefault="00C37DEC">
      <w:pPr>
        <w:spacing w:before="13" w:line="260" w:lineRule="exact"/>
        <w:rPr>
          <w:sz w:val="26"/>
          <w:szCs w:val="26"/>
        </w:rPr>
      </w:pPr>
    </w:p>
    <w:p w14:paraId="5ABE5FE1" w14:textId="58A1CA20" w:rsidR="00C37DEC" w:rsidRDefault="00360F89">
      <w:pPr>
        <w:ind w:left="424" w:right="132"/>
        <w:jc w:val="both"/>
        <w:rPr>
          <w:sz w:val="24"/>
          <w:szCs w:val="24"/>
        </w:rPr>
      </w:pPr>
      <w:r>
        <w:rPr>
          <w:b/>
          <w:spacing w:val="1"/>
          <w:sz w:val="24"/>
          <w:szCs w:val="24"/>
        </w:rPr>
        <w:t>Th</w:t>
      </w:r>
      <w:r>
        <w:rPr>
          <w:b/>
          <w:sz w:val="24"/>
          <w:szCs w:val="24"/>
        </w:rPr>
        <w:t>e</w:t>
      </w:r>
      <w:r>
        <w:rPr>
          <w:b/>
          <w:spacing w:val="59"/>
          <w:sz w:val="24"/>
          <w:szCs w:val="24"/>
        </w:rPr>
        <w:t xml:space="preserve"> </w:t>
      </w:r>
      <w:r w:rsidR="00553103">
        <w:rPr>
          <w:b/>
          <w:spacing w:val="-1"/>
          <w:sz w:val="24"/>
          <w:szCs w:val="24"/>
        </w:rPr>
        <w:t>c</w:t>
      </w:r>
      <w:r w:rsidR="00553103">
        <w:rPr>
          <w:b/>
          <w:sz w:val="24"/>
          <w:szCs w:val="24"/>
        </w:rPr>
        <w:t>o</w:t>
      </w:r>
      <w:r w:rsidR="00553103">
        <w:rPr>
          <w:b/>
          <w:spacing w:val="1"/>
          <w:sz w:val="24"/>
          <w:szCs w:val="24"/>
        </w:rPr>
        <w:t>n</w:t>
      </w:r>
      <w:r w:rsidR="00553103">
        <w:rPr>
          <w:b/>
          <w:sz w:val="24"/>
          <w:szCs w:val="24"/>
        </w:rPr>
        <w:t>t</w:t>
      </w:r>
      <w:r w:rsidR="00553103">
        <w:rPr>
          <w:b/>
          <w:spacing w:val="-2"/>
          <w:sz w:val="24"/>
          <w:szCs w:val="24"/>
        </w:rPr>
        <w:t>r</w:t>
      </w:r>
      <w:r w:rsidR="00553103">
        <w:rPr>
          <w:b/>
          <w:sz w:val="24"/>
          <w:szCs w:val="24"/>
        </w:rPr>
        <w:t>i</w:t>
      </w:r>
      <w:r w:rsidR="00553103">
        <w:rPr>
          <w:b/>
          <w:spacing w:val="1"/>
          <w:sz w:val="24"/>
          <w:szCs w:val="24"/>
        </w:rPr>
        <w:t>bu</w:t>
      </w:r>
      <w:r w:rsidR="00553103">
        <w:rPr>
          <w:b/>
          <w:sz w:val="24"/>
          <w:szCs w:val="24"/>
        </w:rPr>
        <w:t xml:space="preserve">tion of </w:t>
      </w:r>
      <w:r w:rsidR="00553103">
        <w:rPr>
          <w:b/>
          <w:spacing w:val="1"/>
          <w:sz w:val="24"/>
          <w:szCs w:val="24"/>
        </w:rPr>
        <w:t>each</w:t>
      </w:r>
      <w:r w:rsidR="00553103">
        <w:rPr>
          <w:b/>
          <w:sz w:val="24"/>
          <w:szCs w:val="24"/>
        </w:rPr>
        <w:t xml:space="preserve"> team </w:t>
      </w:r>
      <w:r w:rsidR="00553103">
        <w:rPr>
          <w:b/>
          <w:spacing w:val="1"/>
          <w:sz w:val="24"/>
          <w:szCs w:val="24"/>
        </w:rPr>
        <w:t>member</w:t>
      </w:r>
      <w:r w:rsidR="00553103">
        <w:rPr>
          <w:b/>
          <w:sz w:val="24"/>
          <w:szCs w:val="24"/>
        </w:rPr>
        <w:t xml:space="preserve"> </w:t>
      </w:r>
      <w:r w:rsidR="00553103">
        <w:rPr>
          <w:b/>
          <w:spacing w:val="1"/>
          <w:sz w:val="24"/>
          <w:szCs w:val="24"/>
        </w:rPr>
        <w:t>should</w:t>
      </w:r>
      <w:r w:rsidR="00553103">
        <w:rPr>
          <w:b/>
          <w:sz w:val="24"/>
          <w:szCs w:val="24"/>
        </w:rPr>
        <w:t xml:space="preserve"> </w:t>
      </w:r>
      <w:r w:rsidR="00553103">
        <w:rPr>
          <w:b/>
          <w:spacing w:val="1"/>
          <w:sz w:val="24"/>
          <w:szCs w:val="24"/>
        </w:rPr>
        <w:t>be</w:t>
      </w:r>
      <w:r>
        <w:rPr>
          <w:b/>
          <w:spacing w:val="59"/>
          <w:sz w:val="24"/>
          <w:szCs w:val="24"/>
        </w:rPr>
        <w:t xml:space="preserve"> </w:t>
      </w:r>
      <w:r w:rsidR="00553103">
        <w:rPr>
          <w:b/>
          <w:spacing w:val="-1"/>
          <w:sz w:val="24"/>
          <w:szCs w:val="24"/>
        </w:rPr>
        <w:t>c</w:t>
      </w:r>
      <w:r w:rsidR="00553103">
        <w:rPr>
          <w:b/>
          <w:sz w:val="24"/>
          <w:szCs w:val="24"/>
        </w:rPr>
        <w:t>lea</w:t>
      </w:r>
      <w:r w:rsidR="00553103">
        <w:rPr>
          <w:b/>
          <w:spacing w:val="-1"/>
          <w:sz w:val="24"/>
          <w:szCs w:val="24"/>
        </w:rPr>
        <w:t>r</w:t>
      </w:r>
      <w:r w:rsidR="00553103">
        <w:rPr>
          <w:b/>
          <w:sz w:val="24"/>
          <w:szCs w:val="24"/>
        </w:rPr>
        <w:t>ly indicated</w:t>
      </w:r>
      <w:r>
        <w:rPr>
          <w:b/>
          <w:sz w:val="24"/>
          <w:szCs w:val="24"/>
        </w:rPr>
        <w:t xml:space="preserve">. </w:t>
      </w:r>
      <w:r>
        <w:rPr>
          <w:b/>
          <w:spacing w:val="3"/>
          <w:sz w:val="24"/>
          <w:szCs w:val="24"/>
        </w:rPr>
        <w:t xml:space="preserve"> </w:t>
      </w:r>
      <w:r>
        <w:rPr>
          <w:sz w:val="24"/>
          <w:szCs w:val="24"/>
        </w:rPr>
        <w:t>Th</w:t>
      </w:r>
      <w:r>
        <w:rPr>
          <w:spacing w:val="-1"/>
          <w:sz w:val="24"/>
          <w:szCs w:val="24"/>
        </w:rPr>
        <w:t>e</w:t>
      </w:r>
      <w:r>
        <w:rPr>
          <w:sz w:val="24"/>
          <w:szCs w:val="24"/>
        </w:rPr>
        <w:t>re</w:t>
      </w:r>
      <w:r>
        <w:rPr>
          <w:spacing w:val="53"/>
          <w:sz w:val="24"/>
          <w:szCs w:val="24"/>
        </w:rPr>
        <w:t xml:space="preserve"> </w:t>
      </w:r>
      <w:r>
        <w:rPr>
          <w:sz w:val="24"/>
          <w:szCs w:val="24"/>
        </w:rPr>
        <w:t>must</w:t>
      </w:r>
      <w:r>
        <w:rPr>
          <w:spacing w:val="56"/>
          <w:sz w:val="24"/>
          <w:szCs w:val="24"/>
        </w:rPr>
        <w:t xml:space="preserve"> </w:t>
      </w:r>
      <w:r>
        <w:rPr>
          <w:sz w:val="24"/>
          <w:szCs w:val="24"/>
        </w:rPr>
        <w:t>be</w:t>
      </w:r>
      <w:r>
        <w:rPr>
          <w:spacing w:val="54"/>
          <w:sz w:val="24"/>
          <w:szCs w:val="24"/>
        </w:rPr>
        <w:t xml:space="preserve"> </w:t>
      </w:r>
      <w:r>
        <w:rPr>
          <w:sz w:val="24"/>
          <w:szCs w:val="24"/>
        </w:rPr>
        <w:t xml:space="preserve">no </w:t>
      </w:r>
      <w:r>
        <w:rPr>
          <w:spacing w:val="-1"/>
          <w:sz w:val="24"/>
          <w:szCs w:val="24"/>
        </w:rPr>
        <w:t>c</w:t>
      </w:r>
      <w:r>
        <w:rPr>
          <w:sz w:val="24"/>
          <w:szCs w:val="24"/>
        </w:rPr>
        <w:t>o</w:t>
      </w:r>
      <w:r>
        <w:rPr>
          <w:spacing w:val="2"/>
          <w:sz w:val="24"/>
          <w:szCs w:val="24"/>
        </w:rPr>
        <w:t>p</w:t>
      </w:r>
      <w:r>
        <w:rPr>
          <w:spacing w:val="-5"/>
          <w:sz w:val="24"/>
          <w:szCs w:val="24"/>
        </w:rPr>
        <w:t>y</w:t>
      </w:r>
      <w:r>
        <w:rPr>
          <w:sz w:val="24"/>
          <w:szCs w:val="24"/>
        </w:rPr>
        <w:t>i</w:t>
      </w:r>
      <w:r>
        <w:rPr>
          <w:spacing w:val="3"/>
          <w:sz w:val="24"/>
          <w:szCs w:val="24"/>
        </w:rPr>
        <w:t>n</w:t>
      </w:r>
      <w:r>
        <w:rPr>
          <w:sz w:val="24"/>
          <w:szCs w:val="24"/>
        </w:rPr>
        <w:t>g</w:t>
      </w:r>
      <w:r>
        <w:rPr>
          <w:spacing w:val="3"/>
          <w:sz w:val="24"/>
          <w:szCs w:val="24"/>
        </w:rPr>
        <w:t xml:space="preserve"> </w:t>
      </w:r>
      <w:r>
        <w:rPr>
          <w:spacing w:val="1"/>
          <w:sz w:val="24"/>
          <w:szCs w:val="24"/>
        </w:rPr>
        <w:t>f</w:t>
      </w:r>
      <w:r>
        <w:rPr>
          <w:sz w:val="24"/>
          <w:szCs w:val="24"/>
        </w:rPr>
        <w:t>rom</w:t>
      </w:r>
      <w:r>
        <w:rPr>
          <w:spacing w:val="4"/>
          <w:sz w:val="24"/>
          <w:szCs w:val="24"/>
        </w:rPr>
        <w:t xml:space="preserve"> </w:t>
      </w:r>
      <w:r>
        <w:rPr>
          <w:spacing w:val="-1"/>
          <w:sz w:val="24"/>
          <w:szCs w:val="24"/>
        </w:rPr>
        <w:t>a</w:t>
      </w:r>
      <w:r>
        <w:rPr>
          <w:spacing w:val="5"/>
          <w:sz w:val="24"/>
          <w:szCs w:val="24"/>
        </w:rPr>
        <w:t>n</w:t>
      </w:r>
      <w:r>
        <w:rPr>
          <w:sz w:val="24"/>
          <w:szCs w:val="24"/>
        </w:rPr>
        <w:t>y sou</w:t>
      </w:r>
      <w:r>
        <w:rPr>
          <w:spacing w:val="2"/>
          <w:sz w:val="24"/>
          <w:szCs w:val="24"/>
        </w:rPr>
        <w:t>r</w:t>
      </w:r>
      <w:r>
        <w:rPr>
          <w:spacing w:val="-1"/>
          <w:sz w:val="24"/>
          <w:szCs w:val="24"/>
        </w:rPr>
        <w:t>c</w:t>
      </w:r>
      <w:r>
        <w:rPr>
          <w:sz w:val="24"/>
          <w:szCs w:val="24"/>
        </w:rPr>
        <w:t>e</w:t>
      </w:r>
      <w:r>
        <w:rPr>
          <w:spacing w:val="6"/>
          <w:sz w:val="24"/>
          <w:szCs w:val="24"/>
        </w:rPr>
        <w:t xml:space="preserve"> </w:t>
      </w:r>
      <w:r>
        <w:rPr>
          <w:sz w:val="24"/>
          <w:szCs w:val="24"/>
        </w:rPr>
        <w:t>in</w:t>
      </w:r>
      <w:r>
        <w:rPr>
          <w:spacing w:val="5"/>
          <w:sz w:val="24"/>
          <w:szCs w:val="24"/>
        </w:rPr>
        <w:t xml:space="preserve"> </w:t>
      </w:r>
      <w:r>
        <w:rPr>
          <w:spacing w:val="-1"/>
          <w:sz w:val="24"/>
          <w:szCs w:val="24"/>
        </w:rPr>
        <w:t>a</w:t>
      </w:r>
      <w:r>
        <w:rPr>
          <w:spacing w:val="2"/>
          <w:sz w:val="24"/>
          <w:szCs w:val="24"/>
        </w:rPr>
        <w:t>n</w:t>
      </w:r>
      <w:r>
        <w:rPr>
          <w:sz w:val="24"/>
          <w:szCs w:val="24"/>
        </w:rPr>
        <w:t xml:space="preserve">y </w:t>
      </w:r>
      <w:r>
        <w:rPr>
          <w:spacing w:val="1"/>
          <w:sz w:val="24"/>
          <w:szCs w:val="24"/>
        </w:rPr>
        <w:t>r</w:t>
      </w:r>
      <w:r>
        <w:rPr>
          <w:spacing w:val="-1"/>
          <w:sz w:val="24"/>
          <w:szCs w:val="24"/>
        </w:rPr>
        <w:t>e</w:t>
      </w:r>
      <w:r>
        <w:rPr>
          <w:sz w:val="24"/>
          <w:szCs w:val="24"/>
        </w:rPr>
        <w:t>port.</w:t>
      </w:r>
      <w:r>
        <w:rPr>
          <w:spacing w:val="8"/>
          <w:sz w:val="24"/>
          <w:szCs w:val="24"/>
        </w:rPr>
        <w:t xml:space="preserve"> </w:t>
      </w:r>
      <w:r>
        <w:rPr>
          <w:sz w:val="24"/>
          <w:szCs w:val="24"/>
        </w:rPr>
        <w:t>The</w:t>
      </w:r>
      <w:r>
        <w:rPr>
          <w:spacing w:val="3"/>
          <w:sz w:val="24"/>
          <w:szCs w:val="24"/>
        </w:rPr>
        <w:t xml:space="preserve"> </w:t>
      </w:r>
      <w:r>
        <w:rPr>
          <w:sz w:val="24"/>
          <w:szCs w:val="24"/>
        </w:rPr>
        <w:t>me</w:t>
      </w:r>
      <w:r>
        <w:rPr>
          <w:spacing w:val="2"/>
          <w:sz w:val="24"/>
          <w:szCs w:val="24"/>
        </w:rPr>
        <w:t>m</w:t>
      </w:r>
      <w:r>
        <w:rPr>
          <w:sz w:val="24"/>
          <w:szCs w:val="24"/>
        </w:rPr>
        <w:t>b</w:t>
      </w:r>
      <w:r>
        <w:rPr>
          <w:spacing w:val="-1"/>
          <w:sz w:val="24"/>
          <w:szCs w:val="24"/>
        </w:rPr>
        <w:t>e</w:t>
      </w:r>
      <w:r>
        <w:rPr>
          <w:sz w:val="24"/>
          <w:szCs w:val="24"/>
        </w:rPr>
        <w:t>rs</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
          <w:sz w:val="24"/>
          <w:szCs w:val="24"/>
        </w:rPr>
        <w:t xml:space="preserve"> </w:t>
      </w:r>
      <w:r>
        <w:rPr>
          <w:sz w:val="24"/>
          <w:szCs w:val="24"/>
        </w:rPr>
        <w:t>must</w:t>
      </w:r>
      <w:r>
        <w:rPr>
          <w:spacing w:val="6"/>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e</w:t>
      </w:r>
      <w:r>
        <w:rPr>
          <w:spacing w:val="4"/>
          <w:sz w:val="24"/>
          <w:szCs w:val="24"/>
        </w:rPr>
        <w:t xml:space="preserve"> </w:t>
      </w:r>
      <w:r>
        <w:rPr>
          <w:spacing w:val="-1"/>
          <w:sz w:val="24"/>
          <w:szCs w:val="24"/>
        </w:rPr>
        <w:t>a</w:t>
      </w:r>
      <w:r>
        <w:rPr>
          <w:sz w:val="24"/>
          <w:szCs w:val="24"/>
        </w:rPr>
        <w:t>ll</w:t>
      </w:r>
      <w:r>
        <w:rPr>
          <w:spacing w:val="5"/>
          <w:sz w:val="24"/>
          <w:szCs w:val="24"/>
        </w:rPr>
        <w:t xml:space="preserve"> </w:t>
      </w:r>
      <w:r>
        <w:rPr>
          <w:sz w:val="24"/>
          <w:szCs w:val="24"/>
        </w:rPr>
        <w:t>the</w:t>
      </w:r>
      <w:r>
        <w:rPr>
          <w:spacing w:val="4"/>
          <w:sz w:val="24"/>
          <w:szCs w:val="24"/>
        </w:rPr>
        <w:t xml:space="preserve"> </w:t>
      </w:r>
      <w:r>
        <w:rPr>
          <w:sz w:val="24"/>
          <w:szCs w:val="24"/>
        </w:rPr>
        <w:t>wo</w:t>
      </w:r>
      <w:r>
        <w:rPr>
          <w:spacing w:val="-1"/>
          <w:sz w:val="24"/>
          <w:szCs w:val="24"/>
        </w:rPr>
        <w:t>r</w:t>
      </w:r>
      <w:r>
        <w:rPr>
          <w:sz w:val="24"/>
          <w:szCs w:val="24"/>
        </w:rPr>
        <w:t>ds</w:t>
      </w:r>
      <w:r>
        <w:rPr>
          <w:spacing w:val="5"/>
          <w:sz w:val="24"/>
          <w:szCs w:val="24"/>
        </w:rPr>
        <w:t xml:space="preserve"> </w:t>
      </w:r>
      <w:r>
        <w:rPr>
          <w:sz w:val="24"/>
          <w:szCs w:val="24"/>
        </w:rPr>
        <w:t>in</w:t>
      </w:r>
      <w:r>
        <w:rPr>
          <w:spacing w:val="5"/>
          <w:sz w:val="24"/>
          <w:szCs w:val="24"/>
        </w:rPr>
        <w:t xml:space="preserve"> </w:t>
      </w:r>
      <w:r>
        <w:rPr>
          <w:spacing w:val="-1"/>
          <w:sz w:val="24"/>
          <w:szCs w:val="24"/>
        </w:rPr>
        <w:t>a</w:t>
      </w:r>
      <w:r>
        <w:rPr>
          <w:spacing w:val="5"/>
          <w:sz w:val="24"/>
          <w:szCs w:val="24"/>
        </w:rPr>
        <w:t>n</w:t>
      </w:r>
      <w:r>
        <w:rPr>
          <w:sz w:val="24"/>
          <w:szCs w:val="24"/>
        </w:rPr>
        <w:t>y 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 xml:space="preserve">ble. </w:t>
      </w:r>
      <w:r>
        <w:rPr>
          <w:spacing w:val="4"/>
          <w:sz w:val="24"/>
          <w:szCs w:val="24"/>
        </w:rPr>
        <w:t>A</w:t>
      </w:r>
      <w:r>
        <w:rPr>
          <w:sz w:val="24"/>
          <w:szCs w:val="24"/>
        </w:rPr>
        <w:t>LL</w:t>
      </w:r>
      <w:r>
        <w:rPr>
          <w:spacing w:val="-3"/>
          <w:sz w:val="24"/>
          <w:szCs w:val="24"/>
        </w:rPr>
        <w:t xml:space="preserve"> </w:t>
      </w:r>
      <w:r>
        <w:rPr>
          <w:sz w:val="24"/>
          <w:szCs w:val="24"/>
        </w:rPr>
        <w:t>memb</w:t>
      </w:r>
      <w:r>
        <w:rPr>
          <w:spacing w:val="1"/>
          <w:sz w:val="24"/>
          <w:szCs w:val="24"/>
        </w:rPr>
        <w:t>e</w:t>
      </w:r>
      <w:r>
        <w:rPr>
          <w:sz w:val="24"/>
          <w:szCs w:val="24"/>
        </w:rPr>
        <w:t>rs of</w:t>
      </w:r>
      <w:r>
        <w:rPr>
          <w:spacing w:val="-1"/>
          <w:sz w:val="24"/>
          <w:szCs w:val="24"/>
        </w:rPr>
        <w:t xml:space="preserve"> </w:t>
      </w:r>
      <w:r>
        <w:rPr>
          <w:sz w:val="24"/>
          <w:szCs w:val="24"/>
        </w:rPr>
        <w:t>the t</w:t>
      </w:r>
      <w:r>
        <w:rPr>
          <w:spacing w:val="-1"/>
          <w:sz w:val="24"/>
          <w:szCs w:val="24"/>
        </w:rPr>
        <w:t>ea</w:t>
      </w:r>
      <w:r>
        <w:rPr>
          <w:sz w:val="24"/>
          <w:szCs w:val="24"/>
        </w:rPr>
        <w:t>m</w:t>
      </w:r>
      <w:r>
        <w:rPr>
          <w:spacing w:val="2"/>
          <w:sz w:val="24"/>
          <w:szCs w:val="24"/>
        </w:rPr>
        <w:t xml:space="preserve"> </w:t>
      </w:r>
      <w:r>
        <w:rPr>
          <w:b/>
          <w:spacing w:val="1"/>
          <w:sz w:val="24"/>
          <w:szCs w:val="24"/>
        </w:rPr>
        <w:t>M</w:t>
      </w:r>
      <w:r>
        <w:rPr>
          <w:b/>
          <w:sz w:val="24"/>
          <w:szCs w:val="24"/>
        </w:rPr>
        <w:t>UST</w:t>
      </w:r>
      <w:r>
        <w:rPr>
          <w:b/>
          <w:spacing w:val="1"/>
          <w:sz w:val="24"/>
          <w:szCs w:val="24"/>
        </w:rPr>
        <w:t xml:space="preserve"> </w:t>
      </w:r>
      <w:r>
        <w:rPr>
          <w:spacing w:val="-1"/>
          <w:sz w:val="24"/>
          <w:szCs w:val="24"/>
        </w:rPr>
        <w:t>c</w:t>
      </w:r>
      <w:r>
        <w:rPr>
          <w:sz w:val="24"/>
          <w:szCs w:val="24"/>
        </w:rPr>
        <w:t>ontribute</w:t>
      </w:r>
      <w:r>
        <w:rPr>
          <w:spacing w:val="-1"/>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c</w:t>
      </w:r>
      <w:r>
        <w:rPr>
          <w:sz w:val="24"/>
          <w:szCs w:val="24"/>
        </w:rPr>
        <w:t>ontent of</w:t>
      </w:r>
      <w:r>
        <w:rPr>
          <w:spacing w:val="1"/>
          <w:sz w:val="24"/>
          <w:szCs w:val="24"/>
        </w:rPr>
        <w:t xml:space="preserve"> </w:t>
      </w:r>
      <w:r>
        <w:rPr>
          <w:sz w:val="24"/>
          <w:szCs w:val="24"/>
        </w:rPr>
        <w:t xml:space="preserve">the </w:t>
      </w:r>
      <w:r>
        <w:rPr>
          <w:spacing w:val="-1"/>
          <w:sz w:val="24"/>
          <w:szCs w:val="24"/>
        </w:rPr>
        <w:t>re</w:t>
      </w:r>
      <w:r>
        <w:rPr>
          <w:sz w:val="24"/>
          <w:szCs w:val="24"/>
        </w:rPr>
        <w:t>po</w:t>
      </w:r>
      <w:r>
        <w:rPr>
          <w:spacing w:val="1"/>
          <w:sz w:val="24"/>
          <w:szCs w:val="24"/>
        </w:rPr>
        <w:t>r</w:t>
      </w:r>
      <w:r>
        <w:rPr>
          <w:sz w:val="24"/>
          <w:szCs w:val="24"/>
        </w:rPr>
        <w:t>t.</w:t>
      </w:r>
    </w:p>
    <w:p w14:paraId="54713206" w14:textId="77777777" w:rsidR="00C37DEC" w:rsidRDefault="00C37DEC">
      <w:pPr>
        <w:spacing w:before="1" w:line="280" w:lineRule="exact"/>
        <w:rPr>
          <w:sz w:val="28"/>
          <w:szCs w:val="28"/>
        </w:rPr>
      </w:pPr>
    </w:p>
    <w:p w14:paraId="1598F09E" w14:textId="77777777" w:rsidR="00C37DEC" w:rsidRDefault="00360F89">
      <w:pPr>
        <w:ind w:left="436" w:right="8003"/>
        <w:jc w:val="both"/>
        <w:rPr>
          <w:sz w:val="24"/>
          <w:szCs w:val="24"/>
        </w:rPr>
      </w:pPr>
      <w:r>
        <w:rPr>
          <w:b/>
          <w:sz w:val="24"/>
          <w:szCs w:val="24"/>
        </w:rPr>
        <w:t xml:space="preserve">7.2.2    </w:t>
      </w:r>
      <w:r>
        <w:rPr>
          <w:b/>
          <w:spacing w:val="-3"/>
          <w:sz w:val="24"/>
          <w:szCs w:val="24"/>
        </w:rPr>
        <w:t>F</w:t>
      </w:r>
      <w:r>
        <w:rPr>
          <w:b/>
          <w:sz w:val="24"/>
          <w:szCs w:val="24"/>
        </w:rPr>
        <w:t>o</w:t>
      </w:r>
      <w:r>
        <w:rPr>
          <w:b/>
          <w:spacing w:val="1"/>
          <w:sz w:val="24"/>
          <w:szCs w:val="24"/>
        </w:rPr>
        <w:t>r</w:t>
      </w:r>
      <w:r>
        <w:rPr>
          <w:b/>
          <w:spacing w:val="-1"/>
          <w:sz w:val="24"/>
          <w:szCs w:val="24"/>
        </w:rPr>
        <w:t>m</w:t>
      </w:r>
      <w:r>
        <w:rPr>
          <w:b/>
          <w:sz w:val="24"/>
          <w:szCs w:val="24"/>
        </w:rPr>
        <w:t>at</w:t>
      </w:r>
    </w:p>
    <w:p w14:paraId="2753881C" w14:textId="71364D35" w:rsidR="00C37DEC" w:rsidRDefault="00553103">
      <w:pPr>
        <w:spacing w:line="260" w:lineRule="exact"/>
        <w:ind w:left="436" w:right="143"/>
        <w:jc w:val="both"/>
        <w:rPr>
          <w:sz w:val="24"/>
          <w:szCs w:val="24"/>
        </w:rPr>
      </w:pPr>
      <w:r>
        <w:rPr>
          <w:sz w:val="24"/>
          <w:szCs w:val="24"/>
        </w:rPr>
        <w:t>R</w:t>
      </w:r>
      <w:r>
        <w:rPr>
          <w:spacing w:val="-1"/>
          <w:sz w:val="24"/>
          <w:szCs w:val="24"/>
        </w:rPr>
        <w:t>e</w:t>
      </w:r>
      <w:r>
        <w:rPr>
          <w:sz w:val="24"/>
          <w:szCs w:val="24"/>
        </w:rPr>
        <w:t>ports should be</w:t>
      </w:r>
      <w:r w:rsidR="00360F89">
        <w:rPr>
          <w:spacing w:val="59"/>
          <w:sz w:val="24"/>
          <w:szCs w:val="24"/>
        </w:rPr>
        <w:t xml:space="preserve"> </w:t>
      </w:r>
      <w:r w:rsidR="00360F89">
        <w:rPr>
          <w:sz w:val="24"/>
          <w:szCs w:val="24"/>
        </w:rPr>
        <w:t>l</w:t>
      </w:r>
      <w:r w:rsidR="00360F89">
        <w:rPr>
          <w:spacing w:val="1"/>
          <w:sz w:val="24"/>
          <w:szCs w:val="24"/>
        </w:rPr>
        <w:t>i</w:t>
      </w:r>
      <w:r w:rsidR="00360F89">
        <w:rPr>
          <w:sz w:val="24"/>
          <w:szCs w:val="24"/>
        </w:rPr>
        <w:t>m</w:t>
      </w:r>
      <w:r w:rsidR="00360F89">
        <w:rPr>
          <w:spacing w:val="1"/>
          <w:sz w:val="24"/>
          <w:szCs w:val="24"/>
        </w:rPr>
        <w:t>i</w:t>
      </w:r>
      <w:r w:rsidR="00360F89">
        <w:rPr>
          <w:sz w:val="24"/>
          <w:szCs w:val="24"/>
        </w:rPr>
        <w:t>ted</w:t>
      </w:r>
      <w:r w:rsidR="00360F89">
        <w:rPr>
          <w:spacing w:val="59"/>
          <w:sz w:val="24"/>
          <w:szCs w:val="24"/>
        </w:rPr>
        <w:t xml:space="preserve"> </w:t>
      </w:r>
      <w:r>
        <w:rPr>
          <w:sz w:val="24"/>
          <w:szCs w:val="24"/>
        </w:rPr>
        <w:t>to a</w:t>
      </w:r>
      <w:r w:rsidR="00360F89">
        <w:rPr>
          <w:spacing w:val="59"/>
          <w:sz w:val="24"/>
          <w:szCs w:val="24"/>
        </w:rPr>
        <w:t xml:space="preserve"> </w:t>
      </w:r>
      <w:r>
        <w:rPr>
          <w:spacing w:val="3"/>
          <w:sz w:val="24"/>
          <w:szCs w:val="24"/>
        </w:rPr>
        <w:t>m</w:t>
      </w:r>
      <w:r>
        <w:rPr>
          <w:spacing w:val="-1"/>
          <w:sz w:val="24"/>
          <w:szCs w:val="24"/>
        </w:rPr>
        <w:t>a</w:t>
      </w:r>
      <w:r>
        <w:rPr>
          <w:spacing w:val="2"/>
          <w:sz w:val="24"/>
          <w:szCs w:val="24"/>
        </w:rPr>
        <w:t>x</w:t>
      </w:r>
      <w:r>
        <w:rPr>
          <w:sz w:val="24"/>
          <w:szCs w:val="24"/>
        </w:rPr>
        <w:t>i</w:t>
      </w:r>
      <w:r>
        <w:rPr>
          <w:spacing w:val="1"/>
          <w:sz w:val="24"/>
          <w:szCs w:val="24"/>
        </w:rPr>
        <w:t>m</w:t>
      </w:r>
      <w:r>
        <w:rPr>
          <w:sz w:val="24"/>
          <w:szCs w:val="24"/>
        </w:rPr>
        <w:t xml:space="preserve">um </w:t>
      </w:r>
      <w:r>
        <w:rPr>
          <w:spacing w:val="4"/>
          <w:sz w:val="24"/>
          <w:szCs w:val="24"/>
        </w:rPr>
        <w:t>number</w:t>
      </w:r>
      <w:r w:rsidR="00360F89">
        <w:rPr>
          <w:spacing w:val="59"/>
          <w:sz w:val="24"/>
          <w:szCs w:val="24"/>
        </w:rPr>
        <w:t xml:space="preserve"> </w:t>
      </w:r>
      <w:r>
        <w:rPr>
          <w:sz w:val="24"/>
          <w:szCs w:val="24"/>
        </w:rPr>
        <w:t xml:space="preserve">of </w:t>
      </w:r>
      <w:r>
        <w:rPr>
          <w:spacing w:val="1"/>
          <w:sz w:val="24"/>
          <w:szCs w:val="24"/>
        </w:rPr>
        <w:t>words</w:t>
      </w:r>
      <w:r>
        <w:rPr>
          <w:sz w:val="24"/>
          <w:szCs w:val="24"/>
        </w:rPr>
        <w:t xml:space="preserve"> specified </w:t>
      </w:r>
      <w:r>
        <w:rPr>
          <w:spacing w:val="4"/>
          <w:sz w:val="24"/>
          <w:szCs w:val="24"/>
        </w:rPr>
        <w:t>in</w:t>
      </w:r>
      <w:r>
        <w:rPr>
          <w:sz w:val="24"/>
          <w:szCs w:val="24"/>
        </w:rPr>
        <w:t xml:space="preserve"> the</w:t>
      </w:r>
      <w:r w:rsidR="00360F89">
        <w:rPr>
          <w:spacing w:val="59"/>
          <w:sz w:val="24"/>
          <w:szCs w:val="24"/>
        </w:rPr>
        <w:t xml:space="preserve"> </w:t>
      </w:r>
      <w:r w:rsidR="00360F89">
        <w:rPr>
          <w:sz w:val="24"/>
          <w:szCs w:val="24"/>
        </w:rPr>
        <w:t>D</w:t>
      </w:r>
      <w:r w:rsidR="00360F89">
        <w:rPr>
          <w:spacing w:val="-1"/>
          <w:sz w:val="24"/>
          <w:szCs w:val="24"/>
        </w:rPr>
        <w:t>e</w:t>
      </w:r>
      <w:r w:rsidR="00360F89">
        <w:rPr>
          <w:sz w:val="24"/>
          <w:szCs w:val="24"/>
        </w:rPr>
        <w:t>l</w:t>
      </w:r>
      <w:r w:rsidR="00360F89">
        <w:rPr>
          <w:spacing w:val="1"/>
          <w:sz w:val="24"/>
          <w:szCs w:val="24"/>
        </w:rPr>
        <w:t>i</w:t>
      </w:r>
      <w:r w:rsidR="00360F89">
        <w:rPr>
          <w:sz w:val="24"/>
          <w:szCs w:val="24"/>
        </w:rPr>
        <w:t>v</w:t>
      </w:r>
      <w:r w:rsidR="00360F89">
        <w:rPr>
          <w:spacing w:val="-1"/>
          <w:sz w:val="24"/>
          <w:szCs w:val="24"/>
        </w:rPr>
        <w:t>e</w:t>
      </w:r>
      <w:r w:rsidR="00360F89">
        <w:rPr>
          <w:spacing w:val="1"/>
          <w:sz w:val="24"/>
          <w:szCs w:val="24"/>
        </w:rPr>
        <w:t>r</w:t>
      </w:r>
      <w:r w:rsidR="00360F89">
        <w:rPr>
          <w:spacing w:val="-1"/>
          <w:sz w:val="24"/>
          <w:szCs w:val="24"/>
        </w:rPr>
        <w:t>a</w:t>
      </w:r>
      <w:r w:rsidR="00360F89">
        <w:rPr>
          <w:sz w:val="24"/>
          <w:szCs w:val="24"/>
        </w:rPr>
        <w:t>ble</w:t>
      </w:r>
      <w:r w:rsidR="00360F89">
        <w:rPr>
          <w:spacing w:val="59"/>
          <w:sz w:val="24"/>
          <w:szCs w:val="24"/>
        </w:rPr>
        <w:t xml:space="preserve"> </w:t>
      </w:r>
      <w:r w:rsidR="00360F89">
        <w:rPr>
          <w:sz w:val="24"/>
          <w:szCs w:val="24"/>
        </w:rPr>
        <w:t>2</w:t>
      </w:r>
    </w:p>
    <w:p w14:paraId="4A99622D" w14:textId="77777777" w:rsidR="00C37DEC" w:rsidRDefault="00360F89">
      <w:pPr>
        <w:ind w:left="436" w:right="131"/>
        <w:jc w:val="both"/>
        <w:rPr>
          <w:sz w:val="24"/>
          <w:szCs w:val="24"/>
        </w:rPr>
      </w:pPr>
      <w:r>
        <w:rPr>
          <w:spacing w:val="-2"/>
          <w:sz w:val="24"/>
          <w:szCs w:val="24"/>
        </w:rPr>
        <w:t>g</w:t>
      </w:r>
      <w:r>
        <w:rPr>
          <w:sz w:val="24"/>
          <w:szCs w:val="24"/>
        </w:rPr>
        <w:t>uidelines</w:t>
      </w:r>
      <w:r>
        <w:rPr>
          <w:spacing w:val="2"/>
          <w:sz w:val="24"/>
          <w:szCs w:val="24"/>
        </w:rPr>
        <w:t xml:space="preserve"> </w:t>
      </w:r>
      <w:r>
        <w:rPr>
          <w:sz w:val="24"/>
          <w:szCs w:val="24"/>
        </w:rPr>
        <w:t>(on</w:t>
      </w:r>
      <w:r>
        <w:rPr>
          <w:spacing w:val="1"/>
          <w:sz w:val="24"/>
          <w:szCs w:val="24"/>
        </w:rPr>
        <w:t xml:space="preserve"> </w:t>
      </w:r>
      <w:r>
        <w:rPr>
          <w:sz w:val="24"/>
          <w:szCs w:val="24"/>
        </w:rPr>
        <w:t>Moodl</w:t>
      </w:r>
      <w:r>
        <w:rPr>
          <w:spacing w:val="-1"/>
          <w:sz w:val="24"/>
          <w:szCs w:val="24"/>
        </w:rPr>
        <w:t>e</w:t>
      </w:r>
      <w:r>
        <w:rPr>
          <w:sz w:val="24"/>
          <w:szCs w:val="24"/>
        </w:rPr>
        <w:t>).</w:t>
      </w:r>
      <w:r>
        <w:rPr>
          <w:spacing w:val="3"/>
          <w:sz w:val="24"/>
          <w:szCs w:val="24"/>
        </w:rPr>
        <w:t xml:space="preserve"> </w:t>
      </w:r>
      <w:r>
        <w:rPr>
          <w:sz w:val="24"/>
          <w:szCs w:val="24"/>
        </w:rPr>
        <w:t>This</w:t>
      </w:r>
      <w:r>
        <w:rPr>
          <w:spacing w:val="2"/>
          <w:sz w:val="24"/>
          <w:szCs w:val="24"/>
        </w:rPr>
        <w:t xml:space="preserve"> </w:t>
      </w:r>
      <w:r>
        <w:rPr>
          <w:sz w:val="24"/>
          <w:szCs w:val="24"/>
        </w:rPr>
        <w:t>includ</w:t>
      </w:r>
      <w:r>
        <w:rPr>
          <w:spacing w:val="-1"/>
          <w:sz w:val="24"/>
          <w:szCs w:val="24"/>
        </w:rPr>
        <w:t>e</w:t>
      </w:r>
      <w:r>
        <w:rPr>
          <w:sz w:val="24"/>
          <w:szCs w:val="24"/>
        </w:rPr>
        <w:t>s</w:t>
      </w:r>
      <w:r>
        <w:rPr>
          <w:spacing w:val="4"/>
          <w:sz w:val="24"/>
          <w:szCs w:val="24"/>
        </w:rPr>
        <w:t xml:space="preserve"> </w:t>
      </w:r>
      <w:r>
        <w:rPr>
          <w:sz w:val="24"/>
          <w:szCs w:val="24"/>
        </w:rPr>
        <w:t>tabl</w:t>
      </w:r>
      <w:r>
        <w:rPr>
          <w:spacing w:val="-1"/>
          <w:sz w:val="24"/>
          <w:szCs w:val="24"/>
        </w:rPr>
        <w:t>e</w:t>
      </w:r>
      <w:r>
        <w:rPr>
          <w:sz w:val="24"/>
          <w:szCs w:val="24"/>
        </w:rPr>
        <w:t>s</w:t>
      </w:r>
      <w:r>
        <w:rPr>
          <w:spacing w:val="2"/>
          <w:sz w:val="24"/>
          <w:szCs w:val="24"/>
        </w:rPr>
        <w:t xml:space="preserve"> </w:t>
      </w:r>
      <w:r>
        <w:rPr>
          <w:spacing w:val="-1"/>
          <w:sz w:val="24"/>
          <w:szCs w:val="24"/>
        </w:rPr>
        <w:t>a</w:t>
      </w:r>
      <w:r>
        <w:rPr>
          <w:spacing w:val="-2"/>
          <w:sz w:val="24"/>
          <w:szCs w:val="24"/>
        </w:rPr>
        <w:t>n</w:t>
      </w:r>
      <w:r>
        <w:rPr>
          <w:sz w:val="24"/>
          <w:szCs w:val="24"/>
        </w:rPr>
        <w:t>d</w:t>
      </w:r>
      <w:r>
        <w:rPr>
          <w:spacing w:val="2"/>
          <w:sz w:val="24"/>
          <w:szCs w:val="24"/>
        </w:rPr>
        <w:t xml:space="preserve"> </w:t>
      </w:r>
      <w:r>
        <w:rPr>
          <w:spacing w:val="-1"/>
          <w:sz w:val="24"/>
          <w:szCs w:val="24"/>
        </w:rPr>
        <w:t>ca</w:t>
      </w:r>
      <w:r>
        <w:rPr>
          <w:sz w:val="24"/>
          <w:szCs w:val="24"/>
        </w:rPr>
        <w:t>pt</w:t>
      </w:r>
      <w:r>
        <w:rPr>
          <w:spacing w:val="1"/>
          <w:sz w:val="24"/>
          <w:szCs w:val="24"/>
        </w:rPr>
        <w:t>i</w:t>
      </w:r>
      <w:r>
        <w:rPr>
          <w:sz w:val="24"/>
          <w:szCs w:val="24"/>
        </w:rPr>
        <w:t>ons.</w:t>
      </w:r>
      <w:r>
        <w:rPr>
          <w:spacing w:val="2"/>
          <w:sz w:val="24"/>
          <w:szCs w:val="24"/>
        </w:rPr>
        <w:t xml:space="preserve"> </w:t>
      </w:r>
      <w:r>
        <w:rPr>
          <w:sz w:val="24"/>
          <w:szCs w:val="24"/>
        </w:rPr>
        <w:t>R</w:t>
      </w:r>
      <w:r>
        <w:rPr>
          <w:spacing w:val="-1"/>
          <w:sz w:val="24"/>
          <w:szCs w:val="24"/>
        </w:rPr>
        <w:t>e</w:t>
      </w:r>
      <w:r>
        <w:rPr>
          <w:sz w:val="24"/>
          <w:szCs w:val="24"/>
        </w:rPr>
        <w:t>ports</w:t>
      </w:r>
      <w:r>
        <w:rPr>
          <w:spacing w:val="2"/>
          <w:sz w:val="24"/>
          <w:szCs w:val="24"/>
        </w:rPr>
        <w:t xml:space="preserve"> </w:t>
      </w:r>
      <w:r>
        <w:rPr>
          <w:spacing w:val="-1"/>
          <w:sz w:val="24"/>
          <w:szCs w:val="24"/>
        </w:rPr>
        <w:t>a</w:t>
      </w:r>
      <w:r>
        <w:rPr>
          <w:sz w:val="24"/>
          <w:szCs w:val="24"/>
        </w:rPr>
        <w:t xml:space="preserve">re </w:t>
      </w:r>
      <w:r>
        <w:rPr>
          <w:spacing w:val="2"/>
          <w:sz w:val="24"/>
          <w:szCs w:val="24"/>
        </w:rPr>
        <w:t>n</w:t>
      </w:r>
      <w:r>
        <w:rPr>
          <w:sz w:val="24"/>
          <w:szCs w:val="24"/>
        </w:rPr>
        <w:t>ot</w:t>
      </w:r>
      <w:r>
        <w:rPr>
          <w:spacing w:val="2"/>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2"/>
          <w:sz w:val="24"/>
          <w:szCs w:val="24"/>
        </w:rPr>
        <w:t xml:space="preserve"> </w:t>
      </w:r>
      <w:r>
        <w:rPr>
          <w:sz w:val="24"/>
          <w:szCs w:val="24"/>
        </w:rPr>
        <w:t>to</w:t>
      </w:r>
      <w:r>
        <w:rPr>
          <w:spacing w:val="2"/>
          <w:sz w:val="24"/>
          <w:szCs w:val="24"/>
        </w:rPr>
        <w:t xml:space="preserve"> </w:t>
      </w:r>
      <w:r>
        <w:rPr>
          <w:sz w:val="24"/>
          <w:szCs w:val="24"/>
        </w:rPr>
        <w:t>be</w:t>
      </w:r>
      <w:r>
        <w:rPr>
          <w:spacing w:val="1"/>
          <w:sz w:val="24"/>
          <w:szCs w:val="24"/>
        </w:rPr>
        <w:t xml:space="preserve"> </w:t>
      </w:r>
      <w:r>
        <w:rPr>
          <w:sz w:val="24"/>
          <w:szCs w:val="24"/>
        </w:rPr>
        <w:t>th</w:t>
      </w:r>
      <w:r>
        <w:rPr>
          <w:spacing w:val="1"/>
          <w:sz w:val="24"/>
          <w:szCs w:val="24"/>
        </w:rPr>
        <w:t>i</w:t>
      </w:r>
      <w:r>
        <w:rPr>
          <w:sz w:val="24"/>
          <w:szCs w:val="24"/>
        </w:rPr>
        <w:t>s len</w:t>
      </w:r>
      <w:r>
        <w:rPr>
          <w:spacing w:val="-3"/>
          <w:sz w:val="24"/>
          <w:szCs w:val="24"/>
        </w:rPr>
        <w:t>g</w:t>
      </w:r>
      <w:r>
        <w:rPr>
          <w:sz w:val="24"/>
          <w:szCs w:val="24"/>
        </w:rPr>
        <w:t>th</w:t>
      </w:r>
      <w:r>
        <w:rPr>
          <w:spacing w:val="12"/>
          <w:sz w:val="24"/>
          <w:szCs w:val="24"/>
        </w:rPr>
        <w:t xml:space="preserve"> </w:t>
      </w:r>
      <w:r>
        <w:rPr>
          <w:sz w:val="24"/>
          <w:szCs w:val="24"/>
        </w:rPr>
        <w:t>(the</w:t>
      </w:r>
      <w:r>
        <w:rPr>
          <w:spacing w:val="11"/>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w:t>
      </w:r>
      <w:r>
        <w:rPr>
          <w:spacing w:val="12"/>
          <w:sz w:val="24"/>
          <w:szCs w:val="24"/>
        </w:rPr>
        <w:t xml:space="preserve"> </w:t>
      </w:r>
      <w:r>
        <w:rPr>
          <w:sz w:val="24"/>
          <w:szCs w:val="24"/>
        </w:rPr>
        <w:t>is</w:t>
      </w:r>
      <w:r>
        <w:rPr>
          <w:spacing w:val="12"/>
          <w:sz w:val="24"/>
          <w:szCs w:val="24"/>
        </w:rPr>
        <w:t xml:space="preserve"> </w:t>
      </w:r>
      <w:r>
        <w:rPr>
          <w:sz w:val="24"/>
          <w:szCs w:val="24"/>
        </w:rPr>
        <w:t>just</w:t>
      </w:r>
      <w:r>
        <w:rPr>
          <w:spacing w:val="13"/>
          <w:sz w:val="24"/>
          <w:szCs w:val="24"/>
        </w:rPr>
        <w:t xml:space="preserve"> </w:t>
      </w:r>
      <w:r>
        <w:rPr>
          <w:sz w:val="24"/>
          <w:szCs w:val="24"/>
        </w:rPr>
        <w:t>a</w:t>
      </w:r>
      <w:r>
        <w:rPr>
          <w:spacing w:val="10"/>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pacing w:val="-2"/>
          <w:sz w:val="24"/>
          <w:szCs w:val="24"/>
        </w:rPr>
        <w:t>u</w:t>
      </w:r>
      <w:r>
        <w:rPr>
          <w:spacing w:val="2"/>
          <w:sz w:val="24"/>
          <w:szCs w:val="24"/>
        </w:rPr>
        <w:t>m</w:t>
      </w:r>
      <w:r>
        <w:rPr>
          <w:spacing w:val="-1"/>
          <w:sz w:val="24"/>
          <w:szCs w:val="24"/>
        </w:rPr>
        <w:t>)</w:t>
      </w:r>
      <w:r>
        <w:rPr>
          <w:sz w:val="24"/>
          <w:szCs w:val="24"/>
        </w:rPr>
        <w:t>.</w:t>
      </w:r>
      <w:r>
        <w:rPr>
          <w:spacing w:val="14"/>
          <w:sz w:val="24"/>
          <w:szCs w:val="24"/>
        </w:rPr>
        <w:t xml:space="preserve"> </w:t>
      </w:r>
      <w:r>
        <w:rPr>
          <w:spacing w:val="-6"/>
          <w:sz w:val="24"/>
          <w:szCs w:val="24"/>
        </w:rPr>
        <w:t>I</w:t>
      </w:r>
      <w:r>
        <w:rPr>
          <w:sz w:val="24"/>
          <w:szCs w:val="24"/>
        </w:rPr>
        <w:t>t</w:t>
      </w:r>
      <w:r>
        <w:rPr>
          <w:spacing w:val="12"/>
          <w:sz w:val="24"/>
          <w:szCs w:val="24"/>
        </w:rPr>
        <w:t xml:space="preserve"> </w:t>
      </w:r>
      <w:r>
        <w:rPr>
          <w:sz w:val="24"/>
          <w:szCs w:val="24"/>
        </w:rPr>
        <w:t>is</w:t>
      </w:r>
      <w:r>
        <w:rPr>
          <w:spacing w:val="12"/>
          <w:sz w:val="24"/>
          <w:szCs w:val="24"/>
        </w:rPr>
        <w:t xml:space="preserve"> </w:t>
      </w:r>
      <w:r>
        <w:rPr>
          <w:sz w:val="24"/>
          <w:szCs w:val="24"/>
        </w:rPr>
        <w:t>pr</w:t>
      </w:r>
      <w:r>
        <w:rPr>
          <w:spacing w:val="-2"/>
          <w:sz w:val="24"/>
          <w:szCs w:val="24"/>
        </w:rPr>
        <w:t>e</w:t>
      </w:r>
      <w:r>
        <w:rPr>
          <w:spacing w:val="1"/>
          <w:sz w:val="24"/>
          <w:szCs w:val="24"/>
        </w:rPr>
        <w:t>f</w:t>
      </w:r>
      <w:r>
        <w:rPr>
          <w:spacing w:val="-1"/>
          <w:sz w:val="24"/>
          <w:szCs w:val="24"/>
        </w:rPr>
        <w:t>e</w:t>
      </w:r>
      <w:r>
        <w:rPr>
          <w:sz w:val="24"/>
          <w:szCs w:val="24"/>
        </w:rPr>
        <w:t>r</w:t>
      </w:r>
      <w:r>
        <w:rPr>
          <w:spacing w:val="1"/>
          <w:sz w:val="24"/>
          <w:szCs w:val="24"/>
        </w:rPr>
        <w:t>r</w:t>
      </w:r>
      <w:r>
        <w:rPr>
          <w:spacing w:val="-1"/>
          <w:sz w:val="24"/>
          <w:szCs w:val="24"/>
        </w:rPr>
        <w:t>e</w:t>
      </w:r>
      <w:r>
        <w:rPr>
          <w:sz w:val="24"/>
          <w:szCs w:val="24"/>
        </w:rPr>
        <w:t>d</w:t>
      </w:r>
      <w:r>
        <w:rPr>
          <w:spacing w:val="12"/>
          <w:sz w:val="24"/>
          <w:szCs w:val="24"/>
        </w:rPr>
        <w:t xml:space="preserve"> </w:t>
      </w:r>
      <w:r>
        <w:rPr>
          <w:sz w:val="24"/>
          <w:szCs w:val="24"/>
        </w:rPr>
        <w:t>that</w:t>
      </w:r>
      <w:r>
        <w:rPr>
          <w:spacing w:val="12"/>
          <w:sz w:val="24"/>
          <w:szCs w:val="24"/>
        </w:rPr>
        <w:t xml:space="preserve"> </w:t>
      </w:r>
      <w:r>
        <w:rPr>
          <w:sz w:val="24"/>
          <w:szCs w:val="24"/>
        </w:rPr>
        <w:t>p</w:t>
      </w:r>
      <w:r>
        <w:rPr>
          <w:spacing w:val="1"/>
          <w:sz w:val="24"/>
          <w:szCs w:val="24"/>
        </w:rPr>
        <w:t>a</w:t>
      </w:r>
      <w:r>
        <w:rPr>
          <w:spacing w:val="-2"/>
          <w:sz w:val="24"/>
          <w:szCs w:val="24"/>
        </w:rPr>
        <w:t>g</w:t>
      </w:r>
      <w:r>
        <w:rPr>
          <w:sz w:val="24"/>
          <w:szCs w:val="24"/>
        </w:rPr>
        <w:t>e</w:t>
      </w:r>
      <w:r>
        <w:rPr>
          <w:spacing w:val="11"/>
          <w:sz w:val="24"/>
          <w:szCs w:val="24"/>
        </w:rPr>
        <w:t xml:space="preserve"> </w:t>
      </w:r>
      <w:r>
        <w:rPr>
          <w:sz w:val="24"/>
          <w:szCs w:val="24"/>
        </w:rPr>
        <w:t>si</w:t>
      </w:r>
      <w:r>
        <w:rPr>
          <w:spacing w:val="2"/>
          <w:sz w:val="24"/>
          <w:szCs w:val="24"/>
        </w:rPr>
        <w:t>z</w:t>
      </w:r>
      <w:r>
        <w:rPr>
          <w:sz w:val="24"/>
          <w:szCs w:val="24"/>
        </w:rPr>
        <w:t>e</w:t>
      </w:r>
      <w:r>
        <w:rPr>
          <w:spacing w:val="11"/>
          <w:sz w:val="24"/>
          <w:szCs w:val="24"/>
        </w:rPr>
        <w:t xml:space="preserve"> </w:t>
      </w:r>
      <w:r>
        <w:rPr>
          <w:sz w:val="24"/>
          <w:szCs w:val="24"/>
        </w:rPr>
        <w:t>will</w:t>
      </w:r>
      <w:r>
        <w:rPr>
          <w:spacing w:val="12"/>
          <w:sz w:val="24"/>
          <w:szCs w:val="24"/>
        </w:rPr>
        <w:t xml:space="preserve"> </w:t>
      </w:r>
      <w:r>
        <w:rPr>
          <w:sz w:val="24"/>
          <w:szCs w:val="24"/>
        </w:rPr>
        <w:t>be</w:t>
      </w:r>
      <w:r>
        <w:rPr>
          <w:spacing w:val="11"/>
          <w:sz w:val="24"/>
          <w:szCs w:val="24"/>
        </w:rPr>
        <w:t xml:space="preserve"> </w:t>
      </w:r>
      <w:r>
        <w:rPr>
          <w:sz w:val="24"/>
          <w:szCs w:val="24"/>
        </w:rPr>
        <w:t>A4.</w:t>
      </w:r>
      <w:r>
        <w:rPr>
          <w:spacing w:val="11"/>
          <w:sz w:val="24"/>
          <w:szCs w:val="24"/>
        </w:rPr>
        <w:t xml:space="preserve"> </w:t>
      </w:r>
      <w:r>
        <w:rPr>
          <w:sz w:val="24"/>
          <w:szCs w:val="24"/>
        </w:rPr>
        <w:t>The</w:t>
      </w:r>
      <w:r>
        <w:rPr>
          <w:spacing w:val="11"/>
          <w:sz w:val="24"/>
          <w:szCs w:val="24"/>
        </w:rPr>
        <w:t xml:space="preserve"> </w:t>
      </w:r>
      <w:r>
        <w:rPr>
          <w:sz w:val="24"/>
          <w:szCs w:val="24"/>
        </w:rPr>
        <w:t>r</w:t>
      </w:r>
      <w:r>
        <w:rPr>
          <w:spacing w:val="-2"/>
          <w:sz w:val="24"/>
          <w:szCs w:val="24"/>
        </w:rPr>
        <w:t>e</w:t>
      </w:r>
      <w:r>
        <w:rPr>
          <w:sz w:val="24"/>
          <w:szCs w:val="24"/>
        </w:rPr>
        <w:t>port</w:t>
      </w:r>
      <w:r>
        <w:rPr>
          <w:spacing w:val="12"/>
          <w:sz w:val="24"/>
          <w:szCs w:val="24"/>
        </w:rPr>
        <w:t xml:space="preserve"> </w:t>
      </w:r>
      <w:r>
        <w:rPr>
          <w:sz w:val="24"/>
          <w:szCs w:val="24"/>
        </w:rPr>
        <w:t>should be</w:t>
      </w:r>
      <w:r>
        <w:rPr>
          <w:spacing w:val="1"/>
          <w:sz w:val="24"/>
          <w:szCs w:val="24"/>
        </w:rPr>
        <w:t xml:space="preserve"> </w:t>
      </w:r>
      <w:r>
        <w:rPr>
          <w:sz w:val="24"/>
          <w:szCs w:val="24"/>
        </w:rPr>
        <w:t>stru</w:t>
      </w:r>
      <w:r>
        <w:rPr>
          <w:spacing w:val="-1"/>
          <w:sz w:val="24"/>
          <w:szCs w:val="24"/>
        </w:rPr>
        <w:t>c</w:t>
      </w:r>
      <w:r>
        <w:rPr>
          <w:sz w:val="24"/>
          <w:szCs w:val="24"/>
        </w:rPr>
        <w:t>tur</w:t>
      </w:r>
      <w:r>
        <w:rPr>
          <w:spacing w:val="-1"/>
          <w:sz w:val="24"/>
          <w:szCs w:val="24"/>
        </w:rPr>
        <w:t>e</w:t>
      </w:r>
      <w:r>
        <w:rPr>
          <w:sz w:val="24"/>
          <w:szCs w:val="24"/>
        </w:rPr>
        <w:t>d</w:t>
      </w:r>
      <w:r>
        <w:rPr>
          <w:spacing w:val="2"/>
          <w:sz w:val="24"/>
          <w:szCs w:val="24"/>
        </w:rPr>
        <w:t xml:space="preserve"> </w:t>
      </w:r>
      <w:r>
        <w:rPr>
          <w:sz w:val="24"/>
          <w:szCs w:val="24"/>
        </w:rPr>
        <w:t>in</w:t>
      </w:r>
      <w:r>
        <w:rPr>
          <w:spacing w:val="1"/>
          <w:sz w:val="24"/>
          <w:szCs w:val="24"/>
        </w:rPr>
        <w:t>t</w:t>
      </w:r>
      <w:r>
        <w:rPr>
          <w:sz w:val="24"/>
          <w:szCs w:val="24"/>
        </w:rPr>
        <w:t>o</w:t>
      </w:r>
      <w:r>
        <w:rPr>
          <w:spacing w:val="2"/>
          <w:sz w:val="24"/>
          <w:szCs w:val="24"/>
        </w:rPr>
        <w:t xml:space="preserve"> </w:t>
      </w:r>
      <w:r>
        <w:rPr>
          <w:sz w:val="24"/>
          <w:szCs w:val="24"/>
        </w:rPr>
        <w:t>numb</w:t>
      </w:r>
      <w:r>
        <w:rPr>
          <w:spacing w:val="2"/>
          <w:sz w:val="24"/>
          <w:szCs w:val="24"/>
        </w:rPr>
        <w:t>e</w:t>
      </w:r>
      <w:r>
        <w:rPr>
          <w:sz w:val="24"/>
          <w:szCs w:val="24"/>
        </w:rPr>
        <w:t>r</w:t>
      </w:r>
      <w:r>
        <w:rPr>
          <w:spacing w:val="-2"/>
          <w:sz w:val="24"/>
          <w:szCs w:val="24"/>
        </w:rPr>
        <w:t>e</w:t>
      </w:r>
      <w:r>
        <w:rPr>
          <w:sz w:val="24"/>
          <w:szCs w:val="24"/>
        </w:rPr>
        <w:t>d</w:t>
      </w:r>
      <w:r>
        <w:rPr>
          <w:spacing w:val="2"/>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ons</w:t>
      </w:r>
      <w:r>
        <w:rPr>
          <w:spacing w:val="2"/>
          <w:sz w:val="24"/>
          <w:szCs w:val="24"/>
        </w:rPr>
        <w:t xml:space="preserve"> </w:t>
      </w:r>
      <w:r>
        <w:rPr>
          <w:sz w:val="24"/>
          <w:szCs w:val="24"/>
        </w:rPr>
        <w:t>in</w:t>
      </w:r>
      <w:r>
        <w:rPr>
          <w:spacing w:val="3"/>
          <w:sz w:val="24"/>
          <w:szCs w:val="24"/>
        </w:rPr>
        <w:t xml:space="preserve"> </w:t>
      </w:r>
      <w:r>
        <w:rPr>
          <w:sz w:val="24"/>
          <w:szCs w:val="24"/>
        </w:rPr>
        <w:t>a</w:t>
      </w:r>
      <w:r>
        <w:rPr>
          <w:spacing w:val="1"/>
          <w:sz w:val="24"/>
          <w:szCs w:val="24"/>
        </w:rPr>
        <w:t xml:space="preserve"> </w:t>
      </w:r>
      <w:r>
        <w:rPr>
          <w:sz w:val="24"/>
          <w:szCs w:val="24"/>
        </w:rPr>
        <w:t>si</w:t>
      </w:r>
      <w:r>
        <w:rPr>
          <w:spacing w:val="1"/>
          <w:sz w:val="24"/>
          <w:szCs w:val="24"/>
        </w:rPr>
        <w:t>m</w:t>
      </w:r>
      <w:r>
        <w:rPr>
          <w:sz w:val="24"/>
          <w:szCs w:val="24"/>
        </w:rPr>
        <w:t>i</w:t>
      </w:r>
      <w:r>
        <w:rPr>
          <w:spacing w:val="1"/>
          <w:sz w:val="24"/>
          <w:szCs w:val="24"/>
        </w:rPr>
        <w:t>l</w:t>
      </w:r>
      <w:r>
        <w:rPr>
          <w:spacing w:val="-1"/>
          <w:sz w:val="24"/>
          <w:szCs w:val="24"/>
        </w:rPr>
        <w:t>a</w:t>
      </w:r>
      <w:r>
        <w:rPr>
          <w:sz w:val="24"/>
          <w:szCs w:val="24"/>
        </w:rPr>
        <w:t>r</w:t>
      </w:r>
      <w:r>
        <w:rPr>
          <w:spacing w:val="4"/>
          <w:sz w:val="24"/>
          <w:szCs w:val="24"/>
        </w:rPr>
        <w:t xml:space="preserve"> </w:t>
      </w:r>
      <w:r>
        <w:rPr>
          <w:sz w:val="24"/>
          <w:szCs w:val="24"/>
        </w:rPr>
        <w:t>w</w:t>
      </w:r>
      <w:r>
        <w:rPr>
          <w:spacing w:val="3"/>
          <w:sz w:val="24"/>
          <w:szCs w:val="24"/>
        </w:rPr>
        <w:t>a</w:t>
      </w:r>
      <w:r>
        <w:rPr>
          <w:sz w:val="24"/>
          <w:szCs w:val="24"/>
        </w:rPr>
        <w:t>y</w:t>
      </w:r>
      <w:r>
        <w:rPr>
          <w:spacing w:val="-3"/>
          <w:sz w:val="24"/>
          <w:szCs w:val="24"/>
        </w:rPr>
        <w:t xml:space="preserve"> </w:t>
      </w:r>
      <w:r>
        <w:rPr>
          <w:sz w:val="24"/>
          <w:szCs w:val="24"/>
        </w:rPr>
        <w:t>to</w:t>
      </w:r>
      <w:r>
        <w:rPr>
          <w:spacing w:val="3"/>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h</w:t>
      </w:r>
      <w:r>
        <w:rPr>
          <w:spacing w:val="-1"/>
          <w:sz w:val="24"/>
          <w:szCs w:val="24"/>
        </w:rPr>
        <w:t>a</w:t>
      </w:r>
      <w:r>
        <w:rPr>
          <w:sz w:val="24"/>
          <w:szCs w:val="24"/>
        </w:rPr>
        <w:t>ndbook</w:t>
      </w:r>
      <w:r>
        <w:rPr>
          <w:spacing w:val="2"/>
          <w:sz w:val="24"/>
          <w:szCs w:val="24"/>
        </w:rPr>
        <w:t xml:space="preserve"> </w:t>
      </w:r>
      <w:r>
        <w:rPr>
          <w:sz w:val="24"/>
          <w:szCs w:val="24"/>
        </w:rPr>
        <w:t>(</w:t>
      </w:r>
      <w:proofErr w:type="gramStart"/>
      <w:r>
        <w:rPr>
          <w:sz w:val="24"/>
          <w:szCs w:val="24"/>
        </w:rPr>
        <w:t>i.</w:t>
      </w:r>
      <w:r>
        <w:rPr>
          <w:spacing w:val="1"/>
          <w:sz w:val="24"/>
          <w:szCs w:val="24"/>
        </w:rPr>
        <w:t>e</w:t>
      </w:r>
      <w:r>
        <w:rPr>
          <w:sz w:val="24"/>
          <w:szCs w:val="24"/>
        </w:rPr>
        <w:t>.</w:t>
      </w:r>
      <w:proofErr w:type="gramEnd"/>
      <w:r>
        <w:rPr>
          <w:spacing w:val="2"/>
          <w:sz w:val="24"/>
          <w:szCs w:val="24"/>
        </w:rPr>
        <w:t xml:space="preserve"> </w:t>
      </w:r>
      <w:r>
        <w:rPr>
          <w:sz w:val="24"/>
          <w:szCs w:val="24"/>
        </w:rPr>
        <w:t>must</w:t>
      </w:r>
      <w:r>
        <w:rPr>
          <w:spacing w:val="3"/>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h</w:t>
      </w:r>
      <w:r>
        <w:rPr>
          <w:spacing w:val="-1"/>
          <w:sz w:val="24"/>
          <w:szCs w:val="24"/>
        </w:rPr>
        <w:t>ea</w:t>
      </w:r>
      <w:r>
        <w:rPr>
          <w:sz w:val="24"/>
          <w:szCs w:val="24"/>
        </w:rPr>
        <w:t>di</w:t>
      </w:r>
      <w:r>
        <w:rPr>
          <w:spacing w:val="3"/>
          <w:sz w:val="24"/>
          <w:szCs w:val="24"/>
        </w:rPr>
        <w:t>n</w:t>
      </w:r>
      <w:r>
        <w:rPr>
          <w:spacing w:val="-2"/>
          <w:sz w:val="24"/>
          <w:szCs w:val="24"/>
        </w:rPr>
        <w:t>g</w:t>
      </w:r>
      <w:r>
        <w:rPr>
          <w:sz w:val="24"/>
          <w:szCs w:val="24"/>
        </w:rPr>
        <w:t>s). M</w:t>
      </w:r>
      <w:r>
        <w:rPr>
          <w:spacing w:val="-1"/>
          <w:sz w:val="24"/>
          <w:szCs w:val="24"/>
        </w:rPr>
        <w:t>a</w:t>
      </w:r>
      <w:r>
        <w:rPr>
          <w:spacing w:val="1"/>
          <w:sz w:val="24"/>
          <w:szCs w:val="24"/>
        </w:rPr>
        <w:t>r</w:t>
      </w:r>
      <w:r>
        <w:rPr>
          <w:spacing w:val="-2"/>
          <w:sz w:val="24"/>
          <w:szCs w:val="24"/>
        </w:rPr>
        <w:t>g</w:t>
      </w:r>
      <w:r>
        <w:rPr>
          <w:sz w:val="24"/>
          <w:szCs w:val="24"/>
        </w:rPr>
        <w:t>ins</w:t>
      </w:r>
      <w:r>
        <w:rPr>
          <w:spacing w:val="2"/>
          <w:sz w:val="24"/>
          <w:szCs w:val="24"/>
        </w:rPr>
        <w:t xml:space="preserve"> </w:t>
      </w:r>
      <w:r>
        <w:rPr>
          <w:sz w:val="24"/>
          <w:szCs w:val="24"/>
        </w:rPr>
        <w:t>should</w:t>
      </w:r>
      <w:r>
        <w:rPr>
          <w:spacing w:val="1"/>
          <w:sz w:val="24"/>
          <w:szCs w:val="24"/>
        </w:rPr>
        <w:t xml:space="preserve"> </w:t>
      </w:r>
      <w:r>
        <w:rPr>
          <w:sz w:val="24"/>
          <w:szCs w:val="24"/>
        </w:rPr>
        <w:t xml:space="preserve">be </w:t>
      </w:r>
      <w:r>
        <w:rPr>
          <w:spacing w:val="-1"/>
          <w:sz w:val="24"/>
          <w:szCs w:val="24"/>
        </w:rPr>
        <w:t>a</w:t>
      </w:r>
      <w:r>
        <w:rPr>
          <w:sz w:val="24"/>
          <w:szCs w:val="24"/>
        </w:rPr>
        <w:t>t</w:t>
      </w:r>
      <w:r>
        <w:rPr>
          <w:spacing w:val="2"/>
          <w:sz w:val="24"/>
          <w:szCs w:val="24"/>
        </w:rPr>
        <w:t xml:space="preserve"> </w:t>
      </w:r>
      <w:r>
        <w:rPr>
          <w:sz w:val="24"/>
          <w:szCs w:val="24"/>
        </w:rPr>
        <w:t>l</w:t>
      </w:r>
      <w:r>
        <w:rPr>
          <w:spacing w:val="2"/>
          <w:sz w:val="24"/>
          <w:szCs w:val="24"/>
        </w:rPr>
        <w:t>e</w:t>
      </w:r>
      <w:r>
        <w:rPr>
          <w:spacing w:val="1"/>
          <w:sz w:val="24"/>
          <w:szCs w:val="24"/>
        </w:rPr>
        <w:t>a</w:t>
      </w:r>
      <w:r>
        <w:rPr>
          <w:sz w:val="24"/>
          <w:szCs w:val="24"/>
        </w:rPr>
        <w:t>st</w:t>
      </w:r>
      <w:r>
        <w:rPr>
          <w:spacing w:val="2"/>
          <w:sz w:val="24"/>
          <w:szCs w:val="24"/>
        </w:rPr>
        <w:t xml:space="preserve"> </w:t>
      </w:r>
      <w:r>
        <w:rPr>
          <w:sz w:val="24"/>
          <w:szCs w:val="24"/>
        </w:rPr>
        <w:t>1.5</w:t>
      </w:r>
      <w:r>
        <w:rPr>
          <w:spacing w:val="1"/>
          <w:sz w:val="24"/>
          <w:szCs w:val="24"/>
        </w:rPr>
        <w:t xml:space="preserve"> </w:t>
      </w:r>
      <w:r>
        <w:rPr>
          <w:spacing w:val="-1"/>
          <w:sz w:val="24"/>
          <w:szCs w:val="24"/>
        </w:rPr>
        <w:t>c</w:t>
      </w:r>
      <w:r>
        <w:rPr>
          <w:sz w:val="24"/>
          <w:szCs w:val="24"/>
        </w:rPr>
        <w:t>m</w:t>
      </w:r>
      <w:r>
        <w:rPr>
          <w:spacing w:val="2"/>
          <w:sz w:val="24"/>
          <w:szCs w:val="24"/>
        </w:rPr>
        <w:t xml:space="preserve"> </w:t>
      </w:r>
      <w:r>
        <w:rPr>
          <w:sz w:val="24"/>
          <w:szCs w:val="24"/>
        </w:rPr>
        <w:t>on</w:t>
      </w:r>
      <w:r>
        <w:rPr>
          <w:spacing w:val="1"/>
          <w:sz w:val="24"/>
          <w:szCs w:val="24"/>
        </w:rPr>
        <w:t xml:space="preserve"> </w:t>
      </w:r>
      <w:r>
        <w:rPr>
          <w:spacing w:val="-1"/>
          <w:sz w:val="24"/>
          <w:szCs w:val="24"/>
        </w:rPr>
        <w:t>a</w:t>
      </w:r>
      <w:r>
        <w:rPr>
          <w:sz w:val="24"/>
          <w:szCs w:val="24"/>
        </w:rPr>
        <w:t>ll</w:t>
      </w:r>
      <w:r>
        <w:rPr>
          <w:spacing w:val="2"/>
          <w:sz w:val="24"/>
          <w:szCs w:val="24"/>
        </w:rPr>
        <w:t xml:space="preserve"> </w:t>
      </w:r>
      <w:r>
        <w:rPr>
          <w:sz w:val="24"/>
          <w:szCs w:val="24"/>
        </w:rPr>
        <w:t>sides.</w:t>
      </w:r>
      <w:r>
        <w:rPr>
          <w:spacing w:val="1"/>
          <w:sz w:val="24"/>
          <w:szCs w:val="24"/>
        </w:rPr>
        <w:t xml:space="preserve"> </w:t>
      </w:r>
      <w:r>
        <w:rPr>
          <w:sz w:val="24"/>
          <w:szCs w:val="24"/>
        </w:rPr>
        <w:t>A</w:t>
      </w:r>
      <w:r>
        <w:rPr>
          <w:spacing w:val="3"/>
          <w:sz w:val="24"/>
          <w:szCs w:val="24"/>
        </w:rPr>
        <w:t xml:space="preserve"> </w:t>
      </w:r>
      <w:r>
        <w:rPr>
          <w:spacing w:val="-1"/>
          <w:sz w:val="24"/>
          <w:szCs w:val="24"/>
        </w:rPr>
        <w:t>c</w:t>
      </w:r>
      <w:r>
        <w:rPr>
          <w:sz w:val="24"/>
          <w:szCs w:val="24"/>
        </w:rPr>
        <w:t>ov</w:t>
      </w:r>
      <w:r>
        <w:rPr>
          <w:spacing w:val="-1"/>
          <w:sz w:val="24"/>
          <w:szCs w:val="24"/>
        </w:rPr>
        <w:t>e</w:t>
      </w:r>
      <w:r>
        <w:rPr>
          <w:sz w:val="24"/>
          <w:szCs w:val="24"/>
        </w:rPr>
        <w:t xml:space="preserve">r </w:t>
      </w:r>
      <w:r>
        <w:rPr>
          <w:spacing w:val="2"/>
          <w:sz w:val="24"/>
          <w:szCs w:val="24"/>
        </w:rPr>
        <w:t>p</w:t>
      </w:r>
      <w:r>
        <w:rPr>
          <w:spacing w:val="1"/>
          <w:sz w:val="24"/>
          <w:szCs w:val="24"/>
        </w:rPr>
        <w:t>a</w:t>
      </w:r>
      <w:r>
        <w:rPr>
          <w:spacing w:val="-2"/>
          <w:sz w:val="24"/>
          <w:szCs w:val="24"/>
        </w:rPr>
        <w:t>g</w:t>
      </w:r>
      <w:r>
        <w:rPr>
          <w:sz w:val="24"/>
          <w:szCs w:val="24"/>
        </w:rPr>
        <w:t>e should</w:t>
      </w:r>
      <w:r>
        <w:rPr>
          <w:spacing w:val="1"/>
          <w:sz w:val="24"/>
          <w:szCs w:val="24"/>
        </w:rPr>
        <w:t xml:space="preserve"> </w:t>
      </w:r>
      <w:r>
        <w:rPr>
          <w:sz w:val="24"/>
          <w:szCs w:val="24"/>
        </w:rPr>
        <w:t>be</w:t>
      </w:r>
      <w:r>
        <w:rPr>
          <w:spacing w:val="2"/>
          <w:sz w:val="24"/>
          <w:szCs w:val="24"/>
        </w:rPr>
        <w:t xml:space="preserve"> </w:t>
      </w:r>
      <w:r>
        <w:rPr>
          <w:sz w:val="24"/>
          <w:szCs w:val="24"/>
        </w:rPr>
        <w:t>in</w:t>
      </w:r>
      <w:r>
        <w:rPr>
          <w:spacing w:val="2"/>
          <w:sz w:val="24"/>
          <w:szCs w:val="24"/>
        </w:rPr>
        <w:t>c</w:t>
      </w:r>
      <w:r>
        <w:rPr>
          <w:sz w:val="24"/>
          <w:szCs w:val="24"/>
        </w:rPr>
        <w:t>luded</w:t>
      </w:r>
      <w:r>
        <w:rPr>
          <w:spacing w:val="1"/>
          <w:sz w:val="24"/>
          <w:szCs w:val="24"/>
        </w:rPr>
        <w:t xml:space="preserve"> </w:t>
      </w:r>
      <w:r>
        <w:rPr>
          <w:sz w:val="24"/>
          <w:szCs w:val="24"/>
        </w:rPr>
        <w:t>that</w:t>
      </w:r>
      <w:r>
        <w:rPr>
          <w:spacing w:val="1"/>
          <w:sz w:val="24"/>
          <w:szCs w:val="24"/>
        </w:rPr>
        <w:t xml:space="preserve"> </w:t>
      </w:r>
      <w:r>
        <w:rPr>
          <w:sz w:val="24"/>
          <w:szCs w:val="24"/>
        </w:rPr>
        <w:t>provid</w:t>
      </w:r>
      <w:r>
        <w:rPr>
          <w:spacing w:val="-1"/>
          <w:sz w:val="24"/>
          <w:szCs w:val="24"/>
        </w:rPr>
        <w:t>e</w:t>
      </w:r>
      <w:r>
        <w:rPr>
          <w:sz w:val="24"/>
          <w:szCs w:val="24"/>
        </w:rPr>
        <w:t>s</w:t>
      </w:r>
      <w:r>
        <w:rPr>
          <w:spacing w:val="1"/>
          <w:sz w:val="24"/>
          <w:szCs w:val="24"/>
        </w:rPr>
        <w:t xml:space="preserve"> </w:t>
      </w:r>
      <w:r>
        <w:rPr>
          <w:spacing w:val="9"/>
          <w:sz w:val="24"/>
          <w:szCs w:val="24"/>
        </w:rPr>
        <w:t>t</w:t>
      </w:r>
      <w:r>
        <w:rPr>
          <w:sz w:val="24"/>
          <w:szCs w:val="24"/>
        </w:rPr>
        <w:t>he prod</w:t>
      </w:r>
      <w:r>
        <w:rPr>
          <w:spacing w:val="-1"/>
          <w:sz w:val="24"/>
          <w:szCs w:val="24"/>
        </w:rPr>
        <w:t>uc</w:t>
      </w:r>
      <w:r>
        <w:rPr>
          <w:sz w:val="24"/>
          <w:szCs w:val="24"/>
        </w:rPr>
        <w:t>t</w:t>
      </w:r>
      <w:r>
        <w:rPr>
          <w:spacing w:val="53"/>
          <w:sz w:val="24"/>
          <w:szCs w:val="24"/>
        </w:rPr>
        <w:t xml:space="preserve"> </w:t>
      </w:r>
      <w:r>
        <w:rPr>
          <w:sz w:val="24"/>
          <w:szCs w:val="24"/>
        </w:rPr>
        <w:t>n</w:t>
      </w:r>
      <w:r>
        <w:rPr>
          <w:spacing w:val="-1"/>
          <w:sz w:val="24"/>
          <w:szCs w:val="24"/>
        </w:rPr>
        <w:t>a</w:t>
      </w:r>
      <w:r>
        <w:rPr>
          <w:sz w:val="24"/>
          <w:szCs w:val="24"/>
        </w:rPr>
        <w:t>me,</w:t>
      </w:r>
      <w:r>
        <w:rPr>
          <w:spacing w:val="52"/>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3"/>
          <w:sz w:val="24"/>
          <w:szCs w:val="24"/>
        </w:rPr>
        <w:t xml:space="preserve"> </w:t>
      </w:r>
      <w:r>
        <w:rPr>
          <w:sz w:val="24"/>
          <w:szCs w:val="24"/>
        </w:rPr>
        <w:t>n</w:t>
      </w:r>
      <w:r>
        <w:rPr>
          <w:spacing w:val="1"/>
          <w:sz w:val="24"/>
          <w:szCs w:val="24"/>
        </w:rPr>
        <w:t>a</w:t>
      </w:r>
      <w:r>
        <w:rPr>
          <w:sz w:val="24"/>
          <w:szCs w:val="24"/>
        </w:rPr>
        <w:t>me</w:t>
      </w:r>
      <w:r>
        <w:rPr>
          <w:spacing w:val="52"/>
          <w:sz w:val="24"/>
          <w:szCs w:val="24"/>
        </w:rPr>
        <w:t xml:space="preserve"> </w:t>
      </w:r>
      <w:r>
        <w:rPr>
          <w:spacing w:val="-1"/>
          <w:sz w:val="24"/>
          <w:szCs w:val="24"/>
        </w:rPr>
        <w:t>a</w:t>
      </w:r>
      <w:r>
        <w:rPr>
          <w:sz w:val="24"/>
          <w:szCs w:val="24"/>
        </w:rPr>
        <w:t>nd</w:t>
      </w:r>
      <w:r>
        <w:rPr>
          <w:spacing w:val="53"/>
          <w:sz w:val="24"/>
          <w:szCs w:val="24"/>
        </w:rPr>
        <w:t xml:space="preserve"> </w:t>
      </w:r>
      <w:r>
        <w:rPr>
          <w:sz w:val="24"/>
          <w:szCs w:val="24"/>
        </w:rPr>
        <w:t>te</w:t>
      </w:r>
      <w:r>
        <w:rPr>
          <w:spacing w:val="-1"/>
          <w:sz w:val="24"/>
          <w:szCs w:val="24"/>
        </w:rPr>
        <w:t>a</w:t>
      </w:r>
      <w:r>
        <w:rPr>
          <w:sz w:val="24"/>
          <w:szCs w:val="24"/>
        </w:rPr>
        <w:t>m</w:t>
      </w:r>
      <w:r>
        <w:rPr>
          <w:spacing w:val="53"/>
          <w:sz w:val="24"/>
          <w:szCs w:val="24"/>
        </w:rPr>
        <w:t xml:space="preserve"> </w:t>
      </w:r>
      <w:r>
        <w:rPr>
          <w:sz w:val="24"/>
          <w:szCs w:val="24"/>
        </w:rPr>
        <w:t>letter</w:t>
      </w:r>
      <w:r>
        <w:rPr>
          <w:spacing w:val="54"/>
          <w:sz w:val="24"/>
          <w:szCs w:val="24"/>
        </w:rPr>
        <w:t xml:space="preserve"> </w:t>
      </w:r>
      <w:r>
        <w:rPr>
          <w:sz w:val="24"/>
          <w:szCs w:val="24"/>
        </w:rPr>
        <w:t>(not</w:t>
      </w:r>
      <w:r>
        <w:rPr>
          <w:spacing w:val="52"/>
          <w:sz w:val="24"/>
          <w:szCs w:val="24"/>
        </w:rPr>
        <w:t xml:space="preserve"> </w:t>
      </w:r>
      <w:r>
        <w:rPr>
          <w:sz w:val="24"/>
          <w:szCs w:val="24"/>
        </w:rPr>
        <w:t>includ</w:t>
      </w:r>
      <w:r>
        <w:rPr>
          <w:spacing w:val="-1"/>
          <w:sz w:val="24"/>
          <w:szCs w:val="24"/>
        </w:rPr>
        <w:t>e</w:t>
      </w:r>
      <w:r>
        <w:rPr>
          <w:sz w:val="24"/>
          <w:szCs w:val="24"/>
        </w:rPr>
        <w:t>d</w:t>
      </w:r>
      <w:r>
        <w:rPr>
          <w:spacing w:val="53"/>
          <w:sz w:val="24"/>
          <w:szCs w:val="24"/>
        </w:rPr>
        <w:t xml:space="preserve"> </w:t>
      </w:r>
      <w:r>
        <w:rPr>
          <w:sz w:val="24"/>
          <w:szCs w:val="24"/>
        </w:rPr>
        <w:t>in</w:t>
      </w:r>
      <w:r>
        <w:rPr>
          <w:spacing w:val="53"/>
          <w:sz w:val="24"/>
          <w:szCs w:val="24"/>
        </w:rPr>
        <w:t xml:space="preserve"> </w:t>
      </w:r>
      <w:r>
        <w:rPr>
          <w:sz w:val="24"/>
          <w:szCs w:val="24"/>
        </w:rPr>
        <w:t>wo</w:t>
      </w:r>
      <w:r>
        <w:rPr>
          <w:spacing w:val="-1"/>
          <w:sz w:val="24"/>
          <w:szCs w:val="24"/>
        </w:rPr>
        <w:t>r</w:t>
      </w:r>
      <w:r>
        <w:rPr>
          <w:sz w:val="24"/>
          <w:szCs w:val="24"/>
        </w:rPr>
        <w:t>d</w:t>
      </w:r>
      <w:r>
        <w:rPr>
          <w:spacing w:val="53"/>
          <w:sz w:val="24"/>
          <w:szCs w:val="24"/>
        </w:rPr>
        <w:t xml:space="preserve"> </w:t>
      </w:r>
      <w:r>
        <w:rPr>
          <w:spacing w:val="-1"/>
          <w:sz w:val="24"/>
          <w:szCs w:val="24"/>
        </w:rPr>
        <w:t>c</w:t>
      </w:r>
      <w:r>
        <w:rPr>
          <w:sz w:val="24"/>
          <w:szCs w:val="24"/>
        </w:rPr>
        <w:t>ou</w:t>
      </w:r>
      <w:r>
        <w:rPr>
          <w:spacing w:val="2"/>
          <w:sz w:val="24"/>
          <w:szCs w:val="24"/>
        </w:rPr>
        <w:t>n</w:t>
      </w:r>
      <w:r>
        <w:rPr>
          <w:sz w:val="24"/>
          <w:szCs w:val="24"/>
        </w:rPr>
        <w:t>t).</w:t>
      </w:r>
      <w:r>
        <w:rPr>
          <w:spacing w:val="55"/>
          <w:sz w:val="24"/>
          <w:szCs w:val="24"/>
        </w:rPr>
        <w:t xml:space="preserve"> </w:t>
      </w:r>
      <w:r>
        <w:rPr>
          <w:spacing w:val="-6"/>
          <w:sz w:val="24"/>
          <w:szCs w:val="24"/>
        </w:rPr>
        <w:t>I</w:t>
      </w:r>
      <w:r>
        <w:rPr>
          <w:spacing w:val="2"/>
          <w:sz w:val="24"/>
          <w:szCs w:val="24"/>
        </w:rPr>
        <w:t>n</w:t>
      </w:r>
      <w:r>
        <w:rPr>
          <w:spacing w:val="-1"/>
          <w:sz w:val="24"/>
          <w:szCs w:val="24"/>
        </w:rPr>
        <w:t>c</w:t>
      </w:r>
      <w:r>
        <w:rPr>
          <w:sz w:val="24"/>
          <w:szCs w:val="24"/>
        </w:rPr>
        <w:t>lude</w:t>
      </w:r>
      <w:r>
        <w:rPr>
          <w:spacing w:val="52"/>
          <w:sz w:val="24"/>
          <w:szCs w:val="24"/>
        </w:rPr>
        <w:t xml:space="preserve"> </w:t>
      </w:r>
      <w:r>
        <w:rPr>
          <w:sz w:val="24"/>
          <w:szCs w:val="24"/>
        </w:rPr>
        <w:t>a</w:t>
      </w:r>
      <w:r>
        <w:rPr>
          <w:spacing w:val="52"/>
          <w:sz w:val="24"/>
          <w:szCs w:val="24"/>
        </w:rPr>
        <w:t xml:space="preserve"> </w:t>
      </w:r>
      <w:r>
        <w:rPr>
          <w:spacing w:val="3"/>
          <w:sz w:val="24"/>
          <w:szCs w:val="24"/>
        </w:rPr>
        <w:t>t</w:t>
      </w:r>
      <w:r>
        <w:rPr>
          <w:spacing w:val="-1"/>
          <w:sz w:val="24"/>
          <w:szCs w:val="24"/>
        </w:rPr>
        <w:t>a</w:t>
      </w:r>
      <w:r>
        <w:rPr>
          <w:sz w:val="24"/>
          <w:szCs w:val="24"/>
        </w:rPr>
        <w:t>ble</w:t>
      </w:r>
      <w:r>
        <w:rPr>
          <w:spacing w:val="52"/>
          <w:sz w:val="24"/>
          <w:szCs w:val="24"/>
        </w:rPr>
        <w:t xml:space="preserve"> </w:t>
      </w:r>
      <w:r>
        <w:rPr>
          <w:sz w:val="24"/>
          <w:szCs w:val="24"/>
        </w:rPr>
        <w:t xml:space="preserve">of </w:t>
      </w:r>
      <w:r>
        <w:rPr>
          <w:spacing w:val="-1"/>
          <w:sz w:val="24"/>
          <w:szCs w:val="24"/>
        </w:rPr>
        <w:t>c</w:t>
      </w:r>
      <w:r>
        <w:rPr>
          <w:sz w:val="24"/>
          <w:szCs w:val="24"/>
        </w:rPr>
        <w:t>ontents</w:t>
      </w:r>
      <w:r>
        <w:rPr>
          <w:spacing w:val="2"/>
          <w:sz w:val="24"/>
          <w:szCs w:val="24"/>
        </w:rPr>
        <w:t xml:space="preserve"> </w:t>
      </w:r>
      <w:r>
        <w:rPr>
          <w:spacing w:val="-1"/>
          <w:sz w:val="24"/>
          <w:szCs w:val="24"/>
        </w:rPr>
        <w:t>a</w:t>
      </w:r>
      <w:r>
        <w:rPr>
          <w:sz w:val="24"/>
          <w:szCs w:val="24"/>
        </w:rPr>
        <w:t>t</w:t>
      </w:r>
      <w:r>
        <w:rPr>
          <w:spacing w:val="2"/>
          <w:sz w:val="24"/>
          <w:szCs w:val="24"/>
        </w:rPr>
        <w:t xml:space="preserve"> </w:t>
      </w:r>
      <w:r>
        <w:rPr>
          <w:sz w:val="24"/>
          <w:szCs w:val="24"/>
        </w:rPr>
        <w:t>the</w:t>
      </w:r>
      <w:r>
        <w:rPr>
          <w:spacing w:val="1"/>
          <w:sz w:val="24"/>
          <w:szCs w:val="24"/>
        </w:rPr>
        <w:t xml:space="preserve"> </w:t>
      </w:r>
      <w:r>
        <w:rPr>
          <w:sz w:val="24"/>
          <w:szCs w:val="24"/>
        </w:rPr>
        <w:t>sta</w:t>
      </w:r>
      <w:r>
        <w:rPr>
          <w:spacing w:val="-1"/>
          <w:sz w:val="24"/>
          <w:szCs w:val="24"/>
        </w:rPr>
        <w:t>r</w:t>
      </w:r>
      <w:r>
        <w:rPr>
          <w:sz w:val="24"/>
          <w:szCs w:val="24"/>
        </w:rPr>
        <w:t>t</w:t>
      </w:r>
      <w:r>
        <w:rPr>
          <w:spacing w:val="2"/>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z w:val="24"/>
          <w:szCs w:val="24"/>
        </w:rPr>
        <w:t>port</w:t>
      </w:r>
      <w:r>
        <w:rPr>
          <w:spacing w:val="1"/>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a l</w:t>
      </w:r>
      <w:r>
        <w:rPr>
          <w:spacing w:val="1"/>
          <w:sz w:val="24"/>
          <w:szCs w:val="24"/>
        </w:rPr>
        <w:t>i</w:t>
      </w:r>
      <w:r>
        <w:rPr>
          <w:sz w:val="24"/>
          <w:szCs w:val="24"/>
        </w:rPr>
        <w:t>st</w:t>
      </w:r>
      <w:r>
        <w:rPr>
          <w:spacing w:val="2"/>
          <w:sz w:val="24"/>
          <w:szCs w:val="24"/>
        </w:rPr>
        <w:t xml:space="preserve"> </w:t>
      </w:r>
      <w:r>
        <w:rPr>
          <w:sz w:val="24"/>
          <w:szCs w:val="24"/>
        </w:rPr>
        <w:t>of</w:t>
      </w:r>
      <w:r>
        <w:rPr>
          <w:spacing w:val="1"/>
          <w:sz w:val="24"/>
          <w:szCs w:val="24"/>
        </w:rPr>
        <w:t xml:space="preserve"> </w:t>
      </w:r>
      <w:r>
        <w:rPr>
          <w:sz w:val="24"/>
          <w:szCs w:val="24"/>
        </w:rPr>
        <w:t>r</w:t>
      </w:r>
      <w:r>
        <w:rPr>
          <w:spacing w:val="-2"/>
          <w:sz w:val="24"/>
          <w:szCs w:val="24"/>
        </w:rPr>
        <w:t>e</w:t>
      </w:r>
      <w:r>
        <w:rPr>
          <w:sz w:val="24"/>
          <w:szCs w:val="24"/>
        </w:rPr>
        <w:t>fer</w:t>
      </w:r>
      <w:r>
        <w:rPr>
          <w:spacing w:val="-2"/>
          <w:sz w:val="24"/>
          <w:szCs w:val="24"/>
        </w:rPr>
        <w:t>e</w:t>
      </w:r>
      <w:r>
        <w:rPr>
          <w:sz w:val="24"/>
          <w:szCs w:val="24"/>
        </w:rPr>
        <w:t>n</w:t>
      </w:r>
      <w:r>
        <w:rPr>
          <w:spacing w:val="-1"/>
          <w:sz w:val="24"/>
          <w:szCs w:val="24"/>
        </w:rPr>
        <w:t>ce</w:t>
      </w:r>
      <w:r>
        <w:rPr>
          <w:sz w:val="24"/>
          <w:szCs w:val="24"/>
        </w:rPr>
        <w:t>s</w:t>
      </w:r>
      <w:r>
        <w:rPr>
          <w:spacing w:val="2"/>
          <w:sz w:val="24"/>
          <w:szCs w:val="24"/>
        </w:rPr>
        <w:t xml:space="preserve"> </w:t>
      </w:r>
      <w:r>
        <w:rPr>
          <w:sz w:val="24"/>
          <w:szCs w:val="24"/>
        </w:rPr>
        <w:t>on</w:t>
      </w:r>
      <w:r>
        <w:rPr>
          <w:spacing w:val="1"/>
          <w:sz w:val="24"/>
          <w:szCs w:val="24"/>
        </w:rPr>
        <w:t xml:space="preserve"> </w:t>
      </w:r>
      <w:r>
        <w:rPr>
          <w:sz w:val="24"/>
          <w:szCs w:val="24"/>
        </w:rPr>
        <w:t>the</w:t>
      </w:r>
      <w:r>
        <w:rPr>
          <w:spacing w:val="1"/>
          <w:sz w:val="24"/>
          <w:szCs w:val="24"/>
        </w:rPr>
        <w:t xml:space="preserve"> </w:t>
      </w:r>
      <w:r>
        <w:rPr>
          <w:sz w:val="24"/>
          <w:szCs w:val="24"/>
        </w:rPr>
        <w:t>last</w:t>
      </w:r>
      <w:r>
        <w:rPr>
          <w:spacing w:val="2"/>
          <w:sz w:val="24"/>
          <w:szCs w:val="24"/>
        </w:rPr>
        <w:t xml:space="preserve"> </w:t>
      </w:r>
      <w:r>
        <w:rPr>
          <w:sz w:val="24"/>
          <w:szCs w:val="24"/>
        </w:rPr>
        <w:t>p</w:t>
      </w:r>
      <w:r>
        <w:rPr>
          <w:spacing w:val="1"/>
          <w:sz w:val="24"/>
          <w:szCs w:val="24"/>
        </w:rPr>
        <w:t>a</w:t>
      </w:r>
      <w:r>
        <w:rPr>
          <w:sz w:val="24"/>
          <w:szCs w:val="24"/>
        </w:rPr>
        <w:t xml:space="preserve">ge </w:t>
      </w:r>
      <w:r>
        <w:rPr>
          <w:spacing w:val="2"/>
          <w:sz w:val="24"/>
          <w:szCs w:val="24"/>
        </w:rPr>
        <w:t>o</w:t>
      </w:r>
      <w:r>
        <w:rPr>
          <w:sz w:val="24"/>
          <w:szCs w:val="24"/>
        </w:rPr>
        <w:t>f</w:t>
      </w:r>
      <w:r>
        <w:rPr>
          <w:spacing w:val="1"/>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z w:val="24"/>
          <w:szCs w:val="24"/>
        </w:rPr>
        <w:t>port</w:t>
      </w:r>
      <w:r>
        <w:rPr>
          <w:spacing w:val="1"/>
          <w:sz w:val="24"/>
          <w:szCs w:val="24"/>
        </w:rPr>
        <w:t xml:space="preserve"> </w:t>
      </w:r>
      <w:r>
        <w:rPr>
          <w:sz w:val="24"/>
          <w:szCs w:val="24"/>
        </w:rPr>
        <w:t>b</w:t>
      </w:r>
      <w:r>
        <w:rPr>
          <w:spacing w:val="1"/>
          <w:sz w:val="24"/>
          <w:szCs w:val="24"/>
        </w:rPr>
        <w:t>e</w:t>
      </w:r>
      <w:r>
        <w:rPr>
          <w:sz w:val="24"/>
          <w:szCs w:val="24"/>
        </w:rPr>
        <w:t>fo</w:t>
      </w:r>
      <w:r>
        <w:rPr>
          <w:spacing w:val="-1"/>
          <w:sz w:val="24"/>
          <w:szCs w:val="24"/>
        </w:rPr>
        <w:t>r</w:t>
      </w:r>
      <w:r>
        <w:rPr>
          <w:sz w:val="24"/>
          <w:szCs w:val="24"/>
        </w:rPr>
        <w:t xml:space="preserve">e the </w:t>
      </w:r>
      <w:r>
        <w:rPr>
          <w:spacing w:val="-1"/>
          <w:sz w:val="24"/>
          <w:szCs w:val="24"/>
        </w:rPr>
        <w:t>a</w:t>
      </w:r>
      <w:r>
        <w:rPr>
          <w:sz w:val="24"/>
          <w:szCs w:val="24"/>
        </w:rPr>
        <w:t>pp</w:t>
      </w:r>
      <w:r>
        <w:rPr>
          <w:spacing w:val="-1"/>
          <w:sz w:val="24"/>
          <w:szCs w:val="24"/>
        </w:rPr>
        <w:t>e</w:t>
      </w:r>
      <w:r>
        <w:rPr>
          <w:sz w:val="24"/>
          <w:szCs w:val="24"/>
        </w:rPr>
        <w:t>ndic</w:t>
      </w:r>
      <w:r>
        <w:rPr>
          <w:spacing w:val="-1"/>
          <w:sz w:val="24"/>
          <w:szCs w:val="24"/>
        </w:rPr>
        <w:t>e</w:t>
      </w:r>
      <w:r>
        <w:rPr>
          <w:sz w:val="24"/>
          <w:szCs w:val="24"/>
        </w:rPr>
        <w:t>s</w:t>
      </w:r>
      <w:r>
        <w:rPr>
          <w:spacing w:val="46"/>
          <w:sz w:val="24"/>
          <w:szCs w:val="24"/>
        </w:rPr>
        <w:t xml:space="preserve"> </w:t>
      </w:r>
      <w:r>
        <w:rPr>
          <w:sz w:val="24"/>
          <w:szCs w:val="24"/>
        </w:rPr>
        <w:t>(this</w:t>
      </w:r>
      <w:r>
        <w:rPr>
          <w:spacing w:val="46"/>
          <w:sz w:val="24"/>
          <w:szCs w:val="24"/>
        </w:rPr>
        <w:t xml:space="preserve"> </w:t>
      </w:r>
      <w:r>
        <w:rPr>
          <w:sz w:val="24"/>
          <w:szCs w:val="24"/>
        </w:rPr>
        <w:t>is</w:t>
      </w:r>
      <w:r>
        <w:rPr>
          <w:spacing w:val="46"/>
          <w:sz w:val="24"/>
          <w:szCs w:val="24"/>
        </w:rPr>
        <w:t xml:space="preserve"> </w:t>
      </w:r>
      <w:r>
        <w:rPr>
          <w:spacing w:val="-1"/>
          <w:sz w:val="24"/>
          <w:szCs w:val="24"/>
        </w:rPr>
        <w:t>a</w:t>
      </w:r>
      <w:r>
        <w:rPr>
          <w:sz w:val="24"/>
          <w:szCs w:val="24"/>
        </w:rPr>
        <w:t>lso</w:t>
      </w:r>
      <w:r>
        <w:rPr>
          <w:spacing w:val="46"/>
          <w:sz w:val="24"/>
          <w:szCs w:val="24"/>
        </w:rPr>
        <w:t xml:space="preserve"> </w:t>
      </w:r>
      <w:r>
        <w:rPr>
          <w:sz w:val="24"/>
          <w:szCs w:val="24"/>
        </w:rPr>
        <w:t>not</w:t>
      </w:r>
      <w:r>
        <w:rPr>
          <w:spacing w:val="46"/>
          <w:sz w:val="24"/>
          <w:szCs w:val="24"/>
        </w:rPr>
        <w:t xml:space="preserve"> </w:t>
      </w:r>
      <w:r>
        <w:rPr>
          <w:sz w:val="24"/>
          <w:szCs w:val="24"/>
        </w:rPr>
        <w:t>includ</w:t>
      </w:r>
      <w:r>
        <w:rPr>
          <w:spacing w:val="-1"/>
          <w:sz w:val="24"/>
          <w:szCs w:val="24"/>
        </w:rPr>
        <w:t>e</w:t>
      </w:r>
      <w:r>
        <w:rPr>
          <w:sz w:val="24"/>
          <w:szCs w:val="24"/>
        </w:rPr>
        <w:t>d</w:t>
      </w:r>
      <w:r>
        <w:rPr>
          <w:spacing w:val="45"/>
          <w:sz w:val="24"/>
          <w:szCs w:val="24"/>
        </w:rPr>
        <w:t xml:space="preserve"> </w:t>
      </w:r>
      <w:r>
        <w:rPr>
          <w:sz w:val="24"/>
          <w:szCs w:val="24"/>
        </w:rPr>
        <w:t>in</w:t>
      </w:r>
      <w:r>
        <w:rPr>
          <w:spacing w:val="43"/>
          <w:sz w:val="24"/>
          <w:szCs w:val="24"/>
        </w:rPr>
        <w:t xml:space="preserve"> </w:t>
      </w:r>
      <w:r>
        <w:rPr>
          <w:sz w:val="24"/>
          <w:szCs w:val="24"/>
        </w:rPr>
        <w:t>the</w:t>
      </w:r>
      <w:r>
        <w:rPr>
          <w:spacing w:val="45"/>
          <w:sz w:val="24"/>
          <w:szCs w:val="24"/>
        </w:rPr>
        <w:t xml:space="preserve"> </w:t>
      </w:r>
      <w:r>
        <w:rPr>
          <w:sz w:val="24"/>
          <w:szCs w:val="24"/>
        </w:rPr>
        <w:t>w</w:t>
      </w:r>
      <w:r>
        <w:rPr>
          <w:spacing w:val="-3"/>
          <w:sz w:val="24"/>
          <w:szCs w:val="24"/>
        </w:rPr>
        <w:t>o</w:t>
      </w:r>
      <w:r>
        <w:rPr>
          <w:sz w:val="24"/>
          <w:szCs w:val="24"/>
        </w:rPr>
        <w:t>rd</w:t>
      </w:r>
      <w:r>
        <w:rPr>
          <w:spacing w:val="45"/>
          <w:sz w:val="24"/>
          <w:szCs w:val="24"/>
        </w:rPr>
        <w:t xml:space="preserve"> </w:t>
      </w:r>
      <w:r>
        <w:rPr>
          <w:spacing w:val="-1"/>
          <w:sz w:val="24"/>
          <w:szCs w:val="24"/>
        </w:rPr>
        <w:t>c</w:t>
      </w:r>
      <w:r>
        <w:rPr>
          <w:sz w:val="24"/>
          <w:szCs w:val="24"/>
        </w:rPr>
        <w:t>ount).</w:t>
      </w:r>
      <w:r>
        <w:rPr>
          <w:spacing w:val="45"/>
          <w:sz w:val="24"/>
          <w:szCs w:val="24"/>
        </w:rPr>
        <w:t xml:space="preserve"> </w:t>
      </w:r>
      <w:r>
        <w:rPr>
          <w:sz w:val="24"/>
          <w:szCs w:val="24"/>
        </w:rPr>
        <w:t>All</w:t>
      </w:r>
      <w:r>
        <w:rPr>
          <w:spacing w:val="49"/>
          <w:sz w:val="24"/>
          <w:szCs w:val="24"/>
        </w:rPr>
        <w:t xml:space="preserve"> </w:t>
      </w:r>
      <w:r>
        <w:rPr>
          <w:sz w:val="24"/>
          <w:szCs w:val="24"/>
        </w:rPr>
        <w:t>fi</w:t>
      </w:r>
      <w:r>
        <w:rPr>
          <w:spacing w:val="-3"/>
          <w:sz w:val="24"/>
          <w:szCs w:val="24"/>
        </w:rPr>
        <w:t>g</w:t>
      </w:r>
      <w:r>
        <w:rPr>
          <w:sz w:val="24"/>
          <w:szCs w:val="24"/>
        </w:rPr>
        <w:t>ur</w:t>
      </w:r>
      <w:r>
        <w:rPr>
          <w:spacing w:val="-2"/>
          <w:sz w:val="24"/>
          <w:szCs w:val="24"/>
        </w:rPr>
        <w:t>e</w:t>
      </w:r>
      <w:r>
        <w:rPr>
          <w:sz w:val="24"/>
          <w:szCs w:val="24"/>
        </w:rPr>
        <w:t>s,</w:t>
      </w:r>
      <w:r>
        <w:rPr>
          <w:spacing w:val="46"/>
          <w:sz w:val="24"/>
          <w:szCs w:val="24"/>
        </w:rPr>
        <w:t xml:space="preserve"> </w:t>
      </w:r>
      <w:r>
        <w:rPr>
          <w:sz w:val="24"/>
          <w:szCs w:val="24"/>
        </w:rPr>
        <w:t>tabl</w:t>
      </w:r>
      <w:r>
        <w:rPr>
          <w:spacing w:val="-1"/>
          <w:sz w:val="24"/>
          <w:szCs w:val="24"/>
        </w:rPr>
        <w:t>e</w:t>
      </w:r>
      <w:r>
        <w:rPr>
          <w:sz w:val="24"/>
          <w:szCs w:val="24"/>
        </w:rPr>
        <w:t>s</w:t>
      </w:r>
      <w:r>
        <w:rPr>
          <w:spacing w:val="46"/>
          <w:sz w:val="24"/>
          <w:szCs w:val="24"/>
        </w:rPr>
        <w:t xml:space="preserve"> </w:t>
      </w:r>
      <w:r>
        <w:rPr>
          <w:spacing w:val="-1"/>
          <w:sz w:val="24"/>
          <w:szCs w:val="24"/>
        </w:rPr>
        <w:t>a</w:t>
      </w:r>
      <w:r>
        <w:rPr>
          <w:sz w:val="24"/>
          <w:szCs w:val="24"/>
        </w:rPr>
        <w:t>nd</w:t>
      </w:r>
      <w:r>
        <w:rPr>
          <w:spacing w:val="45"/>
          <w:sz w:val="24"/>
          <w:szCs w:val="24"/>
        </w:rPr>
        <w:t xml:space="preserve"> </w:t>
      </w:r>
      <w:r>
        <w:rPr>
          <w:sz w:val="24"/>
          <w:szCs w:val="24"/>
        </w:rPr>
        <w:t>i</w:t>
      </w:r>
      <w:r>
        <w:rPr>
          <w:spacing w:val="1"/>
          <w:sz w:val="24"/>
          <w:szCs w:val="24"/>
        </w:rPr>
        <w:t>l</w:t>
      </w:r>
      <w:r>
        <w:rPr>
          <w:sz w:val="24"/>
          <w:szCs w:val="24"/>
        </w:rPr>
        <w:t>lus</w:t>
      </w:r>
      <w:r>
        <w:rPr>
          <w:spacing w:val="1"/>
          <w:sz w:val="24"/>
          <w:szCs w:val="24"/>
        </w:rPr>
        <w:t>t</w:t>
      </w:r>
      <w:r>
        <w:rPr>
          <w:sz w:val="24"/>
          <w:szCs w:val="24"/>
        </w:rPr>
        <w:t>r</w:t>
      </w:r>
      <w:r>
        <w:rPr>
          <w:spacing w:val="-2"/>
          <w:sz w:val="24"/>
          <w:szCs w:val="24"/>
        </w:rPr>
        <w:t>a</w:t>
      </w:r>
      <w:r>
        <w:rPr>
          <w:sz w:val="24"/>
          <w:szCs w:val="24"/>
        </w:rPr>
        <w:t>t</w:t>
      </w:r>
      <w:r>
        <w:rPr>
          <w:spacing w:val="1"/>
          <w:sz w:val="24"/>
          <w:szCs w:val="24"/>
        </w:rPr>
        <w:t>i</w:t>
      </w:r>
      <w:r>
        <w:rPr>
          <w:sz w:val="24"/>
          <w:szCs w:val="24"/>
        </w:rPr>
        <w:t>ons should be</w:t>
      </w:r>
      <w:r>
        <w:rPr>
          <w:spacing w:val="-1"/>
          <w:sz w:val="24"/>
          <w:szCs w:val="24"/>
        </w:rPr>
        <w:t xml:space="preserve"> </w:t>
      </w:r>
      <w:r>
        <w:rPr>
          <w:sz w:val="24"/>
          <w:szCs w:val="24"/>
        </w:rPr>
        <w:t>lab</w:t>
      </w:r>
      <w:r>
        <w:rPr>
          <w:spacing w:val="-1"/>
          <w:sz w:val="24"/>
          <w:szCs w:val="24"/>
        </w:rPr>
        <w:t>e</w:t>
      </w:r>
      <w:r>
        <w:rPr>
          <w:sz w:val="24"/>
          <w:szCs w:val="24"/>
        </w:rPr>
        <w:t>l</w:t>
      </w:r>
      <w:r>
        <w:rPr>
          <w:spacing w:val="1"/>
          <w:sz w:val="24"/>
          <w:szCs w:val="24"/>
        </w:rPr>
        <w:t>l</w:t>
      </w:r>
      <w:r>
        <w:rPr>
          <w:spacing w:val="-1"/>
          <w:sz w:val="24"/>
          <w:szCs w:val="24"/>
        </w:rPr>
        <w:t>e</w:t>
      </w:r>
      <w:r>
        <w:rPr>
          <w:sz w:val="24"/>
          <w:szCs w:val="24"/>
        </w:rPr>
        <w:t>d, numbe</w:t>
      </w:r>
      <w:r>
        <w:rPr>
          <w:spacing w:val="-1"/>
          <w:sz w:val="24"/>
          <w:szCs w:val="24"/>
        </w:rPr>
        <w:t>re</w:t>
      </w:r>
      <w:r>
        <w:rPr>
          <w:sz w:val="24"/>
          <w:szCs w:val="24"/>
        </w:rPr>
        <w:t>d (</w:t>
      </w:r>
      <w:proofErr w:type="gramStart"/>
      <w:r>
        <w:rPr>
          <w:sz w:val="24"/>
          <w:szCs w:val="24"/>
        </w:rPr>
        <w:t>i</w:t>
      </w:r>
      <w:r>
        <w:rPr>
          <w:spacing w:val="2"/>
          <w:sz w:val="24"/>
          <w:szCs w:val="24"/>
        </w:rPr>
        <w:t>.</w:t>
      </w:r>
      <w:r>
        <w:rPr>
          <w:spacing w:val="-1"/>
          <w:sz w:val="24"/>
          <w:szCs w:val="24"/>
        </w:rPr>
        <w:t>e</w:t>
      </w:r>
      <w:r>
        <w:rPr>
          <w:sz w:val="24"/>
          <w:szCs w:val="24"/>
        </w:rPr>
        <w:t>.</w:t>
      </w:r>
      <w:proofErr w:type="gramEnd"/>
      <w:r>
        <w:rPr>
          <w:sz w:val="24"/>
          <w:szCs w:val="24"/>
        </w:rPr>
        <w:t xml:space="preserve"> </w:t>
      </w:r>
      <w:r>
        <w:rPr>
          <w:spacing w:val="-1"/>
          <w:sz w:val="24"/>
          <w:szCs w:val="24"/>
        </w:rPr>
        <w:t>ca</w:t>
      </w:r>
      <w:r>
        <w:rPr>
          <w:sz w:val="24"/>
          <w:szCs w:val="24"/>
        </w:rPr>
        <w:t>pt</w:t>
      </w:r>
      <w:r>
        <w:rPr>
          <w:spacing w:val="1"/>
          <w:sz w:val="24"/>
          <w:szCs w:val="24"/>
        </w:rPr>
        <w:t>i</w:t>
      </w:r>
      <w:r>
        <w:rPr>
          <w:sz w:val="24"/>
          <w:szCs w:val="24"/>
        </w:rPr>
        <w:t>on</w:t>
      </w:r>
      <w:r>
        <w:rPr>
          <w:spacing w:val="-1"/>
          <w:sz w:val="24"/>
          <w:szCs w:val="24"/>
        </w:rPr>
        <w:t>e</w:t>
      </w:r>
      <w:r>
        <w:rPr>
          <w:sz w:val="24"/>
          <w:szCs w:val="24"/>
        </w:rPr>
        <w:t xml:space="preserve">d </w:t>
      </w:r>
      <w:r>
        <w:rPr>
          <w:spacing w:val="2"/>
          <w:sz w:val="24"/>
          <w:szCs w:val="24"/>
        </w:rPr>
        <w:t>p</w:t>
      </w:r>
      <w:r>
        <w:rPr>
          <w:sz w:val="24"/>
          <w:szCs w:val="24"/>
        </w:rPr>
        <w:t>roper</w:t>
      </w:r>
      <w:r>
        <w:rPr>
          <w:spacing w:val="2"/>
          <w:sz w:val="24"/>
          <w:szCs w:val="24"/>
        </w:rPr>
        <w:t>l</w:t>
      </w:r>
      <w:r>
        <w:rPr>
          <w:spacing w:val="-5"/>
          <w:sz w:val="24"/>
          <w:szCs w:val="24"/>
        </w:rPr>
        <w:t>y</w:t>
      </w:r>
      <w:r>
        <w:rPr>
          <w:sz w:val="24"/>
          <w:szCs w:val="24"/>
        </w:rPr>
        <w:t>),</w:t>
      </w:r>
      <w:r>
        <w:rPr>
          <w:spacing w:val="1"/>
          <w:sz w:val="24"/>
          <w:szCs w:val="24"/>
        </w:rPr>
        <w:t xml:space="preserve"> </w:t>
      </w:r>
      <w:r>
        <w:rPr>
          <w:spacing w:val="-1"/>
          <w:sz w:val="24"/>
          <w:szCs w:val="24"/>
        </w:rPr>
        <w:t>a</w:t>
      </w:r>
      <w:r>
        <w:rPr>
          <w:sz w:val="24"/>
          <w:szCs w:val="24"/>
        </w:rPr>
        <w:t>nd ref</w:t>
      </w:r>
      <w:r>
        <w:rPr>
          <w:spacing w:val="-2"/>
          <w:sz w:val="24"/>
          <w:szCs w:val="24"/>
        </w:rPr>
        <w:t>e</w:t>
      </w:r>
      <w:r>
        <w:rPr>
          <w:spacing w:val="1"/>
          <w:sz w:val="24"/>
          <w:szCs w:val="24"/>
        </w:rPr>
        <w:t>r</w:t>
      </w:r>
      <w:r>
        <w:rPr>
          <w:spacing w:val="-1"/>
          <w:sz w:val="24"/>
          <w:szCs w:val="24"/>
        </w:rPr>
        <w:t>e</w:t>
      </w:r>
      <w:r>
        <w:rPr>
          <w:sz w:val="24"/>
          <w:szCs w:val="24"/>
        </w:rPr>
        <w:t>n</w:t>
      </w:r>
      <w:r>
        <w:rPr>
          <w:spacing w:val="1"/>
          <w:sz w:val="24"/>
          <w:szCs w:val="24"/>
        </w:rPr>
        <w:t>c</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te</w:t>
      </w:r>
      <w:r>
        <w:rPr>
          <w:spacing w:val="2"/>
          <w:sz w:val="24"/>
          <w:szCs w:val="24"/>
        </w:rPr>
        <w:t>x</w:t>
      </w:r>
      <w:r>
        <w:rPr>
          <w:sz w:val="24"/>
          <w:szCs w:val="24"/>
        </w:rPr>
        <w:t>t.</w:t>
      </w:r>
    </w:p>
    <w:p w14:paraId="7958478A" w14:textId="77777777" w:rsidR="00C37DEC" w:rsidRDefault="00C37DEC">
      <w:pPr>
        <w:spacing w:before="1" w:line="280" w:lineRule="exact"/>
        <w:rPr>
          <w:sz w:val="28"/>
          <w:szCs w:val="28"/>
        </w:rPr>
      </w:pPr>
    </w:p>
    <w:p w14:paraId="4ABD6840" w14:textId="77777777" w:rsidR="00C37DEC" w:rsidRDefault="00360F89">
      <w:pPr>
        <w:ind w:left="153" w:right="4964"/>
        <w:jc w:val="both"/>
        <w:rPr>
          <w:sz w:val="24"/>
          <w:szCs w:val="24"/>
        </w:rPr>
      </w:pPr>
      <w:r>
        <w:rPr>
          <w:b/>
          <w:sz w:val="24"/>
          <w:szCs w:val="24"/>
        </w:rPr>
        <w:t xml:space="preserve">7.3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3 –</w:t>
      </w:r>
      <w:r>
        <w:rPr>
          <w:b/>
          <w:spacing w:val="3"/>
          <w:sz w:val="24"/>
          <w:szCs w:val="24"/>
        </w:rPr>
        <w:t xml:space="preserve"> </w:t>
      </w:r>
      <w:r>
        <w:rPr>
          <w:b/>
          <w:sz w:val="24"/>
          <w:szCs w:val="24"/>
        </w:rPr>
        <w:t>D</w:t>
      </w:r>
      <w:r>
        <w:rPr>
          <w:b/>
          <w:spacing w:val="-1"/>
          <w:sz w:val="24"/>
          <w:szCs w:val="24"/>
        </w:rPr>
        <w:t>e</w:t>
      </w:r>
      <w:r>
        <w:rPr>
          <w:b/>
          <w:sz w:val="24"/>
          <w:szCs w:val="24"/>
        </w:rPr>
        <w:t>sign</w:t>
      </w:r>
      <w:r>
        <w:rPr>
          <w:b/>
          <w:spacing w:val="1"/>
          <w:sz w:val="24"/>
          <w:szCs w:val="24"/>
        </w:rPr>
        <w:t xml:space="preserve"> S</w:t>
      </w:r>
      <w:r>
        <w:rPr>
          <w:b/>
          <w:sz w:val="24"/>
          <w:szCs w:val="24"/>
        </w:rPr>
        <w:t>i</w:t>
      </w:r>
      <w:r>
        <w:rPr>
          <w:b/>
          <w:spacing w:val="-3"/>
          <w:sz w:val="24"/>
          <w:szCs w:val="24"/>
        </w:rPr>
        <w:t>m</w:t>
      </w:r>
      <w:r>
        <w:rPr>
          <w:b/>
          <w:spacing w:val="1"/>
          <w:sz w:val="24"/>
          <w:szCs w:val="24"/>
        </w:rPr>
        <w:t>u</w:t>
      </w:r>
      <w:r>
        <w:rPr>
          <w:b/>
          <w:sz w:val="24"/>
          <w:szCs w:val="24"/>
        </w:rPr>
        <w:t>lation</w:t>
      </w:r>
    </w:p>
    <w:p w14:paraId="5F554779" w14:textId="77777777" w:rsidR="00C37DEC" w:rsidRDefault="00360F89">
      <w:pPr>
        <w:spacing w:line="260" w:lineRule="exact"/>
        <w:ind w:left="153" w:right="138"/>
        <w:jc w:val="both"/>
        <w:rPr>
          <w:sz w:val="24"/>
          <w:szCs w:val="24"/>
        </w:rPr>
      </w:pPr>
      <w:r>
        <w:rPr>
          <w:sz w:val="24"/>
          <w:szCs w:val="24"/>
        </w:rPr>
        <w:t>This</w:t>
      </w:r>
      <w:r>
        <w:rPr>
          <w:spacing w:val="2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22"/>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d</w:t>
      </w:r>
      <w:r>
        <w:rPr>
          <w:spacing w:val="24"/>
          <w:sz w:val="24"/>
          <w:szCs w:val="24"/>
        </w:rPr>
        <w:t xml:space="preserve"> </w:t>
      </w:r>
      <w:r>
        <w:rPr>
          <w:sz w:val="24"/>
          <w:szCs w:val="24"/>
        </w:rPr>
        <w:t>te</w:t>
      </w:r>
      <w:r>
        <w:rPr>
          <w:spacing w:val="-1"/>
          <w:sz w:val="24"/>
          <w:szCs w:val="24"/>
        </w:rPr>
        <w:t>a</w:t>
      </w:r>
      <w:r>
        <w:rPr>
          <w:sz w:val="24"/>
          <w:szCs w:val="24"/>
        </w:rPr>
        <w:t>ms</w:t>
      </w:r>
      <w:r>
        <w:rPr>
          <w:spacing w:val="22"/>
          <w:sz w:val="24"/>
          <w:szCs w:val="24"/>
        </w:rPr>
        <w:t xml:space="preserve"> </w:t>
      </w:r>
      <w:r>
        <w:rPr>
          <w:sz w:val="24"/>
          <w:szCs w:val="24"/>
        </w:rPr>
        <w:t>to</w:t>
      </w:r>
      <w:r>
        <w:rPr>
          <w:spacing w:val="22"/>
          <w:sz w:val="24"/>
          <w:szCs w:val="24"/>
        </w:rPr>
        <w:t xml:space="preserve"> </w:t>
      </w:r>
      <w:r>
        <w:rPr>
          <w:sz w:val="24"/>
          <w:szCs w:val="24"/>
        </w:rPr>
        <w:t>d</w:t>
      </w:r>
      <w:r>
        <w:rPr>
          <w:spacing w:val="-1"/>
          <w:sz w:val="24"/>
          <w:szCs w:val="24"/>
        </w:rPr>
        <w:t>e</w:t>
      </w:r>
      <w:r>
        <w:rPr>
          <w:sz w:val="24"/>
          <w:szCs w:val="24"/>
        </w:rPr>
        <w:t>monstr</w:t>
      </w:r>
      <w:r>
        <w:rPr>
          <w:spacing w:val="-1"/>
          <w:sz w:val="24"/>
          <w:szCs w:val="24"/>
        </w:rPr>
        <w:t>a</w:t>
      </w:r>
      <w:r>
        <w:rPr>
          <w:sz w:val="24"/>
          <w:szCs w:val="24"/>
        </w:rPr>
        <w:t>te</w:t>
      </w:r>
      <w:r>
        <w:rPr>
          <w:spacing w:val="21"/>
          <w:sz w:val="24"/>
          <w:szCs w:val="24"/>
        </w:rPr>
        <w:t xml:space="preserve"> </w:t>
      </w:r>
      <w:r>
        <w:rPr>
          <w:spacing w:val="1"/>
          <w:sz w:val="24"/>
          <w:szCs w:val="24"/>
        </w:rPr>
        <w:t>a</w:t>
      </w:r>
      <w:r>
        <w:rPr>
          <w:sz w:val="24"/>
          <w:szCs w:val="24"/>
        </w:rPr>
        <w:t>n</w:t>
      </w:r>
      <w:r>
        <w:rPr>
          <w:spacing w:val="21"/>
          <w:sz w:val="24"/>
          <w:szCs w:val="24"/>
        </w:rPr>
        <w:t xml:space="preserve"> </w:t>
      </w:r>
      <w:r>
        <w:rPr>
          <w:spacing w:val="-1"/>
          <w:sz w:val="24"/>
          <w:szCs w:val="24"/>
        </w:rPr>
        <w:t>e</w:t>
      </w:r>
      <w:r>
        <w:rPr>
          <w:sz w:val="24"/>
          <w:szCs w:val="24"/>
        </w:rPr>
        <w:t>le</w:t>
      </w:r>
      <w:r>
        <w:rPr>
          <w:spacing w:val="-1"/>
          <w:sz w:val="24"/>
          <w:szCs w:val="24"/>
        </w:rPr>
        <w:t>c</w:t>
      </w:r>
      <w:r>
        <w:rPr>
          <w:sz w:val="24"/>
          <w:szCs w:val="24"/>
        </w:rPr>
        <w:t>tronic</w:t>
      </w:r>
      <w:r>
        <w:rPr>
          <w:spacing w:val="21"/>
          <w:sz w:val="24"/>
          <w:szCs w:val="24"/>
        </w:rPr>
        <w:t xml:space="preserve"> </w:t>
      </w:r>
      <w:r>
        <w:rPr>
          <w:sz w:val="24"/>
          <w:szCs w:val="24"/>
        </w:rPr>
        <w:t>si</w:t>
      </w:r>
      <w:r>
        <w:rPr>
          <w:spacing w:val="1"/>
          <w:sz w:val="24"/>
          <w:szCs w:val="24"/>
        </w:rPr>
        <w:t>m</w:t>
      </w:r>
      <w:r>
        <w:rPr>
          <w:sz w:val="24"/>
          <w:szCs w:val="24"/>
        </w:rPr>
        <w:t>ulation</w:t>
      </w:r>
      <w:r>
        <w:rPr>
          <w:spacing w:val="22"/>
          <w:sz w:val="24"/>
          <w:szCs w:val="24"/>
        </w:rPr>
        <w:t xml:space="preserve"> </w:t>
      </w:r>
      <w:r>
        <w:rPr>
          <w:spacing w:val="2"/>
          <w:sz w:val="24"/>
          <w:szCs w:val="24"/>
        </w:rPr>
        <w:t>o</w:t>
      </w:r>
      <w:r>
        <w:rPr>
          <w:sz w:val="24"/>
          <w:szCs w:val="24"/>
        </w:rPr>
        <w:t>f</w:t>
      </w:r>
      <w:r>
        <w:rPr>
          <w:spacing w:val="21"/>
          <w:sz w:val="24"/>
          <w:szCs w:val="24"/>
        </w:rPr>
        <w:t xml:space="preserve"> </w:t>
      </w:r>
      <w:r>
        <w:rPr>
          <w:sz w:val="24"/>
          <w:szCs w:val="24"/>
        </w:rPr>
        <w:t>the</w:t>
      </w:r>
      <w:r>
        <w:rPr>
          <w:spacing w:val="21"/>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21"/>
          <w:sz w:val="24"/>
          <w:szCs w:val="24"/>
        </w:rPr>
        <w:t xml:space="preserve"> </w:t>
      </w:r>
      <w:r>
        <w:rPr>
          <w:spacing w:val="-1"/>
          <w:sz w:val="24"/>
          <w:szCs w:val="24"/>
        </w:rPr>
        <w:t>a</w:t>
      </w:r>
      <w:r>
        <w:rPr>
          <w:sz w:val="24"/>
          <w:szCs w:val="24"/>
        </w:rPr>
        <w:t>nd</w:t>
      </w:r>
      <w:r>
        <w:rPr>
          <w:spacing w:val="21"/>
          <w:sz w:val="24"/>
          <w:szCs w:val="24"/>
        </w:rPr>
        <w:t xml:space="preserve"> </w:t>
      </w:r>
      <w:r>
        <w:rPr>
          <w:sz w:val="24"/>
          <w:szCs w:val="24"/>
        </w:rPr>
        <w:t>s</w:t>
      </w:r>
      <w:r>
        <w:rPr>
          <w:spacing w:val="6"/>
          <w:sz w:val="24"/>
          <w:szCs w:val="24"/>
        </w:rPr>
        <w:t>u</w:t>
      </w:r>
      <w:r>
        <w:rPr>
          <w:sz w:val="24"/>
          <w:szCs w:val="24"/>
        </w:rPr>
        <w:t>bm</w:t>
      </w:r>
      <w:r>
        <w:rPr>
          <w:spacing w:val="1"/>
          <w:sz w:val="24"/>
          <w:szCs w:val="24"/>
        </w:rPr>
        <w:t>i</w:t>
      </w:r>
      <w:r>
        <w:rPr>
          <w:sz w:val="24"/>
          <w:szCs w:val="24"/>
        </w:rPr>
        <w:t>t</w:t>
      </w:r>
    </w:p>
    <w:p w14:paraId="65A3E032" w14:textId="0F4607DC" w:rsidR="00C37DEC" w:rsidRDefault="00360F89">
      <w:pPr>
        <w:ind w:left="153" w:right="76"/>
        <w:jc w:val="both"/>
        <w:rPr>
          <w:sz w:val="24"/>
          <w:szCs w:val="24"/>
        </w:rPr>
      </w:pPr>
      <w:r>
        <w:rPr>
          <w:sz w:val="24"/>
          <w:szCs w:val="24"/>
        </w:rPr>
        <w:t>the</w:t>
      </w:r>
      <w:r>
        <w:rPr>
          <w:spacing w:val="38"/>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d</w:t>
      </w:r>
      <w:r>
        <w:rPr>
          <w:spacing w:val="38"/>
          <w:sz w:val="24"/>
          <w:szCs w:val="24"/>
        </w:rPr>
        <w:t xml:space="preserve"> </w:t>
      </w:r>
      <w:r>
        <w:rPr>
          <w:sz w:val="24"/>
          <w:szCs w:val="24"/>
        </w:rPr>
        <w:t>si</w:t>
      </w:r>
      <w:r>
        <w:rPr>
          <w:spacing w:val="1"/>
          <w:sz w:val="24"/>
          <w:szCs w:val="24"/>
        </w:rPr>
        <w:t>m</w:t>
      </w:r>
      <w:r>
        <w:rPr>
          <w:sz w:val="24"/>
          <w:szCs w:val="24"/>
        </w:rPr>
        <w:t>ulator</w:t>
      </w:r>
      <w:r>
        <w:rPr>
          <w:spacing w:val="37"/>
          <w:sz w:val="24"/>
          <w:szCs w:val="24"/>
        </w:rPr>
        <w:t xml:space="preserve"> </w:t>
      </w:r>
      <w:r>
        <w:rPr>
          <w:sz w:val="24"/>
          <w:szCs w:val="24"/>
        </w:rPr>
        <w:t>fi</w:t>
      </w:r>
      <w:r>
        <w:rPr>
          <w:spacing w:val="2"/>
          <w:sz w:val="24"/>
          <w:szCs w:val="24"/>
        </w:rPr>
        <w:t>l</w:t>
      </w:r>
      <w:r>
        <w:rPr>
          <w:spacing w:val="-1"/>
          <w:sz w:val="24"/>
          <w:szCs w:val="24"/>
        </w:rPr>
        <w:t>e</w:t>
      </w:r>
      <w:r>
        <w:rPr>
          <w:sz w:val="24"/>
          <w:szCs w:val="24"/>
        </w:rPr>
        <w:t>s</w:t>
      </w:r>
      <w:r>
        <w:rPr>
          <w:spacing w:val="38"/>
          <w:sz w:val="24"/>
          <w:szCs w:val="24"/>
        </w:rPr>
        <w:t xml:space="preserve"> </w:t>
      </w:r>
      <w:r>
        <w:rPr>
          <w:spacing w:val="-1"/>
          <w:sz w:val="24"/>
          <w:szCs w:val="24"/>
        </w:rPr>
        <w:t>a</w:t>
      </w:r>
      <w:r>
        <w:rPr>
          <w:sz w:val="24"/>
          <w:szCs w:val="24"/>
        </w:rPr>
        <w:t>nd</w:t>
      </w:r>
      <w:r>
        <w:rPr>
          <w:spacing w:val="38"/>
          <w:sz w:val="24"/>
          <w:szCs w:val="24"/>
        </w:rPr>
        <w:t xml:space="preserve"> </w:t>
      </w:r>
      <w:r>
        <w:rPr>
          <w:sz w:val="24"/>
          <w:szCs w:val="24"/>
        </w:rPr>
        <w:t>a</w:t>
      </w:r>
      <w:r>
        <w:rPr>
          <w:spacing w:val="40"/>
          <w:sz w:val="24"/>
          <w:szCs w:val="24"/>
        </w:rPr>
        <w:t xml:space="preserve"> </w:t>
      </w:r>
      <w:r>
        <w:rPr>
          <w:sz w:val="24"/>
          <w:szCs w:val="24"/>
        </w:rPr>
        <w:t>short</w:t>
      </w:r>
      <w:r>
        <w:rPr>
          <w:spacing w:val="38"/>
          <w:sz w:val="24"/>
          <w:szCs w:val="24"/>
        </w:rPr>
        <w:t xml:space="preserve"> </w:t>
      </w:r>
      <w:r>
        <w:rPr>
          <w:sz w:val="24"/>
          <w:szCs w:val="24"/>
        </w:rPr>
        <w:t>t</w:t>
      </w:r>
      <w:r>
        <w:rPr>
          <w:spacing w:val="2"/>
          <w:sz w:val="24"/>
          <w:szCs w:val="24"/>
        </w:rPr>
        <w:t>e</w:t>
      </w:r>
      <w:r>
        <w:rPr>
          <w:spacing w:val="-1"/>
          <w:sz w:val="24"/>
          <w:szCs w:val="24"/>
        </w:rPr>
        <w:t>c</w:t>
      </w:r>
      <w:r>
        <w:rPr>
          <w:sz w:val="24"/>
          <w:szCs w:val="24"/>
        </w:rPr>
        <w:t>hnic</w:t>
      </w:r>
      <w:r>
        <w:rPr>
          <w:spacing w:val="-1"/>
          <w:sz w:val="24"/>
          <w:szCs w:val="24"/>
        </w:rPr>
        <w:t>a</w:t>
      </w:r>
      <w:r>
        <w:rPr>
          <w:sz w:val="24"/>
          <w:szCs w:val="24"/>
        </w:rPr>
        <w:t>l</w:t>
      </w:r>
      <w:r>
        <w:rPr>
          <w:spacing w:val="42"/>
          <w:sz w:val="24"/>
          <w:szCs w:val="24"/>
        </w:rPr>
        <w:t xml:space="preserve"> </w:t>
      </w:r>
      <w:r>
        <w:rPr>
          <w:sz w:val="24"/>
          <w:szCs w:val="24"/>
        </w:rPr>
        <w:t>r</w:t>
      </w:r>
      <w:r>
        <w:rPr>
          <w:spacing w:val="-2"/>
          <w:sz w:val="24"/>
          <w:szCs w:val="24"/>
        </w:rPr>
        <w:t>e</w:t>
      </w:r>
      <w:r>
        <w:rPr>
          <w:sz w:val="24"/>
          <w:szCs w:val="24"/>
        </w:rPr>
        <w:t>port</w:t>
      </w:r>
      <w:r>
        <w:rPr>
          <w:spacing w:val="38"/>
          <w:sz w:val="24"/>
          <w:szCs w:val="24"/>
        </w:rPr>
        <w:t xml:space="preserve"> </w:t>
      </w:r>
      <w:r>
        <w:rPr>
          <w:sz w:val="24"/>
          <w:szCs w:val="24"/>
        </w:rPr>
        <w:t>file.</w:t>
      </w:r>
      <w:r>
        <w:rPr>
          <w:spacing w:val="38"/>
          <w:sz w:val="24"/>
          <w:szCs w:val="24"/>
        </w:rPr>
        <w:t xml:space="preserve"> </w:t>
      </w:r>
      <w:r>
        <w:rPr>
          <w:sz w:val="24"/>
          <w:szCs w:val="24"/>
        </w:rPr>
        <w:t>T</w:t>
      </w:r>
      <w:r>
        <w:rPr>
          <w:spacing w:val="2"/>
          <w:sz w:val="24"/>
          <w:szCs w:val="24"/>
        </w:rPr>
        <w:t>h</w:t>
      </w:r>
      <w:r>
        <w:rPr>
          <w:sz w:val="24"/>
          <w:szCs w:val="24"/>
        </w:rPr>
        <w:t>e</w:t>
      </w:r>
      <w:r>
        <w:rPr>
          <w:spacing w:val="38"/>
          <w:sz w:val="24"/>
          <w:szCs w:val="24"/>
        </w:rPr>
        <w:t xml:space="preserve"> </w:t>
      </w:r>
      <w:r>
        <w:rPr>
          <w:b/>
          <w:spacing w:val="-1"/>
          <w:sz w:val="24"/>
          <w:szCs w:val="24"/>
        </w:rPr>
        <w:t>re</w:t>
      </w:r>
      <w:r>
        <w:rPr>
          <w:b/>
          <w:spacing w:val="1"/>
          <w:sz w:val="24"/>
          <w:szCs w:val="24"/>
        </w:rPr>
        <w:t>p</w:t>
      </w:r>
      <w:r>
        <w:rPr>
          <w:b/>
          <w:sz w:val="24"/>
          <w:szCs w:val="24"/>
        </w:rPr>
        <w:t>o</w:t>
      </w:r>
      <w:r>
        <w:rPr>
          <w:b/>
          <w:spacing w:val="1"/>
          <w:sz w:val="24"/>
          <w:szCs w:val="24"/>
        </w:rPr>
        <w:t>r</w:t>
      </w:r>
      <w:r>
        <w:rPr>
          <w:b/>
          <w:sz w:val="24"/>
          <w:szCs w:val="24"/>
        </w:rPr>
        <w:t>t</w:t>
      </w:r>
      <w:r>
        <w:rPr>
          <w:b/>
          <w:spacing w:val="41"/>
          <w:sz w:val="24"/>
          <w:szCs w:val="24"/>
        </w:rPr>
        <w:t xml:space="preserve"> </w:t>
      </w:r>
      <w:r>
        <w:rPr>
          <w:spacing w:val="-1"/>
          <w:sz w:val="24"/>
          <w:szCs w:val="24"/>
        </w:rPr>
        <w:t>ca</w:t>
      </w:r>
      <w:r>
        <w:rPr>
          <w:sz w:val="24"/>
          <w:szCs w:val="24"/>
        </w:rPr>
        <w:t>n</w:t>
      </w:r>
      <w:r>
        <w:rPr>
          <w:spacing w:val="38"/>
          <w:sz w:val="24"/>
          <w:szCs w:val="24"/>
        </w:rPr>
        <w:t xml:space="preserve"> </w:t>
      </w:r>
      <w:r>
        <w:rPr>
          <w:sz w:val="24"/>
          <w:szCs w:val="24"/>
        </w:rPr>
        <w:t>include</w:t>
      </w:r>
      <w:r>
        <w:rPr>
          <w:spacing w:val="37"/>
          <w:sz w:val="24"/>
          <w:szCs w:val="24"/>
        </w:rPr>
        <w:t xml:space="preserve"> </w:t>
      </w:r>
      <w:r>
        <w:rPr>
          <w:sz w:val="24"/>
          <w:szCs w:val="24"/>
        </w:rPr>
        <w:t>di</w:t>
      </w:r>
      <w:r>
        <w:rPr>
          <w:spacing w:val="2"/>
          <w:sz w:val="24"/>
          <w:szCs w:val="24"/>
        </w:rPr>
        <w:t>a</w:t>
      </w:r>
      <w:r>
        <w:rPr>
          <w:sz w:val="24"/>
          <w:szCs w:val="24"/>
        </w:rPr>
        <w:t>gr</w:t>
      </w:r>
      <w:r>
        <w:rPr>
          <w:spacing w:val="-2"/>
          <w:sz w:val="24"/>
          <w:szCs w:val="24"/>
        </w:rPr>
        <w:t>a</w:t>
      </w:r>
      <w:r>
        <w:rPr>
          <w:sz w:val="24"/>
          <w:szCs w:val="24"/>
        </w:rPr>
        <w:t>ms</w:t>
      </w:r>
      <w:r>
        <w:rPr>
          <w:spacing w:val="39"/>
          <w:sz w:val="24"/>
          <w:szCs w:val="24"/>
        </w:rPr>
        <w:t xml:space="preserve"> </w:t>
      </w:r>
      <w:r>
        <w:rPr>
          <w:spacing w:val="2"/>
          <w:sz w:val="24"/>
          <w:szCs w:val="24"/>
        </w:rPr>
        <w:t>o</w:t>
      </w:r>
      <w:r>
        <w:rPr>
          <w:sz w:val="24"/>
          <w:szCs w:val="24"/>
        </w:rPr>
        <w:t>r tabl</w:t>
      </w:r>
      <w:r>
        <w:rPr>
          <w:spacing w:val="-1"/>
          <w:sz w:val="24"/>
          <w:szCs w:val="24"/>
        </w:rPr>
        <w:t>e</w:t>
      </w:r>
      <w:r>
        <w:rPr>
          <w:sz w:val="24"/>
          <w:szCs w:val="24"/>
        </w:rPr>
        <w:t>s</w:t>
      </w:r>
      <w:r>
        <w:rPr>
          <w:spacing w:val="53"/>
          <w:sz w:val="24"/>
          <w:szCs w:val="24"/>
        </w:rPr>
        <w:t xml:space="preserve"> </w:t>
      </w:r>
      <w:r>
        <w:rPr>
          <w:sz w:val="24"/>
          <w:szCs w:val="24"/>
        </w:rPr>
        <w:t>s</w:t>
      </w:r>
      <w:r>
        <w:rPr>
          <w:spacing w:val="-1"/>
          <w:sz w:val="24"/>
          <w:szCs w:val="24"/>
        </w:rPr>
        <w:t>ca</w:t>
      </w:r>
      <w:r>
        <w:rPr>
          <w:sz w:val="24"/>
          <w:szCs w:val="24"/>
        </w:rPr>
        <w:t>nn</w:t>
      </w:r>
      <w:r>
        <w:rPr>
          <w:spacing w:val="-1"/>
          <w:sz w:val="24"/>
          <w:szCs w:val="24"/>
        </w:rPr>
        <w:t>e</w:t>
      </w:r>
      <w:r>
        <w:rPr>
          <w:sz w:val="24"/>
          <w:szCs w:val="24"/>
        </w:rPr>
        <w:t>d</w:t>
      </w:r>
      <w:r>
        <w:rPr>
          <w:spacing w:val="55"/>
          <w:sz w:val="24"/>
          <w:szCs w:val="24"/>
        </w:rPr>
        <w:t xml:space="preserve"> </w:t>
      </w:r>
      <w:r>
        <w:rPr>
          <w:sz w:val="24"/>
          <w:szCs w:val="24"/>
        </w:rPr>
        <w:t>f</w:t>
      </w:r>
      <w:r>
        <w:rPr>
          <w:spacing w:val="-1"/>
          <w:sz w:val="24"/>
          <w:szCs w:val="24"/>
        </w:rPr>
        <w:t>r</w:t>
      </w:r>
      <w:r>
        <w:rPr>
          <w:sz w:val="24"/>
          <w:szCs w:val="24"/>
        </w:rPr>
        <w:t>om</w:t>
      </w:r>
      <w:r>
        <w:rPr>
          <w:spacing w:val="53"/>
          <w:sz w:val="24"/>
          <w:szCs w:val="24"/>
        </w:rPr>
        <w:t xml:space="preserve"> </w:t>
      </w:r>
      <w:r>
        <w:rPr>
          <w:sz w:val="24"/>
          <w:szCs w:val="24"/>
        </w:rPr>
        <w:t>the</w:t>
      </w:r>
      <w:r>
        <w:rPr>
          <w:spacing w:val="54"/>
          <w:sz w:val="24"/>
          <w:szCs w:val="24"/>
        </w:rPr>
        <w:t xml:space="preserve"> </w:t>
      </w:r>
      <w:r>
        <w:rPr>
          <w:sz w:val="24"/>
          <w:szCs w:val="24"/>
        </w:rPr>
        <w:t>lo</w:t>
      </w:r>
      <w:r>
        <w:rPr>
          <w:spacing w:val="-2"/>
          <w:sz w:val="24"/>
          <w:szCs w:val="24"/>
        </w:rPr>
        <w:t>g</w:t>
      </w:r>
      <w:r>
        <w:rPr>
          <w:sz w:val="24"/>
          <w:szCs w:val="24"/>
        </w:rPr>
        <w:t>books.</w:t>
      </w:r>
      <w:r>
        <w:rPr>
          <w:spacing w:val="53"/>
          <w:sz w:val="24"/>
          <w:szCs w:val="24"/>
        </w:rPr>
        <w:t xml:space="preserve"> </w:t>
      </w:r>
      <w:r>
        <w:rPr>
          <w:sz w:val="24"/>
          <w:szCs w:val="24"/>
        </w:rPr>
        <w:t>The</w:t>
      </w:r>
      <w:r>
        <w:rPr>
          <w:spacing w:val="51"/>
          <w:sz w:val="24"/>
          <w:szCs w:val="24"/>
        </w:rPr>
        <w:t xml:space="preserve"> </w:t>
      </w:r>
      <w:r>
        <w:rPr>
          <w:spacing w:val="3"/>
          <w:sz w:val="24"/>
          <w:szCs w:val="24"/>
        </w:rPr>
        <w:t>l</w:t>
      </w:r>
      <w:r>
        <w:rPr>
          <w:spacing w:val="-1"/>
          <w:sz w:val="24"/>
          <w:szCs w:val="24"/>
        </w:rPr>
        <w:t>e</w:t>
      </w:r>
      <w:r>
        <w:rPr>
          <w:spacing w:val="2"/>
          <w:sz w:val="24"/>
          <w:szCs w:val="24"/>
        </w:rPr>
        <w:t>n</w:t>
      </w:r>
      <w:r>
        <w:rPr>
          <w:spacing w:val="-2"/>
          <w:sz w:val="24"/>
          <w:szCs w:val="24"/>
        </w:rPr>
        <w:t>g</w:t>
      </w:r>
      <w:r>
        <w:rPr>
          <w:sz w:val="24"/>
          <w:szCs w:val="24"/>
        </w:rPr>
        <w:t>th</w:t>
      </w:r>
      <w:r>
        <w:rPr>
          <w:spacing w:val="55"/>
          <w:sz w:val="24"/>
          <w:szCs w:val="24"/>
        </w:rPr>
        <w:t xml:space="preserve"> </w:t>
      </w:r>
      <w:r>
        <w:rPr>
          <w:sz w:val="24"/>
          <w:szCs w:val="24"/>
        </w:rPr>
        <w:t>of</w:t>
      </w:r>
      <w:r>
        <w:rPr>
          <w:spacing w:val="52"/>
          <w:sz w:val="24"/>
          <w:szCs w:val="24"/>
        </w:rPr>
        <w:t xml:space="preserve"> </w:t>
      </w:r>
      <w:r>
        <w:rPr>
          <w:sz w:val="24"/>
          <w:szCs w:val="24"/>
        </w:rPr>
        <w:t>the</w:t>
      </w:r>
      <w:r>
        <w:rPr>
          <w:spacing w:val="52"/>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w:t>
      </w:r>
      <w:r>
        <w:rPr>
          <w:spacing w:val="52"/>
          <w:sz w:val="24"/>
          <w:szCs w:val="24"/>
        </w:rPr>
        <w:t xml:space="preserve"> </w:t>
      </w:r>
      <w:r>
        <w:rPr>
          <w:sz w:val="24"/>
          <w:szCs w:val="24"/>
        </w:rPr>
        <w:t>should</w:t>
      </w:r>
      <w:r>
        <w:rPr>
          <w:spacing w:val="53"/>
          <w:sz w:val="24"/>
          <w:szCs w:val="24"/>
        </w:rPr>
        <w:t xml:space="preserve"> </w:t>
      </w:r>
      <w:r>
        <w:rPr>
          <w:sz w:val="24"/>
          <w:szCs w:val="24"/>
        </w:rPr>
        <w:t>be</w:t>
      </w:r>
      <w:r>
        <w:rPr>
          <w:spacing w:val="54"/>
          <w:sz w:val="24"/>
          <w:szCs w:val="24"/>
        </w:rPr>
        <w:t xml:space="preserve"> </w:t>
      </w:r>
      <w:r>
        <w:rPr>
          <w:sz w:val="24"/>
          <w:szCs w:val="24"/>
        </w:rPr>
        <w:t>no</w:t>
      </w:r>
      <w:r>
        <w:rPr>
          <w:spacing w:val="53"/>
          <w:sz w:val="24"/>
          <w:szCs w:val="24"/>
        </w:rPr>
        <w:t xml:space="preserve"> </w:t>
      </w:r>
      <w:r>
        <w:rPr>
          <w:sz w:val="24"/>
          <w:szCs w:val="24"/>
        </w:rPr>
        <w:t>more</w:t>
      </w:r>
      <w:r>
        <w:rPr>
          <w:spacing w:val="51"/>
          <w:sz w:val="24"/>
          <w:szCs w:val="24"/>
        </w:rPr>
        <w:t xml:space="preserve"> </w:t>
      </w:r>
      <w:r>
        <w:rPr>
          <w:sz w:val="24"/>
          <w:szCs w:val="24"/>
        </w:rPr>
        <w:t>than</w:t>
      </w:r>
      <w:r>
        <w:rPr>
          <w:spacing w:val="59"/>
          <w:sz w:val="24"/>
          <w:szCs w:val="24"/>
        </w:rPr>
        <w:t xml:space="preserve"> </w:t>
      </w:r>
      <w:r>
        <w:rPr>
          <w:sz w:val="24"/>
          <w:szCs w:val="24"/>
        </w:rPr>
        <w:t>the</w:t>
      </w:r>
      <w:r>
        <w:rPr>
          <w:spacing w:val="52"/>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 sp</w:t>
      </w:r>
      <w:r>
        <w:rPr>
          <w:spacing w:val="-1"/>
          <w:sz w:val="24"/>
          <w:szCs w:val="24"/>
        </w:rPr>
        <w:t>ec</w:t>
      </w:r>
      <w:r>
        <w:rPr>
          <w:sz w:val="24"/>
          <w:szCs w:val="24"/>
        </w:rPr>
        <w:t>ifi</w:t>
      </w:r>
      <w:r>
        <w:rPr>
          <w:spacing w:val="-1"/>
          <w:sz w:val="24"/>
          <w:szCs w:val="24"/>
        </w:rPr>
        <w:t>e</w:t>
      </w:r>
      <w:r>
        <w:rPr>
          <w:sz w:val="24"/>
          <w:szCs w:val="24"/>
        </w:rPr>
        <w:t>d</w:t>
      </w:r>
      <w:r>
        <w:rPr>
          <w:spacing w:val="55"/>
          <w:sz w:val="24"/>
          <w:szCs w:val="24"/>
        </w:rPr>
        <w:t xml:space="preserve"> </w:t>
      </w:r>
      <w:r>
        <w:rPr>
          <w:sz w:val="24"/>
          <w:szCs w:val="24"/>
        </w:rPr>
        <w:t>in</w:t>
      </w:r>
      <w:r>
        <w:rPr>
          <w:spacing w:val="55"/>
          <w:sz w:val="24"/>
          <w:szCs w:val="24"/>
        </w:rPr>
        <w:t xml:space="preserve"> </w:t>
      </w:r>
      <w:r>
        <w:rPr>
          <w:sz w:val="24"/>
          <w:szCs w:val="24"/>
        </w:rPr>
        <w:t>the</w:t>
      </w:r>
      <w:r>
        <w:rPr>
          <w:spacing w:val="57"/>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er</w:t>
      </w:r>
      <w:r>
        <w:rPr>
          <w:spacing w:val="-1"/>
          <w:sz w:val="24"/>
          <w:szCs w:val="24"/>
        </w:rPr>
        <w:t>a</w:t>
      </w:r>
      <w:r>
        <w:rPr>
          <w:sz w:val="24"/>
          <w:szCs w:val="24"/>
        </w:rPr>
        <w:t>ble</w:t>
      </w:r>
      <w:r>
        <w:rPr>
          <w:spacing w:val="54"/>
          <w:sz w:val="24"/>
          <w:szCs w:val="24"/>
        </w:rPr>
        <w:t xml:space="preserve"> </w:t>
      </w:r>
      <w:r>
        <w:rPr>
          <w:sz w:val="24"/>
          <w:szCs w:val="24"/>
        </w:rPr>
        <w:t>3</w:t>
      </w:r>
      <w:r>
        <w:rPr>
          <w:spacing w:val="57"/>
          <w:sz w:val="24"/>
          <w:szCs w:val="24"/>
        </w:rPr>
        <w:t xml:space="preserve"> </w:t>
      </w:r>
      <w:r>
        <w:rPr>
          <w:spacing w:val="-2"/>
          <w:sz w:val="24"/>
          <w:szCs w:val="24"/>
        </w:rPr>
        <w:t>g</w:t>
      </w:r>
      <w:r>
        <w:rPr>
          <w:sz w:val="24"/>
          <w:szCs w:val="24"/>
        </w:rPr>
        <w:t>uidelines</w:t>
      </w:r>
      <w:r>
        <w:rPr>
          <w:spacing w:val="57"/>
          <w:sz w:val="24"/>
          <w:szCs w:val="24"/>
        </w:rPr>
        <w:t xml:space="preserve"> </w:t>
      </w:r>
      <w:r>
        <w:rPr>
          <w:sz w:val="24"/>
          <w:szCs w:val="24"/>
        </w:rPr>
        <w:t>(on</w:t>
      </w:r>
      <w:r>
        <w:rPr>
          <w:spacing w:val="57"/>
          <w:sz w:val="24"/>
          <w:szCs w:val="24"/>
        </w:rPr>
        <w:t xml:space="preserve"> </w:t>
      </w:r>
      <w:r>
        <w:rPr>
          <w:sz w:val="24"/>
          <w:szCs w:val="24"/>
        </w:rPr>
        <w:t>Moodl</w:t>
      </w:r>
      <w:r>
        <w:rPr>
          <w:spacing w:val="-1"/>
          <w:sz w:val="24"/>
          <w:szCs w:val="24"/>
        </w:rPr>
        <w:t>e</w:t>
      </w:r>
      <w:r>
        <w:rPr>
          <w:sz w:val="24"/>
          <w:szCs w:val="24"/>
        </w:rPr>
        <w:t>).</w:t>
      </w:r>
      <w:r>
        <w:rPr>
          <w:spacing w:val="54"/>
          <w:sz w:val="24"/>
          <w:szCs w:val="24"/>
        </w:rPr>
        <w:t xml:space="preserve"> </w:t>
      </w:r>
      <w:r>
        <w:rPr>
          <w:sz w:val="24"/>
          <w:szCs w:val="24"/>
        </w:rPr>
        <w:t>The</w:t>
      </w:r>
      <w:r>
        <w:rPr>
          <w:spacing w:val="56"/>
          <w:sz w:val="24"/>
          <w:szCs w:val="24"/>
        </w:rPr>
        <w:t xml:space="preserve"> </w:t>
      </w:r>
      <w:r>
        <w:rPr>
          <w:sz w:val="24"/>
          <w:szCs w:val="24"/>
        </w:rPr>
        <w:t>r</w:t>
      </w:r>
      <w:r>
        <w:rPr>
          <w:spacing w:val="3"/>
          <w:sz w:val="24"/>
          <w:szCs w:val="24"/>
        </w:rPr>
        <w:t>e</w:t>
      </w:r>
      <w:r>
        <w:rPr>
          <w:sz w:val="24"/>
          <w:szCs w:val="24"/>
        </w:rPr>
        <w:t>port</w:t>
      </w:r>
      <w:r>
        <w:rPr>
          <w:spacing w:val="55"/>
          <w:sz w:val="24"/>
          <w:szCs w:val="24"/>
        </w:rPr>
        <w:t xml:space="preserve"> </w:t>
      </w:r>
      <w:r>
        <w:rPr>
          <w:sz w:val="24"/>
          <w:szCs w:val="24"/>
        </w:rPr>
        <w:t>s</w:t>
      </w:r>
      <w:r>
        <w:rPr>
          <w:spacing w:val="2"/>
          <w:sz w:val="24"/>
          <w:szCs w:val="24"/>
        </w:rPr>
        <w:t>h</w:t>
      </w:r>
      <w:r>
        <w:rPr>
          <w:sz w:val="24"/>
          <w:szCs w:val="24"/>
        </w:rPr>
        <w:t>ould</w:t>
      </w:r>
      <w:r>
        <w:rPr>
          <w:spacing w:val="55"/>
          <w:sz w:val="24"/>
          <w:szCs w:val="24"/>
        </w:rPr>
        <w:t xml:space="preserve"> </w:t>
      </w:r>
      <w:r>
        <w:rPr>
          <w:sz w:val="24"/>
          <w:szCs w:val="24"/>
        </w:rPr>
        <w:t>be</w:t>
      </w:r>
      <w:r>
        <w:rPr>
          <w:spacing w:val="54"/>
          <w:sz w:val="24"/>
          <w:szCs w:val="24"/>
        </w:rPr>
        <w:t xml:space="preserve"> </w:t>
      </w:r>
      <w:r>
        <w:rPr>
          <w:sz w:val="24"/>
          <w:szCs w:val="24"/>
        </w:rPr>
        <w:t>fo</w:t>
      </w:r>
      <w:r>
        <w:rPr>
          <w:spacing w:val="-2"/>
          <w:sz w:val="24"/>
          <w:szCs w:val="24"/>
        </w:rPr>
        <w:t>c</w:t>
      </w:r>
      <w:r>
        <w:rPr>
          <w:sz w:val="24"/>
          <w:szCs w:val="24"/>
        </w:rPr>
        <w:t>u</w:t>
      </w:r>
      <w:r>
        <w:rPr>
          <w:spacing w:val="2"/>
          <w:sz w:val="24"/>
          <w:szCs w:val="24"/>
        </w:rPr>
        <w:t>s</w:t>
      </w:r>
      <w:r>
        <w:rPr>
          <w:spacing w:val="-1"/>
          <w:sz w:val="24"/>
          <w:szCs w:val="24"/>
        </w:rPr>
        <w:t>e</w:t>
      </w:r>
      <w:r>
        <w:rPr>
          <w:sz w:val="24"/>
          <w:szCs w:val="24"/>
        </w:rPr>
        <w:t>d</w:t>
      </w:r>
      <w:r>
        <w:rPr>
          <w:spacing w:val="57"/>
          <w:sz w:val="24"/>
          <w:szCs w:val="24"/>
        </w:rPr>
        <w:t xml:space="preserve"> </w:t>
      </w:r>
      <w:r w:rsidR="00553103">
        <w:rPr>
          <w:sz w:val="24"/>
          <w:szCs w:val="24"/>
        </w:rPr>
        <w:t>on your</w:t>
      </w:r>
      <w:r>
        <w:rPr>
          <w:sz w:val="24"/>
          <w:szCs w:val="24"/>
        </w:rPr>
        <w:t xml:space="preserve"> si</w:t>
      </w:r>
      <w:r>
        <w:rPr>
          <w:spacing w:val="1"/>
          <w:sz w:val="24"/>
          <w:szCs w:val="24"/>
        </w:rPr>
        <w:t>m</w:t>
      </w:r>
      <w:r>
        <w:rPr>
          <w:sz w:val="24"/>
          <w:szCs w:val="24"/>
        </w:rPr>
        <w:t>ulation</w:t>
      </w:r>
      <w:r>
        <w:rPr>
          <w:spacing w:val="2"/>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pacing w:val="-1"/>
          <w:sz w:val="24"/>
          <w:szCs w:val="24"/>
        </w:rPr>
        <w:t>c</w:t>
      </w:r>
      <w:r>
        <w:rPr>
          <w:sz w:val="24"/>
          <w:szCs w:val="24"/>
        </w:rPr>
        <w:t>ompa</w:t>
      </w:r>
      <w:r>
        <w:rPr>
          <w:spacing w:val="-1"/>
          <w:sz w:val="24"/>
          <w:szCs w:val="24"/>
        </w:rPr>
        <w:t>r</w:t>
      </w:r>
      <w:r>
        <w:rPr>
          <w:sz w:val="24"/>
          <w:szCs w:val="24"/>
        </w:rPr>
        <w:t>ison</w:t>
      </w:r>
      <w:r>
        <w:rPr>
          <w:spacing w:val="5"/>
          <w:sz w:val="24"/>
          <w:szCs w:val="24"/>
        </w:rPr>
        <w:t xml:space="preserve"> </w:t>
      </w:r>
      <w:r>
        <w:rPr>
          <w:sz w:val="24"/>
          <w:szCs w:val="24"/>
        </w:rPr>
        <w:t>with</w:t>
      </w:r>
      <w:r>
        <w:rPr>
          <w:spacing w:val="4"/>
          <w:sz w:val="24"/>
          <w:szCs w:val="24"/>
        </w:rPr>
        <w:t xml:space="preserve"> </w:t>
      </w:r>
      <w:r>
        <w:rPr>
          <w:spacing w:val="-5"/>
          <w:sz w:val="24"/>
          <w:szCs w:val="24"/>
        </w:rPr>
        <w:t>y</w:t>
      </w:r>
      <w:r>
        <w:rPr>
          <w:sz w:val="24"/>
          <w:szCs w:val="24"/>
        </w:rPr>
        <w:t>our</w:t>
      </w:r>
      <w:r>
        <w:rPr>
          <w:spacing w:val="1"/>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pacing w:val="-1"/>
          <w:sz w:val="24"/>
          <w:szCs w:val="24"/>
        </w:rPr>
        <w:t>c</w:t>
      </w:r>
      <w:r>
        <w:rPr>
          <w:sz w:val="24"/>
          <w:szCs w:val="24"/>
        </w:rPr>
        <w:t>ted</w:t>
      </w:r>
      <w:r>
        <w:rPr>
          <w:spacing w:val="1"/>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w:t>
      </w:r>
      <w:r>
        <w:rPr>
          <w:spacing w:val="2"/>
          <w:sz w:val="24"/>
          <w:szCs w:val="24"/>
        </w:rPr>
        <w:t xml:space="preserve"> </w:t>
      </w:r>
      <w:r>
        <w:rPr>
          <w:sz w:val="24"/>
          <w:szCs w:val="24"/>
        </w:rPr>
        <w:t>f</w:t>
      </w:r>
      <w:r>
        <w:rPr>
          <w:spacing w:val="-1"/>
          <w:sz w:val="24"/>
          <w:szCs w:val="24"/>
        </w:rPr>
        <w:t>r</w:t>
      </w:r>
      <w:r>
        <w:rPr>
          <w:sz w:val="24"/>
          <w:szCs w:val="24"/>
        </w:rPr>
        <w:t>om</w:t>
      </w:r>
      <w:r>
        <w:rPr>
          <w:spacing w:val="4"/>
          <w:sz w:val="24"/>
          <w:szCs w:val="24"/>
        </w:rPr>
        <w:t xml:space="preserve"> </w:t>
      </w:r>
      <w:r>
        <w:rPr>
          <w:sz w:val="24"/>
          <w:szCs w:val="24"/>
        </w:rPr>
        <w:t>the</w:t>
      </w:r>
      <w:r>
        <w:rPr>
          <w:spacing w:val="1"/>
          <w:sz w:val="24"/>
          <w:szCs w:val="24"/>
        </w:rPr>
        <w:t xml:space="preserve"> </w:t>
      </w:r>
      <w:r>
        <w:rPr>
          <w:sz w:val="24"/>
          <w:szCs w:val="24"/>
        </w:rPr>
        <w:t>h</w:t>
      </w:r>
      <w:r>
        <w:rPr>
          <w:spacing w:val="1"/>
          <w:sz w:val="24"/>
          <w:szCs w:val="24"/>
        </w:rPr>
        <w:t>ar</w:t>
      </w:r>
      <w:r>
        <w:rPr>
          <w:sz w:val="24"/>
          <w:szCs w:val="24"/>
        </w:rPr>
        <w:t>dw</w:t>
      </w:r>
      <w:r>
        <w:rPr>
          <w:spacing w:val="-1"/>
          <w:sz w:val="24"/>
          <w:szCs w:val="24"/>
        </w:rPr>
        <w:t>a</w:t>
      </w:r>
      <w:r>
        <w:rPr>
          <w:sz w:val="24"/>
          <w:szCs w:val="24"/>
        </w:rPr>
        <w:t xml:space="preserve">re </w:t>
      </w:r>
      <w:r>
        <w:rPr>
          <w:spacing w:val="2"/>
          <w:sz w:val="24"/>
          <w:szCs w:val="24"/>
        </w:rPr>
        <w:t>d</w:t>
      </w:r>
      <w:r>
        <w:rPr>
          <w:spacing w:val="-1"/>
          <w:sz w:val="24"/>
          <w:szCs w:val="24"/>
        </w:rPr>
        <w:t>e</w:t>
      </w:r>
      <w:r>
        <w:rPr>
          <w:sz w:val="24"/>
          <w:szCs w:val="24"/>
        </w:rPr>
        <w:t>si</w:t>
      </w:r>
      <w:r>
        <w:rPr>
          <w:spacing w:val="-2"/>
          <w:sz w:val="24"/>
          <w:szCs w:val="24"/>
        </w:rPr>
        <w:t>g</w:t>
      </w:r>
      <w:r>
        <w:rPr>
          <w:spacing w:val="2"/>
          <w:sz w:val="24"/>
          <w:szCs w:val="24"/>
        </w:rPr>
        <w:t>n</w:t>
      </w:r>
      <w:r>
        <w:rPr>
          <w:sz w:val="24"/>
          <w:szCs w:val="24"/>
        </w:rPr>
        <w:t>.</w:t>
      </w:r>
      <w:r>
        <w:rPr>
          <w:spacing w:val="2"/>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 should</w:t>
      </w:r>
      <w:r>
        <w:rPr>
          <w:spacing w:val="1"/>
          <w:sz w:val="24"/>
          <w:szCs w:val="24"/>
        </w:rPr>
        <w:t xml:space="preserve"> </w:t>
      </w:r>
      <w:r>
        <w:rPr>
          <w:spacing w:val="-1"/>
          <w:sz w:val="24"/>
          <w:szCs w:val="24"/>
        </w:rPr>
        <w:t>a</w:t>
      </w:r>
      <w:r>
        <w:rPr>
          <w:sz w:val="24"/>
          <w:szCs w:val="24"/>
        </w:rPr>
        <w:t>lso</w:t>
      </w:r>
      <w:r>
        <w:rPr>
          <w:spacing w:val="1"/>
          <w:sz w:val="24"/>
          <w:szCs w:val="24"/>
        </w:rPr>
        <w:t xml:space="preserve"> </w:t>
      </w:r>
      <w:r>
        <w:rPr>
          <w:spacing w:val="-1"/>
          <w:sz w:val="24"/>
          <w:szCs w:val="24"/>
        </w:rPr>
        <w:t>a</w:t>
      </w:r>
      <w:r>
        <w:rPr>
          <w:sz w:val="24"/>
          <w:szCs w:val="24"/>
        </w:rPr>
        <w:t>ddr</w:t>
      </w:r>
      <w:r>
        <w:rPr>
          <w:spacing w:val="-2"/>
          <w:sz w:val="24"/>
          <w:szCs w:val="24"/>
        </w:rPr>
        <w:t>e</w:t>
      </w:r>
      <w:r>
        <w:rPr>
          <w:sz w:val="24"/>
          <w:szCs w:val="24"/>
        </w:rPr>
        <w:t>ss</w:t>
      </w:r>
      <w:r>
        <w:rPr>
          <w:spacing w:val="1"/>
          <w:sz w:val="24"/>
          <w:szCs w:val="24"/>
        </w:rPr>
        <w:t xml:space="preserve"> </w:t>
      </w:r>
      <w:r>
        <w:rPr>
          <w:sz w:val="24"/>
          <w:szCs w:val="24"/>
        </w:rPr>
        <w:t>M</w:t>
      </w:r>
      <w:r>
        <w:rPr>
          <w:spacing w:val="-1"/>
          <w:sz w:val="24"/>
          <w:szCs w:val="24"/>
        </w:rPr>
        <w:t>e</w:t>
      </w:r>
      <w:r>
        <w:rPr>
          <w:sz w:val="24"/>
          <w:szCs w:val="24"/>
        </w:rPr>
        <w:t>n</w:t>
      </w:r>
      <w:r>
        <w:rPr>
          <w:spacing w:val="3"/>
          <w:sz w:val="24"/>
          <w:szCs w:val="24"/>
        </w:rPr>
        <w:t>t</w:t>
      </w:r>
      <w:r>
        <w:rPr>
          <w:sz w:val="24"/>
          <w:szCs w:val="24"/>
        </w:rPr>
        <w:t>or</w:t>
      </w:r>
      <w:r>
        <w:rPr>
          <w:spacing w:val="-1"/>
          <w:sz w:val="24"/>
          <w:szCs w:val="24"/>
        </w:rPr>
        <w:t>’</w:t>
      </w:r>
      <w:r>
        <w:rPr>
          <w:sz w:val="24"/>
          <w:szCs w:val="24"/>
        </w:rPr>
        <w:t>s fe</w:t>
      </w:r>
      <w:r>
        <w:rPr>
          <w:spacing w:val="-1"/>
          <w:sz w:val="24"/>
          <w:szCs w:val="24"/>
        </w:rPr>
        <w:t>e</w:t>
      </w:r>
      <w:r>
        <w:rPr>
          <w:sz w:val="24"/>
          <w:szCs w:val="24"/>
        </w:rPr>
        <w:t>db</w:t>
      </w:r>
      <w:r>
        <w:rPr>
          <w:spacing w:val="-1"/>
          <w:sz w:val="24"/>
          <w:szCs w:val="24"/>
        </w:rPr>
        <w:t>ac</w:t>
      </w:r>
      <w:r>
        <w:rPr>
          <w:sz w:val="24"/>
          <w:szCs w:val="24"/>
        </w:rPr>
        <w:t>k</w:t>
      </w:r>
      <w:r>
        <w:rPr>
          <w:spacing w:val="3"/>
          <w:sz w:val="24"/>
          <w:szCs w:val="24"/>
        </w:rPr>
        <w:t xml:space="preserve"> </w:t>
      </w:r>
      <w:r>
        <w:rPr>
          <w:sz w:val="24"/>
          <w:szCs w:val="24"/>
        </w:rPr>
        <w:t>on</w:t>
      </w:r>
      <w:r>
        <w:rPr>
          <w:spacing w:val="2"/>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a</w:t>
      </w:r>
      <w:r>
        <w:rPr>
          <w:sz w:val="24"/>
          <w:szCs w:val="24"/>
        </w:rPr>
        <w:t>ble 2 (</w:t>
      </w:r>
      <w:r>
        <w:rPr>
          <w:spacing w:val="1"/>
          <w:sz w:val="24"/>
          <w:szCs w:val="24"/>
        </w:rPr>
        <w:t>f</w:t>
      </w:r>
      <w:r>
        <w:rPr>
          <w:spacing w:val="-1"/>
          <w:sz w:val="24"/>
          <w:szCs w:val="24"/>
        </w:rPr>
        <w:t>ee</w:t>
      </w:r>
      <w:r>
        <w:rPr>
          <w:sz w:val="24"/>
          <w:szCs w:val="24"/>
        </w:rPr>
        <w:t>db</w:t>
      </w:r>
      <w:r>
        <w:rPr>
          <w:spacing w:val="1"/>
          <w:sz w:val="24"/>
          <w:szCs w:val="24"/>
        </w:rPr>
        <w:t>a</w:t>
      </w:r>
      <w:r>
        <w:rPr>
          <w:spacing w:val="-1"/>
          <w:sz w:val="24"/>
          <w:szCs w:val="24"/>
        </w:rPr>
        <w:t>c</w:t>
      </w:r>
      <w:r>
        <w:rPr>
          <w:sz w:val="24"/>
          <w:szCs w:val="24"/>
        </w:rPr>
        <w:t>k on d</w:t>
      </w:r>
      <w:r>
        <w:rPr>
          <w:spacing w:val="-1"/>
          <w:sz w:val="24"/>
          <w:szCs w:val="24"/>
        </w:rPr>
        <w:t>e</w:t>
      </w:r>
      <w:r>
        <w:rPr>
          <w:sz w:val="24"/>
          <w:szCs w:val="24"/>
        </w:rPr>
        <w:t>s</w:t>
      </w:r>
      <w:r>
        <w:rPr>
          <w:spacing w:val="3"/>
          <w:sz w:val="24"/>
          <w:szCs w:val="24"/>
        </w:rPr>
        <w:t>i</w:t>
      </w:r>
      <w:r>
        <w:rPr>
          <w:spacing w:val="-2"/>
          <w:sz w:val="24"/>
          <w:szCs w:val="24"/>
        </w:rPr>
        <w:t>g</w:t>
      </w:r>
      <w:r>
        <w:rPr>
          <w:sz w:val="24"/>
          <w:szCs w:val="24"/>
        </w:rPr>
        <w:t>n, bu</w:t>
      </w:r>
      <w:r>
        <w:rPr>
          <w:spacing w:val="2"/>
          <w:sz w:val="24"/>
          <w:szCs w:val="24"/>
        </w:rPr>
        <w:t>d</w:t>
      </w:r>
      <w:r>
        <w:rPr>
          <w:spacing w:val="-2"/>
          <w:sz w:val="24"/>
          <w:szCs w:val="24"/>
        </w:rPr>
        <w:t>g</w:t>
      </w:r>
      <w:r>
        <w:rPr>
          <w:spacing w:val="-1"/>
          <w:sz w:val="24"/>
          <w:szCs w:val="24"/>
        </w:rPr>
        <w:t>e</w:t>
      </w:r>
      <w:r>
        <w:rPr>
          <w:sz w:val="24"/>
          <w:szCs w:val="24"/>
        </w:rPr>
        <w:t>t</w:t>
      </w:r>
      <w:r>
        <w:rPr>
          <w:spacing w:val="3"/>
          <w:sz w:val="24"/>
          <w:szCs w:val="24"/>
        </w:rPr>
        <w:t xml:space="preserve"> </w:t>
      </w:r>
      <w:r>
        <w:rPr>
          <w:spacing w:val="-1"/>
          <w:sz w:val="24"/>
          <w:szCs w:val="24"/>
        </w:rPr>
        <w:t>a</w:t>
      </w:r>
      <w:r>
        <w:rPr>
          <w:sz w:val="24"/>
          <w:szCs w:val="24"/>
        </w:rPr>
        <w:t>nd plan on</w:t>
      </w:r>
      <w:r>
        <w:rPr>
          <w:spacing w:val="5"/>
          <w:sz w:val="24"/>
          <w:szCs w:val="24"/>
        </w:rPr>
        <w:t>l</w:t>
      </w:r>
      <w:r>
        <w:rPr>
          <w:spacing w:val="-2"/>
          <w:sz w:val="24"/>
          <w:szCs w:val="24"/>
        </w:rPr>
        <w:t>y</w:t>
      </w:r>
      <w:r>
        <w:rPr>
          <w:sz w:val="24"/>
          <w:szCs w:val="24"/>
        </w:rPr>
        <w:t>). The</w:t>
      </w:r>
      <w:r>
        <w:rPr>
          <w:spacing w:val="3"/>
          <w:sz w:val="24"/>
          <w:szCs w:val="24"/>
        </w:rPr>
        <w:t xml:space="preserve"> </w:t>
      </w:r>
      <w:r>
        <w:rPr>
          <w:sz w:val="24"/>
          <w:szCs w:val="24"/>
        </w:rPr>
        <w:t>si</w:t>
      </w:r>
      <w:r>
        <w:rPr>
          <w:spacing w:val="1"/>
          <w:sz w:val="24"/>
          <w:szCs w:val="24"/>
        </w:rPr>
        <w:t>m</w:t>
      </w:r>
      <w:r>
        <w:rPr>
          <w:sz w:val="24"/>
          <w:szCs w:val="24"/>
        </w:rPr>
        <w:t>ulation</w:t>
      </w:r>
      <w:r>
        <w:rPr>
          <w:spacing w:val="5"/>
          <w:sz w:val="24"/>
          <w:szCs w:val="24"/>
        </w:rPr>
        <w:t xml:space="preserve"> </w:t>
      </w:r>
      <w:r>
        <w:rPr>
          <w:sz w:val="24"/>
          <w:szCs w:val="24"/>
        </w:rPr>
        <w:t>is</w:t>
      </w:r>
      <w:r>
        <w:rPr>
          <w:spacing w:val="7"/>
          <w:sz w:val="24"/>
          <w:szCs w:val="24"/>
        </w:rPr>
        <w:t xml:space="preserve"> </w:t>
      </w:r>
      <w:r>
        <w:rPr>
          <w:sz w:val="24"/>
          <w:szCs w:val="24"/>
        </w:rPr>
        <w:t>si</w:t>
      </w:r>
      <w:r>
        <w:rPr>
          <w:spacing w:val="-2"/>
          <w:sz w:val="24"/>
          <w:szCs w:val="24"/>
        </w:rPr>
        <w:t>g</w:t>
      </w:r>
      <w:r>
        <w:rPr>
          <w:sz w:val="24"/>
          <w:szCs w:val="24"/>
        </w:rPr>
        <w:t>hted</w:t>
      </w:r>
      <w:r>
        <w:rPr>
          <w:spacing w:val="4"/>
          <w:sz w:val="24"/>
          <w:szCs w:val="24"/>
        </w:rPr>
        <w:t xml:space="preserve"> </w:t>
      </w:r>
      <w:r>
        <w:rPr>
          <w:spacing w:val="2"/>
          <w:sz w:val="24"/>
          <w:szCs w:val="24"/>
        </w:rPr>
        <w:t>b</w:t>
      </w:r>
      <w:r>
        <w:rPr>
          <w:sz w:val="24"/>
          <w:szCs w:val="24"/>
        </w:rPr>
        <w:t>y the</w:t>
      </w:r>
      <w:r>
        <w:rPr>
          <w:spacing w:val="5"/>
          <w:sz w:val="24"/>
          <w:szCs w:val="24"/>
        </w:rPr>
        <w:t xml:space="preserve"> </w:t>
      </w:r>
      <w:r>
        <w:rPr>
          <w:sz w:val="24"/>
          <w:szCs w:val="24"/>
        </w:rPr>
        <w:t>M</w:t>
      </w:r>
      <w:r>
        <w:rPr>
          <w:spacing w:val="-1"/>
          <w:sz w:val="24"/>
          <w:szCs w:val="24"/>
        </w:rPr>
        <w:t>e</w:t>
      </w:r>
      <w:r>
        <w:rPr>
          <w:sz w:val="24"/>
          <w:szCs w:val="24"/>
        </w:rPr>
        <w:t>ntor</w:t>
      </w:r>
      <w:r>
        <w:rPr>
          <w:spacing w:val="4"/>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Tutor</w:t>
      </w:r>
      <w:r>
        <w:rPr>
          <w:spacing w:val="7"/>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fi</w:t>
      </w:r>
      <w:r>
        <w:rPr>
          <w:spacing w:val="-1"/>
          <w:sz w:val="24"/>
          <w:szCs w:val="24"/>
        </w:rPr>
        <w:t>r</w:t>
      </w:r>
      <w:r>
        <w:rPr>
          <w:sz w:val="24"/>
          <w:szCs w:val="24"/>
        </w:rPr>
        <w:t>st</w:t>
      </w:r>
      <w:r>
        <w:rPr>
          <w:spacing w:val="6"/>
          <w:sz w:val="24"/>
          <w:szCs w:val="24"/>
        </w:rPr>
        <w:t xml:space="preserve"> </w:t>
      </w:r>
      <w:r>
        <w:rPr>
          <w:sz w:val="24"/>
          <w:szCs w:val="24"/>
        </w:rPr>
        <w:t>hour</w:t>
      </w:r>
      <w:r>
        <w:rPr>
          <w:spacing w:val="4"/>
          <w:sz w:val="24"/>
          <w:szCs w:val="24"/>
        </w:rPr>
        <w:t xml:space="preserve"> </w:t>
      </w:r>
      <w:r>
        <w:rPr>
          <w:sz w:val="24"/>
          <w:szCs w:val="24"/>
        </w:rPr>
        <w:t>of</w:t>
      </w:r>
      <w:r>
        <w:rPr>
          <w:spacing w:val="4"/>
          <w:sz w:val="24"/>
          <w:szCs w:val="24"/>
        </w:rPr>
        <w:t xml:space="preserve"> </w:t>
      </w:r>
      <w:proofErr w:type="gramStart"/>
      <w:r>
        <w:rPr>
          <w:sz w:val="24"/>
          <w:szCs w:val="24"/>
        </w:rPr>
        <w:t xml:space="preserve">the </w:t>
      </w:r>
      <w:r>
        <w:rPr>
          <w:b/>
          <w:spacing w:val="-55"/>
          <w:sz w:val="24"/>
          <w:szCs w:val="24"/>
        </w:rPr>
        <w:t xml:space="preserve"> </w:t>
      </w:r>
      <w:r>
        <w:rPr>
          <w:b/>
          <w:sz w:val="24"/>
          <w:szCs w:val="24"/>
          <w:u w:val="thick" w:color="000000"/>
        </w:rPr>
        <w:t>l</w:t>
      </w:r>
      <w:r>
        <w:rPr>
          <w:b/>
          <w:spacing w:val="-2"/>
          <w:sz w:val="24"/>
          <w:szCs w:val="24"/>
          <w:u w:val="thick" w:color="000000"/>
        </w:rPr>
        <w:t>a</w:t>
      </w:r>
      <w:r>
        <w:rPr>
          <w:b/>
          <w:spacing w:val="1"/>
          <w:sz w:val="24"/>
          <w:szCs w:val="24"/>
          <w:u w:val="thick" w:color="000000"/>
        </w:rPr>
        <w:t>b</w:t>
      </w:r>
      <w:r>
        <w:rPr>
          <w:b/>
          <w:sz w:val="24"/>
          <w:szCs w:val="24"/>
          <w:u w:val="thick" w:color="000000"/>
        </w:rPr>
        <w:t>o</w:t>
      </w:r>
      <w:r>
        <w:rPr>
          <w:b/>
          <w:spacing w:val="-1"/>
          <w:sz w:val="24"/>
          <w:szCs w:val="24"/>
          <w:u w:val="thick" w:color="000000"/>
        </w:rPr>
        <w:t>r</w:t>
      </w:r>
      <w:r>
        <w:rPr>
          <w:b/>
          <w:sz w:val="24"/>
          <w:szCs w:val="24"/>
          <w:u w:val="thick" w:color="000000"/>
        </w:rPr>
        <w:t>ato</w:t>
      </w:r>
      <w:r>
        <w:rPr>
          <w:b/>
          <w:spacing w:val="-2"/>
          <w:sz w:val="24"/>
          <w:szCs w:val="24"/>
          <w:u w:val="thick" w:color="000000"/>
        </w:rPr>
        <w:t>r</w:t>
      </w:r>
      <w:r>
        <w:rPr>
          <w:b/>
          <w:sz w:val="24"/>
          <w:szCs w:val="24"/>
          <w:u w:val="thick" w:color="000000"/>
        </w:rPr>
        <w:t>y</w:t>
      </w:r>
      <w:proofErr w:type="gramEnd"/>
      <w:r>
        <w:rPr>
          <w:b/>
          <w:spacing w:val="10"/>
          <w:sz w:val="24"/>
          <w:szCs w:val="24"/>
          <w:u w:val="thick" w:color="000000"/>
        </w:rPr>
        <w:t xml:space="preserve"> </w:t>
      </w:r>
      <w:r w:rsidR="007E651D">
        <w:rPr>
          <w:b/>
          <w:spacing w:val="10"/>
          <w:sz w:val="24"/>
          <w:szCs w:val="24"/>
          <w:u w:val="thick" w:color="000000"/>
        </w:rPr>
        <w:t xml:space="preserve">Winter </w:t>
      </w:r>
      <w:r>
        <w:rPr>
          <w:b/>
          <w:sz w:val="24"/>
          <w:szCs w:val="24"/>
          <w:u w:val="thick" w:color="000000"/>
        </w:rPr>
        <w:t>W</w:t>
      </w:r>
      <w:r>
        <w:rPr>
          <w:b/>
          <w:spacing w:val="-1"/>
          <w:sz w:val="24"/>
          <w:szCs w:val="24"/>
          <w:u w:val="thick" w:color="000000"/>
        </w:rPr>
        <w:t>ee</w:t>
      </w:r>
      <w:r>
        <w:rPr>
          <w:b/>
          <w:sz w:val="24"/>
          <w:szCs w:val="24"/>
          <w:u w:val="thick" w:color="000000"/>
        </w:rPr>
        <w:t>k</w:t>
      </w:r>
    </w:p>
    <w:p w14:paraId="5ADCC5F0" w14:textId="77777777" w:rsidR="00C37DEC" w:rsidRDefault="007E651D">
      <w:pPr>
        <w:ind w:left="153" w:right="132"/>
        <w:jc w:val="both"/>
        <w:rPr>
          <w:sz w:val="24"/>
          <w:szCs w:val="24"/>
        </w:rPr>
        <w:sectPr w:rsidR="00C37DEC">
          <w:pgSz w:w="11920" w:h="16860"/>
          <w:pgMar w:top="1220" w:right="960" w:bottom="280" w:left="980" w:header="720" w:footer="1020" w:gutter="0"/>
          <w:cols w:space="720"/>
        </w:sectPr>
      </w:pPr>
      <w:r>
        <w:rPr>
          <w:b/>
          <w:sz w:val="24"/>
          <w:szCs w:val="24"/>
          <w:u w:val="thick" w:color="000000"/>
        </w:rPr>
        <w:t>9</w:t>
      </w:r>
      <w:r w:rsidR="00360F89">
        <w:rPr>
          <w:sz w:val="24"/>
          <w:szCs w:val="24"/>
        </w:rPr>
        <w:t>.</w:t>
      </w:r>
      <w:r w:rsidR="00360F89">
        <w:rPr>
          <w:spacing w:val="19"/>
          <w:sz w:val="24"/>
          <w:szCs w:val="24"/>
        </w:rPr>
        <w:t xml:space="preserve"> </w:t>
      </w:r>
      <w:r w:rsidR="00360F89">
        <w:rPr>
          <w:spacing w:val="-1"/>
          <w:sz w:val="24"/>
          <w:szCs w:val="24"/>
        </w:rPr>
        <w:t>F</w:t>
      </w:r>
      <w:r w:rsidR="00360F89">
        <w:rPr>
          <w:sz w:val="24"/>
          <w:szCs w:val="24"/>
        </w:rPr>
        <w:t>i</w:t>
      </w:r>
      <w:r w:rsidR="00360F89">
        <w:rPr>
          <w:spacing w:val="1"/>
          <w:sz w:val="24"/>
          <w:szCs w:val="24"/>
        </w:rPr>
        <w:t>l</w:t>
      </w:r>
      <w:r w:rsidR="00360F89">
        <w:rPr>
          <w:spacing w:val="-1"/>
          <w:sz w:val="24"/>
          <w:szCs w:val="24"/>
        </w:rPr>
        <w:t>e</w:t>
      </w:r>
      <w:r w:rsidR="00360F89">
        <w:rPr>
          <w:sz w:val="24"/>
          <w:szCs w:val="24"/>
        </w:rPr>
        <w:t>s</w:t>
      </w:r>
      <w:r w:rsidR="00360F89">
        <w:rPr>
          <w:spacing w:val="19"/>
          <w:sz w:val="24"/>
          <w:szCs w:val="24"/>
        </w:rPr>
        <w:t xml:space="preserve"> </w:t>
      </w:r>
      <w:r w:rsidR="00360F89">
        <w:rPr>
          <w:sz w:val="24"/>
          <w:szCs w:val="24"/>
        </w:rPr>
        <w:t>(simu</w:t>
      </w:r>
      <w:r w:rsidR="00360F89">
        <w:rPr>
          <w:spacing w:val="1"/>
          <w:sz w:val="24"/>
          <w:szCs w:val="24"/>
        </w:rPr>
        <w:t>l</w:t>
      </w:r>
      <w:r w:rsidR="00360F89">
        <w:rPr>
          <w:spacing w:val="-1"/>
          <w:sz w:val="24"/>
          <w:szCs w:val="24"/>
        </w:rPr>
        <w:t>a</w:t>
      </w:r>
      <w:r w:rsidR="00360F89">
        <w:rPr>
          <w:sz w:val="24"/>
          <w:szCs w:val="24"/>
        </w:rPr>
        <w:t>t</w:t>
      </w:r>
      <w:r w:rsidR="00360F89">
        <w:rPr>
          <w:spacing w:val="1"/>
          <w:sz w:val="24"/>
          <w:szCs w:val="24"/>
        </w:rPr>
        <w:t>i</w:t>
      </w:r>
      <w:r w:rsidR="00360F89">
        <w:rPr>
          <w:sz w:val="24"/>
          <w:szCs w:val="24"/>
        </w:rPr>
        <w:t>on</w:t>
      </w:r>
      <w:r w:rsidR="00360F89">
        <w:rPr>
          <w:spacing w:val="19"/>
          <w:sz w:val="24"/>
          <w:szCs w:val="24"/>
        </w:rPr>
        <w:t xml:space="preserve"> </w:t>
      </w:r>
      <w:r w:rsidR="00360F89">
        <w:rPr>
          <w:spacing w:val="-1"/>
          <w:sz w:val="24"/>
          <w:szCs w:val="24"/>
        </w:rPr>
        <w:t>a</w:t>
      </w:r>
      <w:r w:rsidR="00360F89">
        <w:rPr>
          <w:sz w:val="24"/>
          <w:szCs w:val="24"/>
        </w:rPr>
        <w:t>nd</w:t>
      </w:r>
      <w:r w:rsidR="00360F89">
        <w:rPr>
          <w:spacing w:val="19"/>
          <w:sz w:val="24"/>
          <w:szCs w:val="24"/>
        </w:rPr>
        <w:t xml:space="preserve"> </w:t>
      </w:r>
      <w:r w:rsidR="00360F89">
        <w:rPr>
          <w:sz w:val="24"/>
          <w:szCs w:val="24"/>
        </w:rPr>
        <w:t>r</w:t>
      </w:r>
      <w:r w:rsidR="00360F89">
        <w:rPr>
          <w:spacing w:val="-2"/>
          <w:sz w:val="24"/>
          <w:szCs w:val="24"/>
        </w:rPr>
        <w:t>e</w:t>
      </w:r>
      <w:r w:rsidR="00360F89">
        <w:rPr>
          <w:sz w:val="24"/>
          <w:szCs w:val="24"/>
        </w:rPr>
        <w:t>port)</w:t>
      </w:r>
      <w:r w:rsidR="00360F89">
        <w:rPr>
          <w:spacing w:val="18"/>
          <w:sz w:val="24"/>
          <w:szCs w:val="24"/>
        </w:rPr>
        <w:t xml:space="preserve"> </w:t>
      </w:r>
      <w:r w:rsidR="00360F89">
        <w:rPr>
          <w:sz w:val="24"/>
          <w:szCs w:val="24"/>
        </w:rPr>
        <w:t>should</w:t>
      </w:r>
      <w:r w:rsidR="00360F89">
        <w:rPr>
          <w:spacing w:val="19"/>
          <w:sz w:val="24"/>
          <w:szCs w:val="24"/>
        </w:rPr>
        <w:t xml:space="preserve"> </w:t>
      </w:r>
      <w:r w:rsidR="00360F89">
        <w:rPr>
          <w:sz w:val="24"/>
          <w:szCs w:val="24"/>
        </w:rPr>
        <w:t>be</w:t>
      </w:r>
      <w:r w:rsidR="00360F89">
        <w:rPr>
          <w:spacing w:val="18"/>
          <w:sz w:val="24"/>
          <w:szCs w:val="24"/>
        </w:rPr>
        <w:t xml:space="preserve"> </w:t>
      </w:r>
      <w:r w:rsidR="00360F89">
        <w:rPr>
          <w:sz w:val="24"/>
          <w:szCs w:val="24"/>
        </w:rPr>
        <w:t>submi</w:t>
      </w:r>
      <w:r w:rsidR="00360F89">
        <w:rPr>
          <w:spacing w:val="1"/>
          <w:sz w:val="24"/>
          <w:szCs w:val="24"/>
        </w:rPr>
        <w:t>t</w:t>
      </w:r>
      <w:r w:rsidR="00360F89">
        <w:rPr>
          <w:sz w:val="24"/>
          <w:szCs w:val="24"/>
        </w:rPr>
        <w:t>ted</w:t>
      </w:r>
      <w:r w:rsidR="00360F89">
        <w:rPr>
          <w:spacing w:val="18"/>
          <w:sz w:val="24"/>
          <w:szCs w:val="24"/>
        </w:rPr>
        <w:t xml:space="preserve"> </w:t>
      </w:r>
      <w:r w:rsidR="00360F89">
        <w:rPr>
          <w:sz w:val="24"/>
          <w:szCs w:val="24"/>
        </w:rPr>
        <w:t>to</w:t>
      </w:r>
      <w:r w:rsidR="00360F89">
        <w:rPr>
          <w:spacing w:val="19"/>
          <w:sz w:val="24"/>
          <w:szCs w:val="24"/>
        </w:rPr>
        <w:t xml:space="preserve"> </w:t>
      </w:r>
      <w:r w:rsidR="00360F89">
        <w:rPr>
          <w:sz w:val="24"/>
          <w:szCs w:val="24"/>
        </w:rPr>
        <w:t>the</w:t>
      </w:r>
      <w:r w:rsidR="00360F89">
        <w:rPr>
          <w:spacing w:val="24"/>
          <w:sz w:val="24"/>
          <w:szCs w:val="24"/>
        </w:rPr>
        <w:t xml:space="preserve"> </w:t>
      </w:r>
      <w:r w:rsidR="00360F89">
        <w:rPr>
          <w:sz w:val="24"/>
          <w:szCs w:val="24"/>
        </w:rPr>
        <w:t>Tutor.</w:t>
      </w:r>
      <w:r w:rsidR="00360F89">
        <w:rPr>
          <w:spacing w:val="19"/>
          <w:sz w:val="24"/>
          <w:szCs w:val="24"/>
        </w:rPr>
        <w:t xml:space="preserve"> </w:t>
      </w:r>
      <w:r w:rsidR="00360F89">
        <w:rPr>
          <w:sz w:val="24"/>
          <w:szCs w:val="24"/>
        </w:rPr>
        <w:t>All</w:t>
      </w:r>
      <w:r w:rsidR="00360F89">
        <w:rPr>
          <w:spacing w:val="20"/>
          <w:sz w:val="24"/>
          <w:szCs w:val="24"/>
        </w:rPr>
        <w:t xml:space="preserve"> </w:t>
      </w:r>
      <w:r w:rsidR="00360F89">
        <w:rPr>
          <w:sz w:val="24"/>
          <w:szCs w:val="24"/>
        </w:rPr>
        <w:t>si</w:t>
      </w:r>
      <w:r w:rsidR="00360F89">
        <w:rPr>
          <w:spacing w:val="-1"/>
          <w:sz w:val="24"/>
          <w:szCs w:val="24"/>
        </w:rPr>
        <w:t>m</w:t>
      </w:r>
      <w:r w:rsidR="00360F89">
        <w:rPr>
          <w:sz w:val="24"/>
          <w:szCs w:val="24"/>
        </w:rPr>
        <w:t>ulation</w:t>
      </w:r>
      <w:r w:rsidR="00360F89">
        <w:rPr>
          <w:spacing w:val="19"/>
          <w:sz w:val="24"/>
          <w:szCs w:val="24"/>
        </w:rPr>
        <w:t xml:space="preserve"> </w:t>
      </w:r>
      <w:r w:rsidR="00360F89">
        <w:rPr>
          <w:sz w:val="24"/>
          <w:szCs w:val="24"/>
        </w:rPr>
        <w:t>fil</w:t>
      </w:r>
      <w:r w:rsidR="00360F89">
        <w:rPr>
          <w:spacing w:val="-1"/>
          <w:sz w:val="24"/>
          <w:szCs w:val="24"/>
        </w:rPr>
        <w:t>e</w:t>
      </w:r>
      <w:r w:rsidR="00360F89">
        <w:rPr>
          <w:sz w:val="24"/>
          <w:szCs w:val="24"/>
        </w:rPr>
        <w:t>s</w:t>
      </w:r>
      <w:r w:rsidR="00360F89">
        <w:rPr>
          <w:spacing w:val="19"/>
          <w:sz w:val="24"/>
          <w:szCs w:val="24"/>
        </w:rPr>
        <w:t xml:space="preserve"> </w:t>
      </w:r>
      <w:r w:rsidR="00360F89">
        <w:rPr>
          <w:sz w:val="24"/>
          <w:szCs w:val="24"/>
        </w:rPr>
        <w:t>d</w:t>
      </w:r>
      <w:r w:rsidR="00360F89">
        <w:rPr>
          <w:spacing w:val="-1"/>
          <w:sz w:val="24"/>
          <w:szCs w:val="24"/>
        </w:rPr>
        <w:t>e</w:t>
      </w:r>
      <w:r w:rsidR="00360F89">
        <w:rPr>
          <w:sz w:val="24"/>
          <w:szCs w:val="24"/>
        </w:rPr>
        <w:t>si</w:t>
      </w:r>
      <w:r w:rsidR="00360F89">
        <w:rPr>
          <w:spacing w:val="-2"/>
          <w:sz w:val="24"/>
          <w:szCs w:val="24"/>
        </w:rPr>
        <w:t>g</w:t>
      </w:r>
      <w:r w:rsidR="00360F89">
        <w:rPr>
          <w:sz w:val="24"/>
          <w:szCs w:val="24"/>
        </w:rPr>
        <w:t>n</w:t>
      </w:r>
      <w:r w:rsidR="00360F89">
        <w:rPr>
          <w:spacing w:val="-1"/>
          <w:sz w:val="24"/>
          <w:szCs w:val="24"/>
        </w:rPr>
        <w:t>e</w:t>
      </w:r>
      <w:r w:rsidR="00360F89">
        <w:rPr>
          <w:sz w:val="24"/>
          <w:szCs w:val="24"/>
        </w:rPr>
        <w:t>d</w:t>
      </w:r>
      <w:r w:rsidR="00360F89">
        <w:rPr>
          <w:spacing w:val="19"/>
          <w:sz w:val="24"/>
          <w:szCs w:val="24"/>
        </w:rPr>
        <w:t xml:space="preserve"> </w:t>
      </w:r>
      <w:r w:rsidR="00360F89">
        <w:rPr>
          <w:spacing w:val="5"/>
          <w:sz w:val="24"/>
          <w:szCs w:val="24"/>
        </w:rPr>
        <w:t>b</w:t>
      </w:r>
      <w:r w:rsidR="00360F89">
        <w:rPr>
          <w:sz w:val="24"/>
          <w:szCs w:val="24"/>
        </w:rPr>
        <w:t>y the</w:t>
      </w:r>
      <w:r w:rsidR="00360F89">
        <w:rPr>
          <w:spacing w:val="1"/>
          <w:sz w:val="24"/>
          <w:szCs w:val="24"/>
        </w:rPr>
        <w:t xml:space="preserve"> </w:t>
      </w:r>
      <w:r w:rsidR="00360F89">
        <w:rPr>
          <w:sz w:val="24"/>
          <w:szCs w:val="24"/>
        </w:rPr>
        <w:t>te</w:t>
      </w:r>
      <w:r w:rsidR="00360F89">
        <w:rPr>
          <w:spacing w:val="-1"/>
          <w:sz w:val="24"/>
          <w:szCs w:val="24"/>
        </w:rPr>
        <w:t>a</w:t>
      </w:r>
      <w:r w:rsidR="00360F89">
        <w:rPr>
          <w:sz w:val="24"/>
          <w:szCs w:val="24"/>
        </w:rPr>
        <w:t>m</w:t>
      </w:r>
      <w:r w:rsidR="00360F89">
        <w:rPr>
          <w:spacing w:val="2"/>
          <w:sz w:val="24"/>
          <w:szCs w:val="24"/>
        </w:rPr>
        <w:t xml:space="preserve"> </w:t>
      </w:r>
      <w:r w:rsidR="00360F89">
        <w:rPr>
          <w:sz w:val="24"/>
          <w:szCs w:val="24"/>
        </w:rPr>
        <w:t>f</w:t>
      </w:r>
      <w:r w:rsidR="00360F89">
        <w:rPr>
          <w:spacing w:val="1"/>
          <w:sz w:val="24"/>
          <w:szCs w:val="24"/>
        </w:rPr>
        <w:t>o</w:t>
      </w:r>
      <w:r w:rsidR="00360F89">
        <w:rPr>
          <w:sz w:val="24"/>
          <w:szCs w:val="24"/>
        </w:rPr>
        <w:t>r</w:t>
      </w:r>
      <w:r w:rsidR="00360F89">
        <w:rPr>
          <w:spacing w:val="5"/>
          <w:sz w:val="24"/>
          <w:szCs w:val="24"/>
        </w:rPr>
        <w:t xml:space="preserve"> </w:t>
      </w:r>
      <w:r w:rsidR="00360F89">
        <w:rPr>
          <w:spacing w:val="-5"/>
          <w:sz w:val="24"/>
          <w:szCs w:val="24"/>
        </w:rPr>
        <w:t>y</w:t>
      </w:r>
      <w:r w:rsidR="00360F89">
        <w:rPr>
          <w:sz w:val="24"/>
          <w:szCs w:val="24"/>
        </w:rPr>
        <w:t>our</w:t>
      </w:r>
      <w:r w:rsidR="00360F89">
        <w:rPr>
          <w:spacing w:val="3"/>
          <w:sz w:val="24"/>
          <w:szCs w:val="24"/>
        </w:rPr>
        <w:t xml:space="preserve"> </w:t>
      </w:r>
      <w:r w:rsidR="00360F89">
        <w:rPr>
          <w:sz w:val="24"/>
          <w:szCs w:val="24"/>
        </w:rPr>
        <w:t>proj</w:t>
      </w:r>
      <w:r w:rsidR="00360F89">
        <w:rPr>
          <w:spacing w:val="1"/>
          <w:sz w:val="24"/>
          <w:szCs w:val="24"/>
        </w:rPr>
        <w:t>e</w:t>
      </w:r>
      <w:r w:rsidR="00360F89">
        <w:rPr>
          <w:spacing w:val="-1"/>
          <w:sz w:val="24"/>
          <w:szCs w:val="24"/>
        </w:rPr>
        <w:t>c</w:t>
      </w:r>
      <w:r w:rsidR="00360F89">
        <w:rPr>
          <w:sz w:val="24"/>
          <w:szCs w:val="24"/>
        </w:rPr>
        <w:t>t</w:t>
      </w:r>
      <w:r w:rsidR="00360F89">
        <w:rPr>
          <w:spacing w:val="4"/>
          <w:sz w:val="24"/>
          <w:szCs w:val="24"/>
        </w:rPr>
        <w:t xml:space="preserve"> </w:t>
      </w:r>
      <w:r w:rsidR="00360F89">
        <w:rPr>
          <w:sz w:val="24"/>
          <w:szCs w:val="24"/>
        </w:rPr>
        <w:t>should</w:t>
      </w:r>
      <w:r w:rsidR="00360F89">
        <w:rPr>
          <w:spacing w:val="1"/>
          <w:sz w:val="24"/>
          <w:szCs w:val="24"/>
        </w:rPr>
        <w:t xml:space="preserve"> </w:t>
      </w:r>
      <w:r w:rsidR="00360F89">
        <w:rPr>
          <w:sz w:val="24"/>
          <w:szCs w:val="24"/>
        </w:rPr>
        <w:t>be includ</w:t>
      </w:r>
      <w:r w:rsidR="00360F89">
        <w:rPr>
          <w:spacing w:val="-1"/>
          <w:sz w:val="24"/>
          <w:szCs w:val="24"/>
        </w:rPr>
        <w:t>e</w:t>
      </w:r>
      <w:r w:rsidR="00360F89">
        <w:rPr>
          <w:sz w:val="24"/>
          <w:szCs w:val="24"/>
        </w:rPr>
        <w:t>d,</w:t>
      </w:r>
      <w:r w:rsidR="00360F89">
        <w:rPr>
          <w:spacing w:val="4"/>
          <w:sz w:val="24"/>
          <w:szCs w:val="24"/>
        </w:rPr>
        <w:t xml:space="preserve"> </w:t>
      </w:r>
      <w:r w:rsidR="00360F89">
        <w:rPr>
          <w:spacing w:val="-1"/>
          <w:sz w:val="24"/>
          <w:szCs w:val="24"/>
        </w:rPr>
        <w:t>a</w:t>
      </w:r>
      <w:r w:rsidR="00360F89">
        <w:rPr>
          <w:sz w:val="24"/>
          <w:szCs w:val="24"/>
        </w:rPr>
        <w:t>s</w:t>
      </w:r>
      <w:r w:rsidR="00360F89">
        <w:rPr>
          <w:spacing w:val="4"/>
          <w:sz w:val="24"/>
          <w:szCs w:val="24"/>
        </w:rPr>
        <w:t xml:space="preserve"> </w:t>
      </w:r>
      <w:r w:rsidR="00360F89">
        <w:rPr>
          <w:sz w:val="24"/>
          <w:szCs w:val="24"/>
        </w:rPr>
        <w:t>w</w:t>
      </w:r>
      <w:r w:rsidR="00360F89">
        <w:rPr>
          <w:spacing w:val="-1"/>
          <w:sz w:val="24"/>
          <w:szCs w:val="24"/>
        </w:rPr>
        <w:t>e</w:t>
      </w:r>
      <w:r w:rsidR="00360F89">
        <w:rPr>
          <w:sz w:val="24"/>
          <w:szCs w:val="24"/>
        </w:rPr>
        <w:t>ll</w:t>
      </w:r>
      <w:r w:rsidR="00360F89">
        <w:rPr>
          <w:spacing w:val="2"/>
          <w:sz w:val="24"/>
          <w:szCs w:val="24"/>
        </w:rPr>
        <w:t xml:space="preserve"> </w:t>
      </w:r>
      <w:r w:rsidR="00360F89">
        <w:rPr>
          <w:spacing w:val="-1"/>
          <w:sz w:val="24"/>
          <w:szCs w:val="24"/>
        </w:rPr>
        <w:t>a</w:t>
      </w:r>
      <w:r w:rsidR="00360F89">
        <w:rPr>
          <w:sz w:val="24"/>
          <w:szCs w:val="24"/>
        </w:rPr>
        <w:t>s</w:t>
      </w:r>
      <w:r w:rsidR="00360F89">
        <w:rPr>
          <w:spacing w:val="4"/>
          <w:sz w:val="24"/>
          <w:szCs w:val="24"/>
        </w:rPr>
        <w:t xml:space="preserve"> </w:t>
      </w:r>
      <w:r w:rsidR="00360F89">
        <w:rPr>
          <w:sz w:val="24"/>
          <w:szCs w:val="24"/>
        </w:rPr>
        <w:t>t</w:t>
      </w:r>
      <w:r w:rsidR="00360F89">
        <w:rPr>
          <w:spacing w:val="2"/>
          <w:sz w:val="24"/>
          <w:szCs w:val="24"/>
        </w:rPr>
        <w:t>e</w:t>
      </w:r>
      <w:r w:rsidR="00360F89">
        <w:rPr>
          <w:spacing w:val="-1"/>
          <w:sz w:val="24"/>
          <w:szCs w:val="24"/>
        </w:rPr>
        <w:t>a</w:t>
      </w:r>
      <w:r w:rsidR="00360F89">
        <w:rPr>
          <w:sz w:val="24"/>
          <w:szCs w:val="24"/>
        </w:rPr>
        <w:t>m</w:t>
      </w:r>
      <w:r w:rsidR="00360F89">
        <w:rPr>
          <w:spacing w:val="2"/>
          <w:sz w:val="24"/>
          <w:szCs w:val="24"/>
        </w:rPr>
        <w:t xml:space="preserve"> </w:t>
      </w:r>
      <w:r w:rsidR="00360F89">
        <w:rPr>
          <w:sz w:val="24"/>
          <w:szCs w:val="24"/>
        </w:rPr>
        <w:t>refl</w:t>
      </w:r>
      <w:r w:rsidR="00360F89">
        <w:rPr>
          <w:spacing w:val="-1"/>
          <w:sz w:val="24"/>
          <w:szCs w:val="24"/>
        </w:rPr>
        <w:t>ec</w:t>
      </w:r>
      <w:r w:rsidR="00360F89">
        <w:rPr>
          <w:sz w:val="24"/>
          <w:szCs w:val="24"/>
        </w:rPr>
        <w:t>t</w:t>
      </w:r>
      <w:r w:rsidR="00360F89">
        <w:rPr>
          <w:spacing w:val="1"/>
          <w:sz w:val="24"/>
          <w:szCs w:val="24"/>
        </w:rPr>
        <w:t>i</w:t>
      </w:r>
      <w:r w:rsidR="00360F89">
        <w:rPr>
          <w:sz w:val="24"/>
          <w:szCs w:val="24"/>
        </w:rPr>
        <w:t>ons</w:t>
      </w:r>
      <w:r w:rsidR="00360F89">
        <w:rPr>
          <w:spacing w:val="4"/>
          <w:sz w:val="24"/>
          <w:szCs w:val="24"/>
        </w:rPr>
        <w:t xml:space="preserve"> </w:t>
      </w:r>
      <w:r w:rsidR="00360F89">
        <w:rPr>
          <w:sz w:val="24"/>
          <w:szCs w:val="24"/>
        </w:rPr>
        <w:t>on</w:t>
      </w:r>
      <w:r w:rsidR="00360F89">
        <w:rPr>
          <w:spacing w:val="1"/>
          <w:sz w:val="24"/>
          <w:szCs w:val="24"/>
        </w:rPr>
        <w:t xml:space="preserve"> </w:t>
      </w:r>
      <w:r w:rsidR="00360F89">
        <w:rPr>
          <w:sz w:val="24"/>
          <w:szCs w:val="24"/>
        </w:rPr>
        <w:t>the</w:t>
      </w:r>
      <w:r w:rsidR="00360F89">
        <w:rPr>
          <w:spacing w:val="3"/>
          <w:sz w:val="24"/>
          <w:szCs w:val="24"/>
        </w:rPr>
        <w:t xml:space="preserve"> </w:t>
      </w:r>
      <w:r w:rsidR="00360F89">
        <w:rPr>
          <w:sz w:val="24"/>
          <w:szCs w:val="24"/>
        </w:rPr>
        <w:t>r</w:t>
      </w:r>
      <w:r w:rsidR="00360F89">
        <w:rPr>
          <w:spacing w:val="-2"/>
          <w:sz w:val="24"/>
          <w:szCs w:val="24"/>
        </w:rPr>
        <w:t>e</w:t>
      </w:r>
      <w:r w:rsidR="00360F89">
        <w:rPr>
          <w:sz w:val="24"/>
          <w:szCs w:val="24"/>
        </w:rPr>
        <w:t>sul</w:t>
      </w:r>
      <w:r w:rsidR="00360F89">
        <w:rPr>
          <w:spacing w:val="1"/>
          <w:sz w:val="24"/>
          <w:szCs w:val="24"/>
        </w:rPr>
        <w:t>t</w:t>
      </w:r>
      <w:r w:rsidR="00360F89">
        <w:rPr>
          <w:sz w:val="24"/>
          <w:szCs w:val="24"/>
        </w:rPr>
        <w:t>s</w:t>
      </w:r>
      <w:r w:rsidR="00360F89">
        <w:rPr>
          <w:spacing w:val="2"/>
          <w:sz w:val="24"/>
          <w:szCs w:val="24"/>
        </w:rPr>
        <w:t xml:space="preserve"> </w:t>
      </w:r>
      <w:r w:rsidR="00360F89">
        <w:rPr>
          <w:sz w:val="24"/>
          <w:szCs w:val="24"/>
        </w:rPr>
        <w:t>obtai</w:t>
      </w:r>
      <w:r w:rsidR="00360F89">
        <w:rPr>
          <w:spacing w:val="2"/>
          <w:sz w:val="24"/>
          <w:szCs w:val="24"/>
        </w:rPr>
        <w:t>n</w:t>
      </w:r>
      <w:r w:rsidR="00360F89">
        <w:rPr>
          <w:spacing w:val="-1"/>
          <w:sz w:val="24"/>
          <w:szCs w:val="24"/>
        </w:rPr>
        <w:t>e</w:t>
      </w:r>
      <w:r w:rsidR="00360F89">
        <w:rPr>
          <w:sz w:val="24"/>
          <w:szCs w:val="24"/>
        </w:rPr>
        <w:t>d</w:t>
      </w:r>
      <w:r w:rsidR="00360F89">
        <w:rPr>
          <w:spacing w:val="1"/>
          <w:sz w:val="24"/>
          <w:szCs w:val="24"/>
        </w:rPr>
        <w:t xml:space="preserve"> (</w:t>
      </w:r>
      <w:r w:rsidR="00360F89">
        <w:rPr>
          <w:spacing w:val="3"/>
          <w:sz w:val="24"/>
          <w:szCs w:val="24"/>
        </w:rPr>
        <w:t>i</w:t>
      </w:r>
      <w:r w:rsidR="00360F89">
        <w:rPr>
          <w:sz w:val="24"/>
          <w:szCs w:val="24"/>
        </w:rPr>
        <w:t xml:space="preserve">n the </w:t>
      </w:r>
      <w:r w:rsidR="00360F89">
        <w:rPr>
          <w:spacing w:val="-1"/>
          <w:sz w:val="24"/>
          <w:szCs w:val="24"/>
        </w:rPr>
        <w:t>re</w:t>
      </w:r>
      <w:r w:rsidR="00360F89">
        <w:rPr>
          <w:sz w:val="24"/>
          <w:szCs w:val="24"/>
        </w:rPr>
        <w:t>port</w:t>
      </w:r>
      <w:r w:rsidR="00360F89">
        <w:rPr>
          <w:spacing w:val="-1"/>
          <w:sz w:val="24"/>
          <w:szCs w:val="24"/>
        </w:rPr>
        <w:t>)</w:t>
      </w:r>
      <w:r w:rsidR="00360F89">
        <w:rPr>
          <w:sz w:val="24"/>
          <w:szCs w:val="24"/>
        </w:rPr>
        <w:t xml:space="preserve">. </w:t>
      </w:r>
      <w:r w:rsidR="00360F89">
        <w:rPr>
          <w:spacing w:val="1"/>
          <w:sz w:val="24"/>
          <w:szCs w:val="24"/>
        </w:rPr>
        <w:t>Se</w:t>
      </w:r>
      <w:r w:rsidR="00360F89">
        <w:rPr>
          <w:sz w:val="24"/>
          <w:szCs w:val="24"/>
        </w:rPr>
        <w:t>e</w:t>
      </w:r>
      <w:r w:rsidR="00360F89">
        <w:rPr>
          <w:spacing w:val="-1"/>
          <w:sz w:val="24"/>
          <w:szCs w:val="24"/>
        </w:rPr>
        <w:t xml:space="preserve"> </w:t>
      </w:r>
      <w:r w:rsidR="00360F89">
        <w:rPr>
          <w:spacing w:val="1"/>
          <w:sz w:val="24"/>
          <w:szCs w:val="24"/>
        </w:rPr>
        <w:t>S</w:t>
      </w:r>
      <w:r w:rsidR="00360F89">
        <w:rPr>
          <w:sz w:val="24"/>
          <w:szCs w:val="24"/>
        </w:rPr>
        <w:t>ubje</w:t>
      </w:r>
      <w:r w:rsidR="00360F89">
        <w:rPr>
          <w:spacing w:val="-1"/>
          <w:sz w:val="24"/>
          <w:szCs w:val="24"/>
        </w:rPr>
        <w:t>c</w:t>
      </w:r>
      <w:r w:rsidR="00360F89">
        <w:rPr>
          <w:sz w:val="24"/>
          <w:szCs w:val="24"/>
        </w:rPr>
        <w:t>t</w:t>
      </w:r>
      <w:r w:rsidR="00360F89">
        <w:rPr>
          <w:spacing w:val="3"/>
          <w:sz w:val="24"/>
          <w:szCs w:val="24"/>
        </w:rPr>
        <w:t xml:space="preserve"> </w:t>
      </w:r>
      <w:r w:rsidR="00360F89">
        <w:rPr>
          <w:sz w:val="24"/>
          <w:szCs w:val="24"/>
        </w:rPr>
        <w:t>Outl</w:t>
      </w:r>
      <w:r w:rsidR="00360F89">
        <w:rPr>
          <w:spacing w:val="1"/>
          <w:sz w:val="24"/>
          <w:szCs w:val="24"/>
        </w:rPr>
        <w:t>i</w:t>
      </w:r>
      <w:r w:rsidR="00360F89">
        <w:rPr>
          <w:sz w:val="24"/>
          <w:szCs w:val="24"/>
        </w:rPr>
        <w:t>ne</w:t>
      </w:r>
      <w:r w:rsidR="00360F89">
        <w:rPr>
          <w:spacing w:val="-1"/>
          <w:sz w:val="24"/>
          <w:szCs w:val="24"/>
        </w:rPr>
        <w:t xml:space="preserve"> </w:t>
      </w:r>
      <w:r w:rsidR="00360F89">
        <w:rPr>
          <w:sz w:val="24"/>
          <w:szCs w:val="24"/>
        </w:rPr>
        <w:t>for</w:t>
      </w:r>
      <w:r w:rsidR="00360F89">
        <w:rPr>
          <w:spacing w:val="-1"/>
          <w:sz w:val="24"/>
          <w:szCs w:val="24"/>
        </w:rPr>
        <w:t xml:space="preserve"> </w:t>
      </w:r>
      <w:r w:rsidR="00360F89">
        <w:rPr>
          <w:sz w:val="24"/>
          <w:szCs w:val="24"/>
        </w:rPr>
        <w:t xml:space="preserve">the </w:t>
      </w:r>
      <w:r w:rsidR="00360F89">
        <w:rPr>
          <w:spacing w:val="-1"/>
          <w:sz w:val="24"/>
          <w:szCs w:val="24"/>
        </w:rPr>
        <w:t>a</w:t>
      </w:r>
      <w:r w:rsidR="00360F89">
        <w:rPr>
          <w:sz w:val="24"/>
          <w:szCs w:val="24"/>
        </w:rPr>
        <w:t>ssessm</w:t>
      </w:r>
      <w:r w:rsidR="00360F89">
        <w:rPr>
          <w:spacing w:val="2"/>
          <w:sz w:val="24"/>
          <w:szCs w:val="24"/>
        </w:rPr>
        <w:t>e</w:t>
      </w:r>
      <w:r w:rsidR="00360F89">
        <w:rPr>
          <w:sz w:val="24"/>
          <w:szCs w:val="24"/>
        </w:rPr>
        <w:t>nt w</w:t>
      </w:r>
      <w:r w:rsidR="00360F89">
        <w:rPr>
          <w:spacing w:val="-1"/>
          <w:sz w:val="24"/>
          <w:szCs w:val="24"/>
        </w:rPr>
        <w:t>e</w:t>
      </w:r>
      <w:r w:rsidR="00360F89">
        <w:rPr>
          <w:sz w:val="24"/>
          <w:szCs w:val="24"/>
        </w:rPr>
        <w:t>i</w:t>
      </w:r>
      <w:r w:rsidR="00360F89">
        <w:rPr>
          <w:spacing w:val="-2"/>
          <w:sz w:val="24"/>
          <w:szCs w:val="24"/>
        </w:rPr>
        <w:t>g</w:t>
      </w:r>
      <w:r w:rsidR="00360F89">
        <w:rPr>
          <w:sz w:val="24"/>
          <w:szCs w:val="24"/>
        </w:rPr>
        <w:t>ht.</w:t>
      </w:r>
    </w:p>
    <w:p w14:paraId="62A277FB" w14:textId="77777777" w:rsidR="00C37DEC" w:rsidRDefault="00C37DEC">
      <w:pPr>
        <w:spacing w:before="7" w:line="100" w:lineRule="exact"/>
        <w:rPr>
          <w:sz w:val="11"/>
          <w:szCs w:val="11"/>
        </w:rPr>
      </w:pPr>
    </w:p>
    <w:p w14:paraId="0DE1B253" w14:textId="77777777" w:rsidR="00C37DEC" w:rsidRDefault="00C37DEC">
      <w:pPr>
        <w:spacing w:line="200" w:lineRule="exact"/>
      </w:pPr>
    </w:p>
    <w:p w14:paraId="2682E156" w14:textId="77777777" w:rsidR="00C37DEC" w:rsidRDefault="00C37DEC">
      <w:pPr>
        <w:spacing w:line="200" w:lineRule="exact"/>
      </w:pPr>
    </w:p>
    <w:p w14:paraId="060B6927" w14:textId="77777777" w:rsidR="00F750EE" w:rsidRDefault="00F750EE" w:rsidP="00553103">
      <w:pPr>
        <w:ind w:left="141" w:right="4715"/>
        <w:jc w:val="both"/>
        <w:rPr>
          <w:sz w:val="24"/>
          <w:szCs w:val="24"/>
        </w:rPr>
      </w:pPr>
      <w:r>
        <w:rPr>
          <w:b/>
          <w:sz w:val="24"/>
          <w:szCs w:val="24"/>
        </w:rPr>
        <w:t xml:space="preserve">7.5   </w:t>
      </w:r>
      <w:r>
        <w:rPr>
          <w:b/>
          <w:spacing w:val="39"/>
          <w:sz w:val="24"/>
          <w:szCs w:val="24"/>
        </w:rPr>
        <w:t xml:space="preserve">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4 –</w:t>
      </w:r>
      <w:r>
        <w:rPr>
          <w:b/>
          <w:spacing w:val="3"/>
          <w:sz w:val="24"/>
          <w:szCs w:val="24"/>
        </w:rPr>
        <w:t xml:space="preserve"> </w:t>
      </w:r>
      <w:r>
        <w:rPr>
          <w:b/>
          <w:spacing w:val="-3"/>
          <w:sz w:val="24"/>
          <w:szCs w:val="24"/>
        </w:rPr>
        <w:t>TinkerCAD Prototype</w:t>
      </w:r>
    </w:p>
    <w:p w14:paraId="7ECDA686" w14:textId="77777777" w:rsidR="00F750EE" w:rsidRDefault="00F750EE" w:rsidP="00F750EE">
      <w:pPr>
        <w:spacing w:line="260" w:lineRule="exact"/>
        <w:ind w:left="153" w:right="121"/>
        <w:jc w:val="both"/>
        <w:rPr>
          <w:spacing w:val="-1"/>
          <w:sz w:val="24"/>
          <w:szCs w:val="24"/>
        </w:rPr>
      </w:pPr>
      <w:r>
        <w:rPr>
          <w:sz w:val="24"/>
          <w:szCs w:val="24"/>
        </w:rPr>
        <w:t>This</w:t>
      </w:r>
      <w:r>
        <w:rPr>
          <w:spacing w:val="51"/>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50"/>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s</w:t>
      </w:r>
      <w:r>
        <w:rPr>
          <w:spacing w:val="50"/>
          <w:sz w:val="24"/>
          <w:szCs w:val="24"/>
        </w:rPr>
        <w:t xml:space="preserve"> </w:t>
      </w:r>
      <w:r>
        <w:rPr>
          <w:sz w:val="24"/>
          <w:szCs w:val="24"/>
        </w:rPr>
        <w:t>te</w:t>
      </w:r>
      <w:r>
        <w:rPr>
          <w:spacing w:val="-1"/>
          <w:sz w:val="24"/>
          <w:szCs w:val="24"/>
        </w:rPr>
        <w:t>a</w:t>
      </w:r>
      <w:r>
        <w:rPr>
          <w:sz w:val="24"/>
          <w:szCs w:val="24"/>
        </w:rPr>
        <w:t>ms</w:t>
      </w:r>
      <w:r>
        <w:rPr>
          <w:spacing w:val="51"/>
          <w:sz w:val="24"/>
          <w:szCs w:val="24"/>
        </w:rPr>
        <w:t xml:space="preserve"> </w:t>
      </w:r>
      <w:r>
        <w:rPr>
          <w:sz w:val="24"/>
          <w:szCs w:val="24"/>
        </w:rPr>
        <w:t>to</w:t>
      </w:r>
      <w:r>
        <w:rPr>
          <w:spacing w:val="51"/>
          <w:sz w:val="24"/>
          <w:szCs w:val="24"/>
        </w:rPr>
        <w:t xml:space="preserve"> </w:t>
      </w:r>
      <w:r>
        <w:rPr>
          <w:sz w:val="24"/>
          <w:szCs w:val="24"/>
        </w:rPr>
        <w:t>d</w:t>
      </w:r>
      <w:r>
        <w:rPr>
          <w:spacing w:val="-1"/>
          <w:sz w:val="24"/>
          <w:szCs w:val="24"/>
        </w:rPr>
        <w:t>e</w:t>
      </w:r>
      <w:r>
        <w:rPr>
          <w:sz w:val="24"/>
          <w:szCs w:val="24"/>
        </w:rPr>
        <w:t>mon</w:t>
      </w:r>
      <w:r>
        <w:rPr>
          <w:spacing w:val="-2"/>
          <w:sz w:val="24"/>
          <w:szCs w:val="24"/>
        </w:rPr>
        <w:t>s</w:t>
      </w:r>
      <w:r>
        <w:rPr>
          <w:sz w:val="24"/>
          <w:szCs w:val="24"/>
        </w:rPr>
        <w:t>tr</w:t>
      </w:r>
      <w:r>
        <w:rPr>
          <w:spacing w:val="-1"/>
          <w:sz w:val="24"/>
          <w:szCs w:val="24"/>
        </w:rPr>
        <w:t>a</w:t>
      </w:r>
      <w:r>
        <w:rPr>
          <w:sz w:val="24"/>
          <w:szCs w:val="24"/>
        </w:rPr>
        <w:t>te</w:t>
      </w:r>
      <w:r>
        <w:rPr>
          <w:spacing w:val="53"/>
          <w:sz w:val="24"/>
          <w:szCs w:val="24"/>
        </w:rPr>
        <w:t xml:space="preserve"> </w:t>
      </w:r>
      <w:r>
        <w:rPr>
          <w:sz w:val="24"/>
          <w:szCs w:val="24"/>
        </w:rPr>
        <w:t>a</w:t>
      </w:r>
      <w:r>
        <w:rPr>
          <w:spacing w:val="49"/>
          <w:sz w:val="24"/>
          <w:szCs w:val="24"/>
        </w:rPr>
        <w:t xml:space="preserve"> </w:t>
      </w:r>
      <w:r>
        <w:rPr>
          <w:sz w:val="24"/>
          <w:szCs w:val="24"/>
        </w:rPr>
        <w:t>wo</w:t>
      </w:r>
      <w:r>
        <w:rPr>
          <w:spacing w:val="-1"/>
          <w:sz w:val="24"/>
          <w:szCs w:val="24"/>
        </w:rPr>
        <w:t>r</w:t>
      </w:r>
      <w:r>
        <w:rPr>
          <w:sz w:val="24"/>
          <w:szCs w:val="24"/>
        </w:rPr>
        <w:t>king</w:t>
      </w:r>
      <w:r>
        <w:rPr>
          <w:spacing w:val="48"/>
          <w:sz w:val="24"/>
          <w:szCs w:val="24"/>
        </w:rPr>
        <w:t xml:space="preserve"> TinkerCAD </w:t>
      </w:r>
      <w:r>
        <w:rPr>
          <w:sz w:val="24"/>
          <w:szCs w:val="24"/>
        </w:rPr>
        <w:t>proto</w:t>
      </w:r>
      <w:r>
        <w:rPr>
          <w:spacing w:val="5"/>
          <w:sz w:val="24"/>
          <w:szCs w:val="24"/>
        </w:rPr>
        <w:t>t</w:t>
      </w:r>
      <w:r>
        <w:rPr>
          <w:spacing w:val="-5"/>
          <w:sz w:val="24"/>
          <w:szCs w:val="24"/>
        </w:rPr>
        <w:t>y</w:t>
      </w:r>
      <w:r>
        <w:rPr>
          <w:sz w:val="24"/>
          <w:szCs w:val="24"/>
        </w:rPr>
        <w:t>pe</w:t>
      </w:r>
      <w:r>
        <w:rPr>
          <w:spacing w:val="49"/>
          <w:sz w:val="24"/>
          <w:szCs w:val="24"/>
        </w:rPr>
        <w:t xml:space="preserve"> </w:t>
      </w:r>
    </w:p>
    <w:p w14:paraId="327A6D13" w14:textId="77777777" w:rsidR="00F750EE" w:rsidRDefault="00F750EE" w:rsidP="00F750EE">
      <w:pPr>
        <w:ind w:left="153" w:right="109"/>
        <w:jc w:val="both"/>
        <w:rPr>
          <w:sz w:val="24"/>
          <w:szCs w:val="24"/>
        </w:rPr>
      </w:pPr>
      <w:r>
        <w:rPr>
          <w:spacing w:val="-1"/>
          <w:sz w:val="24"/>
          <w:szCs w:val="24"/>
        </w:rPr>
        <w:t>a</w:t>
      </w:r>
      <w:r>
        <w:rPr>
          <w:sz w:val="24"/>
          <w:szCs w:val="24"/>
        </w:rPr>
        <w:t>nd</w:t>
      </w:r>
      <w:r>
        <w:rPr>
          <w:spacing w:val="1"/>
          <w:sz w:val="24"/>
          <w:szCs w:val="24"/>
        </w:rPr>
        <w:t xml:space="preserve"> </w:t>
      </w:r>
      <w:r>
        <w:rPr>
          <w:sz w:val="24"/>
          <w:szCs w:val="24"/>
        </w:rPr>
        <w:t>submit</w:t>
      </w:r>
      <w:r>
        <w:rPr>
          <w:spacing w:val="1"/>
          <w:sz w:val="24"/>
          <w:szCs w:val="24"/>
        </w:rPr>
        <w:t xml:space="preserve"> </w:t>
      </w:r>
      <w:r>
        <w:rPr>
          <w:sz w:val="24"/>
          <w:szCs w:val="24"/>
        </w:rPr>
        <w:t>a r</w:t>
      </w:r>
      <w:r>
        <w:rPr>
          <w:spacing w:val="-2"/>
          <w:sz w:val="24"/>
          <w:szCs w:val="24"/>
        </w:rPr>
        <w:t>e</w:t>
      </w:r>
      <w:r>
        <w:rPr>
          <w:sz w:val="24"/>
          <w:szCs w:val="24"/>
        </w:rPr>
        <w:t>p</w:t>
      </w:r>
      <w:r>
        <w:rPr>
          <w:spacing w:val="2"/>
          <w:sz w:val="24"/>
          <w:szCs w:val="24"/>
        </w:rPr>
        <w:t>o</w:t>
      </w:r>
      <w:r>
        <w:rPr>
          <w:sz w:val="24"/>
          <w:szCs w:val="24"/>
        </w:rPr>
        <w:t>rt</w:t>
      </w:r>
      <w:r>
        <w:rPr>
          <w:spacing w:val="3"/>
          <w:sz w:val="24"/>
          <w:szCs w:val="24"/>
        </w:rPr>
        <w:t xml:space="preserve"> </w:t>
      </w:r>
      <w:r>
        <w:rPr>
          <w:sz w:val="24"/>
          <w:szCs w:val="24"/>
        </w:rPr>
        <w:t>f</w:t>
      </w:r>
      <w:r>
        <w:rPr>
          <w:spacing w:val="2"/>
          <w:sz w:val="24"/>
          <w:szCs w:val="24"/>
        </w:rPr>
        <w:t>i</w:t>
      </w:r>
      <w:r>
        <w:rPr>
          <w:sz w:val="24"/>
          <w:szCs w:val="24"/>
        </w:rPr>
        <w:t>le.</w:t>
      </w:r>
      <w:r>
        <w:rPr>
          <w:spacing w:val="1"/>
          <w:sz w:val="24"/>
          <w:szCs w:val="24"/>
        </w:rPr>
        <w:t xml:space="preserve"> </w:t>
      </w:r>
      <w:r>
        <w:rPr>
          <w:sz w:val="24"/>
          <w:szCs w:val="24"/>
        </w:rPr>
        <w:t>T</w:t>
      </w:r>
      <w:r>
        <w:rPr>
          <w:spacing w:val="-1"/>
          <w:sz w:val="24"/>
          <w:szCs w:val="24"/>
        </w:rPr>
        <w:t>ea</w:t>
      </w:r>
      <w:r>
        <w:rPr>
          <w:sz w:val="24"/>
          <w:szCs w:val="24"/>
        </w:rPr>
        <w:t>ms</w:t>
      </w:r>
      <w:r>
        <w:rPr>
          <w:spacing w:val="1"/>
          <w:sz w:val="24"/>
          <w:szCs w:val="24"/>
        </w:rPr>
        <w:t xml:space="preserve"> </w:t>
      </w:r>
      <w:r>
        <w:rPr>
          <w:sz w:val="24"/>
          <w:szCs w:val="24"/>
        </w:rPr>
        <w:t>h</w:t>
      </w:r>
      <w:r>
        <w:rPr>
          <w:spacing w:val="-1"/>
          <w:sz w:val="24"/>
          <w:szCs w:val="24"/>
        </w:rPr>
        <w:t>a</w:t>
      </w:r>
      <w:r>
        <w:rPr>
          <w:spacing w:val="2"/>
          <w:sz w:val="24"/>
          <w:szCs w:val="24"/>
        </w:rPr>
        <w:t>v</w:t>
      </w:r>
      <w:r>
        <w:rPr>
          <w:sz w:val="24"/>
          <w:szCs w:val="24"/>
        </w:rPr>
        <w:t>e to</w:t>
      </w:r>
      <w:r>
        <w:rPr>
          <w:spacing w:val="1"/>
          <w:sz w:val="24"/>
          <w:szCs w:val="24"/>
        </w:rPr>
        <w:t xml:space="preserve"> </w:t>
      </w:r>
      <w:r>
        <w:rPr>
          <w:sz w:val="24"/>
          <w:szCs w:val="24"/>
        </w:rPr>
        <w:t>bui</w:t>
      </w:r>
      <w:r>
        <w:rPr>
          <w:spacing w:val="1"/>
          <w:sz w:val="24"/>
          <w:szCs w:val="24"/>
        </w:rPr>
        <w:t>l</w:t>
      </w:r>
      <w:r>
        <w:rPr>
          <w:sz w:val="24"/>
          <w:szCs w:val="24"/>
        </w:rPr>
        <w:t>d</w:t>
      </w:r>
      <w:r>
        <w:rPr>
          <w:spacing w:val="5"/>
          <w:sz w:val="24"/>
          <w:szCs w:val="24"/>
        </w:rPr>
        <w:t xml:space="preserve"> </w:t>
      </w:r>
      <w:r>
        <w:rPr>
          <w:sz w:val="24"/>
          <w:szCs w:val="24"/>
        </w:rPr>
        <w:t>their test</w:t>
      </w:r>
      <w:r>
        <w:rPr>
          <w:spacing w:val="-1"/>
          <w:sz w:val="24"/>
          <w:szCs w:val="24"/>
        </w:rPr>
        <w:t>e</w:t>
      </w:r>
      <w:r>
        <w:rPr>
          <w:sz w:val="24"/>
          <w:szCs w:val="24"/>
        </w:rPr>
        <w:t>d</w:t>
      </w:r>
      <w:r>
        <w:rPr>
          <w:spacing w:val="1"/>
          <w:sz w:val="24"/>
          <w:szCs w:val="24"/>
        </w:rPr>
        <w:t xml:space="preserve"> </w:t>
      </w:r>
      <w:r>
        <w:rPr>
          <w:spacing w:val="-1"/>
          <w:sz w:val="24"/>
          <w:szCs w:val="24"/>
        </w:rPr>
        <w:t>c</w:t>
      </w:r>
      <w:r>
        <w:rPr>
          <w:sz w:val="24"/>
          <w:szCs w:val="24"/>
        </w:rPr>
        <w:t>i</w:t>
      </w:r>
      <w:r>
        <w:rPr>
          <w:spacing w:val="2"/>
          <w:sz w:val="24"/>
          <w:szCs w:val="24"/>
        </w:rPr>
        <w:t>r</w:t>
      </w:r>
      <w:r>
        <w:rPr>
          <w:spacing w:val="-1"/>
          <w:sz w:val="24"/>
          <w:szCs w:val="24"/>
        </w:rPr>
        <w:t>c</w:t>
      </w:r>
      <w:r>
        <w:rPr>
          <w:sz w:val="24"/>
          <w:szCs w:val="24"/>
        </w:rPr>
        <w:t>ui</w:t>
      </w:r>
      <w:r>
        <w:rPr>
          <w:spacing w:val="1"/>
          <w:sz w:val="24"/>
          <w:szCs w:val="24"/>
        </w:rPr>
        <w:t>t</w:t>
      </w:r>
      <w:r>
        <w:rPr>
          <w:sz w:val="24"/>
          <w:szCs w:val="24"/>
        </w:rPr>
        <w:t>s</w:t>
      </w:r>
      <w:r>
        <w:rPr>
          <w:spacing w:val="1"/>
          <w:sz w:val="24"/>
          <w:szCs w:val="24"/>
        </w:rPr>
        <w:t xml:space="preserve"> </w:t>
      </w:r>
      <w:r>
        <w:rPr>
          <w:spacing w:val="-1"/>
          <w:sz w:val="24"/>
          <w:szCs w:val="24"/>
        </w:rPr>
        <w:t>a</w:t>
      </w:r>
      <w:r>
        <w:rPr>
          <w:sz w:val="24"/>
          <w:szCs w:val="24"/>
        </w:rPr>
        <w:t xml:space="preserve">nd </w:t>
      </w:r>
      <w:r>
        <w:rPr>
          <w:spacing w:val="-1"/>
          <w:sz w:val="24"/>
          <w:szCs w:val="24"/>
        </w:rPr>
        <w:t>e</w:t>
      </w:r>
      <w:r>
        <w:rPr>
          <w:sz w:val="24"/>
          <w:szCs w:val="24"/>
        </w:rPr>
        <w:t>le</w:t>
      </w:r>
      <w:r>
        <w:rPr>
          <w:spacing w:val="-1"/>
          <w:sz w:val="24"/>
          <w:szCs w:val="24"/>
        </w:rPr>
        <w:t>c</w:t>
      </w:r>
      <w:r>
        <w:rPr>
          <w:sz w:val="24"/>
          <w:szCs w:val="24"/>
        </w:rPr>
        <w:t>tronic</w:t>
      </w:r>
      <w:r>
        <w:rPr>
          <w:spacing w:val="42"/>
          <w:sz w:val="24"/>
          <w:szCs w:val="24"/>
        </w:rPr>
        <w:t xml:space="preserve"> </w:t>
      </w:r>
      <w:r>
        <w:rPr>
          <w:spacing w:val="-1"/>
          <w:sz w:val="24"/>
          <w:szCs w:val="24"/>
        </w:rPr>
        <w:t>c</w:t>
      </w:r>
      <w:r>
        <w:rPr>
          <w:sz w:val="24"/>
          <w:szCs w:val="24"/>
        </w:rPr>
        <w:t>omponents</w:t>
      </w:r>
      <w:r>
        <w:rPr>
          <w:spacing w:val="41"/>
          <w:sz w:val="24"/>
          <w:szCs w:val="24"/>
        </w:rPr>
        <w:t xml:space="preserve"> </w:t>
      </w:r>
      <w:r>
        <w:rPr>
          <w:spacing w:val="2"/>
          <w:sz w:val="24"/>
          <w:szCs w:val="24"/>
        </w:rPr>
        <w:t xml:space="preserve">online through TinkerCAD software. </w:t>
      </w:r>
      <w:r>
        <w:rPr>
          <w:sz w:val="24"/>
          <w:szCs w:val="24"/>
        </w:rPr>
        <w:t>The</w:t>
      </w:r>
      <w:r>
        <w:rPr>
          <w:spacing w:val="1"/>
          <w:sz w:val="24"/>
          <w:szCs w:val="24"/>
        </w:rPr>
        <w:t xml:space="preserve"> </w:t>
      </w:r>
      <w:r>
        <w:rPr>
          <w:spacing w:val="-2"/>
          <w:sz w:val="24"/>
          <w:szCs w:val="24"/>
        </w:rPr>
        <w:t>l</w:t>
      </w:r>
      <w:r>
        <w:rPr>
          <w:spacing w:val="-1"/>
          <w:sz w:val="24"/>
          <w:szCs w:val="24"/>
        </w:rPr>
        <w:t>e</w:t>
      </w:r>
      <w:r>
        <w:rPr>
          <w:sz w:val="24"/>
          <w:szCs w:val="24"/>
        </w:rPr>
        <w:t>n</w:t>
      </w:r>
      <w:r>
        <w:rPr>
          <w:spacing w:val="-2"/>
          <w:sz w:val="24"/>
          <w:szCs w:val="24"/>
        </w:rPr>
        <w:t>g</w:t>
      </w:r>
      <w:r>
        <w:rPr>
          <w:sz w:val="24"/>
          <w:szCs w:val="24"/>
        </w:rPr>
        <w:t>th</w:t>
      </w:r>
      <w:r>
        <w:rPr>
          <w:spacing w:val="3"/>
          <w:sz w:val="24"/>
          <w:szCs w:val="24"/>
        </w:rPr>
        <w:t xml:space="preserve"> </w:t>
      </w:r>
      <w:r>
        <w:rPr>
          <w:sz w:val="24"/>
          <w:szCs w:val="24"/>
        </w:rPr>
        <w:t>of</w:t>
      </w:r>
      <w:r>
        <w:rPr>
          <w:spacing w:val="1"/>
          <w:sz w:val="24"/>
          <w:szCs w:val="24"/>
        </w:rPr>
        <w:t xml:space="preserve"> </w:t>
      </w:r>
      <w:r>
        <w:rPr>
          <w:sz w:val="24"/>
          <w:szCs w:val="24"/>
        </w:rPr>
        <w:t>the</w:t>
      </w:r>
      <w:r>
        <w:rPr>
          <w:spacing w:val="2"/>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z w:val="24"/>
          <w:szCs w:val="24"/>
        </w:rPr>
        <w:t>rt</w:t>
      </w:r>
      <w:r>
        <w:rPr>
          <w:spacing w:val="2"/>
          <w:sz w:val="24"/>
          <w:szCs w:val="24"/>
        </w:rPr>
        <w:t xml:space="preserve"> </w:t>
      </w:r>
      <w:r>
        <w:rPr>
          <w:sz w:val="24"/>
          <w:szCs w:val="24"/>
        </w:rPr>
        <w:t>should be</w:t>
      </w:r>
      <w:r>
        <w:rPr>
          <w:spacing w:val="1"/>
          <w:sz w:val="24"/>
          <w:szCs w:val="24"/>
        </w:rPr>
        <w:t xml:space="preserve"> </w:t>
      </w:r>
      <w:r>
        <w:rPr>
          <w:sz w:val="24"/>
          <w:szCs w:val="24"/>
        </w:rPr>
        <w:t>no</w:t>
      </w:r>
      <w:r>
        <w:rPr>
          <w:spacing w:val="2"/>
          <w:sz w:val="24"/>
          <w:szCs w:val="24"/>
        </w:rPr>
        <w:t xml:space="preserve"> </w:t>
      </w:r>
      <w:r>
        <w:rPr>
          <w:sz w:val="24"/>
          <w:szCs w:val="24"/>
        </w:rPr>
        <w:t>more than</w:t>
      </w:r>
      <w:r>
        <w:rPr>
          <w:spacing w:val="1"/>
          <w:sz w:val="24"/>
          <w:szCs w:val="24"/>
        </w:rPr>
        <w:t xml:space="preserve"> </w:t>
      </w:r>
      <w:r>
        <w:rPr>
          <w:sz w:val="24"/>
          <w:szCs w:val="24"/>
        </w:rPr>
        <w:t>the</w:t>
      </w:r>
      <w:r>
        <w:rPr>
          <w:spacing w:val="1"/>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w:t>
      </w:r>
      <w:r>
        <w:rPr>
          <w:spacing w:val="2"/>
          <w:sz w:val="24"/>
          <w:szCs w:val="24"/>
        </w:rPr>
        <w:t xml:space="preserve"> </w:t>
      </w:r>
      <w:r>
        <w:rPr>
          <w:sz w:val="24"/>
          <w:szCs w:val="24"/>
        </w:rPr>
        <w:t>sp</w:t>
      </w:r>
      <w:r>
        <w:rPr>
          <w:spacing w:val="-1"/>
          <w:sz w:val="24"/>
          <w:szCs w:val="24"/>
        </w:rPr>
        <w:t>ec</w:t>
      </w:r>
      <w:r>
        <w:rPr>
          <w:sz w:val="24"/>
          <w:szCs w:val="24"/>
        </w:rPr>
        <w:t>ifi</w:t>
      </w:r>
      <w:r>
        <w:rPr>
          <w:spacing w:val="-1"/>
          <w:sz w:val="24"/>
          <w:szCs w:val="24"/>
        </w:rPr>
        <w:t>e</w:t>
      </w:r>
      <w:r>
        <w:rPr>
          <w:sz w:val="24"/>
          <w:szCs w:val="24"/>
        </w:rPr>
        <w:t>d</w:t>
      </w:r>
      <w:r>
        <w:rPr>
          <w:spacing w:val="2"/>
          <w:sz w:val="24"/>
          <w:szCs w:val="24"/>
        </w:rPr>
        <w:t xml:space="preserve"> </w:t>
      </w:r>
      <w:r>
        <w:rPr>
          <w:sz w:val="24"/>
          <w:szCs w:val="24"/>
        </w:rPr>
        <w:t>in</w:t>
      </w:r>
      <w:r>
        <w:rPr>
          <w:spacing w:val="2"/>
          <w:sz w:val="24"/>
          <w:szCs w:val="24"/>
        </w:rPr>
        <w:t xml:space="preserve"> </w:t>
      </w:r>
      <w:r>
        <w:rPr>
          <w:sz w:val="24"/>
          <w:szCs w:val="24"/>
        </w:rPr>
        <w:t>the</w:t>
      </w:r>
      <w:r>
        <w:rPr>
          <w:spacing w:val="1"/>
          <w:sz w:val="24"/>
          <w:szCs w:val="24"/>
        </w:rPr>
        <w:t xml:space="preserv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rable</w:t>
      </w:r>
      <w:r>
        <w:rPr>
          <w:spacing w:val="1"/>
          <w:sz w:val="24"/>
          <w:szCs w:val="24"/>
        </w:rPr>
        <w:t xml:space="preserve"> </w:t>
      </w:r>
      <w:r>
        <w:rPr>
          <w:sz w:val="24"/>
          <w:szCs w:val="24"/>
        </w:rPr>
        <w:t>4</w:t>
      </w:r>
      <w:r>
        <w:rPr>
          <w:spacing w:val="2"/>
          <w:sz w:val="24"/>
          <w:szCs w:val="24"/>
        </w:rPr>
        <w:t xml:space="preserve"> </w:t>
      </w:r>
      <w:r>
        <w:rPr>
          <w:spacing w:val="-2"/>
          <w:sz w:val="24"/>
          <w:szCs w:val="24"/>
        </w:rPr>
        <w:t>g</w:t>
      </w:r>
      <w:r>
        <w:rPr>
          <w:sz w:val="24"/>
          <w:szCs w:val="24"/>
        </w:rPr>
        <w:t>uidelin</w:t>
      </w:r>
      <w:r>
        <w:rPr>
          <w:spacing w:val="5"/>
          <w:sz w:val="24"/>
          <w:szCs w:val="24"/>
        </w:rPr>
        <w:t>e</w:t>
      </w:r>
      <w:r>
        <w:rPr>
          <w:sz w:val="24"/>
          <w:szCs w:val="24"/>
        </w:rPr>
        <w:t>s</w:t>
      </w:r>
      <w:r>
        <w:rPr>
          <w:spacing w:val="4"/>
          <w:sz w:val="24"/>
          <w:szCs w:val="24"/>
        </w:rPr>
        <w:t xml:space="preserve"> </w:t>
      </w:r>
      <w:r>
        <w:rPr>
          <w:sz w:val="24"/>
          <w:szCs w:val="24"/>
        </w:rPr>
        <w:t>(on</w:t>
      </w:r>
      <w:r>
        <w:rPr>
          <w:spacing w:val="1"/>
          <w:sz w:val="24"/>
          <w:szCs w:val="24"/>
        </w:rPr>
        <w:t xml:space="preserve"> </w:t>
      </w:r>
      <w:r>
        <w:rPr>
          <w:sz w:val="24"/>
          <w:szCs w:val="24"/>
        </w:rPr>
        <w:t>Mo</w:t>
      </w:r>
      <w:r>
        <w:rPr>
          <w:spacing w:val="2"/>
          <w:sz w:val="24"/>
          <w:szCs w:val="24"/>
        </w:rPr>
        <w:t>o</w:t>
      </w:r>
      <w:r>
        <w:rPr>
          <w:sz w:val="24"/>
          <w:szCs w:val="24"/>
        </w:rPr>
        <w:t>dle</w:t>
      </w:r>
      <w:r>
        <w:rPr>
          <w:spacing w:val="-1"/>
          <w:sz w:val="24"/>
          <w:szCs w:val="24"/>
        </w:rPr>
        <w:t>)</w:t>
      </w:r>
      <w:r>
        <w:rPr>
          <w:sz w:val="24"/>
          <w:szCs w:val="24"/>
        </w:rPr>
        <w:t>.</w:t>
      </w:r>
      <w:r>
        <w:rPr>
          <w:spacing w:val="3"/>
          <w:sz w:val="24"/>
          <w:szCs w:val="24"/>
        </w:rPr>
        <w:t xml:space="preserve"> </w:t>
      </w:r>
      <w:r>
        <w:rPr>
          <w:sz w:val="24"/>
          <w:szCs w:val="24"/>
        </w:rPr>
        <w:t xml:space="preserve">The </w:t>
      </w:r>
      <w:r>
        <w:rPr>
          <w:spacing w:val="1"/>
          <w:sz w:val="24"/>
          <w:szCs w:val="24"/>
        </w:rPr>
        <w:t>r</w:t>
      </w:r>
      <w:r>
        <w:rPr>
          <w:spacing w:val="-1"/>
          <w:sz w:val="24"/>
          <w:szCs w:val="24"/>
        </w:rPr>
        <w:t>e</w:t>
      </w:r>
      <w:r>
        <w:rPr>
          <w:sz w:val="24"/>
          <w:szCs w:val="24"/>
        </w:rPr>
        <w:t>port</w:t>
      </w:r>
      <w:r>
        <w:rPr>
          <w:spacing w:val="1"/>
          <w:sz w:val="24"/>
          <w:szCs w:val="24"/>
        </w:rPr>
        <w:t xml:space="preserve"> </w:t>
      </w:r>
      <w:r>
        <w:rPr>
          <w:sz w:val="24"/>
          <w:szCs w:val="24"/>
        </w:rPr>
        <w:t>must</w:t>
      </w:r>
      <w:r>
        <w:rPr>
          <w:spacing w:val="3"/>
          <w:sz w:val="24"/>
          <w:szCs w:val="24"/>
        </w:rPr>
        <w:t xml:space="preserve"> </w:t>
      </w:r>
      <w:r>
        <w:rPr>
          <w:sz w:val="24"/>
          <w:szCs w:val="24"/>
        </w:rPr>
        <w:t>be submi</w:t>
      </w:r>
      <w:r>
        <w:rPr>
          <w:spacing w:val="1"/>
          <w:sz w:val="24"/>
          <w:szCs w:val="24"/>
        </w:rPr>
        <w:t>t</w:t>
      </w:r>
      <w:r>
        <w:rPr>
          <w:sz w:val="24"/>
          <w:szCs w:val="24"/>
        </w:rPr>
        <w:t>ted</w:t>
      </w:r>
      <w:r>
        <w:rPr>
          <w:spacing w:val="15"/>
          <w:sz w:val="24"/>
          <w:szCs w:val="24"/>
        </w:rPr>
        <w:t xml:space="preserve"> </w:t>
      </w:r>
      <w:r>
        <w:rPr>
          <w:sz w:val="24"/>
          <w:szCs w:val="24"/>
        </w:rPr>
        <w:t>to</w:t>
      </w:r>
      <w:r>
        <w:rPr>
          <w:spacing w:val="15"/>
          <w:sz w:val="24"/>
          <w:szCs w:val="24"/>
        </w:rPr>
        <w:t xml:space="preserve"> </w:t>
      </w:r>
      <w:r>
        <w:rPr>
          <w:sz w:val="24"/>
          <w:szCs w:val="24"/>
        </w:rPr>
        <w:t>the</w:t>
      </w:r>
      <w:r>
        <w:rPr>
          <w:spacing w:val="14"/>
          <w:sz w:val="24"/>
          <w:szCs w:val="24"/>
        </w:rPr>
        <w:t xml:space="preserve"> </w:t>
      </w:r>
      <w:r>
        <w:rPr>
          <w:sz w:val="24"/>
          <w:szCs w:val="24"/>
        </w:rPr>
        <w:t>Tutor,</w:t>
      </w:r>
      <w:r>
        <w:rPr>
          <w:spacing w:val="14"/>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it</w:t>
      </w:r>
      <w:r>
        <w:rPr>
          <w:spacing w:val="15"/>
          <w:sz w:val="24"/>
          <w:szCs w:val="24"/>
        </w:rPr>
        <w:t xml:space="preserve"> </w:t>
      </w:r>
      <w:r>
        <w:rPr>
          <w:sz w:val="24"/>
          <w:szCs w:val="24"/>
        </w:rPr>
        <w:t>should</w:t>
      </w:r>
      <w:r>
        <w:rPr>
          <w:spacing w:val="14"/>
          <w:sz w:val="24"/>
          <w:szCs w:val="24"/>
        </w:rPr>
        <w:t xml:space="preserve"> </w:t>
      </w:r>
      <w:r>
        <w:rPr>
          <w:sz w:val="24"/>
          <w:szCs w:val="24"/>
        </w:rPr>
        <w:t>include</w:t>
      </w:r>
      <w:r>
        <w:rPr>
          <w:spacing w:val="18"/>
          <w:sz w:val="24"/>
          <w:szCs w:val="24"/>
        </w:rPr>
        <w:t xml:space="preserve"> </w:t>
      </w:r>
      <w:r>
        <w:rPr>
          <w:spacing w:val="-1"/>
          <w:sz w:val="24"/>
          <w:szCs w:val="24"/>
        </w:rPr>
        <w:t>c</w:t>
      </w:r>
      <w:r>
        <w:rPr>
          <w:sz w:val="24"/>
          <w:szCs w:val="24"/>
        </w:rPr>
        <w:t>om</w:t>
      </w:r>
      <w:r>
        <w:rPr>
          <w:spacing w:val="1"/>
          <w:sz w:val="24"/>
          <w:szCs w:val="24"/>
        </w:rPr>
        <w:t>m</w:t>
      </w:r>
      <w:r>
        <w:rPr>
          <w:spacing w:val="-1"/>
          <w:sz w:val="24"/>
          <w:szCs w:val="24"/>
        </w:rPr>
        <w:t>e</w:t>
      </w:r>
      <w:r>
        <w:rPr>
          <w:sz w:val="24"/>
          <w:szCs w:val="24"/>
        </w:rPr>
        <w:t>nt</w:t>
      </w:r>
      <w:r>
        <w:rPr>
          <w:spacing w:val="15"/>
          <w:sz w:val="24"/>
          <w:szCs w:val="24"/>
        </w:rPr>
        <w:t xml:space="preserve"> </w:t>
      </w:r>
      <w:r>
        <w:rPr>
          <w:sz w:val="24"/>
          <w:szCs w:val="24"/>
        </w:rPr>
        <w:t>on</w:t>
      </w:r>
      <w:r>
        <w:rPr>
          <w:spacing w:val="14"/>
          <w:sz w:val="24"/>
          <w:szCs w:val="24"/>
        </w:rPr>
        <w:t xml:space="preserve"> </w:t>
      </w:r>
      <w:r>
        <w:rPr>
          <w:sz w:val="24"/>
          <w:szCs w:val="24"/>
        </w:rPr>
        <w:t>d</w:t>
      </w:r>
      <w:r>
        <w:rPr>
          <w:spacing w:val="-1"/>
          <w:sz w:val="24"/>
          <w:szCs w:val="24"/>
        </w:rPr>
        <w:t>e</w:t>
      </w:r>
      <w:r>
        <w:rPr>
          <w:sz w:val="24"/>
          <w:szCs w:val="24"/>
        </w:rPr>
        <w:t>monstr</w:t>
      </w:r>
      <w:r>
        <w:rPr>
          <w:spacing w:val="-1"/>
          <w:sz w:val="24"/>
          <w:szCs w:val="24"/>
        </w:rPr>
        <w:t>a</w:t>
      </w:r>
      <w:r>
        <w:rPr>
          <w:sz w:val="24"/>
          <w:szCs w:val="24"/>
        </w:rPr>
        <w:t>t</w:t>
      </w:r>
      <w:r>
        <w:rPr>
          <w:spacing w:val="1"/>
          <w:sz w:val="24"/>
          <w:szCs w:val="24"/>
        </w:rPr>
        <w:t>i</w:t>
      </w:r>
      <w:r>
        <w:rPr>
          <w:sz w:val="24"/>
          <w:szCs w:val="24"/>
        </w:rPr>
        <w:t>on,</w:t>
      </w:r>
      <w:r>
        <w:rPr>
          <w:spacing w:val="18"/>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w:t>
      </w:r>
      <w:r>
        <w:rPr>
          <w:spacing w:val="14"/>
          <w:sz w:val="24"/>
          <w:szCs w:val="24"/>
        </w:rPr>
        <w:t xml:space="preserve"> </w:t>
      </w:r>
      <w:r>
        <w:rPr>
          <w:spacing w:val="-1"/>
          <w:sz w:val="24"/>
          <w:szCs w:val="24"/>
        </w:rPr>
        <w:t>a</w:t>
      </w:r>
      <w:r>
        <w:rPr>
          <w:sz w:val="24"/>
          <w:szCs w:val="24"/>
        </w:rPr>
        <w:t>nd</w:t>
      </w:r>
      <w:r>
        <w:rPr>
          <w:spacing w:val="17"/>
          <w:sz w:val="24"/>
          <w:szCs w:val="24"/>
        </w:rPr>
        <w:t xml:space="preserve"> </w:t>
      </w:r>
      <w:r>
        <w:rPr>
          <w:sz w:val="24"/>
          <w:szCs w:val="24"/>
        </w:rPr>
        <w:t>a</w:t>
      </w:r>
      <w:r>
        <w:rPr>
          <w:spacing w:val="13"/>
          <w:sz w:val="24"/>
          <w:szCs w:val="24"/>
        </w:rPr>
        <w:t xml:space="preserve"> </w:t>
      </w:r>
      <w:r>
        <w:rPr>
          <w:sz w:val="24"/>
          <w:szCs w:val="24"/>
        </w:rPr>
        <w:t>phot</w:t>
      </w:r>
      <w:r>
        <w:rPr>
          <w:spacing w:val="3"/>
          <w:sz w:val="24"/>
          <w:szCs w:val="24"/>
        </w:rPr>
        <w:t>o</w:t>
      </w:r>
      <w:r>
        <w:rPr>
          <w:spacing w:val="-2"/>
          <w:sz w:val="24"/>
          <w:szCs w:val="24"/>
        </w:rPr>
        <w:t>g</w:t>
      </w:r>
      <w:r>
        <w:rPr>
          <w:sz w:val="24"/>
          <w:szCs w:val="24"/>
        </w:rPr>
        <w:t>raph of the</w:t>
      </w:r>
      <w:r>
        <w:rPr>
          <w:spacing w:val="-1"/>
          <w:sz w:val="24"/>
          <w:szCs w:val="24"/>
        </w:rPr>
        <w:t xml:space="preserve"> </w:t>
      </w:r>
      <w:r>
        <w:rPr>
          <w:spacing w:val="1"/>
          <w:sz w:val="24"/>
          <w:szCs w:val="24"/>
        </w:rPr>
        <w:t>p</w:t>
      </w:r>
      <w:r>
        <w:rPr>
          <w:sz w:val="24"/>
          <w:szCs w:val="24"/>
        </w:rPr>
        <w:t>roto</w:t>
      </w:r>
      <w:r>
        <w:rPr>
          <w:spacing w:val="2"/>
          <w:sz w:val="24"/>
          <w:szCs w:val="24"/>
        </w:rPr>
        <w:t>t</w:t>
      </w:r>
      <w:r>
        <w:rPr>
          <w:spacing w:val="-2"/>
          <w:sz w:val="24"/>
          <w:szCs w:val="24"/>
        </w:rPr>
        <w:t>y</w:t>
      </w:r>
      <w:r>
        <w:rPr>
          <w:sz w:val="24"/>
          <w:szCs w:val="24"/>
        </w:rPr>
        <w:t xml:space="preserve">pe. </w:t>
      </w:r>
      <w:r>
        <w:rPr>
          <w:spacing w:val="1"/>
          <w:sz w:val="24"/>
          <w:szCs w:val="24"/>
        </w:rPr>
        <w:t>S</w:t>
      </w:r>
      <w:r>
        <w:rPr>
          <w:spacing w:val="-1"/>
          <w:sz w:val="24"/>
          <w:szCs w:val="24"/>
        </w:rPr>
        <w:t>e</w:t>
      </w:r>
      <w:r>
        <w:rPr>
          <w:sz w:val="24"/>
          <w:szCs w:val="24"/>
        </w:rPr>
        <w:t>e</w:t>
      </w:r>
      <w:r>
        <w:rPr>
          <w:spacing w:val="-1"/>
          <w:sz w:val="24"/>
          <w:szCs w:val="24"/>
        </w:rPr>
        <w:t xml:space="preserve"> </w:t>
      </w:r>
      <w:r>
        <w:rPr>
          <w:spacing w:val="1"/>
          <w:sz w:val="24"/>
          <w:szCs w:val="24"/>
        </w:rPr>
        <w:t>S</w:t>
      </w:r>
      <w:r>
        <w:rPr>
          <w:sz w:val="24"/>
          <w:szCs w:val="24"/>
        </w:rPr>
        <w:t>ubje</w:t>
      </w:r>
      <w:r>
        <w:rPr>
          <w:spacing w:val="-1"/>
          <w:sz w:val="24"/>
          <w:szCs w:val="24"/>
        </w:rPr>
        <w:t>c</w:t>
      </w:r>
      <w:r>
        <w:rPr>
          <w:sz w:val="24"/>
          <w:szCs w:val="24"/>
        </w:rPr>
        <w:t>t Out</w:t>
      </w:r>
      <w:r>
        <w:rPr>
          <w:spacing w:val="1"/>
          <w:sz w:val="24"/>
          <w:szCs w:val="24"/>
        </w:rPr>
        <w:t>l</w:t>
      </w:r>
      <w:r>
        <w:rPr>
          <w:sz w:val="24"/>
          <w:szCs w:val="24"/>
        </w:rPr>
        <w:t xml:space="preserve">ine </w:t>
      </w:r>
      <w:r>
        <w:rPr>
          <w:spacing w:val="1"/>
          <w:sz w:val="24"/>
          <w:szCs w:val="24"/>
        </w:rPr>
        <w:t>f</w:t>
      </w:r>
      <w:r>
        <w:rPr>
          <w:sz w:val="24"/>
          <w:szCs w:val="24"/>
        </w:rPr>
        <w:t>or the</w:t>
      </w:r>
      <w:r>
        <w:rPr>
          <w:spacing w:val="-1"/>
          <w:sz w:val="24"/>
          <w:szCs w:val="24"/>
        </w:rPr>
        <w:t xml:space="preserve"> a</w:t>
      </w:r>
      <w:r>
        <w:rPr>
          <w:sz w:val="24"/>
          <w:szCs w:val="24"/>
        </w:rPr>
        <w:t xml:space="preserve">ssessment </w:t>
      </w:r>
      <w:r>
        <w:rPr>
          <w:spacing w:val="2"/>
          <w:sz w:val="24"/>
          <w:szCs w:val="24"/>
        </w:rPr>
        <w:t>w</w:t>
      </w:r>
      <w:r>
        <w:rPr>
          <w:spacing w:val="-1"/>
          <w:sz w:val="24"/>
          <w:szCs w:val="24"/>
        </w:rPr>
        <w:t>e</w:t>
      </w:r>
      <w:r>
        <w:rPr>
          <w:sz w:val="24"/>
          <w:szCs w:val="24"/>
        </w:rPr>
        <w:t>i</w:t>
      </w:r>
      <w:r>
        <w:rPr>
          <w:spacing w:val="-2"/>
          <w:sz w:val="24"/>
          <w:szCs w:val="24"/>
        </w:rPr>
        <w:t>g</w:t>
      </w:r>
      <w:r>
        <w:rPr>
          <w:sz w:val="24"/>
          <w:szCs w:val="24"/>
        </w:rPr>
        <w:t>ht.</w:t>
      </w:r>
    </w:p>
    <w:p w14:paraId="1DB73843" w14:textId="77777777" w:rsidR="00F750EE" w:rsidRDefault="00F750EE">
      <w:pPr>
        <w:spacing w:before="29"/>
        <w:ind w:left="141" w:right="4479"/>
        <w:jc w:val="both"/>
        <w:rPr>
          <w:b/>
          <w:sz w:val="24"/>
          <w:szCs w:val="24"/>
        </w:rPr>
      </w:pPr>
    </w:p>
    <w:p w14:paraId="18F62B53" w14:textId="77777777" w:rsidR="00C37DEC" w:rsidRDefault="00360F89">
      <w:pPr>
        <w:spacing w:before="29"/>
        <w:ind w:left="141" w:right="4479"/>
        <w:jc w:val="both"/>
        <w:rPr>
          <w:sz w:val="24"/>
          <w:szCs w:val="24"/>
        </w:rPr>
      </w:pPr>
      <w:r>
        <w:rPr>
          <w:b/>
          <w:sz w:val="24"/>
          <w:szCs w:val="24"/>
        </w:rPr>
        <w:t>7.</w:t>
      </w:r>
      <w:r w:rsidR="00F750EE">
        <w:rPr>
          <w:b/>
          <w:sz w:val="24"/>
          <w:szCs w:val="24"/>
        </w:rPr>
        <w:t>5</w:t>
      </w:r>
      <w:r>
        <w:rPr>
          <w:b/>
          <w:sz w:val="24"/>
          <w:szCs w:val="24"/>
        </w:rPr>
        <w:t xml:space="preserve">   </w:t>
      </w:r>
      <w:r>
        <w:rPr>
          <w:b/>
          <w:spacing w:val="39"/>
          <w:sz w:val="24"/>
          <w:szCs w:val="24"/>
        </w:rPr>
        <w:t xml:space="preserve">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 xml:space="preserve">le </w:t>
      </w:r>
      <w:r w:rsidR="00F750EE">
        <w:rPr>
          <w:b/>
          <w:sz w:val="24"/>
          <w:szCs w:val="24"/>
        </w:rPr>
        <w:t>5</w:t>
      </w:r>
      <w:r>
        <w:rPr>
          <w:b/>
          <w:sz w:val="24"/>
          <w:szCs w:val="24"/>
        </w:rPr>
        <w:t xml:space="preserve"> –</w:t>
      </w:r>
      <w:r>
        <w:rPr>
          <w:b/>
          <w:spacing w:val="3"/>
          <w:sz w:val="24"/>
          <w:szCs w:val="24"/>
        </w:rPr>
        <w:t xml:space="preserve"> </w:t>
      </w:r>
      <w:r>
        <w:rPr>
          <w:b/>
          <w:sz w:val="24"/>
          <w:szCs w:val="24"/>
        </w:rPr>
        <w:t>B</w:t>
      </w:r>
      <w:r>
        <w:rPr>
          <w:b/>
          <w:spacing w:val="-1"/>
          <w:sz w:val="24"/>
          <w:szCs w:val="24"/>
        </w:rPr>
        <w:t>re</w:t>
      </w:r>
      <w:r>
        <w:rPr>
          <w:b/>
          <w:sz w:val="24"/>
          <w:szCs w:val="24"/>
        </w:rPr>
        <w:t>a</w:t>
      </w:r>
      <w:r>
        <w:rPr>
          <w:b/>
          <w:spacing w:val="1"/>
          <w:sz w:val="24"/>
          <w:szCs w:val="24"/>
        </w:rPr>
        <w:t>db</w:t>
      </w:r>
      <w:r>
        <w:rPr>
          <w:b/>
          <w:sz w:val="24"/>
          <w:szCs w:val="24"/>
        </w:rPr>
        <w:t>oa</w:t>
      </w:r>
      <w:r>
        <w:rPr>
          <w:b/>
          <w:spacing w:val="-1"/>
          <w:sz w:val="24"/>
          <w:szCs w:val="24"/>
        </w:rPr>
        <w:t>r</w:t>
      </w:r>
      <w:r>
        <w:rPr>
          <w:b/>
          <w:sz w:val="24"/>
          <w:szCs w:val="24"/>
        </w:rPr>
        <w:t>d</w:t>
      </w:r>
      <w:r>
        <w:rPr>
          <w:b/>
          <w:spacing w:val="1"/>
          <w:sz w:val="24"/>
          <w:szCs w:val="24"/>
        </w:rPr>
        <w:t xml:space="preserve"> </w:t>
      </w:r>
      <w:r>
        <w:rPr>
          <w:b/>
          <w:spacing w:val="-3"/>
          <w:sz w:val="24"/>
          <w:szCs w:val="24"/>
        </w:rPr>
        <w:t>P</w:t>
      </w:r>
      <w:r>
        <w:rPr>
          <w:b/>
          <w:spacing w:val="-1"/>
          <w:sz w:val="24"/>
          <w:szCs w:val="24"/>
        </w:rPr>
        <w:t>r</w:t>
      </w:r>
      <w:r>
        <w:rPr>
          <w:b/>
          <w:spacing w:val="2"/>
          <w:sz w:val="24"/>
          <w:szCs w:val="24"/>
        </w:rPr>
        <w:t>o</w:t>
      </w:r>
      <w:r>
        <w:rPr>
          <w:b/>
          <w:sz w:val="24"/>
          <w:szCs w:val="24"/>
        </w:rPr>
        <w:t>to</w:t>
      </w:r>
      <w:r>
        <w:rPr>
          <w:b/>
          <w:spacing w:val="-1"/>
          <w:sz w:val="24"/>
          <w:szCs w:val="24"/>
        </w:rPr>
        <w:t>t</w:t>
      </w:r>
      <w:r>
        <w:rPr>
          <w:b/>
          <w:sz w:val="24"/>
          <w:szCs w:val="24"/>
        </w:rPr>
        <w:t>y</w:t>
      </w:r>
      <w:r>
        <w:rPr>
          <w:b/>
          <w:spacing w:val="1"/>
          <w:sz w:val="24"/>
          <w:szCs w:val="24"/>
        </w:rPr>
        <w:t>p</w:t>
      </w:r>
      <w:r>
        <w:rPr>
          <w:b/>
          <w:sz w:val="24"/>
          <w:szCs w:val="24"/>
        </w:rPr>
        <w:t>e</w:t>
      </w:r>
    </w:p>
    <w:p w14:paraId="36E8BF7B" w14:textId="77777777" w:rsidR="00C37DEC" w:rsidRDefault="00360F89">
      <w:pPr>
        <w:spacing w:line="260" w:lineRule="exact"/>
        <w:ind w:left="153" w:right="121"/>
        <w:jc w:val="both"/>
        <w:rPr>
          <w:sz w:val="24"/>
          <w:szCs w:val="24"/>
        </w:rPr>
      </w:pPr>
      <w:r>
        <w:rPr>
          <w:sz w:val="24"/>
          <w:szCs w:val="24"/>
        </w:rPr>
        <w:t>This</w:t>
      </w:r>
      <w:r>
        <w:rPr>
          <w:spacing w:val="46"/>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45"/>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s</w:t>
      </w:r>
      <w:r>
        <w:rPr>
          <w:spacing w:val="46"/>
          <w:sz w:val="24"/>
          <w:szCs w:val="24"/>
        </w:rPr>
        <w:t xml:space="preserve"> </w:t>
      </w:r>
      <w:r>
        <w:rPr>
          <w:sz w:val="24"/>
          <w:szCs w:val="24"/>
        </w:rPr>
        <w:t>te</w:t>
      </w:r>
      <w:r>
        <w:rPr>
          <w:spacing w:val="-1"/>
          <w:sz w:val="24"/>
          <w:szCs w:val="24"/>
        </w:rPr>
        <w:t>a</w:t>
      </w:r>
      <w:r>
        <w:rPr>
          <w:sz w:val="24"/>
          <w:szCs w:val="24"/>
        </w:rPr>
        <w:t>ms</w:t>
      </w:r>
      <w:r>
        <w:rPr>
          <w:spacing w:val="46"/>
          <w:sz w:val="24"/>
          <w:szCs w:val="24"/>
        </w:rPr>
        <w:t xml:space="preserve"> </w:t>
      </w:r>
      <w:r>
        <w:rPr>
          <w:sz w:val="24"/>
          <w:szCs w:val="24"/>
        </w:rPr>
        <w:t>to</w:t>
      </w:r>
      <w:r>
        <w:rPr>
          <w:spacing w:val="46"/>
          <w:sz w:val="24"/>
          <w:szCs w:val="24"/>
        </w:rPr>
        <w:t xml:space="preserve"> </w:t>
      </w:r>
      <w:r>
        <w:rPr>
          <w:sz w:val="24"/>
          <w:szCs w:val="24"/>
        </w:rPr>
        <w:t>d</w:t>
      </w:r>
      <w:r>
        <w:rPr>
          <w:spacing w:val="-1"/>
          <w:sz w:val="24"/>
          <w:szCs w:val="24"/>
        </w:rPr>
        <w:t>e</w:t>
      </w:r>
      <w:r>
        <w:rPr>
          <w:sz w:val="24"/>
          <w:szCs w:val="24"/>
        </w:rPr>
        <w:t>monstr</w:t>
      </w:r>
      <w:r>
        <w:rPr>
          <w:spacing w:val="-1"/>
          <w:sz w:val="24"/>
          <w:szCs w:val="24"/>
        </w:rPr>
        <w:t>a</w:t>
      </w:r>
      <w:r>
        <w:rPr>
          <w:sz w:val="24"/>
          <w:szCs w:val="24"/>
        </w:rPr>
        <w:t>te</w:t>
      </w:r>
      <w:r>
        <w:rPr>
          <w:spacing w:val="42"/>
          <w:sz w:val="24"/>
          <w:szCs w:val="24"/>
        </w:rPr>
        <w:t xml:space="preserve"> </w:t>
      </w:r>
      <w:r>
        <w:rPr>
          <w:sz w:val="24"/>
          <w:szCs w:val="24"/>
        </w:rPr>
        <w:t>a</w:t>
      </w:r>
      <w:r>
        <w:rPr>
          <w:spacing w:val="44"/>
          <w:sz w:val="24"/>
          <w:szCs w:val="24"/>
        </w:rPr>
        <w:t xml:space="preserve"> </w:t>
      </w:r>
      <w:r>
        <w:rPr>
          <w:sz w:val="24"/>
          <w:szCs w:val="24"/>
        </w:rPr>
        <w:t>br</w:t>
      </w:r>
      <w:r>
        <w:rPr>
          <w:spacing w:val="-2"/>
          <w:sz w:val="24"/>
          <w:szCs w:val="24"/>
        </w:rPr>
        <w:t>e</w:t>
      </w:r>
      <w:r>
        <w:rPr>
          <w:spacing w:val="-1"/>
          <w:sz w:val="24"/>
          <w:szCs w:val="24"/>
        </w:rPr>
        <w:t>a</w:t>
      </w:r>
      <w:r>
        <w:rPr>
          <w:sz w:val="24"/>
          <w:szCs w:val="24"/>
        </w:rPr>
        <w:t>dbo</w:t>
      </w:r>
      <w:r>
        <w:rPr>
          <w:spacing w:val="1"/>
          <w:sz w:val="24"/>
          <w:szCs w:val="24"/>
        </w:rPr>
        <w:t>a</w:t>
      </w:r>
      <w:r>
        <w:rPr>
          <w:sz w:val="24"/>
          <w:szCs w:val="24"/>
        </w:rPr>
        <w:t>r</w:t>
      </w:r>
      <w:r>
        <w:rPr>
          <w:spacing w:val="3"/>
          <w:sz w:val="24"/>
          <w:szCs w:val="24"/>
        </w:rPr>
        <w:t>d</w:t>
      </w:r>
      <w:r>
        <w:rPr>
          <w:spacing w:val="-1"/>
          <w:sz w:val="24"/>
          <w:szCs w:val="24"/>
        </w:rPr>
        <w:t>-</w:t>
      </w:r>
      <w:r>
        <w:rPr>
          <w:sz w:val="24"/>
          <w:szCs w:val="24"/>
        </w:rPr>
        <w:t>b</w:t>
      </w:r>
      <w:r>
        <w:rPr>
          <w:spacing w:val="-1"/>
          <w:sz w:val="24"/>
          <w:szCs w:val="24"/>
        </w:rPr>
        <w:t>a</w:t>
      </w:r>
      <w:r>
        <w:rPr>
          <w:spacing w:val="2"/>
          <w:sz w:val="24"/>
          <w:szCs w:val="24"/>
        </w:rPr>
        <w:t>s</w:t>
      </w:r>
      <w:r>
        <w:rPr>
          <w:spacing w:val="-1"/>
          <w:sz w:val="24"/>
          <w:szCs w:val="24"/>
        </w:rPr>
        <w:t>e</w:t>
      </w:r>
      <w:r>
        <w:rPr>
          <w:sz w:val="24"/>
          <w:szCs w:val="24"/>
        </w:rPr>
        <w:t>d</w:t>
      </w:r>
      <w:r>
        <w:rPr>
          <w:spacing w:val="46"/>
          <w:sz w:val="24"/>
          <w:szCs w:val="24"/>
        </w:rPr>
        <w:t xml:space="preserve"> </w:t>
      </w:r>
      <w:r>
        <w:rPr>
          <w:sz w:val="24"/>
          <w:szCs w:val="24"/>
        </w:rPr>
        <w:t>proto</w:t>
      </w:r>
      <w:r>
        <w:rPr>
          <w:spacing w:val="2"/>
          <w:sz w:val="24"/>
          <w:szCs w:val="24"/>
        </w:rPr>
        <w:t>t</w:t>
      </w:r>
      <w:r>
        <w:rPr>
          <w:spacing w:val="-5"/>
          <w:sz w:val="24"/>
          <w:szCs w:val="24"/>
        </w:rPr>
        <w:t>y</w:t>
      </w:r>
      <w:r>
        <w:rPr>
          <w:sz w:val="24"/>
          <w:szCs w:val="24"/>
        </w:rPr>
        <w:t>pe</w:t>
      </w:r>
      <w:r>
        <w:rPr>
          <w:spacing w:val="45"/>
          <w:sz w:val="24"/>
          <w:szCs w:val="24"/>
        </w:rPr>
        <w:t xml:space="preserve"> </w:t>
      </w:r>
      <w:r>
        <w:rPr>
          <w:sz w:val="24"/>
          <w:szCs w:val="24"/>
        </w:rPr>
        <w:t>of</w:t>
      </w:r>
      <w:r>
        <w:rPr>
          <w:spacing w:val="45"/>
          <w:sz w:val="24"/>
          <w:szCs w:val="24"/>
        </w:rPr>
        <w:t xml:space="preserve"> </w:t>
      </w:r>
      <w:r>
        <w:rPr>
          <w:sz w:val="24"/>
          <w:szCs w:val="24"/>
        </w:rPr>
        <w:t>the</w:t>
      </w:r>
      <w:r>
        <w:rPr>
          <w:spacing w:val="45"/>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45"/>
          <w:sz w:val="24"/>
          <w:szCs w:val="24"/>
        </w:rPr>
        <w:t xml:space="preserve"> </w:t>
      </w:r>
      <w:r>
        <w:rPr>
          <w:spacing w:val="-1"/>
          <w:sz w:val="24"/>
          <w:szCs w:val="24"/>
        </w:rPr>
        <w:t>a</w:t>
      </w:r>
      <w:r>
        <w:rPr>
          <w:sz w:val="24"/>
          <w:szCs w:val="24"/>
        </w:rPr>
        <w:t>nd</w:t>
      </w:r>
    </w:p>
    <w:p w14:paraId="1A06B198" w14:textId="4181F41D" w:rsidR="00C37DEC" w:rsidRDefault="00360F89">
      <w:pPr>
        <w:ind w:left="153" w:right="112"/>
        <w:jc w:val="both"/>
        <w:rPr>
          <w:sz w:val="24"/>
          <w:szCs w:val="24"/>
        </w:rPr>
      </w:pPr>
      <w:r>
        <w:rPr>
          <w:sz w:val="24"/>
          <w:szCs w:val="24"/>
        </w:rPr>
        <w:t>submit</w:t>
      </w:r>
      <w:r>
        <w:rPr>
          <w:spacing w:val="41"/>
          <w:sz w:val="24"/>
          <w:szCs w:val="24"/>
        </w:rPr>
        <w:t xml:space="preserve"> </w:t>
      </w:r>
      <w:r>
        <w:rPr>
          <w:sz w:val="24"/>
          <w:szCs w:val="24"/>
        </w:rPr>
        <w:t>a</w:t>
      </w:r>
      <w:r>
        <w:rPr>
          <w:spacing w:val="41"/>
          <w:sz w:val="24"/>
          <w:szCs w:val="24"/>
        </w:rPr>
        <w:t xml:space="preserve"> </w:t>
      </w:r>
      <w:r>
        <w:rPr>
          <w:sz w:val="24"/>
          <w:szCs w:val="24"/>
        </w:rPr>
        <w:t>short</w:t>
      </w:r>
      <w:r>
        <w:rPr>
          <w:spacing w:val="38"/>
          <w:sz w:val="24"/>
          <w:szCs w:val="24"/>
        </w:rPr>
        <w:t xml:space="preserve"> </w:t>
      </w:r>
      <w:r>
        <w:rPr>
          <w:sz w:val="24"/>
          <w:szCs w:val="24"/>
        </w:rPr>
        <w:t>te</w:t>
      </w:r>
      <w:r>
        <w:rPr>
          <w:spacing w:val="-1"/>
          <w:sz w:val="24"/>
          <w:szCs w:val="24"/>
        </w:rPr>
        <w:t>c</w:t>
      </w:r>
      <w:r>
        <w:rPr>
          <w:sz w:val="24"/>
          <w:szCs w:val="24"/>
        </w:rPr>
        <w:t>hnic</w:t>
      </w:r>
      <w:r>
        <w:rPr>
          <w:spacing w:val="-1"/>
          <w:sz w:val="24"/>
          <w:szCs w:val="24"/>
        </w:rPr>
        <w:t>a</w:t>
      </w:r>
      <w:r>
        <w:rPr>
          <w:sz w:val="24"/>
          <w:szCs w:val="24"/>
        </w:rPr>
        <w:t>l</w:t>
      </w:r>
      <w:r>
        <w:rPr>
          <w:spacing w:val="41"/>
          <w:sz w:val="24"/>
          <w:szCs w:val="24"/>
        </w:rPr>
        <w:t xml:space="preserve"> </w:t>
      </w:r>
      <w:r>
        <w:rPr>
          <w:sz w:val="24"/>
          <w:szCs w:val="24"/>
        </w:rPr>
        <w:t>r</w:t>
      </w:r>
      <w:r>
        <w:rPr>
          <w:spacing w:val="-2"/>
          <w:sz w:val="24"/>
          <w:szCs w:val="24"/>
        </w:rPr>
        <w:t>e</w:t>
      </w:r>
      <w:r>
        <w:rPr>
          <w:sz w:val="24"/>
          <w:szCs w:val="24"/>
        </w:rPr>
        <w:t>port</w:t>
      </w:r>
      <w:r>
        <w:rPr>
          <w:spacing w:val="40"/>
          <w:sz w:val="24"/>
          <w:szCs w:val="24"/>
        </w:rPr>
        <w:t xml:space="preserve"> </w:t>
      </w:r>
      <w:r>
        <w:rPr>
          <w:sz w:val="24"/>
          <w:szCs w:val="24"/>
        </w:rPr>
        <w:t>fi</w:t>
      </w:r>
      <w:r>
        <w:rPr>
          <w:spacing w:val="2"/>
          <w:sz w:val="24"/>
          <w:szCs w:val="24"/>
        </w:rPr>
        <w:t>l</w:t>
      </w:r>
      <w:r>
        <w:rPr>
          <w:spacing w:val="-1"/>
          <w:sz w:val="24"/>
          <w:szCs w:val="24"/>
        </w:rPr>
        <w:t>e</w:t>
      </w:r>
      <w:r>
        <w:rPr>
          <w:sz w:val="24"/>
          <w:szCs w:val="24"/>
        </w:rPr>
        <w:t>.</w:t>
      </w:r>
      <w:r>
        <w:rPr>
          <w:spacing w:val="41"/>
          <w:sz w:val="24"/>
          <w:szCs w:val="24"/>
        </w:rPr>
        <w:t xml:space="preserve"> </w:t>
      </w:r>
      <w:r>
        <w:rPr>
          <w:sz w:val="24"/>
          <w:szCs w:val="24"/>
        </w:rPr>
        <w:t>T</w:t>
      </w:r>
      <w:r>
        <w:rPr>
          <w:spacing w:val="-1"/>
          <w:sz w:val="24"/>
          <w:szCs w:val="24"/>
        </w:rPr>
        <w:t>ea</w:t>
      </w:r>
      <w:r>
        <w:rPr>
          <w:sz w:val="24"/>
          <w:szCs w:val="24"/>
        </w:rPr>
        <w:t>ms</w:t>
      </w:r>
      <w:r>
        <w:rPr>
          <w:spacing w:val="41"/>
          <w:sz w:val="24"/>
          <w:szCs w:val="24"/>
        </w:rPr>
        <w:t xml:space="preserve"> </w:t>
      </w:r>
      <w:r>
        <w:rPr>
          <w:sz w:val="24"/>
          <w:szCs w:val="24"/>
        </w:rPr>
        <w:t>use</w:t>
      </w:r>
      <w:r>
        <w:rPr>
          <w:spacing w:val="40"/>
          <w:sz w:val="24"/>
          <w:szCs w:val="24"/>
        </w:rPr>
        <w:t xml:space="preserve"> </w:t>
      </w:r>
      <w:r>
        <w:rPr>
          <w:spacing w:val="-2"/>
          <w:sz w:val="24"/>
          <w:szCs w:val="24"/>
        </w:rPr>
        <w:t>B</w:t>
      </w:r>
      <w:r>
        <w:rPr>
          <w:sz w:val="24"/>
          <w:szCs w:val="24"/>
        </w:rPr>
        <w:t>re</w:t>
      </w:r>
      <w:r>
        <w:rPr>
          <w:spacing w:val="-1"/>
          <w:sz w:val="24"/>
          <w:szCs w:val="24"/>
        </w:rPr>
        <w:t>a</w:t>
      </w:r>
      <w:r>
        <w:rPr>
          <w:sz w:val="24"/>
          <w:szCs w:val="24"/>
        </w:rPr>
        <w:t>dbo</w:t>
      </w:r>
      <w:r>
        <w:rPr>
          <w:spacing w:val="-1"/>
          <w:sz w:val="24"/>
          <w:szCs w:val="24"/>
        </w:rPr>
        <w:t>a</w:t>
      </w:r>
      <w:r>
        <w:rPr>
          <w:sz w:val="24"/>
          <w:szCs w:val="24"/>
        </w:rPr>
        <w:t>rd</w:t>
      </w:r>
      <w:r>
        <w:rPr>
          <w:spacing w:val="40"/>
          <w:sz w:val="24"/>
          <w:szCs w:val="24"/>
        </w:rPr>
        <w:t xml:space="preserve"> </w:t>
      </w:r>
      <w:r>
        <w:rPr>
          <w:spacing w:val="-1"/>
          <w:sz w:val="24"/>
          <w:szCs w:val="24"/>
        </w:rPr>
        <w:t>a</w:t>
      </w:r>
      <w:r>
        <w:rPr>
          <w:sz w:val="24"/>
          <w:szCs w:val="24"/>
        </w:rPr>
        <w:t>nd</w:t>
      </w:r>
      <w:r>
        <w:rPr>
          <w:spacing w:val="41"/>
          <w:sz w:val="24"/>
          <w:szCs w:val="24"/>
        </w:rPr>
        <w:t xml:space="preserve"> </w:t>
      </w:r>
      <w:r>
        <w:rPr>
          <w:spacing w:val="-1"/>
          <w:sz w:val="24"/>
          <w:szCs w:val="24"/>
        </w:rPr>
        <w:t>e</w:t>
      </w:r>
      <w:r>
        <w:rPr>
          <w:sz w:val="24"/>
          <w:szCs w:val="24"/>
        </w:rPr>
        <w:t>l</w:t>
      </w:r>
      <w:r>
        <w:rPr>
          <w:spacing w:val="2"/>
          <w:sz w:val="24"/>
          <w:szCs w:val="24"/>
        </w:rPr>
        <w:t>e</w:t>
      </w:r>
      <w:r>
        <w:rPr>
          <w:spacing w:val="-1"/>
          <w:sz w:val="24"/>
          <w:szCs w:val="24"/>
        </w:rPr>
        <w:t>c</w:t>
      </w:r>
      <w:r>
        <w:rPr>
          <w:sz w:val="24"/>
          <w:szCs w:val="24"/>
        </w:rPr>
        <w:t>tro</w:t>
      </w:r>
      <w:r>
        <w:rPr>
          <w:spacing w:val="2"/>
          <w:sz w:val="24"/>
          <w:szCs w:val="24"/>
        </w:rPr>
        <w:t>n</w:t>
      </w:r>
      <w:r>
        <w:rPr>
          <w:sz w:val="24"/>
          <w:szCs w:val="24"/>
        </w:rPr>
        <w:t>ic</w:t>
      </w:r>
      <w:r>
        <w:rPr>
          <w:spacing w:val="40"/>
          <w:sz w:val="24"/>
          <w:szCs w:val="24"/>
        </w:rPr>
        <w:t xml:space="preserve"> </w:t>
      </w:r>
      <w:r>
        <w:rPr>
          <w:spacing w:val="-1"/>
          <w:sz w:val="24"/>
          <w:szCs w:val="24"/>
        </w:rPr>
        <w:t>c</w:t>
      </w:r>
      <w:r>
        <w:rPr>
          <w:sz w:val="24"/>
          <w:szCs w:val="24"/>
        </w:rPr>
        <w:t>omponents</w:t>
      </w:r>
      <w:r>
        <w:rPr>
          <w:spacing w:val="41"/>
          <w:sz w:val="24"/>
          <w:szCs w:val="24"/>
        </w:rPr>
        <w:t xml:space="preserve"> </w:t>
      </w:r>
      <w:r>
        <w:rPr>
          <w:sz w:val="24"/>
          <w:szCs w:val="24"/>
        </w:rPr>
        <w:t>r</w:t>
      </w:r>
      <w:r>
        <w:rPr>
          <w:spacing w:val="-2"/>
          <w:sz w:val="24"/>
          <w:szCs w:val="24"/>
        </w:rPr>
        <w:t>e</w:t>
      </w:r>
      <w:r>
        <w:rPr>
          <w:sz w:val="24"/>
          <w:szCs w:val="24"/>
        </w:rPr>
        <w:t>tri</w:t>
      </w:r>
      <w:r>
        <w:rPr>
          <w:spacing w:val="-1"/>
          <w:sz w:val="24"/>
          <w:szCs w:val="24"/>
        </w:rPr>
        <w:t>e</w:t>
      </w:r>
      <w:r>
        <w:rPr>
          <w:sz w:val="24"/>
          <w:szCs w:val="24"/>
        </w:rPr>
        <w:t>v</w:t>
      </w:r>
      <w:r>
        <w:rPr>
          <w:spacing w:val="-1"/>
          <w:sz w:val="24"/>
          <w:szCs w:val="24"/>
        </w:rPr>
        <w:t>e</w:t>
      </w:r>
      <w:r>
        <w:rPr>
          <w:sz w:val="24"/>
          <w:szCs w:val="24"/>
        </w:rPr>
        <w:t xml:space="preserve">d </w:t>
      </w:r>
      <w:r w:rsidR="00553103">
        <w:rPr>
          <w:sz w:val="24"/>
          <w:szCs w:val="24"/>
        </w:rPr>
        <w:t>f</w:t>
      </w:r>
      <w:r w:rsidR="00553103">
        <w:rPr>
          <w:spacing w:val="-1"/>
          <w:sz w:val="24"/>
          <w:szCs w:val="24"/>
        </w:rPr>
        <w:t>r</w:t>
      </w:r>
      <w:r w:rsidR="00553103">
        <w:rPr>
          <w:sz w:val="24"/>
          <w:szCs w:val="24"/>
        </w:rPr>
        <w:t xml:space="preserve">om </w:t>
      </w:r>
      <w:r w:rsidR="00553103">
        <w:rPr>
          <w:spacing w:val="3"/>
          <w:sz w:val="24"/>
          <w:szCs w:val="24"/>
        </w:rPr>
        <w:t>school</w:t>
      </w:r>
      <w:r w:rsidR="00553103">
        <w:rPr>
          <w:sz w:val="24"/>
          <w:szCs w:val="24"/>
        </w:rPr>
        <w:t xml:space="preserve"> </w:t>
      </w:r>
      <w:r w:rsidR="00553103">
        <w:rPr>
          <w:spacing w:val="4"/>
          <w:sz w:val="24"/>
          <w:szCs w:val="24"/>
        </w:rPr>
        <w:t>laboratory</w:t>
      </w:r>
      <w:r w:rsidR="00553103">
        <w:rPr>
          <w:sz w:val="24"/>
          <w:szCs w:val="24"/>
        </w:rPr>
        <w:t xml:space="preserve"> to </w:t>
      </w:r>
      <w:r w:rsidR="00553103">
        <w:rPr>
          <w:spacing w:val="3"/>
          <w:sz w:val="24"/>
          <w:szCs w:val="24"/>
        </w:rPr>
        <w:t>build</w:t>
      </w:r>
      <w:r w:rsidR="00553103">
        <w:rPr>
          <w:sz w:val="24"/>
          <w:szCs w:val="24"/>
        </w:rPr>
        <w:t xml:space="preserve"> test </w:t>
      </w:r>
      <w:r w:rsidR="00553103">
        <w:rPr>
          <w:spacing w:val="3"/>
          <w:sz w:val="24"/>
          <w:szCs w:val="24"/>
        </w:rPr>
        <w:t>and</w:t>
      </w:r>
      <w:r w:rsidR="00553103">
        <w:rPr>
          <w:sz w:val="24"/>
          <w:szCs w:val="24"/>
        </w:rPr>
        <w:t xml:space="preserve"> </w:t>
      </w:r>
      <w:r w:rsidR="00553103">
        <w:rPr>
          <w:spacing w:val="3"/>
          <w:sz w:val="24"/>
          <w:szCs w:val="24"/>
        </w:rPr>
        <w:t>debug</w:t>
      </w:r>
      <w:r>
        <w:rPr>
          <w:spacing w:val="3"/>
          <w:sz w:val="24"/>
          <w:szCs w:val="24"/>
        </w:rPr>
        <w:t>/</w:t>
      </w:r>
      <w:r w:rsidR="00553103">
        <w:rPr>
          <w:sz w:val="24"/>
          <w:szCs w:val="24"/>
        </w:rPr>
        <w:t xml:space="preserve">troubleshoot </w:t>
      </w:r>
      <w:r w:rsidR="00553103">
        <w:rPr>
          <w:spacing w:val="3"/>
          <w:sz w:val="24"/>
          <w:szCs w:val="24"/>
        </w:rPr>
        <w:t>the</w:t>
      </w:r>
      <w:r w:rsidR="00553103">
        <w:rPr>
          <w:sz w:val="24"/>
          <w:szCs w:val="24"/>
        </w:rPr>
        <w:t xml:space="preserve"> </w:t>
      </w:r>
      <w:r w:rsidR="00553103">
        <w:rPr>
          <w:spacing w:val="3"/>
          <w:sz w:val="24"/>
          <w:szCs w:val="24"/>
        </w:rPr>
        <w:t>analog</w:t>
      </w:r>
      <w:r>
        <w:rPr>
          <w:sz w:val="24"/>
          <w:szCs w:val="24"/>
        </w:rPr>
        <w:t>/</w:t>
      </w:r>
      <w:r w:rsidR="00553103">
        <w:rPr>
          <w:sz w:val="24"/>
          <w:szCs w:val="24"/>
        </w:rPr>
        <w:t>d</w:t>
      </w:r>
      <w:r w:rsidR="00553103">
        <w:rPr>
          <w:spacing w:val="1"/>
          <w:sz w:val="24"/>
          <w:szCs w:val="24"/>
        </w:rPr>
        <w:t>i</w:t>
      </w:r>
      <w:r w:rsidR="00553103">
        <w:rPr>
          <w:spacing w:val="-2"/>
          <w:sz w:val="24"/>
          <w:szCs w:val="24"/>
        </w:rPr>
        <w:t>g</w:t>
      </w:r>
      <w:r w:rsidR="00553103">
        <w:rPr>
          <w:sz w:val="24"/>
          <w:szCs w:val="24"/>
        </w:rPr>
        <w:t>i</w:t>
      </w:r>
      <w:r w:rsidR="00553103">
        <w:rPr>
          <w:spacing w:val="1"/>
          <w:sz w:val="24"/>
          <w:szCs w:val="24"/>
        </w:rPr>
        <w:t>t</w:t>
      </w:r>
      <w:r w:rsidR="00553103">
        <w:rPr>
          <w:spacing w:val="-1"/>
          <w:sz w:val="24"/>
          <w:szCs w:val="24"/>
        </w:rPr>
        <w:t>a</w:t>
      </w:r>
      <w:r w:rsidR="00553103">
        <w:rPr>
          <w:sz w:val="24"/>
          <w:szCs w:val="24"/>
        </w:rPr>
        <w:t xml:space="preserve">l </w:t>
      </w:r>
      <w:r w:rsidR="006A5450">
        <w:rPr>
          <w:spacing w:val="3"/>
          <w:sz w:val="24"/>
          <w:szCs w:val="24"/>
        </w:rPr>
        <w:t>hardware</w:t>
      </w:r>
      <w:r w:rsidR="006A5450">
        <w:rPr>
          <w:sz w:val="24"/>
          <w:szCs w:val="24"/>
        </w:rPr>
        <w:t xml:space="preserve"> </w:t>
      </w:r>
      <w:r w:rsidR="006A5450">
        <w:rPr>
          <w:spacing w:val="2"/>
          <w:sz w:val="24"/>
          <w:szCs w:val="24"/>
        </w:rPr>
        <w:t>and</w:t>
      </w:r>
      <w:r>
        <w:rPr>
          <w:sz w:val="24"/>
          <w:szCs w:val="24"/>
        </w:rPr>
        <w:t xml:space="preserve"> softw</w:t>
      </w:r>
      <w:r>
        <w:rPr>
          <w:spacing w:val="-1"/>
          <w:sz w:val="24"/>
          <w:szCs w:val="24"/>
        </w:rPr>
        <w:t>a</w:t>
      </w:r>
      <w:r>
        <w:rPr>
          <w:sz w:val="24"/>
          <w:szCs w:val="24"/>
        </w:rPr>
        <w:t>re</w:t>
      </w:r>
      <w:r>
        <w:rPr>
          <w:spacing w:val="3"/>
          <w:sz w:val="24"/>
          <w:szCs w:val="24"/>
        </w:rPr>
        <w:t xml:space="preserve"> </w:t>
      </w:r>
      <w:r>
        <w:rPr>
          <w:spacing w:val="-1"/>
          <w:sz w:val="24"/>
          <w:szCs w:val="24"/>
        </w:rPr>
        <w:t>c</w:t>
      </w:r>
      <w:r>
        <w:rPr>
          <w:sz w:val="24"/>
          <w:szCs w:val="24"/>
        </w:rPr>
        <w:t>omponents</w:t>
      </w:r>
      <w:r>
        <w:rPr>
          <w:spacing w:val="3"/>
          <w:sz w:val="24"/>
          <w:szCs w:val="24"/>
        </w:rPr>
        <w:t xml:space="preserve"> </w:t>
      </w:r>
      <w:r>
        <w:rPr>
          <w:spacing w:val="2"/>
          <w:sz w:val="24"/>
          <w:szCs w:val="24"/>
        </w:rPr>
        <w:t>o</w:t>
      </w:r>
      <w:r>
        <w:rPr>
          <w:sz w:val="24"/>
          <w:szCs w:val="24"/>
        </w:rPr>
        <w:t>f</w:t>
      </w:r>
      <w:r>
        <w:rPr>
          <w:spacing w:val="4"/>
          <w:sz w:val="24"/>
          <w:szCs w:val="24"/>
        </w:rPr>
        <w:t xml:space="preserve"> </w:t>
      </w:r>
      <w:r>
        <w:rPr>
          <w:sz w:val="24"/>
          <w:szCs w:val="24"/>
        </w:rPr>
        <w:t>the</w:t>
      </w:r>
      <w:r>
        <w:rPr>
          <w:spacing w:val="2"/>
          <w:sz w:val="24"/>
          <w:szCs w:val="24"/>
        </w:rPr>
        <w:t xml:space="preserve"> </w:t>
      </w:r>
      <w:r>
        <w:rPr>
          <w:sz w:val="24"/>
          <w:szCs w:val="24"/>
        </w:rPr>
        <w:t>pro</w:t>
      </w:r>
      <w:r>
        <w:rPr>
          <w:spacing w:val="2"/>
          <w:sz w:val="24"/>
          <w:szCs w:val="24"/>
        </w:rPr>
        <w:t>j</w:t>
      </w:r>
      <w:r>
        <w:rPr>
          <w:spacing w:val="-1"/>
          <w:sz w:val="24"/>
          <w:szCs w:val="24"/>
        </w:rPr>
        <w:t>ec</w:t>
      </w:r>
      <w:r>
        <w:rPr>
          <w:spacing w:val="3"/>
          <w:sz w:val="24"/>
          <w:szCs w:val="24"/>
        </w:rPr>
        <w:t>t</w:t>
      </w:r>
      <w:r>
        <w:rPr>
          <w:sz w:val="24"/>
          <w:szCs w:val="24"/>
        </w:rPr>
        <w:t>.</w:t>
      </w:r>
      <w:r>
        <w:rPr>
          <w:spacing w:val="2"/>
          <w:sz w:val="24"/>
          <w:szCs w:val="24"/>
        </w:rPr>
        <w:t xml:space="preserve"> D</w:t>
      </w:r>
      <w:r>
        <w:rPr>
          <w:spacing w:val="-1"/>
          <w:sz w:val="24"/>
          <w:szCs w:val="24"/>
        </w:rPr>
        <w:t>e</w:t>
      </w:r>
      <w:r>
        <w:rPr>
          <w:sz w:val="24"/>
          <w:szCs w:val="24"/>
        </w:rPr>
        <w:t>monst</w:t>
      </w:r>
      <w:r>
        <w:rPr>
          <w:spacing w:val="2"/>
          <w:sz w:val="24"/>
          <w:szCs w:val="24"/>
        </w:rPr>
        <w:t>r</w:t>
      </w:r>
      <w:r>
        <w:rPr>
          <w:spacing w:val="-1"/>
          <w:sz w:val="24"/>
          <w:szCs w:val="24"/>
        </w:rPr>
        <w:t>a</w:t>
      </w:r>
      <w:r>
        <w:rPr>
          <w:sz w:val="24"/>
          <w:szCs w:val="24"/>
        </w:rPr>
        <w:t>tors</w:t>
      </w:r>
      <w:r>
        <w:rPr>
          <w:spacing w:val="2"/>
          <w:sz w:val="24"/>
          <w:szCs w:val="24"/>
        </w:rPr>
        <w:t xml:space="preserve"> </w:t>
      </w:r>
      <w:r>
        <w:rPr>
          <w:spacing w:val="-1"/>
          <w:sz w:val="24"/>
          <w:szCs w:val="24"/>
        </w:rPr>
        <w:t>a</w:t>
      </w:r>
      <w:r>
        <w:rPr>
          <w:sz w:val="24"/>
          <w:szCs w:val="24"/>
        </w:rPr>
        <w:t>ssess</w:t>
      </w:r>
      <w:r>
        <w:rPr>
          <w:spacing w:val="5"/>
          <w:sz w:val="24"/>
          <w:szCs w:val="24"/>
        </w:rPr>
        <w:t xml:space="preserve"> </w:t>
      </w:r>
      <w:r>
        <w:rPr>
          <w:sz w:val="24"/>
          <w:szCs w:val="24"/>
        </w:rPr>
        <w:t>the</w:t>
      </w:r>
      <w:r>
        <w:rPr>
          <w:spacing w:val="2"/>
          <w:sz w:val="24"/>
          <w:szCs w:val="24"/>
        </w:rPr>
        <w:t xml:space="preserve"> </w:t>
      </w:r>
      <w:r>
        <w:rPr>
          <w:spacing w:val="3"/>
          <w:sz w:val="24"/>
          <w:szCs w:val="24"/>
        </w:rPr>
        <w:t>t</w:t>
      </w:r>
      <w:r>
        <w:rPr>
          <w:spacing w:val="-1"/>
          <w:sz w:val="24"/>
          <w:szCs w:val="24"/>
        </w:rPr>
        <w:t>e</w:t>
      </w:r>
      <w:r>
        <w:rPr>
          <w:sz w:val="24"/>
          <w:szCs w:val="24"/>
        </w:rPr>
        <w:t>st</w:t>
      </w:r>
      <w:r>
        <w:rPr>
          <w:spacing w:val="1"/>
          <w:sz w:val="24"/>
          <w:szCs w:val="24"/>
        </w:rPr>
        <w:t>i</w:t>
      </w:r>
      <w:r>
        <w:rPr>
          <w:sz w:val="24"/>
          <w:szCs w:val="24"/>
        </w:rPr>
        <w:t>ng</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bui</w:t>
      </w:r>
      <w:r>
        <w:rPr>
          <w:spacing w:val="1"/>
          <w:sz w:val="24"/>
          <w:szCs w:val="24"/>
        </w:rPr>
        <w:t>l</w:t>
      </w:r>
      <w:r>
        <w:rPr>
          <w:sz w:val="24"/>
          <w:szCs w:val="24"/>
        </w:rPr>
        <w:t>di</w:t>
      </w:r>
      <w:r>
        <w:rPr>
          <w:spacing w:val="3"/>
          <w:sz w:val="24"/>
          <w:szCs w:val="24"/>
        </w:rPr>
        <w:t>n</w:t>
      </w:r>
      <w:r>
        <w:rPr>
          <w:sz w:val="24"/>
          <w:szCs w:val="24"/>
        </w:rPr>
        <w:t>g b</w:t>
      </w:r>
      <w:r>
        <w:rPr>
          <w:spacing w:val="-1"/>
          <w:sz w:val="24"/>
          <w:szCs w:val="24"/>
        </w:rPr>
        <w:t>a</w:t>
      </w:r>
      <w:r>
        <w:rPr>
          <w:spacing w:val="2"/>
          <w:sz w:val="24"/>
          <w:szCs w:val="24"/>
        </w:rPr>
        <w:t>s</w:t>
      </w:r>
      <w:r>
        <w:rPr>
          <w:spacing w:val="-1"/>
          <w:sz w:val="24"/>
          <w:szCs w:val="24"/>
        </w:rPr>
        <w:t>e</w:t>
      </w:r>
      <w:r>
        <w:rPr>
          <w:sz w:val="24"/>
          <w:szCs w:val="24"/>
        </w:rPr>
        <w:t>d</w:t>
      </w:r>
      <w:r>
        <w:rPr>
          <w:spacing w:val="2"/>
          <w:sz w:val="24"/>
          <w:szCs w:val="24"/>
        </w:rPr>
        <w:t xml:space="preserve"> </w:t>
      </w:r>
      <w:r>
        <w:rPr>
          <w:sz w:val="24"/>
          <w:szCs w:val="24"/>
        </w:rPr>
        <w:t>on sp</w:t>
      </w:r>
      <w:r>
        <w:rPr>
          <w:spacing w:val="-1"/>
          <w:sz w:val="24"/>
          <w:szCs w:val="24"/>
        </w:rPr>
        <w:t>ec</w:t>
      </w:r>
      <w:r>
        <w:rPr>
          <w:sz w:val="24"/>
          <w:szCs w:val="24"/>
        </w:rPr>
        <w:t>ifi</w:t>
      </w:r>
      <w:r>
        <w:rPr>
          <w:spacing w:val="-1"/>
          <w:sz w:val="24"/>
          <w:szCs w:val="24"/>
        </w:rPr>
        <w:t>ca</w:t>
      </w:r>
      <w:r>
        <w:rPr>
          <w:sz w:val="24"/>
          <w:szCs w:val="24"/>
        </w:rPr>
        <w:t>t</w:t>
      </w:r>
      <w:r>
        <w:rPr>
          <w:spacing w:val="1"/>
          <w:sz w:val="24"/>
          <w:szCs w:val="24"/>
        </w:rPr>
        <w:t>i</w:t>
      </w:r>
      <w:r>
        <w:rPr>
          <w:sz w:val="24"/>
          <w:szCs w:val="24"/>
        </w:rPr>
        <w:t>o</w:t>
      </w:r>
      <w:r>
        <w:rPr>
          <w:spacing w:val="1"/>
          <w:sz w:val="24"/>
          <w:szCs w:val="24"/>
        </w:rPr>
        <w:t>n</w:t>
      </w:r>
      <w:r>
        <w:rPr>
          <w:sz w:val="24"/>
          <w:szCs w:val="24"/>
        </w:rPr>
        <w:t>s</w:t>
      </w:r>
      <w:r>
        <w:rPr>
          <w:spacing w:val="2"/>
          <w:sz w:val="24"/>
          <w:szCs w:val="24"/>
        </w:rPr>
        <w:t xml:space="preserve"> o</w:t>
      </w:r>
      <w:r>
        <w:rPr>
          <w:sz w:val="24"/>
          <w:szCs w:val="24"/>
        </w:rPr>
        <w:t>f</w:t>
      </w:r>
      <w:r>
        <w:rPr>
          <w:spacing w:val="1"/>
          <w:sz w:val="24"/>
          <w:szCs w:val="24"/>
        </w:rPr>
        <w:t xml:space="preserve"> </w:t>
      </w:r>
      <w:r>
        <w:rPr>
          <w:sz w:val="24"/>
          <w:szCs w:val="24"/>
        </w:rPr>
        <w:t>the</w:t>
      </w:r>
      <w:r>
        <w:rPr>
          <w:spacing w:val="4"/>
          <w:sz w:val="24"/>
          <w:szCs w:val="24"/>
        </w:rPr>
        <w:t xml:space="preserve"> </w:t>
      </w:r>
      <w:r>
        <w:rPr>
          <w:sz w:val="24"/>
          <w:szCs w:val="24"/>
        </w:rPr>
        <w:t>p</w:t>
      </w:r>
      <w:r>
        <w:rPr>
          <w:spacing w:val="1"/>
          <w:sz w:val="24"/>
          <w:szCs w:val="24"/>
        </w:rPr>
        <w:t>r</w:t>
      </w:r>
      <w:r>
        <w:rPr>
          <w:sz w:val="24"/>
          <w:szCs w:val="24"/>
        </w:rPr>
        <w:t>oje</w:t>
      </w:r>
      <w:r>
        <w:rPr>
          <w:spacing w:val="-1"/>
          <w:sz w:val="24"/>
          <w:szCs w:val="24"/>
        </w:rPr>
        <w:t>c</w:t>
      </w:r>
      <w:r>
        <w:rPr>
          <w:sz w:val="24"/>
          <w:szCs w:val="24"/>
        </w:rPr>
        <w:t>t.</w:t>
      </w:r>
      <w:r>
        <w:rPr>
          <w:spacing w:val="3"/>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4"/>
          <w:sz w:val="24"/>
          <w:szCs w:val="24"/>
        </w:rPr>
        <w:t xml:space="preserve"> </w:t>
      </w:r>
      <w:r>
        <w:rPr>
          <w:sz w:val="24"/>
          <w:szCs w:val="24"/>
        </w:rPr>
        <w:t>4</w:t>
      </w:r>
      <w:r>
        <w:rPr>
          <w:spacing w:val="2"/>
          <w:sz w:val="24"/>
          <w:szCs w:val="24"/>
        </w:rPr>
        <w:t xml:space="preserve"> </w:t>
      </w:r>
      <w:r>
        <w:rPr>
          <w:sz w:val="24"/>
          <w:szCs w:val="24"/>
        </w:rPr>
        <w:t>is</w:t>
      </w:r>
      <w:r>
        <w:rPr>
          <w:spacing w:val="5"/>
          <w:sz w:val="24"/>
          <w:szCs w:val="24"/>
        </w:rPr>
        <w:t xml:space="preserve"> </w:t>
      </w:r>
      <w:r>
        <w:rPr>
          <w:sz w:val="24"/>
          <w:szCs w:val="24"/>
        </w:rPr>
        <w:t>a</w:t>
      </w:r>
      <w:r>
        <w:rPr>
          <w:spacing w:val="1"/>
          <w:sz w:val="24"/>
          <w:szCs w:val="24"/>
        </w:rPr>
        <w:t xml:space="preserve"> </w:t>
      </w:r>
      <w:r>
        <w:rPr>
          <w:sz w:val="24"/>
          <w:szCs w:val="24"/>
        </w:rPr>
        <w:t>d</w:t>
      </w:r>
      <w:r>
        <w:rPr>
          <w:spacing w:val="-1"/>
          <w:sz w:val="24"/>
          <w:szCs w:val="24"/>
        </w:rPr>
        <w:t>e</w:t>
      </w:r>
      <w:r>
        <w:rPr>
          <w:sz w:val="24"/>
          <w:szCs w:val="24"/>
        </w:rPr>
        <w:t>monstr</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o</w:t>
      </w:r>
      <w:r>
        <w:rPr>
          <w:sz w:val="24"/>
          <w:szCs w:val="24"/>
        </w:rPr>
        <w:t>f</w:t>
      </w:r>
      <w:r>
        <w:rPr>
          <w:spacing w:val="1"/>
          <w:sz w:val="24"/>
          <w:szCs w:val="24"/>
        </w:rPr>
        <w:t xml:space="preserve"> </w:t>
      </w:r>
      <w:r>
        <w:rPr>
          <w:sz w:val="24"/>
          <w:szCs w:val="24"/>
        </w:rPr>
        <w:t>the</w:t>
      </w:r>
      <w:r>
        <w:rPr>
          <w:spacing w:val="4"/>
          <w:sz w:val="24"/>
          <w:szCs w:val="24"/>
        </w:rPr>
        <w:t xml:space="preserve"> </w:t>
      </w:r>
      <w:r>
        <w:rPr>
          <w:sz w:val="24"/>
          <w:szCs w:val="24"/>
        </w:rPr>
        <w:t>proj</w:t>
      </w:r>
      <w:r>
        <w:rPr>
          <w:spacing w:val="-1"/>
          <w:sz w:val="24"/>
          <w:szCs w:val="24"/>
        </w:rPr>
        <w:t>ec</w:t>
      </w:r>
      <w:r>
        <w:rPr>
          <w:sz w:val="24"/>
          <w:szCs w:val="24"/>
        </w:rPr>
        <w:t>t</w:t>
      </w:r>
      <w:r>
        <w:rPr>
          <w:spacing w:val="5"/>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 on</w:t>
      </w:r>
      <w:r>
        <w:rPr>
          <w:spacing w:val="4"/>
          <w:sz w:val="24"/>
          <w:szCs w:val="24"/>
        </w:rPr>
        <w:t xml:space="preserve"> </w:t>
      </w:r>
      <w:r>
        <w:rPr>
          <w:sz w:val="24"/>
          <w:szCs w:val="24"/>
        </w:rPr>
        <w:t>t</w:t>
      </w:r>
      <w:r>
        <w:rPr>
          <w:spacing w:val="3"/>
          <w:sz w:val="24"/>
          <w:szCs w:val="24"/>
        </w:rPr>
        <w:t>h</w:t>
      </w:r>
      <w:r>
        <w:rPr>
          <w:sz w:val="24"/>
          <w:szCs w:val="24"/>
        </w:rPr>
        <w:t>e br</w:t>
      </w:r>
      <w:r>
        <w:rPr>
          <w:spacing w:val="-2"/>
          <w:sz w:val="24"/>
          <w:szCs w:val="24"/>
        </w:rPr>
        <w:t>e</w:t>
      </w:r>
      <w:r>
        <w:rPr>
          <w:spacing w:val="-1"/>
          <w:sz w:val="24"/>
          <w:szCs w:val="24"/>
        </w:rPr>
        <w:t>a</w:t>
      </w:r>
      <w:r>
        <w:rPr>
          <w:sz w:val="24"/>
          <w:szCs w:val="24"/>
        </w:rPr>
        <w:t>dbo</w:t>
      </w:r>
      <w:r>
        <w:rPr>
          <w:spacing w:val="1"/>
          <w:sz w:val="24"/>
          <w:szCs w:val="24"/>
        </w:rPr>
        <w:t>a</w:t>
      </w:r>
      <w:r>
        <w:rPr>
          <w:sz w:val="24"/>
          <w:szCs w:val="24"/>
        </w:rPr>
        <w:t>rd to</w:t>
      </w:r>
      <w:r>
        <w:rPr>
          <w:spacing w:val="1"/>
          <w:sz w:val="24"/>
          <w:szCs w:val="24"/>
        </w:rPr>
        <w:t xml:space="preserve"> </w:t>
      </w:r>
      <w:r>
        <w:rPr>
          <w:sz w:val="24"/>
          <w:szCs w:val="24"/>
        </w:rPr>
        <w:t>the</w:t>
      </w:r>
      <w:r>
        <w:rPr>
          <w:spacing w:val="2"/>
          <w:sz w:val="24"/>
          <w:szCs w:val="24"/>
        </w:rPr>
        <w:t xml:space="preserve"> </w:t>
      </w:r>
      <w:r>
        <w:rPr>
          <w:sz w:val="24"/>
          <w:szCs w:val="24"/>
        </w:rPr>
        <w:t>M</w:t>
      </w:r>
      <w:r>
        <w:rPr>
          <w:spacing w:val="-1"/>
          <w:sz w:val="24"/>
          <w:szCs w:val="24"/>
        </w:rPr>
        <w:t>e</w:t>
      </w:r>
      <w:r>
        <w:rPr>
          <w:sz w:val="24"/>
          <w:szCs w:val="24"/>
        </w:rPr>
        <w:t>ntor</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Tutor</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submis</w:t>
      </w:r>
      <w:r>
        <w:rPr>
          <w:spacing w:val="1"/>
          <w:sz w:val="24"/>
          <w:szCs w:val="24"/>
        </w:rPr>
        <w:t>s</w:t>
      </w:r>
      <w:r>
        <w:rPr>
          <w:spacing w:val="-2"/>
          <w:sz w:val="24"/>
          <w:szCs w:val="24"/>
        </w:rPr>
        <w:t>i</w:t>
      </w:r>
      <w:r>
        <w:rPr>
          <w:sz w:val="24"/>
          <w:szCs w:val="24"/>
        </w:rPr>
        <w:t>on</w:t>
      </w:r>
      <w:r>
        <w:rPr>
          <w:spacing w:val="1"/>
          <w:sz w:val="24"/>
          <w:szCs w:val="24"/>
        </w:rPr>
        <w:t xml:space="preserve"> </w:t>
      </w:r>
      <w:r>
        <w:rPr>
          <w:sz w:val="24"/>
          <w:szCs w:val="24"/>
        </w:rPr>
        <w:t>of a r</w:t>
      </w:r>
      <w:r>
        <w:rPr>
          <w:spacing w:val="-2"/>
          <w:sz w:val="24"/>
          <w:szCs w:val="24"/>
        </w:rPr>
        <w:t>e</w:t>
      </w:r>
      <w:r>
        <w:rPr>
          <w:sz w:val="24"/>
          <w:szCs w:val="24"/>
        </w:rPr>
        <w:t>port</w:t>
      </w:r>
      <w:r>
        <w:rPr>
          <w:spacing w:val="3"/>
          <w:sz w:val="24"/>
          <w:szCs w:val="24"/>
        </w:rPr>
        <w:t xml:space="preserve"> </w:t>
      </w:r>
      <w:r>
        <w:rPr>
          <w:sz w:val="24"/>
          <w:szCs w:val="24"/>
        </w:rPr>
        <w:t>fil</w:t>
      </w:r>
      <w:r>
        <w:rPr>
          <w:spacing w:val="-1"/>
          <w:sz w:val="24"/>
          <w:szCs w:val="24"/>
        </w:rPr>
        <w:t>e</w:t>
      </w:r>
      <w:r>
        <w:rPr>
          <w:sz w:val="24"/>
          <w:szCs w:val="24"/>
        </w:rPr>
        <w:t>.</w:t>
      </w:r>
      <w:r>
        <w:rPr>
          <w:spacing w:val="1"/>
          <w:sz w:val="24"/>
          <w:szCs w:val="24"/>
        </w:rPr>
        <w:t xml:space="preserve"> </w:t>
      </w:r>
      <w:r>
        <w:rPr>
          <w:sz w:val="24"/>
          <w:szCs w:val="24"/>
        </w:rPr>
        <w:t>The len</w:t>
      </w:r>
      <w:r>
        <w:rPr>
          <w:spacing w:val="-3"/>
          <w:sz w:val="24"/>
          <w:szCs w:val="24"/>
        </w:rPr>
        <w:t>g</w:t>
      </w:r>
      <w:r>
        <w:rPr>
          <w:sz w:val="24"/>
          <w:szCs w:val="24"/>
        </w:rPr>
        <w:t>th</w:t>
      </w:r>
      <w:r>
        <w:rPr>
          <w:spacing w:val="1"/>
          <w:sz w:val="24"/>
          <w:szCs w:val="24"/>
        </w:rPr>
        <w:t xml:space="preserve"> </w:t>
      </w:r>
      <w:r>
        <w:rPr>
          <w:sz w:val="24"/>
          <w:szCs w:val="24"/>
        </w:rPr>
        <w:t>of the r</w:t>
      </w:r>
      <w:r>
        <w:rPr>
          <w:spacing w:val="-2"/>
          <w:sz w:val="24"/>
          <w:szCs w:val="24"/>
        </w:rPr>
        <w:t>e</w:t>
      </w:r>
      <w:r>
        <w:rPr>
          <w:sz w:val="24"/>
          <w:szCs w:val="24"/>
        </w:rPr>
        <w:t>port</w:t>
      </w:r>
      <w:r>
        <w:rPr>
          <w:spacing w:val="1"/>
          <w:sz w:val="24"/>
          <w:szCs w:val="24"/>
        </w:rPr>
        <w:t xml:space="preserve"> </w:t>
      </w:r>
      <w:r>
        <w:rPr>
          <w:sz w:val="24"/>
          <w:szCs w:val="24"/>
        </w:rPr>
        <w:t>should be no</w:t>
      </w:r>
      <w:r>
        <w:rPr>
          <w:spacing w:val="1"/>
          <w:sz w:val="24"/>
          <w:szCs w:val="24"/>
        </w:rPr>
        <w:t xml:space="preserve"> </w:t>
      </w:r>
      <w:r>
        <w:rPr>
          <w:sz w:val="24"/>
          <w:szCs w:val="24"/>
        </w:rPr>
        <w:t>more than t</w:t>
      </w:r>
      <w:r>
        <w:rPr>
          <w:spacing w:val="3"/>
          <w:sz w:val="24"/>
          <w:szCs w:val="24"/>
        </w:rPr>
        <w:t>h</w:t>
      </w:r>
      <w:r>
        <w:rPr>
          <w:sz w:val="24"/>
          <w:szCs w:val="24"/>
        </w:rPr>
        <w:t>e l</w:t>
      </w:r>
      <w:r>
        <w:rPr>
          <w:spacing w:val="1"/>
          <w:sz w:val="24"/>
          <w:szCs w:val="24"/>
        </w:rPr>
        <w:t>i</w:t>
      </w:r>
      <w:r>
        <w:rPr>
          <w:sz w:val="24"/>
          <w:szCs w:val="24"/>
        </w:rPr>
        <w:t>m</w:t>
      </w:r>
      <w:r>
        <w:rPr>
          <w:spacing w:val="1"/>
          <w:sz w:val="24"/>
          <w:szCs w:val="24"/>
        </w:rPr>
        <w:t>i</w:t>
      </w:r>
      <w:r>
        <w:rPr>
          <w:sz w:val="24"/>
          <w:szCs w:val="24"/>
        </w:rPr>
        <w:t>t</w:t>
      </w:r>
      <w:r>
        <w:rPr>
          <w:spacing w:val="1"/>
          <w:sz w:val="24"/>
          <w:szCs w:val="24"/>
        </w:rPr>
        <w:t xml:space="preserve"> </w:t>
      </w:r>
      <w:r>
        <w:rPr>
          <w:sz w:val="24"/>
          <w:szCs w:val="24"/>
        </w:rPr>
        <w:t>sp</w:t>
      </w:r>
      <w:r>
        <w:rPr>
          <w:spacing w:val="-1"/>
          <w:sz w:val="24"/>
          <w:szCs w:val="24"/>
        </w:rPr>
        <w:t>ec</w:t>
      </w:r>
      <w:r>
        <w:rPr>
          <w:sz w:val="24"/>
          <w:szCs w:val="24"/>
        </w:rPr>
        <w:t>ifi</w:t>
      </w:r>
      <w:r>
        <w:rPr>
          <w:spacing w:val="-1"/>
          <w:sz w:val="24"/>
          <w:szCs w:val="24"/>
        </w:rPr>
        <w:t>e</w:t>
      </w:r>
      <w:r>
        <w:rPr>
          <w:sz w:val="24"/>
          <w:szCs w:val="24"/>
        </w:rPr>
        <w:t>d</w:t>
      </w:r>
      <w:r>
        <w:rPr>
          <w:spacing w:val="1"/>
          <w:sz w:val="24"/>
          <w:szCs w:val="24"/>
        </w:rPr>
        <w:t xml:space="preserve"> </w:t>
      </w:r>
      <w:r>
        <w:rPr>
          <w:sz w:val="24"/>
          <w:szCs w:val="24"/>
        </w:rPr>
        <w:t>in</w:t>
      </w:r>
      <w:r>
        <w:rPr>
          <w:spacing w:val="1"/>
          <w:sz w:val="24"/>
          <w:szCs w:val="24"/>
        </w:rPr>
        <w:t xml:space="preserve"> </w:t>
      </w:r>
      <w:r>
        <w:rPr>
          <w:sz w:val="24"/>
          <w:szCs w:val="24"/>
        </w:rPr>
        <w:t xml:space="preserve">the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pacing w:val="1"/>
          <w:sz w:val="24"/>
          <w:szCs w:val="24"/>
        </w:rPr>
        <w:t>r</w:t>
      </w:r>
      <w:r>
        <w:rPr>
          <w:spacing w:val="-1"/>
          <w:sz w:val="24"/>
          <w:szCs w:val="24"/>
        </w:rPr>
        <w:t>a</w:t>
      </w:r>
      <w:r>
        <w:rPr>
          <w:sz w:val="24"/>
          <w:szCs w:val="24"/>
        </w:rPr>
        <w:t>ble 4</w:t>
      </w:r>
      <w:r>
        <w:rPr>
          <w:spacing w:val="3"/>
          <w:sz w:val="24"/>
          <w:szCs w:val="24"/>
        </w:rPr>
        <w:t xml:space="preserve"> </w:t>
      </w:r>
      <w:r>
        <w:rPr>
          <w:spacing w:val="-2"/>
          <w:sz w:val="24"/>
          <w:szCs w:val="24"/>
        </w:rPr>
        <w:t>g</w:t>
      </w:r>
      <w:r>
        <w:rPr>
          <w:sz w:val="24"/>
          <w:szCs w:val="24"/>
        </w:rPr>
        <w:t>uidelines</w:t>
      </w:r>
      <w:r>
        <w:rPr>
          <w:spacing w:val="1"/>
          <w:sz w:val="24"/>
          <w:szCs w:val="24"/>
        </w:rPr>
        <w:t xml:space="preserve"> </w:t>
      </w:r>
      <w:r>
        <w:rPr>
          <w:sz w:val="24"/>
          <w:szCs w:val="24"/>
        </w:rPr>
        <w:t>(on M</w:t>
      </w:r>
      <w:r>
        <w:rPr>
          <w:spacing w:val="2"/>
          <w:sz w:val="24"/>
          <w:szCs w:val="24"/>
        </w:rPr>
        <w:t>o</w:t>
      </w:r>
      <w:r>
        <w:rPr>
          <w:spacing w:val="6"/>
          <w:sz w:val="24"/>
          <w:szCs w:val="24"/>
        </w:rPr>
        <w:t>o</w:t>
      </w:r>
      <w:r>
        <w:rPr>
          <w:sz w:val="24"/>
          <w:szCs w:val="24"/>
        </w:rPr>
        <w:t>dle</w:t>
      </w:r>
      <w:r>
        <w:rPr>
          <w:spacing w:val="-1"/>
          <w:sz w:val="24"/>
          <w:szCs w:val="24"/>
        </w:rPr>
        <w:t>)</w:t>
      </w:r>
      <w:r>
        <w:rPr>
          <w:sz w:val="24"/>
          <w:szCs w:val="24"/>
        </w:rPr>
        <w:t>.</w:t>
      </w:r>
      <w:r>
        <w:rPr>
          <w:spacing w:val="1"/>
          <w:sz w:val="24"/>
          <w:szCs w:val="24"/>
        </w:rPr>
        <w:t xml:space="preserve"> </w:t>
      </w:r>
      <w:r>
        <w:rPr>
          <w:sz w:val="24"/>
          <w:szCs w:val="24"/>
        </w:rPr>
        <w:t xml:space="preserve">The </w:t>
      </w:r>
      <w:r>
        <w:rPr>
          <w:spacing w:val="1"/>
          <w:sz w:val="24"/>
          <w:szCs w:val="24"/>
        </w:rPr>
        <w:t>r</w:t>
      </w:r>
      <w:r>
        <w:rPr>
          <w:spacing w:val="-1"/>
          <w:sz w:val="24"/>
          <w:szCs w:val="24"/>
        </w:rPr>
        <w:t>e</w:t>
      </w:r>
      <w:r>
        <w:rPr>
          <w:sz w:val="24"/>
          <w:szCs w:val="24"/>
        </w:rPr>
        <w:t>port</w:t>
      </w:r>
      <w:r>
        <w:rPr>
          <w:spacing w:val="1"/>
          <w:sz w:val="24"/>
          <w:szCs w:val="24"/>
        </w:rPr>
        <w:t xml:space="preserve"> </w:t>
      </w:r>
      <w:r>
        <w:rPr>
          <w:sz w:val="24"/>
          <w:szCs w:val="24"/>
        </w:rPr>
        <w:t>should include</w:t>
      </w:r>
      <w:r>
        <w:rPr>
          <w:spacing w:val="2"/>
          <w:sz w:val="24"/>
          <w:szCs w:val="24"/>
        </w:rPr>
        <w:t xml:space="preserve"> </w:t>
      </w:r>
      <w:r>
        <w:rPr>
          <w:spacing w:val="-1"/>
          <w:sz w:val="24"/>
          <w:szCs w:val="24"/>
        </w:rPr>
        <w:t>c</w:t>
      </w:r>
      <w:r>
        <w:rPr>
          <w:sz w:val="24"/>
          <w:szCs w:val="24"/>
        </w:rPr>
        <w:t>om</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2"/>
          <w:sz w:val="24"/>
          <w:szCs w:val="24"/>
        </w:rPr>
        <w:t xml:space="preserve"> </w:t>
      </w:r>
      <w:r>
        <w:rPr>
          <w:sz w:val="24"/>
          <w:szCs w:val="24"/>
        </w:rPr>
        <w:t>on</w:t>
      </w:r>
      <w:r>
        <w:rPr>
          <w:spacing w:val="2"/>
          <w:sz w:val="24"/>
          <w:szCs w:val="24"/>
        </w:rPr>
        <w:t xml:space="preserve"> </w:t>
      </w:r>
      <w:r>
        <w:rPr>
          <w:sz w:val="24"/>
          <w:szCs w:val="24"/>
        </w:rPr>
        <w:t>d</w:t>
      </w:r>
      <w:r>
        <w:rPr>
          <w:spacing w:val="-1"/>
          <w:sz w:val="24"/>
          <w:szCs w:val="24"/>
        </w:rPr>
        <w:t>e</w:t>
      </w:r>
      <w:r>
        <w:rPr>
          <w:sz w:val="24"/>
          <w:szCs w:val="24"/>
        </w:rPr>
        <w:t>monstr</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r</w:t>
      </w:r>
      <w:r>
        <w:rPr>
          <w:spacing w:val="-2"/>
          <w:sz w:val="24"/>
          <w:szCs w:val="24"/>
        </w:rPr>
        <w:t>e</w:t>
      </w:r>
      <w:r>
        <w:rPr>
          <w:sz w:val="24"/>
          <w:szCs w:val="24"/>
        </w:rPr>
        <w:t>fl</w:t>
      </w:r>
      <w:r>
        <w:rPr>
          <w:spacing w:val="-1"/>
          <w:sz w:val="24"/>
          <w:szCs w:val="24"/>
        </w:rPr>
        <w:t>ec</w:t>
      </w:r>
      <w:r>
        <w:rPr>
          <w:sz w:val="24"/>
          <w:szCs w:val="24"/>
        </w:rPr>
        <w:t>t</w:t>
      </w:r>
      <w:r>
        <w:rPr>
          <w:spacing w:val="1"/>
          <w:sz w:val="24"/>
          <w:szCs w:val="24"/>
        </w:rPr>
        <w:t>i</w:t>
      </w:r>
      <w:r>
        <w:rPr>
          <w:sz w:val="24"/>
          <w:szCs w:val="24"/>
        </w:rPr>
        <w:t>on</w:t>
      </w:r>
      <w:r>
        <w:rPr>
          <w:spacing w:val="2"/>
          <w:sz w:val="24"/>
          <w:szCs w:val="24"/>
        </w:rPr>
        <w:t xml:space="preserve"> </w:t>
      </w:r>
      <w:r>
        <w:rPr>
          <w:sz w:val="24"/>
          <w:szCs w:val="24"/>
        </w:rPr>
        <w:t>of</w:t>
      </w:r>
      <w:r>
        <w:rPr>
          <w:spacing w:val="1"/>
          <w:sz w:val="24"/>
          <w:szCs w:val="24"/>
        </w:rPr>
        <w:t xml:space="preserve"> </w:t>
      </w:r>
      <w:r>
        <w:rPr>
          <w:sz w:val="24"/>
          <w:szCs w:val="24"/>
        </w:rPr>
        <w:t>students</w:t>
      </w:r>
      <w:r>
        <w:rPr>
          <w:spacing w:val="2"/>
          <w:sz w:val="24"/>
          <w:szCs w:val="24"/>
        </w:rPr>
        <w:t xml:space="preserve"> </w:t>
      </w:r>
      <w:r>
        <w:rPr>
          <w:sz w:val="24"/>
          <w:szCs w:val="24"/>
        </w:rPr>
        <w:t>on</w:t>
      </w:r>
      <w:r>
        <w:rPr>
          <w:spacing w:val="2"/>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w:t>
      </w:r>
      <w:r>
        <w:rPr>
          <w:spacing w:val="2"/>
          <w:sz w:val="24"/>
          <w:szCs w:val="24"/>
        </w:rPr>
        <w:t xml:space="preserve"> </w:t>
      </w:r>
      <w:r>
        <w:rPr>
          <w:spacing w:val="-1"/>
          <w:sz w:val="24"/>
          <w:szCs w:val="24"/>
        </w:rPr>
        <w:t>a</w:t>
      </w:r>
      <w:r>
        <w:rPr>
          <w:sz w:val="24"/>
          <w:szCs w:val="24"/>
        </w:rPr>
        <w:t>nd a</w:t>
      </w:r>
      <w:r>
        <w:rPr>
          <w:spacing w:val="1"/>
          <w:sz w:val="24"/>
          <w:szCs w:val="24"/>
        </w:rPr>
        <w:t xml:space="preserve"> </w:t>
      </w:r>
      <w:r>
        <w:rPr>
          <w:sz w:val="24"/>
          <w:szCs w:val="24"/>
        </w:rPr>
        <w:t>photo</w:t>
      </w:r>
      <w:r>
        <w:rPr>
          <w:spacing w:val="-2"/>
          <w:sz w:val="24"/>
          <w:szCs w:val="24"/>
        </w:rPr>
        <w:t>g</w:t>
      </w:r>
      <w:r>
        <w:rPr>
          <w:spacing w:val="1"/>
          <w:sz w:val="24"/>
          <w:szCs w:val="24"/>
        </w:rPr>
        <w:t>r</w:t>
      </w:r>
      <w:r>
        <w:rPr>
          <w:spacing w:val="-1"/>
          <w:sz w:val="24"/>
          <w:szCs w:val="24"/>
        </w:rPr>
        <w:t>a</w:t>
      </w:r>
      <w:r>
        <w:rPr>
          <w:sz w:val="24"/>
          <w:szCs w:val="24"/>
        </w:rPr>
        <w:t>ph</w:t>
      </w:r>
      <w:r>
        <w:rPr>
          <w:spacing w:val="2"/>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br</w:t>
      </w:r>
      <w:r>
        <w:rPr>
          <w:spacing w:val="-2"/>
          <w:sz w:val="24"/>
          <w:szCs w:val="24"/>
        </w:rPr>
        <w:t>e</w:t>
      </w:r>
      <w:r>
        <w:rPr>
          <w:spacing w:val="1"/>
          <w:sz w:val="24"/>
          <w:szCs w:val="24"/>
        </w:rPr>
        <w:t>a</w:t>
      </w:r>
      <w:r>
        <w:rPr>
          <w:sz w:val="24"/>
          <w:szCs w:val="24"/>
        </w:rPr>
        <w:t>d bo</w:t>
      </w:r>
      <w:r>
        <w:rPr>
          <w:spacing w:val="-1"/>
          <w:sz w:val="24"/>
          <w:szCs w:val="24"/>
        </w:rPr>
        <w:t>a</w:t>
      </w:r>
      <w:r>
        <w:rPr>
          <w:sz w:val="24"/>
          <w:szCs w:val="24"/>
        </w:rPr>
        <w:t>rd</w:t>
      </w:r>
      <w:r>
        <w:rPr>
          <w:spacing w:val="-2"/>
          <w:sz w:val="24"/>
          <w:szCs w:val="24"/>
        </w:rPr>
        <w:t>e</w:t>
      </w:r>
      <w:r>
        <w:rPr>
          <w:sz w:val="24"/>
          <w:szCs w:val="24"/>
        </w:rPr>
        <w:t>d</w:t>
      </w:r>
      <w:r>
        <w:rPr>
          <w:spacing w:val="2"/>
          <w:sz w:val="24"/>
          <w:szCs w:val="24"/>
        </w:rPr>
        <w:t xml:space="preserve"> </w:t>
      </w:r>
      <w:r>
        <w:rPr>
          <w:spacing w:val="-1"/>
          <w:sz w:val="24"/>
          <w:szCs w:val="24"/>
        </w:rPr>
        <w:t>c</w:t>
      </w:r>
      <w:r>
        <w:rPr>
          <w:sz w:val="24"/>
          <w:szCs w:val="24"/>
        </w:rPr>
        <w:t>ir</w:t>
      </w:r>
      <w:r>
        <w:rPr>
          <w:spacing w:val="-1"/>
          <w:sz w:val="24"/>
          <w:szCs w:val="24"/>
        </w:rPr>
        <w:t>c</w:t>
      </w:r>
      <w:r>
        <w:rPr>
          <w:sz w:val="24"/>
          <w:szCs w:val="24"/>
        </w:rPr>
        <w:t>ui</w:t>
      </w:r>
      <w:r>
        <w:rPr>
          <w:spacing w:val="1"/>
          <w:sz w:val="24"/>
          <w:szCs w:val="24"/>
        </w:rPr>
        <w:t>t</w:t>
      </w:r>
      <w:r>
        <w:rPr>
          <w:sz w:val="24"/>
          <w:szCs w:val="24"/>
        </w:rPr>
        <w:t>.</w:t>
      </w:r>
      <w:r>
        <w:rPr>
          <w:spacing w:val="3"/>
          <w:sz w:val="24"/>
          <w:szCs w:val="24"/>
        </w:rPr>
        <w:t xml:space="preserve"> </w:t>
      </w:r>
      <w:r>
        <w:rPr>
          <w:sz w:val="24"/>
          <w:szCs w:val="24"/>
        </w:rPr>
        <w:t>R</w:t>
      </w:r>
      <w:r>
        <w:rPr>
          <w:spacing w:val="-1"/>
          <w:sz w:val="24"/>
          <w:szCs w:val="24"/>
        </w:rPr>
        <w:t>e</w:t>
      </w:r>
      <w:r>
        <w:rPr>
          <w:sz w:val="24"/>
          <w:szCs w:val="24"/>
        </w:rPr>
        <w:t>port</w:t>
      </w:r>
      <w:r>
        <w:rPr>
          <w:spacing w:val="45"/>
          <w:sz w:val="24"/>
          <w:szCs w:val="24"/>
        </w:rPr>
        <w:t xml:space="preserve"> </w:t>
      </w:r>
      <w:r>
        <w:rPr>
          <w:sz w:val="24"/>
          <w:szCs w:val="24"/>
        </w:rPr>
        <w:t>file</w:t>
      </w:r>
      <w:r>
        <w:rPr>
          <w:spacing w:val="45"/>
          <w:sz w:val="24"/>
          <w:szCs w:val="24"/>
        </w:rPr>
        <w:t xml:space="preserve"> </w:t>
      </w:r>
      <w:r>
        <w:rPr>
          <w:sz w:val="24"/>
          <w:szCs w:val="24"/>
        </w:rPr>
        <w:t>should</w:t>
      </w:r>
      <w:r>
        <w:rPr>
          <w:spacing w:val="45"/>
          <w:sz w:val="24"/>
          <w:szCs w:val="24"/>
        </w:rPr>
        <w:t xml:space="preserve"> </w:t>
      </w:r>
      <w:r>
        <w:rPr>
          <w:sz w:val="24"/>
          <w:szCs w:val="24"/>
        </w:rPr>
        <w:t>be</w:t>
      </w:r>
      <w:r>
        <w:rPr>
          <w:spacing w:val="44"/>
          <w:sz w:val="24"/>
          <w:szCs w:val="24"/>
        </w:rPr>
        <w:t xml:space="preserve"> </w:t>
      </w:r>
      <w:r>
        <w:rPr>
          <w:sz w:val="24"/>
          <w:szCs w:val="24"/>
        </w:rPr>
        <w:t>su</w:t>
      </w:r>
      <w:r>
        <w:rPr>
          <w:spacing w:val="2"/>
          <w:sz w:val="24"/>
          <w:szCs w:val="24"/>
        </w:rPr>
        <w:t>b</w:t>
      </w:r>
      <w:r>
        <w:rPr>
          <w:sz w:val="24"/>
          <w:szCs w:val="24"/>
        </w:rPr>
        <w:t>m</w:t>
      </w:r>
      <w:r>
        <w:rPr>
          <w:spacing w:val="1"/>
          <w:sz w:val="24"/>
          <w:szCs w:val="24"/>
        </w:rPr>
        <w:t>i</w:t>
      </w:r>
      <w:r>
        <w:rPr>
          <w:sz w:val="24"/>
          <w:szCs w:val="24"/>
        </w:rPr>
        <w:t>t</w:t>
      </w:r>
      <w:r>
        <w:rPr>
          <w:spacing w:val="1"/>
          <w:sz w:val="24"/>
          <w:szCs w:val="24"/>
        </w:rPr>
        <w:t>t</w:t>
      </w:r>
      <w:r>
        <w:rPr>
          <w:spacing w:val="-1"/>
          <w:sz w:val="24"/>
          <w:szCs w:val="24"/>
        </w:rPr>
        <w:t>e</w:t>
      </w:r>
      <w:r>
        <w:rPr>
          <w:sz w:val="24"/>
          <w:szCs w:val="24"/>
        </w:rPr>
        <w:t>d</w:t>
      </w:r>
      <w:r>
        <w:rPr>
          <w:spacing w:val="45"/>
          <w:sz w:val="24"/>
          <w:szCs w:val="24"/>
        </w:rPr>
        <w:t xml:space="preserve"> </w:t>
      </w:r>
      <w:r>
        <w:rPr>
          <w:sz w:val="24"/>
          <w:szCs w:val="24"/>
        </w:rPr>
        <w:t>to</w:t>
      </w:r>
      <w:r>
        <w:rPr>
          <w:spacing w:val="46"/>
          <w:sz w:val="24"/>
          <w:szCs w:val="24"/>
        </w:rPr>
        <w:t xml:space="preserve"> </w:t>
      </w:r>
      <w:r>
        <w:rPr>
          <w:sz w:val="24"/>
          <w:szCs w:val="24"/>
        </w:rPr>
        <w:t>t</w:t>
      </w:r>
      <w:r>
        <w:rPr>
          <w:spacing w:val="-2"/>
          <w:sz w:val="24"/>
          <w:szCs w:val="24"/>
        </w:rPr>
        <w:t>h</w:t>
      </w:r>
      <w:r>
        <w:rPr>
          <w:sz w:val="24"/>
          <w:szCs w:val="24"/>
        </w:rPr>
        <w:t>e</w:t>
      </w:r>
      <w:r>
        <w:rPr>
          <w:spacing w:val="44"/>
          <w:sz w:val="24"/>
          <w:szCs w:val="24"/>
        </w:rPr>
        <w:t xml:space="preserve"> </w:t>
      </w:r>
      <w:r>
        <w:rPr>
          <w:sz w:val="24"/>
          <w:szCs w:val="24"/>
        </w:rPr>
        <w:t>Tutor.</w:t>
      </w:r>
      <w:r>
        <w:rPr>
          <w:spacing w:val="47"/>
          <w:sz w:val="24"/>
          <w:szCs w:val="24"/>
        </w:rPr>
        <w:t xml:space="preserve"> </w:t>
      </w:r>
      <w:r>
        <w:rPr>
          <w:spacing w:val="1"/>
          <w:sz w:val="24"/>
          <w:szCs w:val="24"/>
        </w:rPr>
        <w:t>S</w:t>
      </w:r>
      <w:r>
        <w:rPr>
          <w:spacing w:val="-1"/>
          <w:sz w:val="24"/>
          <w:szCs w:val="24"/>
        </w:rPr>
        <w:t>e</w:t>
      </w:r>
      <w:r>
        <w:rPr>
          <w:sz w:val="24"/>
          <w:szCs w:val="24"/>
        </w:rPr>
        <w:t>e</w:t>
      </w:r>
      <w:r>
        <w:rPr>
          <w:spacing w:val="44"/>
          <w:sz w:val="24"/>
          <w:szCs w:val="24"/>
        </w:rPr>
        <w:t xml:space="preserve"> </w:t>
      </w:r>
      <w:r>
        <w:rPr>
          <w:spacing w:val="1"/>
          <w:sz w:val="24"/>
          <w:szCs w:val="24"/>
        </w:rPr>
        <w:t>S</w:t>
      </w:r>
      <w:r>
        <w:rPr>
          <w:sz w:val="24"/>
          <w:szCs w:val="24"/>
        </w:rPr>
        <w:t>ubje</w:t>
      </w:r>
      <w:r>
        <w:rPr>
          <w:spacing w:val="-1"/>
          <w:sz w:val="24"/>
          <w:szCs w:val="24"/>
        </w:rPr>
        <w:t>c</w:t>
      </w:r>
      <w:r>
        <w:rPr>
          <w:sz w:val="24"/>
          <w:szCs w:val="24"/>
        </w:rPr>
        <w:t>t</w:t>
      </w:r>
      <w:r>
        <w:rPr>
          <w:spacing w:val="46"/>
          <w:sz w:val="24"/>
          <w:szCs w:val="24"/>
        </w:rPr>
        <w:t xml:space="preserve"> </w:t>
      </w:r>
      <w:r>
        <w:rPr>
          <w:spacing w:val="2"/>
          <w:sz w:val="24"/>
          <w:szCs w:val="24"/>
        </w:rPr>
        <w:t>O</w:t>
      </w:r>
      <w:r>
        <w:rPr>
          <w:sz w:val="24"/>
          <w:szCs w:val="24"/>
        </w:rPr>
        <w:t>ut</w:t>
      </w:r>
      <w:r>
        <w:rPr>
          <w:spacing w:val="1"/>
          <w:sz w:val="24"/>
          <w:szCs w:val="24"/>
        </w:rPr>
        <w:t>l</w:t>
      </w:r>
      <w:r>
        <w:rPr>
          <w:sz w:val="24"/>
          <w:szCs w:val="24"/>
        </w:rPr>
        <w:t>ine</w:t>
      </w:r>
      <w:r>
        <w:rPr>
          <w:spacing w:val="45"/>
          <w:sz w:val="24"/>
          <w:szCs w:val="24"/>
        </w:rPr>
        <w:t xml:space="preserve"> </w:t>
      </w:r>
      <w:r>
        <w:rPr>
          <w:sz w:val="24"/>
          <w:szCs w:val="24"/>
        </w:rPr>
        <w:t>for</w:t>
      </w:r>
      <w:r>
        <w:rPr>
          <w:spacing w:val="44"/>
          <w:sz w:val="24"/>
          <w:szCs w:val="24"/>
        </w:rPr>
        <w:t xml:space="preserve"> </w:t>
      </w:r>
      <w:r>
        <w:rPr>
          <w:sz w:val="24"/>
          <w:szCs w:val="24"/>
        </w:rPr>
        <w:t>the</w:t>
      </w:r>
      <w:r>
        <w:rPr>
          <w:spacing w:val="45"/>
          <w:sz w:val="24"/>
          <w:szCs w:val="24"/>
        </w:rPr>
        <w:t xml:space="preserve"> </w:t>
      </w:r>
      <w:r>
        <w:rPr>
          <w:spacing w:val="-1"/>
          <w:sz w:val="24"/>
          <w:szCs w:val="24"/>
        </w:rPr>
        <w:t>a</w:t>
      </w:r>
      <w:r>
        <w:rPr>
          <w:sz w:val="24"/>
          <w:szCs w:val="24"/>
        </w:rPr>
        <w:t>ssessme</w:t>
      </w:r>
      <w:r>
        <w:rPr>
          <w:spacing w:val="2"/>
          <w:sz w:val="24"/>
          <w:szCs w:val="24"/>
        </w:rPr>
        <w:t>n</w:t>
      </w:r>
      <w:r>
        <w:rPr>
          <w:sz w:val="24"/>
          <w:szCs w:val="24"/>
        </w:rPr>
        <w:t>t w</w:t>
      </w:r>
      <w:r>
        <w:rPr>
          <w:spacing w:val="-1"/>
          <w:sz w:val="24"/>
          <w:szCs w:val="24"/>
        </w:rPr>
        <w:t>e</w:t>
      </w:r>
      <w:r>
        <w:rPr>
          <w:sz w:val="24"/>
          <w:szCs w:val="24"/>
        </w:rPr>
        <w:t>i</w:t>
      </w:r>
      <w:r>
        <w:rPr>
          <w:spacing w:val="-2"/>
          <w:sz w:val="24"/>
          <w:szCs w:val="24"/>
        </w:rPr>
        <w:t>g</w:t>
      </w:r>
      <w:r>
        <w:rPr>
          <w:sz w:val="24"/>
          <w:szCs w:val="24"/>
        </w:rPr>
        <w:t>ht.</w:t>
      </w:r>
    </w:p>
    <w:p w14:paraId="0DD7DAE1" w14:textId="77777777" w:rsidR="00C37DEC" w:rsidRDefault="00C37DEC">
      <w:pPr>
        <w:spacing w:before="1" w:line="280" w:lineRule="exact"/>
        <w:rPr>
          <w:sz w:val="28"/>
          <w:szCs w:val="28"/>
        </w:rPr>
      </w:pPr>
    </w:p>
    <w:p w14:paraId="2CF4A83B" w14:textId="77777777" w:rsidR="00C37DEC" w:rsidRDefault="00360F89">
      <w:pPr>
        <w:ind w:left="153" w:right="4752"/>
        <w:jc w:val="both"/>
        <w:rPr>
          <w:sz w:val="24"/>
          <w:szCs w:val="24"/>
        </w:rPr>
      </w:pPr>
      <w:r>
        <w:rPr>
          <w:b/>
          <w:sz w:val="24"/>
          <w:szCs w:val="24"/>
        </w:rPr>
        <w:t xml:space="preserve">7.6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6 –</w:t>
      </w:r>
      <w:r>
        <w:rPr>
          <w:b/>
          <w:spacing w:val="3"/>
          <w:sz w:val="24"/>
          <w:szCs w:val="24"/>
        </w:rPr>
        <w:t xml:space="preserve"> </w:t>
      </w:r>
      <w:r>
        <w:rPr>
          <w:b/>
          <w:spacing w:val="-3"/>
          <w:sz w:val="24"/>
          <w:szCs w:val="24"/>
        </w:rPr>
        <w:t>F</w:t>
      </w:r>
      <w:r>
        <w:rPr>
          <w:b/>
          <w:sz w:val="24"/>
          <w:szCs w:val="24"/>
        </w:rPr>
        <w:t>i</w:t>
      </w:r>
      <w:r>
        <w:rPr>
          <w:b/>
          <w:spacing w:val="1"/>
          <w:sz w:val="24"/>
          <w:szCs w:val="24"/>
        </w:rPr>
        <w:t>n</w:t>
      </w:r>
      <w:r>
        <w:rPr>
          <w:b/>
          <w:sz w:val="24"/>
          <w:szCs w:val="24"/>
        </w:rPr>
        <w:t>al</w:t>
      </w:r>
      <w:r>
        <w:rPr>
          <w:b/>
          <w:spacing w:val="1"/>
          <w:sz w:val="24"/>
          <w:szCs w:val="24"/>
        </w:rPr>
        <w:t xml:space="preserve"> </w:t>
      </w:r>
      <w:r>
        <w:rPr>
          <w:b/>
          <w:sz w:val="24"/>
          <w:szCs w:val="24"/>
        </w:rPr>
        <w:t>D</w:t>
      </w:r>
      <w:r>
        <w:rPr>
          <w:b/>
          <w:spacing w:val="-1"/>
          <w:sz w:val="24"/>
          <w:szCs w:val="24"/>
        </w:rPr>
        <w:t>e</w:t>
      </w:r>
      <w:r>
        <w:rPr>
          <w:b/>
          <w:sz w:val="24"/>
          <w:szCs w:val="24"/>
        </w:rPr>
        <w:t>sign</w:t>
      </w:r>
      <w:r>
        <w:rPr>
          <w:b/>
          <w:spacing w:val="1"/>
          <w:sz w:val="24"/>
          <w:szCs w:val="24"/>
        </w:rPr>
        <w:t xml:space="preserve"> </w:t>
      </w:r>
      <w:r>
        <w:rPr>
          <w:b/>
          <w:sz w:val="24"/>
          <w:szCs w:val="24"/>
        </w:rPr>
        <w:t>R</w:t>
      </w:r>
      <w:r>
        <w:rPr>
          <w:b/>
          <w:spacing w:val="-1"/>
          <w:sz w:val="24"/>
          <w:szCs w:val="24"/>
        </w:rPr>
        <w:t>e</w:t>
      </w:r>
      <w:r>
        <w:rPr>
          <w:b/>
          <w:spacing w:val="1"/>
          <w:sz w:val="24"/>
          <w:szCs w:val="24"/>
        </w:rPr>
        <w:t>p</w:t>
      </w:r>
      <w:r>
        <w:rPr>
          <w:b/>
          <w:sz w:val="24"/>
          <w:szCs w:val="24"/>
        </w:rPr>
        <w:t>o</w:t>
      </w:r>
      <w:r>
        <w:rPr>
          <w:b/>
          <w:spacing w:val="-1"/>
          <w:sz w:val="24"/>
          <w:szCs w:val="24"/>
        </w:rPr>
        <w:t>r</w:t>
      </w:r>
      <w:r>
        <w:rPr>
          <w:b/>
          <w:sz w:val="24"/>
          <w:szCs w:val="24"/>
        </w:rPr>
        <w:t>t</w:t>
      </w:r>
    </w:p>
    <w:p w14:paraId="40E6A5A4" w14:textId="77777777" w:rsidR="00C37DEC" w:rsidRDefault="00360F89">
      <w:pPr>
        <w:spacing w:line="260" w:lineRule="exact"/>
        <w:ind w:left="153" w:right="122"/>
        <w:jc w:val="both"/>
        <w:rPr>
          <w:sz w:val="24"/>
          <w:szCs w:val="24"/>
        </w:rPr>
      </w:pPr>
      <w:r>
        <w:rPr>
          <w:sz w:val="24"/>
          <w:szCs w:val="24"/>
        </w:rPr>
        <w:t>The</w:t>
      </w:r>
      <w:r>
        <w:rPr>
          <w:spacing w:val="8"/>
          <w:sz w:val="24"/>
          <w:szCs w:val="24"/>
        </w:rPr>
        <w:t xml:space="preserve"> </w:t>
      </w:r>
      <w:r>
        <w:rPr>
          <w:sz w:val="24"/>
          <w:szCs w:val="24"/>
        </w:rPr>
        <w:t>si</w:t>
      </w:r>
      <w:r>
        <w:rPr>
          <w:spacing w:val="3"/>
          <w:sz w:val="24"/>
          <w:szCs w:val="24"/>
        </w:rPr>
        <w:t>x</w:t>
      </w:r>
      <w:r>
        <w:rPr>
          <w:sz w:val="24"/>
          <w:szCs w:val="24"/>
        </w:rPr>
        <w:t>th</w:t>
      </w:r>
      <w:r>
        <w:rPr>
          <w:spacing w:val="10"/>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9"/>
          <w:sz w:val="24"/>
          <w:szCs w:val="24"/>
        </w:rPr>
        <w:t xml:space="preserve"> </w:t>
      </w:r>
      <w:r>
        <w:rPr>
          <w:sz w:val="24"/>
          <w:szCs w:val="24"/>
        </w:rPr>
        <w:t>of</w:t>
      </w:r>
      <w:r>
        <w:rPr>
          <w:spacing w:val="11"/>
          <w:sz w:val="24"/>
          <w:szCs w:val="24"/>
        </w:rPr>
        <w:t xml:space="preserve"> </w:t>
      </w:r>
      <w:r>
        <w:rPr>
          <w:sz w:val="24"/>
          <w:szCs w:val="24"/>
        </w:rPr>
        <w:t>ECTE250</w:t>
      </w:r>
      <w:r>
        <w:rPr>
          <w:spacing w:val="9"/>
          <w:sz w:val="24"/>
          <w:szCs w:val="24"/>
        </w:rPr>
        <w:t xml:space="preserve"> </w:t>
      </w:r>
      <w:r>
        <w:rPr>
          <w:sz w:val="24"/>
          <w:szCs w:val="24"/>
        </w:rPr>
        <w:t>is</w:t>
      </w:r>
      <w:r>
        <w:rPr>
          <w:spacing w:val="10"/>
          <w:sz w:val="24"/>
          <w:szCs w:val="24"/>
        </w:rPr>
        <w:t xml:space="preserve"> </w:t>
      </w:r>
      <w:r>
        <w:rPr>
          <w:sz w:val="24"/>
          <w:szCs w:val="24"/>
        </w:rPr>
        <w:t>the</w:t>
      </w:r>
      <w:r>
        <w:rPr>
          <w:spacing w:val="9"/>
          <w:sz w:val="24"/>
          <w:szCs w:val="24"/>
        </w:rPr>
        <w:t xml:space="preserve"> </w:t>
      </w:r>
      <w:r>
        <w:rPr>
          <w:spacing w:val="-1"/>
          <w:sz w:val="24"/>
          <w:szCs w:val="24"/>
        </w:rPr>
        <w:t>F</w:t>
      </w:r>
      <w:r>
        <w:rPr>
          <w:sz w:val="24"/>
          <w:szCs w:val="24"/>
        </w:rPr>
        <w:t>inal</w:t>
      </w:r>
      <w:r>
        <w:rPr>
          <w:spacing w:val="9"/>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9"/>
          <w:sz w:val="24"/>
          <w:szCs w:val="24"/>
        </w:rPr>
        <w:t xml:space="preserve"> </w:t>
      </w:r>
      <w:r>
        <w:rPr>
          <w:sz w:val="24"/>
          <w:szCs w:val="24"/>
        </w:rPr>
        <w:t>R</w:t>
      </w:r>
      <w:r>
        <w:rPr>
          <w:spacing w:val="-1"/>
          <w:sz w:val="24"/>
          <w:szCs w:val="24"/>
        </w:rPr>
        <w:t>e</w:t>
      </w:r>
      <w:r>
        <w:rPr>
          <w:sz w:val="24"/>
          <w:szCs w:val="24"/>
        </w:rPr>
        <w:t>p</w:t>
      </w:r>
      <w:r>
        <w:rPr>
          <w:spacing w:val="2"/>
          <w:sz w:val="24"/>
          <w:szCs w:val="24"/>
        </w:rPr>
        <w:t>o</w:t>
      </w:r>
      <w:r>
        <w:rPr>
          <w:sz w:val="24"/>
          <w:szCs w:val="24"/>
        </w:rPr>
        <w:t>rt.</w:t>
      </w:r>
      <w:r>
        <w:rPr>
          <w:spacing w:val="9"/>
          <w:sz w:val="24"/>
          <w:szCs w:val="24"/>
        </w:rPr>
        <w:t xml:space="preserve"> </w:t>
      </w:r>
      <w:r>
        <w:rPr>
          <w:sz w:val="24"/>
          <w:szCs w:val="24"/>
        </w:rPr>
        <w:t>The</w:t>
      </w:r>
      <w:r>
        <w:rPr>
          <w:spacing w:val="8"/>
          <w:sz w:val="24"/>
          <w:szCs w:val="24"/>
        </w:rPr>
        <w:t xml:space="preserve"> </w:t>
      </w:r>
      <w:r>
        <w:rPr>
          <w:spacing w:val="1"/>
          <w:sz w:val="24"/>
          <w:szCs w:val="24"/>
        </w:rPr>
        <w:t>r</w:t>
      </w:r>
      <w:r>
        <w:rPr>
          <w:spacing w:val="-1"/>
          <w:sz w:val="24"/>
          <w:szCs w:val="24"/>
        </w:rPr>
        <w:t>e</w:t>
      </w:r>
      <w:r>
        <w:rPr>
          <w:sz w:val="24"/>
          <w:szCs w:val="24"/>
        </w:rPr>
        <w:t>port</w:t>
      </w:r>
      <w:r>
        <w:rPr>
          <w:spacing w:val="12"/>
          <w:sz w:val="24"/>
          <w:szCs w:val="24"/>
        </w:rPr>
        <w:t xml:space="preserve"> </w:t>
      </w:r>
      <w:r>
        <w:rPr>
          <w:sz w:val="24"/>
          <w:szCs w:val="24"/>
        </w:rPr>
        <w:t>must</w:t>
      </w:r>
      <w:r>
        <w:rPr>
          <w:spacing w:val="10"/>
          <w:sz w:val="24"/>
          <w:szCs w:val="24"/>
        </w:rPr>
        <w:t xml:space="preserve"> </w:t>
      </w:r>
      <w:r>
        <w:rPr>
          <w:sz w:val="24"/>
          <w:szCs w:val="24"/>
        </w:rPr>
        <w:t>be</w:t>
      </w:r>
      <w:r>
        <w:rPr>
          <w:spacing w:val="8"/>
          <w:sz w:val="24"/>
          <w:szCs w:val="24"/>
        </w:rPr>
        <w:t xml:space="preserve"> </w:t>
      </w:r>
      <w:r>
        <w:rPr>
          <w:sz w:val="24"/>
          <w:szCs w:val="24"/>
        </w:rPr>
        <w:t>submi</w:t>
      </w:r>
      <w:r>
        <w:rPr>
          <w:spacing w:val="1"/>
          <w:sz w:val="24"/>
          <w:szCs w:val="24"/>
        </w:rPr>
        <w:t>t</w:t>
      </w:r>
      <w:r>
        <w:rPr>
          <w:sz w:val="24"/>
          <w:szCs w:val="24"/>
        </w:rPr>
        <w:t>ted</w:t>
      </w:r>
      <w:r>
        <w:rPr>
          <w:spacing w:val="9"/>
          <w:sz w:val="24"/>
          <w:szCs w:val="24"/>
        </w:rPr>
        <w:t xml:space="preserve"> </w:t>
      </w:r>
      <w:r>
        <w:rPr>
          <w:sz w:val="24"/>
          <w:szCs w:val="24"/>
        </w:rPr>
        <w:t>onl</w:t>
      </w:r>
      <w:r>
        <w:rPr>
          <w:spacing w:val="1"/>
          <w:sz w:val="24"/>
          <w:szCs w:val="24"/>
        </w:rPr>
        <w:t>i</w:t>
      </w:r>
      <w:r>
        <w:rPr>
          <w:sz w:val="24"/>
          <w:szCs w:val="24"/>
        </w:rPr>
        <w:t>ne</w:t>
      </w:r>
    </w:p>
    <w:p w14:paraId="6B6D65FC" w14:textId="77777777" w:rsidR="00C37DEC" w:rsidRDefault="00360F89">
      <w:pPr>
        <w:ind w:left="153" w:right="111"/>
        <w:jc w:val="both"/>
        <w:rPr>
          <w:sz w:val="24"/>
          <w:szCs w:val="24"/>
        </w:rPr>
      </w:pPr>
      <w:r>
        <w:rPr>
          <w:spacing w:val="2"/>
          <w:sz w:val="24"/>
          <w:szCs w:val="24"/>
        </w:rPr>
        <w:t>b</w:t>
      </w:r>
      <w:r>
        <w:rPr>
          <w:sz w:val="24"/>
          <w:szCs w:val="24"/>
        </w:rPr>
        <w:t xml:space="preserve">y </w:t>
      </w:r>
      <w:r w:rsidR="002975A9" w:rsidRPr="00745C60">
        <w:rPr>
          <w:b/>
          <w:spacing w:val="5"/>
          <w:sz w:val="24"/>
          <w:szCs w:val="24"/>
        </w:rPr>
        <w:t>S</w:t>
      </w:r>
      <w:r w:rsidR="00745C60" w:rsidRPr="00745C60">
        <w:rPr>
          <w:b/>
          <w:spacing w:val="5"/>
          <w:sz w:val="24"/>
          <w:szCs w:val="24"/>
        </w:rPr>
        <w:t>pring</w:t>
      </w:r>
      <w:r w:rsidRPr="00745C60">
        <w:rPr>
          <w:b/>
          <w:spacing w:val="2"/>
          <w:sz w:val="24"/>
          <w:szCs w:val="24"/>
        </w:rPr>
        <w:t xml:space="preserve"> </w:t>
      </w:r>
      <w:r w:rsidRPr="00745C60">
        <w:rPr>
          <w:b/>
          <w:spacing w:val="1"/>
          <w:sz w:val="24"/>
          <w:szCs w:val="24"/>
        </w:rPr>
        <w:t>W</w:t>
      </w:r>
      <w:r w:rsidRPr="00745C60">
        <w:rPr>
          <w:b/>
          <w:spacing w:val="-1"/>
          <w:sz w:val="24"/>
          <w:szCs w:val="24"/>
        </w:rPr>
        <w:t>ee</w:t>
      </w:r>
      <w:r w:rsidRPr="00745C60">
        <w:rPr>
          <w:b/>
          <w:sz w:val="24"/>
          <w:szCs w:val="24"/>
        </w:rPr>
        <w:t>k</w:t>
      </w:r>
      <w:r w:rsidRPr="00745C60">
        <w:rPr>
          <w:b/>
          <w:spacing w:val="5"/>
          <w:sz w:val="24"/>
          <w:szCs w:val="24"/>
        </w:rPr>
        <w:t xml:space="preserve"> </w:t>
      </w:r>
      <w:r w:rsidR="002975A9" w:rsidRPr="00745C60">
        <w:rPr>
          <w:b/>
          <w:spacing w:val="5"/>
          <w:sz w:val="24"/>
          <w:szCs w:val="24"/>
        </w:rPr>
        <w:t>9</w:t>
      </w:r>
      <w:r>
        <w:rPr>
          <w:sz w:val="24"/>
          <w:szCs w:val="24"/>
        </w:rPr>
        <w:t>.</w:t>
      </w:r>
      <w:r>
        <w:rPr>
          <w:spacing w:val="5"/>
          <w:sz w:val="24"/>
          <w:szCs w:val="24"/>
        </w:rPr>
        <w:t xml:space="preserve"> </w:t>
      </w:r>
      <w:r>
        <w:rPr>
          <w:sz w:val="24"/>
          <w:szCs w:val="24"/>
        </w:rPr>
        <w:t>The</w:t>
      </w:r>
      <w:r>
        <w:rPr>
          <w:spacing w:val="3"/>
          <w:sz w:val="24"/>
          <w:szCs w:val="24"/>
        </w:rPr>
        <w:t xml:space="preserve"> </w:t>
      </w:r>
      <w:r>
        <w:rPr>
          <w:sz w:val="24"/>
          <w:szCs w:val="24"/>
        </w:rPr>
        <w:t>fin</w:t>
      </w:r>
      <w:r>
        <w:rPr>
          <w:spacing w:val="-1"/>
          <w:sz w:val="24"/>
          <w:szCs w:val="24"/>
        </w:rPr>
        <w:t>a</w:t>
      </w:r>
      <w:r>
        <w:rPr>
          <w:sz w:val="24"/>
          <w:szCs w:val="24"/>
        </w:rPr>
        <w:t>l</w:t>
      </w:r>
      <w:r>
        <w:rPr>
          <w:spacing w:val="5"/>
          <w:sz w:val="24"/>
          <w:szCs w:val="24"/>
        </w:rPr>
        <w:t xml:space="preserve"> </w:t>
      </w:r>
      <w:r>
        <w:rPr>
          <w:sz w:val="24"/>
          <w:szCs w:val="24"/>
        </w:rPr>
        <w:t>r</w:t>
      </w:r>
      <w:r>
        <w:rPr>
          <w:spacing w:val="-2"/>
          <w:sz w:val="24"/>
          <w:szCs w:val="24"/>
        </w:rPr>
        <w:t>e</w:t>
      </w:r>
      <w:r>
        <w:rPr>
          <w:sz w:val="24"/>
          <w:szCs w:val="24"/>
        </w:rPr>
        <w:t>port</w:t>
      </w:r>
      <w:r>
        <w:rPr>
          <w:spacing w:val="4"/>
          <w:sz w:val="24"/>
          <w:szCs w:val="24"/>
        </w:rPr>
        <w:t xml:space="preserve"> </w:t>
      </w:r>
      <w:r>
        <w:rPr>
          <w:sz w:val="24"/>
          <w:szCs w:val="24"/>
        </w:rPr>
        <w:t>will</w:t>
      </w:r>
      <w:r>
        <w:rPr>
          <w:spacing w:val="5"/>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4"/>
          <w:sz w:val="24"/>
          <w:szCs w:val="24"/>
        </w:rPr>
        <w:t xml:space="preserve"> </w:t>
      </w:r>
      <w:r>
        <w:rPr>
          <w:spacing w:val="-1"/>
          <w:sz w:val="24"/>
          <w:szCs w:val="24"/>
        </w:rPr>
        <w:t>a</w:t>
      </w:r>
      <w:r>
        <w:rPr>
          <w:sz w:val="24"/>
          <w:szCs w:val="24"/>
        </w:rPr>
        <w:t>ll</w:t>
      </w:r>
      <w:r>
        <w:rPr>
          <w:spacing w:val="5"/>
          <w:sz w:val="24"/>
          <w:szCs w:val="24"/>
        </w:rPr>
        <w:t xml:space="preserve"> </w:t>
      </w:r>
      <w:r>
        <w:rPr>
          <w:spacing w:val="-1"/>
          <w:sz w:val="24"/>
          <w:szCs w:val="24"/>
        </w:rPr>
        <w:t>a</w:t>
      </w:r>
      <w:r>
        <w:rPr>
          <w:sz w:val="24"/>
          <w:szCs w:val="24"/>
        </w:rPr>
        <w:t>r</w:t>
      </w:r>
      <w:r>
        <w:rPr>
          <w:spacing w:val="-2"/>
          <w:sz w:val="24"/>
          <w:szCs w:val="24"/>
        </w:rPr>
        <w:t>e</w:t>
      </w:r>
      <w:r>
        <w:rPr>
          <w:spacing w:val="-1"/>
          <w:sz w:val="24"/>
          <w:szCs w:val="24"/>
        </w:rPr>
        <w:t>a</w:t>
      </w:r>
      <w:r>
        <w:rPr>
          <w:sz w:val="24"/>
          <w:szCs w:val="24"/>
        </w:rPr>
        <w:t>s</w:t>
      </w:r>
      <w:r>
        <w:rPr>
          <w:spacing w:val="5"/>
          <w:sz w:val="24"/>
          <w:szCs w:val="24"/>
        </w:rPr>
        <w:t xml:space="preserve"> </w:t>
      </w:r>
      <w:r>
        <w:rPr>
          <w:sz w:val="24"/>
          <w:szCs w:val="24"/>
        </w:rPr>
        <w:t>of</w:t>
      </w:r>
      <w:r>
        <w:rPr>
          <w:spacing w:val="4"/>
          <w:sz w:val="24"/>
          <w:szCs w:val="24"/>
        </w:rPr>
        <w:t xml:space="preserve"> </w:t>
      </w:r>
      <w:r>
        <w:rPr>
          <w:sz w:val="24"/>
          <w:szCs w:val="24"/>
        </w:rPr>
        <w:t>the</w:t>
      </w:r>
      <w:r>
        <w:rPr>
          <w:spacing w:val="2"/>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5"/>
          <w:sz w:val="24"/>
          <w:szCs w:val="24"/>
        </w:rPr>
        <w:t xml:space="preserve"> </w:t>
      </w:r>
      <w:r>
        <w:rPr>
          <w:spacing w:val="1"/>
          <w:sz w:val="24"/>
          <w:szCs w:val="24"/>
        </w:rPr>
        <w:t>S</w:t>
      </w:r>
      <w:r>
        <w:rPr>
          <w:sz w:val="24"/>
          <w:szCs w:val="24"/>
        </w:rPr>
        <w:t>tr</w:t>
      </w:r>
      <w:r>
        <w:rPr>
          <w:spacing w:val="-1"/>
          <w:sz w:val="24"/>
          <w:szCs w:val="24"/>
        </w:rPr>
        <w:t>a</w:t>
      </w:r>
      <w:r>
        <w:rPr>
          <w:sz w:val="24"/>
          <w:szCs w:val="24"/>
        </w:rPr>
        <w:t>nd</w:t>
      </w:r>
      <w:r>
        <w:rPr>
          <w:spacing w:val="5"/>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5"/>
          <w:sz w:val="24"/>
          <w:szCs w:val="24"/>
        </w:rPr>
        <w:t xml:space="preserve"> </w:t>
      </w:r>
      <w:r>
        <w:rPr>
          <w:spacing w:val="-1"/>
          <w:sz w:val="24"/>
          <w:szCs w:val="24"/>
        </w:rPr>
        <w:t>a</w:t>
      </w:r>
      <w:r>
        <w:rPr>
          <w:spacing w:val="2"/>
          <w:sz w:val="24"/>
          <w:szCs w:val="24"/>
        </w:rPr>
        <w:t>n</w:t>
      </w:r>
      <w:r>
        <w:rPr>
          <w:sz w:val="24"/>
          <w:szCs w:val="24"/>
        </w:rPr>
        <w:t>d provide</w:t>
      </w:r>
      <w:r>
        <w:rPr>
          <w:spacing w:val="23"/>
          <w:sz w:val="24"/>
          <w:szCs w:val="24"/>
        </w:rPr>
        <w:t xml:space="preserve"> </w:t>
      </w:r>
      <w:r>
        <w:rPr>
          <w:sz w:val="24"/>
          <w:szCs w:val="24"/>
        </w:rPr>
        <w:t>a</w:t>
      </w:r>
      <w:r>
        <w:rPr>
          <w:spacing w:val="23"/>
          <w:sz w:val="24"/>
          <w:szCs w:val="24"/>
        </w:rPr>
        <w:t xml:space="preserve"> </w:t>
      </w:r>
      <w:r>
        <w:rPr>
          <w:sz w:val="24"/>
          <w:szCs w:val="24"/>
        </w:rPr>
        <w:t>sum</w:t>
      </w:r>
      <w:r>
        <w:rPr>
          <w:spacing w:val="1"/>
          <w:sz w:val="24"/>
          <w:szCs w:val="24"/>
        </w:rPr>
        <w:t>m</w:t>
      </w:r>
      <w:r>
        <w:rPr>
          <w:spacing w:val="-1"/>
          <w:sz w:val="24"/>
          <w:szCs w:val="24"/>
        </w:rPr>
        <w:t>a</w:t>
      </w:r>
      <w:r>
        <w:rPr>
          <w:spacing w:val="4"/>
          <w:sz w:val="24"/>
          <w:szCs w:val="24"/>
        </w:rPr>
        <w:t>r</w:t>
      </w:r>
      <w:r>
        <w:rPr>
          <w:sz w:val="24"/>
          <w:szCs w:val="24"/>
        </w:rPr>
        <w:t>y</w:t>
      </w:r>
      <w:r>
        <w:rPr>
          <w:spacing w:val="19"/>
          <w:sz w:val="24"/>
          <w:szCs w:val="24"/>
        </w:rPr>
        <w:t xml:space="preserve"> </w:t>
      </w:r>
      <w:r>
        <w:rPr>
          <w:spacing w:val="2"/>
          <w:sz w:val="24"/>
          <w:szCs w:val="24"/>
        </w:rPr>
        <w:t>o</w:t>
      </w:r>
      <w:r>
        <w:rPr>
          <w:sz w:val="24"/>
          <w:szCs w:val="24"/>
        </w:rPr>
        <w:t>f</w:t>
      </w:r>
      <w:r>
        <w:rPr>
          <w:spacing w:val="23"/>
          <w:sz w:val="24"/>
          <w:szCs w:val="24"/>
        </w:rPr>
        <w:t xml:space="preserve"> </w:t>
      </w:r>
      <w:r>
        <w:rPr>
          <w:spacing w:val="-1"/>
          <w:sz w:val="24"/>
          <w:szCs w:val="24"/>
        </w:rPr>
        <w:t>a</w:t>
      </w:r>
      <w:r>
        <w:rPr>
          <w:spacing w:val="3"/>
          <w:sz w:val="24"/>
          <w:szCs w:val="24"/>
        </w:rPr>
        <w:t>l</w:t>
      </w:r>
      <w:r>
        <w:rPr>
          <w:sz w:val="24"/>
          <w:szCs w:val="24"/>
        </w:rPr>
        <w:t>l</w:t>
      </w:r>
      <w:r>
        <w:rPr>
          <w:spacing w:val="24"/>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24"/>
          <w:sz w:val="24"/>
          <w:szCs w:val="24"/>
        </w:rPr>
        <w:t xml:space="preserve"> </w:t>
      </w:r>
      <w:r>
        <w:rPr>
          <w:sz w:val="24"/>
          <w:szCs w:val="24"/>
        </w:rPr>
        <w:t>for</w:t>
      </w:r>
      <w:r>
        <w:rPr>
          <w:spacing w:val="22"/>
          <w:sz w:val="24"/>
          <w:szCs w:val="24"/>
        </w:rPr>
        <w:t xml:space="preserve"> </w:t>
      </w:r>
      <w:r>
        <w:rPr>
          <w:sz w:val="24"/>
          <w:szCs w:val="24"/>
        </w:rPr>
        <w:t>the</w:t>
      </w:r>
      <w:r>
        <w:rPr>
          <w:spacing w:val="23"/>
          <w:sz w:val="24"/>
          <w:szCs w:val="24"/>
        </w:rPr>
        <w:t xml:space="preserve"> </w:t>
      </w:r>
      <w:r>
        <w:rPr>
          <w:sz w:val="24"/>
          <w:szCs w:val="24"/>
        </w:rPr>
        <w:t>s</w:t>
      </w:r>
      <w:r>
        <w:rPr>
          <w:spacing w:val="-1"/>
          <w:sz w:val="24"/>
          <w:szCs w:val="24"/>
        </w:rPr>
        <w:t>e</w:t>
      </w:r>
      <w:r>
        <w:rPr>
          <w:sz w:val="24"/>
          <w:szCs w:val="24"/>
        </w:rPr>
        <w:t>me</w:t>
      </w:r>
      <w:r>
        <w:rPr>
          <w:spacing w:val="2"/>
          <w:sz w:val="24"/>
          <w:szCs w:val="24"/>
        </w:rPr>
        <w:t>s</w:t>
      </w:r>
      <w:r>
        <w:rPr>
          <w:sz w:val="24"/>
          <w:szCs w:val="24"/>
        </w:rPr>
        <w:t>te</w:t>
      </w:r>
      <w:r>
        <w:rPr>
          <w:spacing w:val="-1"/>
          <w:sz w:val="24"/>
          <w:szCs w:val="24"/>
        </w:rPr>
        <w:t>r</w:t>
      </w:r>
      <w:r>
        <w:rPr>
          <w:sz w:val="24"/>
          <w:szCs w:val="24"/>
        </w:rPr>
        <w:t>.</w:t>
      </w:r>
      <w:r>
        <w:rPr>
          <w:spacing w:val="24"/>
          <w:sz w:val="24"/>
          <w:szCs w:val="24"/>
        </w:rPr>
        <w:t xml:space="preserve"> </w:t>
      </w:r>
      <w:r>
        <w:rPr>
          <w:sz w:val="24"/>
          <w:szCs w:val="24"/>
        </w:rPr>
        <w:t>This</w:t>
      </w:r>
      <w:r>
        <w:rPr>
          <w:spacing w:val="30"/>
          <w:sz w:val="24"/>
          <w:szCs w:val="24"/>
        </w:rPr>
        <w:t xml:space="preserve"> </w:t>
      </w:r>
      <w:r>
        <w:rPr>
          <w:sz w:val="24"/>
          <w:szCs w:val="24"/>
        </w:rPr>
        <w:t>r</w:t>
      </w:r>
      <w:r>
        <w:rPr>
          <w:spacing w:val="-2"/>
          <w:sz w:val="24"/>
          <w:szCs w:val="24"/>
        </w:rPr>
        <w:t>e</w:t>
      </w:r>
      <w:r>
        <w:rPr>
          <w:sz w:val="24"/>
          <w:szCs w:val="24"/>
        </w:rPr>
        <w:t>port</w:t>
      </w:r>
      <w:r>
        <w:rPr>
          <w:spacing w:val="24"/>
          <w:sz w:val="24"/>
          <w:szCs w:val="24"/>
        </w:rPr>
        <w:t xml:space="preserve"> </w:t>
      </w:r>
      <w:r>
        <w:rPr>
          <w:sz w:val="24"/>
          <w:szCs w:val="24"/>
        </w:rPr>
        <w:t>(MS</w:t>
      </w:r>
      <w:r>
        <w:rPr>
          <w:spacing w:val="24"/>
          <w:sz w:val="24"/>
          <w:szCs w:val="24"/>
        </w:rPr>
        <w:t xml:space="preserve"> </w:t>
      </w:r>
      <w:r>
        <w:rPr>
          <w:spacing w:val="1"/>
          <w:sz w:val="24"/>
          <w:szCs w:val="24"/>
        </w:rPr>
        <w:t>W</w:t>
      </w:r>
      <w:r>
        <w:rPr>
          <w:sz w:val="24"/>
          <w:szCs w:val="24"/>
        </w:rPr>
        <w:t>ord</w:t>
      </w:r>
      <w:r>
        <w:rPr>
          <w:spacing w:val="23"/>
          <w:sz w:val="24"/>
          <w:szCs w:val="24"/>
        </w:rPr>
        <w:t xml:space="preserve"> </w:t>
      </w:r>
      <w:r>
        <w:rPr>
          <w:sz w:val="24"/>
          <w:szCs w:val="24"/>
        </w:rPr>
        <w:t>do</w:t>
      </w:r>
      <w:r>
        <w:rPr>
          <w:spacing w:val="-1"/>
          <w:sz w:val="24"/>
          <w:szCs w:val="24"/>
        </w:rPr>
        <w:t>c</w:t>
      </w:r>
      <w:r>
        <w:rPr>
          <w:sz w:val="24"/>
          <w:szCs w:val="24"/>
        </w:rPr>
        <w:t>ument)</w:t>
      </w:r>
      <w:r>
        <w:rPr>
          <w:spacing w:val="23"/>
          <w:sz w:val="24"/>
          <w:szCs w:val="24"/>
        </w:rPr>
        <w:t xml:space="preserve"> </w:t>
      </w:r>
      <w:r>
        <w:rPr>
          <w:sz w:val="24"/>
          <w:szCs w:val="24"/>
        </w:rPr>
        <w:t>should</w:t>
      </w:r>
      <w:r>
        <w:rPr>
          <w:spacing w:val="24"/>
          <w:sz w:val="24"/>
          <w:szCs w:val="24"/>
        </w:rPr>
        <w:t xml:space="preserve"> </w:t>
      </w:r>
      <w:r>
        <w:rPr>
          <w:sz w:val="24"/>
          <w:szCs w:val="24"/>
        </w:rPr>
        <w:t>be not</w:t>
      </w:r>
      <w:r>
        <w:rPr>
          <w:spacing w:val="43"/>
          <w:sz w:val="24"/>
          <w:szCs w:val="24"/>
        </w:rPr>
        <w:t xml:space="preserve"> </w:t>
      </w:r>
      <w:r>
        <w:rPr>
          <w:sz w:val="24"/>
          <w:szCs w:val="24"/>
        </w:rPr>
        <w:t>more</w:t>
      </w:r>
      <w:r>
        <w:rPr>
          <w:spacing w:val="42"/>
          <w:sz w:val="24"/>
          <w:szCs w:val="24"/>
        </w:rPr>
        <w:t xml:space="preserve"> </w:t>
      </w:r>
      <w:r>
        <w:rPr>
          <w:sz w:val="24"/>
          <w:szCs w:val="24"/>
        </w:rPr>
        <w:t>than</w:t>
      </w:r>
      <w:r>
        <w:rPr>
          <w:spacing w:val="44"/>
          <w:sz w:val="24"/>
          <w:szCs w:val="24"/>
        </w:rPr>
        <w:t xml:space="preserve"> </w:t>
      </w:r>
      <w:r>
        <w:rPr>
          <w:sz w:val="24"/>
          <w:szCs w:val="24"/>
        </w:rPr>
        <w:t>the</w:t>
      </w:r>
      <w:r>
        <w:rPr>
          <w:spacing w:val="45"/>
          <w:sz w:val="24"/>
          <w:szCs w:val="24"/>
        </w:rPr>
        <w:t xml:space="preserve"> </w:t>
      </w:r>
      <w:r>
        <w:rPr>
          <w:sz w:val="24"/>
          <w:szCs w:val="24"/>
        </w:rPr>
        <w:t>wo</w:t>
      </w:r>
      <w:r>
        <w:rPr>
          <w:spacing w:val="-1"/>
          <w:sz w:val="24"/>
          <w:szCs w:val="24"/>
        </w:rPr>
        <w:t>r</w:t>
      </w:r>
      <w:r>
        <w:rPr>
          <w:sz w:val="24"/>
          <w:szCs w:val="24"/>
        </w:rPr>
        <w:t>d</w:t>
      </w:r>
      <w:r>
        <w:rPr>
          <w:spacing w:val="45"/>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w:t>
      </w:r>
      <w:r>
        <w:rPr>
          <w:spacing w:val="43"/>
          <w:sz w:val="24"/>
          <w:szCs w:val="24"/>
        </w:rPr>
        <w:t xml:space="preserve"> </w:t>
      </w:r>
      <w:r>
        <w:rPr>
          <w:sz w:val="24"/>
          <w:szCs w:val="24"/>
        </w:rPr>
        <w:t>sp</w:t>
      </w:r>
      <w:r>
        <w:rPr>
          <w:spacing w:val="-1"/>
          <w:sz w:val="24"/>
          <w:szCs w:val="24"/>
        </w:rPr>
        <w:t>ec</w:t>
      </w:r>
      <w:r>
        <w:rPr>
          <w:sz w:val="24"/>
          <w:szCs w:val="24"/>
        </w:rPr>
        <w:t>ifi</w:t>
      </w:r>
      <w:r>
        <w:rPr>
          <w:spacing w:val="-1"/>
          <w:sz w:val="24"/>
          <w:szCs w:val="24"/>
        </w:rPr>
        <w:t>e</w:t>
      </w:r>
      <w:r>
        <w:rPr>
          <w:sz w:val="24"/>
          <w:szCs w:val="24"/>
        </w:rPr>
        <w:t>d</w:t>
      </w:r>
      <w:r>
        <w:rPr>
          <w:spacing w:val="43"/>
          <w:sz w:val="24"/>
          <w:szCs w:val="24"/>
        </w:rPr>
        <w:t xml:space="preserve"> </w:t>
      </w:r>
      <w:r>
        <w:rPr>
          <w:sz w:val="24"/>
          <w:szCs w:val="24"/>
        </w:rPr>
        <w:t>in</w:t>
      </w:r>
      <w:r>
        <w:rPr>
          <w:spacing w:val="43"/>
          <w:sz w:val="24"/>
          <w:szCs w:val="24"/>
        </w:rPr>
        <w:t xml:space="preserve"> </w:t>
      </w:r>
      <w:r>
        <w:rPr>
          <w:sz w:val="24"/>
          <w:szCs w:val="24"/>
        </w:rPr>
        <w:t>the</w:t>
      </w:r>
      <w:r>
        <w:rPr>
          <w:spacing w:val="45"/>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45"/>
          <w:sz w:val="24"/>
          <w:szCs w:val="24"/>
        </w:rPr>
        <w:t xml:space="preserve"> </w:t>
      </w:r>
      <w:r>
        <w:rPr>
          <w:sz w:val="24"/>
          <w:szCs w:val="24"/>
        </w:rPr>
        <w:t>6</w:t>
      </w:r>
      <w:r>
        <w:rPr>
          <w:spacing w:val="45"/>
          <w:sz w:val="24"/>
          <w:szCs w:val="24"/>
        </w:rPr>
        <w:t xml:space="preserve"> </w:t>
      </w:r>
      <w:r>
        <w:rPr>
          <w:spacing w:val="-2"/>
          <w:sz w:val="24"/>
          <w:szCs w:val="24"/>
        </w:rPr>
        <w:t>g</w:t>
      </w:r>
      <w:r>
        <w:rPr>
          <w:sz w:val="24"/>
          <w:szCs w:val="24"/>
        </w:rPr>
        <w:t>uideline</w:t>
      </w:r>
      <w:r>
        <w:rPr>
          <w:spacing w:val="45"/>
          <w:sz w:val="24"/>
          <w:szCs w:val="24"/>
        </w:rPr>
        <w:t xml:space="preserve"> </w:t>
      </w:r>
      <w:r>
        <w:rPr>
          <w:sz w:val="24"/>
          <w:szCs w:val="24"/>
        </w:rPr>
        <w:t>(on</w:t>
      </w:r>
      <w:r>
        <w:rPr>
          <w:spacing w:val="42"/>
          <w:sz w:val="24"/>
          <w:szCs w:val="24"/>
        </w:rPr>
        <w:t xml:space="preserve"> </w:t>
      </w:r>
      <w:r>
        <w:rPr>
          <w:sz w:val="24"/>
          <w:szCs w:val="24"/>
        </w:rPr>
        <w:t>Moodl</w:t>
      </w:r>
      <w:r>
        <w:rPr>
          <w:spacing w:val="-1"/>
          <w:sz w:val="24"/>
          <w:szCs w:val="24"/>
        </w:rPr>
        <w:t>e</w:t>
      </w:r>
      <w:r>
        <w:rPr>
          <w:sz w:val="24"/>
          <w:szCs w:val="24"/>
        </w:rPr>
        <w:t>).</w:t>
      </w:r>
      <w:r>
        <w:rPr>
          <w:spacing w:val="42"/>
          <w:sz w:val="24"/>
          <w:szCs w:val="24"/>
        </w:rPr>
        <w:t xml:space="preserve"> </w:t>
      </w:r>
      <w:r>
        <w:rPr>
          <w:sz w:val="24"/>
          <w:szCs w:val="24"/>
        </w:rPr>
        <w:t>T</w:t>
      </w:r>
      <w:r>
        <w:rPr>
          <w:spacing w:val="2"/>
          <w:sz w:val="24"/>
          <w:szCs w:val="24"/>
        </w:rPr>
        <w:t>h</w:t>
      </w:r>
      <w:r>
        <w:rPr>
          <w:sz w:val="24"/>
          <w:szCs w:val="24"/>
        </w:rPr>
        <w:t>e</w:t>
      </w:r>
      <w:r>
        <w:rPr>
          <w:spacing w:val="42"/>
          <w:sz w:val="24"/>
          <w:szCs w:val="24"/>
        </w:rPr>
        <w:t xml:space="preserve"> </w:t>
      </w:r>
      <w:r>
        <w:rPr>
          <w:sz w:val="24"/>
          <w:szCs w:val="24"/>
        </w:rPr>
        <w:t>r</w:t>
      </w:r>
      <w:r>
        <w:rPr>
          <w:spacing w:val="-2"/>
          <w:sz w:val="24"/>
          <w:szCs w:val="24"/>
        </w:rPr>
        <w:t>e</w:t>
      </w:r>
      <w:r>
        <w:rPr>
          <w:sz w:val="24"/>
          <w:szCs w:val="24"/>
        </w:rPr>
        <w:t>p</w:t>
      </w:r>
      <w:r>
        <w:rPr>
          <w:spacing w:val="2"/>
          <w:sz w:val="24"/>
          <w:szCs w:val="24"/>
        </w:rPr>
        <w:t>o</w:t>
      </w:r>
      <w:r>
        <w:rPr>
          <w:spacing w:val="1"/>
          <w:sz w:val="24"/>
          <w:szCs w:val="24"/>
        </w:rPr>
        <w:t>r</w:t>
      </w:r>
      <w:r>
        <w:rPr>
          <w:sz w:val="24"/>
          <w:szCs w:val="24"/>
        </w:rPr>
        <w:t>t should</w:t>
      </w:r>
      <w:r>
        <w:rPr>
          <w:spacing w:val="1"/>
          <w:sz w:val="24"/>
          <w:szCs w:val="24"/>
        </w:rPr>
        <w:t xml:space="preserve"> </w:t>
      </w:r>
      <w:r>
        <w:rPr>
          <w:sz w:val="24"/>
          <w:szCs w:val="24"/>
        </w:rPr>
        <w:t>includ</w:t>
      </w:r>
      <w:r>
        <w:rPr>
          <w:spacing w:val="-1"/>
          <w:sz w:val="24"/>
          <w:szCs w:val="24"/>
        </w:rPr>
        <w:t>e</w:t>
      </w:r>
      <w:r>
        <w:rPr>
          <w:sz w:val="24"/>
          <w:szCs w:val="24"/>
        </w:rPr>
        <w:t>:</w:t>
      </w:r>
      <w:r>
        <w:rPr>
          <w:spacing w:val="3"/>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d</w:t>
      </w:r>
      <w:r>
        <w:rPr>
          <w:spacing w:val="2"/>
          <w:sz w:val="24"/>
          <w:szCs w:val="24"/>
        </w:rPr>
        <w:t xml:space="preserve"> </w:t>
      </w:r>
      <w:r>
        <w:rPr>
          <w:spacing w:val="-1"/>
          <w:sz w:val="24"/>
          <w:szCs w:val="24"/>
        </w:rPr>
        <w:t>ca</w:t>
      </w:r>
      <w:r>
        <w:rPr>
          <w:spacing w:val="3"/>
          <w:sz w:val="24"/>
          <w:szCs w:val="24"/>
        </w:rPr>
        <w:t>l</w:t>
      </w:r>
      <w:r>
        <w:rPr>
          <w:spacing w:val="-1"/>
          <w:sz w:val="24"/>
          <w:szCs w:val="24"/>
        </w:rPr>
        <w:t>c</w:t>
      </w:r>
      <w:r>
        <w:rPr>
          <w:sz w:val="24"/>
          <w:szCs w:val="24"/>
        </w:rPr>
        <w:t>ulations,</w:t>
      </w:r>
      <w:r>
        <w:rPr>
          <w:spacing w:val="2"/>
          <w:sz w:val="24"/>
          <w:szCs w:val="24"/>
        </w:rPr>
        <w:t xml:space="preserve"> </w:t>
      </w:r>
      <w:r>
        <w:rPr>
          <w:sz w:val="24"/>
          <w:szCs w:val="24"/>
        </w:rPr>
        <w:t>a d</w:t>
      </w:r>
      <w:r>
        <w:rPr>
          <w:spacing w:val="-1"/>
          <w:sz w:val="24"/>
          <w:szCs w:val="24"/>
        </w:rPr>
        <w:t>e</w:t>
      </w:r>
      <w:r>
        <w:rPr>
          <w:sz w:val="24"/>
          <w:szCs w:val="24"/>
        </w:rPr>
        <w:t>s</w:t>
      </w:r>
      <w:r>
        <w:rPr>
          <w:spacing w:val="-1"/>
          <w:sz w:val="24"/>
          <w:szCs w:val="24"/>
        </w:rPr>
        <w:t>c</w:t>
      </w:r>
      <w:r>
        <w:rPr>
          <w:sz w:val="24"/>
          <w:szCs w:val="24"/>
        </w:rPr>
        <w:t>ription</w:t>
      </w:r>
      <w:r>
        <w:rPr>
          <w:spacing w:val="1"/>
          <w:sz w:val="24"/>
          <w:szCs w:val="24"/>
        </w:rPr>
        <w:t xml:space="preserve"> </w:t>
      </w:r>
      <w:r>
        <w:rPr>
          <w:sz w:val="24"/>
          <w:szCs w:val="24"/>
        </w:rPr>
        <w:t>of the</w:t>
      </w:r>
      <w:r>
        <w:rPr>
          <w:spacing w:val="1"/>
          <w:sz w:val="24"/>
          <w:szCs w:val="24"/>
        </w:rPr>
        <w:t xml:space="preserve"> </w:t>
      </w:r>
      <w:r>
        <w:rPr>
          <w:sz w:val="24"/>
          <w:szCs w:val="24"/>
        </w:rPr>
        <w:t>b</w:t>
      </w:r>
      <w:r>
        <w:rPr>
          <w:spacing w:val="-3"/>
          <w:sz w:val="24"/>
          <w:szCs w:val="24"/>
        </w:rPr>
        <w:t>r</w:t>
      </w:r>
      <w:r>
        <w:rPr>
          <w:spacing w:val="-1"/>
          <w:sz w:val="24"/>
          <w:szCs w:val="24"/>
        </w:rPr>
        <w:t>ea</w:t>
      </w:r>
      <w:r>
        <w:rPr>
          <w:sz w:val="24"/>
          <w:szCs w:val="24"/>
        </w:rPr>
        <w:t>dbo</w:t>
      </w:r>
      <w:r>
        <w:rPr>
          <w:spacing w:val="-1"/>
          <w:sz w:val="24"/>
          <w:szCs w:val="24"/>
        </w:rPr>
        <w:t>a</w:t>
      </w:r>
      <w:r>
        <w:rPr>
          <w:sz w:val="24"/>
          <w:szCs w:val="24"/>
        </w:rPr>
        <w:t xml:space="preserve">rd </w:t>
      </w:r>
      <w:r>
        <w:rPr>
          <w:spacing w:val="-1"/>
          <w:sz w:val="24"/>
          <w:szCs w:val="24"/>
        </w:rPr>
        <w:t>a</w:t>
      </w:r>
      <w:r>
        <w:rPr>
          <w:sz w:val="24"/>
          <w:szCs w:val="24"/>
        </w:rPr>
        <w:t>nd</w:t>
      </w:r>
      <w:r>
        <w:rPr>
          <w:spacing w:val="1"/>
          <w:sz w:val="24"/>
          <w:szCs w:val="24"/>
        </w:rPr>
        <w:t xml:space="preserve"> </w:t>
      </w:r>
      <w:r>
        <w:rPr>
          <w:sz w:val="24"/>
          <w:szCs w:val="24"/>
        </w:rPr>
        <w:t>fi</w:t>
      </w:r>
      <w:r>
        <w:rPr>
          <w:spacing w:val="2"/>
          <w:sz w:val="24"/>
          <w:szCs w:val="24"/>
        </w:rPr>
        <w:t>n</w:t>
      </w:r>
      <w:r>
        <w:rPr>
          <w:spacing w:val="-1"/>
          <w:sz w:val="24"/>
          <w:szCs w:val="24"/>
        </w:rPr>
        <w:t>a</w:t>
      </w:r>
      <w:r>
        <w:rPr>
          <w:sz w:val="24"/>
          <w:szCs w:val="24"/>
        </w:rPr>
        <w:t>l</w:t>
      </w:r>
      <w:r>
        <w:rPr>
          <w:spacing w:val="2"/>
          <w:sz w:val="24"/>
          <w:szCs w:val="24"/>
        </w:rPr>
        <w:t xml:space="preserve"> </w:t>
      </w:r>
      <w:r>
        <w:rPr>
          <w:sz w:val="24"/>
          <w:szCs w:val="24"/>
        </w:rPr>
        <w:t>bui</w:t>
      </w:r>
      <w:r>
        <w:rPr>
          <w:spacing w:val="1"/>
          <w:sz w:val="24"/>
          <w:szCs w:val="24"/>
        </w:rPr>
        <w:t>l</w:t>
      </w:r>
      <w:r>
        <w:rPr>
          <w:sz w:val="24"/>
          <w:szCs w:val="24"/>
        </w:rPr>
        <w:t>t p</w:t>
      </w:r>
      <w:r>
        <w:rPr>
          <w:spacing w:val="-1"/>
          <w:sz w:val="24"/>
          <w:szCs w:val="24"/>
        </w:rPr>
        <w:t>e</w:t>
      </w:r>
      <w:r>
        <w:rPr>
          <w:sz w:val="24"/>
          <w:szCs w:val="24"/>
        </w:rPr>
        <w:t>r</w:t>
      </w:r>
      <w:r>
        <w:rPr>
          <w:spacing w:val="-1"/>
          <w:sz w:val="24"/>
          <w:szCs w:val="24"/>
        </w:rPr>
        <w:t>f</w:t>
      </w:r>
      <w:r>
        <w:rPr>
          <w:sz w:val="24"/>
          <w:szCs w:val="24"/>
        </w:rPr>
        <w:t>obo</w:t>
      </w:r>
      <w:r>
        <w:rPr>
          <w:spacing w:val="1"/>
          <w:sz w:val="24"/>
          <w:szCs w:val="24"/>
        </w:rPr>
        <w:t>a</w:t>
      </w:r>
      <w:r>
        <w:rPr>
          <w:sz w:val="24"/>
          <w:szCs w:val="24"/>
        </w:rPr>
        <w:t>rd</w:t>
      </w:r>
      <w:r>
        <w:rPr>
          <w:spacing w:val="2"/>
          <w:sz w:val="24"/>
          <w:szCs w:val="24"/>
        </w:rPr>
        <w:t xml:space="preserve"> </w:t>
      </w:r>
      <w:r>
        <w:rPr>
          <w:sz w:val="24"/>
          <w:szCs w:val="24"/>
        </w:rPr>
        <w:t>proto</w:t>
      </w:r>
      <w:r>
        <w:rPr>
          <w:spacing w:val="5"/>
          <w:sz w:val="24"/>
          <w:szCs w:val="24"/>
        </w:rPr>
        <w:t>t</w:t>
      </w:r>
      <w:r>
        <w:rPr>
          <w:spacing w:val="-5"/>
          <w:sz w:val="24"/>
          <w:szCs w:val="24"/>
        </w:rPr>
        <w:t>y</w:t>
      </w:r>
      <w:r>
        <w:rPr>
          <w:sz w:val="24"/>
          <w:szCs w:val="24"/>
        </w:rPr>
        <w:t>p</w:t>
      </w:r>
      <w:r>
        <w:rPr>
          <w:spacing w:val="-1"/>
          <w:sz w:val="24"/>
          <w:szCs w:val="24"/>
        </w:rPr>
        <w:t>e</w:t>
      </w:r>
      <w:r>
        <w:rPr>
          <w:sz w:val="24"/>
          <w:szCs w:val="24"/>
        </w:rPr>
        <w:t>,</w:t>
      </w:r>
      <w:r>
        <w:rPr>
          <w:spacing w:val="5"/>
          <w:sz w:val="24"/>
          <w:szCs w:val="24"/>
        </w:rPr>
        <w:t xml:space="preserve"> </w:t>
      </w:r>
      <w:r>
        <w:rPr>
          <w:spacing w:val="-1"/>
          <w:sz w:val="24"/>
          <w:szCs w:val="24"/>
        </w:rPr>
        <w:t>a</w:t>
      </w:r>
      <w:r>
        <w:rPr>
          <w:spacing w:val="3"/>
          <w:sz w:val="24"/>
          <w:szCs w:val="24"/>
        </w:rPr>
        <w:t>l</w:t>
      </w:r>
      <w:r>
        <w:rPr>
          <w:sz w:val="24"/>
          <w:szCs w:val="24"/>
        </w:rPr>
        <w:t>l</w:t>
      </w:r>
      <w:r>
        <w:rPr>
          <w:spacing w:val="3"/>
          <w:sz w:val="24"/>
          <w:szCs w:val="24"/>
        </w:rPr>
        <w:t xml:space="preserve"> </w:t>
      </w:r>
      <w:r>
        <w:rPr>
          <w:sz w:val="24"/>
          <w:szCs w:val="24"/>
        </w:rPr>
        <w:t>t</w:t>
      </w:r>
      <w:r>
        <w:rPr>
          <w:spacing w:val="2"/>
          <w:sz w:val="24"/>
          <w:szCs w:val="24"/>
        </w:rPr>
        <w:t>e</w:t>
      </w:r>
      <w:r>
        <w:rPr>
          <w:sz w:val="24"/>
          <w:szCs w:val="24"/>
        </w:rPr>
        <w:t>st</w:t>
      </w:r>
      <w:r>
        <w:rPr>
          <w:spacing w:val="1"/>
          <w:sz w:val="24"/>
          <w:szCs w:val="24"/>
        </w:rPr>
        <w:t>i</w:t>
      </w:r>
      <w:r>
        <w:rPr>
          <w:sz w:val="24"/>
          <w:szCs w:val="24"/>
        </w:rPr>
        <w:t xml:space="preserve">ng </w:t>
      </w:r>
      <w:r>
        <w:rPr>
          <w:spacing w:val="2"/>
          <w:sz w:val="24"/>
          <w:szCs w:val="24"/>
        </w:rPr>
        <w:t>p</w:t>
      </w:r>
      <w:r>
        <w:rPr>
          <w:sz w:val="24"/>
          <w:szCs w:val="24"/>
        </w:rPr>
        <w:t>ro</w:t>
      </w:r>
      <w:r>
        <w:rPr>
          <w:spacing w:val="-2"/>
          <w:sz w:val="24"/>
          <w:szCs w:val="24"/>
        </w:rPr>
        <w:t>c</w:t>
      </w:r>
      <w:r>
        <w:rPr>
          <w:spacing w:val="-1"/>
          <w:sz w:val="24"/>
          <w:szCs w:val="24"/>
        </w:rPr>
        <w:t>e</w:t>
      </w:r>
      <w:r>
        <w:rPr>
          <w:sz w:val="24"/>
          <w:szCs w:val="24"/>
        </w:rPr>
        <w:t>d</w:t>
      </w:r>
      <w:r>
        <w:rPr>
          <w:spacing w:val="2"/>
          <w:sz w:val="24"/>
          <w:szCs w:val="24"/>
        </w:rPr>
        <w:t>u</w:t>
      </w:r>
      <w:r>
        <w:rPr>
          <w:sz w:val="24"/>
          <w:szCs w:val="24"/>
        </w:rPr>
        <w:t>r</w:t>
      </w:r>
      <w:r>
        <w:rPr>
          <w:spacing w:val="-2"/>
          <w:sz w:val="24"/>
          <w:szCs w:val="24"/>
        </w:rPr>
        <w:t>e</w:t>
      </w:r>
      <w:r>
        <w:rPr>
          <w:sz w:val="24"/>
          <w:szCs w:val="24"/>
        </w:rPr>
        <w:t>s</w:t>
      </w:r>
      <w:r>
        <w:rPr>
          <w:spacing w:val="3"/>
          <w:sz w:val="24"/>
          <w:szCs w:val="24"/>
        </w:rPr>
        <w:t xml:space="preserve"> </w:t>
      </w:r>
      <w:r>
        <w:rPr>
          <w:spacing w:val="2"/>
          <w:sz w:val="24"/>
          <w:szCs w:val="24"/>
        </w:rPr>
        <w:t>d</w:t>
      </w:r>
      <w:r>
        <w:rPr>
          <w:spacing w:val="-1"/>
          <w:sz w:val="24"/>
          <w:szCs w:val="24"/>
        </w:rPr>
        <w:t>e</w:t>
      </w:r>
      <w:r>
        <w:rPr>
          <w:spacing w:val="2"/>
          <w:sz w:val="24"/>
          <w:szCs w:val="24"/>
        </w:rPr>
        <w:t>v</w:t>
      </w:r>
      <w:r>
        <w:rPr>
          <w:spacing w:val="-1"/>
          <w:sz w:val="24"/>
          <w:szCs w:val="24"/>
        </w:rPr>
        <w:t>e</w:t>
      </w:r>
      <w:r>
        <w:rPr>
          <w:sz w:val="24"/>
          <w:szCs w:val="24"/>
        </w:rPr>
        <w:t>loped</w:t>
      </w:r>
      <w:r>
        <w:rPr>
          <w:spacing w:val="2"/>
          <w:sz w:val="24"/>
          <w:szCs w:val="24"/>
        </w:rPr>
        <w:t xml:space="preserve"> </w:t>
      </w:r>
      <w:r>
        <w:rPr>
          <w:sz w:val="24"/>
          <w:szCs w:val="24"/>
        </w:rPr>
        <w:t>in</w:t>
      </w:r>
      <w:r>
        <w:rPr>
          <w:spacing w:val="3"/>
          <w:sz w:val="24"/>
          <w:szCs w:val="24"/>
        </w:rPr>
        <w:t xml:space="preserve"> </w:t>
      </w:r>
      <w:r>
        <w:rPr>
          <w:sz w:val="24"/>
          <w:szCs w:val="24"/>
        </w:rPr>
        <w:t>the</w:t>
      </w:r>
      <w:r>
        <w:rPr>
          <w:spacing w:val="4"/>
          <w:sz w:val="24"/>
          <w:szCs w:val="24"/>
        </w:rPr>
        <w:t xml:space="preserve"> </w:t>
      </w:r>
      <w:r>
        <w:rPr>
          <w:sz w:val="24"/>
          <w:szCs w:val="24"/>
        </w:rPr>
        <w:t>labo</w:t>
      </w:r>
      <w:r>
        <w:rPr>
          <w:spacing w:val="1"/>
          <w:sz w:val="24"/>
          <w:szCs w:val="24"/>
        </w:rPr>
        <w:t>r</w:t>
      </w:r>
      <w:r>
        <w:rPr>
          <w:spacing w:val="-1"/>
          <w:sz w:val="24"/>
          <w:szCs w:val="24"/>
        </w:rPr>
        <w:t>a</w:t>
      </w:r>
      <w:r>
        <w:rPr>
          <w:sz w:val="24"/>
          <w:szCs w:val="24"/>
        </w:rPr>
        <w:t>to</w:t>
      </w:r>
      <w:r>
        <w:rPr>
          <w:spacing w:val="4"/>
          <w:sz w:val="24"/>
          <w:szCs w:val="24"/>
        </w:rPr>
        <w:t>r</w:t>
      </w:r>
      <w:r>
        <w:rPr>
          <w:spacing w:val="-5"/>
          <w:sz w:val="24"/>
          <w:szCs w:val="24"/>
        </w:rPr>
        <w:t>y</w:t>
      </w:r>
      <w:r>
        <w:rPr>
          <w:sz w:val="24"/>
          <w:szCs w:val="24"/>
        </w:rPr>
        <w:t>,</w:t>
      </w:r>
      <w:r>
        <w:rPr>
          <w:spacing w:val="5"/>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w:t>
      </w:r>
      <w:r>
        <w:rPr>
          <w:spacing w:val="3"/>
          <w:sz w:val="24"/>
          <w:szCs w:val="24"/>
        </w:rPr>
        <w:t xml:space="preserve"> </w:t>
      </w:r>
      <w:r>
        <w:rPr>
          <w:sz w:val="24"/>
          <w:szCs w:val="24"/>
        </w:rPr>
        <w:t>m</w:t>
      </w:r>
      <w:r>
        <w:rPr>
          <w:spacing w:val="2"/>
          <w:sz w:val="24"/>
          <w:szCs w:val="24"/>
        </w:rPr>
        <w:t>e</w:t>
      </w:r>
      <w:r>
        <w:rPr>
          <w:spacing w:val="-1"/>
          <w:sz w:val="24"/>
          <w:szCs w:val="24"/>
        </w:rPr>
        <w:t>a</w:t>
      </w:r>
      <w:r>
        <w:rPr>
          <w:sz w:val="24"/>
          <w:szCs w:val="24"/>
        </w:rPr>
        <w:t>sur</w:t>
      </w:r>
      <w:r>
        <w:rPr>
          <w:spacing w:val="-1"/>
          <w:sz w:val="24"/>
          <w:szCs w:val="24"/>
        </w:rPr>
        <w:t>e</w:t>
      </w:r>
      <w:r>
        <w:rPr>
          <w:sz w:val="24"/>
          <w:szCs w:val="24"/>
        </w:rPr>
        <w:t>d</w:t>
      </w:r>
      <w:r>
        <w:rPr>
          <w:spacing w:val="5"/>
          <w:sz w:val="24"/>
          <w:szCs w:val="24"/>
        </w:rPr>
        <w:t xml:space="preserve"> </w:t>
      </w:r>
      <w:r>
        <w:rPr>
          <w:sz w:val="24"/>
          <w:szCs w:val="24"/>
        </w:rPr>
        <w:t>in</w:t>
      </w:r>
      <w:r>
        <w:rPr>
          <w:spacing w:val="3"/>
          <w:sz w:val="24"/>
          <w:szCs w:val="24"/>
        </w:rPr>
        <w:t xml:space="preserve"> </w:t>
      </w:r>
      <w:r>
        <w:rPr>
          <w:sz w:val="24"/>
          <w:szCs w:val="24"/>
        </w:rPr>
        <w:t>the labo</w:t>
      </w:r>
      <w:r>
        <w:rPr>
          <w:spacing w:val="-1"/>
          <w:sz w:val="24"/>
          <w:szCs w:val="24"/>
        </w:rPr>
        <w:t>ra</w:t>
      </w:r>
      <w:r>
        <w:rPr>
          <w:sz w:val="24"/>
          <w:szCs w:val="24"/>
        </w:rPr>
        <w:t>to</w:t>
      </w:r>
      <w:r>
        <w:rPr>
          <w:spacing w:val="4"/>
          <w:sz w:val="24"/>
          <w:szCs w:val="24"/>
        </w:rPr>
        <w:t>r</w:t>
      </w:r>
      <w:r>
        <w:rPr>
          <w:spacing w:val="-5"/>
          <w:sz w:val="24"/>
          <w:szCs w:val="24"/>
        </w:rPr>
        <w:t>y</w:t>
      </w:r>
      <w:r>
        <w:rPr>
          <w:sz w:val="24"/>
          <w:szCs w:val="24"/>
        </w:rPr>
        <w:t>,</w:t>
      </w:r>
      <w:r>
        <w:rPr>
          <w:spacing w:val="5"/>
          <w:sz w:val="24"/>
          <w:szCs w:val="24"/>
        </w:rPr>
        <w:t xml:space="preserve"> </w:t>
      </w:r>
      <w:r>
        <w:rPr>
          <w:sz w:val="24"/>
          <w:szCs w:val="24"/>
        </w:rPr>
        <w:t>po</w:t>
      </w:r>
      <w:r>
        <w:rPr>
          <w:spacing w:val="2"/>
          <w:sz w:val="24"/>
          <w:szCs w:val="24"/>
        </w:rPr>
        <w:t>w</w:t>
      </w:r>
      <w:r>
        <w:rPr>
          <w:spacing w:val="-1"/>
          <w:sz w:val="24"/>
          <w:szCs w:val="24"/>
        </w:rPr>
        <w:t>e</w:t>
      </w:r>
      <w:r>
        <w:rPr>
          <w:sz w:val="24"/>
          <w:szCs w:val="24"/>
        </w:rPr>
        <w:t>r</w:t>
      </w:r>
      <w:r>
        <w:rPr>
          <w:spacing w:val="7"/>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2"/>
          <w:sz w:val="24"/>
          <w:szCs w:val="24"/>
        </w:rPr>
        <w:t>y</w:t>
      </w:r>
      <w:r>
        <w:rPr>
          <w:sz w:val="24"/>
          <w:szCs w:val="24"/>
        </w:rPr>
        <w:t>si</w:t>
      </w:r>
      <w:r>
        <w:rPr>
          <w:spacing w:val="1"/>
          <w:sz w:val="24"/>
          <w:szCs w:val="24"/>
        </w:rPr>
        <w:t>s</w:t>
      </w:r>
      <w:r>
        <w:rPr>
          <w:sz w:val="24"/>
          <w:szCs w:val="24"/>
        </w:rPr>
        <w:t>,</w:t>
      </w:r>
      <w:r>
        <w:rPr>
          <w:spacing w:val="5"/>
          <w:sz w:val="24"/>
          <w:szCs w:val="24"/>
        </w:rPr>
        <w:t xml:space="preserve"> </w:t>
      </w:r>
      <w:r>
        <w:rPr>
          <w:sz w:val="24"/>
          <w:szCs w:val="24"/>
        </w:rPr>
        <w:t>discussion,</w:t>
      </w:r>
      <w:r>
        <w:rPr>
          <w:spacing w:val="5"/>
          <w:sz w:val="24"/>
          <w:szCs w:val="24"/>
        </w:rPr>
        <w:t xml:space="preserve"> </w:t>
      </w:r>
      <w:r>
        <w:rPr>
          <w:spacing w:val="-1"/>
          <w:sz w:val="24"/>
          <w:szCs w:val="24"/>
        </w:rPr>
        <w:t>a</w:t>
      </w:r>
      <w:r>
        <w:rPr>
          <w:spacing w:val="2"/>
          <w:sz w:val="24"/>
          <w:szCs w:val="24"/>
        </w:rPr>
        <w:t>n</w:t>
      </w:r>
      <w:r>
        <w:rPr>
          <w:sz w:val="24"/>
          <w:szCs w:val="24"/>
        </w:rPr>
        <w:t xml:space="preserve">y </w:t>
      </w:r>
      <w:r>
        <w:rPr>
          <w:spacing w:val="-1"/>
          <w:sz w:val="24"/>
          <w:szCs w:val="24"/>
        </w:rPr>
        <w:t>c</w:t>
      </w:r>
      <w:r>
        <w:rPr>
          <w:spacing w:val="2"/>
          <w:sz w:val="24"/>
          <w:szCs w:val="24"/>
        </w:rPr>
        <w:t>o</w:t>
      </w:r>
      <w:r>
        <w:rPr>
          <w:sz w:val="24"/>
          <w:szCs w:val="24"/>
        </w:rPr>
        <w:t>ns</w:t>
      </w:r>
      <w:r>
        <w:rPr>
          <w:spacing w:val="-1"/>
          <w:sz w:val="24"/>
          <w:szCs w:val="24"/>
        </w:rPr>
        <w:t>e</w:t>
      </w:r>
      <w:r>
        <w:rPr>
          <w:sz w:val="24"/>
          <w:szCs w:val="24"/>
        </w:rPr>
        <w:t>qu</w:t>
      </w:r>
      <w:r>
        <w:rPr>
          <w:spacing w:val="-1"/>
          <w:sz w:val="24"/>
          <w:szCs w:val="24"/>
        </w:rPr>
        <w:t>e</w:t>
      </w:r>
      <w:r>
        <w:rPr>
          <w:sz w:val="24"/>
          <w:szCs w:val="24"/>
        </w:rPr>
        <w:t>nt</w:t>
      </w:r>
      <w:r>
        <w:rPr>
          <w:spacing w:val="1"/>
          <w:sz w:val="24"/>
          <w:szCs w:val="24"/>
        </w:rPr>
        <w:t>i</w:t>
      </w:r>
      <w:r>
        <w:rPr>
          <w:spacing w:val="-1"/>
          <w:sz w:val="24"/>
          <w:szCs w:val="24"/>
        </w:rPr>
        <w:t>a</w:t>
      </w:r>
      <w:r>
        <w:rPr>
          <w:sz w:val="24"/>
          <w:szCs w:val="24"/>
        </w:rPr>
        <w:t>l</w:t>
      </w:r>
      <w:r>
        <w:rPr>
          <w:spacing w:val="5"/>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z w:val="24"/>
          <w:szCs w:val="24"/>
        </w:rPr>
        <w:t>g</w:t>
      </w:r>
      <w:r>
        <w:rPr>
          <w:spacing w:val="-1"/>
          <w:sz w:val="24"/>
          <w:szCs w:val="24"/>
        </w:rPr>
        <w:t>e</w:t>
      </w:r>
      <w:r>
        <w:rPr>
          <w:sz w:val="24"/>
          <w:szCs w:val="24"/>
        </w:rPr>
        <w:t>s</w:t>
      </w:r>
      <w:r>
        <w:rPr>
          <w:spacing w:val="5"/>
          <w:sz w:val="24"/>
          <w:szCs w:val="24"/>
        </w:rPr>
        <w:t xml:space="preserve"> </w:t>
      </w:r>
      <w:r>
        <w:rPr>
          <w:sz w:val="24"/>
          <w:szCs w:val="24"/>
        </w:rPr>
        <w:t>to</w:t>
      </w:r>
      <w:r>
        <w:rPr>
          <w:spacing w:val="8"/>
          <w:sz w:val="24"/>
          <w:szCs w:val="24"/>
        </w:rPr>
        <w:t xml:space="preserve"> </w:t>
      </w:r>
      <w:r>
        <w:rPr>
          <w:sz w:val="24"/>
          <w:szCs w:val="24"/>
        </w:rPr>
        <w:t>the</w:t>
      </w:r>
      <w:r>
        <w:rPr>
          <w:spacing w:val="4"/>
          <w:sz w:val="24"/>
          <w:szCs w:val="24"/>
        </w:rPr>
        <w:t xml:space="preserve"> </w:t>
      </w:r>
      <w:r>
        <w:rPr>
          <w:sz w:val="24"/>
          <w:szCs w:val="24"/>
        </w:rPr>
        <w:t>ori</w:t>
      </w:r>
      <w:r>
        <w:rPr>
          <w:spacing w:val="-3"/>
          <w:sz w:val="24"/>
          <w:szCs w:val="24"/>
        </w:rPr>
        <w:t>g</w:t>
      </w:r>
      <w:r>
        <w:rPr>
          <w:sz w:val="24"/>
          <w:szCs w:val="24"/>
        </w:rPr>
        <w:t>i</w:t>
      </w:r>
      <w:r>
        <w:rPr>
          <w:spacing w:val="3"/>
          <w:sz w:val="24"/>
          <w:szCs w:val="24"/>
        </w:rPr>
        <w:t>n</w:t>
      </w:r>
      <w:r>
        <w:rPr>
          <w:spacing w:val="-1"/>
          <w:sz w:val="24"/>
          <w:szCs w:val="24"/>
        </w:rPr>
        <w:t>a</w:t>
      </w:r>
      <w:r>
        <w:rPr>
          <w:sz w:val="24"/>
          <w:szCs w:val="24"/>
        </w:rPr>
        <w:t>l</w:t>
      </w:r>
      <w:r>
        <w:rPr>
          <w:spacing w:val="3"/>
          <w:sz w:val="24"/>
          <w:szCs w:val="24"/>
        </w:rPr>
        <w:t>l</w:t>
      </w:r>
      <w:r>
        <w:rPr>
          <w:sz w:val="24"/>
          <w:szCs w:val="24"/>
        </w:rPr>
        <w:t xml:space="preserve">y </w:t>
      </w:r>
      <w:r>
        <w:rPr>
          <w:spacing w:val="2"/>
          <w:sz w:val="24"/>
          <w:szCs w:val="24"/>
        </w:rPr>
        <w:t>d</w:t>
      </w:r>
      <w:r>
        <w:rPr>
          <w:spacing w:val="-1"/>
          <w:sz w:val="24"/>
          <w:szCs w:val="24"/>
        </w:rPr>
        <w:t>e</w:t>
      </w:r>
      <w:r>
        <w:rPr>
          <w:sz w:val="24"/>
          <w:szCs w:val="24"/>
        </w:rPr>
        <w:t>si</w:t>
      </w:r>
      <w:r>
        <w:rPr>
          <w:spacing w:val="-2"/>
          <w:sz w:val="24"/>
          <w:szCs w:val="24"/>
        </w:rPr>
        <w:t>g</w:t>
      </w:r>
      <w:r>
        <w:rPr>
          <w:spacing w:val="2"/>
          <w:sz w:val="24"/>
          <w:szCs w:val="24"/>
        </w:rPr>
        <w:t>n</w:t>
      </w:r>
      <w:r>
        <w:rPr>
          <w:spacing w:val="1"/>
          <w:sz w:val="24"/>
          <w:szCs w:val="24"/>
        </w:rPr>
        <w:t>e</w:t>
      </w:r>
      <w:r>
        <w:rPr>
          <w:sz w:val="24"/>
          <w:szCs w:val="24"/>
        </w:rPr>
        <w:t xml:space="preserve">d </w:t>
      </w:r>
      <w:r>
        <w:rPr>
          <w:spacing w:val="-1"/>
          <w:sz w:val="24"/>
          <w:szCs w:val="24"/>
        </w:rPr>
        <w:t>c</w:t>
      </w:r>
      <w:r>
        <w:rPr>
          <w:sz w:val="24"/>
          <w:szCs w:val="24"/>
        </w:rPr>
        <w:t>ir</w:t>
      </w:r>
      <w:r>
        <w:rPr>
          <w:spacing w:val="-1"/>
          <w:sz w:val="24"/>
          <w:szCs w:val="24"/>
        </w:rPr>
        <w:t>c</w:t>
      </w:r>
      <w:r>
        <w:rPr>
          <w:sz w:val="24"/>
          <w:szCs w:val="24"/>
        </w:rPr>
        <w:t>ui</w:t>
      </w:r>
      <w:r>
        <w:rPr>
          <w:spacing w:val="1"/>
          <w:sz w:val="24"/>
          <w:szCs w:val="24"/>
        </w:rPr>
        <w:t>t</w:t>
      </w:r>
      <w:r>
        <w:rPr>
          <w:spacing w:val="4"/>
          <w:sz w:val="24"/>
          <w:szCs w:val="24"/>
        </w:rPr>
        <w:t>r</w:t>
      </w:r>
      <w:r>
        <w:rPr>
          <w:spacing w:val="-5"/>
          <w:sz w:val="24"/>
          <w:szCs w:val="24"/>
        </w:rPr>
        <w:t>y</w:t>
      </w:r>
      <w:r>
        <w:rPr>
          <w:sz w:val="24"/>
          <w:szCs w:val="24"/>
        </w:rPr>
        <w:t>/pr</w:t>
      </w:r>
      <w:r>
        <w:rPr>
          <w:spacing w:val="2"/>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1"/>
          <w:sz w:val="24"/>
          <w:szCs w:val="24"/>
        </w:rPr>
        <w:t>m</w:t>
      </w:r>
      <w:r>
        <w:rPr>
          <w:sz w:val="24"/>
          <w:szCs w:val="24"/>
        </w:rPr>
        <w:t>in</w:t>
      </w:r>
      <w:r>
        <w:rPr>
          <w:spacing w:val="-2"/>
          <w:sz w:val="24"/>
          <w:szCs w:val="24"/>
        </w:rPr>
        <w:t>g</w:t>
      </w:r>
      <w:r>
        <w:rPr>
          <w:sz w:val="24"/>
          <w:szCs w:val="24"/>
        </w:rPr>
        <w:t>,</w:t>
      </w:r>
      <w:r>
        <w:rPr>
          <w:spacing w:val="2"/>
          <w:sz w:val="24"/>
          <w:szCs w:val="24"/>
        </w:rPr>
        <w:t xml:space="preserve"> d</w:t>
      </w:r>
      <w:r>
        <w:rPr>
          <w:spacing w:val="-1"/>
          <w:sz w:val="24"/>
          <w:szCs w:val="24"/>
        </w:rPr>
        <w:t>e</w:t>
      </w:r>
      <w:r>
        <w:rPr>
          <w:sz w:val="24"/>
          <w:szCs w:val="24"/>
        </w:rPr>
        <w:t>s</w:t>
      </w:r>
      <w:r>
        <w:rPr>
          <w:spacing w:val="-1"/>
          <w:sz w:val="24"/>
          <w:szCs w:val="24"/>
        </w:rPr>
        <w:t>c</w:t>
      </w:r>
      <w:r>
        <w:rPr>
          <w:sz w:val="24"/>
          <w:szCs w:val="24"/>
        </w:rPr>
        <w:t>ription</w:t>
      </w:r>
      <w:r>
        <w:rPr>
          <w:spacing w:val="2"/>
          <w:sz w:val="24"/>
          <w:szCs w:val="24"/>
        </w:rPr>
        <w:t xml:space="preserve"> </w:t>
      </w:r>
      <w:r>
        <w:rPr>
          <w:sz w:val="24"/>
          <w:szCs w:val="24"/>
        </w:rPr>
        <w:t>of</w:t>
      </w:r>
      <w:r>
        <w:rPr>
          <w:spacing w:val="4"/>
          <w:sz w:val="24"/>
          <w:szCs w:val="24"/>
        </w:rPr>
        <w:t xml:space="preserve"> </w:t>
      </w:r>
      <w:r>
        <w:rPr>
          <w:spacing w:val="-1"/>
          <w:sz w:val="24"/>
          <w:szCs w:val="24"/>
        </w:rPr>
        <w:t>a</w:t>
      </w:r>
      <w:r>
        <w:rPr>
          <w:spacing w:val="5"/>
          <w:sz w:val="24"/>
          <w:szCs w:val="24"/>
        </w:rPr>
        <w:t>n</w:t>
      </w:r>
      <w:r>
        <w:rPr>
          <w:sz w:val="24"/>
          <w:szCs w:val="24"/>
        </w:rPr>
        <w:t>y probl</w:t>
      </w:r>
      <w:r>
        <w:rPr>
          <w:spacing w:val="1"/>
          <w:sz w:val="24"/>
          <w:szCs w:val="24"/>
        </w:rPr>
        <w:t>e</w:t>
      </w:r>
      <w:r>
        <w:rPr>
          <w:sz w:val="24"/>
          <w:szCs w:val="24"/>
        </w:rPr>
        <w:t>ms</w:t>
      </w:r>
      <w:r>
        <w:rPr>
          <w:spacing w:val="3"/>
          <w:sz w:val="24"/>
          <w:szCs w:val="24"/>
        </w:rPr>
        <w:t xml:space="preserve"> </w:t>
      </w:r>
      <w:r>
        <w:rPr>
          <w:spacing w:val="-1"/>
          <w:sz w:val="24"/>
          <w:szCs w:val="24"/>
        </w:rPr>
        <w:t>e</w:t>
      </w:r>
      <w:r>
        <w:rPr>
          <w:sz w:val="24"/>
          <w:szCs w:val="24"/>
        </w:rPr>
        <w:t>n</w:t>
      </w:r>
      <w:r>
        <w:rPr>
          <w:spacing w:val="-1"/>
          <w:sz w:val="24"/>
          <w:szCs w:val="24"/>
        </w:rPr>
        <w:t>c</w:t>
      </w:r>
      <w:r>
        <w:rPr>
          <w:sz w:val="24"/>
          <w:szCs w:val="24"/>
        </w:rPr>
        <w:t>ounte</w:t>
      </w:r>
      <w:r>
        <w:rPr>
          <w:spacing w:val="1"/>
          <w:sz w:val="24"/>
          <w:szCs w:val="24"/>
        </w:rPr>
        <w:t>r</w:t>
      </w:r>
      <w:r>
        <w:rPr>
          <w:spacing w:val="-1"/>
          <w:sz w:val="24"/>
          <w:szCs w:val="24"/>
        </w:rPr>
        <w:t>e</w:t>
      </w:r>
      <w:r>
        <w:rPr>
          <w:sz w:val="24"/>
          <w:szCs w:val="24"/>
        </w:rPr>
        <w:t>d,</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ind</w:t>
      </w:r>
      <w:r>
        <w:rPr>
          <w:spacing w:val="3"/>
          <w:sz w:val="24"/>
          <w:szCs w:val="24"/>
        </w:rPr>
        <w:t>i</w:t>
      </w:r>
      <w:r>
        <w:rPr>
          <w:sz w:val="24"/>
          <w:szCs w:val="24"/>
        </w:rPr>
        <w:t>vidual</w:t>
      </w:r>
      <w:r>
        <w:rPr>
          <w:spacing w:val="2"/>
          <w:sz w:val="24"/>
          <w:szCs w:val="24"/>
        </w:rPr>
        <w:t xml:space="preserve"> </w:t>
      </w:r>
      <w:r>
        <w:rPr>
          <w:sz w:val="24"/>
          <w:szCs w:val="24"/>
        </w:rPr>
        <w:t>solu</w:t>
      </w:r>
      <w:r>
        <w:rPr>
          <w:spacing w:val="1"/>
          <w:sz w:val="24"/>
          <w:szCs w:val="24"/>
        </w:rPr>
        <w:t>t</w:t>
      </w:r>
      <w:r>
        <w:rPr>
          <w:sz w:val="24"/>
          <w:szCs w:val="24"/>
        </w:rPr>
        <w:t>ions</w:t>
      </w:r>
      <w:r>
        <w:rPr>
          <w:spacing w:val="3"/>
          <w:sz w:val="24"/>
          <w:szCs w:val="24"/>
        </w:rPr>
        <w:t xml:space="preserve"> </w:t>
      </w:r>
      <w:r>
        <w:rPr>
          <w:sz w:val="24"/>
          <w:szCs w:val="24"/>
        </w:rPr>
        <w:t>to</w:t>
      </w:r>
      <w:r>
        <w:rPr>
          <w:spacing w:val="3"/>
          <w:sz w:val="24"/>
          <w:szCs w:val="24"/>
        </w:rPr>
        <w:t xml:space="preserve"> </w:t>
      </w:r>
      <w:r>
        <w:rPr>
          <w:spacing w:val="8"/>
          <w:sz w:val="24"/>
          <w:szCs w:val="24"/>
        </w:rPr>
        <w:t>t</w:t>
      </w:r>
      <w:r>
        <w:rPr>
          <w:sz w:val="24"/>
          <w:szCs w:val="24"/>
        </w:rPr>
        <w:t>hose probl</w:t>
      </w:r>
      <w:r>
        <w:rPr>
          <w:spacing w:val="-1"/>
          <w:sz w:val="24"/>
          <w:szCs w:val="24"/>
        </w:rPr>
        <w:t>e</w:t>
      </w:r>
      <w:r>
        <w:rPr>
          <w:sz w:val="24"/>
          <w:szCs w:val="24"/>
        </w:rPr>
        <w:t>ms</w:t>
      </w:r>
      <w:r>
        <w:rPr>
          <w:spacing w:val="2"/>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who</w:t>
      </w:r>
      <w:r>
        <w:rPr>
          <w:spacing w:val="1"/>
          <w:sz w:val="24"/>
          <w:szCs w:val="24"/>
        </w:rPr>
        <w:t xml:space="preserve"> </w:t>
      </w:r>
      <w:r>
        <w:rPr>
          <w:sz w:val="24"/>
          <w:szCs w:val="24"/>
        </w:rPr>
        <w:t>in</w:t>
      </w:r>
      <w:r>
        <w:rPr>
          <w:spacing w:val="2"/>
          <w:sz w:val="24"/>
          <w:szCs w:val="24"/>
        </w:rPr>
        <w:t xml:space="preserve"> </w:t>
      </w:r>
      <w:r>
        <w:rPr>
          <w:sz w:val="24"/>
          <w:szCs w:val="24"/>
        </w:rPr>
        <w:t>the</w:t>
      </w:r>
      <w:r>
        <w:rPr>
          <w:spacing w:val="3"/>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w</w:t>
      </w:r>
      <w:r>
        <w:rPr>
          <w:spacing w:val="-1"/>
          <w:sz w:val="24"/>
          <w:szCs w:val="24"/>
        </w:rPr>
        <w:t>a</w:t>
      </w:r>
      <w:r>
        <w:rPr>
          <w:sz w:val="24"/>
          <w:szCs w:val="24"/>
        </w:rPr>
        <w:t>s</w:t>
      </w:r>
      <w:r>
        <w:rPr>
          <w:spacing w:val="1"/>
          <w:sz w:val="24"/>
          <w:szCs w:val="24"/>
        </w:rPr>
        <w:t xml:space="preserve"> </w:t>
      </w:r>
      <w:r>
        <w:rPr>
          <w:sz w:val="24"/>
          <w:szCs w:val="24"/>
        </w:rPr>
        <w:t>the</w:t>
      </w:r>
      <w:r>
        <w:rPr>
          <w:spacing w:val="1"/>
          <w:sz w:val="24"/>
          <w:szCs w:val="24"/>
        </w:rPr>
        <w:t xml:space="preserve"> </w:t>
      </w:r>
      <w:r>
        <w:rPr>
          <w:spacing w:val="2"/>
          <w:sz w:val="24"/>
          <w:szCs w:val="24"/>
        </w:rPr>
        <w:t>o</w:t>
      </w:r>
      <w:r>
        <w:rPr>
          <w:sz w:val="24"/>
          <w:szCs w:val="24"/>
        </w:rPr>
        <w:t>r</w:t>
      </w:r>
      <w:r>
        <w:rPr>
          <w:spacing w:val="2"/>
          <w:sz w:val="24"/>
          <w:szCs w:val="24"/>
        </w:rPr>
        <w:t>i</w:t>
      </w:r>
      <w:r>
        <w:rPr>
          <w:spacing w:val="-2"/>
          <w:sz w:val="24"/>
          <w:szCs w:val="24"/>
        </w:rPr>
        <w:t>g</w:t>
      </w:r>
      <w:r>
        <w:rPr>
          <w:sz w:val="24"/>
          <w:szCs w:val="24"/>
        </w:rPr>
        <w:t>inal</w:t>
      </w:r>
      <w:r>
        <w:rPr>
          <w:spacing w:val="1"/>
          <w:sz w:val="24"/>
          <w:szCs w:val="24"/>
        </w:rPr>
        <w:t xml:space="preserve"> </w:t>
      </w:r>
      <w:r>
        <w:rPr>
          <w:sz w:val="24"/>
          <w:szCs w:val="24"/>
        </w:rPr>
        <w:t>m</w:t>
      </w:r>
      <w:r>
        <w:rPr>
          <w:spacing w:val="2"/>
          <w:sz w:val="24"/>
          <w:szCs w:val="24"/>
        </w:rPr>
        <w:t>e</w:t>
      </w:r>
      <w:r>
        <w:rPr>
          <w:sz w:val="24"/>
          <w:szCs w:val="24"/>
        </w:rPr>
        <w:t>mber who</w:t>
      </w:r>
      <w:r>
        <w:rPr>
          <w:spacing w:val="1"/>
          <w:sz w:val="24"/>
          <w:szCs w:val="24"/>
        </w:rPr>
        <w:t xml:space="preserve"> </w:t>
      </w:r>
      <w:r>
        <w:rPr>
          <w:sz w:val="24"/>
          <w:szCs w:val="24"/>
        </w:rPr>
        <w:t>s</w:t>
      </w:r>
      <w:r>
        <w:rPr>
          <w:spacing w:val="2"/>
          <w:sz w:val="24"/>
          <w:szCs w:val="24"/>
        </w:rPr>
        <w:t>u</w:t>
      </w:r>
      <w:r>
        <w:rPr>
          <w:sz w:val="24"/>
          <w:szCs w:val="24"/>
        </w:rPr>
        <w:t>g</w:t>
      </w:r>
      <w:r>
        <w:rPr>
          <w:spacing w:val="-2"/>
          <w:sz w:val="24"/>
          <w:szCs w:val="24"/>
        </w:rPr>
        <w:t>g</w:t>
      </w:r>
      <w:r>
        <w:rPr>
          <w:spacing w:val="-1"/>
          <w:sz w:val="24"/>
          <w:szCs w:val="24"/>
        </w:rPr>
        <w:t>e</w:t>
      </w:r>
      <w:r>
        <w:rPr>
          <w:sz w:val="24"/>
          <w:szCs w:val="24"/>
        </w:rPr>
        <w:t>sted</w:t>
      </w:r>
      <w:r>
        <w:rPr>
          <w:spacing w:val="3"/>
          <w:sz w:val="24"/>
          <w:szCs w:val="24"/>
        </w:rPr>
        <w:t xml:space="preserve"> </w:t>
      </w:r>
      <w:r>
        <w:rPr>
          <w:sz w:val="24"/>
          <w:szCs w:val="24"/>
        </w:rPr>
        <w:t>the</w:t>
      </w:r>
      <w:r>
        <w:rPr>
          <w:spacing w:val="3"/>
          <w:sz w:val="24"/>
          <w:szCs w:val="24"/>
        </w:rPr>
        <w:t xml:space="preserve"> </w:t>
      </w:r>
      <w:r>
        <w:rPr>
          <w:sz w:val="24"/>
          <w:szCs w:val="24"/>
        </w:rPr>
        <w:t>su</w:t>
      </w:r>
      <w:r>
        <w:rPr>
          <w:spacing w:val="-1"/>
          <w:sz w:val="24"/>
          <w:szCs w:val="24"/>
        </w:rPr>
        <w:t>cce</w:t>
      </w:r>
      <w:r>
        <w:rPr>
          <w:sz w:val="24"/>
          <w:szCs w:val="24"/>
        </w:rPr>
        <w:t>ssful</w:t>
      </w:r>
      <w:r>
        <w:rPr>
          <w:spacing w:val="1"/>
          <w:sz w:val="24"/>
          <w:szCs w:val="24"/>
        </w:rPr>
        <w:t xml:space="preserve"> </w:t>
      </w:r>
      <w:r>
        <w:rPr>
          <w:sz w:val="24"/>
          <w:szCs w:val="24"/>
        </w:rPr>
        <w:t>solu</w:t>
      </w:r>
      <w:r>
        <w:rPr>
          <w:spacing w:val="1"/>
          <w:sz w:val="24"/>
          <w:szCs w:val="24"/>
        </w:rPr>
        <w:t>t</w:t>
      </w:r>
      <w:r>
        <w:rPr>
          <w:sz w:val="24"/>
          <w:szCs w:val="24"/>
        </w:rPr>
        <w:t>ion.</w:t>
      </w:r>
      <w:r>
        <w:rPr>
          <w:spacing w:val="2"/>
          <w:sz w:val="24"/>
          <w:szCs w:val="24"/>
        </w:rPr>
        <w:t xml:space="preserve"> </w:t>
      </w:r>
      <w:r>
        <w:rPr>
          <w:sz w:val="24"/>
          <w:szCs w:val="24"/>
        </w:rPr>
        <w:t>This should</w:t>
      </w:r>
      <w:r>
        <w:rPr>
          <w:spacing w:val="1"/>
          <w:sz w:val="24"/>
          <w:szCs w:val="24"/>
        </w:rPr>
        <w:t xml:space="preserve"> </w:t>
      </w:r>
      <w:r>
        <w:rPr>
          <w:sz w:val="24"/>
          <w:szCs w:val="24"/>
        </w:rPr>
        <w:t>include photos</w:t>
      </w:r>
      <w:r>
        <w:rPr>
          <w:spacing w:val="1"/>
          <w:sz w:val="24"/>
          <w:szCs w:val="24"/>
        </w:rPr>
        <w:t xml:space="preserve"> </w:t>
      </w:r>
      <w:r>
        <w:rPr>
          <w:sz w:val="24"/>
          <w:szCs w:val="24"/>
        </w:rPr>
        <w:t>of</w:t>
      </w:r>
      <w:r>
        <w:rPr>
          <w:spacing w:val="2"/>
          <w:sz w:val="24"/>
          <w:szCs w:val="24"/>
        </w:rPr>
        <w:t xml:space="preserve"> </w:t>
      </w:r>
      <w:r>
        <w:rPr>
          <w:sz w:val="24"/>
          <w:szCs w:val="24"/>
        </w:rPr>
        <w:t>the finished p</w:t>
      </w:r>
      <w:r>
        <w:rPr>
          <w:spacing w:val="1"/>
          <w:sz w:val="24"/>
          <w:szCs w:val="24"/>
        </w:rPr>
        <w:t>e</w:t>
      </w:r>
      <w:r>
        <w:rPr>
          <w:sz w:val="24"/>
          <w:szCs w:val="24"/>
        </w:rPr>
        <w:t>r</w:t>
      </w:r>
      <w:r>
        <w:rPr>
          <w:spacing w:val="-1"/>
          <w:sz w:val="24"/>
          <w:szCs w:val="24"/>
        </w:rPr>
        <w:t>f</w:t>
      </w:r>
      <w:r>
        <w:rPr>
          <w:sz w:val="24"/>
          <w:szCs w:val="24"/>
        </w:rPr>
        <w:t>obo</w:t>
      </w:r>
      <w:r>
        <w:rPr>
          <w:spacing w:val="1"/>
          <w:sz w:val="24"/>
          <w:szCs w:val="24"/>
        </w:rPr>
        <w:t>a</w:t>
      </w:r>
      <w:r>
        <w:rPr>
          <w:sz w:val="24"/>
          <w:szCs w:val="24"/>
        </w:rPr>
        <w:t>rd</w:t>
      </w:r>
      <w:r>
        <w:rPr>
          <w:spacing w:val="2"/>
          <w:sz w:val="24"/>
          <w:szCs w:val="24"/>
        </w:rPr>
        <w:t xml:space="preserve"> </w:t>
      </w:r>
      <w:r>
        <w:rPr>
          <w:sz w:val="24"/>
          <w:szCs w:val="24"/>
        </w:rPr>
        <w:t>wo</w:t>
      </w:r>
      <w:r>
        <w:rPr>
          <w:spacing w:val="-1"/>
          <w:sz w:val="24"/>
          <w:szCs w:val="24"/>
        </w:rPr>
        <w:t>r</w:t>
      </w:r>
      <w:r>
        <w:rPr>
          <w:sz w:val="24"/>
          <w:szCs w:val="24"/>
        </w:rPr>
        <w:t>king</w:t>
      </w:r>
      <w:r>
        <w:rPr>
          <w:spacing w:val="1"/>
          <w:sz w:val="24"/>
          <w:szCs w:val="24"/>
        </w:rPr>
        <w:t xml:space="preserve"> </w:t>
      </w:r>
      <w:r>
        <w:rPr>
          <w:sz w:val="24"/>
          <w:szCs w:val="24"/>
        </w:rPr>
        <w:t>proto</w:t>
      </w:r>
      <w:r>
        <w:rPr>
          <w:spacing w:val="2"/>
          <w:sz w:val="24"/>
          <w:szCs w:val="24"/>
        </w:rPr>
        <w:t>t</w:t>
      </w:r>
      <w:r>
        <w:rPr>
          <w:spacing w:val="-5"/>
          <w:sz w:val="24"/>
          <w:szCs w:val="24"/>
        </w:rPr>
        <w:t>y</w:t>
      </w:r>
      <w:r>
        <w:rPr>
          <w:spacing w:val="2"/>
          <w:sz w:val="24"/>
          <w:szCs w:val="24"/>
        </w:rPr>
        <w:t>p</w:t>
      </w:r>
      <w:r>
        <w:rPr>
          <w:spacing w:val="-1"/>
          <w:sz w:val="24"/>
          <w:szCs w:val="24"/>
        </w:rPr>
        <w:t>e</w:t>
      </w:r>
      <w:r>
        <w:rPr>
          <w:sz w:val="24"/>
          <w:szCs w:val="24"/>
        </w:rPr>
        <w:t>,</w:t>
      </w:r>
      <w:r>
        <w:rPr>
          <w:spacing w:val="1"/>
          <w:sz w:val="24"/>
          <w:szCs w:val="24"/>
        </w:rPr>
        <w:t xml:space="preserve"> </w:t>
      </w:r>
      <w:r>
        <w:rPr>
          <w:sz w:val="24"/>
          <w:szCs w:val="24"/>
        </w:rPr>
        <w:t>the</w:t>
      </w:r>
      <w:r>
        <w:rPr>
          <w:spacing w:val="3"/>
          <w:sz w:val="24"/>
          <w:szCs w:val="24"/>
        </w:rPr>
        <w:t xml:space="preserve"> </w:t>
      </w:r>
      <w:r>
        <w:rPr>
          <w:sz w:val="24"/>
          <w:szCs w:val="24"/>
        </w:rPr>
        <w:t>fin</w:t>
      </w:r>
      <w:r>
        <w:rPr>
          <w:spacing w:val="-1"/>
          <w:sz w:val="24"/>
          <w:szCs w:val="24"/>
        </w:rPr>
        <w:t>a</w:t>
      </w:r>
      <w:r>
        <w:rPr>
          <w:sz w:val="24"/>
          <w:szCs w:val="24"/>
        </w:rPr>
        <w:t>l</w:t>
      </w:r>
      <w:r>
        <w:rPr>
          <w:spacing w:val="1"/>
          <w:sz w:val="24"/>
          <w:szCs w:val="24"/>
        </w:rPr>
        <w:t xml:space="preserve"> </w:t>
      </w:r>
      <w:r>
        <w:rPr>
          <w:sz w:val="24"/>
          <w:szCs w:val="24"/>
        </w:rPr>
        <w:t>stag</w:t>
      </w:r>
      <w:r>
        <w:rPr>
          <w:spacing w:val="-1"/>
          <w:sz w:val="24"/>
          <w:szCs w:val="24"/>
        </w:rPr>
        <w:t>e</w:t>
      </w:r>
      <w:r>
        <w:rPr>
          <w:sz w:val="24"/>
          <w:szCs w:val="24"/>
        </w:rPr>
        <w:t>s</w:t>
      </w:r>
      <w:r>
        <w:rPr>
          <w:spacing w:val="1"/>
          <w:sz w:val="24"/>
          <w:szCs w:val="24"/>
        </w:rPr>
        <w:t xml:space="preserve"> </w:t>
      </w:r>
      <w:r>
        <w:rPr>
          <w:sz w:val="24"/>
          <w:szCs w:val="24"/>
        </w:rPr>
        <w:t xml:space="preserve">of </w:t>
      </w:r>
      <w:r>
        <w:rPr>
          <w:spacing w:val="2"/>
          <w:sz w:val="24"/>
          <w:szCs w:val="24"/>
        </w:rPr>
        <w:t>p</w:t>
      </w:r>
      <w:r>
        <w:rPr>
          <w:sz w:val="24"/>
          <w:szCs w:val="24"/>
        </w:rPr>
        <w:t>r</w:t>
      </w:r>
      <w:r>
        <w:rPr>
          <w:spacing w:val="-2"/>
          <w:sz w:val="24"/>
          <w:szCs w:val="24"/>
        </w:rPr>
        <w:t>e</w:t>
      </w:r>
      <w:r>
        <w:rPr>
          <w:sz w:val="24"/>
          <w:szCs w:val="24"/>
        </w:rPr>
        <w:t>p</w:t>
      </w:r>
      <w:r>
        <w:rPr>
          <w:spacing w:val="1"/>
          <w:sz w:val="24"/>
          <w:szCs w:val="24"/>
        </w:rPr>
        <w:t>a</w:t>
      </w:r>
      <w:r>
        <w:rPr>
          <w:sz w:val="24"/>
          <w:szCs w:val="24"/>
        </w:rPr>
        <w:t>r</w:t>
      </w:r>
      <w:r>
        <w:rPr>
          <w:spacing w:val="-2"/>
          <w:sz w:val="24"/>
          <w:szCs w:val="24"/>
        </w:rPr>
        <w:t>a</w:t>
      </w:r>
      <w:r>
        <w:rPr>
          <w:sz w:val="24"/>
          <w:szCs w:val="24"/>
        </w:rPr>
        <w:t>t</w:t>
      </w:r>
      <w:r>
        <w:rPr>
          <w:spacing w:val="1"/>
          <w:sz w:val="24"/>
          <w:szCs w:val="24"/>
        </w:rPr>
        <w:t>i</w:t>
      </w:r>
      <w:r>
        <w:rPr>
          <w:sz w:val="24"/>
          <w:szCs w:val="24"/>
        </w:rPr>
        <w:t>on for the</w:t>
      </w:r>
      <w:r>
        <w:rPr>
          <w:spacing w:val="3"/>
          <w:sz w:val="24"/>
          <w:szCs w:val="24"/>
        </w:rPr>
        <w:t xml:space="preserve"> </w:t>
      </w:r>
      <w:r>
        <w:rPr>
          <w:sz w:val="24"/>
          <w:szCs w:val="24"/>
        </w:rPr>
        <w:t>tr</w:t>
      </w:r>
      <w:r>
        <w:rPr>
          <w:spacing w:val="-1"/>
          <w:sz w:val="24"/>
          <w:szCs w:val="24"/>
        </w:rPr>
        <w:t>a</w:t>
      </w:r>
      <w:r>
        <w:rPr>
          <w:spacing w:val="2"/>
          <w:sz w:val="24"/>
          <w:szCs w:val="24"/>
        </w:rPr>
        <w:t>d</w:t>
      </w:r>
      <w:r>
        <w:rPr>
          <w:sz w:val="24"/>
          <w:szCs w:val="24"/>
        </w:rPr>
        <w:t>e show,</w:t>
      </w:r>
      <w:r>
        <w:rPr>
          <w:spacing w:val="3"/>
          <w:sz w:val="24"/>
          <w:szCs w:val="24"/>
        </w:rPr>
        <w:t xml:space="preserve"> </w:t>
      </w:r>
      <w:r>
        <w:rPr>
          <w:sz w:val="24"/>
          <w:szCs w:val="24"/>
        </w:rPr>
        <w:t>the</w:t>
      </w:r>
      <w:r>
        <w:rPr>
          <w:spacing w:val="3"/>
          <w:sz w:val="24"/>
          <w:szCs w:val="24"/>
        </w:rPr>
        <w:t xml:space="preserve"> </w:t>
      </w:r>
      <w:r>
        <w:rPr>
          <w:sz w:val="24"/>
          <w:szCs w:val="24"/>
        </w:rPr>
        <w:t>probl</w:t>
      </w:r>
      <w:r>
        <w:rPr>
          <w:spacing w:val="-1"/>
          <w:sz w:val="24"/>
          <w:szCs w:val="24"/>
        </w:rPr>
        <w:t>e</w:t>
      </w:r>
      <w:r>
        <w:rPr>
          <w:sz w:val="24"/>
          <w:szCs w:val="24"/>
        </w:rPr>
        <w:t>ms</w:t>
      </w:r>
      <w:r>
        <w:rPr>
          <w:spacing w:val="2"/>
          <w:sz w:val="24"/>
          <w:szCs w:val="24"/>
        </w:rPr>
        <w:t xml:space="preserve"> </w:t>
      </w:r>
      <w:r>
        <w:rPr>
          <w:spacing w:val="-1"/>
          <w:sz w:val="24"/>
          <w:szCs w:val="24"/>
        </w:rPr>
        <w:t>e</w:t>
      </w:r>
      <w:r>
        <w:rPr>
          <w:sz w:val="24"/>
          <w:szCs w:val="24"/>
        </w:rPr>
        <w:t>n</w:t>
      </w:r>
      <w:r>
        <w:rPr>
          <w:spacing w:val="-1"/>
          <w:sz w:val="24"/>
          <w:szCs w:val="24"/>
        </w:rPr>
        <w:t>c</w:t>
      </w:r>
      <w:r>
        <w:rPr>
          <w:sz w:val="24"/>
          <w:szCs w:val="24"/>
        </w:rPr>
        <w:t>oun</w:t>
      </w:r>
      <w:r>
        <w:rPr>
          <w:spacing w:val="3"/>
          <w:sz w:val="24"/>
          <w:szCs w:val="24"/>
        </w:rPr>
        <w:t>t</w:t>
      </w:r>
      <w:r>
        <w:rPr>
          <w:spacing w:val="-1"/>
          <w:sz w:val="24"/>
          <w:szCs w:val="24"/>
        </w:rPr>
        <w:t>e</w:t>
      </w:r>
      <w:r>
        <w:rPr>
          <w:sz w:val="24"/>
          <w:szCs w:val="24"/>
        </w:rPr>
        <w:t>r</w:t>
      </w:r>
      <w:r>
        <w:rPr>
          <w:spacing w:val="-2"/>
          <w:sz w:val="24"/>
          <w:szCs w:val="24"/>
        </w:rPr>
        <w:t>e</w:t>
      </w:r>
      <w:r>
        <w:rPr>
          <w:sz w:val="24"/>
          <w:szCs w:val="24"/>
        </w:rPr>
        <w:t>d</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solv</w:t>
      </w:r>
      <w:r>
        <w:rPr>
          <w:spacing w:val="5"/>
          <w:sz w:val="24"/>
          <w:szCs w:val="24"/>
        </w:rPr>
        <w:t>e</w:t>
      </w:r>
      <w:r>
        <w:rPr>
          <w:sz w:val="24"/>
          <w:szCs w:val="24"/>
        </w:rPr>
        <w:t>d</w:t>
      </w:r>
      <w:r>
        <w:rPr>
          <w:spacing w:val="1"/>
          <w:sz w:val="24"/>
          <w:szCs w:val="24"/>
        </w:rPr>
        <w:t xml:space="preserve"> </w:t>
      </w:r>
      <w:r>
        <w:rPr>
          <w:sz w:val="24"/>
          <w:szCs w:val="24"/>
        </w:rPr>
        <w:t>duri</w:t>
      </w:r>
      <w:r>
        <w:rPr>
          <w:spacing w:val="2"/>
          <w:sz w:val="24"/>
          <w:szCs w:val="24"/>
        </w:rPr>
        <w:t>n</w:t>
      </w:r>
      <w:r>
        <w:rPr>
          <w:sz w:val="24"/>
          <w:szCs w:val="24"/>
        </w:rPr>
        <w:t>g</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pacing w:val="2"/>
          <w:sz w:val="24"/>
          <w:szCs w:val="24"/>
        </w:rPr>
        <w:t>o</w:t>
      </w:r>
      <w:r>
        <w:rPr>
          <w:sz w:val="24"/>
          <w:szCs w:val="24"/>
        </w:rPr>
        <w:t>n.</w:t>
      </w:r>
      <w:r>
        <w:rPr>
          <w:spacing w:val="1"/>
          <w:sz w:val="24"/>
          <w:szCs w:val="24"/>
        </w:rPr>
        <w:t xml:space="preserve"> </w:t>
      </w:r>
      <w:r>
        <w:rPr>
          <w:sz w:val="24"/>
          <w:szCs w:val="24"/>
        </w:rPr>
        <w:t>The di</w:t>
      </w:r>
      <w:r>
        <w:rPr>
          <w:spacing w:val="3"/>
          <w:sz w:val="24"/>
          <w:szCs w:val="24"/>
        </w:rPr>
        <w:t>s</w:t>
      </w:r>
      <w:r>
        <w:rPr>
          <w:spacing w:val="-1"/>
          <w:sz w:val="24"/>
          <w:szCs w:val="24"/>
        </w:rPr>
        <w:t>c</w:t>
      </w:r>
      <w:r>
        <w:rPr>
          <w:sz w:val="24"/>
          <w:szCs w:val="24"/>
        </w:rPr>
        <w:t>uss</w:t>
      </w:r>
      <w:r>
        <w:rPr>
          <w:spacing w:val="1"/>
          <w:sz w:val="24"/>
          <w:szCs w:val="24"/>
        </w:rPr>
        <w:t>i</w:t>
      </w:r>
      <w:r>
        <w:rPr>
          <w:sz w:val="24"/>
          <w:szCs w:val="24"/>
        </w:rPr>
        <w:t>on</w:t>
      </w:r>
      <w:r>
        <w:rPr>
          <w:spacing w:val="1"/>
          <w:sz w:val="24"/>
          <w:szCs w:val="24"/>
        </w:rPr>
        <w:t xml:space="preserve"> </w:t>
      </w:r>
      <w:r>
        <w:rPr>
          <w:sz w:val="24"/>
          <w:szCs w:val="24"/>
        </w:rPr>
        <w:t>should include</w:t>
      </w:r>
      <w:r>
        <w:rPr>
          <w:spacing w:val="-1"/>
          <w:sz w:val="24"/>
          <w:szCs w:val="24"/>
        </w:rPr>
        <w:t xml:space="preserve"> a</w:t>
      </w:r>
      <w:r>
        <w:rPr>
          <w:sz w:val="24"/>
          <w:szCs w:val="24"/>
        </w:rPr>
        <w:t>n</w:t>
      </w:r>
      <w:r>
        <w:rPr>
          <w:spacing w:val="2"/>
          <w:sz w:val="24"/>
          <w:szCs w:val="24"/>
        </w:rPr>
        <w:t xml:space="preserve"> </w:t>
      </w:r>
      <w:r>
        <w:rPr>
          <w:spacing w:val="-1"/>
          <w:sz w:val="24"/>
          <w:szCs w:val="24"/>
        </w:rPr>
        <w:t>a</w:t>
      </w:r>
      <w:r>
        <w:rPr>
          <w:sz w:val="24"/>
          <w:szCs w:val="24"/>
        </w:rPr>
        <w:t xml:space="preserve">ssessment </w:t>
      </w:r>
      <w:r>
        <w:rPr>
          <w:spacing w:val="2"/>
          <w:sz w:val="24"/>
          <w:szCs w:val="24"/>
        </w:rPr>
        <w:t>o</w:t>
      </w:r>
      <w:r>
        <w:rPr>
          <w:sz w:val="24"/>
          <w:szCs w:val="24"/>
        </w:rPr>
        <w:t>f</w:t>
      </w:r>
      <w:r>
        <w:rPr>
          <w:spacing w:val="1"/>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z w:val="24"/>
          <w:szCs w:val="24"/>
        </w:rPr>
        <w:t>sul</w:t>
      </w:r>
      <w:r>
        <w:rPr>
          <w:spacing w:val="1"/>
          <w:sz w:val="24"/>
          <w:szCs w:val="24"/>
        </w:rPr>
        <w:t>t</w:t>
      </w:r>
      <w:r>
        <w:rPr>
          <w:sz w:val="24"/>
          <w:szCs w:val="24"/>
        </w:rPr>
        <w:t>s m</w:t>
      </w:r>
      <w:r>
        <w:rPr>
          <w:spacing w:val="2"/>
          <w:sz w:val="24"/>
          <w:szCs w:val="24"/>
        </w:rPr>
        <w:t>e</w:t>
      </w:r>
      <w:r>
        <w:rPr>
          <w:spacing w:val="-1"/>
          <w:sz w:val="24"/>
          <w:szCs w:val="24"/>
        </w:rPr>
        <w:t>a</w:t>
      </w:r>
      <w:r>
        <w:rPr>
          <w:sz w:val="24"/>
          <w:szCs w:val="24"/>
        </w:rPr>
        <w:t>sur</w:t>
      </w:r>
      <w:r>
        <w:rPr>
          <w:spacing w:val="-1"/>
          <w:sz w:val="24"/>
          <w:szCs w:val="24"/>
        </w:rPr>
        <w:t>e</w:t>
      </w:r>
      <w:r>
        <w:rPr>
          <w:sz w:val="24"/>
          <w:szCs w:val="24"/>
        </w:rPr>
        <w:t>d</w:t>
      </w:r>
      <w:r>
        <w:rPr>
          <w:spacing w:val="2"/>
          <w:sz w:val="24"/>
          <w:szCs w:val="24"/>
        </w:rPr>
        <w:t xml:space="preserve"> </w:t>
      </w:r>
      <w:r>
        <w:rPr>
          <w:sz w:val="24"/>
          <w:szCs w:val="24"/>
        </w:rPr>
        <w:t>in f</w:t>
      </w:r>
      <w:r>
        <w:rPr>
          <w:spacing w:val="2"/>
          <w:sz w:val="24"/>
          <w:szCs w:val="24"/>
        </w:rPr>
        <w:t>i</w:t>
      </w:r>
      <w:r>
        <w:rPr>
          <w:sz w:val="24"/>
          <w:szCs w:val="24"/>
        </w:rPr>
        <w:t>n</w:t>
      </w:r>
      <w:r>
        <w:rPr>
          <w:spacing w:val="-1"/>
          <w:sz w:val="24"/>
          <w:szCs w:val="24"/>
        </w:rPr>
        <w:t>a</w:t>
      </w:r>
      <w:r>
        <w:rPr>
          <w:sz w:val="24"/>
          <w:szCs w:val="24"/>
        </w:rPr>
        <w:t>l produ</w:t>
      </w:r>
      <w:r>
        <w:rPr>
          <w:spacing w:val="-1"/>
          <w:sz w:val="24"/>
          <w:szCs w:val="24"/>
        </w:rPr>
        <w:t>c</w:t>
      </w:r>
      <w:r>
        <w:rPr>
          <w:sz w:val="24"/>
          <w:szCs w:val="24"/>
        </w:rPr>
        <w:t>t</w:t>
      </w:r>
      <w:r>
        <w:rPr>
          <w:spacing w:val="3"/>
          <w:sz w:val="24"/>
          <w:szCs w:val="24"/>
        </w:rPr>
        <w:t xml:space="preserve"> </w:t>
      </w:r>
      <w:r>
        <w:rPr>
          <w:spacing w:val="1"/>
          <w:sz w:val="24"/>
          <w:szCs w:val="24"/>
        </w:rPr>
        <w:t>a</w:t>
      </w:r>
      <w:r>
        <w:rPr>
          <w:spacing w:val="-2"/>
          <w:sz w:val="24"/>
          <w:szCs w:val="24"/>
        </w:rPr>
        <w:t>g</w:t>
      </w:r>
      <w:r>
        <w:rPr>
          <w:spacing w:val="-1"/>
          <w:sz w:val="24"/>
          <w:szCs w:val="24"/>
        </w:rPr>
        <w:t>a</w:t>
      </w:r>
      <w:r>
        <w:rPr>
          <w:sz w:val="24"/>
          <w:szCs w:val="24"/>
        </w:rPr>
        <w:t>inst</w:t>
      </w:r>
      <w:r>
        <w:rPr>
          <w:spacing w:val="1"/>
          <w:sz w:val="24"/>
          <w:szCs w:val="24"/>
        </w:rPr>
        <w:t xml:space="preserve"> </w:t>
      </w:r>
      <w:r>
        <w:rPr>
          <w:sz w:val="24"/>
          <w:szCs w:val="24"/>
        </w:rPr>
        <w:t>how</w:t>
      </w:r>
      <w:r>
        <w:rPr>
          <w:spacing w:val="4"/>
          <w:sz w:val="24"/>
          <w:szCs w:val="24"/>
        </w:rPr>
        <w:t xml:space="preserve"> </w:t>
      </w:r>
      <w:r>
        <w:rPr>
          <w:spacing w:val="-1"/>
          <w:sz w:val="24"/>
          <w:szCs w:val="24"/>
        </w:rPr>
        <w:t>c</w:t>
      </w:r>
      <w:r>
        <w:rPr>
          <w:sz w:val="24"/>
          <w:szCs w:val="24"/>
        </w:rPr>
        <w:t>lose this fin</w:t>
      </w:r>
      <w:r>
        <w:rPr>
          <w:spacing w:val="-1"/>
          <w:sz w:val="24"/>
          <w:szCs w:val="24"/>
        </w:rPr>
        <w:t>a</w:t>
      </w:r>
      <w:r>
        <w:rPr>
          <w:sz w:val="24"/>
          <w:szCs w:val="24"/>
        </w:rPr>
        <w:t xml:space="preserve">l </w:t>
      </w:r>
      <w:r>
        <w:rPr>
          <w:spacing w:val="3"/>
          <w:sz w:val="24"/>
          <w:szCs w:val="24"/>
        </w:rPr>
        <w:t>p</w:t>
      </w:r>
      <w:r>
        <w:rPr>
          <w:sz w:val="24"/>
          <w:szCs w:val="24"/>
        </w:rPr>
        <w:t>rodu</w:t>
      </w:r>
      <w:r>
        <w:rPr>
          <w:spacing w:val="-2"/>
          <w:sz w:val="24"/>
          <w:szCs w:val="24"/>
        </w:rPr>
        <w:t>c</w:t>
      </w:r>
      <w:r>
        <w:rPr>
          <w:sz w:val="24"/>
          <w:szCs w:val="24"/>
        </w:rPr>
        <w:t xml:space="preserve">t </w:t>
      </w:r>
      <w:r>
        <w:rPr>
          <w:spacing w:val="1"/>
          <w:sz w:val="24"/>
          <w:szCs w:val="24"/>
        </w:rPr>
        <w:t>i</w:t>
      </w:r>
      <w:r>
        <w:rPr>
          <w:sz w:val="24"/>
          <w:szCs w:val="24"/>
        </w:rPr>
        <w:t xml:space="preserve">s to </w:t>
      </w:r>
      <w:r>
        <w:rPr>
          <w:spacing w:val="1"/>
          <w:sz w:val="24"/>
          <w:szCs w:val="24"/>
        </w:rPr>
        <w:t>t</w:t>
      </w:r>
      <w:r>
        <w:rPr>
          <w:sz w:val="24"/>
          <w:szCs w:val="24"/>
        </w:rPr>
        <w:t>he</w:t>
      </w:r>
      <w:r>
        <w:rPr>
          <w:spacing w:val="-1"/>
          <w:sz w:val="24"/>
          <w:szCs w:val="24"/>
        </w:rPr>
        <w:t xml:space="preserve"> </w:t>
      </w:r>
      <w:r>
        <w:rPr>
          <w:sz w:val="24"/>
          <w:szCs w:val="24"/>
        </w:rPr>
        <w:t>ori</w:t>
      </w:r>
      <w:r>
        <w:rPr>
          <w:spacing w:val="-3"/>
          <w:sz w:val="24"/>
          <w:szCs w:val="24"/>
        </w:rPr>
        <w:t>g</w:t>
      </w:r>
      <w:r>
        <w:rPr>
          <w:sz w:val="24"/>
          <w:szCs w:val="24"/>
        </w:rPr>
        <w:t xml:space="preserve">inal </w:t>
      </w:r>
      <w:r>
        <w:rPr>
          <w:spacing w:val="-1"/>
          <w:sz w:val="24"/>
          <w:szCs w:val="24"/>
        </w:rPr>
        <w:t>f</w:t>
      </w:r>
      <w:r>
        <w:rPr>
          <w:sz w:val="24"/>
          <w:szCs w:val="24"/>
        </w:rPr>
        <w:t>u</w:t>
      </w:r>
      <w:r>
        <w:rPr>
          <w:spacing w:val="2"/>
          <w:sz w:val="24"/>
          <w:szCs w:val="24"/>
        </w:rPr>
        <w:t>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l spe</w:t>
      </w:r>
      <w:r>
        <w:rPr>
          <w:spacing w:val="-1"/>
          <w:sz w:val="24"/>
          <w:szCs w:val="24"/>
        </w:rPr>
        <w:t>c</w:t>
      </w:r>
      <w:r>
        <w:rPr>
          <w:sz w:val="24"/>
          <w:szCs w:val="24"/>
        </w:rPr>
        <w:t>ifi</w:t>
      </w:r>
      <w:r>
        <w:rPr>
          <w:spacing w:val="-1"/>
          <w:sz w:val="24"/>
          <w:szCs w:val="24"/>
        </w:rPr>
        <w:t>ca</w:t>
      </w:r>
      <w:r>
        <w:rPr>
          <w:sz w:val="24"/>
          <w:szCs w:val="24"/>
        </w:rPr>
        <w:t>t</w:t>
      </w:r>
      <w:r>
        <w:rPr>
          <w:spacing w:val="1"/>
          <w:sz w:val="24"/>
          <w:szCs w:val="24"/>
        </w:rPr>
        <w:t>i</w:t>
      </w:r>
      <w:r>
        <w:rPr>
          <w:sz w:val="24"/>
          <w:szCs w:val="24"/>
        </w:rPr>
        <w:t>ons.</w:t>
      </w:r>
      <w:r>
        <w:rPr>
          <w:spacing w:val="2"/>
          <w:sz w:val="24"/>
          <w:szCs w:val="24"/>
        </w:rPr>
        <w:t xml:space="preserve"> </w:t>
      </w:r>
      <w:r>
        <w:rPr>
          <w:spacing w:val="1"/>
          <w:sz w:val="24"/>
          <w:szCs w:val="24"/>
        </w:rPr>
        <w:t>S</w:t>
      </w:r>
      <w:r>
        <w:rPr>
          <w:spacing w:val="-1"/>
          <w:sz w:val="24"/>
          <w:szCs w:val="24"/>
        </w:rPr>
        <w:t>e</w:t>
      </w:r>
      <w:r>
        <w:rPr>
          <w:sz w:val="24"/>
          <w:szCs w:val="24"/>
        </w:rPr>
        <w:t>e</w:t>
      </w:r>
      <w:r>
        <w:rPr>
          <w:spacing w:val="-1"/>
          <w:sz w:val="24"/>
          <w:szCs w:val="24"/>
        </w:rPr>
        <w:t xml:space="preserve"> </w:t>
      </w:r>
      <w:r>
        <w:rPr>
          <w:spacing w:val="1"/>
          <w:sz w:val="24"/>
          <w:szCs w:val="24"/>
        </w:rPr>
        <w:t>S</w:t>
      </w:r>
      <w:r>
        <w:rPr>
          <w:sz w:val="24"/>
          <w:szCs w:val="24"/>
        </w:rPr>
        <w:t>ubj</w:t>
      </w:r>
      <w:r>
        <w:rPr>
          <w:spacing w:val="2"/>
          <w:sz w:val="24"/>
          <w:szCs w:val="24"/>
        </w:rPr>
        <w:t>e</w:t>
      </w:r>
      <w:r>
        <w:rPr>
          <w:spacing w:val="-1"/>
          <w:sz w:val="24"/>
          <w:szCs w:val="24"/>
        </w:rPr>
        <w:t>c</w:t>
      </w:r>
      <w:r>
        <w:rPr>
          <w:sz w:val="24"/>
          <w:szCs w:val="24"/>
        </w:rPr>
        <w:t>t Out</w:t>
      </w:r>
      <w:r>
        <w:rPr>
          <w:spacing w:val="1"/>
          <w:sz w:val="24"/>
          <w:szCs w:val="24"/>
        </w:rPr>
        <w:t>l</w:t>
      </w:r>
      <w:r>
        <w:rPr>
          <w:sz w:val="24"/>
          <w:szCs w:val="24"/>
        </w:rPr>
        <w:t xml:space="preserve">ine </w:t>
      </w:r>
      <w:r>
        <w:rPr>
          <w:spacing w:val="-1"/>
          <w:sz w:val="24"/>
          <w:szCs w:val="24"/>
        </w:rPr>
        <w:t>f</w:t>
      </w:r>
      <w:r>
        <w:rPr>
          <w:sz w:val="24"/>
          <w:szCs w:val="24"/>
        </w:rPr>
        <w:t xml:space="preserve">or </w:t>
      </w:r>
      <w:r>
        <w:rPr>
          <w:spacing w:val="-2"/>
          <w:sz w:val="24"/>
          <w:szCs w:val="24"/>
        </w:rPr>
        <w:t>a</w:t>
      </w:r>
      <w:r>
        <w:rPr>
          <w:sz w:val="24"/>
          <w:szCs w:val="24"/>
        </w:rPr>
        <w:t>ssessment</w:t>
      </w:r>
      <w:r>
        <w:rPr>
          <w:spacing w:val="2"/>
          <w:sz w:val="24"/>
          <w:szCs w:val="24"/>
        </w:rPr>
        <w:t xml:space="preserve"> </w:t>
      </w:r>
      <w:r>
        <w:rPr>
          <w:sz w:val="24"/>
          <w:szCs w:val="24"/>
        </w:rPr>
        <w:t>w</w:t>
      </w:r>
      <w:r>
        <w:rPr>
          <w:spacing w:val="-1"/>
          <w:sz w:val="24"/>
          <w:szCs w:val="24"/>
        </w:rPr>
        <w:t>e</w:t>
      </w:r>
      <w:r>
        <w:rPr>
          <w:sz w:val="24"/>
          <w:szCs w:val="24"/>
        </w:rPr>
        <w:t>i</w:t>
      </w:r>
      <w:r>
        <w:rPr>
          <w:spacing w:val="-2"/>
          <w:sz w:val="24"/>
          <w:szCs w:val="24"/>
        </w:rPr>
        <w:t>g</w:t>
      </w:r>
      <w:r>
        <w:rPr>
          <w:sz w:val="24"/>
          <w:szCs w:val="24"/>
        </w:rPr>
        <w:t>ht.</w:t>
      </w:r>
    </w:p>
    <w:p w14:paraId="5EEE537B" w14:textId="77777777" w:rsidR="00C37DEC" w:rsidRDefault="00C37DEC">
      <w:pPr>
        <w:spacing w:before="1" w:line="280" w:lineRule="exact"/>
        <w:rPr>
          <w:sz w:val="28"/>
          <w:szCs w:val="28"/>
        </w:rPr>
      </w:pPr>
    </w:p>
    <w:p w14:paraId="780574EA" w14:textId="77777777" w:rsidR="00C37DEC" w:rsidRDefault="00360F89">
      <w:pPr>
        <w:ind w:left="436"/>
        <w:rPr>
          <w:sz w:val="24"/>
          <w:szCs w:val="24"/>
        </w:rPr>
      </w:pPr>
      <w:r>
        <w:rPr>
          <w:b/>
          <w:sz w:val="24"/>
          <w:szCs w:val="24"/>
        </w:rPr>
        <w:t>7.6.1    W</w:t>
      </w:r>
      <w:r>
        <w:rPr>
          <w:b/>
          <w:spacing w:val="1"/>
          <w:sz w:val="24"/>
          <w:szCs w:val="24"/>
        </w:rPr>
        <w:t>h</w:t>
      </w:r>
      <w:r>
        <w:rPr>
          <w:b/>
          <w:sz w:val="24"/>
          <w:szCs w:val="24"/>
        </w:rPr>
        <w:t xml:space="preserve">at </w:t>
      </w:r>
      <w:r>
        <w:rPr>
          <w:b/>
          <w:spacing w:val="-1"/>
          <w:sz w:val="24"/>
          <w:szCs w:val="24"/>
        </w:rPr>
        <w:t>t</w:t>
      </w:r>
      <w:r>
        <w:rPr>
          <w:b/>
          <w:sz w:val="24"/>
          <w:szCs w:val="24"/>
        </w:rPr>
        <w:t>o i</w:t>
      </w:r>
      <w:r>
        <w:rPr>
          <w:b/>
          <w:spacing w:val="1"/>
          <w:sz w:val="24"/>
          <w:szCs w:val="24"/>
        </w:rPr>
        <w:t>n</w:t>
      </w:r>
      <w:r>
        <w:rPr>
          <w:b/>
          <w:spacing w:val="-1"/>
          <w:sz w:val="24"/>
          <w:szCs w:val="24"/>
        </w:rPr>
        <w:t>c</w:t>
      </w:r>
      <w:r>
        <w:rPr>
          <w:b/>
          <w:sz w:val="24"/>
          <w:szCs w:val="24"/>
        </w:rPr>
        <w:t>l</w:t>
      </w:r>
      <w:r>
        <w:rPr>
          <w:b/>
          <w:spacing w:val="1"/>
          <w:sz w:val="24"/>
          <w:szCs w:val="24"/>
        </w:rPr>
        <w:t>ud</w:t>
      </w:r>
      <w:r>
        <w:rPr>
          <w:b/>
          <w:sz w:val="24"/>
          <w:szCs w:val="24"/>
        </w:rPr>
        <w:t>e</w:t>
      </w:r>
      <w:r>
        <w:rPr>
          <w:b/>
          <w:spacing w:val="-1"/>
          <w:sz w:val="24"/>
          <w:szCs w:val="24"/>
        </w:rPr>
        <w:t xml:space="preserve"> </w:t>
      </w:r>
      <w:r>
        <w:rPr>
          <w:b/>
          <w:sz w:val="24"/>
          <w:szCs w:val="24"/>
        </w:rPr>
        <w:t>in</w:t>
      </w:r>
      <w:r>
        <w:rPr>
          <w:b/>
          <w:spacing w:val="1"/>
          <w:sz w:val="24"/>
          <w:szCs w:val="24"/>
        </w:rPr>
        <w:t xml:space="preserve"> </w:t>
      </w:r>
      <w:r>
        <w:rPr>
          <w:b/>
          <w:sz w:val="24"/>
          <w:szCs w:val="24"/>
        </w:rPr>
        <w:t xml:space="preserve">the </w:t>
      </w:r>
      <w:r>
        <w:rPr>
          <w:b/>
          <w:spacing w:val="-2"/>
          <w:sz w:val="24"/>
          <w:szCs w:val="24"/>
        </w:rPr>
        <w:t>r</w:t>
      </w:r>
      <w:r>
        <w:rPr>
          <w:b/>
          <w:spacing w:val="-1"/>
          <w:sz w:val="24"/>
          <w:szCs w:val="24"/>
        </w:rPr>
        <w:t>e</w:t>
      </w:r>
      <w:r>
        <w:rPr>
          <w:b/>
          <w:spacing w:val="3"/>
          <w:sz w:val="24"/>
          <w:szCs w:val="24"/>
        </w:rPr>
        <w:t>p</w:t>
      </w:r>
      <w:r>
        <w:rPr>
          <w:b/>
          <w:sz w:val="24"/>
          <w:szCs w:val="24"/>
        </w:rPr>
        <w:t>o</w:t>
      </w:r>
      <w:r>
        <w:rPr>
          <w:b/>
          <w:spacing w:val="-1"/>
          <w:sz w:val="24"/>
          <w:szCs w:val="24"/>
        </w:rPr>
        <w:t>r</w:t>
      </w:r>
      <w:r>
        <w:rPr>
          <w:b/>
          <w:sz w:val="24"/>
          <w:szCs w:val="24"/>
        </w:rPr>
        <w:t>t</w:t>
      </w:r>
    </w:p>
    <w:p w14:paraId="0463300B" w14:textId="77777777" w:rsidR="00C37DEC" w:rsidRDefault="00360F89">
      <w:pPr>
        <w:spacing w:line="260" w:lineRule="exact"/>
        <w:ind w:left="153" w:right="121"/>
        <w:jc w:val="both"/>
        <w:rPr>
          <w:sz w:val="24"/>
          <w:szCs w:val="24"/>
        </w:rPr>
      </w:pPr>
      <w:r>
        <w:rPr>
          <w:spacing w:val="1"/>
          <w:sz w:val="24"/>
          <w:szCs w:val="24"/>
        </w:rPr>
        <w:t>S</w:t>
      </w:r>
      <w:r>
        <w:rPr>
          <w:sz w:val="24"/>
          <w:szCs w:val="24"/>
        </w:rPr>
        <w:t>tudents</w:t>
      </w:r>
      <w:r>
        <w:rPr>
          <w:spacing w:val="7"/>
          <w:sz w:val="24"/>
          <w:szCs w:val="24"/>
        </w:rPr>
        <w:t xml:space="preserve"> </w:t>
      </w:r>
      <w:r>
        <w:rPr>
          <w:sz w:val="24"/>
          <w:szCs w:val="24"/>
        </w:rPr>
        <w:t>should</w:t>
      </w:r>
      <w:r>
        <w:rPr>
          <w:spacing w:val="7"/>
          <w:sz w:val="24"/>
          <w:szCs w:val="24"/>
        </w:rPr>
        <w:t xml:space="preserve"> </w:t>
      </w:r>
      <w:r>
        <w:rPr>
          <w:sz w:val="24"/>
          <w:szCs w:val="24"/>
        </w:rPr>
        <w:t>r</w:t>
      </w:r>
      <w:r>
        <w:rPr>
          <w:spacing w:val="-2"/>
          <w:sz w:val="24"/>
          <w:szCs w:val="24"/>
        </w:rPr>
        <w:t>e</w:t>
      </w:r>
      <w:r>
        <w:rPr>
          <w:sz w:val="24"/>
          <w:szCs w:val="24"/>
        </w:rPr>
        <w:t>f</w:t>
      </w:r>
      <w:r>
        <w:rPr>
          <w:spacing w:val="-2"/>
          <w:sz w:val="24"/>
          <w:szCs w:val="24"/>
        </w:rPr>
        <w:t>e</w:t>
      </w:r>
      <w:r>
        <w:rPr>
          <w:sz w:val="24"/>
          <w:szCs w:val="24"/>
        </w:rPr>
        <w:t>r</w:t>
      </w:r>
      <w:r>
        <w:rPr>
          <w:spacing w:val="6"/>
          <w:sz w:val="24"/>
          <w:szCs w:val="24"/>
        </w:rPr>
        <w:t xml:space="preserve"> </w:t>
      </w:r>
      <w:r>
        <w:rPr>
          <w:sz w:val="24"/>
          <w:szCs w:val="24"/>
        </w:rPr>
        <w:t>to</w:t>
      </w:r>
      <w:r>
        <w:rPr>
          <w:spacing w:val="7"/>
          <w:sz w:val="24"/>
          <w:szCs w:val="24"/>
        </w:rPr>
        <w:t xml:space="preserve"> </w:t>
      </w:r>
      <w:r>
        <w:rPr>
          <w:spacing w:val="-2"/>
          <w:sz w:val="24"/>
          <w:szCs w:val="24"/>
        </w:rPr>
        <w:t>t</w:t>
      </w:r>
      <w:r>
        <w:rPr>
          <w:sz w:val="24"/>
          <w:szCs w:val="24"/>
        </w:rPr>
        <w:t>he</w:t>
      </w:r>
      <w:r>
        <w:rPr>
          <w:spacing w:val="6"/>
          <w:sz w:val="24"/>
          <w:szCs w:val="24"/>
        </w:rPr>
        <w:t xml:space="preserve"> </w:t>
      </w:r>
      <w:r>
        <w:rPr>
          <w:sz w:val="24"/>
          <w:szCs w:val="24"/>
        </w:rPr>
        <w:t>d</w:t>
      </w:r>
      <w:r>
        <w:rPr>
          <w:spacing w:val="-1"/>
          <w:sz w:val="24"/>
          <w:szCs w:val="24"/>
        </w:rPr>
        <w:t>e</w:t>
      </w:r>
      <w:r>
        <w:rPr>
          <w:sz w:val="24"/>
          <w:szCs w:val="24"/>
        </w:rPr>
        <w:t>tailed</w:t>
      </w:r>
      <w:r>
        <w:rPr>
          <w:spacing w:val="6"/>
          <w:sz w:val="24"/>
          <w:szCs w:val="24"/>
        </w:rPr>
        <w:t xml:space="preserve"> </w:t>
      </w:r>
      <w:r>
        <w:rPr>
          <w:spacing w:val="-2"/>
          <w:sz w:val="24"/>
          <w:szCs w:val="24"/>
        </w:rPr>
        <w:t>g</w:t>
      </w:r>
      <w:r>
        <w:rPr>
          <w:sz w:val="24"/>
          <w:szCs w:val="24"/>
        </w:rPr>
        <w:t>uide</w:t>
      </w:r>
      <w:r>
        <w:rPr>
          <w:spacing w:val="6"/>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m</w:t>
      </w:r>
      <w:r>
        <w:rPr>
          <w:spacing w:val="2"/>
          <w:sz w:val="24"/>
          <w:szCs w:val="24"/>
        </w:rPr>
        <w:t>a</w:t>
      </w:r>
      <w:r>
        <w:rPr>
          <w:sz w:val="24"/>
          <w:szCs w:val="24"/>
        </w:rPr>
        <w:t>rking</w:t>
      </w:r>
      <w:r>
        <w:rPr>
          <w:spacing w:val="4"/>
          <w:sz w:val="24"/>
          <w:szCs w:val="24"/>
        </w:rPr>
        <w:t xml:space="preserve"> </w:t>
      </w:r>
      <w:r>
        <w:rPr>
          <w:spacing w:val="-1"/>
          <w:sz w:val="24"/>
          <w:szCs w:val="24"/>
        </w:rPr>
        <w:t>c</w:t>
      </w:r>
      <w:r>
        <w:rPr>
          <w:sz w:val="24"/>
          <w:szCs w:val="24"/>
        </w:rPr>
        <w:t>rit</w:t>
      </w:r>
      <w:r>
        <w:rPr>
          <w:spacing w:val="1"/>
          <w:sz w:val="24"/>
          <w:szCs w:val="24"/>
        </w:rPr>
        <w:t>e</w:t>
      </w:r>
      <w:r>
        <w:rPr>
          <w:sz w:val="24"/>
          <w:szCs w:val="24"/>
        </w:rPr>
        <w:t>ria</w:t>
      </w:r>
      <w:r>
        <w:rPr>
          <w:spacing w:val="11"/>
          <w:sz w:val="24"/>
          <w:szCs w:val="24"/>
        </w:rPr>
        <w:t xml:space="preserve"> </w:t>
      </w:r>
      <w:r>
        <w:rPr>
          <w:sz w:val="24"/>
          <w:szCs w:val="24"/>
        </w:rPr>
        <w:t>on</w:t>
      </w:r>
      <w:r>
        <w:rPr>
          <w:spacing w:val="7"/>
          <w:sz w:val="24"/>
          <w:szCs w:val="24"/>
        </w:rPr>
        <w:t xml:space="preserve"> </w:t>
      </w:r>
      <w:r>
        <w:rPr>
          <w:sz w:val="24"/>
          <w:szCs w:val="24"/>
        </w:rPr>
        <w:t>Moodle</w:t>
      </w:r>
      <w:r>
        <w:rPr>
          <w:b/>
          <w:sz w:val="24"/>
          <w:szCs w:val="24"/>
        </w:rPr>
        <w:t>.</w:t>
      </w:r>
      <w:r>
        <w:rPr>
          <w:b/>
          <w:spacing w:val="14"/>
          <w:sz w:val="24"/>
          <w:szCs w:val="24"/>
        </w:rPr>
        <w:t xml:space="preserve"> </w:t>
      </w:r>
      <w:r>
        <w:rPr>
          <w:spacing w:val="-3"/>
          <w:sz w:val="24"/>
          <w:szCs w:val="24"/>
        </w:rPr>
        <w:t>I</w:t>
      </w:r>
      <w:r>
        <w:rPr>
          <w:sz w:val="24"/>
          <w:szCs w:val="24"/>
        </w:rPr>
        <w:t>n</w:t>
      </w:r>
      <w:r>
        <w:rPr>
          <w:spacing w:val="7"/>
          <w:sz w:val="24"/>
          <w:szCs w:val="24"/>
        </w:rPr>
        <w:t xml:space="preserve"> </w:t>
      </w:r>
      <w:r>
        <w:rPr>
          <w:sz w:val="24"/>
          <w:szCs w:val="24"/>
        </w:rPr>
        <w:t>sum</w:t>
      </w:r>
      <w:r>
        <w:rPr>
          <w:spacing w:val="1"/>
          <w:sz w:val="24"/>
          <w:szCs w:val="24"/>
        </w:rPr>
        <w:t>m</w:t>
      </w:r>
      <w:r>
        <w:rPr>
          <w:spacing w:val="-1"/>
          <w:sz w:val="24"/>
          <w:szCs w:val="24"/>
        </w:rPr>
        <w:t>a</w:t>
      </w:r>
      <w:r>
        <w:rPr>
          <w:spacing w:val="1"/>
          <w:sz w:val="24"/>
          <w:szCs w:val="24"/>
        </w:rPr>
        <w:t>r</w:t>
      </w:r>
      <w:r>
        <w:rPr>
          <w:spacing w:val="-5"/>
          <w:sz w:val="24"/>
          <w:szCs w:val="24"/>
        </w:rPr>
        <w:t>y</w:t>
      </w:r>
      <w:r>
        <w:rPr>
          <w:sz w:val="24"/>
          <w:szCs w:val="24"/>
        </w:rPr>
        <w:t>,</w:t>
      </w:r>
      <w:r>
        <w:rPr>
          <w:spacing w:val="7"/>
          <w:sz w:val="24"/>
          <w:szCs w:val="24"/>
        </w:rPr>
        <w:t xml:space="preserve"> </w:t>
      </w:r>
      <w:r>
        <w:rPr>
          <w:sz w:val="24"/>
          <w:szCs w:val="24"/>
        </w:rPr>
        <w:t>th</w:t>
      </w:r>
      <w:r>
        <w:rPr>
          <w:spacing w:val="1"/>
          <w:sz w:val="24"/>
          <w:szCs w:val="24"/>
        </w:rPr>
        <w:t>i</w:t>
      </w:r>
      <w:r>
        <w:rPr>
          <w:sz w:val="24"/>
          <w:szCs w:val="24"/>
        </w:rPr>
        <w:t>s</w:t>
      </w:r>
      <w:r>
        <w:rPr>
          <w:spacing w:val="7"/>
          <w:sz w:val="24"/>
          <w:szCs w:val="24"/>
        </w:rPr>
        <w:t xml:space="preserve"> </w:t>
      </w:r>
      <w:r>
        <w:rPr>
          <w:sz w:val="24"/>
          <w:szCs w:val="24"/>
        </w:rPr>
        <w:t>r</w:t>
      </w:r>
      <w:r>
        <w:rPr>
          <w:spacing w:val="-2"/>
          <w:sz w:val="24"/>
          <w:szCs w:val="24"/>
        </w:rPr>
        <w:t>e</w:t>
      </w:r>
      <w:r>
        <w:rPr>
          <w:sz w:val="24"/>
          <w:szCs w:val="24"/>
        </w:rPr>
        <w:t>port</w:t>
      </w:r>
    </w:p>
    <w:p w14:paraId="6C36D35C" w14:textId="77777777" w:rsidR="00C37DEC" w:rsidRDefault="00360F89">
      <w:pPr>
        <w:ind w:left="153" w:right="6109"/>
        <w:jc w:val="both"/>
        <w:rPr>
          <w:sz w:val="24"/>
          <w:szCs w:val="24"/>
        </w:rPr>
      </w:pPr>
      <w:r>
        <w:rPr>
          <w:sz w:val="24"/>
          <w:szCs w:val="24"/>
        </w:rPr>
        <w:t>should include</w:t>
      </w:r>
      <w:r>
        <w:rPr>
          <w:spacing w:val="-1"/>
          <w:sz w:val="24"/>
          <w:szCs w:val="24"/>
        </w:rPr>
        <w:t xml:space="preserve"> </w:t>
      </w:r>
      <w:r>
        <w:rPr>
          <w:sz w:val="24"/>
          <w:szCs w:val="24"/>
        </w:rPr>
        <w:t xml:space="preserve">the </w:t>
      </w:r>
      <w:r>
        <w:rPr>
          <w:spacing w:val="-1"/>
          <w:sz w:val="24"/>
          <w:szCs w:val="24"/>
        </w:rPr>
        <w:t>f</w:t>
      </w:r>
      <w:r>
        <w:rPr>
          <w:sz w:val="24"/>
          <w:szCs w:val="24"/>
        </w:rPr>
        <w:t>ol</w:t>
      </w:r>
      <w:r>
        <w:rPr>
          <w:spacing w:val="1"/>
          <w:sz w:val="24"/>
          <w:szCs w:val="24"/>
        </w:rPr>
        <w:t>l</w:t>
      </w:r>
      <w:r>
        <w:rPr>
          <w:sz w:val="24"/>
          <w:szCs w:val="24"/>
        </w:rPr>
        <w:t>owing</w:t>
      </w:r>
      <w:r>
        <w:rPr>
          <w:spacing w:val="-2"/>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ons:</w:t>
      </w:r>
    </w:p>
    <w:p w14:paraId="0E576790" w14:textId="77777777" w:rsidR="00C37DEC" w:rsidRDefault="00360F89">
      <w:pPr>
        <w:spacing w:before="2"/>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E</w:t>
      </w:r>
      <w:r>
        <w:rPr>
          <w:spacing w:val="2"/>
          <w:sz w:val="24"/>
          <w:szCs w:val="24"/>
        </w:rPr>
        <w:t>x</w:t>
      </w:r>
      <w:r>
        <w:rPr>
          <w:spacing w:val="-1"/>
          <w:sz w:val="24"/>
          <w:szCs w:val="24"/>
        </w:rPr>
        <w:t>ec</w:t>
      </w:r>
      <w:r>
        <w:rPr>
          <w:sz w:val="24"/>
          <w:szCs w:val="24"/>
        </w:rPr>
        <w:t>ut</w:t>
      </w:r>
      <w:r>
        <w:rPr>
          <w:spacing w:val="1"/>
          <w:sz w:val="24"/>
          <w:szCs w:val="24"/>
        </w:rPr>
        <w:t>i</w:t>
      </w:r>
      <w:r>
        <w:rPr>
          <w:sz w:val="24"/>
          <w:szCs w:val="24"/>
        </w:rPr>
        <w:t>ve</w:t>
      </w:r>
      <w:r>
        <w:rPr>
          <w:spacing w:val="-1"/>
          <w:sz w:val="24"/>
          <w:szCs w:val="24"/>
        </w:rPr>
        <w:t xml:space="preserve"> </w:t>
      </w:r>
      <w:r>
        <w:rPr>
          <w:spacing w:val="1"/>
          <w:sz w:val="24"/>
          <w:szCs w:val="24"/>
        </w:rPr>
        <w:t>S</w:t>
      </w:r>
      <w:r>
        <w:rPr>
          <w:sz w:val="24"/>
          <w:szCs w:val="24"/>
        </w:rPr>
        <w:t>um</w:t>
      </w:r>
      <w:r>
        <w:rPr>
          <w:spacing w:val="1"/>
          <w:sz w:val="24"/>
          <w:szCs w:val="24"/>
        </w:rPr>
        <w:t>m</w:t>
      </w:r>
      <w:r>
        <w:rPr>
          <w:spacing w:val="-1"/>
          <w:sz w:val="24"/>
          <w:szCs w:val="24"/>
        </w:rPr>
        <w:t>a</w:t>
      </w:r>
      <w:r>
        <w:rPr>
          <w:spacing w:val="1"/>
          <w:sz w:val="24"/>
          <w:szCs w:val="24"/>
        </w:rPr>
        <w:t>r</w:t>
      </w:r>
      <w:r>
        <w:rPr>
          <w:spacing w:val="-5"/>
          <w:sz w:val="24"/>
          <w:szCs w:val="24"/>
        </w:rPr>
        <w:t>y</w:t>
      </w:r>
      <w:r>
        <w:rPr>
          <w:sz w:val="24"/>
          <w:szCs w:val="24"/>
        </w:rPr>
        <w:t>.</w:t>
      </w:r>
    </w:p>
    <w:p w14:paraId="4A2CAB98" w14:textId="599FB16C" w:rsidR="00C37DEC" w:rsidRDefault="00360F89">
      <w:pPr>
        <w:tabs>
          <w:tab w:val="left" w:pos="860"/>
        </w:tabs>
        <w:spacing w:before="21" w:line="260" w:lineRule="exact"/>
        <w:ind w:left="873" w:right="121" w:hanging="360"/>
        <w:rPr>
          <w:sz w:val="24"/>
          <w:szCs w:val="24"/>
        </w:rPr>
      </w:pPr>
      <w:r>
        <w:rPr>
          <w:rFonts w:ascii="Symbol" w:eastAsia="Symbol" w:hAnsi="Symbol" w:cs="Symbol"/>
          <w:sz w:val="24"/>
          <w:szCs w:val="24"/>
        </w:rPr>
        <w:t></w:t>
      </w:r>
      <w:r>
        <w:rPr>
          <w:sz w:val="24"/>
          <w:szCs w:val="24"/>
        </w:rPr>
        <w:tab/>
      </w:r>
      <w:r w:rsidR="00553103">
        <w:rPr>
          <w:sz w:val="24"/>
          <w:szCs w:val="24"/>
        </w:rPr>
        <w:t>T</w:t>
      </w:r>
      <w:r w:rsidR="00553103">
        <w:rPr>
          <w:spacing w:val="-1"/>
          <w:sz w:val="24"/>
          <w:szCs w:val="24"/>
        </w:rPr>
        <w:t>ea</w:t>
      </w:r>
      <w:r w:rsidR="00553103">
        <w:rPr>
          <w:sz w:val="24"/>
          <w:szCs w:val="24"/>
        </w:rPr>
        <w:t xml:space="preserve">m </w:t>
      </w:r>
      <w:r w:rsidR="00553103">
        <w:rPr>
          <w:spacing w:val="27"/>
          <w:sz w:val="24"/>
          <w:szCs w:val="24"/>
        </w:rPr>
        <w:t>Roles</w:t>
      </w:r>
      <w:r>
        <w:rPr>
          <w:sz w:val="24"/>
          <w:szCs w:val="24"/>
        </w:rPr>
        <w:t xml:space="preserve">. </w:t>
      </w:r>
      <w:r>
        <w:rPr>
          <w:spacing w:val="26"/>
          <w:sz w:val="24"/>
          <w:szCs w:val="24"/>
        </w:rPr>
        <w:t xml:space="preserve"> </w:t>
      </w:r>
      <w:r w:rsidR="00553103">
        <w:rPr>
          <w:sz w:val="24"/>
          <w:szCs w:val="24"/>
        </w:rPr>
        <w:t>D</w:t>
      </w:r>
      <w:r w:rsidR="00553103">
        <w:rPr>
          <w:spacing w:val="-1"/>
          <w:sz w:val="24"/>
          <w:szCs w:val="24"/>
        </w:rPr>
        <w:t>e</w:t>
      </w:r>
      <w:r w:rsidR="00553103">
        <w:rPr>
          <w:spacing w:val="2"/>
          <w:sz w:val="24"/>
          <w:szCs w:val="24"/>
        </w:rPr>
        <w:t>s</w:t>
      </w:r>
      <w:r w:rsidR="00553103">
        <w:rPr>
          <w:spacing w:val="-1"/>
          <w:sz w:val="24"/>
          <w:szCs w:val="24"/>
        </w:rPr>
        <w:t>c</w:t>
      </w:r>
      <w:r w:rsidR="00553103">
        <w:rPr>
          <w:sz w:val="24"/>
          <w:szCs w:val="24"/>
        </w:rPr>
        <w:t xml:space="preserve">ribe </w:t>
      </w:r>
      <w:r w:rsidR="00553103">
        <w:rPr>
          <w:spacing w:val="27"/>
          <w:sz w:val="24"/>
          <w:szCs w:val="24"/>
        </w:rPr>
        <w:t>the</w:t>
      </w:r>
      <w:r w:rsidR="00553103">
        <w:rPr>
          <w:sz w:val="24"/>
          <w:szCs w:val="24"/>
        </w:rPr>
        <w:t xml:space="preserve"> </w:t>
      </w:r>
      <w:r w:rsidR="00553103">
        <w:rPr>
          <w:spacing w:val="26"/>
          <w:sz w:val="24"/>
          <w:szCs w:val="24"/>
        </w:rPr>
        <w:t>roles</w:t>
      </w:r>
      <w:r w:rsidR="00553103">
        <w:rPr>
          <w:sz w:val="24"/>
          <w:szCs w:val="24"/>
        </w:rPr>
        <w:t xml:space="preserve"> </w:t>
      </w:r>
      <w:r w:rsidR="00553103">
        <w:rPr>
          <w:spacing w:val="26"/>
          <w:sz w:val="24"/>
          <w:szCs w:val="24"/>
        </w:rPr>
        <w:t>of</w:t>
      </w:r>
      <w:r w:rsidR="00553103">
        <w:rPr>
          <w:sz w:val="24"/>
          <w:szCs w:val="24"/>
        </w:rPr>
        <w:t xml:space="preserve"> </w:t>
      </w:r>
      <w:r w:rsidR="00553103">
        <w:rPr>
          <w:spacing w:val="28"/>
          <w:sz w:val="24"/>
          <w:szCs w:val="24"/>
        </w:rPr>
        <w:t>each</w:t>
      </w:r>
      <w:r w:rsidR="00553103">
        <w:rPr>
          <w:sz w:val="24"/>
          <w:szCs w:val="24"/>
        </w:rPr>
        <w:t xml:space="preserve"> </w:t>
      </w:r>
      <w:r w:rsidR="00553103">
        <w:rPr>
          <w:spacing w:val="26"/>
          <w:sz w:val="24"/>
          <w:szCs w:val="24"/>
        </w:rPr>
        <w:t>team</w:t>
      </w:r>
      <w:r w:rsidR="00553103">
        <w:rPr>
          <w:sz w:val="24"/>
          <w:szCs w:val="24"/>
        </w:rPr>
        <w:t xml:space="preserve"> </w:t>
      </w:r>
      <w:r w:rsidR="00553103">
        <w:rPr>
          <w:spacing w:val="29"/>
          <w:sz w:val="24"/>
          <w:szCs w:val="24"/>
        </w:rPr>
        <w:t>member</w:t>
      </w:r>
      <w:r w:rsidR="00553103">
        <w:rPr>
          <w:sz w:val="24"/>
          <w:szCs w:val="24"/>
        </w:rPr>
        <w:t xml:space="preserve">, </w:t>
      </w:r>
      <w:r w:rsidR="00553103">
        <w:rPr>
          <w:spacing w:val="25"/>
          <w:sz w:val="24"/>
          <w:szCs w:val="24"/>
        </w:rPr>
        <w:t>their</w:t>
      </w:r>
      <w:r w:rsidR="00553103">
        <w:rPr>
          <w:sz w:val="24"/>
          <w:szCs w:val="24"/>
        </w:rPr>
        <w:t xml:space="preserve"> </w:t>
      </w:r>
      <w:r w:rsidR="00553103">
        <w:rPr>
          <w:spacing w:val="28"/>
          <w:sz w:val="24"/>
          <w:szCs w:val="24"/>
        </w:rPr>
        <w:t>key</w:t>
      </w:r>
      <w:r w:rsidR="00553103">
        <w:rPr>
          <w:sz w:val="24"/>
          <w:szCs w:val="24"/>
        </w:rPr>
        <w:t xml:space="preserve"> </w:t>
      </w:r>
      <w:r w:rsidR="00553103">
        <w:rPr>
          <w:spacing w:val="21"/>
          <w:sz w:val="24"/>
          <w:szCs w:val="24"/>
        </w:rPr>
        <w:t>achievements</w:t>
      </w:r>
      <w:r w:rsidR="00553103">
        <w:rPr>
          <w:sz w:val="24"/>
          <w:szCs w:val="24"/>
        </w:rPr>
        <w:t xml:space="preserve"> </w:t>
      </w:r>
      <w:r w:rsidR="00553103">
        <w:rPr>
          <w:spacing w:val="26"/>
          <w:sz w:val="24"/>
          <w:szCs w:val="24"/>
        </w:rPr>
        <w:t>and</w:t>
      </w:r>
      <w:r>
        <w:rPr>
          <w:sz w:val="24"/>
          <w:szCs w:val="24"/>
        </w:rPr>
        <w:t xml:space="preserve"> </w:t>
      </w:r>
      <w:r>
        <w:rPr>
          <w:spacing w:val="-1"/>
          <w:sz w:val="24"/>
          <w:szCs w:val="24"/>
        </w:rPr>
        <w:t>c</w:t>
      </w:r>
      <w:r>
        <w:rPr>
          <w:sz w:val="24"/>
          <w:szCs w:val="24"/>
        </w:rPr>
        <w:t xml:space="preserve">ontribution </w:t>
      </w:r>
      <w:r>
        <w:rPr>
          <w:spacing w:val="1"/>
          <w:sz w:val="24"/>
          <w:szCs w:val="24"/>
        </w:rPr>
        <w:t>t</w:t>
      </w:r>
      <w:r>
        <w:rPr>
          <w:sz w:val="24"/>
          <w:szCs w:val="24"/>
        </w:rPr>
        <w:t xml:space="preserve">o the </w:t>
      </w:r>
      <w:r>
        <w:rPr>
          <w:spacing w:val="-1"/>
          <w:sz w:val="24"/>
          <w:szCs w:val="24"/>
        </w:rPr>
        <w:t>re</w:t>
      </w:r>
      <w:r>
        <w:rPr>
          <w:sz w:val="24"/>
          <w:szCs w:val="24"/>
        </w:rPr>
        <w:t>port</w:t>
      </w:r>
      <w:r>
        <w:rPr>
          <w:spacing w:val="2"/>
          <w:sz w:val="24"/>
          <w:szCs w:val="24"/>
        </w:rPr>
        <w:t xml:space="preserve"> </w:t>
      </w:r>
      <w:r>
        <w:rPr>
          <w:spacing w:val="-1"/>
          <w:sz w:val="24"/>
          <w:szCs w:val="24"/>
        </w:rPr>
        <w:t>a</w:t>
      </w:r>
      <w:r>
        <w:rPr>
          <w:sz w:val="24"/>
          <w:szCs w:val="24"/>
        </w:rPr>
        <w:t>ll</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p>
    <w:p w14:paraId="2EBFCD79" w14:textId="77777777" w:rsidR="00C37DEC" w:rsidRDefault="00360F89">
      <w:pPr>
        <w:spacing w:line="280" w:lineRule="exact"/>
        <w:ind w:left="513"/>
        <w:rPr>
          <w:sz w:val="24"/>
          <w:szCs w:val="24"/>
        </w:rPr>
        <w:sectPr w:rsidR="00C37DEC">
          <w:pgSz w:w="11920" w:h="16860"/>
          <w:pgMar w:top="1220" w:right="980" w:bottom="280" w:left="980" w:header="720" w:footer="1020" w:gutter="0"/>
          <w:cols w:space="720"/>
        </w:sect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3"/>
          <w:position w:val="-1"/>
          <w:sz w:val="24"/>
          <w:szCs w:val="24"/>
        </w:rPr>
        <w:t>I</w:t>
      </w:r>
      <w:r>
        <w:rPr>
          <w:position w:val="-1"/>
          <w:sz w:val="24"/>
          <w:szCs w:val="24"/>
        </w:rPr>
        <w:t>ntrod</w:t>
      </w:r>
      <w:r>
        <w:rPr>
          <w:spacing w:val="2"/>
          <w:position w:val="-1"/>
          <w:sz w:val="24"/>
          <w:szCs w:val="24"/>
        </w:rPr>
        <w:t>u</w:t>
      </w:r>
      <w:r>
        <w:rPr>
          <w:spacing w:val="-1"/>
          <w:position w:val="-1"/>
          <w:sz w:val="24"/>
          <w:szCs w:val="24"/>
        </w:rPr>
        <w:t>c</w:t>
      </w:r>
      <w:r>
        <w:rPr>
          <w:position w:val="-1"/>
          <w:sz w:val="24"/>
          <w:szCs w:val="24"/>
        </w:rPr>
        <w:t>t</w:t>
      </w:r>
      <w:r>
        <w:rPr>
          <w:spacing w:val="1"/>
          <w:position w:val="-1"/>
          <w:sz w:val="24"/>
          <w:szCs w:val="24"/>
        </w:rPr>
        <w:t>i</w:t>
      </w:r>
      <w:r>
        <w:rPr>
          <w:position w:val="-1"/>
          <w:sz w:val="24"/>
          <w:szCs w:val="24"/>
        </w:rPr>
        <w:t xml:space="preserve">on </w:t>
      </w:r>
      <w:r>
        <w:rPr>
          <w:spacing w:val="-1"/>
          <w:position w:val="-1"/>
          <w:sz w:val="24"/>
          <w:szCs w:val="24"/>
        </w:rPr>
        <w:t>a</w:t>
      </w:r>
      <w:r>
        <w:rPr>
          <w:position w:val="-1"/>
          <w:sz w:val="24"/>
          <w:szCs w:val="24"/>
        </w:rPr>
        <w:t>nd ov</w:t>
      </w:r>
      <w:r>
        <w:rPr>
          <w:spacing w:val="-1"/>
          <w:position w:val="-1"/>
          <w:sz w:val="24"/>
          <w:szCs w:val="24"/>
        </w:rPr>
        <w:t>e</w:t>
      </w:r>
      <w:r>
        <w:rPr>
          <w:position w:val="-1"/>
          <w:sz w:val="24"/>
          <w:szCs w:val="24"/>
        </w:rPr>
        <w:t>rv</w:t>
      </w:r>
      <w:r>
        <w:rPr>
          <w:spacing w:val="2"/>
          <w:position w:val="-1"/>
          <w:sz w:val="24"/>
          <w:szCs w:val="24"/>
        </w:rPr>
        <w:t>i</w:t>
      </w:r>
      <w:r>
        <w:rPr>
          <w:spacing w:val="1"/>
          <w:position w:val="-1"/>
          <w:sz w:val="24"/>
          <w:szCs w:val="24"/>
        </w:rPr>
        <w:t>e</w:t>
      </w:r>
      <w:r>
        <w:rPr>
          <w:position w:val="-1"/>
          <w:sz w:val="24"/>
          <w:szCs w:val="24"/>
        </w:rPr>
        <w:t>w of</w:t>
      </w:r>
      <w:r>
        <w:rPr>
          <w:spacing w:val="-1"/>
          <w:position w:val="-1"/>
          <w:sz w:val="24"/>
          <w:szCs w:val="24"/>
        </w:rPr>
        <w:t xml:space="preserve"> </w:t>
      </w:r>
      <w:r>
        <w:rPr>
          <w:position w:val="-1"/>
          <w:sz w:val="24"/>
          <w:szCs w:val="24"/>
        </w:rPr>
        <w:t>the p</w:t>
      </w:r>
      <w:r>
        <w:rPr>
          <w:spacing w:val="-1"/>
          <w:position w:val="-1"/>
          <w:sz w:val="24"/>
          <w:szCs w:val="24"/>
        </w:rPr>
        <w:t>r</w:t>
      </w:r>
      <w:r>
        <w:rPr>
          <w:position w:val="-1"/>
          <w:sz w:val="24"/>
          <w:szCs w:val="24"/>
        </w:rPr>
        <w:t>odu</w:t>
      </w:r>
      <w:r>
        <w:rPr>
          <w:spacing w:val="-1"/>
          <w:position w:val="-1"/>
          <w:sz w:val="24"/>
          <w:szCs w:val="24"/>
        </w:rPr>
        <w:t>c</w:t>
      </w:r>
      <w:r>
        <w:rPr>
          <w:position w:val="-1"/>
          <w:sz w:val="24"/>
          <w:szCs w:val="24"/>
        </w:rPr>
        <w:t>t.</w:t>
      </w:r>
    </w:p>
    <w:p w14:paraId="0F3A59FA" w14:textId="77777777" w:rsidR="00C37DEC" w:rsidRDefault="00C37DEC">
      <w:pPr>
        <w:spacing w:before="8" w:line="120" w:lineRule="exact"/>
        <w:rPr>
          <w:sz w:val="12"/>
          <w:szCs w:val="12"/>
        </w:rPr>
      </w:pPr>
    </w:p>
    <w:p w14:paraId="4C9A7614" w14:textId="77777777" w:rsidR="00C37DEC" w:rsidRDefault="00C37DEC">
      <w:pPr>
        <w:spacing w:line="200" w:lineRule="exact"/>
      </w:pPr>
    </w:p>
    <w:p w14:paraId="5CB0C830" w14:textId="77777777" w:rsidR="00C37DEC" w:rsidRDefault="00C37DEC">
      <w:pPr>
        <w:spacing w:line="200" w:lineRule="exact"/>
      </w:pPr>
    </w:p>
    <w:p w14:paraId="04FCBB00" w14:textId="77777777" w:rsidR="00C37DEC" w:rsidRDefault="00360F89">
      <w:pPr>
        <w:tabs>
          <w:tab w:val="left" w:pos="860"/>
        </w:tabs>
        <w:spacing w:before="36" w:line="260" w:lineRule="exact"/>
        <w:ind w:left="873" w:right="118" w:hanging="360"/>
        <w:jc w:val="both"/>
        <w:rPr>
          <w:sz w:val="24"/>
          <w:szCs w:val="24"/>
        </w:rPr>
      </w:pPr>
      <w:r>
        <w:rPr>
          <w:rFonts w:ascii="Symbol" w:eastAsia="Symbol" w:hAnsi="Symbol" w:cs="Symbol"/>
          <w:sz w:val="24"/>
          <w:szCs w:val="24"/>
        </w:rPr>
        <w:t></w:t>
      </w:r>
      <w:r>
        <w:rPr>
          <w:sz w:val="24"/>
          <w:szCs w:val="24"/>
        </w:rPr>
        <w:tab/>
      </w:r>
      <w:r>
        <w:rPr>
          <w:spacing w:val="-1"/>
          <w:sz w:val="24"/>
          <w:szCs w:val="24"/>
        </w:rPr>
        <w:t>F</w:t>
      </w:r>
      <w:r>
        <w:rPr>
          <w:sz w:val="24"/>
          <w:szCs w:val="24"/>
        </w:rPr>
        <w:t>inal</w:t>
      </w:r>
      <w:r>
        <w:rPr>
          <w:spacing w:val="9"/>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9"/>
          <w:sz w:val="24"/>
          <w:szCs w:val="24"/>
        </w:rPr>
        <w:t xml:space="preserve"> </w:t>
      </w:r>
      <w:r>
        <w:rPr>
          <w:sz w:val="24"/>
          <w:szCs w:val="24"/>
        </w:rPr>
        <w:t>sp</w:t>
      </w:r>
      <w:r>
        <w:rPr>
          <w:spacing w:val="-1"/>
          <w:sz w:val="24"/>
          <w:szCs w:val="24"/>
        </w:rPr>
        <w:t>ec</w:t>
      </w:r>
      <w:r>
        <w:rPr>
          <w:spacing w:val="3"/>
          <w:sz w:val="24"/>
          <w:szCs w:val="24"/>
        </w:rPr>
        <w:t>i</w:t>
      </w:r>
      <w:r>
        <w:rPr>
          <w:sz w:val="24"/>
          <w:szCs w:val="24"/>
        </w:rPr>
        <w:t>fi</w:t>
      </w:r>
      <w:r>
        <w:rPr>
          <w:spacing w:val="-1"/>
          <w:sz w:val="24"/>
          <w:szCs w:val="24"/>
        </w:rPr>
        <w:t>ca</w:t>
      </w:r>
      <w:r>
        <w:rPr>
          <w:sz w:val="24"/>
          <w:szCs w:val="24"/>
        </w:rPr>
        <w:t>t</w:t>
      </w:r>
      <w:r>
        <w:rPr>
          <w:spacing w:val="1"/>
          <w:sz w:val="24"/>
          <w:szCs w:val="24"/>
        </w:rPr>
        <w:t>i</w:t>
      </w:r>
      <w:r>
        <w:rPr>
          <w:spacing w:val="2"/>
          <w:sz w:val="24"/>
          <w:szCs w:val="24"/>
        </w:rPr>
        <w:t>o</w:t>
      </w:r>
      <w:r>
        <w:rPr>
          <w:sz w:val="24"/>
          <w:szCs w:val="24"/>
        </w:rPr>
        <w:t>ns,</w:t>
      </w:r>
      <w:r>
        <w:rPr>
          <w:spacing w:val="10"/>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ribing</w:t>
      </w:r>
      <w:r>
        <w:rPr>
          <w:spacing w:val="7"/>
          <w:sz w:val="24"/>
          <w:szCs w:val="24"/>
        </w:rPr>
        <w:t xml:space="preserve"> </w:t>
      </w:r>
      <w:r>
        <w:rPr>
          <w:spacing w:val="-1"/>
          <w:sz w:val="24"/>
          <w:szCs w:val="24"/>
        </w:rPr>
        <w:t>a</w:t>
      </w:r>
      <w:r>
        <w:rPr>
          <w:spacing w:val="5"/>
          <w:sz w:val="24"/>
          <w:szCs w:val="24"/>
        </w:rPr>
        <w:t>n</w:t>
      </w:r>
      <w:r>
        <w:rPr>
          <w:sz w:val="24"/>
          <w:szCs w:val="24"/>
        </w:rPr>
        <w:t>y</w:t>
      </w:r>
      <w:r>
        <w:rPr>
          <w:spacing w:val="5"/>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z w:val="24"/>
          <w:szCs w:val="24"/>
        </w:rPr>
        <w:t>g</w:t>
      </w:r>
      <w:r>
        <w:rPr>
          <w:spacing w:val="-1"/>
          <w:sz w:val="24"/>
          <w:szCs w:val="24"/>
        </w:rPr>
        <w:t>e</w:t>
      </w:r>
      <w:r>
        <w:rPr>
          <w:sz w:val="24"/>
          <w:szCs w:val="24"/>
        </w:rPr>
        <w:t>s</w:t>
      </w:r>
      <w:r>
        <w:rPr>
          <w:spacing w:val="10"/>
          <w:sz w:val="24"/>
          <w:szCs w:val="24"/>
        </w:rPr>
        <w:t xml:space="preserve"> </w:t>
      </w:r>
      <w:r>
        <w:rPr>
          <w:sz w:val="24"/>
          <w:szCs w:val="24"/>
        </w:rPr>
        <w:t>to</w:t>
      </w:r>
      <w:r>
        <w:rPr>
          <w:spacing w:val="10"/>
          <w:sz w:val="24"/>
          <w:szCs w:val="24"/>
        </w:rPr>
        <w:t xml:space="preserve"> </w:t>
      </w:r>
      <w:r>
        <w:rPr>
          <w:sz w:val="24"/>
          <w:szCs w:val="24"/>
        </w:rPr>
        <w:t>the</w:t>
      </w:r>
      <w:r>
        <w:rPr>
          <w:spacing w:val="9"/>
          <w:sz w:val="24"/>
          <w:szCs w:val="24"/>
        </w:rPr>
        <w:t xml:space="preserve"> </w:t>
      </w:r>
      <w:r>
        <w:rPr>
          <w:sz w:val="24"/>
          <w:szCs w:val="24"/>
        </w:rPr>
        <w:t>ori</w:t>
      </w:r>
      <w:r>
        <w:rPr>
          <w:spacing w:val="-3"/>
          <w:sz w:val="24"/>
          <w:szCs w:val="24"/>
        </w:rPr>
        <w:t>g</w:t>
      </w:r>
      <w:r>
        <w:rPr>
          <w:sz w:val="24"/>
          <w:szCs w:val="24"/>
        </w:rPr>
        <w:t>inal</w:t>
      </w:r>
      <w:r>
        <w:rPr>
          <w:spacing w:val="9"/>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9"/>
          <w:sz w:val="24"/>
          <w:szCs w:val="24"/>
        </w:rPr>
        <w:t xml:space="preserve"> </w:t>
      </w:r>
      <w:r>
        <w:rPr>
          <w:sz w:val="24"/>
          <w:szCs w:val="24"/>
        </w:rPr>
        <w:t>prop</w:t>
      </w:r>
      <w:r>
        <w:rPr>
          <w:spacing w:val="-1"/>
          <w:sz w:val="24"/>
          <w:szCs w:val="24"/>
        </w:rPr>
        <w:t>o</w:t>
      </w:r>
      <w:r>
        <w:rPr>
          <w:sz w:val="24"/>
          <w:szCs w:val="24"/>
        </w:rPr>
        <w:t>s</w:t>
      </w:r>
      <w:r>
        <w:rPr>
          <w:spacing w:val="-1"/>
          <w:sz w:val="24"/>
          <w:szCs w:val="24"/>
        </w:rPr>
        <w:t>a</w:t>
      </w:r>
      <w:r>
        <w:rPr>
          <w:sz w:val="24"/>
          <w:szCs w:val="24"/>
        </w:rPr>
        <w:t>l</w:t>
      </w:r>
      <w:r>
        <w:rPr>
          <w:spacing w:val="10"/>
          <w:sz w:val="24"/>
          <w:szCs w:val="24"/>
        </w:rPr>
        <w:t xml:space="preserve"> </w:t>
      </w:r>
      <w:r>
        <w:rPr>
          <w:spacing w:val="-1"/>
          <w:sz w:val="24"/>
          <w:szCs w:val="24"/>
        </w:rPr>
        <w:t>ea</w:t>
      </w:r>
      <w:r>
        <w:rPr>
          <w:sz w:val="24"/>
          <w:szCs w:val="24"/>
        </w:rPr>
        <w:t>rli</w:t>
      </w:r>
      <w:r>
        <w:rPr>
          <w:spacing w:val="-1"/>
          <w:sz w:val="24"/>
          <w:szCs w:val="24"/>
        </w:rPr>
        <w:t>e</w:t>
      </w:r>
      <w:r>
        <w:rPr>
          <w:sz w:val="24"/>
          <w:szCs w:val="24"/>
        </w:rPr>
        <w:t>r</w:t>
      </w:r>
      <w:r>
        <w:rPr>
          <w:spacing w:val="9"/>
          <w:sz w:val="24"/>
          <w:szCs w:val="24"/>
        </w:rPr>
        <w:t xml:space="preserve"> </w:t>
      </w:r>
      <w:r>
        <w:rPr>
          <w:sz w:val="24"/>
          <w:szCs w:val="24"/>
        </w:rPr>
        <w:t>in s</w:t>
      </w:r>
      <w:r>
        <w:rPr>
          <w:spacing w:val="-1"/>
          <w:sz w:val="24"/>
          <w:szCs w:val="24"/>
        </w:rPr>
        <w:t>e</w:t>
      </w:r>
      <w:r>
        <w:rPr>
          <w:sz w:val="24"/>
          <w:szCs w:val="24"/>
        </w:rPr>
        <w:t>ss</w:t>
      </w:r>
      <w:r>
        <w:rPr>
          <w:spacing w:val="1"/>
          <w:sz w:val="24"/>
          <w:szCs w:val="24"/>
        </w:rPr>
        <w:t>i</w:t>
      </w:r>
      <w:r>
        <w:rPr>
          <w:sz w:val="24"/>
          <w:szCs w:val="24"/>
        </w:rPr>
        <w:t>on.</w:t>
      </w:r>
    </w:p>
    <w:p w14:paraId="6E9E8F24" w14:textId="4AB2C51E" w:rsidR="00C37DEC" w:rsidRDefault="00360F89">
      <w:pPr>
        <w:tabs>
          <w:tab w:val="left" w:pos="860"/>
        </w:tabs>
        <w:spacing w:before="20" w:line="260" w:lineRule="exact"/>
        <w:ind w:left="873" w:right="121" w:hanging="360"/>
        <w:jc w:val="both"/>
        <w:rPr>
          <w:sz w:val="24"/>
          <w:szCs w:val="24"/>
        </w:rPr>
      </w:pPr>
      <w:r>
        <w:rPr>
          <w:rFonts w:ascii="Symbol" w:eastAsia="Symbol" w:hAnsi="Symbol" w:cs="Symbol"/>
          <w:sz w:val="24"/>
          <w:szCs w:val="24"/>
        </w:rPr>
        <w:t></w:t>
      </w:r>
      <w:r>
        <w:rPr>
          <w:sz w:val="24"/>
          <w:szCs w:val="24"/>
        </w:rPr>
        <w:tab/>
        <w:t>D</w:t>
      </w:r>
      <w:r>
        <w:rPr>
          <w:spacing w:val="-1"/>
          <w:sz w:val="24"/>
          <w:szCs w:val="24"/>
        </w:rPr>
        <w:t>e</w:t>
      </w:r>
      <w:r>
        <w:rPr>
          <w:sz w:val="24"/>
          <w:szCs w:val="24"/>
        </w:rPr>
        <w:t>tails</w:t>
      </w:r>
      <w:r>
        <w:rPr>
          <w:spacing w:val="29"/>
          <w:sz w:val="24"/>
          <w:szCs w:val="24"/>
        </w:rPr>
        <w:t xml:space="preserve"> </w:t>
      </w:r>
      <w:r>
        <w:rPr>
          <w:sz w:val="24"/>
          <w:szCs w:val="24"/>
        </w:rPr>
        <w:t>of</w:t>
      </w:r>
      <w:r>
        <w:rPr>
          <w:spacing w:val="28"/>
          <w:sz w:val="24"/>
          <w:szCs w:val="24"/>
        </w:rPr>
        <w:t xml:space="preserve"> </w:t>
      </w:r>
      <w:r>
        <w:rPr>
          <w:sz w:val="24"/>
          <w:szCs w:val="24"/>
        </w:rPr>
        <w:t>h</w:t>
      </w:r>
      <w:r>
        <w:rPr>
          <w:spacing w:val="2"/>
          <w:sz w:val="24"/>
          <w:szCs w:val="24"/>
        </w:rPr>
        <w:t>o</w:t>
      </w:r>
      <w:r>
        <w:rPr>
          <w:sz w:val="24"/>
          <w:szCs w:val="24"/>
        </w:rPr>
        <w:t>w</w:t>
      </w:r>
      <w:r>
        <w:rPr>
          <w:spacing w:val="28"/>
          <w:sz w:val="24"/>
          <w:szCs w:val="24"/>
        </w:rPr>
        <w:t xml:space="preserve"> </w:t>
      </w:r>
      <w:r>
        <w:rPr>
          <w:sz w:val="24"/>
          <w:szCs w:val="24"/>
        </w:rPr>
        <w:t>the</w:t>
      </w:r>
      <w:r>
        <w:rPr>
          <w:spacing w:val="30"/>
          <w:sz w:val="24"/>
          <w:szCs w:val="24"/>
        </w:rPr>
        <w:t xml:space="preserve"> </w:t>
      </w:r>
      <w:r>
        <w:rPr>
          <w:spacing w:val="-1"/>
          <w:sz w:val="24"/>
          <w:szCs w:val="24"/>
        </w:rPr>
        <w:t>c</w:t>
      </w:r>
      <w:r>
        <w:rPr>
          <w:spacing w:val="2"/>
          <w:sz w:val="24"/>
          <w:szCs w:val="24"/>
        </w:rPr>
        <w:t>o</w:t>
      </w:r>
      <w:r>
        <w:rPr>
          <w:sz w:val="24"/>
          <w:szCs w:val="24"/>
        </w:rPr>
        <w:t>nstru</w:t>
      </w:r>
      <w:r>
        <w:rPr>
          <w:spacing w:val="-1"/>
          <w:sz w:val="24"/>
          <w:szCs w:val="24"/>
        </w:rPr>
        <w:t>c</w:t>
      </w:r>
      <w:r>
        <w:rPr>
          <w:sz w:val="24"/>
          <w:szCs w:val="24"/>
        </w:rPr>
        <w:t>t</w:t>
      </w:r>
      <w:r>
        <w:rPr>
          <w:spacing w:val="1"/>
          <w:sz w:val="24"/>
          <w:szCs w:val="24"/>
        </w:rPr>
        <w:t>i</w:t>
      </w:r>
      <w:r>
        <w:rPr>
          <w:sz w:val="24"/>
          <w:szCs w:val="24"/>
        </w:rPr>
        <w:t>on</w:t>
      </w:r>
      <w:r>
        <w:rPr>
          <w:spacing w:val="29"/>
          <w:sz w:val="24"/>
          <w:szCs w:val="24"/>
        </w:rPr>
        <w:t xml:space="preserve"> </w:t>
      </w:r>
      <w:r>
        <w:rPr>
          <w:sz w:val="24"/>
          <w:szCs w:val="24"/>
        </w:rPr>
        <w:t>of</w:t>
      </w:r>
      <w:r>
        <w:rPr>
          <w:spacing w:val="28"/>
          <w:sz w:val="24"/>
          <w:szCs w:val="24"/>
        </w:rPr>
        <w:t xml:space="preserve"> </w:t>
      </w:r>
      <w:r>
        <w:rPr>
          <w:sz w:val="24"/>
          <w:szCs w:val="24"/>
        </w:rPr>
        <w:t>the</w:t>
      </w:r>
      <w:r>
        <w:rPr>
          <w:spacing w:val="30"/>
          <w:sz w:val="24"/>
          <w:szCs w:val="24"/>
        </w:rPr>
        <w:t xml:space="preserve"> </w:t>
      </w:r>
      <w:r>
        <w:rPr>
          <w:sz w:val="24"/>
          <w:szCs w:val="24"/>
        </w:rPr>
        <w:t>pro</w:t>
      </w:r>
      <w:r>
        <w:rPr>
          <w:spacing w:val="1"/>
          <w:sz w:val="24"/>
          <w:szCs w:val="24"/>
        </w:rPr>
        <w:t>d</w:t>
      </w:r>
      <w:r>
        <w:rPr>
          <w:sz w:val="24"/>
          <w:szCs w:val="24"/>
        </w:rPr>
        <w:t>u</w:t>
      </w:r>
      <w:r>
        <w:rPr>
          <w:spacing w:val="-1"/>
          <w:sz w:val="24"/>
          <w:szCs w:val="24"/>
        </w:rPr>
        <w:t>c</w:t>
      </w:r>
      <w:r>
        <w:rPr>
          <w:sz w:val="24"/>
          <w:szCs w:val="24"/>
        </w:rPr>
        <w:t>t</w:t>
      </w:r>
      <w:r>
        <w:rPr>
          <w:spacing w:val="29"/>
          <w:sz w:val="24"/>
          <w:szCs w:val="24"/>
        </w:rPr>
        <w:t xml:space="preserve"> </w:t>
      </w:r>
      <w:r>
        <w:rPr>
          <w:spacing w:val="-1"/>
          <w:sz w:val="24"/>
          <w:szCs w:val="24"/>
        </w:rPr>
        <w:t>a</w:t>
      </w:r>
      <w:r>
        <w:rPr>
          <w:sz w:val="24"/>
          <w:szCs w:val="24"/>
        </w:rPr>
        <w:t>nd</w:t>
      </w:r>
      <w:r>
        <w:rPr>
          <w:spacing w:val="31"/>
          <w:sz w:val="24"/>
          <w:szCs w:val="24"/>
        </w:rPr>
        <w:t xml:space="preserve"> </w:t>
      </w:r>
      <w:r>
        <w:rPr>
          <w:spacing w:val="-1"/>
          <w:sz w:val="24"/>
          <w:szCs w:val="24"/>
        </w:rPr>
        <w:t>a</w:t>
      </w:r>
      <w:r>
        <w:rPr>
          <w:spacing w:val="5"/>
          <w:sz w:val="24"/>
          <w:szCs w:val="24"/>
        </w:rPr>
        <w:t>n</w:t>
      </w:r>
      <w:r>
        <w:rPr>
          <w:sz w:val="24"/>
          <w:szCs w:val="24"/>
        </w:rPr>
        <w:t>y</w:t>
      </w:r>
      <w:r>
        <w:rPr>
          <w:spacing w:val="26"/>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s</w:t>
      </w:r>
      <w:r>
        <w:rPr>
          <w:spacing w:val="31"/>
          <w:sz w:val="24"/>
          <w:szCs w:val="24"/>
        </w:rPr>
        <w:t xml:space="preserve"> </w:t>
      </w:r>
      <w:r>
        <w:rPr>
          <w:spacing w:val="1"/>
          <w:sz w:val="24"/>
          <w:szCs w:val="24"/>
        </w:rPr>
        <w:t>f</w:t>
      </w:r>
      <w:r>
        <w:rPr>
          <w:sz w:val="24"/>
          <w:szCs w:val="24"/>
        </w:rPr>
        <w:t>rom</w:t>
      </w:r>
      <w:r>
        <w:rPr>
          <w:spacing w:val="28"/>
          <w:sz w:val="24"/>
          <w:szCs w:val="24"/>
        </w:rPr>
        <w:t xml:space="preserve"> </w:t>
      </w:r>
      <w:r>
        <w:rPr>
          <w:sz w:val="24"/>
          <w:szCs w:val="24"/>
        </w:rPr>
        <w:t>the</w:t>
      </w:r>
      <w:r>
        <w:rPr>
          <w:spacing w:val="28"/>
          <w:sz w:val="24"/>
          <w:szCs w:val="24"/>
        </w:rPr>
        <w:t xml:space="preserve"> </w:t>
      </w:r>
      <w:r>
        <w:rPr>
          <w:sz w:val="24"/>
          <w:szCs w:val="24"/>
        </w:rPr>
        <w:t>or</w:t>
      </w:r>
      <w:r>
        <w:rPr>
          <w:spacing w:val="2"/>
          <w:sz w:val="24"/>
          <w:szCs w:val="24"/>
        </w:rPr>
        <w:t>i</w:t>
      </w:r>
      <w:r>
        <w:rPr>
          <w:spacing w:val="-2"/>
          <w:sz w:val="24"/>
          <w:szCs w:val="24"/>
        </w:rPr>
        <w:t>g</w:t>
      </w:r>
      <w:r>
        <w:rPr>
          <w:sz w:val="24"/>
          <w:szCs w:val="24"/>
        </w:rPr>
        <w:t>inal i</w:t>
      </w:r>
      <w:r>
        <w:rPr>
          <w:spacing w:val="1"/>
          <w:sz w:val="24"/>
          <w:szCs w:val="24"/>
        </w:rPr>
        <w:t>m</w:t>
      </w:r>
      <w:r>
        <w:rPr>
          <w:sz w:val="24"/>
          <w:szCs w:val="24"/>
        </w:rPr>
        <w:t>plem</w:t>
      </w:r>
      <w:r>
        <w:rPr>
          <w:spacing w:val="-1"/>
          <w:sz w:val="24"/>
          <w:szCs w:val="24"/>
        </w:rPr>
        <w:t>e</w:t>
      </w:r>
      <w:r>
        <w:rPr>
          <w:sz w:val="24"/>
          <w:szCs w:val="24"/>
        </w:rPr>
        <w:t>ntation p</w:t>
      </w:r>
      <w:r>
        <w:rPr>
          <w:spacing w:val="1"/>
          <w:sz w:val="24"/>
          <w:szCs w:val="24"/>
        </w:rPr>
        <w:t>l</w:t>
      </w:r>
      <w:r>
        <w:rPr>
          <w:spacing w:val="-1"/>
          <w:sz w:val="24"/>
          <w:szCs w:val="24"/>
        </w:rPr>
        <w:t>a</w:t>
      </w:r>
      <w:r>
        <w:rPr>
          <w:sz w:val="24"/>
          <w:szCs w:val="24"/>
        </w:rPr>
        <w:t>n d</w:t>
      </w:r>
      <w:r>
        <w:rPr>
          <w:spacing w:val="-1"/>
          <w:sz w:val="24"/>
          <w:szCs w:val="24"/>
        </w:rPr>
        <w:t>e</w:t>
      </w:r>
      <w:r>
        <w:rPr>
          <w:sz w:val="24"/>
          <w:szCs w:val="24"/>
        </w:rPr>
        <w:t>s</w:t>
      </w:r>
      <w:r>
        <w:rPr>
          <w:spacing w:val="-1"/>
          <w:sz w:val="24"/>
          <w:szCs w:val="24"/>
        </w:rPr>
        <w:t>c</w:t>
      </w:r>
      <w:r>
        <w:rPr>
          <w:sz w:val="24"/>
          <w:szCs w:val="24"/>
        </w:rPr>
        <w:t>rib</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p</w:t>
      </w:r>
      <w:r>
        <w:rPr>
          <w:spacing w:val="1"/>
          <w:sz w:val="24"/>
          <w:szCs w:val="24"/>
        </w:rPr>
        <w:t>r</w:t>
      </w:r>
      <w:r>
        <w:rPr>
          <w:spacing w:val="-1"/>
          <w:sz w:val="24"/>
          <w:szCs w:val="24"/>
        </w:rPr>
        <w:t>e</w:t>
      </w:r>
      <w:r>
        <w:rPr>
          <w:sz w:val="24"/>
          <w:szCs w:val="24"/>
        </w:rPr>
        <w:t>vious i</w:t>
      </w:r>
      <w:r>
        <w:rPr>
          <w:spacing w:val="2"/>
          <w:sz w:val="24"/>
          <w:szCs w:val="24"/>
        </w:rPr>
        <w:t>n</w:t>
      </w:r>
      <w:r>
        <w:rPr>
          <w:spacing w:val="-1"/>
          <w:sz w:val="24"/>
          <w:szCs w:val="24"/>
        </w:rPr>
        <w:t>-</w:t>
      </w:r>
      <w:r>
        <w:rPr>
          <w:sz w:val="24"/>
          <w:szCs w:val="24"/>
        </w:rPr>
        <w:t>s</w:t>
      </w:r>
      <w:r>
        <w:rPr>
          <w:spacing w:val="-1"/>
          <w:sz w:val="24"/>
          <w:szCs w:val="24"/>
        </w:rPr>
        <w:t>e</w:t>
      </w:r>
      <w:r>
        <w:rPr>
          <w:sz w:val="24"/>
          <w:szCs w:val="24"/>
        </w:rPr>
        <w:t>ss</w:t>
      </w:r>
      <w:r>
        <w:rPr>
          <w:spacing w:val="1"/>
          <w:sz w:val="24"/>
          <w:szCs w:val="24"/>
        </w:rPr>
        <w:t>i</w:t>
      </w:r>
      <w:r>
        <w:rPr>
          <w:sz w:val="24"/>
          <w:szCs w:val="24"/>
        </w:rPr>
        <w:t>on r</w:t>
      </w:r>
      <w:r>
        <w:rPr>
          <w:spacing w:val="-2"/>
          <w:sz w:val="24"/>
          <w:szCs w:val="24"/>
        </w:rPr>
        <w:t>e</w:t>
      </w:r>
      <w:r>
        <w:rPr>
          <w:sz w:val="24"/>
          <w:szCs w:val="24"/>
        </w:rPr>
        <w:t>port.</w:t>
      </w:r>
    </w:p>
    <w:p w14:paraId="53E6555B"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spacing w:val="-1"/>
          <w:position w:val="-1"/>
          <w:sz w:val="24"/>
          <w:szCs w:val="24"/>
        </w:rPr>
        <w:t>F</w:t>
      </w:r>
      <w:r>
        <w:rPr>
          <w:position w:val="-1"/>
          <w:sz w:val="24"/>
          <w:szCs w:val="24"/>
        </w:rPr>
        <w:t>inal d</w:t>
      </w:r>
      <w:r>
        <w:rPr>
          <w:spacing w:val="-1"/>
          <w:position w:val="-1"/>
          <w:sz w:val="24"/>
          <w:szCs w:val="24"/>
        </w:rPr>
        <w:t>e</w:t>
      </w:r>
      <w:r>
        <w:rPr>
          <w:position w:val="-1"/>
          <w:sz w:val="24"/>
          <w:szCs w:val="24"/>
        </w:rPr>
        <w:t>tails of the</w:t>
      </w:r>
      <w:r>
        <w:rPr>
          <w:spacing w:val="-1"/>
          <w:position w:val="-1"/>
          <w:sz w:val="24"/>
          <w:szCs w:val="24"/>
        </w:rPr>
        <w:t xml:space="preserve"> </w:t>
      </w:r>
      <w:r>
        <w:rPr>
          <w:position w:val="-1"/>
          <w:sz w:val="24"/>
          <w:szCs w:val="24"/>
        </w:rPr>
        <w:t>testi</w:t>
      </w:r>
      <w:r>
        <w:rPr>
          <w:spacing w:val="3"/>
          <w:position w:val="-1"/>
          <w:sz w:val="24"/>
          <w:szCs w:val="24"/>
        </w:rPr>
        <w:t>n</w:t>
      </w:r>
      <w:r>
        <w:rPr>
          <w:position w:val="-1"/>
          <w:sz w:val="24"/>
          <w:szCs w:val="24"/>
        </w:rPr>
        <w:t>g</w:t>
      </w:r>
      <w:r>
        <w:rPr>
          <w:spacing w:val="-2"/>
          <w:position w:val="-1"/>
          <w:sz w:val="24"/>
          <w:szCs w:val="24"/>
        </w:rPr>
        <w:t xml:space="preserve"> </w:t>
      </w:r>
      <w:r>
        <w:rPr>
          <w:position w:val="-1"/>
          <w:sz w:val="24"/>
          <w:szCs w:val="24"/>
        </w:rPr>
        <w:t>of the</w:t>
      </w:r>
      <w:r>
        <w:rPr>
          <w:spacing w:val="-1"/>
          <w:position w:val="-1"/>
          <w:sz w:val="24"/>
          <w:szCs w:val="24"/>
        </w:rPr>
        <w:t xml:space="preserve"> </w:t>
      </w:r>
      <w:r>
        <w:rPr>
          <w:spacing w:val="2"/>
          <w:position w:val="-1"/>
          <w:sz w:val="24"/>
          <w:szCs w:val="24"/>
        </w:rPr>
        <w:t>p</w:t>
      </w:r>
      <w:r>
        <w:rPr>
          <w:position w:val="-1"/>
          <w:sz w:val="24"/>
          <w:szCs w:val="24"/>
        </w:rPr>
        <w:t>roto</w:t>
      </w:r>
      <w:r>
        <w:rPr>
          <w:spacing w:val="2"/>
          <w:position w:val="-1"/>
          <w:sz w:val="24"/>
          <w:szCs w:val="24"/>
        </w:rPr>
        <w:t>t</w:t>
      </w:r>
      <w:r>
        <w:rPr>
          <w:spacing w:val="-5"/>
          <w:position w:val="-1"/>
          <w:sz w:val="24"/>
          <w:szCs w:val="24"/>
        </w:rPr>
        <w:t>y</w:t>
      </w:r>
      <w:r>
        <w:rPr>
          <w:spacing w:val="2"/>
          <w:position w:val="-1"/>
          <w:sz w:val="24"/>
          <w:szCs w:val="24"/>
        </w:rPr>
        <w:t>p</w:t>
      </w:r>
      <w:r>
        <w:rPr>
          <w:position w:val="-1"/>
          <w:sz w:val="24"/>
          <w:szCs w:val="24"/>
        </w:rPr>
        <w:t>e</w:t>
      </w:r>
      <w:r>
        <w:rPr>
          <w:spacing w:val="-1"/>
          <w:position w:val="-1"/>
          <w:sz w:val="24"/>
          <w:szCs w:val="24"/>
        </w:rPr>
        <w:t xml:space="preserve"> a</w:t>
      </w:r>
      <w:r>
        <w:rPr>
          <w:position w:val="-1"/>
          <w:sz w:val="24"/>
          <w:szCs w:val="24"/>
        </w:rPr>
        <w:t>nd q</w:t>
      </w:r>
      <w:r>
        <w:rPr>
          <w:spacing w:val="2"/>
          <w:position w:val="-1"/>
          <w:sz w:val="24"/>
          <w:szCs w:val="24"/>
        </w:rPr>
        <w:t>u</w:t>
      </w:r>
      <w:r>
        <w:rPr>
          <w:spacing w:val="-1"/>
          <w:position w:val="-1"/>
          <w:sz w:val="24"/>
          <w:szCs w:val="24"/>
        </w:rPr>
        <w:t>a</w:t>
      </w:r>
      <w:r>
        <w:rPr>
          <w:position w:val="-1"/>
          <w:sz w:val="24"/>
          <w:szCs w:val="24"/>
        </w:rPr>
        <w:t>l</w:t>
      </w:r>
      <w:r>
        <w:rPr>
          <w:spacing w:val="1"/>
          <w:position w:val="-1"/>
          <w:sz w:val="24"/>
          <w:szCs w:val="24"/>
        </w:rPr>
        <w:t>i</w:t>
      </w:r>
      <w:r>
        <w:rPr>
          <w:spacing w:val="3"/>
          <w:position w:val="-1"/>
          <w:sz w:val="24"/>
          <w:szCs w:val="24"/>
        </w:rPr>
        <w:t>t</w:t>
      </w:r>
      <w:r>
        <w:rPr>
          <w:position w:val="-1"/>
          <w:sz w:val="24"/>
          <w:szCs w:val="24"/>
        </w:rPr>
        <w:t>y</w:t>
      </w:r>
      <w:r>
        <w:rPr>
          <w:spacing w:val="-5"/>
          <w:position w:val="-1"/>
          <w:sz w:val="24"/>
          <w:szCs w:val="24"/>
        </w:rPr>
        <w:t xml:space="preserve"> </w:t>
      </w:r>
      <w:r>
        <w:rPr>
          <w:spacing w:val="-1"/>
          <w:position w:val="-1"/>
          <w:sz w:val="24"/>
          <w:szCs w:val="24"/>
        </w:rPr>
        <w:t>c</w:t>
      </w:r>
      <w:r>
        <w:rPr>
          <w:position w:val="-1"/>
          <w:sz w:val="24"/>
          <w:szCs w:val="24"/>
        </w:rPr>
        <w:t>ontrol pr</w:t>
      </w:r>
      <w:r>
        <w:rPr>
          <w:spacing w:val="2"/>
          <w:position w:val="-1"/>
          <w:sz w:val="24"/>
          <w:szCs w:val="24"/>
        </w:rPr>
        <w:t>o</w:t>
      </w:r>
      <w:r>
        <w:rPr>
          <w:spacing w:val="-1"/>
          <w:position w:val="-1"/>
          <w:sz w:val="24"/>
          <w:szCs w:val="24"/>
        </w:rPr>
        <w:t>ce</w:t>
      </w:r>
      <w:r>
        <w:rPr>
          <w:position w:val="-1"/>
          <w:sz w:val="24"/>
          <w:szCs w:val="24"/>
        </w:rPr>
        <w:t>du</w:t>
      </w:r>
      <w:r>
        <w:rPr>
          <w:spacing w:val="1"/>
          <w:position w:val="-1"/>
          <w:sz w:val="24"/>
          <w:szCs w:val="24"/>
        </w:rPr>
        <w:t>r</w:t>
      </w:r>
      <w:r>
        <w:rPr>
          <w:spacing w:val="-1"/>
          <w:position w:val="-1"/>
          <w:sz w:val="24"/>
          <w:szCs w:val="24"/>
        </w:rPr>
        <w:t>e</w:t>
      </w:r>
      <w:r>
        <w:rPr>
          <w:position w:val="-1"/>
          <w:sz w:val="24"/>
          <w:szCs w:val="24"/>
        </w:rPr>
        <w:t xml:space="preserve">s </w:t>
      </w:r>
      <w:r>
        <w:rPr>
          <w:spacing w:val="1"/>
          <w:position w:val="-1"/>
          <w:sz w:val="24"/>
          <w:szCs w:val="24"/>
        </w:rPr>
        <w:t>a</w:t>
      </w:r>
      <w:r>
        <w:rPr>
          <w:position w:val="-1"/>
          <w:sz w:val="24"/>
          <w:szCs w:val="24"/>
        </w:rPr>
        <w:t>dopted.</w:t>
      </w:r>
    </w:p>
    <w:p w14:paraId="466578DF" w14:textId="77777777" w:rsidR="00C37DEC" w:rsidRDefault="00360F89">
      <w:pPr>
        <w:tabs>
          <w:tab w:val="left" w:pos="860"/>
        </w:tabs>
        <w:spacing w:before="21" w:line="260" w:lineRule="exact"/>
        <w:ind w:left="873" w:right="121" w:hanging="360"/>
        <w:jc w:val="both"/>
        <w:rPr>
          <w:sz w:val="24"/>
          <w:szCs w:val="24"/>
        </w:rPr>
      </w:pPr>
      <w:r>
        <w:rPr>
          <w:rFonts w:ascii="Symbol" w:eastAsia="Symbol" w:hAnsi="Symbol" w:cs="Symbol"/>
          <w:sz w:val="24"/>
          <w:szCs w:val="24"/>
        </w:rPr>
        <w:t></w:t>
      </w:r>
      <w:r>
        <w:rPr>
          <w:sz w:val="24"/>
          <w:szCs w:val="24"/>
        </w:rPr>
        <w:tab/>
        <w:t>A</w:t>
      </w:r>
      <w:r>
        <w:rPr>
          <w:spacing w:val="11"/>
          <w:sz w:val="24"/>
          <w:szCs w:val="24"/>
        </w:rPr>
        <w:t xml:space="preserve"> </w:t>
      </w:r>
      <w:r>
        <w:rPr>
          <w:sz w:val="24"/>
          <w:szCs w:val="24"/>
        </w:rPr>
        <w:t>fin</w:t>
      </w:r>
      <w:r>
        <w:rPr>
          <w:spacing w:val="-1"/>
          <w:sz w:val="24"/>
          <w:szCs w:val="24"/>
        </w:rPr>
        <w:t>a</w:t>
      </w:r>
      <w:r>
        <w:rPr>
          <w:sz w:val="24"/>
          <w:szCs w:val="24"/>
        </w:rPr>
        <w:t>l</w:t>
      </w:r>
      <w:r>
        <w:rPr>
          <w:spacing w:val="15"/>
          <w:sz w:val="24"/>
          <w:szCs w:val="24"/>
        </w:rPr>
        <w:t xml:space="preserve"> </w:t>
      </w:r>
      <w:r>
        <w:rPr>
          <w:sz w:val="24"/>
          <w:szCs w:val="24"/>
        </w:rPr>
        <w:t>r</w:t>
      </w:r>
      <w:r>
        <w:rPr>
          <w:spacing w:val="-2"/>
          <w:sz w:val="24"/>
          <w:szCs w:val="24"/>
        </w:rPr>
        <w:t>e</w:t>
      </w:r>
      <w:r>
        <w:rPr>
          <w:sz w:val="24"/>
          <w:szCs w:val="24"/>
        </w:rPr>
        <w:t>port</w:t>
      </w:r>
      <w:r>
        <w:rPr>
          <w:spacing w:val="14"/>
          <w:sz w:val="24"/>
          <w:szCs w:val="24"/>
        </w:rPr>
        <w:t xml:space="preserve"> </w:t>
      </w:r>
      <w:r>
        <w:rPr>
          <w:sz w:val="24"/>
          <w:szCs w:val="24"/>
        </w:rPr>
        <w:t>on</w:t>
      </w:r>
      <w:r>
        <w:rPr>
          <w:spacing w:val="12"/>
          <w:sz w:val="24"/>
          <w:szCs w:val="24"/>
        </w:rPr>
        <w:t xml:space="preserve"> </w:t>
      </w:r>
      <w:r>
        <w:rPr>
          <w:sz w:val="24"/>
          <w:szCs w:val="24"/>
        </w:rPr>
        <w:t>the</w:t>
      </w:r>
      <w:r>
        <w:rPr>
          <w:spacing w:val="13"/>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r>
        <w:rPr>
          <w:spacing w:val="12"/>
          <w:sz w:val="24"/>
          <w:szCs w:val="24"/>
        </w:rPr>
        <w:t xml:space="preserve"> </w:t>
      </w:r>
      <w:r>
        <w:rPr>
          <w:sz w:val="24"/>
          <w:szCs w:val="24"/>
        </w:rPr>
        <w:t>of</w:t>
      </w:r>
      <w:r>
        <w:rPr>
          <w:spacing w:val="13"/>
          <w:sz w:val="24"/>
          <w:szCs w:val="24"/>
        </w:rPr>
        <w:t xml:space="preserve"> </w:t>
      </w:r>
      <w:r>
        <w:rPr>
          <w:sz w:val="24"/>
          <w:szCs w:val="24"/>
        </w:rPr>
        <w:t>the</w:t>
      </w:r>
      <w:r>
        <w:rPr>
          <w:spacing w:val="11"/>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12"/>
          <w:sz w:val="24"/>
          <w:szCs w:val="24"/>
        </w:rPr>
        <w:t xml:space="preserve"> </w:t>
      </w:r>
      <w:r>
        <w:rPr>
          <w:spacing w:val="1"/>
          <w:sz w:val="24"/>
          <w:szCs w:val="24"/>
        </w:rPr>
        <w:t>a</w:t>
      </w:r>
      <w:r>
        <w:rPr>
          <w:sz w:val="24"/>
          <w:szCs w:val="24"/>
        </w:rPr>
        <w:t>g</w:t>
      </w:r>
      <w:r>
        <w:rPr>
          <w:spacing w:val="-1"/>
          <w:sz w:val="24"/>
          <w:szCs w:val="24"/>
        </w:rPr>
        <w:t>a</w:t>
      </w:r>
      <w:r>
        <w:rPr>
          <w:sz w:val="24"/>
          <w:szCs w:val="24"/>
        </w:rPr>
        <w:t>inst</w:t>
      </w:r>
      <w:r>
        <w:rPr>
          <w:spacing w:val="13"/>
          <w:sz w:val="24"/>
          <w:szCs w:val="24"/>
        </w:rPr>
        <w:t xml:space="preserve"> </w:t>
      </w:r>
      <w:r>
        <w:rPr>
          <w:sz w:val="24"/>
          <w:szCs w:val="24"/>
        </w:rPr>
        <w:t>the</w:t>
      </w:r>
      <w:r>
        <w:rPr>
          <w:spacing w:val="11"/>
          <w:sz w:val="24"/>
          <w:szCs w:val="24"/>
        </w:rPr>
        <w:t xml:space="preserve"> </w:t>
      </w:r>
      <w:r>
        <w:rPr>
          <w:sz w:val="24"/>
          <w:szCs w:val="24"/>
        </w:rPr>
        <w:t>or</w:t>
      </w:r>
      <w:r>
        <w:rPr>
          <w:spacing w:val="2"/>
          <w:sz w:val="24"/>
          <w:szCs w:val="24"/>
        </w:rPr>
        <w:t>i</w:t>
      </w:r>
      <w:r>
        <w:rPr>
          <w:spacing w:val="-2"/>
          <w:sz w:val="24"/>
          <w:szCs w:val="24"/>
        </w:rPr>
        <w:t>g</w:t>
      </w:r>
      <w:r>
        <w:rPr>
          <w:sz w:val="24"/>
          <w:szCs w:val="24"/>
        </w:rPr>
        <w:t>inal</w:t>
      </w:r>
      <w:r>
        <w:rPr>
          <w:spacing w:val="12"/>
          <w:sz w:val="24"/>
          <w:szCs w:val="24"/>
        </w:rPr>
        <w:t xml:space="preserve"> </w:t>
      </w:r>
      <w:r>
        <w:rPr>
          <w:sz w:val="24"/>
          <w:szCs w:val="24"/>
        </w:rPr>
        <w:t>p</w:t>
      </w:r>
      <w:r>
        <w:rPr>
          <w:spacing w:val="3"/>
          <w:sz w:val="24"/>
          <w:szCs w:val="24"/>
        </w:rPr>
        <w:t>l</w:t>
      </w:r>
      <w:r>
        <w:rPr>
          <w:spacing w:val="-1"/>
          <w:sz w:val="24"/>
          <w:szCs w:val="24"/>
        </w:rPr>
        <w:t>a</w:t>
      </w:r>
      <w:r>
        <w:rPr>
          <w:sz w:val="24"/>
          <w:szCs w:val="24"/>
        </w:rPr>
        <w:t>n</w:t>
      </w:r>
      <w:r>
        <w:rPr>
          <w:spacing w:val="12"/>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b</w:t>
      </w:r>
      <w:r>
        <w:rPr>
          <w:spacing w:val="2"/>
          <w:sz w:val="24"/>
          <w:szCs w:val="24"/>
        </w:rPr>
        <w:t>u</w:t>
      </w:r>
      <w:r>
        <w:rPr>
          <w:sz w:val="24"/>
          <w:szCs w:val="24"/>
        </w:rPr>
        <w:t>d</w:t>
      </w:r>
      <w:r>
        <w:rPr>
          <w:spacing w:val="-2"/>
          <w:sz w:val="24"/>
          <w:szCs w:val="24"/>
        </w:rPr>
        <w:t>g</w:t>
      </w:r>
      <w:r>
        <w:rPr>
          <w:spacing w:val="-1"/>
          <w:sz w:val="24"/>
          <w:szCs w:val="24"/>
        </w:rPr>
        <w:t>e</w:t>
      </w:r>
      <w:r>
        <w:rPr>
          <w:sz w:val="24"/>
          <w:szCs w:val="24"/>
        </w:rPr>
        <w:t>t.</w:t>
      </w:r>
      <w:r>
        <w:rPr>
          <w:spacing w:val="14"/>
          <w:sz w:val="24"/>
          <w:szCs w:val="24"/>
        </w:rPr>
        <w:t xml:space="preserve"> </w:t>
      </w:r>
      <w:r>
        <w:rPr>
          <w:sz w:val="24"/>
          <w:szCs w:val="24"/>
        </w:rPr>
        <w:t>This</w:t>
      </w:r>
      <w:r>
        <w:rPr>
          <w:spacing w:val="12"/>
          <w:sz w:val="24"/>
          <w:szCs w:val="24"/>
        </w:rPr>
        <w:t xml:space="preserve"> </w:t>
      </w:r>
      <w:r>
        <w:rPr>
          <w:sz w:val="24"/>
          <w:szCs w:val="24"/>
        </w:rPr>
        <w:t>should include</w:t>
      </w:r>
      <w:r>
        <w:rPr>
          <w:spacing w:val="-1"/>
          <w:sz w:val="24"/>
          <w:szCs w:val="24"/>
        </w:rPr>
        <w:t xml:space="preserve"> a</w:t>
      </w:r>
      <w:r>
        <w:rPr>
          <w:sz w:val="24"/>
          <w:szCs w:val="24"/>
        </w:rPr>
        <w:t>n indic</w:t>
      </w:r>
      <w:r>
        <w:rPr>
          <w:spacing w:val="-1"/>
          <w:sz w:val="24"/>
          <w:szCs w:val="24"/>
        </w:rPr>
        <w:t>a</w:t>
      </w:r>
      <w:r>
        <w:rPr>
          <w:sz w:val="24"/>
          <w:szCs w:val="24"/>
        </w:rPr>
        <w:t>t</w:t>
      </w:r>
      <w:r>
        <w:rPr>
          <w:spacing w:val="1"/>
          <w:sz w:val="24"/>
          <w:szCs w:val="24"/>
        </w:rPr>
        <w:t>i</w:t>
      </w:r>
      <w:r>
        <w:rPr>
          <w:sz w:val="24"/>
          <w:szCs w:val="24"/>
        </w:rPr>
        <w:t>on of</w:t>
      </w:r>
      <w:r>
        <w:rPr>
          <w:spacing w:val="-1"/>
          <w:sz w:val="24"/>
          <w:szCs w:val="24"/>
        </w:rPr>
        <w:t xml:space="preserve"> </w:t>
      </w:r>
      <w:r>
        <w:rPr>
          <w:spacing w:val="3"/>
          <w:sz w:val="24"/>
          <w:szCs w:val="24"/>
        </w:rPr>
        <w:t>t</w:t>
      </w:r>
      <w:r>
        <w:rPr>
          <w:sz w:val="24"/>
          <w:szCs w:val="24"/>
        </w:rPr>
        <w:t>he</w:t>
      </w:r>
      <w:r>
        <w:rPr>
          <w:spacing w:val="-1"/>
          <w:sz w:val="24"/>
          <w:szCs w:val="24"/>
        </w:rPr>
        <w:t xml:space="preserve"> </w:t>
      </w:r>
      <w:r>
        <w:rPr>
          <w:sz w:val="24"/>
          <w:szCs w:val="24"/>
        </w:rPr>
        <w:t>pro</w:t>
      </w:r>
      <w:r>
        <w:rPr>
          <w:spacing w:val="-1"/>
          <w:sz w:val="24"/>
          <w:szCs w:val="24"/>
        </w:rPr>
        <w:t>f</w:t>
      </w:r>
      <w:r>
        <w:rPr>
          <w:sz w:val="24"/>
          <w:szCs w:val="24"/>
        </w:rPr>
        <w:t>i</w:t>
      </w:r>
      <w:r>
        <w:rPr>
          <w:spacing w:val="1"/>
          <w:sz w:val="24"/>
          <w:szCs w:val="24"/>
        </w:rPr>
        <w:t>t</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z w:val="24"/>
          <w:szCs w:val="24"/>
        </w:rPr>
        <w:t>y</w:t>
      </w:r>
      <w:r>
        <w:rPr>
          <w:spacing w:val="-5"/>
          <w:sz w:val="24"/>
          <w:szCs w:val="24"/>
        </w:rPr>
        <w:t xml:space="preserve"> </w:t>
      </w:r>
      <w:r>
        <w:rPr>
          <w:sz w:val="24"/>
          <w:szCs w:val="24"/>
        </w:rPr>
        <w:t>of t</w:t>
      </w:r>
      <w:r>
        <w:rPr>
          <w:spacing w:val="2"/>
          <w:sz w:val="24"/>
          <w:szCs w:val="24"/>
        </w:rPr>
        <w:t>h</w:t>
      </w:r>
      <w:r>
        <w:rPr>
          <w:sz w:val="24"/>
          <w:szCs w:val="24"/>
        </w:rPr>
        <w:t>e</w:t>
      </w:r>
      <w:r>
        <w:rPr>
          <w:spacing w:val="-1"/>
          <w:sz w:val="24"/>
          <w:szCs w:val="24"/>
        </w:rPr>
        <w:t xml:space="preserve"> </w:t>
      </w:r>
      <w:r>
        <w:rPr>
          <w:sz w:val="24"/>
          <w:szCs w:val="24"/>
        </w:rPr>
        <w:t>te</w:t>
      </w:r>
      <w:r>
        <w:rPr>
          <w:spacing w:val="1"/>
          <w:sz w:val="24"/>
          <w:szCs w:val="24"/>
        </w:rPr>
        <w:t>a</w:t>
      </w:r>
      <w:r>
        <w:rPr>
          <w:sz w:val="24"/>
          <w:szCs w:val="24"/>
        </w:rPr>
        <w:t>m.</w:t>
      </w:r>
    </w:p>
    <w:p w14:paraId="3DDAE3AB" w14:textId="663426B5" w:rsidR="00C37DEC" w:rsidRDefault="00360F89">
      <w:pPr>
        <w:tabs>
          <w:tab w:val="left" w:pos="860"/>
        </w:tabs>
        <w:ind w:left="873" w:right="116" w:hanging="360"/>
        <w:jc w:val="both"/>
        <w:rPr>
          <w:sz w:val="24"/>
          <w:szCs w:val="24"/>
        </w:rPr>
      </w:pPr>
      <w:r>
        <w:rPr>
          <w:rFonts w:ascii="Symbol" w:eastAsia="Symbol" w:hAnsi="Symbol" w:cs="Symbol"/>
          <w:sz w:val="24"/>
          <w:szCs w:val="24"/>
        </w:rPr>
        <w:t></w:t>
      </w:r>
      <w:r>
        <w:rPr>
          <w:sz w:val="24"/>
          <w:szCs w:val="24"/>
        </w:rPr>
        <w:tab/>
      </w:r>
      <w:r w:rsidR="00553103">
        <w:rPr>
          <w:sz w:val="24"/>
          <w:szCs w:val="24"/>
        </w:rPr>
        <w:t>Com</w:t>
      </w:r>
      <w:r w:rsidR="00553103">
        <w:rPr>
          <w:spacing w:val="1"/>
          <w:sz w:val="24"/>
          <w:szCs w:val="24"/>
        </w:rPr>
        <w:t>m</w:t>
      </w:r>
      <w:r w:rsidR="00553103">
        <w:rPr>
          <w:spacing w:val="-1"/>
          <w:sz w:val="24"/>
          <w:szCs w:val="24"/>
        </w:rPr>
        <w:t>e</w:t>
      </w:r>
      <w:r w:rsidR="00553103">
        <w:rPr>
          <w:sz w:val="24"/>
          <w:szCs w:val="24"/>
        </w:rPr>
        <w:t>r</w:t>
      </w:r>
      <w:r w:rsidR="00553103">
        <w:rPr>
          <w:spacing w:val="-2"/>
          <w:sz w:val="24"/>
          <w:szCs w:val="24"/>
        </w:rPr>
        <w:t>c</w:t>
      </w:r>
      <w:r w:rsidR="00553103">
        <w:rPr>
          <w:sz w:val="24"/>
          <w:szCs w:val="24"/>
        </w:rPr>
        <w:t>ialization</w:t>
      </w:r>
      <w:r>
        <w:rPr>
          <w:spacing w:val="24"/>
          <w:sz w:val="24"/>
          <w:szCs w:val="24"/>
        </w:rPr>
        <w:t xml:space="preserve"> </w:t>
      </w:r>
      <w:r>
        <w:rPr>
          <w:spacing w:val="-1"/>
          <w:sz w:val="24"/>
          <w:szCs w:val="24"/>
        </w:rPr>
        <w:t>a</w:t>
      </w:r>
      <w:r>
        <w:rPr>
          <w:sz w:val="24"/>
          <w:szCs w:val="24"/>
        </w:rPr>
        <w:t>nd</w:t>
      </w:r>
      <w:r>
        <w:rPr>
          <w:spacing w:val="24"/>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w:t>
      </w:r>
      <w:r>
        <w:rPr>
          <w:spacing w:val="26"/>
          <w:sz w:val="24"/>
          <w:szCs w:val="24"/>
        </w:rPr>
        <w:t xml:space="preserve"> </w:t>
      </w:r>
      <w:r>
        <w:rPr>
          <w:sz w:val="24"/>
          <w:szCs w:val="24"/>
        </w:rPr>
        <w:t>This</w:t>
      </w:r>
      <w:r>
        <w:rPr>
          <w:spacing w:val="24"/>
          <w:sz w:val="24"/>
          <w:szCs w:val="24"/>
        </w:rPr>
        <w:t xml:space="preserve"> </w:t>
      </w:r>
      <w:r>
        <w:rPr>
          <w:sz w:val="24"/>
          <w:szCs w:val="24"/>
        </w:rPr>
        <w:t>should</w:t>
      </w:r>
      <w:r>
        <w:rPr>
          <w:spacing w:val="24"/>
          <w:sz w:val="24"/>
          <w:szCs w:val="24"/>
        </w:rPr>
        <w:t xml:space="preserve"> </w:t>
      </w:r>
      <w:r>
        <w:rPr>
          <w:sz w:val="24"/>
          <w:szCs w:val="24"/>
        </w:rPr>
        <w:t>include</w:t>
      </w:r>
      <w:r>
        <w:rPr>
          <w:spacing w:val="23"/>
          <w:sz w:val="24"/>
          <w:szCs w:val="24"/>
        </w:rPr>
        <w:t xml:space="preserve"> </w:t>
      </w:r>
      <w:r>
        <w:rPr>
          <w:sz w:val="24"/>
          <w:szCs w:val="24"/>
        </w:rPr>
        <w:t>d</w:t>
      </w:r>
      <w:r>
        <w:rPr>
          <w:spacing w:val="-1"/>
          <w:sz w:val="24"/>
          <w:szCs w:val="24"/>
        </w:rPr>
        <w:t>e</w:t>
      </w:r>
      <w:r>
        <w:rPr>
          <w:sz w:val="24"/>
          <w:szCs w:val="24"/>
        </w:rPr>
        <w:t>tails</w:t>
      </w:r>
      <w:r>
        <w:rPr>
          <w:spacing w:val="24"/>
          <w:sz w:val="24"/>
          <w:szCs w:val="24"/>
        </w:rPr>
        <w:t xml:space="preserve"> </w:t>
      </w:r>
      <w:r>
        <w:rPr>
          <w:sz w:val="24"/>
          <w:szCs w:val="24"/>
        </w:rPr>
        <w:t>on</w:t>
      </w:r>
      <w:r>
        <w:rPr>
          <w:spacing w:val="24"/>
          <w:sz w:val="24"/>
          <w:szCs w:val="24"/>
        </w:rPr>
        <w:t xml:space="preserve"> </w:t>
      </w:r>
      <w:r>
        <w:rPr>
          <w:sz w:val="24"/>
          <w:szCs w:val="24"/>
        </w:rPr>
        <w:t>how</w:t>
      </w:r>
      <w:r>
        <w:rPr>
          <w:spacing w:val="23"/>
          <w:sz w:val="24"/>
          <w:szCs w:val="24"/>
        </w:rPr>
        <w:t xml:space="preserve"> </w:t>
      </w:r>
      <w:r>
        <w:rPr>
          <w:sz w:val="24"/>
          <w:szCs w:val="24"/>
        </w:rPr>
        <w:t>t</w:t>
      </w:r>
      <w:r>
        <w:rPr>
          <w:spacing w:val="3"/>
          <w:sz w:val="24"/>
          <w:szCs w:val="24"/>
        </w:rPr>
        <w:t>h</w:t>
      </w:r>
      <w:r>
        <w:rPr>
          <w:sz w:val="24"/>
          <w:szCs w:val="24"/>
        </w:rPr>
        <w:t>e</w:t>
      </w:r>
      <w:r>
        <w:rPr>
          <w:spacing w:val="23"/>
          <w:sz w:val="24"/>
          <w:szCs w:val="24"/>
        </w:rPr>
        <w:t xml:space="preserve"> </w:t>
      </w:r>
      <w:r>
        <w:rPr>
          <w:sz w:val="24"/>
          <w:szCs w:val="24"/>
        </w:rPr>
        <w:t>te</w:t>
      </w:r>
      <w:r>
        <w:rPr>
          <w:spacing w:val="-1"/>
          <w:sz w:val="24"/>
          <w:szCs w:val="24"/>
        </w:rPr>
        <w:t>a</w:t>
      </w:r>
      <w:r>
        <w:rPr>
          <w:sz w:val="24"/>
          <w:szCs w:val="24"/>
        </w:rPr>
        <w:t>m</w:t>
      </w:r>
      <w:r>
        <w:rPr>
          <w:spacing w:val="24"/>
          <w:sz w:val="24"/>
          <w:szCs w:val="24"/>
        </w:rPr>
        <w:t xml:space="preserve"> </w:t>
      </w:r>
      <w:r>
        <w:rPr>
          <w:sz w:val="24"/>
          <w:szCs w:val="24"/>
        </w:rPr>
        <w:t>will</w:t>
      </w:r>
      <w:r>
        <w:rPr>
          <w:spacing w:val="24"/>
          <w:sz w:val="24"/>
          <w:szCs w:val="24"/>
        </w:rPr>
        <w:t xml:space="preserve"> </w:t>
      </w:r>
      <w:r>
        <w:rPr>
          <w:sz w:val="24"/>
          <w:szCs w:val="24"/>
        </w:rPr>
        <w:t>make mon</w:t>
      </w:r>
      <w:r>
        <w:rPr>
          <w:spacing w:val="2"/>
          <w:sz w:val="24"/>
          <w:szCs w:val="24"/>
        </w:rPr>
        <w:t>e</w:t>
      </w:r>
      <w:r>
        <w:rPr>
          <w:sz w:val="24"/>
          <w:szCs w:val="24"/>
        </w:rPr>
        <w:t>y</w:t>
      </w:r>
      <w:r>
        <w:rPr>
          <w:spacing w:val="3"/>
          <w:sz w:val="24"/>
          <w:szCs w:val="24"/>
        </w:rPr>
        <w:t xml:space="preserve"> </w:t>
      </w:r>
      <w:r>
        <w:rPr>
          <w:sz w:val="24"/>
          <w:szCs w:val="24"/>
        </w:rPr>
        <w:t>f</w:t>
      </w:r>
      <w:r>
        <w:rPr>
          <w:spacing w:val="-1"/>
          <w:sz w:val="24"/>
          <w:szCs w:val="24"/>
        </w:rPr>
        <w:t>r</w:t>
      </w:r>
      <w:r>
        <w:rPr>
          <w:sz w:val="24"/>
          <w:szCs w:val="24"/>
        </w:rPr>
        <w:t>om</w:t>
      </w:r>
      <w:r>
        <w:rPr>
          <w:spacing w:val="6"/>
          <w:sz w:val="24"/>
          <w:szCs w:val="24"/>
        </w:rPr>
        <w:t xml:space="preserve"> </w:t>
      </w:r>
      <w:r>
        <w:rPr>
          <w:sz w:val="24"/>
          <w:szCs w:val="24"/>
        </w:rPr>
        <w:t>the</w:t>
      </w:r>
      <w:r>
        <w:rPr>
          <w:spacing w:val="5"/>
          <w:sz w:val="24"/>
          <w:szCs w:val="24"/>
        </w:rPr>
        <w:t xml:space="preserve"> </w:t>
      </w:r>
      <w:r>
        <w:rPr>
          <w:sz w:val="24"/>
          <w:szCs w:val="24"/>
        </w:rPr>
        <w:t>prod</w:t>
      </w:r>
      <w:r>
        <w:rPr>
          <w:spacing w:val="1"/>
          <w:sz w:val="24"/>
          <w:szCs w:val="24"/>
        </w:rPr>
        <w:t>u</w:t>
      </w:r>
      <w:r>
        <w:rPr>
          <w:spacing w:val="-1"/>
          <w:sz w:val="24"/>
          <w:szCs w:val="24"/>
        </w:rPr>
        <w:t>c</w:t>
      </w:r>
      <w:r>
        <w:rPr>
          <w:sz w:val="24"/>
          <w:szCs w:val="24"/>
        </w:rPr>
        <w:t>t</w:t>
      </w:r>
      <w:r>
        <w:rPr>
          <w:spacing w:val="6"/>
          <w:sz w:val="24"/>
          <w:szCs w:val="24"/>
        </w:rPr>
        <w:t xml:space="preserve"> </w:t>
      </w:r>
      <w:r>
        <w:rPr>
          <w:sz w:val="24"/>
          <w:szCs w:val="24"/>
        </w:rPr>
        <w:t>(if</w:t>
      </w:r>
      <w:r>
        <w:rPr>
          <w:spacing w:val="4"/>
          <w:sz w:val="24"/>
          <w:szCs w:val="24"/>
        </w:rPr>
        <w:t xml:space="preserve"> </w:t>
      </w:r>
      <w:r>
        <w:rPr>
          <w:sz w:val="24"/>
          <w:szCs w:val="24"/>
        </w:rPr>
        <w:t>r</w:t>
      </w:r>
      <w:r>
        <w:rPr>
          <w:spacing w:val="-2"/>
          <w:sz w:val="24"/>
          <w:szCs w:val="24"/>
        </w:rPr>
        <w:t>e</w:t>
      </w:r>
      <w:r>
        <w:rPr>
          <w:spacing w:val="3"/>
          <w:sz w:val="24"/>
          <w:szCs w:val="24"/>
        </w:rPr>
        <w:t>l</w:t>
      </w:r>
      <w:r>
        <w:rPr>
          <w:spacing w:val="-1"/>
          <w:sz w:val="24"/>
          <w:szCs w:val="24"/>
        </w:rPr>
        <w:t>e</w:t>
      </w:r>
      <w:r>
        <w:rPr>
          <w:sz w:val="24"/>
          <w:szCs w:val="24"/>
        </w:rPr>
        <w:t>v</w:t>
      </w:r>
      <w:r>
        <w:rPr>
          <w:spacing w:val="-1"/>
          <w:sz w:val="24"/>
          <w:szCs w:val="24"/>
        </w:rPr>
        <w:t>a</w:t>
      </w:r>
      <w:r>
        <w:rPr>
          <w:sz w:val="24"/>
          <w:szCs w:val="24"/>
        </w:rPr>
        <w:t>nt)</w:t>
      </w:r>
      <w:r>
        <w:rPr>
          <w:spacing w:val="7"/>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th</w:t>
      </w:r>
      <w:r>
        <w:rPr>
          <w:spacing w:val="2"/>
          <w:sz w:val="24"/>
          <w:szCs w:val="24"/>
        </w:rPr>
        <w:t>e</w:t>
      </w:r>
      <w:r>
        <w:rPr>
          <w:sz w:val="24"/>
          <w:szCs w:val="24"/>
        </w:rPr>
        <w:t>ir</w:t>
      </w:r>
      <w:r>
        <w:rPr>
          <w:spacing w:val="5"/>
          <w:sz w:val="24"/>
          <w:szCs w:val="24"/>
        </w:rPr>
        <w:t xml:space="preserve"> </w:t>
      </w:r>
      <w:r>
        <w:rPr>
          <w:spacing w:val="-1"/>
          <w:sz w:val="24"/>
          <w:szCs w:val="24"/>
        </w:rPr>
        <w:t>c</w:t>
      </w:r>
      <w:r>
        <w:rPr>
          <w:sz w:val="24"/>
          <w:szCs w:val="24"/>
        </w:rPr>
        <w:t>onfi</w:t>
      </w:r>
      <w:r>
        <w:rPr>
          <w:spacing w:val="-1"/>
          <w:sz w:val="24"/>
          <w:szCs w:val="24"/>
        </w:rPr>
        <w:t>r</w:t>
      </w:r>
      <w:r>
        <w:rPr>
          <w:sz w:val="24"/>
          <w:szCs w:val="24"/>
        </w:rPr>
        <w:t>med</w:t>
      </w:r>
      <w:r>
        <w:rPr>
          <w:spacing w:val="5"/>
          <w:sz w:val="24"/>
          <w:szCs w:val="24"/>
        </w:rPr>
        <w:t xml:space="preserve"> </w:t>
      </w:r>
      <w:r>
        <w:rPr>
          <w:sz w:val="24"/>
          <w:szCs w:val="24"/>
        </w:rPr>
        <w:t>m</w:t>
      </w:r>
      <w:r>
        <w:rPr>
          <w:spacing w:val="2"/>
          <w:sz w:val="24"/>
          <w:szCs w:val="24"/>
        </w:rPr>
        <w:t>a</w:t>
      </w:r>
      <w:r>
        <w:rPr>
          <w:sz w:val="24"/>
          <w:szCs w:val="24"/>
        </w:rPr>
        <w:t>rk</w:t>
      </w:r>
      <w:r>
        <w:rPr>
          <w:spacing w:val="-2"/>
          <w:sz w:val="24"/>
          <w:szCs w:val="24"/>
        </w:rPr>
        <w:t>e</w:t>
      </w:r>
      <w:r>
        <w:rPr>
          <w:sz w:val="24"/>
          <w:szCs w:val="24"/>
        </w:rPr>
        <w:t>t</w:t>
      </w:r>
      <w:r>
        <w:rPr>
          <w:spacing w:val="1"/>
          <w:sz w:val="24"/>
          <w:szCs w:val="24"/>
        </w:rPr>
        <w:t>i</w:t>
      </w:r>
      <w:r>
        <w:rPr>
          <w:spacing w:val="2"/>
          <w:sz w:val="24"/>
          <w:szCs w:val="24"/>
        </w:rPr>
        <w:t>n</w:t>
      </w:r>
      <w:r>
        <w:rPr>
          <w:sz w:val="24"/>
          <w:szCs w:val="24"/>
        </w:rPr>
        <w:t>g</w:t>
      </w:r>
      <w:r>
        <w:rPr>
          <w:spacing w:val="5"/>
          <w:sz w:val="24"/>
          <w:szCs w:val="24"/>
        </w:rPr>
        <w:t xml:space="preserve"> </w:t>
      </w:r>
      <w:r>
        <w:rPr>
          <w:sz w:val="24"/>
          <w:szCs w:val="24"/>
        </w:rPr>
        <w:t>str</w:t>
      </w:r>
      <w:r>
        <w:rPr>
          <w:spacing w:val="-1"/>
          <w:sz w:val="24"/>
          <w:szCs w:val="24"/>
        </w:rPr>
        <w:t>a</w:t>
      </w:r>
      <w:r>
        <w:rPr>
          <w:sz w:val="24"/>
          <w:szCs w:val="24"/>
        </w:rPr>
        <w:t>t</w:t>
      </w:r>
      <w:r>
        <w:rPr>
          <w:spacing w:val="2"/>
          <w:sz w:val="24"/>
          <w:szCs w:val="24"/>
        </w:rPr>
        <w:t>eg</w:t>
      </w:r>
      <w:r>
        <w:rPr>
          <w:sz w:val="24"/>
          <w:szCs w:val="24"/>
        </w:rPr>
        <w:t>y for</w:t>
      </w:r>
      <w:r>
        <w:rPr>
          <w:spacing w:val="4"/>
          <w:sz w:val="24"/>
          <w:szCs w:val="24"/>
        </w:rPr>
        <w:t xml:space="preserve"> </w:t>
      </w:r>
      <w:r>
        <w:rPr>
          <w:sz w:val="24"/>
          <w:szCs w:val="24"/>
        </w:rPr>
        <w:t>t</w:t>
      </w:r>
      <w:r>
        <w:rPr>
          <w:spacing w:val="3"/>
          <w:sz w:val="24"/>
          <w:szCs w:val="24"/>
        </w:rPr>
        <w:t>h</w:t>
      </w:r>
      <w:r>
        <w:rPr>
          <w:sz w:val="24"/>
          <w:szCs w:val="24"/>
        </w:rPr>
        <w:t>e innovation f</w:t>
      </w:r>
      <w:r>
        <w:rPr>
          <w:spacing w:val="-1"/>
          <w:sz w:val="24"/>
          <w:szCs w:val="24"/>
        </w:rPr>
        <w:t>a</w:t>
      </w:r>
      <w:r>
        <w:rPr>
          <w:sz w:val="24"/>
          <w:szCs w:val="24"/>
        </w:rPr>
        <w:t>ir.</w:t>
      </w:r>
    </w:p>
    <w:p w14:paraId="115CFD1A" w14:textId="77777777" w:rsidR="00C37DEC" w:rsidRDefault="00C37DEC">
      <w:pPr>
        <w:spacing w:before="16" w:line="260" w:lineRule="exact"/>
        <w:rPr>
          <w:sz w:val="26"/>
          <w:szCs w:val="26"/>
        </w:rPr>
      </w:pPr>
    </w:p>
    <w:p w14:paraId="37668A17" w14:textId="77777777" w:rsidR="00C37DEC" w:rsidRDefault="00360F89">
      <w:pPr>
        <w:ind w:left="153" w:right="108"/>
        <w:jc w:val="both"/>
        <w:rPr>
          <w:sz w:val="24"/>
          <w:szCs w:val="24"/>
        </w:rPr>
      </w:pPr>
      <w:r>
        <w:rPr>
          <w:sz w:val="24"/>
          <w:szCs w:val="24"/>
        </w:rPr>
        <w:t>The r</w:t>
      </w:r>
      <w:r>
        <w:rPr>
          <w:spacing w:val="-2"/>
          <w:sz w:val="24"/>
          <w:szCs w:val="24"/>
        </w:rPr>
        <w:t>e</w:t>
      </w:r>
      <w:r>
        <w:rPr>
          <w:sz w:val="24"/>
          <w:szCs w:val="24"/>
        </w:rPr>
        <w:t>port</w:t>
      </w:r>
      <w:r>
        <w:rPr>
          <w:spacing w:val="1"/>
          <w:sz w:val="24"/>
          <w:szCs w:val="24"/>
        </w:rPr>
        <w:t xml:space="preserve"> </w:t>
      </w:r>
      <w:r>
        <w:rPr>
          <w:sz w:val="24"/>
          <w:szCs w:val="24"/>
        </w:rPr>
        <w:t>should</w:t>
      </w:r>
      <w:r>
        <w:rPr>
          <w:spacing w:val="1"/>
          <w:sz w:val="24"/>
          <w:szCs w:val="24"/>
        </w:rPr>
        <w:t xml:space="preserve"> </w:t>
      </w:r>
      <w:r>
        <w:rPr>
          <w:spacing w:val="-1"/>
          <w:sz w:val="24"/>
          <w:szCs w:val="24"/>
        </w:rPr>
        <w:t>a</w:t>
      </w:r>
      <w:r>
        <w:rPr>
          <w:sz w:val="24"/>
          <w:szCs w:val="24"/>
        </w:rPr>
        <w:t>lso</w:t>
      </w:r>
      <w:r>
        <w:rPr>
          <w:spacing w:val="4"/>
          <w:sz w:val="24"/>
          <w:szCs w:val="24"/>
        </w:rPr>
        <w:t xml:space="preserve"> </w:t>
      </w:r>
      <w:r>
        <w:rPr>
          <w:spacing w:val="-1"/>
          <w:sz w:val="24"/>
          <w:szCs w:val="24"/>
        </w:rPr>
        <w:t>c</w:t>
      </w:r>
      <w:r>
        <w:rPr>
          <w:sz w:val="24"/>
          <w:szCs w:val="24"/>
        </w:rPr>
        <w:t>ontain</w:t>
      </w:r>
      <w:r>
        <w:rPr>
          <w:spacing w:val="1"/>
          <w:sz w:val="24"/>
          <w:szCs w:val="24"/>
        </w:rPr>
        <w:t xml:space="preserve"> </w:t>
      </w:r>
      <w:r>
        <w:rPr>
          <w:spacing w:val="-1"/>
          <w:sz w:val="24"/>
          <w:szCs w:val="24"/>
        </w:rPr>
        <w:t>a</w:t>
      </w:r>
      <w:r>
        <w:rPr>
          <w:sz w:val="24"/>
          <w:szCs w:val="24"/>
        </w:rPr>
        <w:t>t</w:t>
      </w:r>
      <w:r>
        <w:rPr>
          <w:spacing w:val="2"/>
          <w:sz w:val="24"/>
          <w:szCs w:val="24"/>
        </w:rPr>
        <w:t xml:space="preserve"> </w:t>
      </w:r>
      <w:r>
        <w:rPr>
          <w:sz w:val="24"/>
          <w:szCs w:val="24"/>
        </w:rPr>
        <w:t>le</w:t>
      </w:r>
      <w:r>
        <w:rPr>
          <w:spacing w:val="-1"/>
          <w:sz w:val="24"/>
          <w:szCs w:val="24"/>
        </w:rPr>
        <w:t>a</w:t>
      </w:r>
      <w:r>
        <w:rPr>
          <w:sz w:val="24"/>
          <w:szCs w:val="24"/>
        </w:rPr>
        <w:t>st</w:t>
      </w:r>
      <w:r>
        <w:rPr>
          <w:spacing w:val="2"/>
          <w:sz w:val="24"/>
          <w:szCs w:val="24"/>
        </w:rPr>
        <w:t xml:space="preserve"> </w:t>
      </w:r>
      <w:r>
        <w:rPr>
          <w:sz w:val="24"/>
          <w:szCs w:val="24"/>
        </w:rPr>
        <w:t>thr</w:t>
      </w:r>
      <w:r>
        <w:rPr>
          <w:spacing w:val="-1"/>
          <w:sz w:val="24"/>
          <w:szCs w:val="24"/>
        </w:rPr>
        <w:t>e</w:t>
      </w:r>
      <w:r>
        <w:rPr>
          <w:sz w:val="24"/>
          <w:szCs w:val="24"/>
        </w:rPr>
        <w:t xml:space="preserve">e </w:t>
      </w:r>
      <w:r>
        <w:rPr>
          <w:spacing w:val="-1"/>
          <w:sz w:val="24"/>
          <w:szCs w:val="24"/>
        </w:rPr>
        <w:t>a</w:t>
      </w:r>
      <w:r>
        <w:rPr>
          <w:sz w:val="24"/>
          <w:szCs w:val="24"/>
        </w:rPr>
        <w:t>pp</w:t>
      </w:r>
      <w:r>
        <w:rPr>
          <w:spacing w:val="1"/>
          <w:sz w:val="24"/>
          <w:szCs w:val="24"/>
        </w:rPr>
        <w:t>e</w:t>
      </w:r>
      <w:r>
        <w:rPr>
          <w:sz w:val="24"/>
          <w:szCs w:val="24"/>
        </w:rPr>
        <w:t>ndic</w:t>
      </w:r>
      <w:r>
        <w:rPr>
          <w:spacing w:val="-1"/>
          <w:sz w:val="24"/>
          <w:szCs w:val="24"/>
        </w:rPr>
        <w:t>e</w:t>
      </w:r>
      <w:r>
        <w:rPr>
          <w:sz w:val="24"/>
          <w:szCs w:val="24"/>
        </w:rPr>
        <w:t>s</w:t>
      </w:r>
      <w:r>
        <w:rPr>
          <w:spacing w:val="2"/>
          <w:sz w:val="24"/>
          <w:szCs w:val="24"/>
        </w:rPr>
        <w:t xml:space="preserve"> </w:t>
      </w:r>
      <w:r>
        <w:rPr>
          <w:sz w:val="24"/>
          <w:szCs w:val="24"/>
        </w:rPr>
        <w:t>(th</w:t>
      </w:r>
      <w:r>
        <w:rPr>
          <w:spacing w:val="-1"/>
          <w:sz w:val="24"/>
          <w:szCs w:val="24"/>
        </w:rPr>
        <w:t>e</w:t>
      </w:r>
      <w:r>
        <w:rPr>
          <w:sz w:val="24"/>
          <w:szCs w:val="24"/>
        </w:rPr>
        <w:t>se</w:t>
      </w:r>
      <w:r>
        <w:rPr>
          <w:spacing w:val="1"/>
          <w:sz w:val="24"/>
          <w:szCs w:val="24"/>
        </w:rPr>
        <w:t xml:space="preserve"> </w:t>
      </w:r>
      <w:r>
        <w:rPr>
          <w:spacing w:val="-1"/>
          <w:sz w:val="24"/>
          <w:szCs w:val="24"/>
        </w:rPr>
        <w:t>a</w:t>
      </w:r>
      <w:r>
        <w:rPr>
          <w:spacing w:val="1"/>
          <w:sz w:val="24"/>
          <w:szCs w:val="24"/>
        </w:rPr>
        <w:t>r</w:t>
      </w:r>
      <w:r>
        <w:rPr>
          <w:sz w:val="24"/>
          <w:szCs w:val="24"/>
        </w:rPr>
        <w:t>e not</w:t>
      </w:r>
      <w:r>
        <w:rPr>
          <w:spacing w:val="2"/>
          <w:sz w:val="24"/>
          <w:szCs w:val="24"/>
        </w:rPr>
        <w:t xml:space="preserve"> </w:t>
      </w:r>
      <w:r>
        <w:rPr>
          <w:sz w:val="24"/>
          <w:szCs w:val="24"/>
        </w:rPr>
        <w:t>includ</w:t>
      </w:r>
      <w:r>
        <w:rPr>
          <w:spacing w:val="-1"/>
          <w:sz w:val="24"/>
          <w:szCs w:val="24"/>
        </w:rPr>
        <w:t>e</w:t>
      </w:r>
      <w:r>
        <w:rPr>
          <w:sz w:val="24"/>
          <w:szCs w:val="24"/>
        </w:rPr>
        <w:t>d</w:t>
      </w:r>
      <w:r>
        <w:rPr>
          <w:spacing w:val="1"/>
          <w:sz w:val="24"/>
          <w:szCs w:val="24"/>
        </w:rPr>
        <w:t xml:space="preserve"> </w:t>
      </w:r>
      <w:r>
        <w:rPr>
          <w:sz w:val="24"/>
          <w:szCs w:val="24"/>
        </w:rPr>
        <w:t>in</w:t>
      </w:r>
      <w:r>
        <w:rPr>
          <w:spacing w:val="6"/>
          <w:sz w:val="24"/>
          <w:szCs w:val="24"/>
        </w:rPr>
        <w:t xml:space="preserve"> </w:t>
      </w:r>
      <w:r>
        <w:rPr>
          <w:sz w:val="24"/>
          <w:szCs w:val="24"/>
        </w:rPr>
        <w:t>wo</w:t>
      </w:r>
      <w:r>
        <w:rPr>
          <w:spacing w:val="-1"/>
          <w:sz w:val="24"/>
          <w:szCs w:val="24"/>
        </w:rPr>
        <w:t>r</w:t>
      </w:r>
      <w:r>
        <w:rPr>
          <w:sz w:val="24"/>
          <w:szCs w:val="24"/>
        </w:rPr>
        <w:t>d</w:t>
      </w:r>
      <w:r>
        <w:rPr>
          <w:spacing w:val="2"/>
          <w:sz w:val="24"/>
          <w:szCs w:val="24"/>
        </w:rPr>
        <w:t xml:space="preserve"> </w:t>
      </w:r>
      <w:r>
        <w:rPr>
          <w:spacing w:val="-1"/>
          <w:sz w:val="24"/>
          <w:szCs w:val="24"/>
        </w:rPr>
        <w:t>c</w:t>
      </w:r>
      <w:r>
        <w:rPr>
          <w:sz w:val="24"/>
          <w:szCs w:val="24"/>
        </w:rPr>
        <w:t>ount,</w:t>
      </w:r>
      <w:r>
        <w:rPr>
          <w:spacing w:val="2"/>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is the ti</w:t>
      </w:r>
      <w:r>
        <w:rPr>
          <w:spacing w:val="1"/>
          <w:sz w:val="24"/>
          <w:szCs w:val="24"/>
        </w:rPr>
        <w:t>t</w:t>
      </w:r>
      <w:r>
        <w:rPr>
          <w:sz w:val="24"/>
          <w:szCs w:val="24"/>
        </w:rPr>
        <w:t>le p</w:t>
      </w:r>
      <w:r>
        <w:rPr>
          <w:spacing w:val="-1"/>
          <w:sz w:val="24"/>
          <w:szCs w:val="24"/>
        </w:rPr>
        <w:t>a</w:t>
      </w:r>
      <w:r>
        <w:rPr>
          <w:spacing w:val="-2"/>
          <w:sz w:val="24"/>
          <w:szCs w:val="24"/>
        </w:rPr>
        <w:t>g</w:t>
      </w:r>
      <w:r>
        <w:rPr>
          <w:sz w:val="24"/>
          <w:szCs w:val="24"/>
        </w:rPr>
        <w:t>e</w:t>
      </w:r>
      <w:r>
        <w:rPr>
          <w:spacing w:val="1"/>
          <w:sz w:val="24"/>
          <w:szCs w:val="24"/>
        </w:rPr>
        <w:t xml:space="preserve"> </w:t>
      </w:r>
      <w:r>
        <w:rPr>
          <w:spacing w:val="-1"/>
          <w:sz w:val="24"/>
          <w:szCs w:val="24"/>
        </w:rPr>
        <w:t>a</w:t>
      </w:r>
      <w:r>
        <w:rPr>
          <w:sz w:val="24"/>
          <w:szCs w:val="24"/>
        </w:rPr>
        <w:t>nd inde</w:t>
      </w:r>
      <w:r>
        <w:rPr>
          <w:spacing w:val="2"/>
          <w:sz w:val="24"/>
          <w:szCs w:val="24"/>
        </w:rPr>
        <w:t>x</w:t>
      </w:r>
      <w:r>
        <w:rPr>
          <w:sz w:val="24"/>
          <w:szCs w:val="24"/>
        </w:rPr>
        <w:t>):</w:t>
      </w:r>
    </w:p>
    <w:p w14:paraId="73CC5E4F" w14:textId="77777777" w:rsidR="00C37DEC" w:rsidRDefault="00360F89">
      <w:pPr>
        <w:spacing w:before="1"/>
        <w:ind w:left="513"/>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r>
        <w:rPr>
          <w:sz w:val="24"/>
          <w:szCs w:val="24"/>
        </w:rPr>
        <w:t>App</w:t>
      </w:r>
      <w:r>
        <w:rPr>
          <w:spacing w:val="-1"/>
          <w:sz w:val="24"/>
          <w:szCs w:val="24"/>
        </w:rPr>
        <w:t>e</w:t>
      </w:r>
      <w:r>
        <w:rPr>
          <w:sz w:val="24"/>
          <w:szCs w:val="24"/>
        </w:rPr>
        <w:t>ndix</w:t>
      </w:r>
      <w:r>
        <w:rPr>
          <w:spacing w:val="3"/>
          <w:sz w:val="24"/>
          <w:szCs w:val="24"/>
        </w:rPr>
        <w:t xml:space="preserve"> </w:t>
      </w:r>
      <w:r>
        <w:rPr>
          <w:sz w:val="24"/>
          <w:szCs w:val="24"/>
        </w:rPr>
        <w:t>A. A</w:t>
      </w:r>
      <w:r>
        <w:rPr>
          <w:spacing w:val="-1"/>
          <w:sz w:val="24"/>
          <w:szCs w:val="24"/>
        </w:rPr>
        <w:t xml:space="preserve"> c</w:t>
      </w:r>
      <w:r>
        <w:rPr>
          <w:sz w:val="24"/>
          <w:szCs w:val="24"/>
        </w:rPr>
        <w:t>o</w:t>
      </w:r>
      <w:r>
        <w:rPr>
          <w:spacing w:val="2"/>
          <w:sz w:val="24"/>
          <w:szCs w:val="24"/>
        </w:rPr>
        <w:t>p</w:t>
      </w:r>
      <w:r>
        <w:rPr>
          <w:sz w:val="24"/>
          <w:szCs w:val="24"/>
        </w:rPr>
        <w:t>y</w:t>
      </w:r>
      <w:r>
        <w:rPr>
          <w:spacing w:val="-5"/>
          <w:sz w:val="24"/>
          <w:szCs w:val="24"/>
        </w:rPr>
        <w:t xml:space="preserve"> </w:t>
      </w:r>
      <w:r>
        <w:rPr>
          <w:spacing w:val="2"/>
          <w:sz w:val="24"/>
          <w:szCs w:val="24"/>
        </w:rPr>
        <w:t>o</w:t>
      </w:r>
      <w:r>
        <w:rPr>
          <w:sz w:val="24"/>
          <w:szCs w:val="24"/>
        </w:rPr>
        <w:t>f all</w:t>
      </w:r>
      <w:r>
        <w:rPr>
          <w:spacing w:val="1"/>
          <w:sz w:val="24"/>
          <w:szCs w:val="24"/>
        </w:rPr>
        <w:t xml:space="preserve"> </w:t>
      </w:r>
      <w:r>
        <w:rPr>
          <w:sz w:val="24"/>
          <w:szCs w:val="24"/>
        </w:rPr>
        <w:t>the minu</w:t>
      </w:r>
      <w:r>
        <w:rPr>
          <w:spacing w:val="1"/>
          <w:sz w:val="24"/>
          <w:szCs w:val="24"/>
        </w:rPr>
        <w:t>t</w:t>
      </w:r>
      <w:r>
        <w:rPr>
          <w:spacing w:val="-1"/>
          <w:sz w:val="24"/>
          <w:szCs w:val="24"/>
        </w:rPr>
        <w:t>e</w:t>
      </w:r>
      <w:r>
        <w:rPr>
          <w:sz w:val="24"/>
          <w:szCs w:val="24"/>
        </w:rPr>
        <w:t>s of m</w:t>
      </w:r>
      <w:r>
        <w:rPr>
          <w:spacing w:val="-1"/>
          <w:sz w:val="24"/>
          <w:szCs w:val="24"/>
        </w:rPr>
        <w:t>ee</w:t>
      </w:r>
      <w:r>
        <w:rPr>
          <w:sz w:val="24"/>
          <w:szCs w:val="24"/>
        </w:rPr>
        <w:t>t</w:t>
      </w:r>
      <w:r>
        <w:rPr>
          <w:spacing w:val="1"/>
          <w:sz w:val="24"/>
          <w:szCs w:val="24"/>
        </w:rPr>
        <w:t>i</w:t>
      </w:r>
      <w:r>
        <w:rPr>
          <w:sz w:val="24"/>
          <w:szCs w:val="24"/>
        </w:rPr>
        <w:t>ngs for</w:t>
      </w:r>
      <w:r>
        <w:rPr>
          <w:spacing w:val="-1"/>
          <w:sz w:val="24"/>
          <w:szCs w:val="24"/>
        </w:rPr>
        <w:t xml:space="preserve"> </w:t>
      </w:r>
      <w:r>
        <w:rPr>
          <w:sz w:val="24"/>
          <w:szCs w:val="24"/>
        </w:rPr>
        <w:t xml:space="preserve">the </w:t>
      </w:r>
      <w:r>
        <w:rPr>
          <w:spacing w:val="-1"/>
          <w:sz w:val="24"/>
          <w:szCs w:val="24"/>
        </w:rPr>
        <w:t>e</w:t>
      </w:r>
      <w:r>
        <w:rPr>
          <w:sz w:val="24"/>
          <w:szCs w:val="24"/>
        </w:rPr>
        <w:t>nt</w:t>
      </w:r>
      <w:r>
        <w:rPr>
          <w:spacing w:val="1"/>
          <w:sz w:val="24"/>
          <w:szCs w:val="24"/>
        </w:rPr>
        <w:t>i</w:t>
      </w:r>
      <w:r>
        <w:rPr>
          <w:sz w:val="24"/>
          <w:szCs w:val="24"/>
        </w:rPr>
        <w:t>re</w:t>
      </w:r>
      <w:r>
        <w:rPr>
          <w:spacing w:val="-2"/>
          <w:sz w:val="24"/>
          <w:szCs w:val="24"/>
        </w:rPr>
        <w:t xml:space="preserve"> </w:t>
      </w:r>
      <w:r>
        <w:rPr>
          <w:spacing w:val="1"/>
          <w:sz w:val="24"/>
          <w:szCs w:val="24"/>
        </w:rPr>
        <w:t>S</w:t>
      </w:r>
      <w:r>
        <w:rPr>
          <w:spacing w:val="-1"/>
          <w:sz w:val="24"/>
          <w:szCs w:val="24"/>
        </w:rPr>
        <w:t>e</w:t>
      </w:r>
      <w:r>
        <w:rPr>
          <w:sz w:val="24"/>
          <w:szCs w:val="24"/>
        </w:rPr>
        <w:t>ss</w:t>
      </w:r>
      <w:r>
        <w:rPr>
          <w:spacing w:val="1"/>
          <w:sz w:val="24"/>
          <w:szCs w:val="24"/>
        </w:rPr>
        <w:t>i</w:t>
      </w:r>
      <w:r>
        <w:rPr>
          <w:sz w:val="24"/>
          <w:szCs w:val="24"/>
        </w:rPr>
        <w:t>on.</w:t>
      </w:r>
    </w:p>
    <w:p w14:paraId="024AE142" w14:textId="77777777" w:rsidR="00C37DEC" w:rsidRDefault="00360F89">
      <w:pPr>
        <w:spacing w:line="280" w:lineRule="exact"/>
        <w:ind w:left="513"/>
        <w:rPr>
          <w:sz w:val="24"/>
          <w:szCs w:val="24"/>
        </w:rPr>
      </w:pPr>
      <w:r>
        <w:rPr>
          <w:rFonts w:ascii="Symbol" w:eastAsia="Symbol" w:hAnsi="Symbol" w:cs="Symbol"/>
          <w:position w:val="-1"/>
          <w:sz w:val="24"/>
          <w:szCs w:val="24"/>
        </w:rPr>
        <w:t></w:t>
      </w:r>
      <w:r>
        <w:rPr>
          <w:position w:val="-1"/>
          <w:sz w:val="24"/>
          <w:szCs w:val="24"/>
        </w:rPr>
        <w:t xml:space="preserve">   </w:t>
      </w:r>
      <w:r>
        <w:rPr>
          <w:spacing w:val="10"/>
          <w:position w:val="-1"/>
          <w:sz w:val="24"/>
          <w:szCs w:val="24"/>
        </w:rPr>
        <w:t xml:space="preserve"> </w:t>
      </w:r>
      <w:r>
        <w:rPr>
          <w:position w:val="-1"/>
          <w:sz w:val="24"/>
          <w:szCs w:val="24"/>
        </w:rPr>
        <w:t>Oth</w:t>
      </w:r>
      <w:r>
        <w:rPr>
          <w:spacing w:val="-1"/>
          <w:position w:val="-1"/>
          <w:sz w:val="24"/>
          <w:szCs w:val="24"/>
        </w:rPr>
        <w:t>e</w:t>
      </w:r>
      <w:r>
        <w:rPr>
          <w:position w:val="-1"/>
          <w:sz w:val="24"/>
          <w:szCs w:val="24"/>
        </w:rPr>
        <w:t xml:space="preserve">r </w:t>
      </w:r>
      <w:r>
        <w:rPr>
          <w:spacing w:val="-1"/>
          <w:position w:val="-1"/>
          <w:sz w:val="24"/>
          <w:szCs w:val="24"/>
        </w:rPr>
        <w:t>A</w:t>
      </w:r>
      <w:r>
        <w:rPr>
          <w:position w:val="-1"/>
          <w:sz w:val="24"/>
          <w:szCs w:val="24"/>
        </w:rPr>
        <w:t>pp</w:t>
      </w:r>
      <w:r>
        <w:rPr>
          <w:spacing w:val="-1"/>
          <w:position w:val="-1"/>
          <w:sz w:val="24"/>
          <w:szCs w:val="24"/>
        </w:rPr>
        <w:t>e</w:t>
      </w:r>
      <w:r>
        <w:rPr>
          <w:position w:val="-1"/>
          <w:sz w:val="24"/>
          <w:szCs w:val="24"/>
        </w:rPr>
        <w:t>nd</w:t>
      </w:r>
      <w:r>
        <w:rPr>
          <w:spacing w:val="3"/>
          <w:position w:val="-1"/>
          <w:sz w:val="24"/>
          <w:szCs w:val="24"/>
        </w:rPr>
        <w:t>i</w:t>
      </w:r>
      <w:r>
        <w:rPr>
          <w:spacing w:val="-1"/>
          <w:position w:val="-1"/>
          <w:sz w:val="24"/>
          <w:szCs w:val="24"/>
        </w:rPr>
        <w:t>ce</w:t>
      </w:r>
      <w:r>
        <w:rPr>
          <w:position w:val="-1"/>
          <w:sz w:val="24"/>
          <w:szCs w:val="24"/>
        </w:rPr>
        <w:t xml:space="preserve">s, </w:t>
      </w:r>
      <w:r>
        <w:rPr>
          <w:spacing w:val="-1"/>
          <w:position w:val="-1"/>
          <w:sz w:val="24"/>
          <w:szCs w:val="24"/>
        </w:rPr>
        <w:t>a</w:t>
      </w:r>
      <w:r>
        <w:rPr>
          <w:position w:val="-1"/>
          <w:sz w:val="24"/>
          <w:szCs w:val="24"/>
        </w:rPr>
        <w:t xml:space="preserve">s </w:t>
      </w:r>
      <w:r>
        <w:rPr>
          <w:spacing w:val="2"/>
          <w:position w:val="-1"/>
          <w:sz w:val="24"/>
          <w:szCs w:val="24"/>
        </w:rPr>
        <w:t>n</w:t>
      </w:r>
      <w:r>
        <w:rPr>
          <w:spacing w:val="-1"/>
          <w:position w:val="-1"/>
          <w:sz w:val="24"/>
          <w:szCs w:val="24"/>
        </w:rPr>
        <w:t>e</w:t>
      </w:r>
      <w:r>
        <w:rPr>
          <w:spacing w:val="1"/>
          <w:position w:val="-1"/>
          <w:sz w:val="24"/>
          <w:szCs w:val="24"/>
        </w:rPr>
        <w:t>c</w:t>
      </w:r>
      <w:r>
        <w:rPr>
          <w:spacing w:val="-1"/>
          <w:position w:val="-1"/>
          <w:sz w:val="24"/>
          <w:szCs w:val="24"/>
        </w:rPr>
        <w:t>e</w:t>
      </w:r>
      <w:r>
        <w:rPr>
          <w:position w:val="-1"/>
          <w:sz w:val="24"/>
          <w:szCs w:val="24"/>
        </w:rPr>
        <w:t>ssa</w:t>
      </w:r>
      <w:r>
        <w:rPr>
          <w:spacing w:val="3"/>
          <w:position w:val="-1"/>
          <w:sz w:val="24"/>
          <w:szCs w:val="24"/>
        </w:rPr>
        <w:t>r</w:t>
      </w:r>
      <w:r>
        <w:rPr>
          <w:spacing w:val="-5"/>
          <w:position w:val="-1"/>
          <w:sz w:val="24"/>
          <w:szCs w:val="24"/>
        </w:rPr>
        <w:t>y</w:t>
      </w:r>
      <w:r>
        <w:rPr>
          <w:position w:val="-1"/>
          <w:sz w:val="24"/>
          <w:szCs w:val="24"/>
        </w:rPr>
        <w:t>.</w:t>
      </w:r>
    </w:p>
    <w:p w14:paraId="0DB04B77" w14:textId="77777777" w:rsidR="00C37DEC" w:rsidRDefault="00C37DEC">
      <w:pPr>
        <w:spacing w:before="19" w:line="260" w:lineRule="exact"/>
        <w:rPr>
          <w:sz w:val="26"/>
          <w:szCs w:val="26"/>
        </w:rPr>
      </w:pPr>
    </w:p>
    <w:p w14:paraId="3F4BC756" w14:textId="77777777" w:rsidR="00C37DEC" w:rsidRDefault="00360F89">
      <w:pPr>
        <w:ind w:left="153" w:right="110"/>
        <w:jc w:val="both"/>
        <w:rPr>
          <w:sz w:val="24"/>
          <w:szCs w:val="24"/>
        </w:rPr>
      </w:pPr>
      <w:r>
        <w:rPr>
          <w:b/>
          <w:sz w:val="24"/>
          <w:szCs w:val="24"/>
        </w:rPr>
        <w:t>T</w:t>
      </w:r>
      <w:r>
        <w:rPr>
          <w:b/>
          <w:spacing w:val="1"/>
          <w:sz w:val="24"/>
          <w:szCs w:val="24"/>
        </w:rPr>
        <w:t>h</w:t>
      </w:r>
      <w:r>
        <w:rPr>
          <w:b/>
          <w:sz w:val="24"/>
          <w:szCs w:val="24"/>
        </w:rPr>
        <w:t xml:space="preserve">e </w:t>
      </w:r>
      <w:r>
        <w:rPr>
          <w:b/>
          <w:spacing w:val="-1"/>
          <w:sz w:val="24"/>
          <w:szCs w:val="24"/>
        </w:rPr>
        <w:t>c</w:t>
      </w:r>
      <w:r>
        <w:rPr>
          <w:b/>
          <w:sz w:val="24"/>
          <w:szCs w:val="24"/>
        </w:rPr>
        <w:t>o</w:t>
      </w:r>
      <w:r>
        <w:rPr>
          <w:b/>
          <w:spacing w:val="1"/>
          <w:sz w:val="24"/>
          <w:szCs w:val="24"/>
        </w:rPr>
        <w:t>n</w:t>
      </w:r>
      <w:r>
        <w:rPr>
          <w:b/>
          <w:sz w:val="24"/>
          <w:szCs w:val="24"/>
        </w:rPr>
        <w:t>t</w:t>
      </w:r>
      <w:r>
        <w:rPr>
          <w:b/>
          <w:spacing w:val="-2"/>
          <w:sz w:val="24"/>
          <w:szCs w:val="24"/>
        </w:rPr>
        <w:t>r</w:t>
      </w:r>
      <w:r>
        <w:rPr>
          <w:b/>
          <w:sz w:val="24"/>
          <w:szCs w:val="24"/>
        </w:rPr>
        <w:t>i</w:t>
      </w:r>
      <w:r>
        <w:rPr>
          <w:b/>
          <w:spacing w:val="1"/>
          <w:sz w:val="24"/>
          <w:szCs w:val="24"/>
        </w:rPr>
        <w:t>bu</w:t>
      </w:r>
      <w:r>
        <w:rPr>
          <w:b/>
          <w:sz w:val="24"/>
          <w:szCs w:val="24"/>
        </w:rPr>
        <w:t>tion</w:t>
      </w:r>
      <w:r>
        <w:rPr>
          <w:b/>
          <w:spacing w:val="2"/>
          <w:sz w:val="24"/>
          <w:szCs w:val="24"/>
        </w:rPr>
        <w:t xml:space="preserve"> </w:t>
      </w:r>
      <w:r>
        <w:rPr>
          <w:b/>
          <w:sz w:val="24"/>
          <w:szCs w:val="24"/>
        </w:rPr>
        <w:t>of</w:t>
      </w:r>
      <w:r>
        <w:rPr>
          <w:b/>
          <w:spacing w:val="3"/>
          <w:sz w:val="24"/>
          <w:szCs w:val="24"/>
        </w:rPr>
        <w:t xml:space="preserve"> </w:t>
      </w:r>
      <w:r>
        <w:rPr>
          <w:b/>
          <w:spacing w:val="-1"/>
          <w:sz w:val="24"/>
          <w:szCs w:val="24"/>
        </w:rPr>
        <w:t>e</w:t>
      </w:r>
      <w:r>
        <w:rPr>
          <w:b/>
          <w:spacing w:val="-2"/>
          <w:sz w:val="24"/>
          <w:szCs w:val="24"/>
        </w:rPr>
        <w:t>a</w:t>
      </w:r>
      <w:r>
        <w:rPr>
          <w:b/>
          <w:spacing w:val="-1"/>
          <w:sz w:val="24"/>
          <w:szCs w:val="24"/>
        </w:rPr>
        <w:t>c</w:t>
      </w:r>
      <w:r>
        <w:rPr>
          <w:b/>
          <w:sz w:val="24"/>
          <w:szCs w:val="24"/>
        </w:rPr>
        <w:t>h</w:t>
      </w:r>
      <w:r>
        <w:rPr>
          <w:b/>
          <w:spacing w:val="2"/>
          <w:sz w:val="24"/>
          <w:szCs w:val="24"/>
        </w:rPr>
        <w:t xml:space="preserve"> </w:t>
      </w:r>
      <w:r>
        <w:rPr>
          <w:b/>
          <w:sz w:val="24"/>
          <w:szCs w:val="24"/>
        </w:rPr>
        <w:t>t</w:t>
      </w:r>
      <w:r>
        <w:rPr>
          <w:b/>
          <w:spacing w:val="-2"/>
          <w:sz w:val="24"/>
          <w:szCs w:val="24"/>
        </w:rPr>
        <w:t>e</w:t>
      </w:r>
      <w:r>
        <w:rPr>
          <w:b/>
          <w:spacing w:val="2"/>
          <w:sz w:val="24"/>
          <w:szCs w:val="24"/>
        </w:rPr>
        <w:t>a</w:t>
      </w:r>
      <w:r>
        <w:rPr>
          <w:b/>
          <w:sz w:val="24"/>
          <w:szCs w:val="24"/>
        </w:rPr>
        <w:t>m</w:t>
      </w:r>
      <w:r>
        <w:rPr>
          <w:b/>
          <w:spacing w:val="1"/>
          <w:sz w:val="24"/>
          <w:szCs w:val="24"/>
        </w:rPr>
        <w:t xml:space="preserve"> </w:t>
      </w:r>
      <w:r>
        <w:rPr>
          <w:b/>
          <w:spacing w:val="-1"/>
          <w:sz w:val="24"/>
          <w:szCs w:val="24"/>
        </w:rPr>
        <w:t>m</w:t>
      </w:r>
      <w:r>
        <w:rPr>
          <w:b/>
          <w:spacing w:val="1"/>
          <w:sz w:val="24"/>
          <w:szCs w:val="24"/>
        </w:rPr>
        <w:t>e</w:t>
      </w:r>
      <w:r>
        <w:rPr>
          <w:b/>
          <w:spacing w:val="-3"/>
          <w:sz w:val="24"/>
          <w:szCs w:val="24"/>
        </w:rPr>
        <w:t>m</w:t>
      </w:r>
      <w:r>
        <w:rPr>
          <w:b/>
          <w:spacing w:val="1"/>
          <w:sz w:val="24"/>
          <w:szCs w:val="24"/>
        </w:rPr>
        <w:t>be</w:t>
      </w:r>
      <w:r>
        <w:rPr>
          <w:b/>
          <w:sz w:val="24"/>
          <w:szCs w:val="24"/>
        </w:rPr>
        <w:t>r</w:t>
      </w:r>
      <w:r>
        <w:rPr>
          <w:b/>
          <w:spacing w:val="6"/>
          <w:sz w:val="24"/>
          <w:szCs w:val="24"/>
        </w:rPr>
        <w:t xml:space="preserve"> </w:t>
      </w:r>
      <w:r>
        <w:rPr>
          <w:b/>
          <w:sz w:val="24"/>
          <w:szCs w:val="24"/>
          <w:u w:val="thick" w:color="000000"/>
        </w:rPr>
        <w:t>to</w:t>
      </w:r>
      <w:r>
        <w:rPr>
          <w:b/>
          <w:spacing w:val="1"/>
          <w:sz w:val="24"/>
          <w:szCs w:val="24"/>
          <w:u w:val="thick" w:color="000000"/>
        </w:rPr>
        <w:t xml:space="preserve"> </w:t>
      </w:r>
      <w:r>
        <w:rPr>
          <w:b/>
          <w:sz w:val="24"/>
          <w:szCs w:val="24"/>
          <w:u w:val="thick" w:color="000000"/>
        </w:rPr>
        <w:t>t</w:t>
      </w:r>
      <w:r>
        <w:rPr>
          <w:b/>
          <w:spacing w:val="3"/>
          <w:sz w:val="24"/>
          <w:szCs w:val="24"/>
          <w:u w:val="thick" w:color="000000"/>
        </w:rPr>
        <w:t>h</w:t>
      </w:r>
      <w:r>
        <w:rPr>
          <w:b/>
          <w:sz w:val="24"/>
          <w:szCs w:val="24"/>
          <w:u w:val="thick" w:color="000000"/>
        </w:rPr>
        <w:t xml:space="preserve">e </w:t>
      </w:r>
      <w:r>
        <w:rPr>
          <w:b/>
          <w:spacing w:val="1"/>
          <w:sz w:val="24"/>
          <w:szCs w:val="24"/>
          <w:u w:val="thick" w:color="000000"/>
        </w:rPr>
        <w:t>d</w:t>
      </w:r>
      <w:r>
        <w:rPr>
          <w:b/>
          <w:spacing w:val="-1"/>
          <w:sz w:val="24"/>
          <w:szCs w:val="24"/>
          <w:u w:val="thick" w:color="000000"/>
        </w:rPr>
        <w:t>e</w:t>
      </w:r>
      <w:r>
        <w:rPr>
          <w:b/>
          <w:sz w:val="24"/>
          <w:szCs w:val="24"/>
          <w:u w:val="thick" w:color="000000"/>
        </w:rPr>
        <w:t>sign</w:t>
      </w:r>
      <w:r>
        <w:rPr>
          <w:b/>
          <w:spacing w:val="4"/>
          <w:sz w:val="24"/>
          <w:szCs w:val="24"/>
        </w:rPr>
        <w:t xml:space="preserve"> </w:t>
      </w:r>
      <w:r>
        <w:rPr>
          <w:b/>
          <w:sz w:val="24"/>
          <w:szCs w:val="24"/>
        </w:rPr>
        <w:t>a</w:t>
      </w:r>
      <w:r>
        <w:rPr>
          <w:b/>
          <w:spacing w:val="1"/>
          <w:sz w:val="24"/>
          <w:szCs w:val="24"/>
        </w:rPr>
        <w:t>n</w:t>
      </w:r>
      <w:r>
        <w:rPr>
          <w:b/>
          <w:sz w:val="24"/>
          <w:szCs w:val="24"/>
        </w:rPr>
        <w:t>d</w:t>
      </w:r>
      <w:r>
        <w:rPr>
          <w:b/>
          <w:spacing w:val="3"/>
          <w:sz w:val="24"/>
          <w:szCs w:val="24"/>
        </w:rPr>
        <w:t xml:space="preserve"> </w:t>
      </w:r>
      <w:r>
        <w:rPr>
          <w:b/>
          <w:sz w:val="24"/>
          <w:szCs w:val="24"/>
          <w:u w:val="thick" w:color="000000"/>
        </w:rPr>
        <w:t>to</w:t>
      </w:r>
      <w:r>
        <w:rPr>
          <w:b/>
          <w:spacing w:val="1"/>
          <w:sz w:val="24"/>
          <w:szCs w:val="24"/>
          <w:u w:val="thick" w:color="000000"/>
        </w:rPr>
        <w:t xml:space="preserve"> </w:t>
      </w:r>
      <w:r>
        <w:rPr>
          <w:b/>
          <w:sz w:val="24"/>
          <w:szCs w:val="24"/>
          <w:u w:val="thick" w:color="000000"/>
        </w:rPr>
        <w:t>the</w:t>
      </w:r>
      <w:r>
        <w:rPr>
          <w:b/>
          <w:spacing w:val="1"/>
          <w:sz w:val="24"/>
          <w:szCs w:val="24"/>
          <w:u w:val="thick" w:color="000000"/>
        </w:rPr>
        <w:t xml:space="preserve"> </w:t>
      </w:r>
      <w:r>
        <w:rPr>
          <w:b/>
          <w:spacing w:val="-1"/>
          <w:sz w:val="24"/>
          <w:szCs w:val="24"/>
          <w:u w:val="thick" w:color="000000"/>
        </w:rPr>
        <w:t>r</w:t>
      </w:r>
      <w:r>
        <w:rPr>
          <w:b/>
          <w:spacing w:val="1"/>
          <w:sz w:val="24"/>
          <w:szCs w:val="24"/>
          <w:u w:val="thick" w:color="000000"/>
        </w:rPr>
        <w:t>ep</w:t>
      </w:r>
      <w:r>
        <w:rPr>
          <w:b/>
          <w:sz w:val="24"/>
          <w:szCs w:val="24"/>
          <w:u w:val="thick" w:color="000000"/>
        </w:rPr>
        <w:t>o</w:t>
      </w:r>
      <w:r>
        <w:rPr>
          <w:b/>
          <w:spacing w:val="-1"/>
          <w:sz w:val="24"/>
          <w:szCs w:val="24"/>
          <w:u w:val="thick" w:color="000000"/>
        </w:rPr>
        <w:t>r</w:t>
      </w:r>
      <w:r>
        <w:rPr>
          <w:b/>
          <w:sz w:val="24"/>
          <w:szCs w:val="24"/>
          <w:u w:val="thick" w:color="000000"/>
        </w:rPr>
        <w:t>t</w:t>
      </w:r>
      <w:r>
        <w:rPr>
          <w:b/>
          <w:spacing w:val="2"/>
          <w:sz w:val="24"/>
          <w:szCs w:val="24"/>
        </w:rPr>
        <w:t xml:space="preserve"> </w:t>
      </w:r>
      <w:r>
        <w:rPr>
          <w:b/>
          <w:sz w:val="24"/>
          <w:szCs w:val="24"/>
        </w:rPr>
        <w:t>s</w:t>
      </w:r>
      <w:r>
        <w:rPr>
          <w:b/>
          <w:spacing w:val="1"/>
          <w:sz w:val="24"/>
          <w:szCs w:val="24"/>
        </w:rPr>
        <w:t>h</w:t>
      </w:r>
      <w:r>
        <w:rPr>
          <w:b/>
          <w:sz w:val="24"/>
          <w:szCs w:val="24"/>
        </w:rPr>
        <w:t>o</w:t>
      </w:r>
      <w:r>
        <w:rPr>
          <w:b/>
          <w:spacing w:val="1"/>
          <w:sz w:val="24"/>
          <w:szCs w:val="24"/>
        </w:rPr>
        <w:t>u</w:t>
      </w:r>
      <w:r>
        <w:rPr>
          <w:b/>
          <w:sz w:val="24"/>
          <w:szCs w:val="24"/>
        </w:rPr>
        <w:t>ld</w:t>
      </w:r>
      <w:r>
        <w:rPr>
          <w:b/>
          <w:spacing w:val="3"/>
          <w:sz w:val="24"/>
          <w:szCs w:val="24"/>
        </w:rPr>
        <w:t xml:space="preserve"> </w:t>
      </w:r>
      <w:r>
        <w:rPr>
          <w:b/>
          <w:spacing w:val="1"/>
          <w:sz w:val="24"/>
          <w:szCs w:val="24"/>
        </w:rPr>
        <w:t>b</w:t>
      </w:r>
      <w:r>
        <w:rPr>
          <w:b/>
          <w:sz w:val="24"/>
          <w:szCs w:val="24"/>
        </w:rPr>
        <w:t xml:space="preserve">e </w:t>
      </w:r>
      <w:r>
        <w:rPr>
          <w:b/>
          <w:spacing w:val="-1"/>
          <w:sz w:val="24"/>
          <w:szCs w:val="24"/>
        </w:rPr>
        <w:t>c</w:t>
      </w:r>
      <w:r>
        <w:rPr>
          <w:b/>
          <w:sz w:val="24"/>
          <w:szCs w:val="24"/>
        </w:rPr>
        <w:t>lea</w:t>
      </w:r>
      <w:r>
        <w:rPr>
          <w:b/>
          <w:spacing w:val="-1"/>
          <w:sz w:val="24"/>
          <w:szCs w:val="24"/>
        </w:rPr>
        <w:t>r</w:t>
      </w:r>
      <w:r>
        <w:rPr>
          <w:b/>
          <w:sz w:val="24"/>
          <w:szCs w:val="24"/>
        </w:rPr>
        <w:t>ly i</w:t>
      </w:r>
      <w:r>
        <w:rPr>
          <w:b/>
          <w:spacing w:val="1"/>
          <w:sz w:val="24"/>
          <w:szCs w:val="24"/>
        </w:rPr>
        <w:t>nd</w:t>
      </w:r>
      <w:r>
        <w:rPr>
          <w:b/>
          <w:sz w:val="24"/>
          <w:szCs w:val="24"/>
        </w:rPr>
        <w:t>ica</w:t>
      </w:r>
      <w:r>
        <w:rPr>
          <w:b/>
          <w:spacing w:val="-1"/>
          <w:sz w:val="24"/>
          <w:szCs w:val="24"/>
        </w:rPr>
        <w:t>te</w:t>
      </w:r>
      <w:r>
        <w:rPr>
          <w:b/>
          <w:spacing w:val="1"/>
          <w:sz w:val="24"/>
          <w:szCs w:val="24"/>
        </w:rPr>
        <w:t>d</w:t>
      </w:r>
      <w:r>
        <w:rPr>
          <w:b/>
          <w:sz w:val="24"/>
          <w:szCs w:val="24"/>
        </w:rPr>
        <w:t>.</w:t>
      </w:r>
      <w:r>
        <w:rPr>
          <w:b/>
          <w:spacing w:val="6"/>
          <w:sz w:val="24"/>
          <w:szCs w:val="24"/>
        </w:rPr>
        <w:t xml:space="preserve"> </w:t>
      </w:r>
      <w:r>
        <w:rPr>
          <w:sz w:val="24"/>
          <w:szCs w:val="24"/>
        </w:rPr>
        <w:t>Th</w:t>
      </w:r>
      <w:r>
        <w:rPr>
          <w:spacing w:val="-1"/>
          <w:sz w:val="24"/>
          <w:szCs w:val="24"/>
        </w:rPr>
        <w:t>e</w:t>
      </w:r>
      <w:r>
        <w:rPr>
          <w:sz w:val="24"/>
          <w:szCs w:val="24"/>
        </w:rPr>
        <w:t>re</w:t>
      </w:r>
      <w:r>
        <w:rPr>
          <w:spacing w:val="3"/>
          <w:sz w:val="24"/>
          <w:szCs w:val="24"/>
        </w:rPr>
        <w:t xml:space="preserve"> </w:t>
      </w:r>
      <w:r>
        <w:rPr>
          <w:sz w:val="24"/>
          <w:szCs w:val="24"/>
        </w:rPr>
        <w:t>must</w:t>
      </w:r>
      <w:r>
        <w:rPr>
          <w:spacing w:val="6"/>
          <w:sz w:val="24"/>
          <w:szCs w:val="24"/>
        </w:rPr>
        <w:t xml:space="preserve"> </w:t>
      </w:r>
      <w:r>
        <w:rPr>
          <w:sz w:val="24"/>
          <w:szCs w:val="24"/>
        </w:rPr>
        <w:t>be</w:t>
      </w:r>
      <w:r>
        <w:rPr>
          <w:spacing w:val="1"/>
          <w:sz w:val="24"/>
          <w:szCs w:val="24"/>
        </w:rPr>
        <w:t xml:space="preserve"> </w:t>
      </w:r>
      <w:r>
        <w:rPr>
          <w:sz w:val="24"/>
          <w:szCs w:val="24"/>
        </w:rPr>
        <w:t>no</w:t>
      </w:r>
      <w:r>
        <w:rPr>
          <w:spacing w:val="5"/>
          <w:sz w:val="24"/>
          <w:szCs w:val="24"/>
        </w:rPr>
        <w:t xml:space="preserve"> </w:t>
      </w:r>
      <w:r>
        <w:rPr>
          <w:spacing w:val="-1"/>
          <w:sz w:val="24"/>
          <w:szCs w:val="24"/>
        </w:rPr>
        <w:t>c</w:t>
      </w:r>
      <w:r>
        <w:rPr>
          <w:sz w:val="24"/>
          <w:szCs w:val="24"/>
        </w:rPr>
        <w:t>o</w:t>
      </w:r>
      <w:r>
        <w:rPr>
          <w:spacing w:val="2"/>
          <w:sz w:val="24"/>
          <w:szCs w:val="24"/>
        </w:rPr>
        <w:t>p</w:t>
      </w:r>
      <w:r>
        <w:rPr>
          <w:spacing w:val="-7"/>
          <w:sz w:val="24"/>
          <w:szCs w:val="24"/>
        </w:rPr>
        <w:t>y</w:t>
      </w:r>
      <w:r>
        <w:rPr>
          <w:sz w:val="24"/>
          <w:szCs w:val="24"/>
        </w:rPr>
        <w:t>i</w:t>
      </w:r>
      <w:r>
        <w:rPr>
          <w:spacing w:val="3"/>
          <w:sz w:val="24"/>
          <w:szCs w:val="24"/>
        </w:rPr>
        <w:t>n</w:t>
      </w:r>
      <w:r>
        <w:rPr>
          <w:sz w:val="24"/>
          <w:szCs w:val="24"/>
        </w:rPr>
        <w:t>g</w:t>
      </w:r>
      <w:r>
        <w:rPr>
          <w:spacing w:val="5"/>
          <w:sz w:val="24"/>
          <w:szCs w:val="24"/>
        </w:rPr>
        <w:t xml:space="preserve"> </w:t>
      </w:r>
      <w:r>
        <w:rPr>
          <w:sz w:val="24"/>
          <w:szCs w:val="24"/>
        </w:rPr>
        <w:t>f</w:t>
      </w:r>
      <w:r>
        <w:rPr>
          <w:spacing w:val="-1"/>
          <w:sz w:val="24"/>
          <w:szCs w:val="24"/>
        </w:rPr>
        <w:t>r</w:t>
      </w:r>
      <w:r>
        <w:rPr>
          <w:sz w:val="24"/>
          <w:szCs w:val="24"/>
        </w:rPr>
        <w:t>om</w:t>
      </w:r>
      <w:r>
        <w:rPr>
          <w:spacing w:val="5"/>
          <w:sz w:val="24"/>
          <w:szCs w:val="24"/>
        </w:rPr>
        <w:t xml:space="preserve"> </w:t>
      </w:r>
      <w:r>
        <w:rPr>
          <w:spacing w:val="-1"/>
          <w:sz w:val="24"/>
          <w:szCs w:val="24"/>
        </w:rPr>
        <w:t>a</w:t>
      </w:r>
      <w:r>
        <w:rPr>
          <w:spacing w:val="5"/>
          <w:sz w:val="24"/>
          <w:szCs w:val="24"/>
        </w:rPr>
        <w:t>n</w:t>
      </w:r>
      <w:r>
        <w:rPr>
          <w:sz w:val="24"/>
          <w:szCs w:val="24"/>
        </w:rPr>
        <w:t>y sour</w:t>
      </w:r>
      <w:r>
        <w:rPr>
          <w:spacing w:val="-1"/>
          <w:sz w:val="24"/>
          <w:szCs w:val="24"/>
        </w:rPr>
        <w:t>c</w:t>
      </w:r>
      <w:r>
        <w:rPr>
          <w:sz w:val="24"/>
          <w:szCs w:val="24"/>
        </w:rPr>
        <w:t>e</w:t>
      </w:r>
      <w:r>
        <w:rPr>
          <w:spacing w:val="4"/>
          <w:sz w:val="24"/>
          <w:szCs w:val="24"/>
        </w:rPr>
        <w:t xml:space="preserve"> </w:t>
      </w:r>
      <w:r>
        <w:rPr>
          <w:sz w:val="24"/>
          <w:szCs w:val="24"/>
        </w:rPr>
        <w:t>in</w:t>
      </w:r>
      <w:r>
        <w:rPr>
          <w:spacing w:val="5"/>
          <w:sz w:val="24"/>
          <w:szCs w:val="24"/>
        </w:rPr>
        <w:t xml:space="preserve"> </w:t>
      </w:r>
      <w:r>
        <w:rPr>
          <w:spacing w:val="-1"/>
          <w:sz w:val="24"/>
          <w:szCs w:val="24"/>
        </w:rPr>
        <w:t>a</w:t>
      </w:r>
      <w:r>
        <w:rPr>
          <w:spacing w:val="2"/>
          <w:sz w:val="24"/>
          <w:szCs w:val="24"/>
        </w:rPr>
        <w:t>n</w:t>
      </w:r>
      <w:r>
        <w:rPr>
          <w:sz w:val="24"/>
          <w:szCs w:val="24"/>
        </w:rPr>
        <w:t>y r</w:t>
      </w:r>
      <w:r>
        <w:rPr>
          <w:spacing w:val="-2"/>
          <w:sz w:val="24"/>
          <w:szCs w:val="24"/>
        </w:rPr>
        <w:t>e</w:t>
      </w:r>
      <w:r>
        <w:rPr>
          <w:sz w:val="24"/>
          <w:szCs w:val="24"/>
        </w:rPr>
        <w:t>p</w:t>
      </w:r>
      <w:r>
        <w:rPr>
          <w:spacing w:val="2"/>
          <w:sz w:val="24"/>
          <w:szCs w:val="24"/>
        </w:rPr>
        <w:t>o</w:t>
      </w:r>
      <w:r>
        <w:rPr>
          <w:sz w:val="24"/>
          <w:szCs w:val="24"/>
        </w:rPr>
        <w:t>rt.</w:t>
      </w:r>
      <w:r>
        <w:rPr>
          <w:spacing w:val="7"/>
          <w:sz w:val="24"/>
          <w:szCs w:val="24"/>
        </w:rPr>
        <w:t xml:space="preserve"> </w:t>
      </w:r>
      <w:r>
        <w:rPr>
          <w:sz w:val="24"/>
          <w:szCs w:val="24"/>
        </w:rPr>
        <w:t>The</w:t>
      </w:r>
      <w:r>
        <w:rPr>
          <w:spacing w:val="3"/>
          <w:sz w:val="24"/>
          <w:szCs w:val="24"/>
        </w:rPr>
        <w:t xml:space="preserve"> </w:t>
      </w:r>
      <w:r>
        <w:rPr>
          <w:sz w:val="24"/>
          <w:szCs w:val="24"/>
        </w:rPr>
        <w:t>memb</w:t>
      </w:r>
      <w:r>
        <w:rPr>
          <w:spacing w:val="-1"/>
          <w:sz w:val="24"/>
          <w:szCs w:val="24"/>
        </w:rPr>
        <w:t>e</w:t>
      </w:r>
      <w:r>
        <w:rPr>
          <w:sz w:val="24"/>
          <w:szCs w:val="24"/>
        </w:rPr>
        <w:t>rs</w:t>
      </w:r>
      <w:r>
        <w:rPr>
          <w:spacing w:val="4"/>
          <w:sz w:val="24"/>
          <w:szCs w:val="24"/>
        </w:rPr>
        <w:t xml:space="preserve"> </w:t>
      </w:r>
      <w:r>
        <w:rPr>
          <w:sz w:val="24"/>
          <w:szCs w:val="24"/>
        </w:rPr>
        <w:t>of</w:t>
      </w:r>
      <w:r>
        <w:rPr>
          <w:spacing w:val="4"/>
          <w:sz w:val="24"/>
          <w:szCs w:val="24"/>
        </w:rPr>
        <w:t xml:space="preserve"> </w:t>
      </w:r>
      <w:r>
        <w:rPr>
          <w:sz w:val="24"/>
          <w:szCs w:val="24"/>
        </w:rPr>
        <w:t>the</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m</w:t>
      </w:r>
      <w:r>
        <w:rPr>
          <w:spacing w:val="-2"/>
          <w:sz w:val="24"/>
          <w:szCs w:val="24"/>
        </w:rPr>
        <w:t>u</w:t>
      </w:r>
      <w:r>
        <w:rPr>
          <w:sz w:val="24"/>
          <w:szCs w:val="24"/>
        </w:rPr>
        <w:t>st w</w:t>
      </w:r>
      <w:r>
        <w:rPr>
          <w:spacing w:val="-1"/>
          <w:sz w:val="24"/>
          <w:szCs w:val="24"/>
        </w:rPr>
        <w:t>r</w:t>
      </w:r>
      <w:r>
        <w:rPr>
          <w:sz w:val="24"/>
          <w:szCs w:val="24"/>
        </w:rPr>
        <w:t>i</w:t>
      </w:r>
      <w:r>
        <w:rPr>
          <w:spacing w:val="1"/>
          <w:sz w:val="24"/>
          <w:szCs w:val="24"/>
        </w:rPr>
        <w:t>t</w:t>
      </w:r>
      <w:r>
        <w:rPr>
          <w:sz w:val="24"/>
          <w:szCs w:val="24"/>
        </w:rPr>
        <w:t>e</w:t>
      </w:r>
      <w:r>
        <w:rPr>
          <w:spacing w:val="8"/>
          <w:sz w:val="24"/>
          <w:szCs w:val="24"/>
        </w:rPr>
        <w:t xml:space="preserve"> </w:t>
      </w:r>
      <w:r>
        <w:rPr>
          <w:spacing w:val="-1"/>
          <w:sz w:val="24"/>
          <w:szCs w:val="24"/>
        </w:rPr>
        <w:t>a</w:t>
      </w:r>
      <w:r>
        <w:rPr>
          <w:sz w:val="24"/>
          <w:szCs w:val="24"/>
        </w:rPr>
        <w:t>ll</w:t>
      </w:r>
      <w:r>
        <w:rPr>
          <w:spacing w:val="10"/>
          <w:sz w:val="24"/>
          <w:szCs w:val="24"/>
        </w:rPr>
        <w:t xml:space="preserve"> </w:t>
      </w:r>
      <w:r>
        <w:rPr>
          <w:sz w:val="24"/>
          <w:szCs w:val="24"/>
        </w:rPr>
        <w:t>the</w:t>
      </w:r>
      <w:r>
        <w:rPr>
          <w:spacing w:val="9"/>
          <w:sz w:val="24"/>
          <w:szCs w:val="24"/>
        </w:rPr>
        <w:t xml:space="preserve"> </w:t>
      </w:r>
      <w:r>
        <w:rPr>
          <w:sz w:val="24"/>
          <w:szCs w:val="24"/>
        </w:rPr>
        <w:t>wo</w:t>
      </w:r>
      <w:r>
        <w:rPr>
          <w:spacing w:val="-1"/>
          <w:sz w:val="24"/>
          <w:szCs w:val="24"/>
        </w:rPr>
        <w:t>r</w:t>
      </w:r>
      <w:r>
        <w:rPr>
          <w:sz w:val="24"/>
          <w:szCs w:val="24"/>
        </w:rPr>
        <w:t>ds</w:t>
      </w:r>
      <w:r>
        <w:rPr>
          <w:spacing w:val="10"/>
          <w:sz w:val="24"/>
          <w:szCs w:val="24"/>
        </w:rPr>
        <w:t xml:space="preserve"> </w:t>
      </w:r>
      <w:r>
        <w:rPr>
          <w:sz w:val="24"/>
          <w:szCs w:val="24"/>
        </w:rPr>
        <w:t>in</w:t>
      </w:r>
      <w:r>
        <w:rPr>
          <w:spacing w:val="10"/>
          <w:sz w:val="24"/>
          <w:szCs w:val="24"/>
        </w:rPr>
        <w:t xml:space="preserve"> </w:t>
      </w:r>
      <w:r>
        <w:rPr>
          <w:spacing w:val="-1"/>
          <w:sz w:val="24"/>
          <w:szCs w:val="24"/>
        </w:rPr>
        <w:t>a</w:t>
      </w:r>
      <w:r>
        <w:rPr>
          <w:spacing w:val="2"/>
          <w:sz w:val="24"/>
          <w:szCs w:val="24"/>
        </w:rPr>
        <w:t>n</w:t>
      </w:r>
      <w:r>
        <w:rPr>
          <w:sz w:val="24"/>
          <w:szCs w:val="24"/>
        </w:rPr>
        <w:t>y</w:t>
      </w:r>
      <w:r>
        <w:rPr>
          <w:spacing w:val="7"/>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11"/>
          <w:sz w:val="24"/>
          <w:szCs w:val="24"/>
        </w:rPr>
        <w:t xml:space="preserve"> </w:t>
      </w:r>
      <w:r>
        <w:rPr>
          <w:spacing w:val="2"/>
          <w:sz w:val="24"/>
          <w:szCs w:val="24"/>
        </w:rPr>
        <w:t>A</w:t>
      </w:r>
      <w:r>
        <w:rPr>
          <w:sz w:val="24"/>
          <w:szCs w:val="24"/>
        </w:rPr>
        <w:t>LL</w:t>
      </w:r>
      <w:r>
        <w:rPr>
          <w:spacing w:val="6"/>
          <w:sz w:val="24"/>
          <w:szCs w:val="24"/>
        </w:rPr>
        <w:t xml:space="preserve"> </w:t>
      </w:r>
      <w:r>
        <w:rPr>
          <w:sz w:val="24"/>
          <w:szCs w:val="24"/>
        </w:rPr>
        <w:t>me</w:t>
      </w:r>
      <w:r>
        <w:rPr>
          <w:spacing w:val="2"/>
          <w:sz w:val="24"/>
          <w:szCs w:val="24"/>
        </w:rPr>
        <w:t>m</w:t>
      </w:r>
      <w:r>
        <w:rPr>
          <w:sz w:val="24"/>
          <w:szCs w:val="24"/>
        </w:rPr>
        <w:t>b</w:t>
      </w:r>
      <w:r>
        <w:rPr>
          <w:spacing w:val="-1"/>
          <w:sz w:val="24"/>
          <w:szCs w:val="24"/>
        </w:rPr>
        <w:t>e</w:t>
      </w:r>
      <w:r>
        <w:rPr>
          <w:sz w:val="24"/>
          <w:szCs w:val="24"/>
        </w:rPr>
        <w:t>rs</w:t>
      </w:r>
      <w:r>
        <w:rPr>
          <w:spacing w:val="9"/>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16"/>
          <w:sz w:val="24"/>
          <w:szCs w:val="24"/>
        </w:rPr>
        <w:t xml:space="preserve"> </w:t>
      </w:r>
      <w:r>
        <w:rPr>
          <w:b/>
          <w:spacing w:val="-1"/>
          <w:sz w:val="24"/>
          <w:szCs w:val="24"/>
        </w:rPr>
        <w:t>M</w:t>
      </w:r>
      <w:r>
        <w:rPr>
          <w:b/>
          <w:sz w:val="24"/>
          <w:szCs w:val="24"/>
        </w:rPr>
        <w:t>UST</w:t>
      </w:r>
      <w:r>
        <w:rPr>
          <w:b/>
          <w:spacing w:val="13"/>
          <w:sz w:val="24"/>
          <w:szCs w:val="24"/>
        </w:rPr>
        <w:t xml:space="preserve"> </w:t>
      </w:r>
      <w:r>
        <w:rPr>
          <w:spacing w:val="-1"/>
          <w:sz w:val="24"/>
          <w:szCs w:val="24"/>
        </w:rPr>
        <w:t>c</w:t>
      </w:r>
      <w:r>
        <w:rPr>
          <w:sz w:val="24"/>
          <w:szCs w:val="24"/>
        </w:rPr>
        <w:t>ontribute</w:t>
      </w:r>
      <w:r>
        <w:rPr>
          <w:spacing w:val="8"/>
          <w:sz w:val="24"/>
          <w:szCs w:val="24"/>
        </w:rPr>
        <w:t xml:space="preserve"> </w:t>
      </w:r>
      <w:r>
        <w:rPr>
          <w:sz w:val="24"/>
          <w:szCs w:val="24"/>
        </w:rPr>
        <w:t>to</w:t>
      </w:r>
      <w:r>
        <w:rPr>
          <w:spacing w:val="10"/>
          <w:sz w:val="24"/>
          <w:szCs w:val="24"/>
        </w:rPr>
        <w:t xml:space="preserve"> </w:t>
      </w:r>
      <w:r>
        <w:rPr>
          <w:sz w:val="24"/>
          <w:szCs w:val="24"/>
        </w:rPr>
        <w:t>the</w:t>
      </w:r>
      <w:r>
        <w:rPr>
          <w:spacing w:val="9"/>
          <w:sz w:val="24"/>
          <w:szCs w:val="24"/>
        </w:rPr>
        <w:t xml:space="preserve"> </w:t>
      </w:r>
      <w:r>
        <w:rPr>
          <w:spacing w:val="-1"/>
          <w:sz w:val="24"/>
          <w:szCs w:val="24"/>
        </w:rPr>
        <w:t>c</w:t>
      </w:r>
      <w:r>
        <w:rPr>
          <w:sz w:val="24"/>
          <w:szCs w:val="24"/>
        </w:rPr>
        <w:t>onten</w:t>
      </w:r>
      <w:r>
        <w:rPr>
          <w:spacing w:val="4"/>
          <w:sz w:val="24"/>
          <w:szCs w:val="24"/>
        </w:rPr>
        <w:t>t</w:t>
      </w:r>
      <w:r>
        <w:rPr>
          <w:sz w:val="24"/>
          <w:szCs w:val="24"/>
        </w:rPr>
        <w:t>s of the</w:t>
      </w:r>
      <w:r>
        <w:rPr>
          <w:spacing w:val="-1"/>
          <w:sz w:val="24"/>
          <w:szCs w:val="24"/>
        </w:rPr>
        <w:t xml:space="preserve"> </w:t>
      </w:r>
      <w:r>
        <w:rPr>
          <w:sz w:val="24"/>
          <w:szCs w:val="24"/>
        </w:rPr>
        <w:t>r</w:t>
      </w:r>
      <w:r>
        <w:rPr>
          <w:spacing w:val="-2"/>
          <w:sz w:val="24"/>
          <w:szCs w:val="24"/>
        </w:rPr>
        <w:t>e</w:t>
      </w:r>
      <w:r>
        <w:rPr>
          <w:sz w:val="24"/>
          <w:szCs w:val="24"/>
        </w:rPr>
        <w:t>port.</w:t>
      </w:r>
    </w:p>
    <w:p w14:paraId="592AF413" w14:textId="77777777" w:rsidR="00C37DEC" w:rsidRDefault="00C37DEC">
      <w:pPr>
        <w:spacing w:before="1" w:line="280" w:lineRule="exact"/>
        <w:rPr>
          <w:sz w:val="28"/>
          <w:szCs w:val="28"/>
        </w:rPr>
      </w:pPr>
    </w:p>
    <w:p w14:paraId="5FE261D4" w14:textId="77777777" w:rsidR="00C37DEC" w:rsidRDefault="00360F89">
      <w:pPr>
        <w:ind w:left="436"/>
        <w:rPr>
          <w:sz w:val="24"/>
          <w:szCs w:val="24"/>
        </w:rPr>
      </w:pPr>
      <w:r>
        <w:rPr>
          <w:b/>
          <w:sz w:val="24"/>
          <w:szCs w:val="24"/>
        </w:rPr>
        <w:t xml:space="preserve">7.6.2    </w:t>
      </w:r>
      <w:r>
        <w:rPr>
          <w:b/>
          <w:spacing w:val="-3"/>
          <w:sz w:val="24"/>
          <w:szCs w:val="24"/>
        </w:rPr>
        <w:t>F</w:t>
      </w:r>
      <w:r>
        <w:rPr>
          <w:b/>
          <w:sz w:val="24"/>
          <w:szCs w:val="24"/>
        </w:rPr>
        <w:t>o</w:t>
      </w:r>
      <w:r>
        <w:rPr>
          <w:b/>
          <w:spacing w:val="1"/>
          <w:sz w:val="24"/>
          <w:szCs w:val="24"/>
        </w:rPr>
        <w:t>r</w:t>
      </w:r>
      <w:r>
        <w:rPr>
          <w:b/>
          <w:spacing w:val="-1"/>
          <w:sz w:val="24"/>
          <w:szCs w:val="24"/>
        </w:rPr>
        <w:t>m</w:t>
      </w:r>
      <w:r>
        <w:rPr>
          <w:b/>
          <w:sz w:val="24"/>
          <w:szCs w:val="24"/>
        </w:rPr>
        <w:t>at</w:t>
      </w:r>
    </w:p>
    <w:p w14:paraId="0ACFF58F" w14:textId="569AA1B6" w:rsidR="00C37DEC" w:rsidRDefault="00360F89">
      <w:pPr>
        <w:spacing w:line="260" w:lineRule="exact"/>
        <w:ind w:left="153" w:right="115"/>
        <w:jc w:val="both"/>
        <w:rPr>
          <w:sz w:val="24"/>
          <w:szCs w:val="24"/>
        </w:rPr>
      </w:pPr>
      <w:r>
        <w:rPr>
          <w:sz w:val="24"/>
          <w:szCs w:val="24"/>
        </w:rPr>
        <w:t>R</w:t>
      </w:r>
      <w:r>
        <w:rPr>
          <w:spacing w:val="-1"/>
          <w:sz w:val="24"/>
          <w:szCs w:val="24"/>
        </w:rPr>
        <w:t>e</w:t>
      </w:r>
      <w:r>
        <w:rPr>
          <w:sz w:val="24"/>
          <w:szCs w:val="24"/>
        </w:rPr>
        <w:t>ports</w:t>
      </w:r>
      <w:r>
        <w:rPr>
          <w:spacing w:val="5"/>
          <w:sz w:val="24"/>
          <w:szCs w:val="24"/>
        </w:rPr>
        <w:t xml:space="preserve"> </w:t>
      </w:r>
      <w:r>
        <w:rPr>
          <w:sz w:val="24"/>
          <w:szCs w:val="24"/>
        </w:rPr>
        <w:t>should</w:t>
      </w:r>
      <w:r>
        <w:rPr>
          <w:spacing w:val="5"/>
          <w:sz w:val="24"/>
          <w:szCs w:val="24"/>
        </w:rPr>
        <w:t xml:space="preserve"> </w:t>
      </w:r>
      <w:r>
        <w:rPr>
          <w:sz w:val="24"/>
          <w:szCs w:val="24"/>
        </w:rPr>
        <w:t>be</w:t>
      </w:r>
      <w:r>
        <w:rPr>
          <w:spacing w:val="4"/>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ted</w:t>
      </w:r>
      <w:r>
        <w:rPr>
          <w:spacing w:val="4"/>
          <w:sz w:val="24"/>
          <w:szCs w:val="24"/>
        </w:rPr>
        <w:t xml:space="preserve"> </w:t>
      </w:r>
      <w:r>
        <w:rPr>
          <w:sz w:val="24"/>
          <w:szCs w:val="24"/>
        </w:rPr>
        <w:t>to</w:t>
      </w:r>
      <w:r>
        <w:rPr>
          <w:spacing w:val="8"/>
          <w:sz w:val="24"/>
          <w:szCs w:val="24"/>
        </w:rPr>
        <w:t xml:space="preserve"> </w:t>
      </w:r>
      <w:r>
        <w:rPr>
          <w:sz w:val="24"/>
          <w:szCs w:val="24"/>
        </w:rPr>
        <w:t>the</w:t>
      </w:r>
      <w:r>
        <w:rPr>
          <w:spacing w:val="4"/>
          <w:sz w:val="24"/>
          <w:szCs w:val="24"/>
        </w:rPr>
        <w:t xml:space="preserve"> </w:t>
      </w:r>
      <w:r>
        <w:rPr>
          <w:spacing w:val="-2"/>
          <w:sz w:val="24"/>
          <w:szCs w:val="24"/>
        </w:rPr>
        <w:t>g</w:t>
      </w:r>
      <w:r>
        <w:rPr>
          <w:sz w:val="24"/>
          <w:szCs w:val="24"/>
        </w:rPr>
        <w:t>i</w:t>
      </w:r>
      <w:r>
        <w:rPr>
          <w:spacing w:val="3"/>
          <w:sz w:val="24"/>
          <w:szCs w:val="24"/>
        </w:rPr>
        <w:t>v</w:t>
      </w:r>
      <w:r>
        <w:rPr>
          <w:spacing w:val="-1"/>
          <w:sz w:val="24"/>
          <w:szCs w:val="24"/>
        </w:rPr>
        <w:t>e</w:t>
      </w:r>
      <w:r>
        <w:rPr>
          <w:sz w:val="24"/>
          <w:szCs w:val="24"/>
        </w:rPr>
        <w:t>n</w:t>
      </w:r>
      <w:r>
        <w:rPr>
          <w:spacing w:val="5"/>
          <w:sz w:val="24"/>
          <w:szCs w:val="24"/>
        </w:rPr>
        <w:t xml:space="preserve"> </w:t>
      </w:r>
      <w:r>
        <w:rPr>
          <w:sz w:val="24"/>
          <w:szCs w:val="24"/>
        </w:rPr>
        <w:t>number</w:t>
      </w:r>
      <w:r>
        <w:rPr>
          <w:spacing w:val="3"/>
          <w:sz w:val="24"/>
          <w:szCs w:val="24"/>
        </w:rPr>
        <w:t xml:space="preserve"> </w:t>
      </w:r>
      <w:r>
        <w:rPr>
          <w:spacing w:val="2"/>
          <w:sz w:val="24"/>
          <w:szCs w:val="24"/>
        </w:rPr>
        <w:t>o</w:t>
      </w:r>
      <w:r>
        <w:rPr>
          <w:sz w:val="24"/>
          <w:szCs w:val="24"/>
        </w:rPr>
        <w:t>f</w:t>
      </w:r>
      <w:r>
        <w:rPr>
          <w:spacing w:val="6"/>
          <w:sz w:val="24"/>
          <w:szCs w:val="24"/>
        </w:rPr>
        <w:t xml:space="preserve"> </w:t>
      </w:r>
      <w:r>
        <w:rPr>
          <w:sz w:val="24"/>
          <w:szCs w:val="24"/>
        </w:rPr>
        <w:t>wo</w:t>
      </w:r>
      <w:r>
        <w:rPr>
          <w:spacing w:val="-1"/>
          <w:sz w:val="24"/>
          <w:szCs w:val="24"/>
        </w:rPr>
        <w:t>r</w:t>
      </w:r>
      <w:r>
        <w:rPr>
          <w:sz w:val="24"/>
          <w:szCs w:val="24"/>
        </w:rPr>
        <w:t>d</w:t>
      </w:r>
      <w:r>
        <w:rPr>
          <w:spacing w:val="3"/>
          <w:sz w:val="24"/>
          <w:szCs w:val="24"/>
        </w:rPr>
        <w:t>s</w:t>
      </w:r>
      <w:r>
        <w:rPr>
          <w:sz w:val="24"/>
          <w:szCs w:val="24"/>
        </w:rPr>
        <w:t>,</w:t>
      </w:r>
      <w:r>
        <w:rPr>
          <w:spacing w:val="5"/>
          <w:sz w:val="24"/>
          <w:szCs w:val="24"/>
        </w:rPr>
        <w:t xml:space="preserve"> </w:t>
      </w:r>
      <w:r w:rsidR="00330B71">
        <w:rPr>
          <w:sz w:val="24"/>
          <w:szCs w:val="24"/>
        </w:rPr>
        <w:t>12</w:t>
      </w:r>
      <w:r w:rsidR="00330B71">
        <w:rPr>
          <w:spacing w:val="5"/>
          <w:sz w:val="24"/>
          <w:szCs w:val="24"/>
        </w:rPr>
        <w:t>-point</w:t>
      </w:r>
      <w:r>
        <w:rPr>
          <w:spacing w:val="5"/>
          <w:sz w:val="24"/>
          <w:szCs w:val="24"/>
        </w:rPr>
        <w:t xml:space="preserve"> </w:t>
      </w:r>
      <w:r>
        <w:rPr>
          <w:sz w:val="24"/>
          <w:szCs w:val="24"/>
        </w:rPr>
        <w:t>s</w:t>
      </w:r>
      <w:r>
        <w:rPr>
          <w:spacing w:val="-1"/>
          <w:sz w:val="24"/>
          <w:szCs w:val="24"/>
        </w:rPr>
        <w:t>c</w:t>
      </w:r>
      <w:r>
        <w:rPr>
          <w:sz w:val="24"/>
          <w:szCs w:val="24"/>
        </w:rPr>
        <w:t>rip</w:t>
      </w:r>
      <w:r>
        <w:rPr>
          <w:spacing w:val="1"/>
          <w:sz w:val="24"/>
          <w:szCs w:val="24"/>
        </w:rPr>
        <w:t>t</w:t>
      </w:r>
      <w:r>
        <w:rPr>
          <w:sz w:val="24"/>
          <w:szCs w:val="24"/>
        </w:rPr>
        <w:t>,</w:t>
      </w:r>
      <w:r>
        <w:rPr>
          <w:spacing w:val="5"/>
          <w:sz w:val="24"/>
          <w:szCs w:val="24"/>
        </w:rPr>
        <w:t xml:space="preserve"> </w:t>
      </w:r>
      <w:r>
        <w:rPr>
          <w:spacing w:val="2"/>
          <w:sz w:val="24"/>
          <w:szCs w:val="24"/>
        </w:rPr>
        <w:t>1</w:t>
      </w:r>
      <w:r>
        <w:rPr>
          <w:sz w:val="24"/>
          <w:szCs w:val="24"/>
        </w:rPr>
        <w:t>.5</w:t>
      </w:r>
      <w:r>
        <w:rPr>
          <w:spacing w:val="5"/>
          <w:sz w:val="24"/>
          <w:szCs w:val="24"/>
        </w:rPr>
        <w:t xml:space="preserve"> </w:t>
      </w:r>
      <w:r>
        <w:rPr>
          <w:sz w:val="24"/>
          <w:szCs w:val="24"/>
        </w:rPr>
        <w:t>l</w:t>
      </w:r>
      <w:r>
        <w:rPr>
          <w:spacing w:val="1"/>
          <w:sz w:val="24"/>
          <w:szCs w:val="24"/>
        </w:rPr>
        <w:t>i</w:t>
      </w:r>
      <w:r>
        <w:rPr>
          <w:sz w:val="24"/>
          <w:szCs w:val="24"/>
        </w:rPr>
        <w:t>ne</w:t>
      </w:r>
      <w:r>
        <w:rPr>
          <w:spacing w:val="4"/>
          <w:sz w:val="24"/>
          <w:szCs w:val="24"/>
        </w:rPr>
        <w:t xml:space="preserve"> </w:t>
      </w:r>
      <w:r>
        <w:rPr>
          <w:sz w:val="24"/>
          <w:szCs w:val="24"/>
        </w:rPr>
        <w:t>sp</w:t>
      </w:r>
      <w:r>
        <w:rPr>
          <w:spacing w:val="-1"/>
          <w:sz w:val="24"/>
          <w:szCs w:val="24"/>
        </w:rPr>
        <w:t>ac</w:t>
      </w:r>
      <w:r>
        <w:rPr>
          <w:sz w:val="24"/>
          <w:szCs w:val="24"/>
        </w:rPr>
        <w:t>i</w:t>
      </w:r>
      <w:r>
        <w:rPr>
          <w:spacing w:val="3"/>
          <w:sz w:val="24"/>
          <w:szCs w:val="24"/>
        </w:rPr>
        <w:t>n</w:t>
      </w:r>
      <w:r>
        <w:rPr>
          <w:sz w:val="24"/>
          <w:szCs w:val="24"/>
        </w:rPr>
        <w:t>g.</w:t>
      </w:r>
      <w:r>
        <w:rPr>
          <w:spacing w:val="5"/>
          <w:sz w:val="24"/>
          <w:szCs w:val="24"/>
        </w:rPr>
        <w:t xml:space="preserve"> </w:t>
      </w:r>
      <w:r>
        <w:rPr>
          <w:sz w:val="24"/>
          <w:szCs w:val="24"/>
        </w:rPr>
        <w:t>The</w:t>
      </w:r>
      <w:r>
        <w:rPr>
          <w:spacing w:val="6"/>
          <w:sz w:val="24"/>
          <w:szCs w:val="24"/>
        </w:rPr>
        <w:t xml:space="preserve"> </w:t>
      </w:r>
      <w:r>
        <w:rPr>
          <w:sz w:val="24"/>
          <w:szCs w:val="24"/>
        </w:rPr>
        <w:t>wo</w:t>
      </w:r>
      <w:r>
        <w:rPr>
          <w:spacing w:val="1"/>
          <w:sz w:val="24"/>
          <w:szCs w:val="24"/>
        </w:rPr>
        <w:t>r</w:t>
      </w:r>
      <w:r>
        <w:rPr>
          <w:sz w:val="24"/>
          <w:szCs w:val="24"/>
        </w:rPr>
        <w:t>d</w:t>
      </w:r>
    </w:p>
    <w:p w14:paraId="670C25DF" w14:textId="77777777" w:rsidR="00C37DEC" w:rsidRDefault="00360F89">
      <w:pPr>
        <w:ind w:left="153" w:right="111"/>
        <w:jc w:val="both"/>
        <w:rPr>
          <w:sz w:val="24"/>
          <w:szCs w:val="24"/>
        </w:rPr>
      </w:pPr>
      <w:r>
        <w:rPr>
          <w:sz w:val="24"/>
          <w:szCs w:val="24"/>
        </w:rPr>
        <w:t>l</w:t>
      </w:r>
      <w:r>
        <w:rPr>
          <w:spacing w:val="1"/>
          <w:sz w:val="24"/>
          <w:szCs w:val="24"/>
        </w:rPr>
        <w:t>i</w:t>
      </w:r>
      <w:r>
        <w:rPr>
          <w:sz w:val="24"/>
          <w:szCs w:val="24"/>
        </w:rPr>
        <w:t>m</w:t>
      </w:r>
      <w:r>
        <w:rPr>
          <w:spacing w:val="1"/>
          <w:sz w:val="24"/>
          <w:szCs w:val="24"/>
        </w:rPr>
        <w:t>i</w:t>
      </w:r>
      <w:r>
        <w:rPr>
          <w:sz w:val="24"/>
          <w:szCs w:val="24"/>
        </w:rPr>
        <w:t>t</w:t>
      </w:r>
      <w:r>
        <w:rPr>
          <w:spacing w:val="36"/>
          <w:sz w:val="24"/>
          <w:szCs w:val="24"/>
        </w:rPr>
        <w:t xml:space="preserve"> </w:t>
      </w:r>
      <w:r>
        <w:rPr>
          <w:sz w:val="24"/>
          <w:szCs w:val="24"/>
        </w:rPr>
        <w:t>is</w:t>
      </w:r>
      <w:r>
        <w:rPr>
          <w:spacing w:val="36"/>
          <w:sz w:val="24"/>
          <w:szCs w:val="24"/>
        </w:rPr>
        <w:t xml:space="preserve"> </w:t>
      </w:r>
      <w:r>
        <w:rPr>
          <w:sz w:val="24"/>
          <w:szCs w:val="24"/>
        </w:rPr>
        <w:t>a</w:t>
      </w:r>
      <w:r>
        <w:rPr>
          <w:spacing w:val="35"/>
          <w:sz w:val="24"/>
          <w:szCs w:val="24"/>
        </w:rPr>
        <w:t xml:space="preserve"> </w:t>
      </w:r>
      <w:r>
        <w:rPr>
          <w:sz w:val="24"/>
          <w:szCs w:val="24"/>
        </w:rPr>
        <w:t>ma</w:t>
      </w:r>
      <w:r>
        <w:rPr>
          <w:spacing w:val="2"/>
          <w:sz w:val="24"/>
          <w:szCs w:val="24"/>
        </w:rPr>
        <w:t>x</w:t>
      </w:r>
      <w:r>
        <w:rPr>
          <w:sz w:val="24"/>
          <w:szCs w:val="24"/>
        </w:rPr>
        <w:t>i</w:t>
      </w:r>
      <w:r>
        <w:rPr>
          <w:spacing w:val="1"/>
          <w:sz w:val="24"/>
          <w:szCs w:val="24"/>
        </w:rPr>
        <w:t>m</w:t>
      </w:r>
      <w:r>
        <w:rPr>
          <w:sz w:val="24"/>
          <w:szCs w:val="24"/>
        </w:rPr>
        <w:t>um,</w:t>
      </w:r>
      <w:r>
        <w:rPr>
          <w:spacing w:val="36"/>
          <w:sz w:val="24"/>
          <w:szCs w:val="24"/>
        </w:rPr>
        <w:t xml:space="preserve"> </w:t>
      </w:r>
      <w:r>
        <w:rPr>
          <w:sz w:val="24"/>
          <w:szCs w:val="24"/>
        </w:rPr>
        <w:t>not</w:t>
      </w:r>
      <w:r>
        <w:rPr>
          <w:spacing w:val="34"/>
          <w:sz w:val="24"/>
          <w:szCs w:val="24"/>
        </w:rPr>
        <w:t xml:space="preserve"> </w:t>
      </w:r>
      <w:r>
        <w:rPr>
          <w:sz w:val="24"/>
          <w:szCs w:val="24"/>
        </w:rPr>
        <w:t>a</w:t>
      </w:r>
      <w:r>
        <w:rPr>
          <w:spacing w:val="35"/>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d</w:t>
      </w:r>
      <w:r>
        <w:rPr>
          <w:spacing w:val="38"/>
          <w:sz w:val="24"/>
          <w:szCs w:val="24"/>
        </w:rPr>
        <w:t xml:space="preserve"> </w:t>
      </w:r>
      <w:r>
        <w:rPr>
          <w:sz w:val="24"/>
          <w:szCs w:val="24"/>
        </w:rPr>
        <w:t>le</w:t>
      </w:r>
      <w:r>
        <w:rPr>
          <w:spacing w:val="2"/>
          <w:sz w:val="24"/>
          <w:szCs w:val="24"/>
        </w:rPr>
        <w:t>n</w:t>
      </w:r>
      <w:r>
        <w:rPr>
          <w:spacing w:val="-2"/>
          <w:sz w:val="24"/>
          <w:szCs w:val="24"/>
        </w:rPr>
        <w:t>g</w:t>
      </w:r>
      <w:r>
        <w:rPr>
          <w:sz w:val="24"/>
          <w:szCs w:val="24"/>
        </w:rPr>
        <w:t>t</w:t>
      </w:r>
      <w:r>
        <w:rPr>
          <w:spacing w:val="5"/>
          <w:sz w:val="24"/>
          <w:szCs w:val="24"/>
        </w:rPr>
        <w:t>h</w:t>
      </w:r>
      <w:r>
        <w:rPr>
          <w:sz w:val="24"/>
          <w:szCs w:val="24"/>
        </w:rPr>
        <w:t>.</w:t>
      </w:r>
      <w:r>
        <w:rPr>
          <w:spacing w:val="38"/>
          <w:sz w:val="24"/>
          <w:szCs w:val="24"/>
        </w:rPr>
        <w:t xml:space="preserve"> </w:t>
      </w:r>
      <w:r>
        <w:rPr>
          <w:spacing w:val="-3"/>
          <w:sz w:val="24"/>
          <w:szCs w:val="24"/>
        </w:rPr>
        <w:t>I</w:t>
      </w:r>
      <w:r>
        <w:rPr>
          <w:sz w:val="24"/>
          <w:szCs w:val="24"/>
        </w:rPr>
        <w:t>t</w:t>
      </w:r>
      <w:r>
        <w:rPr>
          <w:spacing w:val="36"/>
          <w:sz w:val="24"/>
          <w:szCs w:val="24"/>
        </w:rPr>
        <w:t xml:space="preserve"> </w:t>
      </w:r>
      <w:r>
        <w:rPr>
          <w:sz w:val="24"/>
          <w:szCs w:val="24"/>
        </w:rPr>
        <w:t>is</w:t>
      </w:r>
      <w:r>
        <w:rPr>
          <w:spacing w:val="39"/>
          <w:sz w:val="24"/>
          <w:szCs w:val="24"/>
        </w:rPr>
        <w:t xml:space="preserve"> </w:t>
      </w:r>
      <w:r>
        <w:rPr>
          <w:sz w:val="24"/>
          <w:szCs w:val="24"/>
        </w:rPr>
        <w:t>pr</w:t>
      </w:r>
      <w:r>
        <w:rPr>
          <w:spacing w:val="-2"/>
          <w:sz w:val="24"/>
          <w:szCs w:val="24"/>
        </w:rPr>
        <w:t>e</w:t>
      </w:r>
      <w:r>
        <w:rPr>
          <w:sz w:val="24"/>
          <w:szCs w:val="24"/>
        </w:rPr>
        <w:t>fer</w:t>
      </w:r>
      <w:r>
        <w:rPr>
          <w:spacing w:val="-1"/>
          <w:sz w:val="24"/>
          <w:szCs w:val="24"/>
        </w:rPr>
        <w:t>re</w:t>
      </w:r>
      <w:r>
        <w:rPr>
          <w:sz w:val="24"/>
          <w:szCs w:val="24"/>
        </w:rPr>
        <w:t>d</w:t>
      </w:r>
      <w:r>
        <w:rPr>
          <w:spacing w:val="38"/>
          <w:sz w:val="24"/>
          <w:szCs w:val="24"/>
        </w:rPr>
        <w:t xml:space="preserve"> </w:t>
      </w:r>
      <w:r>
        <w:rPr>
          <w:sz w:val="24"/>
          <w:szCs w:val="24"/>
        </w:rPr>
        <w:t>that</w:t>
      </w:r>
      <w:r>
        <w:rPr>
          <w:spacing w:val="36"/>
          <w:sz w:val="24"/>
          <w:szCs w:val="24"/>
        </w:rPr>
        <w:t xml:space="preserve"> </w:t>
      </w:r>
      <w:r>
        <w:rPr>
          <w:sz w:val="24"/>
          <w:szCs w:val="24"/>
        </w:rPr>
        <w:t>p</w:t>
      </w:r>
      <w:r>
        <w:rPr>
          <w:spacing w:val="1"/>
          <w:sz w:val="24"/>
          <w:szCs w:val="24"/>
        </w:rPr>
        <w:t>a</w:t>
      </w:r>
      <w:r>
        <w:rPr>
          <w:sz w:val="24"/>
          <w:szCs w:val="24"/>
        </w:rPr>
        <w:t>ge</w:t>
      </w:r>
      <w:r>
        <w:rPr>
          <w:spacing w:val="35"/>
          <w:sz w:val="24"/>
          <w:szCs w:val="24"/>
        </w:rPr>
        <w:t xml:space="preserve"> </w:t>
      </w:r>
      <w:r>
        <w:rPr>
          <w:sz w:val="24"/>
          <w:szCs w:val="24"/>
        </w:rPr>
        <w:t>si</w:t>
      </w:r>
      <w:r>
        <w:rPr>
          <w:spacing w:val="2"/>
          <w:sz w:val="24"/>
          <w:szCs w:val="24"/>
        </w:rPr>
        <w:t>z</w:t>
      </w:r>
      <w:r>
        <w:rPr>
          <w:sz w:val="24"/>
          <w:szCs w:val="24"/>
        </w:rPr>
        <w:t>e</w:t>
      </w:r>
      <w:r>
        <w:rPr>
          <w:spacing w:val="37"/>
          <w:sz w:val="24"/>
          <w:szCs w:val="24"/>
        </w:rPr>
        <w:t xml:space="preserve"> </w:t>
      </w:r>
      <w:r>
        <w:rPr>
          <w:sz w:val="24"/>
          <w:szCs w:val="24"/>
        </w:rPr>
        <w:t>will</w:t>
      </w:r>
      <w:r>
        <w:rPr>
          <w:spacing w:val="36"/>
          <w:sz w:val="24"/>
          <w:szCs w:val="24"/>
        </w:rPr>
        <w:t xml:space="preserve"> </w:t>
      </w:r>
      <w:r>
        <w:rPr>
          <w:sz w:val="24"/>
          <w:szCs w:val="24"/>
        </w:rPr>
        <w:t>be</w:t>
      </w:r>
      <w:r>
        <w:rPr>
          <w:spacing w:val="35"/>
          <w:sz w:val="24"/>
          <w:szCs w:val="24"/>
        </w:rPr>
        <w:t xml:space="preserve"> </w:t>
      </w:r>
      <w:r>
        <w:rPr>
          <w:sz w:val="24"/>
          <w:szCs w:val="24"/>
        </w:rPr>
        <w:t>A4.</w:t>
      </w:r>
      <w:r>
        <w:rPr>
          <w:spacing w:val="35"/>
          <w:sz w:val="24"/>
          <w:szCs w:val="24"/>
        </w:rPr>
        <w:t xml:space="preserve"> </w:t>
      </w:r>
      <w:r>
        <w:rPr>
          <w:sz w:val="24"/>
          <w:szCs w:val="24"/>
        </w:rPr>
        <w:t>T</w:t>
      </w:r>
      <w:r>
        <w:rPr>
          <w:spacing w:val="2"/>
          <w:sz w:val="24"/>
          <w:szCs w:val="24"/>
        </w:rPr>
        <w:t>h</w:t>
      </w:r>
      <w:r>
        <w:rPr>
          <w:sz w:val="24"/>
          <w:szCs w:val="24"/>
        </w:rPr>
        <w:t>e</w:t>
      </w:r>
      <w:r>
        <w:rPr>
          <w:spacing w:val="35"/>
          <w:sz w:val="24"/>
          <w:szCs w:val="24"/>
        </w:rPr>
        <w:t xml:space="preserve"> </w:t>
      </w:r>
      <w:r>
        <w:rPr>
          <w:spacing w:val="1"/>
          <w:sz w:val="24"/>
          <w:szCs w:val="24"/>
        </w:rPr>
        <w:t>r</w:t>
      </w:r>
      <w:r>
        <w:rPr>
          <w:spacing w:val="-1"/>
          <w:sz w:val="24"/>
          <w:szCs w:val="24"/>
        </w:rPr>
        <w:t>e</w:t>
      </w:r>
      <w:r>
        <w:rPr>
          <w:sz w:val="24"/>
          <w:szCs w:val="24"/>
        </w:rPr>
        <w:t>port should</w:t>
      </w:r>
      <w:r>
        <w:rPr>
          <w:spacing w:val="4"/>
          <w:sz w:val="24"/>
          <w:szCs w:val="24"/>
        </w:rPr>
        <w:t xml:space="preserve"> </w:t>
      </w:r>
      <w:r>
        <w:rPr>
          <w:sz w:val="24"/>
          <w:szCs w:val="24"/>
        </w:rPr>
        <w:t>be</w:t>
      </w:r>
      <w:r>
        <w:rPr>
          <w:spacing w:val="3"/>
          <w:sz w:val="24"/>
          <w:szCs w:val="24"/>
        </w:rPr>
        <w:t xml:space="preserve"> </w:t>
      </w:r>
      <w:r>
        <w:rPr>
          <w:sz w:val="24"/>
          <w:szCs w:val="24"/>
        </w:rPr>
        <w:t>stru</w:t>
      </w:r>
      <w:r>
        <w:rPr>
          <w:spacing w:val="-1"/>
          <w:sz w:val="24"/>
          <w:szCs w:val="24"/>
        </w:rPr>
        <w:t>c</w:t>
      </w:r>
      <w:r>
        <w:rPr>
          <w:sz w:val="24"/>
          <w:szCs w:val="24"/>
        </w:rPr>
        <w:t>tur</w:t>
      </w:r>
      <w:r>
        <w:rPr>
          <w:spacing w:val="-1"/>
          <w:sz w:val="24"/>
          <w:szCs w:val="24"/>
        </w:rPr>
        <w:t>e</w:t>
      </w:r>
      <w:r>
        <w:rPr>
          <w:sz w:val="24"/>
          <w:szCs w:val="24"/>
        </w:rPr>
        <w:t>d</w:t>
      </w:r>
      <w:r>
        <w:rPr>
          <w:spacing w:val="4"/>
          <w:sz w:val="24"/>
          <w:szCs w:val="24"/>
        </w:rPr>
        <w:t xml:space="preserve"> </w:t>
      </w:r>
      <w:r>
        <w:rPr>
          <w:sz w:val="24"/>
          <w:szCs w:val="24"/>
        </w:rPr>
        <w:t>in</w:t>
      </w:r>
      <w:r>
        <w:rPr>
          <w:spacing w:val="1"/>
          <w:sz w:val="24"/>
          <w:szCs w:val="24"/>
        </w:rPr>
        <w:t>t</w:t>
      </w:r>
      <w:r>
        <w:rPr>
          <w:sz w:val="24"/>
          <w:szCs w:val="24"/>
        </w:rPr>
        <w:t>o</w:t>
      </w:r>
      <w:r>
        <w:rPr>
          <w:spacing w:val="4"/>
          <w:sz w:val="24"/>
          <w:szCs w:val="24"/>
        </w:rPr>
        <w:t xml:space="preserve"> </w:t>
      </w:r>
      <w:r>
        <w:rPr>
          <w:sz w:val="24"/>
          <w:szCs w:val="24"/>
        </w:rPr>
        <w:t>numbe</w:t>
      </w:r>
      <w:r>
        <w:rPr>
          <w:spacing w:val="-1"/>
          <w:sz w:val="24"/>
          <w:szCs w:val="24"/>
        </w:rPr>
        <w:t>re</w:t>
      </w:r>
      <w:r>
        <w:rPr>
          <w:sz w:val="24"/>
          <w:szCs w:val="24"/>
        </w:rPr>
        <w:t>d</w:t>
      </w:r>
      <w:r>
        <w:rPr>
          <w:spacing w:val="4"/>
          <w:sz w:val="24"/>
          <w:szCs w:val="24"/>
        </w:rPr>
        <w:t xml:space="preserve"> </w:t>
      </w:r>
      <w:r>
        <w:rPr>
          <w:sz w:val="24"/>
          <w:szCs w:val="24"/>
        </w:rPr>
        <w:t>s</w:t>
      </w:r>
      <w:r>
        <w:rPr>
          <w:spacing w:val="-1"/>
          <w:sz w:val="24"/>
          <w:szCs w:val="24"/>
        </w:rPr>
        <w:t>ec</w:t>
      </w:r>
      <w:r>
        <w:rPr>
          <w:sz w:val="24"/>
          <w:szCs w:val="24"/>
        </w:rPr>
        <w:t>t</w:t>
      </w:r>
      <w:r>
        <w:rPr>
          <w:spacing w:val="1"/>
          <w:sz w:val="24"/>
          <w:szCs w:val="24"/>
        </w:rPr>
        <w:t>i</w:t>
      </w:r>
      <w:r>
        <w:rPr>
          <w:sz w:val="24"/>
          <w:szCs w:val="24"/>
        </w:rPr>
        <w:t>ons</w:t>
      </w:r>
      <w:r>
        <w:rPr>
          <w:spacing w:val="5"/>
          <w:sz w:val="24"/>
          <w:szCs w:val="24"/>
        </w:rPr>
        <w:t xml:space="preserve"> </w:t>
      </w:r>
      <w:r>
        <w:rPr>
          <w:sz w:val="24"/>
          <w:szCs w:val="24"/>
        </w:rPr>
        <w:t>in</w:t>
      </w:r>
      <w:r>
        <w:rPr>
          <w:spacing w:val="5"/>
          <w:sz w:val="24"/>
          <w:szCs w:val="24"/>
        </w:rPr>
        <w:t xml:space="preserve"> </w:t>
      </w:r>
      <w:r>
        <w:rPr>
          <w:sz w:val="24"/>
          <w:szCs w:val="24"/>
        </w:rPr>
        <w:t>a</w:t>
      </w:r>
      <w:r>
        <w:rPr>
          <w:spacing w:val="3"/>
          <w:sz w:val="24"/>
          <w:szCs w:val="24"/>
        </w:rPr>
        <w:t xml:space="preserve"> </w:t>
      </w:r>
      <w:r>
        <w:rPr>
          <w:sz w:val="24"/>
          <w:szCs w:val="24"/>
        </w:rPr>
        <w:t>si</w:t>
      </w:r>
      <w:r>
        <w:rPr>
          <w:spacing w:val="1"/>
          <w:sz w:val="24"/>
          <w:szCs w:val="24"/>
        </w:rPr>
        <w:t>m</w:t>
      </w:r>
      <w:r>
        <w:rPr>
          <w:sz w:val="24"/>
          <w:szCs w:val="24"/>
        </w:rPr>
        <w:t>i</w:t>
      </w:r>
      <w:r>
        <w:rPr>
          <w:spacing w:val="5"/>
          <w:sz w:val="24"/>
          <w:szCs w:val="24"/>
        </w:rPr>
        <w:t>l</w:t>
      </w:r>
      <w:r>
        <w:rPr>
          <w:spacing w:val="-1"/>
          <w:sz w:val="24"/>
          <w:szCs w:val="24"/>
        </w:rPr>
        <w:t>a</w:t>
      </w:r>
      <w:r>
        <w:rPr>
          <w:sz w:val="24"/>
          <w:szCs w:val="24"/>
        </w:rPr>
        <w:t>r</w:t>
      </w:r>
      <w:r>
        <w:rPr>
          <w:spacing w:val="4"/>
          <w:sz w:val="24"/>
          <w:szCs w:val="24"/>
        </w:rPr>
        <w:t xml:space="preserve"> </w:t>
      </w:r>
      <w:r>
        <w:rPr>
          <w:sz w:val="24"/>
          <w:szCs w:val="24"/>
        </w:rPr>
        <w:t>w</w:t>
      </w:r>
      <w:r>
        <w:rPr>
          <w:spacing w:val="1"/>
          <w:sz w:val="24"/>
          <w:szCs w:val="24"/>
        </w:rPr>
        <w:t>a</w:t>
      </w:r>
      <w:r>
        <w:rPr>
          <w:sz w:val="24"/>
          <w:szCs w:val="24"/>
        </w:rPr>
        <w:t>y to</w:t>
      </w:r>
      <w:r>
        <w:rPr>
          <w:spacing w:val="5"/>
          <w:sz w:val="24"/>
          <w:szCs w:val="24"/>
        </w:rPr>
        <w:t xml:space="preserve"> </w:t>
      </w:r>
      <w:r>
        <w:rPr>
          <w:sz w:val="24"/>
          <w:szCs w:val="24"/>
        </w:rPr>
        <w:t>th</w:t>
      </w:r>
      <w:r>
        <w:rPr>
          <w:spacing w:val="1"/>
          <w:sz w:val="24"/>
          <w:szCs w:val="24"/>
        </w:rPr>
        <w:t>i</w:t>
      </w:r>
      <w:r>
        <w:rPr>
          <w:sz w:val="24"/>
          <w:szCs w:val="24"/>
        </w:rPr>
        <w:t>s</w:t>
      </w:r>
      <w:r>
        <w:rPr>
          <w:spacing w:val="5"/>
          <w:sz w:val="24"/>
          <w:szCs w:val="24"/>
        </w:rPr>
        <w:t xml:space="preserve"> </w:t>
      </w:r>
      <w:r>
        <w:rPr>
          <w:spacing w:val="-2"/>
          <w:sz w:val="24"/>
          <w:szCs w:val="24"/>
        </w:rPr>
        <w:t>h</w:t>
      </w:r>
      <w:r>
        <w:rPr>
          <w:spacing w:val="-1"/>
          <w:sz w:val="24"/>
          <w:szCs w:val="24"/>
        </w:rPr>
        <w:t>a</w:t>
      </w:r>
      <w:r>
        <w:rPr>
          <w:sz w:val="24"/>
          <w:szCs w:val="24"/>
        </w:rPr>
        <w:t>ndbook</w:t>
      </w:r>
      <w:r>
        <w:rPr>
          <w:spacing w:val="4"/>
          <w:sz w:val="24"/>
          <w:szCs w:val="24"/>
        </w:rPr>
        <w:t xml:space="preserve"> </w:t>
      </w:r>
      <w:r>
        <w:rPr>
          <w:sz w:val="24"/>
          <w:szCs w:val="24"/>
        </w:rPr>
        <w:t>(</w:t>
      </w:r>
      <w:proofErr w:type="gramStart"/>
      <w:r>
        <w:rPr>
          <w:spacing w:val="2"/>
          <w:sz w:val="24"/>
          <w:szCs w:val="24"/>
        </w:rPr>
        <w:t>i</w:t>
      </w:r>
      <w:r>
        <w:rPr>
          <w:sz w:val="24"/>
          <w:szCs w:val="24"/>
        </w:rPr>
        <w:t>.</w:t>
      </w:r>
      <w:r>
        <w:rPr>
          <w:spacing w:val="-1"/>
          <w:sz w:val="24"/>
          <w:szCs w:val="24"/>
        </w:rPr>
        <w:t>e</w:t>
      </w:r>
      <w:r>
        <w:rPr>
          <w:sz w:val="24"/>
          <w:szCs w:val="24"/>
        </w:rPr>
        <w:t>.</w:t>
      </w:r>
      <w:proofErr w:type="gramEnd"/>
      <w:r>
        <w:rPr>
          <w:spacing w:val="5"/>
          <w:sz w:val="24"/>
          <w:szCs w:val="24"/>
        </w:rPr>
        <w:t xml:space="preserve"> </w:t>
      </w:r>
      <w:r>
        <w:rPr>
          <w:sz w:val="24"/>
          <w:szCs w:val="24"/>
        </w:rPr>
        <w:t>must</w:t>
      </w:r>
      <w:r>
        <w:rPr>
          <w:spacing w:val="5"/>
          <w:sz w:val="24"/>
          <w:szCs w:val="24"/>
        </w:rPr>
        <w:t xml:space="preserve"> </w:t>
      </w:r>
      <w:r>
        <w:rPr>
          <w:sz w:val="24"/>
          <w:szCs w:val="24"/>
        </w:rPr>
        <w:t>h</w:t>
      </w:r>
      <w:r>
        <w:rPr>
          <w:spacing w:val="-1"/>
          <w:sz w:val="24"/>
          <w:szCs w:val="24"/>
        </w:rPr>
        <w:t>a</w:t>
      </w:r>
      <w:r>
        <w:rPr>
          <w:sz w:val="24"/>
          <w:szCs w:val="24"/>
        </w:rPr>
        <w:t>ve h</w:t>
      </w:r>
      <w:r>
        <w:rPr>
          <w:spacing w:val="-1"/>
          <w:sz w:val="24"/>
          <w:szCs w:val="24"/>
        </w:rPr>
        <w:t>ea</w:t>
      </w:r>
      <w:r>
        <w:rPr>
          <w:sz w:val="24"/>
          <w:szCs w:val="24"/>
        </w:rPr>
        <w:t>di</w:t>
      </w:r>
      <w:r>
        <w:rPr>
          <w:spacing w:val="3"/>
          <w:sz w:val="24"/>
          <w:szCs w:val="24"/>
        </w:rPr>
        <w:t>n</w:t>
      </w:r>
      <w:r>
        <w:rPr>
          <w:spacing w:val="-2"/>
          <w:sz w:val="24"/>
          <w:szCs w:val="24"/>
        </w:rPr>
        <w:t>g</w:t>
      </w:r>
      <w:r>
        <w:rPr>
          <w:sz w:val="24"/>
          <w:szCs w:val="24"/>
        </w:rPr>
        <w:t>s).</w:t>
      </w:r>
      <w:r>
        <w:rPr>
          <w:spacing w:val="1"/>
          <w:sz w:val="24"/>
          <w:szCs w:val="24"/>
        </w:rPr>
        <w:t xml:space="preserve"> </w:t>
      </w:r>
      <w:r>
        <w:rPr>
          <w:sz w:val="24"/>
          <w:szCs w:val="24"/>
        </w:rPr>
        <w:t>M</w:t>
      </w:r>
      <w:r>
        <w:rPr>
          <w:spacing w:val="-1"/>
          <w:sz w:val="24"/>
          <w:szCs w:val="24"/>
        </w:rPr>
        <w:t>a</w:t>
      </w:r>
      <w:r>
        <w:rPr>
          <w:spacing w:val="1"/>
          <w:sz w:val="24"/>
          <w:szCs w:val="24"/>
        </w:rPr>
        <w:t>r</w:t>
      </w:r>
      <w:r>
        <w:rPr>
          <w:spacing w:val="-2"/>
          <w:sz w:val="24"/>
          <w:szCs w:val="24"/>
        </w:rPr>
        <w:t>g</w:t>
      </w:r>
      <w:r>
        <w:rPr>
          <w:sz w:val="24"/>
          <w:szCs w:val="24"/>
        </w:rPr>
        <w:t>ins</w:t>
      </w:r>
      <w:r>
        <w:rPr>
          <w:spacing w:val="3"/>
          <w:sz w:val="24"/>
          <w:szCs w:val="24"/>
        </w:rPr>
        <w:t xml:space="preserve"> </w:t>
      </w:r>
      <w:r>
        <w:rPr>
          <w:sz w:val="24"/>
          <w:szCs w:val="24"/>
        </w:rPr>
        <w:t>sho</w:t>
      </w:r>
      <w:r>
        <w:rPr>
          <w:spacing w:val="2"/>
          <w:sz w:val="24"/>
          <w:szCs w:val="24"/>
        </w:rPr>
        <w:t>ul</w:t>
      </w:r>
      <w:r>
        <w:rPr>
          <w:sz w:val="24"/>
          <w:szCs w:val="24"/>
        </w:rPr>
        <w:t>d</w:t>
      </w:r>
      <w:r>
        <w:rPr>
          <w:spacing w:val="2"/>
          <w:sz w:val="24"/>
          <w:szCs w:val="24"/>
        </w:rPr>
        <w:t xml:space="preserve"> </w:t>
      </w:r>
      <w:r>
        <w:rPr>
          <w:sz w:val="24"/>
          <w:szCs w:val="24"/>
        </w:rPr>
        <w:t>be</w:t>
      </w:r>
      <w:r>
        <w:rPr>
          <w:spacing w:val="1"/>
          <w:sz w:val="24"/>
          <w:szCs w:val="24"/>
        </w:rPr>
        <w:t xml:space="preserve"> </w:t>
      </w:r>
      <w:r>
        <w:rPr>
          <w:spacing w:val="-1"/>
          <w:sz w:val="24"/>
          <w:szCs w:val="24"/>
        </w:rPr>
        <w:t>a</w:t>
      </w:r>
      <w:r>
        <w:rPr>
          <w:sz w:val="24"/>
          <w:szCs w:val="24"/>
        </w:rPr>
        <w:t>t</w:t>
      </w:r>
      <w:r>
        <w:rPr>
          <w:spacing w:val="2"/>
          <w:sz w:val="24"/>
          <w:szCs w:val="24"/>
        </w:rPr>
        <w:t xml:space="preserve"> </w:t>
      </w:r>
      <w:r>
        <w:rPr>
          <w:sz w:val="24"/>
          <w:szCs w:val="24"/>
        </w:rPr>
        <w:t>le</w:t>
      </w:r>
      <w:r>
        <w:rPr>
          <w:spacing w:val="-1"/>
          <w:sz w:val="24"/>
          <w:szCs w:val="24"/>
        </w:rPr>
        <w:t>a</w:t>
      </w:r>
      <w:r>
        <w:rPr>
          <w:sz w:val="24"/>
          <w:szCs w:val="24"/>
        </w:rPr>
        <w:t>st</w:t>
      </w:r>
      <w:r>
        <w:rPr>
          <w:spacing w:val="4"/>
          <w:sz w:val="24"/>
          <w:szCs w:val="24"/>
        </w:rPr>
        <w:t xml:space="preserve"> </w:t>
      </w:r>
      <w:r>
        <w:rPr>
          <w:sz w:val="24"/>
          <w:szCs w:val="24"/>
        </w:rPr>
        <w:t>1.5</w:t>
      </w:r>
      <w:r>
        <w:rPr>
          <w:spacing w:val="2"/>
          <w:sz w:val="24"/>
          <w:szCs w:val="24"/>
        </w:rPr>
        <w:t xml:space="preserve"> </w:t>
      </w:r>
      <w:r>
        <w:rPr>
          <w:spacing w:val="-1"/>
          <w:sz w:val="24"/>
          <w:szCs w:val="24"/>
        </w:rPr>
        <w:t>c</w:t>
      </w:r>
      <w:r>
        <w:rPr>
          <w:sz w:val="24"/>
          <w:szCs w:val="24"/>
        </w:rPr>
        <w:t>m</w:t>
      </w:r>
      <w:r>
        <w:rPr>
          <w:spacing w:val="2"/>
          <w:sz w:val="24"/>
          <w:szCs w:val="24"/>
        </w:rPr>
        <w:t xml:space="preserve"> </w:t>
      </w:r>
      <w:r>
        <w:rPr>
          <w:sz w:val="24"/>
          <w:szCs w:val="24"/>
        </w:rPr>
        <w:t xml:space="preserve">on </w:t>
      </w:r>
      <w:r>
        <w:rPr>
          <w:spacing w:val="-1"/>
          <w:sz w:val="24"/>
          <w:szCs w:val="24"/>
        </w:rPr>
        <w:t>a</w:t>
      </w:r>
      <w:r>
        <w:rPr>
          <w:sz w:val="24"/>
          <w:szCs w:val="24"/>
        </w:rPr>
        <w:t>ll</w:t>
      </w:r>
      <w:r>
        <w:rPr>
          <w:spacing w:val="3"/>
          <w:sz w:val="24"/>
          <w:szCs w:val="24"/>
        </w:rPr>
        <w:t xml:space="preserve"> </w:t>
      </w:r>
      <w:r>
        <w:rPr>
          <w:sz w:val="24"/>
          <w:szCs w:val="24"/>
        </w:rPr>
        <w:t>side</w:t>
      </w:r>
      <w:r>
        <w:rPr>
          <w:spacing w:val="1"/>
          <w:sz w:val="24"/>
          <w:szCs w:val="24"/>
        </w:rPr>
        <w:t>s</w:t>
      </w:r>
      <w:r>
        <w:rPr>
          <w:sz w:val="24"/>
          <w:szCs w:val="24"/>
        </w:rPr>
        <w:t>.</w:t>
      </w:r>
      <w:r>
        <w:rPr>
          <w:spacing w:val="2"/>
          <w:sz w:val="24"/>
          <w:szCs w:val="24"/>
        </w:rPr>
        <w:t xml:space="preserve"> </w:t>
      </w:r>
      <w:r>
        <w:rPr>
          <w:sz w:val="24"/>
          <w:szCs w:val="24"/>
        </w:rPr>
        <w:t>A</w:t>
      </w:r>
      <w:r>
        <w:rPr>
          <w:spacing w:val="1"/>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1"/>
          <w:sz w:val="24"/>
          <w:szCs w:val="24"/>
        </w:rPr>
        <w:t xml:space="preserve"> </w:t>
      </w:r>
      <w:r>
        <w:rPr>
          <w:sz w:val="24"/>
          <w:szCs w:val="24"/>
        </w:rPr>
        <w:t>p</w:t>
      </w:r>
      <w:r>
        <w:rPr>
          <w:spacing w:val="1"/>
          <w:sz w:val="24"/>
          <w:szCs w:val="24"/>
        </w:rPr>
        <w:t>a</w:t>
      </w:r>
      <w:r>
        <w:rPr>
          <w:spacing w:val="-2"/>
          <w:sz w:val="24"/>
          <w:szCs w:val="24"/>
        </w:rPr>
        <w:t>g</w:t>
      </w:r>
      <w:r>
        <w:rPr>
          <w:sz w:val="24"/>
          <w:szCs w:val="24"/>
        </w:rPr>
        <w:t>e</w:t>
      </w:r>
      <w:r>
        <w:rPr>
          <w:spacing w:val="3"/>
          <w:sz w:val="24"/>
          <w:szCs w:val="24"/>
        </w:rPr>
        <w:t xml:space="preserve"> </w:t>
      </w:r>
      <w:r>
        <w:rPr>
          <w:sz w:val="24"/>
          <w:szCs w:val="24"/>
        </w:rPr>
        <w:t>should</w:t>
      </w:r>
      <w:r>
        <w:rPr>
          <w:spacing w:val="2"/>
          <w:sz w:val="24"/>
          <w:szCs w:val="24"/>
        </w:rPr>
        <w:t xml:space="preserve"> </w:t>
      </w:r>
      <w:r>
        <w:rPr>
          <w:sz w:val="24"/>
          <w:szCs w:val="24"/>
        </w:rPr>
        <w:t>be</w:t>
      </w:r>
      <w:r>
        <w:rPr>
          <w:spacing w:val="1"/>
          <w:sz w:val="24"/>
          <w:szCs w:val="24"/>
        </w:rPr>
        <w:t xml:space="preserve"> </w:t>
      </w:r>
      <w:r>
        <w:rPr>
          <w:sz w:val="24"/>
          <w:szCs w:val="24"/>
        </w:rPr>
        <w:t>includ</w:t>
      </w:r>
      <w:r>
        <w:rPr>
          <w:spacing w:val="-1"/>
          <w:sz w:val="24"/>
          <w:szCs w:val="24"/>
        </w:rPr>
        <w:t>e</w:t>
      </w:r>
      <w:r>
        <w:rPr>
          <w:sz w:val="24"/>
          <w:szCs w:val="24"/>
        </w:rPr>
        <w:t>d</w:t>
      </w:r>
      <w:r>
        <w:rPr>
          <w:spacing w:val="2"/>
          <w:sz w:val="24"/>
          <w:szCs w:val="24"/>
        </w:rPr>
        <w:t xml:space="preserve"> </w:t>
      </w:r>
      <w:r>
        <w:rPr>
          <w:sz w:val="24"/>
          <w:szCs w:val="24"/>
        </w:rPr>
        <w:t>that provid</w:t>
      </w:r>
      <w:r>
        <w:rPr>
          <w:spacing w:val="-1"/>
          <w:sz w:val="24"/>
          <w:szCs w:val="24"/>
        </w:rPr>
        <w:t>e</w:t>
      </w:r>
      <w:r>
        <w:rPr>
          <w:sz w:val="24"/>
          <w:szCs w:val="24"/>
        </w:rPr>
        <w:t>s</w:t>
      </w:r>
      <w:r>
        <w:rPr>
          <w:spacing w:val="1"/>
          <w:sz w:val="24"/>
          <w:szCs w:val="24"/>
        </w:rPr>
        <w:t xml:space="preserve"> </w:t>
      </w:r>
      <w:r>
        <w:rPr>
          <w:sz w:val="24"/>
          <w:szCs w:val="24"/>
        </w:rPr>
        <w:t>the</w:t>
      </w:r>
      <w:r>
        <w:rPr>
          <w:spacing w:val="1"/>
          <w:sz w:val="24"/>
          <w:szCs w:val="24"/>
        </w:rPr>
        <w:t xml:space="preserve"> </w:t>
      </w:r>
      <w:r>
        <w:rPr>
          <w:sz w:val="24"/>
          <w:szCs w:val="24"/>
        </w:rPr>
        <w:t>prod</w:t>
      </w:r>
      <w:r>
        <w:rPr>
          <w:spacing w:val="-1"/>
          <w:sz w:val="24"/>
          <w:szCs w:val="24"/>
        </w:rPr>
        <w:t>uc</w:t>
      </w:r>
      <w:r>
        <w:rPr>
          <w:sz w:val="24"/>
          <w:szCs w:val="24"/>
        </w:rPr>
        <w:t>t</w:t>
      </w:r>
      <w:r>
        <w:rPr>
          <w:spacing w:val="2"/>
          <w:sz w:val="24"/>
          <w:szCs w:val="24"/>
        </w:rPr>
        <w:t xml:space="preserve"> </w:t>
      </w:r>
      <w:r>
        <w:rPr>
          <w:sz w:val="24"/>
          <w:szCs w:val="24"/>
        </w:rPr>
        <w:t>n</w:t>
      </w:r>
      <w:r>
        <w:rPr>
          <w:spacing w:val="-1"/>
          <w:sz w:val="24"/>
          <w:szCs w:val="24"/>
        </w:rPr>
        <w:t>a</w:t>
      </w:r>
      <w:r>
        <w:rPr>
          <w:spacing w:val="3"/>
          <w:sz w:val="24"/>
          <w:szCs w:val="24"/>
        </w:rPr>
        <w:t>m</w:t>
      </w:r>
      <w:r>
        <w:rPr>
          <w:sz w:val="24"/>
          <w:szCs w:val="24"/>
        </w:rPr>
        <w:t xml:space="preserve">e </w:t>
      </w:r>
      <w:r>
        <w:rPr>
          <w:spacing w:val="-1"/>
          <w:sz w:val="24"/>
          <w:szCs w:val="24"/>
        </w:rPr>
        <w:t>a</w:t>
      </w:r>
      <w:r>
        <w:rPr>
          <w:sz w:val="24"/>
          <w:szCs w:val="24"/>
        </w:rPr>
        <w:t>nd</w:t>
      </w:r>
      <w:r>
        <w:rPr>
          <w:spacing w:val="1"/>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n</w:t>
      </w:r>
      <w:r>
        <w:rPr>
          <w:spacing w:val="-1"/>
          <w:sz w:val="24"/>
          <w:szCs w:val="24"/>
        </w:rPr>
        <w:t>a</w:t>
      </w:r>
      <w:r>
        <w:rPr>
          <w:spacing w:val="3"/>
          <w:sz w:val="24"/>
          <w:szCs w:val="24"/>
        </w:rPr>
        <w:t>m</w:t>
      </w:r>
      <w:r>
        <w:rPr>
          <w:spacing w:val="-1"/>
          <w:sz w:val="24"/>
          <w:szCs w:val="24"/>
        </w:rPr>
        <w:t>e</w:t>
      </w:r>
      <w:r>
        <w:rPr>
          <w:sz w:val="24"/>
          <w:szCs w:val="24"/>
        </w:rPr>
        <w:t>.</w:t>
      </w:r>
      <w:r>
        <w:rPr>
          <w:spacing w:val="4"/>
          <w:sz w:val="24"/>
          <w:szCs w:val="24"/>
        </w:rPr>
        <w:t xml:space="preserve"> </w:t>
      </w:r>
      <w:r>
        <w:rPr>
          <w:spacing w:val="-3"/>
          <w:sz w:val="24"/>
          <w:szCs w:val="24"/>
        </w:rPr>
        <w:t>I</w:t>
      </w:r>
      <w:r>
        <w:rPr>
          <w:sz w:val="24"/>
          <w:szCs w:val="24"/>
        </w:rPr>
        <w:t>n</w:t>
      </w:r>
      <w:r>
        <w:rPr>
          <w:spacing w:val="-1"/>
          <w:sz w:val="24"/>
          <w:szCs w:val="24"/>
        </w:rPr>
        <w:t>c</w:t>
      </w:r>
      <w:r>
        <w:rPr>
          <w:sz w:val="24"/>
          <w:szCs w:val="24"/>
        </w:rPr>
        <w:t>lu</w:t>
      </w:r>
      <w:r>
        <w:rPr>
          <w:spacing w:val="3"/>
          <w:sz w:val="24"/>
          <w:szCs w:val="24"/>
        </w:rPr>
        <w:t>d</w:t>
      </w:r>
      <w:r>
        <w:rPr>
          <w:sz w:val="24"/>
          <w:szCs w:val="24"/>
        </w:rPr>
        <w:t>e a table of</w:t>
      </w:r>
      <w:r>
        <w:rPr>
          <w:spacing w:val="3"/>
          <w:sz w:val="24"/>
          <w:szCs w:val="24"/>
        </w:rPr>
        <w:t xml:space="preserve"> </w:t>
      </w:r>
      <w:r>
        <w:rPr>
          <w:spacing w:val="-1"/>
          <w:sz w:val="24"/>
          <w:szCs w:val="24"/>
        </w:rPr>
        <w:t>c</w:t>
      </w:r>
      <w:r>
        <w:rPr>
          <w:sz w:val="24"/>
          <w:szCs w:val="24"/>
        </w:rPr>
        <w:t>ontents</w:t>
      </w:r>
      <w:r>
        <w:rPr>
          <w:spacing w:val="1"/>
          <w:sz w:val="24"/>
          <w:szCs w:val="24"/>
        </w:rPr>
        <w:t xml:space="preserve"> </w:t>
      </w:r>
      <w:r>
        <w:rPr>
          <w:spacing w:val="-1"/>
          <w:sz w:val="24"/>
          <w:szCs w:val="24"/>
        </w:rPr>
        <w:t>a</w:t>
      </w:r>
      <w:r>
        <w:rPr>
          <w:sz w:val="24"/>
          <w:szCs w:val="24"/>
        </w:rPr>
        <w:t>t</w:t>
      </w:r>
      <w:r>
        <w:rPr>
          <w:spacing w:val="2"/>
          <w:sz w:val="24"/>
          <w:szCs w:val="24"/>
        </w:rPr>
        <w:t xml:space="preserve"> </w:t>
      </w:r>
      <w:r>
        <w:rPr>
          <w:sz w:val="24"/>
          <w:szCs w:val="24"/>
        </w:rPr>
        <w:t>the</w:t>
      </w:r>
      <w:r>
        <w:rPr>
          <w:spacing w:val="1"/>
          <w:sz w:val="24"/>
          <w:szCs w:val="24"/>
        </w:rPr>
        <w:t xml:space="preserve"> </w:t>
      </w:r>
      <w:r>
        <w:rPr>
          <w:sz w:val="24"/>
          <w:szCs w:val="24"/>
        </w:rPr>
        <w:t>sta</w:t>
      </w:r>
      <w:r>
        <w:rPr>
          <w:spacing w:val="-1"/>
          <w:sz w:val="24"/>
          <w:szCs w:val="24"/>
        </w:rPr>
        <w:t>r</w:t>
      </w:r>
      <w:r>
        <w:rPr>
          <w:sz w:val="24"/>
          <w:szCs w:val="24"/>
        </w:rPr>
        <w:t>t</w:t>
      </w:r>
      <w:r>
        <w:rPr>
          <w:spacing w:val="2"/>
          <w:sz w:val="24"/>
          <w:szCs w:val="24"/>
        </w:rPr>
        <w:t xml:space="preserve"> </w:t>
      </w:r>
      <w:r>
        <w:rPr>
          <w:sz w:val="24"/>
          <w:szCs w:val="24"/>
        </w:rPr>
        <w:t>of the</w:t>
      </w:r>
      <w:r>
        <w:rPr>
          <w:spacing w:val="1"/>
          <w:sz w:val="24"/>
          <w:szCs w:val="24"/>
        </w:rPr>
        <w:t xml:space="preserve"> </w:t>
      </w:r>
      <w:r>
        <w:rPr>
          <w:sz w:val="24"/>
          <w:szCs w:val="24"/>
        </w:rPr>
        <w:t>report</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a l</w:t>
      </w:r>
      <w:r>
        <w:rPr>
          <w:spacing w:val="1"/>
          <w:sz w:val="24"/>
          <w:szCs w:val="24"/>
        </w:rPr>
        <w:t>i</w:t>
      </w:r>
      <w:r>
        <w:rPr>
          <w:sz w:val="24"/>
          <w:szCs w:val="24"/>
        </w:rPr>
        <w:t>st</w:t>
      </w:r>
      <w:r>
        <w:rPr>
          <w:spacing w:val="3"/>
          <w:sz w:val="24"/>
          <w:szCs w:val="24"/>
        </w:rPr>
        <w:t xml:space="preserve"> </w:t>
      </w:r>
      <w:r>
        <w:rPr>
          <w:sz w:val="24"/>
          <w:szCs w:val="24"/>
        </w:rPr>
        <w:t>of</w:t>
      </w:r>
      <w:r>
        <w:rPr>
          <w:spacing w:val="1"/>
          <w:sz w:val="24"/>
          <w:szCs w:val="24"/>
        </w:rPr>
        <w:t xml:space="preserve"> </w:t>
      </w:r>
      <w:r>
        <w:rPr>
          <w:sz w:val="24"/>
          <w:szCs w:val="24"/>
        </w:rPr>
        <w:t>r</w:t>
      </w:r>
      <w:r>
        <w:rPr>
          <w:spacing w:val="-2"/>
          <w:sz w:val="24"/>
          <w:szCs w:val="24"/>
        </w:rPr>
        <w:t>e</w:t>
      </w:r>
      <w:r>
        <w:rPr>
          <w:sz w:val="24"/>
          <w:szCs w:val="24"/>
        </w:rPr>
        <w:t>f</w:t>
      </w:r>
      <w:r>
        <w:rPr>
          <w:spacing w:val="-2"/>
          <w:sz w:val="24"/>
          <w:szCs w:val="24"/>
        </w:rPr>
        <w:t>e</w:t>
      </w:r>
      <w:r>
        <w:rPr>
          <w:sz w:val="24"/>
          <w:szCs w:val="24"/>
        </w:rPr>
        <w:t>r</w:t>
      </w:r>
      <w:r>
        <w:rPr>
          <w:spacing w:val="-2"/>
          <w:sz w:val="24"/>
          <w:szCs w:val="24"/>
        </w:rPr>
        <w:t>e</w:t>
      </w:r>
      <w:r>
        <w:rPr>
          <w:sz w:val="24"/>
          <w:szCs w:val="24"/>
        </w:rPr>
        <w:t>n</w:t>
      </w:r>
      <w:r>
        <w:rPr>
          <w:spacing w:val="-1"/>
          <w:sz w:val="24"/>
          <w:szCs w:val="24"/>
        </w:rPr>
        <w:t>ce</w:t>
      </w:r>
      <w:r>
        <w:rPr>
          <w:sz w:val="24"/>
          <w:szCs w:val="24"/>
        </w:rPr>
        <w:t>s</w:t>
      </w:r>
      <w:r>
        <w:rPr>
          <w:spacing w:val="2"/>
          <w:sz w:val="24"/>
          <w:szCs w:val="24"/>
        </w:rPr>
        <w:t xml:space="preserve"> </w:t>
      </w:r>
      <w:r>
        <w:rPr>
          <w:sz w:val="24"/>
          <w:szCs w:val="24"/>
        </w:rPr>
        <w:t>on</w:t>
      </w:r>
      <w:r>
        <w:rPr>
          <w:spacing w:val="2"/>
          <w:sz w:val="24"/>
          <w:szCs w:val="24"/>
        </w:rPr>
        <w:t xml:space="preserve"> </w:t>
      </w:r>
      <w:r>
        <w:rPr>
          <w:sz w:val="24"/>
          <w:szCs w:val="24"/>
        </w:rPr>
        <w:t>the</w:t>
      </w:r>
      <w:r>
        <w:rPr>
          <w:spacing w:val="1"/>
          <w:sz w:val="24"/>
          <w:szCs w:val="24"/>
        </w:rPr>
        <w:t xml:space="preserve"> </w:t>
      </w:r>
      <w:r>
        <w:rPr>
          <w:sz w:val="24"/>
          <w:szCs w:val="24"/>
        </w:rPr>
        <w:t>last</w:t>
      </w:r>
      <w:r>
        <w:rPr>
          <w:spacing w:val="2"/>
          <w:sz w:val="24"/>
          <w:szCs w:val="24"/>
        </w:rPr>
        <w:t xml:space="preserve"> </w:t>
      </w:r>
      <w:r>
        <w:rPr>
          <w:sz w:val="24"/>
          <w:szCs w:val="24"/>
        </w:rPr>
        <w:t>p</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z w:val="24"/>
          <w:szCs w:val="24"/>
        </w:rPr>
        <w:t>port</w:t>
      </w:r>
      <w:r>
        <w:rPr>
          <w:spacing w:val="2"/>
          <w:sz w:val="24"/>
          <w:szCs w:val="24"/>
        </w:rPr>
        <w:t xml:space="preserve"> </w:t>
      </w:r>
      <w:r>
        <w:rPr>
          <w:sz w:val="24"/>
          <w:szCs w:val="24"/>
        </w:rPr>
        <w:t>b</w:t>
      </w:r>
      <w:r>
        <w:rPr>
          <w:spacing w:val="-1"/>
          <w:sz w:val="24"/>
          <w:szCs w:val="24"/>
        </w:rPr>
        <w:t>e</w:t>
      </w:r>
      <w:r>
        <w:rPr>
          <w:spacing w:val="1"/>
          <w:sz w:val="24"/>
          <w:szCs w:val="24"/>
        </w:rPr>
        <w:t>f</w:t>
      </w:r>
      <w:r>
        <w:rPr>
          <w:sz w:val="24"/>
          <w:szCs w:val="24"/>
        </w:rPr>
        <w:t>ore the</w:t>
      </w:r>
      <w:r>
        <w:rPr>
          <w:spacing w:val="1"/>
          <w:sz w:val="24"/>
          <w:szCs w:val="24"/>
        </w:rPr>
        <w:t xml:space="preserve"> </w:t>
      </w:r>
      <w:r>
        <w:rPr>
          <w:spacing w:val="-1"/>
          <w:sz w:val="24"/>
          <w:szCs w:val="24"/>
        </w:rPr>
        <w:t>a</w:t>
      </w:r>
      <w:r>
        <w:rPr>
          <w:sz w:val="24"/>
          <w:szCs w:val="24"/>
        </w:rPr>
        <w:t>pp</w:t>
      </w:r>
      <w:r>
        <w:rPr>
          <w:spacing w:val="-1"/>
          <w:sz w:val="24"/>
          <w:szCs w:val="24"/>
        </w:rPr>
        <w:t>e</w:t>
      </w:r>
      <w:r>
        <w:rPr>
          <w:sz w:val="24"/>
          <w:szCs w:val="24"/>
        </w:rPr>
        <w:t>ndic</w:t>
      </w:r>
      <w:r>
        <w:rPr>
          <w:spacing w:val="-1"/>
          <w:sz w:val="24"/>
          <w:szCs w:val="24"/>
        </w:rPr>
        <w:t>e</w:t>
      </w:r>
      <w:r>
        <w:rPr>
          <w:sz w:val="24"/>
          <w:szCs w:val="24"/>
        </w:rPr>
        <w:t>s</w:t>
      </w:r>
      <w:r>
        <w:rPr>
          <w:spacing w:val="2"/>
          <w:sz w:val="24"/>
          <w:szCs w:val="24"/>
        </w:rPr>
        <w:t xml:space="preserve"> </w:t>
      </w:r>
      <w:r>
        <w:rPr>
          <w:sz w:val="24"/>
          <w:szCs w:val="24"/>
        </w:rPr>
        <w:t>(th</w:t>
      </w:r>
      <w:r>
        <w:rPr>
          <w:spacing w:val="-1"/>
          <w:sz w:val="24"/>
          <w:szCs w:val="24"/>
        </w:rPr>
        <w:t>e</w:t>
      </w:r>
      <w:r>
        <w:rPr>
          <w:spacing w:val="2"/>
          <w:sz w:val="24"/>
          <w:szCs w:val="24"/>
        </w:rPr>
        <w:t>s</w:t>
      </w:r>
      <w:r>
        <w:rPr>
          <w:sz w:val="24"/>
          <w:szCs w:val="24"/>
        </w:rPr>
        <w:t>e</w:t>
      </w:r>
      <w:r>
        <w:rPr>
          <w:spacing w:val="3"/>
          <w:sz w:val="24"/>
          <w:szCs w:val="24"/>
        </w:rPr>
        <w:t xml:space="preserve"> </w:t>
      </w:r>
      <w:r>
        <w:rPr>
          <w:sz w:val="24"/>
          <w:szCs w:val="24"/>
        </w:rPr>
        <w:t>p</w:t>
      </w:r>
      <w:r>
        <w:rPr>
          <w:spacing w:val="-1"/>
          <w:sz w:val="24"/>
          <w:szCs w:val="24"/>
        </w:rPr>
        <w:t>a</w:t>
      </w:r>
      <w:r>
        <w:rPr>
          <w:sz w:val="24"/>
          <w:szCs w:val="24"/>
        </w:rPr>
        <w:t>rts</w:t>
      </w:r>
      <w:r>
        <w:rPr>
          <w:spacing w:val="2"/>
          <w:sz w:val="24"/>
          <w:szCs w:val="24"/>
        </w:rPr>
        <w:t xml:space="preserve"> </w:t>
      </w:r>
      <w:r>
        <w:rPr>
          <w:spacing w:val="-1"/>
          <w:sz w:val="24"/>
          <w:szCs w:val="24"/>
        </w:rPr>
        <w:t>a</w:t>
      </w:r>
      <w:r>
        <w:rPr>
          <w:sz w:val="24"/>
          <w:szCs w:val="24"/>
        </w:rPr>
        <w:t>re not</w:t>
      </w:r>
      <w:r>
        <w:rPr>
          <w:spacing w:val="2"/>
          <w:sz w:val="24"/>
          <w:szCs w:val="24"/>
        </w:rPr>
        <w:t xml:space="preserve"> </w:t>
      </w:r>
      <w:r>
        <w:rPr>
          <w:spacing w:val="-1"/>
          <w:sz w:val="24"/>
          <w:szCs w:val="24"/>
        </w:rPr>
        <w:t>c</w:t>
      </w:r>
      <w:r>
        <w:rPr>
          <w:sz w:val="24"/>
          <w:szCs w:val="24"/>
        </w:rPr>
        <w:t>onsid</w:t>
      </w:r>
      <w:r>
        <w:rPr>
          <w:spacing w:val="-1"/>
          <w:sz w:val="24"/>
          <w:szCs w:val="24"/>
        </w:rPr>
        <w:t>e</w:t>
      </w:r>
      <w:r>
        <w:rPr>
          <w:sz w:val="24"/>
          <w:szCs w:val="24"/>
        </w:rPr>
        <w:t>r</w:t>
      </w:r>
      <w:r>
        <w:rPr>
          <w:spacing w:val="-2"/>
          <w:sz w:val="24"/>
          <w:szCs w:val="24"/>
        </w:rPr>
        <w:t>e</w:t>
      </w:r>
      <w:r>
        <w:rPr>
          <w:sz w:val="24"/>
          <w:szCs w:val="24"/>
        </w:rPr>
        <w:t>d in</w:t>
      </w:r>
      <w:r>
        <w:rPr>
          <w:spacing w:val="1"/>
          <w:sz w:val="24"/>
          <w:szCs w:val="24"/>
        </w:rPr>
        <w:t xml:space="preserve"> </w:t>
      </w:r>
      <w:r>
        <w:rPr>
          <w:sz w:val="24"/>
          <w:szCs w:val="24"/>
        </w:rPr>
        <w:t>the</w:t>
      </w:r>
      <w:r>
        <w:rPr>
          <w:spacing w:val="1"/>
          <w:sz w:val="24"/>
          <w:szCs w:val="24"/>
        </w:rPr>
        <w:t xml:space="preserve"> </w:t>
      </w:r>
      <w:r>
        <w:rPr>
          <w:sz w:val="24"/>
          <w:szCs w:val="24"/>
        </w:rPr>
        <w:t>wo</w:t>
      </w:r>
      <w:r>
        <w:rPr>
          <w:spacing w:val="-1"/>
          <w:sz w:val="24"/>
          <w:szCs w:val="24"/>
        </w:rPr>
        <w:t>r</w:t>
      </w:r>
      <w:r>
        <w:rPr>
          <w:sz w:val="24"/>
          <w:szCs w:val="24"/>
        </w:rPr>
        <w:t>d</w:t>
      </w:r>
      <w:r>
        <w:rPr>
          <w:spacing w:val="1"/>
          <w:sz w:val="24"/>
          <w:szCs w:val="24"/>
        </w:rPr>
        <w:t xml:space="preserve"> </w:t>
      </w:r>
      <w:r>
        <w:rPr>
          <w:spacing w:val="-1"/>
          <w:sz w:val="24"/>
          <w:szCs w:val="24"/>
        </w:rPr>
        <w:t>c</w:t>
      </w:r>
      <w:r>
        <w:rPr>
          <w:sz w:val="24"/>
          <w:szCs w:val="24"/>
        </w:rPr>
        <w:t>ount).</w:t>
      </w:r>
      <w:r>
        <w:rPr>
          <w:spacing w:val="1"/>
          <w:sz w:val="24"/>
          <w:szCs w:val="24"/>
        </w:rPr>
        <w:t xml:space="preserve"> </w:t>
      </w:r>
      <w:r>
        <w:rPr>
          <w:sz w:val="24"/>
          <w:szCs w:val="24"/>
        </w:rPr>
        <w:t>All</w:t>
      </w:r>
      <w:r>
        <w:rPr>
          <w:spacing w:val="4"/>
          <w:sz w:val="24"/>
          <w:szCs w:val="24"/>
        </w:rPr>
        <w:t xml:space="preserve"> </w:t>
      </w:r>
      <w:r>
        <w:rPr>
          <w:sz w:val="24"/>
          <w:szCs w:val="24"/>
        </w:rPr>
        <w:t>fi</w:t>
      </w:r>
      <w:r>
        <w:rPr>
          <w:spacing w:val="-3"/>
          <w:sz w:val="24"/>
          <w:szCs w:val="24"/>
        </w:rPr>
        <w:t>g</w:t>
      </w:r>
      <w:r>
        <w:rPr>
          <w:sz w:val="24"/>
          <w:szCs w:val="24"/>
        </w:rPr>
        <w:t>u</w:t>
      </w:r>
      <w:r>
        <w:rPr>
          <w:spacing w:val="1"/>
          <w:sz w:val="24"/>
          <w:szCs w:val="24"/>
        </w:rPr>
        <w:t>r</w:t>
      </w:r>
      <w:r>
        <w:rPr>
          <w:spacing w:val="-1"/>
          <w:sz w:val="24"/>
          <w:szCs w:val="24"/>
        </w:rPr>
        <w:t>e</w:t>
      </w:r>
      <w:r>
        <w:rPr>
          <w:sz w:val="24"/>
          <w:szCs w:val="24"/>
        </w:rPr>
        <w:t>s,</w:t>
      </w:r>
      <w:r>
        <w:rPr>
          <w:spacing w:val="1"/>
          <w:sz w:val="24"/>
          <w:szCs w:val="24"/>
        </w:rPr>
        <w:t xml:space="preserve"> </w:t>
      </w:r>
      <w:r>
        <w:rPr>
          <w:sz w:val="24"/>
          <w:szCs w:val="24"/>
        </w:rPr>
        <w:t>tabl</w:t>
      </w:r>
      <w:r>
        <w:rPr>
          <w:spacing w:val="-1"/>
          <w:sz w:val="24"/>
          <w:szCs w:val="24"/>
        </w:rPr>
        <w:t>e</w:t>
      </w:r>
      <w:r>
        <w:rPr>
          <w:sz w:val="24"/>
          <w:szCs w:val="24"/>
        </w:rPr>
        <w:t>s</w:t>
      </w:r>
      <w:r>
        <w:rPr>
          <w:spacing w:val="4"/>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i</w:t>
      </w:r>
      <w:r>
        <w:rPr>
          <w:spacing w:val="1"/>
          <w:sz w:val="24"/>
          <w:szCs w:val="24"/>
        </w:rPr>
        <w:t>l</w:t>
      </w:r>
      <w:r>
        <w:rPr>
          <w:sz w:val="24"/>
          <w:szCs w:val="24"/>
        </w:rPr>
        <w:t>lus</w:t>
      </w:r>
      <w:r>
        <w:rPr>
          <w:spacing w:val="1"/>
          <w:sz w:val="24"/>
          <w:szCs w:val="24"/>
        </w:rPr>
        <w:t>t</w:t>
      </w:r>
      <w:r>
        <w:rPr>
          <w:sz w:val="24"/>
          <w:szCs w:val="24"/>
        </w:rPr>
        <w:t>r</w:t>
      </w:r>
      <w:r>
        <w:rPr>
          <w:spacing w:val="-2"/>
          <w:sz w:val="24"/>
          <w:szCs w:val="24"/>
        </w:rPr>
        <w:t>a</w:t>
      </w:r>
      <w:r>
        <w:rPr>
          <w:sz w:val="24"/>
          <w:szCs w:val="24"/>
        </w:rPr>
        <w:t>t</w:t>
      </w:r>
      <w:r>
        <w:rPr>
          <w:spacing w:val="1"/>
          <w:sz w:val="24"/>
          <w:szCs w:val="24"/>
        </w:rPr>
        <w:t>i</w:t>
      </w:r>
      <w:r>
        <w:rPr>
          <w:sz w:val="24"/>
          <w:szCs w:val="24"/>
        </w:rPr>
        <w:t>ons</w:t>
      </w:r>
      <w:r>
        <w:rPr>
          <w:spacing w:val="1"/>
          <w:sz w:val="24"/>
          <w:szCs w:val="24"/>
        </w:rPr>
        <w:t xml:space="preserve"> </w:t>
      </w:r>
      <w:r>
        <w:rPr>
          <w:sz w:val="24"/>
          <w:szCs w:val="24"/>
        </w:rPr>
        <w:t>should</w:t>
      </w:r>
      <w:r>
        <w:rPr>
          <w:spacing w:val="1"/>
          <w:sz w:val="24"/>
          <w:szCs w:val="24"/>
        </w:rPr>
        <w:t xml:space="preserve"> </w:t>
      </w:r>
      <w:r>
        <w:rPr>
          <w:sz w:val="24"/>
          <w:szCs w:val="24"/>
        </w:rPr>
        <w:t>be lab</w:t>
      </w:r>
      <w:r>
        <w:rPr>
          <w:spacing w:val="1"/>
          <w:sz w:val="24"/>
          <w:szCs w:val="24"/>
        </w:rPr>
        <w:t>e</w:t>
      </w:r>
      <w:r>
        <w:rPr>
          <w:sz w:val="24"/>
          <w:szCs w:val="24"/>
        </w:rPr>
        <w:t>l</w:t>
      </w:r>
      <w:r>
        <w:rPr>
          <w:spacing w:val="1"/>
          <w:sz w:val="24"/>
          <w:szCs w:val="24"/>
        </w:rPr>
        <w:t>l</w:t>
      </w:r>
      <w:r>
        <w:rPr>
          <w:spacing w:val="-1"/>
          <w:sz w:val="24"/>
          <w:szCs w:val="24"/>
        </w:rPr>
        <w:t>e</w:t>
      </w:r>
      <w:r>
        <w:rPr>
          <w:sz w:val="24"/>
          <w:szCs w:val="24"/>
        </w:rPr>
        <w:t>d</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numbe</w:t>
      </w:r>
      <w:r>
        <w:rPr>
          <w:spacing w:val="-1"/>
          <w:sz w:val="24"/>
          <w:szCs w:val="24"/>
        </w:rPr>
        <w:t>re</w:t>
      </w:r>
      <w:r>
        <w:rPr>
          <w:sz w:val="24"/>
          <w:szCs w:val="24"/>
        </w:rPr>
        <w:t>d</w:t>
      </w:r>
      <w:r>
        <w:rPr>
          <w:spacing w:val="3"/>
          <w:sz w:val="24"/>
          <w:szCs w:val="24"/>
        </w:rPr>
        <w:t xml:space="preserve"> </w:t>
      </w:r>
      <w:r>
        <w:rPr>
          <w:sz w:val="24"/>
          <w:szCs w:val="24"/>
        </w:rPr>
        <w:t>(</w:t>
      </w:r>
      <w:proofErr w:type="gramStart"/>
      <w:r>
        <w:rPr>
          <w:spacing w:val="6"/>
          <w:sz w:val="24"/>
          <w:szCs w:val="24"/>
        </w:rPr>
        <w:t>i</w:t>
      </w:r>
      <w:r>
        <w:rPr>
          <w:sz w:val="24"/>
          <w:szCs w:val="24"/>
        </w:rPr>
        <w:t>.</w:t>
      </w:r>
      <w:r>
        <w:rPr>
          <w:spacing w:val="-1"/>
          <w:sz w:val="24"/>
          <w:szCs w:val="24"/>
        </w:rPr>
        <w:t>e</w:t>
      </w:r>
      <w:r>
        <w:rPr>
          <w:sz w:val="24"/>
          <w:szCs w:val="24"/>
        </w:rPr>
        <w:t>.</w:t>
      </w:r>
      <w:proofErr w:type="gramEnd"/>
      <w:r>
        <w:rPr>
          <w:sz w:val="24"/>
          <w:szCs w:val="24"/>
        </w:rPr>
        <w:t xml:space="preserve"> </w:t>
      </w:r>
      <w:r>
        <w:rPr>
          <w:spacing w:val="-1"/>
          <w:sz w:val="24"/>
          <w:szCs w:val="24"/>
        </w:rPr>
        <w:t>ca</w:t>
      </w:r>
      <w:r>
        <w:rPr>
          <w:sz w:val="24"/>
          <w:szCs w:val="24"/>
        </w:rPr>
        <w:t>pt</w:t>
      </w:r>
      <w:r>
        <w:rPr>
          <w:spacing w:val="1"/>
          <w:sz w:val="24"/>
          <w:szCs w:val="24"/>
        </w:rPr>
        <w:t>i</w:t>
      </w:r>
      <w:r>
        <w:rPr>
          <w:sz w:val="24"/>
          <w:szCs w:val="24"/>
        </w:rPr>
        <w:t>on</w:t>
      </w:r>
      <w:r>
        <w:rPr>
          <w:spacing w:val="-1"/>
          <w:sz w:val="24"/>
          <w:szCs w:val="24"/>
        </w:rPr>
        <w:t>e</w:t>
      </w:r>
      <w:r>
        <w:rPr>
          <w:sz w:val="24"/>
          <w:szCs w:val="24"/>
        </w:rPr>
        <w:t>d pr</w:t>
      </w:r>
      <w:r>
        <w:rPr>
          <w:spacing w:val="-1"/>
          <w:sz w:val="24"/>
          <w:szCs w:val="24"/>
        </w:rPr>
        <w:t>o</w:t>
      </w:r>
      <w:r>
        <w:rPr>
          <w:sz w:val="24"/>
          <w:szCs w:val="24"/>
        </w:rPr>
        <w:t>p</w:t>
      </w:r>
      <w:r>
        <w:rPr>
          <w:spacing w:val="1"/>
          <w:sz w:val="24"/>
          <w:szCs w:val="24"/>
        </w:rPr>
        <w:t>e</w:t>
      </w:r>
      <w:r>
        <w:rPr>
          <w:sz w:val="24"/>
          <w:szCs w:val="24"/>
        </w:rPr>
        <w:t>r</w:t>
      </w:r>
      <w:r>
        <w:rPr>
          <w:spacing w:val="4"/>
          <w:sz w:val="24"/>
          <w:szCs w:val="24"/>
        </w:rPr>
        <w:t>l</w:t>
      </w:r>
      <w:r>
        <w:rPr>
          <w:sz w:val="24"/>
          <w:szCs w:val="24"/>
        </w:rPr>
        <w:t>y</w:t>
      </w:r>
      <w:r>
        <w:rPr>
          <w:spacing w:val="-4"/>
          <w:sz w:val="24"/>
          <w:szCs w:val="24"/>
        </w:rPr>
        <w:t xml:space="preserve"> </w:t>
      </w:r>
      <w:r>
        <w:rPr>
          <w:spacing w:val="-1"/>
          <w:sz w:val="24"/>
          <w:szCs w:val="24"/>
        </w:rPr>
        <w:t>a</w:t>
      </w:r>
      <w:r>
        <w:rPr>
          <w:sz w:val="24"/>
          <w:szCs w:val="24"/>
        </w:rPr>
        <w:t xml:space="preserve">nd </w:t>
      </w:r>
      <w:r>
        <w:rPr>
          <w:spacing w:val="1"/>
          <w:sz w:val="24"/>
          <w:szCs w:val="24"/>
        </w:rPr>
        <w:t>r</w:t>
      </w:r>
      <w:r>
        <w:rPr>
          <w:spacing w:val="-1"/>
          <w:sz w:val="24"/>
          <w:szCs w:val="24"/>
        </w:rPr>
        <w:t>e</w:t>
      </w:r>
      <w:r>
        <w:rPr>
          <w:sz w:val="24"/>
          <w:szCs w:val="24"/>
        </w:rPr>
        <w:t>f</w:t>
      </w:r>
      <w:r>
        <w:rPr>
          <w:spacing w:val="-2"/>
          <w:sz w:val="24"/>
          <w:szCs w:val="24"/>
        </w:rPr>
        <w:t>e</w:t>
      </w:r>
      <w:r>
        <w:rPr>
          <w:spacing w:val="1"/>
          <w:sz w:val="24"/>
          <w:szCs w:val="24"/>
        </w:rPr>
        <w:t>r</w:t>
      </w:r>
      <w:r>
        <w:rPr>
          <w:spacing w:val="-1"/>
          <w:sz w:val="24"/>
          <w:szCs w:val="24"/>
        </w:rPr>
        <w:t>e</w:t>
      </w:r>
      <w:r>
        <w:rPr>
          <w:sz w:val="24"/>
          <w:szCs w:val="24"/>
        </w:rPr>
        <w:t>n</w:t>
      </w:r>
      <w:r>
        <w:rPr>
          <w:spacing w:val="1"/>
          <w:sz w:val="24"/>
          <w:szCs w:val="24"/>
        </w:rPr>
        <w:t>c</w:t>
      </w:r>
      <w:r>
        <w:rPr>
          <w:spacing w:val="-1"/>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te</w:t>
      </w:r>
      <w:r>
        <w:rPr>
          <w:spacing w:val="2"/>
          <w:sz w:val="24"/>
          <w:szCs w:val="24"/>
        </w:rPr>
        <w:t>xt</w:t>
      </w:r>
      <w:r>
        <w:rPr>
          <w:sz w:val="24"/>
          <w:szCs w:val="24"/>
        </w:rPr>
        <w:t>).</w:t>
      </w:r>
      <w:r>
        <w:rPr>
          <w:spacing w:val="-1"/>
          <w:sz w:val="24"/>
          <w:szCs w:val="24"/>
        </w:rPr>
        <w:t xml:space="preserve"> </w:t>
      </w:r>
      <w:r>
        <w:rPr>
          <w:sz w:val="24"/>
          <w:szCs w:val="24"/>
        </w:rPr>
        <w:t>The</w:t>
      </w:r>
      <w:r>
        <w:rPr>
          <w:spacing w:val="-1"/>
          <w:sz w:val="24"/>
          <w:szCs w:val="24"/>
        </w:rPr>
        <w:t xml:space="preserve"> </w:t>
      </w:r>
      <w:r>
        <w:rPr>
          <w:sz w:val="24"/>
          <w:szCs w:val="24"/>
        </w:rPr>
        <w:t>r</w:t>
      </w:r>
      <w:r>
        <w:rPr>
          <w:spacing w:val="-2"/>
          <w:sz w:val="24"/>
          <w:szCs w:val="24"/>
        </w:rPr>
        <w:t>e</w:t>
      </w:r>
      <w:r>
        <w:rPr>
          <w:sz w:val="24"/>
          <w:szCs w:val="24"/>
        </w:rPr>
        <w:t xml:space="preserve">post </w:t>
      </w:r>
      <w:r>
        <w:rPr>
          <w:spacing w:val="1"/>
          <w:sz w:val="24"/>
          <w:szCs w:val="24"/>
        </w:rPr>
        <w:t>i</w:t>
      </w:r>
      <w:r>
        <w:rPr>
          <w:sz w:val="24"/>
          <w:szCs w:val="24"/>
        </w:rPr>
        <w:t>s due</w:t>
      </w:r>
      <w:r>
        <w:rPr>
          <w:spacing w:val="-1"/>
          <w:sz w:val="24"/>
          <w:szCs w:val="24"/>
        </w:rPr>
        <w:t xml:space="preserve"> a</w:t>
      </w:r>
      <w:r>
        <w:rPr>
          <w:sz w:val="24"/>
          <w:szCs w:val="24"/>
        </w:rPr>
        <w:t xml:space="preserve">t </w:t>
      </w:r>
      <w:r>
        <w:rPr>
          <w:spacing w:val="1"/>
          <w:sz w:val="24"/>
          <w:szCs w:val="24"/>
        </w:rPr>
        <w:t>t</w:t>
      </w:r>
      <w:r>
        <w:rPr>
          <w:sz w:val="24"/>
          <w:szCs w:val="24"/>
        </w:rPr>
        <w:t>he</w:t>
      </w:r>
      <w:r>
        <w:rPr>
          <w:spacing w:val="1"/>
          <w:sz w:val="24"/>
          <w:szCs w:val="24"/>
        </w:rPr>
        <w:t xml:space="preserve"> </w:t>
      </w:r>
      <w:r>
        <w:rPr>
          <w:spacing w:val="-1"/>
          <w:sz w:val="24"/>
          <w:szCs w:val="24"/>
        </w:rPr>
        <w:t>e</w:t>
      </w:r>
      <w:r>
        <w:rPr>
          <w:sz w:val="24"/>
          <w:szCs w:val="24"/>
        </w:rPr>
        <w:t>nd</w:t>
      </w:r>
      <w:r>
        <w:rPr>
          <w:spacing w:val="2"/>
          <w:sz w:val="24"/>
          <w:szCs w:val="24"/>
        </w:rPr>
        <w:t xml:space="preserve"> </w:t>
      </w:r>
      <w:r>
        <w:rPr>
          <w:sz w:val="24"/>
          <w:szCs w:val="24"/>
        </w:rPr>
        <w:t>of</w:t>
      </w:r>
      <w:r>
        <w:rPr>
          <w:spacing w:val="1"/>
          <w:sz w:val="24"/>
          <w:szCs w:val="24"/>
        </w:rPr>
        <w:t xml:space="preserve"> </w:t>
      </w:r>
      <w:r w:rsidRPr="00745C60">
        <w:rPr>
          <w:b/>
          <w:spacing w:val="1"/>
          <w:sz w:val="24"/>
          <w:szCs w:val="24"/>
        </w:rPr>
        <w:t>S</w:t>
      </w:r>
      <w:r w:rsidRPr="00745C60">
        <w:rPr>
          <w:b/>
          <w:sz w:val="24"/>
          <w:szCs w:val="24"/>
        </w:rPr>
        <w:t>pring</w:t>
      </w:r>
      <w:r w:rsidRPr="00745C60">
        <w:rPr>
          <w:b/>
          <w:spacing w:val="-2"/>
          <w:sz w:val="24"/>
          <w:szCs w:val="24"/>
        </w:rPr>
        <w:t xml:space="preserve"> </w:t>
      </w:r>
      <w:r w:rsidRPr="00745C60">
        <w:rPr>
          <w:b/>
          <w:spacing w:val="1"/>
          <w:sz w:val="24"/>
          <w:szCs w:val="24"/>
        </w:rPr>
        <w:t>W</w:t>
      </w:r>
      <w:r w:rsidRPr="00745C60">
        <w:rPr>
          <w:b/>
          <w:spacing w:val="-1"/>
          <w:sz w:val="24"/>
          <w:szCs w:val="24"/>
        </w:rPr>
        <w:t>ee</w:t>
      </w:r>
      <w:r w:rsidRPr="00745C60">
        <w:rPr>
          <w:b/>
          <w:sz w:val="24"/>
          <w:szCs w:val="24"/>
        </w:rPr>
        <w:t xml:space="preserve">k </w:t>
      </w:r>
      <w:r w:rsidR="00745C60" w:rsidRPr="00745C60">
        <w:rPr>
          <w:b/>
          <w:sz w:val="24"/>
          <w:szCs w:val="24"/>
        </w:rPr>
        <w:t>9</w:t>
      </w:r>
      <w:r>
        <w:rPr>
          <w:sz w:val="24"/>
          <w:szCs w:val="24"/>
        </w:rPr>
        <w:t>.</w:t>
      </w:r>
    </w:p>
    <w:p w14:paraId="5815BB52" w14:textId="77777777" w:rsidR="00C37DEC" w:rsidRDefault="00C37DEC">
      <w:pPr>
        <w:spacing w:before="1" w:line="280" w:lineRule="exact"/>
        <w:rPr>
          <w:sz w:val="28"/>
          <w:szCs w:val="28"/>
        </w:rPr>
      </w:pPr>
    </w:p>
    <w:p w14:paraId="54C0146D" w14:textId="77777777" w:rsidR="00C37DEC" w:rsidRDefault="00360F89">
      <w:pPr>
        <w:ind w:left="153" w:right="4178"/>
        <w:jc w:val="both"/>
        <w:rPr>
          <w:sz w:val="24"/>
          <w:szCs w:val="24"/>
        </w:rPr>
      </w:pPr>
      <w:r>
        <w:rPr>
          <w:b/>
          <w:sz w:val="24"/>
          <w:szCs w:val="24"/>
        </w:rPr>
        <w:t xml:space="preserve">7.7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7 –</w:t>
      </w:r>
      <w:r>
        <w:rPr>
          <w:b/>
          <w:spacing w:val="3"/>
          <w:sz w:val="24"/>
          <w:szCs w:val="24"/>
        </w:rPr>
        <w:t xml:space="preserve"> </w:t>
      </w:r>
      <w:r>
        <w:rPr>
          <w:b/>
          <w:spacing w:val="-3"/>
          <w:sz w:val="24"/>
          <w:szCs w:val="24"/>
        </w:rPr>
        <w:t>F</w:t>
      </w:r>
      <w:r>
        <w:rPr>
          <w:b/>
          <w:sz w:val="24"/>
          <w:szCs w:val="24"/>
        </w:rPr>
        <w:t>i</w:t>
      </w:r>
      <w:r>
        <w:rPr>
          <w:b/>
          <w:spacing w:val="1"/>
          <w:sz w:val="24"/>
          <w:szCs w:val="24"/>
        </w:rPr>
        <w:t>n</w:t>
      </w:r>
      <w:r>
        <w:rPr>
          <w:b/>
          <w:sz w:val="24"/>
          <w:szCs w:val="24"/>
        </w:rPr>
        <w:t>al D</w:t>
      </w:r>
      <w:r>
        <w:rPr>
          <w:b/>
          <w:spacing w:val="-1"/>
          <w:sz w:val="24"/>
          <w:szCs w:val="24"/>
        </w:rPr>
        <w:t>e</w:t>
      </w:r>
      <w:r>
        <w:rPr>
          <w:b/>
          <w:sz w:val="24"/>
          <w:szCs w:val="24"/>
        </w:rPr>
        <w:t>sign</w:t>
      </w:r>
      <w:r>
        <w:rPr>
          <w:b/>
          <w:spacing w:val="2"/>
          <w:sz w:val="24"/>
          <w:szCs w:val="24"/>
        </w:rPr>
        <w:t xml:space="preserve"> </w:t>
      </w:r>
      <w:r>
        <w:rPr>
          <w:b/>
          <w:sz w:val="24"/>
          <w:szCs w:val="24"/>
        </w:rPr>
        <w:t>P</w:t>
      </w:r>
      <w:r>
        <w:rPr>
          <w:b/>
          <w:spacing w:val="-1"/>
          <w:sz w:val="24"/>
          <w:szCs w:val="24"/>
        </w:rPr>
        <w:t>re</w:t>
      </w:r>
      <w:r>
        <w:rPr>
          <w:b/>
          <w:sz w:val="24"/>
          <w:szCs w:val="24"/>
        </w:rPr>
        <w:t>s</w:t>
      </w:r>
      <w:r>
        <w:rPr>
          <w:b/>
          <w:spacing w:val="-1"/>
          <w:sz w:val="24"/>
          <w:szCs w:val="24"/>
        </w:rPr>
        <w:t>e</w:t>
      </w:r>
      <w:r>
        <w:rPr>
          <w:b/>
          <w:spacing w:val="1"/>
          <w:sz w:val="24"/>
          <w:szCs w:val="24"/>
        </w:rPr>
        <w:t>n</w:t>
      </w:r>
      <w:r>
        <w:rPr>
          <w:b/>
          <w:sz w:val="24"/>
          <w:szCs w:val="24"/>
        </w:rPr>
        <w:t>t</w:t>
      </w:r>
      <w:r>
        <w:rPr>
          <w:b/>
          <w:spacing w:val="1"/>
          <w:sz w:val="24"/>
          <w:szCs w:val="24"/>
        </w:rPr>
        <w:t>a</w:t>
      </w:r>
      <w:r>
        <w:rPr>
          <w:b/>
          <w:sz w:val="24"/>
          <w:szCs w:val="24"/>
        </w:rPr>
        <w:t>tion</w:t>
      </w:r>
    </w:p>
    <w:p w14:paraId="67DC790E" w14:textId="77777777" w:rsidR="00C37DEC" w:rsidRDefault="00360F89">
      <w:pPr>
        <w:spacing w:line="260" w:lineRule="exact"/>
        <w:ind w:left="153" w:right="250"/>
        <w:jc w:val="both"/>
        <w:rPr>
          <w:sz w:val="24"/>
          <w:szCs w:val="24"/>
        </w:rPr>
      </w:pP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33"/>
          <w:sz w:val="24"/>
          <w:szCs w:val="24"/>
        </w:rPr>
        <w:t xml:space="preserve"> </w:t>
      </w:r>
      <w:r>
        <w:rPr>
          <w:sz w:val="24"/>
          <w:szCs w:val="24"/>
        </w:rPr>
        <w:t>7</w:t>
      </w:r>
      <w:r>
        <w:rPr>
          <w:spacing w:val="33"/>
          <w:sz w:val="24"/>
          <w:szCs w:val="24"/>
        </w:rPr>
        <w:t xml:space="preserve"> </w:t>
      </w:r>
      <w:r>
        <w:rPr>
          <w:sz w:val="24"/>
          <w:szCs w:val="24"/>
        </w:rPr>
        <w:t>is</w:t>
      </w:r>
      <w:r>
        <w:rPr>
          <w:spacing w:val="34"/>
          <w:sz w:val="24"/>
          <w:szCs w:val="24"/>
        </w:rPr>
        <w:t xml:space="preserve"> </w:t>
      </w:r>
      <w:r>
        <w:rPr>
          <w:sz w:val="24"/>
          <w:szCs w:val="24"/>
        </w:rPr>
        <w:t>the</w:t>
      </w:r>
      <w:r>
        <w:rPr>
          <w:spacing w:val="33"/>
          <w:sz w:val="24"/>
          <w:szCs w:val="24"/>
        </w:rPr>
        <w:t xml:space="preserve"> </w:t>
      </w:r>
      <w:r>
        <w:rPr>
          <w:sz w:val="24"/>
          <w:szCs w:val="24"/>
        </w:rPr>
        <w:t>pres</w:t>
      </w:r>
      <w:r>
        <w:rPr>
          <w:spacing w:val="-1"/>
          <w:sz w:val="24"/>
          <w:szCs w:val="24"/>
        </w:rPr>
        <w:t>e</w:t>
      </w:r>
      <w:r>
        <w:rPr>
          <w:sz w:val="24"/>
          <w:szCs w:val="24"/>
        </w:rPr>
        <w:t>ntation</w:t>
      </w:r>
      <w:r>
        <w:rPr>
          <w:spacing w:val="34"/>
          <w:sz w:val="24"/>
          <w:szCs w:val="24"/>
        </w:rPr>
        <w:t xml:space="preserve"> </w:t>
      </w:r>
      <w:r>
        <w:rPr>
          <w:sz w:val="24"/>
          <w:szCs w:val="24"/>
        </w:rPr>
        <w:t>of</w:t>
      </w:r>
      <w:r>
        <w:rPr>
          <w:spacing w:val="33"/>
          <w:sz w:val="24"/>
          <w:szCs w:val="24"/>
        </w:rPr>
        <w:t xml:space="preserve"> </w:t>
      </w:r>
      <w:r>
        <w:rPr>
          <w:sz w:val="24"/>
          <w:szCs w:val="24"/>
        </w:rPr>
        <w:t>mat</w:t>
      </w:r>
      <w:r>
        <w:rPr>
          <w:spacing w:val="-1"/>
          <w:sz w:val="24"/>
          <w:szCs w:val="24"/>
        </w:rPr>
        <w:t>e</w:t>
      </w:r>
      <w:r>
        <w:rPr>
          <w:sz w:val="24"/>
          <w:szCs w:val="24"/>
        </w:rPr>
        <w:t>ri</w:t>
      </w:r>
      <w:r>
        <w:rPr>
          <w:spacing w:val="-1"/>
          <w:sz w:val="24"/>
          <w:szCs w:val="24"/>
        </w:rPr>
        <w:t>a</w:t>
      </w:r>
      <w:r>
        <w:rPr>
          <w:sz w:val="24"/>
          <w:szCs w:val="24"/>
        </w:rPr>
        <w:t>l</w:t>
      </w:r>
      <w:r>
        <w:rPr>
          <w:spacing w:val="34"/>
          <w:sz w:val="24"/>
          <w:szCs w:val="24"/>
        </w:rPr>
        <w:t xml:space="preserve"> </w:t>
      </w:r>
      <w:r>
        <w:rPr>
          <w:sz w:val="24"/>
          <w:szCs w:val="24"/>
        </w:rPr>
        <w:t>r</w:t>
      </w:r>
      <w:r>
        <w:rPr>
          <w:spacing w:val="-2"/>
          <w:sz w:val="24"/>
          <w:szCs w:val="24"/>
        </w:rPr>
        <w:t>e</w:t>
      </w:r>
      <w:r>
        <w:rPr>
          <w:spacing w:val="3"/>
          <w:sz w:val="24"/>
          <w:szCs w:val="24"/>
        </w:rPr>
        <w:t>l</w:t>
      </w:r>
      <w:r>
        <w:rPr>
          <w:spacing w:val="-1"/>
          <w:sz w:val="24"/>
          <w:szCs w:val="24"/>
        </w:rPr>
        <w:t>a</w:t>
      </w:r>
      <w:r>
        <w:rPr>
          <w:sz w:val="24"/>
          <w:szCs w:val="24"/>
        </w:rPr>
        <w:t>ted</w:t>
      </w:r>
      <w:r>
        <w:rPr>
          <w:spacing w:val="33"/>
          <w:sz w:val="24"/>
          <w:szCs w:val="24"/>
        </w:rPr>
        <w:t xml:space="preserve"> </w:t>
      </w:r>
      <w:r>
        <w:rPr>
          <w:sz w:val="24"/>
          <w:szCs w:val="24"/>
        </w:rPr>
        <w:t>to</w:t>
      </w:r>
      <w:r>
        <w:rPr>
          <w:spacing w:val="34"/>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w:t>
      </w:r>
      <w:r>
        <w:rPr>
          <w:spacing w:val="3"/>
          <w:sz w:val="24"/>
          <w:szCs w:val="24"/>
        </w:rPr>
        <w:t>l</w:t>
      </w:r>
      <w:r>
        <w:rPr>
          <w:sz w:val="24"/>
          <w:szCs w:val="24"/>
        </w:rPr>
        <w:t>e</w:t>
      </w:r>
      <w:r>
        <w:rPr>
          <w:spacing w:val="32"/>
          <w:sz w:val="24"/>
          <w:szCs w:val="24"/>
        </w:rPr>
        <w:t xml:space="preserve"> </w:t>
      </w:r>
      <w:r>
        <w:rPr>
          <w:sz w:val="24"/>
          <w:szCs w:val="24"/>
        </w:rPr>
        <w:t>6.</w:t>
      </w:r>
      <w:r>
        <w:rPr>
          <w:spacing w:val="39"/>
          <w:sz w:val="24"/>
          <w:szCs w:val="24"/>
        </w:rPr>
        <w:t xml:space="preserve"> </w:t>
      </w:r>
      <w:r>
        <w:rPr>
          <w:sz w:val="24"/>
          <w:szCs w:val="24"/>
        </w:rPr>
        <w:t>A</w:t>
      </w:r>
      <w:r>
        <w:rPr>
          <w:spacing w:val="33"/>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ntation</w:t>
      </w:r>
      <w:r>
        <w:rPr>
          <w:spacing w:val="34"/>
          <w:sz w:val="24"/>
          <w:szCs w:val="24"/>
        </w:rPr>
        <w:t xml:space="preserve"> </w:t>
      </w:r>
      <w:r>
        <w:rPr>
          <w:sz w:val="24"/>
          <w:szCs w:val="24"/>
        </w:rPr>
        <w:t>should</w:t>
      </w:r>
      <w:r>
        <w:rPr>
          <w:spacing w:val="33"/>
          <w:sz w:val="24"/>
          <w:szCs w:val="24"/>
        </w:rPr>
        <w:t xml:space="preserve"> </w:t>
      </w:r>
      <w:r>
        <w:rPr>
          <w:sz w:val="24"/>
          <w:szCs w:val="24"/>
        </w:rPr>
        <w:t>be</w:t>
      </w:r>
    </w:p>
    <w:p w14:paraId="101CF7AA" w14:textId="00412B89" w:rsidR="00C37DEC" w:rsidRDefault="00360F89">
      <w:pPr>
        <w:ind w:left="153" w:right="240"/>
        <w:jc w:val="both"/>
        <w:rPr>
          <w:sz w:val="24"/>
          <w:szCs w:val="24"/>
        </w:rPr>
      </w:pPr>
      <w:r>
        <w:rPr>
          <w:sz w:val="24"/>
          <w:szCs w:val="24"/>
        </w:rPr>
        <w:t>pr</w:t>
      </w:r>
      <w:r>
        <w:rPr>
          <w:spacing w:val="-2"/>
          <w:sz w:val="24"/>
          <w:szCs w:val="24"/>
        </w:rPr>
        <w:t>e</w:t>
      </w:r>
      <w:r>
        <w:rPr>
          <w:sz w:val="24"/>
          <w:szCs w:val="24"/>
        </w:rPr>
        <w:t>p</w:t>
      </w:r>
      <w:r>
        <w:rPr>
          <w:spacing w:val="-1"/>
          <w:sz w:val="24"/>
          <w:szCs w:val="24"/>
        </w:rPr>
        <w:t>a</w:t>
      </w:r>
      <w:r>
        <w:rPr>
          <w:spacing w:val="1"/>
          <w:sz w:val="24"/>
          <w:szCs w:val="24"/>
        </w:rPr>
        <w:t>r</w:t>
      </w:r>
      <w:r>
        <w:rPr>
          <w:spacing w:val="-1"/>
          <w:sz w:val="24"/>
          <w:szCs w:val="24"/>
        </w:rPr>
        <w:t>e</w:t>
      </w:r>
      <w:r>
        <w:rPr>
          <w:sz w:val="24"/>
          <w:szCs w:val="24"/>
        </w:rPr>
        <w:t>d</w:t>
      </w:r>
      <w:r>
        <w:rPr>
          <w:spacing w:val="4"/>
          <w:sz w:val="24"/>
          <w:szCs w:val="24"/>
        </w:rPr>
        <w:t xml:space="preserve"> </w:t>
      </w:r>
      <w:r>
        <w:rPr>
          <w:sz w:val="24"/>
          <w:szCs w:val="24"/>
        </w:rPr>
        <w:t>for</w:t>
      </w:r>
      <w:r>
        <w:rPr>
          <w:spacing w:val="3"/>
          <w:sz w:val="24"/>
          <w:szCs w:val="24"/>
        </w:rPr>
        <w:t xml:space="preserve"> </w:t>
      </w:r>
      <w:r>
        <w:rPr>
          <w:spacing w:val="2"/>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w:t>
      </w:r>
      <w:r>
        <w:rPr>
          <w:spacing w:val="8"/>
          <w:sz w:val="24"/>
          <w:szCs w:val="24"/>
        </w:rPr>
        <w:t xml:space="preserve"> </w:t>
      </w:r>
      <w:r>
        <w:rPr>
          <w:sz w:val="24"/>
          <w:szCs w:val="24"/>
        </w:rPr>
        <w:t>7</w:t>
      </w:r>
      <w:r>
        <w:rPr>
          <w:spacing w:val="4"/>
          <w:sz w:val="24"/>
          <w:szCs w:val="24"/>
        </w:rPr>
        <w:t xml:space="preserve"> </w:t>
      </w:r>
      <w:r>
        <w:rPr>
          <w:spacing w:val="-1"/>
          <w:sz w:val="24"/>
          <w:szCs w:val="24"/>
        </w:rPr>
        <w:t>a</w:t>
      </w:r>
      <w:r>
        <w:rPr>
          <w:sz w:val="24"/>
          <w:szCs w:val="24"/>
        </w:rPr>
        <w:t>nd</w:t>
      </w:r>
      <w:r>
        <w:rPr>
          <w:spacing w:val="4"/>
          <w:sz w:val="24"/>
          <w:szCs w:val="24"/>
        </w:rPr>
        <w:t xml:space="preserve"> </w:t>
      </w:r>
      <w:r>
        <w:rPr>
          <w:spacing w:val="-1"/>
          <w:sz w:val="24"/>
          <w:szCs w:val="24"/>
        </w:rPr>
        <w:t>a</w:t>
      </w:r>
      <w:r>
        <w:rPr>
          <w:sz w:val="24"/>
          <w:szCs w:val="24"/>
        </w:rPr>
        <w:t>n</w:t>
      </w:r>
      <w:r>
        <w:rPr>
          <w:spacing w:val="4"/>
          <w:sz w:val="24"/>
          <w:szCs w:val="24"/>
        </w:rPr>
        <w:t xml:space="preserve"> </w:t>
      </w:r>
      <w:r>
        <w:rPr>
          <w:spacing w:val="-1"/>
          <w:sz w:val="24"/>
          <w:szCs w:val="24"/>
        </w:rPr>
        <w:t>e</w:t>
      </w:r>
      <w:r>
        <w:rPr>
          <w:sz w:val="24"/>
          <w:szCs w:val="24"/>
        </w:rPr>
        <w:t>le</w:t>
      </w:r>
      <w:r>
        <w:rPr>
          <w:spacing w:val="-1"/>
          <w:sz w:val="24"/>
          <w:szCs w:val="24"/>
        </w:rPr>
        <w:t>c</w:t>
      </w:r>
      <w:r>
        <w:rPr>
          <w:sz w:val="24"/>
          <w:szCs w:val="24"/>
        </w:rPr>
        <w:t>tro</w:t>
      </w:r>
      <w:r>
        <w:rPr>
          <w:spacing w:val="1"/>
          <w:sz w:val="24"/>
          <w:szCs w:val="24"/>
        </w:rPr>
        <w:t>n</w:t>
      </w:r>
      <w:r>
        <w:rPr>
          <w:sz w:val="24"/>
          <w:szCs w:val="24"/>
        </w:rPr>
        <w:t>ic</w:t>
      </w:r>
      <w:r>
        <w:rPr>
          <w:spacing w:val="4"/>
          <w:sz w:val="24"/>
          <w:szCs w:val="24"/>
        </w:rPr>
        <w:t xml:space="preserve"> </w:t>
      </w:r>
      <w:r>
        <w:rPr>
          <w:spacing w:val="-1"/>
          <w:sz w:val="24"/>
          <w:szCs w:val="24"/>
        </w:rPr>
        <w:t>c</w:t>
      </w:r>
      <w:r>
        <w:rPr>
          <w:spacing w:val="2"/>
          <w:sz w:val="24"/>
          <w:szCs w:val="24"/>
        </w:rPr>
        <w:t>op</w:t>
      </w:r>
      <w:r>
        <w:rPr>
          <w:sz w:val="24"/>
          <w:szCs w:val="24"/>
        </w:rPr>
        <w:t>y upload</w:t>
      </w:r>
      <w:r>
        <w:rPr>
          <w:spacing w:val="-1"/>
          <w:sz w:val="24"/>
          <w:szCs w:val="24"/>
        </w:rPr>
        <w:t>e</w:t>
      </w:r>
      <w:r>
        <w:rPr>
          <w:sz w:val="24"/>
          <w:szCs w:val="24"/>
        </w:rPr>
        <w:t>d</w:t>
      </w:r>
      <w:r>
        <w:rPr>
          <w:spacing w:val="4"/>
          <w:sz w:val="24"/>
          <w:szCs w:val="24"/>
        </w:rPr>
        <w:t xml:space="preserve"> </w:t>
      </w:r>
      <w:r>
        <w:rPr>
          <w:sz w:val="24"/>
          <w:szCs w:val="24"/>
        </w:rPr>
        <w:t>to</w:t>
      </w:r>
      <w:r>
        <w:rPr>
          <w:spacing w:val="5"/>
          <w:sz w:val="24"/>
          <w:szCs w:val="24"/>
        </w:rPr>
        <w:t xml:space="preserve"> </w:t>
      </w:r>
      <w:r>
        <w:rPr>
          <w:sz w:val="24"/>
          <w:szCs w:val="24"/>
        </w:rPr>
        <w:t>the</w:t>
      </w:r>
      <w:r>
        <w:rPr>
          <w:spacing w:val="4"/>
          <w:sz w:val="24"/>
          <w:szCs w:val="24"/>
        </w:rPr>
        <w:t xml:space="preserve"> </w:t>
      </w:r>
      <w:r>
        <w:rPr>
          <w:sz w:val="24"/>
          <w:szCs w:val="24"/>
        </w:rPr>
        <w:t>pro</w:t>
      </w:r>
      <w:r>
        <w:rPr>
          <w:spacing w:val="1"/>
          <w:sz w:val="24"/>
          <w:szCs w:val="24"/>
        </w:rPr>
        <w:t>v</w:t>
      </w:r>
      <w:r>
        <w:rPr>
          <w:sz w:val="24"/>
          <w:szCs w:val="24"/>
        </w:rPr>
        <w:t>ided</w:t>
      </w:r>
      <w:r>
        <w:rPr>
          <w:spacing w:val="5"/>
          <w:sz w:val="24"/>
          <w:szCs w:val="24"/>
        </w:rPr>
        <w:t xml:space="preserve"> </w:t>
      </w:r>
      <w:r>
        <w:rPr>
          <w:sz w:val="24"/>
          <w:szCs w:val="24"/>
        </w:rPr>
        <w:t>onl</w:t>
      </w:r>
      <w:r>
        <w:rPr>
          <w:spacing w:val="1"/>
          <w:sz w:val="24"/>
          <w:szCs w:val="24"/>
        </w:rPr>
        <w:t>i</w:t>
      </w:r>
      <w:r>
        <w:rPr>
          <w:sz w:val="24"/>
          <w:szCs w:val="24"/>
        </w:rPr>
        <w:t>ne</w:t>
      </w:r>
      <w:r>
        <w:rPr>
          <w:spacing w:val="3"/>
          <w:sz w:val="24"/>
          <w:szCs w:val="24"/>
        </w:rPr>
        <w:t xml:space="preserve"> </w:t>
      </w:r>
      <w:r>
        <w:rPr>
          <w:sz w:val="24"/>
          <w:szCs w:val="24"/>
        </w:rPr>
        <w:t>submis</w:t>
      </w:r>
      <w:r>
        <w:rPr>
          <w:spacing w:val="1"/>
          <w:sz w:val="24"/>
          <w:szCs w:val="24"/>
        </w:rPr>
        <w:t>s</w:t>
      </w:r>
      <w:r>
        <w:rPr>
          <w:sz w:val="24"/>
          <w:szCs w:val="24"/>
        </w:rPr>
        <w:t xml:space="preserve">ion </w:t>
      </w:r>
      <w:r>
        <w:rPr>
          <w:spacing w:val="2"/>
          <w:sz w:val="24"/>
          <w:szCs w:val="24"/>
        </w:rPr>
        <w:t>s</w:t>
      </w:r>
      <w:r>
        <w:rPr>
          <w:spacing w:val="-5"/>
          <w:sz w:val="24"/>
          <w:szCs w:val="24"/>
        </w:rPr>
        <w:t>y</w:t>
      </w:r>
      <w:r>
        <w:rPr>
          <w:sz w:val="24"/>
          <w:szCs w:val="24"/>
        </w:rPr>
        <w:t>stem</w:t>
      </w:r>
      <w:r>
        <w:rPr>
          <w:spacing w:val="3"/>
          <w:sz w:val="24"/>
          <w:szCs w:val="24"/>
        </w:rPr>
        <w:t xml:space="preserve"> </w:t>
      </w:r>
      <w:r>
        <w:rPr>
          <w:sz w:val="24"/>
          <w:szCs w:val="24"/>
        </w:rPr>
        <w:t>thro</w:t>
      </w:r>
      <w:r>
        <w:rPr>
          <w:spacing w:val="2"/>
          <w:sz w:val="24"/>
          <w:szCs w:val="24"/>
        </w:rPr>
        <w:t>u</w:t>
      </w:r>
      <w:r>
        <w:rPr>
          <w:spacing w:val="-2"/>
          <w:sz w:val="24"/>
          <w:szCs w:val="24"/>
        </w:rPr>
        <w:t>g</w:t>
      </w:r>
      <w:r>
        <w:rPr>
          <w:sz w:val="24"/>
          <w:szCs w:val="24"/>
        </w:rPr>
        <w:t>h</w:t>
      </w:r>
      <w:r>
        <w:rPr>
          <w:spacing w:val="3"/>
          <w:sz w:val="24"/>
          <w:szCs w:val="24"/>
        </w:rPr>
        <w:t xml:space="preserve"> </w:t>
      </w:r>
      <w:r>
        <w:rPr>
          <w:sz w:val="24"/>
          <w:szCs w:val="24"/>
        </w:rPr>
        <w:t>Mood</w:t>
      </w:r>
      <w:r>
        <w:rPr>
          <w:spacing w:val="3"/>
          <w:sz w:val="24"/>
          <w:szCs w:val="24"/>
        </w:rPr>
        <w:t>l</w:t>
      </w:r>
      <w:r>
        <w:rPr>
          <w:sz w:val="24"/>
          <w:szCs w:val="24"/>
        </w:rPr>
        <w:t>e</w:t>
      </w:r>
      <w:r>
        <w:rPr>
          <w:spacing w:val="4"/>
          <w:sz w:val="24"/>
          <w:szCs w:val="24"/>
        </w:rPr>
        <w:t xml:space="preserve"> </w:t>
      </w:r>
      <w:r>
        <w:rPr>
          <w:sz w:val="24"/>
          <w:szCs w:val="24"/>
        </w:rPr>
        <w:t>one</w:t>
      </w:r>
      <w:r>
        <w:rPr>
          <w:spacing w:val="1"/>
          <w:sz w:val="24"/>
          <w:szCs w:val="24"/>
        </w:rPr>
        <w:t xml:space="preserve"> </w:t>
      </w:r>
      <w:r>
        <w:rPr>
          <w:sz w:val="24"/>
          <w:szCs w:val="24"/>
        </w:rPr>
        <w:t>d</w:t>
      </w:r>
      <w:r>
        <w:rPr>
          <w:spacing w:val="4"/>
          <w:sz w:val="24"/>
          <w:szCs w:val="24"/>
        </w:rPr>
        <w:t>a</w:t>
      </w:r>
      <w:r>
        <w:rPr>
          <w:sz w:val="24"/>
          <w:szCs w:val="24"/>
        </w:rPr>
        <w:t>y</w:t>
      </w:r>
      <w:r>
        <w:rPr>
          <w:spacing w:val="-1"/>
          <w:sz w:val="24"/>
          <w:szCs w:val="24"/>
        </w:rPr>
        <w:t xml:space="preserve"> </w:t>
      </w:r>
      <w:r>
        <w:rPr>
          <w:spacing w:val="2"/>
          <w:sz w:val="24"/>
          <w:szCs w:val="24"/>
        </w:rPr>
        <w:t>b</w:t>
      </w:r>
      <w:r>
        <w:rPr>
          <w:spacing w:val="-1"/>
          <w:sz w:val="24"/>
          <w:szCs w:val="24"/>
        </w:rPr>
        <w:t>e</w:t>
      </w:r>
      <w:r>
        <w:rPr>
          <w:sz w:val="24"/>
          <w:szCs w:val="24"/>
        </w:rPr>
        <w:t>fo</w:t>
      </w:r>
      <w:r>
        <w:rPr>
          <w:spacing w:val="1"/>
          <w:sz w:val="24"/>
          <w:szCs w:val="24"/>
        </w:rPr>
        <w:t>r</w:t>
      </w:r>
      <w:r>
        <w:rPr>
          <w:sz w:val="24"/>
          <w:szCs w:val="24"/>
        </w:rPr>
        <w:t>e</w:t>
      </w:r>
      <w:r>
        <w:rPr>
          <w:spacing w:val="2"/>
          <w:sz w:val="24"/>
          <w:szCs w:val="24"/>
        </w:rPr>
        <w:t xml:space="preserve"> </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w:t>
      </w:r>
      <w:r>
        <w:rPr>
          <w:spacing w:val="1"/>
          <w:sz w:val="24"/>
          <w:szCs w:val="24"/>
        </w:rPr>
        <w:t>i</w:t>
      </w:r>
      <w:r>
        <w:rPr>
          <w:sz w:val="24"/>
          <w:szCs w:val="24"/>
        </w:rPr>
        <w:t>n</w:t>
      </w:r>
      <w:r>
        <w:rPr>
          <w:spacing w:val="-2"/>
          <w:sz w:val="24"/>
          <w:szCs w:val="24"/>
        </w:rPr>
        <w:t>g</w:t>
      </w:r>
      <w:r>
        <w:rPr>
          <w:sz w:val="24"/>
          <w:szCs w:val="24"/>
        </w:rPr>
        <w:t>.</w:t>
      </w:r>
      <w:r>
        <w:rPr>
          <w:spacing w:val="3"/>
          <w:sz w:val="24"/>
          <w:szCs w:val="24"/>
        </w:rPr>
        <w:t xml:space="preserve"> </w:t>
      </w:r>
      <w:r>
        <w:rPr>
          <w:spacing w:val="2"/>
          <w:sz w:val="24"/>
          <w:szCs w:val="24"/>
        </w:rPr>
        <w:t>T</w:t>
      </w:r>
      <w:r>
        <w:rPr>
          <w:spacing w:val="-1"/>
          <w:sz w:val="24"/>
          <w:szCs w:val="24"/>
        </w:rPr>
        <w:t>ea</w:t>
      </w:r>
      <w:r>
        <w:rPr>
          <w:sz w:val="24"/>
          <w:szCs w:val="24"/>
        </w:rPr>
        <w:t>ms</w:t>
      </w:r>
      <w:r>
        <w:rPr>
          <w:spacing w:val="3"/>
          <w:sz w:val="24"/>
          <w:szCs w:val="24"/>
        </w:rPr>
        <w:t xml:space="preserve"> </w:t>
      </w:r>
      <w:r>
        <w:rPr>
          <w:spacing w:val="1"/>
          <w:sz w:val="24"/>
          <w:szCs w:val="24"/>
        </w:rPr>
        <w:t>a</w:t>
      </w:r>
      <w:r>
        <w:rPr>
          <w:sz w:val="24"/>
          <w:szCs w:val="24"/>
        </w:rPr>
        <w:t>re</w:t>
      </w:r>
      <w:r>
        <w:rPr>
          <w:spacing w:val="3"/>
          <w:sz w:val="24"/>
          <w:szCs w:val="24"/>
        </w:rPr>
        <w:t xml:space="preserve"> </w:t>
      </w:r>
      <w:r>
        <w:rPr>
          <w:spacing w:val="-1"/>
          <w:sz w:val="24"/>
          <w:szCs w:val="24"/>
        </w:rPr>
        <w:t>e</w:t>
      </w:r>
      <w:r>
        <w:rPr>
          <w:sz w:val="24"/>
          <w:szCs w:val="24"/>
        </w:rPr>
        <w:t>n</w:t>
      </w:r>
      <w:r>
        <w:rPr>
          <w:spacing w:val="-1"/>
          <w:sz w:val="24"/>
          <w:szCs w:val="24"/>
        </w:rPr>
        <w:t>c</w:t>
      </w:r>
      <w:r>
        <w:rPr>
          <w:sz w:val="24"/>
          <w:szCs w:val="24"/>
        </w:rPr>
        <w:t>ou</w:t>
      </w:r>
      <w:r>
        <w:rPr>
          <w:spacing w:val="1"/>
          <w:sz w:val="24"/>
          <w:szCs w:val="24"/>
        </w:rPr>
        <w:t>r</w:t>
      </w:r>
      <w:r>
        <w:rPr>
          <w:spacing w:val="3"/>
          <w:sz w:val="24"/>
          <w:szCs w:val="24"/>
        </w:rPr>
        <w:t>a</w:t>
      </w:r>
      <w:r>
        <w:rPr>
          <w:spacing w:val="-2"/>
          <w:sz w:val="24"/>
          <w:szCs w:val="24"/>
        </w:rPr>
        <w:t>g</w:t>
      </w:r>
      <w:r>
        <w:rPr>
          <w:spacing w:val="-1"/>
          <w:sz w:val="24"/>
          <w:szCs w:val="24"/>
        </w:rPr>
        <w:t>e</w:t>
      </w:r>
      <w:r>
        <w:rPr>
          <w:sz w:val="24"/>
          <w:szCs w:val="24"/>
        </w:rPr>
        <w:t>d</w:t>
      </w:r>
      <w:r>
        <w:rPr>
          <w:spacing w:val="4"/>
          <w:sz w:val="24"/>
          <w:szCs w:val="24"/>
        </w:rPr>
        <w:t xml:space="preserve"> </w:t>
      </w:r>
      <w:r>
        <w:rPr>
          <w:sz w:val="24"/>
          <w:szCs w:val="24"/>
        </w:rPr>
        <w:t>to</w:t>
      </w:r>
      <w:r>
        <w:rPr>
          <w:spacing w:val="3"/>
          <w:sz w:val="24"/>
          <w:szCs w:val="24"/>
        </w:rPr>
        <w:t xml:space="preserve"> </w:t>
      </w:r>
      <w:r>
        <w:rPr>
          <w:sz w:val="24"/>
          <w:szCs w:val="24"/>
        </w:rPr>
        <w:t>use</w:t>
      </w:r>
      <w:r>
        <w:rPr>
          <w:spacing w:val="4"/>
          <w:sz w:val="24"/>
          <w:szCs w:val="24"/>
        </w:rPr>
        <w:t xml:space="preserve"> </w:t>
      </w:r>
      <w:r>
        <w:rPr>
          <w:spacing w:val="-2"/>
          <w:sz w:val="24"/>
          <w:szCs w:val="24"/>
        </w:rPr>
        <w:t>g</w:t>
      </w:r>
      <w:r>
        <w:rPr>
          <w:spacing w:val="1"/>
          <w:sz w:val="24"/>
          <w:szCs w:val="24"/>
        </w:rPr>
        <w:t>r</w:t>
      </w:r>
      <w:r>
        <w:rPr>
          <w:spacing w:val="-1"/>
          <w:sz w:val="24"/>
          <w:szCs w:val="24"/>
        </w:rPr>
        <w:t>a</w:t>
      </w:r>
      <w:r>
        <w:rPr>
          <w:sz w:val="24"/>
          <w:szCs w:val="24"/>
        </w:rPr>
        <w:t>phics,</w:t>
      </w:r>
      <w:r>
        <w:rPr>
          <w:spacing w:val="2"/>
          <w:sz w:val="24"/>
          <w:szCs w:val="24"/>
        </w:rPr>
        <w:t xml:space="preserve"> </w:t>
      </w:r>
      <w:r>
        <w:rPr>
          <w:spacing w:val="1"/>
          <w:sz w:val="24"/>
          <w:szCs w:val="24"/>
        </w:rPr>
        <w:t>a</w:t>
      </w:r>
      <w:r>
        <w:rPr>
          <w:sz w:val="24"/>
          <w:szCs w:val="24"/>
        </w:rPr>
        <w:t>rt</w:t>
      </w:r>
      <w:r>
        <w:rPr>
          <w:spacing w:val="-1"/>
          <w:sz w:val="24"/>
          <w:szCs w:val="24"/>
        </w:rPr>
        <w:t>w</w:t>
      </w:r>
      <w:r>
        <w:rPr>
          <w:sz w:val="24"/>
          <w:szCs w:val="24"/>
        </w:rPr>
        <w:t xml:space="preserve">ork </w:t>
      </w:r>
      <w:r>
        <w:rPr>
          <w:spacing w:val="-1"/>
          <w:sz w:val="24"/>
          <w:szCs w:val="24"/>
        </w:rPr>
        <w:t>a</w:t>
      </w:r>
      <w:r>
        <w:rPr>
          <w:sz w:val="24"/>
          <w:szCs w:val="24"/>
        </w:rPr>
        <w:t>nd</w:t>
      </w:r>
      <w:r>
        <w:rPr>
          <w:spacing w:val="1"/>
          <w:sz w:val="24"/>
          <w:szCs w:val="24"/>
        </w:rPr>
        <w:t xml:space="preserve"> </w:t>
      </w:r>
      <w:r>
        <w:rPr>
          <w:sz w:val="24"/>
          <w:szCs w:val="24"/>
        </w:rPr>
        <w:t>ot</w:t>
      </w:r>
      <w:r>
        <w:rPr>
          <w:spacing w:val="1"/>
          <w:sz w:val="24"/>
          <w:szCs w:val="24"/>
        </w:rPr>
        <w:t>h</w:t>
      </w:r>
      <w:r>
        <w:rPr>
          <w:spacing w:val="-1"/>
          <w:sz w:val="24"/>
          <w:szCs w:val="24"/>
        </w:rPr>
        <w:t>e</w:t>
      </w:r>
      <w:r>
        <w:rPr>
          <w:sz w:val="24"/>
          <w:szCs w:val="24"/>
        </w:rPr>
        <w:t xml:space="preserve">r </w:t>
      </w:r>
      <w:r>
        <w:rPr>
          <w:spacing w:val="-1"/>
          <w:sz w:val="24"/>
          <w:szCs w:val="24"/>
        </w:rPr>
        <w:t>a</w:t>
      </w:r>
      <w:r>
        <w:rPr>
          <w:sz w:val="24"/>
          <w:szCs w:val="24"/>
        </w:rPr>
        <w:t>ids</w:t>
      </w:r>
      <w:r>
        <w:rPr>
          <w:spacing w:val="1"/>
          <w:sz w:val="24"/>
          <w:szCs w:val="24"/>
        </w:rPr>
        <w:t xml:space="preserve"> </w:t>
      </w:r>
      <w:r>
        <w:rPr>
          <w:sz w:val="24"/>
          <w:szCs w:val="24"/>
        </w:rPr>
        <w:t>in</w:t>
      </w:r>
      <w:r>
        <w:rPr>
          <w:spacing w:val="1"/>
          <w:sz w:val="24"/>
          <w:szCs w:val="24"/>
        </w:rPr>
        <w:t xml:space="preserve"> </w:t>
      </w:r>
      <w:r>
        <w:rPr>
          <w:sz w:val="24"/>
          <w:szCs w:val="24"/>
        </w:rPr>
        <w:t>their pr</w:t>
      </w:r>
      <w:r>
        <w:rPr>
          <w:spacing w:val="-2"/>
          <w:sz w:val="24"/>
          <w:szCs w:val="24"/>
        </w:rPr>
        <w:t>e</w:t>
      </w:r>
      <w:r>
        <w:rPr>
          <w:sz w:val="24"/>
          <w:szCs w:val="24"/>
        </w:rPr>
        <w:t>s</w:t>
      </w:r>
      <w:r>
        <w:rPr>
          <w:spacing w:val="-1"/>
          <w:sz w:val="24"/>
          <w:szCs w:val="24"/>
        </w:rPr>
        <w:t>e</w:t>
      </w:r>
      <w:r>
        <w:rPr>
          <w:sz w:val="24"/>
          <w:szCs w:val="24"/>
        </w:rPr>
        <w:t>ntation.</w:t>
      </w:r>
      <w:r>
        <w:rPr>
          <w:spacing w:val="3"/>
          <w:sz w:val="24"/>
          <w:szCs w:val="24"/>
        </w:rPr>
        <w:t xml:space="preserve"> </w:t>
      </w:r>
      <w:r>
        <w:rPr>
          <w:sz w:val="24"/>
          <w:szCs w:val="24"/>
        </w:rPr>
        <w:t>The p</w:t>
      </w:r>
      <w:r>
        <w:rPr>
          <w:spacing w:val="1"/>
          <w:sz w:val="24"/>
          <w:szCs w:val="24"/>
        </w:rPr>
        <w:t>r</w:t>
      </w:r>
      <w:r>
        <w:rPr>
          <w:spacing w:val="-1"/>
          <w:sz w:val="24"/>
          <w:szCs w:val="24"/>
        </w:rPr>
        <w:t>e</w:t>
      </w:r>
      <w:r>
        <w:rPr>
          <w:sz w:val="24"/>
          <w:szCs w:val="24"/>
        </w:rPr>
        <w:t>s</w:t>
      </w:r>
      <w:r>
        <w:rPr>
          <w:spacing w:val="-1"/>
          <w:sz w:val="24"/>
          <w:szCs w:val="24"/>
        </w:rPr>
        <w:t>e</w:t>
      </w:r>
      <w:r>
        <w:rPr>
          <w:sz w:val="24"/>
          <w:szCs w:val="24"/>
        </w:rPr>
        <w:t>ntation</w:t>
      </w:r>
      <w:r>
        <w:rPr>
          <w:spacing w:val="1"/>
          <w:sz w:val="24"/>
          <w:szCs w:val="24"/>
        </w:rPr>
        <w:t xml:space="preserve"> </w:t>
      </w:r>
      <w:r>
        <w:rPr>
          <w:sz w:val="24"/>
          <w:szCs w:val="24"/>
        </w:rPr>
        <w:t>should</w:t>
      </w:r>
      <w:r>
        <w:rPr>
          <w:spacing w:val="1"/>
          <w:sz w:val="24"/>
          <w:szCs w:val="24"/>
        </w:rPr>
        <w:t xml:space="preserve"> </w:t>
      </w:r>
      <w:r>
        <w:rPr>
          <w:sz w:val="24"/>
          <w:szCs w:val="24"/>
        </w:rPr>
        <w:t>d</w:t>
      </w:r>
      <w:r>
        <w:rPr>
          <w:spacing w:val="-1"/>
          <w:sz w:val="24"/>
          <w:szCs w:val="24"/>
        </w:rPr>
        <w:t>e</w:t>
      </w:r>
      <w:r>
        <w:rPr>
          <w:sz w:val="24"/>
          <w:szCs w:val="24"/>
        </w:rPr>
        <w:t>tail</w:t>
      </w:r>
      <w:r>
        <w:rPr>
          <w:spacing w:val="1"/>
          <w:sz w:val="24"/>
          <w:szCs w:val="24"/>
        </w:rPr>
        <w:t xml:space="preserve"> </w:t>
      </w:r>
      <w:r>
        <w:rPr>
          <w:spacing w:val="-2"/>
          <w:sz w:val="24"/>
          <w:szCs w:val="24"/>
        </w:rPr>
        <w:t>t</w:t>
      </w:r>
      <w:r>
        <w:rPr>
          <w:sz w:val="24"/>
          <w:szCs w:val="24"/>
        </w:rPr>
        <w:t>he d</w:t>
      </w:r>
      <w:r>
        <w:rPr>
          <w:spacing w:val="-1"/>
          <w:sz w:val="24"/>
          <w:szCs w:val="24"/>
        </w:rPr>
        <w:t>e</w:t>
      </w:r>
      <w:r>
        <w:rPr>
          <w:sz w:val="24"/>
          <w:szCs w:val="24"/>
        </w:rPr>
        <w:t>si</w:t>
      </w:r>
      <w:r>
        <w:rPr>
          <w:spacing w:val="-2"/>
          <w:sz w:val="24"/>
          <w:szCs w:val="24"/>
        </w:rPr>
        <w:t>g</w:t>
      </w:r>
      <w:r>
        <w:rPr>
          <w:sz w:val="24"/>
          <w:szCs w:val="24"/>
        </w:rPr>
        <w:t>n</w:t>
      </w:r>
      <w:r>
        <w:rPr>
          <w:spacing w:val="3"/>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pacing w:val="-5"/>
          <w:sz w:val="24"/>
          <w:szCs w:val="24"/>
        </w:rPr>
        <w:t>y</w:t>
      </w:r>
      <w:r>
        <w:rPr>
          <w:sz w:val="24"/>
          <w:szCs w:val="24"/>
        </w:rPr>
        <w:t>,</w:t>
      </w:r>
      <w:r>
        <w:rPr>
          <w:spacing w:val="1"/>
          <w:sz w:val="24"/>
          <w:szCs w:val="24"/>
        </w:rPr>
        <w:t xml:space="preserve"> </w:t>
      </w:r>
      <w:r>
        <w:rPr>
          <w:sz w:val="24"/>
          <w:szCs w:val="24"/>
        </w:rPr>
        <w:t>t</w:t>
      </w:r>
      <w:r>
        <w:rPr>
          <w:spacing w:val="3"/>
          <w:sz w:val="24"/>
          <w:szCs w:val="24"/>
        </w:rPr>
        <w:t>h</w:t>
      </w:r>
      <w:r>
        <w:rPr>
          <w:sz w:val="24"/>
          <w:szCs w:val="24"/>
        </w:rPr>
        <w:t>e p</w:t>
      </w:r>
      <w:r>
        <w:rPr>
          <w:spacing w:val="-1"/>
          <w:sz w:val="24"/>
          <w:szCs w:val="24"/>
        </w:rPr>
        <w:t>e</w:t>
      </w:r>
      <w:r>
        <w:rPr>
          <w:sz w:val="24"/>
          <w:szCs w:val="24"/>
        </w:rPr>
        <w:t>r</w:t>
      </w:r>
      <w:r>
        <w:rPr>
          <w:spacing w:val="-1"/>
          <w:sz w:val="24"/>
          <w:szCs w:val="24"/>
        </w:rPr>
        <w:t>f</w:t>
      </w:r>
      <w:r>
        <w:rPr>
          <w:sz w:val="24"/>
          <w:szCs w:val="24"/>
        </w:rPr>
        <w:t>orm</w:t>
      </w:r>
      <w:r>
        <w:rPr>
          <w:spacing w:val="-1"/>
          <w:sz w:val="24"/>
          <w:szCs w:val="24"/>
        </w:rPr>
        <w:t>a</w:t>
      </w:r>
      <w:r>
        <w:rPr>
          <w:spacing w:val="2"/>
          <w:sz w:val="24"/>
          <w:szCs w:val="24"/>
        </w:rPr>
        <w:t>n</w:t>
      </w:r>
      <w:r>
        <w:rPr>
          <w:spacing w:val="-1"/>
          <w:sz w:val="24"/>
          <w:szCs w:val="24"/>
        </w:rPr>
        <w:t>c</w:t>
      </w:r>
      <w:r>
        <w:rPr>
          <w:sz w:val="24"/>
          <w:szCs w:val="24"/>
        </w:rPr>
        <w:t>e of the te</w:t>
      </w:r>
      <w:r>
        <w:rPr>
          <w:spacing w:val="1"/>
          <w:sz w:val="24"/>
          <w:szCs w:val="24"/>
        </w:rPr>
        <w:t>a</w:t>
      </w:r>
      <w:r>
        <w:rPr>
          <w:sz w:val="24"/>
          <w:szCs w:val="24"/>
        </w:rPr>
        <w:t>m</w:t>
      </w:r>
      <w:r>
        <w:rPr>
          <w:spacing w:val="1"/>
          <w:sz w:val="24"/>
          <w:szCs w:val="24"/>
        </w:rPr>
        <w:t xml:space="preserve"> </w:t>
      </w:r>
      <w:r>
        <w:rPr>
          <w:sz w:val="24"/>
          <w:szCs w:val="24"/>
        </w:rPr>
        <w:t>to</w:t>
      </w:r>
      <w:r>
        <w:rPr>
          <w:spacing w:val="1"/>
          <w:sz w:val="24"/>
          <w:szCs w:val="24"/>
        </w:rPr>
        <w:t xml:space="preserve"> </w:t>
      </w:r>
      <w:r>
        <w:rPr>
          <w:sz w:val="24"/>
          <w:szCs w:val="24"/>
        </w:rPr>
        <w:t>d</w:t>
      </w:r>
      <w:r>
        <w:rPr>
          <w:spacing w:val="-1"/>
          <w:sz w:val="24"/>
          <w:szCs w:val="24"/>
        </w:rPr>
        <w:t>a</w:t>
      </w:r>
      <w:r>
        <w:rPr>
          <w:sz w:val="24"/>
          <w:szCs w:val="24"/>
        </w:rPr>
        <w:t xml:space="preserve">te </w:t>
      </w:r>
      <w:r>
        <w:rPr>
          <w:spacing w:val="-1"/>
          <w:sz w:val="24"/>
          <w:szCs w:val="24"/>
        </w:rPr>
        <w:t>a</w:t>
      </w:r>
      <w:r>
        <w:rPr>
          <w:spacing w:val="-2"/>
          <w:sz w:val="24"/>
          <w:szCs w:val="24"/>
        </w:rPr>
        <w:t>g</w:t>
      </w:r>
      <w:r>
        <w:rPr>
          <w:spacing w:val="-1"/>
          <w:sz w:val="24"/>
          <w:szCs w:val="24"/>
        </w:rPr>
        <w:t>a</w:t>
      </w:r>
      <w:r>
        <w:rPr>
          <w:sz w:val="24"/>
          <w:szCs w:val="24"/>
        </w:rPr>
        <w:t>inst</w:t>
      </w:r>
      <w:r>
        <w:rPr>
          <w:spacing w:val="2"/>
          <w:sz w:val="24"/>
          <w:szCs w:val="24"/>
        </w:rPr>
        <w:t xml:space="preserve"> </w:t>
      </w:r>
      <w:r>
        <w:rPr>
          <w:sz w:val="24"/>
          <w:szCs w:val="24"/>
        </w:rPr>
        <w:t>the ori</w:t>
      </w:r>
      <w:r>
        <w:rPr>
          <w:spacing w:val="-3"/>
          <w:sz w:val="24"/>
          <w:szCs w:val="24"/>
        </w:rPr>
        <w:t>g</w:t>
      </w:r>
      <w:r>
        <w:rPr>
          <w:sz w:val="24"/>
          <w:szCs w:val="24"/>
        </w:rPr>
        <w:t>inal</w:t>
      </w:r>
      <w:r>
        <w:rPr>
          <w:spacing w:val="1"/>
          <w:sz w:val="24"/>
          <w:szCs w:val="24"/>
        </w:rPr>
        <w:t xml:space="preserve"> P</w:t>
      </w:r>
      <w:r>
        <w:rPr>
          <w:sz w:val="24"/>
          <w:szCs w:val="24"/>
        </w:rPr>
        <w:t xml:space="preserve">lan </w:t>
      </w:r>
      <w:r>
        <w:rPr>
          <w:spacing w:val="-1"/>
          <w:sz w:val="24"/>
          <w:szCs w:val="24"/>
        </w:rPr>
        <w:t>a</w:t>
      </w:r>
      <w:r>
        <w:rPr>
          <w:sz w:val="24"/>
          <w:szCs w:val="24"/>
        </w:rPr>
        <w:t>nd</w:t>
      </w:r>
      <w:r>
        <w:rPr>
          <w:spacing w:val="1"/>
          <w:sz w:val="24"/>
          <w:szCs w:val="24"/>
        </w:rPr>
        <w:t xml:space="preserve"> </w:t>
      </w:r>
      <w:r>
        <w:rPr>
          <w:spacing w:val="-2"/>
          <w:sz w:val="24"/>
          <w:szCs w:val="24"/>
        </w:rPr>
        <w:t>B</w:t>
      </w:r>
      <w:r>
        <w:rPr>
          <w:sz w:val="24"/>
          <w:szCs w:val="24"/>
        </w:rPr>
        <w:t>u</w:t>
      </w:r>
      <w:r>
        <w:rPr>
          <w:spacing w:val="2"/>
          <w:sz w:val="24"/>
          <w:szCs w:val="24"/>
        </w:rPr>
        <w:t>d</w:t>
      </w:r>
      <w:r>
        <w:rPr>
          <w:sz w:val="24"/>
          <w:szCs w:val="24"/>
        </w:rPr>
        <w:t>g</w:t>
      </w:r>
      <w:r>
        <w:rPr>
          <w:spacing w:val="-1"/>
          <w:sz w:val="24"/>
          <w:szCs w:val="24"/>
        </w:rPr>
        <w:t>e</w:t>
      </w:r>
      <w:r>
        <w:rPr>
          <w:spacing w:val="6"/>
          <w:sz w:val="24"/>
          <w:szCs w:val="24"/>
        </w:rPr>
        <w:t>t</w:t>
      </w:r>
      <w:r>
        <w:rPr>
          <w:sz w:val="24"/>
          <w:szCs w:val="24"/>
        </w:rPr>
        <w:t>,</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d</w:t>
      </w:r>
      <w:r>
        <w:rPr>
          <w:spacing w:val="-1"/>
          <w:sz w:val="24"/>
          <w:szCs w:val="24"/>
        </w:rPr>
        <w:t>e</w:t>
      </w:r>
      <w:r>
        <w:rPr>
          <w:sz w:val="24"/>
          <w:szCs w:val="24"/>
        </w:rPr>
        <w:t>tails</w:t>
      </w:r>
      <w:r>
        <w:rPr>
          <w:spacing w:val="1"/>
          <w:sz w:val="24"/>
          <w:szCs w:val="24"/>
        </w:rPr>
        <w:t xml:space="preserve"> </w:t>
      </w:r>
      <w:r>
        <w:rPr>
          <w:sz w:val="24"/>
          <w:szCs w:val="24"/>
        </w:rPr>
        <w:t xml:space="preserve">of the </w:t>
      </w:r>
      <w:r w:rsidR="00553103">
        <w:rPr>
          <w:spacing w:val="-1"/>
          <w:sz w:val="24"/>
          <w:szCs w:val="24"/>
        </w:rPr>
        <w:t>c</w:t>
      </w:r>
      <w:r w:rsidR="00553103">
        <w:rPr>
          <w:sz w:val="24"/>
          <w:szCs w:val="24"/>
        </w:rPr>
        <w:t>om</w:t>
      </w:r>
      <w:r w:rsidR="00553103">
        <w:rPr>
          <w:spacing w:val="1"/>
          <w:sz w:val="24"/>
          <w:szCs w:val="24"/>
        </w:rPr>
        <w:t>m</w:t>
      </w:r>
      <w:r w:rsidR="00553103">
        <w:rPr>
          <w:spacing w:val="-1"/>
          <w:sz w:val="24"/>
          <w:szCs w:val="24"/>
        </w:rPr>
        <w:t>e</w:t>
      </w:r>
      <w:r w:rsidR="00553103">
        <w:rPr>
          <w:sz w:val="24"/>
          <w:szCs w:val="24"/>
        </w:rPr>
        <w:t>r</w:t>
      </w:r>
      <w:r w:rsidR="00553103">
        <w:rPr>
          <w:spacing w:val="-2"/>
          <w:sz w:val="24"/>
          <w:szCs w:val="24"/>
        </w:rPr>
        <w:t>c</w:t>
      </w:r>
      <w:r w:rsidR="00553103">
        <w:rPr>
          <w:sz w:val="24"/>
          <w:szCs w:val="24"/>
        </w:rPr>
        <w:t>ialization</w:t>
      </w:r>
      <w:r>
        <w:rPr>
          <w:spacing w:val="2"/>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pacing w:val="2"/>
          <w:sz w:val="24"/>
          <w:szCs w:val="24"/>
        </w:rPr>
        <w:t>n</w:t>
      </w:r>
      <w:r>
        <w:rPr>
          <w:sz w:val="24"/>
          <w:szCs w:val="24"/>
        </w:rPr>
        <w:t xml:space="preserve">g </w:t>
      </w:r>
      <w:r>
        <w:rPr>
          <w:spacing w:val="-1"/>
          <w:sz w:val="24"/>
          <w:szCs w:val="24"/>
        </w:rPr>
        <w:t>a</w:t>
      </w:r>
      <w:r>
        <w:rPr>
          <w:sz w:val="24"/>
          <w:szCs w:val="24"/>
        </w:rPr>
        <w:t>nd</w:t>
      </w:r>
      <w:r>
        <w:rPr>
          <w:spacing w:val="5"/>
          <w:sz w:val="24"/>
          <w:szCs w:val="24"/>
        </w:rPr>
        <w:t xml:space="preserve"> </w:t>
      </w:r>
      <w:r>
        <w:rPr>
          <w:spacing w:val="-1"/>
          <w:sz w:val="24"/>
          <w:szCs w:val="24"/>
        </w:rPr>
        <w:t>e</w:t>
      </w:r>
      <w:r>
        <w:rPr>
          <w:sz w:val="24"/>
          <w:szCs w:val="24"/>
        </w:rPr>
        <w:t>vi</w:t>
      </w:r>
      <w:r>
        <w:rPr>
          <w:spacing w:val="3"/>
          <w:sz w:val="24"/>
          <w:szCs w:val="24"/>
        </w:rPr>
        <w:t>d</w:t>
      </w:r>
      <w:r>
        <w:rPr>
          <w:spacing w:val="1"/>
          <w:sz w:val="24"/>
          <w:szCs w:val="24"/>
        </w:rPr>
        <w:t>e</w:t>
      </w:r>
      <w:r>
        <w:rPr>
          <w:sz w:val="24"/>
          <w:szCs w:val="24"/>
        </w:rPr>
        <w:t>n</w:t>
      </w:r>
      <w:r>
        <w:rPr>
          <w:spacing w:val="-1"/>
          <w:sz w:val="24"/>
          <w:szCs w:val="24"/>
        </w:rPr>
        <w:t>c</w:t>
      </w:r>
      <w:r>
        <w:rPr>
          <w:sz w:val="24"/>
          <w:szCs w:val="24"/>
        </w:rPr>
        <w:t>e</w:t>
      </w:r>
      <w:r>
        <w:rPr>
          <w:spacing w:val="2"/>
          <w:sz w:val="24"/>
          <w:szCs w:val="24"/>
        </w:rPr>
        <w:t xml:space="preserve"> </w:t>
      </w:r>
      <w:r>
        <w:rPr>
          <w:sz w:val="24"/>
          <w:szCs w:val="24"/>
        </w:rPr>
        <w:t>of</w:t>
      </w:r>
      <w:r>
        <w:rPr>
          <w:spacing w:val="4"/>
          <w:sz w:val="24"/>
          <w:szCs w:val="24"/>
        </w:rPr>
        <w:t xml:space="preserve"> </w:t>
      </w:r>
      <w:r>
        <w:rPr>
          <w:sz w:val="24"/>
          <w:szCs w:val="24"/>
        </w:rPr>
        <w:t>a</w:t>
      </w:r>
      <w:r>
        <w:rPr>
          <w:spacing w:val="2"/>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 p</w:t>
      </w:r>
      <w:r>
        <w:rPr>
          <w:spacing w:val="1"/>
          <w:sz w:val="24"/>
          <w:szCs w:val="24"/>
        </w:rPr>
        <w:t>er</w:t>
      </w:r>
      <w:r>
        <w:rPr>
          <w:sz w:val="24"/>
          <w:szCs w:val="24"/>
        </w:rPr>
        <w:t>fobo</w:t>
      </w:r>
      <w:r>
        <w:rPr>
          <w:spacing w:val="-2"/>
          <w:sz w:val="24"/>
          <w:szCs w:val="24"/>
        </w:rPr>
        <w:t>a</w:t>
      </w:r>
      <w:r>
        <w:rPr>
          <w:sz w:val="24"/>
          <w:szCs w:val="24"/>
        </w:rPr>
        <w:t>rd</w:t>
      </w:r>
      <w:r>
        <w:rPr>
          <w:spacing w:val="2"/>
          <w:sz w:val="24"/>
          <w:szCs w:val="24"/>
        </w:rPr>
        <w:t xml:space="preserve"> </w:t>
      </w:r>
      <w:r w:rsidR="00553103">
        <w:rPr>
          <w:spacing w:val="2"/>
          <w:sz w:val="24"/>
          <w:szCs w:val="24"/>
        </w:rPr>
        <w:t xml:space="preserve">/ PCB </w:t>
      </w:r>
      <w:r>
        <w:rPr>
          <w:sz w:val="24"/>
          <w:szCs w:val="24"/>
        </w:rPr>
        <w:t>proto</w:t>
      </w:r>
      <w:r>
        <w:rPr>
          <w:spacing w:val="5"/>
          <w:sz w:val="24"/>
          <w:szCs w:val="24"/>
        </w:rPr>
        <w:t>t</w:t>
      </w:r>
      <w:r>
        <w:rPr>
          <w:spacing w:val="-5"/>
          <w:sz w:val="24"/>
          <w:szCs w:val="24"/>
        </w:rPr>
        <w:t>y</w:t>
      </w:r>
      <w:r>
        <w:rPr>
          <w:sz w:val="24"/>
          <w:szCs w:val="24"/>
        </w:rPr>
        <w:t>p</w:t>
      </w:r>
      <w:r>
        <w:rPr>
          <w:spacing w:val="-1"/>
          <w:sz w:val="24"/>
          <w:szCs w:val="24"/>
        </w:rPr>
        <w:t>e</w:t>
      </w:r>
      <w:r>
        <w:rPr>
          <w:sz w:val="24"/>
          <w:szCs w:val="24"/>
        </w:rPr>
        <w:t>.</w:t>
      </w:r>
      <w:r>
        <w:rPr>
          <w:spacing w:val="5"/>
          <w:sz w:val="24"/>
          <w:szCs w:val="24"/>
        </w:rPr>
        <w:t xml:space="preserve"> </w:t>
      </w:r>
      <w:r>
        <w:rPr>
          <w:sz w:val="24"/>
          <w:szCs w:val="24"/>
        </w:rPr>
        <w:t>The pr</w:t>
      </w:r>
      <w:r>
        <w:rPr>
          <w:spacing w:val="-2"/>
          <w:sz w:val="24"/>
          <w:szCs w:val="24"/>
        </w:rPr>
        <w:t>e</w:t>
      </w:r>
      <w:r>
        <w:rPr>
          <w:sz w:val="24"/>
          <w:szCs w:val="24"/>
        </w:rPr>
        <w:t>s</w:t>
      </w:r>
      <w:r>
        <w:rPr>
          <w:spacing w:val="-1"/>
          <w:sz w:val="24"/>
          <w:szCs w:val="24"/>
        </w:rPr>
        <w:t>e</w:t>
      </w:r>
      <w:r>
        <w:rPr>
          <w:sz w:val="24"/>
          <w:szCs w:val="24"/>
        </w:rPr>
        <w:t>ntation</w:t>
      </w:r>
      <w:r>
        <w:rPr>
          <w:spacing w:val="1"/>
          <w:sz w:val="24"/>
          <w:szCs w:val="24"/>
        </w:rPr>
        <w:t xml:space="preserve"> </w:t>
      </w:r>
      <w:r>
        <w:rPr>
          <w:sz w:val="24"/>
          <w:szCs w:val="24"/>
        </w:rPr>
        <w:t>will</w:t>
      </w:r>
      <w:r>
        <w:rPr>
          <w:spacing w:val="1"/>
          <w:sz w:val="24"/>
          <w:szCs w:val="24"/>
        </w:rPr>
        <w:t xml:space="preserve"> </w:t>
      </w:r>
      <w:r>
        <w:rPr>
          <w:sz w:val="24"/>
          <w:szCs w:val="24"/>
        </w:rPr>
        <w:t>be</w:t>
      </w:r>
      <w:r>
        <w:rPr>
          <w:spacing w:val="3"/>
          <w:sz w:val="24"/>
          <w:szCs w:val="24"/>
        </w:rPr>
        <w:t xml:space="preserve"> </w:t>
      </w:r>
      <w:r>
        <w:rPr>
          <w:sz w:val="24"/>
          <w:szCs w:val="24"/>
        </w:rPr>
        <w:t>12</w:t>
      </w:r>
      <w:r>
        <w:rPr>
          <w:spacing w:val="3"/>
          <w:sz w:val="24"/>
          <w:szCs w:val="24"/>
        </w:rPr>
        <w:t xml:space="preserve"> </w:t>
      </w:r>
      <w:r>
        <w:rPr>
          <w:sz w:val="24"/>
          <w:szCs w:val="24"/>
        </w:rPr>
        <w:t>m</w:t>
      </w:r>
      <w:r>
        <w:rPr>
          <w:spacing w:val="1"/>
          <w:sz w:val="24"/>
          <w:szCs w:val="24"/>
        </w:rPr>
        <w:t>i</w:t>
      </w:r>
      <w:r>
        <w:rPr>
          <w:sz w:val="24"/>
          <w:szCs w:val="24"/>
        </w:rPr>
        <w:t>nutes plus</w:t>
      </w:r>
      <w:r>
        <w:rPr>
          <w:spacing w:val="1"/>
          <w:sz w:val="24"/>
          <w:szCs w:val="24"/>
        </w:rPr>
        <w:t xml:space="preserve"> </w:t>
      </w:r>
      <w:r>
        <w:rPr>
          <w:sz w:val="24"/>
          <w:szCs w:val="24"/>
        </w:rPr>
        <w:t>5 m</w:t>
      </w:r>
      <w:r>
        <w:rPr>
          <w:spacing w:val="1"/>
          <w:sz w:val="24"/>
          <w:szCs w:val="24"/>
        </w:rPr>
        <w:t>i</w:t>
      </w:r>
      <w:r>
        <w:rPr>
          <w:sz w:val="24"/>
          <w:szCs w:val="24"/>
        </w:rPr>
        <w:t>nutes of qu</w:t>
      </w:r>
      <w:r>
        <w:rPr>
          <w:spacing w:val="-1"/>
          <w:sz w:val="24"/>
          <w:szCs w:val="24"/>
        </w:rPr>
        <w:t>e</w:t>
      </w:r>
      <w:r>
        <w:rPr>
          <w:sz w:val="24"/>
          <w:szCs w:val="24"/>
        </w:rPr>
        <w:t>st</w:t>
      </w:r>
      <w:r>
        <w:rPr>
          <w:spacing w:val="1"/>
          <w:sz w:val="24"/>
          <w:szCs w:val="24"/>
        </w:rPr>
        <w:t>i</w:t>
      </w:r>
      <w:r>
        <w:rPr>
          <w:sz w:val="24"/>
          <w:szCs w:val="24"/>
        </w:rPr>
        <w:t>ons.</w:t>
      </w:r>
      <w:r>
        <w:rPr>
          <w:spacing w:val="4"/>
          <w:sz w:val="24"/>
          <w:szCs w:val="24"/>
        </w:rPr>
        <w:t xml:space="preserve"> </w:t>
      </w:r>
      <w:r>
        <w:rPr>
          <w:spacing w:val="1"/>
          <w:sz w:val="24"/>
          <w:szCs w:val="24"/>
        </w:rPr>
        <w:t>S</w:t>
      </w:r>
      <w:r>
        <w:rPr>
          <w:sz w:val="24"/>
          <w:szCs w:val="24"/>
        </w:rPr>
        <w:t>tudents</w:t>
      </w:r>
      <w:r>
        <w:rPr>
          <w:spacing w:val="1"/>
          <w:sz w:val="24"/>
          <w:szCs w:val="24"/>
        </w:rPr>
        <w:t xml:space="preserve"> </w:t>
      </w:r>
      <w:r>
        <w:rPr>
          <w:sz w:val="24"/>
          <w:szCs w:val="24"/>
        </w:rPr>
        <w:t>that did</w:t>
      </w:r>
      <w:r>
        <w:rPr>
          <w:spacing w:val="1"/>
          <w:sz w:val="24"/>
          <w:szCs w:val="24"/>
        </w:rPr>
        <w:t xml:space="preserve"> </w:t>
      </w:r>
      <w:r>
        <w:rPr>
          <w:sz w:val="24"/>
          <w:szCs w:val="24"/>
        </w:rPr>
        <w:t>not</w:t>
      </w:r>
      <w:r>
        <w:rPr>
          <w:spacing w:val="1"/>
          <w:sz w:val="24"/>
          <w:szCs w:val="24"/>
        </w:rPr>
        <w:t xml:space="preserve"> </w:t>
      </w:r>
      <w:r>
        <w:rPr>
          <w:sz w:val="24"/>
          <w:szCs w:val="24"/>
        </w:rPr>
        <w:t>pr</w:t>
      </w:r>
      <w:r>
        <w:rPr>
          <w:spacing w:val="-2"/>
          <w:sz w:val="24"/>
          <w:szCs w:val="24"/>
        </w:rPr>
        <w:t>e</w:t>
      </w:r>
      <w:r>
        <w:rPr>
          <w:spacing w:val="2"/>
          <w:sz w:val="24"/>
          <w:szCs w:val="24"/>
        </w:rPr>
        <w:t>s</w:t>
      </w:r>
      <w:r>
        <w:rPr>
          <w:spacing w:val="-1"/>
          <w:sz w:val="24"/>
          <w:szCs w:val="24"/>
        </w:rPr>
        <w:t>e</w:t>
      </w:r>
      <w:r>
        <w:rPr>
          <w:sz w:val="24"/>
          <w:szCs w:val="24"/>
        </w:rPr>
        <w:t>nt</w:t>
      </w:r>
      <w:r>
        <w:rPr>
          <w:spacing w:val="1"/>
          <w:sz w:val="24"/>
          <w:szCs w:val="24"/>
        </w:rPr>
        <w:t xml:space="preserve"> </w:t>
      </w:r>
      <w:r>
        <w:rPr>
          <w:sz w:val="24"/>
          <w:szCs w:val="24"/>
        </w:rPr>
        <w:t>in</w:t>
      </w:r>
      <w:r>
        <w:rPr>
          <w:spacing w:val="1"/>
          <w:sz w:val="24"/>
          <w:szCs w:val="24"/>
        </w:rPr>
        <w:t xml:space="preserve"> </w:t>
      </w:r>
      <w:r>
        <w:rPr>
          <w:sz w:val="24"/>
          <w:szCs w:val="24"/>
        </w:rPr>
        <w:t xml:space="preserve">the </w:t>
      </w:r>
      <w:r w:rsidR="00745C60" w:rsidRPr="00745C60">
        <w:rPr>
          <w:b/>
          <w:sz w:val="24"/>
          <w:szCs w:val="24"/>
        </w:rPr>
        <w:t xml:space="preserve">Winter </w:t>
      </w:r>
      <w:r w:rsidRPr="00745C60">
        <w:rPr>
          <w:b/>
          <w:spacing w:val="2"/>
          <w:sz w:val="24"/>
          <w:szCs w:val="24"/>
        </w:rPr>
        <w:t>W</w:t>
      </w:r>
      <w:r w:rsidRPr="00745C60">
        <w:rPr>
          <w:b/>
          <w:spacing w:val="-1"/>
          <w:sz w:val="24"/>
          <w:szCs w:val="24"/>
        </w:rPr>
        <w:t>ee</w:t>
      </w:r>
      <w:r w:rsidRPr="00745C60">
        <w:rPr>
          <w:b/>
          <w:sz w:val="24"/>
          <w:szCs w:val="24"/>
        </w:rPr>
        <w:t>k</w:t>
      </w:r>
      <w:r w:rsidRPr="00745C60">
        <w:rPr>
          <w:b/>
          <w:spacing w:val="2"/>
          <w:sz w:val="24"/>
          <w:szCs w:val="24"/>
        </w:rPr>
        <w:t xml:space="preserve"> </w:t>
      </w:r>
      <w:r w:rsidRPr="00745C60">
        <w:rPr>
          <w:b/>
          <w:sz w:val="24"/>
          <w:szCs w:val="24"/>
        </w:rPr>
        <w:t>3</w:t>
      </w:r>
      <w:r>
        <w:rPr>
          <w:spacing w:val="2"/>
          <w:sz w:val="24"/>
          <w:szCs w:val="24"/>
        </w:rPr>
        <w:t xml:space="preserve"> </w:t>
      </w:r>
      <w:r>
        <w:rPr>
          <w:sz w:val="24"/>
          <w:szCs w:val="24"/>
        </w:rPr>
        <w:t>p</w:t>
      </w:r>
      <w:r>
        <w:rPr>
          <w:spacing w:val="1"/>
          <w:sz w:val="24"/>
          <w:szCs w:val="24"/>
        </w:rPr>
        <w:t>r</w:t>
      </w:r>
      <w:r>
        <w:rPr>
          <w:spacing w:val="-1"/>
          <w:sz w:val="24"/>
          <w:szCs w:val="24"/>
        </w:rPr>
        <w:t>e</w:t>
      </w:r>
      <w:r>
        <w:rPr>
          <w:sz w:val="24"/>
          <w:szCs w:val="24"/>
        </w:rPr>
        <w:t>s</w:t>
      </w:r>
      <w:r>
        <w:rPr>
          <w:spacing w:val="-1"/>
          <w:sz w:val="24"/>
          <w:szCs w:val="24"/>
        </w:rPr>
        <w:t>e</w:t>
      </w:r>
      <w:r>
        <w:rPr>
          <w:sz w:val="24"/>
          <w:szCs w:val="24"/>
        </w:rPr>
        <w:t>ntation</w:t>
      </w:r>
      <w:r>
        <w:rPr>
          <w:spacing w:val="3"/>
          <w:sz w:val="24"/>
          <w:szCs w:val="24"/>
        </w:rPr>
        <w:t xml:space="preserve"> </w:t>
      </w:r>
      <w:r>
        <w:rPr>
          <w:sz w:val="24"/>
          <w:szCs w:val="24"/>
        </w:rPr>
        <w:t>m</w:t>
      </w:r>
      <w:r>
        <w:rPr>
          <w:spacing w:val="3"/>
          <w:sz w:val="24"/>
          <w:szCs w:val="24"/>
        </w:rPr>
        <w:t>u</w:t>
      </w:r>
      <w:r>
        <w:rPr>
          <w:sz w:val="24"/>
          <w:szCs w:val="24"/>
        </w:rPr>
        <w:t>st</w:t>
      </w:r>
      <w:r>
        <w:rPr>
          <w:spacing w:val="3"/>
          <w:sz w:val="24"/>
          <w:szCs w:val="24"/>
        </w:rPr>
        <w:t xml:space="preserve"> </w:t>
      </w:r>
      <w:r>
        <w:rPr>
          <w:sz w:val="24"/>
          <w:szCs w:val="24"/>
        </w:rPr>
        <w:t>pr</w:t>
      </w:r>
      <w:r>
        <w:rPr>
          <w:spacing w:val="-2"/>
          <w:sz w:val="24"/>
          <w:szCs w:val="24"/>
        </w:rPr>
        <w:t>e</w:t>
      </w:r>
      <w:r>
        <w:rPr>
          <w:sz w:val="24"/>
          <w:szCs w:val="24"/>
        </w:rPr>
        <w:t>s</w:t>
      </w:r>
      <w:r>
        <w:rPr>
          <w:spacing w:val="-1"/>
          <w:sz w:val="24"/>
          <w:szCs w:val="24"/>
        </w:rPr>
        <w:t>e</w:t>
      </w:r>
      <w:r>
        <w:rPr>
          <w:sz w:val="24"/>
          <w:szCs w:val="24"/>
        </w:rPr>
        <w:t>nt</w:t>
      </w:r>
      <w:r>
        <w:rPr>
          <w:spacing w:val="2"/>
          <w:sz w:val="24"/>
          <w:szCs w:val="24"/>
        </w:rPr>
        <w:t xml:space="preserve"> h</w:t>
      </w:r>
      <w:r>
        <w:rPr>
          <w:spacing w:val="-1"/>
          <w:sz w:val="24"/>
          <w:szCs w:val="24"/>
        </w:rPr>
        <w:t>e</w:t>
      </w:r>
      <w:r>
        <w:rPr>
          <w:spacing w:val="1"/>
          <w:sz w:val="24"/>
          <w:szCs w:val="24"/>
        </w:rPr>
        <w:t>r</w:t>
      </w:r>
      <w:r>
        <w:rPr>
          <w:sz w:val="24"/>
          <w:szCs w:val="24"/>
        </w:rPr>
        <w:t>e.</w:t>
      </w:r>
      <w:r>
        <w:rPr>
          <w:spacing w:val="2"/>
          <w:sz w:val="24"/>
          <w:szCs w:val="24"/>
        </w:rPr>
        <w:t xml:space="preserve"> </w:t>
      </w:r>
      <w:r>
        <w:rPr>
          <w:sz w:val="24"/>
          <w:szCs w:val="24"/>
        </w:rPr>
        <w:t>The</w:t>
      </w:r>
      <w:r>
        <w:rPr>
          <w:spacing w:val="3"/>
          <w:sz w:val="24"/>
          <w:szCs w:val="24"/>
        </w:rPr>
        <w:t xml:space="preserve"> </w:t>
      </w:r>
      <w:r>
        <w:rPr>
          <w:sz w:val="24"/>
          <w:szCs w:val="24"/>
        </w:rPr>
        <w:t>p</w:t>
      </w:r>
      <w:r>
        <w:rPr>
          <w:spacing w:val="1"/>
          <w:sz w:val="24"/>
          <w:szCs w:val="24"/>
        </w:rPr>
        <w:t>re</w:t>
      </w:r>
      <w:r>
        <w:rPr>
          <w:sz w:val="24"/>
          <w:szCs w:val="24"/>
        </w:rPr>
        <w:t>s</w:t>
      </w:r>
      <w:r>
        <w:rPr>
          <w:spacing w:val="-1"/>
          <w:sz w:val="24"/>
          <w:szCs w:val="24"/>
        </w:rPr>
        <w:t>e</w:t>
      </w:r>
      <w:r>
        <w:rPr>
          <w:sz w:val="24"/>
          <w:szCs w:val="24"/>
        </w:rPr>
        <w:t>ntation</w:t>
      </w:r>
      <w:r>
        <w:rPr>
          <w:spacing w:val="2"/>
          <w:sz w:val="24"/>
          <w:szCs w:val="24"/>
        </w:rPr>
        <w:t xml:space="preserve"> </w:t>
      </w:r>
      <w:r>
        <w:rPr>
          <w:sz w:val="24"/>
          <w:szCs w:val="24"/>
        </w:rPr>
        <w:t>will</w:t>
      </w:r>
      <w:r>
        <w:rPr>
          <w:spacing w:val="3"/>
          <w:sz w:val="24"/>
          <w:szCs w:val="24"/>
        </w:rPr>
        <w:t xml:space="preserve"> </w:t>
      </w:r>
      <w:r>
        <w:rPr>
          <w:sz w:val="24"/>
          <w:szCs w:val="24"/>
        </w:rPr>
        <w:t>take</w:t>
      </w:r>
      <w:r>
        <w:rPr>
          <w:spacing w:val="3"/>
          <w:sz w:val="24"/>
          <w:szCs w:val="24"/>
        </w:rPr>
        <w:t xml:space="preserve"> </w:t>
      </w:r>
      <w:r>
        <w:rPr>
          <w:sz w:val="24"/>
          <w:szCs w:val="24"/>
        </w:rPr>
        <w:t>pla</w:t>
      </w:r>
      <w:r>
        <w:rPr>
          <w:spacing w:val="1"/>
          <w:sz w:val="24"/>
          <w:szCs w:val="24"/>
        </w:rPr>
        <w:t>c</w:t>
      </w:r>
      <w:r>
        <w:rPr>
          <w:sz w:val="24"/>
          <w:szCs w:val="24"/>
        </w:rPr>
        <w:t>e</w:t>
      </w:r>
      <w:r>
        <w:rPr>
          <w:spacing w:val="6"/>
          <w:sz w:val="24"/>
          <w:szCs w:val="24"/>
        </w:rPr>
        <w:t xml:space="preserve"> </w:t>
      </w:r>
      <w:r>
        <w:rPr>
          <w:sz w:val="24"/>
          <w:szCs w:val="24"/>
        </w:rPr>
        <w:t>duri</w:t>
      </w:r>
      <w:r>
        <w:rPr>
          <w:spacing w:val="2"/>
          <w:sz w:val="24"/>
          <w:szCs w:val="24"/>
        </w:rPr>
        <w:t>n</w:t>
      </w:r>
      <w:r>
        <w:rPr>
          <w:sz w:val="24"/>
          <w:szCs w:val="24"/>
        </w:rPr>
        <w:t>g l</w:t>
      </w:r>
      <w:r>
        <w:rPr>
          <w:spacing w:val="2"/>
          <w:sz w:val="24"/>
          <w:szCs w:val="24"/>
        </w:rPr>
        <w:t>e</w:t>
      </w:r>
      <w:r>
        <w:rPr>
          <w:spacing w:val="-1"/>
          <w:sz w:val="24"/>
          <w:szCs w:val="24"/>
        </w:rPr>
        <w:t>c</w:t>
      </w:r>
      <w:r>
        <w:rPr>
          <w:sz w:val="24"/>
          <w:szCs w:val="24"/>
        </w:rPr>
        <w:t>ture</w:t>
      </w:r>
      <w:r>
        <w:rPr>
          <w:spacing w:val="3"/>
          <w:sz w:val="24"/>
          <w:szCs w:val="24"/>
        </w:rPr>
        <w:t xml:space="preserve"> </w:t>
      </w:r>
      <w:r>
        <w:rPr>
          <w:sz w:val="24"/>
          <w:szCs w:val="24"/>
        </w:rPr>
        <w:t>t</w:t>
      </w:r>
      <w:r>
        <w:rPr>
          <w:spacing w:val="1"/>
          <w:sz w:val="24"/>
          <w:szCs w:val="24"/>
        </w:rPr>
        <w:t>i</w:t>
      </w:r>
      <w:r>
        <w:rPr>
          <w:sz w:val="24"/>
          <w:szCs w:val="24"/>
        </w:rPr>
        <w:t>me</w:t>
      </w:r>
      <w:r>
        <w:rPr>
          <w:spacing w:val="1"/>
          <w:sz w:val="24"/>
          <w:szCs w:val="24"/>
        </w:rPr>
        <w:t xml:space="preserve"> </w:t>
      </w:r>
      <w:r>
        <w:rPr>
          <w:sz w:val="24"/>
          <w:szCs w:val="24"/>
        </w:rPr>
        <w:t xml:space="preserve">of </w:t>
      </w:r>
      <w:r w:rsidRPr="00745C60">
        <w:rPr>
          <w:b/>
          <w:spacing w:val="1"/>
          <w:sz w:val="24"/>
          <w:szCs w:val="24"/>
        </w:rPr>
        <w:t>S</w:t>
      </w:r>
      <w:r w:rsidRPr="00745C60">
        <w:rPr>
          <w:b/>
          <w:sz w:val="24"/>
          <w:szCs w:val="24"/>
        </w:rPr>
        <w:t>pring</w:t>
      </w:r>
      <w:r w:rsidRPr="00745C60">
        <w:rPr>
          <w:b/>
          <w:spacing w:val="-3"/>
          <w:sz w:val="24"/>
          <w:szCs w:val="24"/>
        </w:rPr>
        <w:t xml:space="preserve"> </w:t>
      </w:r>
      <w:r w:rsidRPr="00745C60">
        <w:rPr>
          <w:b/>
          <w:spacing w:val="1"/>
          <w:sz w:val="24"/>
          <w:szCs w:val="24"/>
        </w:rPr>
        <w:t>W</w:t>
      </w:r>
      <w:r w:rsidRPr="00745C60">
        <w:rPr>
          <w:b/>
          <w:spacing w:val="-1"/>
          <w:sz w:val="24"/>
          <w:szCs w:val="24"/>
        </w:rPr>
        <w:t>ee</w:t>
      </w:r>
      <w:r w:rsidRPr="00745C60">
        <w:rPr>
          <w:b/>
          <w:sz w:val="24"/>
          <w:szCs w:val="24"/>
        </w:rPr>
        <w:t xml:space="preserve">k </w:t>
      </w:r>
      <w:r w:rsidR="00745C60" w:rsidRPr="00745C60">
        <w:rPr>
          <w:b/>
          <w:sz w:val="24"/>
          <w:szCs w:val="24"/>
        </w:rPr>
        <w:t>9</w:t>
      </w:r>
      <w:r>
        <w:rPr>
          <w:sz w:val="24"/>
          <w:szCs w:val="24"/>
        </w:rPr>
        <w:t xml:space="preserve">. </w:t>
      </w:r>
      <w:r>
        <w:rPr>
          <w:spacing w:val="1"/>
          <w:sz w:val="24"/>
          <w:szCs w:val="24"/>
        </w:rPr>
        <w:t>S</w:t>
      </w:r>
      <w:r>
        <w:rPr>
          <w:spacing w:val="-1"/>
          <w:sz w:val="24"/>
          <w:szCs w:val="24"/>
        </w:rPr>
        <w:t>e</w:t>
      </w:r>
      <w:r>
        <w:rPr>
          <w:sz w:val="24"/>
          <w:szCs w:val="24"/>
        </w:rPr>
        <w:t>e</w:t>
      </w:r>
      <w:r>
        <w:rPr>
          <w:spacing w:val="-1"/>
          <w:sz w:val="24"/>
          <w:szCs w:val="24"/>
        </w:rPr>
        <w:t xml:space="preserve"> </w:t>
      </w:r>
      <w:r>
        <w:rPr>
          <w:spacing w:val="1"/>
          <w:sz w:val="24"/>
          <w:szCs w:val="24"/>
        </w:rPr>
        <w:t>S</w:t>
      </w:r>
      <w:r>
        <w:rPr>
          <w:spacing w:val="2"/>
          <w:sz w:val="24"/>
          <w:szCs w:val="24"/>
        </w:rPr>
        <w:t>u</w:t>
      </w:r>
      <w:r>
        <w:rPr>
          <w:sz w:val="24"/>
          <w:szCs w:val="24"/>
        </w:rPr>
        <w:t>bje</w:t>
      </w:r>
      <w:r>
        <w:rPr>
          <w:spacing w:val="-1"/>
          <w:sz w:val="24"/>
          <w:szCs w:val="24"/>
        </w:rPr>
        <w:t>c</w:t>
      </w:r>
      <w:r>
        <w:rPr>
          <w:sz w:val="24"/>
          <w:szCs w:val="24"/>
        </w:rPr>
        <w:t>t Out</w:t>
      </w:r>
      <w:r>
        <w:rPr>
          <w:spacing w:val="1"/>
          <w:sz w:val="24"/>
          <w:szCs w:val="24"/>
        </w:rPr>
        <w:t>l</w:t>
      </w:r>
      <w:r>
        <w:rPr>
          <w:sz w:val="24"/>
          <w:szCs w:val="24"/>
        </w:rPr>
        <w:t xml:space="preserve">ine </w:t>
      </w:r>
      <w:r>
        <w:rPr>
          <w:spacing w:val="-1"/>
          <w:sz w:val="24"/>
          <w:szCs w:val="24"/>
        </w:rPr>
        <w:t>f</w:t>
      </w:r>
      <w:r>
        <w:rPr>
          <w:sz w:val="24"/>
          <w:szCs w:val="24"/>
        </w:rPr>
        <w:t xml:space="preserve">or </w:t>
      </w:r>
      <w:r>
        <w:rPr>
          <w:spacing w:val="-2"/>
          <w:sz w:val="24"/>
          <w:szCs w:val="24"/>
        </w:rPr>
        <w:t>a</w:t>
      </w:r>
      <w:r>
        <w:rPr>
          <w:sz w:val="24"/>
          <w:szCs w:val="24"/>
        </w:rPr>
        <w:t>s</w:t>
      </w:r>
      <w:r>
        <w:rPr>
          <w:spacing w:val="3"/>
          <w:sz w:val="24"/>
          <w:szCs w:val="24"/>
        </w:rPr>
        <w:t>s</w:t>
      </w:r>
      <w:r>
        <w:rPr>
          <w:spacing w:val="-1"/>
          <w:sz w:val="24"/>
          <w:szCs w:val="24"/>
        </w:rPr>
        <w:t>e</w:t>
      </w:r>
      <w:r>
        <w:rPr>
          <w:sz w:val="24"/>
          <w:szCs w:val="24"/>
        </w:rPr>
        <w:t>ss</w:t>
      </w:r>
      <w:r>
        <w:rPr>
          <w:spacing w:val="1"/>
          <w:sz w:val="24"/>
          <w:szCs w:val="24"/>
        </w:rPr>
        <w:t>m</w:t>
      </w:r>
      <w:r>
        <w:rPr>
          <w:spacing w:val="-1"/>
          <w:sz w:val="24"/>
          <w:szCs w:val="24"/>
        </w:rPr>
        <w:t>e</w:t>
      </w:r>
      <w:r>
        <w:rPr>
          <w:sz w:val="24"/>
          <w:szCs w:val="24"/>
        </w:rPr>
        <w:t>nt w</w:t>
      </w:r>
      <w:r>
        <w:rPr>
          <w:spacing w:val="-1"/>
          <w:sz w:val="24"/>
          <w:szCs w:val="24"/>
        </w:rPr>
        <w:t>e</w:t>
      </w:r>
      <w:r>
        <w:rPr>
          <w:spacing w:val="3"/>
          <w:sz w:val="24"/>
          <w:szCs w:val="24"/>
        </w:rPr>
        <w:t>i</w:t>
      </w:r>
      <w:r>
        <w:rPr>
          <w:spacing w:val="-2"/>
          <w:sz w:val="24"/>
          <w:szCs w:val="24"/>
        </w:rPr>
        <w:t>g</w:t>
      </w:r>
      <w:r>
        <w:rPr>
          <w:sz w:val="24"/>
          <w:szCs w:val="24"/>
        </w:rPr>
        <w:t>ht.</w:t>
      </w:r>
    </w:p>
    <w:p w14:paraId="4255E59C" w14:textId="77777777" w:rsidR="00C37DEC" w:rsidRDefault="00C37DEC">
      <w:pPr>
        <w:spacing w:before="1" w:line="280" w:lineRule="exact"/>
        <w:rPr>
          <w:sz w:val="28"/>
          <w:szCs w:val="28"/>
        </w:rPr>
      </w:pPr>
    </w:p>
    <w:p w14:paraId="74567BFE" w14:textId="756561A7" w:rsidR="00C37DEC" w:rsidRDefault="00360F89" w:rsidP="00553103">
      <w:pPr>
        <w:ind w:left="153" w:right="3581"/>
        <w:jc w:val="both"/>
        <w:rPr>
          <w:sz w:val="24"/>
          <w:szCs w:val="24"/>
        </w:rPr>
      </w:pPr>
      <w:r>
        <w:rPr>
          <w:b/>
          <w:sz w:val="24"/>
          <w:szCs w:val="24"/>
        </w:rPr>
        <w:t xml:space="preserve">7.8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D</w:t>
      </w:r>
      <w:r>
        <w:rPr>
          <w:b/>
          <w:spacing w:val="-1"/>
          <w:sz w:val="24"/>
          <w:szCs w:val="24"/>
        </w:rPr>
        <w:t>e</w:t>
      </w:r>
      <w:r>
        <w:rPr>
          <w:b/>
          <w:sz w:val="24"/>
          <w:szCs w:val="24"/>
        </w:rPr>
        <w:t>l</w:t>
      </w:r>
      <w:r>
        <w:rPr>
          <w:b/>
          <w:spacing w:val="1"/>
          <w:sz w:val="24"/>
          <w:szCs w:val="24"/>
        </w:rPr>
        <w:t>i</w:t>
      </w:r>
      <w:r>
        <w:rPr>
          <w:b/>
          <w:sz w:val="24"/>
          <w:szCs w:val="24"/>
        </w:rPr>
        <w:t>v</w:t>
      </w:r>
      <w:r>
        <w:rPr>
          <w:b/>
          <w:spacing w:val="1"/>
          <w:sz w:val="24"/>
          <w:szCs w:val="24"/>
        </w:rPr>
        <w:t>e</w:t>
      </w:r>
      <w:r>
        <w:rPr>
          <w:b/>
          <w:spacing w:val="-1"/>
          <w:sz w:val="24"/>
          <w:szCs w:val="24"/>
        </w:rPr>
        <w:t>r</w:t>
      </w:r>
      <w:r>
        <w:rPr>
          <w:b/>
          <w:sz w:val="24"/>
          <w:szCs w:val="24"/>
        </w:rPr>
        <w:t>a</w:t>
      </w:r>
      <w:r>
        <w:rPr>
          <w:b/>
          <w:spacing w:val="1"/>
          <w:sz w:val="24"/>
          <w:szCs w:val="24"/>
        </w:rPr>
        <w:t>b</w:t>
      </w:r>
      <w:r>
        <w:rPr>
          <w:b/>
          <w:sz w:val="24"/>
          <w:szCs w:val="24"/>
        </w:rPr>
        <w:t>le 8 –</w:t>
      </w:r>
      <w:r>
        <w:rPr>
          <w:b/>
          <w:spacing w:val="3"/>
          <w:sz w:val="24"/>
          <w:szCs w:val="24"/>
        </w:rPr>
        <w:t xml:space="preserve"> </w:t>
      </w:r>
      <w:r w:rsidR="00553103">
        <w:rPr>
          <w:b/>
          <w:sz w:val="24"/>
          <w:szCs w:val="24"/>
        </w:rPr>
        <w:t>Innovation Fair</w:t>
      </w:r>
      <w:r>
        <w:rPr>
          <w:b/>
          <w:spacing w:val="2"/>
          <w:sz w:val="24"/>
          <w:szCs w:val="24"/>
        </w:rPr>
        <w:t xml:space="preserve"> </w:t>
      </w:r>
      <w:r>
        <w:rPr>
          <w:b/>
          <w:spacing w:val="-3"/>
          <w:sz w:val="24"/>
          <w:szCs w:val="24"/>
        </w:rPr>
        <w:t>P</w:t>
      </w:r>
      <w:r>
        <w:rPr>
          <w:b/>
          <w:sz w:val="24"/>
          <w:szCs w:val="24"/>
        </w:rPr>
        <w:t>a</w:t>
      </w:r>
      <w:r>
        <w:rPr>
          <w:b/>
          <w:spacing w:val="-1"/>
          <w:sz w:val="24"/>
          <w:szCs w:val="24"/>
        </w:rPr>
        <w:t>r</w:t>
      </w:r>
      <w:r>
        <w:rPr>
          <w:b/>
          <w:sz w:val="24"/>
          <w:szCs w:val="24"/>
        </w:rPr>
        <w:t>ti</w:t>
      </w:r>
      <w:r>
        <w:rPr>
          <w:b/>
          <w:spacing w:val="-1"/>
          <w:sz w:val="24"/>
          <w:szCs w:val="24"/>
        </w:rPr>
        <w:t>c</w:t>
      </w:r>
      <w:r>
        <w:rPr>
          <w:b/>
          <w:sz w:val="24"/>
          <w:szCs w:val="24"/>
        </w:rPr>
        <w:t>i</w:t>
      </w:r>
      <w:r>
        <w:rPr>
          <w:b/>
          <w:spacing w:val="1"/>
          <w:sz w:val="24"/>
          <w:szCs w:val="24"/>
        </w:rPr>
        <w:t>p</w:t>
      </w:r>
      <w:r>
        <w:rPr>
          <w:b/>
          <w:sz w:val="24"/>
          <w:szCs w:val="24"/>
        </w:rPr>
        <w:t>ation</w:t>
      </w:r>
    </w:p>
    <w:p w14:paraId="34DFB5D0" w14:textId="77777777" w:rsidR="00C37DEC" w:rsidRDefault="00360F89">
      <w:pPr>
        <w:spacing w:line="260" w:lineRule="exact"/>
        <w:ind w:left="153" w:right="120"/>
        <w:jc w:val="both"/>
        <w:rPr>
          <w:sz w:val="24"/>
          <w:szCs w:val="24"/>
        </w:rPr>
      </w:pPr>
      <w:r>
        <w:rPr>
          <w:sz w:val="24"/>
          <w:szCs w:val="24"/>
        </w:rPr>
        <w:t>T</w:t>
      </w:r>
      <w:r>
        <w:rPr>
          <w:spacing w:val="-1"/>
          <w:sz w:val="24"/>
          <w:szCs w:val="24"/>
        </w:rPr>
        <w:t>ea</w:t>
      </w:r>
      <w:r>
        <w:rPr>
          <w:sz w:val="24"/>
          <w:szCs w:val="24"/>
        </w:rPr>
        <w:t>ms</w:t>
      </w:r>
      <w:r>
        <w:rPr>
          <w:spacing w:val="41"/>
          <w:sz w:val="24"/>
          <w:szCs w:val="24"/>
        </w:rPr>
        <w:t xml:space="preserve"> </w:t>
      </w:r>
      <w:r>
        <w:rPr>
          <w:sz w:val="24"/>
          <w:szCs w:val="24"/>
        </w:rPr>
        <w:t>will</w:t>
      </w:r>
      <w:r>
        <w:rPr>
          <w:spacing w:val="41"/>
          <w:sz w:val="24"/>
          <w:szCs w:val="24"/>
        </w:rPr>
        <w:t xml:space="preserve"> </w:t>
      </w:r>
      <w:r>
        <w:rPr>
          <w:sz w:val="24"/>
          <w:szCs w:val="24"/>
        </w:rPr>
        <w:t>be</w:t>
      </w:r>
      <w:r>
        <w:rPr>
          <w:spacing w:val="40"/>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d</w:t>
      </w:r>
      <w:r>
        <w:rPr>
          <w:spacing w:val="43"/>
          <w:sz w:val="24"/>
          <w:szCs w:val="24"/>
        </w:rPr>
        <w:t xml:space="preserve"> </w:t>
      </w:r>
      <w:r>
        <w:rPr>
          <w:sz w:val="24"/>
          <w:szCs w:val="24"/>
        </w:rPr>
        <w:t>to</w:t>
      </w:r>
      <w:r>
        <w:rPr>
          <w:spacing w:val="41"/>
          <w:sz w:val="24"/>
          <w:szCs w:val="24"/>
        </w:rPr>
        <w:t xml:space="preserve"> </w:t>
      </w:r>
      <w:r>
        <w:rPr>
          <w:sz w:val="24"/>
          <w:szCs w:val="24"/>
        </w:rPr>
        <w:t>prod</w:t>
      </w:r>
      <w:r>
        <w:rPr>
          <w:spacing w:val="-1"/>
          <w:sz w:val="24"/>
          <w:szCs w:val="24"/>
        </w:rPr>
        <w:t>uc</w:t>
      </w:r>
      <w:r>
        <w:rPr>
          <w:sz w:val="24"/>
          <w:szCs w:val="24"/>
        </w:rPr>
        <w:t>e</w:t>
      </w:r>
      <w:r>
        <w:rPr>
          <w:spacing w:val="43"/>
          <w:sz w:val="24"/>
          <w:szCs w:val="24"/>
        </w:rPr>
        <w:t xml:space="preserve"> </w:t>
      </w:r>
      <w:r>
        <w:rPr>
          <w:sz w:val="24"/>
          <w:szCs w:val="24"/>
        </w:rPr>
        <w:t>a</w:t>
      </w:r>
      <w:r>
        <w:rPr>
          <w:spacing w:val="42"/>
          <w:sz w:val="24"/>
          <w:szCs w:val="24"/>
        </w:rPr>
        <w:t xml:space="preserve"> </w:t>
      </w:r>
      <w:r>
        <w:rPr>
          <w:sz w:val="24"/>
          <w:szCs w:val="24"/>
        </w:rPr>
        <w:t>pro</w:t>
      </w:r>
      <w:r>
        <w:rPr>
          <w:spacing w:val="1"/>
          <w:sz w:val="24"/>
          <w:szCs w:val="24"/>
        </w:rPr>
        <w:t>f</w:t>
      </w:r>
      <w:r>
        <w:rPr>
          <w:spacing w:val="-1"/>
          <w:sz w:val="24"/>
          <w:szCs w:val="24"/>
        </w:rPr>
        <w:t>e</w:t>
      </w:r>
      <w:r>
        <w:rPr>
          <w:sz w:val="24"/>
          <w:szCs w:val="24"/>
        </w:rPr>
        <w:t>ss</w:t>
      </w:r>
      <w:r>
        <w:rPr>
          <w:spacing w:val="1"/>
          <w:sz w:val="24"/>
          <w:szCs w:val="24"/>
        </w:rPr>
        <w:t>i</w:t>
      </w:r>
      <w:r>
        <w:rPr>
          <w:sz w:val="24"/>
          <w:szCs w:val="24"/>
        </w:rPr>
        <w:t>on</w:t>
      </w:r>
      <w:r>
        <w:rPr>
          <w:spacing w:val="-1"/>
          <w:sz w:val="24"/>
          <w:szCs w:val="24"/>
        </w:rPr>
        <w:t>a</w:t>
      </w:r>
      <w:r>
        <w:rPr>
          <w:sz w:val="24"/>
          <w:szCs w:val="24"/>
        </w:rPr>
        <w:t>l</w:t>
      </w:r>
      <w:r>
        <w:rPr>
          <w:spacing w:val="41"/>
          <w:sz w:val="24"/>
          <w:szCs w:val="24"/>
        </w:rPr>
        <w:t xml:space="preserve"> </w:t>
      </w:r>
      <w:r>
        <w:rPr>
          <w:sz w:val="24"/>
          <w:szCs w:val="24"/>
        </w:rPr>
        <w:t>stand</w:t>
      </w:r>
      <w:r>
        <w:rPr>
          <w:spacing w:val="40"/>
          <w:sz w:val="24"/>
          <w:szCs w:val="24"/>
        </w:rPr>
        <w:t xml:space="preserve"> </w:t>
      </w:r>
      <w:r>
        <w:rPr>
          <w:sz w:val="24"/>
          <w:szCs w:val="24"/>
        </w:rPr>
        <w:t>including</w:t>
      </w:r>
      <w:r>
        <w:rPr>
          <w:spacing w:val="39"/>
          <w:sz w:val="24"/>
          <w:szCs w:val="24"/>
        </w:rPr>
        <w:t xml:space="preserve"> </w:t>
      </w:r>
      <w:r>
        <w:rPr>
          <w:spacing w:val="2"/>
          <w:sz w:val="24"/>
          <w:szCs w:val="24"/>
        </w:rPr>
        <w:t>p</w:t>
      </w:r>
      <w:r>
        <w:rPr>
          <w:sz w:val="24"/>
          <w:szCs w:val="24"/>
        </w:rPr>
        <w:t>roto</w:t>
      </w:r>
      <w:r>
        <w:rPr>
          <w:spacing w:val="2"/>
          <w:sz w:val="24"/>
          <w:szCs w:val="24"/>
        </w:rPr>
        <w:t>t</w:t>
      </w:r>
      <w:r>
        <w:rPr>
          <w:spacing w:val="-5"/>
          <w:sz w:val="24"/>
          <w:szCs w:val="24"/>
        </w:rPr>
        <w:t>y</w:t>
      </w:r>
      <w:r>
        <w:rPr>
          <w:sz w:val="24"/>
          <w:szCs w:val="24"/>
        </w:rPr>
        <w:t>pe</w:t>
      </w:r>
      <w:r>
        <w:rPr>
          <w:spacing w:val="42"/>
          <w:sz w:val="24"/>
          <w:szCs w:val="24"/>
        </w:rPr>
        <w:t xml:space="preserve"> </w:t>
      </w:r>
      <w:r>
        <w:rPr>
          <w:spacing w:val="-1"/>
          <w:sz w:val="24"/>
          <w:szCs w:val="24"/>
        </w:rPr>
        <w:t>a</w:t>
      </w:r>
      <w:r>
        <w:rPr>
          <w:sz w:val="24"/>
          <w:szCs w:val="24"/>
        </w:rPr>
        <w:t>nd</w:t>
      </w:r>
      <w:r>
        <w:rPr>
          <w:spacing w:val="43"/>
          <w:sz w:val="24"/>
          <w:szCs w:val="24"/>
        </w:rPr>
        <w:t xml:space="preserve"> </w:t>
      </w:r>
      <w:r>
        <w:rPr>
          <w:sz w:val="24"/>
          <w:szCs w:val="24"/>
        </w:rPr>
        <w:t>post</w:t>
      </w:r>
      <w:r>
        <w:rPr>
          <w:spacing w:val="-1"/>
          <w:sz w:val="24"/>
          <w:szCs w:val="24"/>
        </w:rPr>
        <w:t>e</w:t>
      </w:r>
      <w:r>
        <w:rPr>
          <w:sz w:val="24"/>
          <w:szCs w:val="24"/>
        </w:rPr>
        <w:t>r</w:t>
      </w:r>
      <w:r>
        <w:rPr>
          <w:spacing w:val="41"/>
          <w:sz w:val="24"/>
          <w:szCs w:val="24"/>
        </w:rPr>
        <w:t xml:space="preserve"> </w:t>
      </w:r>
      <w:r>
        <w:rPr>
          <w:sz w:val="24"/>
          <w:szCs w:val="24"/>
        </w:rPr>
        <w:t>on</w:t>
      </w:r>
      <w:r>
        <w:rPr>
          <w:spacing w:val="41"/>
          <w:sz w:val="24"/>
          <w:szCs w:val="24"/>
        </w:rPr>
        <w:t xml:space="preserve"> </w:t>
      </w:r>
      <w:proofErr w:type="gramStart"/>
      <w:r>
        <w:rPr>
          <w:sz w:val="24"/>
          <w:szCs w:val="24"/>
        </w:rPr>
        <w:t>t</w:t>
      </w:r>
      <w:r>
        <w:rPr>
          <w:spacing w:val="3"/>
          <w:sz w:val="24"/>
          <w:szCs w:val="24"/>
        </w:rPr>
        <w:t>h</w:t>
      </w:r>
      <w:r>
        <w:rPr>
          <w:spacing w:val="-1"/>
          <w:sz w:val="24"/>
          <w:szCs w:val="24"/>
        </w:rPr>
        <w:t>e</w:t>
      </w:r>
      <w:r>
        <w:rPr>
          <w:sz w:val="24"/>
          <w:szCs w:val="24"/>
        </w:rPr>
        <w:t>ir</w:t>
      </w:r>
      <w:proofErr w:type="gramEnd"/>
    </w:p>
    <w:p w14:paraId="054EADD4" w14:textId="325D9972" w:rsidR="00C37DEC" w:rsidRDefault="00360F89">
      <w:pPr>
        <w:ind w:left="153" w:right="112"/>
        <w:jc w:val="both"/>
        <w:rPr>
          <w:sz w:val="24"/>
          <w:szCs w:val="24"/>
        </w:rPr>
        <w:sectPr w:rsidR="00C37DEC">
          <w:pgSz w:w="11920" w:h="16860"/>
          <w:pgMar w:top="1220" w:right="980" w:bottom="280" w:left="980" w:header="720" w:footer="1020" w:gutter="0"/>
          <w:cols w:space="720"/>
        </w:sectPr>
      </w:pPr>
      <w:r>
        <w:rPr>
          <w:sz w:val="24"/>
          <w:szCs w:val="24"/>
        </w:rPr>
        <w:t>proj</w:t>
      </w:r>
      <w:r>
        <w:rPr>
          <w:spacing w:val="-1"/>
          <w:sz w:val="24"/>
          <w:szCs w:val="24"/>
        </w:rPr>
        <w:t>ec</w:t>
      </w:r>
      <w:r>
        <w:rPr>
          <w:sz w:val="24"/>
          <w:szCs w:val="24"/>
        </w:rPr>
        <w:t>t</w:t>
      </w:r>
      <w:r>
        <w:rPr>
          <w:spacing w:val="7"/>
          <w:sz w:val="24"/>
          <w:szCs w:val="24"/>
        </w:rPr>
        <w:t xml:space="preserve"> </w:t>
      </w:r>
      <w:r>
        <w:rPr>
          <w:sz w:val="24"/>
          <w:szCs w:val="24"/>
        </w:rPr>
        <w:t>f</w:t>
      </w:r>
      <w:r>
        <w:rPr>
          <w:spacing w:val="1"/>
          <w:sz w:val="24"/>
          <w:szCs w:val="24"/>
        </w:rPr>
        <w:t>o</w:t>
      </w:r>
      <w:r>
        <w:rPr>
          <w:sz w:val="24"/>
          <w:szCs w:val="24"/>
        </w:rPr>
        <w:t>r</w:t>
      </w:r>
      <w:r>
        <w:rPr>
          <w:spacing w:val="6"/>
          <w:sz w:val="24"/>
          <w:szCs w:val="24"/>
        </w:rPr>
        <w:t xml:space="preserve"> </w:t>
      </w:r>
      <w:r>
        <w:rPr>
          <w:sz w:val="24"/>
          <w:szCs w:val="24"/>
        </w:rPr>
        <w:t>disp</w:t>
      </w:r>
      <w:r>
        <w:rPr>
          <w:spacing w:val="1"/>
          <w:sz w:val="24"/>
          <w:szCs w:val="24"/>
        </w:rPr>
        <w:t>l</w:t>
      </w:r>
      <w:r>
        <w:rPr>
          <w:spacing w:val="4"/>
          <w:sz w:val="24"/>
          <w:szCs w:val="24"/>
        </w:rPr>
        <w:t>a</w:t>
      </w:r>
      <w:r>
        <w:rPr>
          <w:sz w:val="24"/>
          <w:szCs w:val="24"/>
        </w:rPr>
        <w:t>y</w:t>
      </w:r>
      <w:r>
        <w:rPr>
          <w:spacing w:val="5"/>
          <w:sz w:val="24"/>
          <w:szCs w:val="24"/>
        </w:rPr>
        <w:t xml:space="preserve"> </w:t>
      </w:r>
      <w:r>
        <w:rPr>
          <w:spacing w:val="-1"/>
          <w:sz w:val="24"/>
          <w:szCs w:val="24"/>
        </w:rPr>
        <w:t>a</w:t>
      </w:r>
      <w:r>
        <w:rPr>
          <w:sz w:val="24"/>
          <w:szCs w:val="24"/>
        </w:rPr>
        <w:t>t</w:t>
      </w:r>
      <w:r>
        <w:rPr>
          <w:spacing w:val="7"/>
          <w:sz w:val="24"/>
          <w:szCs w:val="24"/>
        </w:rPr>
        <w:t xml:space="preserve"> </w:t>
      </w:r>
      <w:r>
        <w:rPr>
          <w:sz w:val="24"/>
          <w:szCs w:val="24"/>
        </w:rPr>
        <w:t>the</w:t>
      </w:r>
      <w:r>
        <w:rPr>
          <w:spacing w:val="14"/>
          <w:sz w:val="24"/>
          <w:szCs w:val="24"/>
        </w:rPr>
        <w:t xml:space="preserve"> </w:t>
      </w:r>
      <w:r w:rsidR="00745C60">
        <w:rPr>
          <w:spacing w:val="14"/>
          <w:sz w:val="24"/>
          <w:szCs w:val="24"/>
        </w:rPr>
        <w:t>Innovation Fair (</w:t>
      </w:r>
      <w:r>
        <w:rPr>
          <w:spacing w:val="-3"/>
          <w:sz w:val="24"/>
          <w:szCs w:val="24"/>
        </w:rPr>
        <w:t>I</w:t>
      </w:r>
      <w:r>
        <w:rPr>
          <w:spacing w:val="1"/>
          <w:sz w:val="24"/>
          <w:szCs w:val="24"/>
        </w:rPr>
        <w:t>F</w:t>
      </w:r>
      <w:r>
        <w:rPr>
          <w:sz w:val="24"/>
          <w:szCs w:val="24"/>
        </w:rPr>
        <w:t>20</w:t>
      </w:r>
      <w:r w:rsidR="00745C60">
        <w:rPr>
          <w:sz w:val="24"/>
          <w:szCs w:val="24"/>
        </w:rPr>
        <w:t>2</w:t>
      </w:r>
      <w:r w:rsidR="00553103">
        <w:rPr>
          <w:sz w:val="24"/>
          <w:szCs w:val="24"/>
        </w:rPr>
        <w:t>4</w:t>
      </w:r>
      <w:r w:rsidR="00745C60">
        <w:rPr>
          <w:sz w:val="24"/>
          <w:szCs w:val="24"/>
        </w:rPr>
        <w:t>)</w:t>
      </w:r>
      <w:r>
        <w:rPr>
          <w:sz w:val="24"/>
          <w:szCs w:val="24"/>
        </w:rPr>
        <w:t>.</w:t>
      </w:r>
      <w:r>
        <w:rPr>
          <w:spacing w:val="10"/>
          <w:sz w:val="24"/>
          <w:szCs w:val="24"/>
        </w:rPr>
        <w:t xml:space="preserve"> </w:t>
      </w:r>
      <w:r>
        <w:rPr>
          <w:sz w:val="24"/>
          <w:szCs w:val="24"/>
        </w:rPr>
        <w:t>D</w:t>
      </w:r>
      <w:r>
        <w:rPr>
          <w:spacing w:val="-1"/>
          <w:sz w:val="24"/>
          <w:szCs w:val="24"/>
        </w:rPr>
        <w:t>re</w:t>
      </w:r>
      <w:r>
        <w:rPr>
          <w:sz w:val="24"/>
          <w:szCs w:val="24"/>
        </w:rPr>
        <w:t>ss</w:t>
      </w:r>
      <w:r>
        <w:rPr>
          <w:spacing w:val="10"/>
          <w:sz w:val="24"/>
          <w:szCs w:val="24"/>
        </w:rPr>
        <w:t xml:space="preserve"> </w:t>
      </w:r>
      <w:r>
        <w:rPr>
          <w:sz w:val="24"/>
          <w:szCs w:val="24"/>
        </w:rPr>
        <w:t>for</w:t>
      </w:r>
      <w:r>
        <w:rPr>
          <w:spacing w:val="8"/>
          <w:sz w:val="24"/>
          <w:szCs w:val="24"/>
        </w:rPr>
        <w:t xml:space="preserve"> </w:t>
      </w:r>
      <w:r>
        <w:rPr>
          <w:spacing w:val="-1"/>
          <w:sz w:val="24"/>
          <w:szCs w:val="24"/>
        </w:rPr>
        <w:t>e</w:t>
      </w:r>
      <w:r>
        <w:rPr>
          <w:spacing w:val="2"/>
          <w:sz w:val="24"/>
          <w:szCs w:val="24"/>
        </w:rPr>
        <w:t>x</w:t>
      </w:r>
      <w:r>
        <w:rPr>
          <w:sz w:val="24"/>
          <w:szCs w:val="24"/>
        </w:rPr>
        <w:t>hib</w:t>
      </w:r>
      <w:r>
        <w:rPr>
          <w:spacing w:val="1"/>
          <w:sz w:val="24"/>
          <w:szCs w:val="24"/>
        </w:rPr>
        <w:t>i</w:t>
      </w:r>
      <w:r>
        <w:rPr>
          <w:spacing w:val="-2"/>
          <w:sz w:val="24"/>
          <w:szCs w:val="24"/>
        </w:rPr>
        <w:t>t</w:t>
      </w:r>
      <w:r>
        <w:rPr>
          <w:sz w:val="24"/>
          <w:szCs w:val="24"/>
        </w:rPr>
        <w:t>ors</w:t>
      </w:r>
      <w:r>
        <w:rPr>
          <w:spacing w:val="6"/>
          <w:sz w:val="24"/>
          <w:szCs w:val="24"/>
        </w:rPr>
        <w:t xml:space="preserve"> </w:t>
      </w:r>
      <w:r>
        <w:rPr>
          <w:sz w:val="24"/>
          <w:szCs w:val="24"/>
        </w:rPr>
        <w:t>should</w:t>
      </w:r>
      <w:r>
        <w:rPr>
          <w:spacing w:val="7"/>
          <w:sz w:val="24"/>
          <w:szCs w:val="24"/>
        </w:rPr>
        <w:t xml:space="preserve"> </w:t>
      </w:r>
      <w:r>
        <w:rPr>
          <w:sz w:val="24"/>
          <w:szCs w:val="24"/>
        </w:rPr>
        <w:t>be</w:t>
      </w:r>
      <w:r>
        <w:rPr>
          <w:spacing w:val="8"/>
          <w:sz w:val="24"/>
          <w:szCs w:val="24"/>
        </w:rPr>
        <w:t xml:space="preserve"> </w:t>
      </w:r>
      <w:r>
        <w:rPr>
          <w:sz w:val="24"/>
          <w:szCs w:val="24"/>
        </w:rPr>
        <w:t>n</w:t>
      </w:r>
      <w:r>
        <w:rPr>
          <w:spacing w:val="-1"/>
          <w:sz w:val="24"/>
          <w:szCs w:val="24"/>
        </w:rPr>
        <w:t>ea</w:t>
      </w:r>
      <w:r>
        <w:rPr>
          <w:sz w:val="24"/>
          <w:szCs w:val="24"/>
        </w:rPr>
        <w:t>t</w:t>
      </w:r>
      <w:r>
        <w:rPr>
          <w:spacing w:val="10"/>
          <w:sz w:val="24"/>
          <w:szCs w:val="24"/>
        </w:rPr>
        <w:t xml:space="preserve"> </w:t>
      </w:r>
      <w:r>
        <w:rPr>
          <w:spacing w:val="3"/>
          <w:sz w:val="24"/>
          <w:szCs w:val="24"/>
        </w:rPr>
        <w:t>a</w:t>
      </w:r>
      <w:r>
        <w:rPr>
          <w:sz w:val="24"/>
          <w:szCs w:val="24"/>
        </w:rPr>
        <w:t>nd</w:t>
      </w:r>
      <w:r>
        <w:rPr>
          <w:spacing w:val="9"/>
          <w:sz w:val="24"/>
          <w:szCs w:val="24"/>
        </w:rPr>
        <w:t xml:space="preserve"> </w:t>
      </w:r>
      <w:r>
        <w:rPr>
          <w:sz w:val="24"/>
          <w:szCs w:val="24"/>
        </w:rPr>
        <w:t>t</w:t>
      </w:r>
      <w:r>
        <w:rPr>
          <w:spacing w:val="1"/>
          <w:sz w:val="24"/>
          <w:szCs w:val="24"/>
        </w:rPr>
        <w:t>i</w:t>
      </w:r>
      <w:r>
        <w:rPr>
          <w:spacing w:val="2"/>
          <w:sz w:val="24"/>
          <w:szCs w:val="24"/>
        </w:rPr>
        <w:t>d</w:t>
      </w:r>
      <w:r>
        <w:rPr>
          <w:spacing w:val="-5"/>
          <w:sz w:val="24"/>
          <w:szCs w:val="24"/>
        </w:rPr>
        <w:t>y</w:t>
      </w:r>
      <w:r>
        <w:rPr>
          <w:sz w:val="24"/>
          <w:szCs w:val="24"/>
        </w:rPr>
        <w:t>,</w:t>
      </w:r>
      <w:r>
        <w:rPr>
          <w:spacing w:val="9"/>
          <w:sz w:val="24"/>
          <w:szCs w:val="24"/>
        </w:rPr>
        <w:t xml:space="preserve"> </w:t>
      </w:r>
      <w:r>
        <w:rPr>
          <w:spacing w:val="-1"/>
          <w:sz w:val="24"/>
          <w:szCs w:val="24"/>
        </w:rPr>
        <w:t>a</w:t>
      </w:r>
      <w:r>
        <w:rPr>
          <w:sz w:val="24"/>
          <w:szCs w:val="24"/>
        </w:rPr>
        <w:t>s</w:t>
      </w:r>
      <w:r>
        <w:rPr>
          <w:spacing w:val="12"/>
          <w:sz w:val="24"/>
          <w:szCs w:val="24"/>
        </w:rPr>
        <w:t xml:space="preserve"> </w:t>
      </w:r>
      <w:r>
        <w:rPr>
          <w:spacing w:val="-5"/>
          <w:sz w:val="24"/>
          <w:szCs w:val="24"/>
        </w:rPr>
        <w:t>y</w:t>
      </w:r>
      <w:r>
        <w:rPr>
          <w:sz w:val="24"/>
          <w:szCs w:val="24"/>
        </w:rPr>
        <w:t>ou</w:t>
      </w:r>
      <w:r>
        <w:rPr>
          <w:spacing w:val="9"/>
          <w:sz w:val="24"/>
          <w:szCs w:val="24"/>
        </w:rPr>
        <w:t xml:space="preserve"> </w:t>
      </w:r>
      <w:r>
        <w:rPr>
          <w:sz w:val="24"/>
          <w:szCs w:val="24"/>
        </w:rPr>
        <w:t>would</w:t>
      </w:r>
      <w:r>
        <w:rPr>
          <w:spacing w:val="9"/>
          <w:sz w:val="24"/>
          <w:szCs w:val="24"/>
        </w:rPr>
        <w:t xml:space="preserve"> </w:t>
      </w:r>
      <w:r>
        <w:rPr>
          <w:spacing w:val="-1"/>
          <w:sz w:val="24"/>
          <w:szCs w:val="24"/>
        </w:rPr>
        <w:t>e</w:t>
      </w:r>
      <w:r>
        <w:rPr>
          <w:spacing w:val="5"/>
          <w:sz w:val="24"/>
          <w:szCs w:val="24"/>
        </w:rPr>
        <w:t>x</w:t>
      </w:r>
      <w:r>
        <w:rPr>
          <w:sz w:val="24"/>
          <w:szCs w:val="24"/>
        </w:rPr>
        <w:t>p</w:t>
      </w:r>
      <w:r>
        <w:rPr>
          <w:spacing w:val="-1"/>
          <w:sz w:val="24"/>
          <w:szCs w:val="24"/>
        </w:rPr>
        <w:t>ec</w:t>
      </w:r>
      <w:r>
        <w:rPr>
          <w:sz w:val="24"/>
          <w:szCs w:val="24"/>
        </w:rPr>
        <w:t xml:space="preserve">t </w:t>
      </w:r>
      <w:r>
        <w:rPr>
          <w:spacing w:val="-1"/>
          <w:sz w:val="24"/>
          <w:szCs w:val="24"/>
        </w:rPr>
        <w:t>a</w:t>
      </w:r>
      <w:r>
        <w:rPr>
          <w:sz w:val="24"/>
          <w:szCs w:val="24"/>
        </w:rPr>
        <w:t>t</w:t>
      </w:r>
      <w:r>
        <w:rPr>
          <w:spacing w:val="3"/>
          <w:sz w:val="24"/>
          <w:szCs w:val="24"/>
        </w:rPr>
        <w:t xml:space="preserve"> </w:t>
      </w:r>
      <w:r>
        <w:rPr>
          <w:sz w:val="24"/>
          <w:szCs w:val="24"/>
        </w:rPr>
        <w:t>a</w:t>
      </w:r>
      <w:r>
        <w:rPr>
          <w:spacing w:val="1"/>
          <w:sz w:val="24"/>
          <w:szCs w:val="24"/>
        </w:rPr>
        <w:t xml:space="preserve"> </w:t>
      </w:r>
      <w:r>
        <w:rPr>
          <w:sz w:val="24"/>
          <w:szCs w:val="24"/>
        </w:rPr>
        <w:t>busin</w:t>
      </w:r>
      <w:r>
        <w:rPr>
          <w:spacing w:val="-1"/>
          <w:sz w:val="24"/>
          <w:szCs w:val="24"/>
        </w:rPr>
        <w:t>e</w:t>
      </w:r>
      <w:r>
        <w:rPr>
          <w:sz w:val="24"/>
          <w:szCs w:val="24"/>
        </w:rPr>
        <w:t>ss</w:t>
      </w:r>
      <w:r>
        <w:rPr>
          <w:spacing w:val="3"/>
          <w:sz w:val="24"/>
          <w:szCs w:val="24"/>
        </w:rPr>
        <w:t xml:space="preserve"> </w:t>
      </w:r>
      <w:r>
        <w:rPr>
          <w:sz w:val="24"/>
          <w:szCs w:val="24"/>
        </w:rPr>
        <w:t>tr</w:t>
      </w:r>
      <w:r>
        <w:rPr>
          <w:spacing w:val="-1"/>
          <w:sz w:val="24"/>
          <w:szCs w:val="24"/>
        </w:rPr>
        <w:t>a</w:t>
      </w:r>
      <w:r>
        <w:rPr>
          <w:sz w:val="24"/>
          <w:szCs w:val="24"/>
        </w:rPr>
        <w:t>de</w:t>
      </w:r>
      <w:r>
        <w:rPr>
          <w:spacing w:val="1"/>
          <w:sz w:val="24"/>
          <w:szCs w:val="24"/>
        </w:rPr>
        <w:t xml:space="preserve"> </w:t>
      </w:r>
      <w:r>
        <w:rPr>
          <w:sz w:val="24"/>
          <w:szCs w:val="24"/>
        </w:rPr>
        <w:t>f</w:t>
      </w:r>
      <w:r>
        <w:rPr>
          <w:spacing w:val="-2"/>
          <w:sz w:val="24"/>
          <w:szCs w:val="24"/>
        </w:rPr>
        <w:t>a</w:t>
      </w:r>
      <w:r>
        <w:rPr>
          <w:sz w:val="24"/>
          <w:szCs w:val="24"/>
        </w:rPr>
        <w:t>ir.</w:t>
      </w:r>
      <w:r>
        <w:rPr>
          <w:spacing w:val="4"/>
          <w:sz w:val="24"/>
          <w:szCs w:val="24"/>
        </w:rPr>
        <w:t xml:space="preserve"> </w:t>
      </w:r>
      <w:r>
        <w:rPr>
          <w:sz w:val="24"/>
          <w:szCs w:val="24"/>
        </w:rPr>
        <w:t>T</w:t>
      </w:r>
      <w:r>
        <w:rPr>
          <w:spacing w:val="-1"/>
          <w:sz w:val="24"/>
          <w:szCs w:val="24"/>
        </w:rPr>
        <w:t>ea</w:t>
      </w:r>
      <w:r>
        <w:rPr>
          <w:sz w:val="24"/>
          <w:szCs w:val="24"/>
        </w:rPr>
        <w:t>ms</w:t>
      </w:r>
      <w:r>
        <w:rPr>
          <w:spacing w:val="3"/>
          <w:sz w:val="24"/>
          <w:szCs w:val="24"/>
        </w:rPr>
        <w:t xml:space="preserve"> </w:t>
      </w:r>
      <w:r>
        <w:rPr>
          <w:spacing w:val="-1"/>
          <w:sz w:val="24"/>
          <w:szCs w:val="24"/>
        </w:rPr>
        <w:t>a</w:t>
      </w:r>
      <w:r>
        <w:rPr>
          <w:sz w:val="24"/>
          <w:szCs w:val="24"/>
        </w:rPr>
        <w:t>re stro</w:t>
      </w:r>
      <w:r>
        <w:rPr>
          <w:spacing w:val="2"/>
          <w:sz w:val="24"/>
          <w:szCs w:val="24"/>
        </w:rPr>
        <w:t>n</w:t>
      </w:r>
      <w:r>
        <w:rPr>
          <w:spacing w:val="-2"/>
          <w:sz w:val="24"/>
          <w:szCs w:val="24"/>
        </w:rPr>
        <w:t>g</w:t>
      </w:r>
      <w:r>
        <w:rPr>
          <w:spacing w:val="5"/>
          <w:sz w:val="24"/>
          <w:szCs w:val="24"/>
        </w:rPr>
        <w:t>l</w:t>
      </w:r>
      <w:r>
        <w:rPr>
          <w:sz w:val="24"/>
          <w:szCs w:val="24"/>
        </w:rPr>
        <w:t>y</w:t>
      </w:r>
      <w:r>
        <w:rPr>
          <w:spacing w:val="-3"/>
          <w:sz w:val="24"/>
          <w:szCs w:val="24"/>
        </w:rPr>
        <w:t xml:space="preserve"> </w:t>
      </w:r>
      <w:r>
        <w:rPr>
          <w:spacing w:val="-1"/>
          <w:sz w:val="24"/>
          <w:szCs w:val="24"/>
        </w:rPr>
        <w:t>e</w:t>
      </w:r>
      <w:r>
        <w:rPr>
          <w:sz w:val="24"/>
          <w:szCs w:val="24"/>
        </w:rPr>
        <w:t>n</w:t>
      </w:r>
      <w:r>
        <w:rPr>
          <w:spacing w:val="-1"/>
          <w:sz w:val="24"/>
          <w:szCs w:val="24"/>
        </w:rPr>
        <w:t>c</w:t>
      </w:r>
      <w:r>
        <w:rPr>
          <w:sz w:val="24"/>
          <w:szCs w:val="24"/>
        </w:rPr>
        <w:t>ou</w:t>
      </w:r>
      <w:r>
        <w:rPr>
          <w:spacing w:val="1"/>
          <w:sz w:val="24"/>
          <w:szCs w:val="24"/>
        </w:rPr>
        <w:t>r</w:t>
      </w:r>
      <w:r>
        <w:rPr>
          <w:spacing w:val="-1"/>
          <w:sz w:val="24"/>
          <w:szCs w:val="24"/>
        </w:rPr>
        <w:t>a</w:t>
      </w:r>
      <w:r>
        <w:rPr>
          <w:sz w:val="24"/>
          <w:szCs w:val="24"/>
        </w:rPr>
        <w:t>g</w:t>
      </w:r>
      <w:r>
        <w:rPr>
          <w:spacing w:val="-1"/>
          <w:sz w:val="24"/>
          <w:szCs w:val="24"/>
        </w:rPr>
        <w:t>e</w:t>
      </w:r>
      <w:r>
        <w:rPr>
          <w:sz w:val="24"/>
          <w:szCs w:val="24"/>
        </w:rPr>
        <w:t>d</w:t>
      </w:r>
      <w:r>
        <w:rPr>
          <w:spacing w:val="2"/>
          <w:sz w:val="24"/>
          <w:szCs w:val="24"/>
        </w:rPr>
        <w:t xml:space="preserve"> </w:t>
      </w:r>
      <w:r>
        <w:rPr>
          <w:sz w:val="24"/>
          <w:szCs w:val="24"/>
        </w:rPr>
        <w:t>to</w:t>
      </w:r>
      <w:r>
        <w:rPr>
          <w:spacing w:val="3"/>
          <w:sz w:val="24"/>
          <w:szCs w:val="24"/>
        </w:rPr>
        <w:t xml:space="preserve"> </w:t>
      </w:r>
      <w:r>
        <w:rPr>
          <w:sz w:val="24"/>
          <w:szCs w:val="24"/>
        </w:rPr>
        <w:t>use</w:t>
      </w:r>
      <w:r>
        <w:rPr>
          <w:spacing w:val="1"/>
          <w:sz w:val="24"/>
          <w:szCs w:val="24"/>
        </w:rPr>
        <w:t xml:space="preserve"> </w:t>
      </w:r>
      <w:r>
        <w:rPr>
          <w:sz w:val="24"/>
          <w:szCs w:val="24"/>
        </w:rPr>
        <w:t>n</w:t>
      </w:r>
      <w:r>
        <w:rPr>
          <w:spacing w:val="-1"/>
          <w:sz w:val="24"/>
          <w:szCs w:val="24"/>
        </w:rPr>
        <w:t>a</w:t>
      </w:r>
      <w:r>
        <w:rPr>
          <w:spacing w:val="4"/>
          <w:sz w:val="24"/>
          <w:szCs w:val="24"/>
        </w:rPr>
        <w:t>m</w:t>
      </w:r>
      <w:r>
        <w:rPr>
          <w:sz w:val="24"/>
          <w:szCs w:val="24"/>
        </w:rPr>
        <w:t>e</w:t>
      </w:r>
      <w:r>
        <w:rPr>
          <w:spacing w:val="1"/>
          <w:sz w:val="24"/>
          <w:szCs w:val="24"/>
        </w:rPr>
        <w:t xml:space="preserve"> </w:t>
      </w:r>
      <w:r>
        <w:rPr>
          <w:sz w:val="24"/>
          <w:szCs w:val="24"/>
        </w:rPr>
        <w:t>b</w:t>
      </w:r>
      <w:r>
        <w:rPr>
          <w:spacing w:val="-1"/>
          <w:sz w:val="24"/>
          <w:szCs w:val="24"/>
        </w:rPr>
        <w:t>a</w:t>
      </w:r>
      <w:r>
        <w:rPr>
          <w:sz w:val="24"/>
          <w:szCs w:val="24"/>
        </w:rPr>
        <w:t>dg</w:t>
      </w:r>
      <w:r>
        <w:rPr>
          <w:spacing w:val="-1"/>
          <w:sz w:val="24"/>
          <w:szCs w:val="24"/>
        </w:rPr>
        <w:t>e</w:t>
      </w:r>
      <w:r>
        <w:rPr>
          <w:sz w:val="24"/>
          <w:szCs w:val="24"/>
        </w:rPr>
        <w:t>s</w:t>
      </w:r>
      <w:r>
        <w:rPr>
          <w:spacing w:val="2"/>
          <w:sz w:val="24"/>
          <w:szCs w:val="24"/>
        </w:rPr>
        <w:t xml:space="preserve"> </w:t>
      </w:r>
      <w:r>
        <w:rPr>
          <w:sz w:val="24"/>
          <w:szCs w:val="24"/>
        </w:rPr>
        <w:t>with</w:t>
      </w:r>
      <w:r>
        <w:rPr>
          <w:spacing w:val="3"/>
          <w:sz w:val="24"/>
          <w:szCs w:val="24"/>
        </w:rPr>
        <w:t xml:space="preserve"> </w:t>
      </w:r>
      <w:r>
        <w:rPr>
          <w:spacing w:val="-1"/>
          <w:sz w:val="24"/>
          <w:szCs w:val="24"/>
        </w:rPr>
        <w:t>“</w:t>
      </w:r>
      <w:r>
        <w:rPr>
          <w:sz w:val="24"/>
          <w:szCs w:val="24"/>
        </w:rPr>
        <w:t>Compa</w:t>
      </w:r>
      <w:r>
        <w:rPr>
          <w:spacing w:val="2"/>
          <w:sz w:val="24"/>
          <w:szCs w:val="24"/>
        </w:rPr>
        <w:t>n</w:t>
      </w:r>
      <w:r>
        <w:rPr>
          <w:sz w:val="24"/>
          <w:szCs w:val="24"/>
        </w:rPr>
        <w:t>y</w:t>
      </w:r>
      <w:r>
        <w:rPr>
          <w:spacing w:val="-3"/>
          <w:sz w:val="24"/>
          <w:szCs w:val="24"/>
        </w:rPr>
        <w:t xml:space="preserve"> L</w:t>
      </w:r>
      <w:r>
        <w:rPr>
          <w:spacing w:val="2"/>
          <w:sz w:val="24"/>
          <w:szCs w:val="24"/>
        </w:rPr>
        <w:t>o</w:t>
      </w:r>
      <w:r>
        <w:rPr>
          <w:spacing w:val="-2"/>
          <w:sz w:val="24"/>
          <w:szCs w:val="24"/>
        </w:rPr>
        <w:t>g</w:t>
      </w:r>
      <w:r>
        <w:rPr>
          <w:sz w:val="24"/>
          <w:szCs w:val="24"/>
        </w:rPr>
        <w:t>o</w:t>
      </w:r>
      <w:r>
        <w:rPr>
          <w:spacing w:val="2"/>
          <w:sz w:val="24"/>
          <w:szCs w:val="24"/>
        </w:rPr>
        <w:t>s</w:t>
      </w:r>
      <w:r>
        <w:rPr>
          <w:spacing w:val="-1"/>
          <w:sz w:val="24"/>
          <w:szCs w:val="24"/>
        </w:rPr>
        <w:t>”</w:t>
      </w:r>
      <w:r>
        <w:rPr>
          <w:sz w:val="24"/>
          <w:szCs w:val="24"/>
        </w:rPr>
        <w:t xml:space="preserve">. </w:t>
      </w:r>
      <w:r>
        <w:rPr>
          <w:spacing w:val="1"/>
          <w:sz w:val="24"/>
          <w:szCs w:val="24"/>
        </w:rPr>
        <w:t>P</w:t>
      </w:r>
      <w:r>
        <w:rPr>
          <w:sz w:val="24"/>
          <w:szCs w:val="24"/>
        </w:rPr>
        <w:t>ri</w:t>
      </w:r>
      <w:r>
        <w:rPr>
          <w:spacing w:val="1"/>
          <w:sz w:val="24"/>
          <w:szCs w:val="24"/>
        </w:rPr>
        <w:t>z</w:t>
      </w:r>
      <w:r>
        <w:rPr>
          <w:spacing w:val="-1"/>
          <w:sz w:val="24"/>
          <w:szCs w:val="24"/>
        </w:rPr>
        <w:t>e</w:t>
      </w:r>
      <w:r>
        <w:rPr>
          <w:sz w:val="24"/>
          <w:szCs w:val="24"/>
        </w:rPr>
        <w:t>s</w:t>
      </w:r>
      <w:r>
        <w:rPr>
          <w:spacing w:val="1"/>
          <w:sz w:val="24"/>
          <w:szCs w:val="24"/>
        </w:rPr>
        <w:t xml:space="preserve"> </w:t>
      </w:r>
      <w:r>
        <w:rPr>
          <w:sz w:val="24"/>
          <w:szCs w:val="24"/>
        </w:rPr>
        <w:t>will</w:t>
      </w:r>
      <w:r>
        <w:rPr>
          <w:spacing w:val="2"/>
          <w:sz w:val="24"/>
          <w:szCs w:val="24"/>
        </w:rPr>
        <w:t xml:space="preserve"> </w:t>
      </w:r>
      <w:r>
        <w:rPr>
          <w:sz w:val="24"/>
          <w:szCs w:val="24"/>
        </w:rPr>
        <w:t xml:space="preserve">be </w:t>
      </w:r>
      <w:r>
        <w:rPr>
          <w:spacing w:val="-1"/>
          <w:sz w:val="24"/>
          <w:szCs w:val="24"/>
        </w:rPr>
        <w:t>a</w:t>
      </w:r>
      <w:r>
        <w:rPr>
          <w:spacing w:val="2"/>
          <w:sz w:val="24"/>
          <w:szCs w:val="24"/>
        </w:rPr>
        <w:t>w</w:t>
      </w:r>
      <w:r>
        <w:rPr>
          <w:spacing w:val="-1"/>
          <w:sz w:val="24"/>
          <w:szCs w:val="24"/>
        </w:rPr>
        <w:t>a</w:t>
      </w:r>
      <w:r>
        <w:rPr>
          <w:sz w:val="24"/>
          <w:szCs w:val="24"/>
        </w:rPr>
        <w:t>rd</w:t>
      </w:r>
      <w:r>
        <w:rPr>
          <w:spacing w:val="-2"/>
          <w:sz w:val="24"/>
          <w:szCs w:val="24"/>
        </w:rPr>
        <w:t>e</w:t>
      </w:r>
      <w:r>
        <w:rPr>
          <w:sz w:val="24"/>
          <w:szCs w:val="24"/>
        </w:rPr>
        <w:t>d</w:t>
      </w:r>
      <w:r>
        <w:rPr>
          <w:spacing w:val="3"/>
          <w:sz w:val="24"/>
          <w:szCs w:val="24"/>
        </w:rPr>
        <w:t xml:space="preserve"> </w:t>
      </w:r>
      <w:r>
        <w:rPr>
          <w:spacing w:val="1"/>
          <w:sz w:val="24"/>
          <w:szCs w:val="24"/>
        </w:rPr>
        <w:t>f</w:t>
      </w:r>
      <w:r>
        <w:rPr>
          <w:sz w:val="24"/>
          <w:szCs w:val="24"/>
        </w:rPr>
        <w:t xml:space="preserve">or the </w:t>
      </w:r>
      <w:r>
        <w:rPr>
          <w:spacing w:val="2"/>
          <w:sz w:val="24"/>
          <w:szCs w:val="24"/>
        </w:rPr>
        <w:t>b</w:t>
      </w:r>
      <w:r>
        <w:rPr>
          <w:spacing w:val="-1"/>
          <w:sz w:val="24"/>
          <w:szCs w:val="24"/>
        </w:rPr>
        <w:t>e</w:t>
      </w:r>
      <w:r>
        <w:rPr>
          <w:sz w:val="24"/>
          <w:szCs w:val="24"/>
        </w:rPr>
        <w:t>st</w:t>
      </w:r>
      <w:r>
        <w:rPr>
          <w:spacing w:val="6"/>
          <w:sz w:val="24"/>
          <w:szCs w:val="24"/>
        </w:rPr>
        <w:t xml:space="preserve"> </w:t>
      </w:r>
      <w:r>
        <w:rPr>
          <w:sz w:val="24"/>
          <w:szCs w:val="24"/>
        </w:rPr>
        <w:t>te</w:t>
      </w:r>
      <w:r>
        <w:rPr>
          <w:spacing w:val="-1"/>
          <w:sz w:val="24"/>
          <w:szCs w:val="24"/>
        </w:rPr>
        <w:t>a</w:t>
      </w:r>
      <w:r>
        <w:rPr>
          <w:sz w:val="24"/>
          <w:szCs w:val="24"/>
        </w:rPr>
        <w:t>ms</w:t>
      </w:r>
      <w:r>
        <w:rPr>
          <w:spacing w:val="2"/>
          <w:sz w:val="24"/>
          <w:szCs w:val="24"/>
        </w:rPr>
        <w:t xml:space="preserve"> </w:t>
      </w:r>
      <w:r>
        <w:rPr>
          <w:sz w:val="24"/>
          <w:szCs w:val="24"/>
        </w:rPr>
        <w:t>s</w:t>
      </w:r>
      <w:r>
        <w:rPr>
          <w:spacing w:val="3"/>
          <w:sz w:val="24"/>
          <w:szCs w:val="24"/>
        </w:rPr>
        <w:t>t</w:t>
      </w:r>
      <w:r>
        <w:rPr>
          <w:spacing w:val="-1"/>
          <w:sz w:val="24"/>
          <w:szCs w:val="24"/>
        </w:rPr>
        <w:t>a</w:t>
      </w:r>
      <w:r>
        <w:rPr>
          <w:sz w:val="24"/>
          <w:szCs w:val="24"/>
        </w:rPr>
        <w:t>nd</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tr</w:t>
      </w:r>
      <w:r>
        <w:rPr>
          <w:spacing w:val="-1"/>
          <w:sz w:val="24"/>
          <w:szCs w:val="24"/>
        </w:rPr>
        <w:t>a</w:t>
      </w:r>
      <w:r>
        <w:rPr>
          <w:spacing w:val="2"/>
          <w:sz w:val="24"/>
          <w:szCs w:val="24"/>
        </w:rPr>
        <w:t>d</w:t>
      </w:r>
      <w:r>
        <w:rPr>
          <w:sz w:val="24"/>
          <w:szCs w:val="24"/>
        </w:rPr>
        <w:t>e</w:t>
      </w:r>
      <w:r>
        <w:rPr>
          <w:spacing w:val="2"/>
          <w:sz w:val="24"/>
          <w:szCs w:val="24"/>
        </w:rPr>
        <w:t xml:space="preserve"> </w:t>
      </w:r>
      <w:r>
        <w:rPr>
          <w:sz w:val="24"/>
          <w:szCs w:val="24"/>
        </w:rPr>
        <w:t>show</w:t>
      </w:r>
      <w:r>
        <w:rPr>
          <w:spacing w:val="3"/>
          <w:sz w:val="24"/>
          <w:szCs w:val="24"/>
        </w:rPr>
        <w:t xml:space="preserve"> </w:t>
      </w:r>
      <w:r>
        <w:rPr>
          <w:sz w:val="24"/>
          <w:szCs w:val="24"/>
        </w:rPr>
        <w:t>p</w:t>
      </w:r>
      <w:r>
        <w:rPr>
          <w:spacing w:val="-1"/>
          <w:sz w:val="24"/>
          <w:szCs w:val="24"/>
        </w:rPr>
        <w:t>e</w:t>
      </w:r>
      <w:r>
        <w:rPr>
          <w:spacing w:val="1"/>
          <w:sz w:val="24"/>
          <w:szCs w:val="24"/>
        </w:rPr>
        <w:t>r</w:t>
      </w:r>
      <w:r>
        <w:rPr>
          <w:sz w:val="24"/>
          <w:szCs w:val="24"/>
        </w:rPr>
        <w:t>fo</w:t>
      </w:r>
      <w:r>
        <w:rPr>
          <w:spacing w:val="-1"/>
          <w:sz w:val="24"/>
          <w:szCs w:val="24"/>
        </w:rPr>
        <w:t>r</w:t>
      </w:r>
      <w:r>
        <w:rPr>
          <w:spacing w:val="3"/>
          <w:sz w:val="24"/>
          <w:szCs w:val="24"/>
        </w:rPr>
        <w:t>m</w:t>
      </w:r>
      <w:r>
        <w:rPr>
          <w:spacing w:val="-1"/>
          <w:sz w:val="24"/>
          <w:szCs w:val="24"/>
        </w:rPr>
        <w:t>a</w:t>
      </w:r>
      <w:r>
        <w:rPr>
          <w:sz w:val="24"/>
          <w:szCs w:val="24"/>
        </w:rPr>
        <w:t>n</w:t>
      </w:r>
      <w:r>
        <w:rPr>
          <w:spacing w:val="-1"/>
          <w:sz w:val="24"/>
          <w:szCs w:val="24"/>
        </w:rPr>
        <w:t>c</w:t>
      </w:r>
      <w:r>
        <w:rPr>
          <w:sz w:val="24"/>
          <w:szCs w:val="24"/>
        </w:rPr>
        <w:t>e.</w:t>
      </w:r>
      <w:r>
        <w:rPr>
          <w:spacing w:val="4"/>
          <w:sz w:val="24"/>
          <w:szCs w:val="24"/>
        </w:rPr>
        <w:t xml:space="preserve"> </w:t>
      </w:r>
      <w:r>
        <w:rPr>
          <w:sz w:val="24"/>
          <w:szCs w:val="24"/>
        </w:rPr>
        <w:t>D</w:t>
      </w:r>
      <w:r>
        <w:rPr>
          <w:spacing w:val="-1"/>
          <w:sz w:val="24"/>
          <w:szCs w:val="24"/>
        </w:rPr>
        <w:t>e</w:t>
      </w:r>
      <w:r>
        <w:rPr>
          <w:sz w:val="24"/>
          <w:szCs w:val="24"/>
        </w:rPr>
        <w:t>tails</w:t>
      </w:r>
      <w:r>
        <w:rPr>
          <w:spacing w:val="2"/>
          <w:sz w:val="24"/>
          <w:szCs w:val="24"/>
        </w:rPr>
        <w:t xml:space="preserve"> o</w:t>
      </w:r>
      <w:r>
        <w:rPr>
          <w:sz w:val="24"/>
          <w:szCs w:val="24"/>
        </w:rPr>
        <w:t>f sp</w:t>
      </w:r>
      <w:r>
        <w:rPr>
          <w:spacing w:val="1"/>
          <w:sz w:val="24"/>
          <w:szCs w:val="24"/>
        </w:rPr>
        <w:t>e</w:t>
      </w:r>
      <w:r>
        <w:rPr>
          <w:spacing w:val="-1"/>
          <w:sz w:val="24"/>
          <w:szCs w:val="24"/>
        </w:rPr>
        <w:t>c</w:t>
      </w:r>
      <w:r>
        <w:rPr>
          <w:sz w:val="24"/>
          <w:szCs w:val="24"/>
        </w:rPr>
        <w:t>ific r</w:t>
      </w:r>
      <w:r>
        <w:rPr>
          <w:spacing w:val="-2"/>
          <w:sz w:val="24"/>
          <w:szCs w:val="24"/>
        </w:rPr>
        <w:t>e</w:t>
      </w:r>
      <w:r>
        <w:rPr>
          <w:sz w:val="24"/>
          <w:szCs w:val="24"/>
        </w:rPr>
        <w:t>quir</w:t>
      </w:r>
      <w:r>
        <w:rPr>
          <w:spacing w:val="-1"/>
          <w:sz w:val="24"/>
          <w:szCs w:val="24"/>
        </w:rPr>
        <w:t>e</w:t>
      </w:r>
      <w:r>
        <w:rPr>
          <w:sz w:val="24"/>
          <w:szCs w:val="24"/>
        </w:rPr>
        <w:t>ments</w:t>
      </w:r>
      <w:r>
        <w:rPr>
          <w:spacing w:val="29"/>
          <w:sz w:val="24"/>
          <w:szCs w:val="24"/>
        </w:rPr>
        <w:t xml:space="preserve"> </w:t>
      </w:r>
      <w:r>
        <w:rPr>
          <w:spacing w:val="-1"/>
          <w:sz w:val="24"/>
          <w:szCs w:val="24"/>
        </w:rPr>
        <w:t>a</w:t>
      </w:r>
      <w:r>
        <w:rPr>
          <w:sz w:val="24"/>
          <w:szCs w:val="24"/>
        </w:rPr>
        <w:t>nd</w:t>
      </w:r>
      <w:r>
        <w:rPr>
          <w:spacing w:val="26"/>
          <w:sz w:val="24"/>
          <w:szCs w:val="24"/>
        </w:rPr>
        <w:t xml:space="preserve"> </w:t>
      </w:r>
      <w:r>
        <w:rPr>
          <w:sz w:val="24"/>
          <w:szCs w:val="24"/>
        </w:rPr>
        <w:t>s</w:t>
      </w:r>
      <w:r>
        <w:rPr>
          <w:spacing w:val="-1"/>
          <w:sz w:val="24"/>
          <w:szCs w:val="24"/>
        </w:rPr>
        <w:t>e</w:t>
      </w:r>
      <w:r>
        <w:rPr>
          <w:sz w:val="24"/>
          <w:szCs w:val="24"/>
        </w:rPr>
        <w:t>t</w:t>
      </w:r>
      <w:r>
        <w:rPr>
          <w:spacing w:val="1"/>
          <w:sz w:val="24"/>
          <w:szCs w:val="24"/>
        </w:rPr>
        <w:t>t</w:t>
      </w:r>
      <w:r>
        <w:rPr>
          <w:sz w:val="24"/>
          <w:szCs w:val="24"/>
        </w:rPr>
        <w:t>i</w:t>
      </w:r>
      <w:r>
        <w:rPr>
          <w:spacing w:val="3"/>
          <w:sz w:val="24"/>
          <w:szCs w:val="24"/>
        </w:rPr>
        <w:t>n</w:t>
      </w:r>
      <w:r>
        <w:rPr>
          <w:sz w:val="24"/>
          <w:szCs w:val="24"/>
        </w:rPr>
        <w:t>g</w:t>
      </w:r>
      <w:r>
        <w:rPr>
          <w:spacing w:val="26"/>
          <w:sz w:val="24"/>
          <w:szCs w:val="24"/>
        </w:rPr>
        <w:t xml:space="preserve"> </w:t>
      </w:r>
      <w:r>
        <w:rPr>
          <w:sz w:val="24"/>
          <w:szCs w:val="24"/>
        </w:rPr>
        <w:t>up</w:t>
      </w:r>
      <w:r>
        <w:rPr>
          <w:spacing w:val="26"/>
          <w:sz w:val="24"/>
          <w:szCs w:val="24"/>
        </w:rPr>
        <w:t xml:space="preserve"> </w:t>
      </w:r>
      <w:r>
        <w:rPr>
          <w:sz w:val="24"/>
          <w:szCs w:val="24"/>
        </w:rPr>
        <w:t>proc</w:t>
      </w:r>
      <w:r>
        <w:rPr>
          <w:spacing w:val="-1"/>
          <w:sz w:val="24"/>
          <w:szCs w:val="24"/>
        </w:rPr>
        <w:t>e</w:t>
      </w:r>
      <w:r>
        <w:rPr>
          <w:spacing w:val="3"/>
          <w:sz w:val="24"/>
          <w:szCs w:val="24"/>
        </w:rPr>
        <w:t>d</w:t>
      </w:r>
      <w:r>
        <w:rPr>
          <w:sz w:val="24"/>
          <w:szCs w:val="24"/>
        </w:rPr>
        <w:t>u</w:t>
      </w:r>
      <w:r>
        <w:rPr>
          <w:spacing w:val="1"/>
          <w:sz w:val="24"/>
          <w:szCs w:val="24"/>
        </w:rPr>
        <w:t>r</w:t>
      </w:r>
      <w:r>
        <w:rPr>
          <w:spacing w:val="-1"/>
          <w:sz w:val="24"/>
          <w:szCs w:val="24"/>
        </w:rPr>
        <w:t>e</w:t>
      </w:r>
      <w:r>
        <w:rPr>
          <w:sz w:val="24"/>
          <w:szCs w:val="24"/>
        </w:rPr>
        <w:t>s</w:t>
      </w:r>
      <w:r>
        <w:rPr>
          <w:spacing w:val="26"/>
          <w:sz w:val="24"/>
          <w:szCs w:val="24"/>
        </w:rPr>
        <w:t xml:space="preserve"> </w:t>
      </w:r>
      <w:r>
        <w:rPr>
          <w:sz w:val="24"/>
          <w:szCs w:val="24"/>
        </w:rPr>
        <w:t>will</w:t>
      </w:r>
      <w:r>
        <w:rPr>
          <w:spacing w:val="27"/>
          <w:sz w:val="24"/>
          <w:szCs w:val="24"/>
        </w:rPr>
        <w:t xml:space="preserve"> </w:t>
      </w:r>
      <w:r>
        <w:rPr>
          <w:sz w:val="24"/>
          <w:szCs w:val="24"/>
        </w:rPr>
        <w:t>be</w:t>
      </w:r>
      <w:r>
        <w:rPr>
          <w:spacing w:val="25"/>
          <w:sz w:val="24"/>
          <w:szCs w:val="24"/>
        </w:rPr>
        <w:t xml:space="preserve"> </w:t>
      </w:r>
      <w:r>
        <w:rPr>
          <w:spacing w:val="2"/>
          <w:sz w:val="24"/>
          <w:szCs w:val="24"/>
        </w:rPr>
        <w:t>d</w:t>
      </w:r>
      <w:r>
        <w:rPr>
          <w:sz w:val="24"/>
          <w:szCs w:val="24"/>
        </w:rPr>
        <w:t>is</w:t>
      </w:r>
      <w:r>
        <w:rPr>
          <w:spacing w:val="1"/>
          <w:sz w:val="24"/>
          <w:szCs w:val="24"/>
        </w:rPr>
        <w:t>t</w:t>
      </w:r>
      <w:r>
        <w:rPr>
          <w:sz w:val="24"/>
          <w:szCs w:val="24"/>
        </w:rPr>
        <w:t>ribut</w:t>
      </w:r>
      <w:r>
        <w:rPr>
          <w:spacing w:val="-1"/>
          <w:sz w:val="24"/>
          <w:szCs w:val="24"/>
        </w:rPr>
        <w:t>e</w:t>
      </w:r>
      <w:r>
        <w:rPr>
          <w:sz w:val="24"/>
          <w:szCs w:val="24"/>
        </w:rPr>
        <w:t>d</w:t>
      </w:r>
      <w:r>
        <w:rPr>
          <w:spacing w:val="26"/>
          <w:sz w:val="24"/>
          <w:szCs w:val="24"/>
        </w:rPr>
        <w:t xml:space="preserve"> </w:t>
      </w:r>
      <w:r>
        <w:rPr>
          <w:sz w:val="24"/>
          <w:szCs w:val="24"/>
        </w:rPr>
        <w:t>to</w:t>
      </w:r>
      <w:r>
        <w:rPr>
          <w:spacing w:val="27"/>
          <w:sz w:val="24"/>
          <w:szCs w:val="24"/>
        </w:rPr>
        <w:t xml:space="preserve"> </w:t>
      </w:r>
      <w:r>
        <w:rPr>
          <w:sz w:val="24"/>
          <w:szCs w:val="24"/>
        </w:rPr>
        <w:t>students</w:t>
      </w:r>
      <w:r>
        <w:rPr>
          <w:spacing w:val="27"/>
          <w:sz w:val="24"/>
          <w:szCs w:val="24"/>
        </w:rPr>
        <w:t xml:space="preserve"> </w:t>
      </w:r>
      <w:r>
        <w:rPr>
          <w:sz w:val="24"/>
          <w:szCs w:val="24"/>
        </w:rPr>
        <w:t>n</w:t>
      </w:r>
      <w:r>
        <w:rPr>
          <w:spacing w:val="1"/>
          <w:sz w:val="24"/>
          <w:szCs w:val="24"/>
        </w:rPr>
        <w:t>e</w:t>
      </w:r>
      <w:r>
        <w:rPr>
          <w:spacing w:val="-1"/>
          <w:sz w:val="24"/>
          <w:szCs w:val="24"/>
        </w:rPr>
        <w:t>a</w:t>
      </w:r>
      <w:r>
        <w:rPr>
          <w:sz w:val="24"/>
          <w:szCs w:val="24"/>
        </w:rPr>
        <w:t>r</w:t>
      </w:r>
      <w:r>
        <w:rPr>
          <w:spacing w:val="-2"/>
          <w:sz w:val="24"/>
          <w:szCs w:val="24"/>
        </w:rPr>
        <w:t>e</w:t>
      </w:r>
      <w:r>
        <w:rPr>
          <w:sz w:val="24"/>
          <w:szCs w:val="24"/>
        </w:rPr>
        <w:t>r</w:t>
      </w:r>
      <w:r>
        <w:rPr>
          <w:spacing w:val="28"/>
          <w:sz w:val="24"/>
          <w:szCs w:val="24"/>
        </w:rPr>
        <w:t xml:space="preserve"> </w:t>
      </w:r>
      <w:r>
        <w:rPr>
          <w:sz w:val="24"/>
          <w:szCs w:val="24"/>
        </w:rPr>
        <w:t>to</w:t>
      </w:r>
      <w:r>
        <w:rPr>
          <w:spacing w:val="27"/>
          <w:sz w:val="24"/>
          <w:szCs w:val="24"/>
        </w:rPr>
        <w:t xml:space="preserve"> </w:t>
      </w:r>
      <w:r>
        <w:rPr>
          <w:sz w:val="24"/>
          <w:szCs w:val="24"/>
        </w:rPr>
        <w:t>d</w:t>
      </w:r>
      <w:r>
        <w:rPr>
          <w:spacing w:val="-1"/>
          <w:sz w:val="24"/>
          <w:szCs w:val="24"/>
        </w:rPr>
        <w:t>a</w:t>
      </w:r>
      <w:r>
        <w:rPr>
          <w:sz w:val="24"/>
          <w:szCs w:val="24"/>
        </w:rPr>
        <w:t>t</w:t>
      </w:r>
      <w:r>
        <w:rPr>
          <w:spacing w:val="4"/>
          <w:sz w:val="24"/>
          <w:szCs w:val="24"/>
        </w:rPr>
        <w:t>e</w:t>
      </w:r>
      <w:r>
        <w:rPr>
          <w:sz w:val="24"/>
          <w:szCs w:val="24"/>
        </w:rPr>
        <w:t>.</w:t>
      </w:r>
      <w:r>
        <w:rPr>
          <w:spacing w:val="29"/>
          <w:sz w:val="24"/>
          <w:szCs w:val="24"/>
        </w:rPr>
        <w:t xml:space="preserve"> </w:t>
      </w:r>
      <w:r>
        <w:rPr>
          <w:sz w:val="24"/>
          <w:szCs w:val="24"/>
        </w:rPr>
        <w:t>The</w:t>
      </w:r>
      <w:r>
        <w:rPr>
          <w:spacing w:val="27"/>
          <w:sz w:val="24"/>
          <w:szCs w:val="24"/>
        </w:rPr>
        <w:t xml:space="preserve"> </w:t>
      </w:r>
      <w:r>
        <w:rPr>
          <w:spacing w:val="1"/>
          <w:sz w:val="24"/>
          <w:szCs w:val="24"/>
        </w:rPr>
        <w:t>S</w:t>
      </w:r>
      <w:r>
        <w:rPr>
          <w:spacing w:val="-1"/>
          <w:sz w:val="24"/>
          <w:szCs w:val="24"/>
        </w:rPr>
        <w:t>c</w:t>
      </w:r>
      <w:r>
        <w:rPr>
          <w:sz w:val="24"/>
          <w:szCs w:val="24"/>
        </w:rPr>
        <w:t>hool</w:t>
      </w:r>
      <w:r w:rsidR="006A5450">
        <w:rPr>
          <w:sz w:val="24"/>
          <w:szCs w:val="24"/>
        </w:rPr>
        <w:t xml:space="preserve"> of Engineering</w:t>
      </w:r>
      <w:r>
        <w:rPr>
          <w:sz w:val="24"/>
          <w:szCs w:val="24"/>
        </w:rPr>
        <w:t xml:space="preserve"> will</w:t>
      </w:r>
      <w:r>
        <w:rPr>
          <w:spacing w:val="29"/>
          <w:sz w:val="24"/>
          <w:szCs w:val="24"/>
        </w:rPr>
        <w:t xml:space="preserve"> </w:t>
      </w:r>
      <w:r>
        <w:rPr>
          <w:sz w:val="24"/>
          <w:szCs w:val="24"/>
        </w:rPr>
        <w:t>provide</w:t>
      </w:r>
      <w:r>
        <w:rPr>
          <w:spacing w:val="27"/>
          <w:sz w:val="24"/>
          <w:szCs w:val="24"/>
        </w:rPr>
        <w:t xml:space="preserve"> </w:t>
      </w:r>
      <w:r>
        <w:rPr>
          <w:sz w:val="24"/>
          <w:szCs w:val="24"/>
        </w:rPr>
        <w:t>a</w:t>
      </w:r>
      <w:r>
        <w:rPr>
          <w:spacing w:val="28"/>
          <w:sz w:val="24"/>
          <w:szCs w:val="24"/>
        </w:rPr>
        <w:t xml:space="preserve"> </w:t>
      </w:r>
      <w:r>
        <w:rPr>
          <w:sz w:val="24"/>
          <w:szCs w:val="24"/>
        </w:rPr>
        <w:t>pow</w:t>
      </w:r>
      <w:r>
        <w:rPr>
          <w:spacing w:val="1"/>
          <w:sz w:val="24"/>
          <w:szCs w:val="24"/>
        </w:rPr>
        <w:t>e</w:t>
      </w:r>
      <w:r>
        <w:rPr>
          <w:sz w:val="24"/>
          <w:szCs w:val="24"/>
        </w:rPr>
        <w:t>r</w:t>
      </w:r>
      <w:r>
        <w:rPr>
          <w:spacing w:val="28"/>
          <w:sz w:val="24"/>
          <w:szCs w:val="24"/>
        </w:rPr>
        <w:t xml:space="preserve"> </w:t>
      </w:r>
      <w:r>
        <w:rPr>
          <w:sz w:val="24"/>
          <w:szCs w:val="24"/>
        </w:rPr>
        <w:t>b</w:t>
      </w:r>
      <w:r>
        <w:rPr>
          <w:spacing w:val="2"/>
          <w:sz w:val="24"/>
          <w:szCs w:val="24"/>
        </w:rPr>
        <w:t>o</w:t>
      </w:r>
      <w:r>
        <w:rPr>
          <w:spacing w:val="-1"/>
          <w:sz w:val="24"/>
          <w:szCs w:val="24"/>
        </w:rPr>
        <w:t>a</w:t>
      </w:r>
      <w:r>
        <w:rPr>
          <w:sz w:val="24"/>
          <w:szCs w:val="24"/>
        </w:rPr>
        <w:t>rd,</w:t>
      </w:r>
      <w:r>
        <w:rPr>
          <w:spacing w:val="28"/>
          <w:sz w:val="24"/>
          <w:szCs w:val="24"/>
        </w:rPr>
        <w:t xml:space="preserve"> </w:t>
      </w:r>
      <w:r>
        <w:rPr>
          <w:sz w:val="24"/>
          <w:szCs w:val="24"/>
        </w:rPr>
        <w:t>a</w:t>
      </w:r>
      <w:r>
        <w:rPr>
          <w:spacing w:val="28"/>
          <w:sz w:val="24"/>
          <w:szCs w:val="24"/>
        </w:rPr>
        <w:t xml:space="preserve"> </w:t>
      </w:r>
      <w:r>
        <w:rPr>
          <w:sz w:val="24"/>
          <w:szCs w:val="24"/>
        </w:rPr>
        <w:t>disp</w:t>
      </w:r>
      <w:r>
        <w:rPr>
          <w:spacing w:val="1"/>
          <w:sz w:val="24"/>
          <w:szCs w:val="24"/>
        </w:rPr>
        <w:t>l</w:t>
      </w:r>
      <w:r>
        <w:rPr>
          <w:spacing w:val="4"/>
          <w:sz w:val="24"/>
          <w:szCs w:val="24"/>
        </w:rPr>
        <w:t>a</w:t>
      </w:r>
      <w:r>
        <w:rPr>
          <w:sz w:val="24"/>
          <w:szCs w:val="24"/>
        </w:rPr>
        <w:t>y</w:t>
      </w:r>
      <w:r>
        <w:rPr>
          <w:spacing w:val="24"/>
          <w:sz w:val="24"/>
          <w:szCs w:val="24"/>
        </w:rPr>
        <w:t xml:space="preserve"> </w:t>
      </w:r>
      <w:r>
        <w:rPr>
          <w:sz w:val="24"/>
          <w:szCs w:val="24"/>
        </w:rPr>
        <w:t>b</w:t>
      </w:r>
      <w:r>
        <w:rPr>
          <w:spacing w:val="2"/>
          <w:sz w:val="24"/>
          <w:szCs w:val="24"/>
        </w:rPr>
        <w:t>o</w:t>
      </w:r>
      <w:r>
        <w:rPr>
          <w:spacing w:val="-1"/>
          <w:sz w:val="24"/>
          <w:szCs w:val="24"/>
        </w:rPr>
        <w:t>a</w:t>
      </w:r>
      <w:r>
        <w:rPr>
          <w:sz w:val="24"/>
          <w:szCs w:val="24"/>
        </w:rPr>
        <w:t>rd,</w:t>
      </w:r>
      <w:r>
        <w:rPr>
          <w:spacing w:val="28"/>
          <w:sz w:val="24"/>
          <w:szCs w:val="24"/>
        </w:rPr>
        <w:t xml:space="preserve"> </w:t>
      </w:r>
      <w:r>
        <w:rPr>
          <w:sz w:val="24"/>
          <w:szCs w:val="24"/>
        </w:rPr>
        <w:t>a</w:t>
      </w:r>
      <w:r>
        <w:rPr>
          <w:spacing w:val="30"/>
          <w:sz w:val="24"/>
          <w:szCs w:val="24"/>
        </w:rPr>
        <w:t xml:space="preserve"> </w:t>
      </w:r>
      <w:r>
        <w:rPr>
          <w:sz w:val="24"/>
          <w:szCs w:val="24"/>
        </w:rPr>
        <w:t>table</w:t>
      </w:r>
      <w:r>
        <w:rPr>
          <w:spacing w:val="33"/>
          <w:sz w:val="24"/>
          <w:szCs w:val="24"/>
        </w:rPr>
        <w:t xml:space="preserve"> </w:t>
      </w:r>
      <w:r>
        <w:rPr>
          <w:spacing w:val="-1"/>
          <w:sz w:val="24"/>
          <w:szCs w:val="24"/>
        </w:rPr>
        <w:t>a</w:t>
      </w:r>
      <w:r>
        <w:rPr>
          <w:sz w:val="24"/>
          <w:szCs w:val="24"/>
        </w:rPr>
        <w:t>nd</w:t>
      </w:r>
      <w:r>
        <w:rPr>
          <w:spacing w:val="29"/>
          <w:sz w:val="24"/>
          <w:szCs w:val="24"/>
        </w:rPr>
        <w:t xml:space="preserve"> </w:t>
      </w:r>
      <w:r>
        <w:rPr>
          <w:sz w:val="24"/>
          <w:szCs w:val="24"/>
        </w:rPr>
        <w:t>th</w:t>
      </w:r>
      <w:r>
        <w:rPr>
          <w:spacing w:val="2"/>
          <w:sz w:val="24"/>
          <w:szCs w:val="24"/>
        </w:rPr>
        <w:t>r</w:t>
      </w:r>
      <w:r>
        <w:rPr>
          <w:spacing w:val="-1"/>
          <w:sz w:val="24"/>
          <w:szCs w:val="24"/>
        </w:rPr>
        <w:t>e</w:t>
      </w:r>
      <w:r>
        <w:rPr>
          <w:sz w:val="24"/>
          <w:szCs w:val="24"/>
        </w:rPr>
        <w:t>e</w:t>
      </w:r>
      <w:r>
        <w:rPr>
          <w:spacing w:val="30"/>
          <w:sz w:val="24"/>
          <w:szCs w:val="24"/>
        </w:rPr>
        <w:t xml:space="preserve"> </w:t>
      </w:r>
      <w:r>
        <w:rPr>
          <w:spacing w:val="-1"/>
          <w:sz w:val="24"/>
          <w:szCs w:val="24"/>
        </w:rPr>
        <w:t>c</w:t>
      </w:r>
      <w:r>
        <w:rPr>
          <w:sz w:val="24"/>
          <w:szCs w:val="24"/>
        </w:rPr>
        <w:t>h</w:t>
      </w:r>
      <w:r>
        <w:rPr>
          <w:spacing w:val="-1"/>
          <w:sz w:val="24"/>
          <w:szCs w:val="24"/>
        </w:rPr>
        <w:t>a</w:t>
      </w:r>
      <w:r>
        <w:rPr>
          <w:sz w:val="24"/>
          <w:szCs w:val="24"/>
        </w:rPr>
        <w:t>irs</w:t>
      </w:r>
      <w:r>
        <w:rPr>
          <w:spacing w:val="29"/>
          <w:sz w:val="24"/>
          <w:szCs w:val="24"/>
        </w:rPr>
        <w:t xml:space="preserve"> </w:t>
      </w:r>
      <w:r>
        <w:rPr>
          <w:sz w:val="24"/>
          <w:szCs w:val="24"/>
        </w:rPr>
        <w:t>f</w:t>
      </w:r>
      <w:r>
        <w:rPr>
          <w:spacing w:val="1"/>
          <w:sz w:val="24"/>
          <w:szCs w:val="24"/>
        </w:rPr>
        <w:t>o</w:t>
      </w:r>
      <w:r>
        <w:rPr>
          <w:sz w:val="24"/>
          <w:szCs w:val="24"/>
        </w:rPr>
        <w:t>r</w:t>
      </w:r>
      <w:r>
        <w:rPr>
          <w:spacing w:val="30"/>
          <w:sz w:val="24"/>
          <w:szCs w:val="24"/>
        </w:rPr>
        <w:t xml:space="preserve"> </w:t>
      </w:r>
      <w:r>
        <w:rPr>
          <w:spacing w:val="-1"/>
          <w:sz w:val="24"/>
          <w:szCs w:val="24"/>
        </w:rPr>
        <w:t>eac</w:t>
      </w:r>
      <w:r>
        <w:rPr>
          <w:sz w:val="24"/>
          <w:szCs w:val="24"/>
        </w:rPr>
        <w:t>h</w:t>
      </w:r>
      <w:r>
        <w:rPr>
          <w:spacing w:val="29"/>
          <w:sz w:val="24"/>
          <w:szCs w:val="24"/>
        </w:rPr>
        <w:t xml:space="preserve"> </w:t>
      </w:r>
      <w:r>
        <w:rPr>
          <w:spacing w:val="3"/>
          <w:sz w:val="24"/>
          <w:szCs w:val="24"/>
        </w:rPr>
        <w:t>t</w:t>
      </w:r>
      <w:r>
        <w:rPr>
          <w:spacing w:val="-1"/>
          <w:sz w:val="24"/>
          <w:szCs w:val="24"/>
        </w:rPr>
        <w:t>ea</w:t>
      </w:r>
      <w:r>
        <w:rPr>
          <w:sz w:val="24"/>
          <w:szCs w:val="24"/>
        </w:rPr>
        <w:t>m</w:t>
      </w:r>
      <w:r>
        <w:rPr>
          <w:spacing w:val="32"/>
          <w:sz w:val="24"/>
          <w:szCs w:val="24"/>
        </w:rPr>
        <w:t xml:space="preserve"> </w:t>
      </w:r>
      <w:r>
        <w:rPr>
          <w:spacing w:val="-1"/>
          <w:sz w:val="24"/>
          <w:szCs w:val="24"/>
        </w:rPr>
        <w:t>a</w:t>
      </w:r>
      <w:r>
        <w:rPr>
          <w:sz w:val="24"/>
          <w:szCs w:val="24"/>
        </w:rPr>
        <w:t>nd</w:t>
      </w:r>
      <w:r>
        <w:rPr>
          <w:spacing w:val="31"/>
          <w:sz w:val="24"/>
          <w:szCs w:val="24"/>
        </w:rPr>
        <w:t xml:space="preserve"> </w:t>
      </w:r>
      <w:r>
        <w:rPr>
          <w:sz w:val="24"/>
          <w:szCs w:val="24"/>
        </w:rPr>
        <w:t>a</w:t>
      </w:r>
      <w:r>
        <w:rPr>
          <w:spacing w:val="28"/>
          <w:sz w:val="24"/>
          <w:szCs w:val="24"/>
        </w:rPr>
        <w:t xml:space="preserve"> </w:t>
      </w:r>
      <w:r>
        <w:rPr>
          <w:sz w:val="24"/>
          <w:szCs w:val="24"/>
        </w:rPr>
        <w:t>pow</w:t>
      </w:r>
      <w:r>
        <w:rPr>
          <w:spacing w:val="1"/>
          <w:sz w:val="24"/>
          <w:szCs w:val="24"/>
        </w:rPr>
        <w:t>e</w:t>
      </w:r>
      <w:r>
        <w:rPr>
          <w:sz w:val="24"/>
          <w:szCs w:val="24"/>
        </w:rPr>
        <w:t>r</w:t>
      </w:r>
    </w:p>
    <w:p w14:paraId="366F5982" w14:textId="77777777" w:rsidR="00C37DEC" w:rsidRDefault="00C37DEC">
      <w:pPr>
        <w:spacing w:before="2" w:line="100" w:lineRule="exact"/>
        <w:rPr>
          <w:sz w:val="11"/>
          <w:szCs w:val="11"/>
        </w:rPr>
      </w:pPr>
    </w:p>
    <w:p w14:paraId="68C9B29B" w14:textId="77777777" w:rsidR="00C37DEC" w:rsidRDefault="00C37DEC">
      <w:pPr>
        <w:spacing w:line="200" w:lineRule="exact"/>
      </w:pPr>
    </w:p>
    <w:p w14:paraId="1CD5D11B" w14:textId="77777777" w:rsidR="00C37DEC" w:rsidRDefault="00C37DEC">
      <w:pPr>
        <w:spacing w:line="200" w:lineRule="exact"/>
      </w:pPr>
    </w:p>
    <w:p w14:paraId="51C3C8C2" w14:textId="11FCA23E" w:rsidR="00C37DEC" w:rsidRDefault="00360F89">
      <w:pPr>
        <w:spacing w:before="29"/>
        <w:ind w:left="153" w:right="111"/>
        <w:jc w:val="both"/>
        <w:rPr>
          <w:sz w:val="24"/>
          <w:szCs w:val="24"/>
        </w:rPr>
        <w:sectPr w:rsidR="00C37DEC">
          <w:pgSz w:w="11920" w:h="16860"/>
          <w:pgMar w:top="1220" w:right="980" w:bottom="280" w:left="980" w:header="720" w:footer="1020" w:gutter="0"/>
          <w:cols w:space="720"/>
        </w:sectPr>
      </w:pPr>
      <w:r>
        <w:rPr>
          <w:sz w:val="24"/>
          <w:szCs w:val="24"/>
        </w:rPr>
        <w:t>so</w:t>
      </w:r>
      <w:r>
        <w:rPr>
          <w:spacing w:val="-1"/>
          <w:sz w:val="24"/>
          <w:szCs w:val="24"/>
        </w:rPr>
        <w:t>c</w:t>
      </w:r>
      <w:r>
        <w:rPr>
          <w:sz w:val="24"/>
          <w:szCs w:val="24"/>
        </w:rPr>
        <w:t>k</w:t>
      </w:r>
      <w:r>
        <w:rPr>
          <w:spacing w:val="-1"/>
          <w:sz w:val="24"/>
          <w:szCs w:val="24"/>
        </w:rPr>
        <w:t>e</w:t>
      </w:r>
      <w:r>
        <w:rPr>
          <w:spacing w:val="1"/>
          <w:sz w:val="24"/>
          <w:szCs w:val="24"/>
        </w:rPr>
        <w:t>t</w:t>
      </w:r>
      <w:r>
        <w:rPr>
          <w:sz w:val="24"/>
          <w:szCs w:val="24"/>
        </w:rPr>
        <w:t>.</w:t>
      </w:r>
      <w:r>
        <w:rPr>
          <w:spacing w:val="48"/>
          <w:sz w:val="24"/>
          <w:szCs w:val="24"/>
        </w:rPr>
        <w:t xml:space="preserve"> </w:t>
      </w:r>
      <w:r>
        <w:rPr>
          <w:sz w:val="24"/>
          <w:szCs w:val="24"/>
        </w:rPr>
        <w:t>The</w:t>
      </w:r>
      <w:r>
        <w:rPr>
          <w:spacing w:val="47"/>
          <w:sz w:val="24"/>
          <w:szCs w:val="24"/>
        </w:rPr>
        <w:t xml:space="preserve"> </w:t>
      </w:r>
      <w:r>
        <w:rPr>
          <w:spacing w:val="-1"/>
          <w:sz w:val="24"/>
          <w:szCs w:val="24"/>
        </w:rPr>
        <w:t>c</w:t>
      </w:r>
      <w:r>
        <w:rPr>
          <w:sz w:val="24"/>
          <w:szCs w:val="24"/>
        </w:rPr>
        <w:t>ost</w:t>
      </w:r>
      <w:r>
        <w:rPr>
          <w:spacing w:val="48"/>
          <w:sz w:val="24"/>
          <w:szCs w:val="24"/>
        </w:rPr>
        <w:t xml:space="preserve"> </w:t>
      </w:r>
      <w:r>
        <w:rPr>
          <w:sz w:val="24"/>
          <w:szCs w:val="24"/>
        </w:rPr>
        <w:t>of</w:t>
      </w:r>
      <w:r>
        <w:rPr>
          <w:spacing w:val="47"/>
          <w:sz w:val="24"/>
          <w:szCs w:val="24"/>
        </w:rPr>
        <w:t xml:space="preserve"> </w:t>
      </w:r>
      <w:r>
        <w:rPr>
          <w:sz w:val="24"/>
          <w:szCs w:val="24"/>
        </w:rPr>
        <w:t>the</w:t>
      </w:r>
      <w:r>
        <w:rPr>
          <w:spacing w:val="47"/>
          <w:sz w:val="24"/>
          <w:szCs w:val="24"/>
        </w:rPr>
        <w:t xml:space="preserve"> </w:t>
      </w:r>
      <w:r>
        <w:rPr>
          <w:sz w:val="24"/>
          <w:szCs w:val="24"/>
        </w:rPr>
        <w:t>post</w:t>
      </w:r>
      <w:r>
        <w:rPr>
          <w:spacing w:val="-1"/>
          <w:sz w:val="24"/>
          <w:szCs w:val="24"/>
        </w:rPr>
        <w:t>e</w:t>
      </w:r>
      <w:r>
        <w:rPr>
          <w:sz w:val="24"/>
          <w:szCs w:val="24"/>
        </w:rPr>
        <w:t>rs</w:t>
      </w:r>
      <w:r>
        <w:rPr>
          <w:spacing w:val="49"/>
          <w:sz w:val="24"/>
          <w:szCs w:val="24"/>
        </w:rPr>
        <w:t xml:space="preserve"> </w:t>
      </w:r>
      <w:r>
        <w:rPr>
          <w:sz w:val="24"/>
          <w:szCs w:val="24"/>
        </w:rPr>
        <w:t>prod</w:t>
      </w:r>
      <w:r>
        <w:rPr>
          <w:spacing w:val="-1"/>
          <w:sz w:val="24"/>
          <w:szCs w:val="24"/>
        </w:rPr>
        <w:t>uc</w:t>
      </w:r>
      <w:r>
        <w:rPr>
          <w:sz w:val="24"/>
          <w:szCs w:val="24"/>
        </w:rPr>
        <w:t>t</w:t>
      </w:r>
      <w:r>
        <w:rPr>
          <w:spacing w:val="1"/>
          <w:sz w:val="24"/>
          <w:szCs w:val="24"/>
        </w:rPr>
        <w:t>i</w:t>
      </w:r>
      <w:r>
        <w:rPr>
          <w:sz w:val="24"/>
          <w:szCs w:val="24"/>
        </w:rPr>
        <w:t>on</w:t>
      </w:r>
      <w:r>
        <w:rPr>
          <w:spacing w:val="48"/>
          <w:sz w:val="24"/>
          <w:szCs w:val="24"/>
        </w:rPr>
        <w:t xml:space="preserve"> </w:t>
      </w:r>
      <w:r>
        <w:rPr>
          <w:sz w:val="24"/>
          <w:szCs w:val="24"/>
        </w:rPr>
        <w:t>will</w:t>
      </w:r>
      <w:r>
        <w:rPr>
          <w:spacing w:val="46"/>
          <w:sz w:val="24"/>
          <w:szCs w:val="24"/>
        </w:rPr>
        <w:t xml:space="preserve"> </w:t>
      </w:r>
      <w:r>
        <w:rPr>
          <w:sz w:val="24"/>
          <w:szCs w:val="24"/>
        </w:rPr>
        <w:t>be</w:t>
      </w:r>
      <w:r>
        <w:rPr>
          <w:spacing w:val="47"/>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2"/>
          <w:sz w:val="24"/>
          <w:szCs w:val="24"/>
        </w:rPr>
        <w:t>e</w:t>
      </w:r>
      <w:r>
        <w:rPr>
          <w:sz w:val="24"/>
          <w:szCs w:val="24"/>
        </w:rPr>
        <w:t>d</w:t>
      </w:r>
      <w:r>
        <w:rPr>
          <w:spacing w:val="48"/>
          <w:sz w:val="24"/>
          <w:szCs w:val="24"/>
        </w:rPr>
        <w:t xml:space="preserve"> </w:t>
      </w:r>
      <w:r>
        <w:rPr>
          <w:spacing w:val="5"/>
          <w:sz w:val="24"/>
          <w:szCs w:val="24"/>
        </w:rPr>
        <w:t>b</w:t>
      </w:r>
      <w:r>
        <w:rPr>
          <w:sz w:val="24"/>
          <w:szCs w:val="24"/>
        </w:rPr>
        <w:t>y</w:t>
      </w:r>
      <w:r>
        <w:rPr>
          <w:spacing w:val="43"/>
          <w:sz w:val="24"/>
          <w:szCs w:val="24"/>
        </w:rPr>
        <w:t xml:space="preserve"> </w:t>
      </w:r>
      <w:r>
        <w:rPr>
          <w:sz w:val="24"/>
          <w:szCs w:val="24"/>
        </w:rPr>
        <w:t>the</w:t>
      </w:r>
      <w:r>
        <w:rPr>
          <w:spacing w:val="47"/>
          <w:sz w:val="24"/>
          <w:szCs w:val="24"/>
        </w:rPr>
        <w:t xml:space="preserve"> </w:t>
      </w:r>
      <w:r>
        <w:rPr>
          <w:spacing w:val="1"/>
          <w:sz w:val="24"/>
          <w:szCs w:val="24"/>
        </w:rPr>
        <w:t>S</w:t>
      </w:r>
      <w:r>
        <w:rPr>
          <w:spacing w:val="-1"/>
          <w:sz w:val="24"/>
          <w:szCs w:val="24"/>
        </w:rPr>
        <w:t>c</w:t>
      </w:r>
      <w:r>
        <w:rPr>
          <w:sz w:val="24"/>
          <w:szCs w:val="24"/>
        </w:rPr>
        <w:t>hoo</w:t>
      </w:r>
      <w:r>
        <w:rPr>
          <w:spacing w:val="3"/>
          <w:sz w:val="24"/>
          <w:szCs w:val="24"/>
        </w:rPr>
        <w:t>l</w:t>
      </w:r>
      <w:r w:rsidR="006A5450">
        <w:rPr>
          <w:spacing w:val="3"/>
          <w:sz w:val="24"/>
          <w:szCs w:val="24"/>
        </w:rPr>
        <w:t xml:space="preserve"> of Engineering</w:t>
      </w:r>
      <w:r>
        <w:rPr>
          <w:sz w:val="24"/>
          <w:szCs w:val="24"/>
        </w:rPr>
        <w:t xml:space="preserve">.  </w:t>
      </w:r>
      <w:r>
        <w:rPr>
          <w:b/>
          <w:sz w:val="24"/>
          <w:szCs w:val="24"/>
          <w:u w:val="thick" w:color="000000"/>
        </w:rPr>
        <w:t>No</w:t>
      </w:r>
      <w:r>
        <w:rPr>
          <w:b/>
          <w:spacing w:val="52"/>
          <w:sz w:val="24"/>
          <w:szCs w:val="24"/>
          <w:u w:val="thick" w:color="000000"/>
        </w:rPr>
        <w:t xml:space="preserve"> </w:t>
      </w:r>
      <w:r>
        <w:rPr>
          <w:b/>
          <w:spacing w:val="1"/>
          <w:sz w:val="24"/>
          <w:szCs w:val="24"/>
          <w:u w:val="thick" w:color="000000"/>
        </w:rPr>
        <w:t>p</w:t>
      </w:r>
      <w:r>
        <w:rPr>
          <w:b/>
          <w:sz w:val="24"/>
          <w:szCs w:val="24"/>
          <w:u w:val="thick" w:color="000000"/>
        </w:rPr>
        <w:t>ost</w:t>
      </w:r>
      <w:r>
        <w:rPr>
          <w:b/>
          <w:spacing w:val="-1"/>
          <w:sz w:val="24"/>
          <w:szCs w:val="24"/>
          <w:u w:val="thick" w:color="000000"/>
        </w:rPr>
        <w:t>er</w:t>
      </w:r>
      <w:r>
        <w:rPr>
          <w:b/>
          <w:sz w:val="24"/>
          <w:szCs w:val="24"/>
          <w:u w:val="thick" w:color="000000"/>
        </w:rPr>
        <w:t>s</w:t>
      </w:r>
      <w:r>
        <w:rPr>
          <w:b/>
          <w:spacing w:val="53"/>
          <w:sz w:val="24"/>
          <w:szCs w:val="24"/>
          <w:u w:val="thick" w:color="000000"/>
        </w:rPr>
        <w:t xml:space="preserve"> </w:t>
      </w:r>
      <w:r>
        <w:rPr>
          <w:b/>
          <w:spacing w:val="2"/>
          <w:sz w:val="24"/>
          <w:szCs w:val="24"/>
          <w:u w:val="thick" w:color="000000"/>
        </w:rPr>
        <w:t>w</w:t>
      </w:r>
      <w:r>
        <w:rPr>
          <w:b/>
          <w:sz w:val="24"/>
          <w:szCs w:val="24"/>
          <w:u w:val="thick" w:color="000000"/>
        </w:rPr>
        <w:t>i</w:t>
      </w:r>
      <w:r>
        <w:rPr>
          <w:b/>
          <w:spacing w:val="1"/>
          <w:sz w:val="24"/>
          <w:szCs w:val="24"/>
          <w:u w:val="thick" w:color="000000"/>
        </w:rPr>
        <w:t>l</w:t>
      </w:r>
      <w:r>
        <w:rPr>
          <w:b/>
          <w:sz w:val="24"/>
          <w:szCs w:val="24"/>
          <w:u w:val="thick" w:color="000000"/>
        </w:rPr>
        <w:t>l</w:t>
      </w:r>
      <w:r>
        <w:rPr>
          <w:b/>
          <w:spacing w:val="53"/>
          <w:sz w:val="24"/>
          <w:szCs w:val="24"/>
          <w:u w:val="thick" w:color="000000"/>
        </w:rPr>
        <w:t xml:space="preserve"> </w:t>
      </w:r>
      <w:r>
        <w:rPr>
          <w:b/>
          <w:spacing w:val="1"/>
          <w:sz w:val="24"/>
          <w:szCs w:val="24"/>
          <w:u w:val="thick" w:color="000000"/>
        </w:rPr>
        <w:t>b</w:t>
      </w:r>
      <w:r>
        <w:rPr>
          <w:b/>
          <w:sz w:val="24"/>
          <w:szCs w:val="24"/>
          <w:u w:val="thick" w:color="000000"/>
        </w:rPr>
        <w:t>e</w:t>
      </w:r>
      <w:r>
        <w:rPr>
          <w:b/>
          <w:sz w:val="24"/>
          <w:szCs w:val="24"/>
        </w:rPr>
        <w:t xml:space="preserve"> </w:t>
      </w:r>
      <w:r>
        <w:rPr>
          <w:b/>
          <w:spacing w:val="1"/>
          <w:sz w:val="24"/>
          <w:szCs w:val="24"/>
          <w:u w:val="thick" w:color="000000"/>
        </w:rPr>
        <w:t>fu</w:t>
      </w:r>
      <w:r>
        <w:rPr>
          <w:b/>
          <w:sz w:val="24"/>
          <w:szCs w:val="24"/>
          <w:u w:val="thick" w:color="000000"/>
        </w:rPr>
        <w:t>n</w:t>
      </w:r>
      <w:r>
        <w:rPr>
          <w:b/>
          <w:spacing w:val="1"/>
          <w:sz w:val="24"/>
          <w:szCs w:val="24"/>
          <w:u w:val="thick" w:color="000000"/>
        </w:rPr>
        <w:t>d</w:t>
      </w:r>
      <w:r>
        <w:rPr>
          <w:b/>
          <w:spacing w:val="-1"/>
          <w:sz w:val="24"/>
          <w:szCs w:val="24"/>
          <w:u w:val="thick" w:color="000000"/>
        </w:rPr>
        <w:t>e</w:t>
      </w:r>
      <w:r>
        <w:rPr>
          <w:b/>
          <w:sz w:val="24"/>
          <w:szCs w:val="24"/>
          <w:u w:val="thick" w:color="000000"/>
        </w:rPr>
        <w:t>d</w:t>
      </w:r>
      <w:r>
        <w:rPr>
          <w:b/>
          <w:spacing w:val="2"/>
          <w:sz w:val="24"/>
          <w:szCs w:val="24"/>
          <w:u w:val="thick" w:color="000000"/>
        </w:rPr>
        <w:t xml:space="preserve"> </w:t>
      </w:r>
      <w:r>
        <w:rPr>
          <w:b/>
          <w:sz w:val="24"/>
          <w:szCs w:val="24"/>
          <w:u w:val="thick" w:color="000000"/>
        </w:rPr>
        <w:t>a</w:t>
      </w:r>
      <w:r>
        <w:rPr>
          <w:b/>
          <w:spacing w:val="1"/>
          <w:sz w:val="24"/>
          <w:szCs w:val="24"/>
          <w:u w:val="thick" w:color="000000"/>
        </w:rPr>
        <w:t>f</w:t>
      </w:r>
      <w:r>
        <w:rPr>
          <w:b/>
          <w:sz w:val="24"/>
          <w:szCs w:val="24"/>
          <w:u w:val="thick" w:color="000000"/>
        </w:rPr>
        <w:t>t</w:t>
      </w:r>
      <w:r>
        <w:rPr>
          <w:b/>
          <w:spacing w:val="-2"/>
          <w:sz w:val="24"/>
          <w:szCs w:val="24"/>
          <w:u w:val="thick" w:color="000000"/>
        </w:rPr>
        <w:t>e</w:t>
      </w:r>
      <w:r>
        <w:rPr>
          <w:b/>
          <w:sz w:val="24"/>
          <w:szCs w:val="24"/>
          <w:u w:val="thick" w:color="000000"/>
        </w:rPr>
        <w:t>r the</w:t>
      </w:r>
      <w:r>
        <w:rPr>
          <w:b/>
          <w:spacing w:val="2"/>
          <w:sz w:val="24"/>
          <w:szCs w:val="24"/>
          <w:u w:val="thick" w:color="000000"/>
        </w:rPr>
        <w:t xml:space="preserve"> </w:t>
      </w:r>
      <w:r>
        <w:rPr>
          <w:b/>
          <w:sz w:val="24"/>
          <w:szCs w:val="24"/>
          <w:u w:val="thick" w:color="000000"/>
        </w:rPr>
        <w:t>I</w:t>
      </w:r>
      <w:r>
        <w:rPr>
          <w:b/>
          <w:spacing w:val="1"/>
          <w:sz w:val="24"/>
          <w:szCs w:val="24"/>
          <w:u w:val="thick" w:color="000000"/>
        </w:rPr>
        <w:t>nn</w:t>
      </w:r>
      <w:r>
        <w:rPr>
          <w:b/>
          <w:sz w:val="24"/>
          <w:szCs w:val="24"/>
          <w:u w:val="thick" w:color="000000"/>
        </w:rPr>
        <w:t>o</w:t>
      </w:r>
      <w:r>
        <w:rPr>
          <w:b/>
          <w:spacing w:val="-2"/>
          <w:sz w:val="24"/>
          <w:szCs w:val="24"/>
          <w:u w:val="thick" w:color="000000"/>
        </w:rPr>
        <w:t>v</w:t>
      </w:r>
      <w:r>
        <w:rPr>
          <w:b/>
          <w:sz w:val="24"/>
          <w:szCs w:val="24"/>
          <w:u w:val="thick" w:color="000000"/>
        </w:rPr>
        <w:t>ation</w:t>
      </w:r>
      <w:r>
        <w:rPr>
          <w:b/>
          <w:spacing w:val="2"/>
          <w:sz w:val="24"/>
          <w:szCs w:val="24"/>
          <w:u w:val="thick" w:color="000000"/>
        </w:rPr>
        <w:t xml:space="preserve"> </w:t>
      </w:r>
      <w:r>
        <w:rPr>
          <w:b/>
          <w:spacing w:val="-3"/>
          <w:sz w:val="24"/>
          <w:szCs w:val="24"/>
          <w:u w:val="thick" w:color="000000"/>
        </w:rPr>
        <w:t>F</w:t>
      </w:r>
      <w:r>
        <w:rPr>
          <w:b/>
          <w:sz w:val="24"/>
          <w:szCs w:val="24"/>
          <w:u w:val="thick" w:color="000000"/>
        </w:rPr>
        <w:t>air</w:t>
      </w:r>
      <w:r>
        <w:rPr>
          <w:b/>
          <w:spacing w:val="3"/>
          <w:sz w:val="24"/>
          <w:szCs w:val="24"/>
          <w:u w:val="thick" w:color="000000"/>
        </w:rPr>
        <w:t xml:space="preserve"> </w:t>
      </w:r>
      <w:r>
        <w:rPr>
          <w:b/>
          <w:sz w:val="24"/>
          <w:szCs w:val="24"/>
          <w:u w:val="thick" w:color="000000"/>
        </w:rPr>
        <w:t>is</w:t>
      </w:r>
      <w:r>
        <w:rPr>
          <w:b/>
          <w:spacing w:val="2"/>
          <w:sz w:val="24"/>
          <w:szCs w:val="24"/>
          <w:u w:val="thick" w:color="000000"/>
        </w:rPr>
        <w:t xml:space="preserve"> </w:t>
      </w:r>
      <w:r>
        <w:rPr>
          <w:b/>
          <w:sz w:val="24"/>
          <w:szCs w:val="24"/>
          <w:u w:val="thick" w:color="000000"/>
        </w:rPr>
        <w:t>ov</w:t>
      </w:r>
      <w:r>
        <w:rPr>
          <w:b/>
          <w:spacing w:val="1"/>
          <w:sz w:val="24"/>
          <w:szCs w:val="24"/>
          <w:u w:val="thick" w:color="000000"/>
        </w:rPr>
        <w:t>e</w:t>
      </w:r>
      <w:r>
        <w:rPr>
          <w:b/>
          <w:sz w:val="24"/>
          <w:szCs w:val="24"/>
          <w:u w:val="thick" w:color="000000"/>
        </w:rPr>
        <w:t>r a</w:t>
      </w:r>
      <w:r>
        <w:rPr>
          <w:b/>
          <w:spacing w:val="1"/>
          <w:sz w:val="24"/>
          <w:szCs w:val="24"/>
          <w:u w:val="thick" w:color="000000"/>
        </w:rPr>
        <w:t>n</w:t>
      </w:r>
      <w:r>
        <w:rPr>
          <w:b/>
          <w:sz w:val="24"/>
          <w:szCs w:val="24"/>
          <w:u w:val="thick" w:color="000000"/>
        </w:rPr>
        <w:t>d</w:t>
      </w:r>
      <w:r>
        <w:rPr>
          <w:b/>
          <w:spacing w:val="2"/>
          <w:sz w:val="24"/>
          <w:szCs w:val="24"/>
          <w:u w:val="thick" w:color="000000"/>
        </w:rPr>
        <w:t xml:space="preserve"> </w:t>
      </w:r>
      <w:r>
        <w:rPr>
          <w:b/>
          <w:sz w:val="24"/>
          <w:szCs w:val="24"/>
          <w:u w:val="thick" w:color="000000"/>
        </w:rPr>
        <w:t>all</w:t>
      </w:r>
      <w:r>
        <w:rPr>
          <w:b/>
          <w:spacing w:val="2"/>
          <w:sz w:val="24"/>
          <w:szCs w:val="24"/>
          <w:u w:val="thick" w:color="000000"/>
        </w:rPr>
        <w:t xml:space="preserve"> </w:t>
      </w:r>
      <w:r>
        <w:rPr>
          <w:b/>
          <w:spacing w:val="1"/>
          <w:sz w:val="24"/>
          <w:szCs w:val="24"/>
          <w:u w:val="thick" w:color="000000"/>
        </w:rPr>
        <w:t>p</w:t>
      </w:r>
      <w:r>
        <w:rPr>
          <w:b/>
          <w:sz w:val="24"/>
          <w:szCs w:val="24"/>
          <w:u w:val="thick" w:color="000000"/>
        </w:rPr>
        <w:t>ost</w:t>
      </w:r>
      <w:r>
        <w:rPr>
          <w:b/>
          <w:spacing w:val="-1"/>
          <w:sz w:val="24"/>
          <w:szCs w:val="24"/>
          <w:u w:val="thick" w:color="000000"/>
        </w:rPr>
        <w:t>er</w:t>
      </w:r>
      <w:r>
        <w:rPr>
          <w:b/>
          <w:sz w:val="24"/>
          <w:szCs w:val="24"/>
          <w:u w:val="thick" w:color="000000"/>
        </w:rPr>
        <w:t>s</w:t>
      </w:r>
      <w:r>
        <w:rPr>
          <w:b/>
          <w:spacing w:val="2"/>
          <w:sz w:val="24"/>
          <w:szCs w:val="24"/>
          <w:u w:val="thick" w:color="000000"/>
        </w:rPr>
        <w:t xml:space="preserve"> </w:t>
      </w:r>
      <w:r>
        <w:rPr>
          <w:b/>
          <w:spacing w:val="1"/>
          <w:sz w:val="24"/>
          <w:szCs w:val="24"/>
          <w:u w:val="thick" w:color="000000"/>
        </w:rPr>
        <w:t>fund</w:t>
      </w:r>
      <w:r>
        <w:rPr>
          <w:b/>
          <w:spacing w:val="-1"/>
          <w:sz w:val="24"/>
          <w:szCs w:val="24"/>
          <w:u w:val="thick" w:color="000000"/>
        </w:rPr>
        <w:t>e</w:t>
      </w:r>
      <w:r>
        <w:rPr>
          <w:b/>
          <w:sz w:val="24"/>
          <w:szCs w:val="24"/>
          <w:u w:val="thick" w:color="000000"/>
        </w:rPr>
        <w:t xml:space="preserve">d </w:t>
      </w:r>
      <w:r>
        <w:rPr>
          <w:b/>
          <w:spacing w:val="1"/>
          <w:sz w:val="24"/>
          <w:szCs w:val="24"/>
          <w:u w:val="thick" w:color="000000"/>
        </w:rPr>
        <w:t>b</w:t>
      </w:r>
      <w:r>
        <w:rPr>
          <w:b/>
          <w:sz w:val="24"/>
          <w:szCs w:val="24"/>
          <w:u w:val="thick" w:color="000000"/>
        </w:rPr>
        <w:t>y</w:t>
      </w:r>
      <w:r>
        <w:rPr>
          <w:b/>
          <w:spacing w:val="1"/>
          <w:sz w:val="24"/>
          <w:szCs w:val="24"/>
          <w:u w:val="thick" w:color="000000"/>
        </w:rPr>
        <w:t xml:space="preserve"> </w:t>
      </w:r>
      <w:r>
        <w:rPr>
          <w:b/>
          <w:sz w:val="24"/>
          <w:szCs w:val="24"/>
          <w:u w:val="thick" w:color="000000"/>
        </w:rPr>
        <w:t>the</w:t>
      </w:r>
      <w:r>
        <w:rPr>
          <w:b/>
          <w:spacing w:val="1"/>
          <w:sz w:val="24"/>
          <w:szCs w:val="24"/>
          <w:u w:val="thick" w:color="000000"/>
        </w:rPr>
        <w:t xml:space="preserve"> </w:t>
      </w:r>
      <w:r w:rsidR="006A5450">
        <w:rPr>
          <w:b/>
          <w:spacing w:val="1"/>
          <w:sz w:val="24"/>
          <w:szCs w:val="24"/>
          <w:u w:val="thick" w:color="000000"/>
        </w:rPr>
        <w:t>school of Engineering</w:t>
      </w:r>
      <w:r>
        <w:rPr>
          <w:b/>
          <w:spacing w:val="2"/>
          <w:sz w:val="24"/>
          <w:szCs w:val="24"/>
          <w:u w:val="thick" w:color="000000"/>
        </w:rPr>
        <w:t xml:space="preserve"> w</w:t>
      </w:r>
      <w:r>
        <w:rPr>
          <w:b/>
          <w:spacing w:val="-2"/>
          <w:sz w:val="24"/>
          <w:szCs w:val="24"/>
          <w:u w:val="thick" w:color="000000"/>
        </w:rPr>
        <w:t>i</w:t>
      </w:r>
      <w:r>
        <w:rPr>
          <w:b/>
          <w:sz w:val="24"/>
          <w:szCs w:val="24"/>
          <w:u w:val="thick" w:color="000000"/>
        </w:rPr>
        <w:t>ll</w:t>
      </w:r>
      <w:r>
        <w:rPr>
          <w:b/>
          <w:spacing w:val="2"/>
          <w:sz w:val="24"/>
          <w:szCs w:val="24"/>
          <w:u w:val="thick" w:color="000000"/>
        </w:rPr>
        <w:t xml:space="preserve"> </w:t>
      </w:r>
      <w:r>
        <w:rPr>
          <w:b/>
          <w:spacing w:val="1"/>
          <w:sz w:val="24"/>
          <w:szCs w:val="24"/>
          <w:u w:val="thick" w:color="000000"/>
        </w:rPr>
        <w:t>b</w:t>
      </w:r>
      <w:r>
        <w:rPr>
          <w:b/>
          <w:spacing w:val="-1"/>
          <w:sz w:val="24"/>
          <w:szCs w:val="24"/>
          <w:u w:val="thick" w:color="000000"/>
        </w:rPr>
        <w:t>ec</w:t>
      </w:r>
      <w:r>
        <w:rPr>
          <w:b/>
          <w:sz w:val="24"/>
          <w:szCs w:val="24"/>
          <w:u w:val="thick" w:color="000000"/>
        </w:rPr>
        <w:t>o</w:t>
      </w:r>
      <w:r>
        <w:rPr>
          <w:b/>
          <w:spacing w:val="-1"/>
          <w:sz w:val="24"/>
          <w:szCs w:val="24"/>
          <w:u w:val="thick" w:color="000000"/>
        </w:rPr>
        <w:t>m</w:t>
      </w:r>
      <w:r>
        <w:rPr>
          <w:b/>
          <w:sz w:val="24"/>
          <w:szCs w:val="24"/>
          <w:u w:val="thick" w:color="000000"/>
        </w:rPr>
        <w:t>e the</w:t>
      </w:r>
      <w:r>
        <w:rPr>
          <w:b/>
          <w:sz w:val="24"/>
          <w:szCs w:val="24"/>
        </w:rPr>
        <w:t xml:space="preserve"> </w:t>
      </w:r>
      <w:r>
        <w:rPr>
          <w:b/>
          <w:spacing w:val="1"/>
          <w:sz w:val="24"/>
          <w:szCs w:val="24"/>
          <w:u w:val="thick" w:color="000000"/>
        </w:rPr>
        <w:t>p</w:t>
      </w:r>
      <w:r>
        <w:rPr>
          <w:b/>
          <w:spacing w:val="-1"/>
          <w:sz w:val="24"/>
          <w:szCs w:val="24"/>
          <w:u w:val="thick" w:color="000000"/>
        </w:rPr>
        <w:t>r</w:t>
      </w:r>
      <w:r>
        <w:rPr>
          <w:b/>
          <w:sz w:val="24"/>
          <w:szCs w:val="24"/>
          <w:u w:val="thick" w:color="000000"/>
        </w:rPr>
        <w:t>o</w:t>
      </w:r>
      <w:r>
        <w:rPr>
          <w:b/>
          <w:spacing w:val="1"/>
          <w:sz w:val="24"/>
          <w:szCs w:val="24"/>
          <w:u w:val="thick" w:color="000000"/>
        </w:rPr>
        <w:t>p</w:t>
      </w:r>
      <w:r>
        <w:rPr>
          <w:b/>
          <w:spacing w:val="-1"/>
          <w:sz w:val="24"/>
          <w:szCs w:val="24"/>
          <w:u w:val="thick" w:color="000000"/>
        </w:rPr>
        <w:t>er</w:t>
      </w:r>
      <w:r>
        <w:rPr>
          <w:b/>
          <w:sz w:val="24"/>
          <w:szCs w:val="24"/>
          <w:u w:val="thick" w:color="000000"/>
        </w:rPr>
        <w:t>ty of</w:t>
      </w:r>
      <w:r>
        <w:rPr>
          <w:b/>
          <w:spacing w:val="2"/>
          <w:sz w:val="24"/>
          <w:szCs w:val="24"/>
          <w:u w:val="thick" w:color="000000"/>
        </w:rPr>
        <w:t xml:space="preserve"> </w:t>
      </w:r>
      <w:r>
        <w:rPr>
          <w:b/>
          <w:sz w:val="24"/>
          <w:szCs w:val="24"/>
          <w:u w:val="thick" w:color="000000"/>
        </w:rPr>
        <w:t>the</w:t>
      </w:r>
      <w:r>
        <w:rPr>
          <w:b/>
          <w:spacing w:val="2"/>
          <w:sz w:val="24"/>
          <w:szCs w:val="24"/>
          <w:u w:val="thick" w:color="000000"/>
        </w:rPr>
        <w:t xml:space="preserve"> </w:t>
      </w:r>
      <w:r w:rsidR="006A5450">
        <w:rPr>
          <w:b/>
          <w:spacing w:val="1"/>
          <w:sz w:val="24"/>
          <w:szCs w:val="24"/>
          <w:u w:val="thick" w:color="000000"/>
        </w:rPr>
        <w:t>school of Engineering</w:t>
      </w:r>
      <w:r>
        <w:rPr>
          <w:b/>
          <w:spacing w:val="1"/>
          <w:sz w:val="24"/>
          <w:szCs w:val="24"/>
          <w:u w:val="thick" w:color="000000"/>
        </w:rPr>
        <w:t xml:space="preserve"> </w:t>
      </w:r>
      <w:r>
        <w:rPr>
          <w:b/>
          <w:sz w:val="24"/>
          <w:szCs w:val="24"/>
          <w:u w:val="thick" w:color="000000"/>
        </w:rPr>
        <w:t>a</w:t>
      </w:r>
      <w:r>
        <w:rPr>
          <w:b/>
          <w:spacing w:val="1"/>
          <w:sz w:val="24"/>
          <w:szCs w:val="24"/>
          <w:u w:val="thick" w:color="000000"/>
        </w:rPr>
        <w:t>n</w:t>
      </w:r>
      <w:r>
        <w:rPr>
          <w:b/>
          <w:sz w:val="24"/>
          <w:szCs w:val="24"/>
          <w:u w:val="thick" w:color="000000"/>
        </w:rPr>
        <w:t>d</w:t>
      </w:r>
      <w:r>
        <w:rPr>
          <w:b/>
          <w:spacing w:val="1"/>
          <w:sz w:val="24"/>
          <w:szCs w:val="24"/>
          <w:u w:val="thick" w:color="000000"/>
        </w:rPr>
        <w:t xml:space="preserve"> </w:t>
      </w:r>
      <w:r>
        <w:rPr>
          <w:b/>
          <w:spacing w:val="-3"/>
          <w:sz w:val="24"/>
          <w:szCs w:val="24"/>
          <w:u w:val="thick" w:color="000000"/>
        </w:rPr>
        <w:t>m</w:t>
      </w:r>
      <w:r>
        <w:rPr>
          <w:b/>
          <w:spacing w:val="1"/>
          <w:sz w:val="24"/>
          <w:szCs w:val="24"/>
          <w:u w:val="thick" w:color="000000"/>
        </w:rPr>
        <w:t>u</w:t>
      </w:r>
      <w:r>
        <w:rPr>
          <w:b/>
          <w:sz w:val="24"/>
          <w:szCs w:val="24"/>
          <w:u w:val="thick" w:color="000000"/>
        </w:rPr>
        <w:t xml:space="preserve">st </w:t>
      </w:r>
      <w:r>
        <w:rPr>
          <w:b/>
          <w:spacing w:val="1"/>
          <w:sz w:val="24"/>
          <w:szCs w:val="24"/>
          <w:u w:val="thick" w:color="000000"/>
        </w:rPr>
        <w:t>b</w:t>
      </w:r>
      <w:r>
        <w:rPr>
          <w:b/>
          <w:sz w:val="24"/>
          <w:szCs w:val="24"/>
          <w:u w:val="thick" w:color="000000"/>
        </w:rPr>
        <w:t>e</w:t>
      </w:r>
      <w:r>
        <w:rPr>
          <w:b/>
          <w:spacing w:val="2"/>
          <w:sz w:val="24"/>
          <w:szCs w:val="24"/>
          <w:u w:val="thick" w:color="000000"/>
        </w:rPr>
        <w:t xml:space="preserve"> </w:t>
      </w:r>
      <w:r>
        <w:rPr>
          <w:b/>
          <w:spacing w:val="-1"/>
          <w:sz w:val="24"/>
          <w:szCs w:val="24"/>
          <w:u w:val="thick" w:color="000000"/>
        </w:rPr>
        <w:t>r</w:t>
      </w:r>
      <w:r>
        <w:rPr>
          <w:b/>
          <w:spacing w:val="1"/>
          <w:sz w:val="24"/>
          <w:szCs w:val="24"/>
          <w:u w:val="thick" w:color="000000"/>
        </w:rPr>
        <w:t>e</w:t>
      </w:r>
      <w:r>
        <w:rPr>
          <w:b/>
          <w:sz w:val="24"/>
          <w:szCs w:val="24"/>
          <w:u w:val="thick" w:color="000000"/>
        </w:rPr>
        <w:t>tu</w:t>
      </w:r>
      <w:r>
        <w:rPr>
          <w:b/>
          <w:spacing w:val="-1"/>
          <w:sz w:val="24"/>
          <w:szCs w:val="24"/>
          <w:u w:val="thick" w:color="000000"/>
        </w:rPr>
        <w:t>r</w:t>
      </w:r>
      <w:r>
        <w:rPr>
          <w:b/>
          <w:spacing w:val="1"/>
          <w:sz w:val="24"/>
          <w:szCs w:val="24"/>
          <w:u w:val="thick" w:color="000000"/>
        </w:rPr>
        <w:t>n</w:t>
      </w:r>
      <w:r>
        <w:rPr>
          <w:b/>
          <w:spacing w:val="-1"/>
          <w:sz w:val="24"/>
          <w:szCs w:val="24"/>
          <w:u w:val="thick" w:color="000000"/>
        </w:rPr>
        <w:t>e</w:t>
      </w:r>
      <w:r>
        <w:rPr>
          <w:b/>
          <w:sz w:val="24"/>
          <w:szCs w:val="24"/>
          <w:u w:val="thick" w:color="000000"/>
        </w:rPr>
        <w:t>d</w:t>
      </w:r>
      <w:r>
        <w:rPr>
          <w:b/>
          <w:spacing w:val="1"/>
          <w:sz w:val="24"/>
          <w:szCs w:val="24"/>
          <w:u w:val="thick" w:color="000000"/>
        </w:rPr>
        <w:t xml:space="preserve"> t</w:t>
      </w:r>
      <w:r>
        <w:rPr>
          <w:b/>
          <w:sz w:val="24"/>
          <w:szCs w:val="24"/>
          <w:u w:val="thick" w:color="000000"/>
        </w:rPr>
        <w:t>o</w:t>
      </w:r>
      <w:r>
        <w:rPr>
          <w:b/>
          <w:spacing w:val="1"/>
          <w:sz w:val="24"/>
          <w:szCs w:val="24"/>
          <w:u w:val="thick" w:color="000000"/>
        </w:rPr>
        <w:t xml:space="preserve"> </w:t>
      </w:r>
      <w:r>
        <w:rPr>
          <w:b/>
          <w:sz w:val="24"/>
          <w:szCs w:val="24"/>
          <w:u w:val="thick" w:color="000000"/>
        </w:rPr>
        <w:t xml:space="preserve">the </w:t>
      </w:r>
      <w:r>
        <w:rPr>
          <w:b/>
          <w:spacing w:val="1"/>
          <w:sz w:val="24"/>
          <w:szCs w:val="24"/>
          <w:u w:val="thick" w:color="000000"/>
        </w:rPr>
        <w:t>S</w:t>
      </w:r>
      <w:r>
        <w:rPr>
          <w:b/>
          <w:spacing w:val="-1"/>
          <w:sz w:val="24"/>
          <w:szCs w:val="24"/>
          <w:u w:val="thick" w:color="000000"/>
        </w:rPr>
        <w:t>c</w:t>
      </w:r>
      <w:r>
        <w:rPr>
          <w:b/>
          <w:spacing w:val="1"/>
          <w:sz w:val="24"/>
          <w:szCs w:val="24"/>
          <w:u w:val="thick" w:color="000000"/>
        </w:rPr>
        <w:t>h</w:t>
      </w:r>
      <w:r>
        <w:rPr>
          <w:b/>
          <w:sz w:val="24"/>
          <w:szCs w:val="24"/>
          <w:u w:val="thick" w:color="000000"/>
        </w:rPr>
        <w:t>ool</w:t>
      </w:r>
      <w:r w:rsidR="006A5450">
        <w:rPr>
          <w:b/>
          <w:sz w:val="24"/>
          <w:szCs w:val="24"/>
          <w:u w:val="thick" w:color="000000"/>
        </w:rPr>
        <w:t xml:space="preserve"> of Engineering</w:t>
      </w:r>
      <w:r>
        <w:rPr>
          <w:b/>
          <w:spacing w:val="1"/>
          <w:sz w:val="24"/>
          <w:szCs w:val="24"/>
          <w:u w:val="thick" w:color="000000"/>
        </w:rPr>
        <w:t xml:space="preserve"> </w:t>
      </w:r>
      <w:r>
        <w:rPr>
          <w:b/>
          <w:sz w:val="24"/>
          <w:szCs w:val="24"/>
          <w:u w:val="thick" w:color="000000"/>
        </w:rPr>
        <w:t>at</w:t>
      </w:r>
      <w:r>
        <w:rPr>
          <w:b/>
          <w:spacing w:val="2"/>
          <w:sz w:val="24"/>
          <w:szCs w:val="24"/>
          <w:u w:val="thick" w:color="000000"/>
        </w:rPr>
        <w:t xml:space="preserve"> </w:t>
      </w:r>
      <w:r>
        <w:rPr>
          <w:b/>
          <w:sz w:val="24"/>
          <w:szCs w:val="24"/>
          <w:u w:val="thick" w:color="000000"/>
        </w:rPr>
        <w:t>the</w:t>
      </w:r>
      <w:r>
        <w:rPr>
          <w:b/>
          <w:spacing w:val="2"/>
          <w:sz w:val="24"/>
          <w:szCs w:val="24"/>
          <w:u w:val="thick" w:color="000000"/>
        </w:rPr>
        <w:t xml:space="preserve"> </w:t>
      </w:r>
      <w:r>
        <w:rPr>
          <w:b/>
          <w:spacing w:val="-1"/>
          <w:sz w:val="24"/>
          <w:szCs w:val="24"/>
          <w:u w:val="thick" w:color="000000"/>
        </w:rPr>
        <w:t>c</w:t>
      </w:r>
      <w:r>
        <w:rPr>
          <w:b/>
          <w:sz w:val="24"/>
          <w:szCs w:val="24"/>
          <w:u w:val="thick" w:color="000000"/>
        </w:rPr>
        <w:t>o</w:t>
      </w:r>
      <w:r>
        <w:rPr>
          <w:b/>
          <w:spacing w:val="1"/>
          <w:sz w:val="24"/>
          <w:szCs w:val="24"/>
          <w:u w:val="thick" w:color="000000"/>
        </w:rPr>
        <w:t>nc</w:t>
      </w:r>
      <w:r>
        <w:rPr>
          <w:b/>
          <w:sz w:val="24"/>
          <w:szCs w:val="24"/>
          <w:u w:val="thick" w:color="000000"/>
        </w:rPr>
        <w:t>l</w:t>
      </w:r>
      <w:r>
        <w:rPr>
          <w:b/>
          <w:spacing w:val="1"/>
          <w:sz w:val="24"/>
          <w:szCs w:val="24"/>
          <w:u w:val="thick" w:color="000000"/>
        </w:rPr>
        <w:t>u</w:t>
      </w:r>
      <w:r>
        <w:rPr>
          <w:b/>
          <w:sz w:val="24"/>
          <w:szCs w:val="24"/>
          <w:u w:val="thick" w:color="000000"/>
        </w:rPr>
        <w:t>sion</w:t>
      </w:r>
      <w:r>
        <w:rPr>
          <w:b/>
          <w:spacing w:val="2"/>
          <w:sz w:val="24"/>
          <w:szCs w:val="24"/>
          <w:u w:val="thick" w:color="000000"/>
        </w:rPr>
        <w:t xml:space="preserve"> </w:t>
      </w:r>
      <w:r>
        <w:rPr>
          <w:b/>
          <w:spacing w:val="-2"/>
          <w:sz w:val="24"/>
          <w:szCs w:val="24"/>
          <w:u w:val="thick" w:color="000000"/>
        </w:rPr>
        <w:t>o</w:t>
      </w:r>
      <w:r>
        <w:rPr>
          <w:b/>
          <w:sz w:val="24"/>
          <w:szCs w:val="24"/>
          <w:u w:val="thick" w:color="000000"/>
        </w:rPr>
        <w:t>f</w:t>
      </w:r>
      <w:r>
        <w:rPr>
          <w:b/>
          <w:spacing w:val="2"/>
          <w:sz w:val="24"/>
          <w:szCs w:val="24"/>
          <w:u w:val="thick" w:color="000000"/>
        </w:rPr>
        <w:t xml:space="preserve"> </w:t>
      </w:r>
      <w:r>
        <w:rPr>
          <w:b/>
          <w:sz w:val="24"/>
          <w:szCs w:val="24"/>
          <w:u w:val="thick" w:color="000000"/>
        </w:rPr>
        <w:t>the</w:t>
      </w:r>
      <w:r>
        <w:rPr>
          <w:b/>
          <w:spacing w:val="11"/>
          <w:sz w:val="24"/>
          <w:szCs w:val="24"/>
          <w:u w:val="thick" w:color="000000"/>
        </w:rPr>
        <w:t xml:space="preserve"> </w:t>
      </w:r>
      <w:r>
        <w:rPr>
          <w:b/>
          <w:sz w:val="24"/>
          <w:szCs w:val="24"/>
          <w:u w:val="thick" w:color="000000"/>
        </w:rPr>
        <w:t>I</w:t>
      </w:r>
      <w:r>
        <w:rPr>
          <w:b/>
          <w:spacing w:val="1"/>
          <w:sz w:val="24"/>
          <w:szCs w:val="24"/>
          <w:u w:val="thick" w:color="000000"/>
        </w:rPr>
        <w:t>nn</w:t>
      </w:r>
      <w:r>
        <w:rPr>
          <w:b/>
          <w:sz w:val="24"/>
          <w:szCs w:val="24"/>
          <w:u w:val="thick" w:color="000000"/>
        </w:rPr>
        <w:t>ovation</w:t>
      </w:r>
      <w:r>
        <w:rPr>
          <w:b/>
          <w:sz w:val="24"/>
          <w:szCs w:val="24"/>
        </w:rPr>
        <w:t xml:space="preserve"> </w:t>
      </w:r>
      <w:r>
        <w:rPr>
          <w:b/>
          <w:spacing w:val="-3"/>
          <w:sz w:val="24"/>
          <w:szCs w:val="24"/>
          <w:u w:val="thick" w:color="000000"/>
        </w:rPr>
        <w:t>F</w:t>
      </w:r>
      <w:r>
        <w:rPr>
          <w:b/>
          <w:sz w:val="24"/>
          <w:szCs w:val="24"/>
          <w:u w:val="thick" w:color="000000"/>
        </w:rPr>
        <w:t>air.</w:t>
      </w:r>
      <w:r>
        <w:rPr>
          <w:b/>
          <w:sz w:val="24"/>
          <w:szCs w:val="24"/>
        </w:rPr>
        <w:t xml:space="preserve"> </w:t>
      </w:r>
      <w:r>
        <w:rPr>
          <w:sz w:val="24"/>
          <w:szCs w:val="24"/>
        </w:rPr>
        <w:t>R</w:t>
      </w:r>
      <w:r>
        <w:rPr>
          <w:spacing w:val="1"/>
          <w:sz w:val="24"/>
          <w:szCs w:val="24"/>
        </w:rPr>
        <w:t>e</w:t>
      </w:r>
      <w:r>
        <w:rPr>
          <w:sz w:val="24"/>
          <w:szCs w:val="24"/>
        </w:rPr>
        <w:t>f</w:t>
      </w:r>
      <w:r>
        <w:rPr>
          <w:spacing w:val="-2"/>
          <w:sz w:val="24"/>
          <w:szCs w:val="24"/>
        </w:rPr>
        <w:t>e</w:t>
      </w:r>
      <w:r>
        <w:rPr>
          <w:sz w:val="24"/>
          <w:szCs w:val="24"/>
        </w:rPr>
        <w:t>r to the</w:t>
      </w:r>
      <w:r>
        <w:rPr>
          <w:spacing w:val="1"/>
          <w:sz w:val="24"/>
          <w:szCs w:val="24"/>
        </w:rPr>
        <w:t xml:space="preserve"> </w:t>
      </w:r>
      <w:r>
        <w:rPr>
          <w:spacing w:val="-1"/>
          <w:sz w:val="24"/>
          <w:szCs w:val="24"/>
        </w:rPr>
        <w:t>a</w:t>
      </w:r>
      <w:r>
        <w:rPr>
          <w:sz w:val="24"/>
          <w:szCs w:val="24"/>
        </w:rPr>
        <w:t>ssoci</w:t>
      </w:r>
      <w:r>
        <w:rPr>
          <w:spacing w:val="1"/>
          <w:sz w:val="24"/>
          <w:szCs w:val="24"/>
        </w:rPr>
        <w:t>a</w:t>
      </w:r>
      <w:r>
        <w:rPr>
          <w:sz w:val="24"/>
          <w:szCs w:val="24"/>
        </w:rPr>
        <w:t xml:space="preserve">te </w:t>
      </w:r>
      <w:r>
        <w:rPr>
          <w:spacing w:val="-3"/>
          <w:sz w:val="24"/>
          <w:szCs w:val="24"/>
        </w:rPr>
        <w:t>g</w:t>
      </w:r>
      <w:r>
        <w:rPr>
          <w:sz w:val="24"/>
          <w:szCs w:val="24"/>
        </w:rPr>
        <w:t>uidelines</w:t>
      </w:r>
      <w:r>
        <w:rPr>
          <w:spacing w:val="2"/>
          <w:sz w:val="24"/>
          <w:szCs w:val="24"/>
        </w:rPr>
        <w:t xml:space="preserve"> </w:t>
      </w:r>
      <w:r>
        <w:rPr>
          <w:sz w:val="24"/>
          <w:szCs w:val="24"/>
        </w:rPr>
        <w:t>for</w:t>
      </w:r>
      <w:r>
        <w:rPr>
          <w:spacing w:val="-1"/>
          <w:sz w:val="24"/>
          <w:szCs w:val="24"/>
        </w:rPr>
        <w:t xml:space="preserve"> a</w:t>
      </w:r>
      <w:r>
        <w:rPr>
          <w:sz w:val="24"/>
          <w:szCs w:val="24"/>
        </w:rPr>
        <w:t>ssess</w:t>
      </w:r>
      <w:r>
        <w:rPr>
          <w:spacing w:val="3"/>
          <w:sz w:val="24"/>
          <w:szCs w:val="24"/>
        </w:rPr>
        <w:t>m</w:t>
      </w:r>
      <w:r>
        <w:rPr>
          <w:spacing w:val="-1"/>
          <w:sz w:val="24"/>
          <w:szCs w:val="24"/>
        </w:rPr>
        <w:t>e</w:t>
      </w:r>
      <w:r>
        <w:rPr>
          <w:sz w:val="24"/>
          <w:szCs w:val="24"/>
        </w:rPr>
        <w:t>nt c</w:t>
      </w:r>
      <w:r>
        <w:rPr>
          <w:spacing w:val="-1"/>
          <w:sz w:val="24"/>
          <w:szCs w:val="24"/>
        </w:rPr>
        <w:t>r</w:t>
      </w:r>
      <w:r>
        <w:rPr>
          <w:sz w:val="24"/>
          <w:szCs w:val="24"/>
        </w:rPr>
        <w:t>i</w:t>
      </w:r>
      <w:r>
        <w:rPr>
          <w:spacing w:val="1"/>
          <w:sz w:val="24"/>
          <w:szCs w:val="24"/>
        </w:rPr>
        <w:t>t</w:t>
      </w:r>
      <w:r>
        <w:rPr>
          <w:spacing w:val="-1"/>
          <w:sz w:val="24"/>
          <w:szCs w:val="24"/>
        </w:rPr>
        <w:t>e</w:t>
      </w:r>
      <w:r>
        <w:rPr>
          <w:sz w:val="24"/>
          <w:szCs w:val="24"/>
        </w:rPr>
        <w:t>ri</w:t>
      </w:r>
      <w:r>
        <w:rPr>
          <w:spacing w:val="1"/>
          <w:sz w:val="24"/>
          <w:szCs w:val="24"/>
        </w:rPr>
        <w:t>a</w:t>
      </w:r>
      <w:r>
        <w:rPr>
          <w:sz w:val="24"/>
          <w:szCs w:val="24"/>
        </w:rPr>
        <w:t>.</w:t>
      </w:r>
    </w:p>
    <w:p w14:paraId="5EF98D0C" w14:textId="77777777" w:rsidR="00C37DEC" w:rsidRDefault="00C37DEC">
      <w:pPr>
        <w:spacing w:before="3" w:line="120" w:lineRule="exact"/>
        <w:rPr>
          <w:sz w:val="12"/>
          <w:szCs w:val="12"/>
        </w:rPr>
      </w:pPr>
    </w:p>
    <w:p w14:paraId="26A4E5A5" w14:textId="77777777" w:rsidR="00C37DEC" w:rsidRDefault="00C37DEC">
      <w:pPr>
        <w:spacing w:line="200" w:lineRule="exact"/>
      </w:pPr>
    </w:p>
    <w:p w14:paraId="1F0AAE14" w14:textId="77777777" w:rsidR="00C37DEC" w:rsidRDefault="00C37DEC">
      <w:pPr>
        <w:spacing w:line="200" w:lineRule="exact"/>
      </w:pPr>
    </w:p>
    <w:p w14:paraId="77C50583" w14:textId="77777777" w:rsidR="00C37DEC" w:rsidRDefault="00360F89">
      <w:pPr>
        <w:spacing w:before="24"/>
        <w:ind w:left="153" w:right="8117"/>
        <w:jc w:val="both"/>
        <w:rPr>
          <w:sz w:val="28"/>
          <w:szCs w:val="28"/>
        </w:rPr>
      </w:pPr>
      <w:r>
        <w:rPr>
          <w:b/>
          <w:spacing w:val="1"/>
          <w:sz w:val="28"/>
          <w:szCs w:val="28"/>
        </w:rPr>
        <w:t>8</w:t>
      </w:r>
      <w:r>
        <w:rPr>
          <w:b/>
          <w:sz w:val="28"/>
          <w:szCs w:val="28"/>
        </w:rPr>
        <w:t xml:space="preserve">.      </w:t>
      </w:r>
      <w:r>
        <w:rPr>
          <w:b/>
          <w:spacing w:val="14"/>
          <w:sz w:val="28"/>
          <w:szCs w:val="28"/>
        </w:rPr>
        <w:t xml:space="preserve"> </w:t>
      </w:r>
      <w:r>
        <w:rPr>
          <w:b/>
          <w:spacing w:val="-1"/>
          <w:sz w:val="28"/>
          <w:szCs w:val="28"/>
        </w:rPr>
        <w:t>C</w:t>
      </w:r>
      <w:r>
        <w:rPr>
          <w:b/>
          <w:sz w:val="28"/>
          <w:szCs w:val="28"/>
        </w:rPr>
        <w:t>OSTS</w:t>
      </w:r>
    </w:p>
    <w:p w14:paraId="5C716108" w14:textId="64EA69C2" w:rsidR="00C37DEC" w:rsidRDefault="00360F89">
      <w:pPr>
        <w:spacing w:before="56"/>
        <w:ind w:left="153" w:right="112"/>
        <w:jc w:val="both"/>
        <w:rPr>
          <w:sz w:val="24"/>
          <w:szCs w:val="24"/>
        </w:rPr>
      </w:pPr>
      <w:r>
        <w:rPr>
          <w:b/>
          <w:spacing w:val="1"/>
          <w:sz w:val="24"/>
          <w:szCs w:val="24"/>
        </w:rPr>
        <w:t>S</w:t>
      </w:r>
      <w:r>
        <w:rPr>
          <w:b/>
          <w:sz w:val="24"/>
          <w:szCs w:val="24"/>
        </w:rPr>
        <w:t>tu</w:t>
      </w:r>
      <w:r>
        <w:rPr>
          <w:b/>
          <w:spacing w:val="1"/>
          <w:sz w:val="24"/>
          <w:szCs w:val="24"/>
        </w:rPr>
        <w:t>d</w:t>
      </w:r>
      <w:r>
        <w:rPr>
          <w:b/>
          <w:spacing w:val="-1"/>
          <w:sz w:val="24"/>
          <w:szCs w:val="24"/>
        </w:rPr>
        <w:t>e</w:t>
      </w:r>
      <w:r>
        <w:rPr>
          <w:b/>
          <w:spacing w:val="1"/>
          <w:sz w:val="24"/>
          <w:szCs w:val="24"/>
        </w:rPr>
        <w:t>n</w:t>
      </w:r>
      <w:r>
        <w:rPr>
          <w:b/>
          <w:sz w:val="24"/>
          <w:szCs w:val="24"/>
        </w:rPr>
        <w:t>ts</w:t>
      </w:r>
      <w:r>
        <w:rPr>
          <w:b/>
          <w:spacing w:val="12"/>
          <w:sz w:val="24"/>
          <w:szCs w:val="24"/>
        </w:rPr>
        <w:t xml:space="preserve"> </w:t>
      </w:r>
      <w:r>
        <w:rPr>
          <w:b/>
          <w:spacing w:val="-3"/>
          <w:sz w:val="24"/>
          <w:szCs w:val="24"/>
        </w:rPr>
        <w:t>m</w:t>
      </w:r>
      <w:r>
        <w:rPr>
          <w:b/>
          <w:spacing w:val="1"/>
          <w:sz w:val="24"/>
          <w:szCs w:val="24"/>
        </w:rPr>
        <w:t>u</w:t>
      </w:r>
      <w:r>
        <w:rPr>
          <w:b/>
          <w:sz w:val="24"/>
          <w:szCs w:val="24"/>
        </w:rPr>
        <w:t>st</w:t>
      </w:r>
      <w:r>
        <w:rPr>
          <w:b/>
          <w:spacing w:val="12"/>
          <w:sz w:val="24"/>
          <w:szCs w:val="24"/>
        </w:rPr>
        <w:t xml:space="preserve"> </w:t>
      </w:r>
      <w:r>
        <w:rPr>
          <w:b/>
          <w:spacing w:val="1"/>
          <w:sz w:val="24"/>
          <w:szCs w:val="24"/>
        </w:rPr>
        <w:t>n</w:t>
      </w:r>
      <w:r>
        <w:rPr>
          <w:b/>
          <w:sz w:val="24"/>
          <w:szCs w:val="24"/>
        </w:rPr>
        <w:t>ot</w:t>
      </w:r>
      <w:r>
        <w:rPr>
          <w:b/>
          <w:spacing w:val="11"/>
          <w:sz w:val="24"/>
          <w:szCs w:val="24"/>
        </w:rPr>
        <w:t xml:space="preserve"> </w:t>
      </w:r>
      <w:r>
        <w:rPr>
          <w:b/>
          <w:spacing w:val="1"/>
          <w:sz w:val="24"/>
          <w:szCs w:val="24"/>
        </w:rPr>
        <w:t>pu</w:t>
      </w:r>
      <w:r>
        <w:rPr>
          <w:b/>
          <w:spacing w:val="-1"/>
          <w:sz w:val="24"/>
          <w:szCs w:val="24"/>
        </w:rPr>
        <w:t>r</w:t>
      </w:r>
      <w:r>
        <w:rPr>
          <w:b/>
          <w:spacing w:val="1"/>
          <w:sz w:val="24"/>
          <w:szCs w:val="24"/>
        </w:rPr>
        <w:t>ch</w:t>
      </w:r>
      <w:r>
        <w:rPr>
          <w:b/>
          <w:sz w:val="24"/>
          <w:szCs w:val="24"/>
        </w:rPr>
        <w:t>ase</w:t>
      </w:r>
      <w:r>
        <w:rPr>
          <w:b/>
          <w:spacing w:val="11"/>
          <w:sz w:val="24"/>
          <w:szCs w:val="24"/>
        </w:rPr>
        <w:t xml:space="preserve"> </w:t>
      </w:r>
      <w:r>
        <w:rPr>
          <w:b/>
          <w:sz w:val="24"/>
          <w:szCs w:val="24"/>
        </w:rPr>
        <w:t>it</w:t>
      </w:r>
      <w:r>
        <w:rPr>
          <w:b/>
          <w:spacing w:val="1"/>
          <w:sz w:val="24"/>
          <w:szCs w:val="24"/>
        </w:rPr>
        <w:t>e</w:t>
      </w:r>
      <w:r>
        <w:rPr>
          <w:b/>
          <w:spacing w:val="-3"/>
          <w:sz w:val="24"/>
          <w:szCs w:val="24"/>
        </w:rPr>
        <w:t>m</w:t>
      </w:r>
      <w:r>
        <w:rPr>
          <w:b/>
          <w:sz w:val="24"/>
          <w:szCs w:val="24"/>
        </w:rPr>
        <w:t>s</w:t>
      </w:r>
      <w:r>
        <w:rPr>
          <w:b/>
          <w:spacing w:val="12"/>
          <w:sz w:val="24"/>
          <w:szCs w:val="24"/>
        </w:rPr>
        <w:t xml:space="preserve"> </w:t>
      </w:r>
      <w:r>
        <w:rPr>
          <w:b/>
          <w:sz w:val="24"/>
          <w:szCs w:val="24"/>
        </w:rPr>
        <w:t>th</w:t>
      </w:r>
      <w:r>
        <w:rPr>
          <w:b/>
          <w:spacing w:val="1"/>
          <w:sz w:val="24"/>
          <w:szCs w:val="24"/>
        </w:rPr>
        <w:t>e</w:t>
      </w:r>
      <w:r>
        <w:rPr>
          <w:b/>
          <w:spacing w:val="-1"/>
          <w:sz w:val="24"/>
          <w:szCs w:val="24"/>
        </w:rPr>
        <w:t>m</w:t>
      </w:r>
      <w:r>
        <w:rPr>
          <w:b/>
          <w:sz w:val="24"/>
          <w:szCs w:val="24"/>
        </w:rPr>
        <w:t>s</w:t>
      </w:r>
      <w:r>
        <w:rPr>
          <w:b/>
          <w:spacing w:val="-1"/>
          <w:sz w:val="24"/>
          <w:szCs w:val="24"/>
        </w:rPr>
        <w:t>e</w:t>
      </w:r>
      <w:r>
        <w:rPr>
          <w:b/>
          <w:sz w:val="24"/>
          <w:szCs w:val="24"/>
        </w:rPr>
        <w:t>lves.</w:t>
      </w:r>
      <w:r>
        <w:rPr>
          <w:b/>
          <w:spacing w:val="15"/>
          <w:sz w:val="24"/>
          <w:szCs w:val="24"/>
        </w:rPr>
        <w:t xml:space="preserve"> </w:t>
      </w:r>
      <w:r>
        <w:rPr>
          <w:sz w:val="24"/>
          <w:szCs w:val="24"/>
        </w:rPr>
        <w:t>Kits</w:t>
      </w:r>
      <w:r>
        <w:rPr>
          <w:spacing w:val="8"/>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p</w:t>
      </w:r>
      <w:r>
        <w:rPr>
          <w:spacing w:val="-1"/>
          <w:sz w:val="24"/>
          <w:szCs w:val="24"/>
        </w:rPr>
        <w:t>a</w:t>
      </w:r>
      <w:r>
        <w:rPr>
          <w:sz w:val="24"/>
          <w:szCs w:val="24"/>
        </w:rPr>
        <w:t>rts</w:t>
      </w:r>
      <w:r>
        <w:rPr>
          <w:spacing w:val="7"/>
          <w:sz w:val="24"/>
          <w:szCs w:val="24"/>
        </w:rPr>
        <w:t xml:space="preserve"> </w:t>
      </w:r>
      <w:r>
        <w:rPr>
          <w:sz w:val="24"/>
          <w:szCs w:val="24"/>
        </w:rPr>
        <w:t>will</w:t>
      </w:r>
      <w:r>
        <w:rPr>
          <w:spacing w:val="8"/>
          <w:sz w:val="24"/>
          <w:szCs w:val="24"/>
        </w:rPr>
        <w:t xml:space="preserve"> </w:t>
      </w:r>
      <w:r>
        <w:rPr>
          <w:sz w:val="24"/>
          <w:szCs w:val="24"/>
        </w:rPr>
        <w:t>be</w:t>
      </w:r>
      <w:r>
        <w:rPr>
          <w:spacing w:val="6"/>
          <w:sz w:val="24"/>
          <w:szCs w:val="24"/>
        </w:rPr>
        <w:t xml:space="preserve"> </w:t>
      </w:r>
      <w:r>
        <w:rPr>
          <w:sz w:val="24"/>
          <w:szCs w:val="24"/>
        </w:rPr>
        <w:t>p</w:t>
      </w:r>
      <w:r>
        <w:rPr>
          <w:spacing w:val="-3"/>
          <w:sz w:val="24"/>
          <w:szCs w:val="24"/>
        </w:rPr>
        <w:t>r</w:t>
      </w:r>
      <w:r>
        <w:rPr>
          <w:sz w:val="24"/>
          <w:szCs w:val="24"/>
        </w:rPr>
        <w:t>ovided</w:t>
      </w:r>
      <w:r>
        <w:rPr>
          <w:spacing w:val="7"/>
          <w:sz w:val="24"/>
          <w:szCs w:val="24"/>
        </w:rPr>
        <w:t xml:space="preserve"> </w:t>
      </w:r>
      <w:r>
        <w:rPr>
          <w:spacing w:val="2"/>
          <w:sz w:val="24"/>
          <w:szCs w:val="24"/>
        </w:rPr>
        <w:t>b</w:t>
      </w:r>
      <w:r>
        <w:rPr>
          <w:sz w:val="24"/>
          <w:szCs w:val="24"/>
        </w:rPr>
        <w:t>y t</w:t>
      </w:r>
      <w:r>
        <w:rPr>
          <w:spacing w:val="3"/>
          <w:sz w:val="24"/>
          <w:szCs w:val="24"/>
        </w:rPr>
        <w:t>h</w:t>
      </w:r>
      <w:r>
        <w:rPr>
          <w:sz w:val="24"/>
          <w:szCs w:val="24"/>
        </w:rPr>
        <w:t>e</w:t>
      </w:r>
      <w:r>
        <w:rPr>
          <w:spacing w:val="9"/>
          <w:sz w:val="24"/>
          <w:szCs w:val="24"/>
        </w:rPr>
        <w:t xml:space="preserve"> </w:t>
      </w:r>
      <w:r>
        <w:rPr>
          <w:spacing w:val="-3"/>
          <w:sz w:val="24"/>
          <w:szCs w:val="24"/>
        </w:rPr>
        <w:t>L</w:t>
      </w:r>
      <w:r>
        <w:rPr>
          <w:spacing w:val="-1"/>
          <w:sz w:val="24"/>
          <w:szCs w:val="24"/>
        </w:rPr>
        <w:t>a</w:t>
      </w:r>
      <w:r>
        <w:rPr>
          <w:sz w:val="24"/>
          <w:szCs w:val="24"/>
        </w:rPr>
        <w:t>bor</w:t>
      </w:r>
      <w:r>
        <w:rPr>
          <w:spacing w:val="-2"/>
          <w:sz w:val="24"/>
          <w:szCs w:val="24"/>
        </w:rPr>
        <w:t>a</w:t>
      </w:r>
      <w:r>
        <w:rPr>
          <w:sz w:val="24"/>
          <w:szCs w:val="24"/>
        </w:rPr>
        <w:t>t</w:t>
      </w:r>
      <w:r>
        <w:rPr>
          <w:spacing w:val="3"/>
          <w:sz w:val="24"/>
          <w:szCs w:val="24"/>
        </w:rPr>
        <w:t>o</w:t>
      </w:r>
      <w:r>
        <w:rPr>
          <w:spacing w:val="1"/>
          <w:sz w:val="24"/>
          <w:szCs w:val="24"/>
        </w:rPr>
        <w:t>r</w:t>
      </w:r>
      <w:r>
        <w:rPr>
          <w:sz w:val="24"/>
          <w:szCs w:val="24"/>
        </w:rPr>
        <w:t>y En</w:t>
      </w:r>
      <w:r>
        <w:rPr>
          <w:spacing w:val="-3"/>
          <w:sz w:val="24"/>
          <w:szCs w:val="24"/>
        </w:rPr>
        <w:t>g</w:t>
      </w:r>
      <w:r>
        <w:rPr>
          <w:sz w:val="24"/>
          <w:szCs w:val="24"/>
        </w:rPr>
        <w:t>in</w:t>
      </w:r>
      <w:r>
        <w:rPr>
          <w:spacing w:val="2"/>
          <w:sz w:val="24"/>
          <w:szCs w:val="24"/>
        </w:rPr>
        <w:t>e</w:t>
      </w:r>
      <w:r>
        <w:rPr>
          <w:spacing w:val="-1"/>
          <w:sz w:val="24"/>
          <w:szCs w:val="24"/>
        </w:rPr>
        <w:t>e</w:t>
      </w:r>
      <w:r>
        <w:rPr>
          <w:sz w:val="24"/>
          <w:szCs w:val="24"/>
        </w:rPr>
        <w:t>r</w:t>
      </w:r>
      <w:r>
        <w:rPr>
          <w:spacing w:val="2"/>
          <w:sz w:val="24"/>
          <w:szCs w:val="24"/>
        </w:rPr>
        <w:t xml:space="preserve"> </w:t>
      </w:r>
      <w:r>
        <w:rPr>
          <w:sz w:val="24"/>
          <w:szCs w:val="24"/>
        </w:rPr>
        <w:t>f</w:t>
      </w:r>
      <w:r>
        <w:rPr>
          <w:spacing w:val="-1"/>
          <w:sz w:val="24"/>
          <w:szCs w:val="24"/>
        </w:rPr>
        <w:t>r</w:t>
      </w:r>
      <w:r>
        <w:rPr>
          <w:sz w:val="24"/>
          <w:szCs w:val="24"/>
        </w:rPr>
        <w:t>om</w:t>
      </w:r>
      <w:r>
        <w:rPr>
          <w:spacing w:val="4"/>
          <w:sz w:val="24"/>
          <w:szCs w:val="24"/>
        </w:rPr>
        <w:t xml:space="preserve"> </w:t>
      </w:r>
      <w:r>
        <w:rPr>
          <w:sz w:val="24"/>
          <w:szCs w:val="24"/>
        </w:rPr>
        <w:t>a fi</w:t>
      </w:r>
      <w:r>
        <w:rPr>
          <w:spacing w:val="2"/>
          <w:sz w:val="24"/>
          <w:szCs w:val="24"/>
        </w:rPr>
        <w:t>x</w:t>
      </w:r>
      <w:r>
        <w:rPr>
          <w:spacing w:val="-1"/>
          <w:sz w:val="24"/>
          <w:szCs w:val="24"/>
        </w:rPr>
        <w:t>e</w:t>
      </w:r>
      <w:r>
        <w:rPr>
          <w:sz w:val="24"/>
          <w:szCs w:val="24"/>
        </w:rPr>
        <w:t>d</w:t>
      </w:r>
      <w:r>
        <w:rPr>
          <w:spacing w:val="1"/>
          <w:sz w:val="24"/>
          <w:szCs w:val="24"/>
        </w:rPr>
        <w:t xml:space="preserve"> </w:t>
      </w:r>
      <w:r>
        <w:rPr>
          <w:sz w:val="24"/>
          <w:szCs w:val="24"/>
        </w:rPr>
        <w:t>(</w:t>
      </w:r>
      <w:r>
        <w:rPr>
          <w:spacing w:val="1"/>
          <w:sz w:val="24"/>
          <w:szCs w:val="24"/>
        </w:rPr>
        <w:t>b</w:t>
      </w:r>
      <w:r>
        <w:rPr>
          <w:sz w:val="24"/>
          <w:szCs w:val="24"/>
        </w:rPr>
        <w:t>ut</w:t>
      </w:r>
      <w:r>
        <w:rPr>
          <w:spacing w:val="1"/>
          <w:sz w:val="24"/>
          <w:szCs w:val="24"/>
        </w:rPr>
        <w:t xml:space="preserve"> </w:t>
      </w:r>
      <w:r>
        <w:rPr>
          <w:spacing w:val="-1"/>
          <w:sz w:val="24"/>
          <w:szCs w:val="24"/>
        </w:rPr>
        <w:t>e</w:t>
      </w:r>
      <w:r>
        <w:rPr>
          <w:spacing w:val="2"/>
          <w:sz w:val="24"/>
          <w:szCs w:val="24"/>
        </w:rPr>
        <w:t>x</w:t>
      </w:r>
      <w:r>
        <w:rPr>
          <w:sz w:val="24"/>
          <w:szCs w:val="24"/>
        </w:rPr>
        <w:t>tensiv</w:t>
      </w:r>
      <w:r>
        <w:rPr>
          <w:spacing w:val="-1"/>
          <w:sz w:val="24"/>
          <w:szCs w:val="24"/>
        </w:rPr>
        <w:t>e</w:t>
      </w:r>
      <w:r>
        <w:rPr>
          <w:sz w:val="24"/>
          <w:szCs w:val="24"/>
        </w:rPr>
        <w:t>) l</w:t>
      </w:r>
      <w:r>
        <w:rPr>
          <w:spacing w:val="1"/>
          <w:sz w:val="24"/>
          <w:szCs w:val="24"/>
        </w:rPr>
        <w:t>i</w:t>
      </w:r>
      <w:r>
        <w:rPr>
          <w:sz w:val="24"/>
          <w:szCs w:val="24"/>
        </w:rPr>
        <w:t>st</w:t>
      </w:r>
      <w:r>
        <w:rPr>
          <w:spacing w:val="1"/>
          <w:sz w:val="24"/>
          <w:szCs w:val="24"/>
        </w:rPr>
        <w:t xml:space="preserve"> </w:t>
      </w:r>
      <w:r>
        <w:rPr>
          <w:sz w:val="24"/>
          <w:szCs w:val="24"/>
        </w:rPr>
        <w:t xml:space="preserve">of </w:t>
      </w:r>
      <w:r>
        <w:rPr>
          <w:spacing w:val="-1"/>
          <w:sz w:val="24"/>
          <w:szCs w:val="24"/>
        </w:rPr>
        <w:t>c</w:t>
      </w:r>
      <w:r>
        <w:rPr>
          <w:sz w:val="24"/>
          <w:szCs w:val="24"/>
        </w:rPr>
        <w:t>o</w:t>
      </w:r>
      <w:r>
        <w:rPr>
          <w:spacing w:val="3"/>
          <w:sz w:val="24"/>
          <w:szCs w:val="24"/>
        </w:rPr>
        <w:t>m</w:t>
      </w:r>
      <w:r>
        <w:rPr>
          <w:sz w:val="24"/>
          <w:szCs w:val="24"/>
        </w:rPr>
        <w:t>pon</w:t>
      </w:r>
      <w:r>
        <w:rPr>
          <w:spacing w:val="-1"/>
          <w:sz w:val="24"/>
          <w:szCs w:val="24"/>
        </w:rPr>
        <w:t>e</w:t>
      </w:r>
      <w:r>
        <w:rPr>
          <w:sz w:val="24"/>
          <w:szCs w:val="24"/>
        </w:rPr>
        <w:t>nts.</w:t>
      </w:r>
      <w:r>
        <w:rPr>
          <w:spacing w:val="6"/>
          <w:sz w:val="24"/>
          <w:szCs w:val="24"/>
        </w:rPr>
        <w:t xml:space="preserve"> </w:t>
      </w:r>
      <w:r>
        <w:rPr>
          <w:sz w:val="24"/>
          <w:szCs w:val="24"/>
        </w:rPr>
        <w:t>At</w:t>
      </w:r>
      <w:r>
        <w:rPr>
          <w:spacing w:val="1"/>
          <w:sz w:val="24"/>
          <w:szCs w:val="24"/>
        </w:rPr>
        <w:t xml:space="preserve"> </w:t>
      </w:r>
      <w:r>
        <w:rPr>
          <w:sz w:val="24"/>
          <w:szCs w:val="24"/>
        </w:rPr>
        <w:t>the</w:t>
      </w:r>
      <w:r>
        <w:rPr>
          <w:spacing w:val="2"/>
          <w:sz w:val="24"/>
          <w:szCs w:val="24"/>
        </w:rPr>
        <w:t xml:space="preserve"> </w:t>
      </w:r>
      <w:r>
        <w:rPr>
          <w:spacing w:val="-1"/>
          <w:sz w:val="24"/>
          <w:szCs w:val="24"/>
        </w:rPr>
        <w:t>e</w:t>
      </w:r>
      <w:r>
        <w:rPr>
          <w:sz w:val="24"/>
          <w:szCs w:val="24"/>
        </w:rPr>
        <w:t>nd</w:t>
      </w:r>
      <w:r>
        <w:rPr>
          <w:spacing w:val="1"/>
          <w:sz w:val="24"/>
          <w:szCs w:val="24"/>
        </w:rPr>
        <w:t xml:space="preserve"> </w:t>
      </w:r>
      <w:r>
        <w:rPr>
          <w:spacing w:val="2"/>
          <w:sz w:val="24"/>
          <w:szCs w:val="24"/>
        </w:rPr>
        <w:t>o</w:t>
      </w:r>
      <w:r>
        <w:rPr>
          <w:sz w:val="24"/>
          <w:szCs w:val="24"/>
        </w:rPr>
        <w:t xml:space="preserve">f </w:t>
      </w:r>
      <w:r w:rsidR="00745C60" w:rsidRPr="00745C60">
        <w:rPr>
          <w:b/>
          <w:sz w:val="24"/>
          <w:szCs w:val="24"/>
        </w:rPr>
        <w:t>Winter</w:t>
      </w:r>
      <w:r>
        <w:rPr>
          <w:spacing w:val="1"/>
          <w:sz w:val="24"/>
          <w:szCs w:val="24"/>
        </w:rPr>
        <w:t xml:space="preserve"> </w:t>
      </w:r>
      <w:r>
        <w:rPr>
          <w:sz w:val="24"/>
          <w:szCs w:val="24"/>
        </w:rPr>
        <w:t>s</w:t>
      </w:r>
      <w:r>
        <w:rPr>
          <w:spacing w:val="-1"/>
          <w:sz w:val="24"/>
          <w:szCs w:val="24"/>
        </w:rPr>
        <w:t>e</w:t>
      </w:r>
      <w:r>
        <w:rPr>
          <w:sz w:val="24"/>
          <w:szCs w:val="24"/>
        </w:rPr>
        <w:t>ss</w:t>
      </w:r>
      <w:r>
        <w:rPr>
          <w:spacing w:val="1"/>
          <w:sz w:val="24"/>
          <w:szCs w:val="24"/>
        </w:rPr>
        <w:t>i</w:t>
      </w:r>
      <w:r>
        <w:rPr>
          <w:sz w:val="24"/>
          <w:szCs w:val="24"/>
        </w:rPr>
        <w:t>on</w:t>
      </w:r>
      <w:r>
        <w:rPr>
          <w:spacing w:val="1"/>
          <w:sz w:val="24"/>
          <w:szCs w:val="24"/>
        </w:rPr>
        <w:t xml:space="preserve"> </w:t>
      </w:r>
      <w:r>
        <w:rPr>
          <w:sz w:val="24"/>
          <w:szCs w:val="24"/>
        </w:rPr>
        <w:t>te</w:t>
      </w:r>
      <w:r>
        <w:rPr>
          <w:spacing w:val="-1"/>
          <w:sz w:val="24"/>
          <w:szCs w:val="24"/>
        </w:rPr>
        <w:t>a</w:t>
      </w:r>
      <w:r>
        <w:rPr>
          <w:sz w:val="24"/>
          <w:szCs w:val="24"/>
        </w:rPr>
        <w:t>ms</w:t>
      </w:r>
      <w:r>
        <w:rPr>
          <w:spacing w:val="1"/>
          <w:sz w:val="24"/>
          <w:szCs w:val="24"/>
        </w:rPr>
        <w:t xml:space="preserve"> c</w:t>
      </w:r>
      <w:r>
        <w:rPr>
          <w:spacing w:val="-1"/>
          <w:sz w:val="24"/>
          <w:szCs w:val="24"/>
        </w:rPr>
        <w:t>a</w:t>
      </w:r>
      <w:r>
        <w:rPr>
          <w:sz w:val="24"/>
          <w:szCs w:val="24"/>
        </w:rPr>
        <w:t>n r</w:t>
      </w:r>
      <w:r>
        <w:rPr>
          <w:spacing w:val="-2"/>
          <w:sz w:val="24"/>
          <w:szCs w:val="24"/>
        </w:rPr>
        <w:t>e</w:t>
      </w:r>
      <w:r>
        <w:rPr>
          <w:sz w:val="24"/>
          <w:szCs w:val="24"/>
        </w:rPr>
        <w:t>qu</w:t>
      </w:r>
      <w:r>
        <w:rPr>
          <w:spacing w:val="-1"/>
          <w:sz w:val="24"/>
          <w:szCs w:val="24"/>
        </w:rPr>
        <w:t>e</w:t>
      </w:r>
      <w:r>
        <w:rPr>
          <w:sz w:val="24"/>
          <w:szCs w:val="24"/>
        </w:rPr>
        <w:t>st</w:t>
      </w:r>
      <w:r>
        <w:rPr>
          <w:spacing w:val="27"/>
          <w:sz w:val="24"/>
          <w:szCs w:val="24"/>
        </w:rPr>
        <w:t xml:space="preserve"> </w:t>
      </w:r>
      <w:r>
        <w:rPr>
          <w:sz w:val="24"/>
          <w:szCs w:val="24"/>
        </w:rPr>
        <w:t>to</w:t>
      </w:r>
      <w:r>
        <w:rPr>
          <w:spacing w:val="27"/>
          <w:sz w:val="24"/>
          <w:szCs w:val="24"/>
        </w:rPr>
        <w:t xml:space="preserve"> </w:t>
      </w:r>
      <w:r>
        <w:rPr>
          <w:sz w:val="24"/>
          <w:szCs w:val="24"/>
        </w:rPr>
        <w:t>p</w:t>
      </w:r>
      <w:r>
        <w:rPr>
          <w:spacing w:val="2"/>
          <w:sz w:val="24"/>
          <w:szCs w:val="24"/>
        </w:rPr>
        <w:t>u</w:t>
      </w:r>
      <w:r>
        <w:rPr>
          <w:sz w:val="24"/>
          <w:szCs w:val="24"/>
        </w:rPr>
        <w:t>r</w:t>
      </w:r>
      <w:r>
        <w:rPr>
          <w:spacing w:val="-2"/>
          <w:sz w:val="24"/>
          <w:szCs w:val="24"/>
        </w:rPr>
        <w:t>c</w:t>
      </w:r>
      <w:r>
        <w:rPr>
          <w:sz w:val="24"/>
          <w:szCs w:val="24"/>
        </w:rPr>
        <w:t>h</w:t>
      </w:r>
      <w:r>
        <w:rPr>
          <w:spacing w:val="-1"/>
          <w:sz w:val="24"/>
          <w:szCs w:val="24"/>
        </w:rPr>
        <w:t>a</w:t>
      </w:r>
      <w:r>
        <w:rPr>
          <w:spacing w:val="2"/>
          <w:sz w:val="24"/>
          <w:szCs w:val="24"/>
        </w:rPr>
        <w:t>s</w:t>
      </w:r>
      <w:r>
        <w:rPr>
          <w:sz w:val="24"/>
          <w:szCs w:val="24"/>
        </w:rPr>
        <w:t>e</w:t>
      </w:r>
      <w:r>
        <w:rPr>
          <w:spacing w:val="25"/>
          <w:sz w:val="24"/>
          <w:szCs w:val="24"/>
        </w:rPr>
        <w:t xml:space="preserve"> </w:t>
      </w:r>
      <w:r>
        <w:rPr>
          <w:spacing w:val="-1"/>
          <w:sz w:val="24"/>
          <w:szCs w:val="24"/>
        </w:rPr>
        <w:t>a</w:t>
      </w:r>
      <w:r>
        <w:rPr>
          <w:sz w:val="24"/>
          <w:szCs w:val="24"/>
        </w:rPr>
        <w:t>n</w:t>
      </w:r>
      <w:r>
        <w:rPr>
          <w:spacing w:val="28"/>
          <w:sz w:val="24"/>
          <w:szCs w:val="24"/>
        </w:rPr>
        <w:t xml:space="preserve"> </w:t>
      </w:r>
      <w:r>
        <w:rPr>
          <w:spacing w:val="1"/>
          <w:sz w:val="24"/>
          <w:szCs w:val="24"/>
        </w:rPr>
        <w:t>a</w:t>
      </w:r>
      <w:r>
        <w:rPr>
          <w:sz w:val="24"/>
          <w:szCs w:val="24"/>
        </w:rPr>
        <w:t>n</w:t>
      </w:r>
      <w:r>
        <w:rPr>
          <w:spacing w:val="-1"/>
          <w:sz w:val="24"/>
          <w:szCs w:val="24"/>
        </w:rPr>
        <w:t>a</w:t>
      </w:r>
      <w:r>
        <w:rPr>
          <w:sz w:val="24"/>
          <w:szCs w:val="24"/>
        </w:rPr>
        <w:t>log</w:t>
      </w:r>
      <w:r>
        <w:rPr>
          <w:spacing w:val="27"/>
          <w:sz w:val="24"/>
          <w:szCs w:val="24"/>
        </w:rPr>
        <w:t xml:space="preserve"> </w:t>
      </w:r>
      <w:r>
        <w:rPr>
          <w:spacing w:val="1"/>
          <w:sz w:val="24"/>
          <w:szCs w:val="24"/>
        </w:rPr>
        <w:t>S</w:t>
      </w:r>
      <w:r>
        <w:rPr>
          <w:spacing w:val="-1"/>
          <w:sz w:val="24"/>
          <w:szCs w:val="24"/>
        </w:rPr>
        <w:t>e</w:t>
      </w:r>
      <w:r>
        <w:rPr>
          <w:sz w:val="24"/>
          <w:szCs w:val="24"/>
        </w:rPr>
        <w:t>nsor</w:t>
      </w:r>
      <w:r>
        <w:rPr>
          <w:spacing w:val="26"/>
          <w:sz w:val="24"/>
          <w:szCs w:val="24"/>
        </w:rPr>
        <w:t xml:space="preserve"> </w:t>
      </w:r>
      <w:r>
        <w:rPr>
          <w:sz w:val="24"/>
          <w:szCs w:val="24"/>
        </w:rPr>
        <w:t>not</w:t>
      </w:r>
      <w:r>
        <w:rPr>
          <w:spacing w:val="27"/>
          <w:sz w:val="24"/>
          <w:szCs w:val="24"/>
        </w:rPr>
        <w:t xml:space="preserve"> </w:t>
      </w:r>
      <w:r>
        <w:rPr>
          <w:sz w:val="24"/>
          <w:szCs w:val="24"/>
        </w:rPr>
        <w:t>inclu</w:t>
      </w:r>
      <w:r>
        <w:rPr>
          <w:spacing w:val="2"/>
          <w:sz w:val="24"/>
          <w:szCs w:val="24"/>
        </w:rPr>
        <w:t>d</w:t>
      </w:r>
      <w:r>
        <w:rPr>
          <w:spacing w:val="-1"/>
          <w:sz w:val="24"/>
          <w:szCs w:val="24"/>
        </w:rPr>
        <w:t>e</w:t>
      </w:r>
      <w:r>
        <w:rPr>
          <w:sz w:val="24"/>
          <w:szCs w:val="24"/>
        </w:rPr>
        <w:t>d</w:t>
      </w:r>
      <w:r>
        <w:rPr>
          <w:spacing w:val="26"/>
          <w:sz w:val="24"/>
          <w:szCs w:val="24"/>
        </w:rPr>
        <w:t xml:space="preserve"> </w:t>
      </w:r>
      <w:r>
        <w:rPr>
          <w:sz w:val="24"/>
          <w:szCs w:val="24"/>
        </w:rPr>
        <w:t>in</w:t>
      </w:r>
      <w:r>
        <w:rPr>
          <w:spacing w:val="27"/>
          <w:sz w:val="24"/>
          <w:szCs w:val="24"/>
        </w:rPr>
        <w:t xml:space="preserve"> </w:t>
      </w:r>
      <w:r>
        <w:rPr>
          <w:sz w:val="24"/>
          <w:szCs w:val="24"/>
        </w:rPr>
        <w:t>provid</w:t>
      </w:r>
      <w:r>
        <w:rPr>
          <w:spacing w:val="-1"/>
          <w:sz w:val="24"/>
          <w:szCs w:val="24"/>
        </w:rPr>
        <w:t>e</w:t>
      </w:r>
      <w:r>
        <w:rPr>
          <w:sz w:val="24"/>
          <w:szCs w:val="24"/>
        </w:rPr>
        <w:t>d</w:t>
      </w:r>
      <w:r>
        <w:rPr>
          <w:spacing w:val="28"/>
          <w:sz w:val="24"/>
          <w:szCs w:val="24"/>
        </w:rPr>
        <w:t xml:space="preserve"> </w:t>
      </w:r>
      <w:r>
        <w:rPr>
          <w:sz w:val="24"/>
          <w:szCs w:val="24"/>
        </w:rPr>
        <w:t>l</w:t>
      </w:r>
      <w:r>
        <w:rPr>
          <w:spacing w:val="1"/>
          <w:sz w:val="24"/>
          <w:szCs w:val="24"/>
        </w:rPr>
        <w:t>i</w:t>
      </w:r>
      <w:r>
        <w:rPr>
          <w:sz w:val="24"/>
          <w:szCs w:val="24"/>
        </w:rPr>
        <w:t>st</w:t>
      </w:r>
      <w:r>
        <w:rPr>
          <w:spacing w:val="27"/>
          <w:sz w:val="24"/>
          <w:szCs w:val="24"/>
        </w:rPr>
        <w:t xml:space="preserve"> </w:t>
      </w:r>
      <w:r>
        <w:rPr>
          <w:sz w:val="24"/>
          <w:szCs w:val="24"/>
        </w:rPr>
        <w:t>of</w:t>
      </w:r>
      <w:r>
        <w:rPr>
          <w:spacing w:val="25"/>
          <w:sz w:val="24"/>
          <w:szCs w:val="24"/>
        </w:rPr>
        <w:t xml:space="preserve"> </w:t>
      </w:r>
      <w:r>
        <w:rPr>
          <w:spacing w:val="-1"/>
          <w:sz w:val="24"/>
          <w:szCs w:val="24"/>
        </w:rPr>
        <w:t>c</w:t>
      </w:r>
      <w:r>
        <w:rPr>
          <w:spacing w:val="2"/>
          <w:sz w:val="24"/>
          <w:szCs w:val="24"/>
        </w:rPr>
        <w:t>o</w:t>
      </w:r>
      <w:r>
        <w:rPr>
          <w:sz w:val="24"/>
          <w:szCs w:val="24"/>
        </w:rPr>
        <w:t>mponents.</w:t>
      </w:r>
      <w:r>
        <w:rPr>
          <w:spacing w:val="34"/>
          <w:sz w:val="24"/>
          <w:szCs w:val="24"/>
        </w:rPr>
        <w:t xml:space="preserve"> </w:t>
      </w:r>
      <w:r>
        <w:rPr>
          <w:sz w:val="24"/>
          <w:szCs w:val="24"/>
        </w:rPr>
        <w:t>T</w:t>
      </w:r>
      <w:r>
        <w:rPr>
          <w:spacing w:val="-1"/>
          <w:sz w:val="24"/>
          <w:szCs w:val="24"/>
        </w:rPr>
        <w:t>ea</w:t>
      </w:r>
      <w:r>
        <w:rPr>
          <w:sz w:val="24"/>
          <w:szCs w:val="24"/>
        </w:rPr>
        <w:t>ms</w:t>
      </w:r>
      <w:r>
        <w:rPr>
          <w:spacing w:val="27"/>
          <w:sz w:val="24"/>
          <w:szCs w:val="24"/>
        </w:rPr>
        <w:t xml:space="preserve"> </w:t>
      </w:r>
      <w:r>
        <w:rPr>
          <w:sz w:val="24"/>
          <w:szCs w:val="24"/>
        </w:rPr>
        <w:t>should si</w:t>
      </w:r>
      <w:r>
        <w:rPr>
          <w:spacing w:val="-2"/>
          <w:sz w:val="24"/>
          <w:szCs w:val="24"/>
        </w:rPr>
        <w:t>g</w:t>
      </w:r>
      <w:r>
        <w:rPr>
          <w:sz w:val="24"/>
          <w:szCs w:val="24"/>
        </w:rPr>
        <w:t>n a</w:t>
      </w:r>
      <w:r>
        <w:rPr>
          <w:spacing w:val="-1"/>
          <w:sz w:val="24"/>
          <w:szCs w:val="24"/>
        </w:rPr>
        <w:t xml:space="preserve"> </w:t>
      </w:r>
      <w:r>
        <w:rPr>
          <w:sz w:val="24"/>
          <w:szCs w:val="24"/>
        </w:rPr>
        <w:t>f</w:t>
      </w:r>
      <w:r>
        <w:rPr>
          <w:spacing w:val="1"/>
          <w:sz w:val="24"/>
          <w:szCs w:val="24"/>
        </w:rPr>
        <w:t>o</w:t>
      </w:r>
      <w:r>
        <w:rPr>
          <w:sz w:val="24"/>
          <w:szCs w:val="24"/>
        </w:rPr>
        <w:t xml:space="preserve">rm </w:t>
      </w:r>
      <w:r>
        <w:rPr>
          <w:spacing w:val="-1"/>
          <w:sz w:val="24"/>
          <w:szCs w:val="24"/>
        </w:rPr>
        <w:t>w</w:t>
      </w:r>
      <w:r>
        <w:rPr>
          <w:sz w:val="24"/>
          <w:szCs w:val="24"/>
        </w:rPr>
        <w:t>h</w:t>
      </w:r>
      <w:r>
        <w:rPr>
          <w:spacing w:val="-1"/>
          <w:sz w:val="24"/>
          <w:szCs w:val="24"/>
        </w:rPr>
        <w:t>e</w:t>
      </w:r>
      <w:r>
        <w:rPr>
          <w:sz w:val="24"/>
          <w:szCs w:val="24"/>
        </w:rPr>
        <w:t>n</w:t>
      </w:r>
      <w:r>
        <w:rPr>
          <w:spacing w:val="2"/>
          <w:sz w:val="24"/>
          <w:szCs w:val="24"/>
        </w:rPr>
        <w:t xml:space="preserve"> </w:t>
      </w:r>
      <w:r>
        <w:rPr>
          <w:sz w:val="24"/>
          <w:szCs w:val="24"/>
        </w:rPr>
        <w:t>r</w:t>
      </w:r>
      <w:r>
        <w:rPr>
          <w:spacing w:val="-2"/>
          <w:sz w:val="24"/>
          <w:szCs w:val="24"/>
        </w:rPr>
        <w:t>e</w:t>
      </w:r>
      <w:r>
        <w:rPr>
          <w:spacing w:val="1"/>
          <w:sz w:val="24"/>
          <w:szCs w:val="24"/>
        </w:rPr>
        <w:t>c</w:t>
      </w:r>
      <w:r>
        <w:rPr>
          <w:spacing w:val="-1"/>
          <w:sz w:val="24"/>
          <w:szCs w:val="24"/>
        </w:rPr>
        <w:t>e</w:t>
      </w:r>
      <w:r>
        <w:rPr>
          <w:sz w:val="24"/>
          <w:szCs w:val="24"/>
        </w:rPr>
        <w:t>iv</w:t>
      </w:r>
      <w:r>
        <w:rPr>
          <w:spacing w:val="1"/>
          <w:sz w:val="24"/>
          <w:szCs w:val="24"/>
        </w:rPr>
        <w:t>i</w:t>
      </w:r>
      <w:r>
        <w:rPr>
          <w:sz w:val="24"/>
          <w:szCs w:val="24"/>
        </w:rPr>
        <w:t>ng</w:t>
      </w:r>
      <w:r>
        <w:rPr>
          <w:spacing w:val="-2"/>
          <w:sz w:val="24"/>
          <w:szCs w:val="24"/>
        </w:rPr>
        <w:t xml:space="preserve"> </w:t>
      </w:r>
      <w:r>
        <w:rPr>
          <w:sz w:val="24"/>
          <w:szCs w:val="24"/>
        </w:rPr>
        <w:t>ki</w:t>
      </w:r>
      <w:r>
        <w:rPr>
          <w:spacing w:val="1"/>
          <w:sz w:val="24"/>
          <w:szCs w:val="24"/>
        </w:rPr>
        <w:t>t</w:t>
      </w:r>
      <w:r>
        <w:rPr>
          <w:sz w:val="24"/>
          <w:szCs w:val="24"/>
        </w:rPr>
        <w:t xml:space="preserve">s </w:t>
      </w:r>
      <w:r>
        <w:rPr>
          <w:spacing w:val="-1"/>
          <w:sz w:val="24"/>
          <w:szCs w:val="24"/>
        </w:rPr>
        <w:t>a</w:t>
      </w:r>
      <w:r>
        <w:rPr>
          <w:sz w:val="24"/>
          <w:szCs w:val="24"/>
        </w:rPr>
        <w:t>nd p</w:t>
      </w:r>
      <w:r>
        <w:rPr>
          <w:spacing w:val="1"/>
          <w:sz w:val="24"/>
          <w:szCs w:val="24"/>
        </w:rPr>
        <w:t>a</w:t>
      </w:r>
      <w:r>
        <w:rPr>
          <w:sz w:val="24"/>
          <w:szCs w:val="24"/>
        </w:rPr>
        <w:t>rts. Th</w:t>
      </w:r>
      <w:r>
        <w:rPr>
          <w:spacing w:val="-1"/>
          <w:sz w:val="24"/>
          <w:szCs w:val="24"/>
        </w:rPr>
        <w:t>e</w:t>
      </w:r>
      <w:r>
        <w:rPr>
          <w:sz w:val="24"/>
          <w:szCs w:val="24"/>
        </w:rPr>
        <w:t>se</w:t>
      </w:r>
      <w:r>
        <w:rPr>
          <w:spacing w:val="1"/>
          <w:sz w:val="24"/>
          <w:szCs w:val="24"/>
        </w:rPr>
        <w:t xml:space="preserve"> </w:t>
      </w:r>
      <w:r>
        <w:rPr>
          <w:sz w:val="24"/>
          <w:szCs w:val="24"/>
        </w:rPr>
        <w:t>must</w:t>
      </w:r>
      <w:r>
        <w:rPr>
          <w:spacing w:val="1"/>
          <w:sz w:val="24"/>
          <w:szCs w:val="24"/>
        </w:rPr>
        <w:t xml:space="preserve"> </w:t>
      </w:r>
      <w:r>
        <w:rPr>
          <w:sz w:val="24"/>
          <w:szCs w:val="24"/>
        </w:rPr>
        <w:t>be</w:t>
      </w:r>
      <w:r>
        <w:rPr>
          <w:spacing w:val="-1"/>
          <w:sz w:val="24"/>
          <w:szCs w:val="24"/>
        </w:rPr>
        <w:t xml:space="preserve"> </w:t>
      </w:r>
      <w:r>
        <w:rPr>
          <w:sz w:val="24"/>
          <w:szCs w:val="24"/>
        </w:rPr>
        <w:t>r</w:t>
      </w:r>
      <w:r>
        <w:rPr>
          <w:spacing w:val="-2"/>
          <w:sz w:val="24"/>
          <w:szCs w:val="24"/>
        </w:rPr>
        <w:t>e</w:t>
      </w:r>
      <w:r>
        <w:rPr>
          <w:sz w:val="24"/>
          <w:szCs w:val="24"/>
        </w:rPr>
        <w:t>turn</w:t>
      </w:r>
      <w:r>
        <w:rPr>
          <w:spacing w:val="-1"/>
          <w:sz w:val="24"/>
          <w:szCs w:val="24"/>
        </w:rPr>
        <w:t>e</w:t>
      </w:r>
      <w:r>
        <w:rPr>
          <w:sz w:val="24"/>
          <w:szCs w:val="24"/>
        </w:rPr>
        <w:t>d</w:t>
      </w:r>
      <w:r>
        <w:rPr>
          <w:spacing w:val="6"/>
          <w:sz w:val="24"/>
          <w:szCs w:val="24"/>
        </w:rPr>
        <w:t xml:space="preserve"> </w:t>
      </w:r>
      <w:r>
        <w:rPr>
          <w:spacing w:val="-1"/>
          <w:sz w:val="24"/>
          <w:szCs w:val="24"/>
        </w:rPr>
        <w:t>a</w:t>
      </w:r>
      <w:r>
        <w:rPr>
          <w:sz w:val="24"/>
          <w:szCs w:val="24"/>
        </w:rPr>
        <w:t xml:space="preserve">t the </w:t>
      </w:r>
      <w:r>
        <w:rPr>
          <w:spacing w:val="1"/>
          <w:sz w:val="24"/>
          <w:szCs w:val="24"/>
        </w:rPr>
        <w:t>e</w:t>
      </w:r>
      <w:r>
        <w:rPr>
          <w:sz w:val="24"/>
          <w:szCs w:val="24"/>
        </w:rPr>
        <w:t>nd of</w:t>
      </w:r>
      <w:r>
        <w:rPr>
          <w:spacing w:val="-1"/>
          <w:sz w:val="24"/>
          <w:szCs w:val="24"/>
        </w:rPr>
        <w:t xml:space="preserve"> </w:t>
      </w:r>
      <w:r>
        <w:rPr>
          <w:sz w:val="24"/>
          <w:szCs w:val="24"/>
        </w:rPr>
        <w:t xml:space="preserve">the </w:t>
      </w:r>
      <w:r w:rsidRPr="007E651D">
        <w:rPr>
          <w:b/>
          <w:spacing w:val="1"/>
          <w:sz w:val="24"/>
          <w:szCs w:val="24"/>
        </w:rPr>
        <w:t>S</w:t>
      </w:r>
      <w:r w:rsidRPr="007E651D">
        <w:rPr>
          <w:b/>
          <w:sz w:val="24"/>
          <w:szCs w:val="24"/>
        </w:rPr>
        <w:t>pring</w:t>
      </w:r>
      <w:r>
        <w:rPr>
          <w:spacing w:val="-3"/>
          <w:sz w:val="24"/>
          <w:szCs w:val="24"/>
        </w:rPr>
        <w:t xml:space="preserve"> </w:t>
      </w:r>
      <w:r>
        <w:rPr>
          <w:spacing w:val="2"/>
          <w:sz w:val="24"/>
          <w:szCs w:val="24"/>
        </w:rPr>
        <w:t>s</w:t>
      </w:r>
      <w:r>
        <w:rPr>
          <w:spacing w:val="-1"/>
          <w:sz w:val="24"/>
          <w:szCs w:val="24"/>
        </w:rPr>
        <w:t>e</w:t>
      </w:r>
      <w:r>
        <w:rPr>
          <w:sz w:val="24"/>
          <w:szCs w:val="24"/>
        </w:rPr>
        <w:t>ss</w:t>
      </w:r>
      <w:r>
        <w:rPr>
          <w:spacing w:val="1"/>
          <w:sz w:val="24"/>
          <w:szCs w:val="24"/>
        </w:rPr>
        <w:t>i</w:t>
      </w:r>
      <w:r>
        <w:rPr>
          <w:sz w:val="24"/>
          <w:szCs w:val="24"/>
        </w:rPr>
        <w:t>on</w:t>
      </w:r>
      <w:r>
        <w:rPr>
          <w:spacing w:val="1"/>
          <w:sz w:val="24"/>
          <w:szCs w:val="24"/>
        </w:rPr>
        <w:t xml:space="preserve"> </w:t>
      </w:r>
      <w:r>
        <w:rPr>
          <w:sz w:val="24"/>
          <w:szCs w:val="24"/>
        </w:rPr>
        <w:t xml:space="preserve">in </w:t>
      </w:r>
      <w:r>
        <w:rPr>
          <w:spacing w:val="-2"/>
          <w:sz w:val="24"/>
          <w:szCs w:val="24"/>
        </w:rPr>
        <w:t>g</w:t>
      </w:r>
      <w:r>
        <w:rPr>
          <w:sz w:val="24"/>
          <w:szCs w:val="24"/>
        </w:rPr>
        <w:t>ood</w:t>
      </w:r>
      <w:r>
        <w:rPr>
          <w:spacing w:val="2"/>
          <w:sz w:val="24"/>
          <w:szCs w:val="24"/>
        </w:rPr>
        <w:t xml:space="preserve"> </w:t>
      </w:r>
      <w:r>
        <w:rPr>
          <w:sz w:val="24"/>
          <w:szCs w:val="24"/>
        </w:rPr>
        <w:t>w</w:t>
      </w:r>
      <w:r>
        <w:rPr>
          <w:spacing w:val="2"/>
          <w:sz w:val="24"/>
          <w:szCs w:val="24"/>
        </w:rPr>
        <w:t>o</w:t>
      </w:r>
      <w:r>
        <w:rPr>
          <w:sz w:val="24"/>
          <w:szCs w:val="24"/>
        </w:rPr>
        <w:t>rking</w:t>
      </w:r>
      <w:r>
        <w:rPr>
          <w:spacing w:val="1"/>
          <w:sz w:val="24"/>
          <w:szCs w:val="24"/>
        </w:rPr>
        <w:t xml:space="preserve"> </w:t>
      </w:r>
      <w:r>
        <w:rPr>
          <w:spacing w:val="-1"/>
          <w:sz w:val="24"/>
          <w:szCs w:val="24"/>
        </w:rPr>
        <w:t>c</w:t>
      </w:r>
      <w:r>
        <w:rPr>
          <w:sz w:val="24"/>
          <w:szCs w:val="24"/>
        </w:rPr>
        <w:t>ondi</w:t>
      </w:r>
      <w:r>
        <w:rPr>
          <w:spacing w:val="1"/>
          <w:sz w:val="24"/>
          <w:szCs w:val="24"/>
        </w:rPr>
        <w:t>t</w:t>
      </w:r>
      <w:r>
        <w:rPr>
          <w:spacing w:val="2"/>
          <w:sz w:val="24"/>
          <w:szCs w:val="24"/>
        </w:rPr>
        <w:t>i</w:t>
      </w:r>
      <w:r>
        <w:rPr>
          <w:sz w:val="24"/>
          <w:szCs w:val="24"/>
        </w:rPr>
        <w:t>on.</w:t>
      </w:r>
      <w:r>
        <w:rPr>
          <w:spacing w:val="2"/>
          <w:sz w:val="24"/>
          <w:szCs w:val="24"/>
        </w:rPr>
        <w:t xml:space="preserve"> </w:t>
      </w:r>
      <w:r>
        <w:rPr>
          <w:sz w:val="24"/>
          <w:szCs w:val="24"/>
        </w:rPr>
        <w:t>Applic</w:t>
      </w:r>
      <w:r>
        <w:rPr>
          <w:spacing w:val="-1"/>
          <w:sz w:val="24"/>
          <w:szCs w:val="24"/>
        </w:rPr>
        <w:t>a</w:t>
      </w:r>
      <w:r>
        <w:rPr>
          <w:sz w:val="24"/>
          <w:szCs w:val="24"/>
        </w:rPr>
        <w:t>t</w:t>
      </w:r>
      <w:r>
        <w:rPr>
          <w:spacing w:val="1"/>
          <w:sz w:val="24"/>
          <w:szCs w:val="24"/>
        </w:rPr>
        <w:t>i</w:t>
      </w:r>
      <w:r>
        <w:rPr>
          <w:sz w:val="24"/>
          <w:szCs w:val="24"/>
        </w:rPr>
        <w:t>ons</w:t>
      </w:r>
      <w:r>
        <w:rPr>
          <w:spacing w:val="2"/>
          <w:sz w:val="24"/>
          <w:szCs w:val="24"/>
        </w:rPr>
        <w:t xml:space="preserve"> </w:t>
      </w:r>
      <w:r>
        <w:rPr>
          <w:sz w:val="24"/>
          <w:szCs w:val="24"/>
        </w:rPr>
        <w:t>to</w:t>
      </w:r>
      <w:r>
        <w:rPr>
          <w:spacing w:val="2"/>
          <w:sz w:val="24"/>
          <w:szCs w:val="24"/>
        </w:rPr>
        <w:t xml:space="preserve"> </w:t>
      </w:r>
      <w:r>
        <w:rPr>
          <w:spacing w:val="-1"/>
          <w:sz w:val="24"/>
          <w:szCs w:val="24"/>
        </w:rPr>
        <w:t>e</w:t>
      </w:r>
      <w:r>
        <w:rPr>
          <w:spacing w:val="2"/>
          <w:sz w:val="24"/>
          <w:szCs w:val="24"/>
        </w:rPr>
        <w:t>x</w:t>
      </w:r>
      <w:r>
        <w:rPr>
          <w:spacing w:val="-1"/>
          <w:sz w:val="24"/>
          <w:szCs w:val="24"/>
        </w:rPr>
        <w:t>cee</w:t>
      </w:r>
      <w:r>
        <w:rPr>
          <w:sz w:val="24"/>
          <w:szCs w:val="24"/>
        </w:rPr>
        <w:t>d</w:t>
      </w:r>
      <w:r>
        <w:rPr>
          <w:spacing w:val="3"/>
          <w:sz w:val="24"/>
          <w:szCs w:val="24"/>
        </w:rPr>
        <w:t xml:space="preserve"> </w:t>
      </w:r>
      <w:r>
        <w:rPr>
          <w:sz w:val="24"/>
          <w:szCs w:val="24"/>
        </w:rPr>
        <w:t>the</w:t>
      </w:r>
      <w:r>
        <w:rPr>
          <w:spacing w:val="1"/>
          <w:sz w:val="24"/>
          <w:szCs w:val="24"/>
        </w:rPr>
        <w:t xml:space="preserve"> </w:t>
      </w:r>
      <w:r>
        <w:rPr>
          <w:sz w:val="24"/>
          <w:szCs w:val="24"/>
        </w:rPr>
        <w:t>budg</w:t>
      </w:r>
      <w:r>
        <w:rPr>
          <w:spacing w:val="-1"/>
          <w:sz w:val="24"/>
          <w:szCs w:val="24"/>
        </w:rPr>
        <w:t>e</w:t>
      </w:r>
      <w:r>
        <w:rPr>
          <w:sz w:val="24"/>
          <w:szCs w:val="24"/>
        </w:rPr>
        <w:t>t</w:t>
      </w:r>
      <w:r>
        <w:rPr>
          <w:spacing w:val="2"/>
          <w:sz w:val="24"/>
          <w:szCs w:val="24"/>
        </w:rPr>
        <w:t xml:space="preserve"> </w:t>
      </w:r>
      <w:r>
        <w:rPr>
          <w:sz w:val="24"/>
          <w:szCs w:val="24"/>
        </w:rPr>
        <w:t>or</w:t>
      </w:r>
      <w:r>
        <w:rPr>
          <w:spacing w:val="1"/>
          <w:sz w:val="24"/>
          <w:szCs w:val="24"/>
        </w:rPr>
        <w:t xml:space="preserve"> </w:t>
      </w:r>
      <w:r>
        <w:rPr>
          <w:sz w:val="24"/>
          <w:szCs w:val="24"/>
        </w:rPr>
        <w:t>to</w:t>
      </w:r>
      <w:r>
        <w:rPr>
          <w:spacing w:val="2"/>
          <w:sz w:val="24"/>
          <w:szCs w:val="24"/>
        </w:rPr>
        <w:t xml:space="preserve"> </w:t>
      </w:r>
      <w:r>
        <w:rPr>
          <w:sz w:val="24"/>
          <w:szCs w:val="24"/>
        </w:rPr>
        <w:t>pur</w:t>
      </w:r>
      <w:r>
        <w:rPr>
          <w:spacing w:val="-2"/>
          <w:sz w:val="24"/>
          <w:szCs w:val="24"/>
        </w:rPr>
        <w:t>c</w:t>
      </w:r>
      <w:r>
        <w:rPr>
          <w:spacing w:val="2"/>
          <w:sz w:val="24"/>
          <w:szCs w:val="24"/>
        </w:rPr>
        <w:t>h</w:t>
      </w:r>
      <w:r>
        <w:rPr>
          <w:spacing w:val="-1"/>
          <w:sz w:val="24"/>
          <w:szCs w:val="24"/>
        </w:rPr>
        <w:t>a</w:t>
      </w:r>
      <w:r>
        <w:rPr>
          <w:sz w:val="24"/>
          <w:szCs w:val="24"/>
        </w:rPr>
        <w:t>se</w:t>
      </w:r>
      <w:r>
        <w:rPr>
          <w:spacing w:val="3"/>
          <w:sz w:val="24"/>
          <w:szCs w:val="24"/>
        </w:rPr>
        <w:t xml:space="preserve"> </w:t>
      </w:r>
      <w:r>
        <w:rPr>
          <w:sz w:val="24"/>
          <w:szCs w:val="24"/>
        </w:rPr>
        <w:t>p</w:t>
      </w:r>
      <w:r>
        <w:rPr>
          <w:spacing w:val="-1"/>
          <w:sz w:val="24"/>
          <w:szCs w:val="24"/>
        </w:rPr>
        <w:t>a</w:t>
      </w:r>
      <w:r>
        <w:rPr>
          <w:sz w:val="24"/>
          <w:szCs w:val="24"/>
        </w:rPr>
        <w:t>rts</w:t>
      </w:r>
      <w:r>
        <w:rPr>
          <w:spacing w:val="2"/>
          <w:sz w:val="24"/>
          <w:szCs w:val="24"/>
        </w:rPr>
        <w:t xml:space="preserve"> </w:t>
      </w:r>
      <w:r>
        <w:rPr>
          <w:sz w:val="24"/>
          <w:szCs w:val="24"/>
        </w:rPr>
        <w:t>not</w:t>
      </w:r>
      <w:r>
        <w:rPr>
          <w:spacing w:val="2"/>
          <w:sz w:val="24"/>
          <w:szCs w:val="24"/>
        </w:rPr>
        <w:t xml:space="preserve"> </w:t>
      </w:r>
      <w:r>
        <w:rPr>
          <w:sz w:val="24"/>
          <w:szCs w:val="24"/>
        </w:rPr>
        <w:t>in</w:t>
      </w:r>
      <w:r>
        <w:rPr>
          <w:spacing w:val="2"/>
          <w:sz w:val="24"/>
          <w:szCs w:val="24"/>
        </w:rPr>
        <w:t xml:space="preserve"> </w:t>
      </w:r>
      <w:r>
        <w:rPr>
          <w:sz w:val="24"/>
          <w:szCs w:val="24"/>
        </w:rPr>
        <w:t>the</w:t>
      </w:r>
      <w:r>
        <w:rPr>
          <w:spacing w:val="1"/>
          <w:sz w:val="24"/>
          <w:szCs w:val="24"/>
        </w:rPr>
        <w:t xml:space="preserve"> </w:t>
      </w:r>
      <w:r>
        <w:rPr>
          <w:sz w:val="24"/>
          <w:szCs w:val="24"/>
        </w:rPr>
        <w:t>l</w:t>
      </w:r>
      <w:r>
        <w:rPr>
          <w:spacing w:val="1"/>
          <w:sz w:val="24"/>
          <w:szCs w:val="24"/>
        </w:rPr>
        <w:t>i</w:t>
      </w:r>
      <w:r>
        <w:rPr>
          <w:sz w:val="24"/>
          <w:szCs w:val="24"/>
        </w:rPr>
        <w:t>st</w:t>
      </w:r>
      <w:r>
        <w:rPr>
          <w:spacing w:val="6"/>
          <w:sz w:val="24"/>
          <w:szCs w:val="24"/>
        </w:rPr>
        <w:t xml:space="preserve"> </w:t>
      </w:r>
      <w:r>
        <w:rPr>
          <w:spacing w:val="-1"/>
          <w:sz w:val="24"/>
          <w:szCs w:val="24"/>
        </w:rPr>
        <w:t>a</w:t>
      </w:r>
      <w:r>
        <w:rPr>
          <w:sz w:val="24"/>
          <w:szCs w:val="24"/>
        </w:rPr>
        <w:t>re to be</w:t>
      </w:r>
      <w:r>
        <w:rPr>
          <w:spacing w:val="-1"/>
          <w:sz w:val="24"/>
          <w:szCs w:val="24"/>
        </w:rPr>
        <w:t xml:space="preserve"> </w:t>
      </w:r>
      <w:r>
        <w:rPr>
          <w:sz w:val="24"/>
          <w:szCs w:val="24"/>
        </w:rPr>
        <w:t>made</w:t>
      </w:r>
      <w:r>
        <w:rPr>
          <w:spacing w:val="-1"/>
          <w:sz w:val="24"/>
          <w:szCs w:val="24"/>
        </w:rPr>
        <w:t xml:space="preserve"> </w:t>
      </w:r>
      <w:r>
        <w:rPr>
          <w:sz w:val="24"/>
          <w:szCs w:val="24"/>
        </w:rPr>
        <w:t>in</w:t>
      </w:r>
      <w:r>
        <w:rPr>
          <w:spacing w:val="1"/>
          <w:sz w:val="24"/>
          <w:szCs w:val="24"/>
        </w:rPr>
        <w:t>i</w:t>
      </w:r>
      <w:r>
        <w:rPr>
          <w:sz w:val="24"/>
          <w:szCs w:val="24"/>
        </w:rPr>
        <w:t>t</w:t>
      </w:r>
      <w:r>
        <w:rPr>
          <w:spacing w:val="1"/>
          <w:sz w:val="24"/>
          <w:szCs w:val="24"/>
        </w:rPr>
        <w:t>i</w:t>
      </w:r>
      <w:r>
        <w:rPr>
          <w:spacing w:val="-1"/>
          <w:sz w:val="24"/>
          <w:szCs w:val="24"/>
        </w:rPr>
        <w:t>a</w:t>
      </w:r>
      <w:r>
        <w:rPr>
          <w:sz w:val="24"/>
          <w:szCs w:val="24"/>
        </w:rPr>
        <w:t>l</w:t>
      </w:r>
      <w:r>
        <w:rPr>
          <w:spacing w:val="3"/>
          <w:sz w:val="24"/>
          <w:szCs w:val="24"/>
        </w:rPr>
        <w:t>l</w:t>
      </w:r>
      <w:r>
        <w:rPr>
          <w:sz w:val="24"/>
          <w:szCs w:val="24"/>
        </w:rPr>
        <w:t>y</w:t>
      </w:r>
      <w:r>
        <w:rPr>
          <w:spacing w:val="-5"/>
          <w:sz w:val="24"/>
          <w:szCs w:val="24"/>
        </w:rPr>
        <w:t xml:space="preserve"> </w:t>
      </w:r>
      <w:r>
        <w:rPr>
          <w:sz w:val="24"/>
          <w:szCs w:val="24"/>
        </w:rPr>
        <w:t>t</w:t>
      </w:r>
      <w:r>
        <w:rPr>
          <w:spacing w:val="3"/>
          <w:sz w:val="24"/>
          <w:szCs w:val="24"/>
        </w:rPr>
        <w:t>h</w:t>
      </w:r>
      <w:r>
        <w:rPr>
          <w:sz w:val="24"/>
          <w:szCs w:val="24"/>
        </w:rPr>
        <w:t>ro</w:t>
      </w:r>
      <w:r>
        <w:rPr>
          <w:spacing w:val="1"/>
          <w:sz w:val="24"/>
          <w:szCs w:val="24"/>
        </w:rPr>
        <w:t>u</w:t>
      </w:r>
      <w:r>
        <w:rPr>
          <w:spacing w:val="-2"/>
          <w:sz w:val="24"/>
          <w:szCs w:val="24"/>
        </w:rPr>
        <w:t>g</w:t>
      </w:r>
      <w:r>
        <w:rPr>
          <w:sz w:val="24"/>
          <w:szCs w:val="24"/>
        </w:rPr>
        <w:t>h</w:t>
      </w:r>
      <w:r>
        <w:rPr>
          <w:spacing w:val="2"/>
          <w:sz w:val="24"/>
          <w:szCs w:val="24"/>
        </w:rPr>
        <w:t xml:space="preserve"> </w:t>
      </w:r>
      <w:r>
        <w:rPr>
          <w:sz w:val="24"/>
          <w:szCs w:val="24"/>
        </w:rPr>
        <w:t>the M</w:t>
      </w:r>
      <w:r>
        <w:rPr>
          <w:spacing w:val="-1"/>
          <w:sz w:val="24"/>
          <w:szCs w:val="24"/>
        </w:rPr>
        <w:t>e</w:t>
      </w:r>
      <w:r>
        <w:rPr>
          <w:sz w:val="24"/>
          <w:szCs w:val="24"/>
        </w:rPr>
        <w:t>ntor.</w:t>
      </w:r>
      <w:r>
        <w:rPr>
          <w:spacing w:val="2"/>
          <w:sz w:val="24"/>
          <w:szCs w:val="24"/>
        </w:rPr>
        <w:t xml:space="preserve"> </w:t>
      </w:r>
      <w:r>
        <w:rPr>
          <w:spacing w:val="1"/>
          <w:sz w:val="24"/>
          <w:szCs w:val="24"/>
        </w:rPr>
        <w:t>S</w:t>
      </w:r>
      <w:r>
        <w:rPr>
          <w:sz w:val="24"/>
          <w:szCs w:val="24"/>
        </w:rPr>
        <w:t>tudents m</w:t>
      </w:r>
      <w:r>
        <w:rPr>
          <w:spacing w:val="3"/>
          <w:sz w:val="24"/>
          <w:szCs w:val="24"/>
        </w:rPr>
        <w:t>u</w:t>
      </w:r>
      <w:r>
        <w:rPr>
          <w:sz w:val="24"/>
          <w:szCs w:val="24"/>
        </w:rPr>
        <w:t>st</w:t>
      </w:r>
      <w:r>
        <w:rPr>
          <w:spacing w:val="1"/>
          <w:sz w:val="24"/>
          <w:szCs w:val="24"/>
        </w:rPr>
        <w:t xml:space="preserve"> </w:t>
      </w:r>
      <w:r>
        <w:rPr>
          <w:sz w:val="24"/>
          <w:szCs w:val="24"/>
        </w:rPr>
        <w:t>be</w:t>
      </w:r>
      <w:r>
        <w:rPr>
          <w:spacing w:val="-1"/>
          <w:sz w:val="24"/>
          <w:szCs w:val="24"/>
        </w:rPr>
        <w:t xml:space="preserve"> a</w:t>
      </w:r>
      <w:r>
        <w:rPr>
          <w:spacing w:val="2"/>
          <w:sz w:val="24"/>
          <w:szCs w:val="24"/>
        </w:rPr>
        <w:t>w</w:t>
      </w:r>
      <w:r>
        <w:rPr>
          <w:spacing w:val="-1"/>
          <w:sz w:val="24"/>
          <w:szCs w:val="24"/>
        </w:rPr>
        <w:t>a</w:t>
      </w:r>
      <w:r>
        <w:rPr>
          <w:sz w:val="24"/>
          <w:szCs w:val="24"/>
        </w:rPr>
        <w:t>re</w:t>
      </w:r>
      <w:r>
        <w:rPr>
          <w:spacing w:val="-2"/>
          <w:sz w:val="24"/>
          <w:szCs w:val="24"/>
        </w:rPr>
        <w:t xml:space="preserve"> </w:t>
      </w:r>
      <w:r>
        <w:rPr>
          <w:sz w:val="24"/>
          <w:szCs w:val="24"/>
        </w:rPr>
        <w:t>t</w:t>
      </w:r>
      <w:r>
        <w:rPr>
          <w:spacing w:val="3"/>
          <w:sz w:val="24"/>
          <w:szCs w:val="24"/>
        </w:rPr>
        <w:t>h</w:t>
      </w:r>
      <w:r>
        <w:rPr>
          <w:spacing w:val="-1"/>
          <w:sz w:val="24"/>
          <w:szCs w:val="24"/>
        </w:rPr>
        <w:t>a</w:t>
      </w:r>
      <w:r>
        <w:rPr>
          <w:sz w:val="24"/>
          <w:szCs w:val="24"/>
        </w:rPr>
        <w:t xml:space="preserve">t </w:t>
      </w:r>
      <w:r>
        <w:rPr>
          <w:spacing w:val="1"/>
          <w:sz w:val="24"/>
          <w:szCs w:val="24"/>
        </w:rPr>
        <w:t>t</w:t>
      </w:r>
      <w:r>
        <w:rPr>
          <w:sz w:val="24"/>
          <w:szCs w:val="24"/>
        </w:rPr>
        <w:t>h</w:t>
      </w:r>
      <w:r>
        <w:rPr>
          <w:spacing w:val="4"/>
          <w:sz w:val="24"/>
          <w:szCs w:val="24"/>
        </w:rPr>
        <w:t>e</w:t>
      </w:r>
      <w:r>
        <w:rPr>
          <w:sz w:val="24"/>
          <w:szCs w:val="24"/>
        </w:rPr>
        <w:t>y</w:t>
      </w:r>
      <w:r>
        <w:rPr>
          <w:spacing w:val="-5"/>
          <w:sz w:val="24"/>
          <w:szCs w:val="24"/>
        </w:rPr>
        <w:t xml:space="preserve"> </w:t>
      </w:r>
      <w:r>
        <w:rPr>
          <w:sz w:val="24"/>
          <w:szCs w:val="24"/>
        </w:rPr>
        <w:t>sh</w:t>
      </w:r>
      <w:r>
        <w:rPr>
          <w:spacing w:val="2"/>
          <w:sz w:val="24"/>
          <w:szCs w:val="24"/>
        </w:rPr>
        <w:t>o</w:t>
      </w:r>
      <w:r>
        <w:rPr>
          <w:sz w:val="24"/>
          <w:szCs w:val="24"/>
        </w:rPr>
        <w:t>uld be using the</w:t>
      </w:r>
      <w:r>
        <w:rPr>
          <w:spacing w:val="-1"/>
          <w:sz w:val="24"/>
          <w:szCs w:val="24"/>
        </w:rPr>
        <w:t xml:space="preserve"> </w:t>
      </w:r>
      <w:r>
        <w:rPr>
          <w:spacing w:val="1"/>
          <w:sz w:val="24"/>
          <w:szCs w:val="24"/>
        </w:rPr>
        <w:t>f</w:t>
      </w:r>
      <w:r>
        <w:rPr>
          <w:spacing w:val="-1"/>
          <w:sz w:val="24"/>
          <w:szCs w:val="24"/>
        </w:rPr>
        <w:t>ac</w:t>
      </w:r>
      <w:r>
        <w:rPr>
          <w:sz w:val="24"/>
          <w:szCs w:val="24"/>
        </w:rPr>
        <w:t>i</w:t>
      </w:r>
      <w:r>
        <w:rPr>
          <w:spacing w:val="1"/>
          <w:sz w:val="24"/>
          <w:szCs w:val="24"/>
        </w:rPr>
        <w:t>l</w:t>
      </w:r>
      <w:r>
        <w:rPr>
          <w:sz w:val="24"/>
          <w:szCs w:val="24"/>
        </w:rPr>
        <w:t>i</w:t>
      </w:r>
      <w:r>
        <w:rPr>
          <w:spacing w:val="1"/>
          <w:sz w:val="24"/>
          <w:szCs w:val="24"/>
        </w:rPr>
        <w:t>t</w:t>
      </w:r>
      <w:r>
        <w:rPr>
          <w:sz w:val="24"/>
          <w:szCs w:val="24"/>
        </w:rPr>
        <w:t>ies that</w:t>
      </w:r>
      <w:r>
        <w:rPr>
          <w:spacing w:val="7"/>
          <w:sz w:val="24"/>
          <w:szCs w:val="24"/>
        </w:rPr>
        <w:t xml:space="preserve"> </w:t>
      </w:r>
      <w:r>
        <w:rPr>
          <w:sz w:val="24"/>
          <w:szCs w:val="24"/>
        </w:rPr>
        <w:t>the</w:t>
      </w:r>
      <w:r>
        <w:rPr>
          <w:spacing w:val="7"/>
          <w:sz w:val="24"/>
          <w:szCs w:val="24"/>
        </w:rPr>
        <w:t xml:space="preserve"> </w:t>
      </w:r>
      <w:r>
        <w:rPr>
          <w:spacing w:val="1"/>
          <w:sz w:val="24"/>
          <w:szCs w:val="24"/>
        </w:rPr>
        <w:t>S</w:t>
      </w:r>
      <w:r>
        <w:rPr>
          <w:spacing w:val="-1"/>
          <w:sz w:val="24"/>
          <w:szCs w:val="24"/>
        </w:rPr>
        <w:t>c</w:t>
      </w:r>
      <w:r>
        <w:rPr>
          <w:sz w:val="24"/>
          <w:szCs w:val="24"/>
        </w:rPr>
        <w:t>hool</w:t>
      </w:r>
      <w:r w:rsidR="006A5450">
        <w:rPr>
          <w:sz w:val="24"/>
          <w:szCs w:val="24"/>
        </w:rPr>
        <w:t xml:space="preserve"> of Engineering</w:t>
      </w:r>
      <w:r>
        <w:rPr>
          <w:spacing w:val="5"/>
          <w:sz w:val="24"/>
          <w:szCs w:val="24"/>
        </w:rPr>
        <w:t xml:space="preserve"> </w:t>
      </w:r>
      <w:r>
        <w:rPr>
          <w:sz w:val="24"/>
          <w:szCs w:val="24"/>
        </w:rPr>
        <w:t>h</w:t>
      </w:r>
      <w:r>
        <w:rPr>
          <w:spacing w:val="-1"/>
          <w:sz w:val="24"/>
          <w:szCs w:val="24"/>
        </w:rPr>
        <w:t>a</w:t>
      </w:r>
      <w:r>
        <w:rPr>
          <w:sz w:val="24"/>
          <w:szCs w:val="24"/>
        </w:rPr>
        <w:t>s</w:t>
      </w:r>
      <w:r>
        <w:rPr>
          <w:spacing w:val="8"/>
          <w:sz w:val="24"/>
          <w:szCs w:val="24"/>
        </w:rPr>
        <w:t xml:space="preserve"> </w:t>
      </w:r>
      <w:r>
        <w:rPr>
          <w:sz w:val="24"/>
          <w:szCs w:val="24"/>
        </w:rPr>
        <w:t>to</w:t>
      </w:r>
      <w:r>
        <w:rPr>
          <w:spacing w:val="10"/>
          <w:sz w:val="24"/>
          <w:szCs w:val="24"/>
        </w:rPr>
        <w:t xml:space="preserve"> </w:t>
      </w:r>
      <w:r>
        <w:rPr>
          <w:sz w:val="24"/>
          <w:szCs w:val="24"/>
        </w:rPr>
        <w:t>of</w:t>
      </w:r>
      <w:r>
        <w:rPr>
          <w:spacing w:val="-4"/>
          <w:sz w:val="24"/>
          <w:szCs w:val="24"/>
        </w:rPr>
        <w:t>f</w:t>
      </w:r>
      <w:r>
        <w:rPr>
          <w:spacing w:val="-1"/>
          <w:sz w:val="24"/>
          <w:szCs w:val="24"/>
        </w:rPr>
        <w:t>e</w:t>
      </w:r>
      <w:r>
        <w:rPr>
          <w:sz w:val="24"/>
          <w:szCs w:val="24"/>
        </w:rPr>
        <w:t>r.</w:t>
      </w:r>
      <w:r>
        <w:rPr>
          <w:spacing w:val="9"/>
          <w:sz w:val="24"/>
          <w:szCs w:val="24"/>
        </w:rPr>
        <w:t xml:space="preserve"> </w:t>
      </w:r>
      <w:r>
        <w:rPr>
          <w:spacing w:val="-3"/>
          <w:sz w:val="24"/>
          <w:szCs w:val="24"/>
        </w:rPr>
        <w:t>I</w:t>
      </w:r>
      <w:r>
        <w:rPr>
          <w:sz w:val="24"/>
          <w:szCs w:val="24"/>
        </w:rPr>
        <w:t>f</w:t>
      </w:r>
      <w:r>
        <w:rPr>
          <w:spacing w:val="7"/>
          <w:sz w:val="24"/>
          <w:szCs w:val="24"/>
        </w:rPr>
        <w:t xml:space="preserve"> </w:t>
      </w:r>
      <w:r>
        <w:rPr>
          <w:sz w:val="24"/>
          <w:szCs w:val="24"/>
        </w:rPr>
        <w:t>in</w:t>
      </w:r>
      <w:r>
        <w:rPr>
          <w:spacing w:val="8"/>
          <w:sz w:val="24"/>
          <w:szCs w:val="24"/>
        </w:rPr>
        <w:t xml:space="preserve"> </w:t>
      </w:r>
      <w:r>
        <w:rPr>
          <w:sz w:val="24"/>
          <w:szCs w:val="24"/>
        </w:rPr>
        <w:t>doubt</w:t>
      </w:r>
      <w:r>
        <w:rPr>
          <w:spacing w:val="8"/>
          <w:sz w:val="24"/>
          <w:szCs w:val="24"/>
        </w:rPr>
        <w:t xml:space="preserve"> </w:t>
      </w:r>
      <w:r>
        <w:rPr>
          <w:spacing w:val="-1"/>
          <w:sz w:val="24"/>
          <w:szCs w:val="24"/>
        </w:rPr>
        <w:t>a</w:t>
      </w:r>
      <w:r>
        <w:rPr>
          <w:sz w:val="24"/>
          <w:szCs w:val="24"/>
        </w:rPr>
        <w:t>bout</w:t>
      </w:r>
      <w:r>
        <w:rPr>
          <w:spacing w:val="8"/>
          <w:sz w:val="24"/>
          <w:szCs w:val="24"/>
        </w:rPr>
        <w:t xml:space="preserve"> </w:t>
      </w:r>
      <w:r>
        <w:rPr>
          <w:spacing w:val="-1"/>
          <w:sz w:val="24"/>
          <w:szCs w:val="24"/>
        </w:rPr>
        <w:t>a</w:t>
      </w:r>
      <w:r>
        <w:rPr>
          <w:sz w:val="24"/>
          <w:szCs w:val="24"/>
        </w:rPr>
        <w:t>v</w:t>
      </w:r>
      <w:r>
        <w:rPr>
          <w:spacing w:val="-1"/>
          <w:sz w:val="24"/>
          <w:szCs w:val="24"/>
        </w:rPr>
        <w:t>a</w:t>
      </w:r>
      <w:r>
        <w:rPr>
          <w:spacing w:val="-2"/>
          <w:sz w:val="24"/>
          <w:szCs w:val="24"/>
        </w:rPr>
        <w:t>i</w:t>
      </w:r>
      <w:r>
        <w:rPr>
          <w:sz w:val="24"/>
          <w:szCs w:val="24"/>
        </w:rPr>
        <w:t>labil</w:t>
      </w:r>
      <w:r>
        <w:rPr>
          <w:spacing w:val="1"/>
          <w:sz w:val="24"/>
          <w:szCs w:val="24"/>
        </w:rPr>
        <w:t>i</w:t>
      </w:r>
      <w:r>
        <w:rPr>
          <w:spacing w:val="3"/>
          <w:sz w:val="24"/>
          <w:szCs w:val="24"/>
        </w:rPr>
        <w:t>t</w:t>
      </w:r>
      <w:r>
        <w:rPr>
          <w:sz w:val="24"/>
          <w:szCs w:val="24"/>
        </w:rPr>
        <w:t>y of</w:t>
      </w:r>
      <w:r>
        <w:rPr>
          <w:spacing w:val="7"/>
          <w:sz w:val="24"/>
          <w:szCs w:val="24"/>
        </w:rPr>
        <w:t xml:space="preserve"> </w:t>
      </w:r>
      <w:r>
        <w:rPr>
          <w:spacing w:val="-1"/>
          <w:sz w:val="24"/>
          <w:szCs w:val="24"/>
        </w:rPr>
        <w:t>e</w:t>
      </w:r>
      <w:r>
        <w:rPr>
          <w:sz w:val="24"/>
          <w:szCs w:val="24"/>
        </w:rPr>
        <w:t>quip</w:t>
      </w:r>
      <w:r>
        <w:rPr>
          <w:spacing w:val="1"/>
          <w:sz w:val="24"/>
          <w:szCs w:val="24"/>
        </w:rPr>
        <w:t>m</w:t>
      </w:r>
      <w:r>
        <w:rPr>
          <w:spacing w:val="-1"/>
          <w:sz w:val="24"/>
          <w:szCs w:val="24"/>
        </w:rPr>
        <w:t>e</w:t>
      </w:r>
      <w:r>
        <w:rPr>
          <w:spacing w:val="3"/>
          <w:sz w:val="24"/>
          <w:szCs w:val="24"/>
        </w:rPr>
        <w:t>n</w:t>
      </w:r>
      <w:r>
        <w:rPr>
          <w:sz w:val="24"/>
          <w:szCs w:val="24"/>
        </w:rPr>
        <w:t>t</w:t>
      </w:r>
      <w:r>
        <w:rPr>
          <w:spacing w:val="8"/>
          <w:sz w:val="24"/>
          <w:szCs w:val="24"/>
        </w:rPr>
        <w:t xml:space="preserve"> </w:t>
      </w:r>
      <w:r>
        <w:rPr>
          <w:sz w:val="24"/>
          <w:szCs w:val="24"/>
        </w:rPr>
        <w:t>or</w:t>
      </w:r>
      <w:r>
        <w:rPr>
          <w:spacing w:val="7"/>
          <w:sz w:val="24"/>
          <w:szCs w:val="24"/>
        </w:rPr>
        <w:t xml:space="preserve"> </w:t>
      </w:r>
      <w:r>
        <w:rPr>
          <w:spacing w:val="-1"/>
          <w:sz w:val="24"/>
          <w:szCs w:val="24"/>
        </w:rPr>
        <w:t>c</w:t>
      </w:r>
      <w:r>
        <w:rPr>
          <w:sz w:val="24"/>
          <w:szCs w:val="24"/>
        </w:rPr>
        <w:t>omponents,</w:t>
      </w:r>
      <w:r>
        <w:rPr>
          <w:spacing w:val="9"/>
          <w:sz w:val="24"/>
          <w:szCs w:val="24"/>
        </w:rPr>
        <w:t xml:space="preserve"> </w:t>
      </w:r>
      <w:r>
        <w:rPr>
          <w:sz w:val="24"/>
          <w:szCs w:val="24"/>
        </w:rPr>
        <w:t>s</w:t>
      </w:r>
      <w:r>
        <w:rPr>
          <w:spacing w:val="-1"/>
          <w:sz w:val="24"/>
          <w:szCs w:val="24"/>
        </w:rPr>
        <w:t>ee</w:t>
      </w:r>
      <w:r>
        <w:rPr>
          <w:sz w:val="24"/>
          <w:szCs w:val="24"/>
        </w:rPr>
        <w:t>k</w:t>
      </w:r>
      <w:r>
        <w:rPr>
          <w:spacing w:val="7"/>
          <w:sz w:val="24"/>
          <w:szCs w:val="24"/>
        </w:rPr>
        <w:t xml:space="preserve"> </w:t>
      </w:r>
      <w:r>
        <w:rPr>
          <w:spacing w:val="-1"/>
          <w:sz w:val="24"/>
          <w:szCs w:val="24"/>
        </w:rPr>
        <w:t>a</w:t>
      </w:r>
      <w:r>
        <w:rPr>
          <w:sz w:val="24"/>
          <w:szCs w:val="24"/>
        </w:rPr>
        <w:t>dvice f</w:t>
      </w:r>
      <w:r>
        <w:rPr>
          <w:spacing w:val="-1"/>
          <w:sz w:val="24"/>
          <w:szCs w:val="24"/>
        </w:rPr>
        <w:t>r</w:t>
      </w:r>
      <w:r>
        <w:rPr>
          <w:sz w:val="24"/>
          <w:szCs w:val="24"/>
        </w:rPr>
        <w:t>om</w:t>
      </w:r>
      <w:r>
        <w:rPr>
          <w:spacing w:val="5"/>
          <w:sz w:val="24"/>
          <w:szCs w:val="24"/>
        </w:rPr>
        <w:t xml:space="preserve"> </w:t>
      </w:r>
      <w:r>
        <w:rPr>
          <w:spacing w:val="-5"/>
          <w:sz w:val="24"/>
          <w:szCs w:val="24"/>
        </w:rPr>
        <w:t>y</w:t>
      </w:r>
      <w:r>
        <w:rPr>
          <w:sz w:val="24"/>
          <w:szCs w:val="24"/>
        </w:rPr>
        <w:t>o</w:t>
      </w:r>
      <w:r>
        <w:rPr>
          <w:spacing w:val="2"/>
          <w:sz w:val="24"/>
          <w:szCs w:val="24"/>
        </w:rPr>
        <w:t>u</w:t>
      </w:r>
      <w:r>
        <w:rPr>
          <w:sz w:val="24"/>
          <w:szCs w:val="24"/>
        </w:rPr>
        <w:t>r</w:t>
      </w:r>
      <w:r>
        <w:rPr>
          <w:spacing w:val="2"/>
          <w:sz w:val="24"/>
          <w:szCs w:val="24"/>
        </w:rPr>
        <w:t xml:space="preserve"> </w:t>
      </w:r>
      <w:r>
        <w:rPr>
          <w:sz w:val="24"/>
          <w:szCs w:val="24"/>
        </w:rPr>
        <w:t>M</w:t>
      </w:r>
      <w:r>
        <w:rPr>
          <w:spacing w:val="-1"/>
          <w:sz w:val="24"/>
          <w:szCs w:val="24"/>
        </w:rPr>
        <w:t>e</w:t>
      </w:r>
      <w:r>
        <w:rPr>
          <w:sz w:val="24"/>
          <w:szCs w:val="24"/>
        </w:rPr>
        <w:t>ntors.</w:t>
      </w:r>
      <w:r>
        <w:rPr>
          <w:spacing w:val="4"/>
          <w:sz w:val="24"/>
          <w:szCs w:val="24"/>
        </w:rPr>
        <w:t xml:space="preserve"> </w:t>
      </w:r>
      <w:r>
        <w:rPr>
          <w:sz w:val="24"/>
          <w:szCs w:val="24"/>
        </w:rPr>
        <w:t>The</w:t>
      </w:r>
      <w:r>
        <w:rPr>
          <w:spacing w:val="1"/>
          <w:sz w:val="24"/>
          <w:szCs w:val="24"/>
        </w:rPr>
        <w:t xml:space="preserve"> </w:t>
      </w:r>
      <w:r>
        <w:rPr>
          <w:sz w:val="24"/>
          <w:szCs w:val="24"/>
        </w:rPr>
        <w:t xml:space="preserve">following </w:t>
      </w:r>
      <w:r>
        <w:rPr>
          <w:spacing w:val="-1"/>
          <w:sz w:val="24"/>
          <w:szCs w:val="24"/>
        </w:rPr>
        <w:t>c</w:t>
      </w:r>
      <w:r>
        <w:rPr>
          <w:sz w:val="24"/>
          <w:szCs w:val="24"/>
        </w:rPr>
        <w:t>osts</w:t>
      </w:r>
      <w:r>
        <w:rPr>
          <w:spacing w:val="3"/>
          <w:sz w:val="24"/>
          <w:szCs w:val="24"/>
        </w:rPr>
        <w:t xml:space="preserve"> </w:t>
      </w:r>
      <w:r>
        <w:rPr>
          <w:sz w:val="24"/>
          <w:szCs w:val="24"/>
        </w:rPr>
        <w:t>sho</w:t>
      </w:r>
      <w:r>
        <w:rPr>
          <w:spacing w:val="2"/>
          <w:sz w:val="24"/>
          <w:szCs w:val="24"/>
        </w:rPr>
        <w:t>u</w:t>
      </w:r>
      <w:r>
        <w:rPr>
          <w:sz w:val="24"/>
          <w:szCs w:val="24"/>
        </w:rPr>
        <w:t>ld</w:t>
      </w:r>
      <w:r>
        <w:rPr>
          <w:spacing w:val="3"/>
          <w:sz w:val="24"/>
          <w:szCs w:val="24"/>
        </w:rPr>
        <w:t xml:space="preserve"> </w:t>
      </w:r>
      <w:r>
        <w:rPr>
          <w:sz w:val="24"/>
          <w:szCs w:val="24"/>
        </w:rPr>
        <w:t>be</w:t>
      </w:r>
      <w:r>
        <w:rPr>
          <w:spacing w:val="1"/>
          <w:sz w:val="24"/>
          <w:szCs w:val="24"/>
        </w:rPr>
        <w:t xml:space="preserve"> </w:t>
      </w:r>
      <w:r>
        <w:rPr>
          <w:sz w:val="24"/>
          <w:szCs w:val="24"/>
        </w:rPr>
        <w:t>us</w:t>
      </w:r>
      <w:r>
        <w:rPr>
          <w:spacing w:val="-1"/>
          <w:sz w:val="24"/>
          <w:szCs w:val="24"/>
        </w:rPr>
        <w:t>e</w:t>
      </w:r>
      <w:r>
        <w:rPr>
          <w:sz w:val="24"/>
          <w:szCs w:val="24"/>
        </w:rPr>
        <w:t>d</w:t>
      </w:r>
      <w:r>
        <w:rPr>
          <w:spacing w:val="2"/>
          <w:sz w:val="24"/>
          <w:szCs w:val="24"/>
        </w:rPr>
        <w:t xml:space="preserve"> </w:t>
      </w:r>
      <w:r>
        <w:rPr>
          <w:sz w:val="24"/>
          <w:szCs w:val="24"/>
        </w:rPr>
        <w:t>during the</w:t>
      </w:r>
      <w:r>
        <w:rPr>
          <w:spacing w:val="4"/>
          <w:sz w:val="24"/>
          <w:szCs w:val="24"/>
        </w:rPr>
        <w:t xml:space="preserve"> </w:t>
      </w:r>
      <w:r>
        <w:rPr>
          <w:sz w:val="24"/>
          <w:szCs w:val="24"/>
        </w:rPr>
        <w:t>fin</w:t>
      </w:r>
      <w:r>
        <w:rPr>
          <w:spacing w:val="-1"/>
          <w:sz w:val="24"/>
          <w:szCs w:val="24"/>
        </w:rPr>
        <w:t>a</w:t>
      </w:r>
      <w:r>
        <w:rPr>
          <w:sz w:val="24"/>
          <w:szCs w:val="24"/>
        </w:rPr>
        <w:t>n</w:t>
      </w:r>
      <w:r>
        <w:rPr>
          <w:spacing w:val="-1"/>
          <w:sz w:val="24"/>
          <w:szCs w:val="24"/>
        </w:rPr>
        <w:t>c</w:t>
      </w:r>
      <w:r>
        <w:rPr>
          <w:sz w:val="24"/>
          <w:szCs w:val="24"/>
        </w:rPr>
        <w:t>ial</w:t>
      </w:r>
      <w:r>
        <w:rPr>
          <w:spacing w:val="2"/>
          <w:sz w:val="24"/>
          <w:szCs w:val="24"/>
        </w:rPr>
        <w:t xml:space="preserve"> </w:t>
      </w:r>
      <w:r>
        <w:rPr>
          <w:sz w:val="24"/>
          <w:szCs w:val="24"/>
        </w:rPr>
        <w:t>planning</w:t>
      </w:r>
      <w:r>
        <w:rPr>
          <w:spacing w:val="2"/>
          <w:sz w:val="24"/>
          <w:szCs w:val="24"/>
        </w:rPr>
        <w:t xml:space="preserve"> </w:t>
      </w:r>
      <w:r>
        <w:rPr>
          <w:spacing w:val="-1"/>
          <w:sz w:val="24"/>
          <w:szCs w:val="24"/>
        </w:rPr>
        <w:t>a</w:t>
      </w:r>
      <w:r>
        <w:rPr>
          <w:sz w:val="24"/>
          <w:szCs w:val="24"/>
        </w:rPr>
        <w:t>nd man</w:t>
      </w:r>
      <w:r>
        <w:rPr>
          <w:spacing w:val="1"/>
          <w:sz w:val="24"/>
          <w:szCs w:val="24"/>
        </w:rPr>
        <w:t>a</w:t>
      </w:r>
      <w:r>
        <w:rPr>
          <w:spacing w:val="-2"/>
          <w:sz w:val="24"/>
          <w:szCs w:val="24"/>
        </w:rPr>
        <w:t>g</w:t>
      </w:r>
      <w:r>
        <w:rPr>
          <w:spacing w:val="-1"/>
          <w:sz w:val="24"/>
          <w:szCs w:val="24"/>
        </w:rPr>
        <w:t>e</w:t>
      </w:r>
      <w:r>
        <w:rPr>
          <w:sz w:val="24"/>
          <w:szCs w:val="24"/>
        </w:rPr>
        <w:t>ment of</w:t>
      </w:r>
      <w:r>
        <w:rPr>
          <w:spacing w:val="-1"/>
          <w:sz w:val="24"/>
          <w:szCs w:val="24"/>
        </w:rPr>
        <w:t xml:space="preserve"> </w:t>
      </w:r>
      <w:r>
        <w:rPr>
          <w:sz w:val="24"/>
          <w:szCs w:val="24"/>
        </w:rPr>
        <w:t>the</w:t>
      </w:r>
      <w:r>
        <w:rPr>
          <w:spacing w:val="2"/>
          <w:sz w:val="24"/>
          <w:szCs w:val="24"/>
        </w:rPr>
        <w:t xml:space="preserve"> </w:t>
      </w:r>
      <w:r>
        <w:rPr>
          <w:spacing w:val="-1"/>
          <w:sz w:val="24"/>
          <w:szCs w:val="24"/>
        </w:rPr>
        <w:t>ac</w:t>
      </w:r>
      <w:r>
        <w:rPr>
          <w:sz w:val="24"/>
          <w:szCs w:val="24"/>
        </w:rPr>
        <w:t>t</w:t>
      </w:r>
      <w:r>
        <w:rPr>
          <w:spacing w:val="1"/>
          <w:sz w:val="24"/>
          <w:szCs w:val="24"/>
        </w:rPr>
        <w:t>i</w:t>
      </w:r>
      <w:r>
        <w:rPr>
          <w:sz w:val="24"/>
          <w:szCs w:val="24"/>
        </w:rPr>
        <w:t>v</w:t>
      </w:r>
      <w:r>
        <w:rPr>
          <w:spacing w:val="3"/>
          <w:sz w:val="24"/>
          <w:szCs w:val="24"/>
        </w:rPr>
        <w:t>it</w:t>
      </w:r>
      <w:r>
        <w:rPr>
          <w:spacing w:val="-5"/>
          <w:sz w:val="24"/>
          <w:szCs w:val="24"/>
        </w:rPr>
        <w:t>y</w:t>
      </w:r>
      <w:r>
        <w:rPr>
          <w:sz w:val="24"/>
          <w:szCs w:val="24"/>
        </w:rPr>
        <w:t>:</w:t>
      </w:r>
    </w:p>
    <w:p w14:paraId="04A46639" w14:textId="77777777" w:rsidR="00C37DEC" w:rsidRDefault="00C37DEC">
      <w:pPr>
        <w:spacing w:before="16" w:line="260" w:lineRule="exact"/>
        <w:rPr>
          <w:sz w:val="26"/>
          <w:szCs w:val="26"/>
        </w:rPr>
      </w:pPr>
    </w:p>
    <w:p w14:paraId="31F244EA" w14:textId="77777777" w:rsidR="00C37DEC" w:rsidRDefault="00360F89">
      <w:pPr>
        <w:ind w:left="153" w:right="6178"/>
        <w:jc w:val="both"/>
        <w:rPr>
          <w:sz w:val="24"/>
          <w:szCs w:val="24"/>
        </w:rPr>
      </w:pPr>
      <w:r>
        <w:rPr>
          <w:sz w:val="24"/>
          <w:szCs w:val="24"/>
        </w:rPr>
        <w:t>T</w:t>
      </w:r>
      <w:r>
        <w:rPr>
          <w:spacing w:val="-1"/>
          <w:sz w:val="24"/>
          <w:szCs w:val="24"/>
        </w:rPr>
        <w:t>ea</w:t>
      </w:r>
      <w:r>
        <w:rPr>
          <w:sz w:val="24"/>
          <w:szCs w:val="24"/>
        </w:rPr>
        <w:t>m Memb</w:t>
      </w:r>
      <w:r>
        <w:rPr>
          <w:spacing w:val="-1"/>
          <w:sz w:val="24"/>
          <w:szCs w:val="24"/>
        </w:rPr>
        <w:t>e</w:t>
      </w:r>
      <w:r>
        <w:rPr>
          <w:sz w:val="24"/>
          <w:szCs w:val="24"/>
        </w:rPr>
        <w:t xml:space="preserve">r time   </w:t>
      </w:r>
      <w:r>
        <w:rPr>
          <w:spacing w:val="16"/>
          <w:sz w:val="24"/>
          <w:szCs w:val="24"/>
        </w:rPr>
        <w:t xml:space="preserve"> </w:t>
      </w:r>
      <w:r>
        <w:rPr>
          <w:sz w:val="24"/>
          <w:szCs w:val="24"/>
        </w:rPr>
        <w:t>A</w:t>
      </w:r>
      <w:r>
        <w:rPr>
          <w:spacing w:val="-1"/>
          <w:sz w:val="24"/>
          <w:szCs w:val="24"/>
        </w:rPr>
        <w:t>E</w:t>
      </w:r>
      <w:r>
        <w:rPr>
          <w:sz w:val="24"/>
          <w:szCs w:val="24"/>
        </w:rPr>
        <w:t>D 300/hour</w:t>
      </w:r>
    </w:p>
    <w:p w14:paraId="364AA54B" w14:textId="77777777" w:rsidR="00C37DEC" w:rsidRDefault="00C37DEC">
      <w:pPr>
        <w:spacing w:before="17" w:line="260" w:lineRule="exact"/>
        <w:rPr>
          <w:sz w:val="26"/>
          <w:szCs w:val="26"/>
        </w:rPr>
      </w:pPr>
    </w:p>
    <w:p w14:paraId="68B3F161" w14:textId="23F119F3" w:rsidR="00C37DEC" w:rsidRDefault="00360F89">
      <w:pPr>
        <w:ind w:left="153" w:right="4738"/>
        <w:jc w:val="both"/>
        <w:rPr>
          <w:sz w:val="24"/>
          <w:szCs w:val="24"/>
        </w:rPr>
      </w:pPr>
      <w:r>
        <w:rPr>
          <w:sz w:val="24"/>
          <w:szCs w:val="24"/>
        </w:rPr>
        <w:t>Consult</w:t>
      </w:r>
      <w:r>
        <w:rPr>
          <w:spacing w:val="1"/>
          <w:sz w:val="24"/>
          <w:szCs w:val="24"/>
        </w:rPr>
        <w:t>i</w:t>
      </w:r>
      <w:r>
        <w:rPr>
          <w:sz w:val="24"/>
          <w:szCs w:val="24"/>
        </w:rPr>
        <w:t>ng</w:t>
      </w:r>
      <w:r>
        <w:rPr>
          <w:spacing w:val="-2"/>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w:t>
      </w:r>
      <w:r>
        <w:rPr>
          <w:sz w:val="24"/>
          <w:szCs w:val="24"/>
        </w:rPr>
        <w:t>A</w:t>
      </w:r>
      <w:r>
        <w:rPr>
          <w:spacing w:val="-1"/>
          <w:sz w:val="24"/>
          <w:szCs w:val="24"/>
        </w:rPr>
        <w:t>ca</w:t>
      </w:r>
      <w:r>
        <w:rPr>
          <w:sz w:val="24"/>
          <w:szCs w:val="24"/>
        </w:rPr>
        <w:t>d</w:t>
      </w:r>
      <w:r>
        <w:rPr>
          <w:spacing w:val="1"/>
          <w:sz w:val="24"/>
          <w:szCs w:val="24"/>
        </w:rPr>
        <w:t>e</w:t>
      </w:r>
      <w:r>
        <w:rPr>
          <w:sz w:val="24"/>
          <w:szCs w:val="24"/>
        </w:rPr>
        <w:t>m</w:t>
      </w:r>
      <w:r>
        <w:rPr>
          <w:spacing w:val="1"/>
          <w:sz w:val="24"/>
          <w:szCs w:val="24"/>
        </w:rPr>
        <w:t>i</w:t>
      </w:r>
      <w:r>
        <w:rPr>
          <w:sz w:val="24"/>
          <w:szCs w:val="24"/>
        </w:rPr>
        <w:t>c</w:t>
      </w:r>
      <w:r>
        <w:rPr>
          <w:spacing w:val="-1"/>
          <w:sz w:val="24"/>
          <w:szCs w:val="24"/>
        </w:rPr>
        <w:t xml:space="preserve"> </w:t>
      </w:r>
      <w:r w:rsidR="00553103">
        <w:rPr>
          <w:spacing w:val="1"/>
          <w:sz w:val="24"/>
          <w:szCs w:val="24"/>
        </w:rPr>
        <w:t>S</w:t>
      </w:r>
      <w:r w:rsidR="00553103">
        <w:rPr>
          <w:sz w:val="24"/>
          <w:szCs w:val="24"/>
        </w:rPr>
        <w:t>ta</w:t>
      </w:r>
      <w:r w:rsidR="00553103">
        <w:rPr>
          <w:spacing w:val="-1"/>
          <w:sz w:val="24"/>
          <w:szCs w:val="24"/>
        </w:rPr>
        <w:t>f</w:t>
      </w:r>
      <w:r w:rsidR="00553103">
        <w:rPr>
          <w:sz w:val="24"/>
          <w:szCs w:val="24"/>
        </w:rPr>
        <w:t>f) AED</w:t>
      </w:r>
      <w:r>
        <w:rPr>
          <w:sz w:val="24"/>
          <w:szCs w:val="24"/>
        </w:rPr>
        <w:t xml:space="preserve"> 500/hour</w:t>
      </w:r>
    </w:p>
    <w:p w14:paraId="5A400CD9" w14:textId="77777777" w:rsidR="00C37DEC" w:rsidRDefault="00360F89">
      <w:pPr>
        <w:ind w:left="153" w:right="1324"/>
        <w:jc w:val="both"/>
        <w:rPr>
          <w:sz w:val="24"/>
          <w:szCs w:val="24"/>
        </w:rPr>
      </w:pPr>
      <w:r>
        <w:rPr>
          <w:sz w:val="24"/>
          <w:szCs w:val="24"/>
        </w:rPr>
        <w:t>(</w:t>
      </w:r>
      <w:r>
        <w:rPr>
          <w:spacing w:val="-1"/>
          <w:sz w:val="24"/>
          <w:szCs w:val="24"/>
        </w:rPr>
        <w:t>N</w:t>
      </w:r>
      <w:r>
        <w:rPr>
          <w:sz w:val="24"/>
          <w:szCs w:val="24"/>
        </w:rPr>
        <w:t>ote: th</w:t>
      </w:r>
      <w:r>
        <w:rPr>
          <w:spacing w:val="1"/>
          <w:sz w:val="24"/>
          <w:szCs w:val="24"/>
        </w:rPr>
        <w:t>i</w:t>
      </w:r>
      <w:r>
        <w:rPr>
          <w:sz w:val="24"/>
          <w:szCs w:val="24"/>
        </w:rPr>
        <w:t>s is</w:t>
      </w:r>
      <w:r>
        <w:rPr>
          <w:spacing w:val="1"/>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ted to</w:t>
      </w:r>
      <w:r>
        <w:rPr>
          <w:spacing w:val="-1"/>
          <w:sz w:val="24"/>
          <w:szCs w:val="24"/>
        </w:rPr>
        <w:t xml:space="preserve"> </w:t>
      </w:r>
      <w:r>
        <w:rPr>
          <w:sz w:val="24"/>
          <w:szCs w:val="24"/>
        </w:rPr>
        <w:t>A</w:t>
      </w:r>
      <w:r>
        <w:rPr>
          <w:spacing w:val="-1"/>
          <w:sz w:val="24"/>
          <w:szCs w:val="24"/>
        </w:rPr>
        <w:t>E</w:t>
      </w:r>
      <w:r>
        <w:rPr>
          <w:sz w:val="24"/>
          <w:szCs w:val="24"/>
        </w:rPr>
        <w:t xml:space="preserve">D 1000 </w:t>
      </w:r>
      <w:r>
        <w:rPr>
          <w:spacing w:val="-1"/>
          <w:sz w:val="24"/>
          <w:szCs w:val="24"/>
        </w:rPr>
        <w:t>e</w:t>
      </w:r>
      <w:r>
        <w:rPr>
          <w:spacing w:val="2"/>
          <w:sz w:val="24"/>
          <w:szCs w:val="24"/>
        </w:rPr>
        <w:t>x</w:t>
      </w:r>
      <w:r>
        <w:rPr>
          <w:sz w:val="24"/>
          <w:szCs w:val="24"/>
        </w:rPr>
        <w:t>p</w:t>
      </w:r>
      <w:r>
        <w:rPr>
          <w:spacing w:val="-1"/>
          <w:sz w:val="24"/>
          <w:szCs w:val="24"/>
        </w:rPr>
        <w:t>e</w:t>
      </w:r>
      <w:r>
        <w:rPr>
          <w:sz w:val="24"/>
          <w:szCs w:val="24"/>
        </w:rPr>
        <w:t>ndi</w:t>
      </w:r>
      <w:r>
        <w:rPr>
          <w:spacing w:val="1"/>
          <w:sz w:val="24"/>
          <w:szCs w:val="24"/>
        </w:rPr>
        <w:t>t</w:t>
      </w:r>
      <w:r>
        <w:rPr>
          <w:sz w:val="24"/>
          <w:szCs w:val="24"/>
        </w:rPr>
        <w:t>ur</w:t>
      </w:r>
      <w:r>
        <w:rPr>
          <w:spacing w:val="-2"/>
          <w:sz w:val="24"/>
          <w:szCs w:val="24"/>
        </w:rPr>
        <w:t>e</w:t>
      </w:r>
      <w:r>
        <w:rPr>
          <w:sz w:val="24"/>
          <w:szCs w:val="24"/>
        </w:rPr>
        <w:t>/session</w:t>
      </w:r>
      <w:r>
        <w:rPr>
          <w:spacing w:val="1"/>
          <w:sz w:val="24"/>
          <w:szCs w:val="24"/>
        </w:rPr>
        <w:t xml:space="preserve"> </w:t>
      </w:r>
      <w:r>
        <w:rPr>
          <w:spacing w:val="-1"/>
          <w:sz w:val="24"/>
          <w:szCs w:val="24"/>
        </w:rPr>
        <w:t>a</w:t>
      </w:r>
      <w:r>
        <w:rPr>
          <w:sz w:val="24"/>
          <w:szCs w:val="24"/>
        </w:rPr>
        <w:t>nd r</w:t>
      </w:r>
      <w:r>
        <w:rPr>
          <w:spacing w:val="-2"/>
          <w:sz w:val="24"/>
          <w:szCs w:val="24"/>
        </w:rPr>
        <w:t>e</w:t>
      </w:r>
      <w:r>
        <w:rPr>
          <w:sz w:val="24"/>
          <w:szCs w:val="24"/>
        </w:rPr>
        <w:t>qui</w:t>
      </w:r>
      <w:r>
        <w:rPr>
          <w:spacing w:val="2"/>
          <w:sz w:val="24"/>
          <w:szCs w:val="24"/>
        </w:rPr>
        <w:t>r</w:t>
      </w:r>
      <w:r>
        <w:rPr>
          <w:spacing w:val="-1"/>
          <w:sz w:val="24"/>
          <w:szCs w:val="24"/>
        </w:rPr>
        <w:t>e</w:t>
      </w:r>
      <w:r>
        <w:rPr>
          <w:sz w:val="24"/>
          <w:szCs w:val="24"/>
        </w:rPr>
        <w:t>s Men</w:t>
      </w:r>
      <w:r>
        <w:rPr>
          <w:spacing w:val="2"/>
          <w:sz w:val="24"/>
          <w:szCs w:val="24"/>
        </w:rPr>
        <w:t>t</w:t>
      </w:r>
      <w:r>
        <w:rPr>
          <w:sz w:val="24"/>
          <w:szCs w:val="24"/>
        </w:rPr>
        <w:t>or</w:t>
      </w:r>
      <w:r>
        <w:rPr>
          <w:spacing w:val="-1"/>
          <w:sz w:val="24"/>
          <w:szCs w:val="24"/>
        </w:rPr>
        <w:t>’</w:t>
      </w:r>
      <w:r>
        <w:rPr>
          <w:sz w:val="24"/>
          <w:szCs w:val="24"/>
        </w:rPr>
        <w:t xml:space="preserve">s </w:t>
      </w:r>
      <w:r>
        <w:rPr>
          <w:spacing w:val="-1"/>
          <w:sz w:val="24"/>
          <w:szCs w:val="24"/>
        </w:rPr>
        <w:t>a</w:t>
      </w:r>
      <w:r>
        <w:rPr>
          <w:sz w:val="24"/>
          <w:szCs w:val="24"/>
        </w:rPr>
        <w:t>ppro</w:t>
      </w:r>
      <w:r>
        <w:rPr>
          <w:spacing w:val="1"/>
          <w:sz w:val="24"/>
          <w:szCs w:val="24"/>
        </w:rPr>
        <w:t>v</w:t>
      </w:r>
      <w:r>
        <w:rPr>
          <w:spacing w:val="-1"/>
          <w:sz w:val="24"/>
          <w:szCs w:val="24"/>
        </w:rPr>
        <w:t>a</w:t>
      </w:r>
      <w:r>
        <w:rPr>
          <w:spacing w:val="2"/>
          <w:sz w:val="24"/>
          <w:szCs w:val="24"/>
        </w:rPr>
        <w:t>l</w:t>
      </w:r>
      <w:r>
        <w:rPr>
          <w:sz w:val="24"/>
          <w:szCs w:val="24"/>
        </w:rPr>
        <w:t>)</w:t>
      </w:r>
    </w:p>
    <w:p w14:paraId="6639CF46" w14:textId="77777777" w:rsidR="00C37DEC" w:rsidRDefault="00C37DEC">
      <w:pPr>
        <w:spacing w:before="16" w:line="260" w:lineRule="exact"/>
        <w:rPr>
          <w:sz w:val="26"/>
          <w:szCs w:val="26"/>
        </w:rPr>
      </w:pPr>
    </w:p>
    <w:p w14:paraId="52D1A697" w14:textId="0EA69F3D" w:rsidR="00C37DEC" w:rsidRDefault="00360F89">
      <w:pPr>
        <w:ind w:left="153" w:right="4018"/>
        <w:jc w:val="both"/>
        <w:rPr>
          <w:sz w:val="24"/>
          <w:szCs w:val="24"/>
        </w:rPr>
      </w:pPr>
      <w:r>
        <w:rPr>
          <w:spacing w:val="1"/>
          <w:sz w:val="24"/>
          <w:szCs w:val="24"/>
        </w:rPr>
        <w:t>W</w:t>
      </w:r>
      <w:r>
        <w:rPr>
          <w:sz w:val="24"/>
          <w:szCs w:val="24"/>
        </w:rPr>
        <w:t>orkshop ti</w:t>
      </w:r>
      <w:r>
        <w:rPr>
          <w:spacing w:val="1"/>
          <w:sz w:val="24"/>
          <w:szCs w:val="24"/>
        </w:rPr>
        <w:t>m</w:t>
      </w:r>
      <w:r>
        <w:rPr>
          <w:sz w:val="24"/>
          <w:szCs w:val="24"/>
        </w:rPr>
        <w:t>e</w:t>
      </w:r>
      <w:r>
        <w:rPr>
          <w:spacing w:val="-1"/>
          <w:sz w:val="24"/>
          <w:szCs w:val="24"/>
        </w:rPr>
        <w:t xml:space="preserve"> </w:t>
      </w:r>
      <w:r>
        <w:rPr>
          <w:sz w:val="24"/>
          <w:szCs w:val="24"/>
        </w:rPr>
        <w:t xml:space="preserve">(Tutor </w:t>
      </w:r>
      <w:r>
        <w:rPr>
          <w:spacing w:val="-1"/>
          <w:sz w:val="24"/>
          <w:szCs w:val="24"/>
        </w:rPr>
        <w:t>a</w:t>
      </w:r>
      <w:r>
        <w:rPr>
          <w:sz w:val="24"/>
          <w:szCs w:val="24"/>
        </w:rPr>
        <w:t>nd</w:t>
      </w:r>
      <w:r>
        <w:rPr>
          <w:spacing w:val="2"/>
          <w:sz w:val="24"/>
          <w:szCs w:val="24"/>
        </w:rPr>
        <w:t xml:space="preserve"> </w:t>
      </w:r>
      <w:r>
        <w:rPr>
          <w:spacing w:val="-5"/>
          <w:sz w:val="24"/>
          <w:szCs w:val="24"/>
        </w:rPr>
        <w:t>L</w:t>
      </w:r>
      <w:r>
        <w:rPr>
          <w:spacing w:val="-1"/>
          <w:sz w:val="24"/>
          <w:szCs w:val="24"/>
        </w:rPr>
        <w:t>a</w:t>
      </w:r>
      <w:r>
        <w:rPr>
          <w:sz w:val="24"/>
          <w:szCs w:val="24"/>
        </w:rPr>
        <w:t>b</w:t>
      </w:r>
      <w:r>
        <w:rPr>
          <w:spacing w:val="2"/>
          <w:sz w:val="24"/>
          <w:szCs w:val="24"/>
        </w:rPr>
        <w:t xml:space="preserve"> </w:t>
      </w:r>
      <w:r>
        <w:rPr>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pacing w:val="3"/>
          <w:sz w:val="24"/>
          <w:szCs w:val="24"/>
        </w:rPr>
        <w:t>r</w:t>
      </w:r>
      <w:r>
        <w:rPr>
          <w:sz w:val="24"/>
          <w:szCs w:val="24"/>
        </w:rPr>
        <w:t>)</w:t>
      </w:r>
      <w:r w:rsidR="00553103">
        <w:rPr>
          <w:sz w:val="24"/>
          <w:szCs w:val="24"/>
        </w:rPr>
        <w:t xml:space="preserve"> </w:t>
      </w:r>
      <w:r>
        <w:rPr>
          <w:sz w:val="24"/>
          <w:szCs w:val="24"/>
        </w:rPr>
        <w:t>A</w:t>
      </w:r>
      <w:r>
        <w:rPr>
          <w:spacing w:val="-1"/>
          <w:sz w:val="24"/>
          <w:szCs w:val="24"/>
        </w:rPr>
        <w:t>E</w:t>
      </w:r>
      <w:r>
        <w:rPr>
          <w:sz w:val="24"/>
          <w:szCs w:val="24"/>
        </w:rPr>
        <w:t>D 400/hour</w:t>
      </w:r>
    </w:p>
    <w:p w14:paraId="4FF0D9DA" w14:textId="77777777" w:rsidR="00C37DEC" w:rsidRDefault="00360F89">
      <w:pPr>
        <w:ind w:left="153" w:right="2639"/>
        <w:jc w:val="both"/>
        <w:rPr>
          <w:sz w:val="24"/>
          <w:szCs w:val="24"/>
        </w:rPr>
      </w:pPr>
      <w:r>
        <w:rPr>
          <w:sz w:val="24"/>
          <w:szCs w:val="24"/>
        </w:rPr>
        <w:t>(</w:t>
      </w:r>
      <w:r>
        <w:rPr>
          <w:spacing w:val="-1"/>
          <w:sz w:val="24"/>
          <w:szCs w:val="24"/>
        </w:rPr>
        <w:t>N</w:t>
      </w:r>
      <w:r>
        <w:rPr>
          <w:sz w:val="24"/>
          <w:szCs w:val="24"/>
        </w:rPr>
        <w:t>ote: th</w:t>
      </w:r>
      <w:r>
        <w:rPr>
          <w:spacing w:val="1"/>
          <w:sz w:val="24"/>
          <w:szCs w:val="24"/>
        </w:rPr>
        <w:t>i</w:t>
      </w:r>
      <w:r>
        <w:rPr>
          <w:sz w:val="24"/>
          <w:szCs w:val="24"/>
        </w:rPr>
        <w:t>s is</w:t>
      </w:r>
      <w:r>
        <w:rPr>
          <w:spacing w:val="1"/>
          <w:sz w:val="24"/>
          <w:szCs w:val="24"/>
        </w:rPr>
        <w:t xml:space="preserve"> </w:t>
      </w:r>
      <w:r>
        <w:rPr>
          <w:sz w:val="24"/>
          <w:szCs w:val="24"/>
        </w:rPr>
        <w:t>l</w:t>
      </w:r>
      <w:r>
        <w:rPr>
          <w:spacing w:val="1"/>
          <w:sz w:val="24"/>
          <w:szCs w:val="24"/>
        </w:rPr>
        <w:t>i</w:t>
      </w:r>
      <w:r>
        <w:rPr>
          <w:sz w:val="24"/>
          <w:szCs w:val="24"/>
        </w:rPr>
        <w:t>m</w:t>
      </w:r>
      <w:r>
        <w:rPr>
          <w:spacing w:val="1"/>
          <w:sz w:val="24"/>
          <w:szCs w:val="24"/>
        </w:rPr>
        <w:t>i</w:t>
      </w:r>
      <w:r>
        <w:rPr>
          <w:sz w:val="24"/>
          <w:szCs w:val="24"/>
        </w:rPr>
        <w:t>ted to</w:t>
      </w:r>
      <w:r>
        <w:rPr>
          <w:spacing w:val="-2"/>
          <w:sz w:val="24"/>
          <w:szCs w:val="24"/>
        </w:rPr>
        <w:t xml:space="preserve"> </w:t>
      </w:r>
      <w:r>
        <w:rPr>
          <w:sz w:val="24"/>
          <w:szCs w:val="24"/>
        </w:rPr>
        <w:t>A</w:t>
      </w:r>
      <w:r>
        <w:rPr>
          <w:spacing w:val="-1"/>
          <w:sz w:val="24"/>
          <w:szCs w:val="24"/>
        </w:rPr>
        <w:t>E</w:t>
      </w:r>
      <w:r>
        <w:rPr>
          <w:sz w:val="24"/>
          <w:szCs w:val="24"/>
        </w:rPr>
        <w:t>D</w:t>
      </w:r>
      <w:r>
        <w:rPr>
          <w:spacing w:val="1"/>
          <w:sz w:val="24"/>
          <w:szCs w:val="24"/>
        </w:rPr>
        <w:t xml:space="preserve"> </w:t>
      </w:r>
      <w:r>
        <w:rPr>
          <w:sz w:val="24"/>
          <w:szCs w:val="24"/>
        </w:rPr>
        <w:t>80</w:t>
      </w:r>
      <w:r>
        <w:rPr>
          <w:spacing w:val="1"/>
          <w:sz w:val="24"/>
          <w:szCs w:val="24"/>
        </w:rPr>
        <w:t>0</w:t>
      </w:r>
      <w:r>
        <w:rPr>
          <w:sz w:val="24"/>
          <w:szCs w:val="24"/>
        </w:rPr>
        <w:t xml:space="preserve">/session </w:t>
      </w:r>
      <w:r>
        <w:rPr>
          <w:spacing w:val="-1"/>
          <w:sz w:val="24"/>
          <w:szCs w:val="24"/>
        </w:rPr>
        <w:t>a</w:t>
      </w:r>
      <w:r>
        <w:rPr>
          <w:sz w:val="24"/>
          <w:szCs w:val="24"/>
        </w:rPr>
        <w:t>nd r</w:t>
      </w:r>
      <w:r>
        <w:rPr>
          <w:spacing w:val="-2"/>
          <w:sz w:val="24"/>
          <w:szCs w:val="24"/>
        </w:rPr>
        <w:t>e</w:t>
      </w:r>
      <w:r>
        <w:rPr>
          <w:spacing w:val="2"/>
          <w:sz w:val="24"/>
          <w:szCs w:val="24"/>
        </w:rPr>
        <w:t>q</w:t>
      </w:r>
      <w:r>
        <w:rPr>
          <w:sz w:val="24"/>
          <w:szCs w:val="24"/>
        </w:rPr>
        <w:t>uir</w:t>
      </w:r>
      <w:r>
        <w:rPr>
          <w:spacing w:val="-1"/>
          <w:sz w:val="24"/>
          <w:szCs w:val="24"/>
        </w:rPr>
        <w:t>e</w:t>
      </w:r>
      <w:r>
        <w:rPr>
          <w:sz w:val="24"/>
          <w:szCs w:val="24"/>
        </w:rPr>
        <w:t>s Mento</w:t>
      </w:r>
      <w:r>
        <w:rPr>
          <w:spacing w:val="-1"/>
          <w:sz w:val="24"/>
          <w:szCs w:val="24"/>
        </w:rPr>
        <w:t>r</w:t>
      </w:r>
      <w:r>
        <w:rPr>
          <w:sz w:val="24"/>
          <w:szCs w:val="24"/>
        </w:rPr>
        <w:t xml:space="preserve">’s </w:t>
      </w:r>
      <w:r>
        <w:rPr>
          <w:spacing w:val="-1"/>
          <w:sz w:val="24"/>
          <w:szCs w:val="24"/>
        </w:rPr>
        <w:t>a</w:t>
      </w:r>
      <w:r>
        <w:rPr>
          <w:sz w:val="24"/>
          <w:szCs w:val="24"/>
        </w:rPr>
        <w:t>p</w:t>
      </w:r>
      <w:r>
        <w:rPr>
          <w:spacing w:val="2"/>
          <w:sz w:val="24"/>
          <w:szCs w:val="24"/>
        </w:rPr>
        <w:t>p</w:t>
      </w:r>
      <w:r>
        <w:rPr>
          <w:sz w:val="24"/>
          <w:szCs w:val="24"/>
        </w:rPr>
        <w:t>rov</w:t>
      </w:r>
      <w:r>
        <w:rPr>
          <w:spacing w:val="-2"/>
          <w:sz w:val="24"/>
          <w:szCs w:val="24"/>
        </w:rPr>
        <w:t>a</w:t>
      </w:r>
      <w:r>
        <w:rPr>
          <w:spacing w:val="1"/>
          <w:sz w:val="24"/>
          <w:szCs w:val="24"/>
        </w:rPr>
        <w:t>l</w:t>
      </w:r>
      <w:r>
        <w:rPr>
          <w:sz w:val="24"/>
          <w:szCs w:val="24"/>
        </w:rPr>
        <w:t>)</w:t>
      </w:r>
    </w:p>
    <w:p w14:paraId="65E268B8" w14:textId="77777777" w:rsidR="00C37DEC" w:rsidRDefault="00C37DEC">
      <w:pPr>
        <w:spacing w:before="16" w:line="260" w:lineRule="exact"/>
        <w:rPr>
          <w:sz w:val="26"/>
          <w:szCs w:val="26"/>
        </w:rPr>
      </w:pPr>
    </w:p>
    <w:p w14:paraId="39D84398" w14:textId="77777777" w:rsidR="00C37DEC" w:rsidRDefault="00360F89">
      <w:pPr>
        <w:ind w:left="153" w:right="112"/>
        <w:jc w:val="both"/>
        <w:rPr>
          <w:sz w:val="24"/>
          <w:szCs w:val="24"/>
        </w:rPr>
      </w:pPr>
      <w:r>
        <w:rPr>
          <w:sz w:val="24"/>
          <w:szCs w:val="24"/>
        </w:rPr>
        <w:t>Not</w:t>
      </w:r>
      <w:r>
        <w:rPr>
          <w:spacing w:val="-1"/>
          <w:sz w:val="24"/>
          <w:szCs w:val="24"/>
        </w:rPr>
        <w:t>e</w:t>
      </w:r>
      <w:r>
        <w:rPr>
          <w:sz w:val="24"/>
          <w:szCs w:val="24"/>
        </w:rPr>
        <w:t>:</w:t>
      </w:r>
      <w:r>
        <w:rPr>
          <w:spacing w:val="3"/>
          <w:sz w:val="24"/>
          <w:szCs w:val="24"/>
        </w:rPr>
        <w:t xml:space="preserve"> </w:t>
      </w:r>
      <w:r>
        <w:rPr>
          <w:sz w:val="24"/>
          <w:szCs w:val="24"/>
        </w:rPr>
        <w:t>these</w:t>
      </w:r>
      <w:r>
        <w:rPr>
          <w:spacing w:val="1"/>
          <w:sz w:val="24"/>
          <w:szCs w:val="24"/>
        </w:rPr>
        <w:t xml:space="preserve"> </w:t>
      </w:r>
      <w:r>
        <w:rPr>
          <w:spacing w:val="-1"/>
          <w:sz w:val="24"/>
          <w:szCs w:val="24"/>
        </w:rPr>
        <w:t>c</w:t>
      </w:r>
      <w:r>
        <w:rPr>
          <w:sz w:val="24"/>
          <w:szCs w:val="24"/>
        </w:rPr>
        <w:t>osts</w:t>
      </w:r>
      <w:r>
        <w:rPr>
          <w:spacing w:val="3"/>
          <w:sz w:val="24"/>
          <w:szCs w:val="24"/>
        </w:rPr>
        <w:t xml:space="preserve"> </w:t>
      </w:r>
      <w:r>
        <w:rPr>
          <w:spacing w:val="-1"/>
          <w:sz w:val="24"/>
          <w:szCs w:val="24"/>
        </w:rPr>
        <w:t>a</w:t>
      </w:r>
      <w:r>
        <w:rPr>
          <w:sz w:val="24"/>
          <w:szCs w:val="24"/>
        </w:rPr>
        <w:t>pp</w:t>
      </w:r>
      <w:r>
        <w:rPr>
          <w:spacing w:val="3"/>
          <w:sz w:val="24"/>
          <w:szCs w:val="24"/>
        </w:rPr>
        <w:t>l</w:t>
      </w:r>
      <w:r>
        <w:rPr>
          <w:sz w:val="24"/>
          <w:szCs w:val="24"/>
        </w:rPr>
        <w:t>y to</w:t>
      </w:r>
      <w:r>
        <w:rPr>
          <w:spacing w:val="2"/>
          <w:sz w:val="24"/>
          <w:szCs w:val="24"/>
        </w:rPr>
        <w:t xml:space="preserve"> </w:t>
      </w:r>
      <w:r>
        <w:rPr>
          <w:spacing w:val="-1"/>
          <w:sz w:val="24"/>
          <w:szCs w:val="24"/>
        </w:rPr>
        <w:t>a</w:t>
      </w:r>
      <w:r>
        <w:rPr>
          <w:sz w:val="24"/>
          <w:szCs w:val="24"/>
        </w:rPr>
        <w:t>ll</w:t>
      </w:r>
      <w:r>
        <w:rPr>
          <w:spacing w:val="3"/>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2"/>
          <w:sz w:val="24"/>
          <w:szCs w:val="24"/>
        </w:rPr>
        <w:t xml:space="preserve"> </w:t>
      </w:r>
      <w:r>
        <w:rPr>
          <w:spacing w:val="-1"/>
          <w:sz w:val="24"/>
          <w:szCs w:val="24"/>
        </w:rPr>
        <w:t>e</w:t>
      </w:r>
      <w:r>
        <w:rPr>
          <w:spacing w:val="2"/>
          <w:sz w:val="24"/>
          <w:szCs w:val="24"/>
        </w:rPr>
        <w:t>x</w:t>
      </w:r>
      <w:r>
        <w:rPr>
          <w:spacing w:val="-1"/>
          <w:sz w:val="24"/>
          <w:szCs w:val="24"/>
        </w:rPr>
        <w:t>ce</w:t>
      </w:r>
      <w:r>
        <w:rPr>
          <w:sz w:val="24"/>
          <w:szCs w:val="24"/>
        </w:rPr>
        <w:t>pt</w:t>
      </w:r>
      <w:r>
        <w:rPr>
          <w:spacing w:val="3"/>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s</w:t>
      </w:r>
      <w:r>
        <w:rPr>
          <w:spacing w:val="2"/>
          <w:sz w:val="24"/>
          <w:szCs w:val="24"/>
        </w:rPr>
        <w:t xml:space="preserve"> </w:t>
      </w:r>
      <w:r>
        <w:rPr>
          <w:sz w:val="24"/>
          <w:szCs w:val="24"/>
        </w:rPr>
        <w:t>with</w:t>
      </w:r>
      <w:r>
        <w:rPr>
          <w:spacing w:val="2"/>
          <w:sz w:val="24"/>
          <w:szCs w:val="24"/>
        </w:rPr>
        <w:t xml:space="preserve"> </w:t>
      </w:r>
      <w:r>
        <w:rPr>
          <w:sz w:val="24"/>
          <w:szCs w:val="24"/>
        </w:rPr>
        <w:t>the</w:t>
      </w:r>
      <w:r>
        <w:rPr>
          <w:spacing w:val="1"/>
          <w:sz w:val="24"/>
          <w:szCs w:val="24"/>
        </w:rPr>
        <w:t xml:space="preserve"> </w:t>
      </w:r>
      <w:r>
        <w:rPr>
          <w:sz w:val="24"/>
          <w:szCs w:val="24"/>
        </w:rPr>
        <w:t>M</w:t>
      </w:r>
      <w:r>
        <w:rPr>
          <w:spacing w:val="-1"/>
          <w:sz w:val="24"/>
          <w:szCs w:val="24"/>
        </w:rPr>
        <w:t>e</w:t>
      </w:r>
      <w:r>
        <w:rPr>
          <w:sz w:val="24"/>
          <w:szCs w:val="24"/>
        </w:rPr>
        <w:t>ntor.</w:t>
      </w:r>
      <w:r>
        <w:rPr>
          <w:spacing w:val="3"/>
          <w:sz w:val="24"/>
          <w:szCs w:val="24"/>
        </w:rPr>
        <w:t xml:space="preserve"> </w:t>
      </w:r>
      <w:r>
        <w:rPr>
          <w:sz w:val="24"/>
          <w:szCs w:val="24"/>
        </w:rPr>
        <w:t>Ho</w:t>
      </w:r>
      <w:r>
        <w:rPr>
          <w:spacing w:val="-1"/>
          <w:sz w:val="24"/>
          <w:szCs w:val="24"/>
        </w:rPr>
        <w:t>we</w:t>
      </w:r>
      <w:r>
        <w:rPr>
          <w:sz w:val="24"/>
          <w:szCs w:val="24"/>
        </w:rPr>
        <w:t>v</w:t>
      </w:r>
      <w:r>
        <w:rPr>
          <w:spacing w:val="-1"/>
          <w:sz w:val="24"/>
          <w:szCs w:val="24"/>
        </w:rPr>
        <w:t>e</w:t>
      </w:r>
      <w:r>
        <w:rPr>
          <w:sz w:val="24"/>
          <w:szCs w:val="24"/>
        </w:rPr>
        <w:t>r,</w:t>
      </w:r>
      <w:r>
        <w:rPr>
          <w:spacing w:val="1"/>
          <w:sz w:val="24"/>
          <w:szCs w:val="24"/>
        </w:rPr>
        <w:t xml:space="preserve"> </w:t>
      </w:r>
      <w:r>
        <w:rPr>
          <w:sz w:val="24"/>
          <w:szCs w:val="24"/>
        </w:rPr>
        <w:t>the</w:t>
      </w:r>
      <w:r>
        <w:rPr>
          <w:spacing w:val="1"/>
          <w:sz w:val="24"/>
          <w:szCs w:val="24"/>
        </w:rPr>
        <w:t xml:space="preserve"> </w:t>
      </w:r>
      <w:r>
        <w:rPr>
          <w:sz w:val="24"/>
          <w:szCs w:val="24"/>
        </w:rPr>
        <w:t>latt</w:t>
      </w:r>
      <w:r>
        <w:rPr>
          <w:spacing w:val="2"/>
          <w:sz w:val="24"/>
          <w:szCs w:val="24"/>
        </w:rPr>
        <w:t>e</w:t>
      </w:r>
      <w:r>
        <w:rPr>
          <w:sz w:val="24"/>
          <w:szCs w:val="24"/>
        </w:rPr>
        <w:t>r 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 xml:space="preserve">s </w:t>
      </w:r>
      <w:r>
        <w:rPr>
          <w:spacing w:val="1"/>
          <w:sz w:val="24"/>
          <w:szCs w:val="24"/>
        </w:rPr>
        <w:t>a</w:t>
      </w:r>
      <w:r>
        <w:rPr>
          <w:sz w:val="24"/>
          <w:szCs w:val="24"/>
        </w:rPr>
        <w:t>re</w:t>
      </w:r>
      <w:r>
        <w:rPr>
          <w:spacing w:val="-2"/>
          <w:sz w:val="24"/>
          <w:szCs w:val="24"/>
        </w:rPr>
        <w:t xml:space="preserve"> </w:t>
      </w:r>
      <w:r>
        <w:rPr>
          <w:spacing w:val="2"/>
          <w:sz w:val="24"/>
          <w:szCs w:val="24"/>
        </w:rPr>
        <w:t>N</w:t>
      </w:r>
      <w:r>
        <w:rPr>
          <w:sz w:val="24"/>
          <w:szCs w:val="24"/>
        </w:rPr>
        <w:t>OT</w:t>
      </w:r>
      <w:r>
        <w:rPr>
          <w:spacing w:val="-1"/>
          <w:sz w:val="24"/>
          <w:szCs w:val="24"/>
        </w:rPr>
        <w:t xml:space="preserve"> </w:t>
      </w:r>
      <w:r>
        <w:rPr>
          <w:sz w:val="24"/>
          <w:szCs w:val="24"/>
        </w:rPr>
        <w:t>in</w:t>
      </w:r>
      <w:r>
        <w:rPr>
          <w:spacing w:val="1"/>
          <w:sz w:val="24"/>
          <w:szCs w:val="24"/>
        </w:rPr>
        <w:t>t</w:t>
      </w:r>
      <w:r>
        <w:rPr>
          <w:spacing w:val="-1"/>
          <w:sz w:val="24"/>
          <w:szCs w:val="24"/>
        </w:rPr>
        <w:t>e</w:t>
      </w:r>
      <w:r>
        <w:rPr>
          <w:sz w:val="24"/>
          <w:szCs w:val="24"/>
        </w:rPr>
        <w:t>n</w:t>
      </w:r>
      <w:r>
        <w:rPr>
          <w:spacing w:val="2"/>
          <w:sz w:val="24"/>
          <w:szCs w:val="24"/>
        </w:rPr>
        <w:t>d</w:t>
      </w:r>
      <w:r>
        <w:rPr>
          <w:spacing w:val="-1"/>
          <w:sz w:val="24"/>
          <w:szCs w:val="24"/>
        </w:rPr>
        <w:t>e</w:t>
      </w:r>
      <w:r>
        <w:rPr>
          <w:sz w:val="24"/>
          <w:szCs w:val="24"/>
        </w:rPr>
        <w:t xml:space="preserve">d </w:t>
      </w:r>
      <w:r>
        <w:rPr>
          <w:spacing w:val="-1"/>
          <w:sz w:val="24"/>
          <w:szCs w:val="24"/>
        </w:rPr>
        <w:t>a</w:t>
      </w:r>
      <w:r>
        <w:rPr>
          <w:sz w:val="24"/>
          <w:szCs w:val="24"/>
        </w:rPr>
        <w:t>s te</w:t>
      </w:r>
      <w:r>
        <w:rPr>
          <w:spacing w:val="-1"/>
          <w:sz w:val="24"/>
          <w:szCs w:val="24"/>
        </w:rPr>
        <w:t>c</w:t>
      </w:r>
      <w:r>
        <w:rPr>
          <w:sz w:val="24"/>
          <w:szCs w:val="24"/>
        </w:rPr>
        <w:t>hni</w:t>
      </w:r>
      <w:r>
        <w:rPr>
          <w:spacing w:val="2"/>
          <w:sz w:val="24"/>
          <w:szCs w:val="24"/>
        </w:rPr>
        <w:t>c</w:t>
      </w:r>
      <w:r>
        <w:rPr>
          <w:spacing w:val="-1"/>
          <w:sz w:val="24"/>
          <w:szCs w:val="24"/>
        </w:rPr>
        <w:t>a</w:t>
      </w:r>
      <w:r>
        <w:rPr>
          <w:sz w:val="24"/>
          <w:szCs w:val="24"/>
        </w:rPr>
        <w:t>l consult</w:t>
      </w:r>
      <w:r>
        <w:rPr>
          <w:spacing w:val="-1"/>
          <w:sz w:val="24"/>
          <w:szCs w:val="24"/>
        </w:rPr>
        <w:t>a</w:t>
      </w:r>
      <w:r>
        <w:rPr>
          <w:sz w:val="24"/>
          <w:szCs w:val="24"/>
        </w:rPr>
        <w:t>t</w:t>
      </w:r>
      <w:r>
        <w:rPr>
          <w:spacing w:val="1"/>
          <w:sz w:val="24"/>
          <w:szCs w:val="24"/>
        </w:rPr>
        <w:t>i</w:t>
      </w:r>
      <w:r>
        <w:rPr>
          <w:sz w:val="24"/>
          <w:szCs w:val="24"/>
        </w:rPr>
        <w:t>on s</w:t>
      </w:r>
      <w:r>
        <w:rPr>
          <w:spacing w:val="-1"/>
          <w:sz w:val="24"/>
          <w:szCs w:val="24"/>
        </w:rPr>
        <w:t>e</w:t>
      </w:r>
      <w:r>
        <w:rPr>
          <w:sz w:val="24"/>
          <w:szCs w:val="24"/>
        </w:rPr>
        <w:t>ss</w:t>
      </w:r>
      <w:r>
        <w:rPr>
          <w:spacing w:val="1"/>
          <w:sz w:val="24"/>
          <w:szCs w:val="24"/>
        </w:rPr>
        <w:t>i</w:t>
      </w:r>
      <w:r>
        <w:rPr>
          <w:sz w:val="24"/>
          <w:szCs w:val="24"/>
        </w:rPr>
        <w:t>ons.</w:t>
      </w:r>
    </w:p>
    <w:p w14:paraId="38A5F583" w14:textId="77777777" w:rsidR="00C37DEC" w:rsidRDefault="00C37DEC">
      <w:pPr>
        <w:spacing w:before="16" w:line="260" w:lineRule="exact"/>
        <w:rPr>
          <w:sz w:val="26"/>
          <w:szCs w:val="26"/>
        </w:rPr>
      </w:pPr>
    </w:p>
    <w:p w14:paraId="51C86D84" w14:textId="77777777" w:rsidR="00C37DEC" w:rsidRDefault="00360F89">
      <w:pPr>
        <w:ind w:left="153" w:right="113"/>
        <w:jc w:val="both"/>
        <w:rPr>
          <w:sz w:val="24"/>
          <w:szCs w:val="24"/>
        </w:rPr>
        <w:sectPr w:rsidR="00C37DEC">
          <w:pgSz w:w="11920" w:h="16860"/>
          <w:pgMar w:top="1220" w:right="980" w:bottom="280" w:left="980" w:header="720" w:footer="1020" w:gutter="0"/>
          <w:cols w:space="720"/>
        </w:sectPr>
      </w:pPr>
      <w:r>
        <w:rPr>
          <w:sz w:val="24"/>
          <w:szCs w:val="24"/>
        </w:rPr>
        <w:t>A</w:t>
      </w:r>
      <w:r>
        <w:rPr>
          <w:spacing w:val="-1"/>
          <w:sz w:val="24"/>
          <w:szCs w:val="24"/>
        </w:rPr>
        <w:t>f</w:t>
      </w:r>
      <w:r>
        <w:rPr>
          <w:sz w:val="24"/>
          <w:szCs w:val="24"/>
        </w:rPr>
        <w:t>ter</w:t>
      </w:r>
      <w:r>
        <w:rPr>
          <w:spacing w:val="49"/>
          <w:sz w:val="24"/>
          <w:szCs w:val="24"/>
        </w:rPr>
        <w:t xml:space="preserve"> </w:t>
      </w:r>
      <w:r>
        <w:rPr>
          <w:spacing w:val="-1"/>
          <w:sz w:val="24"/>
          <w:szCs w:val="24"/>
        </w:rPr>
        <w:t>c</w:t>
      </w:r>
      <w:r>
        <w:rPr>
          <w:sz w:val="24"/>
          <w:szCs w:val="24"/>
        </w:rPr>
        <w:t>onsult</w:t>
      </w:r>
      <w:r>
        <w:rPr>
          <w:spacing w:val="1"/>
          <w:sz w:val="24"/>
          <w:szCs w:val="24"/>
        </w:rPr>
        <w:t>i</w:t>
      </w:r>
      <w:r>
        <w:rPr>
          <w:spacing w:val="2"/>
          <w:sz w:val="24"/>
          <w:szCs w:val="24"/>
        </w:rPr>
        <w:t>n</w:t>
      </w:r>
      <w:r>
        <w:rPr>
          <w:sz w:val="24"/>
          <w:szCs w:val="24"/>
        </w:rPr>
        <w:t>g</w:t>
      </w:r>
      <w:r>
        <w:rPr>
          <w:spacing w:val="48"/>
          <w:sz w:val="24"/>
          <w:szCs w:val="24"/>
        </w:rPr>
        <w:t xml:space="preserve"> </w:t>
      </w:r>
      <w:r>
        <w:rPr>
          <w:sz w:val="24"/>
          <w:szCs w:val="24"/>
        </w:rPr>
        <w:t>memb</w:t>
      </w:r>
      <w:r>
        <w:rPr>
          <w:spacing w:val="1"/>
          <w:sz w:val="24"/>
          <w:szCs w:val="24"/>
        </w:rPr>
        <w:t>e</w:t>
      </w:r>
      <w:r>
        <w:rPr>
          <w:sz w:val="24"/>
          <w:szCs w:val="24"/>
        </w:rPr>
        <w:t>rs</w:t>
      </w:r>
      <w:r>
        <w:rPr>
          <w:spacing w:val="50"/>
          <w:sz w:val="24"/>
          <w:szCs w:val="24"/>
        </w:rPr>
        <w:t xml:space="preserve"> </w:t>
      </w:r>
      <w:r>
        <w:rPr>
          <w:sz w:val="24"/>
          <w:szCs w:val="24"/>
        </w:rPr>
        <w:t>of</w:t>
      </w:r>
      <w:r>
        <w:rPr>
          <w:spacing w:val="49"/>
          <w:sz w:val="24"/>
          <w:szCs w:val="24"/>
        </w:rPr>
        <w:t xml:space="preserve"> </w:t>
      </w:r>
      <w:r>
        <w:rPr>
          <w:sz w:val="24"/>
          <w:szCs w:val="24"/>
        </w:rPr>
        <w:t>sta</w:t>
      </w:r>
      <w:r>
        <w:rPr>
          <w:spacing w:val="-1"/>
          <w:sz w:val="24"/>
          <w:szCs w:val="24"/>
        </w:rPr>
        <w:t>f</w:t>
      </w:r>
      <w:r>
        <w:rPr>
          <w:sz w:val="24"/>
          <w:szCs w:val="24"/>
        </w:rPr>
        <w:t>f,</w:t>
      </w:r>
      <w:r>
        <w:rPr>
          <w:spacing w:val="49"/>
          <w:sz w:val="24"/>
          <w:szCs w:val="24"/>
        </w:rPr>
        <w:t xml:space="preserve"> </w:t>
      </w:r>
      <w:r>
        <w:rPr>
          <w:sz w:val="24"/>
          <w:szCs w:val="24"/>
        </w:rPr>
        <w:t>the</w:t>
      </w:r>
      <w:r>
        <w:rPr>
          <w:spacing w:val="50"/>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1"/>
          <w:sz w:val="24"/>
          <w:szCs w:val="24"/>
        </w:rPr>
        <w:t xml:space="preserve"> </w:t>
      </w:r>
      <w:r>
        <w:rPr>
          <w:sz w:val="24"/>
          <w:szCs w:val="24"/>
        </w:rPr>
        <w:t>will</w:t>
      </w:r>
      <w:r>
        <w:rPr>
          <w:spacing w:val="51"/>
          <w:sz w:val="24"/>
          <w:szCs w:val="24"/>
        </w:rPr>
        <w:t xml:space="preserve"> </w:t>
      </w:r>
      <w:r>
        <w:rPr>
          <w:sz w:val="24"/>
          <w:szCs w:val="24"/>
        </w:rPr>
        <w:t>be</w:t>
      </w:r>
      <w:r>
        <w:rPr>
          <w:spacing w:val="49"/>
          <w:sz w:val="24"/>
          <w:szCs w:val="24"/>
        </w:rPr>
        <w:t xml:space="preserve"> </w:t>
      </w:r>
      <w:r>
        <w:rPr>
          <w:spacing w:val="4"/>
          <w:sz w:val="24"/>
          <w:szCs w:val="24"/>
        </w:rPr>
        <w:t>‘</w:t>
      </w:r>
      <w:r>
        <w:rPr>
          <w:spacing w:val="-1"/>
          <w:sz w:val="24"/>
          <w:szCs w:val="24"/>
        </w:rPr>
        <w:t>c</w:t>
      </w:r>
      <w:r>
        <w:rPr>
          <w:sz w:val="24"/>
          <w:szCs w:val="24"/>
        </w:rPr>
        <w:t>h</w:t>
      </w:r>
      <w:r>
        <w:rPr>
          <w:spacing w:val="-1"/>
          <w:sz w:val="24"/>
          <w:szCs w:val="24"/>
        </w:rPr>
        <w:t>a</w:t>
      </w:r>
      <w:r>
        <w:rPr>
          <w:spacing w:val="1"/>
          <w:sz w:val="24"/>
          <w:szCs w:val="24"/>
        </w:rPr>
        <w:t>r</w:t>
      </w:r>
      <w:r>
        <w:rPr>
          <w:sz w:val="24"/>
          <w:szCs w:val="24"/>
        </w:rPr>
        <w:t>g</w:t>
      </w:r>
      <w:r>
        <w:rPr>
          <w:spacing w:val="-1"/>
          <w:sz w:val="24"/>
          <w:szCs w:val="24"/>
        </w:rPr>
        <w:t>e</w:t>
      </w:r>
      <w:r>
        <w:rPr>
          <w:sz w:val="24"/>
          <w:szCs w:val="24"/>
        </w:rPr>
        <w:t>d’</w:t>
      </w:r>
      <w:r>
        <w:rPr>
          <w:spacing w:val="49"/>
          <w:sz w:val="24"/>
          <w:szCs w:val="24"/>
        </w:rPr>
        <w:t xml:space="preserve"> </w:t>
      </w:r>
      <w:r>
        <w:rPr>
          <w:sz w:val="24"/>
          <w:szCs w:val="24"/>
        </w:rPr>
        <w:t>for</w:t>
      </w:r>
      <w:r>
        <w:rPr>
          <w:spacing w:val="49"/>
          <w:sz w:val="24"/>
          <w:szCs w:val="24"/>
        </w:rPr>
        <w:t xml:space="preserve"> </w:t>
      </w:r>
      <w:r>
        <w:rPr>
          <w:sz w:val="24"/>
          <w:szCs w:val="24"/>
        </w:rPr>
        <w:t>the</w:t>
      </w:r>
      <w:r>
        <w:rPr>
          <w:spacing w:val="52"/>
          <w:sz w:val="24"/>
          <w:szCs w:val="24"/>
        </w:rPr>
        <w:t xml:space="preserve"> </w:t>
      </w:r>
      <w:r>
        <w:rPr>
          <w:spacing w:val="-1"/>
          <w:sz w:val="24"/>
          <w:szCs w:val="24"/>
        </w:rPr>
        <w:t>c</w:t>
      </w:r>
      <w:r>
        <w:rPr>
          <w:sz w:val="24"/>
          <w:szCs w:val="24"/>
        </w:rPr>
        <w:t>ost</w:t>
      </w:r>
      <w:r>
        <w:rPr>
          <w:spacing w:val="51"/>
          <w:sz w:val="24"/>
          <w:szCs w:val="24"/>
        </w:rPr>
        <w:t xml:space="preserve"> </w:t>
      </w:r>
      <w:r>
        <w:rPr>
          <w:sz w:val="24"/>
          <w:szCs w:val="24"/>
        </w:rPr>
        <w:t>incu</w:t>
      </w:r>
      <w:r>
        <w:rPr>
          <w:spacing w:val="-1"/>
          <w:sz w:val="24"/>
          <w:szCs w:val="24"/>
        </w:rPr>
        <w:t>r</w:t>
      </w:r>
      <w:r>
        <w:rPr>
          <w:sz w:val="24"/>
          <w:szCs w:val="24"/>
        </w:rPr>
        <w:t>r</w:t>
      </w:r>
      <w:r>
        <w:rPr>
          <w:spacing w:val="-2"/>
          <w:sz w:val="24"/>
          <w:szCs w:val="24"/>
        </w:rPr>
        <w:t>e</w:t>
      </w:r>
      <w:r>
        <w:rPr>
          <w:sz w:val="24"/>
          <w:szCs w:val="24"/>
        </w:rPr>
        <w:t>d.</w:t>
      </w:r>
      <w:r>
        <w:rPr>
          <w:spacing w:val="55"/>
          <w:sz w:val="24"/>
          <w:szCs w:val="24"/>
        </w:rPr>
        <w:t xml:space="preserve"> </w:t>
      </w:r>
      <w:r>
        <w:rPr>
          <w:spacing w:val="-3"/>
          <w:sz w:val="24"/>
          <w:szCs w:val="24"/>
        </w:rPr>
        <w:t>I</w:t>
      </w:r>
      <w:r>
        <w:rPr>
          <w:sz w:val="24"/>
          <w:szCs w:val="24"/>
        </w:rPr>
        <w:t>t</w:t>
      </w:r>
      <w:r>
        <w:rPr>
          <w:spacing w:val="51"/>
          <w:sz w:val="24"/>
          <w:szCs w:val="24"/>
        </w:rPr>
        <w:t xml:space="preserve"> </w:t>
      </w:r>
      <w:r>
        <w:rPr>
          <w:sz w:val="24"/>
          <w:szCs w:val="24"/>
        </w:rPr>
        <w:t>is</w:t>
      </w:r>
      <w:r>
        <w:rPr>
          <w:spacing w:val="51"/>
          <w:sz w:val="24"/>
          <w:szCs w:val="24"/>
        </w:rPr>
        <w:t xml:space="preserve"> </w:t>
      </w:r>
      <w:r>
        <w:rPr>
          <w:sz w:val="24"/>
          <w:szCs w:val="24"/>
        </w:rPr>
        <w:t xml:space="preserve">thus </w:t>
      </w:r>
      <w:r>
        <w:rPr>
          <w:spacing w:val="-1"/>
          <w:sz w:val="24"/>
          <w:szCs w:val="24"/>
        </w:rPr>
        <w:t>e</w:t>
      </w:r>
      <w:r>
        <w:rPr>
          <w:sz w:val="24"/>
          <w:szCs w:val="24"/>
        </w:rPr>
        <w:t>ssential</w:t>
      </w:r>
      <w:r>
        <w:rPr>
          <w:spacing w:val="14"/>
          <w:sz w:val="24"/>
          <w:szCs w:val="24"/>
        </w:rPr>
        <w:t xml:space="preserve"> </w:t>
      </w:r>
      <w:r>
        <w:rPr>
          <w:sz w:val="24"/>
          <w:szCs w:val="24"/>
        </w:rPr>
        <w:t>that</w:t>
      </w:r>
      <w:r>
        <w:rPr>
          <w:spacing w:val="14"/>
          <w:sz w:val="24"/>
          <w:szCs w:val="24"/>
        </w:rPr>
        <w:t xml:space="preserve"> </w:t>
      </w:r>
      <w:r>
        <w:rPr>
          <w:sz w:val="24"/>
          <w:szCs w:val="24"/>
        </w:rPr>
        <w:t>probl</w:t>
      </w:r>
      <w:r>
        <w:rPr>
          <w:spacing w:val="-1"/>
          <w:sz w:val="24"/>
          <w:szCs w:val="24"/>
        </w:rPr>
        <w:t>e</w:t>
      </w:r>
      <w:r>
        <w:rPr>
          <w:sz w:val="24"/>
          <w:szCs w:val="24"/>
        </w:rPr>
        <w:t>ms</w:t>
      </w:r>
      <w:r>
        <w:rPr>
          <w:spacing w:val="15"/>
          <w:sz w:val="24"/>
          <w:szCs w:val="24"/>
        </w:rPr>
        <w:t xml:space="preserve"> </w:t>
      </w:r>
      <w:r>
        <w:rPr>
          <w:spacing w:val="1"/>
          <w:sz w:val="24"/>
          <w:szCs w:val="24"/>
        </w:rPr>
        <w:t>a</w:t>
      </w:r>
      <w:r>
        <w:rPr>
          <w:sz w:val="24"/>
          <w:szCs w:val="24"/>
        </w:rPr>
        <w:t>nd</w:t>
      </w:r>
      <w:r>
        <w:rPr>
          <w:spacing w:val="14"/>
          <w:sz w:val="24"/>
          <w:szCs w:val="24"/>
        </w:rPr>
        <w:t xml:space="preserve"> </w:t>
      </w:r>
      <w:r>
        <w:rPr>
          <w:sz w:val="24"/>
          <w:szCs w:val="24"/>
        </w:rPr>
        <w:t>qu</w:t>
      </w:r>
      <w:r>
        <w:rPr>
          <w:spacing w:val="-1"/>
          <w:sz w:val="24"/>
          <w:szCs w:val="24"/>
        </w:rPr>
        <w:t>e</w:t>
      </w:r>
      <w:r>
        <w:rPr>
          <w:sz w:val="24"/>
          <w:szCs w:val="24"/>
        </w:rPr>
        <w:t>st</w:t>
      </w:r>
      <w:r>
        <w:rPr>
          <w:spacing w:val="1"/>
          <w:sz w:val="24"/>
          <w:szCs w:val="24"/>
        </w:rPr>
        <w:t>i</w:t>
      </w:r>
      <w:r>
        <w:rPr>
          <w:sz w:val="24"/>
          <w:szCs w:val="24"/>
        </w:rPr>
        <w:t>ons</w:t>
      </w:r>
      <w:r>
        <w:rPr>
          <w:spacing w:val="14"/>
          <w:sz w:val="24"/>
          <w:szCs w:val="24"/>
        </w:rPr>
        <w:t xml:space="preserve"> </w:t>
      </w:r>
      <w:r>
        <w:rPr>
          <w:spacing w:val="-1"/>
          <w:sz w:val="24"/>
          <w:szCs w:val="24"/>
        </w:rPr>
        <w:t>a</w:t>
      </w:r>
      <w:r>
        <w:rPr>
          <w:sz w:val="24"/>
          <w:szCs w:val="24"/>
        </w:rPr>
        <w:t>re</w:t>
      </w:r>
      <w:r>
        <w:rPr>
          <w:spacing w:val="15"/>
          <w:sz w:val="24"/>
          <w:szCs w:val="24"/>
        </w:rPr>
        <w:t xml:space="preserve"> </w:t>
      </w:r>
      <w:r>
        <w:rPr>
          <w:sz w:val="24"/>
          <w:szCs w:val="24"/>
        </w:rPr>
        <w:t>w</w:t>
      </w:r>
      <w:r>
        <w:rPr>
          <w:spacing w:val="-1"/>
          <w:sz w:val="24"/>
          <w:szCs w:val="24"/>
        </w:rPr>
        <w:t>e</w:t>
      </w:r>
      <w:r>
        <w:rPr>
          <w:sz w:val="24"/>
          <w:szCs w:val="24"/>
        </w:rPr>
        <w:t>ll</w:t>
      </w:r>
      <w:r>
        <w:rPr>
          <w:spacing w:val="15"/>
          <w:sz w:val="24"/>
          <w:szCs w:val="24"/>
        </w:rPr>
        <w:t xml:space="preserve"> </w:t>
      </w:r>
      <w:r>
        <w:rPr>
          <w:sz w:val="24"/>
          <w:szCs w:val="24"/>
        </w:rPr>
        <w:t>fo</w:t>
      </w:r>
      <w:r>
        <w:rPr>
          <w:spacing w:val="1"/>
          <w:sz w:val="24"/>
          <w:szCs w:val="24"/>
        </w:rPr>
        <w:t>r</w:t>
      </w:r>
      <w:r>
        <w:rPr>
          <w:sz w:val="24"/>
          <w:szCs w:val="24"/>
        </w:rPr>
        <w:t>mu</w:t>
      </w:r>
      <w:r>
        <w:rPr>
          <w:spacing w:val="1"/>
          <w:sz w:val="24"/>
          <w:szCs w:val="24"/>
        </w:rPr>
        <w:t>l</w:t>
      </w:r>
      <w:r>
        <w:rPr>
          <w:spacing w:val="-1"/>
          <w:sz w:val="24"/>
          <w:szCs w:val="24"/>
        </w:rPr>
        <w:t>a</w:t>
      </w:r>
      <w:r>
        <w:rPr>
          <w:sz w:val="24"/>
          <w:szCs w:val="24"/>
        </w:rPr>
        <w:t>ted</w:t>
      </w:r>
      <w:r>
        <w:rPr>
          <w:spacing w:val="14"/>
          <w:sz w:val="24"/>
          <w:szCs w:val="24"/>
        </w:rPr>
        <w:t xml:space="preserve"> </w:t>
      </w:r>
      <w:r>
        <w:rPr>
          <w:sz w:val="24"/>
          <w:szCs w:val="24"/>
        </w:rPr>
        <w:t>prior</w:t>
      </w:r>
      <w:r>
        <w:rPr>
          <w:spacing w:val="13"/>
          <w:sz w:val="24"/>
          <w:szCs w:val="24"/>
        </w:rPr>
        <w:t xml:space="preserve"> </w:t>
      </w:r>
      <w:r>
        <w:rPr>
          <w:spacing w:val="5"/>
          <w:sz w:val="24"/>
          <w:szCs w:val="24"/>
        </w:rPr>
        <w:t>t</w:t>
      </w:r>
      <w:r>
        <w:rPr>
          <w:sz w:val="24"/>
          <w:szCs w:val="24"/>
        </w:rPr>
        <w:t>o</w:t>
      </w:r>
      <w:r>
        <w:rPr>
          <w:spacing w:val="14"/>
          <w:sz w:val="24"/>
          <w:szCs w:val="24"/>
        </w:rPr>
        <w:t xml:space="preserve"> </w:t>
      </w:r>
      <w:r>
        <w:rPr>
          <w:spacing w:val="-1"/>
          <w:sz w:val="24"/>
          <w:szCs w:val="24"/>
        </w:rPr>
        <w:t>a</w:t>
      </w:r>
      <w:r>
        <w:rPr>
          <w:spacing w:val="5"/>
          <w:sz w:val="24"/>
          <w:szCs w:val="24"/>
        </w:rPr>
        <w:t>n</w:t>
      </w:r>
      <w:r>
        <w:rPr>
          <w:sz w:val="24"/>
          <w:szCs w:val="24"/>
        </w:rPr>
        <w:t>y</w:t>
      </w:r>
      <w:r>
        <w:rPr>
          <w:spacing w:val="12"/>
          <w:sz w:val="24"/>
          <w:szCs w:val="24"/>
        </w:rPr>
        <w:t xml:space="preserve"> </w:t>
      </w:r>
      <w:r>
        <w:rPr>
          <w:spacing w:val="-1"/>
          <w:sz w:val="24"/>
          <w:szCs w:val="24"/>
        </w:rPr>
        <w:t>c</w:t>
      </w:r>
      <w:r>
        <w:rPr>
          <w:sz w:val="24"/>
          <w:szCs w:val="24"/>
        </w:rPr>
        <w:t>o</w:t>
      </w:r>
      <w:r>
        <w:rPr>
          <w:spacing w:val="2"/>
          <w:sz w:val="24"/>
          <w:szCs w:val="24"/>
        </w:rPr>
        <w:t>n</w:t>
      </w:r>
      <w:r>
        <w:rPr>
          <w:sz w:val="24"/>
          <w:szCs w:val="24"/>
        </w:rPr>
        <w:t>s</w:t>
      </w:r>
      <w:r>
        <w:rPr>
          <w:spacing w:val="1"/>
          <w:sz w:val="24"/>
          <w:szCs w:val="24"/>
        </w:rPr>
        <w:t>u</w:t>
      </w:r>
      <w:r>
        <w:rPr>
          <w:sz w:val="24"/>
          <w:szCs w:val="24"/>
        </w:rPr>
        <w:t>l</w:t>
      </w:r>
      <w:r>
        <w:rPr>
          <w:spacing w:val="1"/>
          <w:sz w:val="24"/>
          <w:szCs w:val="24"/>
        </w:rPr>
        <w:t>t</w:t>
      </w:r>
      <w:r>
        <w:rPr>
          <w:spacing w:val="-1"/>
          <w:sz w:val="24"/>
          <w:szCs w:val="24"/>
        </w:rPr>
        <w:t>a</w:t>
      </w:r>
      <w:r>
        <w:rPr>
          <w:sz w:val="24"/>
          <w:szCs w:val="24"/>
        </w:rPr>
        <w:t>t</w:t>
      </w:r>
      <w:r>
        <w:rPr>
          <w:spacing w:val="1"/>
          <w:sz w:val="24"/>
          <w:szCs w:val="24"/>
        </w:rPr>
        <w:t>i</w:t>
      </w:r>
      <w:r>
        <w:rPr>
          <w:sz w:val="24"/>
          <w:szCs w:val="24"/>
        </w:rPr>
        <w:t>ons.</w:t>
      </w:r>
      <w:r>
        <w:rPr>
          <w:spacing w:val="18"/>
          <w:sz w:val="24"/>
          <w:szCs w:val="24"/>
        </w:rPr>
        <w:t xml:space="preserve"> </w:t>
      </w:r>
      <w:r>
        <w:rPr>
          <w:spacing w:val="-6"/>
          <w:sz w:val="24"/>
          <w:szCs w:val="24"/>
        </w:rPr>
        <w:t>I</w:t>
      </w:r>
      <w:r>
        <w:rPr>
          <w:sz w:val="24"/>
          <w:szCs w:val="24"/>
        </w:rPr>
        <w:t>t</w:t>
      </w:r>
      <w:r>
        <w:rPr>
          <w:spacing w:val="15"/>
          <w:sz w:val="24"/>
          <w:szCs w:val="24"/>
        </w:rPr>
        <w:t xml:space="preserve"> </w:t>
      </w:r>
      <w:r>
        <w:rPr>
          <w:sz w:val="24"/>
          <w:szCs w:val="24"/>
        </w:rPr>
        <w:t>should</w:t>
      </w:r>
      <w:r>
        <w:rPr>
          <w:spacing w:val="14"/>
          <w:sz w:val="24"/>
          <w:szCs w:val="24"/>
        </w:rPr>
        <w:t xml:space="preserve"> </w:t>
      </w:r>
      <w:r>
        <w:rPr>
          <w:spacing w:val="-1"/>
          <w:sz w:val="24"/>
          <w:szCs w:val="24"/>
        </w:rPr>
        <w:t>a</w:t>
      </w:r>
      <w:r>
        <w:rPr>
          <w:sz w:val="24"/>
          <w:szCs w:val="24"/>
        </w:rPr>
        <w:t>lso be noted that</w:t>
      </w:r>
      <w:r>
        <w:rPr>
          <w:spacing w:val="3"/>
          <w:sz w:val="24"/>
          <w:szCs w:val="24"/>
        </w:rPr>
        <w:t xml:space="preserve"> </w:t>
      </w:r>
      <w:r>
        <w:rPr>
          <w:sz w:val="24"/>
          <w:szCs w:val="24"/>
        </w:rPr>
        <w:t>sta</w:t>
      </w:r>
      <w:r>
        <w:rPr>
          <w:spacing w:val="-1"/>
          <w:sz w:val="24"/>
          <w:szCs w:val="24"/>
        </w:rPr>
        <w:t>f</w:t>
      </w:r>
      <w:r>
        <w:rPr>
          <w:sz w:val="24"/>
          <w:szCs w:val="24"/>
        </w:rPr>
        <w:t>f</w:t>
      </w:r>
      <w:r>
        <w:rPr>
          <w:spacing w:val="2"/>
          <w:sz w:val="24"/>
          <w:szCs w:val="24"/>
        </w:rPr>
        <w:t xml:space="preserve"> </w:t>
      </w:r>
      <w:r>
        <w:rPr>
          <w:sz w:val="24"/>
          <w:szCs w:val="24"/>
        </w:rPr>
        <w:t>h</w:t>
      </w:r>
      <w:r>
        <w:rPr>
          <w:spacing w:val="-1"/>
          <w:sz w:val="24"/>
          <w:szCs w:val="24"/>
        </w:rPr>
        <w:t>a</w:t>
      </w:r>
      <w:r>
        <w:rPr>
          <w:sz w:val="24"/>
          <w:szCs w:val="24"/>
        </w:rPr>
        <w:t>ve</w:t>
      </w:r>
      <w:r>
        <w:rPr>
          <w:spacing w:val="2"/>
          <w:sz w:val="24"/>
          <w:szCs w:val="24"/>
        </w:rPr>
        <w:t xml:space="preserve"> </w:t>
      </w:r>
      <w:r>
        <w:rPr>
          <w:spacing w:val="3"/>
          <w:sz w:val="24"/>
          <w:szCs w:val="24"/>
        </w:rPr>
        <w:t>l</w:t>
      </w:r>
      <w:r>
        <w:rPr>
          <w:sz w:val="24"/>
          <w:szCs w:val="24"/>
        </w:rPr>
        <w:t>i</w:t>
      </w:r>
      <w:r>
        <w:rPr>
          <w:spacing w:val="1"/>
          <w:sz w:val="24"/>
          <w:szCs w:val="24"/>
        </w:rPr>
        <w:t>m</w:t>
      </w:r>
      <w:r>
        <w:rPr>
          <w:sz w:val="24"/>
          <w:szCs w:val="24"/>
        </w:rPr>
        <w:t>i</w:t>
      </w:r>
      <w:r>
        <w:rPr>
          <w:spacing w:val="1"/>
          <w:sz w:val="24"/>
          <w:szCs w:val="24"/>
        </w:rPr>
        <w:t>t</w:t>
      </w:r>
      <w:r>
        <w:rPr>
          <w:spacing w:val="-1"/>
          <w:sz w:val="24"/>
          <w:szCs w:val="24"/>
        </w:rPr>
        <w:t>e</w:t>
      </w:r>
      <w:r>
        <w:rPr>
          <w:sz w:val="24"/>
          <w:szCs w:val="24"/>
        </w:rPr>
        <w:t>d</w:t>
      </w:r>
      <w:r>
        <w:rPr>
          <w:spacing w:val="1"/>
          <w:sz w:val="24"/>
          <w:szCs w:val="24"/>
        </w:rPr>
        <w:t xml:space="preserve"> </w:t>
      </w:r>
      <w:r>
        <w:rPr>
          <w:sz w:val="24"/>
          <w:szCs w:val="24"/>
        </w:rPr>
        <w:t>t</w:t>
      </w:r>
      <w:r>
        <w:rPr>
          <w:spacing w:val="1"/>
          <w:sz w:val="24"/>
          <w:szCs w:val="24"/>
        </w:rPr>
        <w:t>i</w:t>
      </w:r>
      <w:r>
        <w:rPr>
          <w:sz w:val="24"/>
          <w:szCs w:val="24"/>
        </w:rPr>
        <w:t xml:space="preserve">me </w:t>
      </w:r>
      <w:r>
        <w:rPr>
          <w:spacing w:val="-1"/>
          <w:sz w:val="24"/>
          <w:szCs w:val="24"/>
        </w:rPr>
        <w:t>a</w:t>
      </w:r>
      <w:r>
        <w:rPr>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2"/>
          <w:sz w:val="24"/>
          <w:szCs w:val="24"/>
        </w:rPr>
        <w:t xml:space="preserve"> </w:t>
      </w:r>
      <w:r>
        <w:rPr>
          <w:sz w:val="24"/>
          <w:szCs w:val="24"/>
        </w:rPr>
        <w:t>for</w:t>
      </w:r>
      <w:r>
        <w:rPr>
          <w:spacing w:val="1"/>
          <w:sz w:val="24"/>
          <w:szCs w:val="24"/>
        </w:rPr>
        <w:t xml:space="preserve"> </w:t>
      </w:r>
      <w:r>
        <w:rPr>
          <w:spacing w:val="-1"/>
          <w:sz w:val="24"/>
          <w:szCs w:val="24"/>
        </w:rPr>
        <w:t>c</w:t>
      </w:r>
      <w:r>
        <w:rPr>
          <w:sz w:val="24"/>
          <w:szCs w:val="24"/>
        </w:rPr>
        <w:t>onsultation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pacing w:val="2"/>
          <w:sz w:val="24"/>
          <w:szCs w:val="24"/>
        </w:rPr>
        <w:t>h</w:t>
      </w:r>
      <w:r>
        <w:rPr>
          <w:spacing w:val="-1"/>
          <w:sz w:val="24"/>
          <w:szCs w:val="24"/>
        </w:rPr>
        <w:t>a</w:t>
      </w:r>
      <w:r>
        <w:rPr>
          <w:sz w:val="24"/>
          <w:szCs w:val="24"/>
        </w:rPr>
        <w:t>ve</w:t>
      </w:r>
      <w:r>
        <w:rPr>
          <w:spacing w:val="2"/>
          <w:sz w:val="24"/>
          <w:szCs w:val="24"/>
        </w:rPr>
        <w:t xml:space="preserve"> </w:t>
      </w:r>
      <w:r>
        <w:rPr>
          <w:sz w:val="24"/>
          <w:szCs w:val="24"/>
        </w:rPr>
        <w:t>a</w:t>
      </w:r>
      <w:r>
        <w:rPr>
          <w:spacing w:val="9"/>
          <w:sz w:val="24"/>
          <w:szCs w:val="24"/>
        </w:rPr>
        <w:t xml:space="preserve"> </w:t>
      </w:r>
      <w:r>
        <w:rPr>
          <w:sz w:val="24"/>
          <w:szCs w:val="24"/>
        </w:rPr>
        <w:t>quota for</w:t>
      </w:r>
      <w:r>
        <w:rPr>
          <w:spacing w:val="1"/>
          <w:sz w:val="24"/>
          <w:szCs w:val="24"/>
        </w:rPr>
        <w:t xml:space="preserve"> </w:t>
      </w:r>
      <w:r>
        <w:rPr>
          <w:sz w:val="24"/>
          <w:szCs w:val="24"/>
        </w:rPr>
        <w:t>the ECTE250 subj</w:t>
      </w:r>
      <w:r>
        <w:rPr>
          <w:spacing w:val="-1"/>
          <w:sz w:val="24"/>
          <w:szCs w:val="24"/>
        </w:rPr>
        <w:t>ec</w:t>
      </w:r>
      <w:r>
        <w:rPr>
          <w:sz w:val="24"/>
          <w:szCs w:val="24"/>
        </w:rPr>
        <w:t>t.</w:t>
      </w:r>
      <w:r>
        <w:rPr>
          <w:spacing w:val="16"/>
          <w:sz w:val="24"/>
          <w:szCs w:val="24"/>
        </w:rPr>
        <w:t xml:space="preserve"> </w:t>
      </w:r>
      <w:r>
        <w:rPr>
          <w:sz w:val="24"/>
          <w:szCs w:val="24"/>
        </w:rPr>
        <w:t>On</w:t>
      </w:r>
      <w:r>
        <w:rPr>
          <w:spacing w:val="-1"/>
          <w:sz w:val="24"/>
          <w:szCs w:val="24"/>
        </w:rPr>
        <w:t>c</w:t>
      </w:r>
      <w:r>
        <w:rPr>
          <w:sz w:val="24"/>
          <w:szCs w:val="24"/>
        </w:rPr>
        <w:t>e</w:t>
      </w:r>
      <w:r>
        <w:rPr>
          <w:spacing w:val="13"/>
          <w:sz w:val="24"/>
          <w:szCs w:val="24"/>
        </w:rPr>
        <w:t xml:space="preserve"> </w:t>
      </w:r>
      <w:r>
        <w:rPr>
          <w:sz w:val="24"/>
          <w:szCs w:val="24"/>
        </w:rPr>
        <w:t>a</w:t>
      </w:r>
      <w:r>
        <w:rPr>
          <w:spacing w:val="13"/>
          <w:sz w:val="24"/>
          <w:szCs w:val="24"/>
        </w:rPr>
        <w:t xml:space="preserve"> </w:t>
      </w:r>
      <w:r>
        <w:rPr>
          <w:sz w:val="24"/>
          <w:szCs w:val="24"/>
        </w:rPr>
        <w:t>sta</w:t>
      </w:r>
      <w:r>
        <w:rPr>
          <w:spacing w:val="-1"/>
          <w:sz w:val="24"/>
          <w:szCs w:val="24"/>
        </w:rPr>
        <w:t>f</w:t>
      </w:r>
      <w:r>
        <w:rPr>
          <w:sz w:val="24"/>
          <w:szCs w:val="24"/>
        </w:rPr>
        <w:t>f</w:t>
      </w:r>
      <w:r>
        <w:rPr>
          <w:spacing w:val="13"/>
          <w:sz w:val="24"/>
          <w:szCs w:val="24"/>
        </w:rPr>
        <w:t xml:space="preserve"> </w:t>
      </w:r>
      <w:r>
        <w:rPr>
          <w:sz w:val="24"/>
          <w:szCs w:val="24"/>
        </w:rPr>
        <w:t>m</w:t>
      </w:r>
      <w:r>
        <w:rPr>
          <w:spacing w:val="2"/>
          <w:sz w:val="24"/>
          <w:szCs w:val="24"/>
        </w:rPr>
        <w:t>e</w:t>
      </w:r>
      <w:r>
        <w:rPr>
          <w:sz w:val="24"/>
          <w:szCs w:val="24"/>
        </w:rPr>
        <w:t>mber</w:t>
      </w:r>
      <w:r>
        <w:rPr>
          <w:spacing w:val="13"/>
          <w:sz w:val="24"/>
          <w:szCs w:val="24"/>
        </w:rPr>
        <w:t xml:space="preserve"> </w:t>
      </w:r>
      <w:r>
        <w:rPr>
          <w:sz w:val="24"/>
          <w:szCs w:val="24"/>
        </w:rPr>
        <w:t>h</w:t>
      </w:r>
      <w:r>
        <w:rPr>
          <w:spacing w:val="-1"/>
          <w:sz w:val="24"/>
          <w:szCs w:val="24"/>
        </w:rPr>
        <w:t>a</w:t>
      </w:r>
      <w:r>
        <w:rPr>
          <w:sz w:val="24"/>
          <w:szCs w:val="24"/>
        </w:rPr>
        <w:t>s</w:t>
      </w:r>
      <w:r>
        <w:rPr>
          <w:spacing w:val="14"/>
          <w:sz w:val="24"/>
          <w:szCs w:val="24"/>
        </w:rPr>
        <w:t xml:space="preserve"> </w:t>
      </w:r>
      <w:r>
        <w:rPr>
          <w:spacing w:val="-1"/>
          <w:sz w:val="24"/>
          <w:szCs w:val="24"/>
        </w:rPr>
        <w:t>e</w:t>
      </w:r>
      <w:r>
        <w:rPr>
          <w:spacing w:val="2"/>
          <w:sz w:val="24"/>
          <w:szCs w:val="24"/>
        </w:rPr>
        <w:t>x</w:t>
      </w:r>
      <w:r>
        <w:rPr>
          <w:spacing w:val="-1"/>
          <w:sz w:val="24"/>
          <w:szCs w:val="24"/>
        </w:rPr>
        <w:t>cee</w:t>
      </w:r>
      <w:r>
        <w:rPr>
          <w:sz w:val="24"/>
          <w:szCs w:val="24"/>
        </w:rPr>
        <w:t>d</w:t>
      </w:r>
      <w:r>
        <w:rPr>
          <w:spacing w:val="-1"/>
          <w:sz w:val="24"/>
          <w:szCs w:val="24"/>
        </w:rPr>
        <w:t>e</w:t>
      </w:r>
      <w:r>
        <w:rPr>
          <w:sz w:val="24"/>
          <w:szCs w:val="24"/>
        </w:rPr>
        <w:t>d</w:t>
      </w:r>
      <w:r>
        <w:rPr>
          <w:spacing w:val="14"/>
          <w:sz w:val="24"/>
          <w:szCs w:val="24"/>
        </w:rPr>
        <w:t xml:space="preserve"> </w:t>
      </w:r>
      <w:r>
        <w:rPr>
          <w:sz w:val="24"/>
          <w:szCs w:val="24"/>
        </w:rPr>
        <w:t>the</w:t>
      </w:r>
      <w:r>
        <w:rPr>
          <w:spacing w:val="14"/>
          <w:sz w:val="24"/>
          <w:szCs w:val="24"/>
        </w:rPr>
        <w:t xml:space="preserve"> </w:t>
      </w:r>
      <w:r>
        <w:rPr>
          <w:sz w:val="24"/>
          <w:szCs w:val="24"/>
        </w:rPr>
        <w:t>quota</w:t>
      </w:r>
      <w:r>
        <w:rPr>
          <w:spacing w:val="14"/>
          <w:sz w:val="24"/>
          <w:szCs w:val="24"/>
        </w:rPr>
        <w:t xml:space="preserve"> </w:t>
      </w:r>
      <w:r>
        <w:rPr>
          <w:sz w:val="24"/>
          <w:szCs w:val="24"/>
        </w:rPr>
        <w:t>no</w:t>
      </w:r>
      <w:r>
        <w:rPr>
          <w:spacing w:val="14"/>
          <w:sz w:val="24"/>
          <w:szCs w:val="24"/>
        </w:rPr>
        <w:t xml:space="preserve"> </w:t>
      </w:r>
      <w:r>
        <w:rPr>
          <w:sz w:val="24"/>
          <w:szCs w:val="24"/>
        </w:rPr>
        <w:t>fu</w:t>
      </w:r>
      <w:r>
        <w:rPr>
          <w:spacing w:val="-1"/>
          <w:sz w:val="24"/>
          <w:szCs w:val="24"/>
        </w:rPr>
        <w:t>r</w:t>
      </w:r>
      <w:r>
        <w:rPr>
          <w:sz w:val="24"/>
          <w:szCs w:val="24"/>
        </w:rPr>
        <w:t>ther</w:t>
      </w:r>
      <w:r>
        <w:rPr>
          <w:spacing w:val="13"/>
          <w:sz w:val="24"/>
          <w:szCs w:val="24"/>
        </w:rPr>
        <w:t xml:space="preserve"> </w:t>
      </w:r>
      <w:r>
        <w:rPr>
          <w:spacing w:val="-1"/>
          <w:sz w:val="24"/>
          <w:szCs w:val="24"/>
        </w:rPr>
        <w:t>c</w:t>
      </w:r>
      <w:r>
        <w:rPr>
          <w:sz w:val="24"/>
          <w:szCs w:val="24"/>
        </w:rPr>
        <w:t>onsultations</w:t>
      </w:r>
      <w:r>
        <w:rPr>
          <w:spacing w:val="15"/>
          <w:sz w:val="24"/>
          <w:szCs w:val="24"/>
        </w:rPr>
        <w:t xml:space="preserve"> </w:t>
      </w:r>
      <w:r>
        <w:rPr>
          <w:sz w:val="24"/>
          <w:szCs w:val="24"/>
        </w:rPr>
        <w:t>(</w:t>
      </w:r>
      <w:r>
        <w:rPr>
          <w:spacing w:val="-1"/>
          <w:sz w:val="24"/>
          <w:szCs w:val="24"/>
        </w:rPr>
        <w:t>w</w:t>
      </w:r>
      <w:r>
        <w:rPr>
          <w:sz w:val="24"/>
          <w:szCs w:val="24"/>
        </w:rPr>
        <w:t>i</w:t>
      </w:r>
      <w:r>
        <w:rPr>
          <w:spacing w:val="5"/>
          <w:sz w:val="24"/>
          <w:szCs w:val="24"/>
        </w:rPr>
        <w:t>t</w:t>
      </w:r>
      <w:r>
        <w:rPr>
          <w:sz w:val="24"/>
          <w:szCs w:val="24"/>
        </w:rPr>
        <w:t>h</w:t>
      </w:r>
      <w:r>
        <w:rPr>
          <w:spacing w:val="14"/>
          <w:sz w:val="24"/>
          <w:szCs w:val="24"/>
        </w:rPr>
        <w:t xml:space="preserve"> </w:t>
      </w:r>
      <w:r>
        <w:rPr>
          <w:spacing w:val="-1"/>
          <w:sz w:val="24"/>
          <w:szCs w:val="24"/>
        </w:rPr>
        <w:t>a</w:t>
      </w:r>
      <w:r>
        <w:rPr>
          <w:spacing w:val="2"/>
          <w:sz w:val="24"/>
          <w:szCs w:val="24"/>
        </w:rPr>
        <w:t>n</w:t>
      </w:r>
      <w:r>
        <w:rPr>
          <w:sz w:val="24"/>
          <w:szCs w:val="24"/>
        </w:rPr>
        <w:t>y</w:t>
      </w:r>
      <w:r>
        <w:rPr>
          <w:spacing w:val="7"/>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14"/>
          <w:sz w:val="24"/>
          <w:szCs w:val="24"/>
        </w:rPr>
        <w:t xml:space="preserve"> </w:t>
      </w:r>
      <w:r>
        <w:rPr>
          <w:sz w:val="24"/>
          <w:szCs w:val="24"/>
        </w:rPr>
        <w:t>will be</w:t>
      </w:r>
      <w:r>
        <w:rPr>
          <w:spacing w:val="25"/>
          <w:sz w:val="24"/>
          <w:szCs w:val="24"/>
        </w:rPr>
        <w:t xml:space="preserve"> </w:t>
      </w:r>
      <w:r>
        <w:rPr>
          <w:spacing w:val="-1"/>
          <w:sz w:val="24"/>
          <w:szCs w:val="24"/>
        </w:rPr>
        <w:t>a</w:t>
      </w:r>
      <w:r>
        <w:rPr>
          <w:spacing w:val="2"/>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27"/>
          <w:sz w:val="24"/>
          <w:szCs w:val="24"/>
        </w:rPr>
        <w:t xml:space="preserve"> </w:t>
      </w:r>
      <w:r>
        <w:rPr>
          <w:sz w:val="24"/>
          <w:szCs w:val="24"/>
        </w:rPr>
        <w:t>The</w:t>
      </w:r>
      <w:r>
        <w:rPr>
          <w:spacing w:val="27"/>
          <w:sz w:val="24"/>
          <w:szCs w:val="24"/>
        </w:rPr>
        <w:t xml:space="preserve"> </w:t>
      </w:r>
      <w:r>
        <w:rPr>
          <w:sz w:val="24"/>
          <w:szCs w:val="24"/>
        </w:rPr>
        <w:t>most</w:t>
      </w:r>
      <w:r>
        <w:rPr>
          <w:spacing w:val="27"/>
          <w:sz w:val="24"/>
          <w:szCs w:val="24"/>
        </w:rPr>
        <w:t xml:space="preserve"> </w:t>
      </w:r>
      <w:r>
        <w:rPr>
          <w:sz w:val="24"/>
          <w:szCs w:val="24"/>
        </w:rPr>
        <w:t>i</w:t>
      </w:r>
      <w:r>
        <w:rPr>
          <w:spacing w:val="1"/>
          <w:sz w:val="24"/>
          <w:szCs w:val="24"/>
        </w:rPr>
        <w:t>m</w:t>
      </w:r>
      <w:r>
        <w:rPr>
          <w:sz w:val="24"/>
          <w:szCs w:val="24"/>
        </w:rPr>
        <w:t>port</w:t>
      </w:r>
      <w:r>
        <w:rPr>
          <w:spacing w:val="-1"/>
          <w:sz w:val="24"/>
          <w:szCs w:val="24"/>
        </w:rPr>
        <w:t>a</w:t>
      </w:r>
      <w:r>
        <w:rPr>
          <w:sz w:val="24"/>
          <w:szCs w:val="24"/>
        </w:rPr>
        <w:t>nt</w:t>
      </w:r>
      <w:r>
        <w:rPr>
          <w:spacing w:val="27"/>
          <w:sz w:val="24"/>
          <w:szCs w:val="24"/>
        </w:rPr>
        <w:t xml:space="preserve"> </w:t>
      </w:r>
      <w:r>
        <w:rPr>
          <w:sz w:val="24"/>
          <w:szCs w:val="24"/>
        </w:rPr>
        <w:t>point</w:t>
      </w:r>
      <w:r>
        <w:rPr>
          <w:spacing w:val="27"/>
          <w:sz w:val="24"/>
          <w:szCs w:val="24"/>
        </w:rPr>
        <w:t xml:space="preserve"> </w:t>
      </w:r>
      <w:r>
        <w:rPr>
          <w:sz w:val="24"/>
          <w:szCs w:val="24"/>
        </w:rPr>
        <w:t>is</w:t>
      </w:r>
      <w:r>
        <w:rPr>
          <w:spacing w:val="27"/>
          <w:sz w:val="24"/>
          <w:szCs w:val="24"/>
        </w:rPr>
        <w:t xml:space="preserve"> </w:t>
      </w:r>
      <w:r>
        <w:rPr>
          <w:sz w:val="24"/>
          <w:szCs w:val="24"/>
        </w:rPr>
        <w:t>that</w:t>
      </w:r>
      <w:r>
        <w:rPr>
          <w:spacing w:val="26"/>
          <w:sz w:val="24"/>
          <w:szCs w:val="24"/>
        </w:rPr>
        <w:t xml:space="preserve"> </w:t>
      </w:r>
      <w:r>
        <w:rPr>
          <w:sz w:val="24"/>
          <w:szCs w:val="24"/>
        </w:rPr>
        <w:t>the</w:t>
      </w:r>
      <w:r>
        <w:rPr>
          <w:spacing w:val="26"/>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30"/>
          <w:sz w:val="24"/>
          <w:szCs w:val="24"/>
        </w:rPr>
        <w:t xml:space="preserve"> </w:t>
      </w:r>
      <w:r>
        <w:rPr>
          <w:spacing w:val="1"/>
          <w:sz w:val="24"/>
          <w:szCs w:val="24"/>
        </w:rPr>
        <w:t>P</w:t>
      </w:r>
      <w:r>
        <w:rPr>
          <w:sz w:val="24"/>
          <w:szCs w:val="24"/>
        </w:rPr>
        <w:t>roj</w:t>
      </w:r>
      <w:r>
        <w:rPr>
          <w:spacing w:val="1"/>
          <w:sz w:val="24"/>
          <w:szCs w:val="24"/>
        </w:rPr>
        <w:t>e</w:t>
      </w:r>
      <w:r>
        <w:rPr>
          <w:spacing w:val="-1"/>
          <w:sz w:val="24"/>
          <w:szCs w:val="24"/>
        </w:rPr>
        <w:t>c</w:t>
      </w:r>
      <w:r>
        <w:rPr>
          <w:sz w:val="24"/>
          <w:szCs w:val="24"/>
        </w:rPr>
        <w:t>ts</w:t>
      </w:r>
      <w:r>
        <w:rPr>
          <w:spacing w:val="27"/>
          <w:sz w:val="24"/>
          <w:szCs w:val="24"/>
        </w:rPr>
        <w:t xml:space="preserve"> </w:t>
      </w:r>
      <w:r>
        <w:rPr>
          <w:spacing w:val="1"/>
          <w:sz w:val="24"/>
          <w:szCs w:val="24"/>
        </w:rPr>
        <w:t>a</w:t>
      </w:r>
      <w:r>
        <w:rPr>
          <w:sz w:val="24"/>
          <w:szCs w:val="24"/>
        </w:rPr>
        <w:t>re</w:t>
      </w:r>
      <w:r>
        <w:rPr>
          <w:spacing w:val="25"/>
          <w:sz w:val="24"/>
          <w:szCs w:val="24"/>
        </w:rPr>
        <w:t xml:space="preserve"> </w:t>
      </w:r>
      <w:r>
        <w:rPr>
          <w:b/>
          <w:spacing w:val="1"/>
          <w:sz w:val="24"/>
          <w:szCs w:val="24"/>
        </w:rPr>
        <w:t>Stud</w:t>
      </w:r>
      <w:r>
        <w:rPr>
          <w:b/>
          <w:spacing w:val="-1"/>
          <w:sz w:val="24"/>
          <w:szCs w:val="24"/>
        </w:rPr>
        <w:t>e</w:t>
      </w:r>
      <w:r>
        <w:rPr>
          <w:b/>
          <w:spacing w:val="1"/>
          <w:sz w:val="24"/>
          <w:szCs w:val="24"/>
        </w:rPr>
        <w:t>n</w:t>
      </w:r>
      <w:r>
        <w:rPr>
          <w:b/>
          <w:sz w:val="24"/>
          <w:szCs w:val="24"/>
        </w:rPr>
        <w:t>t</w:t>
      </w:r>
      <w:r>
        <w:rPr>
          <w:b/>
          <w:spacing w:val="27"/>
          <w:sz w:val="24"/>
          <w:szCs w:val="24"/>
        </w:rPr>
        <w:t xml:space="preserve"> </w:t>
      </w:r>
      <w:r>
        <w:rPr>
          <w:b/>
          <w:sz w:val="24"/>
          <w:szCs w:val="24"/>
        </w:rPr>
        <w:t>T</w:t>
      </w:r>
      <w:r>
        <w:rPr>
          <w:b/>
          <w:spacing w:val="-1"/>
          <w:sz w:val="24"/>
          <w:szCs w:val="24"/>
        </w:rPr>
        <w:t>e</w:t>
      </w:r>
      <w:r>
        <w:rPr>
          <w:b/>
          <w:sz w:val="24"/>
          <w:szCs w:val="24"/>
        </w:rPr>
        <w:t>am</w:t>
      </w:r>
      <w:r>
        <w:rPr>
          <w:b/>
          <w:spacing w:val="33"/>
          <w:sz w:val="24"/>
          <w:szCs w:val="24"/>
        </w:rPr>
        <w:t xml:space="preserve"> </w:t>
      </w:r>
      <w:r>
        <w:rPr>
          <w:b/>
          <w:sz w:val="24"/>
          <w:szCs w:val="24"/>
        </w:rPr>
        <w:t>P</w:t>
      </w:r>
      <w:r>
        <w:rPr>
          <w:b/>
          <w:spacing w:val="-1"/>
          <w:sz w:val="24"/>
          <w:szCs w:val="24"/>
        </w:rPr>
        <w:t>r</w:t>
      </w:r>
      <w:r>
        <w:rPr>
          <w:b/>
          <w:sz w:val="24"/>
          <w:szCs w:val="24"/>
        </w:rPr>
        <w:t>oje</w:t>
      </w:r>
      <w:r>
        <w:rPr>
          <w:b/>
          <w:spacing w:val="-1"/>
          <w:sz w:val="24"/>
          <w:szCs w:val="24"/>
        </w:rPr>
        <w:t>c</w:t>
      </w:r>
      <w:r>
        <w:rPr>
          <w:b/>
          <w:sz w:val="24"/>
          <w:szCs w:val="24"/>
        </w:rPr>
        <w:t>ts</w:t>
      </w:r>
      <w:r>
        <w:rPr>
          <w:b/>
          <w:spacing w:val="27"/>
          <w:sz w:val="24"/>
          <w:szCs w:val="24"/>
        </w:rPr>
        <w:t xml:space="preserve"> </w:t>
      </w:r>
      <w:r>
        <w:rPr>
          <w:sz w:val="24"/>
          <w:szCs w:val="24"/>
        </w:rPr>
        <w:t>– th</w:t>
      </w:r>
      <w:r>
        <w:rPr>
          <w:spacing w:val="2"/>
          <w:sz w:val="24"/>
          <w:szCs w:val="24"/>
        </w:rPr>
        <w:t>e</w:t>
      </w:r>
      <w:r>
        <w:rPr>
          <w:sz w:val="24"/>
          <w:szCs w:val="24"/>
        </w:rPr>
        <w:t>y</w:t>
      </w:r>
      <w:r>
        <w:rPr>
          <w:spacing w:val="-3"/>
          <w:sz w:val="24"/>
          <w:szCs w:val="24"/>
        </w:rPr>
        <w:t xml:space="preserve"> </w:t>
      </w:r>
      <w:r>
        <w:rPr>
          <w:spacing w:val="-1"/>
          <w:sz w:val="24"/>
          <w:szCs w:val="24"/>
        </w:rPr>
        <w:t>a</w:t>
      </w:r>
      <w:r>
        <w:rPr>
          <w:sz w:val="24"/>
          <w:szCs w:val="24"/>
        </w:rPr>
        <w:t>re</w:t>
      </w:r>
      <w:r>
        <w:rPr>
          <w:spacing w:val="-2"/>
          <w:sz w:val="24"/>
          <w:szCs w:val="24"/>
        </w:rPr>
        <w:t xml:space="preserve"> </w:t>
      </w:r>
      <w:r>
        <w:rPr>
          <w:sz w:val="24"/>
          <w:szCs w:val="24"/>
        </w:rPr>
        <w:t>not pro</w:t>
      </w:r>
      <w:r>
        <w:rPr>
          <w:spacing w:val="2"/>
          <w:sz w:val="24"/>
          <w:szCs w:val="24"/>
        </w:rPr>
        <w:t>j</w:t>
      </w:r>
      <w:r>
        <w:rPr>
          <w:spacing w:val="-1"/>
          <w:sz w:val="24"/>
          <w:szCs w:val="24"/>
        </w:rPr>
        <w:t>ec</w:t>
      </w:r>
      <w:r>
        <w:rPr>
          <w:sz w:val="24"/>
          <w:szCs w:val="24"/>
        </w:rPr>
        <w:t>ts pe</w:t>
      </w:r>
      <w:r>
        <w:rPr>
          <w:spacing w:val="1"/>
          <w:sz w:val="24"/>
          <w:szCs w:val="24"/>
        </w:rPr>
        <w:t>rf</w:t>
      </w:r>
      <w:r>
        <w:rPr>
          <w:sz w:val="24"/>
          <w:szCs w:val="24"/>
        </w:rPr>
        <w:t>orm</w:t>
      </w:r>
      <w:r>
        <w:rPr>
          <w:spacing w:val="-1"/>
          <w:sz w:val="24"/>
          <w:szCs w:val="24"/>
        </w:rPr>
        <w:t>e</w:t>
      </w:r>
      <w:r>
        <w:rPr>
          <w:sz w:val="24"/>
          <w:szCs w:val="24"/>
        </w:rPr>
        <w:t xml:space="preserve">d </w:t>
      </w:r>
      <w:r>
        <w:rPr>
          <w:spacing w:val="2"/>
          <w:sz w:val="24"/>
          <w:szCs w:val="24"/>
        </w:rPr>
        <w:t>b</w:t>
      </w:r>
      <w:r>
        <w:rPr>
          <w:sz w:val="24"/>
          <w:szCs w:val="24"/>
        </w:rPr>
        <w:t>y</w:t>
      </w:r>
      <w:r>
        <w:rPr>
          <w:spacing w:val="-5"/>
          <w:sz w:val="24"/>
          <w:szCs w:val="24"/>
        </w:rPr>
        <w:t xml:space="preserve"> </w:t>
      </w:r>
      <w:r>
        <w:rPr>
          <w:sz w:val="24"/>
          <w:szCs w:val="24"/>
        </w:rPr>
        <w:t>s</w:t>
      </w:r>
      <w:r>
        <w:rPr>
          <w:spacing w:val="3"/>
          <w:sz w:val="24"/>
          <w:szCs w:val="24"/>
        </w:rPr>
        <w:t>t</w:t>
      </w:r>
      <w:r>
        <w:rPr>
          <w:spacing w:val="-1"/>
          <w:sz w:val="24"/>
          <w:szCs w:val="24"/>
        </w:rPr>
        <w:t>a</w:t>
      </w:r>
      <w:r>
        <w:rPr>
          <w:sz w:val="24"/>
          <w:szCs w:val="24"/>
        </w:rPr>
        <w:t>ff</w:t>
      </w:r>
      <w:r>
        <w:rPr>
          <w:spacing w:val="-1"/>
          <w:sz w:val="24"/>
          <w:szCs w:val="24"/>
        </w:rPr>
        <w:t xml:space="preserve"> </w:t>
      </w:r>
      <w:r>
        <w:rPr>
          <w:sz w:val="24"/>
          <w:szCs w:val="24"/>
        </w:rPr>
        <w:t>with stud</w:t>
      </w:r>
      <w:r>
        <w:rPr>
          <w:spacing w:val="2"/>
          <w:sz w:val="24"/>
          <w:szCs w:val="24"/>
        </w:rPr>
        <w:t>e</w:t>
      </w:r>
      <w:r>
        <w:rPr>
          <w:sz w:val="24"/>
          <w:szCs w:val="24"/>
        </w:rPr>
        <w:t>nt help.</w:t>
      </w:r>
    </w:p>
    <w:p w14:paraId="111E535F" w14:textId="77777777" w:rsidR="00C37DEC" w:rsidRDefault="00C37DEC">
      <w:pPr>
        <w:spacing w:before="3" w:line="120" w:lineRule="exact"/>
        <w:rPr>
          <w:sz w:val="12"/>
          <w:szCs w:val="12"/>
        </w:rPr>
      </w:pPr>
    </w:p>
    <w:p w14:paraId="53712500" w14:textId="77777777" w:rsidR="00C37DEC" w:rsidRDefault="00C37DEC">
      <w:pPr>
        <w:spacing w:line="200" w:lineRule="exact"/>
      </w:pPr>
    </w:p>
    <w:p w14:paraId="36A54166" w14:textId="77777777" w:rsidR="00C37DEC" w:rsidRDefault="00C37DEC">
      <w:pPr>
        <w:spacing w:line="200" w:lineRule="exact"/>
      </w:pPr>
    </w:p>
    <w:p w14:paraId="7CCABC12" w14:textId="77777777" w:rsidR="00C37DEC" w:rsidRDefault="00360F89">
      <w:pPr>
        <w:spacing w:before="24"/>
        <w:ind w:left="153" w:right="3279"/>
        <w:jc w:val="both"/>
        <w:rPr>
          <w:sz w:val="28"/>
          <w:szCs w:val="28"/>
        </w:rPr>
      </w:pPr>
      <w:r>
        <w:rPr>
          <w:b/>
          <w:spacing w:val="1"/>
          <w:sz w:val="28"/>
          <w:szCs w:val="28"/>
        </w:rPr>
        <w:t>9</w:t>
      </w:r>
      <w:r>
        <w:rPr>
          <w:b/>
          <w:sz w:val="28"/>
          <w:szCs w:val="28"/>
        </w:rPr>
        <w:t xml:space="preserve">.      </w:t>
      </w:r>
      <w:r>
        <w:rPr>
          <w:b/>
          <w:spacing w:val="14"/>
          <w:sz w:val="28"/>
          <w:szCs w:val="28"/>
        </w:rPr>
        <w:t xml:space="preserve"> </w:t>
      </w:r>
      <w:r>
        <w:rPr>
          <w:b/>
          <w:spacing w:val="-1"/>
          <w:sz w:val="28"/>
          <w:szCs w:val="28"/>
        </w:rPr>
        <w:t>PR</w:t>
      </w:r>
      <w:r>
        <w:rPr>
          <w:b/>
          <w:sz w:val="28"/>
          <w:szCs w:val="28"/>
        </w:rPr>
        <w:t>O</w:t>
      </w:r>
      <w:r>
        <w:rPr>
          <w:b/>
          <w:spacing w:val="1"/>
          <w:sz w:val="28"/>
          <w:szCs w:val="28"/>
        </w:rPr>
        <w:t>J</w:t>
      </w:r>
      <w:r>
        <w:rPr>
          <w:b/>
          <w:sz w:val="28"/>
          <w:szCs w:val="28"/>
        </w:rPr>
        <w:t>E</w:t>
      </w:r>
      <w:r>
        <w:rPr>
          <w:b/>
          <w:spacing w:val="-1"/>
          <w:sz w:val="28"/>
          <w:szCs w:val="28"/>
        </w:rPr>
        <w:t>C</w:t>
      </w:r>
      <w:r>
        <w:rPr>
          <w:b/>
          <w:sz w:val="28"/>
          <w:szCs w:val="28"/>
        </w:rPr>
        <w:t>T WO</w:t>
      </w:r>
      <w:r>
        <w:rPr>
          <w:b/>
          <w:spacing w:val="-2"/>
          <w:sz w:val="28"/>
          <w:szCs w:val="28"/>
        </w:rPr>
        <w:t>R</w:t>
      </w:r>
      <w:r>
        <w:rPr>
          <w:b/>
          <w:sz w:val="28"/>
          <w:szCs w:val="28"/>
        </w:rPr>
        <w:t>K</w:t>
      </w:r>
      <w:r>
        <w:rPr>
          <w:b/>
          <w:spacing w:val="-3"/>
          <w:sz w:val="28"/>
          <w:szCs w:val="28"/>
        </w:rPr>
        <w:t xml:space="preserve"> </w:t>
      </w:r>
      <w:r>
        <w:rPr>
          <w:b/>
          <w:spacing w:val="-1"/>
          <w:sz w:val="28"/>
          <w:szCs w:val="28"/>
        </w:rPr>
        <w:t>AN</w:t>
      </w:r>
      <w:r>
        <w:rPr>
          <w:b/>
          <w:sz w:val="28"/>
          <w:szCs w:val="28"/>
        </w:rPr>
        <w:t>D</w:t>
      </w:r>
      <w:r>
        <w:rPr>
          <w:b/>
          <w:spacing w:val="-1"/>
          <w:sz w:val="28"/>
          <w:szCs w:val="28"/>
        </w:rPr>
        <w:t xml:space="preserve"> </w:t>
      </w:r>
      <w:r>
        <w:rPr>
          <w:b/>
          <w:spacing w:val="-2"/>
          <w:sz w:val="28"/>
          <w:szCs w:val="28"/>
        </w:rPr>
        <w:t>U</w:t>
      </w:r>
      <w:r>
        <w:rPr>
          <w:b/>
          <w:sz w:val="28"/>
          <w:szCs w:val="28"/>
        </w:rPr>
        <w:t xml:space="preserve">SE </w:t>
      </w:r>
      <w:r>
        <w:rPr>
          <w:b/>
          <w:spacing w:val="-1"/>
          <w:sz w:val="28"/>
          <w:szCs w:val="28"/>
        </w:rPr>
        <w:t>O</w:t>
      </w:r>
      <w:r>
        <w:rPr>
          <w:b/>
          <w:sz w:val="28"/>
          <w:szCs w:val="28"/>
        </w:rPr>
        <w:t>F</w:t>
      </w:r>
      <w:r>
        <w:rPr>
          <w:b/>
          <w:spacing w:val="-1"/>
          <w:sz w:val="28"/>
          <w:szCs w:val="28"/>
        </w:rPr>
        <w:t xml:space="preserve"> </w:t>
      </w:r>
      <w:r>
        <w:rPr>
          <w:b/>
          <w:sz w:val="28"/>
          <w:szCs w:val="28"/>
        </w:rPr>
        <w:t>WORKSHOP</w:t>
      </w:r>
    </w:p>
    <w:p w14:paraId="089DEC76" w14:textId="5E02F173" w:rsidR="00C37DEC" w:rsidRDefault="00360F89">
      <w:pPr>
        <w:spacing w:before="56"/>
        <w:ind w:left="153" w:right="151"/>
        <w:jc w:val="both"/>
        <w:rPr>
          <w:sz w:val="24"/>
          <w:szCs w:val="24"/>
        </w:rPr>
      </w:pPr>
      <w:r>
        <w:rPr>
          <w:sz w:val="24"/>
          <w:szCs w:val="24"/>
        </w:rPr>
        <w:t>Your</w:t>
      </w:r>
      <w:r>
        <w:rPr>
          <w:spacing w:val="4"/>
          <w:sz w:val="24"/>
          <w:szCs w:val="24"/>
        </w:rPr>
        <w:t xml:space="preserve"> </w:t>
      </w:r>
      <w:r>
        <w:rPr>
          <w:sz w:val="24"/>
          <w:szCs w:val="24"/>
        </w:rPr>
        <w:t>wo</w:t>
      </w:r>
      <w:r>
        <w:rPr>
          <w:spacing w:val="-1"/>
          <w:sz w:val="24"/>
          <w:szCs w:val="24"/>
        </w:rPr>
        <w:t>r</w:t>
      </w:r>
      <w:r>
        <w:rPr>
          <w:sz w:val="24"/>
          <w:szCs w:val="24"/>
        </w:rPr>
        <w:t>kshop</w:t>
      </w:r>
      <w:r>
        <w:rPr>
          <w:spacing w:val="9"/>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lab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z w:val="24"/>
          <w:szCs w:val="24"/>
        </w:rPr>
        <w:t>y</w:t>
      </w:r>
      <w:r>
        <w:rPr>
          <w:spacing w:val="2"/>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5"/>
          <w:sz w:val="24"/>
          <w:szCs w:val="24"/>
        </w:rPr>
        <w:t xml:space="preserve"> </w:t>
      </w:r>
      <w:r>
        <w:rPr>
          <w:sz w:val="24"/>
          <w:szCs w:val="24"/>
        </w:rPr>
        <w:t>will</w:t>
      </w:r>
      <w:r>
        <w:rPr>
          <w:spacing w:val="6"/>
          <w:sz w:val="24"/>
          <w:szCs w:val="24"/>
        </w:rPr>
        <w:t xml:space="preserve"> </w:t>
      </w:r>
      <w:r>
        <w:rPr>
          <w:sz w:val="24"/>
          <w:szCs w:val="24"/>
        </w:rPr>
        <w:t>h</w:t>
      </w:r>
      <w:r>
        <w:rPr>
          <w:spacing w:val="-1"/>
          <w:sz w:val="24"/>
          <w:szCs w:val="24"/>
        </w:rPr>
        <w:t>a</w:t>
      </w:r>
      <w:r>
        <w:rPr>
          <w:spacing w:val="2"/>
          <w:sz w:val="24"/>
          <w:szCs w:val="24"/>
        </w:rPr>
        <w:t>v</w:t>
      </w:r>
      <w:r>
        <w:rPr>
          <w:sz w:val="24"/>
          <w:szCs w:val="24"/>
        </w:rPr>
        <w:t>e</w:t>
      </w:r>
      <w:r>
        <w:rPr>
          <w:spacing w:val="4"/>
          <w:sz w:val="24"/>
          <w:szCs w:val="24"/>
        </w:rPr>
        <w:t xml:space="preserve"> </w:t>
      </w:r>
      <w:r>
        <w:rPr>
          <w:sz w:val="24"/>
          <w:szCs w:val="24"/>
        </w:rPr>
        <w:t>to</w:t>
      </w:r>
      <w:r>
        <w:rPr>
          <w:spacing w:val="6"/>
          <w:sz w:val="24"/>
          <w:szCs w:val="24"/>
        </w:rPr>
        <w:t xml:space="preserve"> </w:t>
      </w:r>
      <w:r>
        <w:rPr>
          <w:sz w:val="24"/>
          <w:szCs w:val="24"/>
        </w:rPr>
        <w:t>be</w:t>
      </w:r>
      <w:r>
        <w:rPr>
          <w:spacing w:val="7"/>
          <w:sz w:val="24"/>
          <w:szCs w:val="24"/>
        </w:rPr>
        <w:t xml:space="preserve"> </w:t>
      </w:r>
      <w:r>
        <w:rPr>
          <w:spacing w:val="-1"/>
          <w:sz w:val="24"/>
          <w:szCs w:val="24"/>
        </w:rPr>
        <w:t>c</w:t>
      </w:r>
      <w:r>
        <w:rPr>
          <w:sz w:val="24"/>
          <w:szCs w:val="24"/>
        </w:rPr>
        <w:t>oordin</w:t>
      </w:r>
      <w:r>
        <w:rPr>
          <w:spacing w:val="-1"/>
          <w:sz w:val="24"/>
          <w:szCs w:val="24"/>
        </w:rPr>
        <w:t>a</w:t>
      </w:r>
      <w:r>
        <w:rPr>
          <w:sz w:val="24"/>
          <w:szCs w:val="24"/>
        </w:rPr>
        <w:t>ted</w:t>
      </w:r>
      <w:r>
        <w:rPr>
          <w:spacing w:val="7"/>
          <w:sz w:val="24"/>
          <w:szCs w:val="24"/>
        </w:rPr>
        <w:t xml:space="preserve"> </w:t>
      </w:r>
      <w:r>
        <w:rPr>
          <w:sz w:val="24"/>
          <w:szCs w:val="24"/>
        </w:rPr>
        <w:t>with</w:t>
      </w:r>
      <w:r>
        <w:rPr>
          <w:spacing w:val="8"/>
          <w:sz w:val="24"/>
          <w:szCs w:val="24"/>
        </w:rPr>
        <w:t xml:space="preserve"> </w:t>
      </w:r>
      <w:r>
        <w:rPr>
          <w:sz w:val="24"/>
          <w:szCs w:val="24"/>
        </w:rPr>
        <w:t>the</w:t>
      </w:r>
      <w:r>
        <w:rPr>
          <w:spacing w:val="11"/>
          <w:sz w:val="24"/>
          <w:szCs w:val="24"/>
        </w:rPr>
        <w:t xml:space="preserve"> </w:t>
      </w:r>
      <w:r>
        <w:rPr>
          <w:spacing w:val="-3"/>
          <w:sz w:val="24"/>
          <w:szCs w:val="24"/>
        </w:rPr>
        <w:t>L</w:t>
      </w:r>
      <w:r>
        <w:rPr>
          <w:spacing w:val="-1"/>
          <w:sz w:val="24"/>
          <w:szCs w:val="24"/>
        </w:rPr>
        <w:t>a</w:t>
      </w:r>
      <w:r>
        <w:rPr>
          <w:sz w:val="24"/>
          <w:szCs w:val="24"/>
        </w:rPr>
        <w:t>bo</w:t>
      </w:r>
      <w:r>
        <w:rPr>
          <w:spacing w:val="1"/>
          <w:sz w:val="24"/>
          <w:szCs w:val="24"/>
        </w:rPr>
        <w:t>r</w:t>
      </w:r>
      <w:r>
        <w:rPr>
          <w:spacing w:val="-1"/>
          <w:sz w:val="24"/>
          <w:szCs w:val="24"/>
        </w:rPr>
        <w:t>a</w:t>
      </w:r>
      <w:r>
        <w:rPr>
          <w:sz w:val="24"/>
          <w:szCs w:val="24"/>
        </w:rPr>
        <w:t>to</w:t>
      </w:r>
      <w:r>
        <w:rPr>
          <w:spacing w:val="4"/>
          <w:sz w:val="24"/>
          <w:szCs w:val="24"/>
        </w:rPr>
        <w:t>r</w:t>
      </w:r>
      <w:r>
        <w:rPr>
          <w:sz w:val="24"/>
          <w:szCs w:val="24"/>
        </w:rPr>
        <w:t>y 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 xml:space="preserve">r </w:t>
      </w:r>
      <w:r w:rsidR="00553103">
        <w:rPr>
          <w:spacing w:val="-1"/>
          <w:sz w:val="24"/>
          <w:szCs w:val="24"/>
        </w:rPr>
        <w:t>a</w:t>
      </w:r>
      <w:r w:rsidR="00553103">
        <w:rPr>
          <w:sz w:val="24"/>
          <w:szCs w:val="24"/>
        </w:rPr>
        <w:t xml:space="preserve">nd </w:t>
      </w:r>
      <w:r w:rsidR="00553103">
        <w:rPr>
          <w:spacing w:val="1"/>
          <w:sz w:val="24"/>
          <w:szCs w:val="24"/>
        </w:rPr>
        <w:t>Tutor</w:t>
      </w:r>
      <w:r>
        <w:rPr>
          <w:sz w:val="24"/>
          <w:szCs w:val="24"/>
        </w:rPr>
        <w:t xml:space="preserve">. </w:t>
      </w:r>
      <w:r>
        <w:rPr>
          <w:spacing w:val="1"/>
          <w:sz w:val="24"/>
          <w:szCs w:val="24"/>
        </w:rPr>
        <w:t xml:space="preserve"> </w:t>
      </w:r>
      <w:r w:rsidR="00553103">
        <w:rPr>
          <w:sz w:val="24"/>
          <w:szCs w:val="24"/>
        </w:rPr>
        <w:t xml:space="preserve">You </w:t>
      </w:r>
      <w:r w:rsidR="00553103">
        <w:rPr>
          <w:spacing w:val="3"/>
          <w:sz w:val="24"/>
          <w:szCs w:val="24"/>
        </w:rPr>
        <w:t>should</w:t>
      </w:r>
      <w:r>
        <w:rPr>
          <w:spacing w:val="1"/>
          <w:sz w:val="24"/>
          <w:szCs w:val="24"/>
        </w:rPr>
        <w:t xml:space="preserve"> </w:t>
      </w:r>
      <w:r>
        <w:rPr>
          <w:sz w:val="24"/>
          <w:szCs w:val="24"/>
        </w:rPr>
        <w:t>discuss</w:t>
      </w:r>
      <w:r>
        <w:rPr>
          <w:spacing w:val="6"/>
          <w:sz w:val="24"/>
          <w:szCs w:val="24"/>
        </w:rPr>
        <w:t xml:space="preserve"> </w:t>
      </w:r>
      <w:r>
        <w:rPr>
          <w:spacing w:val="-5"/>
          <w:sz w:val="24"/>
          <w:szCs w:val="24"/>
        </w:rPr>
        <w:t>y</w:t>
      </w:r>
      <w:r>
        <w:rPr>
          <w:sz w:val="24"/>
          <w:szCs w:val="24"/>
        </w:rPr>
        <w:t>our d</w:t>
      </w:r>
      <w:r>
        <w:rPr>
          <w:spacing w:val="1"/>
          <w:sz w:val="24"/>
          <w:szCs w:val="24"/>
        </w:rPr>
        <w:t>r</w:t>
      </w:r>
      <w:r>
        <w:rPr>
          <w:spacing w:val="-1"/>
          <w:sz w:val="24"/>
          <w:szCs w:val="24"/>
        </w:rPr>
        <w:t>a</w:t>
      </w:r>
      <w:r>
        <w:rPr>
          <w:sz w:val="24"/>
          <w:szCs w:val="24"/>
        </w:rPr>
        <w:t>ft</w:t>
      </w:r>
      <w:r>
        <w:rPr>
          <w:spacing w:val="1"/>
          <w:sz w:val="24"/>
          <w:szCs w:val="24"/>
        </w:rPr>
        <w:t xml:space="preserve"> </w:t>
      </w:r>
      <w:r>
        <w:rPr>
          <w:spacing w:val="2"/>
          <w:sz w:val="24"/>
          <w:szCs w:val="24"/>
        </w:rPr>
        <w:t>p</w:t>
      </w:r>
      <w:r>
        <w:rPr>
          <w:spacing w:val="1"/>
          <w:sz w:val="24"/>
          <w:szCs w:val="24"/>
        </w:rPr>
        <w:t>r</w:t>
      </w:r>
      <w:r>
        <w:rPr>
          <w:sz w:val="24"/>
          <w:szCs w:val="24"/>
        </w:rPr>
        <w:t>oje</w:t>
      </w:r>
      <w:r>
        <w:rPr>
          <w:spacing w:val="-1"/>
          <w:sz w:val="24"/>
          <w:szCs w:val="24"/>
        </w:rPr>
        <w:t>c</w:t>
      </w:r>
      <w:r>
        <w:rPr>
          <w:sz w:val="24"/>
          <w:szCs w:val="24"/>
        </w:rPr>
        <w:t>t</w:t>
      </w:r>
      <w:r>
        <w:rPr>
          <w:spacing w:val="1"/>
          <w:sz w:val="24"/>
          <w:szCs w:val="24"/>
        </w:rPr>
        <w:t xml:space="preserve"> </w:t>
      </w:r>
      <w:r>
        <w:rPr>
          <w:sz w:val="24"/>
          <w:szCs w:val="24"/>
        </w:rPr>
        <w:t>plan</w:t>
      </w:r>
      <w:r>
        <w:rPr>
          <w:spacing w:val="3"/>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i</w:t>
      </w:r>
      <w:r>
        <w:rPr>
          <w:spacing w:val="1"/>
          <w:sz w:val="24"/>
          <w:szCs w:val="24"/>
        </w:rPr>
        <w:t>t</w:t>
      </w:r>
      <w:r>
        <w:rPr>
          <w:sz w:val="24"/>
          <w:szCs w:val="24"/>
        </w:rPr>
        <w:t>s</w:t>
      </w:r>
      <w:r>
        <w:rPr>
          <w:spacing w:val="1"/>
          <w:sz w:val="24"/>
          <w:szCs w:val="24"/>
        </w:rPr>
        <w:t xml:space="preserve"> </w:t>
      </w:r>
      <w:r>
        <w:rPr>
          <w:sz w:val="24"/>
          <w:szCs w:val="24"/>
        </w:rPr>
        <w:t>i</w:t>
      </w:r>
      <w:r>
        <w:rPr>
          <w:spacing w:val="1"/>
          <w:sz w:val="24"/>
          <w:szCs w:val="24"/>
        </w:rPr>
        <w:t>m</w:t>
      </w:r>
      <w:r>
        <w:rPr>
          <w:sz w:val="24"/>
          <w:szCs w:val="24"/>
        </w:rPr>
        <w:t>p</w:t>
      </w:r>
      <w:r>
        <w:rPr>
          <w:spacing w:val="-1"/>
          <w:sz w:val="24"/>
          <w:szCs w:val="24"/>
        </w:rPr>
        <w:t>ac</w:t>
      </w:r>
      <w:r>
        <w:rPr>
          <w:sz w:val="24"/>
          <w:szCs w:val="24"/>
        </w:rPr>
        <w:t>t</w:t>
      </w:r>
      <w:r>
        <w:rPr>
          <w:spacing w:val="1"/>
          <w:sz w:val="24"/>
          <w:szCs w:val="24"/>
        </w:rPr>
        <w:t xml:space="preserve"> </w:t>
      </w:r>
      <w:r>
        <w:rPr>
          <w:sz w:val="24"/>
          <w:szCs w:val="24"/>
        </w:rPr>
        <w:t>on</w:t>
      </w:r>
      <w:r>
        <w:rPr>
          <w:spacing w:val="6"/>
          <w:sz w:val="24"/>
          <w:szCs w:val="24"/>
        </w:rPr>
        <w:t xml:space="preserve"> </w:t>
      </w:r>
      <w:r>
        <w:rPr>
          <w:spacing w:val="-5"/>
          <w:sz w:val="24"/>
          <w:szCs w:val="24"/>
        </w:rPr>
        <w:t>y</w:t>
      </w:r>
      <w:r>
        <w:rPr>
          <w:sz w:val="24"/>
          <w:szCs w:val="24"/>
        </w:rPr>
        <w:t>o</w:t>
      </w:r>
      <w:r>
        <w:rPr>
          <w:spacing w:val="2"/>
          <w:sz w:val="24"/>
          <w:szCs w:val="24"/>
        </w:rPr>
        <w:t>u</w:t>
      </w:r>
      <w:r>
        <w:rPr>
          <w:sz w:val="24"/>
          <w:szCs w:val="24"/>
        </w:rPr>
        <w:t>r wo</w:t>
      </w:r>
      <w:r>
        <w:rPr>
          <w:spacing w:val="-1"/>
          <w:sz w:val="24"/>
          <w:szCs w:val="24"/>
        </w:rPr>
        <w:t>r</w:t>
      </w:r>
      <w:r>
        <w:rPr>
          <w:sz w:val="24"/>
          <w:szCs w:val="24"/>
        </w:rPr>
        <w:t>kshop r</w:t>
      </w:r>
      <w:r>
        <w:rPr>
          <w:spacing w:val="-2"/>
          <w:sz w:val="24"/>
          <w:szCs w:val="24"/>
        </w:rPr>
        <w:t>e</w:t>
      </w:r>
      <w:r>
        <w:rPr>
          <w:sz w:val="24"/>
          <w:szCs w:val="24"/>
        </w:rPr>
        <w:t>quir</w:t>
      </w:r>
      <w:r>
        <w:rPr>
          <w:spacing w:val="-1"/>
          <w:sz w:val="24"/>
          <w:szCs w:val="24"/>
        </w:rPr>
        <w:t>e</w:t>
      </w:r>
      <w:r>
        <w:rPr>
          <w:sz w:val="24"/>
          <w:szCs w:val="24"/>
        </w:rPr>
        <w:t>ments</w:t>
      </w:r>
      <w:r>
        <w:rPr>
          <w:spacing w:val="7"/>
          <w:sz w:val="24"/>
          <w:szCs w:val="24"/>
        </w:rPr>
        <w:t xml:space="preserve"> </w:t>
      </w:r>
      <w:r>
        <w:rPr>
          <w:sz w:val="24"/>
          <w:szCs w:val="24"/>
        </w:rPr>
        <w:t>with</w:t>
      </w:r>
      <w:r>
        <w:rPr>
          <w:spacing w:val="5"/>
          <w:sz w:val="24"/>
          <w:szCs w:val="24"/>
        </w:rPr>
        <w:t xml:space="preserve"> </w:t>
      </w:r>
      <w:r>
        <w:rPr>
          <w:sz w:val="24"/>
          <w:szCs w:val="24"/>
        </w:rPr>
        <w:t>the</w:t>
      </w:r>
      <w:r>
        <w:rPr>
          <w:spacing w:val="8"/>
          <w:sz w:val="24"/>
          <w:szCs w:val="24"/>
        </w:rPr>
        <w:t xml:space="preserve"> </w:t>
      </w:r>
      <w:r>
        <w:rPr>
          <w:spacing w:val="-3"/>
          <w:sz w:val="24"/>
          <w:szCs w:val="24"/>
        </w:rPr>
        <w:t>L</w:t>
      </w:r>
      <w:r>
        <w:rPr>
          <w:spacing w:val="1"/>
          <w:sz w:val="24"/>
          <w:szCs w:val="24"/>
        </w:rPr>
        <w:t>a</w:t>
      </w:r>
      <w:r>
        <w:rPr>
          <w:sz w:val="24"/>
          <w:szCs w:val="24"/>
        </w:rPr>
        <w:t>bor</w:t>
      </w:r>
      <w:r>
        <w:rPr>
          <w:spacing w:val="-2"/>
          <w:sz w:val="24"/>
          <w:szCs w:val="24"/>
        </w:rPr>
        <w:t>a</w:t>
      </w:r>
      <w:r>
        <w:rPr>
          <w:sz w:val="24"/>
          <w:szCs w:val="24"/>
        </w:rPr>
        <w:t>to</w:t>
      </w:r>
      <w:r>
        <w:rPr>
          <w:spacing w:val="4"/>
          <w:sz w:val="24"/>
          <w:szCs w:val="24"/>
        </w:rPr>
        <w:t>r</w:t>
      </w:r>
      <w:r>
        <w:rPr>
          <w:sz w:val="24"/>
          <w:szCs w:val="24"/>
        </w:rPr>
        <w:t>y 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w:t>
      </w:r>
      <w:r>
        <w:rPr>
          <w:spacing w:val="6"/>
          <w:sz w:val="24"/>
          <w:szCs w:val="24"/>
        </w:rPr>
        <w:t xml:space="preserve"> </w:t>
      </w:r>
      <w:r>
        <w:rPr>
          <w:sz w:val="24"/>
          <w:szCs w:val="24"/>
        </w:rPr>
        <w:t>No</w:t>
      </w:r>
      <w:r>
        <w:rPr>
          <w:spacing w:val="2"/>
          <w:sz w:val="24"/>
          <w:szCs w:val="24"/>
        </w:rPr>
        <w:t>t</w:t>
      </w:r>
      <w:r>
        <w:rPr>
          <w:spacing w:val="-1"/>
          <w:sz w:val="24"/>
          <w:szCs w:val="24"/>
        </w:rPr>
        <w:t>e</w:t>
      </w:r>
      <w:r>
        <w:rPr>
          <w:sz w:val="24"/>
          <w:szCs w:val="24"/>
        </w:rPr>
        <w:t>,</w:t>
      </w:r>
      <w:r>
        <w:rPr>
          <w:spacing w:val="7"/>
          <w:sz w:val="24"/>
          <w:szCs w:val="24"/>
        </w:rPr>
        <w:t xml:space="preserve"> </w:t>
      </w:r>
      <w:r>
        <w:rPr>
          <w:sz w:val="24"/>
          <w:szCs w:val="24"/>
        </w:rPr>
        <w:t>in</w:t>
      </w:r>
      <w:r>
        <w:rPr>
          <w:spacing w:val="5"/>
          <w:sz w:val="24"/>
          <w:szCs w:val="24"/>
        </w:rPr>
        <w:t xml:space="preserve"> </w:t>
      </w:r>
      <w:r>
        <w:rPr>
          <w:sz w:val="24"/>
          <w:szCs w:val="24"/>
        </w:rPr>
        <w:t>p</w:t>
      </w:r>
      <w:r>
        <w:rPr>
          <w:spacing w:val="-1"/>
          <w:sz w:val="24"/>
          <w:szCs w:val="24"/>
        </w:rPr>
        <w:t>a</w:t>
      </w:r>
      <w:r>
        <w:rPr>
          <w:sz w:val="24"/>
          <w:szCs w:val="24"/>
        </w:rPr>
        <w:t>rti</w:t>
      </w:r>
      <w:r>
        <w:rPr>
          <w:spacing w:val="-1"/>
          <w:sz w:val="24"/>
          <w:szCs w:val="24"/>
        </w:rPr>
        <w:t>c</w:t>
      </w:r>
      <w:r>
        <w:rPr>
          <w:sz w:val="24"/>
          <w:szCs w:val="24"/>
        </w:rPr>
        <w:t>ula</w:t>
      </w:r>
      <w:r>
        <w:rPr>
          <w:spacing w:val="-1"/>
          <w:sz w:val="24"/>
          <w:szCs w:val="24"/>
        </w:rPr>
        <w:t>r</w:t>
      </w:r>
      <w:r>
        <w:rPr>
          <w:sz w:val="24"/>
          <w:szCs w:val="24"/>
        </w:rPr>
        <w:t>,</w:t>
      </w:r>
      <w:r>
        <w:rPr>
          <w:spacing w:val="7"/>
          <w:sz w:val="24"/>
          <w:szCs w:val="24"/>
        </w:rPr>
        <w:t xml:space="preserve"> </w:t>
      </w:r>
      <w:r>
        <w:rPr>
          <w:sz w:val="24"/>
          <w:szCs w:val="24"/>
        </w:rPr>
        <w:t>that</w:t>
      </w:r>
      <w:r>
        <w:rPr>
          <w:spacing w:val="5"/>
          <w:sz w:val="24"/>
          <w:szCs w:val="24"/>
        </w:rPr>
        <w:t xml:space="preserve"> </w:t>
      </w:r>
      <w:r>
        <w:rPr>
          <w:sz w:val="24"/>
          <w:szCs w:val="24"/>
        </w:rPr>
        <w:t>the</w:t>
      </w:r>
      <w:r>
        <w:rPr>
          <w:spacing w:val="4"/>
          <w:sz w:val="24"/>
          <w:szCs w:val="24"/>
        </w:rPr>
        <w:t xml:space="preserve"> </w:t>
      </w:r>
      <w:r>
        <w:rPr>
          <w:spacing w:val="1"/>
          <w:sz w:val="24"/>
          <w:szCs w:val="24"/>
        </w:rPr>
        <w:t>Sc</w:t>
      </w:r>
      <w:r>
        <w:rPr>
          <w:sz w:val="24"/>
          <w:szCs w:val="24"/>
        </w:rPr>
        <w:t>hool</w:t>
      </w:r>
      <w:r w:rsidR="006A5450">
        <w:rPr>
          <w:sz w:val="24"/>
          <w:szCs w:val="24"/>
        </w:rPr>
        <w:t xml:space="preserve"> of Engineering</w:t>
      </w:r>
      <w:r>
        <w:rPr>
          <w:spacing w:val="5"/>
          <w:sz w:val="24"/>
          <w:szCs w:val="24"/>
        </w:rPr>
        <w:t xml:space="preserve"> </w:t>
      </w:r>
      <w:r>
        <w:rPr>
          <w:sz w:val="24"/>
          <w:szCs w:val="24"/>
        </w:rPr>
        <w:t>h</w:t>
      </w:r>
      <w:r>
        <w:rPr>
          <w:spacing w:val="-1"/>
          <w:sz w:val="24"/>
          <w:szCs w:val="24"/>
        </w:rPr>
        <w:t>a</w:t>
      </w:r>
      <w:r>
        <w:rPr>
          <w:sz w:val="24"/>
          <w:szCs w:val="24"/>
        </w:rPr>
        <w:t>s</w:t>
      </w:r>
      <w:r>
        <w:rPr>
          <w:spacing w:val="8"/>
          <w:sz w:val="24"/>
          <w:szCs w:val="24"/>
        </w:rPr>
        <w:t xml:space="preserve"> </w:t>
      </w:r>
      <w:r>
        <w:rPr>
          <w:sz w:val="24"/>
          <w:szCs w:val="24"/>
        </w:rPr>
        <w:t>no</w:t>
      </w:r>
      <w:r>
        <w:rPr>
          <w:spacing w:val="5"/>
          <w:sz w:val="24"/>
          <w:szCs w:val="24"/>
        </w:rPr>
        <w:t xml:space="preserve"> </w:t>
      </w:r>
      <w:r>
        <w:rPr>
          <w:spacing w:val="1"/>
          <w:sz w:val="24"/>
          <w:szCs w:val="24"/>
        </w:rPr>
        <w:t>r</w:t>
      </w:r>
      <w:r>
        <w:rPr>
          <w:spacing w:val="-1"/>
          <w:sz w:val="24"/>
          <w:szCs w:val="24"/>
        </w:rPr>
        <w:t>e</w:t>
      </w:r>
      <w:r>
        <w:rPr>
          <w:sz w:val="24"/>
          <w:szCs w:val="24"/>
        </w:rPr>
        <w:t>sour</w:t>
      </w:r>
      <w:r>
        <w:rPr>
          <w:spacing w:val="1"/>
          <w:sz w:val="24"/>
          <w:szCs w:val="24"/>
        </w:rPr>
        <w:t>c</w:t>
      </w:r>
      <w:r>
        <w:rPr>
          <w:spacing w:val="-1"/>
          <w:sz w:val="24"/>
          <w:szCs w:val="24"/>
        </w:rPr>
        <w:t>e</w:t>
      </w:r>
      <w:r>
        <w:rPr>
          <w:sz w:val="24"/>
          <w:szCs w:val="24"/>
        </w:rPr>
        <w:t>s</w:t>
      </w:r>
      <w:r>
        <w:rPr>
          <w:spacing w:val="5"/>
          <w:sz w:val="24"/>
          <w:szCs w:val="24"/>
        </w:rPr>
        <w:t xml:space="preserve"> </w:t>
      </w:r>
      <w:r>
        <w:rPr>
          <w:sz w:val="24"/>
          <w:szCs w:val="24"/>
        </w:rPr>
        <w:t>for me</w:t>
      </w:r>
      <w:r>
        <w:rPr>
          <w:spacing w:val="-1"/>
          <w:sz w:val="24"/>
          <w:szCs w:val="24"/>
        </w:rPr>
        <w:t>c</w:t>
      </w:r>
      <w:r>
        <w:rPr>
          <w:sz w:val="24"/>
          <w:szCs w:val="24"/>
        </w:rPr>
        <w:t>h</w:t>
      </w:r>
      <w:r>
        <w:rPr>
          <w:spacing w:val="-1"/>
          <w:sz w:val="24"/>
          <w:szCs w:val="24"/>
        </w:rPr>
        <w:t>a</w:t>
      </w:r>
      <w:r>
        <w:rPr>
          <w:sz w:val="24"/>
          <w:szCs w:val="24"/>
        </w:rPr>
        <w:t>ni</w:t>
      </w:r>
      <w:r>
        <w:rPr>
          <w:spacing w:val="2"/>
          <w:sz w:val="24"/>
          <w:szCs w:val="24"/>
        </w:rPr>
        <w:t>c</w:t>
      </w:r>
      <w:r>
        <w:rPr>
          <w:spacing w:val="-1"/>
          <w:sz w:val="24"/>
          <w:szCs w:val="24"/>
        </w:rPr>
        <w:t>a</w:t>
      </w:r>
      <w:r>
        <w:rPr>
          <w:sz w:val="24"/>
          <w:szCs w:val="24"/>
        </w:rPr>
        <w:t>l</w:t>
      </w:r>
      <w:r>
        <w:rPr>
          <w:spacing w:val="17"/>
          <w:sz w:val="24"/>
          <w:szCs w:val="24"/>
        </w:rPr>
        <w:t xml:space="preserve"> </w:t>
      </w:r>
      <w:r>
        <w:rPr>
          <w:sz w:val="24"/>
          <w:szCs w:val="24"/>
        </w:rPr>
        <w:t>wo</w:t>
      </w:r>
      <w:r>
        <w:rPr>
          <w:spacing w:val="-1"/>
          <w:sz w:val="24"/>
          <w:szCs w:val="24"/>
        </w:rPr>
        <w:t>r</w:t>
      </w:r>
      <w:r>
        <w:rPr>
          <w:sz w:val="24"/>
          <w:szCs w:val="24"/>
        </w:rPr>
        <w:t>k.</w:t>
      </w:r>
      <w:r>
        <w:rPr>
          <w:spacing w:val="19"/>
          <w:sz w:val="24"/>
          <w:szCs w:val="24"/>
        </w:rPr>
        <w:t xml:space="preserve"> </w:t>
      </w:r>
      <w:r>
        <w:rPr>
          <w:spacing w:val="-3"/>
          <w:sz w:val="24"/>
          <w:szCs w:val="24"/>
        </w:rPr>
        <w:t>L</w:t>
      </w:r>
      <w:r>
        <w:rPr>
          <w:spacing w:val="-1"/>
          <w:sz w:val="24"/>
          <w:szCs w:val="24"/>
        </w:rPr>
        <w:t>a</w:t>
      </w:r>
      <w:r>
        <w:rPr>
          <w:sz w:val="24"/>
          <w:szCs w:val="24"/>
        </w:rPr>
        <w:t>bo</w:t>
      </w:r>
      <w:r>
        <w:rPr>
          <w:spacing w:val="1"/>
          <w:sz w:val="24"/>
          <w:szCs w:val="24"/>
        </w:rPr>
        <w:t>r</w:t>
      </w:r>
      <w:r>
        <w:rPr>
          <w:spacing w:val="-1"/>
          <w:sz w:val="24"/>
          <w:szCs w:val="24"/>
        </w:rPr>
        <w:t>a</w:t>
      </w:r>
      <w:r>
        <w:rPr>
          <w:sz w:val="24"/>
          <w:szCs w:val="24"/>
        </w:rPr>
        <w:t>to</w:t>
      </w:r>
      <w:r>
        <w:rPr>
          <w:spacing w:val="2"/>
          <w:sz w:val="24"/>
          <w:szCs w:val="24"/>
        </w:rPr>
        <w:t>r</w:t>
      </w:r>
      <w:r>
        <w:rPr>
          <w:sz w:val="24"/>
          <w:szCs w:val="24"/>
        </w:rPr>
        <w:t>y</w:t>
      </w:r>
      <w:r>
        <w:rPr>
          <w:spacing w:val="12"/>
          <w:sz w:val="24"/>
          <w:szCs w:val="24"/>
        </w:rPr>
        <w:t xml:space="preserve"> </w:t>
      </w:r>
      <w:r>
        <w:rPr>
          <w:spacing w:val="3"/>
          <w:sz w:val="24"/>
          <w:szCs w:val="24"/>
        </w:rPr>
        <w:t>s</w:t>
      </w:r>
      <w:r>
        <w:rPr>
          <w:sz w:val="24"/>
          <w:szCs w:val="24"/>
        </w:rPr>
        <w:t>t</w:t>
      </w:r>
      <w:r>
        <w:rPr>
          <w:spacing w:val="2"/>
          <w:sz w:val="24"/>
          <w:szCs w:val="24"/>
        </w:rPr>
        <w:t>a</w:t>
      </w:r>
      <w:r>
        <w:rPr>
          <w:sz w:val="24"/>
          <w:szCs w:val="24"/>
        </w:rPr>
        <w:t>ff</w:t>
      </w:r>
      <w:r>
        <w:rPr>
          <w:spacing w:val="15"/>
          <w:sz w:val="24"/>
          <w:szCs w:val="24"/>
        </w:rPr>
        <w:t xml:space="preserve"> </w:t>
      </w:r>
      <w:r>
        <w:rPr>
          <w:sz w:val="24"/>
          <w:szCs w:val="24"/>
        </w:rPr>
        <w:t>will</w:t>
      </w:r>
      <w:r>
        <w:rPr>
          <w:spacing w:val="17"/>
          <w:sz w:val="24"/>
          <w:szCs w:val="24"/>
        </w:rPr>
        <w:t xml:space="preserve"> </w:t>
      </w:r>
      <w:r>
        <w:rPr>
          <w:spacing w:val="-1"/>
          <w:sz w:val="24"/>
          <w:szCs w:val="24"/>
        </w:rPr>
        <w:t>c</w:t>
      </w:r>
      <w:r>
        <w:rPr>
          <w:sz w:val="24"/>
          <w:szCs w:val="24"/>
        </w:rPr>
        <w:t>h</w:t>
      </w:r>
      <w:r>
        <w:rPr>
          <w:spacing w:val="-1"/>
          <w:sz w:val="24"/>
          <w:szCs w:val="24"/>
        </w:rPr>
        <w:t>a</w:t>
      </w:r>
      <w:r>
        <w:rPr>
          <w:spacing w:val="1"/>
          <w:sz w:val="24"/>
          <w:szCs w:val="24"/>
        </w:rPr>
        <w:t>r</w:t>
      </w:r>
      <w:r>
        <w:rPr>
          <w:spacing w:val="-2"/>
          <w:sz w:val="24"/>
          <w:szCs w:val="24"/>
        </w:rPr>
        <w:t>g</w:t>
      </w:r>
      <w:r>
        <w:rPr>
          <w:sz w:val="24"/>
          <w:szCs w:val="24"/>
        </w:rPr>
        <w:t>e</w:t>
      </w:r>
      <w:r>
        <w:rPr>
          <w:spacing w:val="20"/>
          <w:sz w:val="24"/>
          <w:szCs w:val="24"/>
        </w:rPr>
        <w:t xml:space="preserve"> </w:t>
      </w:r>
      <w:r>
        <w:rPr>
          <w:spacing w:val="-2"/>
          <w:sz w:val="24"/>
          <w:szCs w:val="24"/>
        </w:rPr>
        <w:t>y</w:t>
      </w:r>
      <w:r>
        <w:rPr>
          <w:sz w:val="24"/>
          <w:szCs w:val="24"/>
        </w:rPr>
        <w:t>ou</w:t>
      </w:r>
      <w:r>
        <w:rPr>
          <w:spacing w:val="18"/>
          <w:sz w:val="24"/>
          <w:szCs w:val="24"/>
        </w:rPr>
        <w:t xml:space="preserve"> </w:t>
      </w:r>
      <w:r>
        <w:rPr>
          <w:sz w:val="24"/>
          <w:szCs w:val="24"/>
        </w:rPr>
        <w:t>for</w:t>
      </w:r>
      <w:r>
        <w:rPr>
          <w:spacing w:val="15"/>
          <w:sz w:val="24"/>
          <w:szCs w:val="24"/>
        </w:rPr>
        <w:t xml:space="preserve"> </w:t>
      </w:r>
      <w:r>
        <w:rPr>
          <w:sz w:val="24"/>
          <w:szCs w:val="24"/>
        </w:rPr>
        <w:t>their</w:t>
      </w:r>
      <w:r>
        <w:rPr>
          <w:spacing w:val="16"/>
          <w:sz w:val="24"/>
          <w:szCs w:val="24"/>
        </w:rPr>
        <w:t xml:space="preserve"> </w:t>
      </w:r>
      <w:r>
        <w:rPr>
          <w:sz w:val="24"/>
          <w:szCs w:val="24"/>
        </w:rPr>
        <w:t>t</w:t>
      </w:r>
      <w:r>
        <w:rPr>
          <w:spacing w:val="1"/>
          <w:sz w:val="24"/>
          <w:szCs w:val="24"/>
        </w:rPr>
        <w:t>i</w:t>
      </w:r>
      <w:r>
        <w:rPr>
          <w:sz w:val="24"/>
          <w:szCs w:val="24"/>
        </w:rPr>
        <w:t>me</w:t>
      </w:r>
      <w:r>
        <w:rPr>
          <w:spacing w:val="16"/>
          <w:sz w:val="24"/>
          <w:szCs w:val="24"/>
        </w:rPr>
        <w:t xml:space="preserve"> </w:t>
      </w:r>
      <w:r>
        <w:rPr>
          <w:sz w:val="24"/>
          <w:szCs w:val="24"/>
        </w:rPr>
        <w:t>in</w:t>
      </w:r>
      <w:r>
        <w:rPr>
          <w:spacing w:val="17"/>
          <w:sz w:val="24"/>
          <w:szCs w:val="24"/>
        </w:rPr>
        <w:t xml:space="preserve"> </w:t>
      </w:r>
      <w:r>
        <w:rPr>
          <w:spacing w:val="-1"/>
          <w:sz w:val="24"/>
          <w:szCs w:val="24"/>
        </w:rPr>
        <w:t>acc</w:t>
      </w:r>
      <w:r>
        <w:rPr>
          <w:sz w:val="24"/>
          <w:szCs w:val="24"/>
        </w:rPr>
        <w:t>ording</w:t>
      </w:r>
      <w:r>
        <w:rPr>
          <w:spacing w:val="14"/>
          <w:sz w:val="24"/>
          <w:szCs w:val="24"/>
        </w:rPr>
        <w:t xml:space="preserve"> </w:t>
      </w:r>
      <w:r>
        <w:rPr>
          <w:sz w:val="24"/>
          <w:szCs w:val="24"/>
        </w:rPr>
        <w:t>to</w:t>
      </w:r>
      <w:r>
        <w:rPr>
          <w:spacing w:val="17"/>
          <w:sz w:val="24"/>
          <w:szCs w:val="24"/>
        </w:rPr>
        <w:t xml:space="preserve"> </w:t>
      </w:r>
      <w:r>
        <w:rPr>
          <w:sz w:val="24"/>
          <w:szCs w:val="24"/>
        </w:rPr>
        <w:t>the</w:t>
      </w:r>
      <w:r>
        <w:rPr>
          <w:spacing w:val="16"/>
          <w:sz w:val="24"/>
          <w:szCs w:val="24"/>
        </w:rPr>
        <w:t xml:space="preserve"> </w:t>
      </w:r>
      <w:r>
        <w:rPr>
          <w:spacing w:val="-1"/>
          <w:sz w:val="24"/>
          <w:szCs w:val="24"/>
        </w:rPr>
        <w:t>c</w:t>
      </w:r>
      <w:r>
        <w:rPr>
          <w:sz w:val="24"/>
          <w:szCs w:val="24"/>
        </w:rPr>
        <w:t>o</w:t>
      </w:r>
      <w:r>
        <w:rPr>
          <w:spacing w:val="3"/>
          <w:sz w:val="24"/>
          <w:szCs w:val="24"/>
        </w:rPr>
        <w:t>s</w:t>
      </w:r>
      <w:r>
        <w:rPr>
          <w:sz w:val="24"/>
          <w:szCs w:val="24"/>
        </w:rPr>
        <w:t>t</w:t>
      </w:r>
      <w:r>
        <w:rPr>
          <w:spacing w:val="17"/>
          <w:sz w:val="24"/>
          <w:szCs w:val="24"/>
        </w:rPr>
        <w:t xml:space="preserve"> </w:t>
      </w:r>
      <w:r>
        <w:rPr>
          <w:sz w:val="24"/>
          <w:szCs w:val="24"/>
        </w:rPr>
        <w:t>s</w:t>
      </w:r>
      <w:r>
        <w:rPr>
          <w:spacing w:val="-1"/>
          <w:sz w:val="24"/>
          <w:szCs w:val="24"/>
        </w:rPr>
        <w:t>c</w:t>
      </w:r>
      <w:r>
        <w:rPr>
          <w:sz w:val="24"/>
          <w:szCs w:val="24"/>
        </w:rPr>
        <w:t>h</w:t>
      </w:r>
      <w:r>
        <w:rPr>
          <w:spacing w:val="-1"/>
          <w:sz w:val="24"/>
          <w:szCs w:val="24"/>
        </w:rPr>
        <w:t>e</w:t>
      </w:r>
      <w:r>
        <w:rPr>
          <w:sz w:val="24"/>
          <w:szCs w:val="24"/>
        </w:rPr>
        <w:t>du</w:t>
      </w:r>
      <w:r>
        <w:rPr>
          <w:spacing w:val="3"/>
          <w:sz w:val="24"/>
          <w:szCs w:val="24"/>
        </w:rPr>
        <w:t>l</w:t>
      </w:r>
      <w:r>
        <w:rPr>
          <w:sz w:val="24"/>
          <w:szCs w:val="24"/>
        </w:rPr>
        <w:t xml:space="preserve">e </w:t>
      </w:r>
      <w:r>
        <w:rPr>
          <w:spacing w:val="-1"/>
          <w:sz w:val="24"/>
          <w:szCs w:val="24"/>
        </w:rPr>
        <w:t>a</w:t>
      </w:r>
      <w:r>
        <w:rPr>
          <w:sz w:val="24"/>
          <w:szCs w:val="24"/>
        </w:rPr>
        <w:t>s ind</w:t>
      </w:r>
      <w:r>
        <w:rPr>
          <w:spacing w:val="1"/>
          <w:sz w:val="24"/>
          <w:szCs w:val="24"/>
        </w:rPr>
        <w:t>i</w:t>
      </w:r>
      <w:r>
        <w:rPr>
          <w:spacing w:val="-1"/>
          <w:sz w:val="24"/>
          <w:szCs w:val="24"/>
        </w:rPr>
        <w:t>ca</w:t>
      </w:r>
      <w:r>
        <w:rPr>
          <w:sz w:val="24"/>
          <w:szCs w:val="24"/>
        </w:rPr>
        <w:t xml:space="preserve">ted </w:t>
      </w:r>
      <w:r>
        <w:rPr>
          <w:spacing w:val="-1"/>
          <w:sz w:val="24"/>
          <w:szCs w:val="24"/>
        </w:rPr>
        <w:t>a</w:t>
      </w:r>
      <w:r>
        <w:rPr>
          <w:sz w:val="24"/>
          <w:szCs w:val="24"/>
        </w:rPr>
        <w:t>bo</w:t>
      </w:r>
      <w:r>
        <w:rPr>
          <w:spacing w:val="2"/>
          <w:sz w:val="24"/>
          <w:szCs w:val="24"/>
        </w:rPr>
        <w:t>v</w:t>
      </w:r>
      <w:r>
        <w:rPr>
          <w:sz w:val="24"/>
          <w:szCs w:val="24"/>
        </w:rPr>
        <w:t>e.</w:t>
      </w:r>
    </w:p>
    <w:p w14:paraId="2D853054" w14:textId="77777777" w:rsidR="00C37DEC" w:rsidRDefault="00C37DEC">
      <w:pPr>
        <w:spacing w:before="18" w:line="260" w:lineRule="exact"/>
        <w:rPr>
          <w:sz w:val="26"/>
          <w:szCs w:val="26"/>
        </w:rPr>
      </w:pPr>
    </w:p>
    <w:p w14:paraId="699BC89A" w14:textId="77777777" w:rsidR="00C37DEC" w:rsidRDefault="00360F89">
      <w:pPr>
        <w:ind w:left="153" w:right="6627"/>
        <w:jc w:val="both"/>
        <w:rPr>
          <w:sz w:val="24"/>
          <w:szCs w:val="24"/>
        </w:rPr>
      </w:pPr>
      <w:r>
        <w:rPr>
          <w:b/>
          <w:sz w:val="24"/>
          <w:szCs w:val="24"/>
        </w:rPr>
        <w:t>9.1    Alloca</w:t>
      </w:r>
      <w:r>
        <w:rPr>
          <w:b/>
          <w:spacing w:val="-1"/>
          <w:sz w:val="24"/>
          <w:szCs w:val="24"/>
        </w:rPr>
        <w:t>t</w:t>
      </w:r>
      <w:r>
        <w:rPr>
          <w:b/>
          <w:sz w:val="24"/>
          <w:szCs w:val="24"/>
        </w:rPr>
        <w:t>ion</w:t>
      </w:r>
      <w:r>
        <w:rPr>
          <w:b/>
          <w:spacing w:val="1"/>
          <w:sz w:val="24"/>
          <w:szCs w:val="24"/>
        </w:rPr>
        <w:t xml:space="preserve"> </w:t>
      </w:r>
      <w:r>
        <w:rPr>
          <w:b/>
          <w:sz w:val="24"/>
          <w:szCs w:val="24"/>
        </w:rPr>
        <w:t>of</w:t>
      </w:r>
      <w:r>
        <w:rPr>
          <w:b/>
          <w:spacing w:val="1"/>
          <w:sz w:val="24"/>
          <w:szCs w:val="24"/>
        </w:rPr>
        <w:t xml:space="preserve"> </w:t>
      </w:r>
      <w:r>
        <w:rPr>
          <w:b/>
          <w:sz w:val="24"/>
          <w:szCs w:val="24"/>
        </w:rPr>
        <w:t>Wo</w:t>
      </w:r>
      <w:r>
        <w:rPr>
          <w:b/>
          <w:spacing w:val="-1"/>
          <w:sz w:val="24"/>
          <w:szCs w:val="24"/>
        </w:rPr>
        <w:t>r</w:t>
      </w:r>
      <w:r>
        <w:rPr>
          <w:b/>
          <w:sz w:val="24"/>
          <w:szCs w:val="24"/>
        </w:rPr>
        <w:t>k</w:t>
      </w:r>
      <w:r>
        <w:rPr>
          <w:b/>
          <w:spacing w:val="1"/>
          <w:sz w:val="24"/>
          <w:szCs w:val="24"/>
        </w:rPr>
        <w:t xml:space="preserve"> </w:t>
      </w:r>
      <w:r>
        <w:rPr>
          <w:b/>
          <w:spacing w:val="-1"/>
          <w:sz w:val="24"/>
          <w:szCs w:val="24"/>
        </w:rPr>
        <w:t>S</w:t>
      </w:r>
      <w:r>
        <w:rPr>
          <w:b/>
          <w:spacing w:val="1"/>
          <w:sz w:val="24"/>
          <w:szCs w:val="24"/>
        </w:rPr>
        <w:t>p</w:t>
      </w:r>
      <w:r>
        <w:rPr>
          <w:b/>
          <w:spacing w:val="-2"/>
          <w:sz w:val="24"/>
          <w:szCs w:val="24"/>
        </w:rPr>
        <w:t>a</w:t>
      </w:r>
      <w:r>
        <w:rPr>
          <w:b/>
          <w:spacing w:val="-1"/>
          <w:sz w:val="24"/>
          <w:szCs w:val="24"/>
        </w:rPr>
        <w:t>c</w:t>
      </w:r>
      <w:r>
        <w:rPr>
          <w:b/>
          <w:sz w:val="24"/>
          <w:szCs w:val="24"/>
        </w:rPr>
        <w:t>e</w:t>
      </w:r>
    </w:p>
    <w:p w14:paraId="186B9DBB" w14:textId="77777777" w:rsidR="00C37DEC" w:rsidRDefault="00C37DEC">
      <w:pPr>
        <w:spacing w:before="16" w:line="260" w:lineRule="exact"/>
        <w:rPr>
          <w:sz w:val="26"/>
          <w:szCs w:val="26"/>
        </w:rPr>
      </w:pPr>
    </w:p>
    <w:p w14:paraId="738EC3FB" w14:textId="77777777" w:rsidR="00C37DEC" w:rsidRDefault="00360F89">
      <w:pPr>
        <w:ind w:left="436"/>
        <w:rPr>
          <w:sz w:val="24"/>
          <w:szCs w:val="24"/>
        </w:rPr>
      </w:pPr>
      <w:r>
        <w:rPr>
          <w:b/>
          <w:sz w:val="24"/>
          <w:szCs w:val="24"/>
        </w:rPr>
        <w:t xml:space="preserve">9.1.1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W</w:t>
      </w:r>
      <w:r>
        <w:rPr>
          <w:b/>
          <w:spacing w:val="-1"/>
          <w:sz w:val="24"/>
          <w:szCs w:val="24"/>
        </w:rPr>
        <w:t>or</w:t>
      </w:r>
      <w:r>
        <w:rPr>
          <w:b/>
          <w:sz w:val="24"/>
          <w:szCs w:val="24"/>
        </w:rPr>
        <w:t>k</w:t>
      </w:r>
      <w:r>
        <w:rPr>
          <w:b/>
          <w:spacing w:val="1"/>
          <w:sz w:val="24"/>
          <w:szCs w:val="24"/>
        </w:rPr>
        <w:t xml:space="preserve"> </w:t>
      </w:r>
      <w:r>
        <w:rPr>
          <w:b/>
          <w:sz w:val="24"/>
          <w:szCs w:val="24"/>
        </w:rPr>
        <w:t>a</w:t>
      </w:r>
      <w:r>
        <w:rPr>
          <w:b/>
          <w:spacing w:val="1"/>
          <w:sz w:val="24"/>
          <w:szCs w:val="24"/>
        </w:rPr>
        <w:t>n</w:t>
      </w:r>
      <w:r>
        <w:rPr>
          <w:b/>
          <w:sz w:val="24"/>
          <w:szCs w:val="24"/>
        </w:rPr>
        <w:t>d</w:t>
      </w:r>
      <w:r>
        <w:rPr>
          <w:b/>
          <w:spacing w:val="1"/>
          <w:sz w:val="24"/>
          <w:szCs w:val="24"/>
        </w:rPr>
        <w:t xml:space="preserve"> </w:t>
      </w:r>
      <w:r>
        <w:rPr>
          <w:b/>
          <w:spacing w:val="-1"/>
          <w:sz w:val="24"/>
          <w:szCs w:val="24"/>
        </w:rPr>
        <w:t>Me</w:t>
      </w:r>
      <w:r>
        <w:rPr>
          <w:b/>
          <w:spacing w:val="1"/>
          <w:sz w:val="24"/>
          <w:szCs w:val="24"/>
        </w:rPr>
        <w:t>et</w:t>
      </w:r>
      <w:r>
        <w:rPr>
          <w:b/>
          <w:sz w:val="24"/>
          <w:szCs w:val="24"/>
        </w:rPr>
        <w:t>i</w:t>
      </w:r>
      <w:r>
        <w:rPr>
          <w:b/>
          <w:spacing w:val="1"/>
          <w:sz w:val="24"/>
          <w:szCs w:val="24"/>
        </w:rPr>
        <w:t>n</w:t>
      </w:r>
      <w:r>
        <w:rPr>
          <w:b/>
          <w:sz w:val="24"/>
          <w:szCs w:val="24"/>
        </w:rPr>
        <w:t>g A</w:t>
      </w:r>
      <w:r>
        <w:rPr>
          <w:b/>
          <w:spacing w:val="-1"/>
          <w:sz w:val="24"/>
          <w:szCs w:val="24"/>
        </w:rPr>
        <w:t>re</w:t>
      </w:r>
      <w:r>
        <w:rPr>
          <w:b/>
          <w:sz w:val="24"/>
          <w:szCs w:val="24"/>
        </w:rPr>
        <w:t>a</w:t>
      </w:r>
    </w:p>
    <w:p w14:paraId="4701651A" w14:textId="2AAEF060" w:rsidR="00C37DEC" w:rsidRDefault="00360F89" w:rsidP="00745C60">
      <w:pPr>
        <w:spacing w:line="260" w:lineRule="exact"/>
        <w:ind w:left="153" w:right="83"/>
        <w:jc w:val="both"/>
        <w:rPr>
          <w:sz w:val="24"/>
          <w:szCs w:val="24"/>
        </w:rPr>
      </w:pPr>
      <w:r>
        <w:rPr>
          <w:sz w:val="24"/>
          <w:szCs w:val="24"/>
        </w:rPr>
        <w:t>ECTE250</w:t>
      </w:r>
      <w:r>
        <w:rPr>
          <w:spacing w:val="33"/>
          <w:sz w:val="24"/>
          <w:szCs w:val="24"/>
        </w:rPr>
        <w:t xml:space="preserve"> </w:t>
      </w:r>
      <w:r>
        <w:rPr>
          <w:sz w:val="24"/>
          <w:szCs w:val="24"/>
        </w:rPr>
        <w:t>students</w:t>
      </w:r>
      <w:r>
        <w:rPr>
          <w:spacing w:val="34"/>
          <w:sz w:val="24"/>
          <w:szCs w:val="24"/>
        </w:rPr>
        <w:t xml:space="preserve"> </w:t>
      </w:r>
      <w:r>
        <w:rPr>
          <w:spacing w:val="-1"/>
          <w:sz w:val="24"/>
          <w:szCs w:val="24"/>
        </w:rPr>
        <w:t>a</w:t>
      </w:r>
      <w:r>
        <w:rPr>
          <w:spacing w:val="1"/>
          <w:sz w:val="24"/>
          <w:szCs w:val="24"/>
        </w:rPr>
        <w:t>r</w:t>
      </w:r>
      <w:r>
        <w:rPr>
          <w:sz w:val="24"/>
          <w:szCs w:val="24"/>
        </w:rPr>
        <w:t>e</w:t>
      </w:r>
      <w:r>
        <w:rPr>
          <w:spacing w:val="35"/>
          <w:sz w:val="24"/>
          <w:szCs w:val="24"/>
        </w:rPr>
        <w:t xml:space="preserve"> </w:t>
      </w:r>
      <w:r>
        <w:rPr>
          <w:spacing w:val="1"/>
          <w:sz w:val="24"/>
          <w:szCs w:val="24"/>
        </w:rPr>
        <w:t>a</w:t>
      </w:r>
      <w:r>
        <w:rPr>
          <w:sz w:val="24"/>
          <w:szCs w:val="24"/>
        </w:rPr>
        <w:t>dvised</w:t>
      </w:r>
      <w:r>
        <w:rPr>
          <w:spacing w:val="33"/>
          <w:sz w:val="24"/>
          <w:szCs w:val="24"/>
        </w:rPr>
        <w:t xml:space="preserve"> </w:t>
      </w:r>
      <w:r>
        <w:rPr>
          <w:sz w:val="24"/>
          <w:szCs w:val="24"/>
        </w:rPr>
        <w:t>to</w:t>
      </w:r>
      <w:r>
        <w:rPr>
          <w:spacing w:val="34"/>
          <w:sz w:val="24"/>
          <w:szCs w:val="24"/>
        </w:rPr>
        <w:t xml:space="preserve"> </w:t>
      </w:r>
      <w:r>
        <w:rPr>
          <w:sz w:val="24"/>
          <w:szCs w:val="24"/>
        </w:rPr>
        <w:t>wo</w:t>
      </w:r>
      <w:r>
        <w:rPr>
          <w:spacing w:val="-1"/>
          <w:sz w:val="24"/>
          <w:szCs w:val="24"/>
        </w:rPr>
        <w:t>r</w:t>
      </w:r>
      <w:r>
        <w:rPr>
          <w:sz w:val="24"/>
          <w:szCs w:val="24"/>
        </w:rPr>
        <w:t>k</w:t>
      </w:r>
      <w:r>
        <w:rPr>
          <w:spacing w:val="36"/>
          <w:sz w:val="24"/>
          <w:szCs w:val="24"/>
        </w:rPr>
        <w:t xml:space="preserve"> </w:t>
      </w:r>
      <w:r>
        <w:rPr>
          <w:sz w:val="24"/>
          <w:szCs w:val="24"/>
        </w:rPr>
        <w:t>on</w:t>
      </w:r>
      <w:r>
        <w:rPr>
          <w:spacing w:val="33"/>
          <w:sz w:val="24"/>
          <w:szCs w:val="24"/>
        </w:rPr>
        <w:t xml:space="preserve"> </w:t>
      </w:r>
      <w:r>
        <w:rPr>
          <w:sz w:val="24"/>
          <w:szCs w:val="24"/>
        </w:rPr>
        <w:t>t</w:t>
      </w:r>
      <w:r>
        <w:rPr>
          <w:spacing w:val="3"/>
          <w:sz w:val="24"/>
          <w:szCs w:val="24"/>
        </w:rPr>
        <w:t>h</w:t>
      </w:r>
      <w:r>
        <w:rPr>
          <w:spacing w:val="-1"/>
          <w:sz w:val="24"/>
          <w:szCs w:val="24"/>
        </w:rPr>
        <w:t>e</w:t>
      </w:r>
      <w:r>
        <w:rPr>
          <w:sz w:val="24"/>
          <w:szCs w:val="24"/>
        </w:rPr>
        <w:t>ir</w:t>
      </w:r>
      <w:r>
        <w:rPr>
          <w:spacing w:val="35"/>
          <w:sz w:val="24"/>
          <w:szCs w:val="24"/>
        </w:rPr>
        <w:t xml:space="preserve"> </w:t>
      </w:r>
      <w:r>
        <w:rPr>
          <w:sz w:val="24"/>
          <w:szCs w:val="24"/>
        </w:rPr>
        <w:t>proj</w:t>
      </w:r>
      <w:r>
        <w:rPr>
          <w:spacing w:val="-1"/>
          <w:sz w:val="24"/>
          <w:szCs w:val="24"/>
        </w:rPr>
        <w:t>ec</w:t>
      </w:r>
      <w:r>
        <w:rPr>
          <w:sz w:val="24"/>
          <w:szCs w:val="24"/>
        </w:rPr>
        <w:t>t</w:t>
      </w:r>
      <w:r>
        <w:rPr>
          <w:spacing w:val="36"/>
          <w:sz w:val="24"/>
          <w:szCs w:val="24"/>
        </w:rPr>
        <w:t xml:space="preserve"> </w:t>
      </w:r>
      <w:r>
        <w:rPr>
          <w:sz w:val="24"/>
          <w:szCs w:val="24"/>
        </w:rPr>
        <w:t>duri</w:t>
      </w:r>
      <w:r>
        <w:rPr>
          <w:spacing w:val="2"/>
          <w:sz w:val="24"/>
          <w:szCs w:val="24"/>
        </w:rPr>
        <w:t>n</w:t>
      </w:r>
      <w:r>
        <w:rPr>
          <w:sz w:val="24"/>
          <w:szCs w:val="24"/>
        </w:rPr>
        <w:t>g</w:t>
      </w:r>
      <w:r>
        <w:rPr>
          <w:spacing w:val="31"/>
          <w:sz w:val="24"/>
          <w:szCs w:val="24"/>
        </w:rPr>
        <w:t xml:space="preserve"> </w:t>
      </w:r>
      <w:r>
        <w:rPr>
          <w:sz w:val="24"/>
          <w:szCs w:val="24"/>
        </w:rPr>
        <w:t>lab</w:t>
      </w:r>
      <w:r>
        <w:rPr>
          <w:spacing w:val="2"/>
          <w:sz w:val="24"/>
          <w:szCs w:val="24"/>
        </w:rPr>
        <w:t>o</w:t>
      </w:r>
      <w:r>
        <w:rPr>
          <w:sz w:val="24"/>
          <w:szCs w:val="24"/>
        </w:rPr>
        <w:t>r</w:t>
      </w:r>
      <w:r>
        <w:rPr>
          <w:spacing w:val="-2"/>
          <w:sz w:val="24"/>
          <w:szCs w:val="24"/>
        </w:rPr>
        <w:t>a</w:t>
      </w:r>
      <w:r>
        <w:rPr>
          <w:sz w:val="24"/>
          <w:szCs w:val="24"/>
        </w:rPr>
        <w:t>to</w:t>
      </w:r>
      <w:r>
        <w:rPr>
          <w:spacing w:val="2"/>
          <w:sz w:val="24"/>
          <w:szCs w:val="24"/>
        </w:rPr>
        <w:t>r</w:t>
      </w:r>
      <w:r>
        <w:rPr>
          <w:sz w:val="24"/>
          <w:szCs w:val="24"/>
        </w:rPr>
        <w:t>y</w:t>
      </w:r>
      <w:r>
        <w:rPr>
          <w:spacing w:val="31"/>
          <w:sz w:val="24"/>
          <w:szCs w:val="24"/>
        </w:rPr>
        <w:t xml:space="preserve"> </w:t>
      </w:r>
      <w:r>
        <w:rPr>
          <w:sz w:val="24"/>
          <w:szCs w:val="24"/>
        </w:rPr>
        <w:t>ho</w:t>
      </w:r>
      <w:r>
        <w:rPr>
          <w:spacing w:val="2"/>
          <w:sz w:val="24"/>
          <w:szCs w:val="24"/>
        </w:rPr>
        <w:t>u</w:t>
      </w:r>
      <w:r>
        <w:rPr>
          <w:sz w:val="24"/>
          <w:szCs w:val="24"/>
        </w:rPr>
        <w:t>rs</w:t>
      </w:r>
      <w:r>
        <w:rPr>
          <w:spacing w:val="35"/>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in</w:t>
      </w:r>
      <w:r>
        <w:rPr>
          <w:spacing w:val="36"/>
          <w:sz w:val="24"/>
          <w:szCs w:val="24"/>
        </w:rPr>
        <w:t xml:space="preserve"> </w:t>
      </w:r>
      <w:r w:rsidR="00745C60" w:rsidRPr="00745C60">
        <w:rPr>
          <w:b/>
          <w:sz w:val="24"/>
          <w:szCs w:val="24"/>
        </w:rPr>
        <w:t>Room 2.51-Project Lab</w:t>
      </w:r>
      <w:r w:rsidR="00553103">
        <w:rPr>
          <w:b/>
          <w:sz w:val="24"/>
          <w:szCs w:val="24"/>
        </w:rPr>
        <w:t xml:space="preserve"> AND/OR </w:t>
      </w:r>
      <w:r w:rsidR="00745C60" w:rsidRPr="00745C60">
        <w:rPr>
          <w:b/>
          <w:sz w:val="24"/>
          <w:szCs w:val="24"/>
        </w:rPr>
        <w:t>1.38-Circuits Lab</w:t>
      </w:r>
      <w:r w:rsidR="00745C60">
        <w:rPr>
          <w:sz w:val="24"/>
          <w:szCs w:val="24"/>
        </w:rPr>
        <w:t xml:space="preserve"> </w:t>
      </w:r>
      <w:r>
        <w:rPr>
          <w:sz w:val="24"/>
          <w:szCs w:val="24"/>
        </w:rPr>
        <w:t xml:space="preserve">during </w:t>
      </w:r>
      <w:r>
        <w:rPr>
          <w:spacing w:val="1"/>
          <w:sz w:val="24"/>
          <w:szCs w:val="24"/>
        </w:rPr>
        <w:t>f</w:t>
      </w:r>
      <w:r>
        <w:rPr>
          <w:sz w:val="24"/>
          <w:szCs w:val="24"/>
        </w:rPr>
        <w:t>r</w:t>
      </w:r>
      <w:r>
        <w:rPr>
          <w:spacing w:val="-2"/>
          <w:sz w:val="24"/>
          <w:szCs w:val="24"/>
        </w:rPr>
        <w:t>e</w:t>
      </w:r>
      <w:r>
        <w:rPr>
          <w:sz w:val="24"/>
          <w:szCs w:val="24"/>
        </w:rPr>
        <w:t>e</w:t>
      </w:r>
      <w:r>
        <w:rPr>
          <w:spacing w:val="2"/>
          <w:sz w:val="24"/>
          <w:szCs w:val="24"/>
        </w:rPr>
        <w:t xml:space="preserve"> </w:t>
      </w:r>
      <w:r>
        <w:rPr>
          <w:sz w:val="24"/>
          <w:szCs w:val="24"/>
        </w:rPr>
        <w:t>slo</w:t>
      </w:r>
      <w:r>
        <w:rPr>
          <w:spacing w:val="1"/>
          <w:sz w:val="24"/>
          <w:szCs w:val="24"/>
        </w:rPr>
        <w:t>t</w:t>
      </w:r>
      <w:r>
        <w:rPr>
          <w:sz w:val="24"/>
          <w:szCs w:val="24"/>
        </w:rPr>
        <w:t>s</w:t>
      </w:r>
      <w:r>
        <w:rPr>
          <w:spacing w:val="3"/>
          <w:sz w:val="24"/>
          <w:szCs w:val="24"/>
        </w:rPr>
        <w:t xml:space="preserve"> </w:t>
      </w:r>
      <w:r>
        <w:rPr>
          <w:sz w:val="24"/>
          <w:szCs w:val="24"/>
        </w:rPr>
        <w:t>(a</w:t>
      </w:r>
      <w:r>
        <w:rPr>
          <w:spacing w:val="1"/>
          <w:sz w:val="24"/>
          <w:szCs w:val="24"/>
        </w:rPr>
        <w:t xml:space="preserve"> </w:t>
      </w:r>
      <w:r>
        <w:rPr>
          <w:sz w:val="24"/>
          <w:szCs w:val="24"/>
        </w:rPr>
        <w:t>t</w:t>
      </w:r>
      <w:r>
        <w:rPr>
          <w:spacing w:val="1"/>
          <w:sz w:val="24"/>
          <w:szCs w:val="24"/>
        </w:rPr>
        <w:t>i</w:t>
      </w:r>
      <w:r>
        <w:rPr>
          <w:sz w:val="24"/>
          <w:szCs w:val="24"/>
        </w:rPr>
        <w:t>met</w:t>
      </w:r>
      <w:r>
        <w:rPr>
          <w:spacing w:val="-1"/>
          <w:sz w:val="24"/>
          <w:szCs w:val="24"/>
        </w:rPr>
        <w:t>a</w:t>
      </w:r>
      <w:r>
        <w:rPr>
          <w:sz w:val="24"/>
          <w:szCs w:val="24"/>
        </w:rPr>
        <w:t>ble</w:t>
      </w:r>
      <w:r>
        <w:rPr>
          <w:spacing w:val="2"/>
          <w:sz w:val="24"/>
          <w:szCs w:val="24"/>
        </w:rPr>
        <w:t xml:space="preserve"> </w:t>
      </w:r>
      <w:r>
        <w:rPr>
          <w:sz w:val="24"/>
          <w:szCs w:val="24"/>
        </w:rPr>
        <w:t>is</w:t>
      </w:r>
      <w:r>
        <w:rPr>
          <w:spacing w:val="3"/>
          <w:sz w:val="24"/>
          <w:szCs w:val="24"/>
        </w:rPr>
        <w:t xml:space="preserve"> </w:t>
      </w:r>
      <w:r>
        <w:rPr>
          <w:spacing w:val="-1"/>
          <w:sz w:val="24"/>
          <w:szCs w:val="24"/>
        </w:rPr>
        <w:t>a</w:t>
      </w:r>
      <w:r>
        <w:rPr>
          <w:spacing w:val="3"/>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3"/>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z w:val="24"/>
          <w:szCs w:val="24"/>
        </w:rPr>
        <w:t>r</w:t>
      </w:r>
      <w:r>
        <w:rPr>
          <w:spacing w:val="1"/>
          <w:sz w:val="24"/>
          <w:szCs w:val="24"/>
        </w:rPr>
        <w:t>o</w:t>
      </w:r>
      <w:r>
        <w:rPr>
          <w:sz w:val="24"/>
          <w:szCs w:val="24"/>
        </w:rPr>
        <w:t>om</w:t>
      </w:r>
      <w:r>
        <w:rPr>
          <w:spacing w:val="3"/>
          <w:sz w:val="24"/>
          <w:szCs w:val="24"/>
        </w:rPr>
        <w:t xml:space="preserve"> </w:t>
      </w:r>
      <w:r>
        <w:rPr>
          <w:spacing w:val="-1"/>
          <w:sz w:val="24"/>
          <w:szCs w:val="24"/>
        </w:rPr>
        <w:t>a</w:t>
      </w:r>
      <w:r>
        <w:rPr>
          <w:sz w:val="24"/>
          <w:szCs w:val="24"/>
        </w:rPr>
        <w:t>nd</w:t>
      </w:r>
      <w:r>
        <w:rPr>
          <w:spacing w:val="3"/>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the</w:t>
      </w:r>
      <w:r>
        <w:rPr>
          <w:spacing w:val="4"/>
          <w:sz w:val="24"/>
          <w:szCs w:val="24"/>
        </w:rPr>
        <w:t xml:space="preserve"> </w:t>
      </w:r>
      <w:r>
        <w:rPr>
          <w:spacing w:val="-3"/>
          <w:sz w:val="24"/>
          <w:szCs w:val="24"/>
        </w:rPr>
        <w:t>L</w:t>
      </w:r>
      <w:r>
        <w:rPr>
          <w:spacing w:val="-1"/>
          <w:sz w:val="24"/>
          <w:szCs w:val="24"/>
        </w:rPr>
        <w:t>a</w:t>
      </w:r>
      <w:r>
        <w:rPr>
          <w:sz w:val="24"/>
          <w:szCs w:val="24"/>
        </w:rPr>
        <w:t>b</w:t>
      </w:r>
      <w:r>
        <w:rPr>
          <w:spacing w:val="3"/>
          <w:sz w:val="24"/>
          <w:szCs w:val="24"/>
        </w:rPr>
        <w:t xml:space="preserve"> </w:t>
      </w:r>
      <w:r>
        <w:rPr>
          <w:sz w:val="24"/>
          <w:szCs w:val="24"/>
        </w:rPr>
        <w:t>En</w:t>
      </w:r>
      <w:r>
        <w:rPr>
          <w:spacing w:val="-3"/>
          <w:sz w:val="24"/>
          <w:szCs w:val="24"/>
        </w:rPr>
        <w:t>g</w:t>
      </w:r>
      <w:r>
        <w:rPr>
          <w:sz w:val="24"/>
          <w:szCs w:val="24"/>
        </w:rPr>
        <w:t>in</w:t>
      </w:r>
      <w:r>
        <w:rPr>
          <w:spacing w:val="2"/>
          <w:sz w:val="24"/>
          <w:szCs w:val="24"/>
        </w:rPr>
        <w:t>e</w:t>
      </w:r>
      <w:r>
        <w:rPr>
          <w:spacing w:val="-1"/>
          <w:sz w:val="24"/>
          <w:szCs w:val="24"/>
        </w:rPr>
        <w:t>e</w:t>
      </w:r>
      <w:r>
        <w:rPr>
          <w:spacing w:val="2"/>
          <w:sz w:val="24"/>
          <w:szCs w:val="24"/>
        </w:rPr>
        <w:t>r</w:t>
      </w:r>
      <w:r>
        <w:rPr>
          <w:sz w:val="24"/>
          <w:szCs w:val="24"/>
        </w:rPr>
        <w:t>).</w:t>
      </w:r>
      <w:r>
        <w:rPr>
          <w:spacing w:val="2"/>
          <w:sz w:val="24"/>
          <w:szCs w:val="24"/>
        </w:rPr>
        <w:t xml:space="preserve"> </w:t>
      </w:r>
      <w:r>
        <w:rPr>
          <w:spacing w:val="1"/>
          <w:sz w:val="24"/>
          <w:szCs w:val="24"/>
        </w:rPr>
        <w:t>S</w:t>
      </w:r>
      <w:r>
        <w:rPr>
          <w:sz w:val="24"/>
          <w:szCs w:val="24"/>
        </w:rPr>
        <w:t>tor</w:t>
      </w:r>
      <w:r>
        <w:rPr>
          <w:spacing w:val="1"/>
          <w:sz w:val="24"/>
          <w:szCs w:val="24"/>
        </w:rPr>
        <w:t>a</w:t>
      </w:r>
      <w:r>
        <w:rPr>
          <w:sz w:val="24"/>
          <w:szCs w:val="24"/>
        </w:rPr>
        <w:t>ge</w:t>
      </w:r>
      <w:r>
        <w:rPr>
          <w:spacing w:val="2"/>
          <w:sz w:val="24"/>
          <w:szCs w:val="24"/>
        </w:rPr>
        <w:t xml:space="preserve"> </w:t>
      </w:r>
      <w:r>
        <w:rPr>
          <w:sz w:val="24"/>
          <w:szCs w:val="24"/>
        </w:rPr>
        <w:t>sp</w:t>
      </w:r>
      <w:r>
        <w:rPr>
          <w:spacing w:val="-1"/>
          <w:sz w:val="24"/>
          <w:szCs w:val="24"/>
        </w:rPr>
        <w:t>ac</w:t>
      </w:r>
      <w:r>
        <w:rPr>
          <w:sz w:val="24"/>
          <w:szCs w:val="24"/>
        </w:rPr>
        <w:t>e</w:t>
      </w:r>
      <w:r>
        <w:rPr>
          <w:spacing w:val="4"/>
          <w:sz w:val="24"/>
          <w:szCs w:val="24"/>
        </w:rPr>
        <w:t xml:space="preserve"> </w:t>
      </w:r>
      <w:r>
        <w:rPr>
          <w:spacing w:val="-1"/>
          <w:sz w:val="24"/>
          <w:szCs w:val="24"/>
        </w:rPr>
        <w:t>c</w:t>
      </w:r>
      <w:r>
        <w:rPr>
          <w:spacing w:val="1"/>
          <w:sz w:val="24"/>
          <w:szCs w:val="24"/>
        </w:rPr>
        <w:t>a</w:t>
      </w:r>
      <w:r>
        <w:rPr>
          <w:sz w:val="24"/>
          <w:szCs w:val="24"/>
        </w:rPr>
        <w:t>n be</w:t>
      </w:r>
      <w:r>
        <w:rPr>
          <w:spacing w:val="-1"/>
          <w:sz w:val="24"/>
          <w:szCs w:val="24"/>
        </w:rPr>
        <w:t xml:space="preserve"> </w:t>
      </w:r>
      <w:r>
        <w:rPr>
          <w:sz w:val="24"/>
          <w:szCs w:val="24"/>
        </w:rPr>
        <w:t>obtain</w:t>
      </w:r>
      <w:r>
        <w:rPr>
          <w:spacing w:val="-1"/>
          <w:sz w:val="24"/>
          <w:szCs w:val="24"/>
        </w:rPr>
        <w:t>e</w:t>
      </w:r>
      <w:r>
        <w:rPr>
          <w:sz w:val="24"/>
          <w:szCs w:val="24"/>
        </w:rPr>
        <w:t>d f</w:t>
      </w:r>
      <w:r>
        <w:rPr>
          <w:spacing w:val="-1"/>
          <w:sz w:val="24"/>
          <w:szCs w:val="24"/>
        </w:rPr>
        <w:t>r</w:t>
      </w:r>
      <w:r>
        <w:rPr>
          <w:sz w:val="24"/>
          <w:szCs w:val="24"/>
        </w:rPr>
        <w:t xml:space="preserve">om </w:t>
      </w:r>
      <w:r>
        <w:rPr>
          <w:spacing w:val="1"/>
          <w:sz w:val="24"/>
          <w:szCs w:val="24"/>
        </w:rPr>
        <w:t>t</w:t>
      </w:r>
      <w:r>
        <w:rPr>
          <w:sz w:val="24"/>
          <w:szCs w:val="24"/>
        </w:rPr>
        <w:t>he</w:t>
      </w:r>
      <w:r>
        <w:rPr>
          <w:spacing w:val="1"/>
          <w:sz w:val="24"/>
          <w:szCs w:val="24"/>
        </w:rPr>
        <w:t xml:space="preserve"> </w:t>
      </w:r>
      <w:r>
        <w:rPr>
          <w:spacing w:val="-3"/>
          <w:sz w:val="24"/>
          <w:szCs w:val="24"/>
        </w:rPr>
        <w:t>L</w:t>
      </w:r>
      <w:r>
        <w:rPr>
          <w:spacing w:val="1"/>
          <w:sz w:val="24"/>
          <w:szCs w:val="24"/>
        </w:rPr>
        <w:t>a</w:t>
      </w:r>
      <w:r>
        <w:rPr>
          <w:spacing w:val="2"/>
          <w:sz w:val="24"/>
          <w:szCs w:val="24"/>
        </w:rPr>
        <w:t>b</w:t>
      </w:r>
      <w:r>
        <w:rPr>
          <w:sz w:val="24"/>
          <w:szCs w:val="24"/>
        </w:rPr>
        <w:t>or</w:t>
      </w:r>
      <w:r>
        <w:rPr>
          <w:spacing w:val="-2"/>
          <w:sz w:val="24"/>
          <w:szCs w:val="24"/>
        </w:rPr>
        <w:t>a</w:t>
      </w:r>
      <w:r>
        <w:rPr>
          <w:sz w:val="24"/>
          <w:szCs w:val="24"/>
        </w:rPr>
        <w:t>to</w:t>
      </w:r>
      <w:r>
        <w:rPr>
          <w:spacing w:val="4"/>
          <w:sz w:val="24"/>
          <w:szCs w:val="24"/>
        </w:rPr>
        <w:t>r</w:t>
      </w:r>
      <w:r>
        <w:rPr>
          <w:sz w:val="24"/>
          <w:szCs w:val="24"/>
        </w:rPr>
        <w:t>y</w:t>
      </w:r>
      <w:r>
        <w:rPr>
          <w:spacing w:val="-5"/>
          <w:sz w:val="24"/>
          <w:szCs w:val="24"/>
        </w:rPr>
        <w:t xml:space="preserve"> </w:t>
      </w:r>
      <w:r>
        <w:rPr>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p>
    <w:p w14:paraId="1B906619" w14:textId="77777777" w:rsidR="00C37DEC" w:rsidRDefault="00C37DEC">
      <w:pPr>
        <w:spacing w:line="280" w:lineRule="exact"/>
        <w:rPr>
          <w:sz w:val="28"/>
          <w:szCs w:val="28"/>
        </w:rPr>
      </w:pPr>
    </w:p>
    <w:p w14:paraId="0DA983C8" w14:textId="576BA15A" w:rsidR="00C37DEC" w:rsidRDefault="00360F89">
      <w:pPr>
        <w:ind w:left="153" w:right="3052"/>
        <w:jc w:val="both"/>
        <w:rPr>
          <w:sz w:val="24"/>
          <w:szCs w:val="24"/>
        </w:rPr>
      </w:pPr>
      <w:r>
        <w:rPr>
          <w:b/>
          <w:sz w:val="24"/>
          <w:szCs w:val="24"/>
        </w:rPr>
        <w:t>9.2    La</w:t>
      </w:r>
      <w:r>
        <w:rPr>
          <w:b/>
          <w:spacing w:val="1"/>
          <w:sz w:val="24"/>
          <w:szCs w:val="24"/>
        </w:rPr>
        <w:t>b</w:t>
      </w:r>
      <w:r>
        <w:rPr>
          <w:b/>
          <w:sz w:val="24"/>
          <w:szCs w:val="24"/>
        </w:rPr>
        <w:t>o</w:t>
      </w:r>
      <w:r>
        <w:rPr>
          <w:b/>
          <w:spacing w:val="-1"/>
          <w:sz w:val="24"/>
          <w:szCs w:val="24"/>
        </w:rPr>
        <w:t>r</w:t>
      </w:r>
      <w:r>
        <w:rPr>
          <w:b/>
          <w:sz w:val="24"/>
          <w:szCs w:val="24"/>
        </w:rPr>
        <w:t>ato</w:t>
      </w:r>
      <w:r>
        <w:rPr>
          <w:b/>
          <w:spacing w:val="-2"/>
          <w:sz w:val="24"/>
          <w:szCs w:val="24"/>
        </w:rPr>
        <w:t>r</w:t>
      </w:r>
      <w:r>
        <w:rPr>
          <w:b/>
          <w:sz w:val="24"/>
          <w:szCs w:val="24"/>
        </w:rPr>
        <w:t>y A</w:t>
      </w:r>
      <w:r>
        <w:rPr>
          <w:b/>
          <w:spacing w:val="-1"/>
          <w:sz w:val="24"/>
          <w:szCs w:val="24"/>
        </w:rPr>
        <w:t>c</w:t>
      </w:r>
      <w:r>
        <w:rPr>
          <w:b/>
          <w:spacing w:val="1"/>
          <w:sz w:val="24"/>
          <w:szCs w:val="24"/>
        </w:rPr>
        <w:t>c</w:t>
      </w:r>
      <w:r>
        <w:rPr>
          <w:b/>
          <w:spacing w:val="-1"/>
          <w:sz w:val="24"/>
          <w:szCs w:val="24"/>
        </w:rPr>
        <w:t>e</w:t>
      </w:r>
      <w:r>
        <w:rPr>
          <w:b/>
          <w:sz w:val="24"/>
          <w:szCs w:val="24"/>
        </w:rPr>
        <w:t>ss</w:t>
      </w:r>
      <w:r>
        <w:rPr>
          <w:b/>
          <w:spacing w:val="1"/>
          <w:sz w:val="24"/>
          <w:szCs w:val="24"/>
        </w:rPr>
        <w:t xml:space="preserve"> </w:t>
      </w:r>
      <w:r>
        <w:rPr>
          <w:b/>
          <w:sz w:val="24"/>
          <w:szCs w:val="24"/>
        </w:rPr>
        <w:t xml:space="preserve">– </w:t>
      </w:r>
      <w:r>
        <w:rPr>
          <w:b/>
          <w:spacing w:val="1"/>
          <w:sz w:val="24"/>
          <w:szCs w:val="24"/>
        </w:rPr>
        <w:t>S</w:t>
      </w:r>
      <w:r>
        <w:rPr>
          <w:b/>
          <w:sz w:val="24"/>
          <w:szCs w:val="24"/>
        </w:rPr>
        <w:t>a</w:t>
      </w:r>
      <w:r>
        <w:rPr>
          <w:b/>
          <w:spacing w:val="1"/>
          <w:sz w:val="24"/>
          <w:szCs w:val="24"/>
        </w:rPr>
        <w:t>f</w:t>
      </w:r>
      <w:r>
        <w:rPr>
          <w:b/>
          <w:spacing w:val="-1"/>
          <w:sz w:val="24"/>
          <w:szCs w:val="24"/>
        </w:rPr>
        <w:t>e</w:t>
      </w:r>
      <w:r>
        <w:rPr>
          <w:b/>
          <w:sz w:val="24"/>
          <w:szCs w:val="24"/>
        </w:rPr>
        <w:t xml:space="preserve">ty/ </w:t>
      </w:r>
      <w:r w:rsidR="00553103">
        <w:rPr>
          <w:b/>
          <w:sz w:val="24"/>
          <w:szCs w:val="24"/>
        </w:rPr>
        <w:t>Work,</w:t>
      </w:r>
      <w:r>
        <w:rPr>
          <w:b/>
          <w:sz w:val="24"/>
          <w:szCs w:val="24"/>
        </w:rPr>
        <w:t xml:space="preserve"> </w:t>
      </w:r>
      <w:r>
        <w:rPr>
          <w:b/>
          <w:spacing w:val="1"/>
          <w:sz w:val="24"/>
          <w:szCs w:val="24"/>
        </w:rPr>
        <w:t>H</w:t>
      </w:r>
      <w:r>
        <w:rPr>
          <w:b/>
          <w:spacing w:val="-1"/>
          <w:sz w:val="24"/>
          <w:szCs w:val="24"/>
        </w:rPr>
        <w:t>e</w:t>
      </w:r>
      <w:r>
        <w:rPr>
          <w:b/>
          <w:sz w:val="24"/>
          <w:szCs w:val="24"/>
        </w:rPr>
        <w:t>a</w:t>
      </w:r>
      <w:r>
        <w:rPr>
          <w:b/>
          <w:spacing w:val="-2"/>
          <w:sz w:val="24"/>
          <w:szCs w:val="24"/>
        </w:rPr>
        <w:t>l</w:t>
      </w:r>
      <w:r>
        <w:rPr>
          <w:b/>
          <w:sz w:val="24"/>
          <w:szCs w:val="24"/>
        </w:rPr>
        <w:t>th a</w:t>
      </w:r>
      <w:r>
        <w:rPr>
          <w:b/>
          <w:spacing w:val="1"/>
          <w:sz w:val="24"/>
          <w:szCs w:val="24"/>
        </w:rPr>
        <w:t>n</w:t>
      </w:r>
      <w:r>
        <w:rPr>
          <w:b/>
          <w:sz w:val="24"/>
          <w:szCs w:val="24"/>
        </w:rPr>
        <w:t>d</w:t>
      </w:r>
      <w:r>
        <w:rPr>
          <w:b/>
          <w:spacing w:val="1"/>
          <w:sz w:val="24"/>
          <w:szCs w:val="24"/>
        </w:rPr>
        <w:t xml:space="preserve"> S</w:t>
      </w:r>
      <w:r>
        <w:rPr>
          <w:b/>
          <w:spacing w:val="-2"/>
          <w:sz w:val="24"/>
          <w:szCs w:val="24"/>
        </w:rPr>
        <w:t>a</w:t>
      </w:r>
      <w:r>
        <w:rPr>
          <w:b/>
          <w:spacing w:val="1"/>
          <w:sz w:val="24"/>
          <w:szCs w:val="24"/>
        </w:rPr>
        <w:t>f</w:t>
      </w:r>
      <w:r>
        <w:rPr>
          <w:b/>
          <w:spacing w:val="-1"/>
          <w:sz w:val="24"/>
          <w:szCs w:val="24"/>
        </w:rPr>
        <w:t>e</w:t>
      </w:r>
      <w:r>
        <w:rPr>
          <w:b/>
          <w:sz w:val="24"/>
          <w:szCs w:val="24"/>
        </w:rPr>
        <w:t>ty</w:t>
      </w:r>
    </w:p>
    <w:p w14:paraId="3B315A10" w14:textId="77777777" w:rsidR="00C37DEC" w:rsidRDefault="00C37DEC">
      <w:pPr>
        <w:spacing w:before="11" w:line="260" w:lineRule="exact"/>
        <w:rPr>
          <w:sz w:val="26"/>
          <w:szCs w:val="26"/>
        </w:rPr>
      </w:pPr>
    </w:p>
    <w:p w14:paraId="6F58D972" w14:textId="293DBD56" w:rsidR="00C37DEC" w:rsidRDefault="00360F89">
      <w:pPr>
        <w:ind w:left="153" w:right="151"/>
        <w:jc w:val="both"/>
        <w:rPr>
          <w:sz w:val="24"/>
          <w:szCs w:val="24"/>
        </w:rPr>
      </w:pPr>
      <w:r>
        <w:rPr>
          <w:spacing w:val="1"/>
          <w:sz w:val="24"/>
          <w:szCs w:val="24"/>
        </w:rPr>
        <w:t>S</w:t>
      </w:r>
      <w:r>
        <w:rPr>
          <w:sz w:val="24"/>
          <w:szCs w:val="24"/>
        </w:rPr>
        <w:t>T</w:t>
      </w:r>
      <w:r>
        <w:rPr>
          <w:spacing w:val="-1"/>
          <w:sz w:val="24"/>
          <w:szCs w:val="24"/>
        </w:rPr>
        <w:t>U</w:t>
      </w:r>
      <w:r>
        <w:rPr>
          <w:sz w:val="24"/>
          <w:szCs w:val="24"/>
        </w:rPr>
        <w:t>D</w:t>
      </w:r>
      <w:r>
        <w:rPr>
          <w:spacing w:val="-1"/>
          <w:sz w:val="24"/>
          <w:szCs w:val="24"/>
        </w:rPr>
        <w:t>E</w:t>
      </w:r>
      <w:r>
        <w:rPr>
          <w:sz w:val="24"/>
          <w:szCs w:val="24"/>
        </w:rPr>
        <w:t>N</w:t>
      </w:r>
      <w:r>
        <w:rPr>
          <w:spacing w:val="-1"/>
          <w:sz w:val="24"/>
          <w:szCs w:val="24"/>
        </w:rPr>
        <w:t>T</w:t>
      </w:r>
      <w:r>
        <w:rPr>
          <w:sz w:val="24"/>
          <w:szCs w:val="24"/>
        </w:rPr>
        <w:t>S</w:t>
      </w:r>
      <w:r>
        <w:rPr>
          <w:spacing w:val="2"/>
          <w:sz w:val="24"/>
          <w:szCs w:val="24"/>
        </w:rPr>
        <w:t xml:space="preserve"> </w:t>
      </w:r>
      <w:r>
        <w:rPr>
          <w:spacing w:val="1"/>
          <w:sz w:val="24"/>
          <w:szCs w:val="24"/>
        </w:rPr>
        <w:t>S</w:t>
      </w:r>
      <w:r>
        <w:rPr>
          <w:sz w:val="24"/>
          <w:szCs w:val="24"/>
        </w:rPr>
        <w:t>H</w:t>
      </w:r>
      <w:r>
        <w:rPr>
          <w:spacing w:val="-1"/>
          <w:sz w:val="24"/>
          <w:szCs w:val="24"/>
        </w:rPr>
        <w:t>O</w:t>
      </w:r>
      <w:r>
        <w:rPr>
          <w:spacing w:val="2"/>
          <w:sz w:val="24"/>
          <w:szCs w:val="24"/>
        </w:rPr>
        <w:t>U</w:t>
      </w:r>
      <w:r>
        <w:rPr>
          <w:spacing w:val="-5"/>
          <w:sz w:val="24"/>
          <w:szCs w:val="24"/>
        </w:rPr>
        <w:t>L</w:t>
      </w:r>
      <w:r>
        <w:rPr>
          <w:sz w:val="24"/>
          <w:szCs w:val="24"/>
        </w:rPr>
        <w:t>D</w:t>
      </w:r>
      <w:r>
        <w:rPr>
          <w:spacing w:val="3"/>
          <w:sz w:val="24"/>
          <w:szCs w:val="24"/>
        </w:rPr>
        <w:t xml:space="preserve"> </w:t>
      </w:r>
      <w:r>
        <w:rPr>
          <w:sz w:val="24"/>
          <w:szCs w:val="24"/>
        </w:rPr>
        <w:t>RE</w:t>
      </w:r>
      <w:r>
        <w:rPr>
          <w:spacing w:val="-1"/>
          <w:sz w:val="24"/>
          <w:szCs w:val="24"/>
        </w:rPr>
        <w:t>A</w:t>
      </w:r>
      <w:r>
        <w:rPr>
          <w:sz w:val="24"/>
          <w:szCs w:val="24"/>
        </w:rPr>
        <w:t>D</w:t>
      </w:r>
      <w:r>
        <w:rPr>
          <w:spacing w:val="1"/>
          <w:sz w:val="24"/>
          <w:szCs w:val="24"/>
        </w:rPr>
        <w:t xml:space="preserve"> </w:t>
      </w:r>
      <w:r>
        <w:rPr>
          <w:sz w:val="24"/>
          <w:szCs w:val="24"/>
        </w:rPr>
        <w:t>A</w:t>
      </w:r>
      <w:r>
        <w:rPr>
          <w:spacing w:val="-1"/>
          <w:sz w:val="24"/>
          <w:szCs w:val="24"/>
        </w:rPr>
        <w:t>N</w:t>
      </w:r>
      <w:r>
        <w:rPr>
          <w:sz w:val="24"/>
          <w:szCs w:val="24"/>
        </w:rPr>
        <w:t>D</w:t>
      </w:r>
      <w:r>
        <w:rPr>
          <w:spacing w:val="1"/>
          <w:sz w:val="24"/>
          <w:szCs w:val="24"/>
        </w:rPr>
        <w:t xml:space="preserve"> </w:t>
      </w:r>
      <w:r>
        <w:rPr>
          <w:spacing w:val="-1"/>
          <w:sz w:val="24"/>
          <w:szCs w:val="24"/>
        </w:rPr>
        <w:t>F</w:t>
      </w:r>
      <w:r>
        <w:rPr>
          <w:sz w:val="24"/>
          <w:szCs w:val="24"/>
        </w:rPr>
        <w:t>A</w:t>
      </w:r>
      <w:r>
        <w:rPr>
          <w:spacing w:val="2"/>
          <w:sz w:val="24"/>
          <w:szCs w:val="24"/>
        </w:rPr>
        <w:t>M</w:t>
      </w:r>
      <w:r>
        <w:rPr>
          <w:sz w:val="24"/>
          <w:szCs w:val="24"/>
        </w:rPr>
        <w:t>I</w:t>
      </w:r>
      <w:r>
        <w:rPr>
          <w:spacing w:val="-1"/>
          <w:sz w:val="24"/>
          <w:szCs w:val="24"/>
        </w:rPr>
        <w:t>L</w:t>
      </w:r>
      <w:r>
        <w:rPr>
          <w:spacing w:val="-3"/>
          <w:sz w:val="24"/>
          <w:szCs w:val="24"/>
        </w:rPr>
        <w:t>I</w:t>
      </w:r>
      <w:r>
        <w:rPr>
          <w:spacing w:val="4"/>
          <w:sz w:val="24"/>
          <w:szCs w:val="24"/>
        </w:rPr>
        <w:t>A</w:t>
      </w:r>
      <w:r>
        <w:rPr>
          <w:spacing w:val="3"/>
          <w:sz w:val="24"/>
          <w:szCs w:val="24"/>
        </w:rPr>
        <w:t>R</w:t>
      </w:r>
      <w:r>
        <w:rPr>
          <w:spacing w:val="-6"/>
          <w:sz w:val="24"/>
          <w:szCs w:val="24"/>
        </w:rPr>
        <w:t>I</w:t>
      </w:r>
      <w:r>
        <w:rPr>
          <w:spacing w:val="1"/>
          <w:sz w:val="24"/>
          <w:szCs w:val="24"/>
        </w:rPr>
        <w:t>S</w:t>
      </w:r>
      <w:r>
        <w:rPr>
          <w:sz w:val="24"/>
          <w:szCs w:val="24"/>
        </w:rPr>
        <w:t>E</w:t>
      </w:r>
      <w:r>
        <w:rPr>
          <w:spacing w:val="1"/>
          <w:sz w:val="24"/>
          <w:szCs w:val="24"/>
        </w:rPr>
        <w:t xml:space="preserve"> </w:t>
      </w:r>
      <w:r>
        <w:rPr>
          <w:sz w:val="24"/>
          <w:szCs w:val="24"/>
        </w:rPr>
        <w:t>T</w:t>
      </w:r>
      <w:r>
        <w:rPr>
          <w:spacing w:val="-1"/>
          <w:sz w:val="24"/>
          <w:szCs w:val="24"/>
        </w:rPr>
        <w:t>H</w:t>
      </w:r>
      <w:r>
        <w:rPr>
          <w:sz w:val="24"/>
          <w:szCs w:val="24"/>
        </w:rPr>
        <w:t>EM</w:t>
      </w:r>
      <w:r>
        <w:rPr>
          <w:spacing w:val="1"/>
          <w:sz w:val="24"/>
          <w:szCs w:val="24"/>
        </w:rPr>
        <w:t>S</w:t>
      </w:r>
      <w:r>
        <w:rPr>
          <w:spacing w:val="2"/>
          <w:sz w:val="24"/>
          <w:szCs w:val="24"/>
        </w:rPr>
        <w:t>E</w:t>
      </w:r>
      <w:r>
        <w:rPr>
          <w:spacing w:val="-3"/>
          <w:sz w:val="24"/>
          <w:szCs w:val="24"/>
        </w:rPr>
        <w:t>L</w:t>
      </w:r>
      <w:r>
        <w:rPr>
          <w:sz w:val="24"/>
          <w:szCs w:val="24"/>
        </w:rPr>
        <w:t>V</w:t>
      </w:r>
      <w:r>
        <w:rPr>
          <w:spacing w:val="-1"/>
          <w:sz w:val="24"/>
          <w:szCs w:val="24"/>
        </w:rPr>
        <w:t>E</w:t>
      </w:r>
      <w:r>
        <w:rPr>
          <w:sz w:val="24"/>
          <w:szCs w:val="24"/>
        </w:rPr>
        <w:t>S</w:t>
      </w:r>
      <w:r>
        <w:rPr>
          <w:spacing w:val="2"/>
          <w:sz w:val="24"/>
          <w:szCs w:val="24"/>
        </w:rPr>
        <w:t xml:space="preserve"> </w:t>
      </w:r>
      <w:r>
        <w:rPr>
          <w:spacing w:val="4"/>
          <w:sz w:val="24"/>
          <w:szCs w:val="24"/>
        </w:rPr>
        <w:t>W</w:t>
      </w:r>
      <w:r>
        <w:rPr>
          <w:spacing w:val="-6"/>
          <w:sz w:val="24"/>
          <w:szCs w:val="24"/>
        </w:rPr>
        <w:t>I</w:t>
      </w:r>
      <w:r>
        <w:rPr>
          <w:sz w:val="24"/>
          <w:szCs w:val="24"/>
        </w:rPr>
        <w:t>TH T</w:t>
      </w:r>
      <w:r>
        <w:rPr>
          <w:spacing w:val="-1"/>
          <w:sz w:val="24"/>
          <w:szCs w:val="24"/>
        </w:rPr>
        <w:t>H</w:t>
      </w:r>
      <w:r>
        <w:rPr>
          <w:sz w:val="24"/>
          <w:szCs w:val="24"/>
        </w:rPr>
        <w:t>E</w:t>
      </w:r>
      <w:r>
        <w:rPr>
          <w:spacing w:val="1"/>
          <w:sz w:val="24"/>
          <w:szCs w:val="24"/>
        </w:rPr>
        <w:t xml:space="preserve"> </w:t>
      </w:r>
      <w:r>
        <w:rPr>
          <w:sz w:val="24"/>
          <w:szCs w:val="24"/>
        </w:rPr>
        <w:t>CUR</w:t>
      </w:r>
      <w:r>
        <w:rPr>
          <w:spacing w:val="1"/>
          <w:sz w:val="24"/>
          <w:szCs w:val="24"/>
        </w:rPr>
        <w:t>R</w:t>
      </w:r>
      <w:r>
        <w:rPr>
          <w:sz w:val="24"/>
          <w:szCs w:val="24"/>
        </w:rPr>
        <w:t>E</w:t>
      </w:r>
      <w:r>
        <w:rPr>
          <w:spacing w:val="-1"/>
          <w:sz w:val="24"/>
          <w:szCs w:val="24"/>
        </w:rPr>
        <w:t>N</w:t>
      </w:r>
      <w:r>
        <w:rPr>
          <w:sz w:val="24"/>
          <w:szCs w:val="24"/>
        </w:rPr>
        <w:t>T V</w:t>
      </w:r>
      <w:r>
        <w:rPr>
          <w:spacing w:val="-1"/>
          <w:sz w:val="24"/>
          <w:szCs w:val="24"/>
        </w:rPr>
        <w:t>E</w:t>
      </w:r>
      <w:r>
        <w:rPr>
          <w:sz w:val="24"/>
          <w:szCs w:val="24"/>
        </w:rPr>
        <w:t>R</w:t>
      </w:r>
      <w:r>
        <w:rPr>
          <w:spacing w:val="3"/>
          <w:sz w:val="24"/>
          <w:szCs w:val="24"/>
        </w:rPr>
        <w:t>S</w:t>
      </w:r>
      <w:r>
        <w:rPr>
          <w:spacing w:val="-6"/>
          <w:sz w:val="24"/>
          <w:szCs w:val="24"/>
        </w:rPr>
        <w:t>I</w:t>
      </w:r>
      <w:r>
        <w:rPr>
          <w:sz w:val="24"/>
          <w:szCs w:val="24"/>
        </w:rPr>
        <w:t>ON</w:t>
      </w:r>
      <w:r>
        <w:rPr>
          <w:spacing w:val="1"/>
          <w:sz w:val="24"/>
          <w:szCs w:val="24"/>
        </w:rPr>
        <w:t xml:space="preserve"> </w:t>
      </w:r>
      <w:r>
        <w:rPr>
          <w:spacing w:val="2"/>
          <w:sz w:val="24"/>
          <w:szCs w:val="24"/>
        </w:rPr>
        <w:t>O</w:t>
      </w:r>
      <w:r>
        <w:rPr>
          <w:sz w:val="24"/>
          <w:szCs w:val="24"/>
        </w:rPr>
        <w:t>F</w:t>
      </w:r>
      <w:r>
        <w:rPr>
          <w:spacing w:val="1"/>
          <w:sz w:val="24"/>
          <w:szCs w:val="24"/>
        </w:rPr>
        <w:t xml:space="preserve"> </w:t>
      </w:r>
      <w:r>
        <w:rPr>
          <w:sz w:val="24"/>
          <w:szCs w:val="24"/>
        </w:rPr>
        <w:t>T</w:t>
      </w:r>
      <w:r>
        <w:rPr>
          <w:spacing w:val="-1"/>
          <w:sz w:val="24"/>
          <w:szCs w:val="24"/>
        </w:rPr>
        <w:t>H</w:t>
      </w:r>
      <w:r>
        <w:rPr>
          <w:sz w:val="24"/>
          <w:szCs w:val="24"/>
        </w:rPr>
        <w:t>E</w:t>
      </w:r>
      <w:r>
        <w:rPr>
          <w:spacing w:val="6"/>
          <w:sz w:val="24"/>
          <w:szCs w:val="24"/>
        </w:rPr>
        <w:t xml:space="preserve"> </w:t>
      </w:r>
      <w:r>
        <w:rPr>
          <w:spacing w:val="1"/>
          <w:sz w:val="24"/>
          <w:szCs w:val="24"/>
        </w:rPr>
        <w:t>S</w:t>
      </w:r>
      <w:r>
        <w:rPr>
          <w:sz w:val="24"/>
          <w:szCs w:val="24"/>
        </w:rPr>
        <w:t>CH</w:t>
      </w:r>
      <w:r>
        <w:rPr>
          <w:spacing w:val="-1"/>
          <w:sz w:val="24"/>
          <w:szCs w:val="24"/>
        </w:rPr>
        <w:t>O</w:t>
      </w:r>
      <w:r>
        <w:rPr>
          <w:spacing w:val="2"/>
          <w:sz w:val="24"/>
          <w:szCs w:val="24"/>
        </w:rPr>
        <w:t>O</w:t>
      </w:r>
      <w:r>
        <w:rPr>
          <w:spacing w:val="-5"/>
          <w:sz w:val="24"/>
          <w:szCs w:val="24"/>
        </w:rPr>
        <w:t>L</w:t>
      </w:r>
      <w:r>
        <w:rPr>
          <w:sz w:val="24"/>
          <w:szCs w:val="24"/>
        </w:rPr>
        <w:t>’S</w:t>
      </w:r>
      <w:r>
        <w:rPr>
          <w:spacing w:val="3"/>
          <w:sz w:val="24"/>
          <w:szCs w:val="24"/>
        </w:rPr>
        <w:t xml:space="preserve"> </w:t>
      </w:r>
      <w:r w:rsidR="00553103">
        <w:rPr>
          <w:sz w:val="24"/>
          <w:szCs w:val="24"/>
        </w:rPr>
        <w:t>WORK,</w:t>
      </w:r>
      <w:r>
        <w:rPr>
          <w:sz w:val="24"/>
          <w:szCs w:val="24"/>
        </w:rPr>
        <w:t xml:space="preserve"> H</w:t>
      </w:r>
      <w:r>
        <w:rPr>
          <w:spacing w:val="1"/>
          <w:sz w:val="24"/>
          <w:szCs w:val="24"/>
        </w:rPr>
        <w:t>E</w:t>
      </w:r>
      <w:r>
        <w:rPr>
          <w:spacing w:val="2"/>
          <w:sz w:val="24"/>
          <w:szCs w:val="24"/>
        </w:rPr>
        <w:t>A</w:t>
      </w:r>
      <w:r>
        <w:rPr>
          <w:spacing w:val="-3"/>
          <w:sz w:val="24"/>
          <w:szCs w:val="24"/>
        </w:rPr>
        <w:t>L</w:t>
      </w:r>
      <w:r>
        <w:rPr>
          <w:sz w:val="24"/>
          <w:szCs w:val="24"/>
        </w:rPr>
        <w:t>TH</w:t>
      </w:r>
      <w:r>
        <w:rPr>
          <w:spacing w:val="2"/>
          <w:sz w:val="24"/>
          <w:szCs w:val="24"/>
        </w:rPr>
        <w:t xml:space="preserve"> A</w:t>
      </w:r>
      <w:r>
        <w:rPr>
          <w:sz w:val="24"/>
          <w:szCs w:val="24"/>
        </w:rPr>
        <w:t>ND</w:t>
      </w:r>
      <w:r>
        <w:rPr>
          <w:spacing w:val="1"/>
          <w:sz w:val="24"/>
          <w:szCs w:val="24"/>
        </w:rPr>
        <w:t xml:space="preserve"> S</w:t>
      </w:r>
      <w:r>
        <w:rPr>
          <w:sz w:val="24"/>
          <w:szCs w:val="24"/>
        </w:rPr>
        <w:t>A</w:t>
      </w:r>
      <w:r>
        <w:rPr>
          <w:spacing w:val="3"/>
          <w:sz w:val="24"/>
          <w:szCs w:val="24"/>
        </w:rPr>
        <w:t>F</w:t>
      </w:r>
      <w:r>
        <w:rPr>
          <w:sz w:val="24"/>
          <w:szCs w:val="24"/>
        </w:rPr>
        <w:t>ETY</w:t>
      </w:r>
      <w:r>
        <w:rPr>
          <w:spacing w:val="1"/>
          <w:sz w:val="24"/>
          <w:szCs w:val="24"/>
        </w:rPr>
        <w:t xml:space="preserve"> </w:t>
      </w:r>
      <w:r>
        <w:rPr>
          <w:sz w:val="24"/>
          <w:szCs w:val="24"/>
        </w:rPr>
        <w:t>(WH</w:t>
      </w:r>
      <w:r>
        <w:rPr>
          <w:spacing w:val="1"/>
          <w:sz w:val="24"/>
          <w:szCs w:val="24"/>
        </w:rPr>
        <w:t>S</w:t>
      </w:r>
      <w:r>
        <w:rPr>
          <w:sz w:val="24"/>
          <w:szCs w:val="24"/>
        </w:rPr>
        <w:t xml:space="preserve">) </w:t>
      </w:r>
      <w:r>
        <w:rPr>
          <w:spacing w:val="-3"/>
          <w:sz w:val="24"/>
          <w:szCs w:val="24"/>
        </w:rPr>
        <w:t>L</w:t>
      </w:r>
      <w:r>
        <w:rPr>
          <w:spacing w:val="2"/>
          <w:sz w:val="24"/>
          <w:szCs w:val="24"/>
        </w:rPr>
        <w:t>A</w:t>
      </w:r>
      <w:r>
        <w:rPr>
          <w:spacing w:val="-2"/>
          <w:sz w:val="24"/>
          <w:szCs w:val="24"/>
        </w:rPr>
        <w:t>B</w:t>
      </w:r>
      <w:r>
        <w:rPr>
          <w:sz w:val="24"/>
          <w:szCs w:val="24"/>
        </w:rPr>
        <w:t>ORAT</w:t>
      </w:r>
      <w:r>
        <w:rPr>
          <w:spacing w:val="-1"/>
          <w:sz w:val="24"/>
          <w:szCs w:val="24"/>
        </w:rPr>
        <w:t>O</w:t>
      </w:r>
      <w:r>
        <w:rPr>
          <w:spacing w:val="3"/>
          <w:sz w:val="24"/>
          <w:szCs w:val="24"/>
        </w:rPr>
        <w:t>R</w:t>
      </w:r>
      <w:r>
        <w:rPr>
          <w:spacing w:val="-3"/>
          <w:sz w:val="24"/>
          <w:szCs w:val="24"/>
        </w:rPr>
        <w:t>I</w:t>
      </w:r>
      <w:r>
        <w:rPr>
          <w:sz w:val="24"/>
          <w:szCs w:val="24"/>
        </w:rPr>
        <w:t>ES</w:t>
      </w:r>
      <w:r>
        <w:rPr>
          <w:spacing w:val="3"/>
          <w:sz w:val="24"/>
          <w:szCs w:val="24"/>
        </w:rPr>
        <w:t xml:space="preserve"> </w:t>
      </w:r>
      <w:r>
        <w:rPr>
          <w:spacing w:val="1"/>
          <w:sz w:val="24"/>
          <w:szCs w:val="24"/>
        </w:rPr>
        <w:t>P</w:t>
      </w:r>
      <w:r>
        <w:rPr>
          <w:spacing w:val="2"/>
          <w:sz w:val="24"/>
          <w:szCs w:val="24"/>
        </w:rPr>
        <w:t>O</w:t>
      </w:r>
      <w:r>
        <w:rPr>
          <w:sz w:val="24"/>
          <w:szCs w:val="24"/>
        </w:rPr>
        <w:t>L</w:t>
      </w:r>
      <w:r>
        <w:rPr>
          <w:spacing w:val="-1"/>
          <w:sz w:val="24"/>
          <w:szCs w:val="24"/>
        </w:rPr>
        <w:t>I</w:t>
      </w:r>
      <w:r>
        <w:rPr>
          <w:sz w:val="24"/>
          <w:szCs w:val="24"/>
        </w:rPr>
        <w:t>CY.</w:t>
      </w:r>
      <w:r>
        <w:rPr>
          <w:spacing w:val="2"/>
          <w:sz w:val="24"/>
          <w:szCs w:val="24"/>
        </w:rPr>
        <w:t xml:space="preserve"> </w:t>
      </w:r>
      <w:r>
        <w:rPr>
          <w:sz w:val="24"/>
          <w:szCs w:val="24"/>
        </w:rPr>
        <w:t>Copies</w:t>
      </w:r>
      <w:r>
        <w:rPr>
          <w:spacing w:val="2"/>
          <w:sz w:val="24"/>
          <w:szCs w:val="24"/>
        </w:rPr>
        <w:t xml:space="preserve"> </w:t>
      </w:r>
      <w:r>
        <w:rPr>
          <w:sz w:val="24"/>
          <w:szCs w:val="24"/>
        </w:rPr>
        <w:t>of</w:t>
      </w:r>
      <w:r>
        <w:rPr>
          <w:spacing w:val="1"/>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pol</w:t>
      </w:r>
      <w:r>
        <w:rPr>
          <w:spacing w:val="1"/>
          <w:sz w:val="24"/>
          <w:szCs w:val="24"/>
        </w:rPr>
        <w:t>i</w:t>
      </w:r>
      <w:r>
        <w:rPr>
          <w:spacing w:val="-1"/>
          <w:sz w:val="24"/>
          <w:szCs w:val="24"/>
        </w:rPr>
        <w:t>c</w:t>
      </w:r>
      <w:r>
        <w:rPr>
          <w:sz w:val="24"/>
          <w:szCs w:val="24"/>
        </w:rPr>
        <w:t xml:space="preserve">y </w:t>
      </w:r>
      <w:r>
        <w:rPr>
          <w:spacing w:val="1"/>
          <w:sz w:val="24"/>
          <w:szCs w:val="24"/>
        </w:rPr>
        <w:t>a</w:t>
      </w:r>
      <w:r>
        <w:rPr>
          <w:sz w:val="24"/>
          <w:szCs w:val="24"/>
        </w:rPr>
        <w:t xml:space="preserve">re </w:t>
      </w:r>
      <w:r>
        <w:rPr>
          <w:spacing w:val="-1"/>
          <w:sz w:val="24"/>
          <w:szCs w:val="24"/>
        </w:rPr>
        <w:t>a</w:t>
      </w:r>
      <w:r>
        <w:rPr>
          <w:spacing w:val="2"/>
          <w:sz w:val="24"/>
          <w:szCs w:val="24"/>
        </w:rPr>
        <w:t>v</w:t>
      </w:r>
      <w:r>
        <w:rPr>
          <w:spacing w:val="-1"/>
          <w:sz w:val="24"/>
          <w:szCs w:val="24"/>
        </w:rPr>
        <w:t>a</w:t>
      </w:r>
      <w:r>
        <w:rPr>
          <w:sz w:val="24"/>
          <w:szCs w:val="24"/>
        </w:rPr>
        <w:t>i</w:t>
      </w:r>
      <w:r>
        <w:rPr>
          <w:spacing w:val="1"/>
          <w:sz w:val="24"/>
          <w:szCs w:val="24"/>
        </w:rPr>
        <w:t>l</w:t>
      </w:r>
      <w:r>
        <w:rPr>
          <w:spacing w:val="-1"/>
          <w:sz w:val="24"/>
          <w:szCs w:val="24"/>
        </w:rPr>
        <w:t>a</w:t>
      </w:r>
      <w:r>
        <w:rPr>
          <w:sz w:val="24"/>
          <w:szCs w:val="24"/>
        </w:rPr>
        <w:t>ble</w:t>
      </w:r>
      <w:r>
        <w:rPr>
          <w:spacing w:val="2"/>
          <w:sz w:val="24"/>
          <w:szCs w:val="24"/>
        </w:rPr>
        <w:t xml:space="preserve"> </w:t>
      </w:r>
      <w:r>
        <w:rPr>
          <w:spacing w:val="1"/>
          <w:sz w:val="24"/>
          <w:szCs w:val="24"/>
        </w:rPr>
        <w:t>f</w:t>
      </w:r>
      <w:r>
        <w:rPr>
          <w:sz w:val="24"/>
          <w:szCs w:val="24"/>
        </w:rPr>
        <w:t>rom</w:t>
      </w:r>
      <w:r>
        <w:rPr>
          <w:spacing w:val="2"/>
          <w:sz w:val="24"/>
          <w:szCs w:val="24"/>
        </w:rPr>
        <w:t xml:space="preserve"> </w:t>
      </w:r>
      <w:r>
        <w:rPr>
          <w:sz w:val="24"/>
          <w:szCs w:val="24"/>
        </w:rPr>
        <w:t>the</w:t>
      </w:r>
      <w:r>
        <w:rPr>
          <w:spacing w:val="4"/>
          <w:sz w:val="24"/>
          <w:szCs w:val="24"/>
        </w:rPr>
        <w:t xml:space="preserve"> </w:t>
      </w:r>
      <w:r>
        <w:rPr>
          <w:spacing w:val="1"/>
          <w:sz w:val="24"/>
          <w:szCs w:val="24"/>
        </w:rPr>
        <w:t>S</w:t>
      </w:r>
      <w:r>
        <w:rPr>
          <w:spacing w:val="-1"/>
          <w:sz w:val="24"/>
          <w:szCs w:val="24"/>
        </w:rPr>
        <w:t>c</w:t>
      </w:r>
      <w:r>
        <w:rPr>
          <w:sz w:val="24"/>
          <w:szCs w:val="24"/>
        </w:rPr>
        <w:t>hool</w:t>
      </w:r>
      <w:r w:rsidR="006A5450">
        <w:rPr>
          <w:sz w:val="24"/>
          <w:szCs w:val="24"/>
        </w:rPr>
        <w:t xml:space="preserve"> of Engineering</w:t>
      </w:r>
      <w:r>
        <w:rPr>
          <w:spacing w:val="3"/>
          <w:sz w:val="24"/>
          <w:szCs w:val="24"/>
        </w:rPr>
        <w:t xml:space="preserve"> </w:t>
      </w:r>
      <w:r>
        <w:rPr>
          <w:sz w:val="24"/>
          <w:szCs w:val="24"/>
        </w:rPr>
        <w:t>w</w:t>
      </w:r>
      <w:r>
        <w:rPr>
          <w:spacing w:val="-1"/>
          <w:sz w:val="24"/>
          <w:szCs w:val="24"/>
        </w:rPr>
        <w:t>e</w:t>
      </w:r>
      <w:r>
        <w:rPr>
          <w:sz w:val="24"/>
          <w:szCs w:val="24"/>
        </w:rPr>
        <w:t>bp</w:t>
      </w:r>
      <w:r>
        <w:rPr>
          <w:spacing w:val="1"/>
          <w:sz w:val="24"/>
          <w:szCs w:val="24"/>
        </w:rPr>
        <w:t>a</w:t>
      </w:r>
      <w:r>
        <w:rPr>
          <w:spacing w:val="-2"/>
          <w:sz w:val="24"/>
          <w:szCs w:val="24"/>
        </w:rPr>
        <w:t>g</w:t>
      </w:r>
      <w:r>
        <w:rPr>
          <w:sz w:val="24"/>
          <w:szCs w:val="24"/>
        </w:rPr>
        <w:t>e</w:t>
      </w:r>
      <w:r>
        <w:rPr>
          <w:spacing w:val="10"/>
          <w:sz w:val="24"/>
          <w:szCs w:val="24"/>
        </w:rPr>
        <w:t xml:space="preserve"> </w:t>
      </w:r>
      <w:r>
        <w:rPr>
          <w:spacing w:val="2"/>
          <w:sz w:val="24"/>
          <w:szCs w:val="24"/>
        </w:rPr>
        <w:t>o</w:t>
      </w:r>
      <w:r>
        <w:rPr>
          <w:sz w:val="24"/>
          <w:szCs w:val="24"/>
        </w:rPr>
        <w:t>r</w:t>
      </w:r>
      <w:r>
        <w:rPr>
          <w:spacing w:val="2"/>
          <w:sz w:val="24"/>
          <w:szCs w:val="24"/>
        </w:rPr>
        <w:t xml:space="preserve"> </w:t>
      </w:r>
      <w:r>
        <w:rPr>
          <w:sz w:val="24"/>
          <w:szCs w:val="24"/>
        </w:rPr>
        <w:t>f</w:t>
      </w:r>
      <w:r>
        <w:rPr>
          <w:spacing w:val="-1"/>
          <w:sz w:val="24"/>
          <w:szCs w:val="24"/>
        </w:rPr>
        <w:t>r</w:t>
      </w:r>
      <w:r>
        <w:rPr>
          <w:sz w:val="24"/>
          <w:szCs w:val="24"/>
        </w:rPr>
        <w:t xml:space="preserve">om </w:t>
      </w:r>
      <w:r>
        <w:rPr>
          <w:spacing w:val="-3"/>
          <w:sz w:val="24"/>
          <w:szCs w:val="24"/>
        </w:rPr>
        <w:t>L</w:t>
      </w:r>
      <w:r>
        <w:rPr>
          <w:spacing w:val="-1"/>
          <w:sz w:val="24"/>
          <w:szCs w:val="24"/>
        </w:rPr>
        <w:t>a</w:t>
      </w:r>
      <w:r>
        <w:rPr>
          <w:sz w:val="24"/>
          <w:szCs w:val="24"/>
        </w:rPr>
        <w:t>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z w:val="24"/>
          <w:szCs w:val="24"/>
        </w:rPr>
        <w:t>y</w:t>
      </w:r>
      <w:r>
        <w:rPr>
          <w:spacing w:val="-2"/>
          <w:sz w:val="24"/>
          <w:szCs w:val="24"/>
        </w:rPr>
        <w:t xml:space="preserve"> </w:t>
      </w:r>
      <w:r>
        <w:rPr>
          <w:sz w:val="24"/>
          <w:szCs w:val="24"/>
        </w:rPr>
        <w:t>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w:t>
      </w:r>
      <w:r>
        <w:rPr>
          <w:spacing w:val="2"/>
          <w:sz w:val="24"/>
          <w:szCs w:val="24"/>
        </w:rPr>
        <w:t xml:space="preserve"> </w:t>
      </w:r>
      <w:r>
        <w:rPr>
          <w:sz w:val="24"/>
          <w:szCs w:val="24"/>
        </w:rPr>
        <w:t>T</w:t>
      </w:r>
      <w:r>
        <w:rPr>
          <w:spacing w:val="2"/>
          <w:sz w:val="24"/>
          <w:szCs w:val="24"/>
        </w:rPr>
        <w:t>h</w:t>
      </w:r>
      <w:r>
        <w:rPr>
          <w:sz w:val="24"/>
          <w:szCs w:val="24"/>
        </w:rPr>
        <w:t>e</w:t>
      </w:r>
      <w:r>
        <w:rPr>
          <w:spacing w:val="1"/>
          <w:sz w:val="24"/>
          <w:szCs w:val="24"/>
        </w:rPr>
        <w:t xml:space="preserve"> </w:t>
      </w:r>
      <w:r>
        <w:rPr>
          <w:sz w:val="24"/>
          <w:szCs w:val="24"/>
        </w:rPr>
        <w:t>Univ</w:t>
      </w:r>
      <w:r>
        <w:rPr>
          <w:spacing w:val="-1"/>
          <w:sz w:val="24"/>
          <w:szCs w:val="24"/>
        </w:rPr>
        <w:t>e</w:t>
      </w:r>
      <w:r>
        <w:rPr>
          <w:sz w:val="24"/>
          <w:szCs w:val="24"/>
        </w:rPr>
        <w:t>rsi</w:t>
      </w:r>
      <w:r>
        <w:rPr>
          <w:spacing w:val="3"/>
          <w:sz w:val="24"/>
          <w:szCs w:val="24"/>
        </w:rPr>
        <w:t>t</w:t>
      </w:r>
      <w:r>
        <w:rPr>
          <w:sz w:val="24"/>
          <w:szCs w:val="24"/>
        </w:rPr>
        <w:t>y</w:t>
      </w:r>
      <w:r>
        <w:rPr>
          <w:spacing w:val="-3"/>
          <w:sz w:val="24"/>
          <w:szCs w:val="24"/>
        </w:rPr>
        <w:t xml:space="preserve"> </w:t>
      </w:r>
      <w:r>
        <w:rPr>
          <w:sz w:val="24"/>
          <w:szCs w:val="24"/>
        </w:rPr>
        <w:t>is</w:t>
      </w:r>
      <w:r>
        <w:rPr>
          <w:spacing w:val="3"/>
          <w:sz w:val="24"/>
          <w:szCs w:val="24"/>
        </w:rPr>
        <w:t xml:space="preserve"> </w:t>
      </w:r>
      <w:r>
        <w:rPr>
          <w:sz w:val="24"/>
          <w:szCs w:val="24"/>
        </w:rPr>
        <w:t>bound</w:t>
      </w:r>
      <w:r>
        <w:rPr>
          <w:spacing w:val="2"/>
          <w:sz w:val="24"/>
          <w:szCs w:val="24"/>
        </w:rPr>
        <w:t xml:space="preserve"> b</w:t>
      </w:r>
      <w:r>
        <w:rPr>
          <w:sz w:val="24"/>
          <w:szCs w:val="24"/>
        </w:rPr>
        <w:t>y</w:t>
      </w:r>
      <w:r>
        <w:rPr>
          <w:spacing w:val="-3"/>
          <w:sz w:val="24"/>
          <w:szCs w:val="24"/>
        </w:rPr>
        <w:t xml:space="preserve"> </w:t>
      </w:r>
      <w:r>
        <w:rPr>
          <w:spacing w:val="1"/>
          <w:sz w:val="24"/>
          <w:szCs w:val="24"/>
        </w:rPr>
        <w:t>W</w:t>
      </w:r>
      <w:r>
        <w:rPr>
          <w:spacing w:val="3"/>
          <w:sz w:val="24"/>
          <w:szCs w:val="24"/>
        </w:rPr>
        <w:t>H</w:t>
      </w:r>
      <w:r>
        <w:rPr>
          <w:sz w:val="24"/>
          <w:szCs w:val="24"/>
        </w:rPr>
        <w:t>S</w:t>
      </w:r>
      <w:r>
        <w:rPr>
          <w:spacing w:val="3"/>
          <w:sz w:val="24"/>
          <w:szCs w:val="24"/>
        </w:rPr>
        <w:t xml:space="preserve"> </w:t>
      </w:r>
      <w:r>
        <w:rPr>
          <w:spacing w:val="-1"/>
          <w:sz w:val="24"/>
          <w:szCs w:val="24"/>
        </w:rPr>
        <w:t>a</w:t>
      </w:r>
      <w:r>
        <w:rPr>
          <w:sz w:val="24"/>
          <w:szCs w:val="24"/>
        </w:rPr>
        <w:t xml:space="preserve">nd </w:t>
      </w:r>
      <w:r>
        <w:rPr>
          <w:spacing w:val="1"/>
          <w:sz w:val="24"/>
          <w:szCs w:val="24"/>
        </w:rPr>
        <w:t>W</w:t>
      </w:r>
      <w:r>
        <w:rPr>
          <w:sz w:val="24"/>
          <w:szCs w:val="24"/>
        </w:rPr>
        <w:t>ork</w:t>
      </w:r>
      <w:r>
        <w:rPr>
          <w:spacing w:val="3"/>
          <w:sz w:val="24"/>
          <w:szCs w:val="24"/>
        </w:rPr>
        <w:t xml:space="preserve"> </w:t>
      </w:r>
      <w:r>
        <w:rPr>
          <w:spacing w:val="1"/>
          <w:sz w:val="24"/>
          <w:szCs w:val="24"/>
        </w:rPr>
        <w:t>C</w:t>
      </w:r>
      <w:r>
        <w:rPr>
          <w:sz w:val="24"/>
          <w:szCs w:val="24"/>
        </w:rPr>
        <w:t>ov</w:t>
      </w:r>
      <w:r>
        <w:rPr>
          <w:spacing w:val="-1"/>
          <w:sz w:val="24"/>
          <w:szCs w:val="24"/>
        </w:rPr>
        <w:t>e</w:t>
      </w:r>
      <w:r>
        <w:rPr>
          <w:sz w:val="24"/>
          <w:szCs w:val="24"/>
        </w:rPr>
        <w:t>r</w:t>
      </w:r>
      <w:r>
        <w:rPr>
          <w:spacing w:val="1"/>
          <w:sz w:val="24"/>
          <w:szCs w:val="24"/>
        </w:rPr>
        <w:t xml:space="preserve"> </w:t>
      </w:r>
      <w:r>
        <w:rPr>
          <w:spacing w:val="-2"/>
          <w:sz w:val="24"/>
          <w:szCs w:val="24"/>
        </w:rPr>
        <w:t>R</w:t>
      </w:r>
      <w:r>
        <w:rPr>
          <w:spacing w:val="-1"/>
          <w:sz w:val="24"/>
          <w:szCs w:val="24"/>
        </w:rPr>
        <w:t>e</w:t>
      </w:r>
      <w:r>
        <w:rPr>
          <w:spacing w:val="-2"/>
          <w:sz w:val="24"/>
          <w:szCs w:val="24"/>
        </w:rPr>
        <w:t>g</w:t>
      </w:r>
      <w:r>
        <w:rPr>
          <w:sz w:val="24"/>
          <w:szCs w:val="24"/>
        </w:rPr>
        <w:t>u</w:t>
      </w:r>
      <w:r>
        <w:rPr>
          <w:spacing w:val="3"/>
          <w:sz w:val="24"/>
          <w:szCs w:val="24"/>
        </w:rPr>
        <w:t>l</w:t>
      </w:r>
      <w:r>
        <w:rPr>
          <w:spacing w:val="-1"/>
          <w:sz w:val="24"/>
          <w:szCs w:val="24"/>
        </w:rPr>
        <w:t>a</w:t>
      </w:r>
      <w:r>
        <w:rPr>
          <w:sz w:val="24"/>
          <w:szCs w:val="24"/>
        </w:rPr>
        <w:t>t</w:t>
      </w:r>
      <w:r>
        <w:rPr>
          <w:spacing w:val="1"/>
          <w:sz w:val="24"/>
          <w:szCs w:val="24"/>
        </w:rPr>
        <w:t>i</w:t>
      </w:r>
      <w:r>
        <w:rPr>
          <w:sz w:val="24"/>
          <w:szCs w:val="24"/>
        </w:rPr>
        <w:t>ons</w:t>
      </w:r>
      <w:r>
        <w:rPr>
          <w:spacing w:val="2"/>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h</w:t>
      </w:r>
      <w:r>
        <w:rPr>
          <w:spacing w:val="-1"/>
          <w:sz w:val="24"/>
          <w:szCs w:val="24"/>
        </w:rPr>
        <w:t>e</w:t>
      </w:r>
      <w:r>
        <w:rPr>
          <w:sz w:val="24"/>
          <w:szCs w:val="24"/>
        </w:rPr>
        <w:t>n</w:t>
      </w:r>
      <w:r>
        <w:rPr>
          <w:spacing w:val="-1"/>
          <w:sz w:val="24"/>
          <w:szCs w:val="24"/>
        </w:rPr>
        <w:t>ce</w:t>
      </w:r>
      <w:r>
        <w:rPr>
          <w:sz w:val="24"/>
          <w:szCs w:val="24"/>
        </w:rPr>
        <w:t>,</w:t>
      </w:r>
      <w:r>
        <w:rPr>
          <w:spacing w:val="2"/>
          <w:sz w:val="24"/>
          <w:szCs w:val="24"/>
        </w:rPr>
        <w:t xml:space="preserve"> </w:t>
      </w:r>
      <w:r>
        <w:rPr>
          <w:sz w:val="24"/>
          <w:szCs w:val="24"/>
        </w:rPr>
        <w:t xml:space="preserve">so is </w:t>
      </w:r>
      <w:r>
        <w:rPr>
          <w:spacing w:val="1"/>
          <w:sz w:val="24"/>
          <w:szCs w:val="24"/>
        </w:rPr>
        <w:t>t</w:t>
      </w:r>
      <w:r>
        <w:rPr>
          <w:sz w:val="24"/>
          <w:szCs w:val="24"/>
        </w:rPr>
        <w:t>he</w:t>
      </w:r>
      <w:r>
        <w:rPr>
          <w:spacing w:val="-1"/>
          <w:sz w:val="24"/>
          <w:szCs w:val="24"/>
        </w:rPr>
        <w:t xml:space="preserve"> </w:t>
      </w:r>
      <w:r>
        <w:rPr>
          <w:spacing w:val="1"/>
          <w:sz w:val="24"/>
          <w:szCs w:val="24"/>
        </w:rPr>
        <w:t>S</w:t>
      </w:r>
      <w:r>
        <w:rPr>
          <w:spacing w:val="-1"/>
          <w:sz w:val="24"/>
          <w:szCs w:val="24"/>
        </w:rPr>
        <w:t>c</w:t>
      </w:r>
      <w:r>
        <w:rPr>
          <w:sz w:val="24"/>
          <w:szCs w:val="24"/>
        </w:rPr>
        <w:t>hool</w:t>
      </w:r>
      <w:r w:rsidR="006A5450">
        <w:rPr>
          <w:sz w:val="24"/>
          <w:szCs w:val="24"/>
        </w:rPr>
        <w:t xml:space="preserve"> of Engineering</w:t>
      </w:r>
      <w:r>
        <w:rPr>
          <w:sz w:val="24"/>
          <w:szCs w:val="24"/>
        </w:rPr>
        <w:t>.</w:t>
      </w:r>
    </w:p>
    <w:p w14:paraId="3E9AEF1D" w14:textId="77777777" w:rsidR="00C37DEC" w:rsidRDefault="00C37DEC">
      <w:pPr>
        <w:spacing w:before="16" w:line="260" w:lineRule="exact"/>
        <w:rPr>
          <w:sz w:val="26"/>
          <w:szCs w:val="26"/>
        </w:rPr>
      </w:pPr>
    </w:p>
    <w:p w14:paraId="58D3F962" w14:textId="3DB3AE3A" w:rsidR="00C37DEC" w:rsidRDefault="00360F89">
      <w:pPr>
        <w:ind w:left="153" w:right="2654"/>
        <w:jc w:val="both"/>
        <w:rPr>
          <w:sz w:val="24"/>
          <w:szCs w:val="24"/>
        </w:rPr>
      </w:pPr>
      <w:r>
        <w:rPr>
          <w:sz w:val="24"/>
          <w:szCs w:val="24"/>
        </w:rPr>
        <w:t>Unl</w:t>
      </w:r>
      <w:r>
        <w:rPr>
          <w:spacing w:val="-1"/>
          <w:sz w:val="24"/>
          <w:szCs w:val="24"/>
        </w:rPr>
        <w:t>e</w:t>
      </w:r>
      <w:r>
        <w:rPr>
          <w:sz w:val="24"/>
          <w:szCs w:val="24"/>
        </w:rPr>
        <w:t>ss o</w:t>
      </w:r>
      <w:r>
        <w:rPr>
          <w:spacing w:val="1"/>
          <w:sz w:val="24"/>
          <w:szCs w:val="24"/>
        </w:rPr>
        <w:t>t</w:t>
      </w:r>
      <w:r>
        <w:rPr>
          <w:sz w:val="24"/>
          <w:szCs w:val="24"/>
        </w:rPr>
        <w:t>her</w:t>
      </w:r>
      <w:r>
        <w:rPr>
          <w:spacing w:val="-1"/>
          <w:sz w:val="24"/>
          <w:szCs w:val="24"/>
        </w:rPr>
        <w:t>w</w:t>
      </w:r>
      <w:r>
        <w:rPr>
          <w:sz w:val="24"/>
          <w:szCs w:val="24"/>
        </w:rPr>
        <w:t xml:space="preserve">ise </w:t>
      </w:r>
      <w:r>
        <w:rPr>
          <w:spacing w:val="-1"/>
          <w:sz w:val="24"/>
          <w:szCs w:val="24"/>
        </w:rPr>
        <w:t>a</w:t>
      </w:r>
      <w:r>
        <w:rPr>
          <w:sz w:val="24"/>
          <w:szCs w:val="24"/>
        </w:rPr>
        <w:t>dvi</w:t>
      </w:r>
      <w:r>
        <w:rPr>
          <w:spacing w:val="3"/>
          <w:sz w:val="24"/>
          <w:szCs w:val="24"/>
        </w:rPr>
        <w:t>s</w:t>
      </w:r>
      <w:r>
        <w:rPr>
          <w:spacing w:val="-1"/>
          <w:sz w:val="24"/>
          <w:szCs w:val="24"/>
        </w:rPr>
        <w:t>e</w:t>
      </w:r>
      <w:r>
        <w:rPr>
          <w:sz w:val="24"/>
          <w:szCs w:val="24"/>
        </w:rPr>
        <w:t>d</w:t>
      </w:r>
      <w:r>
        <w:rPr>
          <w:spacing w:val="2"/>
          <w:sz w:val="24"/>
          <w:szCs w:val="24"/>
        </w:rPr>
        <w:t xml:space="preserve"> </w:t>
      </w:r>
      <w:r>
        <w:rPr>
          <w:sz w:val="24"/>
          <w:szCs w:val="24"/>
        </w:rPr>
        <w:t xml:space="preserve">the </w:t>
      </w:r>
      <w:r>
        <w:rPr>
          <w:spacing w:val="-1"/>
          <w:sz w:val="24"/>
          <w:szCs w:val="24"/>
        </w:rPr>
        <w:t>f</w:t>
      </w:r>
      <w:r>
        <w:rPr>
          <w:sz w:val="24"/>
          <w:szCs w:val="24"/>
        </w:rPr>
        <w:t>ol</w:t>
      </w:r>
      <w:r>
        <w:rPr>
          <w:spacing w:val="1"/>
          <w:sz w:val="24"/>
          <w:szCs w:val="24"/>
        </w:rPr>
        <w:t>l</w:t>
      </w:r>
      <w:r>
        <w:rPr>
          <w:sz w:val="24"/>
          <w:szCs w:val="24"/>
        </w:rPr>
        <w:t>owing</w:t>
      </w:r>
      <w:r>
        <w:rPr>
          <w:spacing w:val="-2"/>
          <w:sz w:val="24"/>
          <w:szCs w:val="24"/>
        </w:rPr>
        <w:t xml:space="preserve"> </w:t>
      </w:r>
      <w:r>
        <w:rPr>
          <w:sz w:val="24"/>
          <w:szCs w:val="24"/>
        </w:rPr>
        <w:t>will</w:t>
      </w:r>
      <w:r>
        <w:rPr>
          <w:spacing w:val="1"/>
          <w:sz w:val="24"/>
          <w:szCs w:val="24"/>
        </w:rPr>
        <w:t xml:space="preserve"> </w:t>
      </w:r>
      <w:r>
        <w:rPr>
          <w:sz w:val="24"/>
          <w:szCs w:val="24"/>
        </w:rPr>
        <w:t>be</w:t>
      </w:r>
      <w:r>
        <w:rPr>
          <w:spacing w:val="-1"/>
          <w:sz w:val="24"/>
          <w:szCs w:val="24"/>
        </w:rPr>
        <w:t xml:space="preserve"> </w:t>
      </w:r>
      <w:r>
        <w:rPr>
          <w:sz w:val="24"/>
          <w:szCs w:val="24"/>
        </w:rPr>
        <w:t>the</w:t>
      </w:r>
      <w:r>
        <w:rPr>
          <w:spacing w:val="2"/>
          <w:sz w:val="24"/>
          <w:szCs w:val="24"/>
        </w:rPr>
        <w:t xml:space="preserve"> </w:t>
      </w:r>
      <w:r>
        <w:rPr>
          <w:sz w:val="24"/>
          <w:szCs w:val="24"/>
        </w:rPr>
        <w:t>si</w:t>
      </w:r>
      <w:r>
        <w:rPr>
          <w:spacing w:val="1"/>
          <w:sz w:val="24"/>
          <w:szCs w:val="24"/>
        </w:rPr>
        <w:t>t</w:t>
      </w:r>
      <w:r>
        <w:rPr>
          <w:sz w:val="24"/>
          <w:szCs w:val="24"/>
        </w:rPr>
        <w:t>u</w:t>
      </w:r>
      <w:r>
        <w:rPr>
          <w:spacing w:val="-1"/>
          <w:sz w:val="24"/>
          <w:szCs w:val="24"/>
        </w:rPr>
        <w:t>a</w:t>
      </w:r>
      <w:r>
        <w:rPr>
          <w:sz w:val="24"/>
          <w:szCs w:val="24"/>
        </w:rPr>
        <w:t>t</w:t>
      </w:r>
      <w:r>
        <w:rPr>
          <w:spacing w:val="1"/>
          <w:sz w:val="24"/>
          <w:szCs w:val="24"/>
        </w:rPr>
        <w:t>i</w:t>
      </w:r>
      <w:r>
        <w:rPr>
          <w:sz w:val="24"/>
          <w:szCs w:val="24"/>
        </w:rPr>
        <w:t xml:space="preserve">on in </w:t>
      </w:r>
      <w:r w:rsidRPr="00A37320">
        <w:rPr>
          <w:b/>
          <w:sz w:val="24"/>
          <w:szCs w:val="24"/>
        </w:rPr>
        <w:t>20</w:t>
      </w:r>
      <w:r w:rsidR="002975A9" w:rsidRPr="00A37320">
        <w:rPr>
          <w:b/>
          <w:sz w:val="24"/>
          <w:szCs w:val="24"/>
        </w:rPr>
        <w:t>2</w:t>
      </w:r>
      <w:r w:rsidR="006A5450">
        <w:rPr>
          <w:b/>
          <w:sz w:val="24"/>
          <w:szCs w:val="24"/>
        </w:rPr>
        <w:t>5</w:t>
      </w:r>
      <w:r>
        <w:rPr>
          <w:sz w:val="24"/>
          <w:szCs w:val="24"/>
        </w:rPr>
        <w:t>.</w:t>
      </w:r>
    </w:p>
    <w:p w14:paraId="57131A3D" w14:textId="77777777" w:rsidR="00C37DEC" w:rsidRDefault="00C37DEC">
      <w:pPr>
        <w:spacing w:before="16" w:line="260" w:lineRule="exact"/>
        <w:rPr>
          <w:sz w:val="26"/>
          <w:szCs w:val="26"/>
        </w:rPr>
      </w:pPr>
    </w:p>
    <w:p w14:paraId="12E276BF" w14:textId="77777777" w:rsidR="00C37DEC" w:rsidRDefault="00360F89">
      <w:pPr>
        <w:ind w:left="153" w:right="77"/>
        <w:jc w:val="both"/>
        <w:rPr>
          <w:sz w:val="24"/>
          <w:szCs w:val="24"/>
        </w:rPr>
      </w:pPr>
      <w:r>
        <w:rPr>
          <w:spacing w:val="1"/>
          <w:sz w:val="24"/>
          <w:szCs w:val="24"/>
        </w:rPr>
        <w:t>S</w:t>
      </w:r>
      <w:r>
        <w:rPr>
          <w:sz w:val="24"/>
          <w:szCs w:val="24"/>
        </w:rPr>
        <w:t>tudents</w:t>
      </w:r>
      <w:r>
        <w:rPr>
          <w:spacing w:val="5"/>
          <w:sz w:val="24"/>
          <w:szCs w:val="24"/>
        </w:rPr>
        <w:t xml:space="preserve"> </w:t>
      </w:r>
      <w:r>
        <w:rPr>
          <w:spacing w:val="-1"/>
          <w:sz w:val="24"/>
          <w:szCs w:val="24"/>
        </w:rPr>
        <w:t>a</w:t>
      </w:r>
      <w:r>
        <w:rPr>
          <w:sz w:val="24"/>
          <w:szCs w:val="24"/>
        </w:rPr>
        <w:t>re</w:t>
      </w:r>
      <w:r>
        <w:rPr>
          <w:spacing w:val="6"/>
          <w:sz w:val="24"/>
          <w:szCs w:val="24"/>
        </w:rPr>
        <w:t xml:space="preserve"> </w:t>
      </w:r>
      <w:r>
        <w:rPr>
          <w:sz w:val="24"/>
          <w:szCs w:val="24"/>
        </w:rPr>
        <w:t>r</w:t>
      </w:r>
      <w:r>
        <w:rPr>
          <w:spacing w:val="-2"/>
          <w:sz w:val="24"/>
          <w:szCs w:val="24"/>
        </w:rPr>
        <w:t>e</w:t>
      </w:r>
      <w:r>
        <w:rPr>
          <w:sz w:val="24"/>
          <w:szCs w:val="24"/>
        </w:rPr>
        <w:t>qui</w:t>
      </w:r>
      <w:r>
        <w:rPr>
          <w:spacing w:val="2"/>
          <w:sz w:val="24"/>
          <w:szCs w:val="24"/>
        </w:rPr>
        <w:t>r</w:t>
      </w:r>
      <w:r>
        <w:rPr>
          <w:spacing w:val="-1"/>
          <w:sz w:val="24"/>
          <w:szCs w:val="24"/>
        </w:rPr>
        <w:t>e</w:t>
      </w:r>
      <w:r>
        <w:rPr>
          <w:sz w:val="24"/>
          <w:szCs w:val="24"/>
        </w:rPr>
        <w:t>d</w:t>
      </w:r>
      <w:r>
        <w:rPr>
          <w:spacing w:val="5"/>
          <w:sz w:val="24"/>
          <w:szCs w:val="24"/>
        </w:rPr>
        <w:t xml:space="preserve"> </w:t>
      </w:r>
      <w:r>
        <w:rPr>
          <w:sz w:val="24"/>
          <w:szCs w:val="24"/>
        </w:rPr>
        <w:t>to</w:t>
      </w:r>
      <w:r>
        <w:rPr>
          <w:spacing w:val="8"/>
          <w:sz w:val="24"/>
          <w:szCs w:val="24"/>
        </w:rPr>
        <w:t xml:space="preserve"> </w:t>
      </w:r>
      <w:r>
        <w:rPr>
          <w:sz w:val="24"/>
          <w:szCs w:val="24"/>
        </w:rPr>
        <w:t>v</w:t>
      </w:r>
      <w:r>
        <w:rPr>
          <w:spacing w:val="-1"/>
          <w:sz w:val="24"/>
          <w:szCs w:val="24"/>
        </w:rPr>
        <w:t>a</w:t>
      </w:r>
      <w:r>
        <w:rPr>
          <w:spacing w:val="1"/>
          <w:sz w:val="24"/>
          <w:szCs w:val="24"/>
        </w:rPr>
        <w:t>c</w:t>
      </w:r>
      <w:r>
        <w:rPr>
          <w:spacing w:val="-1"/>
          <w:sz w:val="24"/>
          <w:szCs w:val="24"/>
        </w:rPr>
        <w:t>a</w:t>
      </w:r>
      <w:r>
        <w:rPr>
          <w:sz w:val="24"/>
          <w:szCs w:val="24"/>
        </w:rPr>
        <w:t>te</w:t>
      </w:r>
      <w:r>
        <w:rPr>
          <w:spacing w:val="5"/>
          <w:sz w:val="24"/>
          <w:szCs w:val="24"/>
        </w:rPr>
        <w:t xml:space="preserve"> </w:t>
      </w:r>
      <w:r>
        <w:rPr>
          <w:sz w:val="24"/>
          <w:szCs w:val="24"/>
        </w:rPr>
        <w:t>lab</w:t>
      </w:r>
      <w:r>
        <w:rPr>
          <w:spacing w:val="2"/>
          <w:sz w:val="24"/>
          <w:szCs w:val="24"/>
        </w:rPr>
        <w:t>o</w:t>
      </w:r>
      <w:r>
        <w:rPr>
          <w:sz w:val="24"/>
          <w:szCs w:val="24"/>
        </w:rPr>
        <w:t>r</w:t>
      </w:r>
      <w:r>
        <w:rPr>
          <w:spacing w:val="-2"/>
          <w:sz w:val="24"/>
          <w:szCs w:val="24"/>
        </w:rPr>
        <w:t>a</w:t>
      </w:r>
      <w:r>
        <w:rPr>
          <w:sz w:val="24"/>
          <w:szCs w:val="24"/>
        </w:rPr>
        <w:t>tori</w:t>
      </w:r>
      <w:r>
        <w:rPr>
          <w:spacing w:val="-1"/>
          <w:sz w:val="24"/>
          <w:szCs w:val="24"/>
        </w:rPr>
        <w:t>e</w:t>
      </w:r>
      <w:r>
        <w:rPr>
          <w:sz w:val="24"/>
          <w:szCs w:val="24"/>
        </w:rPr>
        <w:t>s</w:t>
      </w:r>
      <w:r>
        <w:rPr>
          <w:spacing w:val="8"/>
          <w:sz w:val="24"/>
          <w:szCs w:val="24"/>
        </w:rPr>
        <w:t xml:space="preserve"> </w:t>
      </w:r>
      <w:r>
        <w:rPr>
          <w:sz w:val="24"/>
          <w:szCs w:val="24"/>
        </w:rPr>
        <w:t>(</w:t>
      </w:r>
      <w:r>
        <w:rPr>
          <w:spacing w:val="-2"/>
          <w:sz w:val="24"/>
          <w:szCs w:val="24"/>
        </w:rPr>
        <w:t>a</w:t>
      </w:r>
      <w:r>
        <w:rPr>
          <w:spacing w:val="2"/>
          <w:sz w:val="24"/>
          <w:szCs w:val="24"/>
        </w:rPr>
        <w:t>n</w:t>
      </w:r>
      <w:r>
        <w:rPr>
          <w:sz w:val="24"/>
          <w:szCs w:val="24"/>
        </w:rPr>
        <w:t>d</w:t>
      </w:r>
      <w:r>
        <w:rPr>
          <w:spacing w:val="5"/>
          <w:sz w:val="24"/>
          <w:szCs w:val="24"/>
        </w:rPr>
        <w:t xml:space="preserve"> </w:t>
      </w:r>
      <w:r>
        <w:rPr>
          <w:sz w:val="24"/>
          <w:szCs w:val="24"/>
        </w:rPr>
        <w:t>bui</w:t>
      </w:r>
      <w:r>
        <w:rPr>
          <w:spacing w:val="1"/>
          <w:sz w:val="24"/>
          <w:szCs w:val="24"/>
        </w:rPr>
        <w:t>l</w:t>
      </w:r>
      <w:r>
        <w:rPr>
          <w:sz w:val="24"/>
          <w:szCs w:val="24"/>
        </w:rPr>
        <w:t>din</w:t>
      </w:r>
      <w:r>
        <w:rPr>
          <w:spacing w:val="-2"/>
          <w:sz w:val="24"/>
          <w:szCs w:val="24"/>
        </w:rPr>
        <w:t>g</w:t>
      </w:r>
      <w:r>
        <w:rPr>
          <w:sz w:val="24"/>
          <w:szCs w:val="24"/>
        </w:rPr>
        <w:t>s)</w:t>
      </w:r>
      <w:r>
        <w:rPr>
          <w:spacing w:val="7"/>
          <w:sz w:val="24"/>
          <w:szCs w:val="24"/>
        </w:rPr>
        <w:t xml:space="preserve"> </w:t>
      </w:r>
      <w:r>
        <w:rPr>
          <w:sz w:val="24"/>
          <w:szCs w:val="24"/>
        </w:rPr>
        <w:t>wh</w:t>
      </w:r>
      <w:r>
        <w:rPr>
          <w:spacing w:val="-1"/>
          <w:sz w:val="24"/>
          <w:szCs w:val="24"/>
        </w:rPr>
        <w:t>e</w:t>
      </w:r>
      <w:r>
        <w:rPr>
          <w:sz w:val="24"/>
          <w:szCs w:val="24"/>
        </w:rPr>
        <w:t>n</w:t>
      </w:r>
      <w:r>
        <w:rPr>
          <w:spacing w:val="7"/>
          <w:sz w:val="24"/>
          <w:szCs w:val="24"/>
        </w:rPr>
        <w:t xml:space="preserve"> </w:t>
      </w:r>
      <w:r>
        <w:rPr>
          <w:sz w:val="24"/>
          <w:szCs w:val="24"/>
        </w:rPr>
        <w:t>r</w:t>
      </w:r>
      <w:r>
        <w:rPr>
          <w:spacing w:val="-2"/>
          <w:sz w:val="24"/>
          <w:szCs w:val="24"/>
        </w:rPr>
        <w:t>e</w:t>
      </w:r>
      <w:r>
        <w:rPr>
          <w:sz w:val="24"/>
          <w:szCs w:val="24"/>
        </w:rPr>
        <w:t>q</w:t>
      </w:r>
      <w:r>
        <w:rPr>
          <w:spacing w:val="2"/>
          <w:sz w:val="24"/>
          <w:szCs w:val="24"/>
        </w:rPr>
        <w:t>u</w:t>
      </w:r>
      <w:r>
        <w:rPr>
          <w:spacing w:val="-1"/>
          <w:sz w:val="24"/>
          <w:szCs w:val="24"/>
        </w:rPr>
        <w:t>e</w:t>
      </w:r>
      <w:r>
        <w:rPr>
          <w:sz w:val="24"/>
          <w:szCs w:val="24"/>
        </w:rPr>
        <w:t>sted</w:t>
      </w:r>
      <w:r>
        <w:rPr>
          <w:spacing w:val="5"/>
          <w:sz w:val="24"/>
          <w:szCs w:val="24"/>
        </w:rPr>
        <w:t xml:space="preserve"> b</w:t>
      </w:r>
      <w:r>
        <w:rPr>
          <w:sz w:val="24"/>
          <w:szCs w:val="24"/>
        </w:rPr>
        <w:t>y t</w:t>
      </w:r>
      <w:r>
        <w:rPr>
          <w:spacing w:val="3"/>
          <w:sz w:val="24"/>
          <w:szCs w:val="24"/>
        </w:rPr>
        <w:t>h</w:t>
      </w:r>
      <w:r>
        <w:rPr>
          <w:sz w:val="24"/>
          <w:szCs w:val="24"/>
        </w:rPr>
        <w:t>e</w:t>
      </w:r>
      <w:r>
        <w:rPr>
          <w:spacing w:val="4"/>
          <w:sz w:val="24"/>
          <w:szCs w:val="24"/>
        </w:rPr>
        <w:t xml:space="preserve"> </w:t>
      </w:r>
      <w:r>
        <w:rPr>
          <w:sz w:val="24"/>
          <w:szCs w:val="24"/>
        </w:rPr>
        <w:t>Univ</w:t>
      </w:r>
      <w:r>
        <w:rPr>
          <w:spacing w:val="1"/>
          <w:sz w:val="24"/>
          <w:szCs w:val="24"/>
        </w:rPr>
        <w:t>e</w:t>
      </w:r>
      <w:r>
        <w:rPr>
          <w:sz w:val="24"/>
          <w:szCs w:val="24"/>
        </w:rPr>
        <w:t>rsi</w:t>
      </w:r>
      <w:r>
        <w:rPr>
          <w:spacing w:val="3"/>
          <w:sz w:val="24"/>
          <w:szCs w:val="24"/>
        </w:rPr>
        <w:t>t</w:t>
      </w:r>
      <w:r>
        <w:rPr>
          <w:spacing w:val="-5"/>
          <w:sz w:val="24"/>
          <w:szCs w:val="24"/>
        </w:rPr>
        <w:t>y</w:t>
      </w:r>
      <w:r>
        <w:rPr>
          <w:spacing w:val="2"/>
          <w:sz w:val="24"/>
          <w:szCs w:val="24"/>
        </w:rPr>
        <w:t>'</w:t>
      </w:r>
      <w:r>
        <w:rPr>
          <w:sz w:val="24"/>
          <w:szCs w:val="24"/>
        </w:rPr>
        <w:t xml:space="preserve">s </w:t>
      </w:r>
      <w:r>
        <w:rPr>
          <w:spacing w:val="1"/>
          <w:sz w:val="24"/>
          <w:szCs w:val="24"/>
        </w:rPr>
        <w:t>S</w:t>
      </w:r>
      <w:r>
        <w:rPr>
          <w:spacing w:val="-1"/>
          <w:sz w:val="24"/>
          <w:szCs w:val="24"/>
        </w:rPr>
        <w:t>ec</w:t>
      </w:r>
      <w:r>
        <w:rPr>
          <w:sz w:val="24"/>
          <w:szCs w:val="24"/>
        </w:rPr>
        <w:t>uri</w:t>
      </w:r>
      <w:r>
        <w:rPr>
          <w:spacing w:val="2"/>
          <w:sz w:val="24"/>
          <w:szCs w:val="24"/>
        </w:rPr>
        <w:t>t</w:t>
      </w:r>
      <w:r>
        <w:rPr>
          <w:sz w:val="24"/>
          <w:szCs w:val="24"/>
        </w:rPr>
        <w:t xml:space="preserve">y </w:t>
      </w:r>
      <w:r>
        <w:rPr>
          <w:spacing w:val="1"/>
          <w:sz w:val="24"/>
          <w:szCs w:val="24"/>
        </w:rPr>
        <w:t>Pe</w:t>
      </w:r>
      <w:r>
        <w:rPr>
          <w:sz w:val="24"/>
          <w:szCs w:val="24"/>
        </w:rPr>
        <w:t>rsonn</w:t>
      </w:r>
      <w:r>
        <w:rPr>
          <w:spacing w:val="-1"/>
          <w:sz w:val="24"/>
          <w:szCs w:val="24"/>
        </w:rPr>
        <w:t>e</w:t>
      </w:r>
      <w:r>
        <w:rPr>
          <w:sz w:val="24"/>
          <w:szCs w:val="24"/>
        </w:rPr>
        <w:t>l.</w:t>
      </w:r>
      <w:r>
        <w:rPr>
          <w:spacing w:val="6"/>
          <w:sz w:val="24"/>
          <w:szCs w:val="24"/>
        </w:rPr>
        <w:t xml:space="preserve"> </w:t>
      </w:r>
      <w:r>
        <w:rPr>
          <w:spacing w:val="1"/>
          <w:sz w:val="24"/>
          <w:szCs w:val="24"/>
        </w:rPr>
        <w:t>S</w:t>
      </w:r>
      <w:r>
        <w:rPr>
          <w:sz w:val="24"/>
          <w:szCs w:val="24"/>
        </w:rPr>
        <w:t>tudents</w:t>
      </w:r>
      <w:r>
        <w:rPr>
          <w:spacing w:val="5"/>
          <w:sz w:val="24"/>
          <w:szCs w:val="24"/>
        </w:rPr>
        <w:t xml:space="preserve"> </w:t>
      </w:r>
      <w:r>
        <w:rPr>
          <w:sz w:val="24"/>
          <w:szCs w:val="24"/>
        </w:rPr>
        <w:t>will</w:t>
      </w:r>
      <w:r>
        <w:rPr>
          <w:spacing w:val="6"/>
          <w:sz w:val="24"/>
          <w:szCs w:val="24"/>
        </w:rPr>
        <w:t xml:space="preserve"> </w:t>
      </w:r>
      <w:r>
        <w:rPr>
          <w:sz w:val="24"/>
          <w:szCs w:val="24"/>
        </w:rPr>
        <w:t>be</w:t>
      </w:r>
      <w:r>
        <w:rPr>
          <w:spacing w:val="4"/>
          <w:sz w:val="24"/>
          <w:szCs w:val="24"/>
        </w:rPr>
        <w:t xml:space="preserve"> </w:t>
      </w:r>
      <w:r>
        <w:rPr>
          <w:sz w:val="24"/>
          <w:szCs w:val="24"/>
        </w:rPr>
        <w:t>r</w:t>
      </w:r>
      <w:r>
        <w:rPr>
          <w:spacing w:val="-2"/>
          <w:sz w:val="24"/>
          <w:szCs w:val="24"/>
        </w:rPr>
        <w:t>e</w:t>
      </w:r>
      <w:r>
        <w:rPr>
          <w:sz w:val="24"/>
          <w:szCs w:val="24"/>
        </w:rPr>
        <w:t>quir</w:t>
      </w:r>
      <w:r>
        <w:rPr>
          <w:spacing w:val="-1"/>
          <w:sz w:val="24"/>
          <w:szCs w:val="24"/>
        </w:rPr>
        <w:t>e</w:t>
      </w:r>
      <w:r>
        <w:rPr>
          <w:sz w:val="24"/>
          <w:szCs w:val="24"/>
        </w:rPr>
        <w:t>d</w:t>
      </w:r>
      <w:r>
        <w:rPr>
          <w:spacing w:val="5"/>
          <w:sz w:val="24"/>
          <w:szCs w:val="24"/>
        </w:rPr>
        <w:t xml:space="preserve"> </w:t>
      </w:r>
      <w:r>
        <w:rPr>
          <w:sz w:val="24"/>
          <w:szCs w:val="24"/>
        </w:rPr>
        <w:t>to</w:t>
      </w:r>
      <w:r>
        <w:rPr>
          <w:spacing w:val="8"/>
          <w:sz w:val="24"/>
          <w:szCs w:val="24"/>
        </w:rPr>
        <w:t xml:space="preserve"> </w:t>
      </w:r>
      <w:r>
        <w:rPr>
          <w:sz w:val="24"/>
          <w:szCs w:val="24"/>
        </w:rPr>
        <w:t>wo</w:t>
      </w:r>
      <w:r>
        <w:rPr>
          <w:spacing w:val="-1"/>
          <w:sz w:val="24"/>
          <w:szCs w:val="24"/>
        </w:rPr>
        <w:t>r</w:t>
      </w:r>
      <w:r>
        <w:rPr>
          <w:sz w:val="24"/>
          <w:szCs w:val="24"/>
        </w:rPr>
        <w:t>k</w:t>
      </w:r>
      <w:r>
        <w:rPr>
          <w:spacing w:val="5"/>
          <w:sz w:val="24"/>
          <w:szCs w:val="24"/>
        </w:rPr>
        <w:t xml:space="preserve"> </w:t>
      </w:r>
      <w:r>
        <w:rPr>
          <w:sz w:val="24"/>
          <w:szCs w:val="24"/>
        </w:rPr>
        <w:t>on</w:t>
      </w:r>
      <w:r>
        <w:rPr>
          <w:spacing w:val="5"/>
          <w:sz w:val="24"/>
          <w:szCs w:val="24"/>
        </w:rPr>
        <w:t xml:space="preserve"> </w:t>
      </w:r>
      <w:r>
        <w:rPr>
          <w:sz w:val="24"/>
          <w:szCs w:val="24"/>
        </w:rPr>
        <w:t>their</w:t>
      </w:r>
      <w:r>
        <w:rPr>
          <w:spacing w:val="4"/>
          <w:sz w:val="24"/>
          <w:szCs w:val="24"/>
        </w:rPr>
        <w:t xml:space="preserve"> </w:t>
      </w:r>
      <w:r>
        <w:rPr>
          <w:sz w:val="24"/>
          <w:szCs w:val="24"/>
        </w:rPr>
        <w:t>proj</w:t>
      </w:r>
      <w:r>
        <w:rPr>
          <w:spacing w:val="-1"/>
          <w:sz w:val="24"/>
          <w:szCs w:val="24"/>
        </w:rPr>
        <w:t>ec</w:t>
      </w:r>
      <w:r>
        <w:rPr>
          <w:sz w:val="24"/>
          <w:szCs w:val="24"/>
        </w:rPr>
        <w:t>ts</w:t>
      </w:r>
      <w:r>
        <w:rPr>
          <w:spacing w:val="6"/>
          <w:sz w:val="24"/>
          <w:szCs w:val="24"/>
        </w:rPr>
        <w:t xml:space="preserve"> </w:t>
      </w:r>
      <w:r>
        <w:rPr>
          <w:spacing w:val="2"/>
          <w:sz w:val="24"/>
          <w:szCs w:val="24"/>
        </w:rPr>
        <w:t>d</w:t>
      </w:r>
      <w:r>
        <w:rPr>
          <w:sz w:val="24"/>
          <w:szCs w:val="24"/>
        </w:rPr>
        <w:t>uring</w:t>
      </w:r>
      <w:r>
        <w:rPr>
          <w:spacing w:val="3"/>
          <w:sz w:val="24"/>
          <w:szCs w:val="24"/>
        </w:rPr>
        <w:t xml:space="preserve"> </w:t>
      </w:r>
      <w:r>
        <w:rPr>
          <w:sz w:val="24"/>
          <w:szCs w:val="24"/>
        </w:rPr>
        <w:t>the</w:t>
      </w:r>
      <w:r>
        <w:rPr>
          <w:spacing w:val="5"/>
          <w:sz w:val="24"/>
          <w:szCs w:val="24"/>
        </w:rPr>
        <w:t xml:space="preserve"> </w:t>
      </w:r>
      <w:r>
        <w:rPr>
          <w:sz w:val="24"/>
          <w:szCs w:val="24"/>
        </w:rPr>
        <w:t>hours</w:t>
      </w:r>
      <w:r>
        <w:rPr>
          <w:spacing w:val="5"/>
          <w:sz w:val="24"/>
          <w:szCs w:val="24"/>
        </w:rPr>
        <w:t xml:space="preserve"> </w:t>
      </w:r>
      <w:r>
        <w:rPr>
          <w:sz w:val="24"/>
          <w:szCs w:val="24"/>
        </w:rPr>
        <w:t>w</w:t>
      </w:r>
      <w:r>
        <w:rPr>
          <w:spacing w:val="2"/>
          <w:sz w:val="24"/>
          <w:szCs w:val="24"/>
        </w:rPr>
        <w:t>h</w:t>
      </w:r>
      <w:r>
        <w:rPr>
          <w:spacing w:val="-1"/>
          <w:sz w:val="24"/>
          <w:szCs w:val="24"/>
        </w:rPr>
        <w:t>e</w:t>
      </w:r>
      <w:r>
        <w:rPr>
          <w:sz w:val="24"/>
          <w:szCs w:val="24"/>
        </w:rPr>
        <w:t>n</w:t>
      </w:r>
      <w:r>
        <w:rPr>
          <w:spacing w:val="13"/>
          <w:sz w:val="24"/>
          <w:szCs w:val="24"/>
        </w:rPr>
        <w:t xml:space="preserve"> </w:t>
      </w:r>
      <w:r>
        <w:rPr>
          <w:sz w:val="24"/>
          <w:szCs w:val="24"/>
        </w:rPr>
        <w:t>t</w:t>
      </w:r>
      <w:r>
        <w:rPr>
          <w:spacing w:val="3"/>
          <w:sz w:val="24"/>
          <w:szCs w:val="24"/>
        </w:rPr>
        <w:t>h</w:t>
      </w:r>
      <w:r>
        <w:rPr>
          <w:sz w:val="24"/>
          <w:szCs w:val="24"/>
        </w:rPr>
        <w:t>e bui</w:t>
      </w:r>
      <w:r>
        <w:rPr>
          <w:spacing w:val="1"/>
          <w:sz w:val="24"/>
          <w:szCs w:val="24"/>
        </w:rPr>
        <w:t>l</w:t>
      </w:r>
      <w:r>
        <w:rPr>
          <w:sz w:val="24"/>
          <w:szCs w:val="24"/>
        </w:rPr>
        <w:t>din</w:t>
      </w:r>
      <w:r>
        <w:rPr>
          <w:spacing w:val="-2"/>
          <w:sz w:val="24"/>
          <w:szCs w:val="24"/>
        </w:rPr>
        <w:t>g</w:t>
      </w:r>
      <w:r>
        <w:rPr>
          <w:sz w:val="24"/>
          <w:szCs w:val="24"/>
        </w:rPr>
        <w:t xml:space="preserve">s </w:t>
      </w:r>
      <w:r>
        <w:rPr>
          <w:spacing w:val="-1"/>
          <w:sz w:val="24"/>
          <w:szCs w:val="24"/>
        </w:rPr>
        <w:t>a</w:t>
      </w:r>
      <w:r>
        <w:rPr>
          <w:sz w:val="24"/>
          <w:szCs w:val="24"/>
        </w:rPr>
        <w:t>re</w:t>
      </w:r>
      <w:r>
        <w:rPr>
          <w:spacing w:val="-2"/>
          <w:sz w:val="24"/>
          <w:szCs w:val="24"/>
        </w:rPr>
        <w:t xml:space="preserve"> </w:t>
      </w:r>
      <w:r>
        <w:rPr>
          <w:sz w:val="24"/>
          <w:szCs w:val="24"/>
        </w:rPr>
        <w:t>o</w:t>
      </w:r>
      <w:r>
        <w:rPr>
          <w:spacing w:val="2"/>
          <w:sz w:val="24"/>
          <w:szCs w:val="24"/>
        </w:rPr>
        <w:t>p</w:t>
      </w:r>
      <w:r>
        <w:rPr>
          <w:spacing w:val="-1"/>
          <w:sz w:val="24"/>
          <w:szCs w:val="24"/>
        </w:rPr>
        <w:t>e</w:t>
      </w:r>
      <w:r>
        <w:rPr>
          <w:spacing w:val="1"/>
          <w:sz w:val="24"/>
          <w:szCs w:val="24"/>
        </w:rPr>
        <w:t>n</w:t>
      </w:r>
      <w:r>
        <w:rPr>
          <w:sz w:val="24"/>
          <w:szCs w:val="24"/>
        </w:rPr>
        <w:t>.</w:t>
      </w:r>
    </w:p>
    <w:p w14:paraId="14F23609" w14:textId="77777777" w:rsidR="00C37DEC" w:rsidRDefault="00C37DEC">
      <w:pPr>
        <w:spacing w:before="16" w:line="260" w:lineRule="exact"/>
        <w:rPr>
          <w:sz w:val="26"/>
          <w:szCs w:val="26"/>
        </w:rPr>
      </w:pPr>
    </w:p>
    <w:p w14:paraId="2B0FB709" w14:textId="77777777" w:rsidR="00C37DEC" w:rsidRDefault="00360F89">
      <w:pPr>
        <w:ind w:left="153" w:right="150"/>
        <w:jc w:val="both"/>
        <w:rPr>
          <w:sz w:val="24"/>
          <w:szCs w:val="24"/>
        </w:rPr>
      </w:pPr>
      <w:r>
        <w:rPr>
          <w:spacing w:val="1"/>
          <w:sz w:val="24"/>
          <w:szCs w:val="24"/>
        </w:rPr>
        <w:t>S</w:t>
      </w:r>
      <w:r>
        <w:rPr>
          <w:sz w:val="24"/>
          <w:szCs w:val="24"/>
        </w:rPr>
        <w:t>tudents</w:t>
      </w:r>
      <w:r>
        <w:rPr>
          <w:spacing w:val="5"/>
          <w:sz w:val="24"/>
          <w:szCs w:val="24"/>
        </w:rPr>
        <w:t xml:space="preserve"> </w:t>
      </w:r>
      <w:r>
        <w:rPr>
          <w:spacing w:val="-1"/>
          <w:sz w:val="24"/>
          <w:szCs w:val="24"/>
        </w:rPr>
        <w:t>a</w:t>
      </w:r>
      <w:r>
        <w:rPr>
          <w:sz w:val="24"/>
          <w:szCs w:val="24"/>
        </w:rPr>
        <w:t>l</w:t>
      </w:r>
      <w:r>
        <w:rPr>
          <w:spacing w:val="1"/>
          <w:sz w:val="24"/>
          <w:szCs w:val="24"/>
        </w:rPr>
        <w:t>l</w:t>
      </w:r>
      <w:r>
        <w:rPr>
          <w:sz w:val="24"/>
          <w:szCs w:val="24"/>
        </w:rPr>
        <w:t>ow</w:t>
      </w:r>
      <w:r>
        <w:rPr>
          <w:spacing w:val="-1"/>
          <w:sz w:val="24"/>
          <w:szCs w:val="24"/>
        </w:rPr>
        <w:t>e</w:t>
      </w:r>
      <w:r>
        <w:rPr>
          <w:sz w:val="24"/>
          <w:szCs w:val="24"/>
        </w:rPr>
        <w:t>d</w:t>
      </w:r>
      <w:r>
        <w:rPr>
          <w:spacing w:val="5"/>
          <w:sz w:val="24"/>
          <w:szCs w:val="24"/>
        </w:rPr>
        <w:t xml:space="preserve"> </w:t>
      </w:r>
      <w:r>
        <w:rPr>
          <w:spacing w:val="-1"/>
          <w:sz w:val="24"/>
          <w:szCs w:val="24"/>
        </w:rPr>
        <w:t>e</w:t>
      </w:r>
      <w:r>
        <w:rPr>
          <w:sz w:val="24"/>
          <w:szCs w:val="24"/>
        </w:rPr>
        <w:t>nt</w:t>
      </w:r>
      <w:r>
        <w:rPr>
          <w:spacing w:val="4"/>
          <w:sz w:val="24"/>
          <w:szCs w:val="24"/>
        </w:rPr>
        <w:t>r</w:t>
      </w:r>
      <w:r>
        <w:rPr>
          <w:sz w:val="24"/>
          <w:szCs w:val="24"/>
        </w:rPr>
        <w:t>y</w:t>
      </w:r>
      <w:r>
        <w:rPr>
          <w:spacing w:val="2"/>
          <w:sz w:val="24"/>
          <w:szCs w:val="24"/>
        </w:rPr>
        <w:t xml:space="preserve"> </w:t>
      </w:r>
      <w:r>
        <w:rPr>
          <w:spacing w:val="3"/>
          <w:sz w:val="24"/>
          <w:szCs w:val="24"/>
        </w:rPr>
        <w:t>t</w:t>
      </w:r>
      <w:r>
        <w:rPr>
          <w:sz w:val="24"/>
          <w:szCs w:val="24"/>
        </w:rPr>
        <w:t>o</w:t>
      </w:r>
      <w:r>
        <w:rPr>
          <w:spacing w:val="5"/>
          <w:sz w:val="24"/>
          <w:szCs w:val="24"/>
        </w:rPr>
        <w:t xml:space="preserve"> </w:t>
      </w:r>
      <w:r>
        <w:rPr>
          <w:spacing w:val="-1"/>
          <w:sz w:val="24"/>
          <w:szCs w:val="24"/>
        </w:rPr>
        <w:t>a</w:t>
      </w:r>
      <w:r>
        <w:rPr>
          <w:spacing w:val="5"/>
          <w:sz w:val="24"/>
          <w:szCs w:val="24"/>
        </w:rPr>
        <w:t>n</w:t>
      </w:r>
      <w:r>
        <w:rPr>
          <w:sz w:val="24"/>
          <w:szCs w:val="24"/>
        </w:rPr>
        <w:t>y lab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z w:val="24"/>
          <w:szCs w:val="24"/>
        </w:rPr>
        <w:t>y</w:t>
      </w:r>
      <w:r>
        <w:rPr>
          <w:spacing w:val="2"/>
          <w:sz w:val="24"/>
          <w:szCs w:val="24"/>
        </w:rPr>
        <w:t xml:space="preserve"> </w:t>
      </w:r>
      <w:r>
        <w:rPr>
          <w:sz w:val="24"/>
          <w:szCs w:val="24"/>
        </w:rPr>
        <w:t>will</w:t>
      </w:r>
      <w:r>
        <w:rPr>
          <w:spacing w:val="5"/>
          <w:sz w:val="24"/>
          <w:szCs w:val="24"/>
        </w:rPr>
        <w:t xml:space="preserve"> </w:t>
      </w:r>
      <w:r>
        <w:rPr>
          <w:sz w:val="24"/>
          <w:szCs w:val="24"/>
        </w:rPr>
        <w:t>be</w:t>
      </w:r>
      <w:r>
        <w:rPr>
          <w:spacing w:val="6"/>
          <w:sz w:val="24"/>
          <w:szCs w:val="24"/>
        </w:rPr>
        <w:t xml:space="preserve"> </w:t>
      </w:r>
      <w:r>
        <w:rPr>
          <w:spacing w:val="-2"/>
          <w:sz w:val="24"/>
          <w:szCs w:val="24"/>
        </w:rPr>
        <w:t>g</w:t>
      </w:r>
      <w:r>
        <w:rPr>
          <w:sz w:val="24"/>
          <w:szCs w:val="24"/>
        </w:rPr>
        <w:t>iven</w:t>
      </w:r>
      <w:r>
        <w:rPr>
          <w:spacing w:val="6"/>
          <w:sz w:val="24"/>
          <w:szCs w:val="24"/>
        </w:rPr>
        <w:t xml:space="preserve"> </w:t>
      </w:r>
      <w:r>
        <w:rPr>
          <w:spacing w:val="-1"/>
          <w:sz w:val="24"/>
          <w:szCs w:val="24"/>
        </w:rPr>
        <w:t>a</w:t>
      </w:r>
      <w:r>
        <w:rPr>
          <w:sz w:val="24"/>
          <w:szCs w:val="24"/>
        </w:rPr>
        <w:t>ppro</w:t>
      </w:r>
      <w:r>
        <w:rPr>
          <w:spacing w:val="1"/>
          <w:sz w:val="24"/>
          <w:szCs w:val="24"/>
        </w:rPr>
        <w:t>p</w:t>
      </w:r>
      <w:r>
        <w:rPr>
          <w:sz w:val="24"/>
          <w:szCs w:val="24"/>
        </w:rPr>
        <w:t>ri</w:t>
      </w:r>
      <w:r>
        <w:rPr>
          <w:spacing w:val="-1"/>
          <w:sz w:val="24"/>
          <w:szCs w:val="24"/>
        </w:rPr>
        <w:t>a</w:t>
      </w:r>
      <w:r>
        <w:rPr>
          <w:sz w:val="24"/>
          <w:szCs w:val="24"/>
        </w:rPr>
        <w:t>te</w:t>
      </w:r>
      <w:r>
        <w:rPr>
          <w:spacing w:val="7"/>
          <w:sz w:val="24"/>
          <w:szCs w:val="24"/>
        </w:rPr>
        <w:t xml:space="preserve"> </w:t>
      </w:r>
      <w:r>
        <w:rPr>
          <w:spacing w:val="-1"/>
          <w:sz w:val="24"/>
          <w:szCs w:val="24"/>
        </w:rPr>
        <w:t>a</w:t>
      </w:r>
      <w:r>
        <w:rPr>
          <w:spacing w:val="1"/>
          <w:sz w:val="24"/>
          <w:szCs w:val="24"/>
        </w:rPr>
        <w:t>c</w:t>
      </w:r>
      <w:r>
        <w:rPr>
          <w:spacing w:val="-1"/>
          <w:sz w:val="24"/>
          <w:szCs w:val="24"/>
        </w:rPr>
        <w:t>ce</w:t>
      </w:r>
      <w:r>
        <w:rPr>
          <w:sz w:val="24"/>
          <w:szCs w:val="24"/>
        </w:rPr>
        <w:t>ss</w:t>
      </w:r>
      <w:r>
        <w:rPr>
          <w:spacing w:val="7"/>
          <w:sz w:val="24"/>
          <w:szCs w:val="24"/>
        </w:rPr>
        <w:t xml:space="preserve"> </w:t>
      </w:r>
      <w:r>
        <w:rPr>
          <w:spacing w:val="-1"/>
          <w:sz w:val="24"/>
          <w:szCs w:val="24"/>
        </w:rPr>
        <w:t>a</w:t>
      </w:r>
      <w:r>
        <w:rPr>
          <w:sz w:val="24"/>
          <w:szCs w:val="24"/>
        </w:rPr>
        <w:t>uthor</w:t>
      </w:r>
      <w:r>
        <w:rPr>
          <w:spacing w:val="7"/>
          <w:sz w:val="24"/>
          <w:szCs w:val="24"/>
        </w:rPr>
        <w:t>i</w:t>
      </w:r>
      <w:r>
        <w:rPr>
          <w:spacing w:val="3"/>
          <w:sz w:val="24"/>
          <w:szCs w:val="24"/>
        </w:rPr>
        <w:t>t</w:t>
      </w:r>
      <w:r>
        <w:rPr>
          <w:sz w:val="24"/>
          <w:szCs w:val="24"/>
        </w:rPr>
        <w:t>y</w:t>
      </w:r>
      <w:r>
        <w:rPr>
          <w:spacing w:val="2"/>
          <w:sz w:val="24"/>
          <w:szCs w:val="24"/>
        </w:rPr>
        <w:t xml:space="preserve"> </w:t>
      </w:r>
      <w:r>
        <w:rPr>
          <w:sz w:val="24"/>
          <w:szCs w:val="24"/>
        </w:rPr>
        <w:t>or</w:t>
      </w:r>
      <w:r>
        <w:rPr>
          <w:spacing w:val="6"/>
          <w:sz w:val="24"/>
          <w:szCs w:val="24"/>
        </w:rPr>
        <w:t xml:space="preserve"> </w:t>
      </w:r>
      <w:r>
        <w:rPr>
          <w:sz w:val="24"/>
          <w:szCs w:val="24"/>
        </w:rPr>
        <w:t>k</w:t>
      </w:r>
      <w:r>
        <w:rPr>
          <w:spacing w:val="4"/>
          <w:sz w:val="24"/>
          <w:szCs w:val="24"/>
        </w:rPr>
        <w:t>e</w:t>
      </w:r>
      <w:r>
        <w:rPr>
          <w:spacing w:val="-5"/>
          <w:sz w:val="24"/>
          <w:szCs w:val="24"/>
        </w:rPr>
        <w:t>y</w:t>
      </w:r>
      <w:r>
        <w:rPr>
          <w:sz w:val="24"/>
          <w:szCs w:val="24"/>
        </w:rPr>
        <w:t>s</w:t>
      </w:r>
      <w:r>
        <w:rPr>
          <w:spacing w:val="5"/>
          <w:sz w:val="24"/>
          <w:szCs w:val="24"/>
        </w:rPr>
        <w:t xml:space="preserve"> </w:t>
      </w:r>
      <w:r>
        <w:rPr>
          <w:sz w:val="24"/>
          <w:szCs w:val="24"/>
        </w:rPr>
        <w:t>to</w:t>
      </w:r>
      <w:r>
        <w:rPr>
          <w:spacing w:val="10"/>
          <w:sz w:val="24"/>
          <w:szCs w:val="24"/>
        </w:rPr>
        <w:t xml:space="preserve"> </w:t>
      </w:r>
      <w:r>
        <w:rPr>
          <w:spacing w:val="-2"/>
          <w:sz w:val="24"/>
          <w:szCs w:val="24"/>
        </w:rPr>
        <w:t>g</w:t>
      </w:r>
      <w:r>
        <w:rPr>
          <w:spacing w:val="-1"/>
          <w:sz w:val="24"/>
          <w:szCs w:val="24"/>
        </w:rPr>
        <w:t>a</w:t>
      </w:r>
      <w:r>
        <w:rPr>
          <w:spacing w:val="3"/>
          <w:sz w:val="24"/>
          <w:szCs w:val="24"/>
        </w:rPr>
        <w:t>i</w:t>
      </w:r>
      <w:r>
        <w:rPr>
          <w:sz w:val="24"/>
          <w:szCs w:val="24"/>
        </w:rPr>
        <w:t>n su</w:t>
      </w:r>
      <w:r>
        <w:rPr>
          <w:spacing w:val="-1"/>
          <w:sz w:val="24"/>
          <w:szCs w:val="24"/>
        </w:rPr>
        <w:t>c</w:t>
      </w:r>
      <w:r>
        <w:rPr>
          <w:sz w:val="24"/>
          <w:szCs w:val="24"/>
        </w:rPr>
        <w:t>h</w:t>
      </w:r>
      <w:r>
        <w:rPr>
          <w:spacing w:val="5"/>
          <w:sz w:val="24"/>
          <w:szCs w:val="24"/>
        </w:rPr>
        <w:t xml:space="preserve"> </w:t>
      </w:r>
      <w:r>
        <w:rPr>
          <w:spacing w:val="-1"/>
          <w:sz w:val="24"/>
          <w:szCs w:val="24"/>
        </w:rPr>
        <w:t>e</w:t>
      </w:r>
      <w:r>
        <w:rPr>
          <w:sz w:val="24"/>
          <w:szCs w:val="24"/>
        </w:rPr>
        <w:t>nt</w:t>
      </w:r>
      <w:r>
        <w:rPr>
          <w:spacing w:val="4"/>
          <w:sz w:val="24"/>
          <w:szCs w:val="24"/>
        </w:rPr>
        <w:t>r</w:t>
      </w:r>
      <w:r>
        <w:rPr>
          <w:spacing w:val="-5"/>
          <w:sz w:val="24"/>
          <w:szCs w:val="24"/>
        </w:rPr>
        <w:t>y</w:t>
      </w:r>
      <w:r>
        <w:rPr>
          <w:sz w:val="24"/>
          <w:szCs w:val="24"/>
        </w:rPr>
        <w:t>.</w:t>
      </w:r>
      <w:r>
        <w:rPr>
          <w:spacing w:val="6"/>
          <w:sz w:val="24"/>
          <w:szCs w:val="24"/>
        </w:rPr>
        <w:t xml:space="preserve"> </w:t>
      </w:r>
      <w:r>
        <w:rPr>
          <w:sz w:val="24"/>
          <w:szCs w:val="24"/>
        </w:rPr>
        <w:t>Oth</w:t>
      </w:r>
      <w:r>
        <w:rPr>
          <w:spacing w:val="1"/>
          <w:sz w:val="24"/>
          <w:szCs w:val="24"/>
        </w:rPr>
        <w:t>e</w:t>
      </w:r>
      <w:r>
        <w:rPr>
          <w:sz w:val="24"/>
          <w:szCs w:val="24"/>
        </w:rPr>
        <w:t>r</w:t>
      </w:r>
      <w:r>
        <w:rPr>
          <w:spacing w:val="4"/>
          <w:sz w:val="24"/>
          <w:szCs w:val="24"/>
        </w:rPr>
        <w:t xml:space="preserve"> </w:t>
      </w:r>
      <w:r>
        <w:rPr>
          <w:sz w:val="24"/>
          <w:szCs w:val="24"/>
        </w:rPr>
        <w:t>than</w:t>
      </w:r>
      <w:r>
        <w:rPr>
          <w:spacing w:val="4"/>
          <w:sz w:val="24"/>
          <w:szCs w:val="24"/>
        </w:rPr>
        <w:t xml:space="preserve"> </w:t>
      </w:r>
      <w:r>
        <w:rPr>
          <w:sz w:val="24"/>
          <w:szCs w:val="24"/>
        </w:rPr>
        <w:t>f</w:t>
      </w:r>
      <w:r>
        <w:rPr>
          <w:spacing w:val="1"/>
          <w:sz w:val="24"/>
          <w:szCs w:val="24"/>
        </w:rPr>
        <w:t>o</w:t>
      </w:r>
      <w:r>
        <w:rPr>
          <w:sz w:val="24"/>
          <w:szCs w:val="24"/>
        </w:rPr>
        <w:t>r</w:t>
      </w:r>
      <w:r>
        <w:rPr>
          <w:spacing w:val="4"/>
          <w:sz w:val="24"/>
          <w:szCs w:val="24"/>
        </w:rPr>
        <w:t xml:space="preserve"> </w:t>
      </w:r>
      <w:r>
        <w:rPr>
          <w:sz w:val="24"/>
          <w:szCs w:val="24"/>
        </w:rPr>
        <w:t>s</w:t>
      </w:r>
      <w:r>
        <w:rPr>
          <w:spacing w:val="-1"/>
          <w:sz w:val="24"/>
          <w:szCs w:val="24"/>
        </w:rPr>
        <w:t>a</w:t>
      </w:r>
      <w:r>
        <w:rPr>
          <w:sz w:val="24"/>
          <w:szCs w:val="24"/>
        </w:rPr>
        <w:t>f</w:t>
      </w:r>
      <w:r>
        <w:rPr>
          <w:spacing w:val="-2"/>
          <w:sz w:val="24"/>
          <w:szCs w:val="24"/>
        </w:rPr>
        <w:t>e</w:t>
      </w:r>
      <w:r>
        <w:rPr>
          <w:spacing w:val="5"/>
          <w:sz w:val="24"/>
          <w:szCs w:val="24"/>
        </w:rPr>
        <w:t>t</w:t>
      </w:r>
      <w:r>
        <w:rPr>
          <w:sz w:val="24"/>
          <w:szCs w:val="24"/>
        </w:rPr>
        <w:t xml:space="preserve">y </w:t>
      </w:r>
      <w:r>
        <w:rPr>
          <w:spacing w:val="1"/>
          <w:sz w:val="24"/>
          <w:szCs w:val="24"/>
        </w:rPr>
        <w:t>r</w:t>
      </w:r>
      <w:r>
        <w:rPr>
          <w:spacing w:val="-1"/>
          <w:sz w:val="24"/>
          <w:szCs w:val="24"/>
        </w:rPr>
        <w:t>ea</w:t>
      </w:r>
      <w:r>
        <w:rPr>
          <w:sz w:val="24"/>
          <w:szCs w:val="24"/>
        </w:rPr>
        <w:t>sons,</w:t>
      </w:r>
      <w:r>
        <w:rPr>
          <w:spacing w:val="5"/>
          <w:sz w:val="24"/>
          <w:szCs w:val="24"/>
        </w:rPr>
        <w:t xml:space="preserve"> </w:t>
      </w:r>
      <w:r>
        <w:rPr>
          <w:sz w:val="24"/>
          <w:szCs w:val="24"/>
        </w:rPr>
        <w:t>no</w:t>
      </w:r>
      <w:r>
        <w:rPr>
          <w:spacing w:val="5"/>
          <w:sz w:val="24"/>
          <w:szCs w:val="24"/>
        </w:rPr>
        <w:t xml:space="preserve"> </w:t>
      </w:r>
      <w:r>
        <w:rPr>
          <w:sz w:val="24"/>
          <w:szCs w:val="24"/>
        </w:rPr>
        <w:t>oth</w:t>
      </w:r>
      <w:r>
        <w:rPr>
          <w:spacing w:val="2"/>
          <w:sz w:val="24"/>
          <w:szCs w:val="24"/>
        </w:rPr>
        <w:t>e</w:t>
      </w:r>
      <w:r>
        <w:rPr>
          <w:sz w:val="24"/>
          <w:szCs w:val="24"/>
        </w:rPr>
        <w:t>r</w:t>
      </w:r>
      <w:r>
        <w:rPr>
          <w:spacing w:val="6"/>
          <w:sz w:val="24"/>
          <w:szCs w:val="24"/>
        </w:rPr>
        <w:t xml:space="preserve"> </w:t>
      </w:r>
      <w:r>
        <w:rPr>
          <w:sz w:val="24"/>
          <w:szCs w:val="24"/>
        </w:rPr>
        <w:t>p</w:t>
      </w:r>
      <w:r>
        <w:rPr>
          <w:spacing w:val="-1"/>
          <w:sz w:val="24"/>
          <w:szCs w:val="24"/>
        </w:rPr>
        <w:t>e</w:t>
      </w:r>
      <w:r>
        <w:rPr>
          <w:sz w:val="24"/>
          <w:szCs w:val="24"/>
        </w:rPr>
        <w:t>rsons</w:t>
      </w:r>
      <w:r>
        <w:rPr>
          <w:spacing w:val="4"/>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z w:val="24"/>
          <w:szCs w:val="24"/>
        </w:rPr>
        <w:t>to</w:t>
      </w:r>
      <w:r>
        <w:rPr>
          <w:spacing w:val="5"/>
          <w:sz w:val="24"/>
          <w:szCs w:val="24"/>
        </w:rPr>
        <w:t xml:space="preserve"> </w:t>
      </w:r>
      <w:r>
        <w:rPr>
          <w:sz w:val="24"/>
          <w:szCs w:val="24"/>
        </w:rPr>
        <w:t>be</w:t>
      </w:r>
      <w:r>
        <w:rPr>
          <w:spacing w:val="4"/>
          <w:sz w:val="24"/>
          <w:szCs w:val="24"/>
        </w:rPr>
        <w:t xml:space="preserve"> </w:t>
      </w:r>
      <w:r>
        <w:rPr>
          <w:spacing w:val="-1"/>
          <w:sz w:val="24"/>
          <w:szCs w:val="24"/>
        </w:rPr>
        <w:t>a</w:t>
      </w:r>
      <w:r>
        <w:rPr>
          <w:sz w:val="24"/>
          <w:szCs w:val="24"/>
        </w:rPr>
        <w:t>l</w:t>
      </w:r>
      <w:r>
        <w:rPr>
          <w:spacing w:val="1"/>
          <w:sz w:val="24"/>
          <w:szCs w:val="24"/>
        </w:rPr>
        <w:t>l</w:t>
      </w:r>
      <w:r>
        <w:rPr>
          <w:sz w:val="24"/>
          <w:szCs w:val="24"/>
        </w:rPr>
        <w:t>ow</w:t>
      </w:r>
      <w:r>
        <w:rPr>
          <w:spacing w:val="1"/>
          <w:sz w:val="24"/>
          <w:szCs w:val="24"/>
        </w:rPr>
        <w:t>e</w:t>
      </w:r>
      <w:r>
        <w:rPr>
          <w:sz w:val="24"/>
          <w:szCs w:val="24"/>
        </w:rPr>
        <w:t>d</w:t>
      </w:r>
      <w:r>
        <w:rPr>
          <w:spacing w:val="5"/>
          <w:sz w:val="24"/>
          <w:szCs w:val="24"/>
        </w:rPr>
        <w:t xml:space="preserve"> </w:t>
      </w:r>
      <w:r>
        <w:rPr>
          <w:spacing w:val="-1"/>
          <w:sz w:val="24"/>
          <w:szCs w:val="24"/>
        </w:rPr>
        <w:t>e</w:t>
      </w:r>
      <w:r>
        <w:rPr>
          <w:sz w:val="24"/>
          <w:szCs w:val="24"/>
        </w:rPr>
        <w:t>nt</w:t>
      </w:r>
      <w:r>
        <w:rPr>
          <w:spacing w:val="2"/>
          <w:sz w:val="24"/>
          <w:szCs w:val="24"/>
        </w:rPr>
        <w:t>r</w:t>
      </w:r>
      <w:r>
        <w:rPr>
          <w:sz w:val="24"/>
          <w:szCs w:val="24"/>
        </w:rPr>
        <w:t>y</w:t>
      </w:r>
      <w:r>
        <w:rPr>
          <w:spacing w:val="2"/>
          <w:sz w:val="24"/>
          <w:szCs w:val="24"/>
        </w:rPr>
        <w:t xml:space="preserve"> </w:t>
      </w:r>
      <w:r>
        <w:rPr>
          <w:spacing w:val="5"/>
          <w:sz w:val="24"/>
          <w:szCs w:val="24"/>
        </w:rPr>
        <w:t>b</w:t>
      </w:r>
      <w:r>
        <w:rPr>
          <w:sz w:val="24"/>
          <w:szCs w:val="24"/>
        </w:rPr>
        <w:t>y su</w:t>
      </w:r>
      <w:r>
        <w:rPr>
          <w:spacing w:val="-1"/>
          <w:sz w:val="24"/>
          <w:szCs w:val="24"/>
        </w:rPr>
        <w:t>c</w:t>
      </w:r>
      <w:r>
        <w:rPr>
          <w:sz w:val="24"/>
          <w:szCs w:val="24"/>
        </w:rPr>
        <w:t>h</w:t>
      </w:r>
      <w:r>
        <w:rPr>
          <w:spacing w:val="5"/>
          <w:sz w:val="24"/>
          <w:szCs w:val="24"/>
        </w:rPr>
        <w:t xml:space="preserve"> </w:t>
      </w:r>
      <w:r>
        <w:rPr>
          <w:sz w:val="24"/>
          <w:szCs w:val="24"/>
        </w:rPr>
        <w:t xml:space="preserve">students. </w:t>
      </w:r>
      <w:r>
        <w:rPr>
          <w:spacing w:val="1"/>
          <w:sz w:val="24"/>
          <w:szCs w:val="24"/>
        </w:rPr>
        <w:t>S</w:t>
      </w:r>
      <w:r>
        <w:rPr>
          <w:sz w:val="24"/>
          <w:szCs w:val="24"/>
        </w:rPr>
        <w:t>tri</w:t>
      </w:r>
      <w:r>
        <w:rPr>
          <w:spacing w:val="-1"/>
          <w:sz w:val="24"/>
          <w:szCs w:val="24"/>
        </w:rPr>
        <w:t>c</w:t>
      </w:r>
      <w:r>
        <w:rPr>
          <w:sz w:val="24"/>
          <w:szCs w:val="24"/>
        </w:rPr>
        <w:t>t</w:t>
      </w:r>
      <w:r>
        <w:rPr>
          <w:spacing w:val="27"/>
          <w:sz w:val="24"/>
          <w:szCs w:val="24"/>
        </w:rPr>
        <w:t xml:space="preserve"> </w:t>
      </w:r>
      <w:r>
        <w:rPr>
          <w:sz w:val="24"/>
          <w:szCs w:val="24"/>
        </w:rPr>
        <w:t>s</w:t>
      </w:r>
      <w:r>
        <w:rPr>
          <w:spacing w:val="-1"/>
          <w:sz w:val="24"/>
          <w:szCs w:val="24"/>
        </w:rPr>
        <w:t>ec</w:t>
      </w:r>
      <w:r>
        <w:rPr>
          <w:sz w:val="24"/>
          <w:szCs w:val="24"/>
        </w:rPr>
        <w:t>uri</w:t>
      </w:r>
      <w:r>
        <w:rPr>
          <w:spacing w:val="2"/>
          <w:sz w:val="24"/>
          <w:szCs w:val="24"/>
        </w:rPr>
        <w:t>t</w:t>
      </w:r>
      <w:r>
        <w:rPr>
          <w:sz w:val="24"/>
          <w:szCs w:val="24"/>
        </w:rPr>
        <w:t>y</w:t>
      </w:r>
      <w:r>
        <w:rPr>
          <w:spacing w:val="21"/>
          <w:sz w:val="24"/>
          <w:szCs w:val="24"/>
        </w:rPr>
        <w:t xml:space="preserve"> </w:t>
      </w:r>
      <w:r>
        <w:rPr>
          <w:sz w:val="24"/>
          <w:szCs w:val="24"/>
        </w:rPr>
        <w:t>must</w:t>
      </w:r>
      <w:r>
        <w:rPr>
          <w:spacing w:val="27"/>
          <w:sz w:val="24"/>
          <w:szCs w:val="24"/>
        </w:rPr>
        <w:t xml:space="preserve"> </w:t>
      </w:r>
      <w:r>
        <w:rPr>
          <w:sz w:val="24"/>
          <w:szCs w:val="24"/>
        </w:rPr>
        <w:t>be</w:t>
      </w:r>
      <w:r>
        <w:rPr>
          <w:spacing w:val="25"/>
          <w:sz w:val="24"/>
          <w:szCs w:val="24"/>
        </w:rPr>
        <w:t xml:space="preserve"> </w:t>
      </w:r>
      <w:r>
        <w:rPr>
          <w:sz w:val="24"/>
          <w:szCs w:val="24"/>
        </w:rPr>
        <w:t>obs</w:t>
      </w:r>
      <w:r>
        <w:rPr>
          <w:spacing w:val="-1"/>
          <w:sz w:val="24"/>
          <w:szCs w:val="24"/>
        </w:rPr>
        <w:t>e</w:t>
      </w:r>
      <w:r>
        <w:rPr>
          <w:spacing w:val="1"/>
          <w:sz w:val="24"/>
          <w:szCs w:val="24"/>
        </w:rPr>
        <w:t>r</w:t>
      </w:r>
      <w:r>
        <w:rPr>
          <w:sz w:val="24"/>
          <w:szCs w:val="24"/>
        </w:rPr>
        <w:t>v</w:t>
      </w:r>
      <w:r>
        <w:rPr>
          <w:spacing w:val="-1"/>
          <w:sz w:val="24"/>
          <w:szCs w:val="24"/>
        </w:rPr>
        <w:t>e</w:t>
      </w:r>
      <w:r>
        <w:rPr>
          <w:sz w:val="24"/>
          <w:szCs w:val="24"/>
        </w:rPr>
        <w:t>d.</w:t>
      </w:r>
      <w:r>
        <w:rPr>
          <w:spacing w:val="26"/>
          <w:sz w:val="24"/>
          <w:szCs w:val="24"/>
        </w:rPr>
        <w:t xml:space="preserve"> </w:t>
      </w:r>
      <w:r>
        <w:rPr>
          <w:spacing w:val="1"/>
          <w:sz w:val="24"/>
          <w:szCs w:val="24"/>
        </w:rPr>
        <w:t>S</w:t>
      </w:r>
      <w:r>
        <w:rPr>
          <w:sz w:val="24"/>
          <w:szCs w:val="24"/>
        </w:rPr>
        <w:t>tudents</w:t>
      </w:r>
      <w:r>
        <w:rPr>
          <w:spacing w:val="26"/>
          <w:sz w:val="24"/>
          <w:szCs w:val="24"/>
        </w:rPr>
        <w:t xml:space="preserve"> </w:t>
      </w:r>
      <w:r>
        <w:rPr>
          <w:spacing w:val="-1"/>
          <w:sz w:val="24"/>
          <w:szCs w:val="24"/>
        </w:rPr>
        <w:t>a</w:t>
      </w:r>
      <w:r>
        <w:rPr>
          <w:sz w:val="24"/>
          <w:szCs w:val="24"/>
        </w:rPr>
        <w:t>re</w:t>
      </w:r>
      <w:r>
        <w:rPr>
          <w:spacing w:val="24"/>
          <w:sz w:val="24"/>
          <w:szCs w:val="24"/>
        </w:rPr>
        <w:t xml:space="preserve"> </w:t>
      </w:r>
      <w:r>
        <w:rPr>
          <w:spacing w:val="1"/>
          <w:sz w:val="24"/>
          <w:szCs w:val="24"/>
        </w:rPr>
        <w:t>re</w:t>
      </w:r>
      <w:r>
        <w:rPr>
          <w:sz w:val="24"/>
          <w:szCs w:val="24"/>
        </w:rPr>
        <w:t>quir</w:t>
      </w:r>
      <w:r>
        <w:rPr>
          <w:spacing w:val="-1"/>
          <w:sz w:val="24"/>
          <w:szCs w:val="24"/>
        </w:rPr>
        <w:t>e</w:t>
      </w:r>
      <w:r>
        <w:rPr>
          <w:sz w:val="24"/>
          <w:szCs w:val="24"/>
        </w:rPr>
        <w:t>d</w:t>
      </w:r>
      <w:r>
        <w:rPr>
          <w:spacing w:val="26"/>
          <w:sz w:val="24"/>
          <w:szCs w:val="24"/>
        </w:rPr>
        <w:t xml:space="preserve"> </w:t>
      </w:r>
      <w:r>
        <w:rPr>
          <w:sz w:val="24"/>
          <w:szCs w:val="24"/>
        </w:rPr>
        <w:t>to</w:t>
      </w:r>
      <w:r>
        <w:rPr>
          <w:spacing w:val="27"/>
          <w:sz w:val="24"/>
          <w:szCs w:val="24"/>
        </w:rPr>
        <w:t xml:space="preserve"> </w:t>
      </w:r>
      <w:r>
        <w:rPr>
          <w:sz w:val="24"/>
          <w:szCs w:val="24"/>
        </w:rPr>
        <w:t>lock</w:t>
      </w:r>
      <w:r>
        <w:rPr>
          <w:spacing w:val="26"/>
          <w:sz w:val="24"/>
          <w:szCs w:val="24"/>
        </w:rPr>
        <w:t xml:space="preserve"> </w:t>
      </w:r>
      <w:r>
        <w:rPr>
          <w:spacing w:val="-1"/>
          <w:sz w:val="24"/>
          <w:szCs w:val="24"/>
        </w:rPr>
        <w:t>a</w:t>
      </w:r>
      <w:r>
        <w:rPr>
          <w:sz w:val="24"/>
          <w:szCs w:val="24"/>
        </w:rPr>
        <w:t>ll</w:t>
      </w:r>
      <w:r>
        <w:rPr>
          <w:spacing w:val="27"/>
          <w:sz w:val="24"/>
          <w:szCs w:val="24"/>
        </w:rPr>
        <w:t xml:space="preserve"> </w:t>
      </w:r>
      <w:r>
        <w:rPr>
          <w:sz w:val="24"/>
          <w:szCs w:val="24"/>
        </w:rPr>
        <w:t>doors</w:t>
      </w:r>
      <w:r>
        <w:rPr>
          <w:spacing w:val="26"/>
          <w:sz w:val="24"/>
          <w:szCs w:val="24"/>
        </w:rPr>
        <w:t xml:space="preserve"> </w:t>
      </w:r>
      <w:r>
        <w:rPr>
          <w:spacing w:val="-1"/>
          <w:sz w:val="24"/>
          <w:szCs w:val="24"/>
        </w:rPr>
        <w:t>a</w:t>
      </w:r>
      <w:r>
        <w:rPr>
          <w:sz w:val="24"/>
          <w:szCs w:val="24"/>
        </w:rPr>
        <w:t>nd</w:t>
      </w:r>
      <w:r>
        <w:rPr>
          <w:spacing w:val="26"/>
          <w:sz w:val="24"/>
          <w:szCs w:val="24"/>
        </w:rPr>
        <w:t xml:space="preserve"> </w:t>
      </w:r>
      <w:r>
        <w:rPr>
          <w:sz w:val="24"/>
          <w:szCs w:val="24"/>
        </w:rPr>
        <w:t>windows</w:t>
      </w:r>
      <w:r>
        <w:rPr>
          <w:spacing w:val="26"/>
          <w:sz w:val="24"/>
          <w:szCs w:val="24"/>
        </w:rPr>
        <w:t xml:space="preserve"> </w:t>
      </w:r>
      <w:r>
        <w:rPr>
          <w:sz w:val="24"/>
          <w:szCs w:val="24"/>
        </w:rPr>
        <w:t>on</w:t>
      </w:r>
      <w:r>
        <w:rPr>
          <w:spacing w:val="26"/>
          <w:sz w:val="24"/>
          <w:szCs w:val="24"/>
        </w:rPr>
        <w:t xml:space="preserve"> </w:t>
      </w:r>
      <w:r>
        <w:rPr>
          <w:sz w:val="24"/>
          <w:szCs w:val="24"/>
        </w:rPr>
        <w:t>le</w:t>
      </w:r>
      <w:r>
        <w:rPr>
          <w:spacing w:val="-1"/>
          <w:sz w:val="24"/>
          <w:szCs w:val="24"/>
        </w:rPr>
        <w:t>a</w:t>
      </w:r>
      <w:r>
        <w:rPr>
          <w:sz w:val="24"/>
          <w:szCs w:val="24"/>
        </w:rPr>
        <w:t xml:space="preserve">ving </w:t>
      </w:r>
      <w:r>
        <w:rPr>
          <w:spacing w:val="-1"/>
          <w:sz w:val="24"/>
          <w:szCs w:val="24"/>
        </w:rPr>
        <w:t>a</w:t>
      </w:r>
      <w:r>
        <w:rPr>
          <w:spacing w:val="2"/>
          <w:sz w:val="24"/>
          <w:szCs w:val="24"/>
        </w:rPr>
        <w:t>n</w:t>
      </w:r>
      <w:r>
        <w:rPr>
          <w:sz w:val="24"/>
          <w:szCs w:val="24"/>
        </w:rPr>
        <w:t xml:space="preserve">y </w:t>
      </w:r>
      <w:r>
        <w:rPr>
          <w:spacing w:val="3"/>
          <w:sz w:val="24"/>
          <w:szCs w:val="24"/>
        </w:rPr>
        <w:t>l</w:t>
      </w:r>
      <w:r>
        <w:rPr>
          <w:spacing w:val="-1"/>
          <w:sz w:val="24"/>
          <w:szCs w:val="24"/>
        </w:rPr>
        <w:t>a</w:t>
      </w:r>
      <w:r>
        <w:rPr>
          <w:sz w:val="24"/>
          <w:szCs w:val="24"/>
        </w:rPr>
        <w:t>bor</w:t>
      </w:r>
      <w:r>
        <w:rPr>
          <w:spacing w:val="-2"/>
          <w:sz w:val="24"/>
          <w:szCs w:val="24"/>
        </w:rPr>
        <w:t>a</w:t>
      </w:r>
      <w:r>
        <w:rPr>
          <w:sz w:val="24"/>
          <w:szCs w:val="24"/>
        </w:rPr>
        <w:t>to</w:t>
      </w:r>
      <w:r>
        <w:rPr>
          <w:spacing w:val="4"/>
          <w:sz w:val="24"/>
          <w:szCs w:val="24"/>
        </w:rPr>
        <w:t>r</w:t>
      </w:r>
      <w:r>
        <w:rPr>
          <w:spacing w:val="-5"/>
          <w:sz w:val="24"/>
          <w:szCs w:val="24"/>
        </w:rPr>
        <w:t>y</w:t>
      </w:r>
      <w:r>
        <w:rPr>
          <w:sz w:val="24"/>
          <w:szCs w:val="24"/>
        </w:rPr>
        <w:t>.</w:t>
      </w:r>
      <w:r>
        <w:rPr>
          <w:spacing w:val="5"/>
          <w:sz w:val="24"/>
          <w:szCs w:val="24"/>
        </w:rPr>
        <w:t xml:space="preserve"> </w:t>
      </w:r>
      <w:r>
        <w:rPr>
          <w:spacing w:val="1"/>
          <w:sz w:val="24"/>
          <w:szCs w:val="24"/>
        </w:rPr>
        <w:t>S</w:t>
      </w:r>
      <w:r>
        <w:rPr>
          <w:sz w:val="24"/>
          <w:szCs w:val="24"/>
        </w:rPr>
        <w:t>tudents</w:t>
      </w:r>
      <w:r>
        <w:rPr>
          <w:spacing w:val="7"/>
          <w:sz w:val="24"/>
          <w:szCs w:val="24"/>
        </w:rPr>
        <w:t xml:space="preserve"> </w:t>
      </w:r>
      <w:r>
        <w:rPr>
          <w:sz w:val="24"/>
          <w:szCs w:val="24"/>
        </w:rPr>
        <w:t>must</w:t>
      </w:r>
      <w:r>
        <w:rPr>
          <w:spacing w:val="6"/>
          <w:sz w:val="24"/>
          <w:szCs w:val="24"/>
        </w:rPr>
        <w:t xml:space="preserve"> </w:t>
      </w:r>
      <w:r>
        <w:rPr>
          <w:sz w:val="24"/>
          <w:szCs w:val="24"/>
        </w:rPr>
        <w:t>not</w:t>
      </w:r>
      <w:r>
        <w:rPr>
          <w:spacing w:val="5"/>
          <w:sz w:val="24"/>
          <w:szCs w:val="24"/>
        </w:rPr>
        <w:t xml:space="preserve"> </w:t>
      </w:r>
      <w:r>
        <w:rPr>
          <w:sz w:val="24"/>
          <w:szCs w:val="24"/>
        </w:rPr>
        <w:t>let</w:t>
      </w:r>
      <w:r>
        <w:rPr>
          <w:spacing w:val="5"/>
          <w:sz w:val="24"/>
          <w:szCs w:val="24"/>
        </w:rPr>
        <w:t xml:space="preserve"> </w:t>
      </w:r>
      <w:r>
        <w:rPr>
          <w:sz w:val="24"/>
          <w:szCs w:val="24"/>
        </w:rPr>
        <w:t>other</w:t>
      </w:r>
      <w:r>
        <w:rPr>
          <w:spacing w:val="3"/>
          <w:sz w:val="24"/>
          <w:szCs w:val="24"/>
        </w:rPr>
        <w:t xml:space="preserve"> </w:t>
      </w:r>
      <w:r>
        <w:rPr>
          <w:sz w:val="24"/>
          <w:szCs w:val="24"/>
        </w:rPr>
        <w:t>students</w:t>
      </w:r>
      <w:r>
        <w:rPr>
          <w:spacing w:val="5"/>
          <w:sz w:val="24"/>
          <w:szCs w:val="24"/>
        </w:rPr>
        <w:t xml:space="preserve"> </w:t>
      </w:r>
      <w:r>
        <w:rPr>
          <w:sz w:val="24"/>
          <w:szCs w:val="24"/>
        </w:rPr>
        <w:t>in</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le</w:t>
      </w:r>
      <w:r>
        <w:rPr>
          <w:spacing w:val="-1"/>
          <w:sz w:val="24"/>
          <w:szCs w:val="24"/>
        </w:rPr>
        <w:t>a</w:t>
      </w:r>
      <w:r>
        <w:rPr>
          <w:sz w:val="24"/>
          <w:szCs w:val="24"/>
        </w:rPr>
        <w:t>ve</w:t>
      </w:r>
      <w:r>
        <w:rPr>
          <w:spacing w:val="4"/>
          <w:sz w:val="24"/>
          <w:szCs w:val="24"/>
        </w:rPr>
        <w:t xml:space="preserve"> </w:t>
      </w:r>
      <w:r>
        <w:rPr>
          <w:sz w:val="24"/>
          <w:szCs w:val="24"/>
        </w:rPr>
        <w:t>the</w:t>
      </w:r>
      <w:r>
        <w:rPr>
          <w:spacing w:val="4"/>
          <w:sz w:val="24"/>
          <w:szCs w:val="24"/>
        </w:rPr>
        <w:t xml:space="preserve"> </w:t>
      </w:r>
      <w:r>
        <w:rPr>
          <w:sz w:val="24"/>
          <w:szCs w:val="24"/>
        </w:rPr>
        <w:t>do</w:t>
      </w:r>
      <w:r>
        <w:rPr>
          <w:spacing w:val="2"/>
          <w:sz w:val="24"/>
          <w:szCs w:val="24"/>
        </w:rPr>
        <w:t>o</w:t>
      </w:r>
      <w:r>
        <w:rPr>
          <w:sz w:val="24"/>
          <w:szCs w:val="24"/>
        </w:rPr>
        <w:t>r</w:t>
      </w:r>
      <w:r>
        <w:rPr>
          <w:spacing w:val="4"/>
          <w:sz w:val="24"/>
          <w:szCs w:val="24"/>
        </w:rPr>
        <w:t xml:space="preserve"> </w:t>
      </w:r>
      <w:r>
        <w:rPr>
          <w:spacing w:val="2"/>
          <w:sz w:val="24"/>
          <w:szCs w:val="24"/>
        </w:rPr>
        <w:t>o</w:t>
      </w:r>
      <w:r>
        <w:rPr>
          <w:sz w:val="24"/>
          <w:szCs w:val="24"/>
        </w:rPr>
        <w:t>p</w:t>
      </w:r>
      <w:r>
        <w:rPr>
          <w:spacing w:val="-1"/>
          <w:sz w:val="24"/>
          <w:szCs w:val="24"/>
        </w:rPr>
        <w:t>e</w:t>
      </w:r>
      <w:r>
        <w:rPr>
          <w:sz w:val="24"/>
          <w:szCs w:val="24"/>
        </w:rPr>
        <w:t>n</w:t>
      </w:r>
      <w:r>
        <w:rPr>
          <w:spacing w:val="-1"/>
          <w:sz w:val="24"/>
          <w:szCs w:val="24"/>
        </w:rPr>
        <w:t>e</w:t>
      </w:r>
      <w:r>
        <w:rPr>
          <w:sz w:val="24"/>
          <w:szCs w:val="24"/>
        </w:rPr>
        <w:t>d.</w:t>
      </w:r>
      <w:r>
        <w:rPr>
          <w:spacing w:val="5"/>
          <w:sz w:val="24"/>
          <w:szCs w:val="24"/>
        </w:rPr>
        <w:t xml:space="preserve"> </w:t>
      </w:r>
      <w:r>
        <w:rPr>
          <w:spacing w:val="1"/>
          <w:sz w:val="24"/>
          <w:szCs w:val="24"/>
        </w:rPr>
        <w:t>S</w:t>
      </w:r>
      <w:r>
        <w:rPr>
          <w:sz w:val="24"/>
          <w:szCs w:val="24"/>
        </w:rPr>
        <w:t>tudents</w:t>
      </w:r>
      <w:r>
        <w:rPr>
          <w:spacing w:val="5"/>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 in</w:t>
      </w:r>
      <w:r>
        <w:rPr>
          <w:spacing w:val="5"/>
          <w:sz w:val="24"/>
          <w:szCs w:val="24"/>
        </w:rPr>
        <w:t xml:space="preserve"> </w:t>
      </w:r>
      <w:r>
        <w:rPr>
          <w:sz w:val="24"/>
          <w:szCs w:val="24"/>
        </w:rPr>
        <w:t>labo</w:t>
      </w:r>
      <w:r>
        <w:rPr>
          <w:spacing w:val="-1"/>
          <w:sz w:val="24"/>
          <w:szCs w:val="24"/>
        </w:rPr>
        <w:t>ra</w:t>
      </w:r>
      <w:r>
        <w:rPr>
          <w:sz w:val="24"/>
          <w:szCs w:val="24"/>
        </w:rPr>
        <w:t>tori</w:t>
      </w:r>
      <w:r>
        <w:rPr>
          <w:spacing w:val="-1"/>
          <w:sz w:val="24"/>
          <w:szCs w:val="24"/>
        </w:rPr>
        <w:t>e</w:t>
      </w:r>
      <w:r>
        <w:rPr>
          <w:sz w:val="24"/>
          <w:szCs w:val="24"/>
        </w:rPr>
        <w:t>s</w:t>
      </w:r>
      <w:r>
        <w:rPr>
          <w:spacing w:val="5"/>
          <w:sz w:val="24"/>
          <w:szCs w:val="24"/>
        </w:rPr>
        <w:t xml:space="preserve"> </w:t>
      </w:r>
      <w:r>
        <w:rPr>
          <w:sz w:val="24"/>
          <w:szCs w:val="24"/>
        </w:rPr>
        <w:t>should</w:t>
      </w:r>
      <w:r>
        <w:rPr>
          <w:spacing w:val="4"/>
          <w:sz w:val="24"/>
          <w:szCs w:val="24"/>
        </w:rPr>
        <w:t xml:space="preserve"> </w:t>
      </w:r>
      <w:r>
        <w:rPr>
          <w:sz w:val="24"/>
          <w:szCs w:val="24"/>
        </w:rPr>
        <w:t>take</w:t>
      </w:r>
      <w:r>
        <w:rPr>
          <w:spacing w:val="3"/>
          <w:sz w:val="24"/>
          <w:szCs w:val="24"/>
        </w:rPr>
        <w:t xml:space="preserve"> </w:t>
      </w:r>
      <w:r>
        <w:rPr>
          <w:sz w:val="24"/>
          <w:szCs w:val="24"/>
        </w:rPr>
        <w:t>sp</w:t>
      </w:r>
      <w:r>
        <w:rPr>
          <w:spacing w:val="-1"/>
          <w:sz w:val="24"/>
          <w:szCs w:val="24"/>
        </w:rPr>
        <w:t>ec</w:t>
      </w:r>
      <w:r>
        <w:rPr>
          <w:sz w:val="24"/>
          <w:szCs w:val="24"/>
        </w:rPr>
        <w:t>ial</w:t>
      </w:r>
      <w:r>
        <w:rPr>
          <w:spacing w:val="4"/>
          <w:sz w:val="24"/>
          <w:szCs w:val="24"/>
        </w:rPr>
        <w:t xml:space="preserve"> </w:t>
      </w:r>
      <w:r>
        <w:rPr>
          <w:spacing w:val="-1"/>
          <w:sz w:val="24"/>
          <w:szCs w:val="24"/>
        </w:rPr>
        <w:t>c</w:t>
      </w:r>
      <w:r>
        <w:rPr>
          <w:spacing w:val="1"/>
          <w:sz w:val="24"/>
          <w:szCs w:val="24"/>
        </w:rPr>
        <w:t>a</w:t>
      </w:r>
      <w:r>
        <w:rPr>
          <w:sz w:val="24"/>
          <w:szCs w:val="24"/>
        </w:rPr>
        <w:t>re</w:t>
      </w:r>
      <w:r>
        <w:rPr>
          <w:spacing w:val="3"/>
          <w:sz w:val="24"/>
          <w:szCs w:val="24"/>
        </w:rPr>
        <w:t xml:space="preserve"> </w:t>
      </w:r>
      <w:r>
        <w:rPr>
          <w:sz w:val="24"/>
          <w:szCs w:val="24"/>
        </w:rPr>
        <w:t>to</w:t>
      </w:r>
      <w:r>
        <w:rPr>
          <w:spacing w:val="5"/>
          <w:sz w:val="24"/>
          <w:szCs w:val="24"/>
        </w:rPr>
        <w:t xml:space="preserve"> </w:t>
      </w:r>
      <w:r>
        <w:rPr>
          <w:sz w:val="24"/>
          <w:szCs w:val="24"/>
        </w:rPr>
        <w:t>lock</w:t>
      </w:r>
      <w:r>
        <w:rPr>
          <w:spacing w:val="4"/>
          <w:sz w:val="24"/>
          <w:szCs w:val="24"/>
        </w:rPr>
        <w:t xml:space="preserve"> </w:t>
      </w:r>
      <w:r>
        <w:rPr>
          <w:spacing w:val="-1"/>
          <w:sz w:val="24"/>
          <w:szCs w:val="24"/>
        </w:rPr>
        <w:t>a</w:t>
      </w:r>
      <w:r>
        <w:rPr>
          <w:sz w:val="24"/>
          <w:szCs w:val="24"/>
        </w:rPr>
        <w:t>ll</w:t>
      </w:r>
      <w:r>
        <w:rPr>
          <w:spacing w:val="5"/>
          <w:sz w:val="24"/>
          <w:szCs w:val="24"/>
        </w:rPr>
        <w:t xml:space="preserve"> </w:t>
      </w:r>
      <w:r>
        <w:rPr>
          <w:sz w:val="24"/>
          <w:szCs w:val="24"/>
        </w:rPr>
        <w:t>doors</w:t>
      </w:r>
      <w:r>
        <w:rPr>
          <w:spacing w:val="4"/>
          <w:sz w:val="24"/>
          <w:szCs w:val="24"/>
        </w:rPr>
        <w:t xml:space="preserve"> </w:t>
      </w:r>
      <w:r>
        <w:rPr>
          <w:sz w:val="24"/>
          <w:szCs w:val="24"/>
        </w:rPr>
        <w:t>upon</w:t>
      </w:r>
      <w:r>
        <w:rPr>
          <w:spacing w:val="4"/>
          <w:sz w:val="24"/>
          <w:szCs w:val="24"/>
        </w:rPr>
        <w:t xml:space="preserve"> </w:t>
      </w:r>
      <w:r>
        <w:rPr>
          <w:spacing w:val="-1"/>
          <w:sz w:val="24"/>
          <w:szCs w:val="24"/>
        </w:rPr>
        <w:t>e</w:t>
      </w:r>
      <w:r>
        <w:rPr>
          <w:sz w:val="24"/>
          <w:szCs w:val="24"/>
        </w:rPr>
        <w:t>nt</w:t>
      </w:r>
      <w:r>
        <w:rPr>
          <w:spacing w:val="2"/>
          <w:sz w:val="24"/>
          <w:szCs w:val="24"/>
        </w:rPr>
        <w:t>r</w:t>
      </w:r>
      <w:r>
        <w:rPr>
          <w:sz w:val="24"/>
          <w:szCs w:val="24"/>
        </w:rPr>
        <w:t xml:space="preserve">y </w:t>
      </w:r>
      <w:r>
        <w:rPr>
          <w:spacing w:val="-1"/>
          <w:sz w:val="24"/>
          <w:szCs w:val="24"/>
        </w:rPr>
        <w:t>a</w:t>
      </w:r>
      <w:r>
        <w:rPr>
          <w:sz w:val="24"/>
          <w:szCs w:val="24"/>
        </w:rPr>
        <w:t>nd</w:t>
      </w:r>
      <w:r>
        <w:rPr>
          <w:spacing w:val="4"/>
          <w:sz w:val="24"/>
          <w:szCs w:val="24"/>
        </w:rPr>
        <w:t xml:space="preserve"> </w:t>
      </w:r>
      <w:r>
        <w:rPr>
          <w:sz w:val="24"/>
          <w:szCs w:val="24"/>
        </w:rPr>
        <w:t>doors</w:t>
      </w:r>
      <w:r>
        <w:rPr>
          <w:spacing w:val="4"/>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win</w:t>
      </w:r>
      <w:r>
        <w:rPr>
          <w:spacing w:val="7"/>
          <w:sz w:val="24"/>
          <w:szCs w:val="24"/>
        </w:rPr>
        <w:t>d</w:t>
      </w:r>
      <w:r>
        <w:rPr>
          <w:sz w:val="24"/>
          <w:szCs w:val="24"/>
        </w:rPr>
        <w:t>ows</w:t>
      </w:r>
      <w:r>
        <w:rPr>
          <w:spacing w:val="4"/>
          <w:sz w:val="24"/>
          <w:szCs w:val="24"/>
        </w:rPr>
        <w:t xml:space="preserve"> </w:t>
      </w:r>
      <w:r>
        <w:rPr>
          <w:sz w:val="24"/>
          <w:szCs w:val="24"/>
        </w:rPr>
        <w:t>upon d</w:t>
      </w:r>
      <w:r>
        <w:rPr>
          <w:spacing w:val="-1"/>
          <w:sz w:val="24"/>
          <w:szCs w:val="24"/>
        </w:rPr>
        <w:t>e</w:t>
      </w:r>
      <w:r>
        <w:rPr>
          <w:sz w:val="24"/>
          <w:szCs w:val="24"/>
        </w:rPr>
        <w:t>p</w:t>
      </w:r>
      <w:r>
        <w:rPr>
          <w:spacing w:val="-1"/>
          <w:sz w:val="24"/>
          <w:szCs w:val="24"/>
        </w:rPr>
        <w:t>a</w:t>
      </w:r>
      <w:r>
        <w:rPr>
          <w:sz w:val="24"/>
          <w:szCs w:val="24"/>
        </w:rPr>
        <w:t>rtu</w:t>
      </w:r>
      <w:r>
        <w:rPr>
          <w:spacing w:val="1"/>
          <w:sz w:val="24"/>
          <w:szCs w:val="24"/>
        </w:rPr>
        <w:t>r</w:t>
      </w:r>
      <w:r>
        <w:rPr>
          <w:spacing w:val="-1"/>
          <w:sz w:val="24"/>
          <w:szCs w:val="24"/>
        </w:rPr>
        <w:t>e</w:t>
      </w:r>
      <w:r>
        <w:rPr>
          <w:sz w:val="24"/>
          <w:szCs w:val="24"/>
        </w:rPr>
        <w:t>,</w:t>
      </w:r>
      <w:r>
        <w:rPr>
          <w:spacing w:val="1"/>
          <w:sz w:val="24"/>
          <w:szCs w:val="24"/>
        </w:rPr>
        <w:t xml:space="preserve"> </w:t>
      </w:r>
      <w:r>
        <w:rPr>
          <w:sz w:val="24"/>
          <w:szCs w:val="24"/>
        </w:rPr>
        <w:t>reg</w:t>
      </w:r>
      <w:r>
        <w:rPr>
          <w:spacing w:val="-1"/>
          <w:sz w:val="24"/>
          <w:szCs w:val="24"/>
        </w:rPr>
        <w:t>a</w:t>
      </w:r>
      <w:r>
        <w:rPr>
          <w:sz w:val="24"/>
          <w:szCs w:val="24"/>
        </w:rPr>
        <w:t>rdl</w:t>
      </w:r>
      <w:r>
        <w:rPr>
          <w:spacing w:val="-1"/>
          <w:sz w:val="24"/>
          <w:szCs w:val="24"/>
        </w:rPr>
        <w:t>e</w:t>
      </w:r>
      <w:r>
        <w:rPr>
          <w:sz w:val="24"/>
          <w:szCs w:val="24"/>
        </w:rPr>
        <w:t>ss</w:t>
      </w:r>
      <w:r>
        <w:rPr>
          <w:spacing w:val="2"/>
          <w:sz w:val="24"/>
          <w:szCs w:val="24"/>
        </w:rPr>
        <w:t xml:space="preserve"> </w:t>
      </w:r>
      <w:r>
        <w:rPr>
          <w:sz w:val="24"/>
          <w:szCs w:val="24"/>
        </w:rPr>
        <w:t>of</w:t>
      </w:r>
      <w:r>
        <w:rPr>
          <w:spacing w:val="3"/>
          <w:sz w:val="24"/>
          <w:szCs w:val="24"/>
        </w:rPr>
        <w:t xml:space="preserve"> </w:t>
      </w:r>
      <w:r>
        <w:rPr>
          <w:sz w:val="24"/>
          <w:szCs w:val="24"/>
        </w:rPr>
        <w:t>wh</w:t>
      </w:r>
      <w:r>
        <w:rPr>
          <w:spacing w:val="-1"/>
          <w:sz w:val="24"/>
          <w:szCs w:val="24"/>
        </w:rPr>
        <w:t>e</w:t>
      </w:r>
      <w:r>
        <w:rPr>
          <w:sz w:val="24"/>
          <w:szCs w:val="24"/>
        </w:rPr>
        <w:t>ther su</w:t>
      </w:r>
      <w:r>
        <w:rPr>
          <w:spacing w:val="-1"/>
          <w:sz w:val="24"/>
          <w:szCs w:val="24"/>
        </w:rPr>
        <w:t>c</w:t>
      </w:r>
      <w:r>
        <w:rPr>
          <w:sz w:val="24"/>
          <w:szCs w:val="24"/>
        </w:rPr>
        <w:t>h</w:t>
      </w:r>
      <w:r>
        <w:rPr>
          <w:spacing w:val="1"/>
          <w:sz w:val="24"/>
          <w:szCs w:val="24"/>
        </w:rPr>
        <w:t xml:space="preserve"> </w:t>
      </w:r>
      <w:r>
        <w:rPr>
          <w:sz w:val="24"/>
          <w:szCs w:val="24"/>
        </w:rPr>
        <w:t>do</w:t>
      </w:r>
      <w:r>
        <w:rPr>
          <w:spacing w:val="2"/>
          <w:sz w:val="24"/>
          <w:szCs w:val="24"/>
        </w:rPr>
        <w:t>o</w:t>
      </w:r>
      <w:r>
        <w:rPr>
          <w:sz w:val="24"/>
          <w:szCs w:val="24"/>
        </w:rPr>
        <w:t>rs</w:t>
      </w:r>
      <w:r>
        <w:rPr>
          <w:spacing w:val="1"/>
          <w:sz w:val="24"/>
          <w:szCs w:val="24"/>
        </w:rPr>
        <w:t xml:space="preserve"> </w:t>
      </w:r>
      <w:r>
        <w:rPr>
          <w:sz w:val="24"/>
          <w:szCs w:val="24"/>
        </w:rPr>
        <w:t>w</w:t>
      </w:r>
      <w:r>
        <w:rPr>
          <w:spacing w:val="1"/>
          <w:sz w:val="24"/>
          <w:szCs w:val="24"/>
        </w:rPr>
        <w:t>er</w:t>
      </w:r>
      <w:r>
        <w:rPr>
          <w:sz w:val="24"/>
          <w:szCs w:val="24"/>
        </w:rPr>
        <w:t>e lock</w:t>
      </w:r>
      <w:r>
        <w:rPr>
          <w:spacing w:val="-1"/>
          <w:sz w:val="24"/>
          <w:szCs w:val="24"/>
        </w:rPr>
        <w:t>e</w:t>
      </w:r>
      <w:r>
        <w:rPr>
          <w:sz w:val="24"/>
          <w:szCs w:val="24"/>
        </w:rPr>
        <w:t>d</w:t>
      </w:r>
      <w:r>
        <w:rPr>
          <w:spacing w:val="1"/>
          <w:sz w:val="24"/>
          <w:szCs w:val="24"/>
        </w:rPr>
        <w:t xml:space="preserve"> </w:t>
      </w:r>
      <w:r>
        <w:rPr>
          <w:sz w:val="24"/>
          <w:szCs w:val="24"/>
        </w:rPr>
        <w:t>upon</w:t>
      </w:r>
      <w:r>
        <w:rPr>
          <w:spacing w:val="1"/>
          <w:sz w:val="24"/>
          <w:szCs w:val="24"/>
        </w:rPr>
        <w:t xml:space="preserve"> </w:t>
      </w:r>
      <w:r>
        <w:rPr>
          <w:spacing w:val="-1"/>
          <w:sz w:val="24"/>
          <w:szCs w:val="24"/>
        </w:rPr>
        <w:t>e</w:t>
      </w:r>
      <w:r>
        <w:rPr>
          <w:sz w:val="24"/>
          <w:szCs w:val="24"/>
        </w:rPr>
        <w:t>nt</w:t>
      </w:r>
      <w:r>
        <w:rPr>
          <w:spacing w:val="4"/>
          <w:sz w:val="24"/>
          <w:szCs w:val="24"/>
        </w:rPr>
        <w:t>r</w:t>
      </w:r>
      <w:r>
        <w:rPr>
          <w:spacing w:val="-5"/>
          <w:sz w:val="24"/>
          <w:szCs w:val="24"/>
        </w:rPr>
        <w:t>y</w:t>
      </w:r>
      <w:r>
        <w:rPr>
          <w:sz w:val="24"/>
          <w:szCs w:val="24"/>
        </w:rPr>
        <w:t>.</w:t>
      </w:r>
      <w:r>
        <w:rPr>
          <w:spacing w:val="7"/>
          <w:sz w:val="24"/>
          <w:szCs w:val="24"/>
        </w:rPr>
        <w:t xml:space="preserve"> </w:t>
      </w:r>
      <w:r>
        <w:rPr>
          <w:spacing w:val="1"/>
          <w:sz w:val="24"/>
          <w:szCs w:val="24"/>
        </w:rPr>
        <w:t>S</w:t>
      </w:r>
      <w:r>
        <w:rPr>
          <w:sz w:val="24"/>
          <w:szCs w:val="24"/>
        </w:rPr>
        <w:t>t</w:t>
      </w:r>
      <w:r>
        <w:rPr>
          <w:spacing w:val="3"/>
          <w:sz w:val="24"/>
          <w:szCs w:val="24"/>
        </w:rPr>
        <w:t>u</w:t>
      </w:r>
      <w:r>
        <w:rPr>
          <w:sz w:val="24"/>
          <w:szCs w:val="24"/>
        </w:rPr>
        <w:t>d</w:t>
      </w:r>
      <w:r>
        <w:rPr>
          <w:spacing w:val="-1"/>
          <w:sz w:val="24"/>
          <w:szCs w:val="24"/>
        </w:rPr>
        <w:t>e</w:t>
      </w:r>
      <w:r>
        <w:rPr>
          <w:sz w:val="24"/>
          <w:szCs w:val="24"/>
        </w:rPr>
        <w:t>nts</w:t>
      </w:r>
      <w:r>
        <w:rPr>
          <w:spacing w:val="3"/>
          <w:sz w:val="24"/>
          <w:szCs w:val="24"/>
        </w:rPr>
        <w:t xml:space="preserve"> </w:t>
      </w:r>
      <w:r>
        <w:rPr>
          <w:b/>
          <w:spacing w:val="-3"/>
          <w:sz w:val="24"/>
          <w:szCs w:val="24"/>
        </w:rPr>
        <w:t>m</w:t>
      </w:r>
      <w:r>
        <w:rPr>
          <w:b/>
          <w:spacing w:val="1"/>
          <w:sz w:val="24"/>
          <w:szCs w:val="24"/>
        </w:rPr>
        <w:t>u</w:t>
      </w:r>
      <w:r>
        <w:rPr>
          <w:b/>
          <w:sz w:val="24"/>
          <w:szCs w:val="24"/>
        </w:rPr>
        <w:t>st</w:t>
      </w:r>
      <w:r>
        <w:rPr>
          <w:b/>
          <w:spacing w:val="8"/>
          <w:sz w:val="24"/>
          <w:szCs w:val="24"/>
        </w:rPr>
        <w:t xml:space="preserve"> </w:t>
      </w:r>
      <w:r>
        <w:rPr>
          <w:b/>
          <w:spacing w:val="1"/>
          <w:sz w:val="24"/>
          <w:szCs w:val="24"/>
        </w:rPr>
        <w:t>n</w:t>
      </w:r>
      <w:r>
        <w:rPr>
          <w:b/>
          <w:sz w:val="24"/>
          <w:szCs w:val="24"/>
        </w:rPr>
        <w:t>ot</w:t>
      </w:r>
      <w:r>
        <w:rPr>
          <w:b/>
          <w:spacing w:val="8"/>
          <w:sz w:val="24"/>
          <w:szCs w:val="24"/>
        </w:rPr>
        <w:t xml:space="preserve"> </w:t>
      </w:r>
      <w:r>
        <w:rPr>
          <w:b/>
          <w:spacing w:val="2"/>
          <w:sz w:val="24"/>
          <w:szCs w:val="24"/>
        </w:rPr>
        <w:t>w</w:t>
      </w:r>
      <w:r>
        <w:rPr>
          <w:b/>
          <w:sz w:val="24"/>
          <w:szCs w:val="24"/>
        </w:rPr>
        <w:t>o</w:t>
      </w:r>
      <w:r>
        <w:rPr>
          <w:b/>
          <w:spacing w:val="-1"/>
          <w:sz w:val="24"/>
          <w:szCs w:val="24"/>
        </w:rPr>
        <w:t>r</w:t>
      </w:r>
      <w:r>
        <w:rPr>
          <w:b/>
          <w:sz w:val="24"/>
          <w:szCs w:val="24"/>
        </w:rPr>
        <w:t>k</w:t>
      </w:r>
      <w:r>
        <w:rPr>
          <w:b/>
          <w:spacing w:val="9"/>
          <w:sz w:val="24"/>
          <w:szCs w:val="24"/>
        </w:rPr>
        <w:t xml:space="preserve"> </w:t>
      </w:r>
      <w:r>
        <w:rPr>
          <w:b/>
          <w:spacing w:val="-2"/>
          <w:sz w:val="24"/>
          <w:szCs w:val="24"/>
        </w:rPr>
        <w:t>o</w:t>
      </w:r>
      <w:r>
        <w:rPr>
          <w:b/>
          <w:sz w:val="24"/>
          <w:szCs w:val="24"/>
        </w:rPr>
        <w:t>n th</w:t>
      </w:r>
      <w:r>
        <w:rPr>
          <w:b/>
          <w:spacing w:val="-1"/>
          <w:sz w:val="24"/>
          <w:szCs w:val="24"/>
        </w:rPr>
        <w:t>e</w:t>
      </w:r>
      <w:r>
        <w:rPr>
          <w:b/>
          <w:sz w:val="24"/>
          <w:szCs w:val="24"/>
        </w:rPr>
        <w:t>ir</w:t>
      </w:r>
      <w:r>
        <w:rPr>
          <w:b/>
          <w:spacing w:val="9"/>
          <w:sz w:val="24"/>
          <w:szCs w:val="24"/>
        </w:rPr>
        <w:t xml:space="preserve"> </w:t>
      </w:r>
      <w:r>
        <w:rPr>
          <w:b/>
          <w:sz w:val="24"/>
          <w:szCs w:val="24"/>
        </w:rPr>
        <w:t>o</w:t>
      </w:r>
      <w:r>
        <w:rPr>
          <w:b/>
          <w:spacing w:val="2"/>
          <w:sz w:val="24"/>
          <w:szCs w:val="24"/>
        </w:rPr>
        <w:t>w</w:t>
      </w:r>
      <w:r>
        <w:rPr>
          <w:b/>
          <w:sz w:val="24"/>
          <w:szCs w:val="24"/>
        </w:rPr>
        <w:t>n</w:t>
      </w:r>
      <w:r>
        <w:rPr>
          <w:b/>
          <w:spacing w:val="8"/>
          <w:sz w:val="24"/>
          <w:szCs w:val="24"/>
        </w:rPr>
        <w:t xml:space="preserve"> </w:t>
      </w:r>
      <w:r>
        <w:rPr>
          <w:b/>
          <w:sz w:val="24"/>
          <w:szCs w:val="24"/>
        </w:rPr>
        <w:t>in</w:t>
      </w:r>
      <w:r>
        <w:rPr>
          <w:b/>
          <w:spacing w:val="11"/>
          <w:sz w:val="24"/>
          <w:szCs w:val="24"/>
        </w:rPr>
        <w:t xml:space="preserve"> </w:t>
      </w:r>
      <w:r>
        <w:rPr>
          <w:b/>
          <w:spacing w:val="-2"/>
          <w:sz w:val="24"/>
          <w:szCs w:val="24"/>
        </w:rPr>
        <w:t>a</w:t>
      </w:r>
      <w:r>
        <w:rPr>
          <w:b/>
          <w:spacing w:val="1"/>
          <w:sz w:val="24"/>
          <w:szCs w:val="24"/>
        </w:rPr>
        <w:t>n</w:t>
      </w:r>
      <w:r>
        <w:rPr>
          <w:b/>
          <w:sz w:val="24"/>
          <w:szCs w:val="24"/>
        </w:rPr>
        <w:t>y</w:t>
      </w:r>
      <w:r>
        <w:rPr>
          <w:b/>
          <w:spacing w:val="9"/>
          <w:sz w:val="24"/>
          <w:szCs w:val="24"/>
        </w:rPr>
        <w:t xml:space="preserve"> </w:t>
      </w:r>
      <w:r>
        <w:rPr>
          <w:b/>
          <w:sz w:val="24"/>
          <w:szCs w:val="24"/>
        </w:rPr>
        <w:t>l</w:t>
      </w:r>
      <w:r>
        <w:rPr>
          <w:b/>
          <w:spacing w:val="-2"/>
          <w:sz w:val="24"/>
          <w:szCs w:val="24"/>
        </w:rPr>
        <w:t>a</w:t>
      </w:r>
      <w:r>
        <w:rPr>
          <w:b/>
          <w:spacing w:val="1"/>
          <w:sz w:val="24"/>
          <w:szCs w:val="24"/>
        </w:rPr>
        <w:t>b</w:t>
      </w:r>
      <w:r>
        <w:rPr>
          <w:b/>
          <w:sz w:val="24"/>
          <w:szCs w:val="24"/>
        </w:rPr>
        <w:t>o</w:t>
      </w:r>
      <w:r>
        <w:rPr>
          <w:b/>
          <w:spacing w:val="-1"/>
          <w:sz w:val="24"/>
          <w:szCs w:val="24"/>
        </w:rPr>
        <w:t>r</w:t>
      </w:r>
      <w:r>
        <w:rPr>
          <w:b/>
          <w:sz w:val="24"/>
          <w:szCs w:val="24"/>
        </w:rPr>
        <w:t>ato</w:t>
      </w:r>
      <w:r>
        <w:rPr>
          <w:b/>
          <w:spacing w:val="-2"/>
          <w:sz w:val="24"/>
          <w:szCs w:val="24"/>
        </w:rPr>
        <w:t>r</w:t>
      </w:r>
      <w:r>
        <w:rPr>
          <w:b/>
          <w:sz w:val="24"/>
          <w:szCs w:val="24"/>
        </w:rPr>
        <w:t>y</w:t>
      </w:r>
      <w:r>
        <w:rPr>
          <w:b/>
          <w:spacing w:val="9"/>
          <w:sz w:val="24"/>
          <w:szCs w:val="24"/>
        </w:rPr>
        <w:t xml:space="preserve"> </w:t>
      </w:r>
      <w:r>
        <w:rPr>
          <w:b/>
          <w:sz w:val="24"/>
          <w:szCs w:val="24"/>
        </w:rPr>
        <w:t>at</w:t>
      </w:r>
      <w:r>
        <w:rPr>
          <w:b/>
          <w:spacing w:val="9"/>
          <w:sz w:val="24"/>
          <w:szCs w:val="24"/>
        </w:rPr>
        <w:t xml:space="preserve"> </w:t>
      </w:r>
      <w:r>
        <w:rPr>
          <w:b/>
          <w:sz w:val="24"/>
          <w:szCs w:val="24"/>
        </w:rPr>
        <w:t>a</w:t>
      </w:r>
      <w:r>
        <w:rPr>
          <w:b/>
          <w:spacing w:val="1"/>
          <w:sz w:val="24"/>
          <w:szCs w:val="24"/>
        </w:rPr>
        <w:t>n</w:t>
      </w:r>
      <w:r>
        <w:rPr>
          <w:b/>
          <w:sz w:val="24"/>
          <w:szCs w:val="24"/>
        </w:rPr>
        <w:t>y</w:t>
      </w:r>
      <w:r>
        <w:rPr>
          <w:b/>
          <w:spacing w:val="9"/>
          <w:sz w:val="24"/>
          <w:szCs w:val="24"/>
        </w:rPr>
        <w:t xml:space="preserve"> </w:t>
      </w:r>
      <w:r>
        <w:rPr>
          <w:b/>
          <w:sz w:val="24"/>
          <w:szCs w:val="24"/>
        </w:rPr>
        <w:t>ti</w:t>
      </w:r>
      <w:r>
        <w:rPr>
          <w:b/>
          <w:spacing w:val="-3"/>
          <w:sz w:val="24"/>
          <w:szCs w:val="24"/>
        </w:rPr>
        <w:t>m</w:t>
      </w:r>
      <w:r>
        <w:rPr>
          <w:b/>
          <w:spacing w:val="-1"/>
          <w:sz w:val="24"/>
          <w:szCs w:val="24"/>
        </w:rPr>
        <w:t>e</w:t>
      </w:r>
      <w:r>
        <w:rPr>
          <w:b/>
          <w:sz w:val="24"/>
          <w:szCs w:val="24"/>
        </w:rPr>
        <w:t>.</w:t>
      </w:r>
      <w:r>
        <w:rPr>
          <w:b/>
          <w:spacing w:val="14"/>
          <w:sz w:val="24"/>
          <w:szCs w:val="24"/>
        </w:rPr>
        <w:t xml:space="preserve"> </w:t>
      </w:r>
      <w:r>
        <w:rPr>
          <w:spacing w:val="1"/>
          <w:sz w:val="24"/>
          <w:szCs w:val="24"/>
        </w:rPr>
        <w:t>S</w:t>
      </w:r>
      <w:r>
        <w:rPr>
          <w:sz w:val="24"/>
          <w:szCs w:val="24"/>
        </w:rPr>
        <w:t>tude</w:t>
      </w:r>
      <w:r>
        <w:rPr>
          <w:spacing w:val="2"/>
          <w:sz w:val="24"/>
          <w:szCs w:val="24"/>
        </w:rPr>
        <w:t>n</w:t>
      </w:r>
      <w:r>
        <w:rPr>
          <w:sz w:val="24"/>
          <w:szCs w:val="24"/>
        </w:rPr>
        <w:t>ts</w:t>
      </w:r>
      <w:r>
        <w:rPr>
          <w:spacing w:val="3"/>
          <w:sz w:val="24"/>
          <w:szCs w:val="24"/>
        </w:rPr>
        <w:t xml:space="preserve"> </w:t>
      </w:r>
      <w:r>
        <w:rPr>
          <w:spacing w:val="-1"/>
          <w:sz w:val="24"/>
          <w:szCs w:val="24"/>
        </w:rPr>
        <w:t>a</w:t>
      </w:r>
      <w:r>
        <w:rPr>
          <w:sz w:val="24"/>
          <w:szCs w:val="24"/>
        </w:rPr>
        <w:t xml:space="preserve">re </w:t>
      </w:r>
      <w:r>
        <w:rPr>
          <w:spacing w:val="1"/>
          <w:sz w:val="24"/>
          <w:szCs w:val="24"/>
        </w:rPr>
        <w:t>r</w:t>
      </w:r>
      <w:r>
        <w:rPr>
          <w:spacing w:val="-1"/>
          <w:sz w:val="24"/>
          <w:szCs w:val="24"/>
        </w:rPr>
        <w:t>e</w:t>
      </w:r>
      <w:r>
        <w:rPr>
          <w:sz w:val="24"/>
          <w:szCs w:val="24"/>
        </w:rPr>
        <w:t>m</w:t>
      </w:r>
      <w:r>
        <w:rPr>
          <w:spacing w:val="1"/>
          <w:sz w:val="24"/>
          <w:szCs w:val="24"/>
        </w:rPr>
        <w:t>i</w:t>
      </w:r>
      <w:r>
        <w:rPr>
          <w:sz w:val="24"/>
          <w:szCs w:val="24"/>
        </w:rPr>
        <w:t>nd</w:t>
      </w:r>
      <w:r>
        <w:rPr>
          <w:spacing w:val="-1"/>
          <w:sz w:val="24"/>
          <w:szCs w:val="24"/>
        </w:rPr>
        <w:t>e</w:t>
      </w:r>
      <w:r>
        <w:rPr>
          <w:sz w:val="24"/>
          <w:szCs w:val="24"/>
        </w:rPr>
        <w:t>d</w:t>
      </w:r>
      <w:r>
        <w:rPr>
          <w:spacing w:val="2"/>
          <w:sz w:val="24"/>
          <w:szCs w:val="24"/>
        </w:rPr>
        <w:t xml:space="preserve"> </w:t>
      </w:r>
      <w:r>
        <w:rPr>
          <w:sz w:val="24"/>
          <w:szCs w:val="24"/>
        </w:rPr>
        <w:t>that</w:t>
      </w:r>
      <w:r>
        <w:rPr>
          <w:spacing w:val="2"/>
          <w:sz w:val="24"/>
          <w:szCs w:val="24"/>
        </w:rPr>
        <w:t xml:space="preserve"> </w:t>
      </w:r>
      <w:r>
        <w:rPr>
          <w:sz w:val="24"/>
          <w:szCs w:val="24"/>
        </w:rPr>
        <w:t>th</w:t>
      </w:r>
      <w:r>
        <w:rPr>
          <w:spacing w:val="4"/>
          <w:sz w:val="24"/>
          <w:szCs w:val="24"/>
        </w:rPr>
        <w:t>e</w:t>
      </w:r>
      <w:r>
        <w:rPr>
          <w:sz w:val="24"/>
          <w:szCs w:val="24"/>
        </w:rPr>
        <w:t>y must</w:t>
      </w:r>
      <w:r>
        <w:rPr>
          <w:spacing w:val="3"/>
          <w:sz w:val="24"/>
          <w:szCs w:val="24"/>
        </w:rPr>
        <w:t xml:space="preserve"> </w:t>
      </w:r>
      <w:r>
        <w:rPr>
          <w:sz w:val="24"/>
          <w:szCs w:val="24"/>
        </w:rPr>
        <w:t>be</w:t>
      </w:r>
      <w:r>
        <w:rPr>
          <w:spacing w:val="1"/>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ompa</w:t>
      </w:r>
      <w:r>
        <w:rPr>
          <w:spacing w:val="4"/>
          <w:sz w:val="24"/>
          <w:szCs w:val="24"/>
        </w:rPr>
        <w:t>n</w:t>
      </w:r>
      <w:r>
        <w:rPr>
          <w:sz w:val="24"/>
          <w:szCs w:val="24"/>
        </w:rPr>
        <w:t>y of</w:t>
      </w:r>
      <w:r>
        <w:rPr>
          <w:spacing w:val="1"/>
          <w:sz w:val="24"/>
          <w:szCs w:val="24"/>
        </w:rPr>
        <w:t xml:space="preserve"> </w:t>
      </w:r>
      <w:r>
        <w:rPr>
          <w:spacing w:val="-1"/>
          <w:sz w:val="24"/>
          <w:szCs w:val="24"/>
        </w:rPr>
        <w:t>a</w:t>
      </w:r>
      <w:r>
        <w:rPr>
          <w:sz w:val="24"/>
          <w:szCs w:val="24"/>
        </w:rPr>
        <w:t>nother student</w:t>
      </w:r>
      <w:r>
        <w:rPr>
          <w:spacing w:val="2"/>
          <w:sz w:val="24"/>
          <w:szCs w:val="24"/>
        </w:rPr>
        <w:t xml:space="preserve"> </w:t>
      </w:r>
      <w:r>
        <w:rPr>
          <w:spacing w:val="-1"/>
          <w:sz w:val="24"/>
          <w:szCs w:val="24"/>
        </w:rPr>
        <w:t>e</w:t>
      </w:r>
      <w:r>
        <w:rPr>
          <w:spacing w:val="2"/>
          <w:sz w:val="24"/>
          <w:szCs w:val="24"/>
        </w:rPr>
        <w:t>n</w:t>
      </w:r>
      <w:r>
        <w:rPr>
          <w:sz w:val="24"/>
          <w:szCs w:val="24"/>
        </w:rPr>
        <w:t>roll</w:t>
      </w:r>
      <w:r>
        <w:rPr>
          <w:spacing w:val="-1"/>
          <w:sz w:val="24"/>
          <w:szCs w:val="24"/>
        </w:rPr>
        <w:t>e</w:t>
      </w:r>
      <w:r>
        <w:rPr>
          <w:sz w:val="24"/>
          <w:szCs w:val="24"/>
        </w:rPr>
        <w:t>d</w:t>
      </w:r>
      <w:r>
        <w:rPr>
          <w:spacing w:val="2"/>
          <w:sz w:val="24"/>
          <w:szCs w:val="24"/>
        </w:rPr>
        <w:t xml:space="preserve"> </w:t>
      </w:r>
      <w:r>
        <w:rPr>
          <w:sz w:val="24"/>
          <w:szCs w:val="24"/>
        </w:rPr>
        <w:t>in</w:t>
      </w:r>
      <w:r>
        <w:rPr>
          <w:spacing w:val="2"/>
          <w:sz w:val="24"/>
          <w:szCs w:val="24"/>
        </w:rPr>
        <w:t xml:space="preserve"> </w:t>
      </w:r>
      <w:r>
        <w:rPr>
          <w:sz w:val="24"/>
          <w:szCs w:val="24"/>
        </w:rPr>
        <w:t>ECTE250.</w:t>
      </w:r>
      <w:r>
        <w:rPr>
          <w:spacing w:val="2"/>
          <w:sz w:val="24"/>
          <w:szCs w:val="24"/>
        </w:rPr>
        <w:t xml:space="preserve"> </w:t>
      </w:r>
      <w:r>
        <w:rPr>
          <w:spacing w:val="1"/>
          <w:sz w:val="24"/>
          <w:szCs w:val="24"/>
        </w:rPr>
        <w:t>S</w:t>
      </w:r>
      <w:r>
        <w:rPr>
          <w:sz w:val="24"/>
          <w:szCs w:val="24"/>
        </w:rPr>
        <w:t>u</w:t>
      </w:r>
      <w:r>
        <w:rPr>
          <w:spacing w:val="-1"/>
          <w:sz w:val="24"/>
          <w:szCs w:val="24"/>
        </w:rPr>
        <w:t>c</w:t>
      </w:r>
      <w:r>
        <w:rPr>
          <w:sz w:val="24"/>
          <w:szCs w:val="24"/>
        </w:rPr>
        <w:t>h</w:t>
      </w:r>
      <w:r>
        <w:rPr>
          <w:spacing w:val="2"/>
          <w:sz w:val="24"/>
          <w:szCs w:val="24"/>
        </w:rPr>
        <w:t xml:space="preserve"> </w:t>
      </w:r>
      <w:r>
        <w:rPr>
          <w:sz w:val="24"/>
          <w:szCs w:val="24"/>
        </w:rPr>
        <w:t>students</w:t>
      </w:r>
      <w:r>
        <w:rPr>
          <w:spacing w:val="2"/>
          <w:sz w:val="24"/>
          <w:szCs w:val="24"/>
        </w:rPr>
        <w:t xml:space="preserve"> </w:t>
      </w:r>
      <w:r>
        <w:rPr>
          <w:sz w:val="24"/>
          <w:szCs w:val="24"/>
        </w:rPr>
        <w:t>sh</w:t>
      </w:r>
      <w:r>
        <w:rPr>
          <w:spacing w:val="4"/>
          <w:sz w:val="24"/>
          <w:szCs w:val="24"/>
        </w:rPr>
        <w:t>o</w:t>
      </w:r>
      <w:r>
        <w:rPr>
          <w:sz w:val="24"/>
          <w:szCs w:val="24"/>
        </w:rPr>
        <w:t>uld</w:t>
      </w:r>
      <w:r>
        <w:rPr>
          <w:spacing w:val="2"/>
          <w:sz w:val="24"/>
          <w:szCs w:val="24"/>
        </w:rPr>
        <w:t xml:space="preserve"> </w:t>
      </w:r>
      <w:r>
        <w:rPr>
          <w:sz w:val="24"/>
          <w:szCs w:val="24"/>
        </w:rPr>
        <w:t>know</w:t>
      </w:r>
      <w:r>
        <w:rPr>
          <w:spacing w:val="1"/>
          <w:sz w:val="24"/>
          <w:szCs w:val="24"/>
        </w:rPr>
        <w:t xml:space="preserve"> </w:t>
      </w:r>
      <w:r>
        <w:rPr>
          <w:sz w:val="24"/>
          <w:szCs w:val="24"/>
        </w:rPr>
        <w:t>how</w:t>
      </w:r>
      <w:r>
        <w:rPr>
          <w:spacing w:val="1"/>
          <w:sz w:val="24"/>
          <w:szCs w:val="24"/>
        </w:rPr>
        <w:t xml:space="preserve"> </w:t>
      </w:r>
      <w:r>
        <w:rPr>
          <w:sz w:val="24"/>
          <w:szCs w:val="24"/>
        </w:rPr>
        <w:t>to</w:t>
      </w:r>
      <w:r>
        <w:rPr>
          <w:spacing w:val="2"/>
          <w:sz w:val="24"/>
          <w:szCs w:val="24"/>
        </w:rPr>
        <w:t xml:space="preserve"> </w:t>
      </w:r>
      <w:r>
        <w:rPr>
          <w:sz w:val="24"/>
          <w:szCs w:val="24"/>
        </w:rPr>
        <w:t>disconn</w:t>
      </w:r>
      <w:r>
        <w:rPr>
          <w:spacing w:val="-1"/>
          <w:sz w:val="24"/>
          <w:szCs w:val="24"/>
        </w:rPr>
        <w:t>ec</w:t>
      </w:r>
      <w:r>
        <w:rPr>
          <w:sz w:val="24"/>
          <w:szCs w:val="24"/>
        </w:rPr>
        <w:t>t</w:t>
      </w:r>
      <w:r>
        <w:rPr>
          <w:spacing w:val="2"/>
          <w:sz w:val="24"/>
          <w:szCs w:val="24"/>
        </w:rPr>
        <w:t xml:space="preserve"> </w:t>
      </w:r>
      <w:r>
        <w:rPr>
          <w:sz w:val="24"/>
          <w:szCs w:val="24"/>
        </w:rPr>
        <w:t>the</w:t>
      </w:r>
      <w:r>
        <w:rPr>
          <w:spacing w:val="1"/>
          <w:sz w:val="24"/>
          <w:szCs w:val="24"/>
        </w:rPr>
        <w:t xml:space="preserve"> </w:t>
      </w:r>
      <w:r>
        <w:rPr>
          <w:sz w:val="24"/>
          <w:szCs w:val="24"/>
        </w:rPr>
        <w:t>pow</w:t>
      </w:r>
      <w:r>
        <w:rPr>
          <w:spacing w:val="-1"/>
          <w:sz w:val="24"/>
          <w:szCs w:val="24"/>
        </w:rPr>
        <w:t>e</w:t>
      </w:r>
      <w:r>
        <w:rPr>
          <w:sz w:val="24"/>
          <w:szCs w:val="24"/>
        </w:rPr>
        <w:t xml:space="preserve">r </w:t>
      </w:r>
      <w:r>
        <w:rPr>
          <w:spacing w:val="-1"/>
          <w:sz w:val="24"/>
          <w:szCs w:val="24"/>
        </w:rPr>
        <w:t>a</w:t>
      </w:r>
      <w:r>
        <w:rPr>
          <w:sz w:val="24"/>
          <w:szCs w:val="24"/>
        </w:rPr>
        <w:t>nd</w:t>
      </w:r>
      <w:r>
        <w:rPr>
          <w:spacing w:val="1"/>
          <w:sz w:val="24"/>
          <w:szCs w:val="24"/>
        </w:rPr>
        <w:t xml:space="preserve"> </w:t>
      </w:r>
      <w:r>
        <w:rPr>
          <w:sz w:val="24"/>
          <w:szCs w:val="24"/>
        </w:rPr>
        <w:t>should</w:t>
      </w:r>
      <w:r>
        <w:rPr>
          <w:spacing w:val="1"/>
          <w:sz w:val="24"/>
          <w:szCs w:val="24"/>
        </w:rPr>
        <w:t xml:space="preserve"> </w:t>
      </w:r>
      <w:r>
        <w:rPr>
          <w:sz w:val="24"/>
          <w:szCs w:val="24"/>
        </w:rPr>
        <w:t xml:space="preserve">be </w:t>
      </w:r>
      <w:r>
        <w:rPr>
          <w:spacing w:val="1"/>
          <w:sz w:val="24"/>
          <w:szCs w:val="24"/>
        </w:rPr>
        <w:t>f</w:t>
      </w:r>
      <w:r>
        <w:rPr>
          <w:spacing w:val="-1"/>
          <w:sz w:val="24"/>
          <w:szCs w:val="24"/>
        </w:rPr>
        <w:t>a</w:t>
      </w:r>
      <w:r>
        <w:rPr>
          <w:sz w:val="24"/>
          <w:szCs w:val="24"/>
        </w:rPr>
        <w:t>m</w:t>
      </w:r>
      <w:r>
        <w:rPr>
          <w:spacing w:val="1"/>
          <w:sz w:val="24"/>
          <w:szCs w:val="24"/>
        </w:rPr>
        <w:t>i</w:t>
      </w:r>
      <w:r>
        <w:rPr>
          <w:sz w:val="24"/>
          <w:szCs w:val="24"/>
        </w:rPr>
        <w:t>l</w:t>
      </w:r>
      <w:r>
        <w:rPr>
          <w:spacing w:val="1"/>
          <w:sz w:val="24"/>
          <w:szCs w:val="24"/>
        </w:rPr>
        <w:t>i</w:t>
      </w:r>
      <w:r>
        <w:rPr>
          <w:spacing w:val="-1"/>
          <w:sz w:val="24"/>
          <w:szCs w:val="24"/>
        </w:rPr>
        <w:t>a</w:t>
      </w:r>
      <w:r>
        <w:rPr>
          <w:sz w:val="24"/>
          <w:szCs w:val="24"/>
        </w:rPr>
        <w:t>r</w:t>
      </w:r>
      <w:r>
        <w:rPr>
          <w:spacing w:val="3"/>
          <w:sz w:val="24"/>
          <w:szCs w:val="24"/>
        </w:rPr>
        <w:t xml:space="preserve"> </w:t>
      </w:r>
      <w:r>
        <w:rPr>
          <w:sz w:val="24"/>
          <w:szCs w:val="24"/>
        </w:rPr>
        <w:t>with</w:t>
      </w:r>
      <w:r>
        <w:rPr>
          <w:spacing w:val="2"/>
          <w:sz w:val="24"/>
          <w:szCs w:val="24"/>
        </w:rPr>
        <w:t xml:space="preserve"> </w:t>
      </w:r>
      <w:r>
        <w:rPr>
          <w:sz w:val="24"/>
          <w:szCs w:val="24"/>
        </w:rPr>
        <w:t>r</w:t>
      </w:r>
      <w:r>
        <w:rPr>
          <w:spacing w:val="-2"/>
          <w:sz w:val="24"/>
          <w:szCs w:val="24"/>
        </w:rPr>
        <w:t>e</w:t>
      </w:r>
      <w:r>
        <w:rPr>
          <w:sz w:val="24"/>
          <w:szCs w:val="24"/>
        </w:rPr>
        <w:t>suscitation</w:t>
      </w:r>
      <w:r>
        <w:rPr>
          <w:spacing w:val="2"/>
          <w:sz w:val="24"/>
          <w:szCs w:val="24"/>
        </w:rPr>
        <w:t xml:space="preserve"> </w:t>
      </w:r>
      <w:r>
        <w:rPr>
          <w:sz w:val="24"/>
          <w:szCs w:val="24"/>
        </w:rPr>
        <w:t>te</w:t>
      </w:r>
      <w:r>
        <w:rPr>
          <w:spacing w:val="-1"/>
          <w:sz w:val="24"/>
          <w:szCs w:val="24"/>
        </w:rPr>
        <w:t>c</w:t>
      </w:r>
      <w:r>
        <w:rPr>
          <w:sz w:val="24"/>
          <w:szCs w:val="24"/>
        </w:rPr>
        <w:t>hn</w:t>
      </w:r>
      <w:r>
        <w:rPr>
          <w:spacing w:val="3"/>
          <w:sz w:val="24"/>
          <w:szCs w:val="24"/>
        </w:rPr>
        <w:t>i</w:t>
      </w:r>
      <w:r>
        <w:rPr>
          <w:sz w:val="24"/>
          <w:szCs w:val="24"/>
        </w:rPr>
        <w:t>qu</w:t>
      </w:r>
      <w:r>
        <w:rPr>
          <w:spacing w:val="-1"/>
          <w:sz w:val="24"/>
          <w:szCs w:val="24"/>
        </w:rPr>
        <w:t>e</w:t>
      </w:r>
      <w:r>
        <w:rPr>
          <w:sz w:val="24"/>
          <w:szCs w:val="24"/>
        </w:rPr>
        <w:t>s</w:t>
      </w:r>
      <w:r>
        <w:rPr>
          <w:spacing w:val="1"/>
          <w:sz w:val="24"/>
          <w:szCs w:val="24"/>
        </w:rPr>
        <w:t xml:space="preserve"> </w:t>
      </w:r>
      <w:r>
        <w:rPr>
          <w:sz w:val="24"/>
          <w:szCs w:val="24"/>
        </w:rPr>
        <w:t>(s</w:t>
      </w:r>
      <w:r>
        <w:rPr>
          <w:spacing w:val="-1"/>
          <w:sz w:val="24"/>
          <w:szCs w:val="24"/>
        </w:rPr>
        <w:t>e</w:t>
      </w:r>
      <w:r>
        <w:rPr>
          <w:sz w:val="24"/>
          <w:szCs w:val="24"/>
        </w:rPr>
        <w:t>e</w:t>
      </w:r>
      <w:r>
        <w:rPr>
          <w:spacing w:val="7"/>
          <w:sz w:val="24"/>
          <w:szCs w:val="24"/>
        </w:rPr>
        <w:t xml:space="preserve"> </w:t>
      </w:r>
      <w:r>
        <w:rPr>
          <w:sz w:val="24"/>
          <w:szCs w:val="24"/>
        </w:rPr>
        <w:t>T</w:t>
      </w:r>
      <w:r>
        <w:rPr>
          <w:spacing w:val="-1"/>
          <w:sz w:val="24"/>
          <w:szCs w:val="24"/>
        </w:rPr>
        <w:t>H</w:t>
      </w:r>
      <w:r>
        <w:rPr>
          <w:sz w:val="24"/>
          <w:szCs w:val="24"/>
        </w:rPr>
        <w:t>E</w:t>
      </w:r>
      <w:r>
        <w:rPr>
          <w:spacing w:val="1"/>
          <w:sz w:val="24"/>
          <w:szCs w:val="24"/>
        </w:rPr>
        <w:t xml:space="preserve"> S</w:t>
      </w:r>
      <w:r>
        <w:rPr>
          <w:sz w:val="24"/>
          <w:szCs w:val="24"/>
        </w:rPr>
        <w:t>CH</w:t>
      </w:r>
      <w:r>
        <w:rPr>
          <w:spacing w:val="-1"/>
          <w:sz w:val="24"/>
          <w:szCs w:val="24"/>
        </w:rPr>
        <w:t>O</w:t>
      </w:r>
      <w:r>
        <w:rPr>
          <w:spacing w:val="2"/>
          <w:sz w:val="24"/>
          <w:szCs w:val="24"/>
        </w:rPr>
        <w:t>O</w:t>
      </w:r>
      <w:r>
        <w:rPr>
          <w:spacing w:val="-3"/>
          <w:sz w:val="24"/>
          <w:szCs w:val="24"/>
        </w:rPr>
        <w:t>L</w:t>
      </w:r>
      <w:r>
        <w:rPr>
          <w:sz w:val="24"/>
          <w:szCs w:val="24"/>
        </w:rPr>
        <w:t>’S</w:t>
      </w:r>
      <w:r>
        <w:rPr>
          <w:spacing w:val="1"/>
          <w:sz w:val="24"/>
          <w:szCs w:val="24"/>
        </w:rPr>
        <w:t xml:space="preserve"> </w:t>
      </w:r>
      <w:r>
        <w:rPr>
          <w:sz w:val="24"/>
          <w:szCs w:val="24"/>
        </w:rPr>
        <w:t>OC</w:t>
      </w:r>
      <w:r>
        <w:rPr>
          <w:spacing w:val="3"/>
          <w:sz w:val="24"/>
          <w:szCs w:val="24"/>
        </w:rPr>
        <w:t>C</w:t>
      </w:r>
      <w:r>
        <w:rPr>
          <w:sz w:val="24"/>
          <w:szCs w:val="24"/>
        </w:rPr>
        <w:t>UPA</w:t>
      </w:r>
      <w:r>
        <w:rPr>
          <w:spacing w:val="2"/>
          <w:sz w:val="24"/>
          <w:szCs w:val="24"/>
        </w:rPr>
        <w:t>T</w:t>
      </w:r>
      <w:r>
        <w:rPr>
          <w:spacing w:val="-3"/>
          <w:sz w:val="24"/>
          <w:szCs w:val="24"/>
        </w:rPr>
        <w:t>I</w:t>
      </w:r>
      <w:r>
        <w:rPr>
          <w:spacing w:val="2"/>
          <w:sz w:val="24"/>
          <w:szCs w:val="24"/>
        </w:rPr>
        <w:t>O</w:t>
      </w:r>
      <w:r>
        <w:rPr>
          <w:sz w:val="24"/>
          <w:szCs w:val="24"/>
        </w:rPr>
        <w:t>N</w:t>
      </w:r>
      <w:r>
        <w:rPr>
          <w:spacing w:val="1"/>
          <w:sz w:val="24"/>
          <w:szCs w:val="24"/>
        </w:rPr>
        <w:t>A</w:t>
      </w:r>
      <w:r>
        <w:rPr>
          <w:sz w:val="24"/>
          <w:szCs w:val="24"/>
        </w:rPr>
        <w:t>L H</w:t>
      </w:r>
      <w:r>
        <w:rPr>
          <w:spacing w:val="-1"/>
          <w:sz w:val="24"/>
          <w:szCs w:val="24"/>
        </w:rPr>
        <w:t>E</w:t>
      </w:r>
      <w:r>
        <w:rPr>
          <w:spacing w:val="2"/>
          <w:sz w:val="24"/>
          <w:szCs w:val="24"/>
        </w:rPr>
        <w:t>A</w:t>
      </w:r>
      <w:r>
        <w:rPr>
          <w:spacing w:val="-3"/>
          <w:sz w:val="24"/>
          <w:szCs w:val="24"/>
        </w:rPr>
        <w:t>L</w:t>
      </w:r>
      <w:r>
        <w:rPr>
          <w:sz w:val="24"/>
          <w:szCs w:val="24"/>
        </w:rPr>
        <w:t>TH</w:t>
      </w:r>
      <w:r>
        <w:rPr>
          <w:spacing w:val="-1"/>
          <w:sz w:val="24"/>
          <w:szCs w:val="24"/>
        </w:rPr>
        <w:t xml:space="preserve"> </w:t>
      </w:r>
      <w:r>
        <w:rPr>
          <w:sz w:val="24"/>
          <w:szCs w:val="24"/>
        </w:rPr>
        <w:t>A</w:t>
      </w:r>
      <w:r>
        <w:rPr>
          <w:spacing w:val="1"/>
          <w:sz w:val="24"/>
          <w:szCs w:val="24"/>
        </w:rPr>
        <w:t>N</w:t>
      </w:r>
      <w:r>
        <w:rPr>
          <w:sz w:val="24"/>
          <w:szCs w:val="24"/>
        </w:rPr>
        <w:t>D SA</w:t>
      </w:r>
      <w:r>
        <w:rPr>
          <w:spacing w:val="-1"/>
          <w:sz w:val="24"/>
          <w:szCs w:val="24"/>
        </w:rPr>
        <w:t>F</w:t>
      </w:r>
      <w:r>
        <w:rPr>
          <w:sz w:val="24"/>
          <w:szCs w:val="24"/>
        </w:rPr>
        <w:t>E</w:t>
      </w:r>
      <w:r>
        <w:rPr>
          <w:spacing w:val="2"/>
          <w:sz w:val="24"/>
          <w:szCs w:val="24"/>
        </w:rPr>
        <w:t>T</w:t>
      </w:r>
      <w:r>
        <w:rPr>
          <w:sz w:val="24"/>
          <w:szCs w:val="24"/>
        </w:rPr>
        <w:t xml:space="preserve">Y </w:t>
      </w:r>
      <w:r>
        <w:rPr>
          <w:spacing w:val="-1"/>
          <w:sz w:val="24"/>
          <w:szCs w:val="24"/>
        </w:rPr>
        <w:t>(</w:t>
      </w:r>
      <w:r>
        <w:rPr>
          <w:spacing w:val="1"/>
          <w:sz w:val="24"/>
          <w:szCs w:val="24"/>
        </w:rPr>
        <w:t>WHS</w:t>
      </w:r>
      <w:r>
        <w:rPr>
          <w:sz w:val="24"/>
          <w:szCs w:val="24"/>
        </w:rPr>
        <w:t>)</w:t>
      </w:r>
      <w:r>
        <w:rPr>
          <w:spacing w:val="1"/>
          <w:sz w:val="24"/>
          <w:szCs w:val="24"/>
        </w:rPr>
        <w:t xml:space="preserve"> </w:t>
      </w:r>
      <w:r>
        <w:rPr>
          <w:spacing w:val="-5"/>
          <w:sz w:val="24"/>
          <w:szCs w:val="24"/>
        </w:rPr>
        <w:t>L</w:t>
      </w:r>
      <w:r>
        <w:rPr>
          <w:spacing w:val="2"/>
          <w:sz w:val="24"/>
          <w:szCs w:val="24"/>
        </w:rPr>
        <w:t>A</w:t>
      </w:r>
      <w:r>
        <w:rPr>
          <w:spacing w:val="-2"/>
          <w:sz w:val="24"/>
          <w:szCs w:val="24"/>
        </w:rPr>
        <w:t>B</w:t>
      </w:r>
      <w:r>
        <w:rPr>
          <w:sz w:val="24"/>
          <w:szCs w:val="24"/>
        </w:rPr>
        <w:t>ORA</w:t>
      </w:r>
      <w:r>
        <w:rPr>
          <w:spacing w:val="2"/>
          <w:sz w:val="24"/>
          <w:szCs w:val="24"/>
        </w:rPr>
        <w:t>T</w:t>
      </w:r>
      <w:r>
        <w:rPr>
          <w:sz w:val="24"/>
          <w:szCs w:val="24"/>
        </w:rPr>
        <w:t>OR</w:t>
      </w:r>
      <w:r>
        <w:rPr>
          <w:spacing w:val="-3"/>
          <w:sz w:val="24"/>
          <w:szCs w:val="24"/>
        </w:rPr>
        <w:t>I</w:t>
      </w:r>
      <w:r>
        <w:rPr>
          <w:sz w:val="24"/>
          <w:szCs w:val="24"/>
        </w:rPr>
        <w:t xml:space="preserve">ES </w:t>
      </w:r>
      <w:r>
        <w:rPr>
          <w:spacing w:val="1"/>
          <w:sz w:val="24"/>
          <w:szCs w:val="24"/>
        </w:rPr>
        <w:t>P</w:t>
      </w:r>
      <w:r>
        <w:rPr>
          <w:spacing w:val="2"/>
          <w:sz w:val="24"/>
          <w:szCs w:val="24"/>
        </w:rPr>
        <w:t>O</w:t>
      </w:r>
      <w:r>
        <w:rPr>
          <w:sz w:val="24"/>
          <w:szCs w:val="24"/>
        </w:rPr>
        <w:t>L</w:t>
      </w:r>
      <w:r>
        <w:rPr>
          <w:spacing w:val="-3"/>
          <w:sz w:val="24"/>
          <w:szCs w:val="24"/>
        </w:rPr>
        <w:t>I</w:t>
      </w:r>
      <w:r>
        <w:rPr>
          <w:sz w:val="24"/>
          <w:szCs w:val="24"/>
        </w:rPr>
        <w:t>C</w:t>
      </w:r>
      <w:r>
        <w:rPr>
          <w:spacing w:val="2"/>
          <w:sz w:val="24"/>
          <w:szCs w:val="24"/>
        </w:rPr>
        <w:t>Y</w:t>
      </w:r>
      <w:r>
        <w:rPr>
          <w:spacing w:val="-1"/>
          <w:sz w:val="24"/>
          <w:szCs w:val="24"/>
        </w:rPr>
        <w:t>).</w:t>
      </w:r>
    </w:p>
    <w:p w14:paraId="14ED9DDA" w14:textId="77777777" w:rsidR="00C37DEC" w:rsidRDefault="00C37DEC">
      <w:pPr>
        <w:spacing w:before="1" w:line="280" w:lineRule="exact"/>
        <w:rPr>
          <w:sz w:val="28"/>
          <w:szCs w:val="28"/>
        </w:rPr>
      </w:pPr>
    </w:p>
    <w:p w14:paraId="7ACD75E7" w14:textId="77777777" w:rsidR="00C37DEC" w:rsidRDefault="00360F89">
      <w:pPr>
        <w:ind w:left="153" w:right="6497"/>
        <w:jc w:val="both"/>
        <w:rPr>
          <w:sz w:val="24"/>
          <w:szCs w:val="24"/>
        </w:rPr>
      </w:pPr>
      <w:r>
        <w:rPr>
          <w:b/>
          <w:sz w:val="24"/>
          <w:szCs w:val="24"/>
        </w:rPr>
        <w:t xml:space="preserve">9.3    </w:t>
      </w:r>
      <w:r>
        <w:rPr>
          <w:b/>
          <w:spacing w:val="1"/>
          <w:sz w:val="24"/>
          <w:szCs w:val="24"/>
        </w:rPr>
        <w:t>S</w:t>
      </w:r>
      <w:r>
        <w:rPr>
          <w:b/>
          <w:spacing w:val="-3"/>
          <w:sz w:val="24"/>
          <w:szCs w:val="24"/>
        </w:rPr>
        <w:t>m</w:t>
      </w:r>
      <w:r>
        <w:rPr>
          <w:b/>
          <w:sz w:val="24"/>
          <w:szCs w:val="24"/>
        </w:rPr>
        <w:t>o</w:t>
      </w:r>
      <w:r>
        <w:rPr>
          <w:b/>
          <w:spacing w:val="1"/>
          <w:sz w:val="24"/>
          <w:szCs w:val="24"/>
        </w:rPr>
        <w:t>k</w:t>
      </w:r>
      <w:r>
        <w:rPr>
          <w:b/>
          <w:sz w:val="24"/>
          <w:szCs w:val="24"/>
        </w:rPr>
        <w:t>i</w:t>
      </w:r>
      <w:r>
        <w:rPr>
          <w:b/>
          <w:spacing w:val="1"/>
          <w:sz w:val="24"/>
          <w:szCs w:val="24"/>
        </w:rPr>
        <w:t>n</w:t>
      </w:r>
      <w:r>
        <w:rPr>
          <w:b/>
          <w:sz w:val="24"/>
          <w:szCs w:val="24"/>
        </w:rPr>
        <w:t xml:space="preserve">g, </w:t>
      </w:r>
      <w:r>
        <w:rPr>
          <w:b/>
          <w:spacing w:val="-3"/>
          <w:sz w:val="24"/>
          <w:szCs w:val="24"/>
        </w:rPr>
        <w:t>F</w:t>
      </w:r>
      <w:r>
        <w:rPr>
          <w:b/>
          <w:sz w:val="24"/>
          <w:szCs w:val="24"/>
        </w:rPr>
        <w:t>ood</w:t>
      </w:r>
      <w:r>
        <w:rPr>
          <w:b/>
          <w:spacing w:val="1"/>
          <w:sz w:val="24"/>
          <w:szCs w:val="24"/>
        </w:rPr>
        <w:t xml:space="preserve"> </w:t>
      </w:r>
      <w:r>
        <w:rPr>
          <w:b/>
          <w:sz w:val="24"/>
          <w:szCs w:val="24"/>
        </w:rPr>
        <w:t>a</w:t>
      </w:r>
      <w:r>
        <w:rPr>
          <w:b/>
          <w:spacing w:val="1"/>
          <w:sz w:val="24"/>
          <w:szCs w:val="24"/>
        </w:rPr>
        <w:t>n</w:t>
      </w:r>
      <w:r>
        <w:rPr>
          <w:b/>
          <w:sz w:val="24"/>
          <w:szCs w:val="24"/>
        </w:rPr>
        <w:t>d</w:t>
      </w:r>
      <w:r>
        <w:rPr>
          <w:b/>
          <w:spacing w:val="1"/>
          <w:sz w:val="24"/>
          <w:szCs w:val="24"/>
        </w:rPr>
        <w:t xml:space="preserve"> </w:t>
      </w:r>
      <w:r>
        <w:rPr>
          <w:b/>
          <w:sz w:val="24"/>
          <w:szCs w:val="24"/>
        </w:rPr>
        <w:t>D</w:t>
      </w:r>
      <w:r>
        <w:rPr>
          <w:b/>
          <w:spacing w:val="-1"/>
          <w:sz w:val="24"/>
          <w:szCs w:val="24"/>
        </w:rPr>
        <w:t>r</w:t>
      </w:r>
      <w:r>
        <w:rPr>
          <w:b/>
          <w:sz w:val="24"/>
          <w:szCs w:val="24"/>
        </w:rPr>
        <w:t>i</w:t>
      </w:r>
      <w:r>
        <w:rPr>
          <w:b/>
          <w:spacing w:val="1"/>
          <w:sz w:val="24"/>
          <w:szCs w:val="24"/>
        </w:rPr>
        <w:t>nk</w:t>
      </w:r>
      <w:r>
        <w:rPr>
          <w:b/>
          <w:sz w:val="24"/>
          <w:szCs w:val="24"/>
        </w:rPr>
        <w:t>s</w:t>
      </w:r>
    </w:p>
    <w:p w14:paraId="37312A96" w14:textId="77777777" w:rsidR="00C37DEC" w:rsidRDefault="00360F89">
      <w:pPr>
        <w:spacing w:line="260" w:lineRule="exact"/>
        <w:ind w:left="153" w:right="159"/>
        <w:jc w:val="both"/>
        <w:rPr>
          <w:sz w:val="24"/>
          <w:szCs w:val="24"/>
        </w:rPr>
      </w:pPr>
      <w:r>
        <w:rPr>
          <w:spacing w:val="-1"/>
          <w:sz w:val="24"/>
          <w:szCs w:val="24"/>
        </w:rPr>
        <w:t>F</w:t>
      </w:r>
      <w:r>
        <w:rPr>
          <w:sz w:val="24"/>
          <w:szCs w:val="24"/>
        </w:rPr>
        <w:t>ood</w:t>
      </w:r>
      <w:r>
        <w:rPr>
          <w:spacing w:val="53"/>
          <w:sz w:val="24"/>
          <w:szCs w:val="24"/>
        </w:rPr>
        <w:t xml:space="preserve"> </w:t>
      </w:r>
      <w:r>
        <w:rPr>
          <w:spacing w:val="-1"/>
          <w:sz w:val="24"/>
          <w:szCs w:val="24"/>
        </w:rPr>
        <w:t>a</w:t>
      </w:r>
      <w:r>
        <w:rPr>
          <w:sz w:val="24"/>
          <w:szCs w:val="24"/>
        </w:rPr>
        <w:t>nd</w:t>
      </w:r>
      <w:r>
        <w:rPr>
          <w:spacing w:val="55"/>
          <w:sz w:val="24"/>
          <w:szCs w:val="24"/>
        </w:rPr>
        <w:t xml:space="preserve"> </w:t>
      </w:r>
      <w:r>
        <w:rPr>
          <w:sz w:val="24"/>
          <w:szCs w:val="24"/>
        </w:rPr>
        <w:t>drinks</w:t>
      </w:r>
      <w:r>
        <w:rPr>
          <w:spacing w:val="55"/>
          <w:sz w:val="24"/>
          <w:szCs w:val="24"/>
        </w:rPr>
        <w:t xml:space="preserve"> </w:t>
      </w:r>
      <w:r>
        <w:rPr>
          <w:spacing w:val="-1"/>
          <w:sz w:val="24"/>
          <w:szCs w:val="24"/>
        </w:rPr>
        <w:t>a</w:t>
      </w:r>
      <w:r>
        <w:rPr>
          <w:sz w:val="24"/>
          <w:szCs w:val="24"/>
        </w:rPr>
        <w:t>re</w:t>
      </w:r>
      <w:r>
        <w:rPr>
          <w:spacing w:val="53"/>
          <w:sz w:val="24"/>
          <w:szCs w:val="24"/>
        </w:rPr>
        <w:t xml:space="preserve"> </w:t>
      </w:r>
      <w:r>
        <w:rPr>
          <w:sz w:val="24"/>
          <w:szCs w:val="24"/>
        </w:rPr>
        <w:t>n</w:t>
      </w:r>
      <w:r>
        <w:rPr>
          <w:spacing w:val="4"/>
          <w:sz w:val="24"/>
          <w:szCs w:val="24"/>
        </w:rPr>
        <w:t>o</w:t>
      </w:r>
      <w:r>
        <w:rPr>
          <w:sz w:val="24"/>
          <w:szCs w:val="24"/>
        </w:rPr>
        <w:t>t</w:t>
      </w:r>
      <w:r>
        <w:rPr>
          <w:spacing w:val="53"/>
          <w:sz w:val="24"/>
          <w:szCs w:val="24"/>
        </w:rPr>
        <w:t xml:space="preserve"> </w:t>
      </w:r>
      <w:r>
        <w:rPr>
          <w:sz w:val="24"/>
          <w:szCs w:val="24"/>
        </w:rPr>
        <w:t>p</w:t>
      </w:r>
      <w:r>
        <w:rPr>
          <w:spacing w:val="-1"/>
          <w:sz w:val="24"/>
          <w:szCs w:val="24"/>
        </w:rPr>
        <w:t>e</w:t>
      </w:r>
      <w:r>
        <w:rPr>
          <w:sz w:val="24"/>
          <w:szCs w:val="24"/>
        </w:rPr>
        <w:t>rmit</w:t>
      </w:r>
      <w:r>
        <w:rPr>
          <w:spacing w:val="1"/>
          <w:sz w:val="24"/>
          <w:szCs w:val="24"/>
        </w:rPr>
        <w:t>t</w:t>
      </w:r>
      <w:r>
        <w:rPr>
          <w:spacing w:val="-1"/>
          <w:sz w:val="24"/>
          <w:szCs w:val="24"/>
        </w:rPr>
        <w:t>e</w:t>
      </w:r>
      <w:r>
        <w:rPr>
          <w:sz w:val="24"/>
          <w:szCs w:val="24"/>
        </w:rPr>
        <w:t>d</w:t>
      </w:r>
      <w:r>
        <w:rPr>
          <w:spacing w:val="53"/>
          <w:sz w:val="24"/>
          <w:szCs w:val="24"/>
        </w:rPr>
        <w:t xml:space="preserve"> </w:t>
      </w:r>
      <w:r>
        <w:rPr>
          <w:sz w:val="24"/>
          <w:szCs w:val="24"/>
        </w:rPr>
        <w:t>in</w:t>
      </w:r>
      <w:r>
        <w:rPr>
          <w:spacing w:val="53"/>
          <w:sz w:val="24"/>
          <w:szCs w:val="24"/>
        </w:rPr>
        <w:t xml:space="preserve"> </w:t>
      </w:r>
      <w:r>
        <w:rPr>
          <w:spacing w:val="-1"/>
          <w:sz w:val="24"/>
          <w:szCs w:val="24"/>
        </w:rPr>
        <w:t>a</w:t>
      </w:r>
      <w:r>
        <w:rPr>
          <w:spacing w:val="5"/>
          <w:sz w:val="24"/>
          <w:szCs w:val="24"/>
        </w:rPr>
        <w:t>n</w:t>
      </w:r>
      <w:r>
        <w:rPr>
          <w:sz w:val="24"/>
          <w:szCs w:val="24"/>
        </w:rPr>
        <w:t>y</w:t>
      </w:r>
      <w:r>
        <w:rPr>
          <w:spacing w:val="50"/>
          <w:sz w:val="24"/>
          <w:szCs w:val="24"/>
        </w:rPr>
        <w:t xml:space="preserve"> </w:t>
      </w:r>
      <w:r>
        <w:rPr>
          <w:sz w:val="24"/>
          <w:szCs w:val="24"/>
        </w:rPr>
        <w:t>lab</w:t>
      </w:r>
      <w:r>
        <w:rPr>
          <w:spacing w:val="2"/>
          <w:sz w:val="24"/>
          <w:szCs w:val="24"/>
        </w:rPr>
        <w:t>o</w:t>
      </w:r>
      <w:r>
        <w:rPr>
          <w:sz w:val="24"/>
          <w:szCs w:val="24"/>
        </w:rPr>
        <w:t>r</w:t>
      </w:r>
      <w:r>
        <w:rPr>
          <w:spacing w:val="-2"/>
          <w:sz w:val="24"/>
          <w:szCs w:val="24"/>
        </w:rPr>
        <w:t>a</w:t>
      </w:r>
      <w:r>
        <w:rPr>
          <w:sz w:val="24"/>
          <w:szCs w:val="24"/>
        </w:rPr>
        <w:t>to</w:t>
      </w:r>
      <w:r>
        <w:rPr>
          <w:spacing w:val="4"/>
          <w:sz w:val="24"/>
          <w:szCs w:val="24"/>
        </w:rPr>
        <w:t>r</w:t>
      </w:r>
      <w:r>
        <w:rPr>
          <w:spacing w:val="-5"/>
          <w:sz w:val="24"/>
          <w:szCs w:val="24"/>
        </w:rPr>
        <w:t>y</w:t>
      </w:r>
      <w:r>
        <w:rPr>
          <w:sz w:val="24"/>
          <w:szCs w:val="24"/>
        </w:rPr>
        <w:t>.</w:t>
      </w:r>
      <w:r>
        <w:rPr>
          <w:spacing w:val="56"/>
          <w:sz w:val="24"/>
          <w:szCs w:val="24"/>
        </w:rPr>
        <w:t xml:space="preserve"> </w:t>
      </w:r>
      <w:r>
        <w:rPr>
          <w:spacing w:val="1"/>
          <w:sz w:val="24"/>
          <w:szCs w:val="24"/>
        </w:rPr>
        <w:t>S</w:t>
      </w:r>
      <w:r>
        <w:rPr>
          <w:sz w:val="24"/>
          <w:szCs w:val="24"/>
        </w:rPr>
        <w:t>mok</w:t>
      </w:r>
      <w:r>
        <w:rPr>
          <w:spacing w:val="1"/>
          <w:sz w:val="24"/>
          <w:szCs w:val="24"/>
        </w:rPr>
        <w:t>i</w:t>
      </w:r>
      <w:r>
        <w:rPr>
          <w:sz w:val="24"/>
          <w:szCs w:val="24"/>
        </w:rPr>
        <w:t>ng</w:t>
      </w:r>
      <w:r>
        <w:rPr>
          <w:spacing w:val="53"/>
          <w:sz w:val="24"/>
          <w:szCs w:val="24"/>
        </w:rPr>
        <w:t xml:space="preserve"> </w:t>
      </w:r>
      <w:r>
        <w:rPr>
          <w:sz w:val="24"/>
          <w:szCs w:val="24"/>
        </w:rPr>
        <w:t>is</w:t>
      </w:r>
      <w:r>
        <w:rPr>
          <w:spacing w:val="54"/>
          <w:sz w:val="24"/>
          <w:szCs w:val="24"/>
        </w:rPr>
        <w:t xml:space="preserve"> </w:t>
      </w:r>
      <w:r>
        <w:rPr>
          <w:sz w:val="24"/>
          <w:szCs w:val="24"/>
        </w:rPr>
        <w:t>not</w:t>
      </w:r>
      <w:r>
        <w:rPr>
          <w:spacing w:val="55"/>
          <w:sz w:val="24"/>
          <w:szCs w:val="24"/>
        </w:rPr>
        <w:t xml:space="preserve"> </w:t>
      </w:r>
      <w:r>
        <w:rPr>
          <w:sz w:val="24"/>
          <w:szCs w:val="24"/>
        </w:rPr>
        <w:t>p</w:t>
      </w:r>
      <w:r>
        <w:rPr>
          <w:spacing w:val="-1"/>
          <w:sz w:val="24"/>
          <w:szCs w:val="24"/>
        </w:rPr>
        <w:t>e</w:t>
      </w:r>
      <w:r>
        <w:rPr>
          <w:sz w:val="24"/>
          <w:szCs w:val="24"/>
        </w:rPr>
        <w:t>rmit</w:t>
      </w:r>
      <w:r>
        <w:rPr>
          <w:spacing w:val="1"/>
          <w:sz w:val="24"/>
          <w:szCs w:val="24"/>
        </w:rPr>
        <w:t>t</w:t>
      </w:r>
      <w:r>
        <w:rPr>
          <w:spacing w:val="-1"/>
          <w:sz w:val="24"/>
          <w:szCs w:val="24"/>
        </w:rPr>
        <w:t>e</w:t>
      </w:r>
      <w:r>
        <w:rPr>
          <w:sz w:val="24"/>
          <w:szCs w:val="24"/>
        </w:rPr>
        <w:t>d</w:t>
      </w:r>
      <w:r>
        <w:rPr>
          <w:spacing w:val="53"/>
          <w:sz w:val="24"/>
          <w:szCs w:val="24"/>
        </w:rPr>
        <w:t xml:space="preserve"> </w:t>
      </w:r>
      <w:r>
        <w:rPr>
          <w:sz w:val="24"/>
          <w:szCs w:val="24"/>
        </w:rPr>
        <w:t>in</w:t>
      </w:r>
      <w:r>
        <w:rPr>
          <w:spacing w:val="53"/>
          <w:sz w:val="24"/>
          <w:szCs w:val="24"/>
        </w:rPr>
        <w:t xml:space="preserve"> </w:t>
      </w:r>
      <w:r>
        <w:rPr>
          <w:spacing w:val="-1"/>
          <w:sz w:val="24"/>
          <w:szCs w:val="24"/>
        </w:rPr>
        <w:t>a</w:t>
      </w:r>
      <w:r>
        <w:rPr>
          <w:spacing w:val="5"/>
          <w:sz w:val="24"/>
          <w:szCs w:val="24"/>
        </w:rPr>
        <w:t>n</w:t>
      </w:r>
      <w:r>
        <w:rPr>
          <w:sz w:val="24"/>
          <w:szCs w:val="24"/>
        </w:rPr>
        <w:t>y</w:t>
      </w:r>
      <w:r>
        <w:rPr>
          <w:spacing w:val="50"/>
          <w:sz w:val="24"/>
          <w:szCs w:val="24"/>
        </w:rPr>
        <w:t xml:space="preserve"> </w:t>
      </w:r>
      <w:r>
        <w:rPr>
          <w:sz w:val="24"/>
          <w:szCs w:val="24"/>
        </w:rPr>
        <w:t>of</w:t>
      </w:r>
      <w:r>
        <w:rPr>
          <w:spacing w:val="52"/>
          <w:sz w:val="24"/>
          <w:szCs w:val="24"/>
        </w:rPr>
        <w:t xml:space="preserve"> </w:t>
      </w:r>
      <w:r>
        <w:rPr>
          <w:sz w:val="24"/>
          <w:szCs w:val="24"/>
        </w:rPr>
        <w:t>t</w:t>
      </w:r>
      <w:r>
        <w:rPr>
          <w:spacing w:val="3"/>
          <w:sz w:val="24"/>
          <w:szCs w:val="24"/>
        </w:rPr>
        <w:t>h</w:t>
      </w:r>
      <w:r>
        <w:rPr>
          <w:sz w:val="24"/>
          <w:szCs w:val="24"/>
        </w:rPr>
        <w:t>e</w:t>
      </w:r>
    </w:p>
    <w:p w14:paraId="743B8625" w14:textId="77777777" w:rsidR="00C37DEC" w:rsidRDefault="00360F89">
      <w:pPr>
        <w:ind w:left="153" w:right="6530"/>
        <w:jc w:val="both"/>
        <w:rPr>
          <w:sz w:val="24"/>
          <w:szCs w:val="24"/>
        </w:rPr>
      </w:pPr>
      <w:r>
        <w:rPr>
          <w:spacing w:val="1"/>
          <w:sz w:val="24"/>
          <w:szCs w:val="24"/>
        </w:rPr>
        <w:t>S</w:t>
      </w:r>
      <w:r>
        <w:rPr>
          <w:spacing w:val="-1"/>
          <w:sz w:val="24"/>
          <w:szCs w:val="24"/>
        </w:rPr>
        <w:t>c</w:t>
      </w:r>
      <w:r>
        <w:rPr>
          <w:sz w:val="24"/>
          <w:szCs w:val="24"/>
        </w:rPr>
        <w:t>hool</w:t>
      </w:r>
      <w:r>
        <w:rPr>
          <w:spacing w:val="-2"/>
          <w:sz w:val="24"/>
          <w:szCs w:val="24"/>
        </w:rPr>
        <w:t>'</w:t>
      </w:r>
      <w:r>
        <w:rPr>
          <w:sz w:val="24"/>
          <w:szCs w:val="24"/>
        </w:rPr>
        <w:t>s labo</w:t>
      </w:r>
      <w:r>
        <w:rPr>
          <w:spacing w:val="1"/>
          <w:sz w:val="24"/>
          <w:szCs w:val="24"/>
        </w:rPr>
        <w:t>r</w:t>
      </w:r>
      <w:r>
        <w:rPr>
          <w:spacing w:val="-1"/>
          <w:sz w:val="24"/>
          <w:szCs w:val="24"/>
        </w:rPr>
        <w:t>a</w:t>
      </w:r>
      <w:r>
        <w:rPr>
          <w:sz w:val="24"/>
          <w:szCs w:val="24"/>
        </w:rPr>
        <w:t>tori</w:t>
      </w:r>
      <w:r>
        <w:rPr>
          <w:spacing w:val="-1"/>
          <w:sz w:val="24"/>
          <w:szCs w:val="24"/>
        </w:rPr>
        <w:t>e</w:t>
      </w:r>
      <w:r>
        <w:rPr>
          <w:sz w:val="24"/>
          <w:szCs w:val="24"/>
        </w:rPr>
        <w:t xml:space="preserve">s or </w:t>
      </w:r>
      <w:r>
        <w:rPr>
          <w:spacing w:val="2"/>
          <w:sz w:val="24"/>
          <w:szCs w:val="24"/>
        </w:rPr>
        <w:t>b</w:t>
      </w:r>
      <w:r>
        <w:rPr>
          <w:sz w:val="24"/>
          <w:szCs w:val="24"/>
        </w:rPr>
        <w:t>ui</w:t>
      </w:r>
      <w:r>
        <w:rPr>
          <w:spacing w:val="1"/>
          <w:sz w:val="24"/>
          <w:szCs w:val="24"/>
        </w:rPr>
        <w:t>l</w:t>
      </w:r>
      <w:r>
        <w:rPr>
          <w:sz w:val="24"/>
          <w:szCs w:val="24"/>
        </w:rPr>
        <w:t>din</w:t>
      </w:r>
      <w:r>
        <w:rPr>
          <w:spacing w:val="-2"/>
          <w:sz w:val="24"/>
          <w:szCs w:val="24"/>
        </w:rPr>
        <w:t>g</w:t>
      </w:r>
      <w:r>
        <w:rPr>
          <w:sz w:val="24"/>
          <w:szCs w:val="24"/>
        </w:rPr>
        <w:t>s.</w:t>
      </w:r>
    </w:p>
    <w:p w14:paraId="2A96287D" w14:textId="77777777" w:rsidR="00C37DEC" w:rsidRDefault="00C37DEC">
      <w:pPr>
        <w:spacing w:before="1" w:line="280" w:lineRule="exact"/>
        <w:rPr>
          <w:sz w:val="28"/>
          <w:szCs w:val="28"/>
        </w:rPr>
      </w:pPr>
    </w:p>
    <w:p w14:paraId="5D9BFE61" w14:textId="77777777" w:rsidR="00C37DEC" w:rsidRDefault="00360F89">
      <w:pPr>
        <w:ind w:left="153" w:right="5520"/>
        <w:jc w:val="both"/>
        <w:rPr>
          <w:sz w:val="24"/>
          <w:szCs w:val="24"/>
        </w:rPr>
      </w:pPr>
      <w:r>
        <w:rPr>
          <w:b/>
          <w:sz w:val="24"/>
          <w:szCs w:val="24"/>
        </w:rPr>
        <w:t xml:space="preserve">9.4    </w:t>
      </w: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W</w:t>
      </w:r>
      <w:r>
        <w:rPr>
          <w:b/>
          <w:spacing w:val="-1"/>
          <w:sz w:val="24"/>
          <w:szCs w:val="24"/>
        </w:rPr>
        <w:t>or</w:t>
      </w:r>
      <w:r>
        <w:rPr>
          <w:b/>
          <w:spacing w:val="1"/>
          <w:sz w:val="24"/>
          <w:szCs w:val="24"/>
        </w:rPr>
        <w:t>k</w:t>
      </w:r>
      <w:r>
        <w:rPr>
          <w:b/>
          <w:sz w:val="24"/>
          <w:szCs w:val="24"/>
        </w:rPr>
        <w:t>, Tools a</w:t>
      </w:r>
      <w:r>
        <w:rPr>
          <w:b/>
          <w:spacing w:val="1"/>
          <w:sz w:val="24"/>
          <w:szCs w:val="24"/>
        </w:rPr>
        <w:t>n</w:t>
      </w:r>
      <w:r>
        <w:rPr>
          <w:b/>
          <w:sz w:val="24"/>
          <w:szCs w:val="24"/>
        </w:rPr>
        <w:t>d</w:t>
      </w:r>
      <w:r>
        <w:rPr>
          <w:b/>
          <w:spacing w:val="1"/>
          <w:sz w:val="24"/>
          <w:szCs w:val="24"/>
        </w:rPr>
        <w:t xml:space="preserve"> </w:t>
      </w:r>
      <w:r>
        <w:rPr>
          <w:b/>
          <w:sz w:val="24"/>
          <w:szCs w:val="24"/>
        </w:rPr>
        <w:t>E</w:t>
      </w:r>
      <w:r>
        <w:rPr>
          <w:b/>
          <w:spacing w:val="1"/>
          <w:sz w:val="24"/>
          <w:szCs w:val="24"/>
        </w:rPr>
        <w:t>q</w:t>
      </w:r>
      <w:r>
        <w:rPr>
          <w:b/>
          <w:spacing w:val="-1"/>
          <w:sz w:val="24"/>
          <w:szCs w:val="24"/>
        </w:rPr>
        <w:t>u</w:t>
      </w:r>
      <w:r>
        <w:rPr>
          <w:b/>
          <w:sz w:val="24"/>
          <w:szCs w:val="24"/>
        </w:rPr>
        <w:t>i</w:t>
      </w:r>
      <w:r>
        <w:rPr>
          <w:b/>
          <w:spacing w:val="1"/>
          <w:sz w:val="24"/>
          <w:szCs w:val="24"/>
        </w:rPr>
        <w:t>p</w:t>
      </w:r>
      <w:r>
        <w:rPr>
          <w:b/>
          <w:spacing w:val="-3"/>
          <w:sz w:val="24"/>
          <w:szCs w:val="24"/>
        </w:rPr>
        <w:t>m</w:t>
      </w:r>
      <w:r>
        <w:rPr>
          <w:b/>
          <w:spacing w:val="-1"/>
          <w:sz w:val="24"/>
          <w:szCs w:val="24"/>
        </w:rPr>
        <w:t>e</w:t>
      </w:r>
      <w:r>
        <w:rPr>
          <w:b/>
          <w:spacing w:val="1"/>
          <w:sz w:val="24"/>
          <w:szCs w:val="24"/>
        </w:rPr>
        <w:t>n</w:t>
      </w:r>
      <w:r>
        <w:rPr>
          <w:b/>
          <w:sz w:val="24"/>
          <w:szCs w:val="24"/>
        </w:rPr>
        <w:t>t</w:t>
      </w:r>
    </w:p>
    <w:p w14:paraId="447AA734" w14:textId="77777777" w:rsidR="00C37DEC" w:rsidRDefault="00360F89">
      <w:pPr>
        <w:spacing w:line="260" w:lineRule="exact"/>
        <w:ind w:left="153" w:right="166"/>
        <w:jc w:val="both"/>
        <w:rPr>
          <w:sz w:val="24"/>
          <w:szCs w:val="24"/>
        </w:rPr>
      </w:pPr>
      <w:r>
        <w:rPr>
          <w:sz w:val="24"/>
          <w:szCs w:val="24"/>
        </w:rPr>
        <w:t>Equipm</w:t>
      </w:r>
      <w:r>
        <w:rPr>
          <w:spacing w:val="-1"/>
          <w:sz w:val="24"/>
          <w:szCs w:val="24"/>
        </w:rPr>
        <w:t>e</w:t>
      </w:r>
      <w:r>
        <w:rPr>
          <w:sz w:val="24"/>
          <w:szCs w:val="24"/>
        </w:rPr>
        <w:t>nt</w:t>
      </w:r>
      <w:r>
        <w:rPr>
          <w:spacing w:val="5"/>
          <w:sz w:val="24"/>
          <w:szCs w:val="24"/>
        </w:rPr>
        <w:t xml:space="preserve"> </w:t>
      </w:r>
      <w:r>
        <w:rPr>
          <w:sz w:val="24"/>
          <w:szCs w:val="24"/>
        </w:rPr>
        <w:t>is</w:t>
      </w:r>
      <w:r>
        <w:rPr>
          <w:spacing w:val="5"/>
          <w:sz w:val="24"/>
          <w:szCs w:val="24"/>
        </w:rPr>
        <w:t xml:space="preserve"> </w:t>
      </w:r>
      <w:r>
        <w:rPr>
          <w:sz w:val="24"/>
          <w:szCs w:val="24"/>
        </w:rPr>
        <w:t>book</w:t>
      </w:r>
      <w:r>
        <w:rPr>
          <w:spacing w:val="-1"/>
          <w:sz w:val="24"/>
          <w:szCs w:val="24"/>
        </w:rPr>
        <w:t>e</w:t>
      </w:r>
      <w:r>
        <w:rPr>
          <w:sz w:val="24"/>
          <w:szCs w:val="24"/>
        </w:rPr>
        <w:t>d</w:t>
      </w:r>
      <w:r>
        <w:rPr>
          <w:spacing w:val="5"/>
          <w:sz w:val="24"/>
          <w:szCs w:val="24"/>
        </w:rPr>
        <w:t xml:space="preserve"> </w:t>
      </w:r>
      <w:r>
        <w:rPr>
          <w:sz w:val="24"/>
          <w:szCs w:val="24"/>
        </w:rPr>
        <w:t>o</w:t>
      </w:r>
      <w:r>
        <w:rPr>
          <w:spacing w:val="-2"/>
          <w:sz w:val="24"/>
          <w:szCs w:val="24"/>
        </w:rPr>
        <w:t>u</w:t>
      </w:r>
      <w:r>
        <w:rPr>
          <w:sz w:val="24"/>
          <w:szCs w:val="24"/>
        </w:rPr>
        <w:t>t</w:t>
      </w:r>
      <w:r>
        <w:rPr>
          <w:spacing w:val="3"/>
          <w:sz w:val="24"/>
          <w:szCs w:val="24"/>
        </w:rPr>
        <w:t xml:space="preserve"> </w:t>
      </w:r>
      <w:r>
        <w:rPr>
          <w:sz w:val="24"/>
          <w:szCs w:val="24"/>
        </w:rPr>
        <w:t>to</w:t>
      </w:r>
      <w:r>
        <w:rPr>
          <w:spacing w:val="5"/>
          <w:sz w:val="24"/>
          <w:szCs w:val="24"/>
        </w:rPr>
        <w:t xml:space="preserve"> </w:t>
      </w:r>
      <w:r>
        <w:rPr>
          <w:sz w:val="24"/>
          <w:szCs w:val="24"/>
        </w:rPr>
        <w:t>ind</w:t>
      </w:r>
      <w:r>
        <w:rPr>
          <w:spacing w:val="1"/>
          <w:sz w:val="24"/>
          <w:szCs w:val="24"/>
        </w:rPr>
        <w:t>i</w:t>
      </w:r>
      <w:r>
        <w:rPr>
          <w:spacing w:val="-2"/>
          <w:sz w:val="24"/>
          <w:szCs w:val="24"/>
        </w:rPr>
        <w:t>v</w:t>
      </w:r>
      <w:r>
        <w:rPr>
          <w:sz w:val="24"/>
          <w:szCs w:val="24"/>
        </w:rPr>
        <w:t>idual</w:t>
      </w:r>
      <w:r>
        <w:rPr>
          <w:spacing w:val="5"/>
          <w:sz w:val="24"/>
          <w:szCs w:val="24"/>
        </w:rPr>
        <w:t xml:space="preserve"> </w:t>
      </w:r>
      <w:r>
        <w:rPr>
          <w:sz w:val="24"/>
          <w:szCs w:val="24"/>
        </w:rPr>
        <w:t>students</w:t>
      </w:r>
      <w:r>
        <w:rPr>
          <w:spacing w:val="3"/>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to</w:t>
      </w:r>
      <w:r>
        <w:rPr>
          <w:spacing w:val="5"/>
          <w:sz w:val="24"/>
          <w:szCs w:val="24"/>
        </w:rPr>
        <w:t xml:space="preserve"> </w:t>
      </w:r>
      <w:r>
        <w:rPr>
          <w:sz w:val="24"/>
          <w:szCs w:val="24"/>
        </w:rPr>
        <w:t>sp</w:t>
      </w:r>
      <w:r>
        <w:rPr>
          <w:spacing w:val="-1"/>
          <w:sz w:val="24"/>
          <w:szCs w:val="24"/>
        </w:rPr>
        <w:t>ec</w:t>
      </w:r>
      <w:r>
        <w:rPr>
          <w:sz w:val="24"/>
          <w:szCs w:val="24"/>
        </w:rPr>
        <w:t>ific</w:t>
      </w:r>
      <w:r>
        <w:rPr>
          <w:spacing w:val="4"/>
          <w:sz w:val="24"/>
          <w:szCs w:val="24"/>
        </w:rPr>
        <w:t xml:space="preserve"> </w:t>
      </w:r>
      <w:r>
        <w:rPr>
          <w:sz w:val="24"/>
          <w:szCs w:val="24"/>
        </w:rPr>
        <w:t>rooms.</w:t>
      </w:r>
      <w:r>
        <w:rPr>
          <w:spacing w:val="5"/>
          <w:sz w:val="24"/>
          <w:szCs w:val="24"/>
        </w:rPr>
        <w:t xml:space="preserve"> </w:t>
      </w:r>
      <w:r>
        <w:rPr>
          <w:spacing w:val="-1"/>
          <w:sz w:val="24"/>
          <w:szCs w:val="24"/>
        </w:rPr>
        <w:t>S</w:t>
      </w:r>
      <w:r>
        <w:rPr>
          <w:sz w:val="24"/>
          <w:szCs w:val="24"/>
        </w:rPr>
        <w:t>tu</w:t>
      </w:r>
      <w:r>
        <w:rPr>
          <w:spacing w:val="-2"/>
          <w:sz w:val="24"/>
          <w:szCs w:val="24"/>
        </w:rPr>
        <w:t>d</w:t>
      </w:r>
      <w:r>
        <w:rPr>
          <w:spacing w:val="-1"/>
          <w:sz w:val="24"/>
          <w:szCs w:val="24"/>
        </w:rPr>
        <w:t>e</w:t>
      </w:r>
      <w:r>
        <w:rPr>
          <w:sz w:val="24"/>
          <w:szCs w:val="24"/>
        </w:rPr>
        <w:t>nts</w:t>
      </w:r>
      <w:r>
        <w:rPr>
          <w:spacing w:val="5"/>
          <w:sz w:val="24"/>
          <w:szCs w:val="24"/>
        </w:rPr>
        <w:t xml:space="preserve"> </w:t>
      </w:r>
      <w:r>
        <w:rPr>
          <w:sz w:val="24"/>
          <w:szCs w:val="24"/>
        </w:rPr>
        <w:t>m</w:t>
      </w:r>
      <w:r>
        <w:rPr>
          <w:spacing w:val="2"/>
          <w:sz w:val="24"/>
          <w:szCs w:val="24"/>
        </w:rPr>
        <w:t>a</w:t>
      </w:r>
      <w:r>
        <w:rPr>
          <w:sz w:val="24"/>
          <w:szCs w:val="24"/>
        </w:rPr>
        <w:t>y</w:t>
      </w:r>
      <w:r>
        <w:rPr>
          <w:spacing w:val="-3"/>
          <w:sz w:val="24"/>
          <w:szCs w:val="24"/>
        </w:rPr>
        <w:t xml:space="preserve"> </w:t>
      </w:r>
      <w:r>
        <w:rPr>
          <w:spacing w:val="2"/>
          <w:sz w:val="24"/>
          <w:szCs w:val="24"/>
        </w:rPr>
        <w:t>h</w:t>
      </w:r>
      <w:r>
        <w:rPr>
          <w:spacing w:val="-1"/>
          <w:sz w:val="24"/>
          <w:szCs w:val="24"/>
        </w:rPr>
        <w:t>a</w:t>
      </w:r>
      <w:r>
        <w:rPr>
          <w:sz w:val="24"/>
          <w:szCs w:val="24"/>
        </w:rPr>
        <w:t>ve</w:t>
      </w:r>
      <w:r>
        <w:rPr>
          <w:spacing w:val="4"/>
          <w:sz w:val="24"/>
          <w:szCs w:val="24"/>
        </w:rPr>
        <w:t xml:space="preserve"> </w:t>
      </w:r>
      <w:r>
        <w:rPr>
          <w:sz w:val="24"/>
          <w:szCs w:val="24"/>
        </w:rPr>
        <w:t>to</w:t>
      </w:r>
      <w:r>
        <w:rPr>
          <w:spacing w:val="5"/>
          <w:sz w:val="24"/>
          <w:szCs w:val="24"/>
        </w:rPr>
        <w:t xml:space="preserve"> </w:t>
      </w:r>
      <w:r>
        <w:rPr>
          <w:sz w:val="24"/>
          <w:szCs w:val="24"/>
        </w:rPr>
        <w:t>p</w:t>
      </w:r>
      <w:r>
        <w:rPr>
          <w:spacing w:val="4"/>
          <w:sz w:val="24"/>
          <w:szCs w:val="24"/>
        </w:rPr>
        <w:t>a</w:t>
      </w:r>
      <w:r>
        <w:rPr>
          <w:sz w:val="24"/>
          <w:szCs w:val="24"/>
        </w:rPr>
        <w:t>y</w:t>
      </w:r>
      <w:r>
        <w:rPr>
          <w:spacing w:val="-3"/>
          <w:sz w:val="24"/>
          <w:szCs w:val="24"/>
        </w:rPr>
        <w:t xml:space="preserve"> </w:t>
      </w:r>
      <w:r>
        <w:rPr>
          <w:sz w:val="24"/>
          <w:szCs w:val="24"/>
        </w:rPr>
        <w:t>f</w:t>
      </w:r>
      <w:r>
        <w:rPr>
          <w:spacing w:val="1"/>
          <w:sz w:val="24"/>
          <w:szCs w:val="24"/>
        </w:rPr>
        <w:t>o</w:t>
      </w:r>
      <w:r>
        <w:rPr>
          <w:sz w:val="24"/>
          <w:szCs w:val="24"/>
        </w:rPr>
        <w:t>r</w:t>
      </w:r>
    </w:p>
    <w:p w14:paraId="306D592C" w14:textId="7A4E41B4" w:rsidR="00C37DEC" w:rsidRDefault="00553103">
      <w:pPr>
        <w:ind w:left="153" w:right="154"/>
        <w:jc w:val="both"/>
        <w:rPr>
          <w:sz w:val="24"/>
          <w:szCs w:val="24"/>
        </w:rPr>
        <w:sectPr w:rsidR="00C37DEC">
          <w:pgSz w:w="11920" w:h="16860"/>
          <w:pgMar w:top="1220" w:right="940" w:bottom="280" w:left="980" w:header="720" w:footer="1020" w:gutter="0"/>
          <w:cols w:space="720"/>
        </w:sectPr>
      </w:pPr>
      <w:r>
        <w:rPr>
          <w:sz w:val="24"/>
          <w:szCs w:val="24"/>
        </w:rPr>
        <w:t xml:space="preserve">loss </w:t>
      </w:r>
      <w:r>
        <w:rPr>
          <w:spacing w:val="2"/>
          <w:sz w:val="24"/>
          <w:szCs w:val="24"/>
        </w:rPr>
        <w:t>or</w:t>
      </w:r>
      <w:r>
        <w:rPr>
          <w:sz w:val="24"/>
          <w:szCs w:val="24"/>
        </w:rPr>
        <w:t xml:space="preserve"> damage</w:t>
      </w:r>
      <w:r w:rsidR="00360F89">
        <w:rPr>
          <w:sz w:val="24"/>
          <w:szCs w:val="24"/>
        </w:rPr>
        <w:t xml:space="preserve"> to</w:t>
      </w:r>
      <w:r w:rsidR="00360F89">
        <w:rPr>
          <w:spacing w:val="2"/>
          <w:sz w:val="24"/>
          <w:szCs w:val="24"/>
        </w:rPr>
        <w:t xml:space="preserve"> </w:t>
      </w:r>
      <w:r w:rsidR="00360F89">
        <w:rPr>
          <w:spacing w:val="-1"/>
          <w:sz w:val="24"/>
          <w:szCs w:val="24"/>
        </w:rPr>
        <w:t>e</w:t>
      </w:r>
      <w:r w:rsidR="00360F89">
        <w:rPr>
          <w:sz w:val="24"/>
          <w:szCs w:val="24"/>
        </w:rPr>
        <w:t>quip</w:t>
      </w:r>
      <w:r w:rsidR="00360F89">
        <w:rPr>
          <w:spacing w:val="1"/>
          <w:sz w:val="24"/>
          <w:szCs w:val="24"/>
        </w:rPr>
        <w:t>m</w:t>
      </w:r>
      <w:r w:rsidR="00360F89">
        <w:rPr>
          <w:spacing w:val="-1"/>
          <w:sz w:val="24"/>
          <w:szCs w:val="24"/>
        </w:rPr>
        <w:t>e</w:t>
      </w:r>
      <w:r w:rsidR="00360F89">
        <w:rPr>
          <w:sz w:val="24"/>
          <w:szCs w:val="24"/>
        </w:rPr>
        <w:t>nt</w:t>
      </w:r>
      <w:r w:rsidR="00360F89">
        <w:rPr>
          <w:spacing w:val="2"/>
          <w:sz w:val="24"/>
          <w:szCs w:val="24"/>
        </w:rPr>
        <w:t xml:space="preserve"> </w:t>
      </w:r>
      <w:r w:rsidR="00360F89">
        <w:rPr>
          <w:sz w:val="24"/>
          <w:szCs w:val="24"/>
        </w:rPr>
        <w:t>und</w:t>
      </w:r>
      <w:r w:rsidR="00360F89">
        <w:rPr>
          <w:spacing w:val="-1"/>
          <w:sz w:val="24"/>
          <w:szCs w:val="24"/>
        </w:rPr>
        <w:t>e</w:t>
      </w:r>
      <w:r w:rsidR="00360F89">
        <w:rPr>
          <w:sz w:val="24"/>
          <w:szCs w:val="24"/>
        </w:rPr>
        <w:t xml:space="preserve">r their </w:t>
      </w:r>
      <w:r w:rsidR="00360F89">
        <w:rPr>
          <w:spacing w:val="-1"/>
          <w:sz w:val="24"/>
          <w:szCs w:val="24"/>
        </w:rPr>
        <w:t>c</w:t>
      </w:r>
      <w:r w:rsidR="00360F89">
        <w:rPr>
          <w:sz w:val="24"/>
          <w:szCs w:val="24"/>
        </w:rPr>
        <w:t>ontrol,</w:t>
      </w:r>
      <w:r>
        <w:rPr>
          <w:sz w:val="24"/>
          <w:szCs w:val="24"/>
        </w:rPr>
        <w:t xml:space="preserve"> </w:t>
      </w:r>
      <w:r w:rsidR="00360F89">
        <w:rPr>
          <w:spacing w:val="-1"/>
          <w:sz w:val="24"/>
          <w:szCs w:val="24"/>
        </w:rPr>
        <w:t>a</w:t>
      </w:r>
      <w:r w:rsidR="00360F89">
        <w:rPr>
          <w:sz w:val="24"/>
          <w:szCs w:val="24"/>
        </w:rPr>
        <w:t>nd</w:t>
      </w:r>
      <w:r>
        <w:rPr>
          <w:sz w:val="24"/>
          <w:szCs w:val="24"/>
        </w:rPr>
        <w:t xml:space="preserve"> </w:t>
      </w:r>
      <w:r w:rsidR="00360F89">
        <w:rPr>
          <w:sz w:val="24"/>
          <w:szCs w:val="24"/>
        </w:rPr>
        <w:t>ma</w:t>
      </w:r>
      <w:r w:rsidR="00360F89">
        <w:rPr>
          <w:spacing w:val="-1"/>
          <w:sz w:val="24"/>
          <w:szCs w:val="24"/>
        </w:rPr>
        <w:t>r</w:t>
      </w:r>
      <w:r w:rsidR="00360F89">
        <w:rPr>
          <w:sz w:val="24"/>
          <w:szCs w:val="24"/>
        </w:rPr>
        <w:t>ks</w:t>
      </w:r>
      <w:r w:rsidR="00360F89">
        <w:rPr>
          <w:spacing w:val="1"/>
          <w:sz w:val="24"/>
          <w:szCs w:val="24"/>
        </w:rPr>
        <w:t xml:space="preserve"> </w:t>
      </w:r>
      <w:r w:rsidR="00360F89">
        <w:rPr>
          <w:sz w:val="24"/>
          <w:szCs w:val="24"/>
        </w:rPr>
        <w:t>will be</w:t>
      </w:r>
      <w:r>
        <w:rPr>
          <w:sz w:val="24"/>
          <w:szCs w:val="24"/>
        </w:rPr>
        <w:t xml:space="preserve"> </w:t>
      </w:r>
      <w:r w:rsidR="00360F89">
        <w:rPr>
          <w:sz w:val="24"/>
          <w:szCs w:val="24"/>
        </w:rPr>
        <w:t>withheld</w:t>
      </w:r>
      <w:r w:rsidR="00360F89">
        <w:rPr>
          <w:spacing w:val="1"/>
          <w:sz w:val="24"/>
          <w:szCs w:val="24"/>
        </w:rPr>
        <w:t xml:space="preserve"> </w:t>
      </w:r>
      <w:r w:rsidR="00360F89">
        <w:rPr>
          <w:sz w:val="24"/>
          <w:szCs w:val="24"/>
        </w:rPr>
        <w:t>unt</w:t>
      </w:r>
      <w:r w:rsidR="00360F89">
        <w:rPr>
          <w:spacing w:val="1"/>
          <w:sz w:val="24"/>
          <w:szCs w:val="24"/>
        </w:rPr>
        <w:t>i</w:t>
      </w:r>
      <w:r w:rsidR="00360F89">
        <w:rPr>
          <w:sz w:val="24"/>
          <w:szCs w:val="24"/>
        </w:rPr>
        <w:t>l</w:t>
      </w:r>
      <w:r w:rsidR="00360F89">
        <w:rPr>
          <w:spacing w:val="2"/>
          <w:sz w:val="24"/>
          <w:szCs w:val="24"/>
        </w:rPr>
        <w:t xml:space="preserve"> </w:t>
      </w:r>
      <w:r w:rsidR="00360F89">
        <w:rPr>
          <w:spacing w:val="-1"/>
          <w:sz w:val="24"/>
          <w:szCs w:val="24"/>
        </w:rPr>
        <w:t>a</w:t>
      </w:r>
      <w:r w:rsidR="00360F89">
        <w:rPr>
          <w:spacing w:val="-2"/>
          <w:sz w:val="24"/>
          <w:szCs w:val="24"/>
        </w:rPr>
        <w:t>l</w:t>
      </w:r>
      <w:r w:rsidR="00360F89">
        <w:rPr>
          <w:sz w:val="24"/>
          <w:szCs w:val="24"/>
        </w:rPr>
        <w:t>l</w:t>
      </w:r>
      <w:r w:rsidR="00360F89">
        <w:rPr>
          <w:spacing w:val="2"/>
          <w:sz w:val="24"/>
          <w:szCs w:val="24"/>
        </w:rPr>
        <w:t xml:space="preserve"> </w:t>
      </w:r>
      <w:r w:rsidR="00360F89">
        <w:rPr>
          <w:sz w:val="24"/>
          <w:szCs w:val="24"/>
        </w:rPr>
        <w:t>i</w:t>
      </w:r>
      <w:r w:rsidR="00360F89">
        <w:rPr>
          <w:spacing w:val="1"/>
          <w:sz w:val="24"/>
          <w:szCs w:val="24"/>
        </w:rPr>
        <w:t>t</w:t>
      </w:r>
      <w:r w:rsidR="00360F89">
        <w:rPr>
          <w:spacing w:val="-1"/>
          <w:sz w:val="24"/>
          <w:szCs w:val="24"/>
        </w:rPr>
        <w:t>e</w:t>
      </w:r>
      <w:r w:rsidR="00360F89">
        <w:rPr>
          <w:sz w:val="24"/>
          <w:szCs w:val="24"/>
        </w:rPr>
        <w:t>ms bor</w:t>
      </w:r>
      <w:r w:rsidR="00360F89">
        <w:rPr>
          <w:spacing w:val="-1"/>
          <w:sz w:val="24"/>
          <w:szCs w:val="24"/>
        </w:rPr>
        <w:t>r</w:t>
      </w:r>
      <w:r w:rsidR="00360F89">
        <w:rPr>
          <w:sz w:val="24"/>
          <w:szCs w:val="24"/>
        </w:rPr>
        <w:t>ow</w:t>
      </w:r>
      <w:r w:rsidR="00360F89">
        <w:rPr>
          <w:spacing w:val="-1"/>
          <w:sz w:val="24"/>
          <w:szCs w:val="24"/>
        </w:rPr>
        <w:t>e</w:t>
      </w:r>
      <w:r w:rsidR="00360F89">
        <w:rPr>
          <w:sz w:val="24"/>
          <w:szCs w:val="24"/>
        </w:rPr>
        <w:t>d</w:t>
      </w:r>
      <w:r w:rsidR="00360F89">
        <w:rPr>
          <w:spacing w:val="1"/>
          <w:sz w:val="24"/>
          <w:szCs w:val="24"/>
        </w:rPr>
        <w:t xml:space="preserve"> f</w:t>
      </w:r>
      <w:r w:rsidR="00360F89">
        <w:rPr>
          <w:sz w:val="24"/>
          <w:szCs w:val="24"/>
        </w:rPr>
        <w:t>rom</w:t>
      </w:r>
      <w:r w:rsidR="00360F89">
        <w:rPr>
          <w:spacing w:val="1"/>
          <w:sz w:val="24"/>
          <w:szCs w:val="24"/>
        </w:rPr>
        <w:t xml:space="preserve"> </w:t>
      </w:r>
      <w:r w:rsidR="00360F89">
        <w:rPr>
          <w:sz w:val="24"/>
          <w:szCs w:val="24"/>
        </w:rPr>
        <w:t>the</w:t>
      </w:r>
      <w:r w:rsidR="00360F89">
        <w:rPr>
          <w:spacing w:val="1"/>
          <w:sz w:val="24"/>
          <w:szCs w:val="24"/>
        </w:rPr>
        <w:t xml:space="preserve"> </w:t>
      </w:r>
      <w:r>
        <w:rPr>
          <w:spacing w:val="1"/>
          <w:sz w:val="24"/>
          <w:szCs w:val="24"/>
        </w:rPr>
        <w:t>school</w:t>
      </w:r>
      <w:r w:rsidR="00360F89">
        <w:rPr>
          <w:spacing w:val="2"/>
          <w:sz w:val="24"/>
          <w:szCs w:val="24"/>
        </w:rPr>
        <w:t xml:space="preserve"> </w:t>
      </w:r>
      <w:r w:rsidR="00360F89">
        <w:rPr>
          <w:spacing w:val="-1"/>
          <w:sz w:val="24"/>
          <w:szCs w:val="24"/>
        </w:rPr>
        <w:t>a</w:t>
      </w:r>
      <w:r w:rsidR="00360F89">
        <w:rPr>
          <w:sz w:val="24"/>
          <w:szCs w:val="24"/>
        </w:rPr>
        <w:t>re r</w:t>
      </w:r>
      <w:r w:rsidR="00360F89">
        <w:rPr>
          <w:spacing w:val="-2"/>
          <w:sz w:val="24"/>
          <w:szCs w:val="24"/>
        </w:rPr>
        <w:t>e</w:t>
      </w:r>
      <w:r w:rsidR="00360F89">
        <w:rPr>
          <w:sz w:val="24"/>
          <w:szCs w:val="24"/>
        </w:rPr>
        <w:t>tur</w:t>
      </w:r>
      <w:r w:rsidR="00360F89">
        <w:rPr>
          <w:spacing w:val="2"/>
          <w:sz w:val="24"/>
          <w:szCs w:val="24"/>
        </w:rPr>
        <w:t>n</w:t>
      </w:r>
      <w:r w:rsidR="00360F89">
        <w:rPr>
          <w:spacing w:val="-1"/>
          <w:sz w:val="24"/>
          <w:szCs w:val="24"/>
        </w:rPr>
        <w:t>e</w:t>
      </w:r>
      <w:r w:rsidR="00360F89">
        <w:rPr>
          <w:sz w:val="24"/>
          <w:szCs w:val="24"/>
        </w:rPr>
        <w:t xml:space="preserve">d. </w:t>
      </w:r>
      <w:r w:rsidR="00360F89">
        <w:rPr>
          <w:spacing w:val="23"/>
          <w:sz w:val="24"/>
          <w:szCs w:val="24"/>
        </w:rPr>
        <w:t xml:space="preserve"> </w:t>
      </w:r>
      <w:r w:rsidR="00360F89">
        <w:rPr>
          <w:sz w:val="24"/>
          <w:szCs w:val="24"/>
        </w:rPr>
        <w:t>Equipm</w:t>
      </w:r>
      <w:r w:rsidR="00360F89">
        <w:rPr>
          <w:spacing w:val="-1"/>
          <w:sz w:val="24"/>
          <w:szCs w:val="24"/>
        </w:rPr>
        <w:t>e</w:t>
      </w:r>
      <w:r w:rsidR="00360F89">
        <w:rPr>
          <w:sz w:val="24"/>
          <w:szCs w:val="24"/>
        </w:rPr>
        <w:t>nt</w:t>
      </w:r>
      <w:r w:rsidR="00360F89">
        <w:rPr>
          <w:spacing w:val="2"/>
          <w:sz w:val="24"/>
          <w:szCs w:val="24"/>
        </w:rPr>
        <w:t xml:space="preserve"> </w:t>
      </w:r>
      <w:r w:rsidR="00360F89">
        <w:rPr>
          <w:sz w:val="24"/>
          <w:szCs w:val="24"/>
        </w:rPr>
        <w:t>is</w:t>
      </w:r>
      <w:r w:rsidR="00360F89">
        <w:rPr>
          <w:spacing w:val="2"/>
          <w:sz w:val="24"/>
          <w:szCs w:val="24"/>
        </w:rPr>
        <w:t xml:space="preserve"> </w:t>
      </w:r>
      <w:r w:rsidR="00360F89">
        <w:rPr>
          <w:sz w:val="24"/>
          <w:szCs w:val="24"/>
        </w:rPr>
        <w:t>not</w:t>
      </w:r>
      <w:r w:rsidR="00360F89">
        <w:rPr>
          <w:spacing w:val="2"/>
          <w:sz w:val="24"/>
          <w:szCs w:val="24"/>
        </w:rPr>
        <w:t xml:space="preserve"> </w:t>
      </w:r>
      <w:r w:rsidR="00360F89">
        <w:rPr>
          <w:sz w:val="24"/>
          <w:szCs w:val="24"/>
        </w:rPr>
        <w:t>to</w:t>
      </w:r>
      <w:r w:rsidR="00360F89">
        <w:rPr>
          <w:spacing w:val="2"/>
          <w:sz w:val="24"/>
          <w:szCs w:val="24"/>
        </w:rPr>
        <w:t xml:space="preserve"> </w:t>
      </w:r>
      <w:r w:rsidR="00360F89">
        <w:rPr>
          <w:sz w:val="24"/>
          <w:szCs w:val="24"/>
        </w:rPr>
        <w:t>be r</w:t>
      </w:r>
      <w:r w:rsidR="00360F89">
        <w:rPr>
          <w:spacing w:val="4"/>
          <w:sz w:val="24"/>
          <w:szCs w:val="24"/>
        </w:rPr>
        <w:t>e</w:t>
      </w:r>
      <w:r w:rsidR="00360F89">
        <w:rPr>
          <w:sz w:val="24"/>
          <w:szCs w:val="24"/>
        </w:rPr>
        <w:t>moved</w:t>
      </w:r>
      <w:r w:rsidR="00360F89">
        <w:rPr>
          <w:spacing w:val="1"/>
          <w:sz w:val="24"/>
          <w:szCs w:val="24"/>
        </w:rPr>
        <w:t xml:space="preserve"> </w:t>
      </w:r>
      <w:r w:rsidR="00360F89">
        <w:rPr>
          <w:sz w:val="24"/>
          <w:szCs w:val="24"/>
        </w:rPr>
        <w:t>f</w:t>
      </w:r>
      <w:r w:rsidR="00360F89">
        <w:rPr>
          <w:spacing w:val="-1"/>
          <w:sz w:val="24"/>
          <w:szCs w:val="24"/>
        </w:rPr>
        <w:t>r</w:t>
      </w:r>
      <w:r w:rsidR="00360F89">
        <w:rPr>
          <w:sz w:val="24"/>
          <w:szCs w:val="24"/>
        </w:rPr>
        <w:t>om</w:t>
      </w:r>
      <w:r w:rsidR="00360F89">
        <w:rPr>
          <w:spacing w:val="2"/>
          <w:sz w:val="24"/>
          <w:szCs w:val="24"/>
        </w:rPr>
        <w:t xml:space="preserve"> </w:t>
      </w:r>
      <w:r w:rsidR="00360F89">
        <w:rPr>
          <w:sz w:val="24"/>
          <w:szCs w:val="24"/>
        </w:rPr>
        <w:t>that</w:t>
      </w:r>
      <w:r w:rsidR="00360F89">
        <w:rPr>
          <w:spacing w:val="1"/>
          <w:sz w:val="24"/>
          <w:szCs w:val="24"/>
        </w:rPr>
        <w:t xml:space="preserve"> </w:t>
      </w:r>
      <w:r w:rsidR="00360F89">
        <w:rPr>
          <w:sz w:val="24"/>
          <w:szCs w:val="24"/>
        </w:rPr>
        <w:t>room</w:t>
      </w:r>
      <w:r w:rsidR="00360F89">
        <w:rPr>
          <w:spacing w:val="1"/>
          <w:sz w:val="24"/>
          <w:szCs w:val="24"/>
        </w:rPr>
        <w:t xml:space="preserve"> </w:t>
      </w:r>
      <w:r w:rsidR="00360F89">
        <w:rPr>
          <w:sz w:val="24"/>
          <w:szCs w:val="24"/>
        </w:rPr>
        <w:t>without prior</w:t>
      </w:r>
      <w:r w:rsidR="00360F89">
        <w:rPr>
          <w:spacing w:val="4"/>
          <w:sz w:val="24"/>
          <w:szCs w:val="24"/>
        </w:rPr>
        <w:t xml:space="preserve"> </w:t>
      </w:r>
      <w:r w:rsidR="00360F89">
        <w:rPr>
          <w:spacing w:val="-1"/>
          <w:sz w:val="24"/>
          <w:szCs w:val="24"/>
        </w:rPr>
        <w:t>a</w:t>
      </w:r>
      <w:r w:rsidR="00360F89">
        <w:rPr>
          <w:sz w:val="24"/>
          <w:szCs w:val="24"/>
        </w:rPr>
        <w:t>ppro</w:t>
      </w:r>
      <w:r w:rsidR="00360F89">
        <w:rPr>
          <w:spacing w:val="-1"/>
          <w:sz w:val="24"/>
          <w:szCs w:val="24"/>
        </w:rPr>
        <w:t>va</w:t>
      </w:r>
      <w:r w:rsidR="00360F89">
        <w:rPr>
          <w:sz w:val="24"/>
          <w:szCs w:val="24"/>
        </w:rPr>
        <w:t>l</w:t>
      </w:r>
      <w:r w:rsidR="00360F89">
        <w:rPr>
          <w:spacing w:val="5"/>
          <w:sz w:val="24"/>
          <w:szCs w:val="24"/>
        </w:rPr>
        <w:t xml:space="preserve"> </w:t>
      </w:r>
      <w:r w:rsidR="00360F89">
        <w:rPr>
          <w:sz w:val="24"/>
          <w:szCs w:val="24"/>
        </w:rPr>
        <w:t>f</w:t>
      </w:r>
      <w:r w:rsidR="00360F89">
        <w:rPr>
          <w:spacing w:val="-1"/>
          <w:sz w:val="24"/>
          <w:szCs w:val="24"/>
        </w:rPr>
        <w:t>r</w:t>
      </w:r>
      <w:r w:rsidR="00360F89">
        <w:rPr>
          <w:sz w:val="24"/>
          <w:szCs w:val="24"/>
        </w:rPr>
        <w:t>om</w:t>
      </w:r>
      <w:r w:rsidR="00360F89">
        <w:rPr>
          <w:spacing w:val="5"/>
          <w:sz w:val="24"/>
          <w:szCs w:val="24"/>
        </w:rPr>
        <w:t xml:space="preserve"> </w:t>
      </w:r>
      <w:r w:rsidR="00360F89">
        <w:rPr>
          <w:sz w:val="24"/>
          <w:szCs w:val="24"/>
        </w:rPr>
        <w:t>the</w:t>
      </w:r>
      <w:r w:rsidR="00360F89">
        <w:rPr>
          <w:spacing w:val="6"/>
          <w:sz w:val="24"/>
          <w:szCs w:val="24"/>
        </w:rPr>
        <w:t xml:space="preserve"> </w:t>
      </w:r>
      <w:r w:rsidR="00360F89">
        <w:rPr>
          <w:spacing w:val="-3"/>
          <w:sz w:val="24"/>
          <w:szCs w:val="24"/>
        </w:rPr>
        <w:t>L</w:t>
      </w:r>
      <w:r w:rsidR="00360F89">
        <w:rPr>
          <w:spacing w:val="-1"/>
          <w:sz w:val="24"/>
          <w:szCs w:val="24"/>
        </w:rPr>
        <w:t>a</w:t>
      </w:r>
      <w:r w:rsidR="00360F89">
        <w:rPr>
          <w:sz w:val="24"/>
          <w:szCs w:val="24"/>
        </w:rPr>
        <w:t>b</w:t>
      </w:r>
      <w:r w:rsidR="00360F89">
        <w:rPr>
          <w:spacing w:val="2"/>
          <w:sz w:val="24"/>
          <w:szCs w:val="24"/>
        </w:rPr>
        <w:t>o</w:t>
      </w:r>
      <w:r w:rsidR="00360F89">
        <w:rPr>
          <w:sz w:val="24"/>
          <w:szCs w:val="24"/>
        </w:rPr>
        <w:t>r</w:t>
      </w:r>
      <w:r w:rsidR="00360F89">
        <w:rPr>
          <w:spacing w:val="-2"/>
          <w:sz w:val="24"/>
          <w:szCs w:val="24"/>
        </w:rPr>
        <w:t>a</w:t>
      </w:r>
      <w:r w:rsidR="00360F89">
        <w:rPr>
          <w:sz w:val="24"/>
          <w:szCs w:val="24"/>
        </w:rPr>
        <w:t>to</w:t>
      </w:r>
      <w:r w:rsidR="00360F89">
        <w:rPr>
          <w:spacing w:val="4"/>
          <w:sz w:val="24"/>
          <w:szCs w:val="24"/>
        </w:rPr>
        <w:t>r</w:t>
      </w:r>
      <w:r w:rsidR="00360F89">
        <w:rPr>
          <w:sz w:val="24"/>
          <w:szCs w:val="24"/>
        </w:rPr>
        <w:t>y E</w:t>
      </w:r>
      <w:r w:rsidR="00360F89">
        <w:rPr>
          <w:spacing w:val="2"/>
          <w:sz w:val="24"/>
          <w:szCs w:val="24"/>
        </w:rPr>
        <w:t>n</w:t>
      </w:r>
      <w:r w:rsidR="00360F89">
        <w:rPr>
          <w:spacing w:val="-2"/>
          <w:sz w:val="24"/>
          <w:szCs w:val="24"/>
        </w:rPr>
        <w:t>g</w:t>
      </w:r>
      <w:r w:rsidR="00360F89">
        <w:rPr>
          <w:sz w:val="24"/>
          <w:szCs w:val="24"/>
        </w:rPr>
        <w:t>in</w:t>
      </w:r>
      <w:r w:rsidR="00360F89">
        <w:rPr>
          <w:spacing w:val="2"/>
          <w:sz w:val="24"/>
          <w:szCs w:val="24"/>
        </w:rPr>
        <w:t>e</w:t>
      </w:r>
      <w:r w:rsidR="00360F89">
        <w:rPr>
          <w:spacing w:val="-1"/>
          <w:sz w:val="24"/>
          <w:szCs w:val="24"/>
        </w:rPr>
        <w:t>e</w:t>
      </w:r>
      <w:r w:rsidR="00360F89">
        <w:rPr>
          <w:sz w:val="24"/>
          <w:szCs w:val="24"/>
        </w:rPr>
        <w:t>r.</w:t>
      </w:r>
      <w:r w:rsidR="00360F89">
        <w:rPr>
          <w:spacing w:val="6"/>
          <w:sz w:val="24"/>
          <w:szCs w:val="24"/>
        </w:rPr>
        <w:t xml:space="preserve"> </w:t>
      </w:r>
      <w:r w:rsidR="00360F89">
        <w:rPr>
          <w:sz w:val="24"/>
          <w:szCs w:val="24"/>
        </w:rPr>
        <w:t>U</w:t>
      </w:r>
      <w:r w:rsidR="00360F89">
        <w:rPr>
          <w:spacing w:val="2"/>
          <w:sz w:val="24"/>
          <w:szCs w:val="24"/>
        </w:rPr>
        <w:t>n</w:t>
      </w:r>
      <w:r w:rsidR="00360F89">
        <w:rPr>
          <w:sz w:val="24"/>
          <w:szCs w:val="24"/>
        </w:rPr>
        <w:t>d</w:t>
      </w:r>
      <w:r w:rsidR="00360F89">
        <w:rPr>
          <w:spacing w:val="-1"/>
          <w:sz w:val="24"/>
          <w:szCs w:val="24"/>
        </w:rPr>
        <w:t>e</w:t>
      </w:r>
      <w:r w:rsidR="00360F89">
        <w:rPr>
          <w:sz w:val="24"/>
          <w:szCs w:val="24"/>
        </w:rPr>
        <w:t>r</w:t>
      </w:r>
      <w:r w:rsidR="00360F89">
        <w:rPr>
          <w:spacing w:val="4"/>
          <w:sz w:val="24"/>
          <w:szCs w:val="24"/>
        </w:rPr>
        <w:t xml:space="preserve"> </w:t>
      </w:r>
      <w:r w:rsidR="00360F89">
        <w:rPr>
          <w:sz w:val="24"/>
          <w:szCs w:val="24"/>
        </w:rPr>
        <w:t>no</w:t>
      </w:r>
      <w:r w:rsidR="00360F89">
        <w:rPr>
          <w:spacing w:val="5"/>
          <w:sz w:val="24"/>
          <w:szCs w:val="24"/>
        </w:rPr>
        <w:t xml:space="preserve"> </w:t>
      </w:r>
      <w:r w:rsidR="00360F89">
        <w:rPr>
          <w:spacing w:val="-1"/>
          <w:sz w:val="24"/>
          <w:szCs w:val="24"/>
        </w:rPr>
        <w:t>c</w:t>
      </w:r>
      <w:r w:rsidR="00360F89">
        <w:rPr>
          <w:sz w:val="24"/>
          <w:szCs w:val="24"/>
        </w:rPr>
        <w:t>ir</w:t>
      </w:r>
      <w:r w:rsidR="00360F89">
        <w:rPr>
          <w:spacing w:val="-1"/>
          <w:sz w:val="24"/>
          <w:szCs w:val="24"/>
        </w:rPr>
        <w:t>c</w:t>
      </w:r>
      <w:r w:rsidR="00360F89">
        <w:rPr>
          <w:sz w:val="24"/>
          <w:szCs w:val="24"/>
        </w:rPr>
        <w:t>ums</w:t>
      </w:r>
      <w:r w:rsidR="00360F89">
        <w:rPr>
          <w:spacing w:val="1"/>
          <w:sz w:val="24"/>
          <w:szCs w:val="24"/>
        </w:rPr>
        <w:t>t</w:t>
      </w:r>
      <w:r w:rsidR="00360F89">
        <w:rPr>
          <w:spacing w:val="-1"/>
          <w:sz w:val="24"/>
          <w:szCs w:val="24"/>
        </w:rPr>
        <w:t>a</w:t>
      </w:r>
      <w:r w:rsidR="00360F89">
        <w:rPr>
          <w:sz w:val="24"/>
          <w:szCs w:val="24"/>
        </w:rPr>
        <w:t>n</w:t>
      </w:r>
      <w:r w:rsidR="00360F89">
        <w:rPr>
          <w:spacing w:val="1"/>
          <w:sz w:val="24"/>
          <w:szCs w:val="24"/>
        </w:rPr>
        <w:t>c</w:t>
      </w:r>
      <w:r w:rsidR="00360F89">
        <w:rPr>
          <w:spacing w:val="-1"/>
          <w:sz w:val="24"/>
          <w:szCs w:val="24"/>
        </w:rPr>
        <w:t>e</w:t>
      </w:r>
      <w:r w:rsidR="00360F89">
        <w:rPr>
          <w:sz w:val="24"/>
          <w:szCs w:val="24"/>
        </w:rPr>
        <w:t>s</w:t>
      </w:r>
      <w:r w:rsidR="00360F89">
        <w:rPr>
          <w:spacing w:val="5"/>
          <w:sz w:val="24"/>
          <w:szCs w:val="24"/>
        </w:rPr>
        <w:t xml:space="preserve"> </w:t>
      </w:r>
      <w:r w:rsidR="00360F89">
        <w:rPr>
          <w:sz w:val="24"/>
          <w:szCs w:val="24"/>
        </w:rPr>
        <w:t>is</w:t>
      </w:r>
      <w:r w:rsidR="00360F89">
        <w:rPr>
          <w:spacing w:val="3"/>
          <w:sz w:val="24"/>
          <w:szCs w:val="24"/>
        </w:rPr>
        <w:t xml:space="preserve"> </w:t>
      </w:r>
      <w:r w:rsidR="00360F89">
        <w:rPr>
          <w:spacing w:val="-1"/>
          <w:sz w:val="24"/>
          <w:szCs w:val="24"/>
        </w:rPr>
        <w:t>e</w:t>
      </w:r>
      <w:r w:rsidR="00360F89">
        <w:rPr>
          <w:sz w:val="24"/>
          <w:szCs w:val="24"/>
        </w:rPr>
        <w:t>quip</w:t>
      </w:r>
      <w:r w:rsidR="00360F89">
        <w:rPr>
          <w:spacing w:val="1"/>
          <w:sz w:val="24"/>
          <w:szCs w:val="24"/>
        </w:rPr>
        <w:t>m</w:t>
      </w:r>
      <w:r w:rsidR="00360F89">
        <w:rPr>
          <w:spacing w:val="-1"/>
          <w:sz w:val="24"/>
          <w:szCs w:val="24"/>
        </w:rPr>
        <w:t>e</w:t>
      </w:r>
      <w:r w:rsidR="00360F89">
        <w:rPr>
          <w:sz w:val="24"/>
          <w:szCs w:val="24"/>
        </w:rPr>
        <w:t>nt</w:t>
      </w:r>
      <w:r w:rsidR="00360F89">
        <w:rPr>
          <w:spacing w:val="5"/>
          <w:sz w:val="24"/>
          <w:szCs w:val="24"/>
        </w:rPr>
        <w:t xml:space="preserve"> </w:t>
      </w:r>
      <w:r w:rsidR="00360F89">
        <w:rPr>
          <w:sz w:val="24"/>
          <w:szCs w:val="24"/>
        </w:rPr>
        <w:t>to</w:t>
      </w:r>
      <w:r w:rsidR="00360F89">
        <w:rPr>
          <w:spacing w:val="5"/>
          <w:sz w:val="24"/>
          <w:szCs w:val="24"/>
        </w:rPr>
        <w:t xml:space="preserve"> </w:t>
      </w:r>
      <w:r w:rsidR="00360F89">
        <w:rPr>
          <w:sz w:val="24"/>
          <w:szCs w:val="24"/>
        </w:rPr>
        <w:t>be</w:t>
      </w:r>
      <w:r w:rsidR="00360F89">
        <w:rPr>
          <w:spacing w:val="4"/>
          <w:sz w:val="24"/>
          <w:szCs w:val="24"/>
        </w:rPr>
        <w:t xml:space="preserve"> </w:t>
      </w:r>
      <w:r w:rsidR="00360F89">
        <w:rPr>
          <w:sz w:val="24"/>
          <w:szCs w:val="24"/>
        </w:rPr>
        <w:t>tak</w:t>
      </w:r>
      <w:r w:rsidR="00360F89">
        <w:rPr>
          <w:spacing w:val="-1"/>
          <w:sz w:val="24"/>
          <w:szCs w:val="24"/>
        </w:rPr>
        <w:t>e</w:t>
      </w:r>
      <w:r w:rsidR="00360F89">
        <w:rPr>
          <w:sz w:val="24"/>
          <w:szCs w:val="24"/>
        </w:rPr>
        <w:t>n</w:t>
      </w:r>
      <w:r w:rsidR="00360F89">
        <w:rPr>
          <w:spacing w:val="5"/>
          <w:sz w:val="24"/>
          <w:szCs w:val="24"/>
        </w:rPr>
        <w:t xml:space="preserve"> </w:t>
      </w:r>
      <w:r w:rsidR="00360F89">
        <w:rPr>
          <w:sz w:val="24"/>
          <w:szCs w:val="24"/>
        </w:rPr>
        <w:t xml:space="preserve">off </w:t>
      </w:r>
      <w:r w:rsidR="00360F89">
        <w:rPr>
          <w:spacing w:val="-1"/>
          <w:sz w:val="24"/>
          <w:szCs w:val="24"/>
        </w:rPr>
        <w:t>ca</w:t>
      </w:r>
      <w:r w:rsidR="00360F89">
        <w:rPr>
          <w:sz w:val="24"/>
          <w:szCs w:val="24"/>
        </w:rPr>
        <w:t>mpus.</w:t>
      </w:r>
      <w:r w:rsidR="00360F89">
        <w:rPr>
          <w:spacing w:val="20"/>
          <w:sz w:val="24"/>
          <w:szCs w:val="24"/>
        </w:rPr>
        <w:t xml:space="preserve"> </w:t>
      </w:r>
      <w:r w:rsidR="00360F89">
        <w:rPr>
          <w:spacing w:val="-6"/>
          <w:sz w:val="24"/>
          <w:szCs w:val="24"/>
        </w:rPr>
        <w:t>I</w:t>
      </w:r>
      <w:r w:rsidR="00360F89">
        <w:rPr>
          <w:sz w:val="24"/>
          <w:szCs w:val="24"/>
        </w:rPr>
        <w:t>t</w:t>
      </w:r>
      <w:r w:rsidR="00360F89">
        <w:rPr>
          <w:spacing w:val="17"/>
          <w:sz w:val="24"/>
          <w:szCs w:val="24"/>
        </w:rPr>
        <w:t xml:space="preserve"> </w:t>
      </w:r>
      <w:r w:rsidR="00360F89">
        <w:rPr>
          <w:sz w:val="24"/>
          <w:szCs w:val="24"/>
        </w:rPr>
        <w:t>is</w:t>
      </w:r>
      <w:r w:rsidR="00360F89">
        <w:rPr>
          <w:spacing w:val="17"/>
          <w:sz w:val="24"/>
          <w:szCs w:val="24"/>
        </w:rPr>
        <w:t xml:space="preserve"> </w:t>
      </w:r>
      <w:r w:rsidR="00360F89">
        <w:rPr>
          <w:sz w:val="24"/>
          <w:szCs w:val="24"/>
        </w:rPr>
        <w:t>the</w:t>
      </w:r>
      <w:r w:rsidR="00360F89">
        <w:rPr>
          <w:spacing w:val="16"/>
          <w:sz w:val="24"/>
          <w:szCs w:val="24"/>
        </w:rPr>
        <w:t xml:space="preserve"> </w:t>
      </w:r>
      <w:r w:rsidR="00360F89">
        <w:rPr>
          <w:sz w:val="24"/>
          <w:szCs w:val="24"/>
        </w:rPr>
        <w:t>r</w:t>
      </w:r>
      <w:r w:rsidR="00360F89">
        <w:rPr>
          <w:spacing w:val="-2"/>
          <w:sz w:val="24"/>
          <w:szCs w:val="24"/>
        </w:rPr>
        <w:t>e</w:t>
      </w:r>
      <w:r w:rsidR="00360F89">
        <w:rPr>
          <w:sz w:val="24"/>
          <w:szCs w:val="24"/>
        </w:rPr>
        <w:t>spons</w:t>
      </w:r>
      <w:r w:rsidR="00360F89">
        <w:rPr>
          <w:spacing w:val="1"/>
          <w:sz w:val="24"/>
          <w:szCs w:val="24"/>
        </w:rPr>
        <w:t>i</w:t>
      </w:r>
      <w:r w:rsidR="00360F89">
        <w:rPr>
          <w:sz w:val="24"/>
          <w:szCs w:val="24"/>
        </w:rPr>
        <w:t>bi</w:t>
      </w:r>
      <w:r w:rsidR="00360F89">
        <w:rPr>
          <w:spacing w:val="1"/>
          <w:sz w:val="24"/>
          <w:szCs w:val="24"/>
        </w:rPr>
        <w:t>l</w:t>
      </w:r>
      <w:r w:rsidR="00360F89">
        <w:rPr>
          <w:sz w:val="24"/>
          <w:szCs w:val="24"/>
        </w:rPr>
        <w:t>i</w:t>
      </w:r>
      <w:r w:rsidR="00360F89">
        <w:rPr>
          <w:spacing w:val="3"/>
          <w:sz w:val="24"/>
          <w:szCs w:val="24"/>
        </w:rPr>
        <w:t>t</w:t>
      </w:r>
      <w:r w:rsidR="00360F89">
        <w:rPr>
          <w:sz w:val="24"/>
          <w:szCs w:val="24"/>
        </w:rPr>
        <w:t>y</w:t>
      </w:r>
      <w:r w:rsidR="00360F89">
        <w:rPr>
          <w:spacing w:val="9"/>
          <w:sz w:val="24"/>
          <w:szCs w:val="24"/>
        </w:rPr>
        <w:t xml:space="preserve"> </w:t>
      </w:r>
      <w:r w:rsidR="00360F89">
        <w:rPr>
          <w:sz w:val="24"/>
          <w:szCs w:val="24"/>
        </w:rPr>
        <w:t>of</w:t>
      </w:r>
      <w:r w:rsidR="00360F89">
        <w:rPr>
          <w:spacing w:val="16"/>
          <w:sz w:val="24"/>
          <w:szCs w:val="24"/>
        </w:rPr>
        <w:t xml:space="preserve"> </w:t>
      </w:r>
      <w:r w:rsidR="00360F89">
        <w:rPr>
          <w:sz w:val="24"/>
          <w:szCs w:val="24"/>
        </w:rPr>
        <w:t>the</w:t>
      </w:r>
      <w:r w:rsidR="00360F89">
        <w:rPr>
          <w:spacing w:val="16"/>
          <w:sz w:val="24"/>
          <w:szCs w:val="24"/>
        </w:rPr>
        <w:t xml:space="preserve"> </w:t>
      </w:r>
      <w:r w:rsidR="00360F89">
        <w:rPr>
          <w:sz w:val="24"/>
          <w:szCs w:val="24"/>
        </w:rPr>
        <w:t>student</w:t>
      </w:r>
      <w:r w:rsidR="00360F89">
        <w:rPr>
          <w:spacing w:val="17"/>
          <w:sz w:val="24"/>
          <w:szCs w:val="24"/>
        </w:rPr>
        <w:t xml:space="preserve"> </w:t>
      </w:r>
      <w:r w:rsidR="00360F89">
        <w:rPr>
          <w:sz w:val="24"/>
          <w:szCs w:val="24"/>
        </w:rPr>
        <w:t>to</w:t>
      </w:r>
      <w:r w:rsidR="00360F89">
        <w:rPr>
          <w:spacing w:val="15"/>
          <w:sz w:val="24"/>
          <w:szCs w:val="24"/>
        </w:rPr>
        <w:t xml:space="preserve"> </w:t>
      </w:r>
      <w:r w:rsidR="00360F89">
        <w:rPr>
          <w:sz w:val="24"/>
          <w:szCs w:val="24"/>
        </w:rPr>
        <w:t>whom</w:t>
      </w:r>
      <w:r w:rsidR="00360F89">
        <w:rPr>
          <w:spacing w:val="17"/>
          <w:sz w:val="24"/>
          <w:szCs w:val="24"/>
        </w:rPr>
        <w:t xml:space="preserve"> </w:t>
      </w:r>
      <w:r w:rsidR="00360F89">
        <w:rPr>
          <w:sz w:val="24"/>
          <w:szCs w:val="24"/>
        </w:rPr>
        <w:t>the</w:t>
      </w:r>
      <w:r w:rsidR="00360F89">
        <w:rPr>
          <w:spacing w:val="16"/>
          <w:sz w:val="24"/>
          <w:szCs w:val="24"/>
        </w:rPr>
        <w:t xml:space="preserve"> </w:t>
      </w:r>
      <w:r w:rsidR="00360F89">
        <w:rPr>
          <w:spacing w:val="-1"/>
          <w:sz w:val="24"/>
          <w:szCs w:val="24"/>
        </w:rPr>
        <w:t>e</w:t>
      </w:r>
      <w:r w:rsidR="00360F89">
        <w:rPr>
          <w:sz w:val="24"/>
          <w:szCs w:val="24"/>
        </w:rPr>
        <w:t>quip</w:t>
      </w:r>
      <w:r w:rsidR="00360F89">
        <w:rPr>
          <w:spacing w:val="1"/>
          <w:sz w:val="24"/>
          <w:szCs w:val="24"/>
        </w:rPr>
        <w:t>m</w:t>
      </w:r>
      <w:r w:rsidR="00360F89">
        <w:rPr>
          <w:spacing w:val="-1"/>
          <w:sz w:val="24"/>
          <w:szCs w:val="24"/>
        </w:rPr>
        <w:t>e</w:t>
      </w:r>
      <w:r w:rsidR="00360F89">
        <w:rPr>
          <w:sz w:val="24"/>
          <w:szCs w:val="24"/>
        </w:rPr>
        <w:t>nt</w:t>
      </w:r>
      <w:r w:rsidR="00360F89">
        <w:rPr>
          <w:spacing w:val="17"/>
          <w:sz w:val="24"/>
          <w:szCs w:val="24"/>
        </w:rPr>
        <w:t xml:space="preserve"> </w:t>
      </w:r>
      <w:r w:rsidR="00360F89">
        <w:rPr>
          <w:sz w:val="24"/>
          <w:szCs w:val="24"/>
        </w:rPr>
        <w:t>h</w:t>
      </w:r>
      <w:r w:rsidR="00360F89">
        <w:rPr>
          <w:spacing w:val="-1"/>
          <w:sz w:val="24"/>
          <w:szCs w:val="24"/>
        </w:rPr>
        <w:t>a</w:t>
      </w:r>
      <w:r w:rsidR="00360F89">
        <w:rPr>
          <w:sz w:val="24"/>
          <w:szCs w:val="24"/>
        </w:rPr>
        <w:t>s</w:t>
      </w:r>
      <w:r w:rsidR="00360F89">
        <w:rPr>
          <w:spacing w:val="14"/>
          <w:sz w:val="24"/>
          <w:szCs w:val="24"/>
        </w:rPr>
        <w:t xml:space="preserve"> </w:t>
      </w:r>
      <w:r w:rsidR="00360F89">
        <w:rPr>
          <w:sz w:val="24"/>
          <w:szCs w:val="24"/>
        </w:rPr>
        <w:t>b</w:t>
      </w:r>
      <w:r w:rsidR="00360F89">
        <w:rPr>
          <w:spacing w:val="-1"/>
          <w:sz w:val="24"/>
          <w:szCs w:val="24"/>
        </w:rPr>
        <w:t>ee</w:t>
      </w:r>
      <w:r w:rsidR="00360F89">
        <w:rPr>
          <w:sz w:val="24"/>
          <w:szCs w:val="24"/>
        </w:rPr>
        <w:t>n</w:t>
      </w:r>
      <w:r w:rsidR="00360F89">
        <w:rPr>
          <w:spacing w:val="17"/>
          <w:sz w:val="24"/>
          <w:szCs w:val="24"/>
        </w:rPr>
        <w:t xml:space="preserve"> </w:t>
      </w:r>
      <w:r w:rsidR="00360F89">
        <w:rPr>
          <w:sz w:val="24"/>
          <w:szCs w:val="24"/>
        </w:rPr>
        <w:t>book</w:t>
      </w:r>
      <w:r w:rsidR="00360F89">
        <w:rPr>
          <w:spacing w:val="-1"/>
          <w:sz w:val="24"/>
          <w:szCs w:val="24"/>
        </w:rPr>
        <w:t>e</w:t>
      </w:r>
      <w:r w:rsidR="00360F89">
        <w:rPr>
          <w:sz w:val="24"/>
          <w:szCs w:val="24"/>
        </w:rPr>
        <w:t>d</w:t>
      </w:r>
      <w:r w:rsidR="00360F89">
        <w:rPr>
          <w:spacing w:val="17"/>
          <w:sz w:val="24"/>
          <w:szCs w:val="24"/>
        </w:rPr>
        <w:t xml:space="preserve"> </w:t>
      </w:r>
      <w:r w:rsidR="00360F89">
        <w:rPr>
          <w:sz w:val="24"/>
          <w:szCs w:val="24"/>
        </w:rPr>
        <w:t>out</w:t>
      </w:r>
      <w:r w:rsidR="00360F89">
        <w:rPr>
          <w:spacing w:val="17"/>
          <w:sz w:val="24"/>
          <w:szCs w:val="24"/>
        </w:rPr>
        <w:t xml:space="preserve"> </w:t>
      </w:r>
      <w:r w:rsidR="00360F89">
        <w:rPr>
          <w:sz w:val="24"/>
          <w:szCs w:val="24"/>
        </w:rPr>
        <w:t>to</w:t>
      </w:r>
      <w:r w:rsidR="00360F89">
        <w:rPr>
          <w:spacing w:val="15"/>
          <w:sz w:val="24"/>
          <w:szCs w:val="24"/>
        </w:rPr>
        <w:t xml:space="preserve"> </w:t>
      </w:r>
      <w:r w:rsidR="00360F89">
        <w:rPr>
          <w:sz w:val="24"/>
          <w:szCs w:val="24"/>
        </w:rPr>
        <w:t>take</w:t>
      </w:r>
    </w:p>
    <w:p w14:paraId="6E02BA4F" w14:textId="77777777" w:rsidR="00C37DEC" w:rsidRDefault="00C37DEC">
      <w:pPr>
        <w:spacing w:before="2" w:line="100" w:lineRule="exact"/>
        <w:rPr>
          <w:sz w:val="11"/>
          <w:szCs w:val="11"/>
        </w:rPr>
      </w:pPr>
    </w:p>
    <w:p w14:paraId="79B253EB" w14:textId="77777777" w:rsidR="00C37DEC" w:rsidRDefault="00C37DEC">
      <w:pPr>
        <w:spacing w:line="200" w:lineRule="exact"/>
      </w:pPr>
    </w:p>
    <w:p w14:paraId="494A5BE0" w14:textId="77777777" w:rsidR="00C37DEC" w:rsidRDefault="00C37DEC">
      <w:pPr>
        <w:spacing w:line="200" w:lineRule="exact"/>
      </w:pPr>
    </w:p>
    <w:p w14:paraId="44B383CE" w14:textId="77777777" w:rsidR="00C37DEC" w:rsidRDefault="00360F89">
      <w:pPr>
        <w:spacing w:before="29"/>
        <w:ind w:left="153" w:right="130"/>
        <w:jc w:val="both"/>
        <w:rPr>
          <w:sz w:val="24"/>
          <w:szCs w:val="24"/>
        </w:rPr>
      </w:pPr>
      <w:r>
        <w:rPr>
          <w:spacing w:val="-1"/>
          <w:sz w:val="24"/>
          <w:szCs w:val="24"/>
        </w:rPr>
        <w:t>a</w:t>
      </w:r>
      <w:r>
        <w:rPr>
          <w:sz w:val="24"/>
          <w:szCs w:val="24"/>
        </w:rPr>
        <w:t>ll</w:t>
      </w:r>
      <w:r>
        <w:rPr>
          <w:spacing w:val="3"/>
          <w:sz w:val="24"/>
          <w:szCs w:val="24"/>
        </w:rPr>
        <w:t xml:space="preserve"> </w:t>
      </w:r>
      <w:r>
        <w:rPr>
          <w:sz w:val="24"/>
          <w:szCs w:val="24"/>
        </w:rPr>
        <w:t>pos</w:t>
      </w:r>
      <w:r>
        <w:rPr>
          <w:spacing w:val="1"/>
          <w:sz w:val="24"/>
          <w:szCs w:val="24"/>
        </w:rPr>
        <w:t>s</w:t>
      </w:r>
      <w:r>
        <w:rPr>
          <w:sz w:val="24"/>
          <w:szCs w:val="24"/>
        </w:rPr>
        <w:t>ib</w:t>
      </w:r>
      <w:r>
        <w:rPr>
          <w:spacing w:val="1"/>
          <w:sz w:val="24"/>
          <w:szCs w:val="24"/>
        </w:rPr>
        <w:t>l</w:t>
      </w:r>
      <w:r>
        <w:rPr>
          <w:sz w:val="24"/>
          <w:szCs w:val="24"/>
        </w:rPr>
        <w:t>e</w:t>
      </w:r>
      <w:r>
        <w:rPr>
          <w:spacing w:val="1"/>
          <w:sz w:val="24"/>
          <w:szCs w:val="24"/>
        </w:rPr>
        <w:t xml:space="preserve"> </w:t>
      </w:r>
      <w:r>
        <w:rPr>
          <w:spacing w:val="-1"/>
          <w:sz w:val="24"/>
          <w:szCs w:val="24"/>
        </w:rPr>
        <w:t>ca</w:t>
      </w:r>
      <w:r>
        <w:rPr>
          <w:sz w:val="24"/>
          <w:szCs w:val="24"/>
        </w:rPr>
        <w:t>re</w:t>
      </w:r>
      <w:r>
        <w:rPr>
          <w:spacing w:val="3"/>
          <w:sz w:val="24"/>
          <w:szCs w:val="24"/>
        </w:rPr>
        <w:t xml:space="preserve"> </w:t>
      </w:r>
      <w:r>
        <w:rPr>
          <w:sz w:val="24"/>
          <w:szCs w:val="24"/>
        </w:rPr>
        <w:t>with</w:t>
      </w:r>
      <w:r>
        <w:rPr>
          <w:spacing w:val="3"/>
          <w:sz w:val="24"/>
          <w:szCs w:val="24"/>
        </w:rPr>
        <w:t xml:space="preserve"> </w:t>
      </w:r>
      <w:r>
        <w:rPr>
          <w:sz w:val="24"/>
          <w:szCs w:val="24"/>
        </w:rPr>
        <w:t>that</w:t>
      </w:r>
      <w:r>
        <w:rPr>
          <w:spacing w:val="2"/>
          <w:sz w:val="24"/>
          <w:szCs w:val="24"/>
        </w:rPr>
        <w:t xml:space="preserve"> </w:t>
      </w:r>
      <w:r>
        <w:rPr>
          <w:spacing w:val="-1"/>
          <w:sz w:val="24"/>
          <w:szCs w:val="24"/>
        </w:rPr>
        <w:t>e</w:t>
      </w:r>
      <w:r>
        <w:rPr>
          <w:sz w:val="24"/>
          <w:szCs w:val="24"/>
        </w:rPr>
        <w:t>qu</w:t>
      </w:r>
      <w:r>
        <w:rPr>
          <w:spacing w:val="2"/>
          <w:sz w:val="24"/>
          <w:szCs w:val="24"/>
        </w:rPr>
        <w:t>i</w:t>
      </w:r>
      <w:r>
        <w:rPr>
          <w:sz w:val="24"/>
          <w:szCs w:val="24"/>
        </w:rPr>
        <w:t>pment.</w:t>
      </w:r>
      <w:r>
        <w:rPr>
          <w:spacing w:val="3"/>
          <w:sz w:val="24"/>
          <w:szCs w:val="24"/>
        </w:rPr>
        <w:t xml:space="preserve"> </w:t>
      </w:r>
      <w:r>
        <w:rPr>
          <w:spacing w:val="1"/>
          <w:sz w:val="24"/>
          <w:szCs w:val="24"/>
        </w:rPr>
        <w:t>S</w:t>
      </w:r>
      <w:r>
        <w:rPr>
          <w:sz w:val="24"/>
          <w:szCs w:val="24"/>
        </w:rPr>
        <w:t>u</w:t>
      </w:r>
      <w:r>
        <w:rPr>
          <w:spacing w:val="-1"/>
          <w:sz w:val="24"/>
          <w:szCs w:val="24"/>
        </w:rPr>
        <w:t>c</w:t>
      </w:r>
      <w:r>
        <w:rPr>
          <w:sz w:val="24"/>
          <w:szCs w:val="24"/>
        </w:rPr>
        <w:t>h</w:t>
      </w:r>
      <w:r>
        <w:rPr>
          <w:spacing w:val="2"/>
          <w:sz w:val="24"/>
          <w:szCs w:val="24"/>
        </w:rPr>
        <w:t xml:space="preserve"> </w:t>
      </w:r>
      <w:r>
        <w:rPr>
          <w:spacing w:val="-1"/>
          <w:sz w:val="24"/>
          <w:szCs w:val="24"/>
        </w:rPr>
        <w:t>e</w:t>
      </w:r>
      <w:r>
        <w:rPr>
          <w:sz w:val="24"/>
          <w:szCs w:val="24"/>
        </w:rPr>
        <w:t>quip</w:t>
      </w:r>
      <w:r>
        <w:rPr>
          <w:spacing w:val="1"/>
          <w:sz w:val="24"/>
          <w:szCs w:val="24"/>
        </w:rPr>
        <w:t>m</w:t>
      </w:r>
      <w:r>
        <w:rPr>
          <w:spacing w:val="-1"/>
          <w:sz w:val="24"/>
          <w:szCs w:val="24"/>
        </w:rPr>
        <w:t>e</w:t>
      </w:r>
      <w:r>
        <w:rPr>
          <w:sz w:val="24"/>
          <w:szCs w:val="24"/>
        </w:rPr>
        <w:t>nt</w:t>
      </w:r>
      <w:r>
        <w:rPr>
          <w:spacing w:val="3"/>
          <w:sz w:val="24"/>
          <w:szCs w:val="24"/>
        </w:rPr>
        <w:t xml:space="preserve"> </w:t>
      </w:r>
      <w:r>
        <w:rPr>
          <w:sz w:val="24"/>
          <w:szCs w:val="24"/>
        </w:rPr>
        <w:t>is</w:t>
      </w:r>
      <w:r>
        <w:rPr>
          <w:spacing w:val="3"/>
          <w:sz w:val="24"/>
          <w:szCs w:val="24"/>
        </w:rPr>
        <w:t xml:space="preserve"> </w:t>
      </w:r>
      <w:r>
        <w:rPr>
          <w:sz w:val="24"/>
          <w:szCs w:val="24"/>
        </w:rPr>
        <w:t>not</w:t>
      </w:r>
      <w:r>
        <w:rPr>
          <w:spacing w:val="3"/>
          <w:sz w:val="24"/>
          <w:szCs w:val="24"/>
        </w:rPr>
        <w:t xml:space="preserve"> </w:t>
      </w:r>
      <w:r>
        <w:rPr>
          <w:sz w:val="24"/>
          <w:szCs w:val="24"/>
        </w:rPr>
        <w:t>to</w:t>
      </w:r>
      <w:r>
        <w:rPr>
          <w:spacing w:val="3"/>
          <w:sz w:val="24"/>
          <w:szCs w:val="24"/>
        </w:rPr>
        <w:t xml:space="preserve"> </w:t>
      </w:r>
      <w:r>
        <w:rPr>
          <w:sz w:val="24"/>
          <w:szCs w:val="24"/>
        </w:rPr>
        <w:t>be</w:t>
      </w:r>
      <w:r>
        <w:rPr>
          <w:spacing w:val="1"/>
          <w:sz w:val="24"/>
          <w:szCs w:val="24"/>
        </w:rPr>
        <w:t xml:space="preserve"> </w:t>
      </w:r>
      <w:r>
        <w:rPr>
          <w:spacing w:val="-2"/>
          <w:sz w:val="24"/>
          <w:szCs w:val="24"/>
        </w:rPr>
        <w:t>"</w:t>
      </w:r>
      <w:r>
        <w:rPr>
          <w:sz w:val="24"/>
          <w:szCs w:val="24"/>
        </w:rPr>
        <w:t>loan</w:t>
      </w:r>
      <w:r>
        <w:rPr>
          <w:spacing w:val="-1"/>
          <w:sz w:val="24"/>
          <w:szCs w:val="24"/>
        </w:rPr>
        <w:t>e</w:t>
      </w:r>
      <w:r>
        <w:rPr>
          <w:spacing w:val="2"/>
          <w:sz w:val="24"/>
          <w:szCs w:val="24"/>
        </w:rPr>
        <w:t>d</w:t>
      </w:r>
      <w:r>
        <w:rPr>
          <w:sz w:val="24"/>
          <w:szCs w:val="24"/>
        </w:rPr>
        <w:t>" to</w:t>
      </w:r>
      <w:r>
        <w:rPr>
          <w:spacing w:val="3"/>
          <w:sz w:val="24"/>
          <w:szCs w:val="24"/>
        </w:rPr>
        <w:t xml:space="preserve"> </w:t>
      </w:r>
      <w:r>
        <w:rPr>
          <w:sz w:val="24"/>
          <w:szCs w:val="24"/>
        </w:rPr>
        <w:t>other</w:t>
      </w:r>
      <w:r>
        <w:rPr>
          <w:spacing w:val="1"/>
          <w:sz w:val="24"/>
          <w:szCs w:val="24"/>
        </w:rPr>
        <w:t xml:space="preserve"> </w:t>
      </w:r>
      <w:r>
        <w:rPr>
          <w:sz w:val="24"/>
          <w:szCs w:val="24"/>
        </w:rPr>
        <w:t>students</w:t>
      </w:r>
      <w:r>
        <w:rPr>
          <w:spacing w:val="7"/>
          <w:sz w:val="24"/>
          <w:szCs w:val="24"/>
        </w:rPr>
        <w:t xml:space="preserve"> </w:t>
      </w:r>
      <w:r>
        <w:rPr>
          <w:sz w:val="24"/>
          <w:szCs w:val="24"/>
        </w:rPr>
        <w:t>-</w:t>
      </w:r>
      <w:r>
        <w:rPr>
          <w:spacing w:val="2"/>
          <w:sz w:val="24"/>
          <w:szCs w:val="24"/>
        </w:rPr>
        <w:t xml:space="preserve"> </w:t>
      </w:r>
      <w:r>
        <w:rPr>
          <w:sz w:val="24"/>
          <w:szCs w:val="24"/>
        </w:rPr>
        <w:t>t</w:t>
      </w:r>
      <w:r>
        <w:rPr>
          <w:spacing w:val="3"/>
          <w:sz w:val="24"/>
          <w:szCs w:val="24"/>
        </w:rPr>
        <w:t>h</w:t>
      </w:r>
      <w:r>
        <w:rPr>
          <w:spacing w:val="4"/>
          <w:sz w:val="24"/>
          <w:szCs w:val="24"/>
        </w:rPr>
        <w:t>e</w:t>
      </w:r>
      <w:r>
        <w:rPr>
          <w:sz w:val="24"/>
          <w:szCs w:val="24"/>
        </w:rPr>
        <w:t xml:space="preserve">y </w:t>
      </w:r>
      <w:r>
        <w:rPr>
          <w:spacing w:val="-1"/>
          <w:sz w:val="24"/>
          <w:szCs w:val="24"/>
        </w:rPr>
        <w:t>a</w:t>
      </w:r>
      <w:r>
        <w:rPr>
          <w:sz w:val="24"/>
          <w:szCs w:val="24"/>
        </w:rPr>
        <w:t>re</w:t>
      </w:r>
      <w:r>
        <w:rPr>
          <w:spacing w:val="-2"/>
          <w:sz w:val="24"/>
          <w:szCs w:val="24"/>
        </w:rPr>
        <w:t xml:space="preserve"> </w:t>
      </w:r>
      <w:r>
        <w:rPr>
          <w:sz w:val="24"/>
          <w:szCs w:val="24"/>
        </w:rPr>
        <w:t>to app</w:t>
      </w:r>
      <w:r>
        <w:rPr>
          <w:spacing w:val="5"/>
          <w:sz w:val="24"/>
          <w:szCs w:val="24"/>
        </w:rPr>
        <w:t>l</w:t>
      </w:r>
      <w:r>
        <w:rPr>
          <w:sz w:val="24"/>
          <w:szCs w:val="24"/>
        </w:rPr>
        <w:t>y</w:t>
      </w:r>
      <w:r>
        <w:rPr>
          <w:spacing w:val="-5"/>
          <w:sz w:val="24"/>
          <w:szCs w:val="24"/>
        </w:rPr>
        <w:t xml:space="preserve"> </w:t>
      </w:r>
      <w:r>
        <w:rPr>
          <w:sz w:val="24"/>
          <w:szCs w:val="24"/>
        </w:rPr>
        <w:t xml:space="preserve">to </w:t>
      </w:r>
      <w:r>
        <w:rPr>
          <w:spacing w:val="1"/>
          <w:sz w:val="24"/>
          <w:szCs w:val="24"/>
        </w:rPr>
        <w:t>t</w:t>
      </w:r>
      <w:r>
        <w:rPr>
          <w:sz w:val="24"/>
          <w:szCs w:val="24"/>
        </w:rPr>
        <w:t>he</w:t>
      </w:r>
      <w:r>
        <w:rPr>
          <w:spacing w:val="2"/>
          <w:sz w:val="24"/>
          <w:szCs w:val="24"/>
        </w:rPr>
        <w:t xml:space="preserve"> </w:t>
      </w:r>
      <w:r>
        <w:rPr>
          <w:spacing w:val="-3"/>
          <w:sz w:val="24"/>
          <w:szCs w:val="24"/>
        </w:rPr>
        <w:t>L</w:t>
      </w:r>
      <w:r>
        <w:rPr>
          <w:spacing w:val="1"/>
          <w:sz w:val="24"/>
          <w:szCs w:val="24"/>
        </w:rPr>
        <w:t>a</w:t>
      </w:r>
      <w:r>
        <w:rPr>
          <w:sz w:val="24"/>
          <w:szCs w:val="24"/>
        </w:rPr>
        <w:t>bo</w:t>
      </w:r>
      <w:r>
        <w:rPr>
          <w:spacing w:val="1"/>
          <w:sz w:val="24"/>
          <w:szCs w:val="24"/>
        </w:rPr>
        <w:t>r</w:t>
      </w:r>
      <w:r>
        <w:rPr>
          <w:spacing w:val="-1"/>
          <w:sz w:val="24"/>
          <w:szCs w:val="24"/>
        </w:rPr>
        <w:t>a</w:t>
      </w:r>
      <w:r>
        <w:rPr>
          <w:sz w:val="24"/>
          <w:szCs w:val="24"/>
        </w:rPr>
        <w:t>to</w:t>
      </w:r>
      <w:r>
        <w:rPr>
          <w:spacing w:val="2"/>
          <w:sz w:val="24"/>
          <w:szCs w:val="24"/>
        </w:rPr>
        <w:t>r</w:t>
      </w:r>
      <w:r>
        <w:rPr>
          <w:sz w:val="24"/>
          <w:szCs w:val="24"/>
        </w:rPr>
        <w:t>y</w:t>
      </w:r>
      <w:r>
        <w:rPr>
          <w:spacing w:val="-3"/>
          <w:sz w:val="24"/>
          <w:szCs w:val="24"/>
        </w:rPr>
        <w:t xml:space="preserve"> </w:t>
      </w:r>
      <w:r>
        <w:rPr>
          <w:sz w:val="24"/>
          <w:szCs w:val="24"/>
        </w:rPr>
        <w:t>E</w:t>
      </w:r>
      <w:r>
        <w:rPr>
          <w:spacing w:val="2"/>
          <w:sz w:val="24"/>
          <w:szCs w:val="24"/>
        </w:rPr>
        <w:t>n</w:t>
      </w:r>
      <w:r>
        <w:rPr>
          <w:spacing w:val="-2"/>
          <w:sz w:val="24"/>
          <w:szCs w:val="24"/>
        </w:rPr>
        <w:t>g</w:t>
      </w:r>
      <w:r>
        <w:rPr>
          <w:sz w:val="24"/>
          <w:szCs w:val="24"/>
        </w:rPr>
        <w:t>ine</w:t>
      </w:r>
      <w:r>
        <w:rPr>
          <w:spacing w:val="-1"/>
          <w:sz w:val="24"/>
          <w:szCs w:val="24"/>
        </w:rPr>
        <w:t>e</w:t>
      </w:r>
      <w:r>
        <w:rPr>
          <w:sz w:val="24"/>
          <w:szCs w:val="24"/>
        </w:rPr>
        <w:t>r</w:t>
      </w:r>
      <w:r>
        <w:rPr>
          <w:spacing w:val="3"/>
          <w:sz w:val="24"/>
          <w:szCs w:val="24"/>
        </w:rPr>
        <w:t xml:space="preserve"> </w:t>
      </w:r>
      <w:r>
        <w:rPr>
          <w:sz w:val="24"/>
          <w:szCs w:val="24"/>
        </w:rPr>
        <w:t>for</w:t>
      </w:r>
      <w:r>
        <w:rPr>
          <w:spacing w:val="-1"/>
          <w:sz w:val="24"/>
          <w:szCs w:val="24"/>
        </w:rPr>
        <w:t xml:space="preserve"> a</w:t>
      </w:r>
      <w:r>
        <w:rPr>
          <w:spacing w:val="5"/>
          <w:sz w:val="24"/>
          <w:szCs w:val="24"/>
        </w:rPr>
        <w:t>n</w:t>
      </w:r>
      <w:r>
        <w:rPr>
          <w:sz w:val="24"/>
          <w:szCs w:val="24"/>
        </w:rPr>
        <w:t>y</w:t>
      </w:r>
      <w:r>
        <w:rPr>
          <w:spacing w:val="-5"/>
          <w:sz w:val="24"/>
          <w:szCs w:val="24"/>
        </w:rPr>
        <w:t xml:space="preserve"> </w:t>
      </w:r>
      <w:r>
        <w:rPr>
          <w:sz w:val="24"/>
          <w:szCs w:val="24"/>
        </w:rPr>
        <w:t>p</w:t>
      </w:r>
      <w:r>
        <w:rPr>
          <w:spacing w:val="3"/>
          <w:sz w:val="24"/>
          <w:szCs w:val="24"/>
        </w:rPr>
        <w:t>i</w:t>
      </w:r>
      <w:r>
        <w:rPr>
          <w:spacing w:val="-1"/>
          <w:sz w:val="24"/>
          <w:szCs w:val="24"/>
        </w:rPr>
        <w:t>ece</w:t>
      </w:r>
      <w:r>
        <w:rPr>
          <w:sz w:val="24"/>
          <w:szCs w:val="24"/>
        </w:rPr>
        <w:t>s of</w:t>
      </w:r>
      <w:r>
        <w:rPr>
          <w:spacing w:val="2"/>
          <w:sz w:val="24"/>
          <w:szCs w:val="24"/>
        </w:rPr>
        <w:t xml:space="preserve"> </w:t>
      </w:r>
      <w:r>
        <w:rPr>
          <w:spacing w:val="-1"/>
          <w:sz w:val="24"/>
          <w:szCs w:val="24"/>
        </w:rPr>
        <w:t>e</w:t>
      </w:r>
      <w:r>
        <w:rPr>
          <w:sz w:val="24"/>
          <w:szCs w:val="24"/>
        </w:rPr>
        <w:t>quip</w:t>
      </w:r>
      <w:r>
        <w:rPr>
          <w:spacing w:val="1"/>
          <w:sz w:val="24"/>
          <w:szCs w:val="24"/>
        </w:rPr>
        <w:t>m</w:t>
      </w:r>
      <w:r>
        <w:rPr>
          <w:spacing w:val="-1"/>
          <w:sz w:val="24"/>
          <w:szCs w:val="24"/>
        </w:rPr>
        <w:t>e</w:t>
      </w:r>
      <w:r>
        <w:rPr>
          <w:sz w:val="24"/>
          <w:szCs w:val="24"/>
        </w:rPr>
        <w:t xml:space="preserve">nt </w:t>
      </w:r>
      <w:r>
        <w:rPr>
          <w:spacing w:val="1"/>
          <w:sz w:val="24"/>
          <w:szCs w:val="24"/>
        </w:rPr>
        <w:t>t</w:t>
      </w:r>
      <w:r>
        <w:rPr>
          <w:sz w:val="24"/>
          <w:szCs w:val="24"/>
        </w:rPr>
        <w:t>h</w:t>
      </w:r>
      <w:r>
        <w:rPr>
          <w:spacing w:val="4"/>
          <w:sz w:val="24"/>
          <w:szCs w:val="24"/>
        </w:rPr>
        <w:t>e</w:t>
      </w:r>
      <w:r>
        <w:rPr>
          <w:sz w:val="24"/>
          <w:szCs w:val="24"/>
        </w:rPr>
        <w:t>y</w:t>
      </w:r>
      <w:r>
        <w:rPr>
          <w:spacing w:val="-5"/>
          <w:sz w:val="24"/>
          <w:szCs w:val="24"/>
        </w:rPr>
        <w:t xml:space="preserve"> </w:t>
      </w:r>
      <w:r>
        <w:rPr>
          <w:spacing w:val="1"/>
          <w:sz w:val="24"/>
          <w:szCs w:val="24"/>
        </w:rPr>
        <w:t>r</w:t>
      </w:r>
      <w:r>
        <w:rPr>
          <w:spacing w:val="-1"/>
          <w:sz w:val="24"/>
          <w:szCs w:val="24"/>
        </w:rPr>
        <w:t>e</w:t>
      </w:r>
      <w:r>
        <w:rPr>
          <w:sz w:val="24"/>
          <w:szCs w:val="24"/>
        </w:rPr>
        <w:t>quir</w:t>
      </w:r>
      <w:r>
        <w:rPr>
          <w:spacing w:val="-1"/>
          <w:sz w:val="24"/>
          <w:szCs w:val="24"/>
        </w:rPr>
        <w:t>e</w:t>
      </w:r>
      <w:r>
        <w:rPr>
          <w:sz w:val="24"/>
          <w:szCs w:val="24"/>
        </w:rPr>
        <w:t>.</w:t>
      </w:r>
    </w:p>
    <w:p w14:paraId="35D45119" w14:textId="77777777" w:rsidR="00C37DEC" w:rsidRDefault="00C37DEC">
      <w:pPr>
        <w:spacing w:before="1" w:line="280" w:lineRule="exact"/>
        <w:rPr>
          <w:sz w:val="28"/>
          <w:szCs w:val="28"/>
        </w:rPr>
      </w:pPr>
    </w:p>
    <w:p w14:paraId="2D380F10" w14:textId="77777777" w:rsidR="00C37DEC" w:rsidRDefault="00360F89">
      <w:pPr>
        <w:ind w:left="153" w:right="7095"/>
        <w:jc w:val="both"/>
        <w:rPr>
          <w:sz w:val="24"/>
          <w:szCs w:val="24"/>
        </w:rPr>
      </w:pPr>
      <w:r>
        <w:rPr>
          <w:b/>
          <w:sz w:val="24"/>
          <w:szCs w:val="24"/>
        </w:rPr>
        <w:t>9.5    A</w:t>
      </w:r>
      <w:r>
        <w:rPr>
          <w:b/>
          <w:spacing w:val="-1"/>
          <w:sz w:val="24"/>
          <w:szCs w:val="24"/>
        </w:rPr>
        <w:t>cce</w:t>
      </w:r>
      <w:r>
        <w:rPr>
          <w:b/>
          <w:sz w:val="24"/>
          <w:szCs w:val="24"/>
        </w:rPr>
        <w:t>ss</w:t>
      </w:r>
      <w:r>
        <w:rPr>
          <w:b/>
          <w:spacing w:val="3"/>
          <w:sz w:val="24"/>
          <w:szCs w:val="24"/>
        </w:rPr>
        <w:t xml:space="preserve"> </w:t>
      </w:r>
      <w:r>
        <w:rPr>
          <w:b/>
          <w:sz w:val="24"/>
          <w:szCs w:val="24"/>
        </w:rPr>
        <w:t xml:space="preserve">to </w:t>
      </w:r>
      <w:r>
        <w:rPr>
          <w:b/>
          <w:spacing w:val="-1"/>
          <w:sz w:val="24"/>
          <w:szCs w:val="24"/>
        </w:rPr>
        <w:t>C</w:t>
      </w:r>
      <w:r>
        <w:rPr>
          <w:b/>
          <w:spacing w:val="2"/>
          <w:sz w:val="24"/>
          <w:szCs w:val="24"/>
        </w:rPr>
        <w:t>o</w:t>
      </w:r>
      <w:r>
        <w:rPr>
          <w:b/>
          <w:spacing w:val="-3"/>
          <w:sz w:val="24"/>
          <w:szCs w:val="24"/>
        </w:rPr>
        <w:t>m</w:t>
      </w:r>
      <w:r>
        <w:rPr>
          <w:b/>
          <w:spacing w:val="1"/>
          <w:sz w:val="24"/>
          <w:szCs w:val="24"/>
        </w:rPr>
        <w:t>pu</w:t>
      </w:r>
      <w:r>
        <w:rPr>
          <w:b/>
          <w:sz w:val="24"/>
          <w:szCs w:val="24"/>
        </w:rPr>
        <w:t>t</w:t>
      </w:r>
      <w:r>
        <w:rPr>
          <w:b/>
          <w:spacing w:val="-2"/>
          <w:sz w:val="24"/>
          <w:szCs w:val="24"/>
        </w:rPr>
        <w:t>e</w:t>
      </w:r>
      <w:r>
        <w:rPr>
          <w:b/>
          <w:spacing w:val="-1"/>
          <w:sz w:val="24"/>
          <w:szCs w:val="24"/>
        </w:rPr>
        <w:t>r</w:t>
      </w:r>
      <w:r>
        <w:rPr>
          <w:b/>
          <w:sz w:val="24"/>
          <w:szCs w:val="24"/>
        </w:rPr>
        <w:t>s</w:t>
      </w:r>
    </w:p>
    <w:p w14:paraId="5AA6B0A1" w14:textId="77777777" w:rsidR="00C37DEC" w:rsidRDefault="00360F89" w:rsidP="00183D0B">
      <w:pPr>
        <w:spacing w:line="260" w:lineRule="exact"/>
        <w:ind w:left="153" w:right="65"/>
        <w:jc w:val="both"/>
        <w:rPr>
          <w:sz w:val="24"/>
          <w:szCs w:val="24"/>
        </w:rPr>
      </w:pPr>
      <w:r>
        <w:rPr>
          <w:sz w:val="24"/>
          <w:szCs w:val="24"/>
        </w:rPr>
        <w:t>Th</w:t>
      </w:r>
      <w:r>
        <w:rPr>
          <w:spacing w:val="-1"/>
          <w:sz w:val="24"/>
          <w:szCs w:val="24"/>
        </w:rPr>
        <w:t>e</w:t>
      </w:r>
      <w:r>
        <w:rPr>
          <w:sz w:val="24"/>
          <w:szCs w:val="24"/>
        </w:rPr>
        <w:t>re</w:t>
      </w:r>
      <w:r>
        <w:rPr>
          <w:spacing w:val="15"/>
          <w:sz w:val="24"/>
          <w:szCs w:val="24"/>
        </w:rPr>
        <w:t xml:space="preserve"> </w:t>
      </w:r>
      <w:r>
        <w:rPr>
          <w:spacing w:val="-1"/>
          <w:sz w:val="24"/>
          <w:szCs w:val="24"/>
        </w:rPr>
        <w:t>a</w:t>
      </w:r>
      <w:r>
        <w:rPr>
          <w:spacing w:val="1"/>
          <w:sz w:val="24"/>
          <w:szCs w:val="24"/>
        </w:rPr>
        <w:t>r</w:t>
      </w:r>
      <w:r>
        <w:rPr>
          <w:sz w:val="24"/>
          <w:szCs w:val="24"/>
        </w:rPr>
        <w:t>e</w:t>
      </w:r>
      <w:r>
        <w:rPr>
          <w:spacing w:val="16"/>
          <w:sz w:val="24"/>
          <w:szCs w:val="24"/>
        </w:rPr>
        <w:t xml:space="preserve"> </w:t>
      </w:r>
      <w:r>
        <w:rPr>
          <w:spacing w:val="-1"/>
          <w:sz w:val="24"/>
          <w:szCs w:val="24"/>
        </w:rPr>
        <w:t>c</w:t>
      </w:r>
      <w:r>
        <w:rPr>
          <w:sz w:val="24"/>
          <w:szCs w:val="24"/>
        </w:rPr>
        <w:t>ompu</w:t>
      </w:r>
      <w:r>
        <w:rPr>
          <w:spacing w:val="1"/>
          <w:sz w:val="24"/>
          <w:szCs w:val="24"/>
        </w:rPr>
        <w:t>t</w:t>
      </w:r>
      <w:r>
        <w:rPr>
          <w:spacing w:val="-1"/>
          <w:sz w:val="24"/>
          <w:szCs w:val="24"/>
        </w:rPr>
        <w:t>e</w:t>
      </w:r>
      <w:r>
        <w:rPr>
          <w:sz w:val="24"/>
          <w:szCs w:val="24"/>
        </w:rPr>
        <w:t>rs</w:t>
      </w:r>
      <w:r>
        <w:rPr>
          <w:spacing w:val="16"/>
          <w:sz w:val="24"/>
          <w:szCs w:val="24"/>
        </w:rPr>
        <w:t xml:space="preserve"> </w:t>
      </w:r>
      <w:r>
        <w:rPr>
          <w:sz w:val="24"/>
          <w:szCs w:val="24"/>
        </w:rPr>
        <w:t>in</w:t>
      </w:r>
      <w:r>
        <w:rPr>
          <w:spacing w:val="19"/>
          <w:sz w:val="24"/>
          <w:szCs w:val="24"/>
        </w:rPr>
        <w:t xml:space="preserve"> </w:t>
      </w:r>
      <w:r w:rsidR="00183D0B">
        <w:rPr>
          <w:sz w:val="24"/>
          <w:szCs w:val="24"/>
        </w:rPr>
        <w:t>the laboratories</w:t>
      </w:r>
      <w:r>
        <w:rPr>
          <w:sz w:val="24"/>
          <w:szCs w:val="24"/>
        </w:rPr>
        <w:t>.</w:t>
      </w:r>
      <w:r>
        <w:rPr>
          <w:spacing w:val="19"/>
          <w:sz w:val="24"/>
          <w:szCs w:val="24"/>
        </w:rPr>
        <w:t xml:space="preserve"> </w:t>
      </w:r>
      <w:r>
        <w:rPr>
          <w:spacing w:val="-6"/>
          <w:sz w:val="24"/>
          <w:szCs w:val="24"/>
        </w:rPr>
        <w:t>I</w:t>
      </w:r>
      <w:r>
        <w:rPr>
          <w:sz w:val="24"/>
          <w:szCs w:val="24"/>
        </w:rPr>
        <w:t>t</w:t>
      </w:r>
      <w:r>
        <w:rPr>
          <w:spacing w:val="17"/>
          <w:sz w:val="24"/>
          <w:szCs w:val="24"/>
        </w:rPr>
        <w:t xml:space="preserve"> </w:t>
      </w:r>
      <w:r>
        <w:rPr>
          <w:sz w:val="24"/>
          <w:szCs w:val="24"/>
        </w:rPr>
        <w:t>should</w:t>
      </w:r>
      <w:r>
        <w:rPr>
          <w:spacing w:val="17"/>
          <w:sz w:val="24"/>
          <w:szCs w:val="24"/>
        </w:rPr>
        <w:t xml:space="preserve"> </w:t>
      </w:r>
      <w:r>
        <w:rPr>
          <w:sz w:val="24"/>
          <w:szCs w:val="24"/>
        </w:rPr>
        <w:t>be</w:t>
      </w:r>
      <w:r>
        <w:rPr>
          <w:spacing w:val="16"/>
          <w:sz w:val="24"/>
          <w:szCs w:val="24"/>
        </w:rPr>
        <w:t xml:space="preserve"> </w:t>
      </w:r>
      <w:r>
        <w:rPr>
          <w:sz w:val="24"/>
          <w:szCs w:val="24"/>
        </w:rPr>
        <w:t>noted</w:t>
      </w:r>
      <w:r>
        <w:rPr>
          <w:spacing w:val="16"/>
          <w:sz w:val="24"/>
          <w:szCs w:val="24"/>
        </w:rPr>
        <w:t xml:space="preserve"> </w:t>
      </w:r>
      <w:r>
        <w:rPr>
          <w:sz w:val="24"/>
          <w:szCs w:val="24"/>
        </w:rPr>
        <w:t>that</w:t>
      </w:r>
      <w:r>
        <w:rPr>
          <w:spacing w:val="17"/>
          <w:sz w:val="24"/>
          <w:szCs w:val="24"/>
        </w:rPr>
        <w:t xml:space="preserve"> </w:t>
      </w:r>
      <w:r>
        <w:rPr>
          <w:sz w:val="24"/>
          <w:szCs w:val="24"/>
        </w:rPr>
        <w:t>students</w:t>
      </w:r>
      <w:r>
        <w:rPr>
          <w:spacing w:val="19"/>
          <w:sz w:val="24"/>
          <w:szCs w:val="24"/>
        </w:rPr>
        <w:t xml:space="preserve"> </w:t>
      </w:r>
      <w:r>
        <w:rPr>
          <w:sz w:val="24"/>
          <w:szCs w:val="24"/>
        </w:rPr>
        <w:t>taking</w:t>
      </w:r>
      <w:r>
        <w:rPr>
          <w:spacing w:val="14"/>
          <w:sz w:val="24"/>
          <w:szCs w:val="24"/>
        </w:rPr>
        <w:t xml:space="preserve"> </w:t>
      </w:r>
      <w:r>
        <w:rPr>
          <w:sz w:val="24"/>
          <w:szCs w:val="24"/>
        </w:rPr>
        <w:t>other</w:t>
      </w:r>
      <w:r>
        <w:rPr>
          <w:spacing w:val="15"/>
          <w:sz w:val="24"/>
          <w:szCs w:val="24"/>
        </w:rPr>
        <w:t xml:space="preserve"> </w:t>
      </w:r>
      <w:r>
        <w:rPr>
          <w:spacing w:val="-1"/>
          <w:sz w:val="24"/>
          <w:szCs w:val="24"/>
        </w:rPr>
        <w:t>c</w:t>
      </w:r>
      <w:r>
        <w:rPr>
          <w:sz w:val="24"/>
          <w:szCs w:val="24"/>
        </w:rPr>
        <w:t>ours</w:t>
      </w:r>
      <w:r>
        <w:rPr>
          <w:spacing w:val="-1"/>
          <w:sz w:val="24"/>
          <w:szCs w:val="24"/>
        </w:rPr>
        <w:t>e</w:t>
      </w:r>
      <w:r>
        <w:rPr>
          <w:sz w:val="24"/>
          <w:szCs w:val="24"/>
        </w:rPr>
        <w:t>s</w:t>
      </w:r>
      <w:r>
        <w:rPr>
          <w:spacing w:val="18"/>
          <w:sz w:val="24"/>
          <w:szCs w:val="24"/>
        </w:rPr>
        <w:t xml:space="preserve"> </w:t>
      </w:r>
      <w:r>
        <w:rPr>
          <w:sz w:val="24"/>
          <w:szCs w:val="24"/>
        </w:rPr>
        <w:t>will</w:t>
      </w:r>
      <w:r>
        <w:rPr>
          <w:spacing w:val="17"/>
          <w:sz w:val="24"/>
          <w:szCs w:val="24"/>
        </w:rPr>
        <w:t xml:space="preserve"> </w:t>
      </w:r>
      <w:r>
        <w:rPr>
          <w:spacing w:val="-1"/>
          <w:sz w:val="24"/>
          <w:szCs w:val="24"/>
        </w:rPr>
        <w:t>a</w:t>
      </w:r>
      <w:r>
        <w:rPr>
          <w:sz w:val="24"/>
          <w:szCs w:val="24"/>
        </w:rPr>
        <w:t>lso</w:t>
      </w:r>
      <w:r>
        <w:rPr>
          <w:spacing w:val="15"/>
          <w:sz w:val="24"/>
          <w:szCs w:val="24"/>
        </w:rPr>
        <w:t xml:space="preserve"> </w:t>
      </w:r>
      <w:r>
        <w:rPr>
          <w:sz w:val="24"/>
          <w:szCs w:val="24"/>
        </w:rPr>
        <w:t>be</w:t>
      </w:r>
      <w:r w:rsidR="00183D0B">
        <w:rPr>
          <w:sz w:val="24"/>
          <w:szCs w:val="24"/>
        </w:rPr>
        <w:t xml:space="preserve"> </w:t>
      </w:r>
      <w:r>
        <w:rPr>
          <w:sz w:val="24"/>
          <w:szCs w:val="24"/>
        </w:rPr>
        <w:t>using</w:t>
      </w:r>
      <w:r>
        <w:rPr>
          <w:spacing w:val="-2"/>
          <w:sz w:val="24"/>
          <w:szCs w:val="24"/>
        </w:rPr>
        <w:t xml:space="preserve"> </w:t>
      </w:r>
      <w:r>
        <w:rPr>
          <w:sz w:val="24"/>
          <w:szCs w:val="24"/>
        </w:rPr>
        <w:t>thes</w:t>
      </w:r>
      <w:r>
        <w:rPr>
          <w:spacing w:val="-1"/>
          <w:sz w:val="24"/>
          <w:szCs w:val="24"/>
        </w:rPr>
        <w:t>e</w:t>
      </w:r>
      <w:r>
        <w:rPr>
          <w:sz w:val="24"/>
          <w:szCs w:val="24"/>
        </w:rPr>
        <w:t>, th</w:t>
      </w:r>
      <w:r>
        <w:rPr>
          <w:spacing w:val="2"/>
          <w:sz w:val="24"/>
          <w:szCs w:val="24"/>
        </w:rPr>
        <w:t>e</w:t>
      </w:r>
      <w:r>
        <w:rPr>
          <w:sz w:val="24"/>
          <w:szCs w:val="24"/>
        </w:rPr>
        <w:t>r</w:t>
      </w:r>
      <w:r>
        <w:rPr>
          <w:spacing w:val="-2"/>
          <w:sz w:val="24"/>
          <w:szCs w:val="24"/>
        </w:rPr>
        <w:t>e</w:t>
      </w:r>
      <w:r>
        <w:rPr>
          <w:sz w:val="24"/>
          <w:szCs w:val="24"/>
        </w:rPr>
        <w:t>f</w:t>
      </w:r>
      <w:r>
        <w:rPr>
          <w:spacing w:val="1"/>
          <w:sz w:val="24"/>
          <w:szCs w:val="24"/>
        </w:rPr>
        <w:t>o</w:t>
      </w:r>
      <w:r>
        <w:rPr>
          <w:sz w:val="24"/>
          <w:szCs w:val="24"/>
        </w:rPr>
        <w:t>re</w:t>
      </w:r>
      <w:r>
        <w:rPr>
          <w:spacing w:val="-2"/>
          <w:sz w:val="24"/>
          <w:szCs w:val="24"/>
        </w:rPr>
        <w:t xml:space="preserve"> </w:t>
      </w:r>
      <w:r>
        <w:rPr>
          <w:sz w:val="24"/>
          <w:szCs w:val="24"/>
        </w:rPr>
        <w:t>b</w:t>
      </w:r>
      <w:r>
        <w:rPr>
          <w:spacing w:val="1"/>
          <w:sz w:val="24"/>
          <w:szCs w:val="24"/>
        </w:rPr>
        <w:t>ac</w:t>
      </w:r>
      <w:r>
        <w:rPr>
          <w:sz w:val="24"/>
          <w:szCs w:val="24"/>
        </w:rPr>
        <w:t>kup</w:t>
      </w:r>
      <w:r>
        <w:rPr>
          <w:spacing w:val="2"/>
          <w:sz w:val="24"/>
          <w:szCs w:val="24"/>
        </w:rPr>
        <w:t xml:space="preserve"> </w:t>
      </w:r>
      <w:r>
        <w:rPr>
          <w:spacing w:val="-5"/>
          <w:sz w:val="24"/>
          <w:szCs w:val="24"/>
        </w:rPr>
        <w:t>y</w:t>
      </w:r>
      <w:r>
        <w:rPr>
          <w:sz w:val="24"/>
          <w:szCs w:val="24"/>
        </w:rPr>
        <w:t xml:space="preserve">our </w:t>
      </w:r>
      <w:r>
        <w:rPr>
          <w:spacing w:val="1"/>
          <w:sz w:val="24"/>
          <w:szCs w:val="24"/>
        </w:rPr>
        <w:t>d</w:t>
      </w:r>
      <w:r>
        <w:rPr>
          <w:spacing w:val="-1"/>
          <w:sz w:val="24"/>
          <w:szCs w:val="24"/>
        </w:rPr>
        <w:t>a</w:t>
      </w:r>
      <w:r>
        <w:rPr>
          <w:sz w:val="24"/>
          <w:szCs w:val="24"/>
        </w:rPr>
        <w:t>ta on a</w:t>
      </w:r>
      <w:r>
        <w:rPr>
          <w:spacing w:val="1"/>
          <w:sz w:val="24"/>
          <w:szCs w:val="24"/>
        </w:rPr>
        <w:t xml:space="preserve"> </w:t>
      </w:r>
      <w:r>
        <w:rPr>
          <w:sz w:val="24"/>
          <w:szCs w:val="24"/>
        </w:rPr>
        <w:t>US</w:t>
      </w:r>
      <w:r>
        <w:rPr>
          <w:spacing w:val="-1"/>
          <w:sz w:val="24"/>
          <w:szCs w:val="24"/>
        </w:rPr>
        <w:t>B</w:t>
      </w:r>
      <w:r>
        <w:rPr>
          <w:spacing w:val="3"/>
          <w:sz w:val="24"/>
          <w:szCs w:val="24"/>
        </w:rPr>
        <w:t>/</w:t>
      </w:r>
      <w:r>
        <w:rPr>
          <w:sz w:val="24"/>
          <w:szCs w:val="24"/>
        </w:rPr>
        <w:t>N</w:t>
      </w:r>
      <w:r>
        <w:rPr>
          <w:spacing w:val="-1"/>
          <w:sz w:val="24"/>
          <w:szCs w:val="24"/>
        </w:rPr>
        <w:t>e</w:t>
      </w:r>
      <w:r>
        <w:rPr>
          <w:sz w:val="24"/>
          <w:szCs w:val="24"/>
        </w:rPr>
        <w:t>twork</w:t>
      </w:r>
      <w:r>
        <w:rPr>
          <w:spacing w:val="-1"/>
          <w:sz w:val="24"/>
          <w:szCs w:val="24"/>
        </w:rPr>
        <w:t xml:space="preserve"> </w:t>
      </w:r>
      <w:r>
        <w:rPr>
          <w:sz w:val="24"/>
          <w:szCs w:val="24"/>
        </w:rPr>
        <w:t>drive</w:t>
      </w:r>
      <w:r>
        <w:rPr>
          <w:spacing w:val="1"/>
          <w:sz w:val="24"/>
          <w:szCs w:val="24"/>
        </w:rPr>
        <w:t xml:space="preserve"> </w:t>
      </w:r>
      <w:r>
        <w:rPr>
          <w:spacing w:val="-1"/>
          <w:sz w:val="24"/>
          <w:szCs w:val="24"/>
        </w:rPr>
        <w:t>a</w:t>
      </w:r>
      <w:r>
        <w:rPr>
          <w:sz w:val="24"/>
          <w:szCs w:val="24"/>
        </w:rPr>
        <w:t>ft</w:t>
      </w:r>
      <w:r>
        <w:rPr>
          <w:spacing w:val="1"/>
          <w:sz w:val="24"/>
          <w:szCs w:val="24"/>
        </w:rPr>
        <w:t>e</w:t>
      </w:r>
      <w:r>
        <w:rPr>
          <w:sz w:val="24"/>
          <w:szCs w:val="24"/>
        </w:rPr>
        <w:t xml:space="preserve">r </w:t>
      </w:r>
      <w:r>
        <w:rPr>
          <w:spacing w:val="-2"/>
          <w:sz w:val="24"/>
          <w:szCs w:val="24"/>
        </w:rPr>
        <w:t>e</w:t>
      </w:r>
      <w:r>
        <w:rPr>
          <w:spacing w:val="1"/>
          <w:sz w:val="24"/>
          <w:szCs w:val="24"/>
        </w:rPr>
        <w:t>a</w:t>
      </w:r>
      <w:r>
        <w:rPr>
          <w:spacing w:val="-1"/>
          <w:sz w:val="24"/>
          <w:szCs w:val="24"/>
        </w:rPr>
        <w:t>c</w:t>
      </w:r>
      <w:r>
        <w:rPr>
          <w:sz w:val="24"/>
          <w:szCs w:val="24"/>
        </w:rPr>
        <w:t>h</w:t>
      </w:r>
      <w:r>
        <w:rPr>
          <w:spacing w:val="2"/>
          <w:sz w:val="24"/>
          <w:szCs w:val="24"/>
        </w:rPr>
        <w:t xml:space="preserve"> </w:t>
      </w:r>
      <w:r>
        <w:rPr>
          <w:sz w:val="24"/>
          <w:szCs w:val="24"/>
        </w:rPr>
        <w:t>us</w:t>
      </w:r>
      <w:r>
        <w:rPr>
          <w:spacing w:val="-1"/>
          <w:sz w:val="24"/>
          <w:szCs w:val="24"/>
        </w:rPr>
        <w:t>e</w:t>
      </w:r>
      <w:r>
        <w:rPr>
          <w:sz w:val="24"/>
          <w:szCs w:val="24"/>
        </w:rPr>
        <w:t>.</w:t>
      </w:r>
    </w:p>
    <w:p w14:paraId="47D2E5D5" w14:textId="77777777" w:rsidR="00C37DEC" w:rsidRDefault="00C37DEC">
      <w:pPr>
        <w:spacing w:before="16" w:line="260" w:lineRule="exact"/>
        <w:rPr>
          <w:sz w:val="26"/>
          <w:szCs w:val="26"/>
        </w:rPr>
      </w:pPr>
    </w:p>
    <w:p w14:paraId="00C7F1F4" w14:textId="280DC7DD" w:rsidR="00C37DEC" w:rsidRDefault="00553103">
      <w:pPr>
        <w:ind w:left="153" w:right="61"/>
        <w:jc w:val="both"/>
        <w:rPr>
          <w:sz w:val="24"/>
          <w:szCs w:val="24"/>
        </w:rPr>
        <w:sectPr w:rsidR="00C37DEC">
          <w:pgSz w:w="11920" w:h="16860"/>
          <w:pgMar w:top="1220" w:right="960" w:bottom="280" w:left="980" w:header="720" w:footer="1020" w:gutter="0"/>
          <w:cols w:space="720"/>
        </w:sectPr>
      </w:pPr>
      <w:r>
        <w:rPr>
          <w:spacing w:val="1"/>
          <w:sz w:val="24"/>
          <w:szCs w:val="24"/>
        </w:rPr>
        <w:t>W</w:t>
      </w:r>
      <w:r>
        <w:rPr>
          <w:sz w:val="24"/>
          <w:szCs w:val="24"/>
        </w:rPr>
        <w:t xml:space="preserve">ord </w:t>
      </w:r>
      <w:r>
        <w:rPr>
          <w:spacing w:val="1"/>
          <w:sz w:val="24"/>
          <w:szCs w:val="24"/>
        </w:rPr>
        <w:t>processing</w:t>
      </w:r>
      <w:r w:rsidR="00360F89">
        <w:rPr>
          <w:sz w:val="24"/>
          <w:szCs w:val="24"/>
        </w:rPr>
        <w:t xml:space="preserve"> </w:t>
      </w:r>
      <w:r w:rsidR="00360F89">
        <w:rPr>
          <w:spacing w:val="1"/>
          <w:sz w:val="24"/>
          <w:szCs w:val="24"/>
        </w:rPr>
        <w:t>f</w:t>
      </w:r>
      <w:r w:rsidR="00360F89">
        <w:rPr>
          <w:spacing w:val="-1"/>
          <w:sz w:val="24"/>
          <w:szCs w:val="24"/>
        </w:rPr>
        <w:t>ac</w:t>
      </w:r>
      <w:r w:rsidR="00360F89">
        <w:rPr>
          <w:sz w:val="24"/>
          <w:szCs w:val="24"/>
        </w:rPr>
        <w:t>i</w:t>
      </w:r>
      <w:r w:rsidR="00360F89">
        <w:rPr>
          <w:spacing w:val="1"/>
          <w:sz w:val="24"/>
          <w:szCs w:val="24"/>
        </w:rPr>
        <w:t>l</w:t>
      </w:r>
      <w:r w:rsidR="00360F89">
        <w:rPr>
          <w:sz w:val="24"/>
          <w:szCs w:val="24"/>
        </w:rPr>
        <w:t>i</w:t>
      </w:r>
      <w:r w:rsidR="00360F89">
        <w:rPr>
          <w:spacing w:val="1"/>
          <w:sz w:val="24"/>
          <w:szCs w:val="24"/>
        </w:rPr>
        <w:t>t</w:t>
      </w:r>
      <w:r w:rsidR="00360F89">
        <w:rPr>
          <w:sz w:val="24"/>
          <w:szCs w:val="24"/>
        </w:rPr>
        <w:t>ies</w:t>
      </w:r>
      <w:r w:rsidR="00360F89">
        <w:rPr>
          <w:spacing w:val="2"/>
          <w:sz w:val="24"/>
          <w:szCs w:val="24"/>
        </w:rPr>
        <w:t xml:space="preserve"> </w:t>
      </w:r>
      <w:r w:rsidR="00360F89">
        <w:rPr>
          <w:spacing w:val="-1"/>
          <w:sz w:val="24"/>
          <w:szCs w:val="24"/>
        </w:rPr>
        <w:t>a</w:t>
      </w:r>
      <w:r w:rsidR="00360F89">
        <w:rPr>
          <w:sz w:val="24"/>
          <w:szCs w:val="24"/>
        </w:rPr>
        <w:t xml:space="preserve">re </w:t>
      </w:r>
      <w:r w:rsidR="00360F89">
        <w:rPr>
          <w:spacing w:val="-1"/>
          <w:sz w:val="24"/>
          <w:szCs w:val="24"/>
        </w:rPr>
        <w:t>a</w:t>
      </w:r>
      <w:r w:rsidR="00360F89">
        <w:rPr>
          <w:spacing w:val="2"/>
          <w:sz w:val="24"/>
          <w:szCs w:val="24"/>
        </w:rPr>
        <w:t>v</w:t>
      </w:r>
      <w:r w:rsidR="00360F89">
        <w:rPr>
          <w:spacing w:val="-1"/>
          <w:sz w:val="24"/>
          <w:szCs w:val="24"/>
        </w:rPr>
        <w:t>a</w:t>
      </w:r>
      <w:r w:rsidR="00360F89">
        <w:rPr>
          <w:sz w:val="24"/>
          <w:szCs w:val="24"/>
        </w:rPr>
        <w:t>i</w:t>
      </w:r>
      <w:r w:rsidR="00360F89">
        <w:rPr>
          <w:spacing w:val="1"/>
          <w:sz w:val="24"/>
          <w:szCs w:val="24"/>
        </w:rPr>
        <w:t>l</w:t>
      </w:r>
      <w:r w:rsidR="00360F89">
        <w:rPr>
          <w:spacing w:val="-1"/>
          <w:sz w:val="24"/>
          <w:szCs w:val="24"/>
        </w:rPr>
        <w:t>a</w:t>
      </w:r>
      <w:r w:rsidR="00360F89">
        <w:rPr>
          <w:sz w:val="24"/>
          <w:szCs w:val="24"/>
        </w:rPr>
        <w:t>ble</w:t>
      </w:r>
      <w:r w:rsidR="00360F89">
        <w:rPr>
          <w:spacing w:val="1"/>
          <w:sz w:val="24"/>
          <w:szCs w:val="24"/>
        </w:rPr>
        <w:t xml:space="preserve"> </w:t>
      </w:r>
      <w:r w:rsidR="00360F89">
        <w:rPr>
          <w:spacing w:val="-1"/>
          <w:sz w:val="24"/>
          <w:szCs w:val="24"/>
        </w:rPr>
        <w:t>e</w:t>
      </w:r>
      <w:r w:rsidR="00360F89">
        <w:rPr>
          <w:sz w:val="24"/>
          <w:szCs w:val="24"/>
        </w:rPr>
        <w:t>lse</w:t>
      </w:r>
      <w:r w:rsidR="00360F89">
        <w:rPr>
          <w:spacing w:val="-1"/>
          <w:sz w:val="24"/>
          <w:szCs w:val="24"/>
        </w:rPr>
        <w:t>w</w:t>
      </w:r>
      <w:r w:rsidR="00360F89">
        <w:rPr>
          <w:spacing w:val="2"/>
          <w:sz w:val="24"/>
          <w:szCs w:val="24"/>
        </w:rPr>
        <w:t>h</w:t>
      </w:r>
      <w:r w:rsidR="00360F89">
        <w:rPr>
          <w:spacing w:val="-1"/>
          <w:sz w:val="24"/>
          <w:szCs w:val="24"/>
        </w:rPr>
        <w:t>e</w:t>
      </w:r>
      <w:r w:rsidR="00360F89">
        <w:rPr>
          <w:sz w:val="24"/>
          <w:szCs w:val="24"/>
        </w:rPr>
        <w:t>re on</w:t>
      </w:r>
      <w:r w:rsidR="00360F89">
        <w:rPr>
          <w:spacing w:val="2"/>
          <w:sz w:val="24"/>
          <w:szCs w:val="24"/>
        </w:rPr>
        <w:t xml:space="preserve"> </w:t>
      </w:r>
      <w:r w:rsidR="00360F89">
        <w:rPr>
          <w:spacing w:val="-1"/>
          <w:sz w:val="24"/>
          <w:szCs w:val="24"/>
        </w:rPr>
        <w:t>ca</w:t>
      </w:r>
      <w:r w:rsidR="00360F89">
        <w:rPr>
          <w:sz w:val="24"/>
          <w:szCs w:val="24"/>
        </w:rPr>
        <w:t>mpus</w:t>
      </w:r>
      <w:r w:rsidR="00360F89">
        <w:rPr>
          <w:spacing w:val="2"/>
          <w:sz w:val="24"/>
          <w:szCs w:val="24"/>
        </w:rPr>
        <w:t xml:space="preserve"> </w:t>
      </w:r>
      <w:r w:rsidR="00360F89">
        <w:rPr>
          <w:sz w:val="24"/>
          <w:szCs w:val="24"/>
        </w:rPr>
        <w:t>f</w:t>
      </w:r>
      <w:r w:rsidR="00360F89">
        <w:rPr>
          <w:spacing w:val="1"/>
          <w:sz w:val="24"/>
          <w:szCs w:val="24"/>
        </w:rPr>
        <w:t>o</w:t>
      </w:r>
      <w:r w:rsidR="00360F89">
        <w:rPr>
          <w:sz w:val="24"/>
          <w:szCs w:val="24"/>
        </w:rPr>
        <w:t>r</w:t>
      </w:r>
      <w:r w:rsidR="00360F89">
        <w:rPr>
          <w:spacing w:val="1"/>
          <w:sz w:val="24"/>
          <w:szCs w:val="24"/>
        </w:rPr>
        <w:t xml:space="preserve"> </w:t>
      </w:r>
      <w:r w:rsidR="00360F89">
        <w:rPr>
          <w:sz w:val="24"/>
          <w:szCs w:val="24"/>
        </w:rPr>
        <w:t>students</w:t>
      </w:r>
      <w:r w:rsidR="00360F89">
        <w:rPr>
          <w:spacing w:val="2"/>
          <w:sz w:val="24"/>
          <w:szCs w:val="24"/>
        </w:rPr>
        <w:t xml:space="preserve"> </w:t>
      </w:r>
      <w:r w:rsidR="00360F89">
        <w:rPr>
          <w:sz w:val="24"/>
          <w:szCs w:val="24"/>
        </w:rPr>
        <w:t>who</w:t>
      </w:r>
      <w:r w:rsidR="00360F89">
        <w:rPr>
          <w:spacing w:val="1"/>
          <w:sz w:val="24"/>
          <w:szCs w:val="24"/>
        </w:rPr>
        <w:t xml:space="preserve"> </w:t>
      </w:r>
      <w:r w:rsidR="00360F89">
        <w:rPr>
          <w:sz w:val="24"/>
          <w:szCs w:val="24"/>
        </w:rPr>
        <w:t>r</w:t>
      </w:r>
      <w:r w:rsidR="00360F89">
        <w:rPr>
          <w:spacing w:val="-2"/>
          <w:sz w:val="24"/>
          <w:szCs w:val="24"/>
        </w:rPr>
        <w:t>e</w:t>
      </w:r>
      <w:r w:rsidR="00360F89">
        <w:rPr>
          <w:sz w:val="24"/>
          <w:szCs w:val="24"/>
        </w:rPr>
        <w:t>quire</w:t>
      </w:r>
      <w:r w:rsidR="00360F89">
        <w:rPr>
          <w:spacing w:val="1"/>
          <w:sz w:val="24"/>
          <w:szCs w:val="24"/>
        </w:rPr>
        <w:t xml:space="preserve"> </w:t>
      </w:r>
      <w:r w:rsidR="00360F89">
        <w:rPr>
          <w:sz w:val="24"/>
          <w:szCs w:val="24"/>
        </w:rPr>
        <w:t>them. R</w:t>
      </w:r>
      <w:r w:rsidR="00360F89">
        <w:rPr>
          <w:spacing w:val="-1"/>
          <w:sz w:val="24"/>
          <w:szCs w:val="24"/>
        </w:rPr>
        <w:t>a</w:t>
      </w:r>
      <w:r w:rsidR="00360F89">
        <w:rPr>
          <w:sz w:val="24"/>
          <w:szCs w:val="24"/>
        </w:rPr>
        <w:t>ndom</w:t>
      </w:r>
      <w:r w:rsidR="00360F89">
        <w:rPr>
          <w:spacing w:val="1"/>
          <w:sz w:val="24"/>
          <w:szCs w:val="24"/>
        </w:rPr>
        <w:t xml:space="preserve"> </w:t>
      </w:r>
      <w:r w:rsidR="00360F89">
        <w:rPr>
          <w:spacing w:val="-1"/>
          <w:sz w:val="24"/>
          <w:szCs w:val="24"/>
        </w:rPr>
        <w:t>c</w:t>
      </w:r>
      <w:r w:rsidR="00360F89">
        <w:rPr>
          <w:sz w:val="24"/>
          <w:szCs w:val="24"/>
        </w:rPr>
        <w:t>h</w:t>
      </w:r>
      <w:r w:rsidR="00360F89">
        <w:rPr>
          <w:spacing w:val="-1"/>
          <w:sz w:val="24"/>
          <w:szCs w:val="24"/>
        </w:rPr>
        <w:t>ec</w:t>
      </w:r>
      <w:r w:rsidR="00360F89">
        <w:rPr>
          <w:sz w:val="24"/>
          <w:szCs w:val="24"/>
        </w:rPr>
        <w:t>ks</w:t>
      </w:r>
      <w:r w:rsidR="00360F89">
        <w:rPr>
          <w:spacing w:val="4"/>
          <w:sz w:val="24"/>
          <w:szCs w:val="24"/>
        </w:rPr>
        <w:t xml:space="preserve"> </w:t>
      </w:r>
      <w:r w:rsidR="00360F89">
        <w:rPr>
          <w:sz w:val="24"/>
          <w:szCs w:val="24"/>
        </w:rPr>
        <w:t>will</w:t>
      </w:r>
      <w:r w:rsidR="00360F89">
        <w:rPr>
          <w:spacing w:val="2"/>
          <w:sz w:val="24"/>
          <w:szCs w:val="24"/>
        </w:rPr>
        <w:t xml:space="preserve"> </w:t>
      </w:r>
      <w:r w:rsidR="00360F89">
        <w:rPr>
          <w:sz w:val="24"/>
          <w:szCs w:val="24"/>
        </w:rPr>
        <w:t>be</w:t>
      </w:r>
      <w:r w:rsidR="00360F89">
        <w:rPr>
          <w:spacing w:val="2"/>
          <w:sz w:val="24"/>
          <w:szCs w:val="24"/>
        </w:rPr>
        <w:t xml:space="preserve"> </w:t>
      </w:r>
      <w:r w:rsidR="00360F89">
        <w:rPr>
          <w:sz w:val="24"/>
          <w:szCs w:val="24"/>
        </w:rPr>
        <w:t>und</w:t>
      </w:r>
      <w:r w:rsidR="00360F89">
        <w:rPr>
          <w:spacing w:val="-1"/>
          <w:sz w:val="24"/>
          <w:szCs w:val="24"/>
        </w:rPr>
        <w:t>e</w:t>
      </w:r>
      <w:r w:rsidR="00360F89">
        <w:rPr>
          <w:sz w:val="24"/>
          <w:szCs w:val="24"/>
        </w:rPr>
        <w:t>rt</w:t>
      </w:r>
      <w:r w:rsidR="00360F89">
        <w:rPr>
          <w:spacing w:val="-1"/>
          <w:sz w:val="24"/>
          <w:szCs w:val="24"/>
        </w:rPr>
        <w:t>a</w:t>
      </w:r>
      <w:r w:rsidR="00360F89">
        <w:rPr>
          <w:sz w:val="24"/>
          <w:szCs w:val="24"/>
        </w:rPr>
        <w:t>k</w:t>
      </w:r>
      <w:r w:rsidR="00360F89">
        <w:rPr>
          <w:spacing w:val="-1"/>
          <w:sz w:val="24"/>
          <w:szCs w:val="24"/>
        </w:rPr>
        <w:t>e</w:t>
      </w:r>
      <w:r w:rsidR="00360F89">
        <w:rPr>
          <w:sz w:val="24"/>
          <w:szCs w:val="24"/>
        </w:rPr>
        <w:t>n</w:t>
      </w:r>
      <w:r w:rsidR="00360F89">
        <w:rPr>
          <w:spacing w:val="1"/>
          <w:sz w:val="24"/>
          <w:szCs w:val="24"/>
        </w:rPr>
        <w:t xml:space="preserve"> </w:t>
      </w:r>
      <w:r w:rsidR="00360F89">
        <w:rPr>
          <w:sz w:val="24"/>
          <w:szCs w:val="24"/>
        </w:rPr>
        <w:t>on</w:t>
      </w:r>
      <w:r w:rsidR="00360F89">
        <w:rPr>
          <w:spacing w:val="3"/>
          <w:sz w:val="24"/>
          <w:szCs w:val="24"/>
        </w:rPr>
        <w:t xml:space="preserve"> </w:t>
      </w:r>
      <w:r w:rsidR="00360F89">
        <w:rPr>
          <w:sz w:val="24"/>
          <w:szCs w:val="24"/>
        </w:rPr>
        <w:t>softw</w:t>
      </w:r>
      <w:r w:rsidR="00360F89">
        <w:rPr>
          <w:spacing w:val="1"/>
          <w:sz w:val="24"/>
          <w:szCs w:val="24"/>
        </w:rPr>
        <w:t>a</w:t>
      </w:r>
      <w:r w:rsidR="00360F89">
        <w:rPr>
          <w:sz w:val="24"/>
          <w:szCs w:val="24"/>
        </w:rPr>
        <w:t>re</w:t>
      </w:r>
      <w:r w:rsidR="00360F89">
        <w:rPr>
          <w:spacing w:val="2"/>
          <w:sz w:val="24"/>
          <w:szCs w:val="24"/>
        </w:rPr>
        <w:t xml:space="preserve"> </w:t>
      </w:r>
      <w:r w:rsidR="00360F89">
        <w:rPr>
          <w:sz w:val="24"/>
          <w:szCs w:val="24"/>
        </w:rPr>
        <w:t>b</w:t>
      </w:r>
      <w:r w:rsidR="00360F89">
        <w:rPr>
          <w:spacing w:val="-1"/>
          <w:sz w:val="24"/>
          <w:szCs w:val="24"/>
        </w:rPr>
        <w:t>e</w:t>
      </w:r>
      <w:r w:rsidR="00360F89">
        <w:rPr>
          <w:sz w:val="24"/>
          <w:szCs w:val="24"/>
        </w:rPr>
        <w:t>ing</w:t>
      </w:r>
      <w:r w:rsidR="00360F89">
        <w:rPr>
          <w:spacing w:val="3"/>
          <w:sz w:val="24"/>
          <w:szCs w:val="24"/>
        </w:rPr>
        <w:t xml:space="preserve"> </w:t>
      </w:r>
      <w:r w:rsidR="00360F89">
        <w:rPr>
          <w:sz w:val="24"/>
          <w:szCs w:val="24"/>
        </w:rPr>
        <w:t>u</w:t>
      </w:r>
      <w:r w:rsidR="00360F89">
        <w:rPr>
          <w:spacing w:val="2"/>
          <w:sz w:val="24"/>
          <w:szCs w:val="24"/>
        </w:rPr>
        <w:t>s</w:t>
      </w:r>
      <w:r w:rsidR="00360F89">
        <w:rPr>
          <w:spacing w:val="-1"/>
          <w:sz w:val="24"/>
          <w:szCs w:val="24"/>
        </w:rPr>
        <w:t>e</w:t>
      </w:r>
      <w:r w:rsidR="00360F89">
        <w:rPr>
          <w:sz w:val="24"/>
          <w:szCs w:val="24"/>
        </w:rPr>
        <w:t>d</w:t>
      </w:r>
      <w:r w:rsidR="00360F89">
        <w:rPr>
          <w:spacing w:val="1"/>
          <w:sz w:val="24"/>
          <w:szCs w:val="24"/>
        </w:rPr>
        <w:t xml:space="preserve"> </w:t>
      </w:r>
      <w:r w:rsidR="00360F89">
        <w:rPr>
          <w:sz w:val="24"/>
          <w:szCs w:val="24"/>
        </w:rPr>
        <w:t>on</w:t>
      </w:r>
      <w:r w:rsidR="00360F89">
        <w:rPr>
          <w:spacing w:val="1"/>
          <w:sz w:val="24"/>
          <w:szCs w:val="24"/>
        </w:rPr>
        <w:t xml:space="preserve"> </w:t>
      </w:r>
      <w:r w:rsidR="00360F89">
        <w:rPr>
          <w:sz w:val="24"/>
          <w:szCs w:val="24"/>
        </w:rPr>
        <w:t>these</w:t>
      </w:r>
      <w:r w:rsidR="00360F89">
        <w:rPr>
          <w:spacing w:val="2"/>
          <w:sz w:val="24"/>
          <w:szCs w:val="24"/>
        </w:rPr>
        <w:t xml:space="preserve"> </w:t>
      </w:r>
      <w:r w:rsidR="00360F89">
        <w:rPr>
          <w:spacing w:val="-1"/>
          <w:sz w:val="24"/>
          <w:szCs w:val="24"/>
        </w:rPr>
        <w:t>c</w:t>
      </w:r>
      <w:r w:rsidR="00360F89">
        <w:rPr>
          <w:spacing w:val="2"/>
          <w:sz w:val="24"/>
          <w:szCs w:val="24"/>
        </w:rPr>
        <w:t>o</w:t>
      </w:r>
      <w:r w:rsidR="00360F89">
        <w:rPr>
          <w:sz w:val="24"/>
          <w:szCs w:val="24"/>
        </w:rPr>
        <w:t>mpu</w:t>
      </w:r>
      <w:r w:rsidR="00360F89">
        <w:rPr>
          <w:spacing w:val="1"/>
          <w:sz w:val="24"/>
          <w:szCs w:val="24"/>
        </w:rPr>
        <w:t>t</w:t>
      </w:r>
      <w:r w:rsidR="00360F89">
        <w:rPr>
          <w:spacing w:val="-1"/>
          <w:sz w:val="24"/>
          <w:szCs w:val="24"/>
        </w:rPr>
        <w:t>e</w:t>
      </w:r>
      <w:r w:rsidR="00360F89">
        <w:rPr>
          <w:sz w:val="24"/>
          <w:szCs w:val="24"/>
        </w:rPr>
        <w:t>rs. Use of</w:t>
      </w:r>
      <w:r w:rsidR="00360F89">
        <w:rPr>
          <w:spacing w:val="2"/>
          <w:sz w:val="24"/>
          <w:szCs w:val="24"/>
        </w:rPr>
        <w:t xml:space="preserve"> </w:t>
      </w:r>
      <w:r w:rsidR="00360F89">
        <w:rPr>
          <w:sz w:val="24"/>
          <w:szCs w:val="24"/>
        </w:rPr>
        <w:t>i</w:t>
      </w:r>
      <w:r w:rsidR="00360F89">
        <w:rPr>
          <w:spacing w:val="1"/>
          <w:sz w:val="24"/>
          <w:szCs w:val="24"/>
        </w:rPr>
        <w:t>l</w:t>
      </w:r>
      <w:r w:rsidR="00360F89">
        <w:rPr>
          <w:sz w:val="24"/>
          <w:szCs w:val="24"/>
        </w:rPr>
        <w:t>leg</w:t>
      </w:r>
      <w:r w:rsidR="00360F89">
        <w:rPr>
          <w:spacing w:val="-1"/>
          <w:sz w:val="24"/>
          <w:szCs w:val="24"/>
        </w:rPr>
        <w:t>a</w:t>
      </w:r>
      <w:r w:rsidR="00360F89">
        <w:rPr>
          <w:sz w:val="24"/>
          <w:szCs w:val="24"/>
        </w:rPr>
        <w:t>l</w:t>
      </w:r>
      <w:r w:rsidR="00360F89">
        <w:rPr>
          <w:spacing w:val="4"/>
          <w:sz w:val="24"/>
          <w:szCs w:val="24"/>
        </w:rPr>
        <w:t xml:space="preserve"> </w:t>
      </w:r>
      <w:r w:rsidR="00360F89">
        <w:rPr>
          <w:sz w:val="24"/>
          <w:szCs w:val="24"/>
        </w:rPr>
        <w:t>or pir</w:t>
      </w:r>
      <w:r w:rsidR="00360F89">
        <w:rPr>
          <w:spacing w:val="-1"/>
          <w:sz w:val="24"/>
          <w:szCs w:val="24"/>
        </w:rPr>
        <w:t>a</w:t>
      </w:r>
      <w:r w:rsidR="00360F89">
        <w:rPr>
          <w:sz w:val="24"/>
          <w:szCs w:val="24"/>
        </w:rPr>
        <w:t>ted so</w:t>
      </w:r>
      <w:r w:rsidR="00360F89">
        <w:rPr>
          <w:spacing w:val="-1"/>
          <w:sz w:val="24"/>
          <w:szCs w:val="24"/>
        </w:rPr>
        <w:t>f</w:t>
      </w:r>
      <w:r w:rsidR="00360F89">
        <w:rPr>
          <w:sz w:val="24"/>
          <w:szCs w:val="24"/>
        </w:rPr>
        <w:t>tw</w:t>
      </w:r>
      <w:r w:rsidR="00360F89">
        <w:rPr>
          <w:spacing w:val="1"/>
          <w:sz w:val="24"/>
          <w:szCs w:val="24"/>
        </w:rPr>
        <w:t>a</w:t>
      </w:r>
      <w:r w:rsidR="00360F89">
        <w:rPr>
          <w:sz w:val="24"/>
          <w:szCs w:val="24"/>
        </w:rPr>
        <w:t>re</w:t>
      </w:r>
      <w:r w:rsidR="00360F89">
        <w:rPr>
          <w:spacing w:val="-2"/>
          <w:sz w:val="24"/>
          <w:szCs w:val="24"/>
        </w:rPr>
        <w:t xml:space="preserve"> </w:t>
      </w:r>
      <w:r w:rsidR="00360F89">
        <w:rPr>
          <w:sz w:val="24"/>
          <w:szCs w:val="24"/>
        </w:rPr>
        <w:t>will</w:t>
      </w:r>
      <w:r w:rsidR="00360F89">
        <w:rPr>
          <w:spacing w:val="1"/>
          <w:sz w:val="24"/>
          <w:szCs w:val="24"/>
        </w:rPr>
        <w:t xml:space="preserve"> </w:t>
      </w:r>
      <w:r w:rsidR="00360F89">
        <w:rPr>
          <w:sz w:val="24"/>
          <w:szCs w:val="24"/>
        </w:rPr>
        <w:t>r</w:t>
      </w:r>
      <w:r w:rsidR="00360F89">
        <w:rPr>
          <w:spacing w:val="-2"/>
          <w:sz w:val="24"/>
          <w:szCs w:val="24"/>
        </w:rPr>
        <w:t>e</w:t>
      </w:r>
      <w:r w:rsidR="00360F89">
        <w:rPr>
          <w:sz w:val="24"/>
          <w:szCs w:val="24"/>
        </w:rPr>
        <w:t>s</w:t>
      </w:r>
      <w:r w:rsidR="00360F89">
        <w:rPr>
          <w:spacing w:val="2"/>
          <w:sz w:val="24"/>
          <w:szCs w:val="24"/>
        </w:rPr>
        <w:t>u</w:t>
      </w:r>
      <w:r w:rsidR="00360F89">
        <w:rPr>
          <w:sz w:val="24"/>
          <w:szCs w:val="24"/>
        </w:rPr>
        <w:t>lt</w:t>
      </w:r>
      <w:r w:rsidR="00360F89">
        <w:rPr>
          <w:spacing w:val="1"/>
          <w:sz w:val="24"/>
          <w:szCs w:val="24"/>
        </w:rPr>
        <w:t xml:space="preserve"> </w:t>
      </w:r>
      <w:r w:rsidR="00360F89">
        <w:rPr>
          <w:sz w:val="24"/>
          <w:szCs w:val="24"/>
        </w:rPr>
        <w:t xml:space="preserve">in </w:t>
      </w:r>
      <w:r w:rsidR="00360F89">
        <w:rPr>
          <w:spacing w:val="1"/>
          <w:sz w:val="24"/>
          <w:szCs w:val="24"/>
        </w:rPr>
        <w:t>l</w:t>
      </w:r>
      <w:r w:rsidR="00360F89">
        <w:rPr>
          <w:sz w:val="24"/>
          <w:szCs w:val="24"/>
        </w:rPr>
        <w:t>oss of p</w:t>
      </w:r>
      <w:r w:rsidR="00360F89">
        <w:rPr>
          <w:spacing w:val="-1"/>
          <w:sz w:val="24"/>
          <w:szCs w:val="24"/>
        </w:rPr>
        <w:t>r</w:t>
      </w:r>
      <w:r w:rsidR="00360F89">
        <w:rPr>
          <w:sz w:val="24"/>
          <w:szCs w:val="24"/>
        </w:rPr>
        <w:t>iv</w:t>
      </w:r>
      <w:r w:rsidR="00360F89">
        <w:rPr>
          <w:spacing w:val="1"/>
          <w:sz w:val="24"/>
          <w:szCs w:val="24"/>
        </w:rPr>
        <w:t>i</w:t>
      </w:r>
      <w:r w:rsidR="00360F89">
        <w:rPr>
          <w:sz w:val="24"/>
          <w:szCs w:val="24"/>
        </w:rPr>
        <w:t>le</w:t>
      </w:r>
      <w:r w:rsidR="00360F89">
        <w:rPr>
          <w:spacing w:val="-3"/>
          <w:sz w:val="24"/>
          <w:szCs w:val="24"/>
        </w:rPr>
        <w:t>g</w:t>
      </w:r>
      <w:r w:rsidR="00360F89">
        <w:rPr>
          <w:spacing w:val="-1"/>
          <w:sz w:val="24"/>
          <w:szCs w:val="24"/>
        </w:rPr>
        <w:t>e</w:t>
      </w:r>
      <w:r w:rsidR="00360F89">
        <w:rPr>
          <w:sz w:val="24"/>
          <w:szCs w:val="24"/>
        </w:rPr>
        <w:t>s.</w:t>
      </w:r>
    </w:p>
    <w:p w14:paraId="1199BB64" w14:textId="77777777" w:rsidR="00C37DEC" w:rsidRDefault="00C37DEC">
      <w:pPr>
        <w:spacing w:before="3" w:line="120" w:lineRule="exact"/>
        <w:rPr>
          <w:sz w:val="12"/>
          <w:szCs w:val="12"/>
        </w:rPr>
      </w:pPr>
    </w:p>
    <w:p w14:paraId="51B6A313" w14:textId="77777777" w:rsidR="00C37DEC" w:rsidRDefault="00C37DEC">
      <w:pPr>
        <w:spacing w:line="200" w:lineRule="exact"/>
      </w:pPr>
    </w:p>
    <w:p w14:paraId="669AFAA3" w14:textId="77777777" w:rsidR="00C37DEC" w:rsidRDefault="00C37DEC">
      <w:pPr>
        <w:spacing w:line="200" w:lineRule="exact"/>
      </w:pPr>
    </w:p>
    <w:p w14:paraId="628E2291" w14:textId="77777777" w:rsidR="00C37DEC" w:rsidRDefault="00360F89">
      <w:pPr>
        <w:spacing w:before="24"/>
        <w:ind w:left="153" w:right="2443"/>
        <w:jc w:val="both"/>
        <w:rPr>
          <w:sz w:val="28"/>
          <w:szCs w:val="28"/>
        </w:rPr>
      </w:pPr>
      <w:r>
        <w:rPr>
          <w:b/>
          <w:spacing w:val="1"/>
          <w:sz w:val="28"/>
          <w:szCs w:val="28"/>
        </w:rPr>
        <w:t>10</w:t>
      </w:r>
      <w:r>
        <w:rPr>
          <w:b/>
          <w:sz w:val="28"/>
          <w:szCs w:val="28"/>
        </w:rPr>
        <w:t xml:space="preserve">.    </w:t>
      </w:r>
      <w:r>
        <w:rPr>
          <w:b/>
          <w:spacing w:val="12"/>
          <w:sz w:val="28"/>
          <w:szCs w:val="28"/>
        </w:rPr>
        <w:t xml:space="preserve"> </w:t>
      </w:r>
      <w:r>
        <w:rPr>
          <w:b/>
          <w:spacing w:val="-1"/>
          <w:sz w:val="28"/>
          <w:szCs w:val="28"/>
        </w:rPr>
        <w:t>A</w:t>
      </w:r>
      <w:r>
        <w:rPr>
          <w:b/>
          <w:sz w:val="28"/>
          <w:szCs w:val="28"/>
        </w:rPr>
        <w:t>ppend</w:t>
      </w:r>
      <w:r>
        <w:rPr>
          <w:b/>
          <w:spacing w:val="-2"/>
          <w:sz w:val="28"/>
          <w:szCs w:val="28"/>
        </w:rPr>
        <w:t>i</w:t>
      </w:r>
      <w:r>
        <w:rPr>
          <w:b/>
          <w:sz w:val="28"/>
          <w:szCs w:val="28"/>
        </w:rPr>
        <w:t>x</w:t>
      </w:r>
      <w:r>
        <w:rPr>
          <w:b/>
          <w:spacing w:val="1"/>
          <w:sz w:val="28"/>
          <w:szCs w:val="28"/>
        </w:rPr>
        <w:t xml:space="preserve"> </w:t>
      </w:r>
      <w:r>
        <w:rPr>
          <w:b/>
          <w:sz w:val="28"/>
          <w:szCs w:val="28"/>
        </w:rPr>
        <w:t>A</w:t>
      </w:r>
      <w:r>
        <w:rPr>
          <w:b/>
          <w:spacing w:val="-2"/>
          <w:sz w:val="28"/>
          <w:szCs w:val="28"/>
        </w:rPr>
        <w:t xml:space="preserve"> </w:t>
      </w:r>
      <w:r>
        <w:rPr>
          <w:b/>
          <w:sz w:val="28"/>
          <w:szCs w:val="28"/>
        </w:rPr>
        <w:t>- HOW</w:t>
      </w:r>
      <w:r>
        <w:rPr>
          <w:b/>
          <w:spacing w:val="-2"/>
          <w:sz w:val="28"/>
          <w:szCs w:val="28"/>
        </w:rPr>
        <w:t xml:space="preserve"> </w:t>
      </w:r>
      <w:r>
        <w:rPr>
          <w:b/>
          <w:sz w:val="28"/>
          <w:szCs w:val="28"/>
        </w:rPr>
        <w:t>TO</w:t>
      </w:r>
      <w:r>
        <w:rPr>
          <w:b/>
          <w:spacing w:val="-1"/>
          <w:sz w:val="28"/>
          <w:szCs w:val="28"/>
        </w:rPr>
        <w:t xml:space="preserve"> R</w:t>
      </w:r>
      <w:r>
        <w:rPr>
          <w:b/>
          <w:sz w:val="28"/>
          <w:szCs w:val="28"/>
        </w:rPr>
        <w:t>E</w:t>
      </w:r>
      <w:r>
        <w:rPr>
          <w:b/>
          <w:spacing w:val="-1"/>
          <w:sz w:val="28"/>
          <w:szCs w:val="28"/>
        </w:rPr>
        <w:t>C</w:t>
      </w:r>
      <w:r>
        <w:rPr>
          <w:b/>
          <w:sz w:val="28"/>
          <w:szCs w:val="28"/>
        </w:rPr>
        <w:t>O</w:t>
      </w:r>
      <w:r>
        <w:rPr>
          <w:b/>
          <w:spacing w:val="-1"/>
          <w:sz w:val="28"/>
          <w:szCs w:val="28"/>
        </w:rPr>
        <w:t>R</w:t>
      </w:r>
      <w:r>
        <w:rPr>
          <w:b/>
          <w:sz w:val="28"/>
          <w:szCs w:val="28"/>
        </w:rPr>
        <w:t>D</w:t>
      </w:r>
      <w:r>
        <w:rPr>
          <w:b/>
          <w:spacing w:val="-1"/>
          <w:sz w:val="28"/>
          <w:szCs w:val="28"/>
        </w:rPr>
        <w:t xml:space="preserve"> </w:t>
      </w:r>
      <w:r>
        <w:rPr>
          <w:b/>
          <w:spacing w:val="-2"/>
          <w:sz w:val="28"/>
          <w:szCs w:val="28"/>
        </w:rPr>
        <w:t>M</w:t>
      </w:r>
      <w:r>
        <w:rPr>
          <w:b/>
          <w:spacing w:val="2"/>
          <w:sz w:val="28"/>
          <w:szCs w:val="28"/>
        </w:rPr>
        <w:t>E</w:t>
      </w:r>
      <w:r>
        <w:rPr>
          <w:b/>
          <w:sz w:val="28"/>
          <w:szCs w:val="28"/>
        </w:rPr>
        <w:t>ET</w:t>
      </w:r>
      <w:r>
        <w:rPr>
          <w:b/>
          <w:spacing w:val="1"/>
          <w:sz w:val="28"/>
          <w:szCs w:val="28"/>
        </w:rPr>
        <w:t>I</w:t>
      </w:r>
      <w:r>
        <w:rPr>
          <w:b/>
          <w:spacing w:val="-1"/>
          <w:sz w:val="28"/>
          <w:szCs w:val="28"/>
        </w:rPr>
        <w:t>N</w:t>
      </w:r>
      <w:r>
        <w:rPr>
          <w:b/>
          <w:sz w:val="28"/>
          <w:szCs w:val="28"/>
        </w:rPr>
        <w:t xml:space="preserve">G </w:t>
      </w:r>
      <w:r>
        <w:rPr>
          <w:b/>
          <w:spacing w:val="-2"/>
          <w:sz w:val="28"/>
          <w:szCs w:val="28"/>
        </w:rPr>
        <w:t>N</w:t>
      </w:r>
      <w:r>
        <w:rPr>
          <w:b/>
          <w:sz w:val="28"/>
          <w:szCs w:val="28"/>
        </w:rPr>
        <w:t>OTES</w:t>
      </w:r>
    </w:p>
    <w:p w14:paraId="01D10F56" w14:textId="77777777" w:rsidR="00C37DEC" w:rsidRDefault="00C37DEC">
      <w:pPr>
        <w:spacing w:before="2" w:line="120" w:lineRule="exact"/>
        <w:rPr>
          <w:sz w:val="13"/>
          <w:szCs w:val="13"/>
        </w:rPr>
      </w:pPr>
    </w:p>
    <w:p w14:paraId="4C4616FB" w14:textId="77777777" w:rsidR="00C37DEC" w:rsidRDefault="00C37DEC">
      <w:pPr>
        <w:spacing w:line="200" w:lineRule="exact"/>
      </w:pPr>
    </w:p>
    <w:p w14:paraId="37EC72A1" w14:textId="77777777" w:rsidR="00C37DEC" w:rsidRDefault="00360F89">
      <w:pPr>
        <w:ind w:left="153" w:right="1548"/>
        <w:jc w:val="both"/>
        <w:rPr>
          <w:sz w:val="24"/>
          <w:szCs w:val="24"/>
        </w:rPr>
      </w:pPr>
      <w:r>
        <w:rPr>
          <w:i/>
          <w:sz w:val="24"/>
          <w:szCs w:val="24"/>
        </w:rPr>
        <w:t>E</w:t>
      </w:r>
      <w:r>
        <w:rPr>
          <w:i/>
          <w:spacing w:val="-1"/>
          <w:sz w:val="24"/>
          <w:szCs w:val="24"/>
        </w:rPr>
        <w:t>x</w:t>
      </w:r>
      <w:r>
        <w:rPr>
          <w:i/>
          <w:sz w:val="24"/>
          <w:szCs w:val="24"/>
        </w:rPr>
        <w:t>ample</w:t>
      </w:r>
      <w:r>
        <w:rPr>
          <w:i/>
          <w:spacing w:val="-1"/>
          <w:sz w:val="24"/>
          <w:szCs w:val="24"/>
        </w:rPr>
        <w:t xml:space="preserve"> </w:t>
      </w:r>
      <w:r>
        <w:rPr>
          <w:i/>
          <w:sz w:val="24"/>
          <w:szCs w:val="24"/>
        </w:rPr>
        <w:t>of re</w:t>
      </w:r>
      <w:r>
        <w:rPr>
          <w:i/>
          <w:spacing w:val="-1"/>
          <w:sz w:val="24"/>
          <w:szCs w:val="24"/>
        </w:rPr>
        <w:t>c</w:t>
      </w:r>
      <w:r>
        <w:rPr>
          <w:i/>
          <w:sz w:val="24"/>
          <w:szCs w:val="24"/>
        </w:rPr>
        <w:t>ord of mi</w:t>
      </w:r>
      <w:r>
        <w:rPr>
          <w:i/>
          <w:spacing w:val="2"/>
          <w:sz w:val="24"/>
          <w:szCs w:val="24"/>
        </w:rPr>
        <w:t>n</w:t>
      </w:r>
      <w:r>
        <w:rPr>
          <w:i/>
          <w:sz w:val="24"/>
          <w:szCs w:val="24"/>
        </w:rPr>
        <w:t>utes of a m</w:t>
      </w:r>
      <w:r>
        <w:rPr>
          <w:i/>
          <w:spacing w:val="-1"/>
          <w:sz w:val="24"/>
          <w:szCs w:val="24"/>
        </w:rPr>
        <w:t>ee</w:t>
      </w:r>
      <w:r>
        <w:rPr>
          <w:i/>
          <w:sz w:val="24"/>
          <w:szCs w:val="24"/>
        </w:rPr>
        <w:t>t</w:t>
      </w:r>
      <w:r>
        <w:rPr>
          <w:i/>
          <w:spacing w:val="1"/>
          <w:sz w:val="24"/>
          <w:szCs w:val="24"/>
        </w:rPr>
        <w:t>i</w:t>
      </w:r>
      <w:r>
        <w:rPr>
          <w:i/>
          <w:sz w:val="24"/>
          <w:szCs w:val="24"/>
        </w:rPr>
        <w:t>ng are</w:t>
      </w:r>
      <w:r>
        <w:rPr>
          <w:i/>
          <w:spacing w:val="-1"/>
          <w:sz w:val="24"/>
          <w:szCs w:val="24"/>
        </w:rPr>
        <w:t xml:space="preserve"> </w:t>
      </w:r>
      <w:r>
        <w:rPr>
          <w:i/>
          <w:sz w:val="24"/>
          <w:szCs w:val="24"/>
        </w:rPr>
        <w:t>pr</w:t>
      </w:r>
      <w:r>
        <w:rPr>
          <w:i/>
          <w:spacing w:val="1"/>
          <w:sz w:val="24"/>
          <w:szCs w:val="24"/>
        </w:rPr>
        <w:t>e</w:t>
      </w:r>
      <w:r>
        <w:rPr>
          <w:i/>
          <w:sz w:val="24"/>
          <w:szCs w:val="24"/>
        </w:rPr>
        <w:t>s</w:t>
      </w:r>
      <w:r>
        <w:rPr>
          <w:i/>
          <w:spacing w:val="-1"/>
          <w:sz w:val="24"/>
          <w:szCs w:val="24"/>
        </w:rPr>
        <w:t>e</w:t>
      </w:r>
      <w:r>
        <w:rPr>
          <w:i/>
          <w:sz w:val="24"/>
          <w:szCs w:val="24"/>
        </w:rPr>
        <w:t>nted b</w:t>
      </w:r>
      <w:r>
        <w:rPr>
          <w:i/>
          <w:spacing w:val="-1"/>
          <w:sz w:val="24"/>
          <w:szCs w:val="24"/>
        </w:rPr>
        <w:t>e</w:t>
      </w:r>
      <w:r>
        <w:rPr>
          <w:i/>
          <w:sz w:val="24"/>
          <w:szCs w:val="24"/>
        </w:rPr>
        <w:t>low</w:t>
      </w:r>
      <w:r>
        <w:rPr>
          <w:i/>
          <w:spacing w:val="1"/>
          <w:sz w:val="24"/>
          <w:szCs w:val="24"/>
        </w:rPr>
        <w:t xml:space="preserve"> </w:t>
      </w:r>
      <w:r>
        <w:rPr>
          <w:i/>
          <w:sz w:val="24"/>
          <w:szCs w:val="24"/>
        </w:rPr>
        <w:t>for your in</w:t>
      </w:r>
      <w:r>
        <w:rPr>
          <w:i/>
          <w:spacing w:val="1"/>
          <w:sz w:val="24"/>
          <w:szCs w:val="24"/>
        </w:rPr>
        <w:t>f</w:t>
      </w:r>
      <w:r>
        <w:rPr>
          <w:i/>
          <w:sz w:val="24"/>
          <w:szCs w:val="24"/>
        </w:rPr>
        <w:t>ormation:</w:t>
      </w:r>
    </w:p>
    <w:p w14:paraId="04F653FF" w14:textId="77777777" w:rsidR="00C37DEC" w:rsidRDefault="00C37DEC">
      <w:pPr>
        <w:spacing w:before="1" w:line="280" w:lineRule="exact"/>
        <w:rPr>
          <w:sz w:val="28"/>
          <w:szCs w:val="28"/>
        </w:rPr>
      </w:pPr>
    </w:p>
    <w:p w14:paraId="79011861" w14:textId="77777777" w:rsidR="00C37DEC" w:rsidRDefault="00360F89">
      <w:pPr>
        <w:ind w:left="153" w:right="6927"/>
        <w:jc w:val="both"/>
        <w:rPr>
          <w:sz w:val="24"/>
          <w:szCs w:val="24"/>
        </w:rPr>
      </w:pPr>
      <w:r>
        <w:rPr>
          <w:b/>
          <w:sz w:val="24"/>
          <w:szCs w:val="24"/>
        </w:rPr>
        <w:t>TEA</w:t>
      </w:r>
      <w:r>
        <w:rPr>
          <w:b/>
          <w:spacing w:val="-1"/>
          <w:sz w:val="24"/>
          <w:szCs w:val="24"/>
        </w:rPr>
        <w:t>M</w:t>
      </w:r>
      <w:r>
        <w:rPr>
          <w:b/>
          <w:sz w:val="24"/>
          <w:szCs w:val="24"/>
        </w:rPr>
        <w:t>/COM</w:t>
      </w:r>
      <w:r>
        <w:rPr>
          <w:b/>
          <w:spacing w:val="-1"/>
          <w:sz w:val="24"/>
          <w:szCs w:val="24"/>
        </w:rPr>
        <w:t>P</w:t>
      </w:r>
      <w:r>
        <w:rPr>
          <w:b/>
          <w:sz w:val="24"/>
          <w:szCs w:val="24"/>
        </w:rPr>
        <w:t>A</w:t>
      </w:r>
      <w:r>
        <w:rPr>
          <w:b/>
          <w:spacing w:val="-1"/>
          <w:sz w:val="24"/>
          <w:szCs w:val="24"/>
        </w:rPr>
        <w:t>N</w:t>
      </w:r>
      <w:r>
        <w:rPr>
          <w:b/>
          <w:sz w:val="24"/>
          <w:szCs w:val="24"/>
        </w:rPr>
        <w:t xml:space="preserve">Y </w:t>
      </w:r>
      <w:r>
        <w:rPr>
          <w:b/>
          <w:spacing w:val="-1"/>
          <w:sz w:val="24"/>
          <w:szCs w:val="24"/>
        </w:rPr>
        <w:t>N</w:t>
      </w:r>
      <w:r>
        <w:rPr>
          <w:b/>
          <w:spacing w:val="2"/>
          <w:sz w:val="24"/>
          <w:szCs w:val="24"/>
        </w:rPr>
        <w:t>A</w:t>
      </w:r>
      <w:r>
        <w:rPr>
          <w:b/>
          <w:spacing w:val="-1"/>
          <w:sz w:val="24"/>
          <w:szCs w:val="24"/>
        </w:rPr>
        <w:t>M</w:t>
      </w:r>
      <w:r>
        <w:rPr>
          <w:b/>
          <w:sz w:val="24"/>
          <w:szCs w:val="24"/>
        </w:rPr>
        <w:t>E</w:t>
      </w:r>
    </w:p>
    <w:p w14:paraId="3A112AAA" w14:textId="77777777" w:rsidR="00C37DEC" w:rsidRDefault="00360F89">
      <w:pPr>
        <w:spacing w:before="51" w:line="540" w:lineRule="exact"/>
        <w:ind w:left="153" w:right="624"/>
        <w:rPr>
          <w:sz w:val="24"/>
          <w:szCs w:val="24"/>
        </w:rPr>
      </w:pPr>
      <w:r>
        <w:rPr>
          <w:b/>
          <w:spacing w:val="-1"/>
          <w:sz w:val="24"/>
          <w:szCs w:val="24"/>
        </w:rPr>
        <w:t>M</w:t>
      </w:r>
      <w:r>
        <w:rPr>
          <w:b/>
          <w:sz w:val="24"/>
          <w:szCs w:val="24"/>
        </w:rPr>
        <w:t>IN</w:t>
      </w:r>
      <w:r>
        <w:rPr>
          <w:b/>
          <w:spacing w:val="-1"/>
          <w:sz w:val="24"/>
          <w:szCs w:val="24"/>
        </w:rPr>
        <w:t>U</w:t>
      </w:r>
      <w:r>
        <w:rPr>
          <w:b/>
          <w:sz w:val="24"/>
          <w:szCs w:val="24"/>
        </w:rPr>
        <w:t>TES</w:t>
      </w:r>
      <w:r>
        <w:rPr>
          <w:b/>
          <w:spacing w:val="2"/>
          <w:sz w:val="24"/>
          <w:szCs w:val="24"/>
        </w:rPr>
        <w:t xml:space="preserve"> </w:t>
      </w:r>
      <w:r>
        <w:rPr>
          <w:sz w:val="24"/>
          <w:szCs w:val="24"/>
        </w:rPr>
        <w:t>of M</w:t>
      </w:r>
      <w:r>
        <w:rPr>
          <w:spacing w:val="-1"/>
          <w:sz w:val="24"/>
          <w:szCs w:val="24"/>
        </w:rPr>
        <w:t>ee</w:t>
      </w:r>
      <w:r>
        <w:rPr>
          <w:sz w:val="24"/>
          <w:szCs w:val="24"/>
        </w:rPr>
        <w:t>t</w:t>
      </w:r>
      <w:r>
        <w:rPr>
          <w:spacing w:val="1"/>
          <w:sz w:val="24"/>
          <w:szCs w:val="24"/>
        </w:rPr>
        <w:t>i</w:t>
      </w:r>
      <w:r>
        <w:rPr>
          <w:sz w:val="24"/>
          <w:szCs w:val="24"/>
        </w:rPr>
        <w:t>ng</w:t>
      </w:r>
      <w:r>
        <w:rPr>
          <w:spacing w:val="-2"/>
          <w:sz w:val="24"/>
          <w:szCs w:val="24"/>
        </w:rPr>
        <w:t xml:space="preserve"> </w:t>
      </w:r>
      <w:r>
        <w:rPr>
          <w:spacing w:val="2"/>
          <w:sz w:val="24"/>
          <w:szCs w:val="24"/>
        </w:rPr>
        <w:t>o</w:t>
      </w:r>
      <w:r>
        <w:rPr>
          <w:sz w:val="24"/>
          <w:szCs w:val="24"/>
        </w:rPr>
        <w:t>f the</w:t>
      </w:r>
      <w:r>
        <w:rPr>
          <w:spacing w:val="-1"/>
          <w:sz w:val="24"/>
          <w:szCs w:val="24"/>
        </w:rPr>
        <w:t xml:space="preserve"> </w:t>
      </w:r>
      <w:r>
        <w:rPr>
          <w:sz w:val="24"/>
          <w:szCs w:val="24"/>
        </w:rPr>
        <w:t>E</w:t>
      </w:r>
      <w:r>
        <w:rPr>
          <w:spacing w:val="2"/>
          <w:sz w:val="24"/>
          <w:szCs w:val="24"/>
        </w:rPr>
        <w:t>x</w:t>
      </w:r>
      <w:r>
        <w:rPr>
          <w:spacing w:val="-1"/>
          <w:sz w:val="24"/>
          <w:szCs w:val="24"/>
        </w:rPr>
        <w:t>ec</w:t>
      </w:r>
      <w:r>
        <w:rPr>
          <w:sz w:val="24"/>
          <w:szCs w:val="24"/>
        </w:rPr>
        <w:t>ut</w:t>
      </w:r>
      <w:r>
        <w:rPr>
          <w:spacing w:val="2"/>
          <w:sz w:val="24"/>
          <w:szCs w:val="24"/>
        </w:rPr>
        <w:t>i</w:t>
      </w:r>
      <w:r>
        <w:rPr>
          <w:sz w:val="24"/>
          <w:szCs w:val="24"/>
        </w:rPr>
        <w:t>ve</w:t>
      </w:r>
      <w:r>
        <w:rPr>
          <w:spacing w:val="-1"/>
          <w:sz w:val="24"/>
          <w:szCs w:val="24"/>
        </w:rPr>
        <w:t xml:space="preserve"> </w:t>
      </w:r>
      <w:r>
        <w:rPr>
          <w:sz w:val="24"/>
          <w:szCs w:val="24"/>
        </w:rPr>
        <w:t>of Compa</w:t>
      </w:r>
      <w:r>
        <w:rPr>
          <w:spacing w:val="2"/>
          <w:sz w:val="24"/>
          <w:szCs w:val="24"/>
        </w:rPr>
        <w:t>n</w:t>
      </w:r>
      <w:r>
        <w:rPr>
          <w:sz w:val="24"/>
          <w:szCs w:val="24"/>
        </w:rPr>
        <w:t>y</w:t>
      </w:r>
      <w:r>
        <w:rPr>
          <w:spacing w:val="-3"/>
          <w:sz w:val="24"/>
          <w:szCs w:val="24"/>
        </w:rPr>
        <w:t xml:space="preserve"> </w:t>
      </w:r>
      <w:r>
        <w:rPr>
          <w:sz w:val="24"/>
          <w:szCs w:val="24"/>
        </w:rPr>
        <w:t>N</w:t>
      </w:r>
      <w:r>
        <w:rPr>
          <w:spacing w:val="-1"/>
          <w:sz w:val="24"/>
          <w:szCs w:val="24"/>
        </w:rPr>
        <w:t>a</w:t>
      </w:r>
      <w:r>
        <w:rPr>
          <w:sz w:val="24"/>
          <w:szCs w:val="24"/>
        </w:rPr>
        <w:t xml:space="preserve">me </w:t>
      </w:r>
      <w:r>
        <w:rPr>
          <w:spacing w:val="2"/>
          <w:sz w:val="24"/>
          <w:szCs w:val="24"/>
        </w:rPr>
        <w:t>h</w:t>
      </w:r>
      <w:r>
        <w:rPr>
          <w:spacing w:val="-1"/>
          <w:sz w:val="24"/>
          <w:szCs w:val="24"/>
        </w:rPr>
        <w:t>e</w:t>
      </w:r>
      <w:r>
        <w:rPr>
          <w:sz w:val="24"/>
          <w:szCs w:val="24"/>
        </w:rPr>
        <w:t>ld on D</w:t>
      </w:r>
      <w:r>
        <w:rPr>
          <w:spacing w:val="-1"/>
          <w:sz w:val="24"/>
          <w:szCs w:val="24"/>
        </w:rPr>
        <w:t>a</w:t>
      </w:r>
      <w:r>
        <w:rPr>
          <w:sz w:val="24"/>
          <w:szCs w:val="24"/>
        </w:rPr>
        <w:t>te</w:t>
      </w:r>
      <w:r>
        <w:rPr>
          <w:spacing w:val="1"/>
          <w:sz w:val="24"/>
          <w:szCs w:val="24"/>
        </w:rPr>
        <w:t xml:space="preserve"> f</w:t>
      </w:r>
      <w:r>
        <w:rPr>
          <w:sz w:val="24"/>
          <w:szCs w:val="24"/>
        </w:rPr>
        <w:t>rom Time in V</w:t>
      </w:r>
      <w:r>
        <w:rPr>
          <w:spacing w:val="-1"/>
          <w:sz w:val="24"/>
          <w:szCs w:val="24"/>
        </w:rPr>
        <w:t>e</w:t>
      </w:r>
      <w:r>
        <w:rPr>
          <w:sz w:val="24"/>
          <w:szCs w:val="24"/>
        </w:rPr>
        <w:t>nu</w:t>
      </w:r>
      <w:r>
        <w:rPr>
          <w:spacing w:val="-1"/>
          <w:sz w:val="24"/>
          <w:szCs w:val="24"/>
        </w:rPr>
        <w:t>e</w:t>
      </w:r>
      <w:r>
        <w:rPr>
          <w:sz w:val="24"/>
          <w:szCs w:val="24"/>
        </w:rPr>
        <w:t xml:space="preserve">. </w:t>
      </w:r>
      <w:r>
        <w:rPr>
          <w:spacing w:val="1"/>
          <w:sz w:val="24"/>
          <w:szCs w:val="24"/>
        </w:rPr>
        <w:t>P</w:t>
      </w:r>
      <w:r>
        <w:rPr>
          <w:sz w:val="24"/>
          <w:szCs w:val="24"/>
        </w:rPr>
        <w:t>RESE</w:t>
      </w:r>
      <w:r>
        <w:rPr>
          <w:spacing w:val="-1"/>
          <w:sz w:val="24"/>
          <w:szCs w:val="24"/>
        </w:rPr>
        <w:t>N</w:t>
      </w:r>
      <w:r>
        <w:rPr>
          <w:sz w:val="24"/>
          <w:szCs w:val="24"/>
        </w:rPr>
        <w:t xml:space="preserve">T:                            </w:t>
      </w:r>
      <w:r>
        <w:rPr>
          <w:spacing w:val="33"/>
          <w:sz w:val="24"/>
          <w:szCs w:val="24"/>
        </w:rPr>
        <w:t xml:space="preserve"> </w:t>
      </w:r>
      <w:r>
        <w:rPr>
          <w:sz w:val="24"/>
          <w:szCs w:val="24"/>
        </w:rPr>
        <w:t>N</w:t>
      </w:r>
      <w:r>
        <w:rPr>
          <w:spacing w:val="-1"/>
          <w:sz w:val="24"/>
          <w:szCs w:val="24"/>
        </w:rPr>
        <w:t>a</w:t>
      </w:r>
      <w:r>
        <w:rPr>
          <w:sz w:val="24"/>
          <w:szCs w:val="24"/>
        </w:rPr>
        <w:t>me, M</w:t>
      </w:r>
      <w:r>
        <w:rPr>
          <w:spacing w:val="-1"/>
          <w:sz w:val="24"/>
          <w:szCs w:val="24"/>
        </w:rPr>
        <w:t>a</w:t>
      </w:r>
      <w:r>
        <w:rPr>
          <w:sz w:val="24"/>
          <w:szCs w:val="24"/>
        </w:rPr>
        <w:t>n</w:t>
      </w:r>
      <w:r>
        <w:rPr>
          <w:spacing w:val="1"/>
          <w:sz w:val="24"/>
          <w:szCs w:val="24"/>
        </w:rPr>
        <w:t>a</w:t>
      </w:r>
      <w:r>
        <w:rPr>
          <w:spacing w:val="-2"/>
          <w:sz w:val="24"/>
          <w:szCs w:val="24"/>
        </w:rPr>
        <w:t>g</w:t>
      </w:r>
      <w:r>
        <w:rPr>
          <w:sz w:val="24"/>
          <w:szCs w:val="24"/>
        </w:rPr>
        <w:t>i</w:t>
      </w:r>
      <w:r>
        <w:rPr>
          <w:spacing w:val="3"/>
          <w:sz w:val="24"/>
          <w:szCs w:val="24"/>
        </w:rPr>
        <w:t>n</w:t>
      </w:r>
      <w:r>
        <w:rPr>
          <w:sz w:val="24"/>
          <w:szCs w:val="24"/>
        </w:rPr>
        <w:t>g Dir</w:t>
      </w:r>
      <w:r>
        <w:rPr>
          <w:spacing w:val="-2"/>
          <w:sz w:val="24"/>
          <w:szCs w:val="24"/>
        </w:rPr>
        <w:t>e</w:t>
      </w:r>
      <w:r>
        <w:rPr>
          <w:spacing w:val="-1"/>
          <w:sz w:val="24"/>
          <w:szCs w:val="24"/>
        </w:rPr>
        <w:t>c</w:t>
      </w:r>
      <w:r>
        <w:rPr>
          <w:sz w:val="24"/>
          <w:szCs w:val="24"/>
        </w:rPr>
        <w:t>t</w:t>
      </w:r>
      <w:r>
        <w:rPr>
          <w:spacing w:val="3"/>
          <w:sz w:val="24"/>
          <w:szCs w:val="24"/>
        </w:rPr>
        <w:t>o</w:t>
      </w:r>
      <w:r>
        <w:rPr>
          <w:sz w:val="24"/>
          <w:szCs w:val="24"/>
        </w:rPr>
        <w:t xml:space="preserve">r </w:t>
      </w:r>
      <w:r>
        <w:rPr>
          <w:spacing w:val="-1"/>
          <w:sz w:val="24"/>
          <w:szCs w:val="24"/>
        </w:rPr>
        <w:t>(</w:t>
      </w:r>
      <w:r>
        <w:rPr>
          <w:sz w:val="24"/>
          <w:szCs w:val="24"/>
        </w:rPr>
        <w:t>Ch</w:t>
      </w:r>
      <w:r>
        <w:rPr>
          <w:spacing w:val="-1"/>
          <w:sz w:val="24"/>
          <w:szCs w:val="24"/>
        </w:rPr>
        <w:t>a</w:t>
      </w:r>
      <w:r>
        <w:rPr>
          <w:sz w:val="24"/>
          <w:szCs w:val="24"/>
        </w:rPr>
        <w:t>ir)</w:t>
      </w:r>
    </w:p>
    <w:p w14:paraId="3F9E851D" w14:textId="77777777" w:rsidR="00C37DEC" w:rsidRDefault="00360F89">
      <w:pPr>
        <w:spacing w:line="200" w:lineRule="exact"/>
        <w:ind w:left="3034"/>
        <w:rPr>
          <w:sz w:val="24"/>
          <w:szCs w:val="24"/>
        </w:rPr>
      </w:pPr>
      <w:r>
        <w:rPr>
          <w:position w:val="1"/>
          <w:sz w:val="24"/>
          <w:szCs w:val="24"/>
        </w:rPr>
        <w:t>N</w:t>
      </w:r>
      <w:r>
        <w:rPr>
          <w:spacing w:val="-1"/>
          <w:position w:val="1"/>
          <w:sz w:val="24"/>
          <w:szCs w:val="24"/>
        </w:rPr>
        <w:t>a</w:t>
      </w:r>
      <w:r>
        <w:rPr>
          <w:position w:val="1"/>
          <w:sz w:val="24"/>
          <w:szCs w:val="24"/>
        </w:rPr>
        <w:t xml:space="preserve">me, </w:t>
      </w:r>
      <w:r>
        <w:rPr>
          <w:spacing w:val="-1"/>
          <w:position w:val="1"/>
          <w:sz w:val="24"/>
          <w:szCs w:val="24"/>
        </w:rPr>
        <w:t>T</w:t>
      </w:r>
      <w:r>
        <w:rPr>
          <w:spacing w:val="1"/>
          <w:position w:val="1"/>
          <w:sz w:val="24"/>
          <w:szCs w:val="24"/>
        </w:rPr>
        <w:t>r</w:t>
      </w:r>
      <w:r>
        <w:rPr>
          <w:spacing w:val="-1"/>
          <w:position w:val="1"/>
          <w:sz w:val="24"/>
          <w:szCs w:val="24"/>
        </w:rPr>
        <w:t>ea</w:t>
      </w:r>
      <w:r>
        <w:rPr>
          <w:position w:val="1"/>
          <w:sz w:val="24"/>
          <w:szCs w:val="24"/>
        </w:rPr>
        <w:t>su</w:t>
      </w:r>
      <w:r>
        <w:rPr>
          <w:spacing w:val="2"/>
          <w:position w:val="1"/>
          <w:sz w:val="24"/>
          <w:szCs w:val="24"/>
        </w:rPr>
        <w:t>r</w:t>
      </w:r>
      <w:r>
        <w:rPr>
          <w:spacing w:val="-1"/>
          <w:position w:val="1"/>
          <w:sz w:val="24"/>
          <w:szCs w:val="24"/>
        </w:rPr>
        <w:t>e</w:t>
      </w:r>
      <w:r>
        <w:rPr>
          <w:position w:val="1"/>
          <w:sz w:val="24"/>
          <w:szCs w:val="24"/>
        </w:rPr>
        <w:t>r</w:t>
      </w:r>
    </w:p>
    <w:p w14:paraId="3F657CB5" w14:textId="77777777" w:rsidR="00C37DEC" w:rsidRDefault="00360F89">
      <w:pPr>
        <w:ind w:left="3034"/>
        <w:rPr>
          <w:sz w:val="24"/>
          <w:szCs w:val="24"/>
        </w:rPr>
      </w:pPr>
      <w:r>
        <w:rPr>
          <w:sz w:val="24"/>
          <w:szCs w:val="24"/>
        </w:rPr>
        <w:t>N</w:t>
      </w:r>
      <w:r>
        <w:rPr>
          <w:spacing w:val="-1"/>
          <w:sz w:val="24"/>
          <w:szCs w:val="24"/>
        </w:rPr>
        <w:t>a</w:t>
      </w:r>
      <w:r>
        <w:rPr>
          <w:sz w:val="24"/>
          <w:szCs w:val="24"/>
        </w:rPr>
        <w:t>me, Se</w:t>
      </w:r>
      <w:r>
        <w:rPr>
          <w:spacing w:val="-1"/>
          <w:sz w:val="24"/>
          <w:szCs w:val="24"/>
        </w:rPr>
        <w:t>c</w:t>
      </w:r>
      <w:r>
        <w:rPr>
          <w:spacing w:val="1"/>
          <w:sz w:val="24"/>
          <w:szCs w:val="24"/>
        </w:rPr>
        <w:t>r</w:t>
      </w:r>
      <w:r>
        <w:rPr>
          <w:spacing w:val="-1"/>
          <w:sz w:val="24"/>
          <w:szCs w:val="24"/>
        </w:rPr>
        <w:t>e</w:t>
      </w:r>
      <w:r>
        <w:rPr>
          <w:sz w:val="24"/>
          <w:szCs w:val="24"/>
        </w:rPr>
        <w:t>ta</w:t>
      </w:r>
      <w:r>
        <w:rPr>
          <w:spacing w:val="3"/>
          <w:sz w:val="24"/>
          <w:szCs w:val="24"/>
        </w:rPr>
        <w:t>r</w:t>
      </w:r>
      <w:r>
        <w:rPr>
          <w:sz w:val="24"/>
          <w:szCs w:val="24"/>
        </w:rPr>
        <w:t>y</w:t>
      </w:r>
    </w:p>
    <w:p w14:paraId="336DF70F" w14:textId="77777777" w:rsidR="00C37DEC" w:rsidRDefault="00360F89">
      <w:pPr>
        <w:ind w:left="3034" w:right="4454"/>
        <w:rPr>
          <w:sz w:val="24"/>
          <w:szCs w:val="24"/>
        </w:rPr>
      </w:pPr>
      <w:r>
        <w:rPr>
          <w:sz w:val="24"/>
          <w:szCs w:val="24"/>
        </w:rPr>
        <w:t>N</w:t>
      </w:r>
      <w:r>
        <w:rPr>
          <w:spacing w:val="-1"/>
          <w:sz w:val="24"/>
          <w:szCs w:val="24"/>
        </w:rPr>
        <w:t>a</w:t>
      </w:r>
      <w:r>
        <w:rPr>
          <w:sz w:val="24"/>
          <w:szCs w:val="24"/>
        </w:rPr>
        <w:t>me, Proj</w:t>
      </w:r>
      <w:r>
        <w:rPr>
          <w:spacing w:val="-1"/>
          <w:sz w:val="24"/>
          <w:szCs w:val="24"/>
        </w:rPr>
        <w:t>ec</w:t>
      </w:r>
      <w:r>
        <w:rPr>
          <w:sz w:val="24"/>
          <w:szCs w:val="24"/>
        </w:rPr>
        <w:t xml:space="preserve">t </w:t>
      </w:r>
      <w:r>
        <w:rPr>
          <w:spacing w:val="1"/>
          <w:sz w:val="24"/>
          <w:szCs w:val="24"/>
        </w:rPr>
        <w:t>C</w:t>
      </w:r>
      <w:r>
        <w:rPr>
          <w:sz w:val="24"/>
          <w:szCs w:val="24"/>
        </w:rPr>
        <w:t>ontroll</w:t>
      </w:r>
      <w:r>
        <w:rPr>
          <w:spacing w:val="-1"/>
          <w:sz w:val="24"/>
          <w:szCs w:val="24"/>
        </w:rPr>
        <w:t>e</w:t>
      </w:r>
      <w:r>
        <w:rPr>
          <w:sz w:val="24"/>
          <w:szCs w:val="24"/>
        </w:rPr>
        <w:t>r 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 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1CABC2FB" w14:textId="77777777" w:rsidR="00C37DEC" w:rsidRDefault="00360F89">
      <w:pPr>
        <w:spacing w:line="260" w:lineRule="exact"/>
        <w:ind w:left="153" w:right="4761"/>
        <w:jc w:val="both"/>
        <w:rPr>
          <w:sz w:val="24"/>
          <w:szCs w:val="24"/>
        </w:rPr>
      </w:pPr>
      <w:r>
        <w:rPr>
          <w:sz w:val="24"/>
          <w:szCs w:val="24"/>
        </w:rPr>
        <w:t>AP</w:t>
      </w:r>
      <w:r>
        <w:rPr>
          <w:spacing w:val="2"/>
          <w:sz w:val="24"/>
          <w:szCs w:val="24"/>
        </w:rPr>
        <w:t>O</w:t>
      </w:r>
      <w:r>
        <w:rPr>
          <w:spacing w:val="-5"/>
          <w:sz w:val="24"/>
          <w:szCs w:val="24"/>
        </w:rPr>
        <w:t>L</w:t>
      </w:r>
      <w:r>
        <w:rPr>
          <w:spacing w:val="2"/>
          <w:sz w:val="24"/>
          <w:szCs w:val="24"/>
        </w:rPr>
        <w:t>OG</w:t>
      </w:r>
      <w:r>
        <w:rPr>
          <w:spacing w:val="-3"/>
          <w:sz w:val="24"/>
          <w:szCs w:val="24"/>
        </w:rPr>
        <w:t>I</w:t>
      </w:r>
      <w:r>
        <w:rPr>
          <w:sz w:val="24"/>
          <w:szCs w:val="24"/>
        </w:rPr>
        <w:t xml:space="preserve">ES:                       </w:t>
      </w:r>
      <w:r>
        <w:rPr>
          <w:spacing w:val="43"/>
          <w:sz w:val="24"/>
          <w:szCs w:val="24"/>
        </w:rPr>
        <w:t xml:space="preserve"> </w:t>
      </w:r>
      <w:r>
        <w:rPr>
          <w:sz w:val="24"/>
          <w:szCs w:val="24"/>
        </w:rPr>
        <w:t>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0463EA6F" w14:textId="77777777" w:rsidR="00C37DEC" w:rsidRDefault="00360F89">
      <w:pPr>
        <w:ind w:left="153" w:right="4767"/>
        <w:jc w:val="both"/>
        <w:rPr>
          <w:sz w:val="24"/>
          <w:szCs w:val="24"/>
        </w:rPr>
      </w:pPr>
      <w:r>
        <w:rPr>
          <w:sz w:val="24"/>
          <w:szCs w:val="24"/>
        </w:rPr>
        <w:t>NON</w:t>
      </w:r>
      <w:r>
        <w:rPr>
          <w:spacing w:val="-1"/>
          <w:sz w:val="24"/>
          <w:szCs w:val="24"/>
        </w:rPr>
        <w:t>-</w:t>
      </w:r>
      <w:r>
        <w:rPr>
          <w:sz w:val="24"/>
          <w:szCs w:val="24"/>
        </w:rPr>
        <w:t>A</w:t>
      </w:r>
      <w:r>
        <w:rPr>
          <w:spacing w:val="-1"/>
          <w:sz w:val="24"/>
          <w:szCs w:val="24"/>
        </w:rPr>
        <w:t>T</w:t>
      </w:r>
      <w:r>
        <w:rPr>
          <w:sz w:val="24"/>
          <w:szCs w:val="24"/>
        </w:rPr>
        <w:t>T</w:t>
      </w:r>
      <w:r>
        <w:rPr>
          <w:spacing w:val="2"/>
          <w:sz w:val="24"/>
          <w:szCs w:val="24"/>
        </w:rPr>
        <w:t>E</w:t>
      </w:r>
      <w:r>
        <w:rPr>
          <w:sz w:val="24"/>
          <w:szCs w:val="24"/>
        </w:rPr>
        <w:t>N</w:t>
      </w:r>
      <w:r>
        <w:rPr>
          <w:spacing w:val="-1"/>
          <w:sz w:val="24"/>
          <w:szCs w:val="24"/>
        </w:rPr>
        <w:t>D</w:t>
      </w:r>
      <w:r>
        <w:rPr>
          <w:sz w:val="24"/>
          <w:szCs w:val="24"/>
        </w:rPr>
        <w:t>A</w:t>
      </w:r>
      <w:r>
        <w:rPr>
          <w:spacing w:val="-1"/>
          <w:sz w:val="24"/>
          <w:szCs w:val="24"/>
        </w:rPr>
        <w:t>N</w:t>
      </w:r>
      <w:r>
        <w:rPr>
          <w:sz w:val="24"/>
          <w:szCs w:val="24"/>
        </w:rPr>
        <w:t xml:space="preserve">CE:         </w:t>
      </w:r>
      <w:r>
        <w:rPr>
          <w:spacing w:val="4"/>
          <w:sz w:val="24"/>
          <w:szCs w:val="24"/>
        </w:rPr>
        <w:t xml:space="preserve"> </w:t>
      </w:r>
      <w:r>
        <w:rPr>
          <w:sz w:val="24"/>
          <w:szCs w:val="24"/>
        </w:rPr>
        <w:t>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0825503C" w14:textId="77777777" w:rsidR="00C37DEC" w:rsidRDefault="00C37DEC">
      <w:pPr>
        <w:spacing w:before="1" w:line="280" w:lineRule="exact"/>
        <w:rPr>
          <w:sz w:val="28"/>
          <w:szCs w:val="28"/>
        </w:rPr>
      </w:pPr>
    </w:p>
    <w:p w14:paraId="1A83D236" w14:textId="77777777" w:rsidR="00C37DEC" w:rsidRDefault="00360F89">
      <w:pPr>
        <w:ind w:left="153" w:right="8814"/>
        <w:jc w:val="both"/>
        <w:rPr>
          <w:sz w:val="24"/>
          <w:szCs w:val="24"/>
        </w:rPr>
      </w:pPr>
      <w:r>
        <w:rPr>
          <w:b/>
          <w:sz w:val="24"/>
          <w:szCs w:val="24"/>
        </w:rPr>
        <w:t>W</w:t>
      </w:r>
      <w:r>
        <w:rPr>
          <w:b/>
          <w:spacing w:val="-1"/>
          <w:sz w:val="24"/>
          <w:szCs w:val="24"/>
        </w:rPr>
        <w:t>e</w:t>
      </w:r>
      <w:r>
        <w:rPr>
          <w:b/>
          <w:sz w:val="24"/>
          <w:szCs w:val="24"/>
        </w:rPr>
        <w:t>lc</w:t>
      </w:r>
      <w:r>
        <w:rPr>
          <w:b/>
          <w:spacing w:val="2"/>
          <w:sz w:val="24"/>
          <w:szCs w:val="24"/>
        </w:rPr>
        <w:t>o</w:t>
      </w:r>
      <w:r>
        <w:rPr>
          <w:b/>
          <w:spacing w:val="-3"/>
          <w:sz w:val="24"/>
          <w:szCs w:val="24"/>
        </w:rPr>
        <w:t>m</w:t>
      </w:r>
      <w:r>
        <w:rPr>
          <w:b/>
          <w:sz w:val="24"/>
          <w:szCs w:val="24"/>
        </w:rPr>
        <w:t>e</w:t>
      </w:r>
    </w:p>
    <w:p w14:paraId="4E240EE0" w14:textId="77777777" w:rsidR="00C37DEC" w:rsidRDefault="00360F89">
      <w:pPr>
        <w:spacing w:line="260" w:lineRule="exact"/>
        <w:ind w:left="153" w:right="7207"/>
        <w:jc w:val="both"/>
        <w:rPr>
          <w:sz w:val="24"/>
          <w:szCs w:val="24"/>
        </w:rPr>
      </w:pPr>
      <w:r>
        <w:rPr>
          <w:sz w:val="24"/>
          <w:szCs w:val="24"/>
        </w:rPr>
        <w:t>Ch</w:t>
      </w:r>
      <w:r>
        <w:rPr>
          <w:spacing w:val="-1"/>
          <w:sz w:val="24"/>
          <w:szCs w:val="24"/>
        </w:rPr>
        <w:t>a</w:t>
      </w:r>
      <w:r>
        <w:rPr>
          <w:sz w:val="24"/>
          <w:szCs w:val="24"/>
        </w:rPr>
        <w:t xml:space="preserve">ir </w:t>
      </w:r>
      <w:r>
        <w:rPr>
          <w:spacing w:val="-1"/>
          <w:sz w:val="24"/>
          <w:szCs w:val="24"/>
        </w:rPr>
        <w:t>we</w:t>
      </w:r>
      <w:r>
        <w:rPr>
          <w:sz w:val="24"/>
          <w:szCs w:val="24"/>
        </w:rPr>
        <w:t>lcom</w:t>
      </w:r>
      <w:r>
        <w:rPr>
          <w:spacing w:val="-1"/>
          <w:sz w:val="24"/>
          <w:szCs w:val="24"/>
        </w:rPr>
        <w:t>e</w:t>
      </w:r>
      <w:r>
        <w:rPr>
          <w:sz w:val="24"/>
          <w:szCs w:val="24"/>
        </w:rPr>
        <w:t xml:space="preserve">s </w:t>
      </w:r>
      <w:r>
        <w:rPr>
          <w:spacing w:val="-1"/>
          <w:sz w:val="24"/>
          <w:szCs w:val="24"/>
        </w:rPr>
        <w:t>e</w:t>
      </w:r>
      <w:r>
        <w:rPr>
          <w:spacing w:val="2"/>
          <w:sz w:val="24"/>
          <w:szCs w:val="24"/>
        </w:rPr>
        <w:t>v</w:t>
      </w:r>
      <w:r>
        <w:rPr>
          <w:spacing w:val="-1"/>
          <w:sz w:val="24"/>
          <w:szCs w:val="24"/>
        </w:rPr>
        <w:t>e</w:t>
      </w:r>
      <w:r>
        <w:rPr>
          <w:spacing w:val="4"/>
          <w:sz w:val="24"/>
          <w:szCs w:val="24"/>
        </w:rPr>
        <w:t>r</w:t>
      </w:r>
      <w:r>
        <w:rPr>
          <w:spacing w:val="-5"/>
          <w:sz w:val="24"/>
          <w:szCs w:val="24"/>
        </w:rPr>
        <w:t>y</w:t>
      </w:r>
      <w:r>
        <w:rPr>
          <w:sz w:val="24"/>
          <w:szCs w:val="24"/>
        </w:rPr>
        <w:t>o</w:t>
      </w:r>
      <w:r>
        <w:rPr>
          <w:spacing w:val="2"/>
          <w:sz w:val="24"/>
          <w:szCs w:val="24"/>
        </w:rPr>
        <w:t>n</w:t>
      </w:r>
      <w:r>
        <w:rPr>
          <w:spacing w:val="-1"/>
          <w:sz w:val="24"/>
          <w:szCs w:val="24"/>
        </w:rPr>
        <w:t>e</w:t>
      </w:r>
      <w:r>
        <w:rPr>
          <w:sz w:val="24"/>
          <w:szCs w:val="24"/>
        </w:rPr>
        <w:t>.</w:t>
      </w:r>
    </w:p>
    <w:p w14:paraId="585B7620" w14:textId="77777777" w:rsidR="00C37DEC" w:rsidRDefault="00C37DEC">
      <w:pPr>
        <w:spacing w:before="1" w:line="280" w:lineRule="exact"/>
        <w:rPr>
          <w:sz w:val="28"/>
          <w:szCs w:val="28"/>
        </w:rPr>
      </w:pPr>
    </w:p>
    <w:p w14:paraId="47CF7FCB" w14:textId="77777777" w:rsidR="00C37DEC" w:rsidRDefault="00360F89">
      <w:pPr>
        <w:ind w:left="153" w:right="7201"/>
        <w:jc w:val="both"/>
        <w:rPr>
          <w:sz w:val="24"/>
          <w:szCs w:val="24"/>
        </w:rPr>
      </w:pPr>
      <w:r>
        <w:rPr>
          <w:b/>
          <w:sz w:val="24"/>
          <w:szCs w:val="24"/>
        </w:rPr>
        <w:t>Con</w:t>
      </w:r>
      <w:r>
        <w:rPr>
          <w:b/>
          <w:spacing w:val="2"/>
          <w:sz w:val="24"/>
          <w:szCs w:val="24"/>
        </w:rPr>
        <w:t>f</w:t>
      </w:r>
      <w:r>
        <w:rPr>
          <w:b/>
          <w:sz w:val="24"/>
          <w:szCs w:val="24"/>
        </w:rPr>
        <w:t>ir</w:t>
      </w:r>
      <w:r>
        <w:rPr>
          <w:b/>
          <w:spacing w:val="-4"/>
          <w:sz w:val="24"/>
          <w:szCs w:val="24"/>
        </w:rPr>
        <w:t>m</w:t>
      </w:r>
      <w:r>
        <w:rPr>
          <w:b/>
          <w:sz w:val="24"/>
          <w:szCs w:val="24"/>
        </w:rPr>
        <w:t>ation of</w:t>
      </w:r>
      <w:r>
        <w:rPr>
          <w:b/>
          <w:spacing w:val="1"/>
          <w:sz w:val="24"/>
          <w:szCs w:val="24"/>
        </w:rPr>
        <w:t xml:space="preserve"> </w:t>
      </w:r>
      <w:r>
        <w:rPr>
          <w:b/>
          <w:spacing w:val="-1"/>
          <w:sz w:val="24"/>
          <w:szCs w:val="24"/>
        </w:rPr>
        <w:t>M</w:t>
      </w:r>
      <w:r>
        <w:rPr>
          <w:b/>
          <w:sz w:val="24"/>
          <w:szCs w:val="24"/>
        </w:rPr>
        <w:t>i</w:t>
      </w:r>
      <w:r>
        <w:rPr>
          <w:b/>
          <w:spacing w:val="1"/>
          <w:sz w:val="24"/>
          <w:szCs w:val="24"/>
        </w:rPr>
        <w:t>nu</w:t>
      </w:r>
      <w:r>
        <w:rPr>
          <w:b/>
          <w:spacing w:val="-3"/>
          <w:sz w:val="24"/>
          <w:szCs w:val="24"/>
        </w:rPr>
        <w:t>t</w:t>
      </w:r>
      <w:r>
        <w:rPr>
          <w:b/>
          <w:spacing w:val="-1"/>
          <w:sz w:val="24"/>
          <w:szCs w:val="24"/>
        </w:rPr>
        <w:t>e</w:t>
      </w:r>
      <w:r>
        <w:rPr>
          <w:b/>
          <w:sz w:val="24"/>
          <w:szCs w:val="24"/>
        </w:rPr>
        <w:t>s</w:t>
      </w:r>
    </w:p>
    <w:p w14:paraId="7E66643C" w14:textId="77777777" w:rsidR="00C37DEC" w:rsidRDefault="00360F89">
      <w:pPr>
        <w:spacing w:line="260" w:lineRule="exact"/>
        <w:ind w:left="153" w:right="121"/>
        <w:jc w:val="both"/>
        <w:rPr>
          <w:sz w:val="24"/>
          <w:szCs w:val="24"/>
        </w:rPr>
      </w:pPr>
      <w:r>
        <w:rPr>
          <w:sz w:val="24"/>
          <w:szCs w:val="24"/>
        </w:rPr>
        <w:t>Ev</w:t>
      </w:r>
      <w:r>
        <w:rPr>
          <w:spacing w:val="-1"/>
          <w:sz w:val="24"/>
          <w:szCs w:val="24"/>
        </w:rPr>
        <w:t>e</w:t>
      </w:r>
      <w:r>
        <w:rPr>
          <w:spacing w:val="4"/>
          <w:sz w:val="24"/>
          <w:szCs w:val="24"/>
        </w:rPr>
        <w:t>r</w:t>
      </w:r>
      <w:r>
        <w:rPr>
          <w:spacing w:val="-5"/>
          <w:sz w:val="24"/>
          <w:szCs w:val="24"/>
        </w:rPr>
        <w:t>y</w:t>
      </w:r>
      <w:r>
        <w:rPr>
          <w:sz w:val="24"/>
          <w:szCs w:val="24"/>
        </w:rPr>
        <w:t>one</w:t>
      </w:r>
      <w:r>
        <w:rPr>
          <w:spacing w:val="11"/>
          <w:sz w:val="24"/>
          <w:szCs w:val="24"/>
        </w:rPr>
        <w:t xml:space="preserve"> </w:t>
      </w:r>
      <w:r>
        <w:rPr>
          <w:spacing w:val="-1"/>
          <w:sz w:val="24"/>
          <w:szCs w:val="24"/>
        </w:rPr>
        <w:t>a</w:t>
      </w:r>
      <w:r>
        <w:rPr>
          <w:sz w:val="24"/>
          <w:szCs w:val="24"/>
        </w:rPr>
        <w:t>t</w:t>
      </w:r>
      <w:r>
        <w:rPr>
          <w:spacing w:val="10"/>
          <w:sz w:val="24"/>
          <w:szCs w:val="24"/>
        </w:rPr>
        <w:t xml:space="preserve"> </w:t>
      </w:r>
      <w:r>
        <w:rPr>
          <w:sz w:val="24"/>
          <w:szCs w:val="24"/>
        </w:rPr>
        <w:t>the</w:t>
      </w:r>
      <w:r>
        <w:rPr>
          <w:spacing w:val="11"/>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9"/>
          <w:sz w:val="24"/>
          <w:szCs w:val="24"/>
        </w:rPr>
        <w:t xml:space="preserve"> </w:t>
      </w:r>
      <w:r>
        <w:rPr>
          <w:sz w:val="24"/>
          <w:szCs w:val="24"/>
        </w:rPr>
        <w:t>should</w:t>
      </w:r>
      <w:r>
        <w:rPr>
          <w:spacing w:val="9"/>
          <w:sz w:val="24"/>
          <w:szCs w:val="24"/>
        </w:rPr>
        <w:t xml:space="preserve"> </w:t>
      </w:r>
      <w:r>
        <w:rPr>
          <w:sz w:val="24"/>
          <w:szCs w:val="24"/>
        </w:rPr>
        <w:t>r</w:t>
      </w:r>
      <w:r>
        <w:rPr>
          <w:spacing w:val="-2"/>
          <w:sz w:val="24"/>
          <w:szCs w:val="24"/>
        </w:rPr>
        <w:t>e</w:t>
      </w:r>
      <w:r>
        <w:rPr>
          <w:spacing w:val="1"/>
          <w:sz w:val="24"/>
          <w:szCs w:val="24"/>
        </w:rPr>
        <w:t>c</w:t>
      </w:r>
      <w:r>
        <w:rPr>
          <w:spacing w:val="-1"/>
          <w:sz w:val="24"/>
          <w:szCs w:val="24"/>
        </w:rPr>
        <w:t>e</w:t>
      </w:r>
      <w:r>
        <w:rPr>
          <w:sz w:val="24"/>
          <w:szCs w:val="24"/>
        </w:rPr>
        <w:t>ive</w:t>
      </w:r>
      <w:r>
        <w:rPr>
          <w:spacing w:val="11"/>
          <w:sz w:val="24"/>
          <w:szCs w:val="24"/>
        </w:rPr>
        <w:t xml:space="preserve"> </w:t>
      </w:r>
      <w:r>
        <w:rPr>
          <w:sz w:val="24"/>
          <w:szCs w:val="24"/>
        </w:rPr>
        <w:t>a</w:t>
      </w:r>
      <w:r>
        <w:rPr>
          <w:spacing w:val="8"/>
          <w:sz w:val="24"/>
          <w:szCs w:val="24"/>
        </w:rPr>
        <w:t xml:space="preserve"> </w:t>
      </w:r>
      <w:r>
        <w:rPr>
          <w:spacing w:val="-1"/>
          <w:sz w:val="24"/>
          <w:szCs w:val="24"/>
        </w:rPr>
        <w:t>c</w:t>
      </w:r>
      <w:r>
        <w:rPr>
          <w:sz w:val="24"/>
          <w:szCs w:val="24"/>
        </w:rPr>
        <w:t>o</w:t>
      </w:r>
      <w:r>
        <w:rPr>
          <w:spacing w:val="5"/>
          <w:sz w:val="24"/>
          <w:szCs w:val="24"/>
        </w:rPr>
        <w:t>p</w:t>
      </w:r>
      <w:r>
        <w:rPr>
          <w:sz w:val="24"/>
          <w:szCs w:val="24"/>
        </w:rPr>
        <w:t>y</w:t>
      </w:r>
      <w:r>
        <w:rPr>
          <w:spacing w:val="7"/>
          <w:sz w:val="24"/>
          <w:szCs w:val="24"/>
        </w:rPr>
        <w:t xml:space="preserve"> </w:t>
      </w:r>
      <w:r>
        <w:rPr>
          <w:sz w:val="24"/>
          <w:szCs w:val="24"/>
        </w:rPr>
        <w:t>of</w:t>
      </w:r>
      <w:r>
        <w:rPr>
          <w:spacing w:val="11"/>
          <w:sz w:val="24"/>
          <w:szCs w:val="24"/>
        </w:rPr>
        <w:t xml:space="preserve"> </w:t>
      </w:r>
      <w:r>
        <w:rPr>
          <w:sz w:val="24"/>
          <w:szCs w:val="24"/>
        </w:rPr>
        <w:t>the</w:t>
      </w:r>
      <w:r>
        <w:rPr>
          <w:spacing w:val="9"/>
          <w:sz w:val="24"/>
          <w:szCs w:val="24"/>
        </w:rPr>
        <w:t xml:space="preserve"> </w:t>
      </w:r>
      <w:r>
        <w:rPr>
          <w:sz w:val="24"/>
          <w:szCs w:val="24"/>
        </w:rPr>
        <w:t>m</w:t>
      </w:r>
      <w:r>
        <w:rPr>
          <w:spacing w:val="1"/>
          <w:sz w:val="24"/>
          <w:szCs w:val="24"/>
        </w:rPr>
        <w:t>i</w:t>
      </w:r>
      <w:r>
        <w:rPr>
          <w:sz w:val="24"/>
          <w:szCs w:val="24"/>
        </w:rPr>
        <w:t>nutes</w:t>
      </w:r>
      <w:r>
        <w:rPr>
          <w:spacing w:val="9"/>
          <w:sz w:val="24"/>
          <w:szCs w:val="24"/>
        </w:rPr>
        <w:t xml:space="preserve"> </w:t>
      </w:r>
      <w:r>
        <w:rPr>
          <w:spacing w:val="-1"/>
          <w:sz w:val="24"/>
          <w:szCs w:val="24"/>
        </w:rPr>
        <w:t>a</w:t>
      </w:r>
      <w:r>
        <w:rPr>
          <w:sz w:val="24"/>
          <w:szCs w:val="24"/>
        </w:rPr>
        <w:t>nd</w:t>
      </w:r>
      <w:r>
        <w:rPr>
          <w:spacing w:val="12"/>
          <w:sz w:val="24"/>
          <w:szCs w:val="24"/>
        </w:rPr>
        <w:t xml:space="preserve"> </w:t>
      </w:r>
      <w:r>
        <w:rPr>
          <w:sz w:val="24"/>
          <w:szCs w:val="24"/>
        </w:rPr>
        <w:t>should</w:t>
      </w:r>
      <w:r>
        <w:rPr>
          <w:spacing w:val="12"/>
          <w:sz w:val="24"/>
          <w:szCs w:val="24"/>
        </w:rPr>
        <w:t xml:space="preserve"> </w:t>
      </w:r>
      <w:r>
        <w:rPr>
          <w:spacing w:val="-1"/>
          <w:sz w:val="24"/>
          <w:szCs w:val="24"/>
        </w:rPr>
        <w:t>a</w:t>
      </w:r>
      <w:r>
        <w:rPr>
          <w:sz w:val="24"/>
          <w:szCs w:val="24"/>
        </w:rPr>
        <w:t>g</w:t>
      </w:r>
      <w:r>
        <w:rPr>
          <w:spacing w:val="7"/>
          <w:sz w:val="24"/>
          <w:szCs w:val="24"/>
        </w:rPr>
        <w:t>r</w:t>
      </w:r>
      <w:r>
        <w:rPr>
          <w:spacing w:val="-1"/>
          <w:sz w:val="24"/>
          <w:szCs w:val="24"/>
        </w:rPr>
        <w:t>e</w:t>
      </w:r>
      <w:r>
        <w:rPr>
          <w:sz w:val="24"/>
          <w:szCs w:val="24"/>
        </w:rPr>
        <w:t>e</w:t>
      </w:r>
      <w:r>
        <w:rPr>
          <w:spacing w:val="11"/>
          <w:sz w:val="24"/>
          <w:szCs w:val="24"/>
        </w:rPr>
        <w:t xml:space="preserve"> </w:t>
      </w:r>
      <w:r>
        <w:rPr>
          <w:sz w:val="24"/>
          <w:szCs w:val="24"/>
        </w:rPr>
        <w:t>that</w:t>
      </w:r>
      <w:r>
        <w:rPr>
          <w:spacing w:val="9"/>
          <w:sz w:val="24"/>
          <w:szCs w:val="24"/>
        </w:rPr>
        <w:t xml:space="preserve"> </w:t>
      </w:r>
      <w:r>
        <w:rPr>
          <w:sz w:val="24"/>
          <w:szCs w:val="24"/>
        </w:rPr>
        <w:t>th</w:t>
      </w:r>
      <w:r>
        <w:rPr>
          <w:spacing w:val="4"/>
          <w:sz w:val="24"/>
          <w:szCs w:val="24"/>
        </w:rPr>
        <w:t>e</w:t>
      </w:r>
      <w:r>
        <w:rPr>
          <w:sz w:val="24"/>
          <w:szCs w:val="24"/>
        </w:rPr>
        <w:t>y</w:t>
      </w:r>
      <w:r>
        <w:rPr>
          <w:spacing w:val="7"/>
          <w:sz w:val="24"/>
          <w:szCs w:val="24"/>
        </w:rPr>
        <w:t xml:space="preserve"> </w:t>
      </w:r>
      <w:r>
        <w:rPr>
          <w:spacing w:val="-1"/>
          <w:sz w:val="24"/>
          <w:szCs w:val="24"/>
        </w:rPr>
        <w:t>a</w:t>
      </w:r>
      <w:r>
        <w:rPr>
          <w:spacing w:val="1"/>
          <w:sz w:val="24"/>
          <w:szCs w:val="24"/>
        </w:rPr>
        <w:t>r</w:t>
      </w:r>
      <w:r>
        <w:rPr>
          <w:sz w:val="24"/>
          <w:szCs w:val="24"/>
        </w:rPr>
        <w:t>e</w:t>
      </w:r>
      <w:r>
        <w:rPr>
          <w:spacing w:val="11"/>
          <w:sz w:val="24"/>
          <w:szCs w:val="24"/>
        </w:rPr>
        <w:t xml:space="preserve"> </w:t>
      </w:r>
      <w:r>
        <w:rPr>
          <w:sz w:val="24"/>
          <w:szCs w:val="24"/>
        </w:rPr>
        <w:t>a</w:t>
      </w:r>
      <w:r>
        <w:rPr>
          <w:spacing w:val="8"/>
          <w:sz w:val="24"/>
          <w:szCs w:val="24"/>
        </w:rPr>
        <w:t xml:space="preserve"> </w:t>
      </w:r>
      <w:r>
        <w:rPr>
          <w:sz w:val="24"/>
          <w:szCs w:val="24"/>
        </w:rPr>
        <w:t>true</w:t>
      </w:r>
    </w:p>
    <w:p w14:paraId="39205BAA" w14:textId="77777777" w:rsidR="00C37DEC" w:rsidRDefault="00360F89">
      <w:pPr>
        <w:ind w:left="153" w:right="112"/>
        <w:jc w:val="both"/>
        <w:rPr>
          <w:sz w:val="24"/>
          <w:szCs w:val="24"/>
        </w:rPr>
      </w:pPr>
      <w:r>
        <w:rPr>
          <w:sz w:val="24"/>
          <w:szCs w:val="24"/>
        </w:rPr>
        <w:t>r</w:t>
      </w:r>
      <w:r>
        <w:rPr>
          <w:spacing w:val="-2"/>
          <w:sz w:val="24"/>
          <w:szCs w:val="24"/>
        </w:rPr>
        <w:t>e</w:t>
      </w:r>
      <w:r>
        <w:rPr>
          <w:spacing w:val="-1"/>
          <w:sz w:val="24"/>
          <w:szCs w:val="24"/>
        </w:rPr>
        <w:t>c</w:t>
      </w:r>
      <w:r>
        <w:rPr>
          <w:sz w:val="24"/>
          <w:szCs w:val="24"/>
        </w:rPr>
        <w:t>ord.</w:t>
      </w:r>
      <w:r>
        <w:rPr>
          <w:spacing w:val="7"/>
          <w:sz w:val="24"/>
          <w:szCs w:val="24"/>
        </w:rPr>
        <w:t xml:space="preserve"> </w:t>
      </w:r>
      <w:r>
        <w:rPr>
          <w:sz w:val="24"/>
          <w:szCs w:val="24"/>
        </w:rPr>
        <w:t>Th</w:t>
      </w:r>
      <w:r>
        <w:rPr>
          <w:spacing w:val="-1"/>
          <w:sz w:val="24"/>
          <w:szCs w:val="24"/>
        </w:rPr>
        <w:t>e</w:t>
      </w:r>
      <w:r>
        <w:rPr>
          <w:sz w:val="24"/>
          <w:szCs w:val="24"/>
        </w:rPr>
        <w:t>n</w:t>
      </w:r>
      <w:r>
        <w:rPr>
          <w:spacing w:val="7"/>
          <w:sz w:val="24"/>
          <w:szCs w:val="24"/>
        </w:rPr>
        <w:t xml:space="preserve"> </w:t>
      </w:r>
      <w:r>
        <w:rPr>
          <w:sz w:val="24"/>
          <w:szCs w:val="24"/>
        </w:rPr>
        <w:t>the</w:t>
      </w:r>
      <w:r>
        <w:rPr>
          <w:spacing w:val="4"/>
          <w:sz w:val="24"/>
          <w:szCs w:val="24"/>
        </w:rPr>
        <w:t xml:space="preserve"> </w:t>
      </w:r>
      <w:r>
        <w:rPr>
          <w:sz w:val="24"/>
          <w:szCs w:val="24"/>
        </w:rPr>
        <w:t>m</w:t>
      </w:r>
      <w:r>
        <w:rPr>
          <w:spacing w:val="1"/>
          <w:sz w:val="24"/>
          <w:szCs w:val="24"/>
        </w:rPr>
        <w:t>i</w:t>
      </w:r>
      <w:r>
        <w:rPr>
          <w:sz w:val="24"/>
          <w:szCs w:val="24"/>
        </w:rPr>
        <w:t>nutes</w:t>
      </w:r>
      <w:r>
        <w:rPr>
          <w:spacing w:val="6"/>
          <w:sz w:val="24"/>
          <w:szCs w:val="24"/>
        </w:rPr>
        <w:t xml:space="preserve"> </w:t>
      </w:r>
      <w:r>
        <w:rPr>
          <w:sz w:val="24"/>
          <w:szCs w:val="24"/>
        </w:rPr>
        <w:t>of</w:t>
      </w:r>
      <w:r>
        <w:rPr>
          <w:spacing w:val="4"/>
          <w:sz w:val="24"/>
          <w:szCs w:val="24"/>
        </w:rPr>
        <w:t xml:space="preserve"> </w:t>
      </w:r>
      <w:r>
        <w:rPr>
          <w:sz w:val="24"/>
          <w:szCs w:val="24"/>
        </w:rPr>
        <w:t>the</w:t>
      </w:r>
      <w:r>
        <w:rPr>
          <w:spacing w:val="6"/>
          <w:sz w:val="24"/>
          <w:szCs w:val="24"/>
        </w:rPr>
        <w:t xml:space="preserve"> </w:t>
      </w:r>
      <w:r>
        <w:rPr>
          <w:sz w:val="24"/>
          <w:szCs w:val="24"/>
        </w:rPr>
        <w:t>p</w:t>
      </w:r>
      <w:r>
        <w:rPr>
          <w:spacing w:val="1"/>
          <w:sz w:val="24"/>
          <w:szCs w:val="24"/>
        </w:rPr>
        <w:t>r</w:t>
      </w:r>
      <w:r>
        <w:rPr>
          <w:spacing w:val="-1"/>
          <w:sz w:val="24"/>
          <w:szCs w:val="24"/>
        </w:rPr>
        <w:t>e</w:t>
      </w:r>
      <w:r>
        <w:rPr>
          <w:sz w:val="24"/>
          <w:szCs w:val="24"/>
        </w:rPr>
        <w:t>vious</w:t>
      </w:r>
      <w:r>
        <w:rPr>
          <w:spacing w:val="5"/>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9"/>
          <w:sz w:val="24"/>
          <w:szCs w:val="24"/>
        </w:rPr>
        <w:t xml:space="preserve"> </w:t>
      </w:r>
      <w:r>
        <w:rPr>
          <w:sz w:val="24"/>
          <w:szCs w:val="24"/>
        </w:rPr>
        <w:t>should</w:t>
      </w:r>
      <w:r>
        <w:rPr>
          <w:spacing w:val="5"/>
          <w:sz w:val="24"/>
          <w:szCs w:val="24"/>
        </w:rPr>
        <w:t xml:space="preserve"> </w:t>
      </w:r>
      <w:r>
        <w:rPr>
          <w:sz w:val="24"/>
          <w:szCs w:val="24"/>
        </w:rPr>
        <w:t>be</w:t>
      </w:r>
      <w:r>
        <w:rPr>
          <w:spacing w:val="4"/>
          <w:sz w:val="24"/>
          <w:szCs w:val="24"/>
        </w:rPr>
        <w:t xml:space="preserve"> </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7"/>
          <w:sz w:val="24"/>
          <w:szCs w:val="24"/>
        </w:rPr>
        <w:t xml:space="preserve"> </w:t>
      </w:r>
      <w:r>
        <w:rPr>
          <w:spacing w:val="5"/>
          <w:sz w:val="24"/>
          <w:szCs w:val="24"/>
        </w:rPr>
        <w:t>b</w:t>
      </w:r>
      <w:r>
        <w:rPr>
          <w:sz w:val="24"/>
          <w:szCs w:val="24"/>
        </w:rPr>
        <w:t>y the</w:t>
      </w:r>
      <w:r>
        <w:rPr>
          <w:spacing w:val="9"/>
          <w:sz w:val="24"/>
          <w:szCs w:val="24"/>
        </w:rPr>
        <w:t xml:space="preserve"> </w:t>
      </w:r>
      <w:r>
        <w:rPr>
          <w:sz w:val="24"/>
          <w:szCs w:val="24"/>
        </w:rPr>
        <w:t>Ch</w:t>
      </w:r>
      <w:r>
        <w:rPr>
          <w:spacing w:val="-1"/>
          <w:sz w:val="24"/>
          <w:szCs w:val="24"/>
        </w:rPr>
        <w:t>a</w:t>
      </w:r>
      <w:r>
        <w:rPr>
          <w:sz w:val="24"/>
          <w:szCs w:val="24"/>
        </w:rPr>
        <w:t>ir.</w:t>
      </w:r>
      <w:r>
        <w:rPr>
          <w:spacing w:val="8"/>
          <w:sz w:val="24"/>
          <w:szCs w:val="24"/>
        </w:rPr>
        <w:t xml:space="preserve"> </w:t>
      </w:r>
      <w:r>
        <w:rPr>
          <w:sz w:val="24"/>
          <w:szCs w:val="24"/>
        </w:rPr>
        <w:t>The</w:t>
      </w:r>
      <w:r>
        <w:rPr>
          <w:spacing w:val="6"/>
          <w:sz w:val="24"/>
          <w:szCs w:val="24"/>
        </w:rPr>
        <w:t xml:space="preserve"> </w:t>
      </w:r>
      <w:r>
        <w:rPr>
          <w:sz w:val="24"/>
          <w:szCs w:val="24"/>
        </w:rPr>
        <w:t>stat</w:t>
      </w:r>
      <w:r>
        <w:rPr>
          <w:spacing w:val="-1"/>
          <w:sz w:val="24"/>
          <w:szCs w:val="24"/>
        </w:rPr>
        <w:t>e</w:t>
      </w:r>
      <w:r>
        <w:rPr>
          <w:sz w:val="24"/>
          <w:szCs w:val="24"/>
        </w:rPr>
        <w:t>ment</w:t>
      </w:r>
      <w:r>
        <w:rPr>
          <w:spacing w:val="5"/>
          <w:sz w:val="24"/>
          <w:szCs w:val="24"/>
        </w:rPr>
        <w:t xml:space="preserve"> </w:t>
      </w:r>
      <w:r>
        <w:rPr>
          <w:sz w:val="24"/>
          <w:szCs w:val="24"/>
        </w:rPr>
        <w:t xml:space="preserve">that </w:t>
      </w:r>
      <w:r>
        <w:rPr>
          <w:spacing w:val="-1"/>
          <w:sz w:val="24"/>
          <w:szCs w:val="24"/>
        </w:rPr>
        <w:t>a</w:t>
      </w:r>
      <w:r>
        <w:rPr>
          <w:sz w:val="24"/>
          <w:szCs w:val="24"/>
        </w:rPr>
        <w:t>pp</w:t>
      </w:r>
      <w:r>
        <w:rPr>
          <w:spacing w:val="-1"/>
          <w:sz w:val="24"/>
          <w:szCs w:val="24"/>
        </w:rPr>
        <w:t>ea</w:t>
      </w:r>
      <w:r>
        <w:rPr>
          <w:sz w:val="24"/>
          <w:szCs w:val="24"/>
        </w:rPr>
        <w:t>rs</w:t>
      </w:r>
      <w:r>
        <w:rPr>
          <w:spacing w:val="1"/>
          <w:sz w:val="24"/>
          <w:szCs w:val="24"/>
        </w:rPr>
        <w:t xml:space="preserve"> </w:t>
      </w:r>
      <w:r>
        <w:rPr>
          <w:spacing w:val="2"/>
          <w:sz w:val="24"/>
          <w:szCs w:val="24"/>
        </w:rPr>
        <w:t>h</w:t>
      </w:r>
      <w:r>
        <w:rPr>
          <w:spacing w:val="-1"/>
          <w:sz w:val="24"/>
          <w:szCs w:val="24"/>
        </w:rPr>
        <w:t>e</w:t>
      </w:r>
      <w:r>
        <w:rPr>
          <w:sz w:val="24"/>
          <w:szCs w:val="24"/>
        </w:rPr>
        <w:t>re should</w:t>
      </w:r>
      <w:r>
        <w:rPr>
          <w:spacing w:val="2"/>
          <w:sz w:val="24"/>
          <w:szCs w:val="24"/>
        </w:rPr>
        <w:t xml:space="preserve"> </w:t>
      </w:r>
      <w:r>
        <w:rPr>
          <w:sz w:val="24"/>
          <w:szCs w:val="24"/>
        </w:rPr>
        <w:t>just</w:t>
      </w:r>
      <w:r>
        <w:rPr>
          <w:spacing w:val="3"/>
          <w:sz w:val="24"/>
          <w:szCs w:val="24"/>
        </w:rPr>
        <w:t xml:space="preserve"> </w:t>
      </w:r>
      <w:r>
        <w:rPr>
          <w:sz w:val="24"/>
          <w:szCs w:val="24"/>
        </w:rPr>
        <w:t>s</w:t>
      </w:r>
      <w:r>
        <w:rPr>
          <w:spacing w:val="1"/>
          <w:sz w:val="24"/>
          <w:szCs w:val="24"/>
        </w:rPr>
        <w:t>a</w:t>
      </w:r>
      <w:r>
        <w:rPr>
          <w:spacing w:val="-5"/>
          <w:sz w:val="24"/>
          <w:szCs w:val="24"/>
        </w:rPr>
        <w:t>y</w:t>
      </w:r>
      <w:r>
        <w:rPr>
          <w:sz w:val="24"/>
          <w:szCs w:val="24"/>
        </w:rPr>
        <w:t>:</w:t>
      </w:r>
      <w:r>
        <w:rPr>
          <w:spacing w:val="5"/>
          <w:sz w:val="24"/>
          <w:szCs w:val="24"/>
        </w:rPr>
        <w:t xml:space="preserve"> </w:t>
      </w:r>
      <w:r>
        <w:rPr>
          <w:sz w:val="24"/>
          <w:szCs w:val="24"/>
        </w:rPr>
        <w:t>The</w:t>
      </w:r>
      <w:r>
        <w:rPr>
          <w:spacing w:val="1"/>
          <w:sz w:val="24"/>
          <w:szCs w:val="24"/>
        </w:rPr>
        <w:t xml:space="preserve"> </w:t>
      </w:r>
      <w:r>
        <w:rPr>
          <w:sz w:val="24"/>
          <w:szCs w:val="24"/>
        </w:rPr>
        <w:t>m</w:t>
      </w:r>
      <w:r>
        <w:rPr>
          <w:spacing w:val="1"/>
          <w:sz w:val="24"/>
          <w:szCs w:val="24"/>
        </w:rPr>
        <w:t>i</w:t>
      </w:r>
      <w:r>
        <w:rPr>
          <w:sz w:val="24"/>
          <w:szCs w:val="24"/>
        </w:rPr>
        <w:t>nutes</w:t>
      </w:r>
      <w:r>
        <w:rPr>
          <w:spacing w:val="2"/>
          <w:sz w:val="24"/>
          <w:szCs w:val="24"/>
        </w:rPr>
        <w:t xml:space="preserve"> </w:t>
      </w:r>
      <w:r>
        <w:rPr>
          <w:sz w:val="24"/>
          <w:szCs w:val="24"/>
        </w:rPr>
        <w:t>of</w:t>
      </w:r>
      <w:r>
        <w:rPr>
          <w:spacing w:val="1"/>
          <w:sz w:val="24"/>
          <w:szCs w:val="24"/>
        </w:rPr>
        <w:t xml:space="preserve"> </w:t>
      </w:r>
      <w:r>
        <w:rPr>
          <w:sz w:val="24"/>
          <w:szCs w:val="24"/>
        </w:rPr>
        <w:t>the</w:t>
      </w:r>
      <w:r>
        <w:rPr>
          <w:spacing w:val="4"/>
          <w:sz w:val="24"/>
          <w:szCs w:val="24"/>
        </w:rPr>
        <w:t xml:space="preserve"> </w:t>
      </w:r>
      <w:r>
        <w:rPr>
          <w:sz w:val="24"/>
          <w:szCs w:val="24"/>
        </w:rPr>
        <w:t>pr</w:t>
      </w:r>
      <w:r>
        <w:rPr>
          <w:spacing w:val="-2"/>
          <w:sz w:val="24"/>
          <w:szCs w:val="24"/>
        </w:rPr>
        <w:t>e</w:t>
      </w:r>
      <w:r>
        <w:rPr>
          <w:sz w:val="24"/>
          <w:szCs w:val="24"/>
        </w:rPr>
        <w:t>vious</w:t>
      </w:r>
      <w:r>
        <w:rPr>
          <w:spacing w:val="2"/>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ng</w:t>
      </w:r>
      <w:r>
        <w:rPr>
          <w:spacing w:val="2"/>
          <w:sz w:val="24"/>
          <w:szCs w:val="24"/>
        </w:rPr>
        <w:t xml:space="preserve"> </w:t>
      </w:r>
      <w:r>
        <w:rPr>
          <w:sz w:val="24"/>
          <w:szCs w:val="24"/>
        </w:rPr>
        <w:t>w</w:t>
      </w:r>
      <w:r>
        <w:rPr>
          <w:spacing w:val="-1"/>
          <w:sz w:val="24"/>
          <w:szCs w:val="24"/>
        </w:rPr>
        <w:t>e</w:t>
      </w:r>
      <w:r>
        <w:rPr>
          <w:spacing w:val="1"/>
          <w:sz w:val="24"/>
          <w:szCs w:val="24"/>
        </w:rPr>
        <w:t>r</w:t>
      </w:r>
      <w:r>
        <w:rPr>
          <w:sz w:val="24"/>
          <w:szCs w:val="24"/>
        </w:rPr>
        <w:t>e</w:t>
      </w:r>
      <w:r>
        <w:rPr>
          <w:spacing w:val="1"/>
          <w:sz w:val="24"/>
          <w:szCs w:val="24"/>
        </w:rPr>
        <w:t xml:space="preserve"> c</w:t>
      </w:r>
      <w:r>
        <w:rPr>
          <w:sz w:val="24"/>
          <w:szCs w:val="24"/>
        </w:rPr>
        <w:t>onfi</w:t>
      </w:r>
      <w:r>
        <w:rPr>
          <w:spacing w:val="-1"/>
          <w:sz w:val="24"/>
          <w:szCs w:val="24"/>
        </w:rPr>
        <w:t>r</w:t>
      </w:r>
      <w:r>
        <w:rPr>
          <w:sz w:val="24"/>
          <w:szCs w:val="24"/>
        </w:rPr>
        <w:t>med</w:t>
      </w:r>
      <w:r>
        <w:rPr>
          <w:spacing w:val="1"/>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a</w:t>
      </w:r>
      <w:r>
        <w:rPr>
          <w:spacing w:val="1"/>
          <w:sz w:val="24"/>
          <w:szCs w:val="24"/>
        </w:rPr>
        <w:t xml:space="preserve"> </w:t>
      </w:r>
      <w:r>
        <w:rPr>
          <w:sz w:val="24"/>
          <w:szCs w:val="24"/>
        </w:rPr>
        <w:t>tr</w:t>
      </w:r>
      <w:r>
        <w:rPr>
          <w:spacing w:val="2"/>
          <w:sz w:val="24"/>
          <w:szCs w:val="24"/>
        </w:rPr>
        <w:t>u</w:t>
      </w:r>
      <w:r>
        <w:rPr>
          <w:sz w:val="24"/>
          <w:szCs w:val="24"/>
        </w:rPr>
        <w:t>e</w:t>
      </w:r>
      <w:r>
        <w:rPr>
          <w:spacing w:val="1"/>
          <w:sz w:val="24"/>
          <w:szCs w:val="24"/>
        </w:rPr>
        <w:t xml:space="preserve"> </w:t>
      </w:r>
      <w:r>
        <w:rPr>
          <w:spacing w:val="5"/>
          <w:sz w:val="24"/>
          <w:szCs w:val="24"/>
        </w:rPr>
        <w:t>r</w:t>
      </w:r>
      <w:r>
        <w:rPr>
          <w:spacing w:val="1"/>
          <w:sz w:val="24"/>
          <w:szCs w:val="24"/>
        </w:rPr>
        <w:t>e</w:t>
      </w:r>
      <w:r>
        <w:rPr>
          <w:spacing w:val="-1"/>
          <w:sz w:val="24"/>
          <w:szCs w:val="24"/>
        </w:rPr>
        <w:t>c</w:t>
      </w:r>
      <w:r>
        <w:rPr>
          <w:sz w:val="24"/>
          <w:szCs w:val="24"/>
        </w:rPr>
        <w:t>o</w:t>
      </w:r>
      <w:r>
        <w:rPr>
          <w:spacing w:val="1"/>
          <w:sz w:val="24"/>
          <w:szCs w:val="24"/>
        </w:rPr>
        <w:t>r</w:t>
      </w:r>
      <w:r>
        <w:rPr>
          <w:sz w:val="24"/>
          <w:szCs w:val="24"/>
        </w:rPr>
        <w:t xml:space="preserve">d </w:t>
      </w:r>
      <w:r>
        <w:rPr>
          <w:spacing w:val="-1"/>
          <w:sz w:val="24"/>
          <w:szCs w:val="24"/>
        </w:rPr>
        <w:t>a</w:t>
      </w:r>
      <w:r>
        <w:rPr>
          <w:sz w:val="24"/>
          <w:szCs w:val="24"/>
        </w:rPr>
        <w:t>nd si</w:t>
      </w:r>
      <w:r>
        <w:rPr>
          <w:spacing w:val="-2"/>
          <w:sz w:val="24"/>
          <w:szCs w:val="24"/>
        </w:rPr>
        <w:t>g</w:t>
      </w:r>
      <w:r>
        <w:rPr>
          <w:sz w:val="24"/>
          <w:szCs w:val="24"/>
        </w:rPr>
        <w:t>n</w:t>
      </w:r>
      <w:r>
        <w:rPr>
          <w:spacing w:val="1"/>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z w:val="24"/>
          <w:szCs w:val="24"/>
        </w:rPr>
        <w:t>the Ch</w:t>
      </w:r>
      <w:r>
        <w:rPr>
          <w:spacing w:val="-1"/>
          <w:sz w:val="24"/>
          <w:szCs w:val="24"/>
        </w:rPr>
        <w:t>a</w:t>
      </w:r>
      <w:r>
        <w:rPr>
          <w:sz w:val="24"/>
          <w:szCs w:val="24"/>
        </w:rPr>
        <w:t>ir.</w:t>
      </w:r>
      <w:r>
        <w:rPr>
          <w:spacing w:val="2"/>
          <w:sz w:val="24"/>
          <w:szCs w:val="24"/>
        </w:rPr>
        <w:t xml:space="preserve"> </w:t>
      </w:r>
      <w:r>
        <w:rPr>
          <w:spacing w:val="-3"/>
          <w:sz w:val="24"/>
          <w:szCs w:val="24"/>
        </w:rPr>
        <w:t>I</w:t>
      </w:r>
      <w:r>
        <w:rPr>
          <w:sz w:val="24"/>
          <w:szCs w:val="24"/>
        </w:rPr>
        <w:t>f</w:t>
      </w:r>
      <w:r>
        <w:rPr>
          <w:spacing w:val="1"/>
          <w:sz w:val="24"/>
          <w:szCs w:val="24"/>
        </w:rPr>
        <w:t xml:space="preserve"> </w:t>
      </w:r>
      <w:r>
        <w:rPr>
          <w:sz w:val="24"/>
          <w:szCs w:val="24"/>
        </w:rPr>
        <w:t>that did oc</w:t>
      </w:r>
      <w:r>
        <w:rPr>
          <w:spacing w:val="-1"/>
          <w:sz w:val="24"/>
          <w:szCs w:val="24"/>
        </w:rPr>
        <w:t>c</w:t>
      </w:r>
      <w:r>
        <w:rPr>
          <w:sz w:val="24"/>
          <w:szCs w:val="24"/>
        </w:rPr>
        <w:t xml:space="preserve">ur, </w:t>
      </w:r>
      <w:r>
        <w:rPr>
          <w:spacing w:val="4"/>
          <w:sz w:val="24"/>
          <w:szCs w:val="24"/>
        </w:rPr>
        <w:t>i</w:t>
      </w:r>
      <w:r>
        <w:rPr>
          <w:sz w:val="24"/>
          <w:szCs w:val="24"/>
        </w:rPr>
        <w:t>f th</w:t>
      </w:r>
      <w:r>
        <w:rPr>
          <w:spacing w:val="-1"/>
          <w:sz w:val="24"/>
          <w:szCs w:val="24"/>
        </w:rPr>
        <w:t>e</w:t>
      </w:r>
      <w:r>
        <w:rPr>
          <w:sz w:val="24"/>
          <w:szCs w:val="24"/>
        </w:rPr>
        <w:t>re w</w:t>
      </w:r>
      <w:r>
        <w:rPr>
          <w:spacing w:val="-1"/>
          <w:sz w:val="24"/>
          <w:szCs w:val="24"/>
        </w:rPr>
        <w:t>a</w:t>
      </w:r>
      <w:r>
        <w:rPr>
          <w:sz w:val="24"/>
          <w:szCs w:val="24"/>
        </w:rPr>
        <w:t>s a</w:t>
      </w:r>
      <w:r>
        <w:rPr>
          <w:spacing w:val="-1"/>
          <w:sz w:val="24"/>
          <w:szCs w:val="24"/>
        </w:rPr>
        <w:t xml:space="preserve"> c</w:t>
      </w:r>
      <w:r>
        <w:rPr>
          <w:spacing w:val="2"/>
          <w:sz w:val="24"/>
          <w:szCs w:val="24"/>
        </w:rPr>
        <w:t>h</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 the</w:t>
      </w:r>
      <w:r>
        <w:rPr>
          <w:spacing w:val="2"/>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pacing w:val="-2"/>
          <w:sz w:val="24"/>
          <w:szCs w:val="24"/>
        </w:rPr>
        <w:t>g</w:t>
      </w:r>
      <w:r>
        <w:rPr>
          <w:sz w:val="24"/>
          <w:szCs w:val="24"/>
        </w:rPr>
        <w:t>e</w:t>
      </w:r>
      <w:r>
        <w:rPr>
          <w:spacing w:val="1"/>
          <w:sz w:val="24"/>
          <w:szCs w:val="24"/>
        </w:rPr>
        <w:t xml:space="preserve"> </w:t>
      </w:r>
      <w:r>
        <w:rPr>
          <w:sz w:val="24"/>
          <w:szCs w:val="24"/>
        </w:rPr>
        <w:t>is r</w:t>
      </w:r>
      <w:r>
        <w:rPr>
          <w:spacing w:val="-1"/>
          <w:sz w:val="24"/>
          <w:szCs w:val="24"/>
        </w:rPr>
        <w:t>ec</w:t>
      </w:r>
      <w:r>
        <w:rPr>
          <w:sz w:val="24"/>
          <w:szCs w:val="24"/>
        </w:rPr>
        <w:t>ord</w:t>
      </w:r>
      <w:r>
        <w:rPr>
          <w:spacing w:val="-2"/>
          <w:sz w:val="24"/>
          <w:szCs w:val="24"/>
        </w:rPr>
        <w:t>e</w:t>
      </w:r>
      <w:r>
        <w:rPr>
          <w:sz w:val="24"/>
          <w:szCs w:val="24"/>
        </w:rPr>
        <w:t xml:space="preserve">d </w:t>
      </w:r>
      <w:r>
        <w:rPr>
          <w:spacing w:val="2"/>
          <w:sz w:val="24"/>
          <w:szCs w:val="24"/>
        </w:rPr>
        <w:t>h</w:t>
      </w:r>
      <w:r>
        <w:rPr>
          <w:spacing w:val="-1"/>
          <w:sz w:val="24"/>
          <w:szCs w:val="24"/>
        </w:rPr>
        <w:t>e</w:t>
      </w:r>
      <w:r>
        <w:rPr>
          <w:spacing w:val="1"/>
          <w:sz w:val="24"/>
          <w:szCs w:val="24"/>
        </w:rPr>
        <w:t>r</w:t>
      </w:r>
      <w:r>
        <w:rPr>
          <w:spacing w:val="-1"/>
          <w:sz w:val="24"/>
          <w:szCs w:val="24"/>
        </w:rPr>
        <w:t>e</w:t>
      </w:r>
      <w:r>
        <w:rPr>
          <w:sz w:val="24"/>
          <w:szCs w:val="24"/>
        </w:rPr>
        <w:t>.</w:t>
      </w:r>
    </w:p>
    <w:p w14:paraId="29696AFE" w14:textId="77777777" w:rsidR="00C37DEC" w:rsidRDefault="00C37DEC">
      <w:pPr>
        <w:spacing w:before="1" w:line="280" w:lineRule="exact"/>
        <w:rPr>
          <w:sz w:val="28"/>
          <w:szCs w:val="28"/>
        </w:rPr>
      </w:pPr>
    </w:p>
    <w:p w14:paraId="4C3A4AC5" w14:textId="77777777" w:rsidR="00C37DEC" w:rsidRDefault="00360F89">
      <w:pPr>
        <w:ind w:left="153" w:right="6212"/>
        <w:jc w:val="both"/>
        <w:rPr>
          <w:sz w:val="24"/>
          <w:szCs w:val="24"/>
        </w:rPr>
      </w:pPr>
      <w:r>
        <w:rPr>
          <w:b/>
          <w:sz w:val="24"/>
          <w:szCs w:val="24"/>
        </w:rPr>
        <w:t>B</w:t>
      </w:r>
      <w:r>
        <w:rPr>
          <w:b/>
          <w:spacing w:val="1"/>
          <w:sz w:val="24"/>
          <w:szCs w:val="24"/>
        </w:rPr>
        <w:t>u</w:t>
      </w:r>
      <w:r>
        <w:rPr>
          <w:b/>
          <w:sz w:val="24"/>
          <w:szCs w:val="24"/>
        </w:rPr>
        <w:t>si</w:t>
      </w:r>
      <w:r>
        <w:rPr>
          <w:b/>
          <w:spacing w:val="1"/>
          <w:sz w:val="24"/>
          <w:szCs w:val="24"/>
        </w:rPr>
        <w:t>n</w:t>
      </w:r>
      <w:r>
        <w:rPr>
          <w:b/>
          <w:spacing w:val="-1"/>
          <w:sz w:val="24"/>
          <w:szCs w:val="24"/>
        </w:rPr>
        <w:t>e</w:t>
      </w:r>
      <w:r>
        <w:rPr>
          <w:b/>
          <w:sz w:val="24"/>
          <w:szCs w:val="24"/>
        </w:rPr>
        <w:t>ss Aris</w:t>
      </w:r>
      <w:r>
        <w:rPr>
          <w:b/>
          <w:spacing w:val="1"/>
          <w:sz w:val="24"/>
          <w:szCs w:val="24"/>
        </w:rPr>
        <w:t>in</w:t>
      </w:r>
      <w:r>
        <w:rPr>
          <w:b/>
          <w:sz w:val="24"/>
          <w:szCs w:val="24"/>
        </w:rPr>
        <w:t>g</w:t>
      </w:r>
      <w:r>
        <w:rPr>
          <w:b/>
          <w:spacing w:val="-2"/>
          <w:sz w:val="24"/>
          <w:szCs w:val="24"/>
        </w:rPr>
        <w:t xml:space="preserve"> </w:t>
      </w:r>
      <w:r>
        <w:rPr>
          <w:b/>
          <w:spacing w:val="1"/>
          <w:sz w:val="24"/>
          <w:szCs w:val="24"/>
        </w:rPr>
        <w:t>f</w:t>
      </w:r>
      <w:r>
        <w:rPr>
          <w:b/>
          <w:spacing w:val="-1"/>
          <w:sz w:val="24"/>
          <w:szCs w:val="24"/>
        </w:rPr>
        <w:t>r</w:t>
      </w:r>
      <w:r>
        <w:rPr>
          <w:b/>
          <w:sz w:val="24"/>
          <w:szCs w:val="24"/>
        </w:rPr>
        <w:t>om</w:t>
      </w:r>
      <w:r>
        <w:rPr>
          <w:b/>
          <w:spacing w:val="-3"/>
          <w:sz w:val="24"/>
          <w:szCs w:val="24"/>
        </w:rPr>
        <w:t xml:space="preserve"> </w:t>
      </w:r>
      <w:r>
        <w:rPr>
          <w:b/>
          <w:spacing w:val="1"/>
          <w:sz w:val="24"/>
          <w:szCs w:val="24"/>
        </w:rPr>
        <w:t>th</w:t>
      </w:r>
      <w:r>
        <w:rPr>
          <w:b/>
          <w:sz w:val="24"/>
          <w:szCs w:val="24"/>
        </w:rPr>
        <w:t>e</w:t>
      </w:r>
      <w:r>
        <w:rPr>
          <w:b/>
          <w:spacing w:val="-1"/>
          <w:sz w:val="24"/>
          <w:szCs w:val="24"/>
        </w:rPr>
        <w:t xml:space="preserve"> M</w:t>
      </w:r>
      <w:r>
        <w:rPr>
          <w:b/>
          <w:sz w:val="24"/>
          <w:szCs w:val="24"/>
        </w:rPr>
        <w:t>i</w:t>
      </w:r>
      <w:r>
        <w:rPr>
          <w:b/>
          <w:spacing w:val="1"/>
          <w:sz w:val="24"/>
          <w:szCs w:val="24"/>
        </w:rPr>
        <w:t>nu</w:t>
      </w:r>
      <w:r>
        <w:rPr>
          <w:b/>
          <w:sz w:val="24"/>
          <w:szCs w:val="24"/>
        </w:rPr>
        <w:t>t</w:t>
      </w:r>
      <w:r>
        <w:rPr>
          <w:b/>
          <w:spacing w:val="-2"/>
          <w:sz w:val="24"/>
          <w:szCs w:val="24"/>
        </w:rPr>
        <w:t>e</w:t>
      </w:r>
      <w:r>
        <w:rPr>
          <w:b/>
          <w:sz w:val="24"/>
          <w:szCs w:val="24"/>
        </w:rPr>
        <w:t>s</w:t>
      </w:r>
    </w:p>
    <w:p w14:paraId="73533FC1" w14:textId="77777777" w:rsidR="00C37DEC" w:rsidRDefault="00360F89">
      <w:pPr>
        <w:spacing w:line="260" w:lineRule="exact"/>
        <w:ind w:left="153" w:right="121"/>
        <w:jc w:val="both"/>
        <w:rPr>
          <w:sz w:val="24"/>
          <w:szCs w:val="24"/>
        </w:rPr>
      </w:pPr>
      <w:r>
        <w:rPr>
          <w:spacing w:val="1"/>
          <w:sz w:val="24"/>
          <w:szCs w:val="24"/>
        </w:rPr>
        <w:t>W</w:t>
      </w:r>
      <w:r>
        <w:rPr>
          <w:sz w:val="24"/>
          <w:szCs w:val="24"/>
        </w:rPr>
        <w:t>h</w:t>
      </w:r>
      <w:r>
        <w:rPr>
          <w:spacing w:val="-1"/>
          <w:sz w:val="24"/>
          <w:szCs w:val="24"/>
        </w:rPr>
        <w:t>a</w:t>
      </w:r>
      <w:r>
        <w:rPr>
          <w:sz w:val="24"/>
          <w:szCs w:val="24"/>
        </w:rPr>
        <w:t>tev</w:t>
      </w:r>
      <w:r>
        <w:rPr>
          <w:spacing w:val="-1"/>
          <w:sz w:val="24"/>
          <w:szCs w:val="24"/>
        </w:rPr>
        <w:t>e</w:t>
      </w:r>
      <w:r>
        <w:rPr>
          <w:sz w:val="24"/>
          <w:szCs w:val="24"/>
        </w:rPr>
        <w:t>r</w:t>
      </w:r>
      <w:r>
        <w:rPr>
          <w:spacing w:val="25"/>
          <w:sz w:val="24"/>
          <w:szCs w:val="24"/>
        </w:rPr>
        <w:t xml:space="preserve"> </w:t>
      </w:r>
      <w:r>
        <w:rPr>
          <w:sz w:val="24"/>
          <w:szCs w:val="24"/>
        </w:rPr>
        <w:t>i</w:t>
      </w:r>
      <w:r>
        <w:rPr>
          <w:spacing w:val="1"/>
          <w:sz w:val="24"/>
          <w:szCs w:val="24"/>
        </w:rPr>
        <w:t>t</w:t>
      </w:r>
      <w:r>
        <w:rPr>
          <w:spacing w:val="-1"/>
          <w:sz w:val="24"/>
          <w:szCs w:val="24"/>
        </w:rPr>
        <w:t>e</w:t>
      </w:r>
      <w:r>
        <w:rPr>
          <w:sz w:val="24"/>
          <w:szCs w:val="24"/>
        </w:rPr>
        <w:t>ms</w:t>
      </w:r>
      <w:r>
        <w:rPr>
          <w:spacing w:val="27"/>
          <w:sz w:val="24"/>
          <w:szCs w:val="24"/>
        </w:rPr>
        <w:t xml:space="preserve"> </w:t>
      </w:r>
      <w:r>
        <w:rPr>
          <w:sz w:val="24"/>
          <w:szCs w:val="24"/>
        </w:rPr>
        <w:t>not</w:t>
      </w:r>
      <w:r>
        <w:rPr>
          <w:spacing w:val="29"/>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ted</w:t>
      </w:r>
      <w:r>
        <w:rPr>
          <w:spacing w:val="26"/>
          <w:sz w:val="24"/>
          <w:szCs w:val="24"/>
        </w:rPr>
        <w:t xml:space="preserve"> </w:t>
      </w:r>
      <w:r>
        <w:rPr>
          <w:spacing w:val="-1"/>
          <w:sz w:val="24"/>
          <w:szCs w:val="24"/>
        </w:rPr>
        <w:t>a</w:t>
      </w:r>
      <w:r>
        <w:rPr>
          <w:sz w:val="24"/>
          <w:szCs w:val="24"/>
        </w:rPr>
        <w:t>t</w:t>
      </w:r>
      <w:r>
        <w:rPr>
          <w:spacing w:val="27"/>
          <w:sz w:val="24"/>
          <w:szCs w:val="24"/>
        </w:rPr>
        <w:t xml:space="preserve"> </w:t>
      </w:r>
      <w:r>
        <w:rPr>
          <w:sz w:val="24"/>
          <w:szCs w:val="24"/>
        </w:rPr>
        <w:t>the</w:t>
      </w:r>
      <w:r>
        <w:rPr>
          <w:spacing w:val="28"/>
          <w:sz w:val="24"/>
          <w:szCs w:val="24"/>
        </w:rPr>
        <w:t xml:space="preserve"> </w:t>
      </w:r>
      <w:r>
        <w:rPr>
          <w:sz w:val="24"/>
          <w:szCs w:val="24"/>
        </w:rPr>
        <w:t>last</w:t>
      </w:r>
      <w:r>
        <w:rPr>
          <w:spacing w:val="26"/>
          <w:sz w:val="24"/>
          <w:szCs w:val="24"/>
        </w:rPr>
        <w:t xml:space="preserve"> </w:t>
      </w:r>
      <w:r>
        <w:rPr>
          <w:sz w:val="24"/>
          <w:szCs w:val="24"/>
        </w:rPr>
        <w:t>m</w:t>
      </w:r>
      <w:r>
        <w:rPr>
          <w:spacing w:val="2"/>
          <w:sz w:val="24"/>
          <w:szCs w:val="24"/>
        </w:rPr>
        <w:t>e</w:t>
      </w:r>
      <w:r>
        <w:rPr>
          <w:spacing w:val="-1"/>
          <w:sz w:val="24"/>
          <w:szCs w:val="24"/>
        </w:rPr>
        <w:t>e</w:t>
      </w:r>
      <w:r>
        <w:rPr>
          <w:sz w:val="24"/>
          <w:szCs w:val="24"/>
        </w:rPr>
        <w:t>t</w:t>
      </w:r>
      <w:r>
        <w:rPr>
          <w:spacing w:val="1"/>
          <w:sz w:val="24"/>
          <w:szCs w:val="24"/>
        </w:rPr>
        <w:t>i</w:t>
      </w:r>
      <w:r>
        <w:rPr>
          <w:sz w:val="24"/>
          <w:szCs w:val="24"/>
        </w:rPr>
        <w:t>ng</w:t>
      </w:r>
      <w:r>
        <w:rPr>
          <w:spacing w:val="24"/>
          <w:sz w:val="24"/>
          <w:szCs w:val="24"/>
        </w:rPr>
        <w:t xml:space="preserve"> </w:t>
      </w:r>
      <w:r>
        <w:rPr>
          <w:sz w:val="24"/>
          <w:szCs w:val="24"/>
        </w:rPr>
        <w:t>sh</w:t>
      </w:r>
      <w:r>
        <w:rPr>
          <w:spacing w:val="5"/>
          <w:sz w:val="24"/>
          <w:szCs w:val="24"/>
        </w:rPr>
        <w:t>o</w:t>
      </w:r>
      <w:r>
        <w:rPr>
          <w:sz w:val="24"/>
          <w:szCs w:val="24"/>
        </w:rPr>
        <w:t>uld</w:t>
      </w:r>
      <w:r>
        <w:rPr>
          <w:spacing w:val="29"/>
          <w:sz w:val="24"/>
          <w:szCs w:val="24"/>
        </w:rPr>
        <w:t xml:space="preserve"> </w:t>
      </w:r>
      <w:r>
        <w:rPr>
          <w:spacing w:val="-1"/>
          <w:sz w:val="24"/>
          <w:szCs w:val="24"/>
        </w:rPr>
        <w:t>a</w:t>
      </w:r>
      <w:r>
        <w:rPr>
          <w:sz w:val="24"/>
          <w:szCs w:val="24"/>
        </w:rPr>
        <w:t>pp</w:t>
      </w:r>
      <w:r>
        <w:rPr>
          <w:spacing w:val="1"/>
          <w:sz w:val="24"/>
          <w:szCs w:val="24"/>
        </w:rPr>
        <w:t>e</w:t>
      </w:r>
      <w:r>
        <w:rPr>
          <w:spacing w:val="-1"/>
          <w:sz w:val="24"/>
          <w:szCs w:val="24"/>
        </w:rPr>
        <w:t>a</w:t>
      </w:r>
      <w:r>
        <w:rPr>
          <w:sz w:val="24"/>
          <w:szCs w:val="24"/>
        </w:rPr>
        <w:t>r</w:t>
      </w:r>
      <w:r>
        <w:rPr>
          <w:spacing w:val="25"/>
          <w:sz w:val="24"/>
          <w:szCs w:val="24"/>
        </w:rPr>
        <w:t xml:space="preserve"> </w:t>
      </w:r>
      <w:r>
        <w:rPr>
          <w:sz w:val="24"/>
          <w:szCs w:val="24"/>
        </w:rPr>
        <w:t>un</w:t>
      </w:r>
      <w:r>
        <w:rPr>
          <w:spacing w:val="2"/>
          <w:sz w:val="24"/>
          <w:szCs w:val="24"/>
        </w:rPr>
        <w:t>d</w:t>
      </w:r>
      <w:r>
        <w:rPr>
          <w:spacing w:val="-1"/>
          <w:sz w:val="24"/>
          <w:szCs w:val="24"/>
        </w:rPr>
        <w:t>e</w:t>
      </w:r>
      <w:r>
        <w:rPr>
          <w:sz w:val="24"/>
          <w:szCs w:val="24"/>
        </w:rPr>
        <w:t>r</w:t>
      </w:r>
      <w:r>
        <w:rPr>
          <w:spacing w:val="25"/>
          <w:sz w:val="24"/>
          <w:szCs w:val="24"/>
        </w:rPr>
        <w:t xml:space="preserve"> </w:t>
      </w:r>
      <w:r>
        <w:rPr>
          <w:spacing w:val="3"/>
          <w:sz w:val="24"/>
          <w:szCs w:val="24"/>
        </w:rPr>
        <w:t>t</w:t>
      </w:r>
      <w:r>
        <w:rPr>
          <w:sz w:val="24"/>
          <w:szCs w:val="24"/>
        </w:rPr>
        <w:t>his</w:t>
      </w:r>
      <w:r>
        <w:rPr>
          <w:spacing w:val="27"/>
          <w:sz w:val="24"/>
          <w:szCs w:val="24"/>
        </w:rPr>
        <w:t xml:space="preserve"> </w:t>
      </w:r>
      <w:r>
        <w:rPr>
          <w:sz w:val="24"/>
          <w:szCs w:val="24"/>
        </w:rPr>
        <w:t>h</w:t>
      </w:r>
      <w:r>
        <w:rPr>
          <w:spacing w:val="-1"/>
          <w:sz w:val="24"/>
          <w:szCs w:val="24"/>
        </w:rPr>
        <w:t>ea</w:t>
      </w:r>
      <w:r>
        <w:rPr>
          <w:sz w:val="24"/>
          <w:szCs w:val="24"/>
        </w:rPr>
        <w:t>di</w:t>
      </w:r>
      <w:r>
        <w:rPr>
          <w:spacing w:val="3"/>
          <w:sz w:val="24"/>
          <w:szCs w:val="24"/>
        </w:rPr>
        <w:t>n</w:t>
      </w:r>
      <w:r>
        <w:rPr>
          <w:spacing w:val="-2"/>
          <w:sz w:val="24"/>
          <w:szCs w:val="24"/>
        </w:rPr>
        <w:t>g</w:t>
      </w:r>
      <w:r>
        <w:rPr>
          <w:sz w:val="24"/>
          <w:szCs w:val="24"/>
        </w:rPr>
        <w:t>.</w:t>
      </w:r>
      <w:r>
        <w:rPr>
          <w:spacing w:val="29"/>
          <w:sz w:val="24"/>
          <w:szCs w:val="24"/>
        </w:rPr>
        <w:t xml:space="preserve"> </w:t>
      </w:r>
      <w:r>
        <w:rPr>
          <w:sz w:val="24"/>
          <w:szCs w:val="24"/>
        </w:rPr>
        <w:t>A</w:t>
      </w:r>
      <w:r>
        <w:rPr>
          <w:spacing w:val="4"/>
          <w:sz w:val="24"/>
          <w:szCs w:val="24"/>
        </w:rPr>
        <w:t>n</w:t>
      </w:r>
      <w:r>
        <w:rPr>
          <w:sz w:val="24"/>
          <w:szCs w:val="24"/>
        </w:rPr>
        <w:t>y</w:t>
      </w:r>
      <w:r>
        <w:rPr>
          <w:spacing w:val="24"/>
          <w:sz w:val="24"/>
          <w:szCs w:val="24"/>
        </w:rPr>
        <w:t xml:space="preserve"> </w:t>
      </w:r>
      <w:r>
        <w:rPr>
          <w:spacing w:val="-1"/>
          <w:sz w:val="24"/>
          <w:szCs w:val="24"/>
        </w:rPr>
        <w:t>ac</w:t>
      </w:r>
      <w:r>
        <w:rPr>
          <w:sz w:val="24"/>
          <w:szCs w:val="24"/>
        </w:rPr>
        <w:t>t</w:t>
      </w:r>
      <w:r>
        <w:rPr>
          <w:spacing w:val="1"/>
          <w:sz w:val="24"/>
          <w:szCs w:val="24"/>
        </w:rPr>
        <w:t>i</w:t>
      </w:r>
      <w:r>
        <w:rPr>
          <w:sz w:val="24"/>
          <w:szCs w:val="24"/>
        </w:rPr>
        <w:t>ons</w:t>
      </w:r>
    </w:p>
    <w:p w14:paraId="5BC1C74C" w14:textId="77777777" w:rsidR="00C37DEC" w:rsidRDefault="00360F89">
      <w:pPr>
        <w:ind w:left="153" w:right="4756"/>
        <w:jc w:val="both"/>
        <w:rPr>
          <w:sz w:val="24"/>
          <w:szCs w:val="24"/>
        </w:rPr>
      </w:pPr>
      <w:r>
        <w:rPr>
          <w:sz w:val="24"/>
          <w:szCs w:val="24"/>
        </w:rPr>
        <w:t>r</w:t>
      </w:r>
      <w:r>
        <w:rPr>
          <w:spacing w:val="-2"/>
          <w:sz w:val="24"/>
          <w:szCs w:val="24"/>
        </w:rPr>
        <w:t>e</w:t>
      </w:r>
      <w:r>
        <w:rPr>
          <w:sz w:val="24"/>
          <w:szCs w:val="24"/>
        </w:rPr>
        <w:t>quir</w:t>
      </w:r>
      <w:r>
        <w:rPr>
          <w:spacing w:val="-1"/>
          <w:sz w:val="24"/>
          <w:szCs w:val="24"/>
        </w:rPr>
        <w:t>e</w:t>
      </w:r>
      <w:r>
        <w:rPr>
          <w:sz w:val="24"/>
          <w:szCs w:val="24"/>
        </w:rPr>
        <w:t>d should be</w:t>
      </w:r>
      <w:r>
        <w:rPr>
          <w:spacing w:val="-1"/>
          <w:sz w:val="24"/>
          <w:szCs w:val="24"/>
        </w:rPr>
        <w:t xml:space="preserve"> </w:t>
      </w:r>
      <w:r>
        <w:rPr>
          <w:sz w:val="24"/>
          <w:szCs w:val="24"/>
        </w:rPr>
        <w:t>noted</w:t>
      </w:r>
      <w:r>
        <w:rPr>
          <w:spacing w:val="2"/>
          <w:sz w:val="24"/>
          <w:szCs w:val="24"/>
        </w:rPr>
        <w:t xml:space="preserve">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e</w:t>
      </w:r>
      <w:r>
        <w:rPr>
          <w:sz w:val="24"/>
          <w:szCs w:val="24"/>
        </w:rPr>
        <w:t>nd of</w:t>
      </w:r>
      <w:r>
        <w:rPr>
          <w:spacing w:val="-1"/>
          <w:sz w:val="24"/>
          <w:szCs w:val="24"/>
        </w:rPr>
        <w:t xml:space="preserve"> </w:t>
      </w:r>
      <w:r>
        <w:rPr>
          <w:sz w:val="24"/>
          <w:szCs w:val="24"/>
        </w:rPr>
        <w:t xml:space="preserve">the item, </w:t>
      </w:r>
      <w:r>
        <w:rPr>
          <w:spacing w:val="-1"/>
          <w:sz w:val="24"/>
          <w:szCs w:val="24"/>
        </w:rPr>
        <w:t>e</w:t>
      </w:r>
      <w:r>
        <w:rPr>
          <w:spacing w:val="2"/>
          <w:sz w:val="24"/>
          <w:szCs w:val="24"/>
        </w:rPr>
        <w:t>.</w:t>
      </w:r>
      <w:r>
        <w:rPr>
          <w:sz w:val="24"/>
          <w:szCs w:val="24"/>
        </w:rPr>
        <w:t>g.,</w:t>
      </w:r>
    </w:p>
    <w:p w14:paraId="340795F0" w14:textId="77777777" w:rsidR="00C37DEC" w:rsidRDefault="00360F89">
      <w:pPr>
        <w:spacing w:before="5"/>
        <w:ind w:left="153" w:right="6174"/>
        <w:jc w:val="both"/>
        <w:rPr>
          <w:sz w:val="24"/>
          <w:szCs w:val="24"/>
        </w:rPr>
      </w:pPr>
      <w:r>
        <w:rPr>
          <w:b/>
          <w:sz w:val="24"/>
          <w:szCs w:val="24"/>
        </w:rPr>
        <w:t>A</w:t>
      </w:r>
      <w:r>
        <w:rPr>
          <w:b/>
          <w:spacing w:val="-1"/>
          <w:sz w:val="24"/>
          <w:szCs w:val="24"/>
        </w:rPr>
        <w:t>c</w:t>
      </w:r>
      <w:r>
        <w:rPr>
          <w:b/>
          <w:sz w:val="24"/>
          <w:szCs w:val="24"/>
        </w:rPr>
        <w:t>tion:</w:t>
      </w:r>
      <w:r>
        <w:rPr>
          <w:b/>
          <w:spacing w:val="2"/>
          <w:sz w:val="24"/>
          <w:szCs w:val="24"/>
        </w:rPr>
        <w:t xml:space="preserve"> </w:t>
      </w:r>
      <w:r>
        <w:rPr>
          <w:b/>
          <w:spacing w:val="-3"/>
          <w:sz w:val="24"/>
          <w:szCs w:val="24"/>
        </w:rPr>
        <w:t>F</w:t>
      </w:r>
      <w:r>
        <w:rPr>
          <w:b/>
          <w:sz w:val="24"/>
          <w:szCs w:val="24"/>
        </w:rPr>
        <w:t>i</w:t>
      </w:r>
      <w:r>
        <w:rPr>
          <w:b/>
          <w:spacing w:val="1"/>
          <w:sz w:val="24"/>
          <w:szCs w:val="24"/>
        </w:rPr>
        <w:t>n</w:t>
      </w:r>
      <w:r>
        <w:rPr>
          <w:b/>
          <w:sz w:val="24"/>
          <w:szCs w:val="24"/>
        </w:rPr>
        <w:t>a</w:t>
      </w:r>
      <w:r>
        <w:rPr>
          <w:b/>
          <w:spacing w:val="1"/>
          <w:sz w:val="24"/>
          <w:szCs w:val="24"/>
        </w:rPr>
        <w:t>n</w:t>
      </w:r>
      <w:r>
        <w:rPr>
          <w:b/>
          <w:spacing w:val="-1"/>
          <w:sz w:val="24"/>
          <w:szCs w:val="24"/>
        </w:rPr>
        <w:t>ce</w:t>
      </w:r>
      <w:r>
        <w:rPr>
          <w:b/>
          <w:sz w:val="24"/>
          <w:szCs w:val="24"/>
        </w:rPr>
        <w:t>/P</w:t>
      </w:r>
      <w:r>
        <w:rPr>
          <w:b/>
          <w:spacing w:val="-1"/>
          <w:sz w:val="24"/>
          <w:szCs w:val="24"/>
        </w:rPr>
        <w:t>r</w:t>
      </w:r>
      <w:r>
        <w:rPr>
          <w:b/>
          <w:sz w:val="24"/>
          <w:szCs w:val="24"/>
        </w:rPr>
        <w:t>oje</w:t>
      </w:r>
      <w:r>
        <w:rPr>
          <w:b/>
          <w:spacing w:val="-1"/>
          <w:sz w:val="24"/>
          <w:szCs w:val="24"/>
        </w:rPr>
        <w:t>c</w:t>
      </w:r>
      <w:r>
        <w:rPr>
          <w:b/>
          <w:sz w:val="24"/>
          <w:szCs w:val="24"/>
        </w:rPr>
        <w:t>t</w:t>
      </w:r>
      <w:r>
        <w:rPr>
          <w:b/>
          <w:spacing w:val="1"/>
          <w:sz w:val="24"/>
          <w:szCs w:val="24"/>
        </w:rPr>
        <w:t xml:space="preserve"> </w:t>
      </w:r>
      <w:r>
        <w:rPr>
          <w:b/>
          <w:sz w:val="24"/>
          <w:szCs w:val="24"/>
        </w:rPr>
        <w:t>Cont</w:t>
      </w:r>
      <w:r>
        <w:rPr>
          <w:b/>
          <w:spacing w:val="-1"/>
          <w:sz w:val="24"/>
          <w:szCs w:val="24"/>
        </w:rPr>
        <w:t>r</w:t>
      </w:r>
      <w:r>
        <w:rPr>
          <w:b/>
          <w:sz w:val="24"/>
          <w:szCs w:val="24"/>
        </w:rPr>
        <w:t>ol</w:t>
      </w:r>
      <w:r>
        <w:rPr>
          <w:b/>
          <w:spacing w:val="1"/>
          <w:sz w:val="24"/>
          <w:szCs w:val="24"/>
        </w:rPr>
        <w:t>l</w:t>
      </w:r>
      <w:r>
        <w:rPr>
          <w:b/>
          <w:spacing w:val="-1"/>
          <w:sz w:val="24"/>
          <w:szCs w:val="24"/>
        </w:rPr>
        <w:t>e</w:t>
      </w:r>
      <w:r>
        <w:rPr>
          <w:b/>
          <w:sz w:val="24"/>
          <w:szCs w:val="24"/>
        </w:rPr>
        <w:t>r</w:t>
      </w:r>
    </w:p>
    <w:p w14:paraId="220FDE2C" w14:textId="77777777" w:rsidR="00C37DEC" w:rsidRDefault="00C37DEC">
      <w:pPr>
        <w:spacing w:before="16" w:line="260" w:lineRule="exact"/>
        <w:rPr>
          <w:sz w:val="26"/>
          <w:szCs w:val="26"/>
        </w:rPr>
      </w:pPr>
    </w:p>
    <w:p w14:paraId="55CB0A7C" w14:textId="77777777" w:rsidR="00C37DEC" w:rsidRDefault="00360F89">
      <w:pPr>
        <w:ind w:left="153" w:right="8876"/>
        <w:jc w:val="both"/>
        <w:rPr>
          <w:sz w:val="24"/>
          <w:szCs w:val="24"/>
        </w:rPr>
      </w:pPr>
      <w:r>
        <w:rPr>
          <w:b/>
          <w:sz w:val="24"/>
          <w:szCs w:val="24"/>
        </w:rPr>
        <w:t>B</w:t>
      </w:r>
      <w:r>
        <w:rPr>
          <w:b/>
          <w:spacing w:val="1"/>
          <w:sz w:val="24"/>
          <w:szCs w:val="24"/>
        </w:rPr>
        <w:t>u</w:t>
      </w:r>
      <w:r>
        <w:rPr>
          <w:b/>
          <w:sz w:val="24"/>
          <w:szCs w:val="24"/>
        </w:rPr>
        <w:t>si</w:t>
      </w:r>
      <w:r>
        <w:rPr>
          <w:b/>
          <w:spacing w:val="1"/>
          <w:sz w:val="24"/>
          <w:szCs w:val="24"/>
        </w:rPr>
        <w:t>n</w:t>
      </w:r>
      <w:r>
        <w:rPr>
          <w:b/>
          <w:spacing w:val="-1"/>
          <w:sz w:val="24"/>
          <w:szCs w:val="24"/>
        </w:rPr>
        <w:t>e</w:t>
      </w:r>
      <w:r>
        <w:rPr>
          <w:b/>
          <w:sz w:val="24"/>
          <w:szCs w:val="24"/>
        </w:rPr>
        <w:t>ss</w:t>
      </w:r>
    </w:p>
    <w:p w14:paraId="695E2258" w14:textId="77777777" w:rsidR="00C37DEC" w:rsidRDefault="00360F89">
      <w:pPr>
        <w:spacing w:line="260" w:lineRule="exact"/>
        <w:ind w:left="153" w:right="118"/>
        <w:jc w:val="both"/>
        <w:rPr>
          <w:sz w:val="24"/>
          <w:szCs w:val="24"/>
        </w:rPr>
      </w:pPr>
      <w:r>
        <w:rPr>
          <w:sz w:val="24"/>
          <w:szCs w:val="24"/>
        </w:rPr>
        <w:t>N</w:t>
      </w:r>
      <w:r>
        <w:rPr>
          <w:spacing w:val="-1"/>
          <w:sz w:val="24"/>
          <w:szCs w:val="24"/>
        </w:rPr>
        <w:t>e</w:t>
      </w:r>
      <w:r>
        <w:rPr>
          <w:sz w:val="24"/>
          <w:szCs w:val="24"/>
        </w:rPr>
        <w:t>w</w:t>
      </w:r>
      <w:r>
        <w:rPr>
          <w:spacing w:val="9"/>
          <w:sz w:val="24"/>
          <w:szCs w:val="24"/>
        </w:rPr>
        <w:t xml:space="preserve"> </w:t>
      </w:r>
      <w:r>
        <w:rPr>
          <w:sz w:val="24"/>
          <w:szCs w:val="24"/>
        </w:rPr>
        <w:t>busin</w:t>
      </w:r>
      <w:r>
        <w:rPr>
          <w:spacing w:val="-1"/>
          <w:sz w:val="24"/>
          <w:szCs w:val="24"/>
        </w:rPr>
        <w:t>e</w:t>
      </w:r>
      <w:r>
        <w:rPr>
          <w:sz w:val="24"/>
          <w:szCs w:val="24"/>
        </w:rPr>
        <w:t>ss</w:t>
      </w:r>
      <w:r>
        <w:rPr>
          <w:spacing w:val="10"/>
          <w:sz w:val="24"/>
          <w:szCs w:val="24"/>
        </w:rPr>
        <w:t xml:space="preserve"> </w:t>
      </w:r>
      <w:r>
        <w:rPr>
          <w:sz w:val="24"/>
          <w:szCs w:val="24"/>
        </w:rPr>
        <w:t>to</w:t>
      </w:r>
      <w:r>
        <w:rPr>
          <w:spacing w:val="10"/>
          <w:sz w:val="24"/>
          <w:szCs w:val="24"/>
        </w:rPr>
        <w:t xml:space="preserve"> </w:t>
      </w:r>
      <w:r>
        <w:rPr>
          <w:sz w:val="24"/>
          <w:szCs w:val="24"/>
        </w:rPr>
        <w:t>be</w:t>
      </w:r>
      <w:r>
        <w:rPr>
          <w:spacing w:val="8"/>
          <w:sz w:val="24"/>
          <w:szCs w:val="24"/>
        </w:rPr>
        <w:t xml:space="preserve"> </w:t>
      </w:r>
      <w:r>
        <w:rPr>
          <w:sz w:val="24"/>
          <w:szCs w:val="24"/>
        </w:rPr>
        <w:t>discuss</w:t>
      </w:r>
      <w:r>
        <w:rPr>
          <w:spacing w:val="-1"/>
          <w:sz w:val="24"/>
          <w:szCs w:val="24"/>
        </w:rPr>
        <w:t>e</w:t>
      </w:r>
      <w:r>
        <w:rPr>
          <w:sz w:val="24"/>
          <w:szCs w:val="24"/>
        </w:rPr>
        <w:t>d</w:t>
      </w:r>
      <w:r>
        <w:rPr>
          <w:spacing w:val="12"/>
          <w:sz w:val="24"/>
          <w:szCs w:val="24"/>
        </w:rPr>
        <w:t xml:space="preserve"> </w:t>
      </w:r>
      <w:r>
        <w:rPr>
          <w:sz w:val="24"/>
          <w:szCs w:val="24"/>
        </w:rPr>
        <w:t>should</w:t>
      </w:r>
      <w:r>
        <w:rPr>
          <w:spacing w:val="9"/>
          <w:sz w:val="24"/>
          <w:szCs w:val="24"/>
        </w:rPr>
        <w:t xml:space="preserve"> </w:t>
      </w:r>
      <w:r>
        <w:rPr>
          <w:sz w:val="24"/>
          <w:szCs w:val="24"/>
        </w:rPr>
        <w:t>be</w:t>
      </w:r>
      <w:r>
        <w:rPr>
          <w:spacing w:val="9"/>
          <w:sz w:val="24"/>
          <w:szCs w:val="24"/>
        </w:rPr>
        <w:t xml:space="preserve"> </w:t>
      </w:r>
      <w:r>
        <w:rPr>
          <w:sz w:val="24"/>
          <w:szCs w:val="24"/>
        </w:rPr>
        <w:t>r</w:t>
      </w:r>
      <w:r>
        <w:rPr>
          <w:spacing w:val="-2"/>
          <w:sz w:val="24"/>
          <w:szCs w:val="24"/>
        </w:rPr>
        <w:t>e</w:t>
      </w:r>
      <w:r>
        <w:rPr>
          <w:spacing w:val="-1"/>
          <w:sz w:val="24"/>
          <w:szCs w:val="24"/>
        </w:rPr>
        <w:t>c</w:t>
      </w:r>
      <w:r>
        <w:rPr>
          <w:sz w:val="24"/>
          <w:szCs w:val="24"/>
        </w:rPr>
        <w:t>ord</w:t>
      </w:r>
      <w:r>
        <w:rPr>
          <w:spacing w:val="-2"/>
          <w:sz w:val="24"/>
          <w:szCs w:val="24"/>
        </w:rPr>
        <w:t>e</w:t>
      </w:r>
      <w:r>
        <w:rPr>
          <w:sz w:val="24"/>
          <w:szCs w:val="24"/>
        </w:rPr>
        <w:t>d</w:t>
      </w:r>
      <w:r>
        <w:rPr>
          <w:spacing w:val="12"/>
          <w:sz w:val="24"/>
          <w:szCs w:val="24"/>
        </w:rPr>
        <w:t xml:space="preserve"> </w:t>
      </w:r>
      <w:r>
        <w:rPr>
          <w:sz w:val="24"/>
          <w:szCs w:val="24"/>
        </w:rPr>
        <w:t>h</w:t>
      </w:r>
      <w:r>
        <w:rPr>
          <w:spacing w:val="-1"/>
          <w:sz w:val="24"/>
          <w:szCs w:val="24"/>
        </w:rPr>
        <w:t>e</w:t>
      </w:r>
      <w:r>
        <w:rPr>
          <w:sz w:val="24"/>
          <w:szCs w:val="24"/>
        </w:rPr>
        <w:t>r</w:t>
      </w:r>
      <w:r>
        <w:rPr>
          <w:spacing w:val="-2"/>
          <w:sz w:val="24"/>
          <w:szCs w:val="24"/>
        </w:rPr>
        <w:t>e</w:t>
      </w:r>
      <w:r>
        <w:rPr>
          <w:sz w:val="24"/>
          <w:szCs w:val="24"/>
        </w:rPr>
        <w:t>.</w:t>
      </w:r>
      <w:r>
        <w:rPr>
          <w:spacing w:val="10"/>
          <w:sz w:val="24"/>
          <w:szCs w:val="24"/>
        </w:rPr>
        <w:t xml:space="preserve"> </w:t>
      </w:r>
      <w:r>
        <w:rPr>
          <w:sz w:val="24"/>
          <w:szCs w:val="24"/>
        </w:rPr>
        <w:t>A</w:t>
      </w:r>
      <w:r>
        <w:rPr>
          <w:spacing w:val="4"/>
          <w:sz w:val="24"/>
          <w:szCs w:val="24"/>
        </w:rPr>
        <w:t>n</w:t>
      </w:r>
      <w:r>
        <w:rPr>
          <w:sz w:val="24"/>
          <w:szCs w:val="24"/>
        </w:rPr>
        <w:t>y</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ons</w:t>
      </w:r>
      <w:r>
        <w:rPr>
          <w:spacing w:val="10"/>
          <w:sz w:val="24"/>
          <w:szCs w:val="24"/>
        </w:rPr>
        <w:t xml:space="preserve"> </w:t>
      </w:r>
      <w:r>
        <w:rPr>
          <w:sz w:val="24"/>
          <w:szCs w:val="24"/>
        </w:rPr>
        <w:t>r</w:t>
      </w:r>
      <w:r>
        <w:rPr>
          <w:spacing w:val="-2"/>
          <w:sz w:val="24"/>
          <w:szCs w:val="24"/>
        </w:rPr>
        <w:t>e</w:t>
      </w:r>
      <w:r>
        <w:rPr>
          <w:sz w:val="24"/>
          <w:szCs w:val="24"/>
        </w:rPr>
        <w:t>qui</w:t>
      </w:r>
      <w:r>
        <w:rPr>
          <w:spacing w:val="2"/>
          <w:sz w:val="24"/>
          <w:szCs w:val="24"/>
        </w:rPr>
        <w:t>r</w:t>
      </w:r>
      <w:r>
        <w:rPr>
          <w:spacing w:val="-1"/>
          <w:sz w:val="24"/>
          <w:szCs w:val="24"/>
        </w:rPr>
        <w:t>e</w:t>
      </w:r>
      <w:r>
        <w:rPr>
          <w:sz w:val="24"/>
          <w:szCs w:val="24"/>
        </w:rPr>
        <w:t>d</w:t>
      </w:r>
      <w:r>
        <w:rPr>
          <w:spacing w:val="9"/>
          <w:sz w:val="24"/>
          <w:szCs w:val="24"/>
        </w:rPr>
        <w:t xml:space="preserve"> </w:t>
      </w:r>
      <w:r>
        <w:rPr>
          <w:sz w:val="24"/>
          <w:szCs w:val="24"/>
        </w:rPr>
        <w:t>should</w:t>
      </w:r>
      <w:r>
        <w:rPr>
          <w:spacing w:val="9"/>
          <w:sz w:val="24"/>
          <w:szCs w:val="24"/>
        </w:rPr>
        <w:t xml:space="preserve"> </w:t>
      </w:r>
      <w:r>
        <w:rPr>
          <w:sz w:val="24"/>
          <w:szCs w:val="24"/>
        </w:rPr>
        <w:t>be</w:t>
      </w:r>
      <w:r>
        <w:rPr>
          <w:spacing w:val="8"/>
          <w:sz w:val="24"/>
          <w:szCs w:val="24"/>
        </w:rPr>
        <w:t xml:space="preserve"> </w:t>
      </w:r>
      <w:r>
        <w:rPr>
          <w:sz w:val="24"/>
          <w:szCs w:val="24"/>
        </w:rPr>
        <w:t>noted</w:t>
      </w:r>
      <w:r>
        <w:rPr>
          <w:spacing w:val="9"/>
          <w:sz w:val="24"/>
          <w:szCs w:val="24"/>
        </w:rPr>
        <w:t xml:space="preserve"> </w:t>
      </w:r>
      <w:r>
        <w:rPr>
          <w:spacing w:val="-1"/>
          <w:sz w:val="24"/>
          <w:szCs w:val="24"/>
        </w:rPr>
        <w:t>a</w:t>
      </w:r>
      <w:r>
        <w:rPr>
          <w:sz w:val="24"/>
          <w:szCs w:val="24"/>
        </w:rPr>
        <w:t>t</w:t>
      </w:r>
      <w:r>
        <w:rPr>
          <w:spacing w:val="10"/>
          <w:sz w:val="24"/>
          <w:szCs w:val="24"/>
        </w:rPr>
        <w:t xml:space="preserve"> </w:t>
      </w:r>
      <w:r>
        <w:rPr>
          <w:sz w:val="24"/>
          <w:szCs w:val="24"/>
        </w:rPr>
        <w:t>the</w:t>
      </w:r>
    </w:p>
    <w:p w14:paraId="5B586801" w14:textId="77777777" w:rsidR="00C37DEC" w:rsidRDefault="00360F89">
      <w:pPr>
        <w:ind w:left="153" w:right="7787"/>
        <w:jc w:val="both"/>
        <w:rPr>
          <w:sz w:val="24"/>
          <w:szCs w:val="24"/>
        </w:rPr>
      </w:pPr>
      <w:r>
        <w:rPr>
          <w:spacing w:val="-1"/>
          <w:sz w:val="24"/>
          <w:szCs w:val="24"/>
        </w:rPr>
        <w:t>e</w:t>
      </w:r>
      <w:r>
        <w:rPr>
          <w:sz w:val="24"/>
          <w:szCs w:val="24"/>
        </w:rPr>
        <w:t>nd of</w:t>
      </w:r>
      <w:r>
        <w:rPr>
          <w:spacing w:val="-1"/>
          <w:sz w:val="24"/>
          <w:szCs w:val="24"/>
        </w:rPr>
        <w:t xml:space="preserve"> </w:t>
      </w:r>
      <w:r>
        <w:rPr>
          <w:sz w:val="24"/>
          <w:szCs w:val="24"/>
        </w:rPr>
        <w:t xml:space="preserve">the item, </w:t>
      </w:r>
      <w:r>
        <w:rPr>
          <w:spacing w:val="-1"/>
          <w:sz w:val="24"/>
          <w:szCs w:val="24"/>
        </w:rPr>
        <w:t>e</w:t>
      </w:r>
      <w:r>
        <w:rPr>
          <w:spacing w:val="2"/>
          <w:sz w:val="24"/>
          <w:szCs w:val="24"/>
        </w:rPr>
        <w:t>.</w:t>
      </w:r>
      <w:r>
        <w:rPr>
          <w:spacing w:val="-2"/>
          <w:sz w:val="24"/>
          <w:szCs w:val="24"/>
        </w:rPr>
        <w:t>g</w:t>
      </w:r>
      <w:r>
        <w:rPr>
          <w:sz w:val="24"/>
          <w:szCs w:val="24"/>
        </w:rPr>
        <w:t>.,</w:t>
      </w:r>
    </w:p>
    <w:p w14:paraId="699AC6A0" w14:textId="77777777" w:rsidR="00C37DEC" w:rsidRDefault="00360F89">
      <w:pPr>
        <w:spacing w:before="5"/>
        <w:ind w:left="153" w:right="5922"/>
        <w:jc w:val="both"/>
        <w:rPr>
          <w:sz w:val="24"/>
          <w:szCs w:val="24"/>
        </w:rPr>
      </w:pPr>
      <w:r>
        <w:rPr>
          <w:b/>
          <w:sz w:val="24"/>
          <w:szCs w:val="24"/>
        </w:rPr>
        <w:t>A</w:t>
      </w:r>
      <w:r>
        <w:rPr>
          <w:b/>
          <w:spacing w:val="-1"/>
          <w:sz w:val="24"/>
          <w:szCs w:val="24"/>
        </w:rPr>
        <w:t>c</w:t>
      </w:r>
      <w:r>
        <w:rPr>
          <w:b/>
          <w:sz w:val="24"/>
          <w:szCs w:val="24"/>
        </w:rPr>
        <w:t xml:space="preserve">tion: </w:t>
      </w:r>
      <w:r>
        <w:rPr>
          <w:b/>
          <w:spacing w:val="-2"/>
          <w:sz w:val="24"/>
          <w:szCs w:val="24"/>
        </w:rPr>
        <w:t>M</w:t>
      </w:r>
      <w:r>
        <w:rPr>
          <w:b/>
          <w:sz w:val="24"/>
          <w:szCs w:val="24"/>
        </w:rPr>
        <w:t>a</w:t>
      </w:r>
      <w:r>
        <w:rPr>
          <w:b/>
          <w:spacing w:val="1"/>
          <w:sz w:val="24"/>
          <w:szCs w:val="24"/>
        </w:rPr>
        <w:t>n</w:t>
      </w:r>
      <w:r>
        <w:rPr>
          <w:b/>
          <w:sz w:val="24"/>
          <w:szCs w:val="24"/>
        </w:rPr>
        <w:t>agi</w:t>
      </w:r>
      <w:r>
        <w:rPr>
          <w:b/>
          <w:spacing w:val="1"/>
          <w:sz w:val="24"/>
          <w:szCs w:val="24"/>
        </w:rPr>
        <w:t>n</w:t>
      </w:r>
      <w:r>
        <w:rPr>
          <w:b/>
          <w:sz w:val="24"/>
          <w:szCs w:val="24"/>
        </w:rPr>
        <w:t>g Di</w:t>
      </w:r>
      <w:r>
        <w:rPr>
          <w:b/>
          <w:spacing w:val="-1"/>
          <w:sz w:val="24"/>
          <w:szCs w:val="24"/>
        </w:rPr>
        <w:t>r</w:t>
      </w:r>
      <w:r>
        <w:rPr>
          <w:b/>
          <w:spacing w:val="1"/>
          <w:sz w:val="24"/>
          <w:szCs w:val="24"/>
        </w:rPr>
        <w:t>e</w:t>
      </w:r>
      <w:r>
        <w:rPr>
          <w:b/>
          <w:spacing w:val="-1"/>
          <w:sz w:val="24"/>
          <w:szCs w:val="24"/>
        </w:rPr>
        <w:t>c</w:t>
      </w:r>
      <w:r>
        <w:rPr>
          <w:b/>
          <w:sz w:val="24"/>
          <w:szCs w:val="24"/>
        </w:rPr>
        <w:t>to</w:t>
      </w:r>
      <w:r>
        <w:rPr>
          <w:b/>
          <w:spacing w:val="-2"/>
          <w:sz w:val="24"/>
          <w:szCs w:val="24"/>
        </w:rPr>
        <w:t>r</w:t>
      </w:r>
      <w:r>
        <w:rPr>
          <w:b/>
          <w:sz w:val="24"/>
          <w:szCs w:val="24"/>
        </w:rPr>
        <w:t>/</w:t>
      </w:r>
      <w:r>
        <w:rPr>
          <w:b/>
          <w:spacing w:val="1"/>
          <w:sz w:val="24"/>
          <w:szCs w:val="24"/>
        </w:rPr>
        <w:t>S</w:t>
      </w:r>
      <w:r>
        <w:rPr>
          <w:b/>
          <w:spacing w:val="-1"/>
          <w:sz w:val="24"/>
          <w:szCs w:val="24"/>
        </w:rPr>
        <w:t>e</w:t>
      </w:r>
      <w:r>
        <w:rPr>
          <w:b/>
          <w:spacing w:val="1"/>
          <w:sz w:val="24"/>
          <w:szCs w:val="24"/>
        </w:rPr>
        <w:t>c</w:t>
      </w:r>
      <w:r>
        <w:rPr>
          <w:b/>
          <w:spacing w:val="-1"/>
          <w:sz w:val="24"/>
          <w:szCs w:val="24"/>
        </w:rPr>
        <w:t>re</w:t>
      </w:r>
      <w:r>
        <w:rPr>
          <w:b/>
          <w:sz w:val="24"/>
          <w:szCs w:val="24"/>
        </w:rPr>
        <w:t>t</w:t>
      </w:r>
      <w:r>
        <w:rPr>
          <w:b/>
          <w:spacing w:val="1"/>
          <w:sz w:val="24"/>
          <w:szCs w:val="24"/>
        </w:rPr>
        <w:t>a</w:t>
      </w:r>
      <w:r>
        <w:rPr>
          <w:b/>
          <w:spacing w:val="-1"/>
          <w:sz w:val="24"/>
          <w:szCs w:val="24"/>
        </w:rPr>
        <w:t>r</w:t>
      </w:r>
      <w:r>
        <w:rPr>
          <w:b/>
          <w:sz w:val="24"/>
          <w:szCs w:val="24"/>
        </w:rPr>
        <w:t>y</w:t>
      </w:r>
    </w:p>
    <w:p w14:paraId="71C2E747" w14:textId="77777777" w:rsidR="00C37DEC" w:rsidRDefault="00C37DEC">
      <w:pPr>
        <w:spacing w:before="16" w:line="260" w:lineRule="exact"/>
        <w:rPr>
          <w:sz w:val="26"/>
          <w:szCs w:val="26"/>
        </w:rPr>
      </w:pPr>
    </w:p>
    <w:p w14:paraId="5D2F71FF" w14:textId="77777777" w:rsidR="00C37DEC" w:rsidRDefault="00360F89">
      <w:pPr>
        <w:ind w:left="153" w:right="8204"/>
        <w:jc w:val="both"/>
        <w:rPr>
          <w:sz w:val="24"/>
          <w:szCs w:val="24"/>
        </w:rPr>
      </w:pPr>
      <w:r>
        <w:rPr>
          <w:b/>
          <w:sz w:val="24"/>
          <w:szCs w:val="24"/>
        </w:rPr>
        <w:t>Oth</w:t>
      </w:r>
      <w:r>
        <w:rPr>
          <w:b/>
          <w:spacing w:val="-1"/>
          <w:sz w:val="24"/>
          <w:szCs w:val="24"/>
        </w:rPr>
        <w:t>e</w:t>
      </w:r>
      <w:r>
        <w:rPr>
          <w:b/>
          <w:sz w:val="24"/>
          <w:szCs w:val="24"/>
        </w:rPr>
        <w:t>r</w:t>
      </w:r>
      <w:r>
        <w:rPr>
          <w:b/>
          <w:spacing w:val="-1"/>
          <w:sz w:val="24"/>
          <w:szCs w:val="24"/>
        </w:rPr>
        <w:t xml:space="preserve"> </w:t>
      </w:r>
      <w:r>
        <w:rPr>
          <w:b/>
          <w:sz w:val="24"/>
          <w:szCs w:val="24"/>
        </w:rPr>
        <w:t>B</w:t>
      </w:r>
      <w:r>
        <w:rPr>
          <w:b/>
          <w:spacing w:val="1"/>
          <w:sz w:val="24"/>
          <w:szCs w:val="24"/>
        </w:rPr>
        <w:t>u</w:t>
      </w:r>
      <w:r>
        <w:rPr>
          <w:b/>
          <w:sz w:val="24"/>
          <w:szCs w:val="24"/>
        </w:rPr>
        <w:t>si</w:t>
      </w:r>
      <w:r>
        <w:rPr>
          <w:b/>
          <w:spacing w:val="1"/>
          <w:sz w:val="24"/>
          <w:szCs w:val="24"/>
        </w:rPr>
        <w:t>n</w:t>
      </w:r>
      <w:r>
        <w:rPr>
          <w:b/>
          <w:spacing w:val="-1"/>
          <w:sz w:val="24"/>
          <w:szCs w:val="24"/>
        </w:rPr>
        <w:t>e</w:t>
      </w:r>
      <w:r>
        <w:rPr>
          <w:b/>
          <w:sz w:val="24"/>
          <w:szCs w:val="24"/>
        </w:rPr>
        <w:t>ss</w:t>
      </w:r>
    </w:p>
    <w:p w14:paraId="0035305D" w14:textId="77777777" w:rsidR="00C37DEC" w:rsidRDefault="00360F89">
      <w:pPr>
        <w:spacing w:line="260" w:lineRule="exact"/>
        <w:ind w:left="153" w:right="2557"/>
        <w:jc w:val="both"/>
        <w:rPr>
          <w:sz w:val="24"/>
          <w:szCs w:val="24"/>
        </w:rPr>
      </w:pPr>
      <w:r>
        <w:rPr>
          <w:sz w:val="24"/>
          <w:szCs w:val="24"/>
        </w:rPr>
        <w:t>Alw</w:t>
      </w:r>
      <w:r>
        <w:rPr>
          <w:spacing w:val="3"/>
          <w:sz w:val="24"/>
          <w:szCs w:val="24"/>
        </w:rPr>
        <w:t>a</w:t>
      </w:r>
      <w:r>
        <w:rPr>
          <w:spacing w:val="-5"/>
          <w:sz w:val="24"/>
          <w:szCs w:val="24"/>
        </w:rPr>
        <w:t>y</w:t>
      </w:r>
      <w:r>
        <w:rPr>
          <w:sz w:val="24"/>
          <w:szCs w:val="24"/>
        </w:rPr>
        <w:t>s includ</w:t>
      </w:r>
      <w:r>
        <w:rPr>
          <w:spacing w:val="-1"/>
          <w:sz w:val="24"/>
          <w:szCs w:val="24"/>
        </w:rPr>
        <w:t>e</w:t>
      </w:r>
      <w:r>
        <w:rPr>
          <w:sz w:val="24"/>
          <w:szCs w:val="24"/>
        </w:rPr>
        <w:t>d in c</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other</w:t>
      </w:r>
      <w:r>
        <w:rPr>
          <w:spacing w:val="-1"/>
          <w:sz w:val="24"/>
          <w:szCs w:val="24"/>
        </w:rPr>
        <w:t xml:space="preserve"> </w:t>
      </w:r>
      <w:r>
        <w:rPr>
          <w:sz w:val="24"/>
          <w:szCs w:val="24"/>
        </w:rPr>
        <w:t>matte</w:t>
      </w:r>
      <w:r>
        <w:rPr>
          <w:spacing w:val="-1"/>
          <w:sz w:val="24"/>
          <w:szCs w:val="24"/>
        </w:rPr>
        <w:t>r</w:t>
      </w:r>
      <w:r>
        <w:rPr>
          <w:sz w:val="24"/>
          <w:szCs w:val="24"/>
        </w:rPr>
        <w:t xml:space="preserve">s </w:t>
      </w:r>
      <w:r>
        <w:rPr>
          <w:spacing w:val="-1"/>
          <w:sz w:val="24"/>
          <w:szCs w:val="24"/>
        </w:rPr>
        <w:t>c</w:t>
      </w:r>
      <w:r>
        <w:rPr>
          <w:sz w:val="24"/>
          <w:szCs w:val="24"/>
        </w:rPr>
        <w:t>ome up t</w:t>
      </w:r>
      <w:r>
        <w:rPr>
          <w:spacing w:val="2"/>
          <w:sz w:val="24"/>
          <w:szCs w:val="24"/>
        </w:rPr>
        <w:t>h</w:t>
      </w:r>
      <w:r>
        <w:rPr>
          <w:spacing w:val="-1"/>
          <w:sz w:val="24"/>
          <w:szCs w:val="24"/>
        </w:rPr>
        <w:t>a</w:t>
      </w:r>
      <w:r>
        <w:rPr>
          <w:sz w:val="24"/>
          <w:szCs w:val="24"/>
        </w:rPr>
        <w:t>t w</w:t>
      </w:r>
      <w:r>
        <w:rPr>
          <w:spacing w:val="-1"/>
          <w:sz w:val="24"/>
          <w:szCs w:val="24"/>
        </w:rPr>
        <w:t>e</w:t>
      </w:r>
      <w:r>
        <w:rPr>
          <w:sz w:val="24"/>
          <w:szCs w:val="24"/>
        </w:rPr>
        <w:t>r</w:t>
      </w:r>
      <w:r>
        <w:rPr>
          <w:spacing w:val="-2"/>
          <w:sz w:val="24"/>
          <w:szCs w:val="24"/>
        </w:rPr>
        <w:t>e</w:t>
      </w:r>
      <w:r>
        <w:rPr>
          <w:spacing w:val="2"/>
          <w:sz w:val="24"/>
          <w:szCs w:val="24"/>
        </w:rPr>
        <w:t>n</w:t>
      </w:r>
      <w:r>
        <w:rPr>
          <w:sz w:val="24"/>
          <w:szCs w:val="24"/>
        </w:rPr>
        <w:t>’t on the ag</w:t>
      </w:r>
      <w:r>
        <w:rPr>
          <w:spacing w:val="-1"/>
          <w:sz w:val="24"/>
          <w:szCs w:val="24"/>
        </w:rPr>
        <w:t>e</w:t>
      </w:r>
      <w:r>
        <w:rPr>
          <w:sz w:val="24"/>
          <w:szCs w:val="24"/>
        </w:rPr>
        <w:t>nd</w:t>
      </w:r>
      <w:r>
        <w:rPr>
          <w:spacing w:val="-1"/>
          <w:sz w:val="24"/>
          <w:szCs w:val="24"/>
        </w:rPr>
        <w:t>a</w:t>
      </w:r>
      <w:r>
        <w:rPr>
          <w:sz w:val="24"/>
          <w:szCs w:val="24"/>
        </w:rPr>
        <w:t>.</w:t>
      </w:r>
    </w:p>
    <w:p w14:paraId="138D0268" w14:textId="77777777" w:rsidR="00C37DEC" w:rsidRDefault="00C37DEC">
      <w:pPr>
        <w:spacing w:before="1" w:line="280" w:lineRule="exact"/>
        <w:rPr>
          <w:sz w:val="28"/>
          <w:szCs w:val="28"/>
        </w:rPr>
      </w:pPr>
    </w:p>
    <w:p w14:paraId="23A2001D" w14:textId="77777777" w:rsidR="00C37DEC" w:rsidRDefault="00360F89">
      <w:pPr>
        <w:ind w:left="153" w:right="7474"/>
        <w:jc w:val="both"/>
        <w:rPr>
          <w:sz w:val="24"/>
          <w:szCs w:val="24"/>
        </w:rPr>
      </w:pPr>
      <w:r>
        <w:rPr>
          <w:b/>
          <w:sz w:val="24"/>
          <w:szCs w:val="24"/>
        </w:rPr>
        <w:t>Da</w:t>
      </w:r>
      <w:r>
        <w:rPr>
          <w:b/>
          <w:spacing w:val="-1"/>
          <w:sz w:val="24"/>
          <w:szCs w:val="24"/>
        </w:rPr>
        <w:t>t</w:t>
      </w:r>
      <w:r>
        <w:rPr>
          <w:b/>
          <w:sz w:val="24"/>
          <w:szCs w:val="24"/>
        </w:rPr>
        <w:t>e</w:t>
      </w:r>
      <w:r>
        <w:rPr>
          <w:b/>
          <w:spacing w:val="-1"/>
          <w:sz w:val="24"/>
          <w:szCs w:val="24"/>
        </w:rPr>
        <w:t xml:space="preserve"> </w:t>
      </w:r>
      <w:r>
        <w:rPr>
          <w:b/>
          <w:spacing w:val="1"/>
          <w:sz w:val="24"/>
          <w:szCs w:val="24"/>
        </w:rPr>
        <w:t>f</w:t>
      </w:r>
      <w:r>
        <w:rPr>
          <w:b/>
          <w:sz w:val="24"/>
          <w:szCs w:val="24"/>
        </w:rPr>
        <w:t>or</w:t>
      </w:r>
      <w:r>
        <w:rPr>
          <w:b/>
          <w:spacing w:val="-1"/>
          <w:sz w:val="24"/>
          <w:szCs w:val="24"/>
        </w:rPr>
        <w:t xml:space="preserve"> </w:t>
      </w:r>
      <w:r>
        <w:rPr>
          <w:b/>
          <w:sz w:val="24"/>
          <w:szCs w:val="24"/>
        </w:rPr>
        <w:t>N</w:t>
      </w:r>
      <w:r>
        <w:rPr>
          <w:b/>
          <w:spacing w:val="-1"/>
          <w:sz w:val="24"/>
          <w:szCs w:val="24"/>
        </w:rPr>
        <w:t>e</w:t>
      </w:r>
      <w:r>
        <w:rPr>
          <w:b/>
          <w:spacing w:val="2"/>
          <w:sz w:val="24"/>
          <w:szCs w:val="24"/>
        </w:rPr>
        <w:t>x</w:t>
      </w:r>
      <w:r>
        <w:rPr>
          <w:b/>
          <w:sz w:val="24"/>
          <w:szCs w:val="24"/>
        </w:rPr>
        <w:t xml:space="preserve">t </w:t>
      </w:r>
      <w:r>
        <w:rPr>
          <w:b/>
          <w:spacing w:val="-2"/>
          <w:sz w:val="24"/>
          <w:szCs w:val="24"/>
        </w:rPr>
        <w:t>M</w:t>
      </w:r>
      <w:r>
        <w:rPr>
          <w:b/>
          <w:spacing w:val="1"/>
          <w:sz w:val="24"/>
          <w:szCs w:val="24"/>
        </w:rPr>
        <w:t>e</w:t>
      </w:r>
      <w:r>
        <w:rPr>
          <w:b/>
          <w:spacing w:val="-1"/>
          <w:sz w:val="24"/>
          <w:szCs w:val="24"/>
        </w:rPr>
        <w:t>e</w:t>
      </w:r>
      <w:r>
        <w:rPr>
          <w:b/>
          <w:sz w:val="24"/>
          <w:szCs w:val="24"/>
        </w:rPr>
        <w:t>ting</w:t>
      </w:r>
    </w:p>
    <w:p w14:paraId="18EB2073" w14:textId="77777777" w:rsidR="00C37DEC" w:rsidRDefault="00360F89">
      <w:pPr>
        <w:spacing w:line="260" w:lineRule="exact"/>
        <w:ind w:left="153" w:right="5728"/>
        <w:jc w:val="both"/>
        <w:rPr>
          <w:sz w:val="24"/>
          <w:szCs w:val="24"/>
        </w:rPr>
      </w:pPr>
      <w:r>
        <w:rPr>
          <w:spacing w:val="1"/>
          <w:sz w:val="24"/>
          <w:szCs w:val="24"/>
        </w:rPr>
        <w:t>S</w:t>
      </w:r>
      <w:r>
        <w:rPr>
          <w:sz w:val="24"/>
          <w:szCs w:val="24"/>
        </w:rPr>
        <w:t>hould det</w:t>
      </w:r>
      <w:r>
        <w:rPr>
          <w:spacing w:val="-1"/>
          <w:sz w:val="24"/>
          <w:szCs w:val="24"/>
        </w:rPr>
        <w:t>e</w:t>
      </w:r>
      <w:r>
        <w:rPr>
          <w:sz w:val="24"/>
          <w:szCs w:val="24"/>
        </w:rPr>
        <w:t>rmine</w:t>
      </w:r>
      <w:r>
        <w:rPr>
          <w:spacing w:val="-1"/>
          <w:sz w:val="24"/>
          <w:szCs w:val="24"/>
        </w:rPr>
        <w:t xml:space="preserve"> </w:t>
      </w:r>
      <w:r>
        <w:rPr>
          <w:sz w:val="24"/>
          <w:szCs w:val="24"/>
        </w:rPr>
        <w:t>a</w:t>
      </w:r>
      <w:r>
        <w:rPr>
          <w:spacing w:val="-1"/>
          <w:sz w:val="24"/>
          <w:szCs w:val="24"/>
        </w:rPr>
        <w:t xml:space="preserve"> </w:t>
      </w:r>
      <w:r>
        <w:rPr>
          <w:sz w:val="24"/>
          <w:szCs w:val="24"/>
        </w:rPr>
        <w:t>d</w:t>
      </w:r>
      <w:r>
        <w:rPr>
          <w:spacing w:val="-1"/>
          <w:sz w:val="24"/>
          <w:szCs w:val="24"/>
        </w:rPr>
        <w:t>a</w:t>
      </w:r>
      <w:r>
        <w:rPr>
          <w:sz w:val="24"/>
          <w:szCs w:val="24"/>
        </w:rPr>
        <w:t>te</w:t>
      </w:r>
      <w:r>
        <w:rPr>
          <w:spacing w:val="3"/>
          <w:sz w:val="24"/>
          <w:szCs w:val="24"/>
        </w:rPr>
        <w:t xml:space="preserve"> </w:t>
      </w:r>
      <w:r>
        <w:rPr>
          <w:sz w:val="24"/>
          <w:szCs w:val="24"/>
        </w:rPr>
        <w:t>for</w:t>
      </w:r>
      <w:r>
        <w:rPr>
          <w:spacing w:val="-1"/>
          <w:sz w:val="24"/>
          <w:szCs w:val="24"/>
        </w:rPr>
        <w:t xml:space="preserve"> </w:t>
      </w:r>
      <w:r>
        <w:rPr>
          <w:sz w:val="24"/>
          <w:szCs w:val="24"/>
        </w:rPr>
        <w:t>n</w:t>
      </w:r>
      <w:r>
        <w:rPr>
          <w:spacing w:val="-1"/>
          <w:sz w:val="24"/>
          <w:szCs w:val="24"/>
        </w:rPr>
        <w:t>e</w:t>
      </w:r>
      <w:r>
        <w:rPr>
          <w:spacing w:val="2"/>
          <w:sz w:val="24"/>
          <w:szCs w:val="24"/>
        </w:rPr>
        <w:t>x</w:t>
      </w:r>
      <w:r>
        <w:rPr>
          <w:sz w:val="24"/>
          <w:szCs w:val="24"/>
        </w:rPr>
        <w:t xml:space="preserve">t </w:t>
      </w:r>
      <w:r>
        <w:rPr>
          <w:spacing w:val="1"/>
          <w:sz w:val="24"/>
          <w:szCs w:val="24"/>
        </w:rPr>
        <w:t>m</w:t>
      </w:r>
      <w:r>
        <w:rPr>
          <w:spacing w:val="-1"/>
          <w:sz w:val="24"/>
          <w:szCs w:val="24"/>
        </w:rPr>
        <w:t>ee</w:t>
      </w:r>
      <w:r>
        <w:rPr>
          <w:sz w:val="24"/>
          <w:szCs w:val="24"/>
        </w:rPr>
        <w:t>t</w:t>
      </w:r>
      <w:r>
        <w:rPr>
          <w:spacing w:val="1"/>
          <w:sz w:val="24"/>
          <w:szCs w:val="24"/>
        </w:rPr>
        <w:t>i</w:t>
      </w:r>
      <w:r>
        <w:rPr>
          <w:sz w:val="24"/>
          <w:szCs w:val="24"/>
        </w:rPr>
        <w:t>n</w:t>
      </w:r>
      <w:r>
        <w:rPr>
          <w:spacing w:val="-2"/>
          <w:sz w:val="24"/>
          <w:szCs w:val="24"/>
        </w:rPr>
        <w:t>g</w:t>
      </w:r>
      <w:r>
        <w:rPr>
          <w:sz w:val="24"/>
          <w:szCs w:val="24"/>
        </w:rPr>
        <w:t>.</w:t>
      </w:r>
    </w:p>
    <w:p w14:paraId="0F48A583" w14:textId="77777777" w:rsidR="00C37DEC" w:rsidRDefault="00C37DEC">
      <w:pPr>
        <w:spacing w:before="16" w:line="260" w:lineRule="exact"/>
        <w:rPr>
          <w:sz w:val="26"/>
          <w:szCs w:val="26"/>
        </w:rPr>
      </w:pPr>
    </w:p>
    <w:p w14:paraId="71023BDF" w14:textId="77777777" w:rsidR="00C37DEC" w:rsidRDefault="00360F89">
      <w:pPr>
        <w:ind w:left="7838" w:right="154" w:hanging="127"/>
        <w:jc w:val="right"/>
        <w:rPr>
          <w:sz w:val="24"/>
          <w:szCs w:val="24"/>
        </w:rPr>
      </w:pPr>
      <w:r>
        <w:rPr>
          <w:sz w:val="24"/>
          <w:szCs w:val="24"/>
        </w:rPr>
        <w:t xml:space="preserve">.................................. </w:t>
      </w:r>
      <w:r>
        <w:rPr>
          <w:spacing w:val="1"/>
          <w:sz w:val="24"/>
          <w:szCs w:val="24"/>
        </w:rPr>
        <w:t>S</w:t>
      </w:r>
      <w:r>
        <w:rPr>
          <w:sz w:val="24"/>
          <w:szCs w:val="24"/>
        </w:rPr>
        <w:t>i</w:t>
      </w:r>
      <w:r>
        <w:rPr>
          <w:spacing w:val="-2"/>
          <w:sz w:val="24"/>
          <w:szCs w:val="24"/>
        </w:rPr>
        <w:t>g</w:t>
      </w:r>
      <w:r>
        <w:rPr>
          <w:sz w:val="24"/>
          <w:szCs w:val="24"/>
        </w:rPr>
        <w:t>n</w:t>
      </w:r>
      <w:r>
        <w:rPr>
          <w:spacing w:val="-1"/>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z w:val="24"/>
          <w:szCs w:val="24"/>
        </w:rPr>
        <w:t>the Ch</w:t>
      </w:r>
      <w:r>
        <w:rPr>
          <w:spacing w:val="-1"/>
          <w:sz w:val="24"/>
          <w:szCs w:val="24"/>
        </w:rPr>
        <w:t>a</w:t>
      </w:r>
      <w:r>
        <w:rPr>
          <w:sz w:val="24"/>
          <w:szCs w:val="24"/>
        </w:rPr>
        <w:t>ir</w:t>
      </w:r>
    </w:p>
    <w:p w14:paraId="7DBFDD6F" w14:textId="0C960406" w:rsidR="00C37DEC" w:rsidRDefault="00360F89" w:rsidP="00C76D34">
      <w:pPr>
        <w:ind w:right="153"/>
        <w:jc w:val="right"/>
        <w:rPr>
          <w:sz w:val="24"/>
          <w:szCs w:val="24"/>
        </w:rPr>
      </w:pPr>
      <w:proofErr w:type="gramStart"/>
      <w:r>
        <w:rPr>
          <w:sz w:val="24"/>
          <w:szCs w:val="24"/>
        </w:rPr>
        <w:t>./</w:t>
      </w:r>
      <w:proofErr w:type="gramEnd"/>
      <w:r>
        <w:rPr>
          <w:sz w:val="24"/>
          <w:szCs w:val="24"/>
        </w:rPr>
        <w:t xml:space="preserve">      </w:t>
      </w:r>
      <w:r>
        <w:rPr>
          <w:spacing w:val="1"/>
          <w:sz w:val="24"/>
          <w:szCs w:val="24"/>
        </w:rPr>
        <w:t>/</w:t>
      </w:r>
      <w:r>
        <w:rPr>
          <w:sz w:val="24"/>
          <w:szCs w:val="24"/>
        </w:rPr>
        <w:t>20</w:t>
      </w:r>
      <w:r w:rsidR="002975A9">
        <w:rPr>
          <w:sz w:val="24"/>
          <w:szCs w:val="24"/>
        </w:rPr>
        <w:t>2</w:t>
      </w:r>
      <w:r w:rsidR="006A5450">
        <w:rPr>
          <w:sz w:val="24"/>
          <w:szCs w:val="24"/>
        </w:rPr>
        <w:t>5</w:t>
      </w:r>
    </w:p>
    <w:p w14:paraId="449EDC3E" w14:textId="77777777" w:rsidR="00C37DEC" w:rsidRDefault="00360F89">
      <w:pPr>
        <w:ind w:left="153" w:right="116"/>
        <w:rPr>
          <w:sz w:val="24"/>
          <w:szCs w:val="24"/>
        </w:rPr>
      </w:pPr>
      <w:r>
        <w:rPr>
          <w:sz w:val="24"/>
          <w:szCs w:val="24"/>
        </w:rPr>
        <w:t>Not</w:t>
      </w:r>
      <w:r>
        <w:rPr>
          <w:spacing w:val="-1"/>
          <w:sz w:val="24"/>
          <w:szCs w:val="24"/>
        </w:rPr>
        <w:t>e</w:t>
      </w:r>
      <w:r>
        <w:rPr>
          <w:sz w:val="24"/>
          <w:szCs w:val="24"/>
        </w:rPr>
        <w:t xml:space="preserve">:  </w:t>
      </w:r>
      <w:r>
        <w:rPr>
          <w:spacing w:val="7"/>
          <w:sz w:val="24"/>
          <w:szCs w:val="24"/>
        </w:rPr>
        <w:t xml:space="preserve"> </w:t>
      </w:r>
      <w:r>
        <w:rPr>
          <w:sz w:val="24"/>
          <w:szCs w:val="24"/>
        </w:rPr>
        <w:t>Minutes</w:t>
      </w:r>
      <w:r>
        <w:rPr>
          <w:spacing w:val="33"/>
          <w:sz w:val="24"/>
          <w:szCs w:val="24"/>
        </w:rPr>
        <w:t xml:space="preserve"> </w:t>
      </w:r>
      <w:r>
        <w:rPr>
          <w:sz w:val="24"/>
          <w:szCs w:val="24"/>
        </w:rPr>
        <w:t>sho</w:t>
      </w:r>
      <w:r>
        <w:rPr>
          <w:spacing w:val="-2"/>
          <w:sz w:val="24"/>
          <w:szCs w:val="24"/>
        </w:rPr>
        <w:t>u</w:t>
      </w:r>
      <w:r>
        <w:rPr>
          <w:sz w:val="24"/>
          <w:szCs w:val="24"/>
        </w:rPr>
        <w:t>ld</w:t>
      </w:r>
      <w:r>
        <w:rPr>
          <w:spacing w:val="34"/>
          <w:sz w:val="24"/>
          <w:szCs w:val="24"/>
        </w:rPr>
        <w:t xml:space="preserve"> </w:t>
      </w:r>
      <w:r>
        <w:rPr>
          <w:spacing w:val="-2"/>
          <w:sz w:val="24"/>
          <w:szCs w:val="24"/>
        </w:rPr>
        <w:t>b</w:t>
      </w:r>
      <w:r>
        <w:rPr>
          <w:sz w:val="24"/>
          <w:szCs w:val="24"/>
        </w:rPr>
        <w:t>e</w:t>
      </w:r>
      <w:r>
        <w:rPr>
          <w:spacing w:val="32"/>
          <w:sz w:val="24"/>
          <w:szCs w:val="24"/>
        </w:rPr>
        <w:t xml:space="preserve"> </w:t>
      </w:r>
      <w:r>
        <w:rPr>
          <w:spacing w:val="3"/>
          <w:sz w:val="24"/>
          <w:szCs w:val="24"/>
        </w:rPr>
        <w:t>t</w:t>
      </w:r>
      <w:r>
        <w:rPr>
          <w:spacing w:val="-5"/>
          <w:sz w:val="24"/>
          <w:szCs w:val="24"/>
        </w:rPr>
        <w:t>y</w:t>
      </w:r>
      <w:r>
        <w:rPr>
          <w:sz w:val="24"/>
          <w:szCs w:val="24"/>
        </w:rPr>
        <w:t>p</w:t>
      </w:r>
      <w:r>
        <w:rPr>
          <w:spacing w:val="-1"/>
          <w:sz w:val="24"/>
          <w:szCs w:val="24"/>
        </w:rPr>
        <w:t>e</w:t>
      </w:r>
      <w:r>
        <w:rPr>
          <w:sz w:val="24"/>
          <w:szCs w:val="24"/>
        </w:rPr>
        <w:t>d</w:t>
      </w:r>
      <w:r>
        <w:rPr>
          <w:spacing w:val="33"/>
          <w:sz w:val="24"/>
          <w:szCs w:val="24"/>
        </w:rPr>
        <w:t xml:space="preserve"> </w:t>
      </w:r>
      <w:r>
        <w:rPr>
          <w:sz w:val="24"/>
          <w:szCs w:val="24"/>
        </w:rPr>
        <w:t>up</w:t>
      </w:r>
      <w:r>
        <w:rPr>
          <w:spacing w:val="33"/>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dis</w:t>
      </w:r>
      <w:r>
        <w:rPr>
          <w:spacing w:val="1"/>
          <w:sz w:val="24"/>
          <w:szCs w:val="24"/>
        </w:rPr>
        <w:t>t</w:t>
      </w:r>
      <w:r>
        <w:rPr>
          <w:sz w:val="24"/>
          <w:szCs w:val="24"/>
        </w:rPr>
        <w:t>ribut</w:t>
      </w:r>
      <w:r>
        <w:rPr>
          <w:spacing w:val="-1"/>
          <w:sz w:val="24"/>
          <w:szCs w:val="24"/>
        </w:rPr>
        <w:t>e</w:t>
      </w:r>
      <w:r>
        <w:rPr>
          <w:sz w:val="24"/>
          <w:szCs w:val="24"/>
        </w:rPr>
        <w:t>d</w:t>
      </w:r>
      <w:r>
        <w:rPr>
          <w:spacing w:val="33"/>
          <w:sz w:val="24"/>
          <w:szCs w:val="24"/>
        </w:rPr>
        <w:t xml:space="preserve"> </w:t>
      </w:r>
      <w:r>
        <w:rPr>
          <w:sz w:val="24"/>
          <w:szCs w:val="24"/>
        </w:rPr>
        <w:t>to</w:t>
      </w:r>
      <w:r>
        <w:rPr>
          <w:spacing w:val="34"/>
          <w:sz w:val="24"/>
          <w:szCs w:val="24"/>
        </w:rPr>
        <w:t xml:space="preserve"> </w:t>
      </w:r>
      <w:r>
        <w:rPr>
          <w:spacing w:val="-1"/>
          <w:sz w:val="24"/>
          <w:szCs w:val="24"/>
        </w:rPr>
        <w:t>a</w:t>
      </w:r>
      <w:r>
        <w:rPr>
          <w:sz w:val="24"/>
          <w:szCs w:val="24"/>
        </w:rPr>
        <w:t>ll</w:t>
      </w:r>
      <w:r>
        <w:rPr>
          <w:spacing w:val="34"/>
          <w:sz w:val="24"/>
          <w:szCs w:val="24"/>
        </w:rPr>
        <w:t xml:space="preserve"> </w:t>
      </w:r>
      <w:r>
        <w:rPr>
          <w:sz w:val="24"/>
          <w:szCs w:val="24"/>
        </w:rPr>
        <w:t>te</w:t>
      </w:r>
      <w:r>
        <w:rPr>
          <w:spacing w:val="-1"/>
          <w:sz w:val="24"/>
          <w:szCs w:val="24"/>
        </w:rPr>
        <w:t>a</w:t>
      </w:r>
      <w:r>
        <w:rPr>
          <w:sz w:val="24"/>
          <w:szCs w:val="24"/>
        </w:rPr>
        <w:t>m</w:t>
      </w:r>
      <w:r>
        <w:rPr>
          <w:spacing w:val="34"/>
          <w:sz w:val="24"/>
          <w:szCs w:val="24"/>
        </w:rPr>
        <w:t xml:space="preserve"> </w:t>
      </w:r>
      <w:r>
        <w:rPr>
          <w:sz w:val="24"/>
          <w:szCs w:val="24"/>
        </w:rPr>
        <w:t>memb</w:t>
      </w:r>
      <w:r>
        <w:rPr>
          <w:spacing w:val="-1"/>
          <w:sz w:val="24"/>
          <w:szCs w:val="24"/>
        </w:rPr>
        <w:t>e</w:t>
      </w:r>
      <w:r>
        <w:rPr>
          <w:sz w:val="24"/>
          <w:szCs w:val="24"/>
        </w:rPr>
        <w:t>rs</w:t>
      </w:r>
      <w:r>
        <w:rPr>
          <w:spacing w:val="30"/>
          <w:sz w:val="24"/>
          <w:szCs w:val="24"/>
        </w:rPr>
        <w:t xml:space="preserve"> </w:t>
      </w:r>
      <w:r>
        <w:rPr>
          <w:sz w:val="24"/>
          <w:szCs w:val="24"/>
        </w:rPr>
        <w:t>with</w:t>
      </w:r>
      <w:r>
        <w:rPr>
          <w:spacing w:val="1"/>
          <w:sz w:val="24"/>
          <w:szCs w:val="24"/>
        </w:rPr>
        <w:t>i</w:t>
      </w:r>
      <w:r>
        <w:rPr>
          <w:sz w:val="24"/>
          <w:szCs w:val="24"/>
        </w:rPr>
        <w:t>n</w:t>
      </w:r>
      <w:r>
        <w:rPr>
          <w:spacing w:val="33"/>
          <w:sz w:val="24"/>
          <w:szCs w:val="24"/>
        </w:rPr>
        <w:t xml:space="preserve"> </w:t>
      </w:r>
      <w:r>
        <w:rPr>
          <w:sz w:val="24"/>
          <w:szCs w:val="24"/>
        </w:rPr>
        <w:t>one</w:t>
      </w:r>
      <w:r>
        <w:rPr>
          <w:spacing w:val="32"/>
          <w:sz w:val="24"/>
          <w:szCs w:val="24"/>
        </w:rPr>
        <w:t xml:space="preserve"> </w:t>
      </w:r>
      <w:r>
        <w:rPr>
          <w:sz w:val="24"/>
          <w:szCs w:val="24"/>
        </w:rPr>
        <w:t>w</w:t>
      </w:r>
      <w:r>
        <w:rPr>
          <w:spacing w:val="-1"/>
          <w:sz w:val="24"/>
          <w:szCs w:val="24"/>
        </w:rPr>
        <w:t>ee</w:t>
      </w:r>
      <w:r>
        <w:rPr>
          <w:sz w:val="24"/>
          <w:szCs w:val="24"/>
        </w:rPr>
        <w:t>k</w:t>
      </w:r>
      <w:r>
        <w:rPr>
          <w:spacing w:val="33"/>
          <w:sz w:val="24"/>
          <w:szCs w:val="24"/>
        </w:rPr>
        <w:t xml:space="preserve"> </w:t>
      </w:r>
      <w:r>
        <w:rPr>
          <w:sz w:val="24"/>
          <w:szCs w:val="24"/>
        </w:rPr>
        <w:t>of</w:t>
      </w:r>
      <w:r>
        <w:rPr>
          <w:spacing w:val="33"/>
          <w:sz w:val="24"/>
          <w:szCs w:val="24"/>
        </w:rPr>
        <w:t xml:space="preserve"> </w:t>
      </w:r>
      <w:r>
        <w:rPr>
          <w:sz w:val="24"/>
          <w:szCs w:val="24"/>
        </w:rPr>
        <w:t>the 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w:t>
      </w:r>
    </w:p>
    <w:sectPr w:rsidR="00C37DEC">
      <w:pgSz w:w="11920" w:h="16860"/>
      <w:pgMar w:top="1220" w:right="980" w:bottom="280" w:left="980" w:header="72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73B6" w14:textId="77777777" w:rsidR="00AA6462" w:rsidRDefault="00AA6462">
      <w:r>
        <w:separator/>
      </w:r>
    </w:p>
  </w:endnote>
  <w:endnote w:type="continuationSeparator" w:id="0">
    <w:p w14:paraId="4FA4AAE8" w14:textId="77777777" w:rsidR="00AA6462" w:rsidRDefault="00AA6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CE7E" w14:textId="77777777" w:rsidR="00DE397D" w:rsidRDefault="00AA6462">
    <w:pPr>
      <w:spacing w:line="200" w:lineRule="exact"/>
    </w:pPr>
    <w:r>
      <w:pict w14:anchorId="49567DBA">
        <v:shapetype id="_x0000_t202" coordsize="21600,21600" o:spt="202" path="m,l,21600r21600,l21600,xe">
          <v:stroke joinstyle="miter"/>
          <v:path gradientshapeok="t" o:connecttype="rect"/>
        </v:shapetype>
        <v:shape id="_x0000_s2055" type="#_x0000_t202" style="position:absolute;margin-left:534.55pt;margin-top:779.45pt;width:5.05pt;height:13.05pt;z-index:-1775;mso-position-horizontal-relative:page;mso-position-vertical-relative:page" filled="f" stroked="f">
          <v:textbox style="mso-next-textbox:#_x0000_s2055" inset="0,0,0,0">
            <w:txbxContent>
              <w:p w14:paraId="300DF926" w14:textId="77777777" w:rsidR="00DE397D" w:rsidRDefault="00DE397D">
                <w:pPr>
                  <w:spacing w:line="240" w:lineRule="exact"/>
                  <w:ind w:left="20" w:right="-33"/>
                  <w:rPr>
                    <w:sz w:val="22"/>
                    <w:szCs w:val="22"/>
                  </w:rPr>
                </w:pPr>
                <w:r>
                  <w:rPr>
                    <w:sz w:val="22"/>
                    <w:szCs w:val="22"/>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5677" w14:textId="77777777" w:rsidR="00DE397D" w:rsidRDefault="00DE397D">
    <w:pPr>
      <w:spacing w:line="0" w:lineRule="atLeast"/>
      <w:rPr>
        <w:sz w:val="0"/>
        <w:sz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BE0D" w14:textId="77777777" w:rsidR="00DE397D" w:rsidRDefault="00AA6462">
    <w:pPr>
      <w:spacing w:line="200" w:lineRule="exact"/>
    </w:pPr>
    <w:r>
      <w:pict w14:anchorId="0305615D">
        <v:shapetype id="_x0000_t202" coordsize="21600,21600" o:spt="202" path="m,l,21600r21600,l21600,xe">
          <v:stroke joinstyle="miter"/>
          <v:path gradientshapeok="t" o:connecttype="rect"/>
        </v:shapetype>
        <v:shape id="_x0000_s2049" type="#_x0000_t202" style="position:absolute;margin-left:525.6pt;margin-top:779.45pt;width:15.05pt;height:13.05pt;z-index:-1770;mso-position-horizontal-relative:page;mso-position-vertical-relative:page" filled="f" stroked="f">
          <v:textbox inset="0,0,0,0">
            <w:txbxContent>
              <w:p w14:paraId="3320F3B0" w14:textId="77777777" w:rsidR="00DE397D" w:rsidRDefault="00DE397D">
                <w:pPr>
                  <w:spacing w:line="240" w:lineRule="exact"/>
                  <w:ind w:left="40"/>
                  <w:rPr>
                    <w:sz w:val="22"/>
                    <w:szCs w:val="22"/>
                  </w:rPr>
                </w:pPr>
                <w:r>
                  <w:fldChar w:fldCharType="begin"/>
                </w:r>
                <w:r>
                  <w:rPr>
                    <w:sz w:val="22"/>
                    <w:szCs w:val="22"/>
                  </w:rPr>
                  <w:instrText xml:space="preserve"> PAGE </w:instrText>
                </w:r>
                <w:r>
                  <w:fldChar w:fldCharType="separate"/>
                </w:r>
                <w:r>
                  <w:rPr>
                    <w:noProof/>
                    <w:sz w:val="22"/>
                    <w:szCs w:val="22"/>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D257" w14:textId="77777777" w:rsidR="00AA6462" w:rsidRDefault="00AA6462">
      <w:r>
        <w:separator/>
      </w:r>
    </w:p>
  </w:footnote>
  <w:footnote w:type="continuationSeparator" w:id="0">
    <w:p w14:paraId="60C252C3" w14:textId="77777777" w:rsidR="00AA6462" w:rsidRDefault="00AA6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2704C"/>
    <w:multiLevelType w:val="hybridMultilevel"/>
    <w:tmpl w:val="630A04CE"/>
    <w:lvl w:ilvl="0" w:tplc="E6C81656">
      <w:numFmt w:val="bullet"/>
      <w:lvlText w:val="-"/>
      <w:lvlJc w:val="left"/>
      <w:pPr>
        <w:ind w:left="513" w:hanging="360"/>
      </w:pPr>
      <w:rPr>
        <w:rFonts w:ascii="Times New Roman" w:eastAsia="Times New Roman" w:hAnsi="Times New Roman" w:cs="Times New Roman"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15:restartNumberingAfterBreak="0">
    <w:nsid w:val="68BA6FC0"/>
    <w:multiLevelType w:val="multilevel"/>
    <w:tmpl w:val="AFCA60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DEC"/>
    <w:rsid w:val="000061BB"/>
    <w:rsid w:val="000932AB"/>
    <w:rsid w:val="00183D0B"/>
    <w:rsid w:val="001B67C3"/>
    <w:rsid w:val="001D1EB0"/>
    <w:rsid w:val="001E41D9"/>
    <w:rsid w:val="002007CD"/>
    <w:rsid w:val="00262D7F"/>
    <w:rsid w:val="00292F0F"/>
    <w:rsid w:val="002975A9"/>
    <w:rsid w:val="002C490E"/>
    <w:rsid w:val="003212E4"/>
    <w:rsid w:val="00330B71"/>
    <w:rsid w:val="00360F89"/>
    <w:rsid w:val="00397FE2"/>
    <w:rsid w:val="00434F59"/>
    <w:rsid w:val="004524A1"/>
    <w:rsid w:val="00462D75"/>
    <w:rsid w:val="0047160B"/>
    <w:rsid w:val="004D6F30"/>
    <w:rsid w:val="00525DF4"/>
    <w:rsid w:val="005336B7"/>
    <w:rsid w:val="00533E82"/>
    <w:rsid w:val="00553103"/>
    <w:rsid w:val="005A2C41"/>
    <w:rsid w:val="006525DA"/>
    <w:rsid w:val="006531B7"/>
    <w:rsid w:val="006A5450"/>
    <w:rsid w:val="006A58F5"/>
    <w:rsid w:val="006C0B9B"/>
    <w:rsid w:val="006E5D44"/>
    <w:rsid w:val="00745C60"/>
    <w:rsid w:val="007C752E"/>
    <w:rsid w:val="007E651D"/>
    <w:rsid w:val="00841DA6"/>
    <w:rsid w:val="00874765"/>
    <w:rsid w:val="0093288B"/>
    <w:rsid w:val="00937E86"/>
    <w:rsid w:val="00947CFD"/>
    <w:rsid w:val="0095537B"/>
    <w:rsid w:val="009A179A"/>
    <w:rsid w:val="00A0317F"/>
    <w:rsid w:val="00A17200"/>
    <w:rsid w:val="00A37320"/>
    <w:rsid w:val="00A81B38"/>
    <w:rsid w:val="00AA6462"/>
    <w:rsid w:val="00B05C3D"/>
    <w:rsid w:val="00B31110"/>
    <w:rsid w:val="00B4503D"/>
    <w:rsid w:val="00B517C7"/>
    <w:rsid w:val="00B95245"/>
    <w:rsid w:val="00BC2B38"/>
    <w:rsid w:val="00C008AA"/>
    <w:rsid w:val="00C37DEC"/>
    <w:rsid w:val="00C7475C"/>
    <w:rsid w:val="00C756C3"/>
    <w:rsid w:val="00C76D34"/>
    <w:rsid w:val="00CB3D37"/>
    <w:rsid w:val="00CF7F4D"/>
    <w:rsid w:val="00D30EF9"/>
    <w:rsid w:val="00DE05AD"/>
    <w:rsid w:val="00DE397D"/>
    <w:rsid w:val="00E36A1B"/>
    <w:rsid w:val="00F16E26"/>
    <w:rsid w:val="00F54CAC"/>
    <w:rsid w:val="00F750EE"/>
    <w:rsid w:val="00F7701C"/>
    <w:rsid w:val="00F96D8C"/>
    <w:rsid w:val="00FB7DD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C188A1A"/>
  <w15:docId w15:val="{230A7CD3-733B-46C6-95EE-1FBC5D56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B517C7"/>
    <w:pPr>
      <w:ind w:left="720"/>
      <w:contextualSpacing/>
    </w:pPr>
  </w:style>
  <w:style w:type="paragraph" w:customStyle="1" w:styleId="Default">
    <w:name w:val="Default"/>
    <w:rsid w:val="00F54CAC"/>
    <w:pPr>
      <w:autoSpaceDE w:val="0"/>
      <w:autoSpaceDN w:val="0"/>
      <w:adjustRightInd w:val="0"/>
    </w:pPr>
    <w:rPr>
      <w:color w:val="000000"/>
      <w:sz w:val="24"/>
      <w:szCs w:val="24"/>
      <w:lang w:val="en-AU"/>
    </w:rPr>
  </w:style>
  <w:style w:type="character" w:styleId="PlaceholderText">
    <w:name w:val="Placeholder Text"/>
    <w:basedOn w:val="DefaultParagraphFont"/>
    <w:uiPriority w:val="99"/>
    <w:semiHidden/>
    <w:rsid w:val="001D1E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6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es.ieee.org/wf-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jidMunawar@uowdubai.ac.ae)"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7327</Words>
  <Characters>41768</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UOWD</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Fareq Malek</dc:creator>
  <cp:lastModifiedBy>Mohamed Fareq Malek</cp:lastModifiedBy>
  <cp:revision>3</cp:revision>
  <dcterms:created xsi:type="dcterms:W3CDTF">2024-12-30T06:10:00Z</dcterms:created>
  <dcterms:modified xsi:type="dcterms:W3CDTF">2024-12-30T06:17:00Z</dcterms:modified>
</cp:coreProperties>
</file>