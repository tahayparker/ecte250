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C7AE" w14:textId="77777777" w:rsidR="00D11AE9" w:rsidRDefault="004D5152">
      <w:pPr>
        <w:spacing w:before="88" w:line="200" w:lineRule="exact"/>
        <w:ind w:left="103"/>
        <w:rPr>
          <w:sz w:val="18"/>
          <w:szCs w:val="18"/>
        </w:rPr>
      </w:pPr>
      <w:r>
        <w:pict w14:anchorId="312C1677">
          <v:group id="_x0000_s1027" style="position:absolute;left:0;text-align:left;margin-left:54.95pt;margin-top:37.5pt;width:486.35pt;height:36.55pt;z-index:-251659264;mso-position-horizontal-relative:page;mso-position-vertical-relative:page" coordorigin="1099,750" coordsize="9727,731">
            <v:shape id="_x0000_s1029" style="position:absolute;left:1114;top:1466;width:9696;height:0" coordorigin="1114,1466" coordsize="9696,0" path="m1114,1466r9696,e" filled="f" strokeweight="1.5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797;top:750;width:1979;height:651">
              <v:imagedata r:id="rId5" o:title=""/>
            </v:shape>
            <w10:wrap anchorx="page" anchory="page"/>
          </v:group>
        </w:pict>
      </w:r>
      <w:r w:rsidR="0054755B">
        <w:rPr>
          <w:spacing w:val="-1"/>
          <w:position w:val="-1"/>
          <w:sz w:val="18"/>
          <w:szCs w:val="18"/>
        </w:rPr>
        <w:t>E</w:t>
      </w:r>
      <w:r w:rsidR="0054755B">
        <w:rPr>
          <w:spacing w:val="-2"/>
          <w:position w:val="-1"/>
          <w:sz w:val="18"/>
          <w:szCs w:val="18"/>
        </w:rPr>
        <w:t>C</w:t>
      </w:r>
      <w:r w:rsidR="0054755B">
        <w:rPr>
          <w:spacing w:val="-1"/>
          <w:position w:val="-1"/>
          <w:sz w:val="18"/>
          <w:szCs w:val="18"/>
        </w:rPr>
        <w:t>TE</w:t>
      </w:r>
      <w:r w:rsidR="0054755B">
        <w:rPr>
          <w:position w:val="-1"/>
          <w:sz w:val="18"/>
          <w:szCs w:val="18"/>
        </w:rPr>
        <w:t>250</w:t>
      </w:r>
      <w:r w:rsidR="0054755B">
        <w:rPr>
          <w:spacing w:val="5"/>
          <w:position w:val="-1"/>
          <w:sz w:val="18"/>
          <w:szCs w:val="18"/>
        </w:rPr>
        <w:t xml:space="preserve"> </w:t>
      </w:r>
      <w:r w:rsidR="0054755B">
        <w:rPr>
          <w:spacing w:val="-2"/>
          <w:position w:val="-1"/>
          <w:sz w:val="18"/>
          <w:szCs w:val="18"/>
        </w:rPr>
        <w:t>D</w:t>
      </w:r>
      <w:r w:rsidR="0054755B">
        <w:rPr>
          <w:spacing w:val="-4"/>
          <w:position w:val="-1"/>
          <w:sz w:val="18"/>
          <w:szCs w:val="18"/>
        </w:rPr>
        <w:t>e</w:t>
      </w:r>
      <w:r w:rsidR="0054755B">
        <w:rPr>
          <w:spacing w:val="2"/>
          <w:position w:val="-1"/>
          <w:sz w:val="18"/>
          <w:szCs w:val="18"/>
        </w:rPr>
        <w:t>li</w:t>
      </w:r>
      <w:r w:rsidR="0054755B">
        <w:rPr>
          <w:spacing w:val="-5"/>
          <w:position w:val="-1"/>
          <w:sz w:val="18"/>
          <w:szCs w:val="18"/>
        </w:rPr>
        <w:t>v</w:t>
      </w:r>
      <w:r w:rsidR="0054755B">
        <w:rPr>
          <w:spacing w:val="1"/>
          <w:position w:val="-1"/>
          <w:sz w:val="18"/>
          <w:szCs w:val="18"/>
        </w:rPr>
        <w:t>e</w:t>
      </w:r>
      <w:r w:rsidR="0054755B">
        <w:rPr>
          <w:spacing w:val="-3"/>
          <w:position w:val="-1"/>
          <w:sz w:val="18"/>
          <w:szCs w:val="18"/>
        </w:rPr>
        <w:t>r</w:t>
      </w:r>
      <w:r w:rsidR="0054755B">
        <w:rPr>
          <w:spacing w:val="1"/>
          <w:position w:val="-1"/>
          <w:sz w:val="18"/>
          <w:szCs w:val="18"/>
        </w:rPr>
        <w:t>a</w:t>
      </w:r>
      <w:r w:rsidR="0054755B">
        <w:rPr>
          <w:position w:val="-1"/>
          <w:sz w:val="18"/>
          <w:szCs w:val="18"/>
        </w:rPr>
        <w:t>b</w:t>
      </w:r>
      <w:r w:rsidR="0054755B">
        <w:rPr>
          <w:spacing w:val="-3"/>
          <w:position w:val="-1"/>
          <w:sz w:val="18"/>
          <w:szCs w:val="18"/>
        </w:rPr>
        <w:t>l</w:t>
      </w:r>
      <w:r w:rsidR="0054755B">
        <w:rPr>
          <w:position w:val="-1"/>
          <w:sz w:val="18"/>
          <w:szCs w:val="18"/>
        </w:rPr>
        <w:t>e</w:t>
      </w:r>
      <w:r w:rsidR="0054755B">
        <w:rPr>
          <w:spacing w:val="7"/>
          <w:position w:val="-1"/>
          <w:sz w:val="18"/>
          <w:szCs w:val="18"/>
        </w:rPr>
        <w:t xml:space="preserve"> </w:t>
      </w:r>
      <w:r w:rsidR="0054755B">
        <w:rPr>
          <w:position w:val="-1"/>
          <w:sz w:val="18"/>
          <w:szCs w:val="18"/>
        </w:rPr>
        <w:t>1</w:t>
      </w:r>
      <w:r w:rsidR="0054755B">
        <w:rPr>
          <w:spacing w:val="4"/>
          <w:position w:val="-1"/>
          <w:sz w:val="18"/>
          <w:szCs w:val="18"/>
        </w:rPr>
        <w:t xml:space="preserve"> </w:t>
      </w:r>
      <w:r w:rsidR="0054755B">
        <w:rPr>
          <w:spacing w:val="-2"/>
          <w:w w:val="101"/>
          <w:position w:val="-1"/>
          <w:sz w:val="18"/>
          <w:szCs w:val="18"/>
        </w:rPr>
        <w:t>G</w:t>
      </w:r>
      <w:r w:rsidR="0054755B">
        <w:rPr>
          <w:spacing w:val="-5"/>
          <w:w w:val="101"/>
          <w:position w:val="-1"/>
          <w:sz w:val="18"/>
          <w:szCs w:val="18"/>
        </w:rPr>
        <w:t>u</w:t>
      </w:r>
      <w:r w:rsidR="0054755B">
        <w:rPr>
          <w:spacing w:val="2"/>
          <w:w w:val="101"/>
          <w:position w:val="-1"/>
          <w:sz w:val="18"/>
          <w:szCs w:val="18"/>
        </w:rPr>
        <w:t>i</w:t>
      </w:r>
      <w:r w:rsidR="0054755B">
        <w:rPr>
          <w:spacing w:val="-5"/>
          <w:w w:val="101"/>
          <w:position w:val="-1"/>
          <w:sz w:val="18"/>
          <w:szCs w:val="18"/>
        </w:rPr>
        <w:t>d</w:t>
      </w:r>
      <w:r w:rsidR="0054755B">
        <w:rPr>
          <w:spacing w:val="1"/>
          <w:w w:val="101"/>
          <w:position w:val="-1"/>
          <w:sz w:val="18"/>
          <w:szCs w:val="18"/>
        </w:rPr>
        <w:t>e</w:t>
      </w:r>
      <w:r w:rsidR="0054755B">
        <w:rPr>
          <w:spacing w:val="-3"/>
          <w:w w:val="101"/>
          <w:position w:val="-1"/>
          <w:sz w:val="18"/>
          <w:szCs w:val="18"/>
        </w:rPr>
        <w:t>l</w:t>
      </w:r>
      <w:r w:rsidR="0054755B">
        <w:rPr>
          <w:spacing w:val="2"/>
          <w:w w:val="101"/>
          <w:position w:val="-1"/>
          <w:sz w:val="18"/>
          <w:szCs w:val="18"/>
        </w:rPr>
        <w:t>i</w:t>
      </w:r>
      <w:r w:rsidR="0054755B">
        <w:rPr>
          <w:w w:val="101"/>
          <w:position w:val="-1"/>
          <w:sz w:val="18"/>
          <w:szCs w:val="18"/>
        </w:rPr>
        <w:t>n</w:t>
      </w:r>
      <w:r w:rsidR="0054755B">
        <w:rPr>
          <w:spacing w:val="-4"/>
          <w:w w:val="101"/>
          <w:position w:val="-1"/>
          <w:sz w:val="18"/>
          <w:szCs w:val="18"/>
        </w:rPr>
        <w:t>e</w:t>
      </w:r>
      <w:r w:rsidR="0054755B">
        <w:rPr>
          <w:w w:val="101"/>
          <w:position w:val="-1"/>
          <w:sz w:val="18"/>
          <w:szCs w:val="18"/>
        </w:rPr>
        <w:t>s</w:t>
      </w:r>
    </w:p>
    <w:p w14:paraId="332642FE" w14:textId="77777777" w:rsidR="00D11AE9" w:rsidRDefault="00D11AE9">
      <w:pPr>
        <w:spacing w:line="200" w:lineRule="exact"/>
      </w:pPr>
    </w:p>
    <w:p w14:paraId="5DE4C983" w14:textId="77777777" w:rsidR="00D11AE9" w:rsidRDefault="00D11AE9">
      <w:pPr>
        <w:spacing w:before="10" w:line="200" w:lineRule="exact"/>
      </w:pPr>
    </w:p>
    <w:p w14:paraId="2D138C1F" w14:textId="77777777" w:rsidR="00D11AE9" w:rsidRDefault="0054755B">
      <w:pPr>
        <w:spacing w:before="22"/>
        <w:ind w:left="1440" w:right="1463"/>
        <w:jc w:val="center"/>
        <w:rPr>
          <w:sz w:val="28"/>
          <w:szCs w:val="28"/>
        </w:rPr>
      </w:pPr>
      <w:r>
        <w:rPr>
          <w:b/>
          <w:spacing w:val="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TE</w:t>
      </w:r>
      <w:r>
        <w:rPr>
          <w:b/>
          <w:sz w:val="28"/>
          <w:szCs w:val="28"/>
        </w:rPr>
        <w:t>250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De</w:t>
      </w:r>
      <w:r>
        <w:rPr>
          <w:b/>
          <w:spacing w:val="-1"/>
          <w:sz w:val="28"/>
          <w:szCs w:val="28"/>
        </w:rPr>
        <w:t>li</w:t>
      </w:r>
      <w:r>
        <w:rPr>
          <w:b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er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bl</w:t>
      </w:r>
      <w:r>
        <w:rPr>
          <w:b/>
          <w:sz w:val="28"/>
          <w:szCs w:val="28"/>
        </w:rPr>
        <w:t>e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pacing w:val="4"/>
          <w:sz w:val="28"/>
          <w:szCs w:val="28"/>
        </w:rPr>
        <w:t>p</w:t>
      </w:r>
      <w:r>
        <w:rPr>
          <w:b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al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re</w:t>
      </w:r>
      <w:r>
        <w:rPr>
          <w:b/>
          <w:spacing w:val="2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4"/>
          <w:sz w:val="28"/>
          <w:szCs w:val="28"/>
        </w:rPr>
        <w:t>n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5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14"/>
          <w:sz w:val="28"/>
          <w:szCs w:val="28"/>
        </w:rPr>
        <w:t xml:space="preserve"> </w:t>
      </w:r>
      <w:r>
        <w:rPr>
          <w:b/>
          <w:spacing w:val="-1"/>
          <w:w w:val="99"/>
          <w:sz w:val="28"/>
          <w:szCs w:val="28"/>
        </w:rPr>
        <w:t>Gu</w:t>
      </w:r>
      <w:r>
        <w:rPr>
          <w:b/>
          <w:spacing w:val="4"/>
          <w:w w:val="99"/>
          <w:sz w:val="28"/>
          <w:szCs w:val="28"/>
        </w:rPr>
        <w:t>i</w:t>
      </w:r>
      <w:r>
        <w:rPr>
          <w:b/>
          <w:spacing w:val="-1"/>
          <w:w w:val="99"/>
          <w:sz w:val="28"/>
          <w:szCs w:val="28"/>
        </w:rPr>
        <w:t>d</w:t>
      </w:r>
      <w:r>
        <w:rPr>
          <w:b/>
          <w:spacing w:val="1"/>
          <w:w w:val="99"/>
          <w:sz w:val="28"/>
          <w:szCs w:val="28"/>
        </w:rPr>
        <w:t>e</w:t>
      </w:r>
      <w:r>
        <w:rPr>
          <w:b/>
          <w:spacing w:val="-1"/>
          <w:w w:val="99"/>
          <w:sz w:val="28"/>
          <w:szCs w:val="28"/>
        </w:rPr>
        <w:t>l</w:t>
      </w:r>
      <w:r>
        <w:rPr>
          <w:b/>
          <w:spacing w:val="4"/>
          <w:w w:val="99"/>
          <w:sz w:val="28"/>
          <w:szCs w:val="28"/>
        </w:rPr>
        <w:t>i</w:t>
      </w:r>
      <w:r>
        <w:rPr>
          <w:b/>
          <w:spacing w:val="-1"/>
          <w:w w:val="99"/>
          <w:sz w:val="28"/>
          <w:szCs w:val="28"/>
        </w:rPr>
        <w:t>n</w:t>
      </w:r>
      <w:r>
        <w:rPr>
          <w:b/>
          <w:spacing w:val="1"/>
          <w:w w:val="99"/>
          <w:sz w:val="28"/>
          <w:szCs w:val="28"/>
        </w:rPr>
        <w:t>e</w:t>
      </w:r>
      <w:r>
        <w:rPr>
          <w:b/>
          <w:w w:val="99"/>
          <w:sz w:val="28"/>
          <w:szCs w:val="28"/>
        </w:rPr>
        <w:t>s</w:t>
      </w:r>
    </w:p>
    <w:p w14:paraId="61F33975" w14:textId="77777777" w:rsidR="00D11AE9" w:rsidRDefault="00D11AE9">
      <w:pPr>
        <w:spacing w:before="10" w:line="120" w:lineRule="exact"/>
        <w:rPr>
          <w:sz w:val="12"/>
          <w:szCs w:val="12"/>
        </w:rPr>
      </w:pPr>
    </w:p>
    <w:p w14:paraId="4AF0202F" w14:textId="77777777" w:rsidR="00D11AE9" w:rsidRDefault="00D11AE9">
      <w:pPr>
        <w:spacing w:line="200" w:lineRule="exact"/>
      </w:pPr>
    </w:p>
    <w:p w14:paraId="790F8D61" w14:textId="6F111BF8" w:rsidR="00D11AE9" w:rsidRDefault="0054755B" w:rsidP="0054755B">
      <w:pPr>
        <w:ind w:left="103" w:right="7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 w:rsidR="00974F4A">
        <w:rPr>
          <w:spacing w:val="1"/>
          <w:sz w:val="24"/>
          <w:szCs w:val="24"/>
        </w:rPr>
        <w:t>Winter</w:t>
      </w:r>
      <w:r>
        <w:rPr>
          <w:spacing w:val="-3"/>
          <w:sz w:val="24"/>
          <w:szCs w:val="24"/>
        </w:rPr>
        <w:t>-</w:t>
      </w:r>
      <w:r>
        <w:rPr>
          <w:spacing w:val="-1"/>
          <w:sz w:val="24"/>
          <w:szCs w:val="24"/>
        </w:rPr>
        <w:t>W</w:t>
      </w:r>
      <w:r w:rsidR="008175D2">
        <w:rPr>
          <w:spacing w:val="-1"/>
          <w:sz w:val="24"/>
          <w:szCs w:val="24"/>
        </w:rPr>
        <w:t>3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F0CE2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-4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3 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-3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250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F0CE2">
        <w:rPr>
          <w:sz w:val="24"/>
          <w:szCs w:val="24"/>
        </w:rPr>
        <w:t>3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w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F0CE2">
        <w:rPr>
          <w:sz w:val="24"/>
          <w:szCs w:val="24"/>
        </w:rPr>
        <w:t>0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on,</w:t>
      </w:r>
      <w:r>
        <w:rPr>
          <w:spacing w:val="7"/>
          <w:sz w:val="24"/>
          <w:szCs w:val="24"/>
        </w:rPr>
        <w:t xml:space="preserve"> </w:t>
      </w:r>
      <w:r w:rsidR="002F0CE2">
        <w:rPr>
          <w:spacing w:val="7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</w:t>
      </w:r>
      <w:r>
        <w:rPr>
          <w:spacing w:val="1"/>
          <w:sz w:val="24"/>
          <w:szCs w:val="24"/>
        </w:rPr>
        <w:t>&amp;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we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ub</w:t>
      </w:r>
      <w:r>
        <w:rPr>
          <w:spacing w:val="1"/>
          <w:sz w:val="24"/>
          <w:szCs w:val="24"/>
        </w:rPr>
        <w:t>mitt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ood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pacing w:val="1"/>
          <w:sz w:val="24"/>
          <w:szCs w:val="24"/>
        </w:rPr>
        <w:t>:</w:t>
      </w:r>
      <w:r>
        <w:rPr>
          <w:sz w:val="24"/>
          <w:szCs w:val="24"/>
        </w:rPr>
        <w:t>00</w:t>
      </w:r>
      <w:r w:rsidR="003F582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m</w:t>
      </w:r>
      <w:r w:rsidR="002F0CE2">
        <w:rPr>
          <w:spacing w:val="1"/>
          <w:sz w:val="24"/>
          <w:szCs w:val="24"/>
        </w:rPr>
        <w:t>, on the same day as the presentation</w:t>
      </w:r>
      <w:r>
        <w:rPr>
          <w:sz w:val="24"/>
          <w:szCs w:val="24"/>
        </w:rPr>
        <w:t>.</w:t>
      </w:r>
    </w:p>
    <w:p w14:paraId="64AFA810" w14:textId="77777777" w:rsidR="00D11AE9" w:rsidRDefault="00D11AE9">
      <w:pPr>
        <w:spacing w:before="16" w:line="260" w:lineRule="exact"/>
        <w:rPr>
          <w:sz w:val="26"/>
          <w:szCs w:val="26"/>
        </w:rPr>
      </w:pPr>
    </w:p>
    <w:p w14:paraId="41CF6852" w14:textId="25D84455" w:rsidR="00D11AE9" w:rsidRDefault="002F0CE2">
      <w:pPr>
        <w:ind w:left="103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>l</w:t>
      </w:r>
      <w:r w:rsidR="0054755B">
        <w:rPr>
          <w:sz w:val="24"/>
          <w:szCs w:val="24"/>
        </w:rPr>
        <w:t>l</w:t>
      </w:r>
      <w:r w:rsidR="0054755B">
        <w:rPr>
          <w:spacing w:val="-7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t</w:t>
      </w:r>
      <w:r w:rsidR="0054755B">
        <w:rPr>
          <w:spacing w:val="-1"/>
          <w:sz w:val="24"/>
          <w:szCs w:val="24"/>
        </w:rPr>
        <w:t>ea</w:t>
      </w:r>
      <w:r w:rsidR="0054755B">
        <w:rPr>
          <w:sz w:val="24"/>
          <w:szCs w:val="24"/>
        </w:rPr>
        <w:t>m</w:t>
      </w:r>
      <w:r w:rsidR="0054755B">
        <w:rPr>
          <w:spacing w:val="-7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m</w:t>
      </w:r>
      <w:r w:rsidR="0054755B">
        <w:rPr>
          <w:spacing w:val="-1"/>
          <w:sz w:val="24"/>
          <w:szCs w:val="24"/>
        </w:rPr>
        <w:t>e</w:t>
      </w:r>
      <w:r w:rsidR="0054755B">
        <w:rPr>
          <w:spacing w:val="1"/>
          <w:sz w:val="24"/>
          <w:szCs w:val="24"/>
        </w:rPr>
        <w:t>m</w:t>
      </w:r>
      <w:r w:rsidR="0054755B">
        <w:rPr>
          <w:sz w:val="24"/>
          <w:szCs w:val="24"/>
        </w:rPr>
        <w:t>b</w:t>
      </w:r>
      <w:r w:rsidR="0054755B">
        <w:rPr>
          <w:spacing w:val="-1"/>
          <w:sz w:val="24"/>
          <w:szCs w:val="24"/>
        </w:rPr>
        <w:t>e</w:t>
      </w:r>
      <w:r w:rsidR="0054755B">
        <w:rPr>
          <w:spacing w:val="2"/>
          <w:sz w:val="24"/>
          <w:szCs w:val="24"/>
        </w:rPr>
        <w:t>r</w:t>
      </w:r>
      <w:r w:rsidR="0054755B">
        <w:rPr>
          <w:sz w:val="24"/>
          <w:szCs w:val="24"/>
        </w:rPr>
        <w:t>s</w:t>
      </w:r>
      <w:r w:rsidR="0054755B">
        <w:rPr>
          <w:spacing w:val="-9"/>
          <w:sz w:val="24"/>
          <w:szCs w:val="24"/>
        </w:rPr>
        <w:t xml:space="preserve"> </w:t>
      </w:r>
      <w:r w:rsidR="0054755B">
        <w:rPr>
          <w:spacing w:val="-2"/>
          <w:sz w:val="24"/>
          <w:szCs w:val="24"/>
        </w:rPr>
        <w:t>s</w:t>
      </w:r>
      <w:r w:rsidR="0054755B">
        <w:rPr>
          <w:sz w:val="24"/>
          <w:szCs w:val="24"/>
        </w:rPr>
        <w:t>hou</w:t>
      </w:r>
      <w:r w:rsidR="0054755B">
        <w:rPr>
          <w:spacing w:val="1"/>
          <w:sz w:val="24"/>
          <w:szCs w:val="24"/>
        </w:rPr>
        <w:t>l</w:t>
      </w:r>
      <w:r w:rsidR="0054755B">
        <w:rPr>
          <w:sz w:val="24"/>
          <w:szCs w:val="24"/>
        </w:rPr>
        <w:t>d</w:t>
      </w:r>
      <w:r w:rsidR="0054755B">
        <w:rPr>
          <w:spacing w:val="-7"/>
          <w:sz w:val="24"/>
          <w:szCs w:val="24"/>
        </w:rPr>
        <w:t xml:space="preserve"> </w:t>
      </w:r>
      <w:r w:rsidR="0054755B">
        <w:rPr>
          <w:sz w:val="24"/>
          <w:szCs w:val="24"/>
        </w:rPr>
        <w:t>p</w:t>
      </w:r>
      <w:r w:rsidR="0054755B">
        <w:rPr>
          <w:spacing w:val="2"/>
          <w:sz w:val="24"/>
          <w:szCs w:val="24"/>
        </w:rPr>
        <w:t>r</w:t>
      </w:r>
      <w:r w:rsidR="0054755B">
        <w:rPr>
          <w:spacing w:val="-1"/>
          <w:sz w:val="24"/>
          <w:szCs w:val="24"/>
        </w:rPr>
        <w:t>e</w:t>
      </w:r>
      <w:r w:rsidR="0054755B">
        <w:rPr>
          <w:spacing w:val="-2"/>
          <w:sz w:val="24"/>
          <w:szCs w:val="24"/>
        </w:rPr>
        <w:t>s</w:t>
      </w:r>
      <w:r w:rsidR="0054755B">
        <w:rPr>
          <w:spacing w:val="-1"/>
          <w:sz w:val="24"/>
          <w:szCs w:val="24"/>
        </w:rPr>
        <w:t>e</w:t>
      </w:r>
      <w:r w:rsidR="0054755B">
        <w:rPr>
          <w:sz w:val="24"/>
          <w:szCs w:val="24"/>
        </w:rPr>
        <w:t>nt.</w:t>
      </w:r>
      <w:r w:rsidR="0054755B">
        <w:rPr>
          <w:spacing w:val="8"/>
          <w:sz w:val="24"/>
          <w:szCs w:val="24"/>
        </w:rPr>
        <w:t xml:space="preserve"> 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>l</w:t>
      </w:r>
      <w:r w:rsidR="0054755B">
        <w:rPr>
          <w:sz w:val="24"/>
          <w:szCs w:val="24"/>
        </w:rPr>
        <w:t>l</w:t>
      </w:r>
      <w:r w:rsidR="0054755B">
        <w:rPr>
          <w:spacing w:val="7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t</w:t>
      </w:r>
      <w:r w:rsidR="0054755B">
        <w:rPr>
          <w:spacing w:val="-1"/>
          <w:sz w:val="24"/>
          <w:szCs w:val="24"/>
        </w:rPr>
        <w:t>ea</w:t>
      </w:r>
      <w:r w:rsidR="0054755B">
        <w:rPr>
          <w:sz w:val="24"/>
          <w:szCs w:val="24"/>
        </w:rPr>
        <w:t>m</w:t>
      </w:r>
      <w:r w:rsidR="0054755B">
        <w:rPr>
          <w:spacing w:val="7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m</w:t>
      </w:r>
      <w:r w:rsidR="0054755B">
        <w:rPr>
          <w:spacing w:val="-1"/>
          <w:sz w:val="24"/>
          <w:szCs w:val="24"/>
        </w:rPr>
        <w:t>e</w:t>
      </w:r>
      <w:r w:rsidR="0054755B">
        <w:rPr>
          <w:spacing w:val="1"/>
          <w:sz w:val="24"/>
          <w:szCs w:val="24"/>
        </w:rPr>
        <w:t>m</w:t>
      </w:r>
      <w:r w:rsidR="0054755B">
        <w:rPr>
          <w:sz w:val="24"/>
          <w:szCs w:val="24"/>
        </w:rPr>
        <w:t>b</w:t>
      </w:r>
      <w:r w:rsidR="0054755B">
        <w:rPr>
          <w:spacing w:val="-6"/>
          <w:sz w:val="24"/>
          <w:szCs w:val="24"/>
        </w:rPr>
        <w:t>e</w:t>
      </w:r>
      <w:r w:rsidR="0054755B">
        <w:rPr>
          <w:spacing w:val="2"/>
          <w:sz w:val="24"/>
          <w:szCs w:val="24"/>
        </w:rPr>
        <w:t>r</w:t>
      </w:r>
      <w:r w:rsidR="0054755B">
        <w:rPr>
          <w:sz w:val="24"/>
          <w:szCs w:val="24"/>
        </w:rPr>
        <w:t>s</w:t>
      </w:r>
      <w:r w:rsidR="0054755B">
        <w:rPr>
          <w:spacing w:val="4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m</w:t>
      </w:r>
      <w:r w:rsidR="0054755B">
        <w:rPr>
          <w:sz w:val="24"/>
          <w:szCs w:val="24"/>
        </w:rPr>
        <w:t>u</w:t>
      </w:r>
      <w:r w:rsidR="0054755B">
        <w:rPr>
          <w:spacing w:val="-2"/>
          <w:sz w:val="24"/>
          <w:szCs w:val="24"/>
        </w:rPr>
        <w:t>s</w:t>
      </w:r>
      <w:r w:rsidR="0054755B">
        <w:rPr>
          <w:sz w:val="24"/>
          <w:szCs w:val="24"/>
        </w:rPr>
        <w:t>t</w:t>
      </w:r>
      <w:r w:rsidR="0054755B">
        <w:rPr>
          <w:spacing w:val="7"/>
          <w:sz w:val="24"/>
          <w:szCs w:val="24"/>
        </w:rPr>
        <w:t xml:space="preserve"> 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>tt</w:t>
      </w:r>
      <w:r w:rsidR="0054755B">
        <w:rPr>
          <w:spacing w:val="-1"/>
          <w:sz w:val="24"/>
          <w:szCs w:val="24"/>
        </w:rPr>
        <w:t>e</w:t>
      </w:r>
      <w:r w:rsidR="0054755B">
        <w:rPr>
          <w:sz w:val="24"/>
          <w:szCs w:val="24"/>
        </w:rPr>
        <w:t>nd</w:t>
      </w:r>
      <w:r w:rsidR="0054755B">
        <w:rPr>
          <w:spacing w:val="6"/>
          <w:sz w:val="24"/>
          <w:szCs w:val="24"/>
        </w:rPr>
        <w:t xml:space="preserve"> </w:t>
      </w:r>
      <w:r w:rsidR="0054755B">
        <w:rPr>
          <w:spacing w:val="-1"/>
          <w:sz w:val="24"/>
          <w:szCs w:val="24"/>
        </w:rPr>
        <w:t>a</w:t>
      </w:r>
      <w:r w:rsidR="0054755B">
        <w:rPr>
          <w:sz w:val="24"/>
          <w:szCs w:val="24"/>
        </w:rPr>
        <w:t>nd</w:t>
      </w:r>
      <w:r w:rsidR="0054755B">
        <w:rPr>
          <w:spacing w:val="6"/>
          <w:sz w:val="24"/>
          <w:szCs w:val="24"/>
        </w:rPr>
        <w:t xml:space="preserve"> 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-6"/>
          <w:sz w:val="24"/>
          <w:szCs w:val="24"/>
        </w:rPr>
        <w:t>c</w:t>
      </w:r>
      <w:r w:rsidR="0054755B">
        <w:rPr>
          <w:spacing w:val="1"/>
          <w:sz w:val="24"/>
          <w:szCs w:val="24"/>
        </w:rPr>
        <w:t>ti</w:t>
      </w:r>
      <w:r w:rsidR="0054755B">
        <w:rPr>
          <w:sz w:val="24"/>
          <w:szCs w:val="24"/>
        </w:rPr>
        <w:t>v</w:t>
      </w:r>
      <w:r w:rsidR="0054755B">
        <w:rPr>
          <w:spacing w:val="-1"/>
          <w:sz w:val="24"/>
          <w:szCs w:val="24"/>
        </w:rPr>
        <w:t>e</w:t>
      </w:r>
      <w:r w:rsidR="0054755B">
        <w:rPr>
          <w:spacing w:val="1"/>
          <w:sz w:val="24"/>
          <w:szCs w:val="24"/>
        </w:rPr>
        <w:t>l</w:t>
      </w:r>
      <w:r w:rsidR="0054755B">
        <w:rPr>
          <w:sz w:val="24"/>
          <w:szCs w:val="24"/>
        </w:rPr>
        <w:t>y</w:t>
      </w:r>
      <w:r w:rsidR="0054755B">
        <w:rPr>
          <w:spacing w:val="6"/>
          <w:sz w:val="24"/>
          <w:szCs w:val="24"/>
        </w:rPr>
        <w:t xml:space="preserve"> </w:t>
      </w:r>
      <w:r w:rsidR="0054755B">
        <w:rPr>
          <w:sz w:val="24"/>
          <w:szCs w:val="24"/>
        </w:rPr>
        <w:t>p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2"/>
          <w:sz w:val="24"/>
          <w:szCs w:val="24"/>
        </w:rPr>
        <w:t>r</w:t>
      </w:r>
      <w:r w:rsidR="0054755B">
        <w:rPr>
          <w:spacing w:val="1"/>
          <w:sz w:val="24"/>
          <w:szCs w:val="24"/>
        </w:rPr>
        <w:t>ti</w:t>
      </w:r>
      <w:r w:rsidR="0054755B">
        <w:rPr>
          <w:spacing w:val="-1"/>
          <w:sz w:val="24"/>
          <w:szCs w:val="24"/>
        </w:rPr>
        <w:t>c</w:t>
      </w:r>
      <w:r w:rsidR="0054755B">
        <w:rPr>
          <w:spacing w:val="1"/>
          <w:sz w:val="24"/>
          <w:szCs w:val="24"/>
        </w:rPr>
        <w:t>i</w:t>
      </w:r>
      <w:r w:rsidR="0054755B">
        <w:rPr>
          <w:sz w:val="24"/>
          <w:szCs w:val="24"/>
        </w:rPr>
        <w:t>p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>t</w:t>
      </w:r>
      <w:r w:rsidR="0054755B">
        <w:rPr>
          <w:sz w:val="24"/>
          <w:szCs w:val="24"/>
        </w:rPr>
        <w:t>e</w:t>
      </w:r>
      <w:r w:rsidR="0054755B">
        <w:rPr>
          <w:spacing w:val="5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t</w:t>
      </w:r>
      <w:r w:rsidR="0054755B">
        <w:rPr>
          <w:sz w:val="24"/>
          <w:szCs w:val="24"/>
        </w:rPr>
        <w:t>o</w:t>
      </w:r>
      <w:r w:rsidR="0054755B">
        <w:rPr>
          <w:spacing w:val="6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t</w:t>
      </w:r>
      <w:r w:rsidR="0054755B">
        <w:rPr>
          <w:sz w:val="24"/>
          <w:szCs w:val="24"/>
        </w:rPr>
        <w:t xml:space="preserve">he </w:t>
      </w:r>
      <w:r w:rsidR="0054755B">
        <w:rPr>
          <w:spacing w:val="-1"/>
          <w:sz w:val="24"/>
          <w:szCs w:val="24"/>
        </w:rPr>
        <w:t>Q</w:t>
      </w:r>
      <w:r w:rsidR="0054755B">
        <w:rPr>
          <w:spacing w:val="1"/>
          <w:sz w:val="24"/>
          <w:szCs w:val="24"/>
        </w:rPr>
        <w:t>&amp;</w:t>
      </w:r>
      <w:r w:rsidR="0054755B">
        <w:rPr>
          <w:spacing w:val="-1"/>
          <w:sz w:val="24"/>
          <w:szCs w:val="24"/>
        </w:rPr>
        <w:t>A</w:t>
      </w:r>
      <w:r w:rsidR="0054755B">
        <w:rPr>
          <w:sz w:val="24"/>
          <w:szCs w:val="24"/>
        </w:rPr>
        <w:t>.</w:t>
      </w:r>
      <w:r w:rsidR="0054755B">
        <w:rPr>
          <w:spacing w:val="8"/>
          <w:sz w:val="24"/>
          <w:szCs w:val="24"/>
        </w:rPr>
        <w:t xml:space="preserve"> </w:t>
      </w:r>
      <w:r w:rsidR="0054755B">
        <w:rPr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 xml:space="preserve"> P</w:t>
      </w:r>
      <w:r w:rsidR="0054755B">
        <w:rPr>
          <w:spacing w:val="-1"/>
          <w:sz w:val="24"/>
          <w:szCs w:val="24"/>
        </w:rPr>
        <w:t>ee</w:t>
      </w:r>
      <w:r w:rsidR="0054755B">
        <w:rPr>
          <w:sz w:val="24"/>
          <w:szCs w:val="24"/>
        </w:rPr>
        <w:t>r</w:t>
      </w:r>
      <w:r w:rsidR="0054755B">
        <w:rPr>
          <w:spacing w:val="3"/>
          <w:sz w:val="24"/>
          <w:szCs w:val="24"/>
        </w:rPr>
        <w:t xml:space="preserve"> </w:t>
      </w:r>
      <w:r w:rsidR="0054755B">
        <w:rPr>
          <w:spacing w:val="2"/>
          <w:sz w:val="24"/>
          <w:szCs w:val="24"/>
        </w:rPr>
        <w:t>E</w:t>
      </w:r>
      <w:r w:rsidR="0054755B">
        <w:rPr>
          <w:sz w:val="24"/>
          <w:szCs w:val="24"/>
        </w:rPr>
        <w:t>v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>l</w:t>
      </w:r>
      <w:r w:rsidR="0054755B">
        <w:rPr>
          <w:sz w:val="24"/>
          <w:szCs w:val="24"/>
        </w:rPr>
        <w:t>u</w:t>
      </w:r>
      <w:r w:rsidR="0054755B">
        <w:rPr>
          <w:spacing w:val="-1"/>
          <w:sz w:val="24"/>
          <w:szCs w:val="24"/>
        </w:rPr>
        <w:t>a</w:t>
      </w:r>
      <w:r w:rsidR="0054755B">
        <w:rPr>
          <w:spacing w:val="1"/>
          <w:sz w:val="24"/>
          <w:szCs w:val="24"/>
        </w:rPr>
        <w:t>ti</w:t>
      </w:r>
      <w:r w:rsidR="0054755B"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form</w:t>
      </w:r>
      <w:r w:rsidR="0054755B">
        <w:rPr>
          <w:spacing w:val="2"/>
          <w:sz w:val="24"/>
          <w:szCs w:val="24"/>
        </w:rPr>
        <w:t xml:space="preserve"> </w:t>
      </w:r>
      <w:r w:rsidR="0054755B">
        <w:rPr>
          <w:spacing w:val="1"/>
          <w:sz w:val="24"/>
          <w:szCs w:val="24"/>
        </w:rPr>
        <w:t>m</w:t>
      </w:r>
      <w:r w:rsidR="0054755B">
        <w:rPr>
          <w:sz w:val="24"/>
          <w:szCs w:val="24"/>
        </w:rPr>
        <w:t>u</w:t>
      </w:r>
      <w:r w:rsidR="0054755B">
        <w:rPr>
          <w:spacing w:val="-2"/>
          <w:sz w:val="24"/>
          <w:szCs w:val="24"/>
        </w:rPr>
        <w:t>s</w:t>
      </w:r>
      <w:r w:rsidR="0054755B">
        <w:rPr>
          <w:sz w:val="24"/>
          <w:szCs w:val="24"/>
        </w:rPr>
        <w:t>t</w:t>
      </w:r>
      <w:r w:rsidR="0054755B">
        <w:rPr>
          <w:spacing w:val="3"/>
          <w:sz w:val="24"/>
          <w:szCs w:val="24"/>
        </w:rPr>
        <w:t xml:space="preserve"> </w:t>
      </w:r>
      <w:r w:rsidR="0054755B">
        <w:rPr>
          <w:sz w:val="24"/>
          <w:szCs w:val="24"/>
        </w:rPr>
        <w:t>be</w:t>
      </w:r>
      <w:r w:rsidR="0054755B">
        <w:rPr>
          <w:spacing w:val="1"/>
          <w:sz w:val="24"/>
          <w:szCs w:val="24"/>
        </w:rPr>
        <w:t xml:space="preserve"> </w:t>
      </w:r>
      <w:r w:rsidR="0054755B">
        <w:rPr>
          <w:spacing w:val="-1"/>
          <w:sz w:val="24"/>
          <w:szCs w:val="24"/>
        </w:rPr>
        <w:t>c</w:t>
      </w:r>
      <w:r w:rsidR="0054755B">
        <w:rPr>
          <w:sz w:val="24"/>
          <w:szCs w:val="24"/>
        </w:rPr>
        <w:t>o</w:t>
      </w:r>
      <w:r w:rsidR="0054755B">
        <w:rPr>
          <w:spacing w:val="1"/>
          <w:sz w:val="24"/>
          <w:szCs w:val="24"/>
        </w:rPr>
        <w:t>m</w:t>
      </w:r>
      <w:r w:rsidR="0054755B">
        <w:rPr>
          <w:sz w:val="24"/>
          <w:szCs w:val="24"/>
        </w:rPr>
        <w:t>p</w:t>
      </w:r>
      <w:r w:rsidR="0054755B">
        <w:rPr>
          <w:spacing w:val="1"/>
          <w:sz w:val="24"/>
          <w:szCs w:val="24"/>
        </w:rPr>
        <w:t>l</w:t>
      </w:r>
      <w:r w:rsidR="0054755B">
        <w:rPr>
          <w:spacing w:val="-1"/>
          <w:sz w:val="24"/>
          <w:szCs w:val="24"/>
        </w:rPr>
        <w:t>e</w:t>
      </w:r>
      <w:r w:rsidR="0054755B">
        <w:rPr>
          <w:spacing w:val="1"/>
          <w:sz w:val="24"/>
          <w:szCs w:val="24"/>
        </w:rPr>
        <w:t>t</w:t>
      </w:r>
      <w:r w:rsidR="0054755B">
        <w:rPr>
          <w:spacing w:val="-1"/>
          <w:sz w:val="24"/>
          <w:szCs w:val="24"/>
        </w:rPr>
        <w:t>e</w:t>
      </w:r>
      <w:r w:rsidR="0054755B">
        <w:rPr>
          <w:sz w:val="24"/>
          <w:szCs w:val="24"/>
        </w:rPr>
        <w:t>d</w:t>
      </w:r>
      <w:r w:rsidR="0054755B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by each team member </w:t>
      </w:r>
      <w:r w:rsidR="0054755B">
        <w:rPr>
          <w:sz w:val="24"/>
          <w:szCs w:val="24"/>
        </w:rPr>
        <w:t>by</w:t>
      </w:r>
      <w:r w:rsidR="0054755B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8:00 pm, on the next day</w:t>
      </w:r>
      <w:r w:rsidR="0054755B">
        <w:rPr>
          <w:sz w:val="24"/>
          <w:szCs w:val="24"/>
        </w:rPr>
        <w:t>.</w:t>
      </w:r>
    </w:p>
    <w:p w14:paraId="4CE1EAF4" w14:textId="77777777" w:rsidR="00D11AE9" w:rsidRDefault="00D11AE9">
      <w:pPr>
        <w:spacing w:before="16" w:line="260" w:lineRule="exact"/>
        <w:rPr>
          <w:sz w:val="26"/>
          <w:szCs w:val="26"/>
        </w:rPr>
      </w:pPr>
    </w:p>
    <w:p w14:paraId="11FF7254" w14:textId="751DAA0D" w:rsidR="00D11AE9" w:rsidRDefault="0054755B">
      <w:pPr>
        <w:ind w:left="103" w:right="8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2"/>
          <w:sz w:val="24"/>
          <w:szCs w:val="24"/>
          <w:u w:val="single" w:color="000000"/>
        </w:rPr>
        <w:t>f</w:t>
      </w:r>
      <w:r>
        <w:rPr>
          <w:spacing w:val="-1"/>
          <w:sz w:val="24"/>
          <w:szCs w:val="24"/>
          <w:u w:val="single" w:color="000000"/>
        </w:rPr>
        <w:t>ea</w:t>
      </w:r>
      <w:r>
        <w:rPr>
          <w:spacing w:val="-2"/>
          <w:sz w:val="24"/>
          <w:szCs w:val="24"/>
          <w:u w:val="single" w:color="000000"/>
        </w:rPr>
        <w:t>s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b</w:t>
      </w:r>
      <w:r>
        <w:rPr>
          <w:spacing w:val="1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ll</w:t>
      </w:r>
      <w:r>
        <w:rPr>
          <w:spacing w:val="-5"/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1</w:t>
      </w:r>
      <w:r w:rsidR="002F0CE2">
        <w:rPr>
          <w:sz w:val="24"/>
          <w:szCs w:val="24"/>
        </w:rPr>
        <w:t>1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Wee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s</w:t>
      </w:r>
      <w:r w:rsidR="002F0CE2">
        <w:rPr>
          <w:spacing w:val="-2"/>
          <w:sz w:val="24"/>
          <w:szCs w:val="24"/>
        </w:rPr>
        <w:t xml:space="preserve"> in Winter and 11 Weeks in Spring</w:t>
      </w:r>
      <w:r>
        <w:rPr>
          <w:sz w:val="24"/>
          <w:szCs w:val="24"/>
        </w:rPr>
        <w:t>)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budg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900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D</w:t>
      </w:r>
      <w:r>
        <w:rPr>
          <w:spacing w:val="-3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li</w:t>
      </w:r>
      <w:r>
        <w:rPr>
          <w:sz w:val="24"/>
          <w:szCs w:val="24"/>
          <w:u w:val="single" w:color="000000"/>
        </w:rPr>
        <w:t>gn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TE</w:t>
      </w:r>
      <w:r>
        <w:rPr>
          <w:sz w:val="24"/>
          <w:szCs w:val="24"/>
        </w:rPr>
        <w:t>250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h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qu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pacing w:val="2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n</w:t>
      </w:r>
      <w:r>
        <w:rPr>
          <w:spacing w:val="1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on</w:t>
      </w:r>
      <w:r>
        <w:rPr>
          <w:spacing w:val="-2"/>
          <w:sz w:val="24"/>
          <w:szCs w:val="24"/>
          <w:u w:val="single" w:color="000000"/>
        </w:rPr>
        <w:t>s</w:t>
      </w:r>
      <w:r>
        <w:rPr>
          <w:spacing w:val="1"/>
          <w:sz w:val="24"/>
          <w:szCs w:val="24"/>
          <w:u w:val="single" w:color="000000"/>
        </w:rPr>
        <w:t>t</w:t>
      </w:r>
      <w:r>
        <w:rPr>
          <w:spacing w:val="2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</w:t>
      </w:r>
      <w:r>
        <w:rPr>
          <w:spacing w:val="1"/>
          <w:sz w:val="24"/>
          <w:szCs w:val="24"/>
          <w:u w:val="single" w:color="000000"/>
        </w:rPr>
        <w:t>t</w:t>
      </w:r>
      <w:r>
        <w:rPr>
          <w:sz w:val="24"/>
          <w:szCs w:val="24"/>
          <w:u w:val="single" w:color="000000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pacing w:val="-4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ood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P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FD1B245" w14:textId="77777777" w:rsidR="00D11AE9" w:rsidRDefault="00D11AE9">
      <w:pPr>
        <w:spacing w:before="16" w:line="260" w:lineRule="exact"/>
        <w:rPr>
          <w:sz w:val="26"/>
          <w:szCs w:val="26"/>
        </w:rPr>
      </w:pPr>
    </w:p>
    <w:p w14:paraId="7AB0CBEB" w14:textId="77777777" w:rsidR="00D11AE9" w:rsidRDefault="0054755B">
      <w:pPr>
        <w:ind w:left="103" w:right="5100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hou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14:paraId="6B8BE1D1" w14:textId="77777777" w:rsidR="00D11AE9" w:rsidRDefault="0054755B">
      <w:pPr>
        <w:spacing w:before="21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(f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62FB0B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gns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045D966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wc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4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.</w:t>
      </w:r>
      <w:r>
        <w:rPr>
          <w:spacing w:val="-3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2B1D008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gns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A86A2AA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A1B32D7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F3D4359" w14:textId="5D8A5283" w:rsidR="00D11AE9" w:rsidRDefault="0054755B" w:rsidP="002F0CE2">
      <w:pPr>
        <w:spacing w:before="2" w:line="540" w:lineRule="atLeast"/>
        <w:ind w:left="103" w:right="78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on. </w:t>
      </w:r>
      <w:r>
        <w:rPr>
          <w:spacing w:val="1"/>
          <w:sz w:val="24"/>
          <w:szCs w:val="24"/>
        </w:rPr>
        <w:t>St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awa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 w:rsidR="002F0CE2">
        <w:rPr>
          <w:spacing w:val="2"/>
          <w:sz w:val="24"/>
          <w:szCs w:val="24"/>
        </w:rPr>
        <w:t xml:space="preserve">for deliverable 1, this is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 w:rsidR="003F5823">
        <w:rPr>
          <w:spacing w:val="50"/>
          <w:sz w:val="24"/>
          <w:szCs w:val="24"/>
        </w:rPr>
        <w:t xml:space="preserve"> </w:t>
      </w:r>
      <w:r w:rsidR="002F0CE2">
        <w:rPr>
          <w:spacing w:val="50"/>
          <w:sz w:val="24"/>
          <w:szCs w:val="24"/>
        </w:rPr>
        <w:t xml:space="preserve">1.5 </w:t>
      </w:r>
      <w:r>
        <w:rPr>
          <w:sz w:val="24"/>
          <w:szCs w:val="24"/>
        </w:rPr>
        <w:t>%</w:t>
      </w:r>
      <w:r>
        <w:rPr>
          <w:spacing w:val="5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-3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250</w:t>
      </w:r>
      <w:r>
        <w:rPr>
          <w:spacing w:val="5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k</w:t>
      </w:r>
      <w:r>
        <w:rPr>
          <w:sz w:val="24"/>
          <w:szCs w:val="24"/>
        </w:rPr>
        <w:t>)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</w:t>
      </w:r>
      <w:r w:rsidR="002F0CE2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 w:rsidR="003F5823">
        <w:rPr>
          <w:sz w:val="24"/>
          <w:szCs w:val="24"/>
        </w:rPr>
        <w:t>5</w:t>
      </w:r>
      <w:r>
        <w:rPr>
          <w:sz w:val="24"/>
          <w:szCs w:val="24"/>
        </w:rPr>
        <w:t>%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TE</w:t>
      </w:r>
      <w:r>
        <w:rPr>
          <w:sz w:val="24"/>
          <w:szCs w:val="24"/>
        </w:rPr>
        <w:t>250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k)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on.</w:t>
      </w:r>
    </w:p>
    <w:p w14:paraId="2C4D95C9" w14:textId="77777777" w:rsidR="00D11AE9" w:rsidRDefault="00D11AE9">
      <w:pPr>
        <w:spacing w:before="16" w:line="260" w:lineRule="exact"/>
        <w:rPr>
          <w:sz w:val="26"/>
          <w:szCs w:val="26"/>
        </w:rPr>
      </w:pPr>
    </w:p>
    <w:p w14:paraId="3777FB70" w14:textId="77777777" w:rsidR="00D11AE9" w:rsidRDefault="0054755B">
      <w:pPr>
        <w:ind w:left="103" w:right="621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0F5D31A" w14:textId="77777777" w:rsidR="00D11AE9" w:rsidRDefault="0054755B">
      <w:pPr>
        <w:spacing w:before="21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y,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B05700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5066A93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2335F80" w14:textId="77777777" w:rsidR="00D11AE9" w:rsidRDefault="00D11AE9">
      <w:pPr>
        <w:spacing w:line="200" w:lineRule="exact"/>
      </w:pPr>
    </w:p>
    <w:p w14:paraId="07E359AA" w14:textId="77777777" w:rsidR="00D11AE9" w:rsidRDefault="00D11AE9">
      <w:pPr>
        <w:spacing w:before="18" w:line="240" w:lineRule="exact"/>
        <w:rPr>
          <w:sz w:val="24"/>
          <w:szCs w:val="24"/>
        </w:rPr>
      </w:pPr>
    </w:p>
    <w:p w14:paraId="37F39006" w14:textId="77777777" w:rsidR="00D11AE9" w:rsidRDefault="0054755B">
      <w:pPr>
        <w:ind w:left="103" w:right="6588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5E908AB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 xml:space="preserve">ng,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body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14:paraId="27FE5227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ds –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ill</w:t>
      </w:r>
      <w:r>
        <w:rPr>
          <w:spacing w:val="-5"/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2A26753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ons –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B62CE19" w14:textId="77777777" w:rsidR="00D11AE9" w:rsidRDefault="0054755B">
      <w:pPr>
        <w:spacing w:before="17"/>
        <w:ind w:left="463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68893A9E" w14:textId="77777777" w:rsidR="00D11AE9" w:rsidRDefault="0054755B">
      <w:pPr>
        <w:spacing w:before="3" w:line="300" w:lineRule="exact"/>
        <w:ind w:left="1183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spacing w:val="1"/>
          <w:position w:val="2"/>
          <w:sz w:val="24"/>
          <w:szCs w:val="24"/>
        </w:rPr>
        <w:t>S</w:t>
      </w:r>
      <w:r>
        <w:rPr>
          <w:position w:val="2"/>
          <w:sz w:val="24"/>
          <w:szCs w:val="24"/>
        </w:rPr>
        <w:t>y</w:t>
      </w:r>
      <w:r>
        <w:rPr>
          <w:spacing w:val="-2"/>
          <w:position w:val="2"/>
          <w:sz w:val="24"/>
          <w:szCs w:val="24"/>
        </w:rPr>
        <w:t>s</w:t>
      </w:r>
      <w:r>
        <w:rPr>
          <w:spacing w:val="1"/>
          <w:position w:val="2"/>
          <w:sz w:val="24"/>
          <w:szCs w:val="24"/>
        </w:rPr>
        <w:t>t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>m</w:t>
      </w:r>
      <w:r>
        <w:rPr>
          <w:spacing w:val="3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1"/>
          <w:position w:val="2"/>
          <w:sz w:val="24"/>
          <w:szCs w:val="24"/>
        </w:rPr>
        <w:t>e</w:t>
      </w:r>
      <w:r>
        <w:rPr>
          <w:spacing w:val="-2"/>
          <w:position w:val="2"/>
          <w:sz w:val="24"/>
          <w:szCs w:val="24"/>
        </w:rPr>
        <w:t>s</w:t>
      </w:r>
      <w:r>
        <w:rPr>
          <w:spacing w:val="-1"/>
          <w:position w:val="2"/>
          <w:sz w:val="24"/>
          <w:szCs w:val="24"/>
        </w:rPr>
        <w:t>c</w:t>
      </w:r>
      <w:r>
        <w:rPr>
          <w:spacing w:val="2"/>
          <w:position w:val="2"/>
          <w:sz w:val="24"/>
          <w:szCs w:val="24"/>
        </w:rPr>
        <w:t>r</w:t>
      </w:r>
      <w:r>
        <w:rPr>
          <w:spacing w:val="1"/>
          <w:position w:val="2"/>
          <w:sz w:val="24"/>
          <w:szCs w:val="24"/>
        </w:rPr>
        <w:t>i</w:t>
      </w:r>
      <w:r>
        <w:rPr>
          <w:position w:val="2"/>
          <w:sz w:val="24"/>
          <w:szCs w:val="24"/>
        </w:rPr>
        <w:t>p</w:t>
      </w:r>
      <w:r>
        <w:rPr>
          <w:spacing w:val="1"/>
          <w:position w:val="2"/>
          <w:sz w:val="24"/>
          <w:szCs w:val="24"/>
        </w:rPr>
        <w:t>ti</w:t>
      </w:r>
      <w:r>
        <w:rPr>
          <w:position w:val="2"/>
          <w:sz w:val="24"/>
          <w:szCs w:val="24"/>
        </w:rPr>
        <w:t>on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nd</w:t>
      </w:r>
      <w:r>
        <w:rPr>
          <w:spacing w:val="2"/>
          <w:position w:val="2"/>
          <w:sz w:val="24"/>
          <w:szCs w:val="24"/>
        </w:rPr>
        <w:t xml:space="preserve"> f</w:t>
      </w:r>
      <w:r>
        <w:rPr>
          <w:position w:val="2"/>
          <w:sz w:val="24"/>
          <w:szCs w:val="24"/>
        </w:rPr>
        <w:t>un</w:t>
      </w:r>
      <w:r>
        <w:rPr>
          <w:spacing w:val="-1"/>
          <w:position w:val="2"/>
          <w:sz w:val="24"/>
          <w:szCs w:val="24"/>
        </w:rPr>
        <w:t>c</w:t>
      </w:r>
      <w:r>
        <w:rPr>
          <w:spacing w:val="1"/>
          <w:position w:val="2"/>
          <w:sz w:val="24"/>
          <w:szCs w:val="24"/>
        </w:rPr>
        <w:t>ti</w:t>
      </w:r>
      <w:r>
        <w:rPr>
          <w:position w:val="2"/>
          <w:sz w:val="24"/>
          <w:szCs w:val="24"/>
        </w:rPr>
        <w:t>on</w:t>
      </w:r>
      <w:r>
        <w:rPr>
          <w:spacing w:val="-1"/>
          <w:position w:val="2"/>
          <w:sz w:val="24"/>
          <w:szCs w:val="24"/>
        </w:rPr>
        <w:t>a</w:t>
      </w:r>
      <w:r>
        <w:rPr>
          <w:spacing w:val="1"/>
          <w:position w:val="2"/>
          <w:sz w:val="24"/>
          <w:szCs w:val="24"/>
        </w:rPr>
        <w:t>l</w:t>
      </w:r>
      <w:r>
        <w:rPr>
          <w:spacing w:val="-4"/>
          <w:position w:val="2"/>
          <w:sz w:val="24"/>
          <w:szCs w:val="24"/>
        </w:rPr>
        <w:t>i</w:t>
      </w:r>
      <w:r>
        <w:rPr>
          <w:spacing w:val="1"/>
          <w:position w:val="2"/>
          <w:sz w:val="24"/>
          <w:szCs w:val="24"/>
        </w:rPr>
        <w:t>ti</w:t>
      </w:r>
      <w:r>
        <w:rPr>
          <w:spacing w:val="-1"/>
          <w:position w:val="2"/>
          <w:sz w:val="24"/>
          <w:szCs w:val="24"/>
        </w:rPr>
        <w:t>e</w:t>
      </w:r>
      <w:r>
        <w:rPr>
          <w:spacing w:val="-2"/>
          <w:position w:val="2"/>
          <w:sz w:val="24"/>
          <w:szCs w:val="24"/>
        </w:rPr>
        <w:t>s</w:t>
      </w:r>
      <w:r>
        <w:rPr>
          <w:position w:val="2"/>
          <w:sz w:val="24"/>
          <w:szCs w:val="24"/>
        </w:rPr>
        <w:t>.</w:t>
      </w:r>
    </w:p>
    <w:p w14:paraId="739ABFAC" w14:textId="77777777" w:rsidR="00D11AE9" w:rsidRDefault="0054755B">
      <w:pPr>
        <w:spacing w:line="280" w:lineRule="exact"/>
        <w:ind w:left="1183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spacing w:val="1"/>
          <w:position w:val="2"/>
          <w:sz w:val="24"/>
          <w:szCs w:val="24"/>
        </w:rPr>
        <w:t>P</w:t>
      </w:r>
      <w:r>
        <w:rPr>
          <w:spacing w:val="2"/>
          <w:position w:val="2"/>
          <w:sz w:val="24"/>
          <w:szCs w:val="24"/>
        </w:rPr>
        <w:t>r</w:t>
      </w:r>
      <w:r>
        <w:rPr>
          <w:spacing w:val="-1"/>
          <w:position w:val="2"/>
          <w:sz w:val="24"/>
          <w:szCs w:val="24"/>
        </w:rPr>
        <w:t>e</w:t>
      </w:r>
      <w:r>
        <w:rPr>
          <w:spacing w:val="1"/>
          <w:position w:val="2"/>
          <w:sz w:val="24"/>
          <w:szCs w:val="24"/>
        </w:rPr>
        <w:t>limi</w:t>
      </w:r>
      <w:r>
        <w:rPr>
          <w:position w:val="2"/>
          <w:sz w:val="24"/>
          <w:szCs w:val="24"/>
        </w:rPr>
        <w:t>n</w:t>
      </w:r>
      <w:r>
        <w:rPr>
          <w:spacing w:val="-1"/>
          <w:position w:val="2"/>
          <w:sz w:val="24"/>
          <w:szCs w:val="24"/>
        </w:rPr>
        <w:t>a</w:t>
      </w:r>
      <w:r>
        <w:rPr>
          <w:spacing w:val="2"/>
          <w:position w:val="2"/>
          <w:sz w:val="24"/>
          <w:szCs w:val="24"/>
        </w:rPr>
        <w:t>r</w:t>
      </w:r>
      <w:r>
        <w:rPr>
          <w:position w:val="2"/>
          <w:sz w:val="24"/>
          <w:szCs w:val="24"/>
        </w:rPr>
        <w:t>y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d</w:t>
      </w:r>
      <w:r>
        <w:rPr>
          <w:spacing w:val="-1"/>
          <w:position w:val="2"/>
          <w:sz w:val="24"/>
          <w:szCs w:val="24"/>
        </w:rPr>
        <w:t>e</w:t>
      </w:r>
      <w:r>
        <w:rPr>
          <w:spacing w:val="-2"/>
          <w:position w:val="2"/>
          <w:sz w:val="24"/>
          <w:szCs w:val="24"/>
        </w:rPr>
        <w:t>s</w:t>
      </w:r>
      <w:r>
        <w:rPr>
          <w:spacing w:val="1"/>
          <w:position w:val="2"/>
          <w:sz w:val="24"/>
          <w:szCs w:val="24"/>
        </w:rPr>
        <w:t>i</w:t>
      </w:r>
      <w:r>
        <w:rPr>
          <w:position w:val="2"/>
          <w:sz w:val="24"/>
          <w:szCs w:val="24"/>
        </w:rPr>
        <w:t>gn.</w:t>
      </w:r>
    </w:p>
    <w:p w14:paraId="12B8287E" w14:textId="77777777" w:rsidR="00D11AE9" w:rsidRDefault="0054755B">
      <w:pPr>
        <w:spacing w:line="280" w:lineRule="exact"/>
        <w:ind w:left="1183"/>
        <w:rPr>
          <w:sz w:val="24"/>
          <w:szCs w:val="24"/>
        </w:rPr>
      </w:pPr>
      <w:r>
        <w:rPr>
          <w:rFonts w:ascii="Courier New" w:eastAsia="Courier New" w:hAnsi="Courier New" w:cs="Courier New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3"/>
          <w:sz w:val="28"/>
          <w:szCs w:val="28"/>
        </w:rPr>
        <w:t xml:space="preserve"> </w:t>
      </w:r>
      <w:r>
        <w:rPr>
          <w:spacing w:val="-1"/>
          <w:position w:val="3"/>
          <w:sz w:val="24"/>
          <w:szCs w:val="24"/>
        </w:rPr>
        <w:t>A</w:t>
      </w:r>
      <w:r>
        <w:rPr>
          <w:spacing w:val="1"/>
          <w:position w:val="3"/>
          <w:sz w:val="24"/>
          <w:szCs w:val="24"/>
        </w:rPr>
        <w:t>li</w:t>
      </w:r>
      <w:r>
        <w:rPr>
          <w:position w:val="3"/>
          <w:sz w:val="24"/>
          <w:szCs w:val="24"/>
        </w:rPr>
        <w:t>gn</w:t>
      </w:r>
      <w:r>
        <w:rPr>
          <w:spacing w:val="1"/>
          <w:position w:val="3"/>
          <w:sz w:val="24"/>
          <w:szCs w:val="24"/>
        </w:rPr>
        <w:t>m</w:t>
      </w:r>
      <w:r>
        <w:rPr>
          <w:spacing w:val="-1"/>
          <w:position w:val="3"/>
          <w:sz w:val="24"/>
          <w:szCs w:val="24"/>
        </w:rPr>
        <w:t>e</w:t>
      </w:r>
      <w:r>
        <w:rPr>
          <w:position w:val="3"/>
          <w:sz w:val="24"/>
          <w:szCs w:val="24"/>
        </w:rPr>
        <w:t>nt</w:t>
      </w:r>
      <w:r>
        <w:rPr>
          <w:spacing w:val="3"/>
          <w:position w:val="3"/>
          <w:sz w:val="24"/>
          <w:szCs w:val="24"/>
        </w:rPr>
        <w:t xml:space="preserve"> </w:t>
      </w:r>
      <w:r>
        <w:rPr>
          <w:spacing w:val="-1"/>
          <w:position w:val="3"/>
          <w:sz w:val="24"/>
          <w:szCs w:val="24"/>
        </w:rPr>
        <w:t>w</w:t>
      </w:r>
      <w:r>
        <w:rPr>
          <w:spacing w:val="1"/>
          <w:position w:val="3"/>
          <w:sz w:val="24"/>
          <w:szCs w:val="24"/>
        </w:rPr>
        <w:t>it</w:t>
      </w:r>
      <w:r>
        <w:rPr>
          <w:position w:val="3"/>
          <w:sz w:val="24"/>
          <w:szCs w:val="24"/>
        </w:rPr>
        <w:t>h</w:t>
      </w:r>
      <w:r>
        <w:rPr>
          <w:spacing w:val="2"/>
          <w:position w:val="3"/>
          <w:sz w:val="24"/>
          <w:szCs w:val="24"/>
        </w:rPr>
        <w:t xml:space="preserve"> </w:t>
      </w:r>
      <w:r>
        <w:rPr>
          <w:spacing w:val="1"/>
          <w:position w:val="3"/>
          <w:sz w:val="24"/>
          <w:szCs w:val="24"/>
        </w:rPr>
        <w:t>t</w:t>
      </w:r>
      <w:r>
        <w:rPr>
          <w:position w:val="3"/>
          <w:sz w:val="24"/>
          <w:szCs w:val="24"/>
        </w:rPr>
        <w:t>h</w:t>
      </w:r>
      <w:r>
        <w:rPr>
          <w:spacing w:val="-1"/>
          <w:position w:val="3"/>
          <w:sz w:val="24"/>
          <w:szCs w:val="24"/>
        </w:rPr>
        <w:t>e</w:t>
      </w:r>
      <w:r>
        <w:rPr>
          <w:spacing w:val="1"/>
          <w:position w:val="3"/>
          <w:sz w:val="24"/>
          <w:szCs w:val="24"/>
        </w:rPr>
        <w:t>m</w:t>
      </w:r>
      <w:r>
        <w:rPr>
          <w:position w:val="3"/>
          <w:sz w:val="24"/>
          <w:szCs w:val="24"/>
        </w:rPr>
        <w:t>e</w:t>
      </w:r>
      <w:r>
        <w:rPr>
          <w:spacing w:val="-3"/>
          <w:position w:val="3"/>
          <w:sz w:val="24"/>
          <w:szCs w:val="24"/>
        </w:rPr>
        <w:t xml:space="preserve"> </w:t>
      </w:r>
      <w:r>
        <w:rPr>
          <w:spacing w:val="-1"/>
          <w:position w:val="3"/>
          <w:sz w:val="24"/>
          <w:szCs w:val="24"/>
        </w:rPr>
        <w:t>a</w:t>
      </w:r>
      <w:r>
        <w:rPr>
          <w:position w:val="3"/>
          <w:sz w:val="24"/>
          <w:szCs w:val="24"/>
        </w:rPr>
        <w:t>nd</w:t>
      </w:r>
      <w:r>
        <w:rPr>
          <w:spacing w:val="2"/>
          <w:position w:val="3"/>
          <w:sz w:val="24"/>
          <w:szCs w:val="24"/>
        </w:rPr>
        <w:t xml:space="preserve"> </w:t>
      </w:r>
      <w:r>
        <w:rPr>
          <w:spacing w:val="1"/>
          <w:position w:val="3"/>
          <w:sz w:val="24"/>
          <w:szCs w:val="24"/>
        </w:rPr>
        <w:t>t</w:t>
      </w:r>
      <w:r>
        <w:rPr>
          <w:spacing w:val="-1"/>
          <w:position w:val="3"/>
          <w:sz w:val="24"/>
          <w:szCs w:val="24"/>
        </w:rPr>
        <w:t>ec</w:t>
      </w:r>
      <w:r>
        <w:rPr>
          <w:position w:val="3"/>
          <w:sz w:val="24"/>
          <w:szCs w:val="24"/>
        </w:rPr>
        <w:t>hn</w:t>
      </w:r>
      <w:r>
        <w:rPr>
          <w:spacing w:val="1"/>
          <w:position w:val="3"/>
          <w:sz w:val="24"/>
          <w:szCs w:val="24"/>
        </w:rPr>
        <w:t>i</w:t>
      </w:r>
      <w:r>
        <w:rPr>
          <w:spacing w:val="-1"/>
          <w:position w:val="3"/>
          <w:sz w:val="24"/>
          <w:szCs w:val="24"/>
        </w:rPr>
        <w:t>ca</w:t>
      </w:r>
      <w:r>
        <w:rPr>
          <w:position w:val="3"/>
          <w:sz w:val="24"/>
          <w:szCs w:val="24"/>
        </w:rPr>
        <w:t>l</w:t>
      </w:r>
      <w:r>
        <w:rPr>
          <w:spacing w:val="3"/>
          <w:position w:val="3"/>
          <w:sz w:val="24"/>
          <w:szCs w:val="24"/>
        </w:rPr>
        <w:t xml:space="preserve"> </w:t>
      </w:r>
      <w:r>
        <w:rPr>
          <w:spacing w:val="2"/>
          <w:position w:val="3"/>
          <w:sz w:val="24"/>
          <w:szCs w:val="24"/>
        </w:rPr>
        <w:t>r</w:t>
      </w:r>
      <w:r>
        <w:rPr>
          <w:spacing w:val="-1"/>
          <w:position w:val="3"/>
          <w:sz w:val="24"/>
          <w:szCs w:val="24"/>
        </w:rPr>
        <w:t>e</w:t>
      </w:r>
      <w:r>
        <w:rPr>
          <w:position w:val="3"/>
          <w:sz w:val="24"/>
          <w:szCs w:val="24"/>
        </w:rPr>
        <w:t>qu</w:t>
      </w:r>
      <w:r>
        <w:rPr>
          <w:spacing w:val="-4"/>
          <w:position w:val="3"/>
          <w:sz w:val="24"/>
          <w:szCs w:val="24"/>
        </w:rPr>
        <w:t>i</w:t>
      </w:r>
      <w:r>
        <w:rPr>
          <w:spacing w:val="2"/>
          <w:position w:val="3"/>
          <w:sz w:val="24"/>
          <w:szCs w:val="24"/>
        </w:rPr>
        <w:t>r</w:t>
      </w:r>
      <w:r>
        <w:rPr>
          <w:spacing w:val="-1"/>
          <w:position w:val="3"/>
          <w:sz w:val="24"/>
          <w:szCs w:val="24"/>
        </w:rPr>
        <w:t>e</w:t>
      </w:r>
      <w:r>
        <w:rPr>
          <w:spacing w:val="1"/>
          <w:position w:val="3"/>
          <w:sz w:val="24"/>
          <w:szCs w:val="24"/>
        </w:rPr>
        <w:t>m</w:t>
      </w:r>
      <w:r>
        <w:rPr>
          <w:spacing w:val="-1"/>
          <w:position w:val="3"/>
          <w:sz w:val="24"/>
          <w:szCs w:val="24"/>
        </w:rPr>
        <w:t>e</w:t>
      </w:r>
      <w:r>
        <w:rPr>
          <w:position w:val="3"/>
          <w:sz w:val="24"/>
          <w:szCs w:val="24"/>
        </w:rPr>
        <w:t>n</w:t>
      </w:r>
      <w:r>
        <w:rPr>
          <w:spacing w:val="1"/>
          <w:position w:val="3"/>
          <w:sz w:val="24"/>
          <w:szCs w:val="24"/>
        </w:rPr>
        <w:t>t</w:t>
      </w:r>
      <w:r>
        <w:rPr>
          <w:spacing w:val="-2"/>
          <w:position w:val="3"/>
          <w:sz w:val="24"/>
          <w:szCs w:val="24"/>
        </w:rPr>
        <w:t>s</w:t>
      </w:r>
      <w:r>
        <w:rPr>
          <w:spacing w:val="1"/>
          <w:position w:val="3"/>
          <w:sz w:val="24"/>
          <w:szCs w:val="24"/>
        </w:rPr>
        <w:t>/</w:t>
      </w:r>
      <w:r>
        <w:rPr>
          <w:spacing w:val="-1"/>
          <w:position w:val="3"/>
          <w:sz w:val="24"/>
          <w:szCs w:val="24"/>
        </w:rPr>
        <w:t>c</w:t>
      </w:r>
      <w:r>
        <w:rPr>
          <w:position w:val="3"/>
          <w:sz w:val="24"/>
          <w:szCs w:val="24"/>
        </w:rPr>
        <w:t>on</w:t>
      </w:r>
      <w:r>
        <w:rPr>
          <w:spacing w:val="-2"/>
          <w:position w:val="3"/>
          <w:sz w:val="24"/>
          <w:szCs w:val="24"/>
        </w:rPr>
        <w:t>s</w:t>
      </w:r>
      <w:r>
        <w:rPr>
          <w:spacing w:val="1"/>
          <w:position w:val="3"/>
          <w:sz w:val="24"/>
          <w:szCs w:val="24"/>
        </w:rPr>
        <w:t>t</w:t>
      </w:r>
      <w:r>
        <w:rPr>
          <w:spacing w:val="2"/>
          <w:position w:val="3"/>
          <w:sz w:val="24"/>
          <w:szCs w:val="24"/>
        </w:rPr>
        <w:t>r</w:t>
      </w:r>
      <w:r>
        <w:rPr>
          <w:spacing w:val="-1"/>
          <w:position w:val="3"/>
          <w:sz w:val="24"/>
          <w:szCs w:val="24"/>
        </w:rPr>
        <w:t>a</w:t>
      </w:r>
      <w:r>
        <w:rPr>
          <w:spacing w:val="1"/>
          <w:position w:val="3"/>
          <w:sz w:val="24"/>
          <w:szCs w:val="24"/>
        </w:rPr>
        <w:t>i</w:t>
      </w:r>
      <w:r>
        <w:rPr>
          <w:position w:val="3"/>
          <w:sz w:val="24"/>
          <w:szCs w:val="24"/>
        </w:rPr>
        <w:t>n</w:t>
      </w:r>
      <w:r>
        <w:rPr>
          <w:spacing w:val="1"/>
          <w:position w:val="3"/>
          <w:sz w:val="24"/>
          <w:szCs w:val="24"/>
        </w:rPr>
        <w:t>t</w:t>
      </w:r>
      <w:r>
        <w:rPr>
          <w:spacing w:val="-2"/>
          <w:position w:val="3"/>
          <w:sz w:val="24"/>
          <w:szCs w:val="24"/>
        </w:rPr>
        <w:t>s</w:t>
      </w:r>
      <w:r>
        <w:rPr>
          <w:position w:val="3"/>
          <w:sz w:val="24"/>
          <w:szCs w:val="24"/>
        </w:rPr>
        <w:t>.</w:t>
      </w:r>
    </w:p>
    <w:p w14:paraId="3DF618C1" w14:textId="77777777" w:rsidR="00D11AE9" w:rsidRDefault="0054755B">
      <w:pPr>
        <w:spacing w:line="280" w:lineRule="exact"/>
        <w:ind w:left="1183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spacing w:val="2"/>
          <w:position w:val="2"/>
          <w:sz w:val="24"/>
          <w:szCs w:val="24"/>
        </w:rPr>
        <w:t>E</w:t>
      </w:r>
      <w:r>
        <w:rPr>
          <w:spacing w:val="-2"/>
          <w:position w:val="2"/>
          <w:sz w:val="24"/>
          <w:szCs w:val="24"/>
        </w:rPr>
        <w:t>s</w:t>
      </w:r>
      <w:r>
        <w:rPr>
          <w:spacing w:val="1"/>
          <w:position w:val="2"/>
          <w:sz w:val="24"/>
          <w:szCs w:val="24"/>
        </w:rPr>
        <w:t>tim</w:t>
      </w:r>
      <w:r>
        <w:rPr>
          <w:spacing w:val="-1"/>
          <w:position w:val="2"/>
          <w:sz w:val="24"/>
          <w:szCs w:val="24"/>
        </w:rPr>
        <w:t>a</w:t>
      </w:r>
      <w:r>
        <w:rPr>
          <w:spacing w:val="1"/>
          <w:position w:val="2"/>
          <w:sz w:val="24"/>
          <w:szCs w:val="24"/>
        </w:rPr>
        <w:t>t</w:t>
      </w:r>
      <w:r>
        <w:rPr>
          <w:spacing w:val="-1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>d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c</w:t>
      </w:r>
      <w:r>
        <w:rPr>
          <w:position w:val="2"/>
          <w:sz w:val="24"/>
          <w:szCs w:val="24"/>
        </w:rPr>
        <w:t>o</w:t>
      </w:r>
      <w:r>
        <w:rPr>
          <w:spacing w:val="-2"/>
          <w:position w:val="2"/>
          <w:sz w:val="24"/>
          <w:szCs w:val="24"/>
        </w:rPr>
        <w:t>s</w:t>
      </w:r>
      <w:r>
        <w:rPr>
          <w:position w:val="2"/>
          <w:sz w:val="24"/>
          <w:szCs w:val="24"/>
        </w:rPr>
        <w:t>t</w:t>
      </w:r>
      <w:r>
        <w:rPr>
          <w:spacing w:val="3"/>
          <w:position w:val="2"/>
          <w:sz w:val="24"/>
          <w:szCs w:val="24"/>
        </w:rPr>
        <w:t xml:space="preserve"> </w:t>
      </w:r>
      <w:r>
        <w:rPr>
          <w:spacing w:val="2"/>
          <w:position w:val="2"/>
          <w:sz w:val="24"/>
          <w:szCs w:val="24"/>
        </w:rPr>
        <w:t>f</w:t>
      </w:r>
      <w:r>
        <w:rPr>
          <w:position w:val="2"/>
          <w:sz w:val="24"/>
          <w:szCs w:val="24"/>
        </w:rPr>
        <w:t>or</w:t>
      </w:r>
      <w:r>
        <w:rPr>
          <w:spacing w:val="-1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p</w:t>
      </w:r>
      <w:r>
        <w:rPr>
          <w:spacing w:val="2"/>
          <w:position w:val="2"/>
          <w:sz w:val="24"/>
          <w:szCs w:val="24"/>
        </w:rPr>
        <w:t>r</w:t>
      </w:r>
      <w:r>
        <w:rPr>
          <w:position w:val="2"/>
          <w:sz w:val="24"/>
          <w:szCs w:val="24"/>
        </w:rPr>
        <w:t>o</w:t>
      </w:r>
      <w:r>
        <w:rPr>
          <w:spacing w:val="1"/>
          <w:position w:val="2"/>
          <w:sz w:val="24"/>
          <w:szCs w:val="24"/>
        </w:rPr>
        <w:t>t</w:t>
      </w:r>
      <w:r>
        <w:rPr>
          <w:position w:val="2"/>
          <w:sz w:val="24"/>
          <w:szCs w:val="24"/>
        </w:rPr>
        <w:t>o</w:t>
      </w:r>
      <w:r>
        <w:rPr>
          <w:spacing w:val="1"/>
          <w:position w:val="2"/>
          <w:sz w:val="24"/>
          <w:szCs w:val="24"/>
        </w:rPr>
        <w:t>t</w:t>
      </w:r>
      <w:r>
        <w:rPr>
          <w:position w:val="2"/>
          <w:sz w:val="24"/>
          <w:szCs w:val="24"/>
        </w:rPr>
        <w:t>yp</w:t>
      </w:r>
      <w:r>
        <w:rPr>
          <w:spacing w:val="1"/>
          <w:position w:val="2"/>
          <w:sz w:val="24"/>
          <w:szCs w:val="24"/>
        </w:rPr>
        <w:t>i</w:t>
      </w:r>
      <w:r>
        <w:rPr>
          <w:position w:val="2"/>
          <w:sz w:val="24"/>
          <w:szCs w:val="24"/>
        </w:rPr>
        <w:t>ng</w:t>
      </w:r>
      <w:r>
        <w:rPr>
          <w:spacing w:val="-2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nd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spacing w:val="1"/>
          <w:position w:val="2"/>
          <w:sz w:val="24"/>
          <w:szCs w:val="24"/>
        </w:rPr>
        <w:t>l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bo</w:t>
      </w:r>
      <w:r>
        <w:rPr>
          <w:spacing w:val="-5"/>
          <w:position w:val="2"/>
          <w:sz w:val="24"/>
          <w:szCs w:val="24"/>
        </w:rPr>
        <w:t>u</w:t>
      </w:r>
      <w:r>
        <w:rPr>
          <w:spacing w:val="2"/>
          <w:position w:val="2"/>
          <w:sz w:val="24"/>
          <w:szCs w:val="24"/>
        </w:rPr>
        <w:t>r</w:t>
      </w:r>
      <w:r>
        <w:rPr>
          <w:position w:val="2"/>
          <w:sz w:val="24"/>
          <w:szCs w:val="24"/>
        </w:rPr>
        <w:t>.</w:t>
      </w:r>
    </w:p>
    <w:p w14:paraId="252079AF" w14:textId="77777777" w:rsidR="00D11AE9" w:rsidRDefault="0054755B">
      <w:pPr>
        <w:spacing w:line="280" w:lineRule="exact"/>
        <w:ind w:left="1183"/>
        <w:rPr>
          <w:sz w:val="24"/>
          <w:szCs w:val="24"/>
        </w:rPr>
        <w:sectPr w:rsidR="00D11AE9">
          <w:pgSz w:w="11920" w:h="16840"/>
          <w:pgMar w:top="1120" w:right="1000" w:bottom="280" w:left="1040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3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3"/>
          <w:sz w:val="28"/>
          <w:szCs w:val="28"/>
        </w:rPr>
        <w:t xml:space="preserve"> </w:t>
      </w:r>
      <w:r>
        <w:rPr>
          <w:spacing w:val="1"/>
          <w:position w:val="3"/>
          <w:sz w:val="24"/>
          <w:szCs w:val="24"/>
        </w:rPr>
        <w:t>P</w:t>
      </w:r>
      <w:r>
        <w:rPr>
          <w:spacing w:val="-1"/>
          <w:position w:val="3"/>
          <w:sz w:val="24"/>
          <w:szCs w:val="24"/>
        </w:rPr>
        <w:t>e</w:t>
      </w:r>
      <w:r>
        <w:rPr>
          <w:spacing w:val="2"/>
          <w:position w:val="3"/>
          <w:sz w:val="24"/>
          <w:szCs w:val="24"/>
        </w:rPr>
        <w:t>r</w:t>
      </w:r>
      <w:r>
        <w:rPr>
          <w:spacing w:val="-2"/>
          <w:position w:val="3"/>
          <w:sz w:val="24"/>
          <w:szCs w:val="24"/>
        </w:rPr>
        <w:t>s</w:t>
      </w:r>
      <w:r>
        <w:rPr>
          <w:position w:val="3"/>
          <w:sz w:val="24"/>
          <w:szCs w:val="24"/>
        </w:rPr>
        <w:t>p</w:t>
      </w:r>
      <w:r>
        <w:rPr>
          <w:spacing w:val="-1"/>
          <w:position w:val="3"/>
          <w:sz w:val="24"/>
          <w:szCs w:val="24"/>
        </w:rPr>
        <w:t>ec</w:t>
      </w:r>
      <w:r>
        <w:rPr>
          <w:spacing w:val="1"/>
          <w:position w:val="3"/>
          <w:sz w:val="24"/>
          <w:szCs w:val="24"/>
        </w:rPr>
        <w:t>ti</w:t>
      </w:r>
      <w:r>
        <w:rPr>
          <w:position w:val="3"/>
          <w:sz w:val="24"/>
          <w:szCs w:val="24"/>
        </w:rPr>
        <w:t>ve</w:t>
      </w:r>
      <w:r>
        <w:rPr>
          <w:spacing w:val="1"/>
          <w:position w:val="3"/>
          <w:sz w:val="24"/>
          <w:szCs w:val="24"/>
        </w:rPr>
        <w:t xml:space="preserve"> m</w:t>
      </w:r>
      <w:r>
        <w:rPr>
          <w:spacing w:val="-1"/>
          <w:position w:val="3"/>
          <w:sz w:val="24"/>
          <w:szCs w:val="24"/>
        </w:rPr>
        <w:t>a</w:t>
      </w:r>
      <w:r>
        <w:rPr>
          <w:spacing w:val="2"/>
          <w:position w:val="3"/>
          <w:sz w:val="24"/>
          <w:szCs w:val="24"/>
        </w:rPr>
        <w:t>r</w:t>
      </w:r>
      <w:r>
        <w:rPr>
          <w:position w:val="3"/>
          <w:sz w:val="24"/>
          <w:szCs w:val="24"/>
        </w:rPr>
        <w:t>k</w:t>
      </w:r>
      <w:r>
        <w:rPr>
          <w:spacing w:val="-1"/>
          <w:position w:val="3"/>
          <w:sz w:val="24"/>
          <w:szCs w:val="24"/>
        </w:rPr>
        <w:t>e</w:t>
      </w:r>
      <w:r>
        <w:rPr>
          <w:position w:val="3"/>
          <w:sz w:val="24"/>
          <w:szCs w:val="24"/>
        </w:rPr>
        <w:t>t</w:t>
      </w:r>
      <w:r>
        <w:rPr>
          <w:spacing w:val="3"/>
          <w:position w:val="3"/>
          <w:sz w:val="24"/>
          <w:szCs w:val="24"/>
        </w:rPr>
        <w:t xml:space="preserve"> </w:t>
      </w:r>
      <w:r>
        <w:rPr>
          <w:spacing w:val="-1"/>
          <w:position w:val="3"/>
          <w:sz w:val="24"/>
          <w:szCs w:val="24"/>
        </w:rPr>
        <w:t>a</w:t>
      </w:r>
      <w:r>
        <w:rPr>
          <w:position w:val="3"/>
          <w:sz w:val="24"/>
          <w:szCs w:val="24"/>
        </w:rPr>
        <w:t>nd</w:t>
      </w:r>
      <w:r>
        <w:rPr>
          <w:spacing w:val="2"/>
          <w:position w:val="3"/>
          <w:sz w:val="24"/>
          <w:szCs w:val="24"/>
        </w:rPr>
        <w:t xml:space="preserve"> </w:t>
      </w:r>
      <w:r>
        <w:rPr>
          <w:spacing w:val="1"/>
          <w:position w:val="3"/>
          <w:sz w:val="24"/>
          <w:szCs w:val="24"/>
        </w:rPr>
        <w:t>im</w:t>
      </w:r>
      <w:r>
        <w:rPr>
          <w:position w:val="3"/>
          <w:sz w:val="24"/>
          <w:szCs w:val="24"/>
        </w:rPr>
        <w:t>p</w:t>
      </w:r>
      <w:r>
        <w:rPr>
          <w:spacing w:val="-1"/>
          <w:position w:val="3"/>
          <w:sz w:val="24"/>
          <w:szCs w:val="24"/>
        </w:rPr>
        <w:t>ac</w:t>
      </w:r>
      <w:r>
        <w:rPr>
          <w:spacing w:val="-4"/>
          <w:position w:val="3"/>
          <w:sz w:val="24"/>
          <w:szCs w:val="24"/>
        </w:rPr>
        <w:t>t</w:t>
      </w:r>
      <w:r>
        <w:rPr>
          <w:position w:val="3"/>
          <w:sz w:val="24"/>
          <w:szCs w:val="24"/>
        </w:rPr>
        <w:t>.</w:t>
      </w:r>
    </w:p>
    <w:p w14:paraId="69E8F2AF" w14:textId="77777777" w:rsidR="00D11AE9" w:rsidRDefault="004D5152">
      <w:pPr>
        <w:spacing w:before="53" w:line="300" w:lineRule="exact"/>
        <w:ind w:left="112"/>
        <w:rPr>
          <w:sz w:val="28"/>
          <w:szCs w:val="28"/>
        </w:rPr>
      </w:pPr>
      <w:r>
        <w:lastRenderedPageBreak/>
        <w:pict w14:anchorId="0366AF6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7.9pt;margin-top:34.65pt;width:388.95pt;height:487.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86"/>
                    <w:gridCol w:w="1709"/>
                    <w:gridCol w:w="1330"/>
                    <w:gridCol w:w="1435"/>
                    <w:gridCol w:w="1502"/>
                  </w:tblGrid>
                  <w:tr w:rsidR="00D11AE9" w14:paraId="0278633E" w14:textId="77777777">
                    <w:trPr>
                      <w:trHeight w:hRule="exact" w:val="565"/>
                    </w:trPr>
                    <w:tc>
                      <w:tcPr>
                        <w:tcW w:w="776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15637934" w14:textId="77777777" w:rsidR="00D11AE9" w:rsidRDefault="00D11AE9">
                        <w:pPr>
                          <w:spacing w:before="9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242D8C9F" w14:textId="77777777" w:rsidR="00D11AE9" w:rsidRDefault="0054755B">
                        <w:pPr>
                          <w:ind w:left="3216" w:right="321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am</w:t>
                        </w:r>
                        <w:r>
                          <w:rPr>
                            <w:b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  <w:tr w:rsidR="00D11AE9" w14:paraId="313B4540" w14:textId="77777777">
                    <w:trPr>
                      <w:trHeight w:hRule="exact" w:val="1954"/>
                    </w:trPr>
                    <w:tc>
                      <w:tcPr>
                        <w:tcW w:w="17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F83ECD5" w14:textId="77777777" w:rsidR="00D11AE9" w:rsidRDefault="0054755B">
                        <w:pPr>
                          <w:spacing w:before="2" w:line="220" w:lineRule="exact"/>
                          <w:ind w:left="105" w:right="60"/>
                        </w:pP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</w:rPr>
                          <w:t>r</w:t>
                        </w:r>
                        <w:r>
                          <w:rPr>
                            <w:b/>
                            <w:spacing w:val="-2"/>
                          </w:rPr>
                          <w:t>u</w:t>
                        </w:r>
                        <w:r>
                          <w:rPr>
                            <w:b/>
                            <w:spacing w:val="2"/>
                          </w:rPr>
                          <w:t>c</w:t>
                        </w: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b/>
                            <w:spacing w:val="-2"/>
                          </w:rPr>
                          <w:t>u</w:t>
                        </w:r>
                        <w:r>
                          <w:rPr>
                            <w:b/>
                            <w:spacing w:val="-3"/>
                          </w:rPr>
                          <w:t>r</w:t>
                        </w:r>
                        <w:r>
                          <w:rPr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r>
                          <w:t>pr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t xml:space="preserve">on  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t>f</w:t>
                        </w:r>
                        <w:r>
                          <w:rPr>
                            <w:spacing w:val="2"/>
                            <w:w w:val="101"/>
                          </w:rPr>
                          <w:t>l</w:t>
                        </w:r>
                        <w:r>
                          <w:t>o</w:t>
                        </w:r>
                        <w:r>
                          <w:rPr>
                            <w:spacing w:val="-6"/>
                          </w:rPr>
                          <w:t>w</w:t>
                        </w:r>
                        <w:r>
                          <w:t xml:space="preserve">, 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rPr>
                            <w:spacing w:val="-3"/>
                          </w:rPr>
                          <w:t>m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n</w:t>
                        </w:r>
                        <w:r>
                          <w:rPr>
                            <w:spacing w:val="-5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2"/>
                          </w:rPr>
                          <w:t xml:space="preserve"> i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cl</w:t>
                        </w:r>
                        <w:r>
                          <w:t>u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t xml:space="preserve">on of 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ro</w:t>
                        </w:r>
                        <w:r>
                          <w:rPr>
                            <w:spacing w:val="-5"/>
                          </w:rPr>
                          <w:t>d</w:t>
                        </w:r>
                        <w:r>
                          <w:t>u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t>o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t xml:space="preserve">, 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  <w:w w:val="101"/>
                          </w:rPr>
                          <w:t>i</w:t>
                        </w:r>
                        <w:r>
                          <w:t xml:space="preserve">n body,               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 xml:space="preserve">nd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on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  <w:w w:val="101"/>
                          </w:rPr>
                          <w:t>l</w:t>
                        </w:r>
                        <w:r>
                          <w:t>u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i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n.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32180C5" w14:textId="77777777" w:rsidR="00D11AE9" w:rsidRDefault="0054755B">
                        <w:pPr>
                          <w:spacing w:before="2" w:line="220" w:lineRule="exact"/>
                          <w:ind w:left="105" w:right="62"/>
                          <w:jc w:val="both"/>
                        </w:pPr>
                        <w:r>
                          <w:rPr>
                            <w:b/>
                            <w:spacing w:val="-2"/>
                          </w:rPr>
                          <w:t>C</w:t>
                        </w:r>
                        <w:r>
                          <w:rPr>
                            <w:b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</w:rPr>
                          <w:t>n</w:t>
                        </w: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b/>
                            <w:spacing w:val="-2"/>
                          </w:rPr>
                          <w:t>n</w:t>
                        </w:r>
                        <w:r>
                          <w:rPr>
                            <w:b/>
                          </w:rPr>
                          <w:t>t: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Wa</w:t>
                        </w:r>
                        <w:r>
                          <w:t xml:space="preserve">s 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 xml:space="preserve">e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on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nt r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  <w:w w:val="101"/>
                          </w:rPr>
                          <w:t>l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5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t>? (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e b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  <w:w w:val="101"/>
                          </w:rPr>
                          <w:t>l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>w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755EACC" w14:textId="77777777" w:rsidR="00D11AE9" w:rsidRDefault="0054755B">
                        <w:pPr>
                          <w:spacing w:before="2" w:line="220" w:lineRule="exact"/>
                          <w:ind w:left="105" w:right="60"/>
                        </w:pPr>
                        <w:r>
                          <w:rPr>
                            <w:b/>
                            <w:spacing w:val="-2"/>
                          </w:rPr>
                          <w:t>V</w:t>
                        </w:r>
                        <w:r>
                          <w:rPr>
                            <w:b/>
                            <w:spacing w:val="2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</w:rPr>
                          <w:t>su</w:t>
                        </w:r>
                        <w:r>
                          <w:rPr>
                            <w:b/>
                          </w:rPr>
                          <w:t xml:space="preserve">al </w:t>
                        </w:r>
                        <w:r>
                          <w:rPr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  <w:w w:val="101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</w:rPr>
                          <w:t>ds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spacing w:val="-2"/>
                          </w:rPr>
                          <w:t>A</w:t>
                        </w:r>
                        <w:r>
                          <w:t>ppropr</w:t>
                        </w:r>
                        <w:r>
                          <w:rPr>
                            <w:spacing w:val="-3"/>
                            <w:w w:val="101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3"/>
                            <w:w w:val="101"/>
                          </w:rPr>
                          <w:t>t</w:t>
                        </w:r>
                        <w:r>
                          <w:t>e u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 xml:space="preserve">e            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t>of d</w:t>
                        </w:r>
                        <w:r>
                          <w:rPr>
                            <w:spacing w:val="2"/>
                          </w:rPr>
                          <w:t>ia</w:t>
                        </w:r>
                        <w:r>
                          <w:t>g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t>s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 xml:space="preserve">nd </w:t>
                        </w:r>
                        <w:r>
                          <w:rPr>
                            <w:spacing w:val="2"/>
                            <w:w w:val="101"/>
                          </w:rPr>
                          <w:t>ill</w:t>
                        </w:r>
                        <w:r>
                          <w:t>u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  <w:w w:val="101"/>
                          </w:rPr>
                          <w:t>ti</w:t>
                        </w:r>
                        <w:r>
                          <w:t>on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61D56CB" w14:textId="77777777" w:rsidR="00D11AE9" w:rsidRDefault="0054755B">
                        <w:pPr>
                          <w:spacing w:before="2" w:line="220" w:lineRule="exact"/>
                          <w:ind w:left="100" w:right="65"/>
                        </w:pPr>
                        <w:r>
                          <w:rPr>
                            <w:b/>
                            <w:spacing w:val="2"/>
                          </w:rPr>
                          <w:t>Q</w:t>
                        </w:r>
                        <w:r>
                          <w:rPr>
                            <w:b/>
                            <w:spacing w:val="-2"/>
                          </w:rPr>
                          <w:t>u</w:t>
                        </w:r>
                        <w:r>
                          <w:rPr>
                            <w:b/>
                            <w:spacing w:val="2"/>
                          </w:rPr>
                          <w:t>e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</w:rPr>
                          <w:t>t</w:t>
                        </w:r>
                        <w:r>
                          <w:rPr>
                            <w:b/>
                            <w:spacing w:val="2"/>
                            <w:w w:val="101"/>
                          </w:rPr>
                          <w:t>i</w:t>
                        </w:r>
                        <w:r>
                          <w:rPr>
                            <w:b/>
                          </w:rPr>
                          <w:t>o</w:t>
                        </w:r>
                        <w:r>
                          <w:rPr>
                            <w:b/>
                            <w:spacing w:val="-2"/>
                          </w:rPr>
                          <w:t>ns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spacing w:val="-2"/>
                          </w:rPr>
                          <w:t>A</w:t>
                        </w:r>
                        <w:r>
                          <w:t>b</w:t>
                        </w:r>
                        <w:r>
                          <w:rPr>
                            <w:spacing w:val="2"/>
                          </w:rPr>
                          <w:t>il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 xml:space="preserve">y        </w:t>
                        </w:r>
                        <w:r>
                          <w:rPr>
                            <w:spacing w:val="46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t xml:space="preserve">o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</w:t>
                        </w:r>
                        <w:r>
                          <w:rPr>
                            <w:spacing w:val="-2"/>
                          </w:rPr>
                          <w:t>sw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 qu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3"/>
                            <w:w w:val="101"/>
                          </w:rPr>
                          <w:t>i</w:t>
                        </w:r>
                        <w:r>
                          <w:t xml:space="preserve">ons </w:t>
                        </w:r>
                        <w:r>
                          <w:rPr>
                            <w:spacing w:val="2"/>
                          </w:rPr>
                          <w:t>cl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 xml:space="preserve">y      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 xml:space="preserve">nd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on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 xml:space="preserve">y    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 xml:space="preserve">by </w:t>
                        </w:r>
                        <w:r>
                          <w:rPr>
                            <w:spacing w:val="2"/>
                          </w:rPr>
                          <w:t>al</w:t>
                        </w:r>
                        <w:r>
                          <w:t xml:space="preserve">l           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am m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t>b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r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E979CE9" w14:textId="77777777" w:rsidR="00D11AE9" w:rsidRDefault="00D11AE9">
                        <w:pPr>
                          <w:spacing w:line="200" w:lineRule="exact"/>
                        </w:pPr>
                      </w:p>
                      <w:p w14:paraId="596B7773" w14:textId="77777777" w:rsidR="00D11AE9" w:rsidRDefault="00D11AE9">
                        <w:pPr>
                          <w:spacing w:line="200" w:lineRule="exact"/>
                        </w:pPr>
                      </w:p>
                      <w:p w14:paraId="0AD26AB2" w14:textId="77777777" w:rsidR="00D11AE9" w:rsidRDefault="00D11AE9">
                        <w:pPr>
                          <w:spacing w:line="200" w:lineRule="exact"/>
                        </w:pPr>
                      </w:p>
                      <w:p w14:paraId="4553E211" w14:textId="77777777" w:rsidR="00D11AE9" w:rsidRDefault="00D11AE9">
                        <w:pPr>
                          <w:spacing w:before="11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14:paraId="3E1470E1" w14:textId="77777777" w:rsidR="00D11AE9" w:rsidRDefault="0054755B">
                        <w:pPr>
                          <w:ind w:left="1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D11AE9" w14:paraId="30C17745" w14:textId="77777777">
                    <w:trPr>
                      <w:trHeight w:hRule="exact" w:val="326"/>
                    </w:trPr>
                    <w:tc>
                      <w:tcPr>
                        <w:tcW w:w="17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9DC761A" w14:textId="77777777" w:rsidR="00D11AE9" w:rsidRDefault="0054755B">
                        <w:pPr>
                          <w:spacing w:before="39"/>
                          <w:ind w:left="39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9AB92B9" w14:textId="77777777" w:rsidR="00D11AE9" w:rsidRDefault="0054755B">
                        <w:pPr>
                          <w:spacing w:line="260" w:lineRule="exact"/>
                          <w:ind w:left="35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6287D6D" w14:textId="77777777" w:rsidR="00D11AE9" w:rsidRDefault="0054755B">
                        <w:pPr>
                          <w:spacing w:before="39"/>
                          <w:ind w:left="1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609D9B" w14:textId="77777777" w:rsidR="00D11AE9" w:rsidRDefault="0054755B">
                        <w:pPr>
                          <w:spacing w:before="39"/>
                          <w:ind w:left="21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5)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78B296F" w14:textId="77777777" w:rsidR="00D11AE9" w:rsidRDefault="0054755B">
                        <w:pPr>
                          <w:spacing w:before="39"/>
                          <w:ind w:left="18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20)</w:t>
                        </w:r>
                      </w:p>
                    </w:tc>
                  </w:tr>
                  <w:tr w:rsidR="00D11AE9" w14:paraId="662F98B9" w14:textId="77777777">
                    <w:trPr>
                      <w:trHeight w:hRule="exact" w:val="475"/>
                    </w:trPr>
                    <w:tc>
                      <w:tcPr>
                        <w:tcW w:w="17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90953EF" w14:textId="77777777" w:rsidR="00D11AE9" w:rsidRDefault="00D11AE9"/>
                    </w:tc>
                    <w:tc>
                      <w:tcPr>
                        <w:tcW w:w="17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5E59E56" w14:textId="77777777" w:rsidR="00D11AE9" w:rsidRDefault="00D11AE9"/>
                    </w:tc>
                    <w:tc>
                      <w:tcPr>
                        <w:tcW w:w="1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4F83105" w14:textId="77777777" w:rsidR="00D11AE9" w:rsidRDefault="00D11AE9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7D5640" w14:textId="77777777" w:rsidR="00D11AE9" w:rsidRDefault="00D11AE9"/>
                    </w:tc>
                    <w:tc>
                      <w:tcPr>
                        <w:tcW w:w="15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628907" w14:textId="77777777" w:rsidR="00D11AE9" w:rsidRDefault="00D11AE9"/>
                    </w:tc>
                  </w:tr>
                  <w:tr w:rsidR="00D11AE9" w14:paraId="486A780B" w14:textId="77777777">
                    <w:trPr>
                      <w:trHeight w:hRule="exact" w:val="1354"/>
                    </w:trPr>
                    <w:tc>
                      <w:tcPr>
                        <w:tcW w:w="7762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B02E07A" w14:textId="77777777" w:rsidR="00D11AE9" w:rsidRDefault="0054755B">
                        <w:pPr>
                          <w:spacing w:before="1"/>
                          <w:ind w:left="10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mm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="00D11AE9" w14:paraId="16022CD4" w14:textId="77777777">
                    <w:trPr>
                      <w:trHeight w:hRule="exact" w:val="1022"/>
                    </w:trPr>
                    <w:tc>
                      <w:tcPr>
                        <w:tcW w:w="776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78C2207" w14:textId="77777777" w:rsidR="00D11AE9" w:rsidRDefault="0054755B">
                        <w:pPr>
                          <w:spacing w:line="260" w:lineRule="exact"/>
                          <w:ind w:left="105" w:right="38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li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wi</w:t>
                        </w:r>
                        <w:r>
                          <w:rPr>
                            <w:b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re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qui</w:t>
                        </w:r>
                        <w:r>
                          <w:rPr>
                            <w:b/>
                            <w:spacing w:val="-6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ibl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n a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ll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pacing w:val="-4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b/>
                            <w:spacing w:val="-4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pacing w:val="2"/>
                            <w:sz w:val="24"/>
                            <w:szCs w:val="24"/>
                          </w:rPr>
                          <w:t>t)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  <w:tr w:rsidR="00D11AE9" w14:paraId="1523A8D4" w14:textId="77777777">
                    <w:trPr>
                      <w:trHeight w:hRule="exact" w:val="2606"/>
                    </w:trPr>
                    <w:tc>
                      <w:tcPr>
                        <w:tcW w:w="776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C7E8306" w14:textId="1E8C45E1" w:rsidR="00D11AE9" w:rsidRDefault="0054755B">
                        <w:pPr>
                          <w:spacing w:before="5" w:line="220" w:lineRule="exact"/>
                          <w:ind w:left="105" w:right="60"/>
                        </w:pPr>
                        <w:r>
                          <w:t>Con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nt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qu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d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li</w:t>
                        </w:r>
                        <w:r>
                          <w:rPr>
                            <w:spacing w:val="-5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b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>e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1</w:t>
                        </w:r>
                        <w:r>
                          <w:t>: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M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n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rPr>
                            <w:spacing w:val="-5"/>
                          </w:rPr>
                          <w:t>u</w:t>
                        </w:r>
                        <w:r>
                          <w:t>m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2</w:t>
                        </w:r>
                        <w:r w:rsidR="002F0CE2">
                          <w:t>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ma</w:t>
                        </w:r>
                        <w:r>
                          <w:rPr>
                            <w:spacing w:val="-5"/>
                          </w:rPr>
                          <w:t>x</w:t>
                        </w:r>
                        <w:r>
                          <w:rPr>
                            <w:spacing w:val="2"/>
                          </w:rPr>
                          <w:t>im</w:t>
                        </w:r>
                        <w:r>
                          <w:rPr>
                            <w:spacing w:val="-5"/>
                          </w:rPr>
                          <w:t>u</w:t>
                        </w:r>
                        <w:r>
                          <w:t>m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pr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rPr>
                            <w:spacing w:val="2"/>
                          </w:rPr>
                          <w:t>j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t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pro</w:t>
                        </w:r>
                        <w:r>
                          <w:rPr>
                            <w:spacing w:val="-5"/>
                          </w:rPr>
                          <w:t>p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al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: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h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>ou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 xml:space="preserve">d </w:t>
                        </w:r>
                        <w:r>
                          <w:rPr>
                            <w:spacing w:val="2"/>
                            <w:w w:val="101"/>
                          </w:rPr>
                          <w:t>i</w:t>
                        </w:r>
                        <w:r>
                          <w:t>n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  <w:w w:val="101"/>
                          </w:rPr>
                          <w:t>l</w:t>
                        </w:r>
                        <w:r>
                          <w:t>ud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w w:val="101"/>
                          </w:rPr>
                          <w:t>:</w:t>
                        </w:r>
                      </w:p>
                      <w:p w14:paraId="4C757E5B" w14:textId="77777777" w:rsidR="00D11AE9" w:rsidRDefault="0054755B">
                        <w:pPr>
                          <w:spacing w:before="13"/>
                          <w:ind w:left="532"/>
                        </w:pPr>
                        <w:r>
                          <w:rPr>
                            <w:w w:val="132"/>
                          </w:rPr>
                          <w:t xml:space="preserve">•   </w:t>
                        </w:r>
                        <w:r>
                          <w:rPr>
                            <w:spacing w:val="3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5"/>
                          </w:rPr>
                          <w:t>p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n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rPr>
                            <w:spacing w:val="2"/>
                          </w:rPr>
                          <w:t>j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t>d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k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fu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3"/>
                            <w:w w:val="101"/>
                          </w:rPr>
                          <w:t>i</w:t>
                        </w:r>
                        <w:r>
                          <w:t>on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  <w:w w:val="101"/>
                          </w:rPr>
                          <w:t>l</w:t>
                        </w:r>
                        <w:r>
                          <w:rPr>
                            <w:spacing w:val="-3"/>
                            <w:w w:val="101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</w:rPr>
                          <w:t>ti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t>.</w:t>
                        </w:r>
                      </w:p>
                      <w:p w14:paraId="527D4897" w14:textId="77777777" w:rsidR="00D11AE9" w:rsidRDefault="0054755B">
                        <w:pPr>
                          <w:spacing w:before="15"/>
                          <w:ind w:left="532"/>
                        </w:pPr>
                        <w:r>
                          <w:rPr>
                            <w:w w:val="132"/>
                          </w:rPr>
                          <w:t xml:space="preserve">•   </w:t>
                        </w:r>
                        <w:r>
                          <w:rPr>
                            <w:spacing w:val="3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J</w:t>
                        </w:r>
                        <w:r>
                          <w:t>u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f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t>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how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propo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d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te</w:t>
                        </w:r>
                        <w:r>
                          <w:t>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al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t>gns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w</w:t>
                        </w:r>
                        <w:r>
                          <w:rPr>
                            <w:spacing w:val="2"/>
                          </w:rPr>
                          <w:t>it</w:t>
                        </w:r>
                        <w:r>
                          <w:t>h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.</w:t>
                        </w:r>
                      </w:p>
                      <w:p w14:paraId="2B56B966" w14:textId="77777777" w:rsidR="00D11AE9" w:rsidRDefault="0054755B">
                        <w:pPr>
                          <w:spacing w:before="15"/>
                          <w:ind w:left="532"/>
                        </w:pPr>
                        <w:r>
                          <w:rPr>
                            <w:w w:val="132"/>
                          </w:rPr>
                          <w:t xml:space="preserve">•   </w:t>
                        </w:r>
                        <w:r>
                          <w:rPr>
                            <w:spacing w:val="3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</w:t>
                        </w:r>
                        <w:r>
                          <w:t>r</w:t>
                        </w:r>
                        <w:r>
                          <w:rPr>
                            <w:spacing w:val="2"/>
                          </w:rPr>
                          <w:t>el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t>n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 xml:space="preserve">ry </w:t>
                        </w:r>
                        <w:r>
                          <w:rPr>
                            <w:spacing w:val="-5"/>
                          </w:rPr>
                          <w:t>d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gn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(b</w:t>
                        </w:r>
                        <w:r>
                          <w:rPr>
                            <w:spacing w:val="-3"/>
                          </w:rPr>
                          <w:t>l</w:t>
                        </w:r>
                        <w:r>
                          <w:t>o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k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g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am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t>,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f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>w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t>h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t>h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</w:rPr>
                          <w:t>.</w:t>
                        </w:r>
                        <w:r>
                          <w:rPr>
                            <w:spacing w:val="-5"/>
                          </w:rPr>
                          <w:t>)</w:t>
                        </w:r>
                        <w:r>
                          <w:t>.</w:t>
                        </w:r>
                      </w:p>
                      <w:p w14:paraId="39135127" w14:textId="77777777" w:rsidR="00D11AE9" w:rsidRDefault="0054755B">
                        <w:pPr>
                          <w:spacing w:before="15"/>
                          <w:ind w:left="532"/>
                        </w:pPr>
                        <w:r>
                          <w:rPr>
                            <w:w w:val="132"/>
                          </w:rPr>
                          <w:t xml:space="preserve">•   </w:t>
                        </w:r>
                        <w:r>
                          <w:rPr>
                            <w:spacing w:val="3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J</w:t>
                        </w:r>
                        <w:r>
                          <w:t>u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f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t>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how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propo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d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3"/>
                          </w:rPr>
                          <w:t>te</w:t>
                        </w:r>
                        <w:r>
                          <w:t>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al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t>gns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w</w:t>
                        </w:r>
                        <w:r>
                          <w:rPr>
                            <w:spacing w:val="2"/>
                          </w:rPr>
                          <w:t>it</w:t>
                        </w:r>
                        <w:r>
                          <w:t>h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qu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</w:rPr>
                          <w:t>me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on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  <w:w w:val="101"/>
                          </w:rPr>
                          <w:t>i</w:t>
                        </w:r>
                        <w:r>
                          <w:t>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t>.</w:t>
                        </w:r>
                      </w:p>
                      <w:p w14:paraId="351D0981" w14:textId="77777777" w:rsidR="00D11AE9" w:rsidRDefault="0054755B">
                        <w:pPr>
                          <w:spacing w:before="15"/>
                          <w:ind w:left="532"/>
                        </w:pPr>
                        <w:r>
                          <w:rPr>
                            <w:w w:val="132"/>
                          </w:rPr>
                          <w:t xml:space="preserve">•   </w:t>
                        </w:r>
                        <w:r>
                          <w:rPr>
                            <w:spacing w:val="3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te</w:t>
                        </w:r>
                        <w:r>
                          <w:t>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o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t>yp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t>g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spacing w:val="-5"/>
                          </w:rPr>
                          <w:t>p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)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>bour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o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t>.</w:t>
                        </w:r>
                      </w:p>
                      <w:p w14:paraId="36026684" w14:textId="77777777" w:rsidR="00D11AE9" w:rsidRDefault="0054755B">
                        <w:pPr>
                          <w:spacing w:before="15"/>
                          <w:ind w:left="532"/>
                        </w:pPr>
                        <w:r>
                          <w:rPr>
                            <w:w w:val="132"/>
                          </w:rPr>
                          <w:t xml:space="preserve">•   </w:t>
                        </w:r>
                        <w:r>
                          <w:rPr>
                            <w:spacing w:val="3"/>
                            <w:w w:val="13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</w:t>
                        </w:r>
                        <w:r>
                          <w:t>ro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p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rPr>
                            <w:spacing w:val="-5"/>
                          </w:rPr>
                          <w:t>v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ma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t>k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1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t>p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rPr>
                            <w:spacing w:val="-3"/>
                            <w:w w:val="101"/>
                          </w:rPr>
                          <w:t>t</w:t>
                        </w:r>
                        <w:r>
                          <w:t>.</w:t>
                        </w:r>
                      </w:p>
                    </w:tc>
                  </w:tr>
                  <w:tr w:rsidR="00D11AE9" w14:paraId="3CEB6C36" w14:textId="77777777">
                    <w:trPr>
                      <w:trHeight w:hRule="exact" w:val="1426"/>
                    </w:trPr>
                    <w:tc>
                      <w:tcPr>
                        <w:tcW w:w="7762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4107C73" w14:textId="77777777" w:rsidR="00D11AE9" w:rsidRDefault="0054755B">
                        <w:pPr>
                          <w:spacing w:line="220" w:lineRule="exact"/>
                          <w:ind w:left="105"/>
                        </w:pPr>
                        <w:r>
                          <w:rPr>
                            <w:spacing w:val="-2"/>
                          </w:rPr>
                          <w:t>M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rk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t>g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</w:t>
                        </w:r>
                        <w:r>
                          <w:rPr>
                            <w:spacing w:val="-5"/>
                          </w:rPr>
                          <w:t>u</w:t>
                        </w:r>
                        <w:r>
                          <w:rPr>
                            <w:spacing w:val="2"/>
                            <w:w w:val="101"/>
                          </w:rPr>
                          <w:t>i</w:t>
                        </w:r>
                        <w:r>
                          <w:t>d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w w:val="101"/>
                          </w:rPr>
                          <w:t>:</w:t>
                        </w:r>
                      </w:p>
                      <w:p w14:paraId="5782FA6E" w14:textId="77777777" w:rsidR="00D11AE9" w:rsidRDefault="0054755B">
                        <w:pPr>
                          <w:ind w:left="105"/>
                        </w:pPr>
                        <w:r>
                          <w:t>1: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ry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2"/>
                          </w:rPr>
                          <w:t xml:space="preserve"> M</w:t>
                        </w:r>
                        <w:r>
                          <w:t>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t>a</w:t>
                        </w:r>
                        <w:r>
                          <w:rPr>
                            <w:spacing w:val="2"/>
                          </w:rPr>
                          <w:t xml:space="preserve"> i</w:t>
                        </w:r>
                        <w:r>
                          <w:t>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n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t>.</w:t>
                        </w:r>
                      </w:p>
                      <w:p w14:paraId="56CE1FB5" w14:textId="77777777" w:rsidR="00D11AE9" w:rsidRDefault="0054755B">
                        <w:pPr>
                          <w:ind w:left="105"/>
                        </w:pPr>
                        <w:r>
                          <w:t>2: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</w:t>
                        </w:r>
                        <w:r>
                          <w:t>oor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W</w:t>
                        </w:r>
                        <w:r>
                          <w:t>h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3"/>
                          </w:rPr>
                          <w:t>l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m</w:t>
                        </w:r>
                        <w:r>
                          <w:t>o</w:t>
                        </w:r>
                        <w:r>
                          <w:rPr>
                            <w:spacing w:val="-6"/>
                          </w:rPr>
                          <w:t>s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te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a</w:t>
                        </w:r>
                        <w:r>
                          <w:rPr>
                            <w:spacing w:val="2"/>
                          </w:rPr>
                          <w:t xml:space="preserve"> 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t xml:space="preserve">e </w:t>
                        </w:r>
                        <w:r>
                          <w:rPr>
                            <w:spacing w:val="-3"/>
                          </w:rPr>
                          <w:t>m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t>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not 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a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t>f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ct</w:t>
                        </w:r>
                        <w:r>
                          <w:rPr>
                            <w:spacing w:val="-5"/>
                          </w:rPr>
                          <w:t>or</w:t>
                        </w:r>
                        <w:r>
                          <w:t>y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t>d.</w:t>
                        </w:r>
                      </w:p>
                      <w:p w14:paraId="3CA3431D" w14:textId="77777777" w:rsidR="00D11AE9" w:rsidRDefault="0054755B">
                        <w:pPr>
                          <w:ind w:left="105"/>
                        </w:pPr>
                        <w:r>
                          <w:t>3: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>g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-</w:t>
                        </w:r>
                        <w:r>
                          <w:rPr>
                            <w:spacing w:val="-2"/>
                          </w:rPr>
                          <w:t xml:space="preserve"> A</w:t>
                        </w:r>
                        <w:r>
                          <w:rPr>
                            <w:spacing w:val="-3"/>
                          </w:rPr>
                          <w:t>l</w:t>
                        </w:r>
                        <w:r>
                          <w:t>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te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a</w:t>
                        </w:r>
                        <w:r>
                          <w:rPr>
                            <w:spacing w:val="2"/>
                          </w:rPr>
                          <w:t xml:space="preserve"> 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t xml:space="preserve">e </w:t>
                        </w:r>
                        <w:r>
                          <w:rPr>
                            <w:spacing w:val="-3"/>
                          </w:rPr>
                          <w:t>m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3"/>
                          </w:rPr>
                          <w:t>c</w:t>
                        </w:r>
                        <w:r>
                          <w:rPr>
                            <w:spacing w:val="2"/>
                          </w:rPr>
                          <w:t>ce</w:t>
                        </w:r>
                        <w:r>
                          <w:rPr>
                            <w:spacing w:val="-5"/>
                          </w:rPr>
                          <w:t>p</w:t>
                        </w:r>
                        <w:r>
                          <w:rPr>
                            <w:spacing w:val="2"/>
                          </w:rPr>
                          <w:t>ta</w:t>
                        </w:r>
                        <w:r>
                          <w:rPr>
                            <w:spacing w:val="-5"/>
                          </w:rPr>
                          <w:t>b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1"/>
                          </w:rPr>
                          <w:t>l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5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3"/>
                            <w:w w:val="101"/>
                          </w:rPr>
                          <w:t>l</w:t>
                        </w:r>
                        <w:r>
                          <w:t>.</w:t>
                        </w:r>
                      </w:p>
                      <w:p w14:paraId="5E5279A3" w14:textId="77777777" w:rsidR="00D11AE9" w:rsidRDefault="0054755B">
                        <w:pPr>
                          <w:ind w:left="105"/>
                        </w:pPr>
                        <w:r>
                          <w:t>4: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</w:t>
                        </w:r>
                        <w:r>
                          <w:t>o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d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2"/>
                          </w:rPr>
                          <w:t xml:space="preserve"> A</w:t>
                        </w:r>
                        <w:r>
                          <w:rPr>
                            <w:spacing w:val="-3"/>
                          </w:rPr>
                          <w:t>l</w:t>
                        </w:r>
                        <w:r>
                          <w:t>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rPr>
                            <w:spacing w:val="2"/>
                          </w:rPr>
                          <w:t>te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 xml:space="preserve">re </w:t>
                        </w:r>
                        <w:r>
                          <w:rPr>
                            <w:spacing w:val="-3"/>
                          </w:rPr>
                          <w:t>m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t>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ta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 xml:space="preserve">on 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 go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>d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  <w:w w:val="101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t>d.</w:t>
                        </w:r>
                      </w:p>
                      <w:p w14:paraId="1D1154B5" w14:textId="77777777" w:rsidR="00D11AE9" w:rsidRDefault="0054755B">
                        <w:pPr>
                          <w:ind w:left="105"/>
                        </w:pPr>
                        <w:r>
                          <w:t>5: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ry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G</w:t>
                        </w:r>
                        <w:r>
                          <w:t>ood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l</w:t>
                        </w:r>
                        <w:r>
                          <w:t>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rPr>
                            <w:spacing w:val="-3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</w:t>
                        </w:r>
                        <w:r>
                          <w:rPr>
                            <w:spacing w:val="-3"/>
                          </w:rPr>
                          <w:t>i</w:t>
                        </w:r>
                        <w:r>
                          <w:t>a</w:t>
                        </w:r>
                        <w:r>
                          <w:rPr>
                            <w:spacing w:val="2"/>
                          </w:rPr>
                          <w:t xml:space="preserve"> a</w:t>
                        </w:r>
                        <w:r>
                          <w:t>re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me</w:t>
                        </w:r>
                        <w:r>
                          <w:t>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5"/>
                          </w:rPr>
                          <w:t>h</w:t>
                        </w:r>
                        <w:r>
                          <w:t>e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p</w:t>
                        </w:r>
                        <w:r>
                          <w:rPr>
                            <w:spacing w:val="-5"/>
                          </w:rPr>
                          <w:t>r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rPr>
                            <w:spacing w:val="-5"/>
                          </w:rPr>
                          <w:t>n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2"/>
                          </w:rPr>
                          <w:t>ti</w:t>
                        </w:r>
                        <w:r>
                          <w:rPr>
                            <w:spacing w:val="-5"/>
                          </w:rPr>
                          <w:t>o</w:t>
                        </w:r>
                        <w:r>
                          <w:t xml:space="preserve">n </w:t>
                        </w:r>
                        <w:r>
                          <w:rPr>
                            <w:spacing w:val="2"/>
                          </w:rPr>
                          <w:t>i</w:t>
                        </w:r>
                        <w:r>
                          <w:t>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v</w:t>
                        </w:r>
                        <w:r>
                          <w:rPr>
                            <w:spacing w:val="2"/>
                          </w:rPr>
                          <w:t>e</w:t>
                        </w:r>
                        <w:r>
                          <w:t>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good</w:t>
                        </w:r>
                        <w:r>
                          <w:rPr>
                            <w:spacing w:val="-2"/>
                          </w:rPr>
                          <w:t xml:space="preserve"> s</w:t>
                        </w:r>
                        <w:r>
                          <w:rPr>
                            <w:spacing w:val="-3"/>
                            <w:w w:val="101"/>
                          </w:rPr>
                          <w:t>t</w:t>
                        </w:r>
                        <w:r>
                          <w:rPr>
                            <w:spacing w:val="2"/>
                          </w:rPr>
                          <w:t>a</w:t>
                        </w:r>
                        <w:r>
                          <w:t>nd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t>rd.</w:t>
                        </w:r>
                      </w:p>
                    </w:tc>
                  </w:tr>
                </w:tbl>
                <w:p w14:paraId="2EA31FE5" w14:textId="77777777" w:rsidR="00D11AE9" w:rsidRDefault="00D11AE9"/>
              </w:txbxContent>
            </v:textbox>
            <w10:wrap anchorx="page"/>
          </v:shape>
        </w:pict>
      </w:r>
      <w:r w:rsidR="0054755B">
        <w:rPr>
          <w:b/>
          <w:spacing w:val="2"/>
          <w:position w:val="-1"/>
          <w:sz w:val="28"/>
          <w:szCs w:val="28"/>
        </w:rPr>
        <w:t>E</w:t>
      </w:r>
      <w:r w:rsidR="0054755B">
        <w:rPr>
          <w:b/>
          <w:spacing w:val="1"/>
          <w:position w:val="-1"/>
          <w:sz w:val="28"/>
          <w:szCs w:val="28"/>
        </w:rPr>
        <w:t>C</w:t>
      </w:r>
      <w:r w:rsidR="0054755B">
        <w:rPr>
          <w:b/>
          <w:spacing w:val="2"/>
          <w:position w:val="-1"/>
          <w:sz w:val="28"/>
          <w:szCs w:val="28"/>
        </w:rPr>
        <w:t>TE</w:t>
      </w:r>
      <w:r w:rsidR="0054755B">
        <w:rPr>
          <w:b/>
          <w:position w:val="-1"/>
          <w:sz w:val="28"/>
          <w:szCs w:val="28"/>
        </w:rPr>
        <w:t>250</w:t>
      </w:r>
      <w:r w:rsidR="0054755B">
        <w:rPr>
          <w:b/>
          <w:spacing w:val="-10"/>
          <w:position w:val="-1"/>
          <w:sz w:val="28"/>
          <w:szCs w:val="28"/>
        </w:rPr>
        <w:t xml:space="preserve"> </w:t>
      </w:r>
      <w:r w:rsidR="0054755B">
        <w:rPr>
          <w:b/>
          <w:spacing w:val="1"/>
          <w:position w:val="-1"/>
          <w:sz w:val="28"/>
          <w:szCs w:val="28"/>
        </w:rPr>
        <w:t>De</w:t>
      </w:r>
      <w:r w:rsidR="0054755B">
        <w:rPr>
          <w:b/>
          <w:spacing w:val="-1"/>
          <w:position w:val="-1"/>
          <w:sz w:val="28"/>
          <w:szCs w:val="28"/>
        </w:rPr>
        <w:t>li</w:t>
      </w:r>
      <w:r w:rsidR="0054755B">
        <w:rPr>
          <w:b/>
          <w:position w:val="-1"/>
          <w:sz w:val="28"/>
          <w:szCs w:val="28"/>
        </w:rPr>
        <w:t>v</w:t>
      </w:r>
      <w:r w:rsidR="0054755B">
        <w:rPr>
          <w:b/>
          <w:spacing w:val="1"/>
          <w:position w:val="-1"/>
          <w:sz w:val="28"/>
          <w:szCs w:val="28"/>
        </w:rPr>
        <w:t>er</w:t>
      </w:r>
      <w:r w:rsidR="0054755B">
        <w:rPr>
          <w:b/>
          <w:position w:val="-1"/>
          <w:sz w:val="28"/>
          <w:szCs w:val="28"/>
        </w:rPr>
        <w:t>a</w:t>
      </w:r>
      <w:r w:rsidR="0054755B">
        <w:rPr>
          <w:b/>
          <w:spacing w:val="-1"/>
          <w:position w:val="-1"/>
          <w:sz w:val="28"/>
          <w:szCs w:val="28"/>
        </w:rPr>
        <w:t>bl</w:t>
      </w:r>
      <w:r w:rsidR="0054755B">
        <w:rPr>
          <w:b/>
          <w:position w:val="-1"/>
          <w:sz w:val="28"/>
          <w:szCs w:val="28"/>
        </w:rPr>
        <w:t>e</w:t>
      </w:r>
      <w:r w:rsidR="0054755B">
        <w:rPr>
          <w:b/>
          <w:spacing w:val="-11"/>
          <w:position w:val="-1"/>
          <w:sz w:val="28"/>
          <w:szCs w:val="28"/>
        </w:rPr>
        <w:t xml:space="preserve"> </w:t>
      </w:r>
      <w:r w:rsidR="0054755B">
        <w:rPr>
          <w:b/>
          <w:position w:val="-1"/>
          <w:sz w:val="28"/>
          <w:szCs w:val="28"/>
        </w:rPr>
        <w:t>1</w:t>
      </w:r>
      <w:r w:rsidR="0054755B">
        <w:rPr>
          <w:b/>
          <w:spacing w:val="1"/>
          <w:position w:val="-1"/>
          <w:sz w:val="28"/>
          <w:szCs w:val="28"/>
        </w:rPr>
        <w:t xml:space="preserve"> </w:t>
      </w:r>
      <w:r w:rsidR="0054755B">
        <w:rPr>
          <w:b/>
          <w:spacing w:val="-2"/>
          <w:position w:val="-1"/>
          <w:sz w:val="28"/>
          <w:szCs w:val="28"/>
        </w:rPr>
        <w:t>P</w:t>
      </w:r>
      <w:r w:rsidR="0054755B">
        <w:rPr>
          <w:b/>
          <w:spacing w:val="1"/>
          <w:position w:val="-1"/>
          <w:sz w:val="28"/>
          <w:szCs w:val="28"/>
        </w:rPr>
        <w:t>r</w:t>
      </w:r>
      <w:r w:rsidR="0054755B">
        <w:rPr>
          <w:b/>
          <w:position w:val="-1"/>
          <w:sz w:val="28"/>
          <w:szCs w:val="28"/>
        </w:rPr>
        <w:t>o</w:t>
      </w:r>
      <w:r w:rsidR="0054755B">
        <w:rPr>
          <w:b/>
          <w:spacing w:val="4"/>
          <w:position w:val="-1"/>
          <w:sz w:val="28"/>
          <w:szCs w:val="28"/>
        </w:rPr>
        <w:t>p</w:t>
      </w:r>
      <w:r w:rsidR="0054755B">
        <w:rPr>
          <w:b/>
          <w:position w:val="-1"/>
          <w:sz w:val="28"/>
          <w:szCs w:val="28"/>
        </w:rPr>
        <w:t>o</w:t>
      </w:r>
      <w:r w:rsidR="0054755B">
        <w:rPr>
          <w:b/>
          <w:spacing w:val="2"/>
          <w:position w:val="-1"/>
          <w:sz w:val="28"/>
          <w:szCs w:val="28"/>
        </w:rPr>
        <w:t>s</w:t>
      </w:r>
      <w:r w:rsidR="0054755B">
        <w:rPr>
          <w:b/>
          <w:position w:val="-1"/>
          <w:sz w:val="28"/>
          <w:szCs w:val="28"/>
        </w:rPr>
        <w:t>al</w:t>
      </w:r>
      <w:r w:rsidR="0054755B">
        <w:rPr>
          <w:b/>
          <w:spacing w:val="-10"/>
          <w:position w:val="-1"/>
          <w:sz w:val="28"/>
          <w:szCs w:val="28"/>
        </w:rPr>
        <w:t xml:space="preserve"> </w:t>
      </w:r>
      <w:r w:rsidR="0054755B">
        <w:rPr>
          <w:b/>
          <w:spacing w:val="-2"/>
          <w:position w:val="-1"/>
          <w:sz w:val="28"/>
          <w:szCs w:val="28"/>
        </w:rPr>
        <w:t>P</w:t>
      </w:r>
      <w:r w:rsidR="0054755B">
        <w:rPr>
          <w:b/>
          <w:spacing w:val="1"/>
          <w:position w:val="-1"/>
          <w:sz w:val="28"/>
          <w:szCs w:val="28"/>
        </w:rPr>
        <w:t>re</w:t>
      </w:r>
      <w:r w:rsidR="0054755B">
        <w:rPr>
          <w:b/>
          <w:spacing w:val="2"/>
          <w:position w:val="-1"/>
          <w:sz w:val="28"/>
          <w:szCs w:val="28"/>
        </w:rPr>
        <w:t>s</w:t>
      </w:r>
      <w:r w:rsidR="0054755B">
        <w:rPr>
          <w:b/>
          <w:spacing w:val="1"/>
          <w:position w:val="-1"/>
          <w:sz w:val="28"/>
          <w:szCs w:val="28"/>
        </w:rPr>
        <w:t>e</w:t>
      </w:r>
      <w:r w:rsidR="0054755B">
        <w:rPr>
          <w:b/>
          <w:spacing w:val="4"/>
          <w:position w:val="-1"/>
          <w:sz w:val="28"/>
          <w:szCs w:val="28"/>
        </w:rPr>
        <w:t>n</w:t>
      </w:r>
      <w:r w:rsidR="0054755B">
        <w:rPr>
          <w:b/>
          <w:spacing w:val="-2"/>
          <w:position w:val="-1"/>
          <w:sz w:val="28"/>
          <w:szCs w:val="28"/>
        </w:rPr>
        <w:t>t</w:t>
      </w:r>
      <w:r w:rsidR="0054755B">
        <w:rPr>
          <w:b/>
          <w:position w:val="-1"/>
          <w:sz w:val="28"/>
          <w:szCs w:val="28"/>
        </w:rPr>
        <w:t>a</w:t>
      </w:r>
      <w:r w:rsidR="0054755B">
        <w:rPr>
          <w:b/>
          <w:spacing w:val="-2"/>
          <w:position w:val="-1"/>
          <w:sz w:val="28"/>
          <w:szCs w:val="28"/>
        </w:rPr>
        <w:t>t</w:t>
      </w:r>
      <w:r w:rsidR="0054755B">
        <w:rPr>
          <w:b/>
          <w:spacing w:val="-1"/>
          <w:position w:val="-1"/>
          <w:sz w:val="28"/>
          <w:szCs w:val="28"/>
        </w:rPr>
        <w:t>i</w:t>
      </w:r>
      <w:r w:rsidR="0054755B">
        <w:rPr>
          <w:b/>
          <w:spacing w:val="5"/>
          <w:position w:val="-1"/>
          <w:sz w:val="28"/>
          <w:szCs w:val="28"/>
        </w:rPr>
        <w:t>o</w:t>
      </w:r>
      <w:r w:rsidR="0054755B">
        <w:rPr>
          <w:b/>
          <w:position w:val="-1"/>
          <w:sz w:val="28"/>
          <w:szCs w:val="28"/>
        </w:rPr>
        <w:t>n</w:t>
      </w:r>
      <w:r w:rsidR="0054755B">
        <w:rPr>
          <w:b/>
          <w:spacing w:val="-14"/>
          <w:position w:val="-1"/>
          <w:sz w:val="28"/>
          <w:szCs w:val="28"/>
        </w:rPr>
        <w:t xml:space="preserve"> </w:t>
      </w:r>
      <w:r w:rsidR="0054755B">
        <w:rPr>
          <w:b/>
          <w:spacing w:val="1"/>
          <w:position w:val="-1"/>
          <w:sz w:val="28"/>
          <w:szCs w:val="28"/>
        </w:rPr>
        <w:t>M</w:t>
      </w:r>
      <w:r w:rsidR="0054755B">
        <w:rPr>
          <w:b/>
          <w:position w:val="-1"/>
          <w:sz w:val="28"/>
          <w:szCs w:val="28"/>
        </w:rPr>
        <w:t>a</w:t>
      </w:r>
      <w:r w:rsidR="0054755B">
        <w:rPr>
          <w:b/>
          <w:spacing w:val="1"/>
          <w:position w:val="-1"/>
          <w:sz w:val="28"/>
          <w:szCs w:val="28"/>
        </w:rPr>
        <w:t>r</w:t>
      </w:r>
      <w:r w:rsidR="0054755B">
        <w:rPr>
          <w:b/>
          <w:spacing w:val="-1"/>
          <w:position w:val="-1"/>
          <w:sz w:val="28"/>
          <w:szCs w:val="28"/>
        </w:rPr>
        <w:t>k</w:t>
      </w:r>
      <w:r w:rsidR="0054755B">
        <w:rPr>
          <w:b/>
          <w:spacing w:val="4"/>
          <w:position w:val="-1"/>
          <w:sz w:val="28"/>
          <w:szCs w:val="28"/>
        </w:rPr>
        <w:t>i</w:t>
      </w:r>
      <w:r w:rsidR="0054755B">
        <w:rPr>
          <w:b/>
          <w:spacing w:val="-1"/>
          <w:position w:val="-1"/>
          <w:sz w:val="28"/>
          <w:szCs w:val="28"/>
        </w:rPr>
        <w:t>n</w:t>
      </w:r>
      <w:r w:rsidR="0054755B">
        <w:rPr>
          <w:b/>
          <w:position w:val="-1"/>
          <w:sz w:val="28"/>
          <w:szCs w:val="28"/>
        </w:rPr>
        <w:t>g</w:t>
      </w:r>
      <w:r w:rsidR="0054755B">
        <w:rPr>
          <w:b/>
          <w:spacing w:val="-9"/>
          <w:position w:val="-1"/>
          <w:sz w:val="28"/>
          <w:szCs w:val="28"/>
        </w:rPr>
        <w:t xml:space="preserve"> </w:t>
      </w:r>
      <w:r w:rsidR="0054755B">
        <w:rPr>
          <w:b/>
          <w:spacing w:val="-1"/>
          <w:position w:val="-1"/>
          <w:sz w:val="28"/>
          <w:szCs w:val="28"/>
        </w:rPr>
        <w:t>Sh</w:t>
      </w:r>
      <w:r w:rsidR="0054755B">
        <w:rPr>
          <w:b/>
          <w:spacing w:val="1"/>
          <w:position w:val="-1"/>
          <w:sz w:val="28"/>
          <w:szCs w:val="28"/>
        </w:rPr>
        <w:t>ee</w:t>
      </w:r>
      <w:r w:rsidR="0054755B">
        <w:rPr>
          <w:b/>
          <w:position w:val="-1"/>
          <w:sz w:val="28"/>
          <w:szCs w:val="28"/>
        </w:rPr>
        <w:t>t</w:t>
      </w:r>
    </w:p>
    <w:p w14:paraId="28B301B0" w14:textId="77777777" w:rsidR="00D11AE9" w:rsidRDefault="00D11AE9">
      <w:pPr>
        <w:spacing w:before="8" w:line="140" w:lineRule="exact"/>
        <w:rPr>
          <w:sz w:val="14"/>
          <w:szCs w:val="14"/>
        </w:rPr>
      </w:pPr>
    </w:p>
    <w:p w14:paraId="765475CE" w14:textId="77777777" w:rsidR="00D11AE9" w:rsidRDefault="00D11AE9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4651"/>
      </w:tblGrid>
      <w:tr w:rsidR="00D11AE9" w14:paraId="2A808C03" w14:textId="77777777">
        <w:trPr>
          <w:trHeight w:hRule="exact" w:val="514"/>
        </w:trPr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85ADF" w14:textId="77777777" w:rsidR="00D11AE9" w:rsidRDefault="0054755B">
            <w:pPr>
              <w:spacing w:before="62"/>
              <w:ind w:left="105"/>
            </w:pPr>
            <w:r>
              <w:rPr>
                <w:b/>
                <w:spacing w:val="2"/>
              </w:rPr>
              <w:t>M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7"/>
              </w:rPr>
              <w:t>k</w:t>
            </w:r>
            <w:r>
              <w:rPr>
                <w:b/>
                <w:spacing w:val="2"/>
              </w:rPr>
              <w:t>er</w:t>
            </w:r>
            <w:r>
              <w:rPr>
                <w:b/>
              </w:rPr>
              <w:t>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N</w:t>
            </w:r>
            <w:r>
              <w:rPr>
                <w:b/>
              </w:rPr>
              <w:t>am</w:t>
            </w:r>
            <w:r>
              <w:rPr>
                <w:b/>
                <w:spacing w:val="-3"/>
              </w:rPr>
              <w:t>e</w:t>
            </w:r>
            <w:r>
              <w:rPr>
                <w:b/>
              </w:rPr>
              <w:t>:</w:t>
            </w:r>
          </w:p>
        </w:tc>
        <w:tc>
          <w:tcPr>
            <w:tcW w:w="4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2DA62" w14:textId="77777777" w:rsidR="00D11AE9" w:rsidRDefault="00D11AE9"/>
        </w:tc>
      </w:tr>
      <w:tr w:rsidR="00D11AE9" w14:paraId="5F91DC74" w14:textId="77777777">
        <w:trPr>
          <w:trHeight w:hRule="exact" w:val="590"/>
        </w:trPr>
        <w:tc>
          <w:tcPr>
            <w:tcW w:w="1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82197" w14:textId="77777777" w:rsidR="00D11AE9" w:rsidRDefault="0054755B">
            <w:pPr>
              <w:spacing w:line="220" w:lineRule="exact"/>
              <w:ind w:left="105"/>
            </w:pPr>
            <w:r>
              <w:rPr>
                <w:b/>
              </w:rPr>
              <w:t>T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am:</w:t>
            </w:r>
          </w:p>
        </w:tc>
        <w:tc>
          <w:tcPr>
            <w:tcW w:w="4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D50CF" w14:textId="77777777" w:rsidR="00D11AE9" w:rsidRDefault="00D11AE9"/>
        </w:tc>
      </w:tr>
    </w:tbl>
    <w:p w14:paraId="79C34460" w14:textId="77777777" w:rsidR="00D11AE9" w:rsidRDefault="00D11AE9">
      <w:pPr>
        <w:spacing w:line="200" w:lineRule="exact"/>
      </w:pPr>
    </w:p>
    <w:p w14:paraId="532308D7" w14:textId="77777777" w:rsidR="00D11AE9" w:rsidRDefault="00D11AE9">
      <w:pPr>
        <w:spacing w:before="12" w:line="200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7"/>
        <w:gridCol w:w="2645"/>
        <w:gridCol w:w="1118"/>
      </w:tblGrid>
      <w:tr w:rsidR="00D11AE9" w14:paraId="02AFC120" w14:textId="77777777" w:rsidTr="00DE1273">
        <w:trPr>
          <w:trHeight w:hRule="exact" w:val="676"/>
        </w:trPr>
        <w:tc>
          <w:tcPr>
            <w:tcW w:w="58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70497" w14:textId="77777777" w:rsidR="00D11AE9" w:rsidRDefault="00D11AE9" w:rsidP="00DE1273">
            <w:pPr>
              <w:spacing w:line="200" w:lineRule="exact"/>
            </w:pPr>
          </w:p>
          <w:p w14:paraId="4817B839" w14:textId="77777777" w:rsidR="00D11AE9" w:rsidRDefault="0054755B" w:rsidP="00DE1273">
            <w:pPr>
              <w:ind w:left="2121" w:right="2114"/>
              <w:jc w:val="center"/>
            </w:pPr>
            <w:r>
              <w:rPr>
                <w:b/>
                <w:spacing w:val="-2"/>
              </w:rPr>
              <w:t>Ind</w:t>
            </w:r>
            <w:r>
              <w:rPr>
                <w:b/>
                <w:spacing w:val="2"/>
              </w:rPr>
              <w:t>i</w:t>
            </w:r>
            <w:r>
              <w:rPr>
                <w:b/>
              </w:rPr>
              <w:t>v</w:t>
            </w:r>
            <w:r>
              <w:rPr>
                <w:b/>
                <w:spacing w:val="2"/>
              </w:rPr>
              <w:t>i</w:t>
            </w:r>
            <w:r>
              <w:rPr>
                <w:b/>
                <w:spacing w:val="-2"/>
              </w:rPr>
              <w:t>du</w:t>
            </w:r>
            <w:r>
              <w:rPr>
                <w:b/>
              </w:rPr>
              <w:t>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2"/>
              </w:rPr>
              <w:t>M</w:t>
            </w:r>
            <w:r>
              <w:rPr>
                <w:b/>
                <w:spacing w:val="-5"/>
              </w:rPr>
              <w:t>a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2"/>
              </w:rPr>
              <w:t>k</w:t>
            </w:r>
            <w:r>
              <w:rPr>
                <w:b/>
              </w:rPr>
              <w:t>s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14:paraId="5103325C" w14:textId="77777777" w:rsidR="00D11AE9" w:rsidRDefault="00D11AE9" w:rsidP="00DE1273"/>
        </w:tc>
      </w:tr>
      <w:tr w:rsidR="00D11AE9" w14:paraId="70FB05EA" w14:textId="77777777" w:rsidTr="00DE1273">
        <w:trPr>
          <w:trHeight w:hRule="exact" w:val="1464"/>
        </w:trPr>
        <w:tc>
          <w:tcPr>
            <w:tcW w:w="583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90A9F7" w14:textId="77777777" w:rsidR="00D11AE9" w:rsidRDefault="00D11AE9" w:rsidP="00DE1273">
            <w:pPr>
              <w:spacing w:before="1" w:line="200" w:lineRule="exact"/>
            </w:pPr>
          </w:p>
          <w:p w14:paraId="67D52B31" w14:textId="77777777" w:rsidR="00D11AE9" w:rsidRDefault="0054755B" w:rsidP="00DE1273">
            <w:pPr>
              <w:spacing w:line="275" w:lineRule="auto"/>
              <w:ind w:left="105" w:right="368"/>
            </w:pPr>
            <w:r>
              <w:rPr>
                <w:b/>
                <w:spacing w:val="-2"/>
              </w:rPr>
              <w:t>C</w:t>
            </w:r>
            <w:r>
              <w:rPr>
                <w:b/>
                <w:spacing w:val="2"/>
              </w:rPr>
              <w:t>ri</w:t>
            </w:r>
            <w:r>
              <w:rPr>
                <w:b/>
              </w:rPr>
              <w:t>t</w:t>
            </w:r>
            <w:r>
              <w:rPr>
                <w:b/>
                <w:spacing w:val="-3"/>
              </w:rPr>
              <w:t>e</w:t>
            </w:r>
            <w:r>
              <w:rPr>
                <w:b/>
                <w:spacing w:val="2"/>
              </w:rPr>
              <w:t>r</w:t>
            </w:r>
            <w:r>
              <w:rPr>
                <w:b/>
                <w:spacing w:val="-3"/>
              </w:rPr>
              <w:t>i</w:t>
            </w:r>
            <w:r>
              <w:rPr>
                <w:b/>
              </w:rPr>
              <w:t>a: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2"/>
              </w:rPr>
              <w:t>Wa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5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>a</w:t>
            </w:r>
            <w:r>
              <w:t>l</w:t>
            </w:r>
            <w:r>
              <w:rPr>
                <w:spacing w:val="1"/>
              </w:rPr>
              <w:t xml:space="preserve"> </w:t>
            </w:r>
            <w:r>
              <w:t>d</w:t>
            </w:r>
            <w:r>
              <w:rPr>
                <w:spacing w:val="2"/>
              </w:rPr>
              <w:t>e</w:t>
            </w:r>
            <w:r>
              <w:rPr>
                <w:spacing w:val="-3"/>
              </w:rPr>
              <w:t>l</w:t>
            </w:r>
            <w:r>
              <w:rPr>
                <w:spacing w:val="2"/>
              </w:rPr>
              <w:t>i</w:t>
            </w:r>
            <w:r>
              <w:rPr>
                <w:spacing w:val="-5"/>
              </w:rPr>
              <w:t>v</w:t>
            </w:r>
            <w:r>
              <w:rPr>
                <w:spacing w:val="2"/>
              </w:rPr>
              <w:t>e</w:t>
            </w:r>
            <w:r>
              <w:t>ry</w:t>
            </w:r>
            <w:r>
              <w:rPr>
                <w:spacing w:val="-1"/>
              </w:rPr>
              <w:t xml:space="preserve"> </w:t>
            </w:r>
            <w:r>
              <w:t>f</w:t>
            </w:r>
            <w:r>
              <w:rPr>
                <w:spacing w:val="2"/>
              </w:rPr>
              <w:t>l</w:t>
            </w:r>
            <w:r>
              <w:rPr>
                <w:spacing w:val="-5"/>
              </w:rPr>
              <w:t>u</w:t>
            </w:r>
            <w:r>
              <w:rPr>
                <w:spacing w:val="2"/>
              </w:rPr>
              <w:t>e</w:t>
            </w:r>
            <w:r>
              <w:t>n</w:t>
            </w:r>
            <w:r>
              <w:rPr>
                <w:spacing w:val="-3"/>
              </w:rPr>
              <w:t>t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c</w:t>
            </w:r>
            <w:r>
              <w:rPr>
                <w:spacing w:val="-3"/>
              </w:rPr>
              <w:t>l</w:t>
            </w:r>
            <w:r>
              <w:rPr>
                <w:spacing w:val="2"/>
              </w:rPr>
              <w:t>e</w:t>
            </w:r>
            <w:r>
              <w:rPr>
                <w:spacing w:val="-3"/>
              </w:rPr>
              <w:t>a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a</w:t>
            </w:r>
            <w:r>
              <w:t>nd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a</w:t>
            </w:r>
            <w:r>
              <w:t>u</w:t>
            </w:r>
            <w:r>
              <w:rPr>
                <w:spacing w:val="-5"/>
              </w:rPr>
              <w:t>d</w:t>
            </w:r>
            <w:r>
              <w:rPr>
                <w:spacing w:val="2"/>
              </w:rPr>
              <w:t>i</w:t>
            </w:r>
            <w:r>
              <w:t>b</w:t>
            </w:r>
            <w:r>
              <w:rPr>
                <w:spacing w:val="-3"/>
              </w:rPr>
              <w:t>l</w:t>
            </w:r>
            <w:r>
              <w:rPr>
                <w:spacing w:val="2"/>
              </w:rPr>
              <w:t>e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W</w:t>
            </w:r>
            <w:r>
              <w:rPr>
                <w:spacing w:val="2"/>
              </w:rPr>
              <w:t>a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  <w:w w:val="101"/>
              </w:rPr>
              <w:t>t</w:t>
            </w:r>
            <w:r>
              <w:rPr>
                <w:spacing w:val="-5"/>
              </w:rPr>
              <w:t>h</w:t>
            </w:r>
            <w:r>
              <w:t>e pr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2"/>
              </w:rPr>
              <w:t>e</w:t>
            </w:r>
            <w:r>
              <w:rPr>
                <w:spacing w:val="-5"/>
              </w:rPr>
              <w:t>n</w:t>
            </w:r>
            <w:r>
              <w:rPr>
                <w:spacing w:val="2"/>
              </w:rPr>
              <w:t>t</w:t>
            </w:r>
            <w:r>
              <w:rPr>
                <w:spacing w:val="-3"/>
              </w:rPr>
              <w:t>a</w:t>
            </w:r>
            <w:r>
              <w:rPr>
                <w:spacing w:val="2"/>
              </w:rPr>
              <w:t>ti</w:t>
            </w:r>
            <w:r>
              <w:t xml:space="preserve">on </w:t>
            </w:r>
            <w:r>
              <w:rPr>
                <w:spacing w:val="-2"/>
              </w:rPr>
              <w:t>s</w:t>
            </w:r>
            <w:r>
              <w:rPr>
                <w:spacing w:val="2"/>
              </w:rPr>
              <w:t>t</w:t>
            </w:r>
            <w:r>
              <w:rPr>
                <w:spacing w:val="-5"/>
              </w:rPr>
              <w:t>y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5"/>
              </w:rPr>
              <w:t>n</w:t>
            </w:r>
            <w:r>
              <w:t>d</w:t>
            </w:r>
            <w:r>
              <w:rPr>
                <w:spacing w:val="2"/>
              </w:rPr>
              <w:t>e</w:t>
            </w:r>
            <w:r>
              <w:rPr>
                <w:spacing w:val="-5"/>
              </w:rPr>
              <w:t>p</w:t>
            </w:r>
            <w:r>
              <w:rPr>
                <w:spacing w:val="2"/>
              </w:rPr>
              <w:t>e</w:t>
            </w:r>
            <w:r>
              <w:t>n</w:t>
            </w:r>
            <w:r>
              <w:rPr>
                <w:spacing w:val="-5"/>
              </w:rPr>
              <w:t>d</w:t>
            </w:r>
            <w:r>
              <w:rPr>
                <w:spacing w:val="2"/>
              </w:rPr>
              <w:t>e</w:t>
            </w:r>
            <w:r>
              <w:t>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</w:t>
            </w:r>
            <w:r>
              <w:rPr>
                <w:spacing w:val="-5"/>
              </w:rPr>
              <w:t>o</w:t>
            </w:r>
            <w:r>
              <w:rPr>
                <w:spacing w:val="2"/>
              </w:rPr>
              <w:t>te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te</w:t>
            </w:r>
            <w:r>
              <w:rPr>
                <w:spacing w:val="-5"/>
              </w:rPr>
              <w:t>x</w:t>
            </w:r>
            <w:r>
              <w:t>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s</w:t>
            </w:r>
            <w:r>
              <w:rPr>
                <w:spacing w:val="2"/>
              </w:rPr>
              <w:t>li</w:t>
            </w:r>
            <w:r>
              <w:rPr>
                <w:spacing w:val="-5"/>
              </w:rPr>
              <w:t>d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s</w:t>
            </w:r>
            <w:r>
              <w:t>?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Wa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  <w:w w:val="101"/>
              </w:rPr>
              <w:t>t</w:t>
            </w:r>
            <w:r>
              <w:t>he pr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2"/>
              </w:rPr>
              <w:t>e</w:t>
            </w:r>
            <w:r>
              <w:rPr>
                <w:spacing w:val="-5"/>
              </w:rPr>
              <w:t>n</w:t>
            </w:r>
            <w:r>
              <w:rPr>
                <w:spacing w:val="2"/>
              </w:rPr>
              <w:t>te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e</w:t>
            </w:r>
            <w:r>
              <w:t>ng</w:t>
            </w:r>
            <w:r>
              <w:rPr>
                <w:spacing w:val="2"/>
              </w:rPr>
              <w:t>a</w:t>
            </w:r>
            <w:r>
              <w:rPr>
                <w:spacing w:val="-5"/>
              </w:rPr>
              <w:t>g</w:t>
            </w:r>
            <w:r>
              <w:rPr>
                <w:spacing w:val="2"/>
              </w:rPr>
              <w:t>e</w:t>
            </w:r>
            <w:r>
              <w:t>d</w:t>
            </w:r>
            <w:r>
              <w:rPr>
                <w:spacing w:val="-2"/>
              </w:rPr>
              <w:t xml:space="preserve"> w</w:t>
            </w:r>
            <w:r>
              <w:rPr>
                <w:spacing w:val="2"/>
              </w:rPr>
              <w:t>i</w:t>
            </w:r>
            <w:r>
              <w:rPr>
                <w:spacing w:val="-3"/>
              </w:rPr>
              <w:t>t</w:t>
            </w:r>
            <w:r>
              <w:t>h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t</w:t>
            </w:r>
            <w:r>
              <w:t>he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a</w:t>
            </w:r>
            <w:r>
              <w:t>ud</w:t>
            </w:r>
            <w:r>
              <w:rPr>
                <w:spacing w:val="-3"/>
              </w:rPr>
              <w:t>i</w:t>
            </w:r>
            <w:r>
              <w:rPr>
                <w:spacing w:val="2"/>
              </w:rPr>
              <w:t>e</w:t>
            </w:r>
            <w:r>
              <w:t>n</w:t>
            </w:r>
            <w:r>
              <w:rPr>
                <w:spacing w:val="-3"/>
              </w:rPr>
              <w:t>c</w:t>
            </w:r>
            <w:r>
              <w:t xml:space="preserve">e </w:t>
            </w:r>
            <w:r>
              <w:rPr>
                <w:spacing w:val="2"/>
              </w:rPr>
              <w:t>a</w:t>
            </w:r>
            <w:r>
              <w:t>nd</w:t>
            </w:r>
            <w:r>
              <w:rPr>
                <w:spacing w:val="-2"/>
              </w:rPr>
              <w:t xml:space="preserve"> w</w:t>
            </w:r>
            <w:r>
              <w:rPr>
                <w:spacing w:val="2"/>
              </w:rPr>
              <w:t>e</w:t>
            </w:r>
            <w:r>
              <w:rPr>
                <w:spacing w:val="-5"/>
              </w:rPr>
              <w:t>r</w:t>
            </w:r>
            <w:r>
              <w:t xml:space="preserve">e </w:t>
            </w:r>
            <w:r>
              <w:rPr>
                <w:spacing w:val="2"/>
              </w:rPr>
              <w:t>c</w:t>
            </w:r>
            <w:r>
              <w:t>o</w:t>
            </w:r>
            <w:r>
              <w:rPr>
                <w:spacing w:val="-5"/>
              </w:rPr>
              <w:t>n</w:t>
            </w:r>
            <w:r>
              <w:rPr>
                <w:spacing w:val="2"/>
              </w:rPr>
              <w:t>t</w:t>
            </w:r>
            <w:r>
              <w:rPr>
                <w:spacing w:val="-3"/>
              </w:rPr>
              <w:t>e</w:t>
            </w:r>
            <w:r>
              <w:t>n</w:t>
            </w:r>
            <w:r>
              <w:rPr>
                <w:spacing w:val="2"/>
              </w:rPr>
              <w:t>t</w:t>
            </w:r>
            <w: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p</w:t>
            </w:r>
            <w:r>
              <w:t>r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-3"/>
              </w:rPr>
              <w:t>e</w:t>
            </w:r>
            <w:r>
              <w:t>n</w:t>
            </w:r>
            <w:r>
              <w:rPr>
                <w:spacing w:val="2"/>
              </w:rPr>
              <w:t>te</w:t>
            </w:r>
            <w:r>
              <w:t xml:space="preserve">d </w:t>
            </w:r>
            <w:r>
              <w:rPr>
                <w:spacing w:val="2"/>
                <w:w w:val="101"/>
              </w:rPr>
              <w:t>i</w:t>
            </w:r>
            <w:r>
              <w:t>n</w:t>
            </w:r>
            <w:r>
              <w:rPr>
                <w:spacing w:val="-3"/>
              </w:rPr>
              <w:t>t</w:t>
            </w:r>
            <w:r>
              <w:rPr>
                <w:spacing w:val="2"/>
              </w:rPr>
              <w:t>e</w:t>
            </w:r>
            <w:r>
              <w:t>r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-3"/>
                <w:w w:val="101"/>
              </w:rPr>
              <w:t>t</w:t>
            </w:r>
            <w:r>
              <w:rPr>
                <w:spacing w:val="2"/>
                <w:w w:val="101"/>
              </w:rPr>
              <w:t>i</w:t>
            </w:r>
            <w:r>
              <w:t>n</w:t>
            </w:r>
            <w:r>
              <w:rPr>
                <w:spacing w:val="-5"/>
              </w:rPr>
              <w:t>g</w:t>
            </w:r>
            <w:r>
              <w:rPr>
                <w:spacing w:val="2"/>
                <w:w w:val="101"/>
              </w:rPr>
              <w:t>l</w:t>
            </w:r>
            <w:r>
              <w:t>y?</w:t>
            </w:r>
          </w:p>
        </w:tc>
        <w:tc>
          <w:tcPr>
            <w:tcW w:w="1118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77E6EC0F" w14:textId="77777777" w:rsidR="00D11AE9" w:rsidRDefault="00D11AE9" w:rsidP="00DE1273"/>
        </w:tc>
      </w:tr>
      <w:tr w:rsidR="00D11AE9" w14:paraId="479CCFA8" w14:textId="77777777" w:rsidTr="00DE1273">
        <w:trPr>
          <w:trHeight w:hRule="exact" w:val="1046"/>
        </w:trPr>
        <w:tc>
          <w:tcPr>
            <w:tcW w:w="3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ED59F" w14:textId="77777777" w:rsidR="00D11AE9" w:rsidRDefault="00D11AE9" w:rsidP="00DE1273">
            <w:pPr>
              <w:spacing w:before="4" w:line="120" w:lineRule="exact"/>
              <w:rPr>
                <w:sz w:val="12"/>
                <w:szCs w:val="12"/>
              </w:rPr>
            </w:pPr>
          </w:p>
          <w:p w14:paraId="5EF61917" w14:textId="77777777" w:rsidR="00D11AE9" w:rsidRDefault="00D11AE9" w:rsidP="00DE1273">
            <w:pPr>
              <w:spacing w:line="200" w:lineRule="exact"/>
            </w:pPr>
          </w:p>
          <w:p w14:paraId="222D6984" w14:textId="77777777" w:rsidR="00D11AE9" w:rsidRDefault="00D11AE9" w:rsidP="00DE1273">
            <w:pPr>
              <w:spacing w:line="200" w:lineRule="exact"/>
            </w:pPr>
          </w:p>
          <w:p w14:paraId="43359E7B" w14:textId="77777777" w:rsidR="00D11AE9" w:rsidRDefault="0054755B" w:rsidP="00DE1273">
            <w:pPr>
              <w:ind w:left="105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pacing w:val="-2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pacing w:val="1"/>
                <w:sz w:val="24"/>
                <w:szCs w:val="24"/>
              </w:rPr>
              <w:t>'</w:t>
            </w:r>
            <w:r>
              <w:rPr>
                <w:b/>
                <w:sz w:val="24"/>
                <w:szCs w:val="24"/>
              </w:rPr>
              <w:t xml:space="preserve">s 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DB0FE" w14:textId="77777777" w:rsidR="00D11AE9" w:rsidRDefault="00D11AE9" w:rsidP="00DE1273">
            <w:pPr>
              <w:spacing w:before="4" w:line="120" w:lineRule="exact"/>
              <w:rPr>
                <w:sz w:val="12"/>
                <w:szCs w:val="12"/>
              </w:rPr>
            </w:pPr>
          </w:p>
          <w:p w14:paraId="574BF815" w14:textId="77777777" w:rsidR="00D11AE9" w:rsidRDefault="00D11AE9" w:rsidP="00DE1273">
            <w:pPr>
              <w:spacing w:line="200" w:lineRule="exact"/>
            </w:pPr>
          </w:p>
          <w:p w14:paraId="1879288E" w14:textId="77777777" w:rsidR="00D11AE9" w:rsidRDefault="00D11AE9" w:rsidP="00DE1273">
            <w:pPr>
              <w:spacing w:line="200" w:lineRule="exact"/>
            </w:pPr>
          </w:p>
          <w:p w14:paraId="7B158AC7" w14:textId="77777777" w:rsidR="00D11AE9" w:rsidRDefault="0054755B" w:rsidP="00DE1273">
            <w:pPr>
              <w:ind w:left="76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2"/>
                <w:sz w:val="24"/>
                <w:szCs w:val="24"/>
              </w:rPr>
              <w:t>mm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9E12B" w14:textId="77777777" w:rsidR="00D11AE9" w:rsidRDefault="00D11AE9" w:rsidP="00DE1273">
            <w:pPr>
              <w:spacing w:before="7" w:line="200" w:lineRule="exact"/>
            </w:pPr>
          </w:p>
          <w:p w14:paraId="52BFDF40" w14:textId="77777777" w:rsidR="00D11AE9" w:rsidRDefault="0054755B" w:rsidP="00DE1273">
            <w:pPr>
              <w:ind w:left="258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k</w:t>
            </w:r>
          </w:p>
          <w:p w14:paraId="25E46FAC" w14:textId="77777777" w:rsidR="00D11AE9" w:rsidRDefault="0054755B" w:rsidP="00DE1273">
            <w:pPr>
              <w:spacing w:before="36"/>
              <w:ind w:left="321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(</w:t>
            </w:r>
            <w:r>
              <w:rPr>
                <w:b/>
                <w:spacing w:val="1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10)</w:t>
            </w:r>
          </w:p>
        </w:tc>
      </w:tr>
      <w:tr w:rsidR="00D11AE9" w14:paraId="462CE6D1" w14:textId="77777777" w:rsidTr="00DE1273">
        <w:trPr>
          <w:trHeight w:hRule="exact" w:val="994"/>
        </w:trPr>
        <w:tc>
          <w:tcPr>
            <w:tcW w:w="3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74662" w14:textId="77777777" w:rsidR="00D11AE9" w:rsidRDefault="00D11AE9" w:rsidP="00DE1273"/>
        </w:tc>
        <w:tc>
          <w:tcPr>
            <w:tcW w:w="2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3FC17" w14:textId="77777777" w:rsidR="00D11AE9" w:rsidRDefault="00D11AE9" w:rsidP="00DE1273"/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AB3B5" w14:textId="77777777" w:rsidR="00D11AE9" w:rsidRDefault="00D11AE9" w:rsidP="00DE1273"/>
        </w:tc>
      </w:tr>
      <w:tr w:rsidR="00D11AE9" w14:paraId="3D2D8BDC" w14:textId="77777777" w:rsidTr="00DE1273">
        <w:trPr>
          <w:trHeight w:hRule="exact" w:val="994"/>
        </w:trPr>
        <w:tc>
          <w:tcPr>
            <w:tcW w:w="3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FC561" w14:textId="77777777" w:rsidR="00D11AE9" w:rsidRDefault="00D11AE9" w:rsidP="00DE1273"/>
        </w:tc>
        <w:tc>
          <w:tcPr>
            <w:tcW w:w="2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3F1D4" w14:textId="77777777" w:rsidR="00D11AE9" w:rsidRDefault="00D11AE9" w:rsidP="00DE1273"/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138D2" w14:textId="77777777" w:rsidR="00D11AE9" w:rsidRDefault="00D11AE9" w:rsidP="00DE1273"/>
        </w:tc>
      </w:tr>
      <w:tr w:rsidR="00D11AE9" w14:paraId="68DB9990" w14:textId="77777777" w:rsidTr="00DE1273">
        <w:trPr>
          <w:trHeight w:hRule="exact" w:val="994"/>
        </w:trPr>
        <w:tc>
          <w:tcPr>
            <w:tcW w:w="3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B39E9" w14:textId="77777777" w:rsidR="00D11AE9" w:rsidRDefault="00D11AE9" w:rsidP="00DE1273"/>
        </w:tc>
        <w:tc>
          <w:tcPr>
            <w:tcW w:w="2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961F5" w14:textId="77777777" w:rsidR="00D11AE9" w:rsidRDefault="00D11AE9" w:rsidP="00DE1273"/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FC454" w14:textId="77777777" w:rsidR="00D11AE9" w:rsidRDefault="00D11AE9" w:rsidP="00DE1273"/>
        </w:tc>
      </w:tr>
      <w:tr w:rsidR="00D11AE9" w14:paraId="212CF4DC" w14:textId="77777777" w:rsidTr="00DE1273">
        <w:trPr>
          <w:trHeight w:hRule="exact" w:val="994"/>
        </w:trPr>
        <w:tc>
          <w:tcPr>
            <w:tcW w:w="3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F1B5A" w14:textId="77777777" w:rsidR="00D11AE9" w:rsidRDefault="00D11AE9" w:rsidP="00DE1273"/>
        </w:tc>
        <w:tc>
          <w:tcPr>
            <w:tcW w:w="2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93712" w14:textId="77777777" w:rsidR="00D11AE9" w:rsidRDefault="00D11AE9" w:rsidP="00DE1273"/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26C2E" w14:textId="77777777" w:rsidR="00D11AE9" w:rsidRDefault="00D11AE9" w:rsidP="00DE1273"/>
        </w:tc>
      </w:tr>
      <w:tr w:rsidR="00D11AE9" w14:paraId="273BA6C5" w14:textId="77777777" w:rsidTr="00DE1273">
        <w:trPr>
          <w:trHeight w:hRule="exact" w:val="998"/>
        </w:trPr>
        <w:tc>
          <w:tcPr>
            <w:tcW w:w="31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4EB9" w14:textId="77777777" w:rsidR="00D11AE9" w:rsidRDefault="00D11AE9" w:rsidP="00DE1273"/>
        </w:tc>
        <w:tc>
          <w:tcPr>
            <w:tcW w:w="2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AEEE5" w14:textId="77777777" w:rsidR="00D11AE9" w:rsidRDefault="00D11AE9" w:rsidP="00DE1273"/>
        </w:tc>
        <w:tc>
          <w:tcPr>
            <w:tcW w:w="1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78F2" w14:textId="77777777" w:rsidR="00D11AE9" w:rsidRDefault="00D11AE9" w:rsidP="00DE1273"/>
        </w:tc>
      </w:tr>
    </w:tbl>
    <w:p w14:paraId="367998A7" w14:textId="77777777" w:rsidR="00D11AE9" w:rsidRDefault="00DE1273">
      <w:pPr>
        <w:spacing w:line="200" w:lineRule="exact"/>
      </w:pPr>
      <w:r>
        <w:br w:type="textWrapping" w:clear="all"/>
      </w:r>
    </w:p>
    <w:p w14:paraId="71E20446" w14:textId="77777777" w:rsidR="00D11AE9" w:rsidRDefault="00D11AE9">
      <w:pPr>
        <w:spacing w:before="10" w:line="200" w:lineRule="exact"/>
      </w:pPr>
    </w:p>
    <w:p w14:paraId="06CAE7D2" w14:textId="77777777" w:rsidR="00D11AE9" w:rsidRDefault="0054755B">
      <w:pPr>
        <w:spacing w:before="39"/>
        <w:ind w:left="1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B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on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yn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</w:t>
      </w:r>
      <w:r>
        <w:rPr>
          <w:rFonts w:ascii="Arial" w:eastAsia="Arial" w:hAnsi="Arial" w:cs="Arial"/>
          <w:spacing w:val="-5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5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5"/>
          <w:sz w:val="18"/>
          <w:szCs w:val="18"/>
        </w:rPr>
        <w:t>h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Ri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201</w:t>
      </w:r>
      <w:r>
        <w:rPr>
          <w:rFonts w:ascii="Arial" w:eastAsia="Arial" w:hAnsi="Arial" w:cs="Arial"/>
          <w:spacing w:val="-5"/>
          <w:sz w:val="18"/>
          <w:szCs w:val="18"/>
        </w:rPr>
        <w:t>0</w:t>
      </w:r>
      <w:r>
        <w:rPr>
          <w:rFonts w:ascii="Arial" w:eastAsia="Arial" w:hAnsi="Arial" w:cs="Arial"/>
          <w:spacing w:val="2"/>
          <w:sz w:val="18"/>
          <w:szCs w:val="18"/>
        </w:rPr>
        <w:t>-</w:t>
      </w:r>
      <w:r>
        <w:rPr>
          <w:rFonts w:ascii="Arial" w:eastAsia="Arial" w:hAnsi="Arial" w:cs="Arial"/>
          <w:spacing w:val="-1"/>
          <w:sz w:val="18"/>
          <w:szCs w:val="18"/>
        </w:rPr>
        <w:t>201</w:t>
      </w:r>
      <w:r>
        <w:rPr>
          <w:rFonts w:ascii="Arial" w:eastAsia="Arial" w:hAnsi="Arial" w:cs="Arial"/>
          <w:spacing w:val="-5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Vi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201</w:t>
      </w:r>
      <w:r>
        <w:rPr>
          <w:rFonts w:ascii="Arial" w:eastAsia="Arial" w:hAnsi="Arial" w:cs="Arial"/>
          <w:spacing w:val="-5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Fa</w:t>
      </w:r>
      <w:r>
        <w:rPr>
          <w:rFonts w:ascii="Arial" w:eastAsia="Arial" w:hAnsi="Arial" w:cs="Arial"/>
          <w:sz w:val="18"/>
          <w:szCs w:val="18"/>
        </w:rPr>
        <w:t>sc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201</w:t>
      </w:r>
      <w:r>
        <w:rPr>
          <w:rFonts w:ascii="Arial" w:eastAsia="Arial" w:hAnsi="Arial" w:cs="Arial"/>
          <w:sz w:val="18"/>
          <w:szCs w:val="18"/>
        </w:rPr>
        <w:t xml:space="preserve">8     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hoo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-5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tr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pacing w:val="-5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 xml:space="preserve">d </w:t>
      </w:r>
      <w:r>
        <w:rPr>
          <w:rFonts w:ascii="Arial" w:eastAsia="Arial" w:hAnsi="Arial" w:cs="Arial"/>
          <w:spacing w:val="-1"/>
          <w:sz w:val="18"/>
          <w:szCs w:val="18"/>
        </w:rPr>
        <w:t>Te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un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5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ng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ne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-6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6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w w:val="101"/>
          <w:sz w:val="18"/>
          <w:szCs w:val="18"/>
        </w:rPr>
        <w:t>U</w:t>
      </w:r>
      <w:r>
        <w:rPr>
          <w:rFonts w:ascii="Arial" w:eastAsia="Arial" w:hAnsi="Arial" w:cs="Arial"/>
          <w:spacing w:val="-3"/>
          <w:w w:val="101"/>
          <w:sz w:val="18"/>
          <w:szCs w:val="18"/>
        </w:rPr>
        <w:t>O</w:t>
      </w:r>
      <w:r>
        <w:rPr>
          <w:rFonts w:ascii="Arial" w:eastAsia="Arial" w:hAnsi="Arial" w:cs="Arial"/>
          <w:spacing w:val="1"/>
          <w:w w:val="101"/>
          <w:sz w:val="18"/>
          <w:szCs w:val="18"/>
        </w:rPr>
        <w:t>W</w:t>
      </w:r>
      <w:r>
        <w:rPr>
          <w:rFonts w:ascii="Arial" w:eastAsia="Arial" w:hAnsi="Arial" w:cs="Arial"/>
          <w:w w:val="101"/>
          <w:sz w:val="18"/>
          <w:szCs w:val="18"/>
        </w:rPr>
        <w:t>D</w:t>
      </w:r>
    </w:p>
    <w:sectPr w:rsidR="00D11AE9">
      <w:pgSz w:w="16840" w:h="11920" w:orient="landscape"/>
      <w:pgMar w:top="52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5392E"/>
    <w:multiLevelType w:val="multilevel"/>
    <w:tmpl w:val="969444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AE9"/>
    <w:rsid w:val="001F32C7"/>
    <w:rsid w:val="002D2BE3"/>
    <w:rsid w:val="002F0CE2"/>
    <w:rsid w:val="003F5823"/>
    <w:rsid w:val="004D5152"/>
    <w:rsid w:val="0054755B"/>
    <w:rsid w:val="006B54E3"/>
    <w:rsid w:val="008175D2"/>
    <w:rsid w:val="00974F4A"/>
    <w:rsid w:val="00C04448"/>
    <w:rsid w:val="00D11AE9"/>
    <w:rsid w:val="00DE1273"/>
    <w:rsid w:val="00F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3E386F"/>
  <w15:docId w15:val="{4604C858-2A88-4F62-8B9A-E5FC0E02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2</cp:revision>
  <dcterms:created xsi:type="dcterms:W3CDTF">2024-12-30T07:07:00Z</dcterms:created>
  <dcterms:modified xsi:type="dcterms:W3CDTF">2024-12-30T07:07:00Z</dcterms:modified>
</cp:coreProperties>
</file>