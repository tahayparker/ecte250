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1B97" w14:textId="77777777" w:rsidR="00EA3B26" w:rsidRDefault="00EA3B26">
      <w:pPr>
        <w:spacing w:before="3" w:line="180" w:lineRule="exact"/>
        <w:rPr>
          <w:sz w:val="18"/>
          <w:szCs w:val="18"/>
        </w:rPr>
      </w:pPr>
    </w:p>
    <w:p w14:paraId="523A4C04" w14:textId="77777777" w:rsidR="00EA3B26" w:rsidRDefault="00EA3B26">
      <w:pPr>
        <w:spacing w:line="200" w:lineRule="exact"/>
      </w:pPr>
    </w:p>
    <w:p w14:paraId="21831F54" w14:textId="77777777" w:rsidR="00EA3B26" w:rsidRDefault="00EA3B26">
      <w:pPr>
        <w:spacing w:line="200" w:lineRule="exact"/>
      </w:pPr>
    </w:p>
    <w:p w14:paraId="3E55A63E" w14:textId="77777777" w:rsidR="00EA3B26" w:rsidRDefault="00B034A3">
      <w:pPr>
        <w:spacing w:before="24"/>
        <w:ind w:left="2128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 xml:space="preserve">ed </w:t>
      </w:r>
      <w:r>
        <w:rPr>
          <w:b/>
          <w:spacing w:val="-2"/>
          <w:sz w:val="28"/>
          <w:szCs w:val="28"/>
        </w:rPr>
        <w:t>De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rt</w:t>
      </w:r>
    </w:p>
    <w:p w14:paraId="76D7725C" w14:textId="77777777" w:rsidR="00EA3B26" w:rsidRDefault="00EA3B26">
      <w:pPr>
        <w:spacing w:before="2" w:line="120" w:lineRule="exact"/>
        <w:rPr>
          <w:sz w:val="13"/>
          <w:szCs w:val="13"/>
        </w:rPr>
      </w:pPr>
    </w:p>
    <w:p w14:paraId="424B2B75" w14:textId="77777777" w:rsidR="00EA3B26" w:rsidRDefault="00EA3B26">
      <w:pPr>
        <w:spacing w:line="200" w:lineRule="exact"/>
      </w:pPr>
    </w:p>
    <w:p w14:paraId="58CF010B" w14:textId="594925DD" w:rsidR="00EA3B26" w:rsidRDefault="00B034A3" w:rsidP="00FD48A1">
      <w:pPr>
        <w:ind w:left="153" w:right="11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y (MS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ord 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 w:rsidR="001157FC">
        <w:rPr>
          <w:spacing w:val="1"/>
          <w:sz w:val="24"/>
          <w:szCs w:val="24"/>
        </w:rPr>
        <w:t>Winter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 w:rsidR="00952D13">
        <w:rPr>
          <w:spacing w:val="1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 w:rsidR="001157FC">
        <w:rPr>
          <w:sz w:val="24"/>
          <w:szCs w:val="24"/>
        </w:rPr>
        <w:t>Friday</w:t>
      </w:r>
      <w:r>
        <w:rPr>
          <w:spacing w:val="5"/>
          <w:sz w:val="24"/>
          <w:szCs w:val="24"/>
        </w:rPr>
        <w:t xml:space="preserve"> </w:t>
      </w:r>
      <w:r w:rsidR="00B123F7">
        <w:rPr>
          <w:sz w:val="24"/>
          <w:szCs w:val="24"/>
        </w:rPr>
        <w:t>10</w:t>
      </w:r>
      <w:r>
        <w:rPr>
          <w:sz w:val="24"/>
          <w:szCs w:val="24"/>
        </w:rPr>
        <w:t>:00p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must include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rsh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t.</w:t>
      </w:r>
      <w:r>
        <w:rPr>
          <w:spacing w:val="2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stribu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 w:rsidR="00AC3090">
        <w:rPr>
          <w:sz w:val="24"/>
          <w:szCs w:val="24"/>
        </w:rPr>
        <w:t>peer evaluation (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 w:rsidR="00AC3090"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submis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ted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4000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ble of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a sum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m’s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duri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far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prod</w:t>
      </w:r>
      <w:r>
        <w:rPr>
          <w:spacing w:val="-1"/>
          <w:sz w:val="24"/>
          <w:szCs w:val="24"/>
        </w:rPr>
        <w:t>uc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tailed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submis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port.</w:t>
      </w:r>
    </w:p>
    <w:p w14:paraId="1867DF29" w14:textId="77777777" w:rsidR="00EA3B26" w:rsidRDefault="00EA3B26">
      <w:pPr>
        <w:spacing w:before="17" w:line="260" w:lineRule="exact"/>
        <w:rPr>
          <w:sz w:val="26"/>
          <w:szCs w:val="26"/>
        </w:rPr>
      </w:pPr>
    </w:p>
    <w:p w14:paraId="63E8EB67" w14:textId="77777777" w:rsidR="00EA3B26" w:rsidRDefault="00B034A3">
      <w:pPr>
        <w:ind w:left="153" w:right="6924"/>
        <w:jc w:val="both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he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port</w:t>
      </w:r>
    </w:p>
    <w:p w14:paraId="799BC181" w14:textId="77777777" w:rsidR="00EA3B26" w:rsidRDefault="00B034A3">
      <w:pPr>
        <w:ind w:left="153" w:right="112"/>
        <w:jc w:val="both"/>
        <w:rPr>
          <w:sz w:val="24"/>
          <w:szCs w:val="24"/>
        </w:rPr>
      </w:pP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include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tails,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rub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ic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iate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ubs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d).</w:t>
      </w:r>
    </w:p>
    <w:p w14:paraId="675B7210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3A33C7EC" w14:textId="77777777" w:rsidR="00EA3B26" w:rsidRDefault="00B034A3">
      <w:pPr>
        <w:spacing w:line="260" w:lineRule="exact"/>
        <w:ind w:left="513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1.   </w:t>
      </w:r>
      <w:r>
        <w:rPr>
          <w:position w:val="-1"/>
          <w:sz w:val="24"/>
          <w:szCs w:val="24"/>
          <w:u w:val="single" w:color="000000"/>
        </w:rPr>
        <w:t>E</w:t>
      </w:r>
      <w:r>
        <w:rPr>
          <w:spacing w:val="2"/>
          <w:position w:val="-1"/>
          <w:sz w:val="24"/>
          <w:szCs w:val="24"/>
          <w:u w:val="single" w:color="000000"/>
        </w:rPr>
        <w:t>x</w:t>
      </w:r>
      <w:r>
        <w:rPr>
          <w:spacing w:val="-1"/>
          <w:position w:val="-1"/>
          <w:sz w:val="24"/>
          <w:szCs w:val="24"/>
          <w:u w:val="single" w:color="000000"/>
        </w:rPr>
        <w:t>ec</w:t>
      </w:r>
      <w:r>
        <w:rPr>
          <w:position w:val="-1"/>
          <w:sz w:val="24"/>
          <w:szCs w:val="24"/>
          <w:u w:val="single" w:color="000000"/>
        </w:rPr>
        <w:t>ut</w:t>
      </w:r>
      <w:r>
        <w:rPr>
          <w:spacing w:val="1"/>
          <w:position w:val="-1"/>
          <w:sz w:val="24"/>
          <w:szCs w:val="24"/>
          <w:u w:val="single" w:color="000000"/>
        </w:rPr>
        <w:t>i</w:t>
      </w:r>
      <w:r>
        <w:rPr>
          <w:position w:val="-1"/>
          <w:sz w:val="24"/>
          <w:szCs w:val="24"/>
          <w:u w:val="single" w:color="000000"/>
        </w:rPr>
        <w:t>ve</w:t>
      </w:r>
      <w:r>
        <w:rPr>
          <w:spacing w:val="-1"/>
          <w:position w:val="-1"/>
          <w:sz w:val="24"/>
          <w:szCs w:val="24"/>
          <w:u w:val="single" w:color="000000"/>
        </w:rPr>
        <w:t xml:space="preserve"> </w:t>
      </w:r>
      <w:r>
        <w:rPr>
          <w:spacing w:val="1"/>
          <w:position w:val="-1"/>
          <w:sz w:val="24"/>
          <w:szCs w:val="24"/>
          <w:u w:val="single" w:color="000000"/>
        </w:rPr>
        <w:t>S</w:t>
      </w:r>
      <w:r>
        <w:rPr>
          <w:position w:val="-1"/>
          <w:sz w:val="24"/>
          <w:szCs w:val="24"/>
          <w:u w:val="single" w:color="000000"/>
        </w:rPr>
        <w:t>um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r</w:t>
      </w:r>
      <w:r>
        <w:rPr>
          <w:spacing w:val="-4"/>
          <w:position w:val="-1"/>
          <w:sz w:val="24"/>
          <w:szCs w:val="24"/>
          <w:u w:val="single" w:color="000000"/>
        </w:rPr>
        <w:t>y</w:t>
      </w:r>
      <w:r>
        <w:rPr>
          <w:position w:val="-1"/>
          <w:sz w:val="24"/>
          <w:szCs w:val="24"/>
        </w:rPr>
        <w:t>.</w:t>
      </w:r>
    </w:p>
    <w:p w14:paraId="6F898917" w14:textId="77777777" w:rsidR="00EA3B26" w:rsidRDefault="00EA3B26">
      <w:pPr>
        <w:spacing w:before="12" w:line="240" w:lineRule="exact"/>
        <w:rPr>
          <w:sz w:val="24"/>
          <w:szCs w:val="24"/>
        </w:rPr>
      </w:pPr>
    </w:p>
    <w:p w14:paraId="0A5D27D4" w14:textId="77777777" w:rsidR="00EA3B26" w:rsidRDefault="00B034A3">
      <w:pPr>
        <w:spacing w:before="29"/>
        <w:ind w:left="873" w:right="109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2"/>
          <w:sz w:val="24"/>
          <w:szCs w:val="24"/>
        </w:rPr>
        <w:t xml:space="preserve"> </w:t>
      </w:r>
      <w:r>
        <w:rPr>
          <w:spacing w:val="-3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ntrod</w:t>
      </w:r>
      <w:r>
        <w:rPr>
          <w:spacing w:val="2"/>
          <w:sz w:val="24"/>
          <w:szCs w:val="24"/>
          <w:u w:val="single" w:color="000000"/>
        </w:rPr>
        <w:t>u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on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rodu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pro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-1"/>
          <w:sz w:val="24"/>
          <w:szCs w:val="24"/>
        </w:rPr>
        <w:t>ve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 1, providing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stem/produ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ive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ompeti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(if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d/or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 it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his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2CD95DB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13FAC1FC" w14:textId="3898E775" w:rsidR="00EA3B26" w:rsidRDefault="00B034A3">
      <w:pPr>
        <w:ind w:left="873" w:right="11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1"/>
          <w:sz w:val="24"/>
          <w:szCs w:val="24"/>
          <w:u w:val="single" w:color="000000"/>
        </w:rPr>
        <w:t>De</w:t>
      </w:r>
      <w:r>
        <w:rPr>
          <w:sz w:val="24"/>
          <w:szCs w:val="24"/>
          <w:u w:val="single" w:color="000000"/>
        </w:rPr>
        <w:t>si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n</w:t>
      </w:r>
      <w:r>
        <w:rPr>
          <w:sz w:val="24"/>
          <w:szCs w:val="24"/>
        </w:rPr>
        <w:t>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(most </w:t>
      </w:r>
      <w:r w:rsidR="001157FC">
        <w:rPr>
          <w:sz w:val="24"/>
          <w:szCs w:val="24"/>
        </w:rPr>
        <w:t>i</w:t>
      </w:r>
      <w:r w:rsidR="001157FC">
        <w:rPr>
          <w:spacing w:val="1"/>
          <w:sz w:val="24"/>
          <w:szCs w:val="24"/>
        </w:rPr>
        <w:t>m</w:t>
      </w:r>
      <w:r w:rsidR="001157FC">
        <w:rPr>
          <w:sz w:val="24"/>
          <w:szCs w:val="24"/>
        </w:rPr>
        <w:t>port</w:t>
      </w:r>
      <w:r w:rsidR="001157FC">
        <w:rPr>
          <w:spacing w:val="-1"/>
          <w:sz w:val="24"/>
          <w:szCs w:val="24"/>
        </w:rPr>
        <w:t>a</w:t>
      </w:r>
      <w:r w:rsidR="001157FC">
        <w:rPr>
          <w:sz w:val="24"/>
          <w:szCs w:val="24"/>
        </w:rPr>
        <w:t xml:space="preserve">nt </w:t>
      </w:r>
      <w:proofErr w:type="gramStart"/>
      <w:r w:rsidR="001157FC">
        <w:rPr>
          <w:sz w:val="24"/>
          <w:szCs w:val="24"/>
        </w:rPr>
        <w:t>part</w:t>
      </w:r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gramEnd"/>
      <w:r>
        <w:rPr>
          <w:sz w:val="24"/>
          <w:szCs w:val="24"/>
        </w:rPr>
        <w:t xml:space="preserve"> 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  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plain  how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ionali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  will  be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nted, include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low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rt, state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block dia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ms).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of 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, 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matic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dia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 state 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 labo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 w:rsidR="00DB0A59">
        <w:rPr>
          <w:spacing w:val="1"/>
          <w:sz w:val="24"/>
          <w:szCs w:val="24"/>
        </w:rPr>
        <w:t>1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 w:rsidR="00AC3090">
        <w:rPr>
          <w:spacing w:val="1"/>
          <w:sz w:val="24"/>
          <w:szCs w:val="24"/>
        </w:rPr>
        <w:t>10)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includi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wc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 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(te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 w:rsidR="00CA345F">
        <w:rPr>
          <w:spacing w:val="1"/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1</w:t>
      </w:r>
      <w:r w:rsidR="00AC3090">
        <w:rPr>
          <w:sz w:val="24"/>
          <w:szCs w:val="24"/>
        </w:rPr>
        <w:t>0</w:t>
      </w:r>
      <w:r>
        <w:rPr>
          <w:sz w:val="24"/>
          <w:szCs w:val="24"/>
        </w:rPr>
        <w:t>).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 lev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duri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pring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bloc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including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tate 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hine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rduino must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14:paraId="15F0A8B5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4C84D828" w14:textId="77777777" w:rsidR="00EA3B26" w:rsidRDefault="00B034A3">
      <w:pPr>
        <w:ind w:left="873" w:right="11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z w:val="24"/>
          <w:szCs w:val="24"/>
          <w:u w:val="single" w:color="000000"/>
        </w:rPr>
        <w:t>Ali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nment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s,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n.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 mod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inal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ropos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(if</w:t>
      </w:r>
      <w:r>
        <w:rPr>
          <w:spacing w:val="-1"/>
          <w:sz w:val="24"/>
          <w:szCs w:val="24"/>
        </w:rPr>
        <w:t xml:space="preserve"> 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1,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ntor/tutor,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pos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and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prov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ntor.</w:t>
      </w:r>
    </w:p>
    <w:p w14:paraId="1F655D69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0EBD47AF" w14:textId="77777777" w:rsidR="00EA3B26" w:rsidRDefault="00B034A3">
      <w:pPr>
        <w:ind w:left="873" w:right="111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z w:val="24"/>
          <w:szCs w:val="24"/>
          <w:u w:val="single" w:color="000000"/>
        </w:rPr>
        <w:t>T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st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n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rate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rements of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our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rod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those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sub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omponents. The testing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eg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should 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loped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simu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for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E73C371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0A1D88BE" w14:textId="09F3CA5D" w:rsidR="00EA3B26" w:rsidRDefault="00B034A3">
      <w:pPr>
        <w:ind w:left="873" w:right="111" w:hanging="360"/>
        <w:jc w:val="both"/>
        <w:rPr>
          <w:sz w:val="24"/>
          <w:szCs w:val="24"/>
        </w:rPr>
        <w:sectPr w:rsidR="00EA3B26">
          <w:headerReference w:type="default" r:id="rId7"/>
          <w:pgSz w:w="11920" w:h="16860"/>
          <w:pgMar w:top="1220" w:right="980" w:bottom="280" w:left="980" w:header="720" w:footer="0" w:gutter="0"/>
          <w:cols w:space="720"/>
        </w:sectPr>
      </w:pPr>
      <w:r>
        <w:rPr>
          <w:sz w:val="24"/>
          <w:szCs w:val="24"/>
        </w:rPr>
        <w:t xml:space="preserve">6.   </w:t>
      </w:r>
      <w:r>
        <w:rPr>
          <w:spacing w:val="1"/>
          <w:sz w:val="24"/>
          <w:szCs w:val="24"/>
          <w:u w:val="single" w:color="000000"/>
        </w:rPr>
        <w:t>P</w:t>
      </w:r>
      <w:r>
        <w:rPr>
          <w:sz w:val="24"/>
          <w:szCs w:val="24"/>
          <w:u w:val="single" w:color="000000"/>
        </w:rPr>
        <w:t>lan</w:t>
      </w:r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plan,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reca</w:t>
      </w:r>
      <w:r>
        <w:rPr>
          <w:sz w:val="24"/>
          <w:szCs w:val="24"/>
        </w:rPr>
        <w:t xml:space="preserve">st </w:t>
      </w:r>
      <w:r w:rsidR="00F07C1E">
        <w:rPr>
          <w:sz w:val="24"/>
          <w:szCs w:val="24"/>
        </w:rPr>
        <w:t>unt</w:t>
      </w:r>
      <w:r w:rsidR="00F07C1E">
        <w:rPr>
          <w:spacing w:val="1"/>
          <w:sz w:val="24"/>
          <w:szCs w:val="24"/>
        </w:rPr>
        <w:t>i</w:t>
      </w:r>
      <w:r w:rsidR="00F07C1E">
        <w:rPr>
          <w:sz w:val="24"/>
          <w:szCs w:val="24"/>
        </w:rPr>
        <w:t>l project</w:t>
      </w:r>
      <w:r>
        <w:rPr>
          <w:spacing w:val="60"/>
          <w:sz w:val="24"/>
          <w:szCs w:val="24"/>
        </w:rPr>
        <w:t xml:space="preserve"> </w:t>
      </w:r>
      <w:r w:rsidR="00F07C1E">
        <w:rPr>
          <w:spacing w:val="-1"/>
          <w:sz w:val="24"/>
          <w:szCs w:val="24"/>
        </w:rPr>
        <w:t>c</w:t>
      </w:r>
      <w:r w:rsidR="00F07C1E">
        <w:rPr>
          <w:sz w:val="24"/>
          <w:szCs w:val="24"/>
        </w:rPr>
        <w:t>omp</w:t>
      </w:r>
      <w:r w:rsidR="00F07C1E">
        <w:rPr>
          <w:spacing w:val="1"/>
          <w:sz w:val="24"/>
          <w:szCs w:val="24"/>
        </w:rPr>
        <w:t>l</w:t>
      </w:r>
      <w:r w:rsidR="00F07C1E">
        <w:rPr>
          <w:spacing w:val="-1"/>
          <w:sz w:val="24"/>
          <w:szCs w:val="24"/>
        </w:rPr>
        <w:t>e</w:t>
      </w:r>
      <w:r w:rsidR="00F07C1E">
        <w:rPr>
          <w:sz w:val="24"/>
          <w:szCs w:val="24"/>
        </w:rPr>
        <w:t>t</w:t>
      </w:r>
      <w:r w:rsidR="00F07C1E">
        <w:rPr>
          <w:spacing w:val="1"/>
          <w:sz w:val="24"/>
          <w:szCs w:val="24"/>
        </w:rPr>
        <w:t>i</w:t>
      </w:r>
      <w:r w:rsidR="00F07C1E">
        <w:rPr>
          <w:sz w:val="24"/>
          <w:szCs w:val="24"/>
        </w:rPr>
        <w:t>on (</w:t>
      </w:r>
      <w:r>
        <w:rPr>
          <w:sz w:val="24"/>
          <w:szCs w:val="24"/>
        </w:rPr>
        <w:t>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59"/>
          <w:sz w:val="24"/>
          <w:szCs w:val="24"/>
        </w:rPr>
        <w:t xml:space="preserve"> </w:t>
      </w:r>
      <w:r w:rsidR="00F07C1E">
        <w:rPr>
          <w:sz w:val="24"/>
          <w:szCs w:val="24"/>
        </w:rPr>
        <w:t>D</w:t>
      </w:r>
      <w:r w:rsidR="00F07C1E">
        <w:rPr>
          <w:spacing w:val="-1"/>
          <w:sz w:val="24"/>
          <w:szCs w:val="24"/>
        </w:rPr>
        <w:t>e</w:t>
      </w:r>
      <w:r w:rsidR="00F07C1E">
        <w:rPr>
          <w:sz w:val="24"/>
          <w:szCs w:val="24"/>
        </w:rPr>
        <w:t>l</w:t>
      </w:r>
      <w:r w:rsidR="00F07C1E">
        <w:rPr>
          <w:spacing w:val="1"/>
          <w:sz w:val="24"/>
          <w:szCs w:val="24"/>
        </w:rPr>
        <w:t>i</w:t>
      </w:r>
      <w:r w:rsidR="00F07C1E">
        <w:rPr>
          <w:sz w:val="24"/>
          <w:szCs w:val="24"/>
        </w:rPr>
        <w:t>v</w:t>
      </w:r>
      <w:r w:rsidR="00F07C1E">
        <w:rPr>
          <w:spacing w:val="-1"/>
          <w:sz w:val="24"/>
          <w:szCs w:val="24"/>
        </w:rPr>
        <w:t>e</w:t>
      </w:r>
      <w:r w:rsidR="00F07C1E">
        <w:rPr>
          <w:spacing w:val="1"/>
          <w:sz w:val="24"/>
          <w:szCs w:val="24"/>
        </w:rPr>
        <w:t>ra</w:t>
      </w:r>
      <w:r w:rsidR="00F07C1E">
        <w:rPr>
          <w:sz w:val="24"/>
          <w:szCs w:val="24"/>
        </w:rPr>
        <w:t>bles 3 to 8</w:t>
      </w:r>
      <w:r>
        <w:rPr>
          <w:sz w:val="24"/>
          <w:szCs w:val="24"/>
        </w:rPr>
        <w:t>).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 w:rsidR="00F07C1E">
        <w:rPr>
          <w:sz w:val="24"/>
          <w:szCs w:val="24"/>
        </w:rPr>
        <w:t>s</w:t>
      </w:r>
      <w:r w:rsidR="00F07C1E">
        <w:rPr>
          <w:spacing w:val="-1"/>
          <w:sz w:val="24"/>
          <w:szCs w:val="24"/>
        </w:rPr>
        <w:t>ec</w:t>
      </w:r>
      <w:r w:rsidR="00F07C1E">
        <w:rPr>
          <w:sz w:val="24"/>
          <w:szCs w:val="24"/>
        </w:rPr>
        <w:t>t</w:t>
      </w:r>
      <w:r w:rsidR="00F07C1E">
        <w:rPr>
          <w:spacing w:val="1"/>
          <w:sz w:val="24"/>
          <w:szCs w:val="24"/>
        </w:rPr>
        <w:t>i</w:t>
      </w:r>
      <w:r w:rsidR="00F07C1E">
        <w:rPr>
          <w:sz w:val="24"/>
          <w:szCs w:val="24"/>
        </w:rPr>
        <w:t>on (</w:t>
      </w:r>
      <w:r w:rsidR="00F07C1E">
        <w:rPr>
          <w:spacing w:val="6"/>
          <w:sz w:val="24"/>
          <w:szCs w:val="24"/>
        </w:rPr>
        <w:t>s</w:t>
      </w:r>
      <w:r w:rsidR="00F07C1E">
        <w:rPr>
          <w:spacing w:val="-1"/>
          <w:sz w:val="24"/>
          <w:szCs w:val="24"/>
        </w:rPr>
        <w:t>ec</w:t>
      </w:r>
      <w:r w:rsidR="00F07C1E">
        <w:rPr>
          <w:sz w:val="24"/>
          <w:szCs w:val="24"/>
        </w:rPr>
        <w:t>ond most</w:t>
      </w:r>
    </w:p>
    <w:p w14:paraId="2A138777" w14:textId="77777777" w:rsidR="00EA3B26" w:rsidRDefault="00EA3B26">
      <w:pPr>
        <w:spacing w:before="2" w:line="100" w:lineRule="exact"/>
        <w:rPr>
          <w:sz w:val="11"/>
          <w:szCs w:val="11"/>
        </w:rPr>
      </w:pPr>
    </w:p>
    <w:p w14:paraId="4A409AAD" w14:textId="77777777" w:rsidR="00EA3B26" w:rsidRDefault="00EA3B26">
      <w:pPr>
        <w:spacing w:line="200" w:lineRule="exact"/>
      </w:pPr>
    </w:p>
    <w:p w14:paraId="2B7AAC66" w14:textId="77777777" w:rsidR="00EA3B26" w:rsidRDefault="00EA3B26">
      <w:pPr>
        <w:spacing w:line="200" w:lineRule="exact"/>
      </w:pPr>
    </w:p>
    <w:p w14:paraId="1C349ED2" w14:textId="77777777" w:rsidR="00EA3B26" w:rsidRDefault="00B034A3">
      <w:pPr>
        <w:spacing w:before="29"/>
        <w:ind w:left="873" w:right="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port)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-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3"/>
          <w:sz w:val="24"/>
          <w:szCs w:val="24"/>
        </w:rPr>
        <w:t>W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), including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oun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(this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 w:rsidR="00C3412E">
        <w:rPr>
          <w:spacing w:val="5"/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 w:rsidR="00952D13">
        <w:rPr>
          <w:spacing w:val="1"/>
          <w:sz w:val="24"/>
          <w:szCs w:val="24"/>
        </w:rPr>
        <w:t>6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rables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stones.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 the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task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risk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fut</w:t>
      </w:r>
      <w:r>
        <w:rPr>
          <w:spacing w:val="2"/>
          <w:sz w:val="24"/>
          <w:szCs w:val="24"/>
        </w:rPr>
        <w:t>ur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those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risk.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view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plan, ind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their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9BDA8FF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6C08F5C8" w14:textId="77777777" w:rsidR="00EA3B26" w:rsidRDefault="00B034A3">
      <w:pPr>
        <w:ind w:left="873" w:right="132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-2"/>
          <w:sz w:val="24"/>
          <w:szCs w:val="24"/>
          <w:u w:val="single" w:color="000000"/>
        </w:rPr>
        <w:t>B</w:t>
      </w:r>
      <w:r>
        <w:rPr>
          <w:sz w:val="24"/>
          <w:szCs w:val="24"/>
          <w:u w:val="single" w:color="000000"/>
        </w:rPr>
        <w:t>u</w:t>
      </w:r>
      <w:r>
        <w:rPr>
          <w:spacing w:val="2"/>
          <w:sz w:val="24"/>
          <w:szCs w:val="24"/>
          <w:u w:val="single" w:color="000000"/>
        </w:rPr>
        <w:t>d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>t</w:t>
      </w:r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budg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rotot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 labor (this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s).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the labor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 much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bor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uld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 a table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flow fo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inv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and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ofit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5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EC9EDDF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13B7535D" w14:textId="77777777" w:rsidR="00EA3B26" w:rsidRDefault="00B034A3">
      <w:pPr>
        <w:ind w:left="513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rk</w:t>
      </w:r>
      <w:r>
        <w:rPr>
          <w:spacing w:val="-2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t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pacing w:val="2"/>
          <w:sz w:val="24"/>
          <w:szCs w:val="24"/>
          <w:u w:val="single" w:color="000000"/>
        </w:rPr>
        <w:t>n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</w:rPr>
        <w:t>.</w:t>
      </w:r>
      <w:r>
        <w:rPr>
          <w:spacing w:val="3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</w:t>
      </w:r>
      <w:r>
        <w:rPr>
          <w:spacing w:val="3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eg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nno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ir.</w:t>
      </w:r>
    </w:p>
    <w:p w14:paraId="7B05D7F8" w14:textId="77777777" w:rsidR="00EA3B26" w:rsidRDefault="00B034A3">
      <w:pPr>
        <w:ind w:left="873" w:right="285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 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cust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b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ost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 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A3B4659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3F06848C" w14:textId="77777777" w:rsidR="00EA3B26" w:rsidRDefault="00B034A3">
      <w:pPr>
        <w:ind w:left="873" w:right="13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r>
        <w:rPr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f</w:t>
      </w:r>
      <w:r>
        <w:rPr>
          <w:spacing w:val="-2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r</w:t>
      </w:r>
      <w:r>
        <w:rPr>
          <w:spacing w:val="-2"/>
          <w:sz w:val="24"/>
          <w:szCs w:val="24"/>
          <w:u w:val="single" w:color="000000"/>
        </w:rPr>
        <w:t>e</w:t>
      </w:r>
      <w:r>
        <w:rPr>
          <w:spacing w:val="2"/>
          <w:sz w:val="24"/>
          <w:szCs w:val="24"/>
          <w:u w:val="single" w:color="000000"/>
        </w:rPr>
        <w:t>n</w:t>
      </w:r>
      <w:r>
        <w:rPr>
          <w:spacing w:val="-1"/>
          <w:sz w:val="24"/>
          <w:szCs w:val="24"/>
          <w:u w:val="single" w:color="000000"/>
        </w:rPr>
        <w:t>ce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feren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rvard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Chic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le.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ount.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mu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</w:p>
    <w:p w14:paraId="7817BBE2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418FC2D0" w14:textId="77777777" w:rsidR="00EA3B26" w:rsidRDefault="00B034A3">
      <w:pPr>
        <w:ind w:left="873" w:right="13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sz w:val="24"/>
          <w:szCs w:val="24"/>
          <w:u w:val="single" w:color="000000"/>
        </w:rPr>
        <w:t>App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ndi</w:t>
      </w:r>
      <w:r>
        <w:rPr>
          <w:spacing w:val="3"/>
          <w:sz w:val="24"/>
          <w:szCs w:val="24"/>
          <w:u w:val="single" w:color="000000"/>
        </w:rPr>
        <w:t>x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ndix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fer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ssess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nt. One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ndix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 (this should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ndix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(not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ribe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ontribution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with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 this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rt.</w:t>
      </w:r>
    </w:p>
    <w:p w14:paraId="43318D30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5F024C4B" w14:textId="77777777" w:rsidR="00EA3B26" w:rsidRDefault="00B034A3">
      <w:pPr>
        <w:ind w:left="153" w:right="132"/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rce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take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 sch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matics, or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our sour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 of the 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ble.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 MU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tribute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ontent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port.</w:t>
      </w:r>
    </w:p>
    <w:p w14:paraId="7635BBA0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066BD5ED" w14:textId="77777777" w:rsidR="00EA3B26" w:rsidRDefault="00B034A3">
      <w:pPr>
        <w:ind w:left="153" w:right="9058"/>
        <w:jc w:val="both"/>
        <w:rPr>
          <w:sz w:val="24"/>
          <w:szCs w:val="24"/>
        </w:rPr>
      </w:pPr>
      <w:r>
        <w:rPr>
          <w:i/>
          <w:sz w:val="24"/>
          <w:szCs w:val="24"/>
        </w:rPr>
        <w:t>Format</w:t>
      </w:r>
    </w:p>
    <w:p w14:paraId="71FA8EAE" w14:textId="77777777" w:rsidR="00EA3B26" w:rsidRDefault="00B034A3">
      <w:pPr>
        <w:ind w:left="153" w:right="130"/>
        <w:jc w:val="both"/>
        <w:rPr>
          <w:sz w:val="24"/>
          <w:szCs w:val="24"/>
        </w:rPr>
        <w:sectPr w:rsidR="00EA3B26">
          <w:pgSz w:w="11920" w:h="16860"/>
          <w:pgMar w:top="1220" w:right="960" w:bottom="280" w:left="980" w:header="720" w:footer="0" w:gutter="0"/>
          <w:cols w:space="720"/>
        </w:sect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4000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including 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 –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4000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um.</w:t>
      </w:r>
      <w:r>
        <w:rPr>
          <w:spacing w:val="-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 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A4.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 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bove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).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should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 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prod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(not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ount).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last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 of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ount).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ription),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xt</w:t>
      </w:r>
      <w:r>
        <w:rPr>
          <w:sz w:val="24"/>
          <w:szCs w:val="24"/>
        </w:rPr>
        <w:t>.</w:t>
      </w:r>
    </w:p>
    <w:p w14:paraId="3440A225" w14:textId="77777777" w:rsidR="00EA3B26" w:rsidRDefault="00EA3B26">
      <w:pPr>
        <w:spacing w:before="7" w:line="140" w:lineRule="exact"/>
        <w:rPr>
          <w:sz w:val="14"/>
          <w:szCs w:val="14"/>
        </w:rPr>
      </w:pPr>
    </w:p>
    <w:p w14:paraId="2E9945E0" w14:textId="77777777" w:rsidR="00EA3B26" w:rsidRDefault="00EA3B26">
      <w:pPr>
        <w:spacing w:line="200" w:lineRule="exact"/>
      </w:pPr>
    </w:p>
    <w:p w14:paraId="491A7372" w14:textId="77777777" w:rsidR="00EA3B26" w:rsidRDefault="00EA3B26">
      <w:pPr>
        <w:spacing w:line="200" w:lineRule="exact"/>
      </w:pPr>
    </w:p>
    <w:p w14:paraId="16CBCAC9" w14:textId="77777777" w:rsidR="00EA3B26" w:rsidRDefault="00653540">
      <w:pPr>
        <w:spacing w:before="36" w:line="200" w:lineRule="exact"/>
        <w:ind w:left="113"/>
        <w:rPr>
          <w:sz w:val="18"/>
          <w:szCs w:val="18"/>
        </w:rPr>
      </w:pPr>
      <w:r>
        <w:pict w14:anchorId="3EC11FBD">
          <v:group id="_x0000_s1027" style="position:absolute;left:0;text-align:left;margin-left:55.2pt;margin-top:14.05pt;width:731.6pt;height:0;z-index:-251659264;mso-position-horizontal-relative:page" coordorigin="1104,281" coordsize="14632,0">
            <v:shape id="_x0000_s1028" style="position:absolute;left:1104;top:281;width:14632;height:0" coordorigin="1104,281" coordsize="14632,0" path="m1104,281r14632,e" filled="f" strokeweight="1.54pt">
              <v:path arrowok="t"/>
            </v:shape>
            <w10:wrap anchorx="page"/>
          </v:group>
        </w:pict>
      </w:r>
      <w:r>
        <w:pict w14:anchorId="11EB6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9.2pt;margin-top:-22.7pt;width:99pt;height:32.5pt;z-index:-251658240;mso-position-horizontal-relative:page">
            <v:imagedata r:id="rId8" o:title=""/>
            <w10:wrap anchorx="page"/>
          </v:shape>
        </w:pict>
      </w:r>
      <w:r w:rsidR="00B034A3">
        <w:rPr>
          <w:position w:val="-1"/>
          <w:sz w:val="18"/>
          <w:szCs w:val="18"/>
        </w:rPr>
        <w:t>EC</w:t>
      </w:r>
      <w:r w:rsidR="00B034A3">
        <w:rPr>
          <w:spacing w:val="-2"/>
          <w:position w:val="-1"/>
          <w:sz w:val="18"/>
          <w:szCs w:val="18"/>
        </w:rPr>
        <w:t>T</w:t>
      </w:r>
      <w:r w:rsidR="00B034A3">
        <w:rPr>
          <w:position w:val="-1"/>
          <w:sz w:val="18"/>
          <w:szCs w:val="18"/>
        </w:rPr>
        <w:t>E</w:t>
      </w:r>
      <w:r w:rsidR="00B034A3">
        <w:rPr>
          <w:spacing w:val="1"/>
          <w:position w:val="-1"/>
          <w:sz w:val="18"/>
          <w:szCs w:val="18"/>
        </w:rPr>
        <w:t>25</w:t>
      </w:r>
      <w:r w:rsidR="00B034A3">
        <w:rPr>
          <w:position w:val="-1"/>
          <w:sz w:val="18"/>
          <w:szCs w:val="18"/>
        </w:rPr>
        <w:t>0</w:t>
      </w:r>
      <w:r w:rsidR="00B034A3">
        <w:rPr>
          <w:spacing w:val="3"/>
          <w:position w:val="-1"/>
          <w:sz w:val="18"/>
          <w:szCs w:val="18"/>
        </w:rPr>
        <w:t xml:space="preserve"> </w:t>
      </w:r>
      <w:r w:rsidR="00B034A3">
        <w:rPr>
          <w:position w:val="-1"/>
          <w:sz w:val="18"/>
          <w:szCs w:val="18"/>
        </w:rPr>
        <w:t>D</w:t>
      </w:r>
      <w:r w:rsidR="00B034A3">
        <w:rPr>
          <w:spacing w:val="-1"/>
          <w:position w:val="-1"/>
          <w:sz w:val="18"/>
          <w:szCs w:val="18"/>
        </w:rPr>
        <w:t>e</w:t>
      </w:r>
      <w:r w:rsidR="00B034A3">
        <w:rPr>
          <w:position w:val="-1"/>
          <w:sz w:val="18"/>
          <w:szCs w:val="18"/>
        </w:rPr>
        <w:t>l</w:t>
      </w:r>
      <w:r w:rsidR="00B034A3">
        <w:rPr>
          <w:spacing w:val="1"/>
          <w:position w:val="-1"/>
          <w:sz w:val="18"/>
          <w:szCs w:val="18"/>
        </w:rPr>
        <w:t>i</w:t>
      </w:r>
      <w:r w:rsidR="00B034A3">
        <w:rPr>
          <w:spacing w:val="-1"/>
          <w:position w:val="-1"/>
          <w:sz w:val="18"/>
          <w:szCs w:val="18"/>
        </w:rPr>
        <w:t>ve</w:t>
      </w:r>
      <w:r w:rsidR="00B034A3">
        <w:rPr>
          <w:position w:val="-1"/>
          <w:sz w:val="18"/>
          <w:szCs w:val="18"/>
        </w:rPr>
        <w:t>r</w:t>
      </w:r>
      <w:r w:rsidR="00B034A3">
        <w:rPr>
          <w:spacing w:val="-1"/>
          <w:position w:val="-1"/>
          <w:sz w:val="18"/>
          <w:szCs w:val="18"/>
        </w:rPr>
        <w:t>a</w:t>
      </w:r>
      <w:r w:rsidR="00B034A3">
        <w:rPr>
          <w:spacing w:val="1"/>
          <w:position w:val="-1"/>
          <w:sz w:val="18"/>
          <w:szCs w:val="18"/>
        </w:rPr>
        <w:t>b</w:t>
      </w:r>
      <w:r w:rsidR="00B034A3">
        <w:rPr>
          <w:position w:val="-1"/>
          <w:sz w:val="18"/>
          <w:szCs w:val="18"/>
        </w:rPr>
        <w:t>le</w:t>
      </w:r>
      <w:r w:rsidR="00B034A3">
        <w:rPr>
          <w:spacing w:val="1"/>
          <w:position w:val="-1"/>
          <w:sz w:val="18"/>
          <w:szCs w:val="18"/>
        </w:rPr>
        <w:t xml:space="preserve"> </w:t>
      </w:r>
      <w:r w:rsidR="00B034A3">
        <w:rPr>
          <w:position w:val="-1"/>
          <w:sz w:val="18"/>
          <w:szCs w:val="18"/>
        </w:rPr>
        <w:t>2</w:t>
      </w:r>
      <w:r w:rsidR="00B034A3">
        <w:rPr>
          <w:spacing w:val="2"/>
          <w:position w:val="-1"/>
          <w:sz w:val="18"/>
          <w:szCs w:val="18"/>
        </w:rPr>
        <w:t xml:space="preserve"> </w:t>
      </w:r>
      <w:r w:rsidR="00B034A3">
        <w:rPr>
          <w:spacing w:val="-3"/>
          <w:position w:val="-1"/>
          <w:sz w:val="18"/>
          <w:szCs w:val="18"/>
        </w:rPr>
        <w:t>G</w:t>
      </w:r>
      <w:r w:rsidR="00B034A3">
        <w:rPr>
          <w:spacing w:val="1"/>
          <w:position w:val="-1"/>
          <w:sz w:val="18"/>
          <w:szCs w:val="18"/>
        </w:rPr>
        <w:t>u</w:t>
      </w:r>
      <w:r w:rsidR="00B034A3">
        <w:rPr>
          <w:position w:val="-1"/>
          <w:sz w:val="18"/>
          <w:szCs w:val="18"/>
        </w:rPr>
        <w:t>i</w:t>
      </w:r>
      <w:r w:rsidR="00B034A3">
        <w:rPr>
          <w:spacing w:val="1"/>
          <w:position w:val="-1"/>
          <w:sz w:val="18"/>
          <w:szCs w:val="18"/>
        </w:rPr>
        <w:t>d</w:t>
      </w:r>
      <w:r w:rsidR="00B034A3">
        <w:rPr>
          <w:spacing w:val="-1"/>
          <w:position w:val="-1"/>
          <w:sz w:val="18"/>
          <w:szCs w:val="18"/>
        </w:rPr>
        <w:t>e</w:t>
      </w:r>
      <w:r w:rsidR="00B034A3">
        <w:rPr>
          <w:position w:val="-1"/>
          <w:sz w:val="18"/>
          <w:szCs w:val="18"/>
        </w:rPr>
        <w:t>l</w:t>
      </w:r>
      <w:r w:rsidR="00B034A3">
        <w:rPr>
          <w:spacing w:val="-2"/>
          <w:position w:val="-1"/>
          <w:sz w:val="18"/>
          <w:szCs w:val="18"/>
        </w:rPr>
        <w:t>i</w:t>
      </w:r>
      <w:r w:rsidR="00B034A3">
        <w:rPr>
          <w:spacing w:val="-1"/>
          <w:position w:val="-1"/>
          <w:sz w:val="18"/>
          <w:szCs w:val="18"/>
        </w:rPr>
        <w:t>ne</w:t>
      </w:r>
      <w:r w:rsidR="00B034A3">
        <w:rPr>
          <w:position w:val="-1"/>
          <w:sz w:val="18"/>
          <w:szCs w:val="18"/>
        </w:rPr>
        <w:t>s</w:t>
      </w:r>
    </w:p>
    <w:p w14:paraId="232F49DA" w14:textId="77777777" w:rsidR="00EA3B26" w:rsidRDefault="00EA3B26">
      <w:pPr>
        <w:spacing w:before="8" w:line="120" w:lineRule="exact"/>
        <w:rPr>
          <w:sz w:val="13"/>
          <w:szCs w:val="13"/>
        </w:rPr>
      </w:pPr>
    </w:p>
    <w:p w14:paraId="6830F8F3" w14:textId="77777777" w:rsidR="00EA3B26" w:rsidRDefault="00EA3B26">
      <w:pPr>
        <w:spacing w:line="200" w:lineRule="exact"/>
      </w:pPr>
    </w:p>
    <w:p w14:paraId="39CB6A6E" w14:textId="77777777" w:rsidR="00EA3B26" w:rsidRDefault="00B034A3">
      <w:pPr>
        <w:spacing w:before="29"/>
        <w:ind w:left="113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ar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Rubric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&amp;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Gra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band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ors</w:t>
      </w:r>
    </w:p>
    <w:p w14:paraId="4BBEC3DE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706D078B" w14:textId="77777777" w:rsidR="00EA3B26" w:rsidRDefault="00B034A3">
      <w:pPr>
        <w:ind w:left="113" w:right="213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oo</w:t>
      </w:r>
      <w:r>
        <w:rPr>
          <w:b/>
          <w:spacing w:val="1"/>
          <w:sz w:val="24"/>
          <w:szCs w:val="24"/>
        </w:rPr>
        <w:t>d</w:t>
      </w:r>
      <w:r>
        <w:rPr>
          <w:sz w:val="24"/>
          <w:szCs w:val="24"/>
        </w:rPr>
        <w:t>: all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inclu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 All cont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7"/>
          <w:sz w:val="24"/>
          <w:szCs w:val="24"/>
        </w:rPr>
        <w:t>l</w:t>
      </w:r>
      <w:r>
        <w:rPr>
          <w:sz w:val="24"/>
          <w:szCs w:val="24"/>
        </w:rPr>
        <w:t>ustr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ons/tabl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su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ontents.</w:t>
      </w:r>
    </w:p>
    <w:p w14:paraId="21C74EEB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762B44BD" w14:textId="77777777" w:rsidR="00EA3B26" w:rsidRDefault="00B034A3">
      <w:pPr>
        <w:ind w:left="113" w:right="212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cce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table</w:t>
      </w:r>
      <w:r>
        <w:rPr>
          <w:sz w:val="24"/>
          <w:szCs w:val="24"/>
        </w:rPr>
        <w:t>: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sic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ssential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ontents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inclu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or 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other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 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 xml:space="preserve">ost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ons/tabl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s/d</w:t>
      </w:r>
      <w:r>
        <w:rPr>
          <w:spacing w:val="-1"/>
          <w:sz w:val="24"/>
          <w:szCs w:val="24"/>
        </w:rPr>
        <w:t>ia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ms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support the </w:t>
      </w: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ription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ontent.</w:t>
      </w:r>
    </w:p>
    <w:p w14:paraId="74F90FC7" w14:textId="77777777" w:rsidR="00EA3B26" w:rsidRDefault="00EA3B26">
      <w:pPr>
        <w:spacing w:before="17" w:line="260" w:lineRule="exact"/>
        <w:rPr>
          <w:sz w:val="26"/>
          <w:szCs w:val="26"/>
        </w:rPr>
      </w:pPr>
    </w:p>
    <w:p w14:paraId="11DF2EB8" w14:textId="77777777" w:rsidR="00EA3B26" w:rsidRDefault="00B034A3">
      <w:pPr>
        <w:ind w:left="113" w:right="219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oo</w:t>
      </w:r>
      <w:r>
        <w:rPr>
          <w:b/>
          <w:spacing w:val="-1"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poor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poor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d/support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poor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prop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illustr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ons/tabl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s/d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ms.</w:t>
      </w:r>
    </w:p>
    <w:p w14:paraId="3A101233" w14:textId="77777777" w:rsidR="00EA3B26" w:rsidRDefault="00EA3B26">
      <w:pPr>
        <w:spacing w:before="16" w:line="260" w:lineRule="exact"/>
        <w:rPr>
          <w:sz w:val="26"/>
          <w:szCs w:val="26"/>
        </w:rPr>
      </w:pPr>
    </w:p>
    <w:p w14:paraId="159701B3" w14:textId="77777777" w:rsidR="00EA3B26" w:rsidRDefault="00B034A3">
      <w:pPr>
        <w:ind w:left="113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lexity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to</w:t>
      </w:r>
      <w:r>
        <w:rPr>
          <w:b/>
          <w:spacing w:val="-1"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follows: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less 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ks,</w:t>
      </w:r>
    </w:p>
    <w:p w14:paraId="5D28FB54" w14:textId="77777777" w:rsidR="00EA3B26" w:rsidRDefault="00B034A3">
      <w:pPr>
        <w:ind w:left="113"/>
        <w:rPr>
          <w:sz w:val="24"/>
          <w:szCs w:val="24"/>
        </w:rPr>
      </w:pPr>
      <w:r>
        <w:rPr>
          <w:sz w:val="24"/>
          <w:szCs w:val="24"/>
        </w:rPr>
        <w:t>5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7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ks, 6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bov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ks.</w:t>
      </w:r>
    </w:p>
    <w:p w14:paraId="083EB46A" w14:textId="77777777" w:rsidR="00EA3B26" w:rsidRDefault="00EA3B26">
      <w:pPr>
        <w:spacing w:before="2" w:line="120" w:lineRule="exact"/>
        <w:rPr>
          <w:sz w:val="12"/>
          <w:szCs w:val="12"/>
        </w:rPr>
      </w:pPr>
    </w:p>
    <w:p w14:paraId="689BF363" w14:textId="77777777" w:rsidR="00EA3B26" w:rsidRDefault="00EA3B26">
      <w:pPr>
        <w:spacing w:line="200" w:lineRule="exact"/>
      </w:pPr>
    </w:p>
    <w:p w14:paraId="41D51599" w14:textId="77777777" w:rsidR="00EA3B26" w:rsidRDefault="00B034A3">
      <w:pPr>
        <w:ind w:left="113" w:right="213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</w:t>
      </w:r>
      <w:r>
        <w:rPr>
          <w:b/>
          <w:spacing w:val="2"/>
          <w:sz w:val="24"/>
          <w:szCs w:val="24"/>
        </w:rPr>
        <w:t>n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ble/Good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lso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must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 flop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on sho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ld be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 state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rt.</w:t>
      </w:r>
    </w:p>
    <w:p w14:paraId="26AA795B" w14:textId="77777777" w:rsidR="00EA3B26" w:rsidRDefault="00EA3B26">
      <w:pPr>
        <w:spacing w:before="6" w:line="120" w:lineRule="exact"/>
        <w:rPr>
          <w:sz w:val="12"/>
          <w:szCs w:val="12"/>
        </w:rPr>
      </w:pPr>
    </w:p>
    <w:p w14:paraId="74FE6BAD" w14:textId="77777777" w:rsidR="00EA3B26" w:rsidRDefault="00EA3B26">
      <w:pPr>
        <w:spacing w:line="20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3507"/>
        <w:gridCol w:w="3260"/>
        <w:gridCol w:w="3301"/>
        <w:gridCol w:w="1985"/>
      </w:tblGrid>
      <w:tr w:rsidR="00EA3B26" w14:paraId="689E7220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5C0F6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tion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8739C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ood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(75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100</w:t>
            </w:r>
            <w:r>
              <w:rPr>
                <w:b/>
                <w:spacing w:val="2"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80421" w14:textId="77777777" w:rsidR="00EA3B26" w:rsidRDefault="00B034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table (50 – 74</w:t>
            </w:r>
            <w:r>
              <w:rPr>
                <w:b/>
                <w:spacing w:val="2"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36BBD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oor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(0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49</w:t>
            </w:r>
            <w:r>
              <w:rPr>
                <w:b/>
                <w:spacing w:val="2"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8EDFA" w14:textId="77777777" w:rsidR="00EA3B26" w:rsidRDefault="00B034A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EA3B26" w14:paraId="7E1A7B33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D1B74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ut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30536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BBAD1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A15F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D6AE4" w14:textId="77777777" w:rsidR="00EA3B26" w:rsidRDefault="00B034A3">
            <w:pPr>
              <w:spacing w:line="260" w:lineRule="exact"/>
              <w:ind w:right="30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</w:p>
        </w:tc>
      </w:tr>
      <w:tr w:rsidR="00EA3B26" w14:paraId="3BE61ED5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55394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ntrod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3EF0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F65CA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0BFBC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888D5" w14:textId="77777777" w:rsidR="00EA3B26" w:rsidRDefault="00B034A3">
            <w:pPr>
              <w:spacing w:line="260" w:lineRule="exact"/>
              <w:ind w:right="30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</w:p>
        </w:tc>
      </w:tr>
      <w:tr w:rsidR="00EA3B26" w14:paraId="5892D50F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9A7DA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8FAD5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BB6C3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F3A92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6C3D1" w14:textId="77777777" w:rsidR="00EA3B26" w:rsidRDefault="00B034A3">
            <w:pPr>
              <w:spacing w:line="260" w:lineRule="exact"/>
              <w:ind w:right="18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35</w:t>
            </w:r>
          </w:p>
        </w:tc>
      </w:tr>
      <w:tr w:rsidR="00EA3B26" w14:paraId="0FB1F574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479C5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nment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03277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CC60B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63A10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E35C7" w14:textId="77777777" w:rsidR="00EA3B26" w:rsidRDefault="00B034A3">
            <w:pPr>
              <w:spacing w:line="260" w:lineRule="exact"/>
              <w:ind w:right="30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</w:p>
        </w:tc>
      </w:tr>
      <w:tr w:rsidR="00EA3B26" w14:paraId="5BCE8B9A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214AB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FC06E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633C6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CF77D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F57F8" w14:textId="77777777" w:rsidR="00EA3B26" w:rsidRDefault="00B034A3">
            <w:pPr>
              <w:spacing w:line="260" w:lineRule="exact"/>
              <w:ind w:right="30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</w:p>
        </w:tc>
      </w:tr>
      <w:tr w:rsidR="00EA3B26" w14:paraId="7F66F59A" w14:textId="77777777">
        <w:trPr>
          <w:trHeight w:hRule="exact" w:val="288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69DD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lan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011BD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39F4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D2B9E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F2E7A" w14:textId="77777777" w:rsidR="00EA3B26" w:rsidRDefault="00B034A3">
            <w:pPr>
              <w:spacing w:line="260" w:lineRule="exact"/>
              <w:ind w:right="18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</w:tr>
      <w:tr w:rsidR="00EA3B26" w14:paraId="1F484853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91BBE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A192C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47BF5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45114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73565" w14:textId="77777777" w:rsidR="00EA3B26" w:rsidRDefault="00B034A3">
            <w:pPr>
              <w:spacing w:line="260" w:lineRule="exact"/>
              <w:ind w:right="30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</w:p>
        </w:tc>
      </w:tr>
      <w:tr w:rsidR="00EA3B26" w14:paraId="7F33A0C4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B4975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rk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DD4E9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DCC74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967DE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26E6F" w14:textId="77777777" w:rsidR="00EA3B26" w:rsidRDefault="00B034A3">
            <w:pPr>
              <w:spacing w:line="260" w:lineRule="exact"/>
              <w:ind w:right="3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</w:tr>
      <w:tr w:rsidR="00EA3B26" w14:paraId="0B2B98E7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B7690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059CA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16E62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44A78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99F29" w14:textId="77777777" w:rsidR="00EA3B26" w:rsidRDefault="00B034A3">
            <w:pPr>
              <w:spacing w:line="260" w:lineRule="exact"/>
              <w:ind w:right="30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</w:tr>
      <w:tr w:rsidR="00EA3B26" w14:paraId="39FF9D5E" w14:textId="77777777">
        <w:trPr>
          <w:trHeight w:hRule="exact" w:val="28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59872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62362" w14:textId="77777777" w:rsidR="00EA3B26" w:rsidRDefault="00EA3B26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854F8" w14:textId="77777777" w:rsidR="00EA3B26" w:rsidRDefault="00EA3B26"/>
        </w:tc>
        <w:tc>
          <w:tcPr>
            <w:tcW w:w="3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09D4A" w14:textId="77777777" w:rsidR="00EA3B26" w:rsidRDefault="00EA3B26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EE8A3" w14:textId="77777777" w:rsidR="00EA3B26" w:rsidRDefault="00B034A3">
            <w:pPr>
              <w:spacing w:line="260" w:lineRule="exact"/>
              <w:ind w:right="184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</w:p>
        </w:tc>
      </w:tr>
      <w:tr w:rsidR="00EA3B26" w14:paraId="2667CD9B" w14:textId="77777777">
        <w:trPr>
          <w:trHeight w:hRule="exact" w:val="286"/>
        </w:trPr>
        <w:tc>
          <w:tcPr>
            <w:tcW w:w="12727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E50F" w14:textId="77777777" w:rsidR="00EA3B26" w:rsidRDefault="00B034A3">
            <w:pPr>
              <w:spacing w:before="1"/>
              <w:ind w:right="10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AL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435FB" w14:textId="77777777" w:rsidR="00EA3B26" w:rsidRDefault="00B034A3">
            <w:pPr>
              <w:spacing w:line="260" w:lineRule="exact"/>
              <w:ind w:right="184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/100</w:t>
            </w:r>
          </w:p>
        </w:tc>
      </w:tr>
      <w:tr w:rsidR="00EA3B26" w14:paraId="09D19819" w14:textId="77777777">
        <w:trPr>
          <w:trHeight w:hRule="exact" w:val="288"/>
        </w:trPr>
        <w:tc>
          <w:tcPr>
            <w:tcW w:w="1471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76A9A" w14:textId="77777777" w:rsidR="00EA3B26" w:rsidRDefault="00B034A3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ts:</w:t>
            </w:r>
          </w:p>
        </w:tc>
      </w:tr>
    </w:tbl>
    <w:p w14:paraId="48C4BE30" w14:textId="77777777" w:rsidR="00B034A3" w:rsidRDefault="00B034A3"/>
    <w:sectPr w:rsidR="00B034A3">
      <w:headerReference w:type="default" r:id="rId9"/>
      <w:pgSz w:w="16860" w:h="11920" w:orient="landscape"/>
      <w:pgMar w:top="620" w:right="8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4891" w14:textId="77777777" w:rsidR="00653540" w:rsidRDefault="00653540">
      <w:r>
        <w:separator/>
      </w:r>
    </w:p>
  </w:endnote>
  <w:endnote w:type="continuationSeparator" w:id="0">
    <w:p w14:paraId="4561779F" w14:textId="77777777" w:rsidR="00653540" w:rsidRDefault="0065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A8CB" w14:textId="77777777" w:rsidR="00653540" w:rsidRDefault="00653540">
      <w:r>
        <w:separator/>
      </w:r>
    </w:p>
  </w:footnote>
  <w:footnote w:type="continuationSeparator" w:id="0">
    <w:p w14:paraId="682E326D" w14:textId="77777777" w:rsidR="00653540" w:rsidRDefault="00653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2FCE" w14:textId="77777777" w:rsidR="00EA3B26" w:rsidRDefault="00653540">
    <w:pPr>
      <w:spacing w:line="200" w:lineRule="exact"/>
    </w:pPr>
    <w:r>
      <w:pict w14:anchorId="3F8872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39.2pt;margin-top:36pt;width:99pt;height:32.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70A1A09D">
        <v:group id="_x0000_s2050" style="position:absolute;margin-left:55.2pt;margin-top:72.7pt;width:484.9pt;height:0;z-index:-251658752;mso-position-horizontal-relative:page;mso-position-vertical-relative:page" coordorigin="1104,1454" coordsize="9698,0">
          <v:shape id="_x0000_s2051" style="position:absolute;left:1104;top:1454;width:9698;height:0" coordorigin="1104,1454" coordsize="9698,0" path="m1104,1454r9698,e" filled="f" strokeweight="1.54pt">
            <v:path arrowok="t"/>
          </v:shape>
          <w10:wrap anchorx="page" anchory="page"/>
        </v:group>
      </w:pict>
    </w:r>
    <w:r>
      <w:pict w14:anchorId="039B8DF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60.65pt;width:130.2pt;height:11pt;z-index:-251657728;mso-position-horizontal-relative:page;mso-position-vertical-relative:page" filled="f" stroked="f">
          <v:textbox inset="0,0,0,0">
            <w:txbxContent>
              <w:p w14:paraId="01A2EC92" w14:textId="77777777" w:rsidR="00EA3B26" w:rsidRDefault="00B034A3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EC</w:t>
                </w:r>
                <w:r>
                  <w:rPr>
                    <w:spacing w:val="-2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25</w:t>
                </w:r>
                <w:r>
                  <w:rPr>
                    <w:sz w:val="18"/>
                    <w:szCs w:val="18"/>
                  </w:rPr>
                  <w:t>0</w:t>
                </w:r>
                <w:r>
                  <w:rPr>
                    <w:spacing w:val="3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ve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le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pacing w:val="-3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ne</w:t>
                </w:r>
                <w:r>
                  <w:rPr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0CE0" w14:textId="77777777" w:rsidR="00EA3B26" w:rsidRDefault="00EA3B2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81097"/>
    <w:multiLevelType w:val="multilevel"/>
    <w:tmpl w:val="5F1AD21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26"/>
    <w:rsid w:val="001157FC"/>
    <w:rsid w:val="00127667"/>
    <w:rsid w:val="00180E9A"/>
    <w:rsid w:val="00363D54"/>
    <w:rsid w:val="004C4172"/>
    <w:rsid w:val="00611C8A"/>
    <w:rsid w:val="00653540"/>
    <w:rsid w:val="00927ACE"/>
    <w:rsid w:val="00952D13"/>
    <w:rsid w:val="00A0196D"/>
    <w:rsid w:val="00AC3090"/>
    <w:rsid w:val="00B034A3"/>
    <w:rsid w:val="00B123F7"/>
    <w:rsid w:val="00C3412E"/>
    <w:rsid w:val="00C93291"/>
    <w:rsid w:val="00CA345F"/>
    <w:rsid w:val="00D7638A"/>
    <w:rsid w:val="00DB0A59"/>
    <w:rsid w:val="00E02573"/>
    <w:rsid w:val="00E53517"/>
    <w:rsid w:val="00EA3B26"/>
    <w:rsid w:val="00F07C1E"/>
    <w:rsid w:val="00F83AA8"/>
    <w:rsid w:val="00FD48A1"/>
    <w:rsid w:val="00F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C17FBF5"/>
  <w15:docId w15:val="{1851261B-F71D-4D7D-BA62-517C9AD7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4</cp:revision>
  <dcterms:created xsi:type="dcterms:W3CDTF">2024-12-30T07:09:00Z</dcterms:created>
  <dcterms:modified xsi:type="dcterms:W3CDTF">2024-12-30T07:09:00Z</dcterms:modified>
</cp:coreProperties>
</file>