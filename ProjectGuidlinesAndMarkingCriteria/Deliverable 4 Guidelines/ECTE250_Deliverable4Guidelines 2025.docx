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AC1F" w14:textId="77777777" w:rsidR="00343FA1" w:rsidRDefault="00343FA1">
      <w:pPr>
        <w:spacing w:before="3" w:line="180" w:lineRule="exact"/>
        <w:rPr>
          <w:sz w:val="18"/>
          <w:szCs w:val="18"/>
        </w:rPr>
      </w:pPr>
    </w:p>
    <w:p w14:paraId="7E5DC78C" w14:textId="77777777" w:rsidR="00343FA1" w:rsidRDefault="00343FA1">
      <w:pPr>
        <w:spacing w:line="200" w:lineRule="exact"/>
      </w:pPr>
    </w:p>
    <w:p w14:paraId="6EBD3F17" w14:textId="77777777" w:rsidR="00343FA1" w:rsidRDefault="00343FA1">
      <w:pPr>
        <w:spacing w:line="200" w:lineRule="exact"/>
      </w:pPr>
    </w:p>
    <w:p w14:paraId="6D2A51A9" w14:textId="77777777" w:rsidR="00343FA1" w:rsidRDefault="00E817C5">
      <w:pPr>
        <w:spacing w:before="24"/>
        <w:ind w:left="2232"/>
        <w:rPr>
          <w:sz w:val="28"/>
          <w:szCs w:val="28"/>
        </w:rPr>
      </w:pP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TE</w:t>
      </w:r>
      <w:r>
        <w:rPr>
          <w:b/>
          <w:spacing w:val="-1"/>
          <w:sz w:val="28"/>
          <w:szCs w:val="28"/>
        </w:rPr>
        <w:t>2</w:t>
      </w:r>
      <w:r>
        <w:rPr>
          <w:b/>
          <w:spacing w:val="1"/>
          <w:sz w:val="28"/>
          <w:szCs w:val="28"/>
        </w:rPr>
        <w:t>5</w:t>
      </w:r>
      <w:r>
        <w:rPr>
          <w:b/>
          <w:sz w:val="28"/>
          <w:szCs w:val="28"/>
        </w:rPr>
        <w:t>0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v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4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B</w:t>
      </w:r>
      <w:r>
        <w:rPr>
          <w:b/>
          <w:sz w:val="28"/>
          <w:szCs w:val="28"/>
        </w:rPr>
        <w:t>re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d</w:t>
      </w:r>
      <w:r>
        <w:rPr>
          <w:b/>
          <w:sz w:val="28"/>
          <w:szCs w:val="28"/>
        </w:rPr>
        <w:t>b</w:t>
      </w:r>
      <w:r>
        <w:rPr>
          <w:b/>
          <w:spacing w:val="-1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rd </w:t>
      </w:r>
      <w:r>
        <w:rPr>
          <w:b/>
          <w:spacing w:val="-2"/>
          <w:sz w:val="28"/>
          <w:szCs w:val="28"/>
        </w:rPr>
        <w:t>Pr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y</w:t>
      </w:r>
      <w:r>
        <w:rPr>
          <w:b/>
          <w:sz w:val="28"/>
          <w:szCs w:val="28"/>
        </w:rPr>
        <w:t>pe</w:t>
      </w:r>
    </w:p>
    <w:p w14:paraId="0B8BA76D" w14:textId="77777777" w:rsidR="00343FA1" w:rsidRDefault="00343FA1">
      <w:pPr>
        <w:spacing w:before="5" w:line="120" w:lineRule="exact"/>
        <w:rPr>
          <w:sz w:val="13"/>
          <w:szCs w:val="13"/>
        </w:rPr>
      </w:pPr>
    </w:p>
    <w:p w14:paraId="07A2AAC9" w14:textId="77777777" w:rsidR="00343FA1" w:rsidRDefault="00343FA1">
      <w:pPr>
        <w:spacing w:line="200" w:lineRule="exact"/>
      </w:pPr>
    </w:p>
    <w:p w14:paraId="067E9E9D" w14:textId="0BBCFF05" w:rsidR="00343FA1" w:rsidRDefault="00E817C5">
      <w:pPr>
        <w:ind w:left="213" w:right="149"/>
        <w:jc w:val="both"/>
        <w:rPr>
          <w:sz w:val="24"/>
          <w:szCs w:val="24"/>
        </w:rPr>
      </w:pPr>
      <w:r>
        <w:rPr>
          <w:sz w:val="24"/>
          <w:szCs w:val="24"/>
        </w:rPr>
        <w:t>The fou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ble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ECTE250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dbo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P</w:t>
      </w:r>
      <w:r>
        <w:rPr>
          <w:sz w:val="24"/>
          <w:szCs w:val="24"/>
        </w:rPr>
        <w:t>roto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hort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rt. 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 br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bo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nic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omponents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bui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troubleshoot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ll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/d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-1"/>
          <w:sz w:val="24"/>
          <w:szCs w:val="24"/>
        </w:rPr>
        <w:t>wa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softw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omponen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t.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roto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testing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bui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inst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fu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ifi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prop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3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bre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dbo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proto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pe mu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monstr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fin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  H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5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5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be 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monstr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proto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ts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to inpu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(l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t)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ronm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(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sors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sta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ntual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rodu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ece</w:t>
      </w:r>
      <w:r>
        <w:rPr>
          <w:sz w:val="24"/>
          <w:szCs w:val="24"/>
        </w:rPr>
        <w:t>ssa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outpu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ors,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D,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mess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via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t).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show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mu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ntor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Tutor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6"/>
          <w:sz w:val="24"/>
          <w:szCs w:val="24"/>
        </w:rPr>
        <w:t xml:space="preserve"> </w:t>
      </w:r>
      <w:r w:rsidR="001570AC">
        <w:rPr>
          <w:spacing w:val="6"/>
          <w:sz w:val="24"/>
          <w:szCs w:val="24"/>
        </w:rPr>
        <w:t xml:space="preserve">during the </w:t>
      </w:r>
      <w:r>
        <w:rPr>
          <w:sz w:val="24"/>
          <w:szCs w:val="24"/>
        </w:rPr>
        <w:t>labo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S</w:t>
      </w:r>
      <w:r w:rsidR="001570AC">
        <w:rPr>
          <w:spacing w:val="1"/>
          <w:sz w:val="24"/>
          <w:szCs w:val="24"/>
        </w:rPr>
        <w:t>pring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W</w:t>
      </w:r>
      <w:r w:rsidR="001570AC">
        <w:rPr>
          <w:spacing w:val="1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book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ppo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monstr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their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rli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than that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then fo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submit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port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file (MS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ord 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ument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port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pictu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 of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he br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dbo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proto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matics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nted,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diag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shows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(2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3</w:t>
      </w:r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</w:t>
      </w:r>
      <w:r>
        <w:rPr>
          <w:spacing w:val="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state m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hine 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db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th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cee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1000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ds. About 500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 sp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discuss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testing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the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qu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 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maining 500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(unl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othe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wise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ort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ntor</w:t>
      </w:r>
      <w:r>
        <w:rPr>
          <w:spacing w:val="-1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e 3.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 must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ipa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e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str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 The</w:t>
      </w:r>
      <w:r w:rsidR="00B4239E">
        <w:rPr>
          <w:sz w:val="24"/>
          <w:szCs w:val="24"/>
        </w:rPr>
        <w:t xml:space="preserve"> peer evaluation</w:t>
      </w:r>
      <w:r>
        <w:rPr>
          <w:spacing w:val="-1"/>
          <w:sz w:val="24"/>
          <w:szCs w:val="24"/>
        </w:rPr>
        <w:t xml:space="preserve"> </w:t>
      </w:r>
      <w:r w:rsidR="00B4239E"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E</w:t>
      </w:r>
      <w:r w:rsidR="00B4239E">
        <w:rPr>
          <w:sz w:val="24"/>
          <w:szCs w:val="24"/>
        </w:rPr>
        <w:t>)</w:t>
      </w:r>
      <w:r>
        <w:rPr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must be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ted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 w:rsidR="001570AC">
        <w:rPr>
          <w:sz w:val="24"/>
          <w:szCs w:val="24"/>
        </w:rPr>
        <w:t xml:space="preserve"> 8:00 pm, one day after the demonstration</w:t>
      </w:r>
      <w:r>
        <w:rPr>
          <w:sz w:val="24"/>
          <w:szCs w:val="24"/>
        </w:rPr>
        <w:t>.</w:t>
      </w:r>
    </w:p>
    <w:p w14:paraId="4297AC5A" w14:textId="77777777" w:rsidR="00343FA1" w:rsidRDefault="00343FA1">
      <w:pPr>
        <w:spacing w:before="2" w:line="140" w:lineRule="exact"/>
        <w:rPr>
          <w:sz w:val="15"/>
          <w:szCs w:val="15"/>
        </w:rPr>
      </w:pPr>
    </w:p>
    <w:p w14:paraId="4FBBBED4" w14:textId="77777777" w:rsidR="00343FA1" w:rsidRDefault="00343FA1">
      <w:pPr>
        <w:spacing w:line="200" w:lineRule="exact"/>
      </w:pPr>
    </w:p>
    <w:p w14:paraId="7094A574" w14:textId="77777777" w:rsidR="00343FA1" w:rsidRDefault="00343FA1">
      <w:pPr>
        <w:spacing w:line="200" w:lineRule="exact"/>
      </w:pPr>
    </w:p>
    <w:p w14:paraId="119C3633" w14:textId="77777777" w:rsidR="00343FA1" w:rsidRDefault="00E817C5">
      <w:pPr>
        <w:ind w:left="213" w:right="6765"/>
        <w:jc w:val="both"/>
        <w:rPr>
          <w:sz w:val="24"/>
          <w:szCs w:val="24"/>
        </w:rPr>
      </w:pPr>
      <w:r>
        <w:rPr>
          <w:i/>
          <w:sz w:val="24"/>
          <w:szCs w:val="24"/>
        </w:rPr>
        <w:t>Ch</w:t>
      </w:r>
      <w:r>
        <w:rPr>
          <w:i/>
          <w:spacing w:val="-1"/>
          <w:sz w:val="24"/>
          <w:szCs w:val="24"/>
        </w:rPr>
        <w:t>eck</w:t>
      </w:r>
      <w:r>
        <w:rPr>
          <w:i/>
          <w:sz w:val="24"/>
          <w:szCs w:val="24"/>
        </w:rPr>
        <w:t>l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st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and 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ar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 xml:space="preserve">ing 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ri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ria</w:t>
      </w: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8"/>
        <w:gridCol w:w="1693"/>
      </w:tblGrid>
      <w:tr w:rsidR="00343FA1" w14:paraId="7A769139" w14:textId="77777777">
        <w:trPr>
          <w:trHeight w:hRule="exact" w:val="286"/>
        </w:trPr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7FB19" w14:textId="77777777" w:rsidR="00343FA1" w:rsidRDefault="00E817C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Ele</w:t>
            </w: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 xml:space="preserve">t </w:t>
            </w:r>
            <w:r>
              <w:rPr>
                <w:b/>
                <w:spacing w:val="-1"/>
                <w:sz w:val="24"/>
                <w:szCs w:val="24"/>
              </w:rPr>
              <w:t>te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m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ee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s to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2"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ate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8CD3D" w14:textId="77777777" w:rsidR="00343FA1" w:rsidRDefault="00E817C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d</w:t>
            </w:r>
          </w:p>
        </w:tc>
      </w:tr>
      <w:tr w:rsidR="00343FA1" w14:paraId="5ECB3591" w14:textId="77777777">
        <w:trPr>
          <w:trHeight w:hRule="exact" w:val="288"/>
        </w:trPr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E1F69" w14:textId="77777777" w:rsidR="00343FA1" w:rsidRDefault="00E817C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tate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ine 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 st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led </w:t>
            </w:r>
            <w:r>
              <w:rPr>
                <w:spacing w:val="4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3"/>
                <w:sz w:val="24"/>
                <w:szCs w:val="24"/>
              </w:rPr>
              <w:t xml:space="preserve"> L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D, input </w:t>
            </w:r>
            <w:r>
              <w:rPr>
                <w:spacing w:val="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rom buttons/s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nsors</w:t>
            </w:r>
            <w:r>
              <w:rPr>
                <w:spacing w:val="2"/>
                <w:sz w:val="24"/>
                <w:szCs w:val="24"/>
              </w:rPr>
              <w:t>/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7C19A" w14:textId="77777777" w:rsidR="00343FA1" w:rsidRDefault="00343FA1"/>
        </w:tc>
      </w:tr>
      <w:tr w:rsidR="00343FA1" w14:paraId="58003116" w14:textId="77777777">
        <w:trPr>
          <w:trHeight w:hRule="exact" w:val="286"/>
        </w:trPr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2E8FF" w14:textId="77777777" w:rsidR="00343FA1" w:rsidRDefault="00E817C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duino wi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twork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O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L</w:t>
            </w:r>
            <w:r>
              <w:rPr>
                <w:spacing w:val="3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D disp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15901" w14:textId="77777777" w:rsidR="00343FA1" w:rsidRDefault="00343FA1"/>
        </w:tc>
      </w:tr>
      <w:tr w:rsidR="00343FA1" w14:paraId="44EC83E2" w14:textId="77777777">
        <w:trPr>
          <w:trHeight w:hRule="exact" w:val="286"/>
        </w:trPr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7FBE6" w14:textId="77777777" w:rsidR="00343FA1" w:rsidRDefault="00E817C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nsor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77768" w14:textId="77777777" w:rsidR="00343FA1" w:rsidRDefault="00343FA1"/>
        </w:tc>
      </w:tr>
      <w:tr w:rsidR="00343FA1" w14:paraId="0007CFE1" w14:textId="77777777">
        <w:trPr>
          <w:trHeight w:hRule="exact" w:val="286"/>
        </w:trPr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C4A4C" w14:textId="77777777" w:rsidR="00343FA1" w:rsidRDefault="00E817C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bit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log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D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l </w:t>
            </w:r>
            <w:r>
              <w:rPr>
                <w:spacing w:val="3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B0D3D" w14:textId="77777777" w:rsidR="00343FA1" w:rsidRDefault="00343FA1"/>
        </w:tc>
      </w:tr>
      <w:tr w:rsidR="00343FA1" w14:paraId="7943DF8D" w14:textId="77777777">
        <w:trPr>
          <w:trHeight w:hRule="exact" w:val="286"/>
        </w:trPr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EA1BC" w14:textId="77777777" w:rsidR="00343FA1" w:rsidRDefault="00E817C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tate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hine C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k/Os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lator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F8F94" w14:textId="77777777" w:rsidR="00343FA1" w:rsidRDefault="00343FA1"/>
        </w:tc>
      </w:tr>
      <w:tr w:rsidR="00343FA1" w14:paraId="7B70FF4C" w14:textId="77777777">
        <w:trPr>
          <w:trHeight w:hRule="exact" w:val="286"/>
        </w:trPr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42CAB" w14:textId="77777777" w:rsidR="00343FA1" w:rsidRDefault="00E817C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555 Ti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Cir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uit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 tri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ul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1"/>
                <w:sz w:val="24"/>
                <w:szCs w:val="24"/>
              </w:rPr>
              <w:t>wa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 and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duino 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t)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26D1F" w14:textId="77777777" w:rsidR="00343FA1" w:rsidRDefault="00343FA1"/>
        </w:tc>
      </w:tr>
      <w:tr w:rsidR="00343FA1" w14:paraId="6BFC30DC" w14:textId="77777777">
        <w:trPr>
          <w:trHeight w:hRule="exact" w:val="288"/>
        </w:trPr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EF9ED" w14:textId="77777777" w:rsidR="00343FA1" w:rsidRDefault="00E817C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witch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s/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ush bu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ton d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boun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ing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6C18E" w14:textId="77777777" w:rsidR="00343FA1" w:rsidRDefault="00343FA1"/>
        </w:tc>
      </w:tr>
      <w:tr w:rsidR="00343FA1" w14:paraId="3DC4C6E6" w14:textId="77777777">
        <w:trPr>
          <w:trHeight w:hRule="exact" w:val="286"/>
        </w:trPr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B64AD" w14:textId="77777777" w:rsidR="00343FA1" w:rsidRDefault="00E817C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 d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iv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uit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th H-bridge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or 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pt</w:t>
            </w:r>
            <w:r>
              <w:rPr>
                <w:spacing w:val="3"/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ouple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22B53" w14:textId="77777777" w:rsidR="00343FA1" w:rsidRDefault="00343FA1"/>
        </w:tc>
      </w:tr>
      <w:tr w:rsidR="00343FA1" w14:paraId="75C3AC4D" w14:textId="77777777">
        <w:trPr>
          <w:trHeight w:hRule="exact" w:val="286"/>
        </w:trPr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F44CA" w14:textId="77777777" w:rsidR="00343FA1" w:rsidRDefault="00E817C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ow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supp</w:t>
            </w:r>
            <w:r>
              <w:rPr>
                <w:spacing w:val="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uit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 pr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pow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is)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ECE0E" w14:textId="77777777" w:rsidR="00343FA1" w:rsidRDefault="00343FA1"/>
        </w:tc>
      </w:tr>
      <w:tr w:rsidR="00343FA1" w14:paraId="66E5FB03" w14:textId="77777777">
        <w:trPr>
          <w:trHeight w:hRule="exact" w:val="286"/>
        </w:trPr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5EF2C" w14:textId="77777777" w:rsidR="00343FA1" w:rsidRDefault="00E817C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dia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st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te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 to 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</w:t>
            </w:r>
            <w:r>
              <w:rPr>
                <w:spacing w:val="4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fun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55CCD" w14:textId="77777777" w:rsidR="00343FA1" w:rsidRDefault="00343FA1"/>
        </w:tc>
      </w:tr>
      <w:tr w:rsidR="00343FA1" w14:paraId="522BEA3D" w14:textId="77777777">
        <w:trPr>
          <w:trHeight w:hRule="exact" w:val="286"/>
        </w:trPr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B9A6D" w14:textId="77777777" w:rsidR="00343FA1" w:rsidRDefault="00E817C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do not </w:t>
            </w:r>
            <w:r>
              <w:rPr>
                <w:spacing w:val="-3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cee</w:t>
            </w:r>
            <w:r>
              <w:rPr>
                <w:sz w:val="24"/>
                <w:szCs w:val="24"/>
              </w:rPr>
              <w:t>d one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rge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dbo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rd plus 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uino small br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dbo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0167F" w14:textId="77777777" w:rsidR="00343FA1" w:rsidRDefault="00343FA1"/>
        </w:tc>
      </w:tr>
      <w:tr w:rsidR="00343FA1" w14:paraId="4EE8D769" w14:textId="77777777">
        <w:trPr>
          <w:trHeight w:hRule="exact" w:val="286"/>
        </w:trPr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619C5" w14:textId="77777777" w:rsidR="00343FA1" w:rsidRDefault="00E817C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ow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supplied t</w:t>
            </w:r>
            <w:r>
              <w:rPr>
                <w:spacing w:val="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ro</w:t>
            </w:r>
            <w:r>
              <w:rPr>
                <w:spacing w:val="1"/>
                <w:sz w:val="24"/>
                <w:szCs w:val="24"/>
              </w:rPr>
              <w:t>u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+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15V on</w:t>
            </w:r>
            <w:r>
              <w:rPr>
                <w:spacing w:val="5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pt for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duino sub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stem)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7A52F" w14:textId="77777777" w:rsidR="00343FA1" w:rsidRDefault="00343FA1"/>
        </w:tc>
      </w:tr>
      <w:tr w:rsidR="00343FA1" w14:paraId="51AC7D3A" w14:textId="77777777">
        <w:trPr>
          <w:trHeight w:hRule="exact" w:val="288"/>
        </w:trPr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CC118" w14:textId="77777777" w:rsidR="00343FA1" w:rsidRDefault="00E817C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port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 sub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ted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88969" w14:textId="77777777" w:rsidR="00343FA1" w:rsidRDefault="00343FA1"/>
        </w:tc>
      </w:tr>
    </w:tbl>
    <w:p w14:paraId="614CEC1D" w14:textId="77777777" w:rsidR="00343FA1" w:rsidRDefault="00343FA1">
      <w:pPr>
        <w:spacing w:before="1" w:line="140" w:lineRule="exact"/>
        <w:rPr>
          <w:sz w:val="14"/>
          <w:szCs w:val="14"/>
        </w:rPr>
      </w:pPr>
    </w:p>
    <w:p w14:paraId="5F0B10C4" w14:textId="77777777" w:rsidR="00343FA1" w:rsidRDefault="00343FA1">
      <w:pPr>
        <w:spacing w:line="200" w:lineRule="exact"/>
      </w:pPr>
    </w:p>
    <w:p w14:paraId="468F0F30" w14:textId="77777777" w:rsidR="00343FA1" w:rsidRDefault="00343FA1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9"/>
        <w:gridCol w:w="1801"/>
      </w:tblGrid>
      <w:tr w:rsidR="00343FA1" w14:paraId="7C8BB183" w14:textId="77777777">
        <w:trPr>
          <w:trHeight w:hRule="exact" w:val="326"/>
        </w:trPr>
        <w:tc>
          <w:tcPr>
            <w:tcW w:w="8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6720F" w14:textId="77777777" w:rsidR="00343FA1" w:rsidRDefault="00E817C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 C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it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ia on</w:t>
            </w:r>
            <w:r>
              <w:rPr>
                <w:b/>
                <w:spacing w:val="1"/>
                <w:sz w:val="24"/>
                <w:szCs w:val="24"/>
              </w:rPr>
              <w:t xml:space="preserve"> De</w:t>
            </w:r>
            <w:r>
              <w:rPr>
                <w:b/>
                <w:sz w:val="24"/>
                <w:szCs w:val="24"/>
              </w:rPr>
              <w:t>l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 xml:space="preserve">le 4 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B</w:t>
            </w:r>
            <w:r>
              <w:rPr>
                <w:b/>
                <w:spacing w:val="-1"/>
                <w:sz w:val="24"/>
                <w:szCs w:val="24"/>
              </w:rPr>
              <w:t>re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-</w:t>
            </w:r>
            <w:r>
              <w:rPr>
                <w:b/>
                <w:spacing w:val="1"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oa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 of</w:t>
            </w:r>
            <w:r>
              <w:rPr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the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syst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92B08C" w14:textId="77777777" w:rsidR="00343FA1" w:rsidRDefault="00E817C5">
            <w:pPr>
              <w:spacing w:line="260" w:lineRule="exact"/>
              <w:ind w:left="569" w:right="572"/>
              <w:jc w:val="center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e</w:t>
            </w:r>
          </w:p>
        </w:tc>
      </w:tr>
      <w:tr w:rsidR="00343FA1" w14:paraId="38BA2697" w14:textId="77777777">
        <w:trPr>
          <w:trHeight w:hRule="exact" w:val="2287"/>
        </w:trPr>
        <w:tc>
          <w:tcPr>
            <w:tcW w:w="8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5F9CF" w14:textId="77777777" w:rsidR="00343FA1" w:rsidRDefault="00E817C5">
            <w:pPr>
              <w:spacing w:line="240" w:lineRule="exact"/>
              <w:ind w:left="102" w:right="68"/>
              <w:jc w:val="both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</w:t>
            </w:r>
            <w:r>
              <w:rPr>
                <w:spacing w:val="2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5"/>
                <w:sz w:val="22"/>
                <w:szCs w:val="22"/>
              </w:rPr>
              <w:t>d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boa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ded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app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</w:p>
          <w:p w14:paraId="49ED408E" w14:textId="77777777" w:rsidR="00343FA1" w:rsidRDefault="00E817C5">
            <w:pPr>
              <w:spacing w:before="3" w:line="240" w:lineRule="exact"/>
              <w:ind w:left="102" w:right="69"/>
              <w:jc w:val="both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 xml:space="preserve">on 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per 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he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t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f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 xml:space="preserve">or 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he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LL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odes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as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xa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ch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as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ood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odel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</w:p>
          <w:p w14:paraId="2DD276EE" w14:textId="77777777" w:rsidR="00343FA1" w:rsidRDefault="00E817C5">
            <w:pPr>
              <w:spacing w:before="2" w:line="240" w:lineRule="exact"/>
              <w:ind w:left="102" w:right="6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ded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)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m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 xml:space="preserve"> f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1"/>
                <w:sz w:val="22"/>
                <w:szCs w:val="22"/>
              </w:rPr>
              <w:t xml:space="preserve"> 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al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ann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 de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ned</w:t>
            </w:r>
            <w:r>
              <w:rPr>
                <w:spacing w:val="4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np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4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4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4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4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AN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4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4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as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4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4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ons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LL</w:t>
            </w:r>
          </w:p>
          <w:p w14:paraId="7E295F26" w14:textId="77777777" w:rsidR="00343FA1" w:rsidRDefault="00E817C5">
            <w:pPr>
              <w:spacing w:before="2" w:line="240" w:lineRule="exact"/>
              <w:ind w:left="102" w:right="6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sh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w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d co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(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)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LL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pos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au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au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al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3"/>
                <w:sz w:val="22"/>
                <w:szCs w:val="22"/>
              </w:rPr>
              <w:t>w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hes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as ph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al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ons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st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eq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16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out</w:t>
            </w:r>
          </w:p>
          <w:p w14:paraId="14343B14" w14:textId="77777777" w:rsidR="00343FA1" w:rsidRDefault="00E817C5">
            <w:pPr>
              <w:spacing w:line="240" w:lineRule="exact"/>
              <w:ind w:left="102" w:right="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bo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e.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ffi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ea</w:t>
            </w:r>
            <w:r>
              <w:rPr>
                <w:sz w:val="22"/>
                <w:szCs w:val="22"/>
              </w:rPr>
              <w:t>dboa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CB34ED" w14:textId="77777777" w:rsidR="00343FA1" w:rsidRDefault="00E817C5">
            <w:pPr>
              <w:ind w:left="803" w:right="80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</w:tr>
    </w:tbl>
    <w:p w14:paraId="58673510" w14:textId="77777777" w:rsidR="00343FA1" w:rsidRDefault="00343FA1">
      <w:pPr>
        <w:sectPr w:rsidR="00343FA1">
          <w:headerReference w:type="default" r:id="rId7"/>
          <w:pgSz w:w="11920" w:h="16860"/>
          <w:pgMar w:top="1220" w:right="940" w:bottom="280" w:left="920" w:header="720" w:footer="0" w:gutter="0"/>
          <w:cols w:space="720"/>
        </w:sectPr>
      </w:pPr>
    </w:p>
    <w:p w14:paraId="0A6B8839" w14:textId="77777777" w:rsidR="00343FA1" w:rsidRDefault="00343FA1">
      <w:pPr>
        <w:spacing w:before="4" w:line="140" w:lineRule="exact"/>
        <w:rPr>
          <w:sz w:val="14"/>
          <w:szCs w:val="14"/>
        </w:rPr>
      </w:pPr>
    </w:p>
    <w:p w14:paraId="5A55AB47" w14:textId="77777777" w:rsidR="00343FA1" w:rsidRDefault="00343FA1">
      <w:pPr>
        <w:spacing w:line="200" w:lineRule="exact"/>
      </w:pPr>
    </w:p>
    <w:p w14:paraId="2398A1F4" w14:textId="77777777" w:rsidR="00343FA1" w:rsidRDefault="00343FA1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9"/>
        <w:gridCol w:w="1801"/>
      </w:tblGrid>
      <w:tr w:rsidR="00343FA1" w14:paraId="5E371929" w14:textId="77777777">
        <w:trPr>
          <w:trHeight w:hRule="exact" w:val="336"/>
        </w:trPr>
        <w:tc>
          <w:tcPr>
            <w:tcW w:w="8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9DB58" w14:textId="77777777" w:rsidR="00343FA1" w:rsidRDefault="00E817C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p, no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fl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, 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wi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0804F" w14:textId="77777777" w:rsidR="00343FA1" w:rsidRDefault="00343FA1"/>
        </w:tc>
      </w:tr>
      <w:tr w:rsidR="00343FA1" w14:paraId="6CB62A3F" w14:textId="77777777">
        <w:trPr>
          <w:trHeight w:hRule="exact" w:val="1277"/>
        </w:trPr>
        <w:tc>
          <w:tcPr>
            <w:tcW w:w="8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CD1829" w14:textId="77777777" w:rsidR="00343FA1" w:rsidRDefault="00E817C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dbo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ppe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</w:p>
          <w:p w14:paraId="11247D57" w14:textId="77777777" w:rsidR="00343FA1" w:rsidRDefault="00E817C5">
            <w:pPr>
              <w:spacing w:before="3" w:line="240" w:lineRule="exact"/>
              <w:ind w:left="102" w:right="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</w:t>
            </w:r>
            <w:r>
              <w:rPr>
                <w:spacing w:val="3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ro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ct</w:t>
            </w:r>
            <w:r>
              <w:rPr>
                <w:spacing w:val="3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odes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2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as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er ex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nd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ann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</w:p>
          <w:p w14:paraId="3FE93F09" w14:textId="77777777" w:rsidR="00343FA1" w:rsidRDefault="00E817C5">
            <w:pPr>
              <w:spacing w:before="2" w:line="240" w:lineRule="exact"/>
              <w:ind w:left="102" w:right="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ned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np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ob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ous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lit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lf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 no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en on 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su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cop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4113C" w14:textId="77777777" w:rsidR="00343FA1" w:rsidRDefault="00E817C5">
            <w:pPr>
              <w:ind w:left="803" w:right="80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</w:tr>
      <w:tr w:rsidR="00343FA1" w14:paraId="23C4D3FA" w14:textId="77777777">
        <w:trPr>
          <w:trHeight w:hRule="exact" w:val="1526"/>
        </w:trPr>
        <w:tc>
          <w:tcPr>
            <w:tcW w:w="8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FB20B" w14:textId="77777777" w:rsidR="00343FA1" w:rsidRDefault="00E817C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4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4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4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4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nc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4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4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8"/>
                <w:sz w:val="22"/>
                <w:szCs w:val="22"/>
              </w:rPr>
              <w:t>d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boa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d</w:t>
            </w:r>
          </w:p>
          <w:p w14:paraId="74DE0CE9" w14:textId="77777777" w:rsidR="00343FA1" w:rsidRDefault="00E817C5">
            <w:pPr>
              <w:spacing w:before="1" w:line="240" w:lineRule="exact"/>
              <w:ind w:left="102" w:right="6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cu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ho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3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3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27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3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but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7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3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3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 ex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am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re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5"/>
                <w:sz w:val="22"/>
                <w:szCs w:val="22"/>
              </w:rPr>
              <w:t>d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boa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ded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er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  <w:p w14:paraId="05A23A56" w14:textId="77777777" w:rsidR="00343FA1" w:rsidRDefault="00E817C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ous</w:t>
            </w:r>
            <w:r>
              <w:rPr>
                <w:spacing w:val="3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ch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3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eg</w:t>
            </w:r>
            <w:r>
              <w:rPr>
                <w:spacing w:val="3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due</w:t>
            </w:r>
            <w:r>
              <w:rPr>
                <w:spacing w:val="3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3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</w:t>
            </w:r>
            <w:r>
              <w:rPr>
                <w:spacing w:val="3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37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3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cou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34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ca</w:t>
            </w: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s?</w:t>
            </w:r>
            <w:r>
              <w:rPr>
                <w:spacing w:val="37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3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3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3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7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bounc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</w:p>
          <w:p w14:paraId="3BA4BA1A" w14:textId="77777777" w:rsidR="00343FA1" w:rsidRDefault="00E817C5">
            <w:pPr>
              <w:spacing w:before="1" w:line="240" w:lineRule="exact"/>
              <w:ind w:left="102" w:right="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cu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t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?</w:t>
            </w:r>
            <w:r>
              <w:rPr>
                <w:spacing w:val="1"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r 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t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r 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at </w:t>
            </w:r>
            <w:r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he 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ded 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ng 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9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am 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not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ch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as</w:t>
            </w:r>
            <w:r>
              <w:rPr>
                <w:spacing w:val="1"/>
                <w:sz w:val="22"/>
                <w:szCs w:val="22"/>
              </w:rPr>
              <w:t xml:space="preserve"> 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ue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 o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44E83" w14:textId="77777777" w:rsidR="00343FA1" w:rsidRDefault="00E817C5">
            <w:pPr>
              <w:spacing w:line="240" w:lineRule="exact"/>
              <w:ind w:left="803" w:right="80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</w:tr>
      <w:tr w:rsidR="00343FA1" w14:paraId="1A63260D" w14:textId="77777777">
        <w:trPr>
          <w:trHeight w:hRule="exact" w:val="771"/>
        </w:trPr>
        <w:tc>
          <w:tcPr>
            <w:tcW w:w="8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4F63C" w14:textId="77777777" w:rsidR="00343FA1" w:rsidRDefault="00E817C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6"/>
                <w:sz w:val="22"/>
                <w:szCs w:val="22"/>
              </w:rPr>
              <w:t>d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boa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cu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ed</w:t>
            </w:r>
          </w:p>
          <w:p w14:paraId="46674286" w14:textId="77777777" w:rsidR="00343FA1" w:rsidRDefault="00E817C5">
            <w:pPr>
              <w:spacing w:before="6" w:line="240" w:lineRule="exact"/>
              <w:ind w:left="102" w:right="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as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ons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any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bo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 p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pe.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FE9A6" w14:textId="77777777" w:rsidR="00343FA1" w:rsidRDefault="00E817C5">
            <w:pPr>
              <w:spacing w:line="240" w:lineRule="exact"/>
              <w:ind w:left="803" w:right="80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</w:tr>
      <w:tr w:rsidR="00343FA1" w14:paraId="198CCC2B" w14:textId="77777777">
        <w:trPr>
          <w:trHeight w:hRule="exact" w:val="768"/>
        </w:trPr>
        <w:tc>
          <w:tcPr>
            <w:tcW w:w="8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782A9" w14:textId="77777777" w:rsidR="00343FA1" w:rsidRDefault="00E817C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nd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pho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but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show</w:t>
            </w:r>
            <w:r>
              <w:rPr>
                <w:spacing w:val="1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any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</w:t>
            </w:r>
          </w:p>
          <w:p w14:paraId="631C783E" w14:textId="77777777" w:rsidR="00343FA1" w:rsidRDefault="00E817C5">
            <w:pPr>
              <w:spacing w:before="1" w:line="240" w:lineRule="exact"/>
              <w:ind w:left="102" w:right="6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any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5"/>
                <w:sz w:val="22"/>
                <w:szCs w:val="22"/>
              </w:rPr>
              <w:t>d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boa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ded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cu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nc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on.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ny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ons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of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he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4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nco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DBD1C" w14:textId="77777777" w:rsidR="00343FA1" w:rsidRDefault="00E817C5">
            <w:pPr>
              <w:spacing w:line="240" w:lineRule="exact"/>
              <w:ind w:left="803" w:right="80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</w:tr>
      <w:tr w:rsidR="00343FA1" w14:paraId="030C403F" w14:textId="77777777">
        <w:trPr>
          <w:trHeight w:hRule="exact" w:val="516"/>
        </w:trPr>
        <w:tc>
          <w:tcPr>
            <w:tcW w:w="8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13DCD" w14:textId="77777777" w:rsidR="00343FA1" w:rsidRDefault="00E817C5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ude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2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ns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show</w:t>
            </w:r>
            <w:r>
              <w:rPr>
                <w:spacing w:val="2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4"/>
                <w:sz w:val="22"/>
                <w:szCs w:val="22"/>
              </w:rPr>
              <w:t>d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boa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ded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2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</w:t>
            </w:r>
            <w:r>
              <w:rPr>
                <w:spacing w:val="2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–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  <w:p w14:paraId="7E2CB371" w14:textId="77777777" w:rsidR="00343FA1" w:rsidRDefault="00E817C5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ho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eam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needs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o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ub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ou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fi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ec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 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1"/>
                <w:sz w:val="22"/>
                <w:szCs w:val="22"/>
              </w:rPr>
              <w:t xml:space="preserve"> ‘</w:t>
            </w:r>
            <w:r>
              <w:rPr>
                <w:spacing w:val="-2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’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CEB51" w14:textId="77777777" w:rsidR="00343FA1" w:rsidRDefault="00E817C5">
            <w:pPr>
              <w:spacing w:line="240" w:lineRule="exact"/>
              <w:ind w:left="803" w:right="80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</w:p>
        </w:tc>
      </w:tr>
    </w:tbl>
    <w:p w14:paraId="08095EBF" w14:textId="77777777" w:rsidR="00343FA1" w:rsidRDefault="00343FA1">
      <w:pPr>
        <w:spacing w:before="15" w:line="220" w:lineRule="exact"/>
        <w:rPr>
          <w:sz w:val="22"/>
          <w:szCs w:val="22"/>
        </w:rPr>
      </w:pPr>
    </w:p>
    <w:p w14:paraId="6A847F28" w14:textId="77777777" w:rsidR="00343FA1" w:rsidRDefault="00E817C5">
      <w:pPr>
        <w:spacing w:before="29"/>
        <w:ind w:left="213"/>
        <w:rPr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lexity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tor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 1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tra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if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is 4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(or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</w:p>
    <w:p w14:paraId="780F1416" w14:textId="77777777" w:rsidR="00343FA1" w:rsidRDefault="00E817C5">
      <w:pPr>
        <w:ind w:left="213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the 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 sc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lea</w:t>
      </w:r>
      <w:r>
        <w:rPr>
          <w:sz w:val="24"/>
          <w:szCs w:val="24"/>
        </w:rPr>
        <w:t>st 4 (or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bov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).</w:t>
      </w:r>
    </w:p>
    <w:p w14:paraId="7582767E" w14:textId="77777777" w:rsidR="00343FA1" w:rsidRDefault="00343FA1">
      <w:pPr>
        <w:spacing w:before="16" w:line="260" w:lineRule="exact"/>
        <w:rPr>
          <w:sz w:val="26"/>
          <w:szCs w:val="26"/>
        </w:rPr>
      </w:pPr>
    </w:p>
    <w:p w14:paraId="2908AC32" w14:textId="77777777" w:rsidR="00343FA1" w:rsidRDefault="002C36E4">
      <w:pPr>
        <w:ind w:left="213"/>
        <w:rPr>
          <w:sz w:val="24"/>
          <w:szCs w:val="24"/>
        </w:rPr>
      </w:pPr>
      <w:r>
        <w:pict w14:anchorId="4CC2CDB5">
          <v:group id="_x0000_s1034" style="position:absolute;left:0;text-align:left;margin-left:56.65pt;margin-top:41.15pt;width:168pt;height:0;z-index:-251660800;mso-position-horizontal-relative:page" coordorigin="1133,823" coordsize="3360,0">
            <v:shape id="_x0000_s1035" style="position:absolute;left:1133;top:823;width:3360;height:0" coordorigin="1133,823" coordsize="3360,0" path="m1133,823r3360,e" filled="f" strokeweight=".48pt">
              <v:path arrowok="t"/>
            </v:shape>
            <w10:wrap anchorx="page"/>
          </v:group>
        </w:pict>
      </w:r>
      <w:r>
        <w:pict w14:anchorId="685A86E5">
          <v:group id="_x0000_s1032" style="position:absolute;left:0;text-align:left;margin-left:56.65pt;margin-top:68.8pt;width:168pt;height:0;z-index:-251659776;mso-position-horizontal-relative:page" coordorigin="1133,1376" coordsize="3360,0">
            <v:shape id="_x0000_s1033" style="position:absolute;left:1133;top:1376;width:3360;height:0" coordorigin="1133,1376" coordsize="3360,0" path="m1133,1376r3360,e" filled="f" strokeweight=".48pt">
              <v:path arrowok="t"/>
            </v:shape>
            <w10:wrap anchorx="page"/>
          </v:group>
        </w:pict>
      </w:r>
      <w:r>
        <w:pict w14:anchorId="73F5FFD7">
          <v:group id="_x0000_s1030" style="position:absolute;left:0;text-align:left;margin-left:56.65pt;margin-top:96.4pt;width:168pt;height:0;z-index:-251658752;mso-position-horizontal-relative:page" coordorigin="1133,1928" coordsize="3360,0">
            <v:shape id="_x0000_s1031" style="position:absolute;left:1133;top:1928;width:3360;height:0" coordorigin="1133,1928" coordsize="3360,0" path="m1133,1928r3360,e" filled="f" strokeweight=".48pt">
              <v:path arrowok="t"/>
            </v:shape>
            <w10:wrap anchorx="page"/>
          </v:group>
        </w:pict>
      </w:r>
      <w:r>
        <w:pict w14:anchorId="3F64D696">
          <v:group id="_x0000_s1028" style="position:absolute;left:0;text-align:left;margin-left:56.65pt;margin-top:124pt;width:168pt;height:0;z-index:-251657728;mso-position-horizontal-relative:page" coordorigin="1133,2480" coordsize="3360,0">
            <v:shape id="_x0000_s1029" style="position:absolute;left:1133;top:2480;width:3360;height:0" coordorigin="1133,2480" coordsize="3360,0" path="m1133,2480r3360,e" filled="f" strokeweight=".48pt">
              <v:path arrowok="t"/>
            </v:shape>
            <w10:wrap anchorx="page"/>
          </v:group>
        </w:pict>
      </w:r>
      <w:r>
        <w:pict w14:anchorId="1A891F85">
          <v:group id="_x0000_s1026" style="position:absolute;left:0;text-align:left;margin-left:56.65pt;margin-top:151.6pt;width:168pt;height:0;z-index:-251656704;mso-position-horizontal-relative:page" coordorigin="1133,3032" coordsize="3360,0">
            <v:shape id="_x0000_s1027" style="position:absolute;left:1133;top:3032;width:3360;height:0" coordorigin="1133,3032" coordsize="3360,0" path="m1133,3032r3360,e" filled="f" strokeweight=".48pt">
              <v:path arrowok="t"/>
            </v:shape>
            <w10:wrap anchorx="page"/>
          </v:group>
        </w:pict>
      </w:r>
      <w:r w:rsidR="00E817C5">
        <w:rPr>
          <w:sz w:val="24"/>
          <w:szCs w:val="24"/>
        </w:rPr>
        <w:t>N</w:t>
      </w:r>
      <w:r w:rsidR="00E817C5">
        <w:rPr>
          <w:spacing w:val="-1"/>
          <w:sz w:val="24"/>
          <w:szCs w:val="24"/>
        </w:rPr>
        <w:t>a</w:t>
      </w:r>
      <w:r w:rsidR="00E817C5">
        <w:rPr>
          <w:sz w:val="24"/>
          <w:szCs w:val="24"/>
        </w:rPr>
        <w:t>me of</w:t>
      </w:r>
      <w:r w:rsidR="00E817C5">
        <w:rPr>
          <w:spacing w:val="-1"/>
          <w:sz w:val="24"/>
          <w:szCs w:val="24"/>
        </w:rPr>
        <w:t xml:space="preserve"> </w:t>
      </w:r>
      <w:r w:rsidR="00E817C5">
        <w:rPr>
          <w:spacing w:val="1"/>
          <w:sz w:val="24"/>
          <w:szCs w:val="24"/>
        </w:rPr>
        <w:t>S</w:t>
      </w:r>
      <w:r w:rsidR="00E817C5">
        <w:rPr>
          <w:sz w:val="24"/>
          <w:szCs w:val="24"/>
        </w:rPr>
        <w:t>tudent</w:t>
      </w:r>
      <w:r w:rsidR="00E817C5">
        <w:rPr>
          <w:spacing w:val="-1"/>
          <w:sz w:val="24"/>
          <w:szCs w:val="24"/>
        </w:rPr>
        <w:t>(</w:t>
      </w:r>
      <w:r w:rsidR="00E817C5">
        <w:rPr>
          <w:sz w:val="24"/>
          <w:szCs w:val="24"/>
        </w:rPr>
        <w:t>s) in t</w:t>
      </w:r>
      <w:r w:rsidR="00E817C5">
        <w:rPr>
          <w:spacing w:val="2"/>
          <w:sz w:val="24"/>
          <w:szCs w:val="24"/>
        </w:rPr>
        <w:t>e</w:t>
      </w:r>
      <w:r w:rsidR="00E817C5">
        <w:rPr>
          <w:spacing w:val="-1"/>
          <w:sz w:val="24"/>
          <w:szCs w:val="24"/>
        </w:rPr>
        <w:t>a</w:t>
      </w:r>
      <w:r w:rsidR="00E817C5">
        <w:rPr>
          <w:sz w:val="24"/>
          <w:szCs w:val="24"/>
        </w:rPr>
        <w:t>m who w</w:t>
      </w:r>
      <w:r w:rsidR="00E817C5">
        <w:rPr>
          <w:spacing w:val="-1"/>
          <w:sz w:val="24"/>
          <w:szCs w:val="24"/>
        </w:rPr>
        <w:t>e</w:t>
      </w:r>
      <w:r w:rsidR="00E817C5">
        <w:rPr>
          <w:spacing w:val="1"/>
          <w:sz w:val="24"/>
          <w:szCs w:val="24"/>
        </w:rPr>
        <w:t>r</w:t>
      </w:r>
      <w:r w:rsidR="00E817C5">
        <w:rPr>
          <w:sz w:val="24"/>
          <w:szCs w:val="24"/>
        </w:rPr>
        <w:t>e</w:t>
      </w:r>
      <w:r w:rsidR="00E817C5">
        <w:rPr>
          <w:spacing w:val="-1"/>
          <w:sz w:val="24"/>
          <w:szCs w:val="24"/>
        </w:rPr>
        <w:t xml:space="preserve"> </w:t>
      </w:r>
      <w:r w:rsidR="00E817C5">
        <w:rPr>
          <w:sz w:val="24"/>
          <w:szCs w:val="24"/>
        </w:rPr>
        <w:t>pr</w:t>
      </w:r>
      <w:r w:rsidR="00E817C5">
        <w:rPr>
          <w:spacing w:val="-2"/>
          <w:sz w:val="24"/>
          <w:szCs w:val="24"/>
        </w:rPr>
        <w:t>e</w:t>
      </w:r>
      <w:r w:rsidR="00E817C5">
        <w:rPr>
          <w:spacing w:val="2"/>
          <w:sz w:val="24"/>
          <w:szCs w:val="24"/>
        </w:rPr>
        <w:t>s</w:t>
      </w:r>
      <w:r w:rsidR="00E817C5">
        <w:rPr>
          <w:spacing w:val="-1"/>
          <w:sz w:val="24"/>
          <w:szCs w:val="24"/>
        </w:rPr>
        <w:t>e</w:t>
      </w:r>
      <w:r w:rsidR="00E817C5">
        <w:rPr>
          <w:sz w:val="24"/>
          <w:szCs w:val="24"/>
        </w:rPr>
        <w:t>nt at the</w:t>
      </w:r>
      <w:r w:rsidR="00E817C5">
        <w:rPr>
          <w:spacing w:val="1"/>
          <w:sz w:val="24"/>
          <w:szCs w:val="24"/>
        </w:rPr>
        <w:t xml:space="preserve"> </w:t>
      </w:r>
      <w:r w:rsidR="00E817C5">
        <w:rPr>
          <w:sz w:val="24"/>
          <w:szCs w:val="24"/>
        </w:rPr>
        <w:t>D</w:t>
      </w:r>
      <w:r w:rsidR="00E817C5">
        <w:rPr>
          <w:spacing w:val="-1"/>
          <w:sz w:val="24"/>
          <w:szCs w:val="24"/>
        </w:rPr>
        <w:t>e</w:t>
      </w:r>
      <w:r w:rsidR="00E817C5">
        <w:rPr>
          <w:sz w:val="24"/>
          <w:szCs w:val="24"/>
        </w:rPr>
        <w:t>l</w:t>
      </w:r>
      <w:r w:rsidR="00E817C5">
        <w:rPr>
          <w:spacing w:val="1"/>
          <w:sz w:val="24"/>
          <w:szCs w:val="24"/>
        </w:rPr>
        <w:t>i</w:t>
      </w:r>
      <w:r w:rsidR="00E817C5">
        <w:rPr>
          <w:sz w:val="24"/>
          <w:szCs w:val="24"/>
        </w:rPr>
        <w:t>v</w:t>
      </w:r>
      <w:r w:rsidR="00E817C5">
        <w:rPr>
          <w:spacing w:val="-1"/>
          <w:sz w:val="24"/>
          <w:szCs w:val="24"/>
        </w:rPr>
        <w:t>e</w:t>
      </w:r>
      <w:r w:rsidR="00E817C5">
        <w:rPr>
          <w:spacing w:val="1"/>
          <w:sz w:val="24"/>
          <w:szCs w:val="24"/>
        </w:rPr>
        <w:t>r</w:t>
      </w:r>
      <w:r w:rsidR="00E817C5">
        <w:rPr>
          <w:spacing w:val="-1"/>
          <w:sz w:val="24"/>
          <w:szCs w:val="24"/>
        </w:rPr>
        <w:t>a</w:t>
      </w:r>
      <w:r w:rsidR="00E817C5">
        <w:rPr>
          <w:sz w:val="24"/>
          <w:szCs w:val="24"/>
        </w:rPr>
        <w:t>ble 4 d</w:t>
      </w:r>
      <w:r w:rsidR="00E817C5">
        <w:rPr>
          <w:spacing w:val="-1"/>
          <w:sz w:val="24"/>
          <w:szCs w:val="24"/>
        </w:rPr>
        <w:t>e</w:t>
      </w:r>
      <w:r w:rsidR="00E817C5">
        <w:rPr>
          <w:sz w:val="24"/>
          <w:szCs w:val="24"/>
        </w:rPr>
        <w:t>mon</w:t>
      </w:r>
      <w:r w:rsidR="00E817C5">
        <w:rPr>
          <w:spacing w:val="3"/>
          <w:sz w:val="24"/>
          <w:szCs w:val="24"/>
        </w:rPr>
        <w:t>s</w:t>
      </w:r>
      <w:r w:rsidR="00E817C5">
        <w:rPr>
          <w:sz w:val="24"/>
          <w:szCs w:val="24"/>
        </w:rPr>
        <w:t>tr</w:t>
      </w:r>
      <w:r w:rsidR="00E817C5">
        <w:rPr>
          <w:spacing w:val="-1"/>
          <w:sz w:val="24"/>
          <w:szCs w:val="24"/>
        </w:rPr>
        <w:t>a</w:t>
      </w:r>
      <w:r w:rsidR="00E817C5">
        <w:rPr>
          <w:sz w:val="24"/>
          <w:szCs w:val="24"/>
        </w:rPr>
        <w:t>t</w:t>
      </w:r>
      <w:r w:rsidR="00E817C5">
        <w:rPr>
          <w:spacing w:val="1"/>
          <w:sz w:val="24"/>
          <w:szCs w:val="24"/>
        </w:rPr>
        <w:t>i</w:t>
      </w:r>
      <w:r w:rsidR="00E817C5">
        <w:rPr>
          <w:sz w:val="24"/>
          <w:szCs w:val="24"/>
        </w:rPr>
        <w:t>on:</w:t>
      </w:r>
    </w:p>
    <w:sectPr w:rsidR="00343FA1">
      <w:pgSz w:w="11920" w:h="16860"/>
      <w:pgMar w:top="1220" w:right="940" w:bottom="280" w:left="9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B4FF2" w14:textId="77777777" w:rsidR="002C36E4" w:rsidRDefault="002C36E4">
      <w:r>
        <w:separator/>
      </w:r>
    </w:p>
  </w:endnote>
  <w:endnote w:type="continuationSeparator" w:id="0">
    <w:p w14:paraId="10F9E0EE" w14:textId="77777777" w:rsidR="002C36E4" w:rsidRDefault="002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BE96E" w14:textId="77777777" w:rsidR="002C36E4" w:rsidRDefault="002C36E4">
      <w:r>
        <w:separator/>
      </w:r>
    </w:p>
  </w:footnote>
  <w:footnote w:type="continuationSeparator" w:id="0">
    <w:p w14:paraId="3763A9BE" w14:textId="77777777" w:rsidR="002C36E4" w:rsidRDefault="002C3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B0B43" w14:textId="77777777" w:rsidR="00343FA1" w:rsidRDefault="002C36E4">
    <w:pPr>
      <w:spacing w:line="200" w:lineRule="exact"/>
    </w:pPr>
    <w:r>
      <w:pict w14:anchorId="1602A2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439.2pt;margin-top:36pt;width:98.95pt;height:32.55pt;z-index:-251659776;mso-position-horizontal-relative:page;mso-position-vertical-relative:page">
          <v:imagedata r:id="rId1" o:title=""/>
          <w10:wrap anchorx="page" anchory="page"/>
        </v:shape>
      </w:pict>
    </w:r>
    <w:r>
      <w:pict w14:anchorId="7E0EEA0A">
        <v:group id="_x0000_s2050" style="position:absolute;margin-left:55.2pt;margin-top:72.7pt;width:484.9pt;height:0;z-index:-251658752;mso-position-horizontal-relative:page;mso-position-vertical-relative:page" coordorigin="1104,1454" coordsize="9698,0">
          <v:shape id="_x0000_s2051" style="position:absolute;left:1104;top:1454;width:9698;height:0" coordorigin="1104,1454" coordsize="9698,0" path="m1104,1454r9698,e" filled="f" strokeweight="1.54pt">
            <v:path arrowok="t"/>
          </v:shape>
          <w10:wrap anchorx="page" anchory="page"/>
        </v:group>
      </w:pict>
    </w:r>
    <w:r>
      <w:pict w14:anchorId="1D35795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60.65pt;width:130.2pt;height:11pt;z-index:-251657728;mso-position-horizontal-relative:page;mso-position-vertical-relative:page" filled="f" stroked="f">
          <v:textbox inset="0,0,0,0">
            <w:txbxContent>
              <w:p w14:paraId="277DEF2E" w14:textId="77777777" w:rsidR="00343FA1" w:rsidRDefault="00E817C5">
                <w:pPr>
                  <w:spacing w:line="200" w:lineRule="exact"/>
                  <w:ind w:left="20" w:right="-27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EC</w:t>
                </w:r>
                <w:r>
                  <w:rPr>
                    <w:spacing w:val="-2"/>
                    <w:sz w:val="18"/>
                    <w:szCs w:val="18"/>
                  </w:rPr>
                  <w:t>T</w:t>
                </w:r>
                <w:r>
                  <w:rPr>
                    <w:sz w:val="18"/>
                    <w:szCs w:val="18"/>
                  </w:rPr>
                  <w:t>E</w:t>
                </w:r>
                <w:r>
                  <w:rPr>
                    <w:spacing w:val="1"/>
                    <w:sz w:val="18"/>
                    <w:szCs w:val="18"/>
                  </w:rPr>
                  <w:t>25</w:t>
                </w:r>
                <w:r>
                  <w:rPr>
                    <w:sz w:val="18"/>
                    <w:szCs w:val="18"/>
                  </w:rPr>
                  <w:t>0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D</w:t>
                </w:r>
                <w:r>
                  <w:rPr>
                    <w:spacing w:val="-1"/>
                    <w:sz w:val="18"/>
                    <w:szCs w:val="18"/>
                  </w:rPr>
                  <w:t>e</w:t>
                </w:r>
                <w:r>
                  <w:rPr>
                    <w:sz w:val="18"/>
                    <w:szCs w:val="18"/>
                  </w:rPr>
                  <w:t>l</w:t>
                </w:r>
                <w:r>
                  <w:rPr>
                    <w:spacing w:val="1"/>
                    <w:sz w:val="18"/>
                    <w:szCs w:val="18"/>
                  </w:rPr>
                  <w:t>i</w:t>
                </w:r>
                <w:r>
                  <w:rPr>
                    <w:spacing w:val="-1"/>
                    <w:sz w:val="18"/>
                    <w:szCs w:val="18"/>
                  </w:rPr>
                  <w:t>ve</w:t>
                </w:r>
                <w:r>
                  <w:rPr>
                    <w:sz w:val="18"/>
                    <w:szCs w:val="18"/>
                  </w:rPr>
                  <w:t>r</w:t>
                </w:r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pacing w:val="1"/>
                    <w:sz w:val="18"/>
                    <w:szCs w:val="18"/>
                  </w:rPr>
                  <w:t>b</w:t>
                </w:r>
                <w:r>
                  <w:rPr>
                    <w:sz w:val="18"/>
                    <w:szCs w:val="18"/>
                  </w:rPr>
                  <w:t>le</w:t>
                </w:r>
                <w:r>
                  <w:rPr>
                    <w:spacing w:val="2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4</w:t>
                </w:r>
                <w:r>
                  <w:rPr>
                    <w:spacing w:val="2"/>
                    <w:sz w:val="18"/>
                    <w:szCs w:val="18"/>
                  </w:rPr>
                  <w:t xml:space="preserve"> </w:t>
                </w:r>
                <w:r>
                  <w:rPr>
                    <w:spacing w:val="-3"/>
                    <w:sz w:val="18"/>
                    <w:szCs w:val="18"/>
                  </w:rPr>
                  <w:t>G</w:t>
                </w:r>
                <w:r>
                  <w:rPr>
                    <w:spacing w:val="1"/>
                    <w:sz w:val="18"/>
                    <w:szCs w:val="18"/>
                  </w:rPr>
                  <w:t>u</w:t>
                </w:r>
                <w:r>
                  <w:rPr>
                    <w:sz w:val="18"/>
                    <w:szCs w:val="18"/>
                  </w:rPr>
                  <w:t>i</w:t>
                </w:r>
                <w:r>
                  <w:rPr>
                    <w:spacing w:val="1"/>
                    <w:sz w:val="18"/>
                    <w:szCs w:val="18"/>
                  </w:rPr>
                  <w:t>d</w:t>
                </w:r>
                <w:r>
                  <w:rPr>
                    <w:spacing w:val="-1"/>
                    <w:sz w:val="18"/>
                    <w:szCs w:val="18"/>
                  </w:rPr>
                  <w:t>e</w:t>
                </w:r>
                <w:r>
                  <w:rPr>
                    <w:sz w:val="18"/>
                    <w:szCs w:val="18"/>
                  </w:rPr>
                  <w:t>l</w:t>
                </w:r>
                <w:r>
                  <w:rPr>
                    <w:spacing w:val="-2"/>
                    <w:sz w:val="18"/>
                    <w:szCs w:val="18"/>
                  </w:rPr>
                  <w:t>i</w:t>
                </w:r>
                <w:r>
                  <w:rPr>
                    <w:spacing w:val="-1"/>
                    <w:sz w:val="18"/>
                    <w:szCs w:val="18"/>
                  </w:rPr>
                  <w:t>ne</w:t>
                </w:r>
                <w:r>
                  <w:rPr>
                    <w:sz w:val="18"/>
                    <w:szCs w:val="1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107"/>
    <w:multiLevelType w:val="multilevel"/>
    <w:tmpl w:val="3DEA86C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FA1"/>
    <w:rsid w:val="00095023"/>
    <w:rsid w:val="001570AC"/>
    <w:rsid w:val="001910D9"/>
    <w:rsid w:val="001D6AF1"/>
    <w:rsid w:val="001E16C0"/>
    <w:rsid w:val="00222E0A"/>
    <w:rsid w:val="002C36E4"/>
    <w:rsid w:val="002E3A16"/>
    <w:rsid w:val="00343FA1"/>
    <w:rsid w:val="00594D3E"/>
    <w:rsid w:val="00630685"/>
    <w:rsid w:val="00715AB7"/>
    <w:rsid w:val="00B4239E"/>
    <w:rsid w:val="00CA03A2"/>
    <w:rsid w:val="00CD09D4"/>
    <w:rsid w:val="00D40BC6"/>
    <w:rsid w:val="00DA6733"/>
    <w:rsid w:val="00DD09DE"/>
    <w:rsid w:val="00E817C5"/>
    <w:rsid w:val="00FD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0D0766E"/>
  <w15:docId w15:val="{A4EF6203-FA02-4205-89E9-B74F510F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Fareq Malek</dc:creator>
  <cp:lastModifiedBy>Mohamed Fareq Malek</cp:lastModifiedBy>
  <cp:revision>2</cp:revision>
  <dcterms:created xsi:type="dcterms:W3CDTF">2024-12-30T07:10:00Z</dcterms:created>
  <dcterms:modified xsi:type="dcterms:W3CDTF">2024-12-30T07:10:00Z</dcterms:modified>
</cp:coreProperties>
</file>