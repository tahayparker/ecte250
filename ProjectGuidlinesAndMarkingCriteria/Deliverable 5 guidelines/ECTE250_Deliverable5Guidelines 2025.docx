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9ECE" w14:textId="77777777" w:rsidR="00680DCA" w:rsidRDefault="00680DCA">
      <w:pPr>
        <w:spacing w:before="3" w:line="180" w:lineRule="exact"/>
        <w:rPr>
          <w:sz w:val="18"/>
          <w:szCs w:val="18"/>
        </w:rPr>
      </w:pPr>
    </w:p>
    <w:p w14:paraId="73BF08CB" w14:textId="77777777" w:rsidR="00680DCA" w:rsidRDefault="00680DCA">
      <w:pPr>
        <w:spacing w:line="200" w:lineRule="exact"/>
      </w:pPr>
    </w:p>
    <w:p w14:paraId="02C14A49" w14:textId="77777777" w:rsidR="00680DCA" w:rsidRDefault="00680DCA">
      <w:pPr>
        <w:spacing w:line="200" w:lineRule="exact"/>
      </w:pPr>
    </w:p>
    <w:p w14:paraId="4C4B93C8" w14:textId="188AF19E" w:rsidR="00680DCA" w:rsidRDefault="005E5B1B">
      <w:pPr>
        <w:spacing w:before="24"/>
        <w:ind w:left="2270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er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rd</w:t>
      </w:r>
      <w:r w:rsidR="00521378">
        <w:rPr>
          <w:b/>
          <w:sz w:val="28"/>
          <w:szCs w:val="28"/>
        </w:rPr>
        <w:t>/PCB</w:t>
      </w:r>
      <w:r>
        <w:rPr>
          <w:b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y</w:t>
      </w:r>
      <w:r>
        <w:rPr>
          <w:b/>
          <w:sz w:val="28"/>
          <w:szCs w:val="28"/>
        </w:rPr>
        <w:t>pe</w:t>
      </w:r>
    </w:p>
    <w:p w14:paraId="0A714185" w14:textId="77777777" w:rsidR="00680DCA" w:rsidRDefault="00680DCA">
      <w:pPr>
        <w:spacing w:before="5" w:line="120" w:lineRule="exact"/>
        <w:rPr>
          <w:sz w:val="13"/>
          <w:szCs w:val="13"/>
        </w:rPr>
      </w:pPr>
    </w:p>
    <w:p w14:paraId="35EB37FA" w14:textId="77777777" w:rsidR="00680DCA" w:rsidRDefault="00680DCA">
      <w:pPr>
        <w:spacing w:line="200" w:lineRule="exact"/>
      </w:pPr>
    </w:p>
    <w:p w14:paraId="4586A4FD" w14:textId="77777777" w:rsidR="00521378" w:rsidRDefault="005E5B1B">
      <w:pPr>
        <w:ind w:left="213" w:right="109"/>
        <w:jc w:val="both"/>
        <w:rPr>
          <w:spacing w:val="19"/>
          <w:sz w:val="24"/>
          <w:szCs w:val="24"/>
        </w:rPr>
      </w:pP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fobo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 w:rsidR="00521378">
        <w:rPr>
          <w:sz w:val="24"/>
          <w:szCs w:val="24"/>
        </w:rPr>
        <w:t>/PCB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hort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port.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bled,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solde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 w:rsidR="00521378">
        <w:rPr>
          <w:sz w:val="24"/>
          <w:szCs w:val="24"/>
        </w:rPr>
        <w:t>/PCB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 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ument)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Tutor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to 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tronic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5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solde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onto</w:t>
      </w:r>
      <w:r>
        <w:rPr>
          <w:spacing w:val="55"/>
          <w:sz w:val="24"/>
          <w:szCs w:val="24"/>
        </w:rPr>
        <w:t xml:space="preserve"> </w:t>
      </w:r>
      <w:r w:rsidR="005B4C0D">
        <w:rPr>
          <w:sz w:val="24"/>
          <w:szCs w:val="24"/>
        </w:rPr>
        <w:t>a perfoboard</w:t>
      </w:r>
      <w:r w:rsidR="00521378">
        <w:rPr>
          <w:sz w:val="24"/>
          <w:szCs w:val="24"/>
        </w:rPr>
        <w:t>/PCB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solde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ounted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solde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 w:rsidR="00521378">
        <w:rPr>
          <w:spacing w:val="1"/>
          <w:sz w:val="24"/>
          <w:szCs w:val="24"/>
        </w:rPr>
        <w:t>/PCB</w:t>
      </w:r>
      <w:r>
        <w:rPr>
          <w:sz w:val="24"/>
          <w:szCs w:val="24"/>
        </w:rPr>
        <w:t>.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duino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boards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odules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solde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ounted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r other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tors.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Also,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ol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tors.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olde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odules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, 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 for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fobo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rd</w:t>
      </w:r>
      <w:r w:rsidR="00521378">
        <w:rPr>
          <w:sz w:val="24"/>
          <w:szCs w:val="24"/>
        </w:rPr>
        <w:t>/PCB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Tutor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 w:rsidR="00521378">
        <w:rPr>
          <w:spacing w:val="6"/>
          <w:sz w:val="24"/>
          <w:szCs w:val="24"/>
        </w:rPr>
        <w:t xml:space="preserve">during the </w:t>
      </w:r>
      <w:r>
        <w:rPr>
          <w:sz w:val="24"/>
          <w:szCs w:val="24"/>
        </w:rPr>
        <w:t>labo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 w:rsidR="00521378">
        <w:rPr>
          <w:spacing w:val="-1"/>
          <w:sz w:val="24"/>
          <w:szCs w:val="24"/>
        </w:rPr>
        <w:t>Spring</w:t>
      </w:r>
      <w:r>
        <w:rPr>
          <w:spacing w:val="4"/>
          <w:sz w:val="24"/>
          <w:szCs w:val="24"/>
        </w:rPr>
        <w:t>-</w:t>
      </w:r>
      <w:r>
        <w:rPr>
          <w:spacing w:val="-6"/>
          <w:sz w:val="24"/>
          <w:szCs w:val="24"/>
        </w:rPr>
        <w:t>W</w:t>
      </w:r>
      <w:r w:rsidR="00521378">
        <w:rPr>
          <w:spacing w:val="-6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ppoin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rli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 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9"/>
          <w:sz w:val="24"/>
          <w:szCs w:val="24"/>
        </w:rPr>
        <w:t>s</w:t>
      </w:r>
      <w:r>
        <w:rPr>
          <w:sz w:val="24"/>
          <w:szCs w:val="24"/>
        </w:rPr>
        <w:t>. The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 w:rsidR="00521378">
        <w:rPr>
          <w:sz w:val="24"/>
          <w:szCs w:val="24"/>
        </w:rPr>
        <w:t>/PCB</w:t>
      </w:r>
      <w:r>
        <w:rPr>
          <w:sz w:val="24"/>
          <w:szCs w:val="24"/>
        </w:rPr>
        <w:t xml:space="preserve"> 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d/or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should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how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proto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pe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(lo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ote 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t)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nviro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ors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prod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otors,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CD,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5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ote</w:t>
      </w:r>
      <w:r>
        <w:rPr>
          <w:spacing w:val="5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5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t). 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ould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onst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port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 w:rsidR="00521378">
        <w:rPr>
          <w:sz w:val="24"/>
          <w:szCs w:val="24"/>
        </w:rPr>
        <w:t>/PCB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(2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les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 w:rsidR="00521378">
        <w:rPr>
          <w:sz w:val="24"/>
          <w:szCs w:val="24"/>
        </w:rPr>
        <w:t>/PCB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</w:p>
    <w:p w14:paraId="76521535" w14:textId="482FF7EE" w:rsidR="00680DCA" w:rsidRDefault="005E5B1B" w:rsidP="00521378">
      <w:pPr>
        <w:ind w:left="213" w:right="10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 w:rsidR="00521378">
        <w:rPr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500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discussi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testi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5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(unl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wise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’s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db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 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ust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5B4C0D">
        <w:rPr>
          <w:sz w:val="24"/>
          <w:szCs w:val="24"/>
        </w:rPr>
        <w:t>p</w:t>
      </w:r>
      <w:r w:rsidR="005B4C0D">
        <w:rPr>
          <w:spacing w:val="-1"/>
          <w:sz w:val="24"/>
          <w:szCs w:val="24"/>
        </w:rPr>
        <w:t>a</w:t>
      </w:r>
      <w:r w:rsidR="005B4C0D">
        <w:rPr>
          <w:sz w:val="24"/>
          <w:szCs w:val="24"/>
        </w:rPr>
        <w:t>rti</w:t>
      </w:r>
      <w:r w:rsidR="005B4C0D">
        <w:rPr>
          <w:spacing w:val="-1"/>
          <w:sz w:val="24"/>
          <w:szCs w:val="24"/>
        </w:rPr>
        <w:t>c</w:t>
      </w:r>
      <w:r w:rsidR="005B4C0D">
        <w:rPr>
          <w:sz w:val="24"/>
          <w:szCs w:val="24"/>
        </w:rPr>
        <w:t xml:space="preserve">ipate </w:t>
      </w:r>
      <w:r w:rsidR="005B4C0D">
        <w:rPr>
          <w:spacing w:val="4"/>
          <w:sz w:val="24"/>
          <w:szCs w:val="24"/>
        </w:rPr>
        <w:t>in</w:t>
      </w:r>
      <w:r w:rsidR="005B4C0D">
        <w:rPr>
          <w:sz w:val="24"/>
          <w:szCs w:val="24"/>
        </w:rPr>
        <w:t xml:space="preserve"> </w:t>
      </w:r>
      <w:r w:rsidR="005B4C0D">
        <w:rPr>
          <w:spacing w:val="5"/>
          <w:sz w:val="24"/>
          <w:szCs w:val="24"/>
        </w:rPr>
        <w:t>the</w:t>
      </w:r>
      <w:r w:rsidR="005B4C0D">
        <w:rPr>
          <w:sz w:val="24"/>
          <w:szCs w:val="24"/>
        </w:rPr>
        <w:t xml:space="preserve"> </w:t>
      </w:r>
      <w:r w:rsidR="005B4C0D">
        <w:rPr>
          <w:spacing w:val="4"/>
          <w:sz w:val="24"/>
          <w:szCs w:val="24"/>
        </w:rPr>
        <w:t>demonstration</w:t>
      </w:r>
      <w:r>
        <w:rPr>
          <w:sz w:val="24"/>
          <w:szCs w:val="24"/>
        </w:rPr>
        <w:t xml:space="preserve">. </w:t>
      </w:r>
      <w:r>
        <w:rPr>
          <w:spacing w:val="5"/>
          <w:sz w:val="24"/>
          <w:szCs w:val="24"/>
        </w:rPr>
        <w:t xml:space="preserve"> </w:t>
      </w:r>
      <w:r w:rsidR="005B4C0D">
        <w:rPr>
          <w:sz w:val="24"/>
          <w:szCs w:val="24"/>
        </w:rPr>
        <w:t xml:space="preserve">The </w:t>
      </w:r>
      <w:r w:rsidR="005B4C0D">
        <w:rPr>
          <w:spacing w:val="4"/>
          <w:sz w:val="24"/>
          <w:szCs w:val="24"/>
        </w:rPr>
        <w:t>Peer</w:t>
      </w:r>
      <w:r w:rsidR="005B4C0D">
        <w:rPr>
          <w:sz w:val="24"/>
          <w:szCs w:val="24"/>
        </w:rPr>
        <w:t xml:space="preserve"> Evaluation </w:t>
      </w:r>
      <w:r w:rsidR="005B4C0D">
        <w:rPr>
          <w:spacing w:val="5"/>
          <w:sz w:val="24"/>
          <w:szCs w:val="24"/>
        </w:rPr>
        <w:t>session</w:t>
      </w:r>
      <w:r w:rsidR="005B4C0D">
        <w:rPr>
          <w:sz w:val="24"/>
          <w:szCs w:val="24"/>
        </w:rPr>
        <w:t xml:space="preserve"> </w:t>
      </w:r>
      <w:r w:rsidR="005B4C0D">
        <w:rPr>
          <w:spacing w:val="5"/>
          <w:sz w:val="24"/>
          <w:szCs w:val="24"/>
        </w:rPr>
        <w:t>must</w:t>
      </w:r>
      <w:r w:rsidR="005B4C0D">
        <w:rPr>
          <w:sz w:val="24"/>
          <w:szCs w:val="24"/>
        </w:rPr>
        <w:t xml:space="preserve"> </w:t>
      </w:r>
      <w:r w:rsidR="005B4C0D">
        <w:rPr>
          <w:spacing w:val="6"/>
          <w:sz w:val="24"/>
          <w:szCs w:val="24"/>
        </w:rPr>
        <w:t>be</w:t>
      </w:r>
      <w:r w:rsidR="005B4C0D">
        <w:rPr>
          <w:sz w:val="24"/>
          <w:szCs w:val="24"/>
        </w:rPr>
        <w:t xml:space="preserve"> </w:t>
      </w:r>
      <w:r w:rsidR="005B4C0D">
        <w:rPr>
          <w:spacing w:val="4"/>
          <w:sz w:val="24"/>
          <w:szCs w:val="24"/>
        </w:rPr>
        <w:t>completed</w:t>
      </w:r>
      <w:r w:rsidR="005B4C0D">
        <w:rPr>
          <w:sz w:val="24"/>
          <w:szCs w:val="24"/>
        </w:rPr>
        <w:t xml:space="preserve"> </w:t>
      </w:r>
      <w:r w:rsidR="005B4C0D">
        <w:rPr>
          <w:spacing w:val="7"/>
          <w:sz w:val="24"/>
          <w:szCs w:val="24"/>
        </w:rPr>
        <w:t>by</w:t>
      </w:r>
      <w:r w:rsidR="005B4C0D">
        <w:rPr>
          <w:sz w:val="24"/>
          <w:szCs w:val="24"/>
        </w:rPr>
        <w:t xml:space="preserve"> </w:t>
      </w:r>
      <w:r w:rsidR="00521378">
        <w:rPr>
          <w:sz w:val="24"/>
          <w:szCs w:val="24"/>
        </w:rPr>
        <w:t xml:space="preserve">8:00 PM, one day after the demonstration. </w:t>
      </w:r>
    </w:p>
    <w:p w14:paraId="46048B1D" w14:textId="77777777" w:rsidR="00680DCA" w:rsidRDefault="00680DCA">
      <w:pPr>
        <w:spacing w:before="2" w:line="140" w:lineRule="exact"/>
        <w:rPr>
          <w:sz w:val="15"/>
          <w:szCs w:val="15"/>
        </w:rPr>
      </w:pPr>
    </w:p>
    <w:p w14:paraId="3759B0ED" w14:textId="77777777" w:rsidR="00680DCA" w:rsidRDefault="00680DCA">
      <w:pPr>
        <w:spacing w:line="200" w:lineRule="exact"/>
      </w:pPr>
    </w:p>
    <w:p w14:paraId="06E54254" w14:textId="77777777" w:rsidR="00680DCA" w:rsidRDefault="00680DCA">
      <w:pPr>
        <w:spacing w:line="200" w:lineRule="exact"/>
      </w:pPr>
    </w:p>
    <w:p w14:paraId="242E35E8" w14:textId="77777777" w:rsidR="00680DCA" w:rsidRDefault="00B07CCC">
      <w:pPr>
        <w:ind w:left="213" w:right="6725"/>
        <w:jc w:val="both"/>
        <w:rPr>
          <w:sz w:val="24"/>
          <w:szCs w:val="24"/>
        </w:rPr>
        <w:sectPr w:rsidR="00680DCA">
          <w:headerReference w:type="default" r:id="rId7"/>
          <w:pgSz w:w="11920" w:h="16860"/>
          <w:pgMar w:top="1220" w:right="980" w:bottom="280" w:left="920" w:header="720" w:footer="0" w:gutter="0"/>
          <w:cols w:space="720"/>
        </w:sectPr>
      </w:pPr>
      <w:r>
        <w:pict w14:anchorId="71606158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0.95pt;margin-top:13.8pt;width:482.4pt;height:229.95pt;z-index:-2516618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38"/>
                    <w:gridCol w:w="1693"/>
                  </w:tblGrid>
                  <w:tr w:rsidR="00680DCA" w14:paraId="3D0C17C8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424BDD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Ele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t 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s to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ate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65376C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Che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c>
                  </w:tr>
                  <w:tr w:rsidR="00680DCA" w14:paraId="0DA78D4D" w14:textId="77777777">
                    <w:trPr>
                      <w:trHeight w:hRule="exact" w:val="288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3F91C91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tate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hine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h st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led 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L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D, input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rom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but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ons/s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nsors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nte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6C99009" w14:textId="77777777" w:rsidR="00680DCA" w:rsidRDefault="00680DCA"/>
                    </w:tc>
                  </w:tr>
                  <w:tr w:rsidR="00680DCA" w14:paraId="197F46CD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FE48941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duino wi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h 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twork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O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D disp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726AFD" w14:textId="77777777" w:rsidR="00680DCA" w:rsidRDefault="00680DCA"/>
                    </w:tc>
                  </w:tr>
                  <w:tr w:rsidR="00680DCA" w14:paraId="6F93FB30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2CBE69D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Se</w:t>
                        </w:r>
                        <w:r>
                          <w:rPr>
                            <w:sz w:val="24"/>
                            <w:szCs w:val="24"/>
                          </w:rPr>
                          <w:t>nsor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ui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35ADB18" w14:textId="77777777" w:rsidR="00680DCA" w:rsidRDefault="00680DCA"/>
                    </w:tc>
                  </w:tr>
                  <w:tr w:rsidR="00680DCA" w14:paraId="09D23A08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B18479E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</w:rPr>
                          <w:t>bit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log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to D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l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onv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803086" w14:textId="77777777" w:rsidR="00680DCA" w:rsidRDefault="00680DCA"/>
                    </w:tc>
                  </w:tr>
                  <w:tr w:rsidR="00680DCA" w14:paraId="3E936973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10904F8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tate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ac</w:t>
                        </w:r>
                        <w:r>
                          <w:rPr>
                            <w:sz w:val="24"/>
                            <w:szCs w:val="24"/>
                          </w:rPr>
                          <w:t>hine C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k/Os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lator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210838C" w14:textId="77777777" w:rsidR="00680DCA" w:rsidRDefault="00680DCA"/>
                    </w:tc>
                  </w:tr>
                  <w:tr w:rsidR="00680DCA" w14:paraId="00C9C804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8414794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555 Ti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Cir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uit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h tri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ul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r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wa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m and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du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no r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t)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B63DAB3" w14:textId="77777777" w:rsidR="00680DCA" w:rsidRDefault="00680DCA"/>
                    </w:tc>
                  </w:tr>
                  <w:tr w:rsidR="00680DCA" w14:paraId="3B4A838F" w14:textId="77777777">
                    <w:trPr>
                      <w:trHeight w:hRule="exact" w:val="289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80B03C3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witch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s/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ush bu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ton 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</w:rPr>
                          <w:t>boun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ing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99C4687" w14:textId="77777777" w:rsidR="00680DCA" w:rsidRDefault="00680DCA"/>
                    </w:tc>
                  </w:tr>
                  <w:tr w:rsidR="00680DCA" w14:paraId="4AD72BD7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4A5C89C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Motor 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iv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uit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th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-bridge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or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z w:val="24"/>
                            <w:szCs w:val="24"/>
                          </w:rPr>
                          <w:t>pt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ouple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0DE356" w14:textId="77777777" w:rsidR="00680DCA" w:rsidRDefault="00680DCA"/>
                    </w:tc>
                  </w:tr>
                  <w:tr w:rsidR="00680DCA" w14:paraId="6B9631B4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BB9A987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ow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 supp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ir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uit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CA97263" w14:textId="77777777" w:rsidR="00680DCA" w:rsidRDefault="00680DCA"/>
                    </w:tc>
                  </w:tr>
                  <w:tr w:rsidR="00680DCA" w14:paraId="3D297D41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BFDBC40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mp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dia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nd st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te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rt to v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ri</w:t>
                        </w:r>
                        <w:r>
                          <w:rPr>
                            <w:spacing w:val="4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fun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z w:val="24"/>
                            <w:szCs w:val="24"/>
                          </w:rPr>
                          <w:t>on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02BD8D0" w14:textId="77777777" w:rsidR="00680DCA" w:rsidRDefault="00680DCA"/>
                    </w:tc>
                  </w:tr>
                  <w:tr w:rsidR="00680DCA" w14:paraId="1B418649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BB6EA58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tailed Pow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sis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4939F7" w14:textId="77777777" w:rsidR="00680DCA" w:rsidRDefault="00680DCA"/>
                    </w:tc>
                  </w:tr>
                  <w:tr w:rsidR="00680DCA" w14:paraId="2269C733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BC951EC" w14:textId="0440457A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do not </w:t>
                        </w: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cee</w:t>
                        </w:r>
                        <w:r>
                          <w:rPr>
                            <w:sz w:val="24"/>
                            <w:szCs w:val="24"/>
                          </w:rPr>
                          <w:t>d one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rge p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fobo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rd</w:t>
                        </w:r>
                        <w:r w:rsidR="00521378">
                          <w:rPr>
                            <w:sz w:val="24"/>
                            <w:szCs w:val="24"/>
                          </w:rPr>
                          <w:t>/PCB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plus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rd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z w:val="24"/>
                            <w:szCs w:val="24"/>
                          </w:rPr>
                          <w:t>ino 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br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dbo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rd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5589570" w14:textId="77777777" w:rsidR="00680DCA" w:rsidRDefault="00680DCA"/>
                    </w:tc>
                  </w:tr>
                  <w:tr w:rsidR="00680DCA" w14:paraId="40DFDF2C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F0BBD61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All ci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rc</w:t>
                        </w:r>
                        <w:r>
                          <w:rPr>
                            <w:sz w:val="24"/>
                            <w:szCs w:val="24"/>
                          </w:rPr>
                          <w:t>ui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pt passive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moun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d usi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ts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6D0184" w14:textId="77777777" w:rsidR="00680DCA" w:rsidRDefault="00680DCA"/>
                    </w:tc>
                  </w:tr>
                  <w:tr w:rsidR="00680DCA" w14:paraId="2F209800" w14:textId="77777777">
                    <w:trPr>
                      <w:trHeight w:hRule="exact" w:val="288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78179FE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ow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r supplied thro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15V on</w:t>
                        </w:r>
                        <w:r>
                          <w:rPr>
                            <w:spacing w:val="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sz w:val="24"/>
                            <w:szCs w:val="24"/>
                          </w:rPr>
                          <w:t>pt for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duino sub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sz w:val="24"/>
                            <w:szCs w:val="24"/>
                          </w:rPr>
                          <w:t>stem)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D31EB66" w14:textId="77777777" w:rsidR="00680DCA" w:rsidRDefault="00680DCA"/>
                    </w:tc>
                  </w:tr>
                  <w:tr w:rsidR="00680DCA" w14:paraId="1C86ECAC" w14:textId="77777777">
                    <w:trPr>
                      <w:trHeight w:hRule="exact" w:val="286"/>
                    </w:trPr>
                    <w:tc>
                      <w:tcPr>
                        <w:tcW w:w="79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73F9DD" w14:textId="77777777" w:rsidR="00680DCA" w:rsidRDefault="005E5B1B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port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s sub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z w:val="24"/>
                            <w:szCs w:val="24"/>
                          </w:rPr>
                          <w:t>ted</w:t>
                        </w:r>
                      </w:p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C456029" w14:textId="77777777" w:rsidR="00680DCA" w:rsidRDefault="00680DCA"/>
                    </w:tc>
                  </w:tr>
                </w:tbl>
                <w:p w14:paraId="7F324BE9" w14:textId="77777777" w:rsidR="00680DCA" w:rsidRDefault="00680DCA"/>
              </w:txbxContent>
            </v:textbox>
            <w10:wrap anchorx="page"/>
          </v:shape>
        </w:pict>
      </w:r>
      <w:r w:rsidR="005E5B1B">
        <w:rPr>
          <w:i/>
          <w:sz w:val="24"/>
          <w:szCs w:val="24"/>
        </w:rPr>
        <w:t>Ch</w:t>
      </w:r>
      <w:r w:rsidR="005E5B1B">
        <w:rPr>
          <w:i/>
          <w:spacing w:val="-1"/>
          <w:sz w:val="24"/>
          <w:szCs w:val="24"/>
        </w:rPr>
        <w:t>eck</w:t>
      </w:r>
      <w:r w:rsidR="005E5B1B">
        <w:rPr>
          <w:i/>
          <w:sz w:val="24"/>
          <w:szCs w:val="24"/>
        </w:rPr>
        <w:t>l</w:t>
      </w:r>
      <w:r w:rsidR="005E5B1B">
        <w:rPr>
          <w:i/>
          <w:spacing w:val="1"/>
          <w:sz w:val="24"/>
          <w:szCs w:val="24"/>
        </w:rPr>
        <w:t>i</w:t>
      </w:r>
      <w:r w:rsidR="005E5B1B">
        <w:rPr>
          <w:i/>
          <w:sz w:val="24"/>
          <w:szCs w:val="24"/>
        </w:rPr>
        <w:t>st</w:t>
      </w:r>
      <w:r w:rsidR="005E5B1B">
        <w:rPr>
          <w:i/>
          <w:spacing w:val="2"/>
          <w:sz w:val="24"/>
          <w:szCs w:val="24"/>
        </w:rPr>
        <w:t xml:space="preserve"> </w:t>
      </w:r>
      <w:r w:rsidR="005E5B1B">
        <w:rPr>
          <w:i/>
          <w:sz w:val="24"/>
          <w:szCs w:val="24"/>
        </w:rPr>
        <w:t xml:space="preserve">and </w:t>
      </w:r>
      <w:r w:rsidR="005E5B1B">
        <w:rPr>
          <w:i/>
          <w:spacing w:val="-1"/>
          <w:sz w:val="24"/>
          <w:szCs w:val="24"/>
        </w:rPr>
        <w:t>M</w:t>
      </w:r>
      <w:r w:rsidR="005E5B1B">
        <w:rPr>
          <w:i/>
          <w:sz w:val="24"/>
          <w:szCs w:val="24"/>
        </w:rPr>
        <w:t>ar</w:t>
      </w:r>
      <w:r w:rsidR="005E5B1B">
        <w:rPr>
          <w:i/>
          <w:spacing w:val="-1"/>
          <w:sz w:val="24"/>
          <w:szCs w:val="24"/>
        </w:rPr>
        <w:t>k</w:t>
      </w:r>
      <w:r w:rsidR="005E5B1B">
        <w:rPr>
          <w:i/>
          <w:sz w:val="24"/>
          <w:szCs w:val="24"/>
        </w:rPr>
        <w:t xml:space="preserve">ing </w:t>
      </w:r>
      <w:r w:rsidR="005E5B1B">
        <w:rPr>
          <w:i/>
          <w:spacing w:val="1"/>
          <w:sz w:val="24"/>
          <w:szCs w:val="24"/>
        </w:rPr>
        <w:t>C</w:t>
      </w:r>
      <w:r w:rsidR="005E5B1B">
        <w:rPr>
          <w:i/>
          <w:sz w:val="24"/>
          <w:szCs w:val="24"/>
        </w:rPr>
        <w:t>ri</w:t>
      </w:r>
      <w:r w:rsidR="005E5B1B">
        <w:rPr>
          <w:i/>
          <w:spacing w:val="1"/>
          <w:sz w:val="24"/>
          <w:szCs w:val="24"/>
        </w:rPr>
        <w:t>t</w:t>
      </w:r>
      <w:r w:rsidR="005E5B1B">
        <w:rPr>
          <w:i/>
          <w:spacing w:val="-1"/>
          <w:sz w:val="24"/>
          <w:szCs w:val="24"/>
        </w:rPr>
        <w:t>e</w:t>
      </w:r>
      <w:r w:rsidR="005E5B1B">
        <w:rPr>
          <w:i/>
          <w:sz w:val="24"/>
          <w:szCs w:val="24"/>
        </w:rPr>
        <w:t>ria</w:t>
      </w:r>
    </w:p>
    <w:p w14:paraId="1BD6D143" w14:textId="77777777" w:rsidR="00680DCA" w:rsidRDefault="00680DCA">
      <w:pPr>
        <w:spacing w:before="4" w:line="140" w:lineRule="exact"/>
        <w:rPr>
          <w:sz w:val="14"/>
          <w:szCs w:val="14"/>
        </w:rPr>
      </w:pPr>
    </w:p>
    <w:p w14:paraId="1B26B1DD" w14:textId="77777777" w:rsidR="00680DCA" w:rsidRDefault="00680DCA">
      <w:pPr>
        <w:spacing w:line="200" w:lineRule="exact"/>
      </w:pPr>
    </w:p>
    <w:p w14:paraId="36821971" w14:textId="77777777" w:rsidR="00680DCA" w:rsidRDefault="00680DCA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9"/>
        <w:gridCol w:w="1801"/>
      </w:tblGrid>
      <w:tr w:rsidR="00680DCA" w14:paraId="234EEF04" w14:textId="77777777">
        <w:trPr>
          <w:trHeight w:hRule="exact" w:val="329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6D9B2" w14:textId="7C52409F" w:rsidR="00680DCA" w:rsidRDefault="005E5B1B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 on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le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5 </w:t>
            </w:r>
            <w:r w:rsidR="00521378">
              <w:rPr>
                <w:b/>
                <w:sz w:val="24"/>
                <w:szCs w:val="24"/>
              </w:rPr>
              <w:t>–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 w:rsidR="00521378">
              <w:rPr>
                <w:b/>
                <w:sz w:val="24"/>
                <w:szCs w:val="24"/>
              </w:rPr>
              <w:t>/PCB</w:t>
            </w:r>
            <w:r>
              <w:rPr>
                <w:b/>
                <w:sz w:val="24"/>
                <w:szCs w:val="24"/>
              </w:rPr>
              <w:t xml:space="preserve"> of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 syst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A4CBE" w14:textId="77777777" w:rsidR="00680DCA" w:rsidRDefault="005E5B1B">
            <w:pPr>
              <w:ind w:left="569" w:right="572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</w:t>
            </w:r>
          </w:p>
        </w:tc>
      </w:tr>
      <w:tr w:rsidR="00680DCA" w14:paraId="74142E52" w14:textId="77777777">
        <w:trPr>
          <w:trHeight w:hRule="exact" w:val="1022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425B3" w14:textId="66BDB8AB" w:rsidR="00680DCA" w:rsidRDefault="005B4C0D" w:rsidP="005B4C0D">
            <w:pPr>
              <w:spacing w:line="240" w:lineRule="exact"/>
              <w:ind w:left="102" w:right="73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l </w:t>
            </w:r>
            <w:r>
              <w:rPr>
                <w:spacing w:val="51"/>
                <w:sz w:val="22"/>
                <w:szCs w:val="22"/>
              </w:rPr>
              <w:t>of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9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9"/>
                <w:sz w:val="22"/>
                <w:szCs w:val="22"/>
              </w:rPr>
              <w:t>previous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9"/>
                <w:sz w:val="22"/>
                <w:szCs w:val="22"/>
              </w:rPr>
              <w:t>sections’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1"/>
                <w:sz w:val="22"/>
                <w:szCs w:val="22"/>
              </w:rPr>
              <w:t>conditions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8"/>
                <w:sz w:val="22"/>
                <w:szCs w:val="22"/>
              </w:rPr>
              <w:t>were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9"/>
                <w:sz w:val="22"/>
                <w:szCs w:val="22"/>
              </w:rPr>
              <w:t>satisfied</w:t>
            </w:r>
            <w:r w:rsidR="005E5B1B">
              <w:rPr>
                <w:sz w:val="22"/>
                <w:szCs w:val="22"/>
              </w:rPr>
              <w:t xml:space="preserve">. </w:t>
            </w:r>
            <w:r w:rsidR="005E5B1B"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51"/>
                <w:sz w:val="22"/>
                <w:szCs w:val="22"/>
              </w:rPr>
              <w:t>perfoboard</w:t>
            </w:r>
            <w:r w:rsidR="00521378">
              <w:rPr>
                <w:spacing w:val="51"/>
                <w:sz w:val="22"/>
                <w:szCs w:val="22"/>
              </w:rPr>
              <w:t>/PCB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8"/>
                <w:sz w:val="22"/>
                <w:szCs w:val="22"/>
              </w:rPr>
              <w:t>design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z w:val="22"/>
                <w:szCs w:val="22"/>
              </w:rPr>
              <w:t>nc</w:t>
            </w:r>
            <w:r w:rsidR="005E5B1B">
              <w:rPr>
                <w:spacing w:val="-2"/>
                <w:sz w:val="22"/>
                <w:szCs w:val="22"/>
              </w:rPr>
              <w:t>o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po</w:t>
            </w:r>
            <w:r w:rsidR="005E5B1B">
              <w:rPr>
                <w:spacing w:val="-2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a</w:t>
            </w:r>
            <w:r w:rsidR="005E5B1B">
              <w:rPr>
                <w:spacing w:val="-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ed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-2"/>
                <w:sz w:val="22"/>
                <w:szCs w:val="22"/>
              </w:rPr>
              <w:t>x</w:t>
            </w:r>
            <w:r w:rsidR="005E5B1B">
              <w:rPr>
                <w:spacing w:val="1"/>
                <w:sz w:val="22"/>
                <w:szCs w:val="22"/>
              </w:rPr>
              <w:t>tr</w:t>
            </w:r>
            <w:r w:rsidR="005E5B1B">
              <w:rPr>
                <w:sz w:val="22"/>
                <w:szCs w:val="22"/>
              </w:rPr>
              <w:t>a</w:t>
            </w:r>
            <w:r w:rsidR="005E5B1B">
              <w:rPr>
                <w:spacing w:val="1"/>
                <w:sz w:val="22"/>
                <w:szCs w:val="22"/>
              </w:rPr>
              <w:t xml:space="preserve"> f</w:t>
            </w:r>
            <w:r w:rsidR="005E5B1B">
              <w:rPr>
                <w:sz w:val="22"/>
                <w:szCs w:val="22"/>
              </w:rPr>
              <w:t>un</w:t>
            </w:r>
            <w:r w:rsidR="005E5B1B">
              <w:rPr>
                <w:spacing w:val="-2"/>
                <w:sz w:val="22"/>
                <w:szCs w:val="22"/>
              </w:rPr>
              <w:t>c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pacing w:val="-1"/>
                <w:sz w:val="22"/>
                <w:szCs w:val="22"/>
              </w:rPr>
              <w:t>i</w:t>
            </w:r>
            <w:r w:rsidR="005E5B1B">
              <w:rPr>
                <w:spacing w:val="-2"/>
                <w:sz w:val="22"/>
                <w:szCs w:val="22"/>
              </w:rPr>
              <w:t>o</w:t>
            </w:r>
            <w:r w:rsidR="005E5B1B">
              <w:rPr>
                <w:sz w:val="22"/>
                <w:szCs w:val="22"/>
              </w:rPr>
              <w:t>na</w:t>
            </w:r>
            <w:r w:rsidR="005E5B1B">
              <w:rPr>
                <w:spacing w:val="-1"/>
                <w:sz w:val="22"/>
                <w:szCs w:val="22"/>
              </w:rPr>
              <w:t>l</w:t>
            </w:r>
            <w:r w:rsidR="005E5B1B">
              <w:rPr>
                <w:spacing w:val="1"/>
                <w:sz w:val="22"/>
                <w:szCs w:val="22"/>
              </w:rPr>
              <w:t>it</w:t>
            </w:r>
            <w:r w:rsidR="005E5B1B">
              <w:rPr>
                <w:sz w:val="22"/>
                <w:szCs w:val="22"/>
              </w:rPr>
              <w:t>y not</w:t>
            </w:r>
            <w:r w:rsidR="005E5B1B">
              <w:rPr>
                <w:spacing w:val="4"/>
                <w:sz w:val="22"/>
                <w:szCs w:val="22"/>
              </w:rPr>
              <w:t xml:space="preserve"> </w:t>
            </w:r>
            <w:r w:rsidR="005E5B1B">
              <w:rPr>
                <w:sz w:val="22"/>
                <w:szCs w:val="22"/>
              </w:rPr>
              <w:t>d</w:t>
            </w:r>
            <w:r w:rsidR="005E5B1B">
              <w:rPr>
                <w:spacing w:val="-2"/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fi</w:t>
            </w:r>
            <w:r w:rsidR="005E5B1B">
              <w:rPr>
                <w:spacing w:val="-2"/>
                <w:sz w:val="22"/>
                <w:szCs w:val="22"/>
              </w:rPr>
              <w:t>n</w:t>
            </w:r>
            <w:r w:rsidR="005E5B1B">
              <w:rPr>
                <w:sz w:val="22"/>
                <w:szCs w:val="22"/>
              </w:rPr>
              <w:t>ed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z w:val="22"/>
                <w:szCs w:val="22"/>
              </w:rPr>
              <w:t xml:space="preserve">n 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he</w:t>
            </w:r>
            <w:r w:rsidR="005E5B1B">
              <w:rPr>
                <w:spacing w:val="1"/>
                <w:sz w:val="22"/>
                <w:szCs w:val="22"/>
              </w:rPr>
              <w:t xml:space="preserve"> r</w:t>
            </w:r>
            <w:r w:rsidR="005E5B1B">
              <w:rPr>
                <w:sz w:val="22"/>
                <w:szCs w:val="22"/>
              </w:rPr>
              <w:t>equ</w:t>
            </w:r>
            <w:r w:rsidR="005E5B1B">
              <w:rPr>
                <w:spacing w:val="-1"/>
                <w:sz w:val="22"/>
                <w:szCs w:val="22"/>
              </w:rPr>
              <w:t>i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-3"/>
                <w:sz w:val="22"/>
                <w:szCs w:val="22"/>
              </w:rPr>
              <w:t>m</w:t>
            </w:r>
            <w:r w:rsidR="005E5B1B">
              <w:rPr>
                <w:sz w:val="22"/>
                <w:szCs w:val="22"/>
              </w:rPr>
              <w:t>en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s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z w:val="22"/>
                <w:szCs w:val="22"/>
              </w:rPr>
              <w:t>b</w:t>
            </w:r>
            <w:r w:rsidR="005E5B1B">
              <w:rPr>
                <w:spacing w:val="-2"/>
                <w:sz w:val="22"/>
                <w:szCs w:val="22"/>
              </w:rPr>
              <w:t>u</w:t>
            </w:r>
            <w:r w:rsidR="005E5B1B">
              <w:rPr>
                <w:sz w:val="22"/>
                <w:szCs w:val="22"/>
              </w:rPr>
              <w:t>t</w:t>
            </w:r>
            <w:r w:rsidR="005E5B1B">
              <w:rPr>
                <w:spacing w:val="4"/>
                <w:sz w:val="22"/>
                <w:szCs w:val="22"/>
              </w:rPr>
              <w:t xml:space="preserve"> 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pacing w:val="-2"/>
                <w:sz w:val="22"/>
                <w:szCs w:val="22"/>
              </w:rPr>
              <w:t>h</w:t>
            </w:r>
            <w:r w:rsidR="005E5B1B">
              <w:rPr>
                <w:sz w:val="22"/>
                <w:szCs w:val="22"/>
              </w:rPr>
              <w:t>at</w:t>
            </w:r>
            <w:r w:rsidR="005E5B1B">
              <w:rPr>
                <w:spacing w:val="4"/>
                <w:sz w:val="22"/>
                <w:szCs w:val="22"/>
              </w:rPr>
              <w:t xml:space="preserve"> </w:t>
            </w:r>
            <w:r w:rsidR="005E5B1B">
              <w:rPr>
                <w:spacing w:val="-2"/>
                <w:sz w:val="22"/>
                <w:szCs w:val="22"/>
              </w:rPr>
              <w:t>s</w:t>
            </w:r>
            <w:r w:rsidR="005E5B1B">
              <w:rPr>
                <w:sz w:val="22"/>
                <w:szCs w:val="22"/>
              </w:rPr>
              <w:t>ho</w:t>
            </w:r>
            <w:r w:rsidR="005E5B1B">
              <w:rPr>
                <w:spacing w:val="-1"/>
                <w:sz w:val="22"/>
                <w:szCs w:val="22"/>
              </w:rPr>
              <w:t>w</w:t>
            </w:r>
            <w:r w:rsidR="005E5B1B">
              <w:rPr>
                <w:sz w:val="22"/>
                <w:szCs w:val="22"/>
              </w:rPr>
              <w:t xml:space="preserve">ed 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z w:val="22"/>
                <w:szCs w:val="22"/>
              </w:rPr>
              <w:t>n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en</w:t>
            </w:r>
            <w:r w:rsidR="005E5B1B">
              <w:rPr>
                <w:spacing w:val="1"/>
                <w:sz w:val="22"/>
                <w:szCs w:val="22"/>
              </w:rPr>
              <w:t>ti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en</w:t>
            </w:r>
            <w:r w:rsidR="005E5B1B">
              <w:rPr>
                <w:spacing w:val="-2"/>
                <w:sz w:val="22"/>
                <w:szCs w:val="22"/>
              </w:rPr>
              <w:t>e</w:t>
            </w:r>
            <w:r w:rsidR="005E5B1B">
              <w:rPr>
                <w:sz w:val="22"/>
                <w:szCs w:val="22"/>
              </w:rPr>
              <w:t>ss</w:t>
            </w:r>
            <w:r w:rsidR="005E5B1B">
              <w:rPr>
                <w:spacing w:val="1"/>
                <w:sz w:val="22"/>
                <w:szCs w:val="22"/>
              </w:rPr>
              <w:t xml:space="preserve"> </w:t>
            </w:r>
            <w:r w:rsidR="005E5B1B">
              <w:rPr>
                <w:sz w:val="22"/>
                <w:szCs w:val="22"/>
              </w:rPr>
              <w:t>and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pacing w:val="-2"/>
                <w:sz w:val="22"/>
                <w:szCs w:val="22"/>
              </w:rPr>
              <w:t>c</w:t>
            </w:r>
            <w:r w:rsidR="005E5B1B">
              <w:rPr>
                <w:spacing w:val="1"/>
                <w:sz w:val="22"/>
                <w:szCs w:val="22"/>
              </w:rPr>
              <w:t>l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pacing w:val="-2"/>
                <w:sz w:val="22"/>
                <w:szCs w:val="22"/>
              </w:rPr>
              <w:t>ne</w:t>
            </w:r>
            <w:r w:rsidR="005E5B1B">
              <w:rPr>
                <w:sz w:val="22"/>
                <w:szCs w:val="22"/>
              </w:rPr>
              <w:t>ss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pacing w:val="-1"/>
                <w:sz w:val="22"/>
                <w:szCs w:val="22"/>
              </w:rPr>
              <w:t>wi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ho</w:t>
            </w:r>
            <w:r w:rsidR="005E5B1B">
              <w:rPr>
                <w:spacing w:val="-2"/>
                <w:sz w:val="22"/>
                <w:szCs w:val="22"/>
              </w:rPr>
              <w:t>u</w:t>
            </w:r>
            <w:r w:rsidR="005E5B1B">
              <w:rPr>
                <w:sz w:val="22"/>
                <w:szCs w:val="22"/>
              </w:rPr>
              <w:t>t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pacing w:val="-2"/>
                <w:sz w:val="22"/>
                <w:szCs w:val="22"/>
              </w:rPr>
              <w:t>s</w:t>
            </w:r>
            <w:r w:rsidR="005E5B1B">
              <w:rPr>
                <w:sz w:val="22"/>
                <w:szCs w:val="22"/>
              </w:rPr>
              <w:t>a</w:t>
            </w:r>
            <w:r w:rsidR="005E5B1B">
              <w:rPr>
                <w:spacing w:val="1"/>
                <w:sz w:val="22"/>
                <w:szCs w:val="22"/>
              </w:rPr>
              <w:t>c</w:t>
            </w:r>
            <w:r w:rsidR="005E5B1B">
              <w:rPr>
                <w:spacing w:val="-2"/>
                <w:sz w:val="22"/>
                <w:szCs w:val="22"/>
              </w:rPr>
              <w:t>r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pacing w:val="-2"/>
                <w:sz w:val="22"/>
                <w:szCs w:val="22"/>
              </w:rPr>
              <w:t>f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pacing w:val="-2"/>
                <w:sz w:val="22"/>
                <w:szCs w:val="22"/>
              </w:rPr>
              <w:t>c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z w:val="22"/>
                <w:szCs w:val="22"/>
              </w:rPr>
              <w:t>ng s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pacing w:val="-2"/>
                <w:sz w:val="22"/>
                <w:szCs w:val="22"/>
              </w:rPr>
              <w:t>g</w:t>
            </w:r>
            <w:r w:rsidR="005E5B1B">
              <w:rPr>
                <w:sz w:val="22"/>
                <w:szCs w:val="22"/>
              </w:rPr>
              <w:t>n</w:t>
            </w:r>
            <w:r w:rsidR="005E5B1B">
              <w:rPr>
                <w:spacing w:val="-1"/>
                <w:sz w:val="22"/>
                <w:szCs w:val="22"/>
              </w:rPr>
              <w:t>i</w:t>
            </w:r>
            <w:r w:rsidR="005E5B1B">
              <w:rPr>
                <w:spacing w:val="1"/>
                <w:sz w:val="22"/>
                <w:szCs w:val="22"/>
              </w:rPr>
              <w:t>fi</w:t>
            </w:r>
            <w:r w:rsidR="005E5B1B">
              <w:rPr>
                <w:spacing w:val="-2"/>
                <w:sz w:val="22"/>
                <w:szCs w:val="22"/>
              </w:rPr>
              <w:t>c</w:t>
            </w:r>
            <w:r w:rsidR="005E5B1B">
              <w:rPr>
                <w:sz w:val="22"/>
                <w:szCs w:val="22"/>
              </w:rPr>
              <w:t>an</w:t>
            </w:r>
            <w:r w:rsidR="005E5B1B">
              <w:rPr>
                <w:spacing w:val="-1"/>
                <w:sz w:val="22"/>
                <w:szCs w:val="22"/>
              </w:rPr>
              <w:t>t</w:t>
            </w:r>
            <w:r w:rsidR="005E5B1B">
              <w:rPr>
                <w:spacing w:val="1"/>
                <w:sz w:val="22"/>
                <w:szCs w:val="22"/>
              </w:rPr>
              <w:t>l</w:t>
            </w:r>
            <w:r w:rsidR="005E5B1B">
              <w:rPr>
                <w:sz w:val="22"/>
                <w:szCs w:val="22"/>
              </w:rPr>
              <w:t xml:space="preserve">y </w:t>
            </w:r>
            <w:r w:rsidR="005E5B1B">
              <w:rPr>
                <w:spacing w:val="1"/>
                <w:sz w:val="22"/>
                <w:szCs w:val="22"/>
              </w:rPr>
              <w:t>(</w:t>
            </w:r>
            <w:r w:rsidR="005E5B1B">
              <w:rPr>
                <w:sz w:val="22"/>
                <w:szCs w:val="22"/>
              </w:rPr>
              <w:t xml:space="preserve">by </w:t>
            </w:r>
            <w:r w:rsidR="005E5B1B">
              <w:rPr>
                <w:spacing w:val="-4"/>
                <w:sz w:val="22"/>
                <w:szCs w:val="22"/>
              </w:rPr>
              <w:t>m</w:t>
            </w:r>
            <w:r w:rsidR="005E5B1B">
              <w:rPr>
                <w:sz w:val="22"/>
                <w:szCs w:val="22"/>
              </w:rPr>
              <w:t>o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3"/>
                <w:sz w:val="22"/>
                <w:szCs w:val="22"/>
              </w:rPr>
              <w:t xml:space="preserve"> 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han 1</w:t>
            </w:r>
            <w:r w:rsidR="005E5B1B">
              <w:rPr>
                <w:spacing w:val="-2"/>
                <w:sz w:val="22"/>
                <w:szCs w:val="22"/>
              </w:rPr>
              <w:t>0</w:t>
            </w:r>
            <w:r w:rsidR="005E5B1B">
              <w:rPr>
                <w:spacing w:val="1"/>
                <w:sz w:val="22"/>
                <w:szCs w:val="22"/>
              </w:rPr>
              <w:t>%</w:t>
            </w:r>
            <w:r w:rsidR="005E5B1B">
              <w:rPr>
                <w:sz w:val="22"/>
                <w:szCs w:val="22"/>
              </w:rPr>
              <w:t>)</w:t>
            </w:r>
            <w:r w:rsidR="005E5B1B">
              <w:rPr>
                <w:spacing w:val="1"/>
                <w:sz w:val="22"/>
                <w:szCs w:val="22"/>
              </w:rPr>
              <w:t xml:space="preserve"> </w:t>
            </w:r>
            <w:r w:rsidR="005E5B1B">
              <w:rPr>
                <w:spacing w:val="8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he a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a</w:t>
            </w:r>
            <w:r w:rsidR="005E5B1B">
              <w:rPr>
                <w:spacing w:val="-2"/>
                <w:sz w:val="22"/>
                <w:szCs w:val="22"/>
              </w:rPr>
              <w:t>g</w:t>
            </w:r>
            <w:r w:rsidR="005E5B1B">
              <w:rPr>
                <w:sz w:val="22"/>
                <w:szCs w:val="22"/>
              </w:rPr>
              <w:t xml:space="preserve">e power </w:t>
            </w:r>
            <w:r w:rsidR="005E5B1B">
              <w:rPr>
                <w:spacing w:val="-2"/>
                <w:sz w:val="22"/>
                <w:szCs w:val="22"/>
              </w:rPr>
              <w:t>u</w:t>
            </w:r>
            <w:r w:rsidR="005E5B1B">
              <w:rPr>
                <w:sz w:val="22"/>
                <w:szCs w:val="22"/>
              </w:rPr>
              <w:t>s</w:t>
            </w:r>
            <w:r w:rsidR="005E5B1B">
              <w:rPr>
                <w:spacing w:val="1"/>
                <w:sz w:val="22"/>
                <w:szCs w:val="22"/>
              </w:rPr>
              <w:t>e</w:t>
            </w:r>
            <w:r w:rsidR="005E5B1B">
              <w:rPr>
                <w:sz w:val="22"/>
                <w:szCs w:val="22"/>
              </w:rPr>
              <w:t>d o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er</w:t>
            </w:r>
            <w:r w:rsidR="005E5B1B">
              <w:rPr>
                <w:spacing w:val="-1"/>
                <w:sz w:val="22"/>
                <w:szCs w:val="22"/>
              </w:rPr>
              <w:t xml:space="preserve"> 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pacing w:val="-2"/>
                <w:sz w:val="22"/>
                <w:szCs w:val="22"/>
              </w:rPr>
              <w:t>h</w:t>
            </w:r>
            <w:r w:rsidR="005E5B1B">
              <w:rPr>
                <w:sz w:val="22"/>
                <w:szCs w:val="22"/>
              </w:rPr>
              <w:t>e c</w:t>
            </w:r>
            <w:r w:rsidR="005E5B1B">
              <w:rPr>
                <w:spacing w:val="-2"/>
                <w:sz w:val="22"/>
                <w:szCs w:val="22"/>
              </w:rPr>
              <w:t>y</w:t>
            </w:r>
            <w:r w:rsidR="005E5B1B">
              <w:rPr>
                <w:sz w:val="22"/>
                <w:szCs w:val="22"/>
              </w:rPr>
              <w:t>c</w:t>
            </w:r>
            <w:r w:rsidR="005E5B1B">
              <w:rPr>
                <w:spacing w:val="1"/>
                <w:sz w:val="22"/>
                <w:szCs w:val="22"/>
              </w:rPr>
              <w:t>l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s</w:t>
            </w:r>
            <w:r w:rsidR="005E5B1B"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7152D" w14:textId="77777777" w:rsidR="00680DCA" w:rsidRDefault="005E5B1B">
            <w:pPr>
              <w:spacing w:line="240" w:lineRule="exact"/>
              <w:ind w:left="747" w:right="74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680DCA" w14:paraId="7305BC45" w14:textId="77777777">
        <w:trPr>
          <w:trHeight w:hRule="exact" w:val="51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EADD" w14:textId="4481ADF5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fi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y</w:t>
            </w:r>
          </w:p>
          <w:p w14:paraId="0CDBE97E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 E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E250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94C01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</w:tr>
      <w:tr w:rsidR="00680DCA" w14:paraId="50BC8D2C" w14:textId="77777777">
        <w:trPr>
          <w:trHeight w:hRule="exact" w:val="51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49149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ned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ose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14:paraId="36167EDA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 E</w:t>
            </w:r>
            <w:r>
              <w:rPr>
                <w:spacing w:val="-3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E25</w:t>
            </w:r>
            <w:r>
              <w:rPr>
                <w:spacing w:val="-3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D492A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680DCA" w14:paraId="1BE95F8D" w14:textId="77777777">
        <w:trPr>
          <w:trHeight w:hRule="exact" w:val="51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0C4AC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14:paraId="2305E5B5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co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5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A27E6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</w:tr>
      <w:tr w:rsidR="00680DCA" w14:paraId="1A3B9B18" w14:textId="77777777">
        <w:trPr>
          <w:trHeight w:hRule="exact" w:val="51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35227" w14:textId="218AE949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fi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does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E250</w:t>
            </w:r>
          </w:p>
          <w:p w14:paraId="11738946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5F383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680DCA" w14:paraId="0B3A53E7" w14:textId="77777777">
        <w:trPr>
          <w:trHeight w:hRule="exact" w:val="2033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642A5" w14:textId="564CB5BA" w:rsidR="00680DCA" w:rsidRDefault="005E5B1B" w:rsidP="00521378">
            <w:pPr>
              <w:spacing w:line="240" w:lineRule="exact"/>
              <w:ind w:left="102" w:right="75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 w:rsidR="00521378"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 as per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>he 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1"/>
                <w:sz w:val="22"/>
                <w:szCs w:val="22"/>
              </w:rPr>
              <w:t xml:space="preserve"> r</w:t>
            </w:r>
            <w:r>
              <w:rPr>
                <w:sz w:val="22"/>
                <w:szCs w:val="22"/>
              </w:rPr>
              <w:t>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ood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odel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</w:p>
          <w:p w14:paraId="2E677D4C" w14:textId="77777777" w:rsidR="00680DCA" w:rsidRDefault="005E5B1B">
            <w:pPr>
              <w:spacing w:line="240" w:lineRule="exact"/>
              <w:ind w:left="102" w:right="7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28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</w:p>
          <w:p w14:paraId="533E9FC7" w14:textId="77777777" w:rsidR="00680DCA" w:rsidRDefault="005E5B1B">
            <w:pPr>
              <w:spacing w:before="1"/>
              <w:ind w:left="102" w:right="6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LL pos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 co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 ph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de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486F6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680DCA" w14:paraId="07B6EBBC" w14:textId="77777777">
        <w:trPr>
          <w:trHeight w:hRule="exact" w:val="1274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97BE" w14:textId="4EC6AAFE" w:rsidR="00680DCA" w:rsidRDefault="005E5B1B" w:rsidP="00521378">
            <w:pPr>
              <w:spacing w:line="240" w:lineRule="exact"/>
              <w:ind w:left="102" w:right="6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 w:rsidR="005213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ro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 as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er ex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 de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ned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ou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of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ous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lit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5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 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lf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 no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en on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cop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53ECD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680DCA" w14:paraId="6F11360B" w14:textId="77777777" w:rsidTr="00521378">
        <w:trPr>
          <w:trHeight w:hRule="exact" w:val="1813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2C788" w14:textId="0FE8BACA" w:rsidR="00680DCA" w:rsidRDefault="005E5B1B" w:rsidP="0052137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ost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 w:rsidR="005B4C0D">
              <w:rPr>
                <w:spacing w:val="1"/>
                <w:sz w:val="22"/>
                <w:szCs w:val="22"/>
              </w:rPr>
              <w:t>t</w:t>
            </w:r>
            <w:r w:rsidR="005B4C0D">
              <w:rPr>
                <w:spacing w:val="-2"/>
                <w:sz w:val="22"/>
                <w:szCs w:val="22"/>
              </w:rPr>
              <w:t>h</w:t>
            </w:r>
            <w:r w:rsidR="005B4C0D">
              <w:rPr>
                <w:sz w:val="22"/>
                <w:szCs w:val="22"/>
              </w:rPr>
              <w:t xml:space="preserve">e </w:t>
            </w:r>
            <w:r w:rsidR="005B4C0D">
              <w:rPr>
                <w:spacing w:val="3"/>
                <w:sz w:val="22"/>
                <w:szCs w:val="22"/>
              </w:rPr>
              <w:t>perfoboarded</w:t>
            </w:r>
            <w:r w:rsidR="00521378">
              <w:rPr>
                <w:spacing w:val="3"/>
                <w:sz w:val="22"/>
                <w:szCs w:val="22"/>
              </w:rPr>
              <w:t xml:space="preserve">/PCB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ex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 w:rsidR="005213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due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oup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s?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bounc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 </w:t>
            </w:r>
            <w:r w:rsidR="005B4C0D">
              <w:rPr>
                <w:sz w:val="22"/>
                <w:szCs w:val="22"/>
              </w:rPr>
              <w:t>c</w:t>
            </w:r>
            <w:r w:rsidR="005B4C0D">
              <w:rPr>
                <w:spacing w:val="1"/>
                <w:sz w:val="22"/>
                <w:szCs w:val="22"/>
              </w:rPr>
              <w:t>i</w:t>
            </w:r>
            <w:r w:rsidR="005B4C0D">
              <w:rPr>
                <w:spacing w:val="-2"/>
                <w:sz w:val="22"/>
                <w:szCs w:val="22"/>
              </w:rPr>
              <w:t>r</w:t>
            </w:r>
            <w:r w:rsidR="005B4C0D">
              <w:rPr>
                <w:sz w:val="22"/>
                <w:szCs w:val="22"/>
              </w:rPr>
              <w:t>cu</w:t>
            </w:r>
            <w:r w:rsidR="005B4C0D">
              <w:rPr>
                <w:spacing w:val="-1"/>
                <w:sz w:val="22"/>
                <w:szCs w:val="22"/>
              </w:rPr>
              <w:t>i</w:t>
            </w:r>
            <w:r w:rsidR="005B4C0D">
              <w:rPr>
                <w:spacing w:val="1"/>
                <w:sz w:val="22"/>
                <w:szCs w:val="22"/>
              </w:rPr>
              <w:t>t</w:t>
            </w:r>
            <w:r w:rsidR="005B4C0D">
              <w:rPr>
                <w:sz w:val="22"/>
                <w:szCs w:val="22"/>
              </w:rPr>
              <w:t xml:space="preserve">s </w:t>
            </w:r>
            <w:r w:rsidR="005B4C0D">
              <w:rPr>
                <w:spacing w:val="10"/>
                <w:sz w:val="22"/>
                <w:szCs w:val="22"/>
              </w:rPr>
              <w:t>not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1"/>
                <w:sz w:val="22"/>
                <w:szCs w:val="22"/>
              </w:rPr>
              <w:t>working</w:t>
            </w:r>
            <w:r>
              <w:rPr>
                <w:sz w:val="22"/>
                <w:szCs w:val="22"/>
              </w:rPr>
              <w:t>?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 w:rsidR="005B4C0D">
              <w:rPr>
                <w:spacing w:val="-3"/>
                <w:sz w:val="22"/>
                <w:szCs w:val="22"/>
              </w:rPr>
              <w:t>O</w:t>
            </w:r>
            <w:r w:rsidR="005B4C0D">
              <w:rPr>
                <w:sz w:val="22"/>
                <w:szCs w:val="22"/>
              </w:rPr>
              <w:t xml:space="preserve">r </w:t>
            </w:r>
            <w:r w:rsidR="005B4C0D">
              <w:rPr>
                <w:spacing w:val="10"/>
                <w:sz w:val="22"/>
                <w:szCs w:val="22"/>
              </w:rPr>
              <w:t>it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1"/>
                <w:sz w:val="22"/>
                <w:szCs w:val="22"/>
              </w:rPr>
              <w:t>was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0"/>
                <w:sz w:val="22"/>
                <w:szCs w:val="22"/>
              </w:rPr>
              <w:t>clear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0"/>
                <w:sz w:val="22"/>
                <w:szCs w:val="22"/>
              </w:rPr>
              <w:t>that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4"/>
                <w:sz w:val="22"/>
                <w:szCs w:val="22"/>
              </w:rPr>
              <w:t>the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0"/>
                <w:sz w:val="22"/>
                <w:szCs w:val="22"/>
              </w:rPr>
              <w:t>provided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0"/>
                <w:sz w:val="22"/>
                <w:szCs w:val="22"/>
              </w:rPr>
              <w:t>timing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7"/>
                <w:sz w:val="22"/>
                <w:szCs w:val="22"/>
              </w:rPr>
              <w:t>diagram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6"/>
                <w:sz w:val="22"/>
                <w:szCs w:val="22"/>
              </w:rPr>
              <w:t>did</w:t>
            </w:r>
            <w:r w:rsidR="005B4C0D">
              <w:rPr>
                <w:sz w:val="22"/>
                <w:szCs w:val="22"/>
              </w:rPr>
              <w:t xml:space="preserve"> </w:t>
            </w:r>
            <w:r w:rsidR="005B4C0D">
              <w:rPr>
                <w:spacing w:val="10"/>
                <w:sz w:val="22"/>
                <w:szCs w:val="22"/>
              </w:rPr>
              <w:t>not</w:t>
            </w:r>
            <w:r w:rsidR="00521378"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D959C" w14:textId="77777777" w:rsidR="00680DCA" w:rsidRDefault="005E5B1B">
            <w:pPr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680DCA" w14:paraId="2D99FFEF" w14:textId="77777777" w:rsidTr="00521378">
        <w:trPr>
          <w:trHeight w:hRule="exact" w:val="1271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B4C8C" w14:textId="18186F0B" w:rsidR="00680DCA" w:rsidRDefault="005E5B1B" w:rsidP="00521378">
            <w:pPr>
              <w:spacing w:line="240" w:lineRule="exact"/>
              <w:ind w:left="102" w:right="69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 w:rsidR="005213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shown,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rl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1"/>
                <w:sz w:val="22"/>
                <w:szCs w:val="22"/>
              </w:rPr>
              <w:t xml:space="preserve"> f</w:t>
            </w:r>
            <w:r>
              <w:rPr>
                <w:sz w:val="22"/>
                <w:szCs w:val="22"/>
              </w:rPr>
              <w:t>unc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not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rot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pe.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 cou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es 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had pow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sup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47785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680DCA" w14:paraId="6E51CD8F" w14:textId="77777777">
        <w:trPr>
          <w:trHeight w:hRule="exact" w:val="768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C4CC5" w14:textId="77777777" w:rsidR="00680DCA" w:rsidRDefault="005E5B1B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sub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ed,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nnot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show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ifi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</w:p>
          <w:p w14:paraId="7519C5FB" w14:textId="1188C419" w:rsidR="00680DCA" w:rsidRDefault="005B4C0D">
            <w:pPr>
              <w:spacing w:before="1" w:line="240" w:lineRule="exact"/>
              <w:ind w:left="102" w:right="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23"/>
                <w:sz w:val="22"/>
                <w:szCs w:val="22"/>
              </w:rPr>
              <w:t>of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2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6"/>
                <w:sz w:val="22"/>
                <w:szCs w:val="22"/>
              </w:rPr>
              <w:t>perfoboarded</w:t>
            </w:r>
            <w:r w:rsidR="00521378">
              <w:rPr>
                <w:spacing w:val="26"/>
                <w:sz w:val="22"/>
                <w:szCs w:val="22"/>
              </w:rPr>
              <w:t>/PCB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2"/>
                <w:sz w:val="22"/>
                <w:szCs w:val="22"/>
              </w:rPr>
              <w:t>circuit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4"/>
                <w:sz w:val="22"/>
                <w:szCs w:val="22"/>
              </w:rPr>
              <w:t>function</w:t>
            </w:r>
            <w:r w:rsidR="005E5B1B">
              <w:rPr>
                <w:sz w:val="22"/>
                <w:szCs w:val="22"/>
              </w:rPr>
              <w:t xml:space="preserve">. </w:t>
            </w:r>
            <w:r w:rsidR="005E5B1B"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ny </w:t>
            </w:r>
            <w:r>
              <w:rPr>
                <w:spacing w:val="22"/>
                <w:sz w:val="22"/>
                <w:szCs w:val="22"/>
              </w:rPr>
              <w:t>sections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>of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>checklist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5"/>
                <w:sz w:val="22"/>
                <w:szCs w:val="22"/>
              </w:rPr>
              <w:t>for</w:t>
            </w:r>
            <w:r w:rsidR="005E5B1B">
              <w:rPr>
                <w:sz w:val="22"/>
                <w:szCs w:val="22"/>
              </w:rPr>
              <w:t xml:space="preserve"> de</w:t>
            </w:r>
            <w:r w:rsidR="005E5B1B">
              <w:rPr>
                <w:spacing w:val="-1"/>
                <w:sz w:val="22"/>
                <w:szCs w:val="22"/>
              </w:rPr>
              <w:t>l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pacing w:val="-2"/>
                <w:sz w:val="22"/>
                <w:szCs w:val="22"/>
              </w:rPr>
              <w:t>v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ab</w:t>
            </w:r>
            <w:r w:rsidR="005E5B1B">
              <w:rPr>
                <w:spacing w:val="-1"/>
                <w:sz w:val="22"/>
                <w:szCs w:val="22"/>
              </w:rPr>
              <w:t>l</w:t>
            </w:r>
            <w:r w:rsidR="005E5B1B">
              <w:rPr>
                <w:sz w:val="22"/>
                <w:szCs w:val="22"/>
              </w:rPr>
              <w:t>e 5 w</w:t>
            </w:r>
            <w:r w:rsidR="005E5B1B">
              <w:rPr>
                <w:spacing w:val="-3"/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r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-2"/>
                <w:sz w:val="22"/>
                <w:szCs w:val="22"/>
              </w:rPr>
              <w:t xml:space="preserve"> </w:t>
            </w:r>
            <w:r w:rsidR="005E5B1B">
              <w:rPr>
                <w:spacing w:val="1"/>
                <w:sz w:val="22"/>
                <w:szCs w:val="22"/>
              </w:rPr>
              <w:t>i</w:t>
            </w:r>
            <w:r w:rsidR="005E5B1B">
              <w:rPr>
                <w:sz w:val="22"/>
                <w:szCs w:val="22"/>
              </w:rPr>
              <w:t>nco</w:t>
            </w:r>
            <w:r w:rsidR="005E5B1B">
              <w:rPr>
                <w:spacing w:val="-3"/>
                <w:sz w:val="22"/>
                <w:szCs w:val="22"/>
              </w:rPr>
              <w:t>m</w:t>
            </w:r>
            <w:r w:rsidR="005E5B1B">
              <w:rPr>
                <w:sz w:val="22"/>
                <w:szCs w:val="22"/>
              </w:rPr>
              <w:t>p</w:t>
            </w:r>
            <w:r w:rsidR="005E5B1B">
              <w:rPr>
                <w:spacing w:val="-1"/>
                <w:sz w:val="22"/>
                <w:szCs w:val="22"/>
              </w:rPr>
              <w:t>l</w:t>
            </w:r>
            <w:r w:rsidR="005E5B1B">
              <w:rPr>
                <w:sz w:val="22"/>
                <w:szCs w:val="22"/>
              </w:rPr>
              <w:t>e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 xml:space="preserve">e </w:t>
            </w:r>
            <w:r w:rsidR="005E5B1B">
              <w:rPr>
                <w:spacing w:val="-2"/>
                <w:sz w:val="22"/>
                <w:szCs w:val="22"/>
              </w:rPr>
              <w:t>o</w:t>
            </w:r>
            <w:r w:rsidR="005E5B1B">
              <w:rPr>
                <w:sz w:val="22"/>
                <w:szCs w:val="22"/>
              </w:rPr>
              <w:t>r</w:t>
            </w:r>
            <w:r w:rsidR="005E5B1B">
              <w:rPr>
                <w:spacing w:val="1"/>
                <w:sz w:val="22"/>
                <w:szCs w:val="22"/>
              </w:rPr>
              <w:t xml:space="preserve"> </w:t>
            </w:r>
            <w:r w:rsidR="005E5B1B">
              <w:rPr>
                <w:sz w:val="22"/>
                <w:szCs w:val="22"/>
              </w:rPr>
              <w:t>a</w:t>
            </w:r>
            <w:r w:rsidR="005E5B1B">
              <w:rPr>
                <w:spacing w:val="-2"/>
                <w:sz w:val="22"/>
                <w:szCs w:val="22"/>
              </w:rPr>
              <w:t>b</w:t>
            </w:r>
            <w:r w:rsidR="005E5B1B">
              <w:rPr>
                <w:sz w:val="22"/>
                <w:szCs w:val="22"/>
              </w:rPr>
              <w:t>s</w:t>
            </w:r>
            <w:r w:rsidR="005E5B1B">
              <w:rPr>
                <w:spacing w:val="1"/>
                <w:sz w:val="22"/>
                <w:szCs w:val="22"/>
              </w:rPr>
              <w:t>e</w:t>
            </w:r>
            <w:r w:rsidR="005E5B1B">
              <w:rPr>
                <w:spacing w:val="-2"/>
                <w:sz w:val="22"/>
                <w:szCs w:val="22"/>
              </w:rPr>
              <w:t>n</w:t>
            </w:r>
            <w:r w:rsidR="005E5B1B">
              <w:rPr>
                <w:spacing w:val="1"/>
                <w:sz w:val="22"/>
                <w:szCs w:val="22"/>
              </w:rPr>
              <w:t>t</w:t>
            </w:r>
            <w:r w:rsidR="005E5B1B"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D12A9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680DCA" w14:paraId="601178BC" w14:textId="77777777" w:rsidTr="00521378">
        <w:trPr>
          <w:trHeight w:hRule="exact" w:val="804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DA5A" w14:textId="64EAF94E" w:rsidR="00680DCA" w:rsidRDefault="005E5B1B" w:rsidP="0052137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show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 w:rsidR="00521378">
              <w:rPr>
                <w:sz w:val="22"/>
                <w:szCs w:val="22"/>
              </w:rPr>
              <w:t>/PCB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e</w:t>
            </w:r>
            <w:r w:rsidR="00521378"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ub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‘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55F5" w14:textId="77777777" w:rsidR="00680DCA" w:rsidRDefault="005E5B1B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</w:tbl>
    <w:p w14:paraId="1951B152" w14:textId="77777777" w:rsidR="00680DCA" w:rsidRDefault="00680DCA">
      <w:pPr>
        <w:spacing w:before="16" w:line="220" w:lineRule="exact"/>
        <w:rPr>
          <w:sz w:val="22"/>
          <w:szCs w:val="22"/>
        </w:rPr>
      </w:pPr>
    </w:p>
    <w:p w14:paraId="6E0C5547" w14:textId="77777777" w:rsidR="00680DCA" w:rsidRDefault="005E5B1B">
      <w:pPr>
        <w:spacing w:before="29"/>
        <w:ind w:left="213" w:right="152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lexity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tor</w:t>
      </w:r>
      <w:r>
        <w:rPr>
          <w:sz w:val="24"/>
          <w:szCs w:val="24"/>
        </w:rPr>
        <w:t>: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1.5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s</w:t>
      </w:r>
      <w:r>
        <w:rPr>
          <w:spacing w:val="3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st 4 (or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).</w:t>
      </w:r>
    </w:p>
    <w:p w14:paraId="6A30715D" w14:textId="77777777" w:rsidR="00680DCA" w:rsidRDefault="00680DCA">
      <w:pPr>
        <w:spacing w:before="16" w:line="260" w:lineRule="exact"/>
        <w:rPr>
          <w:sz w:val="26"/>
          <w:szCs w:val="26"/>
        </w:rPr>
      </w:pPr>
    </w:p>
    <w:p w14:paraId="5F79DE44" w14:textId="77777777" w:rsidR="00680DCA" w:rsidRDefault="00B07CCC">
      <w:pPr>
        <w:ind w:left="213"/>
        <w:rPr>
          <w:sz w:val="24"/>
          <w:szCs w:val="24"/>
        </w:rPr>
        <w:sectPr w:rsidR="00680DCA">
          <w:pgSz w:w="11920" w:h="16860"/>
          <w:pgMar w:top="1220" w:right="940" w:bottom="280" w:left="920" w:header="720" w:footer="0" w:gutter="0"/>
          <w:cols w:space="720"/>
        </w:sectPr>
      </w:pPr>
      <w:r>
        <w:pict w14:anchorId="19836169">
          <v:group id="_x0000_s1036" style="position:absolute;left:0;text-align:left;margin-left:56.65pt;margin-top:41.15pt;width:168pt;height:0;z-index:-251660800;mso-position-horizontal-relative:page" coordorigin="1133,823" coordsize="3360,0">
            <v:shape id="_x0000_s1037" style="position:absolute;left:1133;top:823;width:3360;height:0" coordorigin="1133,823" coordsize="3360,0" path="m1133,823r3360,e" filled="f" strokeweight=".48pt">
              <v:path arrowok="t"/>
            </v:shape>
            <w10:wrap anchorx="page"/>
          </v:group>
        </w:pict>
      </w:r>
      <w:r>
        <w:pict w14:anchorId="603CB71C">
          <v:group id="_x0000_s1034" style="position:absolute;left:0;text-align:left;margin-left:56.65pt;margin-top:68.75pt;width:168pt;height:0;z-index:-251659776;mso-position-horizontal-relative:page" coordorigin="1133,1375" coordsize="3360,0">
            <v:shape id="_x0000_s1035" style="position:absolute;left:1133;top:1375;width:3360;height:0" coordorigin="1133,1375" coordsize="3360,0" path="m1133,1375r3360,e" filled="f" strokeweight=".48pt">
              <v:path arrowok="t"/>
            </v:shape>
            <w10:wrap anchorx="page"/>
          </v:group>
        </w:pict>
      </w:r>
      <w:r>
        <w:pict w14:anchorId="14498F55">
          <v:group id="_x0000_s1032" style="position:absolute;left:0;text-align:left;margin-left:56.65pt;margin-top:769.15pt;width:168pt;height:0;z-index:-251658752;mso-position-horizontal-relative:page;mso-position-vertical-relative:page" coordorigin="1133,15383" coordsize="3360,0">
            <v:shape id="_x0000_s1033" style="position:absolute;left:1133;top:15383;width:3360;height:0" coordorigin="1133,15383" coordsize="3360,0" path="m1133,15383r3360,e" filled="f" strokeweight=".48pt">
              <v:path arrowok="t"/>
            </v:shape>
            <w10:wrap anchorx="page" anchory="page"/>
          </v:group>
        </w:pict>
      </w:r>
      <w:r w:rsidR="005E5B1B">
        <w:rPr>
          <w:sz w:val="24"/>
          <w:szCs w:val="24"/>
        </w:rPr>
        <w:t>N</w:t>
      </w:r>
      <w:r w:rsidR="005E5B1B">
        <w:rPr>
          <w:spacing w:val="-1"/>
          <w:sz w:val="24"/>
          <w:szCs w:val="24"/>
        </w:rPr>
        <w:t>a</w:t>
      </w:r>
      <w:r w:rsidR="005E5B1B">
        <w:rPr>
          <w:sz w:val="24"/>
          <w:szCs w:val="24"/>
        </w:rPr>
        <w:t>me of</w:t>
      </w:r>
      <w:r w:rsidR="005E5B1B">
        <w:rPr>
          <w:spacing w:val="1"/>
          <w:sz w:val="24"/>
          <w:szCs w:val="24"/>
        </w:rPr>
        <w:t xml:space="preserve"> </w:t>
      </w:r>
      <w:r w:rsidR="005E5B1B">
        <w:rPr>
          <w:spacing w:val="-1"/>
          <w:sz w:val="24"/>
          <w:szCs w:val="24"/>
        </w:rPr>
        <w:t>S</w:t>
      </w:r>
      <w:r w:rsidR="005E5B1B">
        <w:rPr>
          <w:sz w:val="24"/>
          <w:szCs w:val="24"/>
        </w:rPr>
        <w:t>tudent</w:t>
      </w:r>
      <w:r w:rsidR="005E5B1B">
        <w:rPr>
          <w:spacing w:val="-1"/>
          <w:sz w:val="24"/>
          <w:szCs w:val="24"/>
        </w:rPr>
        <w:t>(</w:t>
      </w:r>
      <w:r w:rsidR="005E5B1B">
        <w:rPr>
          <w:sz w:val="24"/>
          <w:szCs w:val="24"/>
        </w:rPr>
        <w:t>s) in t</w:t>
      </w:r>
      <w:r w:rsidR="005E5B1B">
        <w:rPr>
          <w:spacing w:val="2"/>
          <w:sz w:val="24"/>
          <w:szCs w:val="24"/>
        </w:rPr>
        <w:t>e</w:t>
      </w:r>
      <w:r w:rsidR="005E5B1B">
        <w:rPr>
          <w:spacing w:val="-1"/>
          <w:sz w:val="24"/>
          <w:szCs w:val="24"/>
        </w:rPr>
        <w:t>a</w:t>
      </w:r>
      <w:r w:rsidR="005E5B1B">
        <w:rPr>
          <w:sz w:val="24"/>
          <w:szCs w:val="24"/>
        </w:rPr>
        <w:t>m</w:t>
      </w:r>
      <w:r w:rsidR="005E5B1B">
        <w:rPr>
          <w:spacing w:val="-2"/>
          <w:sz w:val="24"/>
          <w:szCs w:val="24"/>
        </w:rPr>
        <w:t xml:space="preserve"> </w:t>
      </w:r>
      <w:r w:rsidR="005E5B1B">
        <w:rPr>
          <w:sz w:val="24"/>
          <w:szCs w:val="24"/>
        </w:rPr>
        <w:t>who</w:t>
      </w:r>
      <w:r w:rsidR="005E5B1B">
        <w:rPr>
          <w:spacing w:val="2"/>
          <w:sz w:val="24"/>
          <w:szCs w:val="24"/>
        </w:rPr>
        <w:t xml:space="preserve"> </w:t>
      </w:r>
      <w:r w:rsidR="005E5B1B">
        <w:rPr>
          <w:sz w:val="24"/>
          <w:szCs w:val="24"/>
        </w:rPr>
        <w:t>w</w:t>
      </w:r>
      <w:r w:rsidR="005E5B1B">
        <w:rPr>
          <w:spacing w:val="-1"/>
          <w:sz w:val="24"/>
          <w:szCs w:val="24"/>
        </w:rPr>
        <w:t>e</w:t>
      </w:r>
      <w:r w:rsidR="005E5B1B">
        <w:rPr>
          <w:spacing w:val="1"/>
          <w:sz w:val="24"/>
          <w:szCs w:val="24"/>
        </w:rPr>
        <w:t>r</w:t>
      </w:r>
      <w:r w:rsidR="005E5B1B">
        <w:rPr>
          <w:sz w:val="24"/>
          <w:szCs w:val="24"/>
        </w:rPr>
        <w:t>e</w:t>
      </w:r>
      <w:r w:rsidR="005E5B1B">
        <w:rPr>
          <w:spacing w:val="-1"/>
          <w:sz w:val="24"/>
          <w:szCs w:val="24"/>
        </w:rPr>
        <w:t xml:space="preserve"> </w:t>
      </w:r>
      <w:r w:rsidR="005E5B1B">
        <w:rPr>
          <w:sz w:val="24"/>
          <w:szCs w:val="24"/>
        </w:rPr>
        <w:t>pr</w:t>
      </w:r>
      <w:r w:rsidR="005E5B1B">
        <w:rPr>
          <w:spacing w:val="-2"/>
          <w:sz w:val="24"/>
          <w:szCs w:val="24"/>
        </w:rPr>
        <w:t>e</w:t>
      </w:r>
      <w:r w:rsidR="005E5B1B">
        <w:rPr>
          <w:spacing w:val="2"/>
          <w:sz w:val="24"/>
          <w:szCs w:val="24"/>
        </w:rPr>
        <w:t>s</w:t>
      </w:r>
      <w:r w:rsidR="005E5B1B">
        <w:rPr>
          <w:spacing w:val="-1"/>
          <w:sz w:val="24"/>
          <w:szCs w:val="24"/>
        </w:rPr>
        <w:t>e</w:t>
      </w:r>
      <w:r w:rsidR="005E5B1B">
        <w:rPr>
          <w:sz w:val="24"/>
          <w:szCs w:val="24"/>
        </w:rPr>
        <w:t>nt at the</w:t>
      </w:r>
      <w:r w:rsidR="005E5B1B">
        <w:rPr>
          <w:spacing w:val="2"/>
          <w:sz w:val="24"/>
          <w:szCs w:val="24"/>
        </w:rPr>
        <w:t xml:space="preserve"> </w:t>
      </w:r>
      <w:r w:rsidR="005E5B1B">
        <w:rPr>
          <w:sz w:val="24"/>
          <w:szCs w:val="24"/>
        </w:rPr>
        <w:t>D</w:t>
      </w:r>
      <w:r w:rsidR="005E5B1B">
        <w:rPr>
          <w:spacing w:val="-1"/>
          <w:sz w:val="24"/>
          <w:szCs w:val="24"/>
        </w:rPr>
        <w:t>e</w:t>
      </w:r>
      <w:r w:rsidR="005E5B1B">
        <w:rPr>
          <w:sz w:val="24"/>
          <w:szCs w:val="24"/>
        </w:rPr>
        <w:t>l</w:t>
      </w:r>
      <w:r w:rsidR="005E5B1B">
        <w:rPr>
          <w:spacing w:val="1"/>
          <w:sz w:val="24"/>
          <w:szCs w:val="24"/>
        </w:rPr>
        <w:t>i</w:t>
      </w:r>
      <w:r w:rsidR="005E5B1B">
        <w:rPr>
          <w:sz w:val="24"/>
          <w:szCs w:val="24"/>
        </w:rPr>
        <w:t>v</w:t>
      </w:r>
      <w:r w:rsidR="005E5B1B">
        <w:rPr>
          <w:spacing w:val="-1"/>
          <w:sz w:val="24"/>
          <w:szCs w:val="24"/>
        </w:rPr>
        <w:t>e</w:t>
      </w:r>
      <w:r w:rsidR="005E5B1B">
        <w:rPr>
          <w:spacing w:val="1"/>
          <w:sz w:val="24"/>
          <w:szCs w:val="24"/>
        </w:rPr>
        <w:t>r</w:t>
      </w:r>
      <w:r w:rsidR="005E5B1B">
        <w:rPr>
          <w:spacing w:val="-1"/>
          <w:sz w:val="24"/>
          <w:szCs w:val="24"/>
        </w:rPr>
        <w:t>a</w:t>
      </w:r>
      <w:r w:rsidR="005E5B1B">
        <w:rPr>
          <w:sz w:val="24"/>
          <w:szCs w:val="24"/>
        </w:rPr>
        <w:t>ble 5 d</w:t>
      </w:r>
      <w:r w:rsidR="005E5B1B">
        <w:rPr>
          <w:spacing w:val="1"/>
          <w:sz w:val="24"/>
          <w:szCs w:val="24"/>
        </w:rPr>
        <w:t>e</w:t>
      </w:r>
      <w:r w:rsidR="005E5B1B">
        <w:rPr>
          <w:spacing w:val="-2"/>
          <w:sz w:val="24"/>
          <w:szCs w:val="24"/>
        </w:rPr>
        <w:t>m</w:t>
      </w:r>
      <w:r w:rsidR="005E5B1B">
        <w:rPr>
          <w:sz w:val="24"/>
          <w:szCs w:val="24"/>
        </w:rPr>
        <w:t>on</w:t>
      </w:r>
      <w:r w:rsidR="005E5B1B">
        <w:rPr>
          <w:spacing w:val="2"/>
          <w:sz w:val="24"/>
          <w:szCs w:val="24"/>
        </w:rPr>
        <w:t>s</w:t>
      </w:r>
      <w:r w:rsidR="005E5B1B">
        <w:rPr>
          <w:sz w:val="24"/>
          <w:szCs w:val="24"/>
        </w:rPr>
        <w:t>tr</w:t>
      </w:r>
      <w:r w:rsidR="005E5B1B">
        <w:rPr>
          <w:spacing w:val="-1"/>
          <w:sz w:val="24"/>
          <w:szCs w:val="24"/>
        </w:rPr>
        <w:t>a</w:t>
      </w:r>
      <w:r w:rsidR="005E5B1B">
        <w:rPr>
          <w:sz w:val="24"/>
          <w:szCs w:val="24"/>
        </w:rPr>
        <w:t>t</w:t>
      </w:r>
      <w:r w:rsidR="005E5B1B">
        <w:rPr>
          <w:spacing w:val="1"/>
          <w:sz w:val="24"/>
          <w:szCs w:val="24"/>
        </w:rPr>
        <w:t>i</w:t>
      </w:r>
      <w:r w:rsidR="005E5B1B">
        <w:rPr>
          <w:sz w:val="24"/>
          <w:szCs w:val="24"/>
        </w:rPr>
        <w:t>on:</w:t>
      </w:r>
    </w:p>
    <w:p w14:paraId="6150BC9B" w14:textId="77777777" w:rsidR="00680DCA" w:rsidRDefault="00B07CCC">
      <w:pPr>
        <w:spacing w:line="200" w:lineRule="exact"/>
      </w:pPr>
      <w:r>
        <w:lastRenderedPageBreak/>
        <w:pict w14:anchorId="650C6168">
          <v:group id="_x0000_s1030" style="position:absolute;margin-left:56.65pt;margin-top:130.3pt;width:168pt;height:0;z-index:-251655680;mso-position-horizontal-relative:page;mso-position-vertical-relative:page" coordorigin="1133,2606" coordsize="3360,0">
            <v:shape id="_x0000_s1031" style="position:absolute;left:1133;top:2606;width:3360;height:0" coordorigin="1133,2606" coordsize="3360,0" path="m1133,2606r3360,e" filled="f" strokeweight=".48pt">
              <v:path arrowok="t"/>
            </v:shape>
            <w10:wrap anchorx="page" anchory="page"/>
          </v:group>
        </w:pict>
      </w:r>
      <w:r>
        <w:pict w14:anchorId="2701AF18">
          <v:group id="_x0000_s1028" style="position:absolute;margin-left:56.65pt;margin-top:102.7pt;width:168pt;height:0;z-index:-251656704;mso-position-horizontal-relative:page;mso-position-vertical-relative:page" coordorigin="1133,2054" coordsize="3360,0">
            <v:shape id="_x0000_s1029" style="position:absolute;left:1133;top:2054;width:3360;height:0" coordorigin="1133,2054" coordsize="3360,0" path="m1133,2054r3360,e" filled="f" strokeweight=".48pt">
              <v:path arrowok="t"/>
            </v:shape>
            <w10:wrap anchorx="page" anchory="page"/>
          </v:group>
        </w:pict>
      </w:r>
      <w:r>
        <w:pict w14:anchorId="06A6FD2B">
          <v:group id="_x0000_s1026" style="position:absolute;margin-left:55.2pt;margin-top:72.7pt;width:484.9pt;height:0;z-index:-251657728;mso-position-horizontal-relative:page;mso-position-vertical-relative:page" coordorigin="1104,1454" coordsize="9698,0">
            <v:shape id="_x0000_s1027" style="position:absolute;left:1104;top:1454;width:9698;height:0" coordorigin="1104,1454" coordsize="9698,0" path="m1104,1454r9698,e" filled="f" strokeweight="1.54pt">
              <v:path arrowok="t"/>
            </v:shape>
            <w10:wrap anchorx="page" anchory="page"/>
          </v:group>
        </w:pict>
      </w:r>
    </w:p>
    <w:sectPr w:rsidR="00680DCA">
      <w:pgSz w:w="11920" w:h="16860"/>
      <w:pgMar w:top="1200" w:right="1040" w:bottom="280" w:left="10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5745" w14:textId="77777777" w:rsidR="00B07CCC" w:rsidRDefault="00B07CCC">
      <w:r>
        <w:separator/>
      </w:r>
    </w:p>
  </w:endnote>
  <w:endnote w:type="continuationSeparator" w:id="0">
    <w:p w14:paraId="7C4AF9CB" w14:textId="77777777" w:rsidR="00B07CCC" w:rsidRDefault="00B0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66AF" w14:textId="77777777" w:rsidR="00B07CCC" w:rsidRDefault="00B07CCC">
      <w:r>
        <w:separator/>
      </w:r>
    </w:p>
  </w:footnote>
  <w:footnote w:type="continuationSeparator" w:id="0">
    <w:p w14:paraId="66EE7751" w14:textId="77777777" w:rsidR="00B07CCC" w:rsidRDefault="00B0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7E41" w14:textId="77777777" w:rsidR="00680DCA" w:rsidRDefault="00B07CCC">
    <w:pPr>
      <w:spacing w:line="200" w:lineRule="exact"/>
    </w:pPr>
    <w:r>
      <w:pict w14:anchorId="725802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9.2pt;margin-top:36pt;width:98.95pt;height:32.5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35775E05">
        <v:group id="_x0000_s2050" style="position:absolute;margin-left:55.2pt;margin-top:72.7pt;width:484.9pt;height:0;z-index:-251658752;mso-position-horizontal-relative:page;mso-position-vertical-relative:page" coordorigin="1104,1454" coordsize="9698,0">
          <v:shape id="_x0000_s2051" style="position:absolute;left:1104;top:1454;width:9698;height:0" coordorigin="1104,1454" coordsize="9698,0" path="m1104,1454r9698,e" filled="f" strokeweight="1.54pt">
            <v:path arrowok="t"/>
          </v:shape>
          <w10:wrap anchorx="page" anchory="page"/>
        </v:group>
      </w:pict>
    </w:r>
    <w:r>
      <w:pict w14:anchorId="3F5EA7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60.65pt;width:130.2pt;height:11pt;z-index:-251657728;mso-position-horizontal-relative:page;mso-position-vertical-relative:page" filled="f" stroked="f">
          <v:textbox inset="0,0,0,0">
            <w:txbxContent>
              <w:p w14:paraId="546D24AF" w14:textId="77777777" w:rsidR="00680DCA" w:rsidRDefault="005E5B1B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05FCE"/>
    <w:multiLevelType w:val="multilevel"/>
    <w:tmpl w:val="42A4E6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CA"/>
    <w:rsid w:val="001F7571"/>
    <w:rsid w:val="00360A83"/>
    <w:rsid w:val="004711A2"/>
    <w:rsid w:val="00521378"/>
    <w:rsid w:val="005B4C0D"/>
    <w:rsid w:val="005E5B1B"/>
    <w:rsid w:val="006318C1"/>
    <w:rsid w:val="00680DCA"/>
    <w:rsid w:val="006E5225"/>
    <w:rsid w:val="008D5CC0"/>
    <w:rsid w:val="00964EB1"/>
    <w:rsid w:val="009D3D0C"/>
    <w:rsid w:val="00B07CCC"/>
    <w:rsid w:val="00B21EDE"/>
    <w:rsid w:val="00D454BE"/>
    <w:rsid w:val="00E310A8"/>
    <w:rsid w:val="00F62BAB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A0CB1F6"/>
  <w15:docId w15:val="{A4EF6203-FA02-4205-89E9-B74F510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2</cp:revision>
  <dcterms:created xsi:type="dcterms:W3CDTF">2024-12-30T07:11:00Z</dcterms:created>
  <dcterms:modified xsi:type="dcterms:W3CDTF">2024-12-30T07:11:00Z</dcterms:modified>
</cp:coreProperties>
</file>