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2D17" w14:textId="77777777" w:rsidR="004568A6" w:rsidRDefault="004568A6">
      <w:pPr>
        <w:spacing w:before="2" w:line="140" w:lineRule="exact"/>
        <w:rPr>
          <w:sz w:val="15"/>
          <w:szCs w:val="15"/>
        </w:rPr>
      </w:pPr>
    </w:p>
    <w:p w14:paraId="20419C0E" w14:textId="77777777" w:rsidR="004568A6" w:rsidRDefault="004568A6">
      <w:pPr>
        <w:spacing w:line="200" w:lineRule="exact"/>
      </w:pPr>
    </w:p>
    <w:p w14:paraId="100C909E" w14:textId="77777777" w:rsidR="004568A6" w:rsidRDefault="004568A6">
      <w:pPr>
        <w:spacing w:line="200" w:lineRule="exact"/>
      </w:pPr>
    </w:p>
    <w:p w14:paraId="4D14B478" w14:textId="77777777" w:rsidR="004568A6" w:rsidRDefault="00945CA8">
      <w:pPr>
        <w:spacing w:before="36" w:line="200" w:lineRule="exact"/>
        <w:ind w:left="113"/>
        <w:rPr>
          <w:sz w:val="18"/>
          <w:szCs w:val="18"/>
        </w:rPr>
      </w:pPr>
      <w:r>
        <w:pict w14:anchorId="3A6D53B1">
          <v:group id="_x0000_s1036" style="position:absolute;left:0;text-align:left;margin-left:55.2pt;margin-top:14.05pt;width:484.9pt;height:0;z-index:-251662336;mso-position-horizontal-relative:page" coordorigin="1104,281" coordsize="9698,0">
            <v:shape id="_x0000_s1037" style="position:absolute;left:1104;top:281;width:9698;height:0" coordorigin="1104,281" coordsize="9698,0" path="m1104,281r9698,e" filled="f" strokeweight="1.54pt">
              <v:path arrowok="t"/>
            </v:shape>
            <w10:wrap anchorx="page"/>
          </v:group>
        </w:pict>
      </w:r>
      <w:r>
        <w:pict w14:anchorId="0F307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39.2pt;margin-top:36pt;width:98.95pt;height:32.55pt;z-index:-251661312;mso-position-horizontal-relative:page;mso-position-vertical-relative:page">
            <v:imagedata r:id="rId7" o:title=""/>
            <w10:wrap anchorx="page" anchory="page"/>
          </v:shape>
        </w:pict>
      </w:r>
      <w:r w:rsidR="001F1766">
        <w:rPr>
          <w:position w:val="-1"/>
          <w:sz w:val="18"/>
          <w:szCs w:val="18"/>
        </w:rPr>
        <w:t>EC</w:t>
      </w:r>
      <w:r w:rsidR="001F1766">
        <w:rPr>
          <w:spacing w:val="-2"/>
          <w:position w:val="-1"/>
          <w:sz w:val="18"/>
          <w:szCs w:val="18"/>
        </w:rPr>
        <w:t>T</w:t>
      </w:r>
      <w:r w:rsidR="001F1766">
        <w:rPr>
          <w:position w:val="-1"/>
          <w:sz w:val="18"/>
          <w:szCs w:val="18"/>
        </w:rPr>
        <w:t>E</w:t>
      </w:r>
      <w:r w:rsidR="001F1766">
        <w:rPr>
          <w:spacing w:val="1"/>
          <w:position w:val="-1"/>
          <w:sz w:val="18"/>
          <w:szCs w:val="18"/>
        </w:rPr>
        <w:t>25</w:t>
      </w:r>
      <w:r w:rsidR="001F1766">
        <w:rPr>
          <w:position w:val="-1"/>
          <w:sz w:val="18"/>
          <w:szCs w:val="18"/>
        </w:rPr>
        <w:t>0</w:t>
      </w:r>
      <w:r w:rsidR="001F1766">
        <w:rPr>
          <w:spacing w:val="3"/>
          <w:position w:val="-1"/>
          <w:sz w:val="18"/>
          <w:szCs w:val="18"/>
        </w:rPr>
        <w:t xml:space="preserve"> </w:t>
      </w:r>
      <w:r w:rsidR="001F1766">
        <w:rPr>
          <w:position w:val="-1"/>
          <w:sz w:val="18"/>
          <w:szCs w:val="18"/>
        </w:rPr>
        <w:t>D</w:t>
      </w:r>
      <w:r w:rsidR="001F1766">
        <w:rPr>
          <w:spacing w:val="-1"/>
          <w:position w:val="-1"/>
          <w:sz w:val="18"/>
          <w:szCs w:val="18"/>
        </w:rPr>
        <w:t>e</w:t>
      </w:r>
      <w:r w:rsidR="001F1766">
        <w:rPr>
          <w:position w:val="-1"/>
          <w:sz w:val="18"/>
          <w:szCs w:val="18"/>
        </w:rPr>
        <w:t>l</w:t>
      </w:r>
      <w:r w:rsidR="001F1766">
        <w:rPr>
          <w:spacing w:val="1"/>
          <w:position w:val="-1"/>
          <w:sz w:val="18"/>
          <w:szCs w:val="18"/>
        </w:rPr>
        <w:t>i</w:t>
      </w:r>
      <w:r w:rsidR="001F1766">
        <w:rPr>
          <w:spacing w:val="-1"/>
          <w:position w:val="-1"/>
          <w:sz w:val="18"/>
          <w:szCs w:val="18"/>
        </w:rPr>
        <w:t>ve</w:t>
      </w:r>
      <w:r w:rsidR="001F1766">
        <w:rPr>
          <w:position w:val="-1"/>
          <w:sz w:val="18"/>
          <w:szCs w:val="18"/>
        </w:rPr>
        <w:t>r</w:t>
      </w:r>
      <w:r w:rsidR="001F1766">
        <w:rPr>
          <w:spacing w:val="-1"/>
          <w:position w:val="-1"/>
          <w:sz w:val="18"/>
          <w:szCs w:val="18"/>
        </w:rPr>
        <w:t>a</w:t>
      </w:r>
      <w:r w:rsidR="001F1766">
        <w:rPr>
          <w:spacing w:val="1"/>
          <w:position w:val="-1"/>
          <w:sz w:val="18"/>
          <w:szCs w:val="18"/>
        </w:rPr>
        <w:t>b</w:t>
      </w:r>
      <w:r w:rsidR="001F1766">
        <w:rPr>
          <w:position w:val="-1"/>
          <w:sz w:val="18"/>
          <w:szCs w:val="18"/>
        </w:rPr>
        <w:t>le</w:t>
      </w:r>
      <w:r w:rsidR="001F1766">
        <w:rPr>
          <w:spacing w:val="1"/>
          <w:position w:val="-1"/>
          <w:sz w:val="18"/>
          <w:szCs w:val="18"/>
        </w:rPr>
        <w:t xml:space="preserve"> </w:t>
      </w:r>
      <w:r w:rsidR="001F1766">
        <w:rPr>
          <w:position w:val="-1"/>
          <w:sz w:val="18"/>
          <w:szCs w:val="18"/>
        </w:rPr>
        <w:t>6</w:t>
      </w:r>
      <w:r w:rsidR="001F1766">
        <w:rPr>
          <w:spacing w:val="2"/>
          <w:position w:val="-1"/>
          <w:sz w:val="18"/>
          <w:szCs w:val="18"/>
        </w:rPr>
        <w:t xml:space="preserve"> </w:t>
      </w:r>
      <w:r w:rsidR="001F1766">
        <w:rPr>
          <w:spacing w:val="-3"/>
          <w:position w:val="-1"/>
          <w:sz w:val="18"/>
          <w:szCs w:val="18"/>
        </w:rPr>
        <w:t>G</w:t>
      </w:r>
      <w:r w:rsidR="001F1766">
        <w:rPr>
          <w:spacing w:val="1"/>
          <w:position w:val="-1"/>
          <w:sz w:val="18"/>
          <w:szCs w:val="18"/>
        </w:rPr>
        <w:t>u</w:t>
      </w:r>
      <w:r w:rsidR="001F1766">
        <w:rPr>
          <w:position w:val="-1"/>
          <w:sz w:val="18"/>
          <w:szCs w:val="18"/>
        </w:rPr>
        <w:t>i</w:t>
      </w:r>
      <w:r w:rsidR="001F1766">
        <w:rPr>
          <w:spacing w:val="1"/>
          <w:position w:val="-1"/>
          <w:sz w:val="18"/>
          <w:szCs w:val="18"/>
        </w:rPr>
        <w:t>d</w:t>
      </w:r>
      <w:r w:rsidR="001F1766">
        <w:rPr>
          <w:spacing w:val="-1"/>
          <w:position w:val="-1"/>
          <w:sz w:val="18"/>
          <w:szCs w:val="18"/>
        </w:rPr>
        <w:t>e</w:t>
      </w:r>
      <w:r w:rsidR="001F1766">
        <w:rPr>
          <w:position w:val="-1"/>
          <w:sz w:val="18"/>
          <w:szCs w:val="18"/>
        </w:rPr>
        <w:t>l</w:t>
      </w:r>
      <w:r w:rsidR="001F1766">
        <w:rPr>
          <w:spacing w:val="-2"/>
          <w:position w:val="-1"/>
          <w:sz w:val="18"/>
          <w:szCs w:val="18"/>
        </w:rPr>
        <w:t>i</w:t>
      </w:r>
      <w:r w:rsidR="001F1766">
        <w:rPr>
          <w:spacing w:val="-1"/>
          <w:position w:val="-1"/>
          <w:sz w:val="18"/>
          <w:szCs w:val="18"/>
        </w:rPr>
        <w:t>ne</w:t>
      </w:r>
      <w:r w:rsidR="001F1766">
        <w:rPr>
          <w:position w:val="-1"/>
          <w:sz w:val="18"/>
          <w:szCs w:val="18"/>
        </w:rPr>
        <w:t>s</w:t>
      </w:r>
    </w:p>
    <w:p w14:paraId="2E5C4CD7" w14:textId="77777777" w:rsidR="004568A6" w:rsidRDefault="004568A6">
      <w:pPr>
        <w:spacing w:line="200" w:lineRule="exact"/>
      </w:pPr>
    </w:p>
    <w:p w14:paraId="25FCA781" w14:textId="77777777" w:rsidR="004568A6" w:rsidRDefault="004568A6">
      <w:pPr>
        <w:spacing w:before="9" w:line="200" w:lineRule="exact"/>
      </w:pPr>
    </w:p>
    <w:p w14:paraId="68B2B9B5" w14:textId="77777777" w:rsidR="004568A6" w:rsidRDefault="001F1766">
      <w:pPr>
        <w:spacing w:before="24"/>
        <w:ind w:left="2276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Fi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rt</w:t>
      </w:r>
    </w:p>
    <w:p w14:paraId="2B8B3749" w14:textId="77777777" w:rsidR="004568A6" w:rsidRDefault="004568A6">
      <w:pPr>
        <w:spacing w:before="5" w:line="120" w:lineRule="exact"/>
        <w:rPr>
          <w:sz w:val="13"/>
          <w:szCs w:val="13"/>
        </w:rPr>
      </w:pPr>
    </w:p>
    <w:p w14:paraId="16D4BFE4" w14:textId="77777777" w:rsidR="004568A6" w:rsidRDefault="004568A6">
      <w:pPr>
        <w:spacing w:line="200" w:lineRule="exact"/>
      </w:pPr>
    </w:p>
    <w:p w14:paraId="7AD25588" w14:textId="217B1A2D" w:rsidR="004568A6" w:rsidRDefault="001F1766" w:rsidP="00FC07FD">
      <w:pPr>
        <w:ind w:left="113" w:right="7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inal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 on</w:t>
      </w:r>
      <w:r>
        <w:rPr>
          <w:spacing w:val="29"/>
          <w:sz w:val="24"/>
          <w:szCs w:val="24"/>
        </w:rPr>
        <w:t xml:space="preserve"> </w:t>
      </w:r>
      <w:r w:rsidR="00BB4975">
        <w:rPr>
          <w:spacing w:val="1"/>
          <w:sz w:val="24"/>
          <w:szCs w:val="24"/>
        </w:rPr>
        <w:t>Spring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0D0324">
        <w:rPr>
          <w:spacing w:val="1"/>
          <w:sz w:val="24"/>
          <w:szCs w:val="24"/>
        </w:rPr>
        <w:t>10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5"/>
          <w:sz w:val="24"/>
          <w:szCs w:val="24"/>
        </w:rPr>
        <w:t xml:space="preserve"> </w:t>
      </w:r>
      <w:r w:rsidR="007C010C" w:rsidRPr="007673AE">
        <w:rPr>
          <w:b/>
          <w:spacing w:val="25"/>
          <w:sz w:val="24"/>
          <w:szCs w:val="24"/>
        </w:rPr>
        <w:t>Friday</w:t>
      </w:r>
      <w:r>
        <w:rPr>
          <w:spacing w:val="31"/>
          <w:sz w:val="24"/>
          <w:szCs w:val="24"/>
        </w:rPr>
        <w:t xml:space="preserve"> </w:t>
      </w:r>
      <w:r w:rsidR="00BB4975">
        <w:rPr>
          <w:sz w:val="24"/>
          <w:szCs w:val="24"/>
        </w:rPr>
        <w:t>08</w:t>
      </w:r>
      <w:r>
        <w:rPr>
          <w:sz w:val="24"/>
          <w:szCs w:val="24"/>
        </w:rPr>
        <w:t>:00</w:t>
      </w:r>
      <w:r w:rsidR="000D0324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rsh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t.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rks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 w:rsidR="00871FB9">
        <w:rPr>
          <w:spacing w:val="1"/>
          <w:sz w:val="24"/>
          <w:szCs w:val="24"/>
        </w:rPr>
        <w:t>peer evaluation (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 w:rsidR="00871FB9">
        <w:rPr>
          <w:sz w:val="24"/>
          <w:szCs w:val="24"/>
        </w:rPr>
        <w:t>)</w:t>
      </w:r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lose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 w:rsidR="007673AE" w:rsidRPr="007673AE">
        <w:rPr>
          <w:b/>
          <w:spacing w:val="1"/>
          <w:sz w:val="24"/>
          <w:szCs w:val="24"/>
        </w:rPr>
        <w:t>Saturday</w:t>
      </w:r>
      <w:r w:rsidR="007673AE">
        <w:rPr>
          <w:spacing w:val="1"/>
          <w:sz w:val="24"/>
          <w:szCs w:val="24"/>
        </w:rPr>
        <w:t xml:space="preserve"> </w:t>
      </w:r>
      <w:r w:rsidR="00BB4975">
        <w:rPr>
          <w:spacing w:val="1"/>
          <w:sz w:val="24"/>
          <w:szCs w:val="24"/>
        </w:rPr>
        <w:t>08</w:t>
      </w:r>
      <w:r w:rsidR="007673AE">
        <w:rPr>
          <w:spacing w:val="1"/>
          <w:sz w:val="24"/>
          <w:szCs w:val="24"/>
        </w:rPr>
        <w:t>:00 pm</w:t>
      </w:r>
      <w:r>
        <w:rPr>
          <w:sz w:val="24"/>
          <w:szCs w:val="24"/>
        </w:rPr>
        <w:t>.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4000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includi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ontents,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s). </w:t>
      </w:r>
      <w:r>
        <w:rPr>
          <w:spacing w:val="2"/>
          <w:sz w:val="24"/>
          <w:szCs w:val="24"/>
        </w:rPr>
        <w:t xml:space="preserve"> </w:t>
      </w:r>
      <w:r w:rsidR="00273B3E"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 w:rsidR="00273B3E">
        <w:rPr>
          <w:sz w:val="24"/>
          <w:szCs w:val="24"/>
        </w:rPr>
        <w:t>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(MS </w:t>
      </w:r>
      <w:r>
        <w:rPr>
          <w:spacing w:val="1"/>
          <w:sz w:val="24"/>
          <w:szCs w:val="24"/>
        </w:rPr>
        <w:t>W</w:t>
      </w:r>
      <w:r w:rsidR="00273B3E">
        <w:rPr>
          <w:sz w:val="24"/>
          <w:szCs w:val="24"/>
        </w:rPr>
        <w:t xml:space="preserve">ord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 w:rsidR="00273B3E">
        <w:rPr>
          <w:sz w:val="24"/>
          <w:szCs w:val="24"/>
        </w:rPr>
        <w:t xml:space="preserve"> or PDF)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st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 w:rsidR="00273B3E"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sign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ription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dbo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 w:rsidR="00273B3E">
        <w:rPr>
          <w:sz w:val="24"/>
          <w:szCs w:val="24"/>
        </w:rPr>
        <w:t xml:space="preserve">Arduino subsystem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testing 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loped,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discussio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/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n of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su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ssf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include photos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 finished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ing proto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ounte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solved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ion.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discussion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sho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ld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ssessment of 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ori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3"/>
          <w:sz w:val="24"/>
          <w:szCs w:val="24"/>
        </w:rPr>
        <w:t xml:space="preserve"> </w:t>
      </w:r>
    </w:p>
    <w:p w14:paraId="72283C16" w14:textId="77777777" w:rsidR="004568A6" w:rsidRDefault="004568A6">
      <w:pPr>
        <w:spacing w:before="16" w:line="260" w:lineRule="exact"/>
        <w:rPr>
          <w:sz w:val="26"/>
          <w:szCs w:val="26"/>
        </w:rPr>
      </w:pPr>
    </w:p>
    <w:p w14:paraId="0C961799" w14:textId="77777777" w:rsidR="004568A6" w:rsidRDefault="001F1766">
      <w:pPr>
        <w:ind w:left="113" w:right="6938"/>
        <w:jc w:val="both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port</w:t>
      </w:r>
    </w:p>
    <w:p w14:paraId="751408F1" w14:textId="77777777" w:rsidR="004568A6" w:rsidRDefault="001F1766">
      <w:pPr>
        <w:ind w:left="113" w:right="500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port should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ons:</w:t>
      </w:r>
    </w:p>
    <w:p w14:paraId="1CA806E1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x</w:t>
      </w:r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ut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um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.</w:t>
      </w:r>
    </w:p>
    <w:p w14:paraId="751CACFE" w14:textId="77777777" w:rsidR="004568A6" w:rsidRDefault="001F1766">
      <w:pPr>
        <w:tabs>
          <w:tab w:val="left" w:pos="820"/>
        </w:tabs>
        <w:spacing w:before="21" w:line="260" w:lineRule="exact"/>
        <w:ind w:left="833" w:right="67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Roles.</w:t>
      </w:r>
      <w:r>
        <w:rPr>
          <w:spacing w:val="4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ontribution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(in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uding fi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rol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tati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rol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s).</w:t>
      </w:r>
    </w:p>
    <w:p w14:paraId="68258282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ntrod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ov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rv</w:t>
      </w:r>
      <w:r>
        <w:rPr>
          <w:spacing w:val="2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the p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odu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t.</w:t>
      </w:r>
    </w:p>
    <w:p w14:paraId="020CA759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inal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n sp</w:t>
      </w:r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if</w:t>
      </w:r>
      <w:r>
        <w:rPr>
          <w:spacing w:val="2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ns,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ribi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spacing w:val="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om the 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inal p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os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l.</w:t>
      </w:r>
    </w:p>
    <w:p w14:paraId="3A7CA6F2" w14:textId="77777777" w:rsidR="004568A6" w:rsidRDefault="001F1766">
      <w:pPr>
        <w:tabs>
          <w:tab w:val="left" w:pos="820"/>
        </w:tabs>
        <w:spacing w:before="19" w:line="260" w:lineRule="exact"/>
        <w:ind w:left="833" w:right="81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 w:rsidR="00512CDD">
        <w:rPr>
          <w:sz w:val="24"/>
          <w:szCs w:val="24"/>
        </w:rPr>
        <w:t>D</w:t>
      </w:r>
      <w:r w:rsidR="00512CDD">
        <w:rPr>
          <w:spacing w:val="-1"/>
          <w:sz w:val="24"/>
          <w:szCs w:val="24"/>
        </w:rPr>
        <w:t>e</w:t>
      </w:r>
      <w:r w:rsidR="00512CDD">
        <w:rPr>
          <w:sz w:val="24"/>
          <w:szCs w:val="24"/>
        </w:rPr>
        <w:t xml:space="preserve">tails </w:t>
      </w:r>
      <w:r w:rsidR="00512CDD">
        <w:rPr>
          <w:spacing w:val="29"/>
          <w:sz w:val="24"/>
          <w:szCs w:val="24"/>
        </w:rPr>
        <w:t>of</w:t>
      </w:r>
      <w:r w:rsidR="00512CDD">
        <w:rPr>
          <w:sz w:val="24"/>
          <w:szCs w:val="24"/>
        </w:rPr>
        <w:t xml:space="preserve"> </w:t>
      </w:r>
      <w:r w:rsidR="00512CDD">
        <w:rPr>
          <w:spacing w:val="28"/>
          <w:sz w:val="24"/>
          <w:szCs w:val="24"/>
        </w:rPr>
        <w:t>how</w:t>
      </w:r>
      <w:r w:rsidR="00512CDD">
        <w:rPr>
          <w:sz w:val="24"/>
          <w:szCs w:val="24"/>
        </w:rPr>
        <w:t xml:space="preserve"> </w:t>
      </w:r>
      <w:r w:rsidR="00512CDD">
        <w:rPr>
          <w:spacing w:val="28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30"/>
          <w:sz w:val="24"/>
          <w:szCs w:val="24"/>
        </w:rPr>
        <w:t>construction</w:t>
      </w:r>
      <w:r w:rsidR="00512CDD">
        <w:rPr>
          <w:sz w:val="24"/>
          <w:szCs w:val="24"/>
        </w:rPr>
        <w:t xml:space="preserve"> </w:t>
      </w:r>
      <w:r w:rsidR="00512CDD">
        <w:rPr>
          <w:spacing w:val="29"/>
          <w:sz w:val="24"/>
          <w:szCs w:val="24"/>
        </w:rPr>
        <w:t>of</w:t>
      </w:r>
      <w:r w:rsidR="00512CDD">
        <w:rPr>
          <w:sz w:val="24"/>
          <w:szCs w:val="24"/>
        </w:rPr>
        <w:t xml:space="preserve"> </w:t>
      </w:r>
      <w:r w:rsidR="00512CDD">
        <w:rPr>
          <w:spacing w:val="28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30"/>
          <w:sz w:val="24"/>
          <w:szCs w:val="24"/>
        </w:rPr>
        <w:t>product</w:t>
      </w:r>
      <w:r w:rsidR="00512CDD">
        <w:rPr>
          <w:sz w:val="24"/>
          <w:szCs w:val="24"/>
        </w:rPr>
        <w:t xml:space="preserve"> </w:t>
      </w:r>
      <w:r w:rsidR="00512CDD">
        <w:rPr>
          <w:spacing w:val="29"/>
          <w:sz w:val="24"/>
          <w:szCs w:val="24"/>
        </w:rPr>
        <w:t>and</w:t>
      </w:r>
      <w:r w:rsidR="00512CDD">
        <w:rPr>
          <w:sz w:val="24"/>
          <w:szCs w:val="24"/>
        </w:rPr>
        <w:t xml:space="preserve"> </w:t>
      </w:r>
      <w:r w:rsidR="00512CDD">
        <w:rPr>
          <w:spacing w:val="31"/>
          <w:sz w:val="24"/>
          <w:szCs w:val="24"/>
        </w:rPr>
        <w:t>any</w:t>
      </w:r>
      <w:r w:rsidR="00512CDD">
        <w:rPr>
          <w:sz w:val="24"/>
          <w:szCs w:val="24"/>
        </w:rPr>
        <w:t xml:space="preserve"> </w:t>
      </w:r>
      <w:r w:rsidR="00512CDD">
        <w:rPr>
          <w:spacing w:val="26"/>
          <w:sz w:val="24"/>
          <w:szCs w:val="24"/>
        </w:rPr>
        <w:t>changes</w:t>
      </w:r>
      <w:r w:rsidR="00512CDD">
        <w:rPr>
          <w:sz w:val="24"/>
          <w:szCs w:val="24"/>
        </w:rPr>
        <w:t xml:space="preserve"> </w:t>
      </w:r>
      <w:r w:rsidR="00512CDD">
        <w:rPr>
          <w:spacing w:val="31"/>
          <w:sz w:val="24"/>
          <w:szCs w:val="24"/>
        </w:rPr>
        <w:t>from</w:t>
      </w:r>
      <w:r w:rsidR="00512CDD">
        <w:rPr>
          <w:sz w:val="24"/>
          <w:szCs w:val="24"/>
        </w:rPr>
        <w:t xml:space="preserve"> </w:t>
      </w:r>
      <w:r w:rsidR="00512CDD">
        <w:rPr>
          <w:spacing w:val="28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28"/>
          <w:sz w:val="24"/>
          <w:szCs w:val="24"/>
        </w:rPr>
        <w:t>original</w:t>
      </w:r>
      <w:r>
        <w:rPr>
          <w:sz w:val="24"/>
          <w:szCs w:val="24"/>
        </w:rPr>
        <w:t xml:space="preserve">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 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vious 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port.</w:t>
      </w:r>
    </w:p>
    <w:p w14:paraId="5B1D72CC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inal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tails of the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testi</w:t>
      </w:r>
      <w:r>
        <w:rPr>
          <w:spacing w:val="3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of the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roto</w:t>
      </w:r>
      <w:r>
        <w:rPr>
          <w:spacing w:val="2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position w:val="-1"/>
          <w:sz w:val="24"/>
          <w:szCs w:val="24"/>
        </w:rPr>
        <w:t>nd q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ontrol pr</w:t>
      </w:r>
      <w:r>
        <w:rPr>
          <w:spacing w:val="2"/>
          <w:position w:val="-1"/>
          <w:sz w:val="24"/>
          <w:szCs w:val="24"/>
        </w:rPr>
        <w:t>oc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du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s 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dopted.</w:t>
      </w:r>
    </w:p>
    <w:p w14:paraId="13C9E7A2" w14:textId="77777777" w:rsidR="004568A6" w:rsidRDefault="001F1766">
      <w:pPr>
        <w:tabs>
          <w:tab w:val="left" w:pos="820"/>
        </w:tabs>
        <w:spacing w:before="19" w:line="260" w:lineRule="exact"/>
        <w:ind w:left="833" w:right="81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should include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 ind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m.</w:t>
      </w:r>
    </w:p>
    <w:p w14:paraId="43C7FE6E" w14:textId="77777777" w:rsidR="004568A6" w:rsidRDefault="001F1766">
      <w:pPr>
        <w:tabs>
          <w:tab w:val="left" w:pos="820"/>
        </w:tabs>
        <w:spacing w:before="15" w:line="260" w:lineRule="exact"/>
        <w:ind w:left="833" w:right="73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</w:t>
      </w:r>
      <w:r w:rsidR="00512CDD">
        <w:rPr>
          <w:sz w:val="24"/>
          <w:szCs w:val="24"/>
        </w:rPr>
        <w:t>mon</w:t>
      </w:r>
      <w:r w:rsidR="00512CDD">
        <w:rPr>
          <w:spacing w:val="2"/>
          <w:sz w:val="24"/>
          <w:szCs w:val="24"/>
        </w:rPr>
        <w:t>e</w:t>
      </w:r>
      <w:r w:rsidR="00512CDD">
        <w:rPr>
          <w:sz w:val="24"/>
          <w:szCs w:val="24"/>
        </w:rPr>
        <w:t xml:space="preserve">y </w:t>
      </w:r>
      <w:r w:rsidR="00512CDD">
        <w:rPr>
          <w:spacing w:val="12"/>
          <w:sz w:val="24"/>
          <w:szCs w:val="24"/>
        </w:rPr>
        <w:t>from</w:t>
      </w:r>
      <w:r w:rsidR="00512CDD">
        <w:rPr>
          <w:sz w:val="24"/>
          <w:szCs w:val="24"/>
        </w:rPr>
        <w:t xml:space="preserve"> </w:t>
      </w:r>
      <w:r w:rsidR="00512CDD">
        <w:rPr>
          <w:spacing w:val="15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14"/>
          <w:sz w:val="24"/>
          <w:szCs w:val="24"/>
        </w:rPr>
        <w:t>product</w:t>
      </w:r>
      <w:r w:rsidR="00512CDD">
        <w:rPr>
          <w:sz w:val="24"/>
          <w:szCs w:val="24"/>
        </w:rPr>
        <w:t xml:space="preserve"> </w:t>
      </w:r>
      <w:r w:rsidR="00512CDD">
        <w:rPr>
          <w:spacing w:val="15"/>
          <w:sz w:val="24"/>
          <w:szCs w:val="24"/>
        </w:rPr>
        <w:t>(</w:t>
      </w:r>
      <w:r w:rsidR="00512CDD">
        <w:rPr>
          <w:sz w:val="24"/>
          <w:szCs w:val="24"/>
        </w:rPr>
        <w:t xml:space="preserve">if </w:t>
      </w:r>
      <w:r w:rsidR="00512CDD">
        <w:rPr>
          <w:spacing w:val="13"/>
          <w:sz w:val="24"/>
          <w:szCs w:val="24"/>
        </w:rPr>
        <w:t>relevant</w:t>
      </w:r>
      <w:r w:rsidR="00512CDD">
        <w:rPr>
          <w:sz w:val="24"/>
          <w:szCs w:val="24"/>
        </w:rPr>
        <w:t xml:space="preserve">) </w:t>
      </w:r>
      <w:r w:rsidR="00512CDD">
        <w:rPr>
          <w:spacing w:val="16"/>
          <w:sz w:val="24"/>
          <w:szCs w:val="24"/>
        </w:rPr>
        <w:t>and</w:t>
      </w:r>
      <w:r w:rsidR="00512CDD">
        <w:rPr>
          <w:sz w:val="24"/>
          <w:szCs w:val="24"/>
        </w:rPr>
        <w:t xml:space="preserve"> </w:t>
      </w:r>
      <w:r w:rsidR="00512CDD">
        <w:rPr>
          <w:spacing w:val="14"/>
          <w:sz w:val="24"/>
          <w:szCs w:val="24"/>
        </w:rPr>
        <w:t>their</w:t>
      </w:r>
      <w:r w:rsidR="00512CDD">
        <w:rPr>
          <w:sz w:val="24"/>
          <w:szCs w:val="24"/>
        </w:rPr>
        <w:t xml:space="preserve"> </w:t>
      </w:r>
      <w:r w:rsidR="00512CDD">
        <w:rPr>
          <w:spacing w:val="14"/>
          <w:sz w:val="24"/>
          <w:szCs w:val="24"/>
        </w:rPr>
        <w:t>confirmed</w:t>
      </w:r>
      <w:r w:rsidR="00512CDD">
        <w:rPr>
          <w:sz w:val="24"/>
          <w:szCs w:val="24"/>
        </w:rPr>
        <w:t xml:space="preserve"> </w:t>
      </w:r>
      <w:r w:rsidR="00512CDD">
        <w:rPr>
          <w:spacing w:val="14"/>
          <w:sz w:val="24"/>
          <w:szCs w:val="24"/>
        </w:rPr>
        <w:t>marketing</w:t>
      </w:r>
      <w:r w:rsidR="00512CDD">
        <w:rPr>
          <w:sz w:val="24"/>
          <w:szCs w:val="24"/>
        </w:rPr>
        <w:t xml:space="preserve"> </w:t>
      </w:r>
      <w:r w:rsidR="00512CDD">
        <w:rPr>
          <w:spacing w:val="14"/>
          <w:sz w:val="24"/>
          <w:szCs w:val="24"/>
        </w:rPr>
        <w:t>strategy</w:t>
      </w:r>
      <w:r w:rsidR="00512CDD">
        <w:rPr>
          <w:sz w:val="24"/>
          <w:szCs w:val="24"/>
        </w:rPr>
        <w:t xml:space="preserve"> </w:t>
      </w:r>
      <w:r w:rsidR="00512CDD">
        <w:rPr>
          <w:spacing w:val="9"/>
          <w:sz w:val="24"/>
          <w:szCs w:val="24"/>
        </w:rPr>
        <w:t>for</w:t>
      </w:r>
      <w:r w:rsidR="00512CDD">
        <w:rPr>
          <w:sz w:val="24"/>
          <w:szCs w:val="24"/>
        </w:rPr>
        <w:t xml:space="preserve"> </w:t>
      </w:r>
      <w:r w:rsidR="00512CDD">
        <w:rPr>
          <w:spacing w:val="13"/>
          <w:sz w:val="24"/>
          <w:szCs w:val="24"/>
        </w:rPr>
        <w:t>the</w:t>
      </w:r>
    </w:p>
    <w:p w14:paraId="6A788DDC" w14:textId="77777777" w:rsidR="004568A6" w:rsidRDefault="001F1766">
      <w:pPr>
        <w:spacing w:line="260" w:lineRule="exact"/>
        <w:ind w:left="795" w:right="7516"/>
        <w:jc w:val="center"/>
        <w:rPr>
          <w:sz w:val="24"/>
          <w:szCs w:val="24"/>
        </w:rPr>
      </w:pPr>
      <w:r>
        <w:rPr>
          <w:sz w:val="24"/>
          <w:szCs w:val="24"/>
        </w:rPr>
        <w:t>innovation 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ir.</w:t>
      </w:r>
    </w:p>
    <w:p w14:paraId="2DE73133" w14:textId="77777777" w:rsidR="004568A6" w:rsidRDefault="004568A6">
      <w:pPr>
        <w:spacing w:before="16" w:line="260" w:lineRule="exact"/>
        <w:rPr>
          <w:sz w:val="26"/>
          <w:szCs w:val="26"/>
        </w:rPr>
      </w:pPr>
    </w:p>
    <w:p w14:paraId="19574A2C" w14:textId="77777777" w:rsidR="004568A6" w:rsidRDefault="001F1766">
      <w:pPr>
        <w:ind w:left="113" w:right="7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(th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ount,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 the ti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inde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):</w:t>
      </w:r>
    </w:p>
    <w:p w14:paraId="44C528E4" w14:textId="77777777" w:rsidR="004568A6" w:rsidRDefault="001F1766">
      <w:pPr>
        <w:ind w:left="4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ndix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A.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minu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 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14:paraId="5ABE816D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App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ndix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matics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the p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oto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c</w:t>
      </w:r>
      <w:r>
        <w:rPr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ui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s.</w:t>
      </w:r>
    </w:p>
    <w:p w14:paraId="59782131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App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ndix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C: Ar</w:t>
      </w: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uino s</w:t>
      </w:r>
      <w:r>
        <w:rPr>
          <w:spacing w:val="-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c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.</w:t>
      </w:r>
    </w:p>
    <w:p w14:paraId="709E3289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App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ndix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D: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tailed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ndiv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du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cont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ibu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ion.</w:t>
      </w:r>
    </w:p>
    <w:p w14:paraId="00059487" w14:textId="77777777" w:rsidR="004568A6" w:rsidRDefault="001F1766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Oth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r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nd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 xml:space="preserve">s,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 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ssa</w:t>
      </w:r>
      <w:r>
        <w:rPr>
          <w:spacing w:val="3"/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.</w:t>
      </w:r>
    </w:p>
    <w:p w14:paraId="711FC21A" w14:textId="77777777" w:rsidR="004568A6" w:rsidRDefault="004568A6">
      <w:pPr>
        <w:spacing w:before="1" w:line="280" w:lineRule="exact"/>
        <w:rPr>
          <w:sz w:val="28"/>
          <w:szCs w:val="28"/>
        </w:rPr>
      </w:pPr>
    </w:p>
    <w:p w14:paraId="6A664F16" w14:textId="77777777" w:rsidR="004568A6" w:rsidRDefault="001F1766">
      <w:pPr>
        <w:ind w:left="113" w:right="71"/>
        <w:jc w:val="both"/>
        <w:rPr>
          <w:sz w:val="24"/>
          <w:szCs w:val="24"/>
        </w:rPr>
        <w:sectPr w:rsidR="004568A6">
          <w:pgSz w:w="11920" w:h="16860"/>
          <w:pgMar w:top="620" w:right="1020" w:bottom="280" w:left="1020" w:header="720" w:footer="720" w:gutter="0"/>
          <w:cols w:space="720"/>
        </w:sect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bu</w:t>
      </w:r>
      <w:r>
        <w:rPr>
          <w:b/>
          <w:sz w:val="24"/>
          <w:szCs w:val="24"/>
        </w:rPr>
        <w:t>tion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be</w:t>
      </w:r>
      <w:r>
        <w:rPr>
          <w:b/>
          <w:sz w:val="24"/>
          <w:szCs w:val="24"/>
        </w:rPr>
        <w:t>r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to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2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 xml:space="preserve">e </w:t>
      </w:r>
      <w:r>
        <w:rPr>
          <w:b/>
          <w:spacing w:val="1"/>
          <w:sz w:val="24"/>
          <w:szCs w:val="24"/>
          <w:u w:val="thick" w:color="000000"/>
        </w:rPr>
        <w:t>d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sign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to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the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pacing w:val="1"/>
          <w:sz w:val="24"/>
          <w:szCs w:val="24"/>
          <w:u w:val="thick" w:color="000000"/>
        </w:rPr>
        <w:t>ep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lea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ly 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d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ix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D.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 w:rsidR="00512CDD">
        <w:rPr>
          <w:sz w:val="24"/>
          <w:szCs w:val="24"/>
        </w:rPr>
        <w:t xml:space="preserve">of </w:t>
      </w:r>
      <w:r w:rsidR="00512CDD">
        <w:rPr>
          <w:spacing w:val="1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2"/>
          <w:sz w:val="24"/>
          <w:szCs w:val="24"/>
        </w:rPr>
        <w:t>team</w:t>
      </w:r>
      <w:r w:rsidR="00512CDD">
        <w:rPr>
          <w:sz w:val="24"/>
          <w:szCs w:val="24"/>
        </w:rPr>
        <w:t xml:space="preserve"> </w:t>
      </w:r>
      <w:r w:rsidR="00512CDD">
        <w:rPr>
          <w:spacing w:val="3"/>
          <w:sz w:val="24"/>
          <w:szCs w:val="24"/>
        </w:rPr>
        <w:t>must</w:t>
      </w:r>
      <w:r w:rsidR="00512CDD">
        <w:rPr>
          <w:sz w:val="24"/>
          <w:szCs w:val="24"/>
        </w:rPr>
        <w:t xml:space="preserve"> </w:t>
      </w:r>
      <w:r w:rsidR="00512CDD">
        <w:rPr>
          <w:spacing w:val="3"/>
          <w:sz w:val="24"/>
          <w:szCs w:val="24"/>
        </w:rPr>
        <w:t>write</w:t>
      </w:r>
      <w:r>
        <w:rPr>
          <w:spacing w:val="59"/>
          <w:sz w:val="24"/>
          <w:szCs w:val="24"/>
        </w:rPr>
        <w:t xml:space="preserve"> </w:t>
      </w:r>
      <w:r w:rsidR="00512CDD">
        <w:rPr>
          <w:spacing w:val="-1"/>
          <w:sz w:val="24"/>
          <w:szCs w:val="24"/>
        </w:rPr>
        <w:t>a</w:t>
      </w:r>
      <w:r w:rsidR="00512CDD">
        <w:rPr>
          <w:sz w:val="24"/>
          <w:szCs w:val="24"/>
        </w:rPr>
        <w:t xml:space="preserve">ll </w:t>
      </w:r>
      <w:r w:rsidR="00512CDD">
        <w:rPr>
          <w:spacing w:val="3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2"/>
          <w:sz w:val="24"/>
          <w:szCs w:val="24"/>
        </w:rPr>
        <w:t>words</w:t>
      </w:r>
      <w:r w:rsidR="00512CDD">
        <w:rPr>
          <w:sz w:val="24"/>
          <w:szCs w:val="24"/>
        </w:rPr>
        <w:t xml:space="preserve"> </w:t>
      </w:r>
      <w:r w:rsidR="00512CDD">
        <w:rPr>
          <w:spacing w:val="2"/>
          <w:sz w:val="24"/>
          <w:szCs w:val="24"/>
        </w:rPr>
        <w:t>in</w:t>
      </w:r>
      <w:r w:rsidR="00512CDD">
        <w:rPr>
          <w:sz w:val="24"/>
          <w:szCs w:val="24"/>
        </w:rPr>
        <w:t xml:space="preserve"> any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ble. </w:t>
      </w:r>
      <w:r>
        <w:rPr>
          <w:spacing w:val="2"/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>
        <w:rPr>
          <w:spacing w:val="59"/>
          <w:sz w:val="24"/>
          <w:szCs w:val="24"/>
        </w:rPr>
        <w:t xml:space="preserve"> </w:t>
      </w:r>
      <w:r w:rsidR="00512CDD">
        <w:rPr>
          <w:sz w:val="24"/>
          <w:szCs w:val="24"/>
        </w:rPr>
        <w:t>mem</w:t>
      </w:r>
      <w:r w:rsidR="00512CDD">
        <w:rPr>
          <w:spacing w:val="2"/>
          <w:sz w:val="24"/>
          <w:szCs w:val="24"/>
        </w:rPr>
        <w:t>b</w:t>
      </w:r>
      <w:r w:rsidR="00512CDD">
        <w:rPr>
          <w:spacing w:val="-1"/>
          <w:sz w:val="24"/>
          <w:szCs w:val="24"/>
        </w:rPr>
        <w:t>e</w:t>
      </w:r>
      <w:r w:rsidR="00512CDD">
        <w:rPr>
          <w:sz w:val="24"/>
          <w:szCs w:val="24"/>
        </w:rPr>
        <w:t xml:space="preserve">rs </w:t>
      </w:r>
      <w:r w:rsidR="00512CDD">
        <w:rPr>
          <w:spacing w:val="2"/>
          <w:sz w:val="24"/>
          <w:szCs w:val="24"/>
        </w:rPr>
        <w:t>of</w:t>
      </w:r>
      <w:r w:rsidR="00512CDD">
        <w:rPr>
          <w:sz w:val="24"/>
          <w:szCs w:val="24"/>
        </w:rPr>
        <w:t xml:space="preserve"> </w:t>
      </w:r>
      <w:r w:rsidR="00512CDD">
        <w:rPr>
          <w:spacing w:val="1"/>
          <w:sz w:val="24"/>
          <w:szCs w:val="24"/>
        </w:rPr>
        <w:t>the</w:t>
      </w:r>
      <w:r w:rsidR="00512CDD">
        <w:rPr>
          <w:sz w:val="24"/>
          <w:szCs w:val="24"/>
        </w:rPr>
        <w:t xml:space="preserve"> </w:t>
      </w:r>
      <w:r w:rsidR="00512CDD">
        <w:rPr>
          <w:spacing w:val="2"/>
          <w:sz w:val="24"/>
          <w:szCs w:val="24"/>
        </w:rPr>
        <w:t>team</w:t>
      </w:r>
      <w:r w:rsidR="00512CDD">
        <w:rPr>
          <w:sz w:val="24"/>
          <w:szCs w:val="24"/>
        </w:rPr>
        <w:t xml:space="preserve"> </w:t>
      </w:r>
      <w:r w:rsidR="00512CDD">
        <w:rPr>
          <w:spacing w:val="10"/>
          <w:sz w:val="24"/>
          <w:szCs w:val="24"/>
        </w:rPr>
        <w:t>MUST</w:t>
      </w:r>
      <w:r>
        <w:rPr>
          <w:b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ontribute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onten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port.</w:t>
      </w:r>
    </w:p>
    <w:p w14:paraId="71F4FF7E" w14:textId="77777777" w:rsidR="004568A6" w:rsidRDefault="00945CA8">
      <w:pPr>
        <w:spacing w:before="1" w:line="140" w:lineRule="exact"/>
        <w:rPr>
          <w:sz w:val="14"/>
          <w:szCs w:val="14"/>
        </w:rPr>
      </w:pPr>
      <w:r>
        <w:lastRenderedPageBreak/>
        <w:pict w14:anchorId="510E40A8">
          <v:shape id="_x0000_s1034" type="#_x0000_t75" style="position:absolute;margin-left:407.5pt;margin-top:36pt;width:98.95pt;height:32.55pt;z-index:-251659264;mso-position-horizontal-relative:page;mso-position-vertical-relative:page">
            <v:imagedata r:id="rId7" o:title=""/>
            <w10:wrap anchorx="page" anchory="page"/>
          </v:shape>
        </w:pict>
      </w:r>
      <w:r>
        <w:pict w14:anchorId="2AD36046">
          <v:group id="_x0000_s1032" style="position:absolute;margin-left:23.5pt;margin-top:72.75pt;width:815pt;height:0;z-index:-251660288;mso-position-horizontal-relative:page;mso-position-vertical-relative:page" coordorigin="470,1455" coordsize="16300,0">
            <v:shape id="_x0000_s1033" style="position:absolute;left:470;top:1455;width:16300;height:0" coordorigin="470,1455" coordsize="16300,0" path="m470,1455r16301,e" filled="f" strokeweight="1.54pt">
              <v:path arrowok="t"/>
            </v:shape>
            <w10:wrap anchorx="page" anchory="page"/>
          </v:group>
        </w:pict>
      </w:r>
    </w:p>
    <w:p w14:paraId="5EFA7251" w14:textId="77777777" w:rsidR="004568A6" w:rsidRDefault="004568A6">
      <w:pPr>
        <w:spacing w:line="200" w:lineRule="exact"/>
      </w:pPr>
    </w:p>
    <w:p w14:paraId="49007CD8" w14:textId="77777777" w:rsidR="004568A6" w:rsidRDefault="004568A6">
      <w:pPr>
        <w:spacing w:line="200" w:lineRule="exact"/>
      </w:pPr>
    </w:p>
    <w:p w14:paraId="32C24821" w14:textId="77777777" w:rsidR="004568A6" w:rsidRDefault="001F1766">
      <w:pPr>
        <w:spacing w:before="29"/>
        <w:ind w:left="119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ar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ria</w:t>
      </w:r>
    </w:p>
    <w:p w14:paraId="6255F5C6" w14:textId="77777777" w:rsidR="004568A6" w:rsidRDefault="004568A6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2837"/>
        <w:gridCol w:w="2554"/>
        <w:gridCol w:w="2693"/>
        <w:gridCol w:w="2410"/>
        <w:gridCol w:w="2551"/>
      </w:tblGrid>
      <w:tr w:rsidR="004568A6" w14:paraId="6ED329DF" w14:textId="77777777">
        <w:trPr>
          <w:trHeight w:hRule="exact" w:val="288"/>
        </w:trPr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6C29A54" w14:textId="77777777" w:rsidR="004568A6" w:rsidRDefault="004568A6"/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437C" w14:textId="77777777" w:rsidR="004568A6" w:rsidRDefault="001F1766">
            <w:pPr>
              <w:spacing w:before="33" w:line="220" w:lineRule="exact"/>
              <w:ind w:left="97"/>
              <w:rPr>
                <w:sz w:val="22"/>
                <w:szCs w:val="22"/>
              </w:rPr>
            </w:pPr>
            <w:r>
              <w:rPr>
                <w:b/>
                <w:spacing w:val="-1"/>
                <w:position w:val="-2"/>
                <w:sz w:val="22"/>
                <w:szCs w:val="22"/>
              </w:rPr>
              <w:t>V</w:t>
            </w:r>
            <w:r>
              <w:rPr>
                <w:b/>
                <w:position w:val="-2"/>
                <w:sz w:val="22"/>
                <w:szCs w:val="22"/>
              </w:rPr>
              <w:t>ery</w:t>
            </w:r>
            <w:r>
              <w:rPr>
                <w:b/>
                <w:spacing w:val="-7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position w:val="-2"/>
                <w:sz w:val="22"/>
                <w:szCs w:val="22"/>
              </w:rPr>
              <w:t>P</w:t>
            </w:r>
            <w:r>
              <w:rPr>
                <w:b/>
                <w:position w:val="-2"/>
                <w:sz w:val="22"/>
                <w:szCs w:val="22"/>
              </w:rPr>
              <w:t>oor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C404" w14:textId="77777777" w:rsidR="004568A6" w:rsidRDefault="001F1766">
            <w:pPr>
              <w:spacing w:before="33" w:line="220" w:lineRule="exact"/>
              <w:ind w:left="97"/>
              <w:rPr>
                <w:sz w:val="22"/>
                <w:szCs w:val="22"/>
              </w:rPr>
            </w:pPr>
            <w:r>
              <w:rPr>
                <w:b/>
                <w:spacing w:val="-1"/>
                <w:position w:val="-2"/>
                <w:sz w:val="22"/>
                <w:szCs w:val="22"/>
              </w:rPr>
              <w:t>P</w:t>
            </w:r>
            <w:r>
              <w:rPr>
                <w:b/>
                <w:position w:val="-2"/>
                <w:sz w:val="22"/>
                <w:szCs w:val="22"/>
              </w:rPr>
              <w:t>oor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8A5E" w14:textId="77777777" w:rsidR="004568A6" w:rsidRDefault="001F1766">
            <w:pPr>
              <w:spacing w:before="33" w:line="220" w:lineRule="exact"/>
              <w:ind w:left="95"/>
              <w:rPr>
                <w:sz w:val="22"/>
                <w:szCs w:val="22"/>
              </w:rPr>
            </w:pPr>
            <w:r>
              <w:rPr>
                <w:b/>
                <w:spacing w:val="-6"/>
                <w:position w:val="-2"/>
                <w:sz w:val="22"/>
                <w:szCs w:val="22"/>
              </w:rPr>
              <w:t>A</w:t>
            </w:r>
            <w:r>
              <w:rPr>
                <w:b/>
                <w:spacing w:val="5"/>
                <w:position w:val="-2"/>
                <w:sz w:val="22"/>
                <w:szCs w:val="22"/>
              </w:rPr>
              <w:t>v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>e</w:t>
            </w:r>
            <w:r>
              <w:rPr>
                <w:b/>
                <w:position w:val="-2"/>
                <w:sz w:val="22"/>
                <w:szCs w:val="22"/>
              </w:rPr>
              <w:t>rage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2BD6" w14:textId="77777777" w:rsidR="004568A6" w:rsidRDefault="001F1766">
            <w:pPr>
              <w:spacing w:before="33" w:line="220" w:lineRule="exact"/>
              <w:ind w:left="95"/>
              <w:rPr>
                <w:sz w:val="22"/>
                <w:szCs w:val="22"/>
              </w:rPr>
            </w:pPr>
            <w:r>
              <w:rPr>
                <w:b/>
                <w:spacing w:val="-1"/>
                <w:position w:val="-2"/>
                <w:sz w:val="22"/>
                <w:szCs w:val="22"/>
              </w:rPr>
              <w:t>G</w:t>
            </w:r>
            <w:r>
              <w:rPr>
                <w:b/>
                <w:position w:val="-2"/>
                <w:sz w:val="22"/>
                <w:szCs w:val="22"/>
              </w:rPr>
              <w:t>ood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9BF7" w14:textId="77777777" w:rsidR="004568A6" w:rsidRDefault="001F1766">
            <w:pPr>
              <w:spacing w:before="33" w:line="220" w:lineRule="exact"/>
              <w:ind w:left="95"/>
              <w:rPr>
                <w:sz w:val="22"/>
                <w:szCs w:val="22"/>
              </w:rPr>
            </w:pPr>
            <w:r>
              <w:rPr>
                <w:b/>
                <w:spacing w:val="-1"/>
                <w:position w:val="-2"/>
                <w:sz w:val="22"/>
                <w:szCs w:val="22"/>
              </w:rPr>
              <w:t>V</w:t>
            </w:r>
            <w:r>
              <w:rPr>
                <w:b/>
                <w:position w:val="-2"/>
                <w:sz w:val="22"/>
                <w:szCs w:val="22"/>
              </w:rPr>
              <w:t>ery</w:t>
            </w:r>
            <w:r>
              <w:rPr>
                <w:b/>
                <w:spacing w:val="-5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G</w:t>
            </w:r>
            <w:r>
              <w:rPr>
                <w:b/>
                <w:position w:val="-2"/>
                <w:sz w:val="22"/>
                <w:szCs w:val="22"/>
              </w:rPr>
              <w:t>ood</w:t>
            </w:r>
          </w:p>
        </w:tc>
      </w:tr>
      <w:tr w:rsidR="004568A6" w14:paraId="499C17F7" w14:textId="77777777">
        <w:trPr>
          <w:trHeight w:hRule="exact" w:val="29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A335E" w14:textId="77777777" w:rsidR="004568A6" w:rsidRDefault="001F1766">
            <w:pPr>
              <w:spacing w:line="220" w:lineRule="exact"/>
              <w:ind w:left="9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pacing w:val="-2"/>
                <w:sz w:val="22"/>
                <w:szCs w:val="22"/>
              </w:rPr>
              <w:t>er</w:t>
            </w:r>
            <w:r>
              <w:rPr>
                <w:b/>
                <w:spacing w:val="3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7197" w14:textId="77777777" w:rsidR="004568A6" w:rsidRDefault="001F1766">
            <w:pPr>
              <w:spacing w:line="220" w:lineRule="exact"/>
              <w:ind w:left="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A2E5" w14:textId="77777777" w:rsidR="004568A6" w:rsidRDefault="001F1766">
            <w:pPr>
              <w:spacing w:line="220" w:lineRule="exact"/>
              <w:ind w:left="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8FA65" w14:textId="77777777" w:rsidR="004568A6" w:rsidRDefault="001F1766">
            <w:pPr>
              <w:spacing w:line="220" w:lineRule="exact"/>
              <w:ind w:left="9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A7F1" w14:textId="77777777" w:rsidR="004568A6" w:rsidRDefault="001F1766">
            <w:pPr>
              <w:spacing w:line="220" w:lineRule="exact"/>
              <w:ind w:left="9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9ABAE" w14:textId="77777777" w:rsidR="004568A6" w:rsidRDefault="001F1766">
            <w:pPr>
              <w:spacing w:line="220" w:lineRule="exact"/>
              <w:ind w:left="9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568A6" w14:paraId="0A0D0A4A" w14:textId="77777777">
        <w:trPr>
          <w:trHeight w:hRule="exact" w:val="2321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2BD6" w14:textId="77777777" w:rsidR="004568A6" w:rsidRDefault="001F1766">
            <w:pPr>
              <w:spacing w:line="220" w:lineRule="exact"/>
              <w:ind w:left="92" w:right="706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               </w:t>
            </w:r>
            <w:r>
              <w:rPr>
                <w:b/>
                <w:spacing w:val="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:</w:t>
            </w:r>
          </w:p>
          <w:p w14:paraId="12AE60B3" w14:textId="77777777" w:rsidR="004568A6" w:rsidRDefault="001F1766">
            <w:pPr>
              <w:spacing w:line="220" w:lineRule="exact"/>
              <w:ind w:left="92" w:right="70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rod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on,</w:t>
            </w:r>
            <w:r>
              <w:rPr>
                <w:b/>
                <w:spacing w:val="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8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 xml:space="preserve">of 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,   </w:t>
            </w:r>
            <w:r>
              <w:rPr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c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ce   </w:t>
            </w:r>
            <w:r>
              <w:rPr>
                <w:b/>
                <w:spacing w:val="13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of</w:t>
            </w:r>
          </w:p>
          <w:p w14:paraId="46C07018" w14:textId="77777777" w:rsidR="004568A6" w:rsidRDefault="001F1766">
            <w:pPr>
              <w:spacing w:line="220" w:lineRule="exact"/>
              <w:ind w:left="92" w:right="118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2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er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ngs</w:t>
            </w:r>
          </w:p>
          <w:p w14:paraId="5F9923FB" w14:textId="77777777" w:rsidR="004568A6" w:rsidRDefault="004568A6">
            <w:pPr>
              <w:spacing w:before="6" w:line="220" w:lineRule="exact"/>
              <w:rPr>
                <w:sz w:val="22"/>
                <w:szCs w:val="22"/>
              </w:rPr>
            </w:pPr>
          </w:p>
          <w:p w14:paraId="1106372B" w14:textId="77777777" w:rsidR="004568A6" w:rsidRDefault="001F1766">
            <w:pPr>
              <w:spacing w:line="240" w:lineRule="exact"/>
              <w:ind w:left="92" w:right="99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oes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nt 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 hea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ng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ub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1E13" w14:textId="77777777" w:rsidR="004568A6" w:rsidRDefault="001F1766">
            <w:pPr>
              <w:spacing w:line="220" w:lineRule="exact"/>
              <w:ind w:left="97" w:right="1473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ve.</w:t>
            </w:r>
          </w:p>
          <w:p w14:paraId="45B1943F" w14:textId="77777777" w:rsidR="004568A6" w:rsidRDefault="004568A6">
            <w:pPr>
              <w:spacing w:line="200" w:lineRule="exact"/>
            </w:pPr>
          </w:p>
          <w:p w14:paraId="48910A74" w14:textId="77777777" w:rsidR="004568A6" w:rsidRDefault="004568A6">
            <w:pPr>
              <w:spacing w:before="11" w:line="240" w:lineRule="exact"/>
              <w:rPr>
                <w:sz w:val="24"/>
                <w:szCs w:val="24"/>
              </w:rPr>
            </w:pPr>
          </w:p>
          <w:p w14:paraId="7F4AEE9C" w14:textId="77777777" w:rsidR="004568A6" w:rsidRDefault="001F1766">
            <w:pPr>
              <w:ind w:left="97" w:right="292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ead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s,   sub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ngs and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 xml:space="preserve">ng 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, and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or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ant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 con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or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d)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DB24" w14:textId="77777777" w:rsidR="004568A6" w:rsidRDefault="001F1766">
            <w:pPr>
              <w:spacing w:line="220" w:lineRule="exact"/>
              <w:ind w:left="97" w:right="38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  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ons 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</w:p>
          <w:p w14:paraId="33D3F9AD" w14:textId="77777777" w:rsidR="004568A6" w:rsidRDefault="001F1766">
            <w:pPr>
              <w:spacing w:line="220" w:lineRule="exact"/>
              <w:ind w:left="97" w:right="602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y.</w:t>
            </w:r>
          </w:p>
          <w:p w14:paraId="661E3697" w14:textId="77777777" w:rsidR="004568A6" w:rsidRDefault="004568A6">
            <w:pPr>
              <w:spacing w:line="220" w:lineRule="exact"/>
              <w:rPr>
                <w:sz w:val="22"/>
                <w:szCs w:val="22"/>
              </w:rPr>
            </w:pPr>
          </w:p>
          <w:p w14:paraId="30212968" w14:textId="77777777" w:rsidR="004568A6" w:rsidRDefault="001F1766">
            <w:pPr>
              <w:ind w:left="97" w:right="16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ead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s,   sub 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ngs and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 xml:space="preserve">ng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 a</w:t>
            </w:r>
            <w:r>
              <w:rPr>
                <w:spacing w:val="1"/>
                <w:sz w:val="22"/>
                <w:szCs w:val="22"/>
              </w:rPr>
              <w:t>lw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te</w:t>
            </w:r>
            <w:r>
              <w:rPr>
                <w:sz w:val="22"/>
                <w:szCs w:val="22"/>
              </w:rPr>
              <w:t>nt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es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t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  ea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y 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3980" w14:textId="77777777" w:rsidR="004568A6" w:rsidRDefault="001F1766">
            <w:pPr>
              <w:spacing w:line="220" w:lineRule="exact"/>
              <w:ind w:left="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t   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    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14:paraId="05309841" w14:textId="77777777" w:rsidR="004568A6" w:rsidRDefault="001F1766">
            <w:pPr>
              <w:spacing w:line="220" w:lineRule="exact"/>
              <w:ind w:left="95" w:right="5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 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 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eva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  <w:p w14:paraId="344DA44C" w14:textId="77777777" w:rsidR="004568A6" w:rsidRDefault="001F1766">
            <w:pPr>
              <w:spacing w:line="220" w:lineRule="exact"/>
              <w:ind w:left="95" w:right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ngs </w:t>
            </w:r>
            <w:r>
              <w:rPr>
                <w:spacing w:val="1"/>
                <w:sz w:val="22"/>
                <w:szCs w:val="22"/>
              </w:rPr>
              <w:t xml:space="preserve">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b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head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nd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C84D" w14:textId="77777777" w:rsidR="004568A6" w:rsidRDefault="001F1766">
            <w:pPr>
              <w:spacing w:line="220" w:lineRule="exact"/>
              <w:ind w:left="95" w:right="992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14:paraId="49A4EE41" w14:textId="77777777" w:rsidR="004568A6" w:rsidRDefault="001F1766">
            <w:pPr>
              <w:spacing w:line="220" w:lineRule="exact"/>
              <w:ind w:left="95" w:right="143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cohe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ve.</w:t>
            </w:r>
          </w:p>
          <w:p w14:paraId="5754FF41" w14:textId="77777777" w:rsidR="004568A6" w:rsidRDefault="004568A6">
            <w:pPr>
              <w:spacing w:before="4" w:line="220" w:lineRule="exact"/>
              <w:rPr>
                <w:sz w:val="22"/>
                <w:szCs w:val="22"/>
              </w:rPr>
            </w:pPr>
          </w:p>
          <w:p w14:paraId="72D13548" w14:textId="77777777" w:rsidR="004568A6" w:rsidRDefault="001F1766">
            <w:pPr>
              <w:spacing w:line="240" w:lineRule="exact"/>
              <w:ind w:left="95" w:right="43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z w:val="22"/>
                <w:szCs w:val="22"/>
                <w:u w:val="thick" w:color="000000"/>
              </w:rPr>
              <w:t>ea</w:t>
            </w:r>
            <w:r>
              <w:rPr>
                <w:spacing w:val="1"/>
                <w:sz w:val="22"/>
                <w:szCs w:val="22"/>
                <w:u w:val="thick" w:color="000000"/>
              </w:rPr>
              <w:t>sil</w:t>
            </w:r>
            <w:r>
              <w:rPr>
                <w:sz w:val="22"/>
                <w:szCs w:val="22"/>
                <w:u w:val="thick" w:color="000000"/>
              </w:rPr>
              <w:t>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 of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eva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 he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ngs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 nu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ng.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EEBC" w14:textId="77777777" w:rsidR="004568A6" w:rsidRDefault="001F1766">
            <w:pPr>
              <w:spacing w:line="220" w:lineRule="exact"/>
              <w:ind w:left="153" w:right="388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  <w:p w14:paraId="1BD48B93" w14:textId="77777777" w:rsidR="004568A6" w:rsidRDefault="004568A6">
            <w:pPr>
              <w:spacing w:before="20" w:line="200" w:lineRule="exact"/>
            </w:pPr>
          </w:p>
          <w:p w14:paraId="43FB41BF" w14:textId="77777777" w:rsidR="004568A6" w:rsidRDefault="001F1766">
            <w:pPr>
              <w:ind w:left="95" w:right="208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thick" w:color="000000"/>
              </w:rPr>
              <w:t>and</w:t>
            </w:r>
          </w:p>
          <w:p w14:paraId="191610D5" w14:textId="77777777" w:rsidR="004568A6" w:rsidRDefault="004568A6">
            <w:pPr>
              <w:spacing w:before="16" w:line="220" w:lineRule="exact"/>
              <w:rPr>
                <w:sz w:val="22"/>
                <w:szCs w:val="22"/>
              </w:rPr>
            </w:pPr>
          </w:p>
          <w:p w14:paraId="7E908A0D" w14:textId="77777777" w:rsidR="004568A6" w:rsidRDefault="001F1766">
            <w:pPr>
              <w:spacing w:line="240" w:lineRule="exact"/>
              <w:ind w:left="95" w:right="5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a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ay 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pt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</w:tr>
      <w:tr w:rsidR="004568A6" w14:paraId="13383906" w14:textId="77777777">
        <w:trPr>
          <w:trHeight w:hRule="exact" w:val="485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6C36" w14:textId="77777777" w:rsidR="004568A6" w:rsidRDefault="001F1766">
            <w:pPr>
              <w:spacing w:line="220" w:lineRule="exact"/>
              <w:ind w:left="92" w:right="1313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en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on:</w:t>
            </w:r>
          </w:p>
          <w:p w14:paraId="75541759" w14:textId="77777777" w:rsidR="004568A6" w:rsidRDefault="001F1766">
            <w:pPr>
              <w:spacing w:line="240" w:lineRule="exact"/>
              <w:ind w:left="92" w:right="15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 xml:space="preserve">e  </w:t>
            </w:r>
            <w:r>
              <w:rPr>
                <w:b/>
                <w:spacing w:val="20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f  </w:t>
            </w:r>
            <w:r>
              <w:rPr>
                <w:b/>
                <w:spacing w:val="23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ad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ng,  </w:t>
            </w:r>
            <w:r>
              <w:rPr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 xml:space="preserve">e  </w:t>
            </w:r>
            <w:r>
              <w:rPr>
                <w:b/>
                <w:spacing w:val="20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f 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anguage,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3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pacing w:val="3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3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s.</w:t>
            </w:r>
          </w:p>
          <w:p w14:paraId="3610B954" w14:textId="77777777" w:rsidR="004568A6" w:rsidRDefault="004568A6">
            <w:pPr>
              <w:spacing w:before="18" w:line="220" w:lineRule="exact"/>
              <w:rPr>
                <w:sz w:val="22"/>
                <w:szCs w:val="22"/>
              </w:rPr>
            </w:pPr>
          </w:p>
          <w:p w14:paraId="3AA29911" w14:textId="77777777" w:rsidR="004568A6" w:rsidRDefault="001F1766">
            <w:pPr>
              <w:spacing w:line="220" w:lineRule="exact"/>
              <w:ind w:left="92" w:right="43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fl</w:t>
            </w:r>
            <w:r>
              <w:rPr>
                <w:sz w:val="22"/>
                <w:szCs w:val="22"/>
              </w:rPr>
              <w:t>ue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ea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d?</w:t>
            </w:r>
          </w:p>
          <w:p w14:paraId="0AD6FAF2" w14:textId="77777777" w:rsidR="004568A6" w:rsidRDefault="001F1766">
            <w:pPr>
              <w:spacing w:before="2" w:line="220" w:lineRule="exact"/>
              <w:ind w:left="92" w:right="34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oes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co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ect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?</w:t>
            </w:r>
          </w:p>
          <w:p w14:paraId="7465BA40" w14:textId="77777777" w:rsidR="004568A6" w:rsidRDefault="001F1766">
            <w:pPr>
              <w:spacing w:before="1" w:line="220" w:lineRule="exact"/>
              <w:ind w:left="92" w:right="34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les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ram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ed?</w:t>
            </w:r>
          </w:p>
          <w:p w14:paraId="7DA72D1F" w14:textId="77777777" w:rsidR="004568A6" w:rsidRDefault="004568A6">
            <w:pPr>
              <w:spacing w:before="3" w:line="220" w:lineRule="exact"/>
              <w:rPr>
                <w:sz w:val="22"/>
                <w:szCs w:val="22"/>
              </w:rPr>
            </w:pPr>
          </w:p>
          <w:p w14:paraId="117AF27B" w14:textId="77777777" w:rsidR="004568A6" w:rsidRDefault="001F1766">
            <w:pPr>
              <w:spacing w:line="240" w:lineRule="exact"/>
              <w:ind w:left="92" w:right="588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nce con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t?</w:t>
            </w:r>
          </w:p>
          <w:p w14:paraId="34B501AC" w14:textId="77777777" w:rsidR="004568A6" w:rsidRDefault="001F1766">
            <w:pPr>
              <w:spacing w:before="2" w:line="240" w:lineRule="exact"/>
              <w:ind w:left="92" w:right="231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 ap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</w:t>
            </w:r>
          </w:p>
          <w:p w14:paraId="1F0DE4AD" w14:textId="77777777" w:rsidR="004568A6" w:rsidRDefault="001F1766">
            <w:pPr>
              <w:spacing w:line="240" w:lineRule="exact"/>
              <w:ind w:left="92" w:right="191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nce?</w:t>
            </w:r>
          </w:p>
          <w:p w14:paraId="730A755F" w14:textId="77777777" w:rsidR="004568A6" w:rsidRDefault="004568A6">
            <w:pPr>
              <w:spacing w:before="9" w:line="220" w:lineRule="exact"/>
              <w:rPr>
                <w:sz w:val="22"/>
                <w:szCs w:val="22"/>
              </w:rPr>
            </w:pPr>
          </w:p>
          <w:p w14:paraId="7345A403" w14:textId="77777777" w:rsidR="004568A6" w:rsidRDefault="001F1766">
            <w:pPr>
              <w:ind w:left="92" w:right="355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ences 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and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 co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f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F383" w14:textId="77777777" w:rsidR="004568A6" w:rsidRDefault="001F1766">
            <w:pPr>
              <w:spacing w:line="220" w:lineRule="exact"/>
              <w:ind w:left="97" w:right="-5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ong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y</w:t>
            </w:r>
          </w:p>
          <w:p w14:paraId="32D7BC23" w14:textId="77777777" w:rsidR="004568A6" w:rsidRDefault="001F1766">
            <w:pPr>
              <w:spacing w:line="220" w:lineRule="exact"/>
              <w:ind w:left="97" w:right="-56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o</w:t>
            </w:r>
          </w:p>
          <w:p w14:paraId="19595280" w14:textId="77777777" w:rsidR="004568A6" w:rsidRDefault="001F1766">
            <w:pPr>
              <w:spacing w:line="220" w:lineRule="exact"/>
              <w:ind w:left="97" w:right="-56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t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s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t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ade</w:t>
            </w:r>
            <w:r>
              <w:rPr>
                <w:spacing w:val="1"/>
                <w:sz w:val="22"/>
                <w:szCs w:val="22"/>
              </w:rPr>
              <w:t>q</w:t>
            </w:r>
            <w:r>
              <w:rPr>
                <w:spacing w:val="-2"/>
                <w:sz w:val="22"/>
                <w:szCs w:val="22"/>
              </w:rPr>
              <w:t>ua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</w:p>
          <w:p w14:paraId="12BEAC6E" w14:textId="77777777" w:rsidR="004568A6" w:rsidRDefault="001F1766">
            <w:pPr>
              <w:spacing w:line="220" w:lineRule="exact"/>
              <w:ind w:left="97" w:right="49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ned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eve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ope</w:t>
            </w:r>
            <w:r>
              <w:rPr>
                <w:spacing w:val="1"/>
                <w:sz w:val="22"/>
                <w:szCs w:val="22"/>
              </w:rPr>
              <w:t>d)</w:t>
            </w:r>
            <w:r>
              <w:rPr>
                <w:sz w:val="22"/>
                <w:szCs w:val="22"/>
              </w:rPr>
              <w:t>.</w:t>
            </w:r>
          </w:p>
          <w:p w14:paraId="37E9A6B8" w14:textId="77777777" w:rsidR="004568A6" w:rsidRDefault="004568A6">
            <w:pPr>
              <w:spacing w:line="220" w:lineRule="exact"/>
              <w:rPr>
                <w:sz w:val="22"/>
                <w:szCs w:val="22"/>
              </w:rPr>
            </w:pPr>
          </w:p>
          <w:p w14:paraId="19ADA182" w14:textId="77777777" w:rsidR="004568A6" w:rsidRDefault="001F1766">
            <w:pPr>
              <w:ind w:left="97" w:right="511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ith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ng or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ed.</w:t>
            </w:r>
          </w:p>
          <w:p w14:paraId="3519C8B3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39355804" w14:textId="77777777" w:rsidR="004568A6" w:rsidRDefault="001F1766">
            <w:pPr>
              <w:ind w:left="97" w:right="13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</w:t>
            </w:r>
            <w:r>
              <w:rPr>
                <w:spacing w:val="-1"/>
                <w:sz w:val="22"/>
                <w:szCs w:val="22"/>
              </w:rPr>
              <w:t>ll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, 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mm</w:t>
            </w:r>
            <w:r>
              <w:rPr>
                <w:sz w:val="22"/>
                <w:szCs w:val="22"/>
              </w:rPr>
              <w:t>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 punc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</w:p>
          <w:p w14:paraId="4E7E54E3" w14:textId="77777777" w:rsidR="004568A6" w:rsidRDefault="004568A6">
            <w:pPr>
              <w:spacing w:before="16" w:line="220" w:lineRule="exact"/>
              <w:rPr>
                <w:sz w:val="22"/>
                <w:szCs w:val="22"/>
              </w:rPr>
            </w:pPr>
          </w:p>
          <w:p w14:paraId="5F8B7496" w14:textId="77777777" w:rsidR="004568A6" w:rsidRDefault="001F1766">
            <w:pPr>
              <w:spacing w:line="240" w:lineRule="exact"/>
              <w:ind w:left="97" w:right="81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 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ended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47C75" w14:textId="77777777" w:rsidR="004568A6" w:rsidRDefault="001F1766">
            <w:pPr>
              <w:spacing w:line="220" w:lineRule="exact"/>
              <w:ind w:left="153" w:right="-5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aphs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not</w:t>
            </w:r>
          </w:p>
          <w:p w14:paraId="3B273F70" w14:textId="77777777" w:rsidR="004568A6" w:rsidRDefault="001F1766">
            <w:pPr>
              <w:spacing w:line="220" w:lineRule="exact"/>
              <w:ind w:left="153" w:right="1226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ed.</w:t>
            </w:r>
          </w:p>
          <w:p w14:paraId="6BB98899" w14:textId="77777777" w:rsidR="004568A6" w:rsidRDefault="004568A6">
            <w:pPr>
              <w:spacing w:line="200" w:lineRule="exact"/>
            </w:pPr>
          </w:p>
          <w:p w14:paraId="47BA386A" w14:textId="77777777" w:rsidR="004568A6" w:rsidRDefault="004568A6">
            <w:pPr>
              <w:spacing w:before="13" w:line="240" w:lineRule="exact"/>
              <w:rPr>
                <w:sz w:val="24"/>
                <w:szCs w:val="24"/>
              </w:rPr>
            </w:pPr>
          </w:p>
          <w:p w14:paraId="4E130476" w14:textId="77777777" w:rsidR="004568A6" w:rsidRDefault="001F1766">
            <w:pPr>
              <w:ind w:left="97" w:right="163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es un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ed,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or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ad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q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convey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  <w:p w14:paraId="4A9F076C" w14:textId="77777777" w:rsidR="004568A6" w:rsidRDefault="004568A6">
            <w:pPr>
              <w:spacing w:before="9" w:line="220" w:lineRule="exact"/>
              <w:rPr>
                <w:sz w:val="22"/>
                <w:szCs w:val="22"/>
              </w:rPr>
            </w:pPr>
          </w:p>
          <w:p w14:paraId="51EC8AEE" w14:textId="77777777" w:rsidR="004568A6" w:rsidRDefault="001F1766">
            <w:pPr>
              <w:ind w:left="97" w:right="15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</w:t>
            </w:r>
            <w:r>
              <w:rPr>
                <w:spacing w:val="-1"/>
                <w:sz w:val="22"/>
                <w:szCs w:val="22"/>
              </w:rPr>
              <w:t>ll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,  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 and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es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ke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iff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ad.</w:t>
            </w:r>
          </w:p>
          <w:p w14:paraId="7A9ABE59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1D856022" w14:textId="77777777" w:rsidR="004568A6" w:rsidRDefault="001F1766">
            <w:pPr>
              <w:ind w:left="97" w:right="7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ended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BF50" w14:textId="77777777" w:rsidR="004568A6" w:rsidRDefault="001F1766">
            <w:pPr>
              <w:spacing w:line="220" w:lineRule="exact"/>
              <w:ind w:left="95" w:right="7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ed.</w:t>
            </w:r>
          </w:p>
          <w:p w14:paraId="5D491410" w14:textId="77777777" w:rsidR="004568A6" w:rsidRDefault="004568A6">
            <w:pPr>
              <w:spacing w:line="200" w:lineRule="exact"/>
            </w:pPr>
          </w:p>
          <w:p w14:paraId="579385E6" w14:textId="77777777" w:rsidR="004568A6" w:rsidRDefault="004568A6">
            <w:pPr>
              <w:spacing w:before="17" w:line="240" w:lineRule="exact"/>
              <w:rPr>
                <w:sz w:val="24"/>
                <w:szCs w:val="24"/>
              </w:rPr>
            </w:pPr>
          </w:p>
          <w:p w14:paraId="5184AB76" w14:textId="77777777" w:rsidR="004568A6" w:rsidRDefault="001F1766">
            <w:pPr>
              <w:spacing w:line="240" w:lineRule="exact"/>
              <w:ind w:left="95" w:right="26"/>
              <w:jc w:val="both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adequ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convey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  <w:p w14:paraId="69B29EB6" w14:textId="77777777" w:rsidR="004568A6" w:rsidRDefault="004568A6">
            <w:pPr>
              <w:spacing w:before="10" w:line="220" w:lineRule="exact"/>
              <w:rPr>
                <w:sz w:val="22"/>
                <w:szCs w:val="22"/>
              </w:rPr>
            </w:pPr>
          </w:p>
          <w:p w14:paraId="047FABF3" w14:textId="77777777" w:rsidR="004568A6" w:rsidRDefault="001F1766">
            <w:pPr>
              <w:spacing w:line="240" w:lineRule="exact"/>
              <w:ind w:left="95" w:right="82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2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ee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om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cal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 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rs.</w:t>
            </w:r>
          </w:p>
          <w:p w14:paraId="30F4381C" w14:textId="77777777" w:rsidR="004568A6" w:rsidRDefault="004568A6">
            <w:pPr>
              <w:spacing w:before="13" w:line="220" w:lineRule="exact"/>
              <w:rPr>
                <w:sz w:val="22"/>
                <w:szCs w:val="22"/>
              </w:rPr>
            </w:pPr>
          </w:p>
          <w:p w14:paraId="241951CE" w14:textId="77777777" w:rsidR="004568A6" w:rsidRDefault="001F1766">
            <w:pPr>
              <w:spacing w:line="240" w:lineRule="exact"/>
              <w:ind w:left="95" w:right="1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 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 au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4182F" w14:textId="77777777" w:rsidR="004568A6" w:rsidRDefault="001F1766">
            <w:pPr>
              <w:spacing w:line="220" w:lineRule="exact"/>
              <w:ind w:left="95" w:right="-5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s    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ar</w:t>
            </w:r>
            <w:r>
              <w:rPr>
                <w:sz w:val="22"/>
                <w:szCs w:val="22"/>
              </w:rPr>
              <w:t xml:space="preserve">e   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  <w:p w14:paraId="6D00C6CC" w14:textId="77777777" w:rsidR="004568A6" w:rsidRDefault="001F1766">
            <w:pPr>
              <w:spacing w:line="220" w:lineRule="exact"/>
              <w:ind w:left="95" w:right="1566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ed.</w:t>
            </w:r>
          </w:p>
          <w:p w14:paraId="51D76689" w14:textId="77777777" w:rsidR="004568A6" w:rsidRDefault="004568A6">
            <w:pPr>
              <w:spacing w:before="11" w:line="240" w:lineRule="exact"/>
              <w:rPr>
                <w:sz w:val="24"/>
                <w:szCs w:val="24"/>
              </w:rPr>
            </w:pPr>
          </w:p>
          <w:p w14:paraId="4F857B4C" w14:textId="77777777" w:rsidR="004568A6" w:rsidRDefault="001F1766">
            <w:pPr>
              <w:ind w:left="95" w:right="351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 adequ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ed and s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ot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.</w:t>
            </w:r>
          </w:p>
          <w:p w14:paraId="4ED7F12B" w14:textId="77777777" w:rsidR="004568A6" w:rsidRDefault="004568A6">
            <w:pPr>
              <w:spacing w:before="13" w:line="220" w:lineRule="exact"/>
              <w:rPr>
                <w:sz w:val="22"/>
                <w:szCs w:val="22"/>
              </w:rPr>
            </w:pPr>
          </w:p>
          <w:p w14:paraId="4D4BE14D" w14:textId="77777777" w:rsidR="004568A6" w:rsidRDefault="001F1766">
            <w:pPr>
              <w:spacing w:line="240" w:lineRule="exact"/>
              <w:ind w:left="95" w:right="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om 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tic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 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rs</w:t>
            </w:r>
            <w:r>
              <w:rPr>
                <w:sz w:val="22"/>
                <w:szCs w:val="22"/>
              </w:rPr>
              <w:t>.</w:t>
            </w:r>
          </w:p>
          <w:p w14:paraId="730F2947" w14:textId="77777777" w:rsidR="004568A6" w:rsidRDefault="004568A6">
            <w:pPr>
              <w:spacing w:before="13" w:line="220" w:lineRule="exact"/>
              <w:rPr>
                <w:sz w:val="22"/>
                <w:szCs w:val="22"/>
              </w:rPr>
            </w:pPr>
          </w:p>
          <w:p w14:paraId="27AF6E9F" w14:textId="77777777" w:rsidR="004568A6" w:rsidRDefault="001F1766">
            <w:pPr>
              <w:spacing w:line="240" w:lineRule="exact"/>
              <w:ind w:left="95" w:right="38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 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ended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9DE9" w14:textId="77777777" w:rsidR="004568A6" w:rsidRDefault="001F1766">
            <w:pPr>
              <w:spacing w:line="220" w:lineRule="exact"/>
              <w:ind w:left="95" w:right="448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  <w:p w14:paraId="273DA673" w14:textId="77777777" w:rsidR="004568A6" w:rsidRDefault="004568A6">
            <w:pPr>
              <w:spacing w:before="2" w:line="220" w:lineRule="exact"/>
              <w:rPr>
                <w:sz w:val="22"/>
                <w:szCs w:val="22"/>
              </w:rPr>
            </w:pPr>
          </w:p>
          <w:p w14:paraId="0327431A" w14:textId="77777777" w:rsidR="004568A6" w:rsidRDefault="001F1766">
            <w:pPr>
              <w:ind w:left="95" w:right="207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thick" w:color="000000"/>
              </w:rPr>
              <w:t>and</w:t>
            </w:r>
          </w:p>
          <w:p w14:paraId="1445EE33" w14:textId="77777777" w:rsidR="004568A6" w:rsidRDefault="004568A6">
            <w:pPr>
              <w:spacing w:before="16" w:line="220" w:lineRule="exact"/>
              <w:rPr>
                <w:sz w:val="22"/>
                <w:szCs w:val="22"/>
              </w:rPr>
            </w:pPr>
          </w:p>
          <w:p w14:paraId="59CFE562" w14:textId="77777777" w:rsidR="004568A6" w:rsidRDefault="001F1766">
            <w:pPr>
              <w:spacing w:line="240" w:lineRule="exact"/>
              <w:ind w:left="95" w:right="20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conv</w:t>
            </w:r>
            <w:r>
              <w:rPr>
                <w:spacing w:val="3"/>
                <w:sz w:val="22"/>
                <w:szCs w:val="22"/>
              </w:rPr>
              <w:t xml:space="preserve">ey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  <w:p w14:paraId="179FBCB1" w14:textId="77777777" w:rsidR="004568A6" w:rsidRDefault="004568A6">
            <w:pPr>
              <w:spacing w:before="10" w:line="220" w:lineRule="exact"/>
              <w:rPr>
                <w:sz w:val="22"/>
                <w:szCs w:val="22"/>
              </w:rPr>
            </w:pPr>
          </w:p>
          <w:p w14:paraId="66168ED7" w14:textId="77777777" w:rsidR="004568A6" w:rsidRDefault="001F1766">
            <w:pPr>
              <w:spacing w:line="240" w:lineRule="exact"/>
              <w:ind w:left="95" w:right="48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 one  op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  ov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ve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s.</w:t>
            </w:r>
          </w:p>
          <w:p w14:paraId="0A72C552" w14:textId="77777777" w:rsidR="004568A6" w:rsidRDefault="004568A6">
            <w:pPr>
              <w:spacing w:before="2" w:line="260" w:lineRule="exact"/>
              <w:rPr>
                <w:sz w:val="26"/>
                <w:szCs w:val="26"/>
              </w:rPr>
            </w:pPr>
          </w:p>
          <w:p w14:paraId="70088DE3" w14:textId="77777777" w:rsidR="004568A6" w:rsidRDefault="001F1766">
            <w:pPr>
              <w:spacing w:line="240" w:lineRule="exact"/>
              <w:ind w:left="95" w:right="63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 of 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dence 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ent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uppo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 conv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s</w:t>
            </w:r>
            <w:r>
              <w:rPr>
                <w:spacing w:val="1"/>
                <w:sz w:val="22"/>
                <w:szCs w:val="22"/>
              </w:rPr>
              <w:t>ta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ts.</w:t>
            </w:r>
          </w:p>
        </w:tc>
      </w:tr>
    </w:tbl>
    <w:p w14:paraId="6EF062E2" w14:textId="77777777" w:rsidR="004568A6" w:rsidRDefault="004568A6">
      <w:pPr>
        <w:sectPr w:rsidR="004568A6">
          <w:headerReference w:type="default" r:id="rId8"/>
          <w:pgSz w:w="16860" w:h="11900" w:orient="landscape"/>
          <w:pgMar w:top="1200" w:right="180" w:bottom="280" w:left="380" w:header="1013" w:footer="0" w:gutter="0"/>
          <w:cols w:space="720"/>
        </w:sectPr>
      </w:pPr>
    </w:p>
    <w:p w14:paraId="170E71CA" w14:textId="77777777" w:rsidR="004568A6" w:rsidRDefault="00945CA8">
      <w:pPr>
        <w:spacing w:before="4" w:line="160" w:lineRule="exact"/>
        <w:rPr>
          <w:sz w:val="16"/>
          <w:szCs w:val="16"/>
        </w:rPr>
      </w:pPr>
      <w:r>
        <w:lastRenderedPageBreak/>
        <w:pict w14:anchorId="0A211ED8">
          <v:shape id="_x0000_s1031" type="#_x0000_t75" style="position:absolute;margin-left:668.7pt;margin-top:36pt;width:98.95pt;height:32.55pt;z-index:-251657216;mso-position-horizontal-relative:page;mso-position-vertical-relative:page">
            <v:imagedata r:id="rId7" o:title=""/>
            <w10:wrap anchorx="page" anchory="page"/>
          </v:shape>
        </w:pict>
      </w:r>
      <w:r>
        <w:pict w14:anchorId="33A90DE6">
          <v:group id="_x0000_s1029" style="position:absolute;margin-left:28.2pt;margin-top:72.75pt;width:758.6pt;height:0;z-index:-251658240;mso-position-horizontal-relative:page;mso-position-vertical-relative:page" coordorigin="564,1455" coordsize="15172,0">
            <v:shape id="_x0000_s1030" style="position:absolute;left:564;top:1455;width:15172;height:0" coordorigin="564,1455" coordsize="15172,0" path="m564,1455r15172,e" filled="f" strokeweight="1.54pt">
              <v:path arrowok="t"/>
            </v:shape>
            <w10:wrap anchorx="page" anchory="page"/>
          </v:group>
        </w:pict>
      </w:r>
    </w:p>
    <w:p w14:paraId="20300543" w14:textId="77777777" w:rsidR="004568A6" w:rsidRDefault="004568A6">
      <w:pPr>
        <w:spacing w:line="200" w:lineRule="exact"/>
      </w:pPr>
    </w:p>
    <w:p w14:paraId="6D469BA0" w14:textId="77777777" w:rsidR="004568A6" w:rsidRDefault="004568A6">
      <w:pPr>
        <w:spacing w:line="200" w:lineRule="exact"/>
      </w:pPr>
    </w:p>
    <w:p w14:paraId="48CD437C" w14:textId="77777777" w:rsidR="004568A6" w:rsidRDefault="004568A6">
      <w:pPr>
        <w:spacing w:line="200" w:lineRule="exact"/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1"/>
        <w:gridCol w:w="2520"/>
        <w:gridCol w:w="2700"/>
        <w:gridCol w:w="2432"/>
        <w:gridCol w:w="2592"/>
      </w:tblGrid>
      <w:tr w:rsidR="004568A6" w14:paraId="64095EA9" w14:textId="77777777">
        <w:trPr>
          <w:trHeight w:hRule="exact" w:val="4899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B75B" w14:textId="77777777" w:rsidR="004568A6" w:rsidRDefault="001F1766">
            <w:pPr>
              <w:spacing w:line="220" w:lineRule="exact"/>
              <w:ind w:left="97" w:right="1676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:</w:t>
            </w:r>
          </w:p>
          <w:p w14:paraId="4E60C03A" w14:textId="77777777" w:rsidR="004568A6" w:rsidRDefault="001F1766">
            <w:pPr>
              <w:spacing w:line="220" w:lineRule="exact"/>
              <w:ind w:left="97" w:right="19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</w:t>
            </w:r>
            <w:r>
              <w:rPr>
                <w:b/>
                <w:spacing w:val="42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gn </w:t>
            </w:r>
            <w:r>
              <w:rPr>
                <w:b/>
                <w:spacing w:val="4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spe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f</w:t>
            </w:r>
            <w:r>
              <w:rPr>
                <w:b/>
                <w:spacing w:val="3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,</w:t>
            </w:r>
          </w:p>
          <w:p w14:paraId="70BB4450" w14:textId="77777777" w:rsidR="004568A6" w:rsidRDefault="001F1766">
            <w:pPr>
              <w:spacing w:line="220" w:lineRule="exact"/>
              <w:ind w:left="97" w:right="16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cti</w:t>
            </w:r>
            <w:r>
              <w:rPr>
                <w:b/>
                <w:sz w:val="22"/>
                <w:szCs w:val="22"/>
              </w:rPr>
              <w:t xml:space="preserve">on        </w:t>
            </w:r>
            <w:r>
              <w:rPr>
                <w:b/>
                <w:spacing w:val="3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f        </w:t>
            </w:r>
            <w:r>
              <w:rPr>
                <w:b/>
                <w:spacing w:val="36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</w:t>
            </w:r>
          </w:p>
          <w:p w14:paraId="5B38A9B2" w14:textId="77777777" w:rsidR="004568A6" w:rsidRDefault="001F1766">
            <w:pPr>
              <w:spacing w:line="220" w:lineRule="exact"/>
              <w:ind w:left="97" w:right="1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ty</w:t>
            </w:r>
            <w:r>
              <w:rPr>
                <w:b/>
                <w:sz w:val="22"/>
                <w:szCs w:val="22"/>
              </w:rPr>
              <w:t>pe,</w:t>
            </w:r>
            <w:r>
              <w:rPr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ot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1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ng, q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con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rol</w:t>
            </w:r>
          </w:p>
          <w:p w14:paraId="27D2FC97" w14:textId="77777777" w:rsidR="004568A6" w:rsidRDefault="004568A6">
            <w:pPr>
              <w:spacing w:line="200" w:lineRule="exact"/>
            </w:pPr>
          </w:p>
          <w:p w14:paraId="6430E80C" w14:textId="77777777" w:rsidR="004568A6" w:rsidRDefault="004568A6">
            <w:pPr>
              <w:spacing w:before="12" w:line="240" w:lineRule="exact"/>
              <w:rPr>
                <w:sz w:val="24"/>
                <w:szCs w:val="24"/>
              </w:rPr>
            </w:pPr>
          </w:p>
          <w:p w14:paraId="4343013B" w14:textId="77777777" w:rsidR="004568A6" w:rsidRDefault="001F1766">
            <w:pPr>
              <w:ind w:left="97" w:right="3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ns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ed?</w:t>
            </w:r>
          </w:p>
          <w:p w14:paraId="7C930B59" w14:textId="77777777" w:rsidR="004568A6" w:rsidRDefault="001F1766">
            <w:pPr>
              <w:spacing w:line="240" w:lineRule="exact"/>
              <w:ind w:left="97" w:right="136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</w:p>
          <w:p w14:paraId="30274A26" w14:textId="77777777" w:rsidR="004568A6" w:rsidRDefault="001F1766">
            <w:pPr>
              <w:spacing w:before="1"/>
              <w:ind w:left="97" w:right="1702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g?</w:t>
            </w:r>
          </w:p>
          <w:p w14:paraId="6E544E2C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3347DAEE" w14:textId="77777777" w:rsidR="004568A6" w:rsidRDefault="001F1766">
            <w:pPr>
              <w:ind w:left="97" w:right="23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tat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nd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 de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(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exp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ned, 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uppo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ng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e, and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l)</w:t>
            </w:r>
            <w:r>
              <w:rPr>
                <w:sz w:val="22"/>
                <w:szCs w:val="22"/>
              </w:rPr>
              <w:t>?</w:t>
            </w:r>
          </w:p>
          <w:p w14:paraId="66A6BA7E" w14:textId="77777777" w:rsidR="004568A6" w:rsidRDefault="004568A6">
            <w:pPr>
              <w:spacing w:before="3" w:line="240" w:lineRule="exact"/>
              <w:rPr>
                <w:sz w:val="24"/>
                <w:szCs w:val="24"/>
              </w:rPr>
            </w:pPr>
          </w:p>
          <w:p w14:paraId="254D7267" w14:textId="77777777" w:rsidR="004568A6" w:rsidRDefault="001F1766">
            <w:pPr>
              <w:spacing w:line="220" w:lineRule="exact"/>
              <w:ind w:left="97" w:right="3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and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B236" w14:textId="77777777" w:rsidR="004568A6" w:rsidRDefault="001F1766">
            <w:pPr>
              <w:spacing w:line="220" w:lineRule="exact"/>
              <w:ind w:left="97" w:right="2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er   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  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equ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</w:p>
          <w:p w14:paraId="2C037E76" w14:textId="77777777" w:rsidR="004568A6" w:rsidRDefault="001F1766">
            <w:pPr>
              <w:spacing w:line="220" w:lineRule="exact"/>
              <w:ind w:left="97" w:right="22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f 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nadeq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e.</w:t>
            </w:r>
          </w:p>
          <w:p w14:paraId="1D173B3A" w14:textId="77777777" w:rsidR="004568A6" w:rsidRDefault="004568A6">
            <w:pPr>
              <w:spacing w:before="8" w:line="220" w:lineRule="exact"/>
              <w:rPr>
                <w:sz w:val="22"/>
                <w:szCs w:val="22"/>
              </w:rPr>
            </w:pPr>
          </w:p>
          <w:p w14:paraId="1F47E90E" w14:textId="77777777" w:rsidR="004568A6" w:rsidRDefault="001F1766">
            <w:pPr>
              <w:spacing w:line="240" w:lineRule="exact"/>
              <w:ind w:left="97" w:right="538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ons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con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eva</w:t>
            </w:r>
            <w:r>
              <w:rPr>
                <w:spacing w:val="1"/>
                <w:sz w:val="22"/>
                <w:szCs w:val="22"/>
              </w:rPr>
              <w:t>nt</w:t>
            </w:r>
            <w:r>
              <w:rPr>
                <w:sz w:val="22"/>
                <w:szCs w:val="22"/>
              </w:rPr>
              <w:t>.</w:t>
            </w:r>
          </w:p>
          <w:p w14:paraId="24C46E6B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1ECCB86B" w14:textId="77777777" w:rsidR="004568A6" w:rsidRDefault="001F1766">
            <w:pPr>
              <w:ind w:left="97" w:right="79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 of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ic</w:t>
            </w:r>
            <w:r>
              <w:rPr>
                <w:sz w:val="22"/>
                <w:szCs w:val="22"/>
              </w:rPr>
              <w:t xml:space="preserve">al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 conv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or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ex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ned.</w:t>
            </w:r>
          </w:p>
          <w:p w14:paraId="2ECBA788" w14:textId="77777777" w:rsidR="004568A6" w:rsidRDefault="004568A6">
            <w:pPr>
              <w:spacing w:before="13" w:line="220" w:lineRule="exact"/>
              <w:rPr>
                <w:sz w:val="22"/>
                <w:szCs w:val="22"/>
              </w:rPr>
            </w:pPr>
          </w:p>
          <w:p w14:paraId="55E6CAE5" w14:textId="77777777" w:rsidR="004568A6" w:rsidRDefault="001F1766">
            <w:pPr>
              <w:spacing w:line="240" w:lineRule="exact"/>
              <w:ind w:left="97" w:right="281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  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es 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dence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29FC4" w14:textId="77777777" w:rsidR="004568A6" w:rsidRDefault="001F1766">
            <w:pPr>
              <w:spacing w:line="220" w:lineRule="exact"/>
              <w:ind w:left="97" w:right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qu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14:paraId="09B7DD40" w14:textId="77777777" w:rsidR="004568A6" w:rsidRDefault="001F1766">
            <w:pPr>
              <w:spacing w:line="220" w:lineRule="exact"/>
              <w:ind w:left="97" w:right="72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nadequ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  <w:p w14:paraId="6DAF98D2" w14:textId="77777777" w:rsidR="004568A6" w:rsidRDefault="004568A6">
            <w:pPr>
              <w:spacing w:before="19" w:line="200" w:lineRule="exact"/>
            </w:pPr>
          </w:p>
          <w:p w14:paraId="04868F74" w14:textId="77777777" w:rsidR="004568A6" w:rsidRDefault="001F1766">
            <w:pPr>
              <w:ind w:left="97" w:right="6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ech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ca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 conv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and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ack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uppo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 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 xml:space="preserve">ce </w:t>
            </w:r>
            <w:r>
              <w:rPr>
                <w:spacing w:val="1"/>
                <w:sz w:val="22"/>
                <w:szCs w:val="22"/>
              </w:rPr>
              <w:t>(r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rwi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FCA1" w14:textId="77777777" w:rsidR="004568A6" w:rsidRDefault="001F1766">
            <w:pPr>
              <w:spacing w:line="220" w:lineRule="exact"/>
              <w:ind w:left="158" w:right="96"/>
              <w:jc w:val="both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equ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  <w:p w14:paraId="009D7BC4" w14:textId="77777777" w:rsidR="004568A6" w:rsidRDefault="001F1766">
            <w:pPr>
              <w:spacing w:line="220" w:lineRule="exact"/>
              <w:ind w:left="98" w:right="1788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uded</w:t>
            </w:r>
          </w:p>
          <w:p w14:paraId="34A1C86C" w14:textId="77777777" w:rsidR="004568A6" w:rsidRDefault="004568A6">
            <w:pPr>
              <w:spacing w:before="8" w:line="260" w:lineRule="exact"/>
              <w:rPr>
                <w:sz w:val="26"/>
                <w:szCs w:val="26"/>
              </w:rPr>
            </w:pPr>
          </w:p>
          <w:p w14:paraId="3D92B63F" w14:textId="77777777" w:rsidR="004568A6" w:rsidRDefault="001F1766">
            <w:pPr>
              <w:ind w:left="98" w:right="136"/>
              <w:jc w:val="both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ent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and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ech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 de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 conv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.</w:t>
            </w:r>
          </w:p>
          <w:p w14:paraId="40665A27" w14:textId="77777777" w:rsidR="004568A6" w:rsidRDefault="004568A6">
            <w:pPr>
              <w:spacing w:before="4" w:line="260" w:lineRule="exact"/>
              <w:rPr>
                <w:sz w:val="26"/>
                <w:szCs w:val="26"/>
              </w:rPr>
            </w:pPr>
          </w:p>
          <w:p w14:paraId="319D626F" w14:textId="77777777" w:rsidR="004568A6" w:rsidRDefault="001F1766">
            <w:pPr>
              <w:ind w:left="98" w:right="14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upp</w:t>
            </w:r>
            <w:r>
              <w:rPr>
                <w:spacing w:val="-2"/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ts, w</w:t>
            </w:r>
            <w:r>
              <w:rPr>
                <w:sz w:val="22"/>
                <w:szCs w:val="22"/>
              </w:rPr>
              <w:t>hen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Ci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151C" w14:textId="77777777" w:rsidR="004568A6" w:rsidRDefault="001F1766">
            <w:pPr>
              <w:spacing w:line="220" w:lineRule="exact"/>
              <w:ind w:left="97" w:right="228"/>
              <w:jc w:val="both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ons</w:t>
            </w:r>
          </w:p>
          <w:p w14:paraId="18F4DCBE" w14:textId="77777777" w:rsidR="004568A6" w:rsidRDefault="001F1766">
            <w:pPr>
              <w:spacing w:line="220" w:lineRule="exact"/>
              <w:ind w:left="97" w:right="1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ed.</w:t>
            </w:r>
          </w:p>
          <w:p w14:paraId="04C52B63" w14:textId="77777777" w:rsidR="004568A6" w:rsidRDefault="004568A6">
            <w:pPr>
              <w:spacing w:before="8" w:line="260" w:lineRule="exact"/>
              <w:rPr>
                <w:sz w:val="26"/>
                <w:szCs w:val="26"/>
              </w:rPr>
            </w:pPr>
          </w:p>
          <w:p w14:paraId="1B1E1796" w14:textId="77777777" w:rsidR="004568A6" w:rsidRDefault="001F1766">
            <w:pPr>
              <w:ind w:left="97" w:right="29"/>
              <w:jc w:val="both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nt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 </w:t>
            </w:r>
            <w:r>
              <w:rPr>
                <w:position w:val="1"/>
                <w:sz w:val="22"/>
                <w:szCs w:val="22"/>
              </w:rPr>
              <w:t>s</w:t>
            </w:r>
            <w:r>
              <w:rPr>
                <w:spacing w:val="1"/>
                <w:position w:val="1"/>
                <w:sz w:val="22"/>
                <w:szCs w:val="22"/>
              </w:rPr>
              <w:t>ta</w:t>
            </w:r>
            <w:r>
              <w:rPr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position w:val="1"/>
                <w:sz w:val="22"/>
                <w:szCs w:val="22"/>
              </w:rPr>
              <w:t>e</w:t>
            </w:r>
            <w:r>
              <w:rPr>
                <w:spacing w:val="-3"/>
                <w:position w:val="1"/>
                <w:sz w:val="22"/>
                <w:szCs w:val="22"/>
              </w:rPr>
              <w:t>m</w:t>
            </w:r>
            <w:r>
              <w:rPr>
                <w:position w:val="1"/>
                <w:sz w:val="22"/>
                <w:szCs w:val="22"/>
              </w:rPr>
              <w:t>en</w:t>
            </w:r>
            <w:r>
              <w:rPr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position w:val="1"/>
                <w:sz w:val="22"/>
                <w:szCs w:val="22"/>
              </w:rPr>
              <w:t>s and</w:t>
            </w:r>
            <w:r>
              <w:rPr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.</w:t>
            </w:r>
          </w:p>
          <w:p w14:paraId="6C7B85D2" w14:textId="77777777" w:rsidR="004568A6" w:rsidRDefault="004568A6">
            <w:pPr>
              <w:spacing w:before="3" w:line="260" w:lineRule="exact"/>
              <w:rPr>
                <w:sz w:val="26"/>
                <w:szCs w:val="26"/>
              </w:rPr>
            </w:pPr>
          </w:p>
          <w:p w14:paraId="59C9A932" w14:textId="77777777" w:rsidR="004568A6" w:rsidRDefault="001F1766">
            <w:pPr>
              <w:ind w:left="97" w:right="2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"/>
                <w:sz w:val="22"/>
                <w:szCs w:val="22"/>
              </w:rPr>
              <w:t>wi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fer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nces 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upp</w:t>
            </w:r>
            <w:r>
              <w:rPr>
                <w:spacing w:val="-2"/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>t s</w:t>
            </w:r>
            <w:r>
              <w:rPr>
                <w:spacing w:val="1"/>
                <w:sz w:val="22"/>
                <w:szCs w:val="22"/>
              </w:rPr>
              <w:t>ta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nts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hen app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.</w:t>
            </w:r>
          </w:p>
          <w:p w14:paraId="286CD030" w14:textId="77777777" w:rsidR="004568A6" w:rsidRDefault="004568A6">
            <w:pPr>
              <w:spacing w:before="3" w:line="260" w:lineRule="exact"/>
              <w:rPr>
                <w:sz w:val="26"/>
                <w:szCs w:val="26"/>
              </w:rPr>
            </w:pPr>
          </w:p>
          <w:p w14:paraId="717B7FED" w14:textId="77777777" w:rsidR="004568A6" w:rsidRDefault="001F1766">
            <w:pPr>
              <w:ind w:left="97" w:right="489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m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 con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 co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93AC" w14:textId="77777777" w:rsidR="004568A6" w:rsidRDefault="001F1766">
            <w:pPr>
              <w:spacing w:line="220" w:lineRule="exact"/>
              <w:ind w:left="153" w:right="429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  <w:p w14:paraId="3418E89B" w14:textId="77777777" w:rsidR="004568A6" w:rsidRDefault="004568A6">
            <w:pPr>
              <w:spacing w:before="20" w:line="200" w:lineRule="exact"/>
            </w:pPr>
          </w:p>
          <w:p w14:paraId="3AA041D9" w14:textId="77777777" w:rsidR="004568A6" w:rsidRDefault="001F1766">
            <w:pPr>
              <w:ind w:left="95" w:right="2122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  <w:u w:val="thick" w:color="000000"/>
              </w:rPr>
              <w:t>a</w:t>
            </w:r>
            <w:r>
              <w:rPr>
                <w:spacing w:val="2"/>
                <w:sz w:val="22"/>
                <w:szCs w:val="22"/>
                <w:u w:val="thick" w:color="000000"/>
              </w:rPr>
              <w:t>nd</w:t>
            </w:r>
          </w:p>
          <w:p w14:paraId="310AFCDF" w14:textId="77777777" w:rsidR="004568A6" w:rsidRDefault="004568A6">
            <w:pPr>
              <w:spacing w:before="13" w:line="220" w:lineRule="exact"/>
              <w:rPr>
                <w:sz w:val="22"/>
                <w:szCs w:val="22"/>
              </w:rPr>
            </w:pPr>
          </w:p>
          <w:p w14:paraId="0D93C517" w14:textId="77777777" w:rsidR="004568A6" w:rsidRDefault="001F1766">
            <w:pPr>
              <w:spacing w:line="240" w:lineRule="exact"/>
              <w:ind w:left="95" w:right="16"/>
              <w:jc w:val="both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convey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  <w:p w14:paraId="78FCC12B" w14:textId="77777777" w:rsidR="004568A6" w:rsidRDefault="004568A6">
            <w:pPr>
              <w:spacing w:before="13" w:line="220" w:lineRule="exact"/>
              <w:rPr>
                <w:sz w:val="22"/>
                <w:szCs w:val="22"/>
              </w:rPr>
            </w:pPr>
          </w:p>
          <w:p w14:paraId="138B8935" w14:textId="77777777" w:rsidR="004568A6" w:rsidRDefault="001F1766">
            <w:pPr>
              <w:spacing w:line="240" w:lineRule="exact"/>
              <w:ind w:left="95" w:right="6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 as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  <w:p w14:paraId="6B1B7005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16A571BF" w14:textId="77777777" w:rsidR="004568A6" w:rsidRDefault="001F1766">
            <w:pPr>
              <w:ind w:left="95" w:right="168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es 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e.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el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xpec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 of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ndus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6817506" w14:textId="77777777" w:rsidR="004568A6" w:rsidRDefault="004568A6">
      <w:pPr>
        <w:sectPr w:rsidR="004568A6">
          <w:pgSz w:w="16860" w:h="11920" w:orient="landscape"/>
          <w:pgMar w:top="1220" w:right="140" w:bottom="280" w:left="380" w:header="1013" w:footer="0" w:gutter="0"/>
          <w:cols w:space="720"/>
        </w:sectPr>
      </w:pPr>
    </w:p>
    <w:p w14:paraId="3F735C25" w14:textId="77777777" w:rsidR="004568A6" w:rsidRDefault="00945CA8">
      <w:pPr>
        <w:spacing w:before="7" w:line="140" w:lineRule="exact"/>
        <w:rPr>
          <w:sz w:val="15"/>
          <w:szCs w:val="15"/>
        </w:rPr>
      </w:pPr>
      <w:r>
        <w:lastRenderedPageBreak/>
        <w:pict w14:anchorId="77870AB1">
          <v:shape id="_x0000_s1028" type="#_x0000_t75" style="position:absolute;margin-left:668.7pt;margin-top:36pt;width:98.95pt;height:32.55pt;z-index:-251655168;mso-position-horizontal-relative:page;mso-position-vertical-relative:page">
            <v:imagedata r:id="rId7" o:title=""/>
            <w10:wrap anchorx="page" anchory="page"/>
          </v:shape>
        </w:pict>
      </w:r>
    </w:p>
    <w:p w14:paraId="47A2BFAC" w14:textId="77777777" w:rsidR="004568A6" w:rsidRDefault="004568A6">
      <w:pPr>
        <w:spacing w:line="200" w:lineRule="exact"/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1"/>
        <w:gridCol w:w="2520"/>
        <w:gridCol w:w="2700"/>
        <w:gridCol w:w="2432"/>
        <w:gridCol w:w="2592"/>
      </w:tblGrid>
      <w:tr w:rsidR="004568A6" w14:paraId="732773F6" w14:textId="77777777">
        <w:trPr>
          <w:trHeight w:hRule="exact" w:val="45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A00738" w14:textId="77777777" w:rsidR="004568A6" w:rsidRDefault="001F1766">
            <w:pPr>
              <w:spacing w:line="220" w:lineRule="exact"/>
              <w:ind w:left="97" w:right="159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ro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re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5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3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ng:</w:t>
            </w:r>
          </w:p>
          <w:p w14:paraId="1B41D21A" w14:textId="77777777" w:rsidR="004568A6" w:rsidRDefault="001F1766">
            <w:pPr>
              <w:spacing w:line="240" w:lineRule="exact"/>
              <w:ind w:left="97" w:right="93"/>
              <w:jc w:val="both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ro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pacing w:val="3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6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9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</w:t>
            </w:r>
            <w:r>
              <w:rPr>
                <w:b/>
                <w:spacing w:val="8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ect</w:t>
            </w:r>
            <w:r>
              <w:rPr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b/>
                <w:spacing w:val="6"/>
                <w:sz w:val="22"/>
                <w:szCs w:val="22"/>
              </w:rPr>
              <w:t>w</w:t>
            </w:r>
            <w:r>
              <w:rPr>
                <w:b/>
                <w:spacing w:val="-6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</w:t>
            </w:r>
          </w:p>
          <w:p w14:paraId="4725F25B" w14:textId="77777777" w:rsidR="004568A6" w:rsidRDefault="001F1766">
            <w:pPr>
              <w:spacing w:before="3" w:line="240" w:lineRule="exact"/>
              <w:ind w:left="97" w:right="86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pect</w:t>
            </w:r>
            <w:r>
              <w:rPr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budget 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nd pro</w:t>
            </w:r>
            <w:r>
              <w:rPr>
                <w:b/>
                <w:spacing w:val="-2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t p</w:t>
            </w:r>
            <w:r>
              <w:rPr>
                <w:b/>
                <w:spacing w:val="-2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, co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erc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3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z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on 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nd 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ke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</w:p>
          <w:p w14:paraId="15CF6EC5" w14:textId="77777777" w:rsidR="004568A6" w:rsidRDefault="004568A6">
            <w:pPr>
              <w:spacing w:before="4" w:line="220" w:lineRule="exact"/>
              <w:rPr>
                <w:sz w:val="22"/>
                <w:szCs w:val="22"/>
              </w:rPr>
            </w:pPr>
          </w:p>
          <w:p w14:paraId="51D929A6" w14:textId="77777777" w:rsidR="004568A6" w:rsidRDefault="001F1766">
            <w:pPr>
              <w:ind w:left="97" w:right="40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re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y and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mi</w:t>
            </w:r>
            <w:r>
              <w:rPr>
                <w:sz w:val="22"/>
                <w:szCs w:val="22"/>
              </w:rPr>
              <w:t>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?</w:t>
            </w:r>
          </w:p>
          <w:p w14:paraId="131F93FC" w14:textId="77777777" w:rsidR="004568A6" w:rsidRDefault="004568A6">
            <w:pPr>
              <w:spacing w:before="2" w:line="240" w:lineRule="exact"/>
              <w:rPr>
                <w:sz w:val="24"/>
                <w:szCs w:val="24"/>
              </w:rPr>
            </w:pPr>
          </w:p>
          <w:p w14:paraId="3D7CD362" w14:textId="77777777" w:rsidR="004568A6" w:rsidRDefault="001F1766">
            <w:pPr>
              <w:spacing w:line="220" w:lineRule="exact"/>
              <w:ind w:left="97" w:right="107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 xml:space="preserve">ect  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bu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t be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ad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?</w:t>
            </w:r>
          </w:p>
          <w:p w14:paraId="78C63036" w14:textId="77777777" w:rsidR="004568A6" w:rsidRDefault="004568A6">
            <w:pPr>
              <w:spacing w:before="6" w:line="220" w:lineRule="exact"/>
              <w:rPr>
                <w:sz w:val="22"/>
                <w:szCs w:val="22"/>
              </w:rPr>
            </w:pPr>
          </w:p>
          <w:p w14:paraId="6634911C" w14:textId="77777777" w:rsidR="004568A6" w:rsidRDefault="001F1766">
            <w:pPr>
              <w:spacing w:line="240" w:lineRule="exact"/>
              <w:ind w:left="97" w:right="74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 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 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14:paraId="09AFC501" w14:textId="77777777" w:rsidR="004568A6" w:rsidRDefault="001F1766">
            <w:pPr>
              <w:spacing w:line="240" w:lineRule="exact"/>
              <w:ind w:left="97" w:right="746"/>
              <w:jc w:val="both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nd            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  <w:p w14:paraId="37256512" w14:textId="77777777" w:rsidR="004568A6" w:rsidRDefault="001F1766">
            <w:pPr>
              <w:spacing w:before="1"/>
              <w:ind w:left="97" w:right="1935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str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g</w:t>
            </w:r>
            <w:r>
              <w:rPr>
                <w:spacing w:val="-7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0A335BD" w14:textId="77777777" w:rsidR="004568A6" w:rsidRDefault="001F1766">
            <w:pPr>
              <w:spacing w:before="2" w:line="220" w:lineRule="exact"/>
              <w:ind w:left="97" w:right="-6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ect 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poor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 bud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et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  ve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 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  <w:p w14:paraId="0051511B" w14:textId="77777777" w:rsidR="004568A6" w:rsidRDefault="004568A6">
            <w:pPr>
              <w:spacing w:before="9" w:line="220" w:lineRule="exact"/>
              <w:rPr>
                <w:sz w:val="22"/>
                <w:szCs w:val="22"/>
              </w:rPr>
            </w:pPr>
          </w:p>
          <w:p w14:paraId="4AA12A30" w14:textId="77777777" w:rsidR="004568A6" w:rsidRDefault="001F1766">
            <w:pPr>
              <w:spacing w:line="240" w:lineRule="exact"/>
              <w:ind w:left="97" w:right="367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and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 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egy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3DC41D1" w14:textId="77777777" w:rsidR="004568A6" w:rsidRDefault="001F1766">
            <w:pPr>
              <w:spacing w:before="2" w:line="220" w:lineRule="exact"/>
              <w:ind w:left="97" w:right="-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ect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 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4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</w:p>
          <w:p w14:paraId="53D5B0A3" w14:textId="77777777" w:rsidR="004568A6" w:rsidRDefault="004568A6">
            <w:pPr>
              <w:spacing w:before="9" w:line="220" w:lineRule="exact"/>
              <w:rPr>
                <w:sz w:val="22"/>
                <w:szCs w:val="22"/>
              </w:rPr>
            </w:pPr>
          </w:p>
          <w:p w14:paraId="47E64285" w14:textId="77777777" w:rsidR="004568A6" w:rsidRDefault="001F1766">
            <w:pPr>
              <w:spacing w:line="240" w:lineRule="exact"/>
              <w:ind w:left="97" w:right="215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 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ex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ed.</w:t>
            </w:r>
          </w:p>
          <w:p w14:paraId="6792B1F8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01C26624" w14:textId="77777777" w:rsidR="004568A6" w:rsidRDefault="001F1766">
            <w:pPr>
              <w:ind w:left="97" w:right="597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        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co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de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9D52DE6" w14:textId="77777777" w:rsidR="004568A6" w:rsidRDefault="001F1766">
            <w:pPr>
              <w:spacing w:before="2" w:line="220" w:lineRule="exact"/>
              <w:ind w:left="98" w:right="-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       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     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isf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ss.</w:t>
            </w:r>
          </w:p>
          <w:p w14:paraId="224E9A97" w14:textId="77777777" w:rsidR="004568A6" w:rsidRDefault="004568A6">
            <w:pPr>
              <w:spacing w:before="9" w:line="220" w:lineRule="exact"/>
              <w:rPr>
                <w:sz w:val="22"/>
                <w:szCs w:val="22"/>
              </w:rPr>
            </w:pPr>
          </w:p>
          <w:p w14:paraId="3C8D48A8" w14:textId="77777777" w:rsidR="004568A6" w:rsidRDefault="001F1766">
            <w:pPr>
              <w:spacing w:line="240" w:lineRule="exact"/>
              <w:ind w:left="98" w:right="34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et 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ude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on.</w:t>
            </w:r>
          </w:p>
          <w:p w14:paraId="1329188B" w14:textId="77777777" w:rsidR="004568A6" w:rsidRDefault="004568A6">
            <w:pPr>
              <w:spacing w:before="15" w:line="240" w:lineRule="exact"/>
              <w:rPr>
                <w:sz w:val="24"/>
                <w:szCs w:val="24"/>
              </w:rPr>
            </w:pPr>
          </w:p>
          <w:p w14:paraId="2A9F5939" w14:textId="77777777" w:rsidR="004568A6" w:rsidRDefault="001F1766">
            <w:pPr>
              <w:ind w:left="98" w:right="113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and co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E2EB98C" w14:textId="77777777" w:rsidR="004568A6" w:rsidRDefault="001F1766">
            <w:pPr>
              <w:spacing w:before="2" w:line="220" w:lineRule="exact"/>
              <w:ind w:left="97" w:right="-6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gr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 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ex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</w:p>
          <w:p w14:paraId="21910189" w14:textId="77777777" w:rsidR="004568A6" w:rsidRDefault="004568A6">
            <w:pPr>
              <w:spacing w:before="9" w:line="220" w:lineRule="exact"/>
              <w:rPr>
                <w:sz w:val="22"/>
                <w:szCs w:val="22"/>
              </w:rPr>
            </w:pPr>
          </w:p>
          <w:p w14:paraId="52F497CB" w14:textId="77777777" w:rsidR="004568A6" w:rsidRDefault="001F1766">
            <w:pPr>
              <w:spacing w:line="240" w:lineRule="exact"/>
              <w:ind w:left="97" w:right="55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et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s  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 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 ex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ned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co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 ap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e.</w:t>
            </w:r>
          </w:p>
          <w:p w14:paraId="0C703B57" w14:textId="77777777" w:rsidR="004568A6" w:rsidRDefault="004568A6">
            <w:pPr>
              <w:spacing w:before="11" w:line="220" w:lineRule="exact"/>
              <w:rPr>
                <w:sz w:val="22"/>
                <w:szCs w:val="22"/>
              </w:rPr>
            </w:pPr>
          </w:p>
          <w:p w14:paraId="48A11DFF" w14:textId="77777777" w:rsidR="004568A6" w:rsidRDefault="001F1766">
            <w:pPr>
              <w:spacing w:line="240" w:lineRule="exact"/>
              <w:ind w:left="97" w:right="43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ood c</w:t>
            </w:r>
            <w:r>
              <w:rPr>
                <w:spacing w:val="4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and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y.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8088B9D" w14:textId="77777777" w:rsidR="004568A6" w:rsidRDefault="001F1766">
            <w:pPr>
              <w:spacing w:line="220" w:lineRule="exact"/>
              <w:ind w:left="95" w:right="489"/>
              <w:jc w:val="both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  <w:p w14:paraId="2AE0E6EB" w14:textId="77777777" w:rsidR="004568A6" w:rsidRDefault="004568A6">
            <w:pPr>
              <w:spacing w:before="20" w:line="200" w:lineRule="exact"/>
            </w:pPr>
          </w:p>
          <w:p w14:paraId="110799E5" w14:textId="77777777" w:rsidR="004568A6" w:rsidRDefault="001F1766">
            <w:pPr>
              <w:ind w:left="95" w:right="211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thick" w:color="000000"/>
              </w:rPr>
              <w:t>and</w:t>
            </w:r>
          </w:p>
          <w:p w14:paraId="6BA79578" w14:textId="77777777" w:rsidR="004568A6" w:rsidRDefault="004568A6">
            <w:pPr>
              <w:spacing w:before="16" w:line="220" w:lineRule="exact"/>
              <w:rPr>
                <w:sz w:val="22"/>
                <w:szCs w:val="22"/>
              </w:rPr>
            </w:pPr>
          </w:p>
          <w:p w14:paraId="171E0E0A" w14:textId="77777777" w:rsidR="004568A6" w:rsidRDefault="001F1766">
            <w:pPr>
              <w:spacing w:line="240" w:lineRule="exact"/>
              <w:ind w:left="95" w:right="36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above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y and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udes 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dence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 ac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  <w:p w14:paraId="770D4968" w14:textId="77777777" w:rsidR="004568A6" w:rsidRDefault="004568A6">
            <w:pPr>
              <w:spacing w:before="11" w:line="220" w:lineRule="exact"/>
              <w:rPr>
                <w:sz w:val="22"/>
                <w:szCs w:val="22"/>
              </w:rPr>
            </w:pPr>
          </w:p>
          <w:p w14:paraId="53C60853" w14:textId="77777777" w:rsidR="004568A6" w:rsidRDefault="001F1766">
            <w:pPr>
              <w:spacing w:line="240" w:lineRule="exact"/>
              <w:ind w:left="95" w:right="26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ar 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 bud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ss.</w:t>
            </w:r>
          </w:p>
          <w:p w14:paraId="6F3A4791" w14:textId="77777777" w:rsidR="004568A6" w:rsidRDefault="004568A6">
            <w:pPr>
              <w:spacing w:before="7" w:line="220" w:lineRule="exact"/>
              <w:rPr>
                <w:sz w:val="22"/>
                <w:szCs w:val="22"/>
              </w:rPr>
            </w:pPr>
          </w:p>
          <w:p w14:paraId="29D889B3" w14:textId="77777777" w:rsidR="004568A6" w:rsidRDefault="001F1766">
            <w:pPr>
              <w:ind w:left="95" w:right="17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nt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ht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ven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c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and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y.</w:t>
            </w:r>
          </w:p>
        </w:tc>
      </w:tr>
    </w:tbl>
    <w:p w14:paraId="4B989FB3" w14:textId="77777777" w:rsidR="004568A6" w:rsidRDefault="004568A6">
      <w:pPr>
        <w:spacing w:before="3" w:line="180" w:lineRule="exact"/>
        <w:rPr>
          <w:sz w:val="18"/>
          <w:szCs w:val="18"/>
        </w:rPr>
      </w:pPr>
    </w:p>
    <w:p w14:paraId="39336F45" w14:textId="77777777" w:rsidR="004568A6" w:rsidRDefault="00945CA8">
      <w:pPr>
        <w:spacing w:before="29"/>
        <w:ind w:left="1286"/>
        <w:rPr>
          <w:sz w:val="24"/>
          <w:szCs w:val="24"/>
        </w:rPr>
      </w:pPr>
      <w:r>
        <w:pict w14:anchorId="12B215D9">
          <v:group id="_x0000_s1026" style="position:absolute;left:0;text-align:left;margin-left:28.2pt;margin-top:72.75pt;width:758.6pt;height:0;z-index:-251656192;mso-position-horizontal-relative:page;mso-position-vertical-relative:page" coordorigin="564,1455" coordsize="15172,0">
            <v:shape id="_x0000_s1027" style="position:absolute;left:564;top:1455;width:15172;height:0" coordorigin="564,1455" coordsize="15172,0" path="m564,1455r15172,e" filled="f" strokeweight="1.54pt">
              <v:path arrowok="t"/>
            </v:shape>
            <w10:wrap anchorx="page" anchory="page"/>
          </v:group>
        </w:pict>
      </w:r>
      <w:r w:rsidR="001F1766">
        <w:rPr>
          <w:b/>
          <w:spacing w:val="4"/>
          <w:sz w:val="24"/>
          <w:szCs w:val="24"/>
        </w:rPr>
        <w:t>M</w:t>
      </w:r>
      <w:r w:rsidR="001F1766">
        <w:rPr>
          <w:b/>
          <w:sz w:val="24"/>
          <w:szCs w:val="24"/>
        </w:rPr>
        <w:t>a</w:t>
      </w:r>
      <w:r w:rsidR="001F1766">
        <w:rPr>
          <w:b/>
          <w:spacing w:val="-1"/>
          <w:sz w:val="24"/>
          <w:szCs w:val="24"/>
        </w:rPr>
        <w:t>r</w:t>
      </w:r>
      <w:r w:rsidR="001F1766">
        <w:rPr>
          <w:b/>
          <w:spacing w:val="1"/>
          <w:sz w:val="24"/>
          <w:szCs w:val="24"/>
        </w:rPr>
        <w:t>k</w:t>
      </w:r>
      <w:r w:rsidR="001F1766">
        <w:rPr>
          <w:b/>
          <w:sz w:val="24"/>
          <w:szCs w:val="24"/>
        </w:rPr>
        <w:t>i</w:t>
      </w:r>
      <w:r w:rsidR="001F1766">
        <w:rPr>
          <w:b/>
          <w:spacing w:val="1"/>
          <w:sz w:val="24"/>
          <w:szCs w:val="24"/>
        </w:rPr>
        <w:t>n</w:t>
      </w:r>
      <w:r w:rsidR="001F1766">
        <w:rPr>
          <w:b/>
          <w:sz w:val="24"/>
          <w:szCs w:val="24"/>
        </w:rPr>
        <w:t>g</w:t>
      </w:r>
      <w:r w:rsidR="001F1766">
        <w:rPr>
          <w:b/>
          <w:spacing w:val="-7"/>
          <w:sz w:val="24"/>
          <w:szCs w:val="24"/>
        </w:rPr>
        <w:t xml:space="preserve"> </w:t>
      </w:r>
      <w:r w:rsidR="001F1766">
        <w:rPr>
          <w:b/>
          <w:spacing w:val="-2"/>
          <w:sz w:val="24"/>
          <w:szCs w:val="24"/>
        </w:rPr>
        <w:t>G</w:t>
      </w:r>
      <w:r w:rsidR="001F1766">
        <w:rPr>
          <w:b/>
          <w:spacing w:val="1"/>
          <w:sz w:val="24"/>
          <w:szCs w:val="24"/>
        </w:rPr>
        <w:t>u</w:t>
      </w:r>
      <w:r w:rsidR="001F1766">
        <w:rPr>
          <w:b/>
          <w:sz w:val="24"/>
          <w:szCs w:val="24"/>
        </w:rPr>
        <w:t>i</w:t>
      </w:r>
      <w:r w:rsidR="001F1766">
        <w:rPr>
          <w:b/>
          <w:spacing w:val="1"/>
          <w:sz w:val="24"/>
          <w:szCs w:val="24"/>
        </w:rPr>
        <w:t>d</w:t>
      </w:r>
      <w:r w:rsidR="001F1766">
        <w:rPr>
          <w:b/>
          <w:spacing w:val="-1"/>
          <w:sz w:val="24"/>
          <w:szCs w:val="24"/>
        </w:rPr>
        <w:t>e</w:t>
      </w:r>
      <w:r w:rsidR="001F1766">
        <w:rPr>
          <w:b/>
          <w:sz w:val="24"/>
          <w:szCs w:val="24"/>
        </w:rPr>
        <w:t>:</w:t>
      </w:r>
    </w:p>
    <w:p w14:paraId="05406A5C" w14:textId="77777777" w:rsidR="004568A6" w:rsidRDefault="001F1766">
      <w:pPr>
        <w:spacing w:before="41"/>
        <w:ind w:left="146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14:paraId="133CF90E" w14:textId="77777777" w:rsidR="004568A6" w:rsidRDefault="001F1766">
      <w:pPr>
        <w:spacing w:before="41"/>
        <w:ind w:left="146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-7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W</w:t>
      </w:r>
      <w:r>
        <w:rPr>
          <w:spacing w:val="-2"/>
          <w:sz w:val="24"/>
          <w:szCs w:val="24"/>
        </w:rPr>
        <w:t>hi</w:t>
      </w:r>
      <w:r>
        <w:rPr>
          <w:sz w:val="24"/>
          <w:szCs w:val="24"/>
        </w:rPr>
        <w:t>le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ot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</w:p>
    <w:p w14:paraId="252B5951" w14:textId="77777777" w:rsidR="004568A6" w:rsidRDefault="001F1766">
      <w:pPr>
        <w:spacing w:before="41"/>
        <w:ind w:left="146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Av</w:t>
      </w:r>
      <w:r>
        <w:rPr>
          <w:spacing w:val="-1"/>
          <w:sz w:val="24"/>
          <w:szCs w:val="24"/>
        </w:rPr>
        <w:t>er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All 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</w:p>
    <w:p w14:paraId="0B0E39FE" w14:textId="77777777" w:rsidR="004568A6" w:rsidRDefault="001F1766">
      <w:pPr>
        <w:spacing w:before="43"/>
        <w:ind w:left="146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Good: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All 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of a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d.</w:t>
      </w:r>
    </w:p>
    <w:p w14:paraId="3BD37647" w14:textId="77777777" w:rsidR="004568A6" w:rsidRDefault="001F1766">
      <w:pPr>
        <w:spacing w:before="41"/>
        <w:ind w:left="1473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od: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 of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</w:p>
    <w:sectPr w:rsidR="004568A6">
      <w:pgSz w:w="16860" w:h="11920" w:orient="landscape"/>
      <w:pgMar w:top="1420" w:right="140" w:bottom="280" w:left="380" w:header="10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F5DB" w14:textId="77777777" w:rsidR="00945CA8" w:rsidRDefault="00945CA8">
      <w:r>
        <w:separator/>
      </w:r>
    </w:p>
  </w:endnote>
  <w:endnote w:type="continuationSeparator" w:id="0">
    <w:p w14:paraId="2CE0D1C2" w14:textId="77777777" w:rsidR="00945CA8" w:rsidRDefault="0094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3D14" w14:textId="77777777" w:rsidR="00945CA8" w:rsidRDefault="00945CA8">
      <w:r>
        <w:separator/>
      </w:r>
    </w:p>
  </w:footnote>
  <w:footnote w:type="continuationSeparator" w:id="0">
    <w:p w14:paraId="730249D3" w14:textId="77777777" w:rsidR="00945CA8" w:rsidRDefault="0094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508A" w14:textId="77777777" w:rsidR="004568A6" w:rsidRDefault="00945CA8">
    <w:pPr>
      <w:spacing w:line="200" w:lineRule="exact"/>
    </w:pPr>
    <w:r>
      <w:pict w14:anchorId="623101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.95pt;margin-top:60.65pt;width:130.2pt;height:11pt;z-index:-251658752;mso-position-horizontal-relative:page;mso-position-vertical-relative:page" filled="f" stroked="f">
          <v:textbox inset="0,0,0,0">
            <w:txbxContent>
              <w:p w14:paraId="0D0CA306" w14:textId="77777777" w:rsidR="004568A6" w:rsidRDefault="001F1766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</w:t>
                </w:r>
                <w:r>
                  <w:rPr>
                    <w:spacing w:val="-2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25</w:t>
                </w:r>
                <w:r>
                  <w:rPr>
                    <w:sz w:val="18"/>
                    <w:szCs w:val="18"/>
                  </w:rPr>
                  <w:t>0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ve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6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pacing w:val="-3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ne</w:t>
                </w:r>
                <w:r>
                  <w:rPr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160B6"/>
    <w:multiLevelType w:val="multilevel"/>
    <w:tmpl w:val="DCA40D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A6"/>
    <w:rsid w:val="00040770"/>
    <w:rsid w:val="000D0324"/>
    <w:rsid w:val="001F1766"/>
    <w:rsid w:val="00273B3E"/>
    <w:rsid w:val="002D3461"/>
    <w:rsid w:val="002E6968"/>
    <w:rsid w:val="00377369"/>
    <w:rsid w:val="003A644A"/>
    <w:rsid w:val="003B14A8"/>
    <w:rsid w:val="004466FA"/>
    <w:rsid w:val="004568A6"/>
    <w:rsid w:val="004A1017"/>
    <w:rsid w:val="00512CDD"/>
    <w:rsid w:val="00537CC0"/>
    <w:rsid w:val="006A5C51"/>
    <w:rsid w:val="006E3803"/>
    <w:rsid w:val="006F1B7C"/>
    <w:rsid w:val="007673AE"/>
    <w:rsid w:val="007C010C"/>
    <w:rsid w:val="00851B88"/>
    <w:rsid w:val="00852251"/>
    <w:rsid w:val="00871FB9"/>
    <w:rsid w:val="00945CA8"/>
    <w:rsid w:val="00A62694"/>
    <w:rsid w:val="00A92A11"/>
    <w:rsid w:val="00BB4975"/>
    <w:rsid w:val="00CD2834"/>
    <w:rsid w:val="00DD4E1B"/>
    <w:rsid w:val="00E3478A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4C3F82"/>
  <w15:docId w15:val="{9334C4C8-F3F0-4903-8ADE-189D42FD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2</cp:revision>
  <dcterms:created xsi:type="dcterms:W3CDTF">2024-12-30T07:11:00Z</dcterms:created>
  <dcterms:modified xsi:type="dcterms:W3CDTF">2024-12-30T07:11:00Z</dcterms:modified>
</cp:coreProperties>
</file>