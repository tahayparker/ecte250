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6EC2" w14:textId="77777777" w:rsidR="00083002" w:rsidRDefault="00083002">
      <w:pPr>
        <w:spacing w:before="3" w:line="180" w:lineRule="exact"/>
        <w:rPr>
          <w:sz w:val="18"/>
          <w:szCs w:val="18"/>
        </w:rPr>
      </w:pPr>
    </w:p>
    <w:p w14:paraId="7A11D892" w14:textId="77777777" w:rsidR="00083002" w:rsidRDefault="00083002">
      <w:pPr>
        <w:spacing w:line="200" w:lineRule="exact"/>
      </w:pPr>
    </w:p>
    <w:p w14:paraId="19AE5FEA" w14:textId="77777777" w:rsidR="00083002" w:rsidRDefault="00083002">
      <w:pPr>
        <w:spacing w:line="200" w:lineRule="exact"/>
      </w:pPr>
    </w:p>
    <w:p w14:paraId="51A245AF" w14:textId="77777777" w:rsidR="00083002" w:rsidRDefault="000E66BF">
      <w:pPr>
        <w:spacing w:before="24"/>
        <w:ind w:left="1903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2</w:t>
      </w: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>0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 xml:space="preserve">n </w:t>
      </w:r>
      <w:r>
        <w:rPr>
          <w:b/>
          <w:spacing w:val="-4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ai</w:t>
      </w:r>
      <w:r>
        <w:rPr>
          <w:b/>
          <w:sz w:val="28"/>
          <w:szCs w:val="28"/>
        </w:rPr>
        <w:t>r Gu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d</w:t>
      </w:r>
      <w:r>
        <w:rPr>
          <w:b/>
          <w:spacing w:val="-3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nes</w:t>
      </w:r>
    </w:p>
    <w:p w14:paraId="595834D2" w14:textId="77777777" w:rsidR="00083002" w:rsidRDefault="00083002">
      <w:pPr>
        <w:spacing w:before="9" w:line="100" w:lineRule="exact"/>
        <w:rPr>
          <w:sz w:val="11"/>
          <w:szCs w:val="11"/>
        </w:rPr>
      </w:pPr>
    </w:p>
    <w:p w14:paraId="27EF4BDC" w14:textId="77777777" w:rsidR="00083002" w:rsidRDefault="00083002">
      <w:pPr>
        <w:spacing w:line="200" w:lineRule="exact"/>
      </w:pPr>
    </w:p>
    <w:p w14:paraId="223DFC28" w14:textId="7AEAE769" w:rsidR="00083002" w:rsidRDefault="000E66BF" w:rsidP="00C06EC3">
      <w:pPr>
        <w:ind w:left="153" w:right="5869"/>
        <w:jc w:val="both"/>
        <w:rPr>
          <w:sz w:val="24"/>
          <w:szCs w:val="24"/>
        </w:rPr>
      </w:pP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 w:rsidR="004E1B49">
        <w:rPr>
          <w:spacing w:val="1"/>
          <w:sz w:val="24"/>
          <w:szCs w:val="24"/>
        </w:rPr>
        <w:t>After S</w:t>
      </w:r>
      <w:r w:rsidR="00C06EC3">
        <w:rPr>
          <w:spacing w:val="1"/>
          <w:sz w:val="24"/>
          <w:szCs w:val="24"/>
        </w:rPr>
        <w:t>pring</w:t>
      </w:r>
      <w:r w:rsidR="004E1B49">
        <w:rPr>
          <w:spacing w:val="1"/>
          <w:sz w:val="24"/>
          <w:szCs w:val="24"/>
        </w:rPr>
        <w:t xml:space="preserve"> </w:t>
      </w:r>
      <w:r w:rsidR="00C06EC3">
        <w:rPr>
          <w:spacing w:val="1"/>
          <w:sz w:val="24"/>
          <w:szCs w:val="24"/>
        </w:rPr>
        <w:t>Week 11</w:t>
      </w:r>
      <w:r w:rsidR="003C5BA2">
        <w:rPr>
          <w:spacing w:val="1"/>
          <w:sz w:val="24"/>
          <w:szCs w:val="24"/>
        </w:rPr>
        <w:t xml:space="preserve"> </w:t>
      </w:r>
    </w:p>
    <w:p w14:paraId="3EFF5E14" w14:textId="77777777" w:rsidR="00083002" w:rsidRDefault="00083002">
      <w:pPr>
        <w:spacing w:before="1" w:line="260" w:lineRule="exact"/>
        <w:rPr>
          <w:sz w:val="26"/>
          <w:szCs w:val="26"/>
        </w:rPr>
      </w:pPr>
    </w:p>
    <w:p w14:paraId="65C8ED0C" w14:textId="1EC9C2F9" w:rsidR="00083002" w:rsidRDefault="000E66BF" w:rsidP="00AC6AF0">
      <w:pPr>
        <w:ind w:left="153" w:right="133"/>
        <w:jc w:val="both"/>
        <w:rPr>
          <w:sz w:val="24"/>
          <w:szCs w:val="24"/>
        </w:rPr>
      </w:pPr>
      <w:r>
        <w:rPr>
          <w:sz w:val="24"/>
          <w:szCs w:val="24"/>
        </w:rPr>
        <w:t>All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ECTE250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ms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ipate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nnov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 w:rsidR="00AC6AF0">
        <w:rPr>
          <w:sz w:val="24"/>
          <w:szCs w:val="24"/>
        </w:rPr>
        <w:t>2</w:t>
      </w:r>
      <w:r w:rsidR="00A34C97">
        <w:rPr>
          <w:sz w:val="24"/>
          <w:szCs w:val="24"/>
        </w:rPr>
        <w:t>3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9"/>
          <w:sz w:val="24"/>
          <w:szCs w:val="24"/>
        </w:rPr>
        <w:t xml:space="preserve"> </w:t>
      </w:r>
      <w:r w:rsidR="004E1B49">
        <w:rPr>
          <w:sz w:val="24"/>
          <w:szCs w:val="24"/>
        </w:rPr>
        <w:t xml:space="preserve">after </w:t>
      </w:r>
      <w:r w:rsidR="00C06EC3">
        <w:rPr>
          <w:sz w:val="24"/>
          <w:szCs w:val="24"/>
        </w:rPr>
        <w:t>Week 11 of Spring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ssessment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</w:t>
      </w:r>
      <w:r>
        <w:rPr>
          <w:spacing w:val="7"/>
          <w:sz w:val="24"/>
          <w:szCs w:val="24"/>
        </w:rPr>
        <w:t xml:space="preserve"> </w:t>
      </w:r>
      <w:r w:rsidR="00C06EC3">
        <w:rPr>
          <w:sz w:val="24"/>
          <w:szCs w:val="24"/>
        </w:rPr>
        <w:t>3</w:t>
      </w:r>
      <w:r>
        <w:rPr>
          <w:sz w:val="24"/>
          <w:szCs w:val="24"/>
        </w:rPr>
        <w:t>%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 w:rsidR="00151C80">
        <w:rPr>
          <w:sz w:val="24"/>
          <w:szCs w:val="24"/>
        </w:rPr>
        <w:t>eer evaluations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151C80">
        <w:rPr>
          <w:sz w:val="24"/>
          <w:szCs w:val="24"/>
        </w:rPr>
        <w:t>Peer evaluation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ted</w:t>
      </w:r>
      <w:r w:rsidR="00C06EC3">
        <w:rPr>
          <w:sz w:val="24"/>
          <w:szCs w:val="24"/>
        </w:rPr>
        <w:t xml:space="preserve"> one day after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nno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ir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nnov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5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indust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 pro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 w:rsidR="00C06EC3">
        <w:rPr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tors.</w:t>
      </w:r>
    </w:p>
    <w:p w14:paraId="683ABFA5" w14:textId="77777777" w:rsidR="00083002" w:rsidRDefault="00083002">
      <w:pPr>
        <w:spacing w:before="8" w:line="140" w:lineRule="exact"/>
        <w:rPr>
          <w:sz w:val="15"/>
          <w:szCs w:val="15"/>
        </w:rPr>
      </w:pPr>
    </w:p>
    <w:p w14:paraId="30D7186D" w14:textId="77777777" w:rsidR="00083002" w:rsidRDefault="00083002">
      <w:pPr>
        <w:spacing w:line="200" w:lineRule="exact"/>
      </w:pPr>
    </w:p>
    <w:p w14:paraId="46D0CE43" w14:textId="77777777" w:rsidR="00083002" w:rsidRDefault="00083002">
      <w:pPr>
        <w:spacing w:line="200" w:lineRule="exact"/>
      </w:pPr>
    </w:p>
    <w:p w14:paraId="5385B0D0" w14:textId="77777777" w:rsidR="00083002" w:rsidRDefault="000E66BF">
      <w:pPr>
        <w:ind w:left="153" w:right="8514"/>
        <w:jc w:val="both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gist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</w:t>
      </w:r>
    </w:p>
    <w:p w14:paraId="4ADCF88C" w14:textId="77777777" w:rsidR="00083002" w:rsidRDefault="00083002">
      <w:pPr>
        <w:spacing w:before="11" w:line="260" w:lineRule="exact"/>
        <w:rPr>
          <w:sz w:val="26"/>
          <w:szCs w:val="26"/>
        </w:rPr>
      </w:pPr>
    </w:p>
    <w:p w14:paraId="1A37FCA9" w14:textId="77777777" w:rsidR="008C1B83" w:rsidRDefault="008C1B83" w:rsidP="00991B4A">
      <w:pPr>
        <w:ind w:left="153" w:right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Online registration </w:t>
      </w:r>
      <w:r w:rsidRPr="008C1B83">
        <w:rPr>
          <w:color w:val="000000"/>
          <w:sz w:val="24"/>
          <w:szCs w:val="24"/>
        </w:rPr>
        <w:t xml:space="preserve">for the </w:t>
      </w:r>
      <w:r>
        <w:rPr>
          <w:color w:val="000000"/>
          <w:sz w:val="24"/>
          <w:szCs w:val="24"/>
        </w:rPr>
        <w:t>Innovation F</w:t>
      </w:r>
      <w:r w:rsidRPr="008C1B83">
        <w:rPr>
          <w:color w:val="000000"/>
          <w:sz w:val="24"/>
          <w:szCs w:val="24"/>
        </w:rPr>
        <w:t xml:space="preserve">air: </w:t>
      </w:r>
    </w:p>
    <w:p w14:paraId="70E4A526" w14:textId="77777777" w:rsidR="00991B4A" w:rsidRDefault="00991B4A" w:rsidP="00991B4A">
      <w:pPr>
        <w:ind w:left="153" w:right="76"/>
        <w:jc w:val="both"/>
        <w:rPr>
          <w:color w:val="000000"/>
          <w:sz w:val="24"/>
          <w:szCs w:val="24"/>
        </w:rPr>
      </w:pPr>
    </w:p>
    <w:p w14:paraId="0EA0A722" w14:textId="790DB79B" w:rsidR="00991B4A" w:rsidRDefault="00387F93" w:rsidP="00991B4A">
      <w:pPr>
        <w:ind w:left="153" w:right="76"/>
        <w:jc w:val="both"/>
        <w:rPr>
          <w:color w:val="000000"/>
          <w:sz w:val="24"/>
          <w:szCs w:val="24"/>
        </w:rPr>
      </w:pPr>
      <w:hyperlink r:id="rId7" w:history="1">
        <w:r w:rsidRPr="00CD60BC">
          <w:rPr>
            <w:rStyle w:val="Hyperlink"/>
            <w:sz w:val="24"/>
            <w:szCs w:val="24"/>
          </w:rPr>
          <w:t>https://www.uowdubai.ac.ae/innovation-fair-2025-registration-form</w:t>
        </w:r>
      </w:hyperlink>
    </w:p>
    <w:p w14:paraId="44386E6F" w14:textId="77777777" w:rsidR="00991B4A" w:rsidRDefault="00991B4A" w:rsidP="00991B4A">
      <w:pPr>
        <w:ind w:left="153" w:right="76"/>
        <w:jc w:val="both"/>
        <w:rPr>
          <w:color w:val="000000"/>
          <w:sz w:val="24"/>
          <w:szCs w:val="24"/>
        </w:rPr>
      </w:pPr>
    </w:p>
    <w:p w14:paraId="43F1832C" w14:textId="77777777" w:rsidR="008C1B83" w:rsidRDefault="008C1B83" w:rsidP="00991B4A">
      <w:pPr>
        <w:ind w:left="153" w:right="76"/>
        <w:jc w:val="both"/>
        <w:rPr>
          <w:color w:val="000000"/>
          <w:sz w:val="24"/>
          <w:szCs w:val="24"/>
        </w:rPr>
      </w:pPr>
      <w:r w:rsidRPr="008C1B83">
        <w:rPr>
          <w:color w:val="000000"/>
          <w:sz w:val="24"/>
          <w:szCs w:val="24"/>
        </w:rPr>
        <w:t xml:space="preserve">(For teams, one student to register all team members in one registration form). </w:t>
      </w:r>
    </w:p>
    <w:p w14:paraId="23420993" w14:textId="77777777" w:rsidR="008C1B83" w:rsidRDefault="008C1B83" w:rsidP="00991B4A">
      <w:pPr>
        <w:ind w:left="153" w:right="76"/>
        <w:jc w:val="both"/>
        <w:rPr>
          <w:color w:val="000000"/>
          <w:sz w:val="24"/>
          <w:szCs w:val="24"/>
        </w:rPr>
      </w:pPr>
    </w:p>
    <w:p w14:paraId="37761708" w14:textId="77777777" w:rsidR="008C1B83" w:rsidRDefault="008C1B83" w:rsidP="00991B4A">
      <w:pPr>
        <w:ind w:left="153" w:right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website for Innovation Fair is:</w:t>
      </w:r>
    </w:p>
    <w:p w14:paraId="485E6473" w14:textId="77777777" w:rsidR="008C1B83" w:rsidRDefault="008C1B83" w:rsidP="00991B4A">
      <w:pPr>
        <w:ind w:left="153" w:right="76"/>
        <w:jc w:val="both"/>
        <w:rPr>
          <w:color w:val="000000"/>
          <w:sz w:val="24"/>
          <w:szCs w:val="24"/>
        </w:rPr>
      </w:pPr>
    </w:p>
    <w:p w14:paraId="684061BF" w14:textId="77777777" w:rsidR="008C1B83" w:rsidRPr="008C1B83" w:rsidRDefault="003A1B45" w:rsidP="00991B4A">
      <w:pPr>
        <w:ind w:left="153" w:right="76"/>
        <w:jc w:val="both"/>
        <w:rPr>
          <w:color w:val="000000"/>
          <w:sz w:val="24"/>
          <w:szCs w:val="24"/>
        </w:rPr>
      </w:pPr>
      <w:hyperlink r:id="rId8" w:history="1">
        <w:r w:rsidR="008C1B83" w:rsidRPr="00991B4A">
          <w:rPr>
            <w:color w:val="000000"/>
            <w:sz w:val="24"/>
            <w:szCs w:val="24"/>
          </w:rPr>
          <w:t>https://www.uowdubai.ac.ae/innovation-fair</w:t>
        </w:r>
      </w:hyperlink>
    </w:p>
    <w:p w14:paraId="08F2D1A7" w14:textId="77777777" w:rsidR="008C1B83" w:rsidRDefault="008C1B83" w:rsidP="00F8740E">
      <w:pPr>
        <w:ind w:left="153" w:right="76"/>
        <w:jc w:val="both"/>
        <w:rPr>
          <w:sz w:val="24"/>
          <w:szCs w:val="24"/>
        </w:rPr>
      </w:pPr>
    </w:p>
    <w:p w14:paraId="6661B168" w14:textId="30788F22" w:rsidR="00083002" w:rsidRDefault="008C1B83" w:rsidP="00F8740E">
      <w:pPr>
        <w:ind w:left="153" w:right="76"/>
        <w:jc w:val="both"/>
        <w:rPr>
          <w:sz w:val="24"/>
          <w:szCs w:val="24"/>
        </w:rPr>
      </w:pPr>
      <w:r>
        <w:rPr>
          <w:color w:val="000000"/>
          <w:spacing w:val="2"/>
          <w:sz w:val="24"/>
          <w:szCs w:val="24"/>
        </w:rPr>
        <w:t>F</w:t>
      </w:r>
      <w:r w:rsidR="000E66BF">
        <w:rPr>
          <w:color w:val="000000"/>
          <w:spacing w:val="2"/>
          <w:sz w:val="24"/>
          <w:szCs w:val="24"/>
        </w:rPr>
        <w:t>o</w:t>
      </w:r>
      <w:r w:rsidR="000E66BF">
        <w:rPr>
          <w:color w:val="000000"/>
          <w:sz w:val="24"/>
          <w:szCs w:val="24"/>
        </w:rPr>
        <w:t>r</w:t>
      </w:r>
      <w:r w:rsidR="000E66BF">
        <w:rPr>
          <w:color w:val="000000"/>
          <w:spacing w:val="52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more info</w:t>
      </w:r>
      <w:r w:rsidR="000E66BF">
        <w:rPr>
          <w:color w:val="000000"/>
          <w:spacing w:val="-1"/>
          <w:sz w:val="24"/>
          <w:szCs w:val="24"/>
        </w:rPr>
        <w:t>r</w:t>
      </w:r>
      <w:r w:rsidR="000E66BF">
        <w:rPr>
          <w:color w:val="000000"/>
          <w:sz w:val="24"/>
          <w:szCs w:val="24"/>
        </w:rPr>
        <w:t>mation,</w:t>
      </w:r>
      <w:r w:rsidR="000E66BF">
        <w:rPr>
          <w:color w:val="000000"/>
          <w:spacing w:val="2"/>
          <w:sz w:val="24"/>
          <w:szCs w:val="24"/>
        </w:rPr>
        <w:t xml:space="preserve"> </w:t>
      </w:r>
      <w:r w:rsidR="000E66BF">
        <w:rPr>
          <w:color w:val="000000"/>
          <w:spacing w:val="-1"/>
          <w:sz w:val="24"/>
          <w:szCs w:val="24"/>
        </w:rPr>
        <w:t>c</w:t>
      </w:r>
      <w:r w:rsidR="000E66BF">
        <w:rPr>
          <w:color w:val="000000"/>
          <w:sz w:val="24"/>
          <w:szCs w:val="24"/>
        </w:rPr>
        <w:t>h</w:t>
      </w:r>
      <w:r w:rsidR="000E66BF">
        <w:rPr>
          <w:color w:val="000000"/>
          <w:spacing w:val="1"/>
          <w:sz w:val="24"/>
          <w:szCs w:val="24"/>
        </w:rPr>
        <w:t>e</w:t>
      </w:r>
      <w:r w:rsidR="000E66BF">
        <w:rPr>
          <w:color w:val="000000"/>
          <w:spacing w:val="-1"/>
          <w:sz w:val="24"/>
          <w:szCs w:val="24"/>
        </w:rPr>
        <w:t>c</w:t>
      </w:r>
      <w:r w:rsidR="000E66BF">
        <w:rPr>
          <w:color w:val="000000"/>
          <w:sz w:val="24"/>
          <w:szCs w:val="24"/>
        </w:rPr>
        <w:t>k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the</w:t>
      </w:r>
      <w:r w:rsidR="000E66BF">
        <w:rPr>
          <w:color w:val="000000"/>
          <w:spacing w:val="3"/>
          <w:sz w:val="24"/>
          <w:szCs w:val="24"/>
        </w:rPr>
        <w:t xml:space="preserve"> </w:t>
      </w:r>
      <w:r w:rsidR="000E66BF">
        <w:rPr>
          <w:color w:val="000000"/>
          <w:spacing w:val="1"/>
          <w:sz w:val="24"/>
          <w:szCs w:val="24"/>
        </w:rPr>
        <w:t>re</w:t>
      </w:r>
      <w:r w:rsidR="000E66BF">
        <w:rPr>
          <w:color w:val="000000"/>
          <w:sz w:val="24"/>
          <w:szCs w:val="24"/>
        </w:rPr>
        <w:t>lat</w:t>
      </w:r>
      <w:r w:rsidR="000E66BF">
        <w:rPr>
          <w:color w:val="000000"/>
          <w:spacing w:val="-1"/>
          <w:sz w:val="24"/>
          <w:szCs w:val="24"/>
        </w:rPr>
        <w:t>e</w:t>
      </w:r>
      <w:r w:rsidR="000E66BF">
        <w:rPr>
          <w:color w:val="000000"/>
          <w:sz w:val="24"/>
          <w:szCs w:val="24"/>
        </w:rPr>
        <w:t>d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Moodle</w:t>
      </w:r>
      <w:r w:rsidR="000E66BF">
        <w:rPr>
          <w:color w:val="000000"/>
          <w:spacing w:val="3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Announ</w:t>
      </w:r>
      <w:r w:rsidR="000E66BF">
        <w:rPr>
          <w:color w:val="000000"/>
          <w:spacing w:val="-1"/>
          <w:sz w:val="24"/>
          <w:szCs w:val="24"/>
        </w:rPr>
        <w:t>c</w:t>
      </w:r>
      <w:r w:rsidR="000E66BF">
        <w:rPr>
          <w:color w:val="000000"/>
          <w:spacing w:val="1"/>
          <w:sz w:val="24"/>
          <w:szCs w:val="24"/>
        </w:rPr>
        <w:t>e</w:t>
      </w:r>
      <w:r w:rsidR="000E66BF">
        <w:rPr>
          <w:color w:val="000000"/>
          <w:sz w:val="24"/>
          <w:szCs w:val="24"/>
        </w:rPr>
        <w:t>ment.</w:t>
      </w:r>
      <w:r w:rsidR="000E66BF">
        <w:rPr>
          <w:color w:val="000000"/>
          <w:spacing w:val="4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R</w:t>
      </w:r>
      <w:r w:rsidR="000E66BF">
        <w:rPr>
          <w:color w:val="000000"/>
          <w:spacing w:val="1"/>
          <w:sz w:val="24"/>
          <w:szCs w:val="24"/>
        </w:rPr>
        <w:t>e</w:t>
      </w:r>
      <w:r w:rsidR="000E66BF">
        <w:rPr>
          <w:color w:val="000000"/>
          <w:spacing w:val="-2"/>
          <w:sz w:val="24"/>
          <w:szCs w:val="24"/>
        </w:rPr>
        <w:t>g</w:t>
      </w:r>
      <w:r w:rsidR="000E66BF">
        <w:rPr>
          <w:color w:val="000000"/>
          <w:sz w:val="24"/>
          <w:szCs w:val="24"/>
        </w:rPr>
        <w:t>is</w:t>
      </w:r>
      <w:r w:rsidR="000E66BF">
        <w:rPr>
          <w:color w:val="000000"/>
          <w:spacing w:val="1"/>
          <w:sz w:val="24"/>
          <w:szCs w:val="24"/>
        </w:rPr>
        <w:t>t</w:t>
      </w:r>
      <w:r w:rsidR="000E66BF">
        <w:rPr>
          <w:color w:val="000000"/>
          <w:sz w:val="24"/>
          <w:szCs w:val="24"/>
        </w:rPr>
        <w:t>r</w:t>
      </w:r>
      <w:r w:rsidR="000E66BF">
        <w:rPr>
          <w:color w:val="000000"/>
          <w:spacing w:val="-2"/>
          <w:sz w:val="24"/>
          <w:szCs w:val="24"/>
        </w:rPr>
        <w:t>a</w:t>
      </w:r>
      <w:r w:rsidR="000E66BF">
        <w:rPr>
          <w:color w:val="000000"/>
          <w:sz w:val="24"/>
          <w:szCs w:val="24"/>
        </w:rPr>
        <w:t>t</w:t>
      </w:r>
      <w:r w:rsidR="000E66BF">
        <w:rPr>
          <w:color w:val="000000"/>
          <w:spacing w:val="1"/>
          <w:sz w:val="24"/>
          <w:szCs w:val="24"/>
        </w:rPr>
        <w:t>i</w:t>
      </w:r>
      <w:r w:rsidR="000E66BF">
        <w:rPr>
          <w:color w:val="000000"/>
          <w:sz w:val="24"/>
          <w:szCs w:val="24"/>
        </w:rPr>
        <w:t>on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fee is</w:t>
      </w:r>
      <w:r w:rsidR="000E66BF">
        <w:rPr>
          <w:color w:val="000000"/>
          <w:spacing w:val="4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w</w:t>
      </w:r>
      <w:r w:rsidR="000E66BF">
        <w:rPr>
          <w:color w:val="000000"/>
          <w:spacing w:val="-1"/>
          <w:sz w:val="24"/>
          <w:szCs w:val="24"/>
        </w:rPr>
        <w:t>a</w:t>
      </w:r>
      <w:r w:rsidR="000E66BF">
        <w:rPr>
          <w:color w:val="000000"/>
          <w:sz w:val="24"/>
          <w:szCs w:val="24"/>
        </w:rPr>
        <w:t>ived</w:t>
      </w:r>
      <w:r w:rsidR="000E66BF">
        <w:rPr>
          <w:color w:val="000000"/>
          <w:spacing w:val="3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for</w:t>
      </w:r>
      <w:r w:rsidR="000E66BF">
        <w:rPr>
          <w:color w:val="000000"/>
          <w:spacing w:val="2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U</w:t>
      </w:r>
      <w:r w:rsidR="000E66BF">
        <w:rPr>
          <w:color w:val="000000"/>
          <w:spacing w:val="-1"/>
          <w:sz w:val="24"/>
          <w:szCs w:val="24"/>
        </w:rPr>
        <w:t>O</w:t>
      </w:r>
      <w:r w:rsidR="000E66BF">
        <w:rPr>
          <w:color w:val="000000"/>
          <w:spacing w:val="1"/>
          <w:sz w:val="24"/>
          <w:szCs w:val="24"/>
        </w:rPr>
        <w:t>W</w:t>
      </w:r>
      <w:r w:rsidR="000E66BF">
        <w:rPr>
          <w:color w:val="000000"/>
          <w:sz w:val="24"/>
          <w:szCs w:val="24"/>
        </w:rPr>
        <w:t>D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te</w:t>
      </w:r>
      <w:r w:rsidR="000E66BF">
        <w:rPr>
          <w:color w:val="000000"/>
          <w:spacing w:val="-1"/>
          <w:sz w:val="24"/>
          <w:szCs w:val="24"/>
        </w:rPr>
        <w:t>a</w:t>
      </w:r>
      <w:r w:rsidR="000E66BF">
        <w:rPr>
          <w:color w:val="000000"/>
          <w:spacing w:val="3"/>
          <w:sz w:val="24"/>
          <w:szCs w:val="24"/>
        </w:rPr>
        <w:t>m</w:t>
      </w:r>
      <w:r w:rsidR="000E66BF">
        <w:rPr>
          <w:color w:val="000000"/>
          <w:sz w:val="24"/>
          <w:szCs w:val="24"/>
        </w:rPr>
        <w:t xml:space="preserve">s, </w:t>
      </w:r>
      <w:r w:rsidR="000E66BF">
        <w:rPr>
          <w:color w:val="000000"/>
          <w:spacing w:val="-1"/>
          <w:sz w:val="24"/>
          <w:szCs w:val="24"/>
        </w:rPr>
        <w:t>a</w:t>
      </w:r>
      <w:r w:rsidR="000E66BF">
        <w:rPr>
          <w:color w:val="000000"/>
          <w:sz w:val="24"/>
          <w:szCs w:val="24"/>
        </w:rPr>
        <w:t>nd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re</w:t>
      </w:r>
      <w:r w:rsidR="000E66BF">
        <w:rPr>
          <w:color w:val="000000"/>
          <w:spacing w:val="-2"/>
          <w:sz w:val="24"/>
          <w:szCs w:val="24"/>
        </w:rPr>
        <w:t>g</w:t>
      </w:r>
      <w:r w:rsidR="000E66BF">
        <w:rPr>
          <w:color w:val="000000"/>
          <w:sz w:val="24"/>
          <w:szCs w:val="24"/>
        </w:rPr>
        <w:t>is</w:t>
      </w:r>
      <w:r w:rsidR="000E66BF">
        <w:rPr>
          <w:color w:val="000000"/>
          <w:spacing w:val="1"/>
          <w:sz w:val="24"/>
          <w:szCs w:val="24"/>
        </w:rPr>
        <w:t>t</w:t>
      </w:r>
      <w:r w:rsidR="000E66BF">
        <w:rPr>
          <w:color w:val="000000"/>
          <w:sz w:val="24"/>
          <w:szCs w:val="24"/>
        </w:rPr>
        <w:t>r</w:t>
      </w:r>
      <w:r w:rsidR="000E66BF">
        <w:rPr>
          <w:color w:val="000000"/>
          <w:spacing w:val="-2"/>
          <w:sz w:val="24"/>
          <w:szCs w:val="24"/>
        </w:rPr>
        <w:t>a</w:t>
      </w:r>
      <w:r w:rsidR="000E66BF">
        <w:rPr>
          <w:color w:val="000000"/>
          <w:sz w:val="24"/>
          <w:szCs w:val="24"/>
        </w:rPr>
        <w:t>t</w:t>
      </w:r>
      <w:r w:rsidR="000E66BF">
        <w:rPr>
          <w:color w:val="000000"/>
          <w:spacing w:val="1"/>
          <w:sz w:val="24"/>
          <w:szCs w:val="24"/>
        </w:rPr>
        <w:t>i</w:t>
      </w:r>
      <w:r w:rsidR="000E66BF">
        <w:rPr>
          <w:color w:val="000000"/>
          <w:sz w:val="24"/>
          <w:szCs w:val="24"/>
        </w:rPr>
        <w:t>on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must</w:t>
      </w:r>
      <w:r w:rsidR="000E66BF">
        <w:rPr>
          <w:color w:val="000000"/>
          <w:spacing w:val="2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 xml:space="preserve">be </w:t>
      </w:r>
      <w:r w:rsidR="000E66BF">
        <w:rPr>
          <w:color w:val="000000"/>
          <w:spacing w:val="-1"/>
          <w:sz w:val="24"/>
          <w:szCs w:val="24"/>
        </w:rPr>
        <w:t>c</w:t>
      </w:r>
      <w:r w:rsidR="000E66BF">
        <w:rPr>
          <w:color w:val="000000"/>
          <w:sz w:val="24"/>
          <w:szCs w:val="24"/>
        </w:rPr>
        <w:t>omp</w:t>
      </w:r>
      <w:r w:rsidR="000E66BF">
        <w:rPr>
          <w:color w:val="000000"/>
          <w:spacing w:val="1"/>
          <w:sz w:val="24"/>
          <w:szCs w:val="24"/>
        </w:rPr>
        <w:t>l</w:t>
      </w:r>
      <w:r w:rsidR="000E66BF">
        <w:rPr>
          <w:color w:val="000000"/>
          <w:spacing w:val="-1"/>
          <w:sz w:val="24"/>
          <w:szCs w:val="24"/>
        </w:rPr>
        <w:t>e</w:t>
      </w:r>
      <w:r w:rsidR="000E66BF">
        <w:rPr>
          <w:color w:val="000000"/>
          <w:sz w:val="24"/>
          <w:szCs w:val="24"/>
        </w:rPr>
        <w:t>ted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b</w:t>
      </w:r>
      <w:r w:rsidR="000E66BF">
        <w:rPr>
          <w:color w:val="000000"/>
          <w:spacing w:val="-1"/>
          <w:sz w:val="24"/>
          <w:szCs w:val="24"/>
        </w:rPr>
        <w:t>e</w:t>
      </w:r>
      <w:r w:rsidR="000E66BF">
        <w:rPr>
          <w:color w:val="000000"/>
          <w:sz w:val="24"/>
          <w:szCs w:val="24"/>
        </w:rPr>
        <w:t>fo</w:t>
      </w:r>
      <w:r w:rsidR="000E66BF">
        <w:rPr>
          <w:color w:val="000000"/>
          <w:spacing w:val="-1"/>
          <w:sz w:val="24"/>
          <w:szCs w:val="24"/>
        </w:rPr>
        <w:t>r</w:t>
      </w:r>
      <w:r w:rsidR="000E66BF">
        <w:rPr>
          <w:color w:val="000000"/>
          <w:sz w:val="24"/>
          <w:szCs w:val="24"/>
        </w:rPr>
        <w:t>e</w:t>
      </w:r>
      <w:r w:rsidR="000E66BF">
        <w:rPr>
          <w:color w:val="000000"/>
          <w:spacing w:val="4"/>
          <w:sz w:val="24"/>
          <w:szCs w:val="24"/>
        </w:rPr>
        <w:t xml:space="preserve"> </w:t>
      </w:r>
      <w:r w:rsidR="003C5BA2">
        <w:rPr>
          <w:color w:val="000000"/>
          <w:sz w:val="24"/>
          <w:szCs w:val="24"/>
        </w:rPr>
        <w:t>Thursday</w:t>
      </w:r>
      <w:r w:rsidR="004E1B49">
        <w:rPr>
          <w:color w:val="000000"/>
          <w:sz w:val="24"/>
          <w:szCs w:val="24"/>
        </w:rPr>
        <w:t xml:space="preserve"> S</w:t>
      </w:r>
      <w:r w:rsidR="00C06EC3">
        <w:rPr>
          <w:color w:val="000000"/>
          <w:sz w:val="24"/>
          <w:szCs w:val="24"/>
        </w:rPr>
        <w:t>pring</w:t>
      </w:r>
      <w:r w:rsidR="004E1B49">
        <w:rPr>
          <w:color w:val="000000"/>
          <w:sz w:val="24"/>
          <w:szCs w:val="24"/>
        </w:rPr>
        <w:t xml:space="preserve"> W</w:t>
      </w:r>
      <w:r w:rsidR="00C06EC3">
        <w:rPr>
          <w:color w:val="000000"/>
          <w:sz w:val="24"/>
          <w:szCs w:val="24"/>
        </w:rPr>
        <w:t>8</w:t>
      </w:r>
      <w:r w:rsidR="000E66BF">
        <w:rPr>
          <w:color w:val="000000"/>
          <w:spacing w:val="2"/>
          <w:sz w:val="24"/>
          <w:szCs w:val="24"/>
        </w:rPr>
        <w:t xml:space="preserve"> </w:t>
      </w:r>
      <w:r w:rsidR="000E66BF">
        <w:rPr>
          <w:color w:val="000000"/>
          <w:spacing w:val="1"/>
          <w:sz w:val="24"/>
          <w:szCs w:val="24"/>
        </w:rPr>
        <w:t>(</w:t>
      </w:r>
      <w:r w:rsidR="000E66BF">
        <w:rPr>
          <w:color w:val="000000"/>
          <w:spacing w:val="-5"/>
          <w:sz w:val="24"/>
          <w:szCs w:val="24"/>
        </w:rPr>
        <w:t>y</w:t>
      </w:r>
      <w:r w:rsidR="000E66BF">
        <w:rPr>
          <w:color w:val="000000"/>
          <w:sz w:val="24"/>
          <w:szCs w:val="24"/>
        </w:rPr>
        <w:t>ou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pacing w:val="-1"/>
          <w:sz w:val="24"/>
          <w:szCs w:val="24"/>
        </w:rPr>
        <w:t>a</w:t>
      </w:r>
      <w:r w:rsidR="000E66BF">
        <w:rPr>
          <w:color w:val="000000"/>
          <w:sz w:val="24"/>
          <w:szCs w:val="24"/>
        </w:rPr>
        <w:t>re</w:t>
      </w:r>
      <w:r w:rsidR="000E66BF">
        <w:rPr>
          <w:color w:val="000000"/>
          <w:spacing w:val="2"/>
          <w:sz w:val="24"/>
          <w:szCs w:val="24"/>
        </w:rPr>
        <w:t xml:space="preserve"> </w:t>
      </w:r>
      <w:r w:rsidR="000E66BF">
        <w:rPr>
          <w:color w:val="000000"/>
          <w:spacing w:val="-1"/>
          <w:sz w:val="24"/>
          <w:szCs w:val="24"/>
        </w:rPr>
        <w:t>e</w:t>
      </w:r>
      <w:r w:rsidR="000E66BF">
        <w:rPr>
          <w:color w:val="000000"/>
          <w:sz w:val="24"/>
          <w:szCs w:val="24"/>
        </w:rPr>
        <w:t>n</w:t>
      </w:r>
      <w:r w:rsidR="000E66BF">
        <w:rPr>
          <w:color w:val="000000"/>
          <w:spacing w:val="-1"/>
          <w:sz w:val="24"/>
          <w:szCs w:val="24"/>
        </w:rPr>
        <w:t>c</w:t>
      </w:r>
      <w:r w:rsidR="000E66BF">
        <w:rPr>
          <w:color w:val="000000"/>
          <w:spacing w:val="2"/>
          <w:sz w:val="24"/>
          <w:szCs w:val="24"/>
        </w:rPr>
        <w:t>o</w:t>
      </w:r>
      <w:r w:rsidR="000E66BF">
        <w:rPr>
          <w:color w:val="000000"/>
          <w:sz w:val="24"/>
          <w:szCs w:val="24"/>
        </w:rPr>
        <w:t>ura</w:t>
      </w:r>
      <w:r w:rsidR="000E66BF">
        <w:rPr>
          <w:color w:val="000000"/>
          <w:spacing w:val="-2"/>
          <w:sz w:val="24"/>
          <w:szCs w:val="24"/>
        </w:rPr>
        <w:t>g</w:t>
      </w:r>
      <w:r w:rsidR="000E66BF">
        <w:rPr>
          <w:color w:val="000000"/>
          <w:spacing w:val="-1"/>
          <w:sz w:val="24"/>
          <w:szCs w:val="24"/>
        </w:rPr>
        <w:t>e</w:t>
      </w:r>
      <w:r w:rsidR="000E66BF">
        <w:rPr>
          <w:color w:val="000000"/>
          <w:sz w:val="24"/>
          <w:szCs w:val="24"/>
        </w:rPr>
        <w:t>d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to</w:t>
      </w:r>
      <w:r w:rsidR="000E66BF">
        <w:rPr>
          <w:color w:val="000000"/>
          <w:spacing w:val="2"/>
          <w:sz w:val="24"/>
          <w:szCs w:val="24"/>
        </w:rPr>
        <w:t xml:space="preserve"> </w:t>
      </w:r>
      <w:r w:rsidR="000E66BF">
        <w:rPr>
          <w:color w:val="000000"/>
          <w:spacing w:val="-1"/>
          <w:sz w:val="24"/>
          <w:szCs w:val="24"/>
        </w:rPr>
        <w:t>c</w:t>
      </w:r>
      <w:r w:rsidR="000E66BF">
        <w:rPr>
          <w:color w:val="000000"/>
          <w:sz w:val="24"/>
          <w:szCs w:val="24"/>
        </w:rPr>
        <w:t>omp</w:t>
      </w:r>
      <w:r w:rsidR="000E66BF">
        <w:rPr>
          <w:color w:val="000000"/>
          <w:spacing w:val="1"/>
          <w:sz w:val="24"/>
          <w:szCs w:val="24"/>
        </w:rPr>
        <w:t>l</w:t>
      </w:r>
      <w:r w:rsidR="000E66BF">
        <w:rPr>
          <w:color w:val="000000"/>
          <w:spacing w:val="-1"/>
          <w:sz w:val="24"/>
          <w:szCs w:val="24"/>
        </w:rPr>
        <w:t>e</w:t>
      </w:r>
      <w:r w:rsidR="000E66BF">
        <w:rPr>
          <w:color w:val="000000"/>
          <w:sz w:val="24"/>
          <w:szCs w:val="24"/>
        </w:rPr>
        <w:t>te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the re</w:t>
      </w:r>
      <w:r w:rsidR="000E66BF">
        <w:rPr>
          <w:color w:val="000000"/>
          <w:spacing w:val="-2"/>
          <w:sz w:val="24"/>
          <w:szCs w:val="24"/>
        </w:rPr>
        <w:t>g</w:t>
      </w:r>
      <w:r w:rsidR="000E66BF">
        <w:rPr>
          <w:color w:val="000000"/>
          <w:sz w:val="24"/>
          <w:szCs w:val="24"/>
        </w:rPr>
        <w:t>is</w:t>
      </w:r>
      <w:r w:rsidR="000E66BF">
        <w:rPr>
          <w:color w:val="000000"/>
          <w:spacing w:val="1"/>
          <w:sz w:val="24"/>
          <w:szCs w:val="24"/>
        </w:rPr>
        <w:t>t</w:t>
      </w:r>
      <w:r w:rsidR="000E66BF">
        <w:rPr>
          <w:color w:val="000000"/>
          <w:sz w:val="24"/>
          <w:szCs w:val="24"/>
        </w:rPr>
        <w:t>r</w:t>
      </w:r>
      <w:r w:rsidR="000E66BF">
        <w:rPr>
          <w:color w:val="000000"/>
          <w:spacing w:val="-2"/>
          <w:sz w:val="24"/>
          <w:szCs w:val="24"/>
        </w:rPr>
        <w:t>a</w:t>
      </w:r>
      <w:r w:rsidR="000E66BF">
        <w:rPr>
          <w:color w:val="000000"/>
          <w:sz w:val="24"/>
          <w:szCs w:val="24"/>
        </w:rPr>
        <w:t>t</w:t>
      </w:r>
      <w:r w:rsidR="000E66BF">
        <w:rPr>
          <w:color w:val="000000"/>
          <w:spacing w:val="1"/>
          <w:sz w:val="24"/>
          <w:szCs w:val="24"/>
        </w:rPr>
        <w:t>i</w:t>
      </w:r>
      <w:r w:rsidR="000E66BF">
        <w:rPr>
          <w:color w:val="000000"/>
          <w:sz w:val="24"/>
          <w:szCs w:val="24"/>
        </w:rPr>
        <w:t xml:space="preserve">on much </w:t>
      </w:r>
      <w:r w:rsidR="000E66BF">
        <w:rPr>
          <w:color w:val="000000"/>
          <w:spacing w:val="-1"/>
          <w:sz w:val="24"/>
          <w:szCs w:val="24"/>
        </w:rPr>
        <w:t>e</w:t>
      </w:r>
      <w:r w:rsidR="000E66BF">
        <w:rPr>
          <w:color w:val="000000"/>
          <w:spacing w:val="1"/>
          <w:sz w:val="24"/>
          <w:szCs w:val="24"/>
        </w:rPr>
        <w:t>a</w:t>
      </w:r>
      <w:r w:rsidR="000E66BF">
        <w:rPr>
          <w:color w:val="000000"/>
          <w:sz w:val="24"/>
          <w:szCs w:val="24"/>
        </w:rPr>
        <w:t>rli</w:t>
      </w:r>
      <w:r w:rsidR="000E66BF">
        <w:rPr>
          <w:color w:val="000000"/>
          <w:spacing w:val="-1"/>
          <w:sz w:val="24"/>
          <w:szCs w:val="24"/>
        </w:rPr>
        <w:t>e</w:t>
      </w:r>
      <w:r w:rsidR="000E66BF">
        <w:rPr>
          <w:color w:val="000000"/>
          <w:sz w:val="24"/>
          <w:szCs w:val="24"/>
        </w:rPr>
        <w:t>r</w:t>
      </w:r>
      <w:r w:rsidR="000E66BF">
        <w:rPr>
          <w:color w:val="000000"/>
          <w:spacing w:val="1"/>
          <w:sz w:val="24"/>
          <w:szCs w:val="24"/>
        </w:rPr>
        <w:t xml:space="preserve"> </w:t>
      </w:r>
      <w:r w:rsidR="000E66BF">
        <w:rPr>
          <w:color w:val="000000"/>
          <w:sz w:val="24"/>
          <w:szCs w:val="24"/>
        </w:rPr>
        <w:t>than th</w:t>
      </w:r>
      <w:r w:rsidR="000E66BF">
        <w:rPr>
          <w:color w:val="000000"/>
          <w:spacing w:val="-1"/>
          <w:sz w:val="24"/>
          <w:szCs w:val="24"/>
        </w:rPr>
        <w:t>a</w:t>
      </w:r>
      <w:r w:rsidR="000E66BF">
        <w:rPr>
          <w:color w:val="000000"/>
          <w:sz w:val="24"/>
          <w:szCs w:val="24"/>
        </w:rPr>
        <w:t>t).</w:t>
      </w:r>
    </w:p>
    <w:p w14:paraId="4CDFD665" w14:textId="77777777" w:rsidR="003C5BA2" w:rsidRDefault="000E66BF">
      <w:pPr>
        <w:ind w:left="153" w:right="134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me,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 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mail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mail of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4230C4F2" w14:textId="2AE06E63" w:rsidR="00083002" w:rsidRDefault="000E66BF">
      <w:pPr>
        <w:ind w:left="153" w:right="13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ECT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250 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16"/>
          <w:sz w:val="24"/>
          <w:szCs w:val="24"/>
        </w:rPr>
        <w:t xml:space="preserve"> </w:t>
      </w:r>
      <w:r w:rsidR="004E1B49">
        <w:rPr>
          <w:spacing w:val="1"/>
          <w:sz w:val="24"/>
          <w:szCs w:val="24"/>
        </w:rPr>
        <w:t>Mohd Fareq Abd Malek</w:t>
      </w:r>
      <w:r>
        <w:rPr>
          <w:sz w:val="24"/>
          <w:szCs w:val="24"/>
        </w:rPr>
        <w:t xml:space="preserve">  </w:t>
      </w:r>
      <w:r>
        <w:rPr>
          <w:color w:val="0000FF"/>
          <w:spacing w:val="-38"/>
          <w:sz w:val="24"/>
          <w:szCs w:val="24"/>
        </w:rPr>
        <w:t xml:space="preserve"> </w:t>
      </w:r>
      <w:hyperlink r:id="rId9" w:history="1">
        <w:r w:rsidR="003C5BA2">
          <w:rPr>
            <w:rStyle w:val="Hyperlink"/>
            <w:sz w:val="24"/>
            <w:szCs w:val="24"/>
          </w:rPr>
          <w:t>mohamedfareqmalek@uowdubai.ac.ae</w:t>
        </w:r>
      </w:hyperlink>
      <w:r>
        <w:rPr>
          <w:color w:val="000000"/>
          <w:sz w:val="24"/>
          <w:szCs w:val="24"/>
        </w:rPr>
        <w:t xml:space="preserve"> </w:t>
      </w:r>
      <w:r w:rsidR="00387F93">
        <w:rPr>
          <w:color w:val="000000"/>
          <w:sz w:val="24"/>
          <w:szCs w:val="24"/>
        </w:rPr>
        <w:t>,</w:t>
      </w:r>
      <w:r w:rsidR="003C5BA2">
        <w:rPr>
          <w:color w:val="000000"/>
          <w:sz w:val="24"/>
          <w:szCs w:val="24"/>
        </w:rPr>
        <w:t xml:space="preserve"> </w:t>
      </w:r>
      <w:r w:rsidR="00387F93">
        <w:rPr>
          <w:color w:val="000000"/>
          <w:sz w:val="24"/>
          <w:szCs w:val="24"/>
        </w:rPr>
        <w:t>Habiba Ahmed</w:t>
      </w:r>
      <w:r>
        <w:rPr>
          <w:color w:val="000000"/>
          <w:sz w:val="24"/>
          <w:szCs w:val="24"/>
        </w:rPr>
        <w:t xml:space="preserve"> </w:t>
      </w:r>
      <w:hyperlink r:id="rId10" w:history="1">
        <w:r w:rsidR="00387F93" w:rsidRPr="00CD60BC">
          <w:rPr>
            <w:rStyle w:val="Hyperlink"/>
            <w:sz w:val="24"/>
            <w:szCs w:val="24"/>
          </w:rPr>
          <w:t>habibaahmed@uowdubai.ac.ae</w:t>
        </w:r>
      </w:hyperlink>
      <w:r w:rsidR="00387F93">
        <w:rPr>
          <w:color w:val="000000"/>
          <w:sz w:val="24"/>
          <w:szCs w:val="24"/>
        </w:rPr>
        <w:t xml:space="preserve"> , Eva Barbulescu </w:t>
      </w:r>
      <w:hyperlink r:id="rId11" w:history="1">
        <w:r w:rsidR="00387F93" w:rsidRPr="00CD60BC">
          <w:rPr>
            <w:rStyle w:val="Hyperlink"/>
            <w:sz w:val="24"/>
            <w:szCs w:val="24"/>
          </w:rPr>
          <w:t>evabarbulescu@uowdubai.ac.ae</w:t>
        </w:r>
      </w:hyperlink>
      <w:r w:rsidR="00387F93">
        <w:rPr>
          <w:color w:val="000000"/>
          <w:sz w:val="24"/>
          <w:szCs w:val="24"/>
        </w:rPr>
        <w:t xml:space="preserve"> , Sana Sahir </w:t>
      </w:r>
      <w:hyperlink r:id="rId12" w:history="1">
        <w:r w:rsidR="00387F93" w:rsidRPr="00CD60BC">
          <w:rPr>
            <w:rStyle w:val="Hyperlink"/>
            <w:sz w:val="24"/>
            <w:szCs w:val="24"/>
          </w:rPr>
          <w:t>sanasahir@uowdubai.ac.ae</w:t>
        </w:r>
      </w:hyperlink>
      <w:r w:rsidR="00387F93">
        <w:rPr>
          <w:color w:val="000000"/>
          <w:sz w:val="24"/>
          <w:szCs w:val="24"/>
        </w:rPr>
        <w:t xml:space="preserve"> , Ashna Sreejith </w:t>
      </w:r>
      <w:hyperlink r:id="rId13" w:history="1">
        <w:r w:rsidR="00387F93" w:rsidRPr="00CD60BC">
          <w:rPr>
            <w:rStyle w:val="Hyperlink"/>
            <w:sz w:val="24"/>
            <w:szCs w:val="24"/>
          </w:rPr>
          <w:t>ashnasreejith@uowdubai.ac.ae</w:t>
        </w:r>
      </w:hyperlink>
      <w:r w:rsidR="00387F93">
        <w:rPr>
          <w:color w:val="000000"/>
          <w:sz w:val="24"/>
          <w:szCs w:val="24"/>
        </w:rPr>
        <w:t xml:space="preserve"> .</w:t>
      </w:r>
    </w:p>
    <w:p w14:paraId="6400531A" w14:textId="77777777" w:rsidR="00083002" w:rsidRDefault="00083002">
      <w:pPr>
        <w:spacing w:before="7" w:line="240" w:lineRule="exact"/>
        <w:rPr>
          <w:sz w:val="24"/>
          <w:szCs w:val="24"/>
        </w:rPr>
      </w:pPr>
    </w:p>
    <w:p w14:paraId="7B80E874" w14:textId="77777777" w:rsidR="00083002" w:rsidRDefault="000E66BF">
      <w:pPr>
        <w:spacing w:before="29"/>
        <w:ind w:left="153" w:right="13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nter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proj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short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bstr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 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(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ten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ds),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o show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se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i.e.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>y 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).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lude: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tabl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3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nd/or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ECTE250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hoc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pp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ronm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 to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pe 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indoor, outdoor,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discuss</w:t>
      </w:r>
      <w:r>
        <w:rPr>
          <w:spacing w:val="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with the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14:paraId="1B62AC72" w14:textId="77777777" w:rsidR="00083002" w:rsidRDefault="00083002">
      <w:pPr>
        <w:spacing w:before="7" w:line="140" w:lineRule="exact"/>
        <w:rPr>
          <w:sz w:val="15"/>
          <w:szCs w:val="15"/>
        </w:rPr>
      </w:pPr>
    </w:p>
    <w:p w14:paraId="0D6DB8C8" w14:textId="77777777" w:rsidR="00083002" w:rsidRDefault="00083002">
      <w:pPr>
        <w:spacing w:line="200" w:lineRule="exact"/>
      </w:pPr>
    </w:p>
    <w:p w14:paraId="45567EE3" w14:textId="77777777" w:rsidR="00083002" w:rsidRDefault="000E66BF">
      <w:pPr>
        <w:ind w:left="153" w:right="6565"/>
        <w:jc w:val="both"/>
        <w:rPr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nn</w:t>
      </w:r>
      <w:r>
        <w:rPr>
          <w:b/>
          <w:sz w:val="24"/>
          <w:szCs w:val="24"/>
        </w:rPr>
        <w:t xml:space="preserve">ovation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air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</w:t>
      </w:r>
    </w:p>
    <w:p w14:paraId="224EA714" w14:textId="77777777" w:rsidR="00083002" w:rsidRDefault="00083002">
      <w:pPr>
        <w:spacing w:before="12" w:line="260" w:lineRule="exact"/>
        <w:rPr>
          <w:sz w:val="26"/>
          <w:szCs w:val="26"/>
        </w:rPr>
      </w:pPr>
    </w:p>
    <w:p w14:paraId="3E6C7139" w14:textId="5B7AF56A" w:rsidR="008C1B83" w:rsidRDefault="000E66BF" w:rsidP="00F8740E">
      <w:pPr>
        <w:ind w:left="153" w:right="130"/>
        <w:jc w:val="both"/>
        <w:rPr>
          <w:spacing w:val="2"/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prod</w:t>
      </w:r>
      <w:r>
        <w:rPr>
          <w:spacing w:val="-1"/>
          <w:sz w:val="24"/>
          <w:szCs w:val="24"/>
        </w:rPr>
        <w:t>uc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king tr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stand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nnov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ir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lso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20</w:t>
      </w:r>
      <w:r w:rsidR="00F8740E">
        <w:rPr>
          <w:sz w:val="24"/>
          <w:szCs w:val="24"/>
        </w:rPr>
        <w:t>2</w:t>
      </w:r>
      <w:r w:rsidR="00387F93">
        <w:rPr>
          <w:sz w:val="24"/>
          <w:szCs w:val="24"/>
        </w:rPr>
        <w:t>5</w:t>
      </w:r>
      <w:r>
        <w:rPr>
          <w:sz w:val="24"/>
          <w:szCs w:val="24"/>
        </w:rPr>
        <w:t>).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ECTE250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xhib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tors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sh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ors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the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stan</w:t>
      </w:r>
      <w:r>
        <w:rPr>
          <w:spacing w:val="4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me. 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prod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tors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jud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Yo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must 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 pro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>wa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2"/>
          <w:sz w:val="24"/>
          <w:szCs w:val="24"/>
        </w:rPr>
        <w:t xml:space="preserve"> </w:t>
      </w:r>
    </w:p>
    <w:p w14:paraId="61407212" w14:textId="77777777" w:rsidR="008C1B83" w:rsidRDefault="008C1B83" w:rsidP="00F8740E">
      <w:pPr>
        <w:ind w:left="153" w:right="130"/>
        <w:jc w:val="both"/>
        <w:rPr>
          <w:sz w:val="24"/>
          <w:szCs w:val="24"/>
        </w:rPr>
      </w:pPr>
    </w:p>
    <w:p w14:paraId="0064F8A1" w14:textId="77777777" w:rsidR="008C1B83" w:rsidRDefault="008C1B83" w:rsidP="00F8740E">
      <w:pPr>
        <w:ind w:left="153" w:right="130"/>
        <w:jc w:val="both"/>
        <w:rPr>
          <w:sz w:val="24"/>
          <w:szCs w:val="24"/>
        </w:rPr>
      </w:pPr>
    </w:p>
    <w:p w14:paraId="3CA2F508" w14:textId="77777777" w:rsidR="008C1B83" w:rsidRDefault="008C1B83" w:rsidP="00F8740E">
      <w:pPr>
        <w:ind w:left="153" w:right="130"/>
        <w:jc w:val="both"/>
        <w:rPr>
          <w:sz w:val="24"/>
          <w:szCs w:val="24"/>
        </w:rPr>
      </w:pPr>
    </w:p>
    <w:p w14:paraId="529F04C1" w14:textId="77777777" w:rsidR="008C1B83" w:rsidRDefault="008C1B83" w:rsidP="00F8740E">
      <w:pPr>
        <w:ind w:left="153" w:right="130"/>
        <w:jc w:val="both"/>
        <w:rPr>
          <w:sz w:val="24"/>
          <w:szCs w:val="24"/>
        </w:rPr>
      </w:pPr>
    </w:p>
    <w:p w14:paraId="398647F7" w14:textId="77777777" w:rsidR="008C1B83" w:rsidRDefault="008C1B83" w:rsidP="00F8740E">
      <w:pPr>
        <w:ind w:left="153" w:right="130"/>
        <w:jc w:val="both"/>
        <w:rPr>
          <w:sz w:val="24"/>
          <w:szCs w:val="24"/>
        </w:rPr>
      </w:pPr>
    </w:p>
    <w:p w14:paraId="6F839F20" w14:textId="266CCAD7" w:rsidR="00991B4A" w:rsidRDefault="008C1B83" w:rsidP="008C1B83">
      <w:pPr>
        <w:rPr>
          <w:color w:val="000000"/>
          <w:sz w:val="24"/>
          <w:szCs w:val="24"/>
        </w:rPr>
      </w:pPr>
      <w:r w:rsidRPr="00991B4A">
        <w:rPr>
          <w:color w:val="000000"/>
          <w:sz w:val="24"/>
          <w:szCs w:val="24"/>
        </w:rPr>
        <w:t xml:space="preserve">Also, students/teams must upload their posters to </w:t>
      </w:r>
      <w:r w:rsidR="00387F93">
        <w:rPr>
          <w:color w:val="000000"/>
          <w:sz w:val="24"/>
          <w:szCs w:val="24"/>
        </w:rPr>
        <w:t>MOODLE</w:t>
      </w:r>
    </w:p>
    <w:p w14:paraId="50544500" w14:textId="2A200739" w:rsidR="00387F93" w:rsidRDefault="00387F93" w:rsidP="008C1B83">
      <w:pPr>
        <w:rPr>
          <w:color w:val="000000"/>
          <w:sz w:val="24"/>
          <w:szCs w:val="24"/>
        </w:rPr>
      </w:pPr>
    </w:p>
    <w:p w14:paraId="277C8B02" w14:textId="0BAAE8D4" w:rsidR="008C1B83" w:rsidRPr="00991B4A" w:rsidRDefault="008C1B83" w:rsidP="008C1B83">
      <w:pPr>
        <w:rPr>
          <w:color w:val="000000"/>
          <w:sz w:val="24"/>
          <w:szCs w:val="24"/>
        </w:rPr>
      </w:pPr>
      <w:r w:rsidRPr="00991B4A">
        <w:rPr>
          <w:color w:val="000000"/>
          <w:sz w:val="24"/>
          <w:szCs w:val="24"/>
        </w:rPr>
        <w:t xml:space="preserve">by </w:t>
      </w:r>
      <w:r w:rsidR="00C06EC3">
        <w:rPr>
          <w:color w:val="000000"/>
          <w:sz w:val="24"/>
          <w:szCs w:val="24"/>
        </w:rPr>
        <w:t>Friday, Week 8, Spring</w:t>
      </w:r>
      <w:r w:rsidRPr="00991B4A">
        <w:rPr>
          <w:color w:val="000000"/>
          <w:sz w:val="24"/>
          <w:szCs w:val="24"/>
        </w:rPr>
        <w:t xml:space="preserve">. </w:t>
      </w:r>
    </w:p>
    <w:p w14:paraId="6FED9348" w14:textId="77777777" w:rsidR="008C1B83" w:rsidRDefault="008C1B83" w:rsidP="00F8740E">
      <w:pPr>
        <w:ind w:left="153" w:right="130"/>
        <w:jc w:val="both"/>
        <w:rPr>
          <w:sz w:val="24"/>
          <w:szCs w:val="24"/>
        </w:rPr>
      </w:pPr>
    </w:p>
    <w:p w14:paraId="08381CE8" w14:textId="77777777" w:rsidR="00083002" w:rsidRDefault="000E66BF" w:rsidP="00F8740E">
      <w:pPr>
        <w:ind w:left="153" w:right="130"/>
        <w:jc w:val="both"/>
        <w:rPr>
          <w:sz w:val="24"/>
          <w:szCs w:val="24"/>
        </w:rPr>
        <w:sectPr w:rsidR="00083002">
          <w:headerReference w:type="default" r:id="rId14"/>
          <w:pgSz w:w="11920" w:h="16860"/>
          <w:pgMar w:top="1220" w:right="960" w:bottom="280" w:left="980" w:header="720" w:footer="0" w:gutter="0"/>
          <w:cols w:space="720"/>
        </w:sectPr>
      </w:pPr>
      <w:r>
        <w:rPr>
          <w:color w:val="000000"/>
          <w:sz w:val="24"/>
          <w:szCs w:val="24"/>
        </w:rPr>
        <w:t>Displ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rd for the post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rs will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 p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ovided on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the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>.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post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should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include te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hni</w:t>
      </w:r>
      <w:r>
        <w:rPr>
          <w:color w:val="000000"/>
          <w:spacing w:val="2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(h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le</w:t>
      </w:r>
      <w:r>
        <w:rPr>
          <w:color w:val="000000"/>
          <w:spacing w:val="2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l 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si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plem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ntat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proto</w:t>
      </w:r>
      <w:r>
        <w:rPr>
          <w:color w:val="000000"/>
          <w:spacing w:val="2"/>
          <w:sz w:val="24"/>
          <w:szCs w:val="24"/>
        </w:rPr>
        <w:t>t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)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2"/>
          <w:sz w:val="24"/>
          <w:szCs w:val="24"/>
        </w:rPr>
        <w:t>a</w:t>
      </w:r>
      <w:r>
        <w:rPr>
          <w:color w:val="000000"/>
          <w:sz w:val="24"/>
          <w:szCs w:val="24"/>
        </w:rPr>
        <w:t>rk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ng </w:t>
      </w:r>
      <w:r>
        <w:rPr>
          <w:color w:val="000000"/>
          <w:spacing w:val="1"/>
          <w:sz w:val="24"/>
          <w:szCs w:val="24"/>
        </w:rPr>
        <w:t>(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om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iali</w:t>
      </w:r>
      <w:r>
        <w:rPr>
          <w:color w:val="000000"/>
          <w:spacing w:val="2"/>
          <w:sz w:val="24"/>
          <w:szCs w:val="24"/>
        </w:rPr>
        <w:t>z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how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make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mon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>y f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om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ur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prod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t)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2"/>
          <w:sz w:val="24"/>
          <w:szCs w:val="24"/>
        </w:rPr>
        <w:t>f</w:t>
      </w:r>
      <w:r>
        <w:rPr>
          <w:color w:val="000000"/>
          <w:sz w:val="24"/>
          <w:szCs w:val="24"/>
        </w:rPr>
        <w:t>orm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on.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post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s</w:t>
      </w:r>
      <w:r>
        <w:rPr>
          <w:color w:val="000000"/>
          <w:sz w:val="24"/>
          <w:szCs w:val="24"/>
        </w:rPr>
        <w:t>hould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 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sup</w:t>
      </w:r>
      <w:r>
        <w:rPr>
          <w:color w:val="000000"/>
          <w:spacing w:val="2"/>
          <w:sz w:val="24"/>
          <w:szCs w:val="24"/>
        </w:rPr>
        <w:t>p</w:t>
      </w:r>
      <w:r>
        <w:rPr>
          <w:color w:val="000000"/>
          <w:sz w:val="24"/>
          <w:szCs w:val="24"/>
        </w:rPr>
        <w:t>ort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our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ument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n pr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</w:t>
      </w:r>
      <w:r>
        <w:rPr>
          <w:color w:val="000000"/>
          <w:spacing w:val="1"/>
          <w:sz w:val="24"/>
          <w:szCs w:val="24"/>
        </w:rPr>
        <w:t>d</w:t>
      </w:r>
      <w:r>
        <w:rPr>
          <w:color w:val="000000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vis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tors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jud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s.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x</w:t>
      </w:r>
      <w:r>
        <w:rPr>
          <w:color w:val="000000"/>
          <w:sz w:val="24"/>
          <w:szCs w:val="24"/>
        </w:rPr>
        <w:t>hib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tors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should be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d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ou would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>x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ec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busin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tr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de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ir.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ms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stron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5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y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ourag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>m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d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provid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2"/>
          <w:sz w:val="24"/>
          <w:szCs w:val="24"/>
        </w:rPr>
        <w:t>b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nt o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ni</w:t>
      </w:r>
      <w:r>
        <w:rPr>
          <w:color w:val="000000"/>
          <w:spacing w:val="2"/>
          <w:sz w:val="24"/>
          <w:szCs w:val="24"/>
        </w:rPr>
        <w:t>z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rs.</w:t>
      </w:r>
    </w:p>
    <w:p w14:paraId="6BB9AB8C" w14:textId="77777777" w:rsidR="00083002" w:rsidRDefault="00083002">
      <w:pPr>
        <w:spacing w:before="5" w:line="100" w:lineRule="exact"/>
        <w:rPr>
          <w:sz w:val="11"/>
          <w:szCs w:val="11"/>
        </w:rPr>
      </w:pPr>
    </w:p>
    <w:p w14:paraId="4CF70DB3" w14:textId="77777777" w:rsidR="00083002" w:rsidRDefault="00083002">
      <w:pPr>
        <w:spacing w:line="200" w:lineRule="exact"/>
      </w:pPr>
    </w:p>
    <w:p w14:paraId="3CD55EF9" w14:textId="77777777" w:rsidR="00083002" w:rsidRDefault="00083002">
      <w:pPr>
        <w:spacing w:line="200" w:lineRule="exact"/>
      </w:pPr>
    </w:p>
    <w:p w14:paraId="60A95337" w14:textId="77777777" w:rsidR="00083002" w:rsidRDefault="000E66BF">
      <w:pPr>
        <w:spacing w:before="29"/>
        <w:ind w:left="153" w:right="130"/>
        <w:jc w:val="both"/>
        <w:rPr>
          <w:sz w:val="24"/>
          <w:szCs w:val="24"/>
        </w:rPr>
      </w:pPr>
      <w:r>
        <w:rPr>
          <w:sz w:val="24"/>
          <w:szCs w:val="24"/>
        </w:rPr>
        <w:t>The indep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jud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vidua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ding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ompani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Mind 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jud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fam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ECTE250,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posure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rodu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(i.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’t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hing</w:t>
      </w:r>
      <w:r>
        <w:rPr>
          <w:spacing w:val="2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ou’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de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show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on).   </w:t>
      </w:r>
      <w:r w:rsidR="00151C80">
        <w:rPr>
          <w:sz w:val="24"/>
          <w:szCs w:val="24"/>
        </w:rPr>
        <w:t>Th</w:t>
      </w:r>
      <w:r w:rsidR="00151C80">
        <w:rPr>
          <w:spacing w:val="-1"/>
          <w:sz w:val="24"/>
          <w:szCs w:val="24"/>
        </w:rPr>
        <w:t>e</w:t>
      </w:r>
      <w:r w:rsidR="00151C80">
        <w:rPr>
          <w:sz w:val="24"/>
          <w:szCs w:val="24"/>
        </w:rPr>
        <w:t>refo</w:t>
      </w:r>
      <w:r w:rsidR="00151C80">
        <w:rPr>
          <w:spacing w:val="-1"/>
          <w:sz w:val="24"/>
          <w:szCs w:val="24"/>
        </w:rPr>
        <w:t>r</w:t>
      </w:r>
      <w:r w:rsidR="00151C80">
        <w:rPr>
          <w:spacing w:val="1"/>
          <w:sz w:val="24"/>
          <w:szCs w:val="24"/>
        </w:rPr>
        <w:t>e</w:t>
      </w:r>
      <w:r w:rsidR="00151C80">
        <w:rPr>
          <w:sz w:val="24"/>
          <w:szCs w:val="24"/>
        </w:rPr>
        <w:t>, it</w:t>
      </w:r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s 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ssential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ms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  a 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onvincing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eg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plain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prod</w:t>
      </w:r>
      <w:r>
        <w:rPr>
          <w:spacing w:val="-1"/>
          <w:sz w:val="24"/>
          <w:szCs w:val="24"/>
        </w:rPr>
        <w:t>uc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someo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it in 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than 5 minu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ntation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rding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14:paraId="5AEA603C" w14:textId="77777777" w:rsidR="00083002" w:rsidRDefault="000E66BF">
      <w:pPr>
        <w:spacing w:line="280" w:lineRule="exact"/>
        <w:ind w:left="51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position w:val="-1"/>
          <w:sz w:val="24"/>
          <w:szCs w:val="24"/>
        </w:rPr>
        <w:t>ovation, Orig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al</w:t>
      </w:r>
      <w:r>
        <w:rPr>
          <w:b/>
          <w:spacing w:val="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1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;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s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ompa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 to e</w:t>
      </w:r>
      <w:r>
        <w:rPr>
          <w:spacing w:val="2"/>
          <w:position w:val="-1"/>
          <w:sz w:val="24"/>
          <w:szCs w:val="24"/>
        </w:rPr>
        <w:t>x</w:t>
      </w:r>
      <w:r>
        <w:rPr>
          <w:position w:val="-1"/>
          <w:sz w:val="24"/>
          <w:szCs w:val="24"/>
        </w:rPr>
        <w:t>is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ing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pro</w:t>
      </w:r>
      <w:r>
        <w:rPr>
          <w:spacing w:val="-1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ts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– the d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whi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 the</w:t>
      </w:r>
    </w:p>
    <w:p w14:paraId="6C7AD647" w14:textId="77777777" w:rsidR="00083002" w:rsidRDefault="000E66BF">
      <w:pPr>
        <w:spacing w:before="42"/>
        <w:ind w:left="873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nd/or 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wa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solut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is unique.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rit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).</w:t>
      </w:r>
    </w:p>
    <w:p w14:paraId="3F7B64FE" w14:textId="77777777" w:rsidR="00083002" w:rsidRDefault="000E66BF">
      <w:pPr>
        <w:tabs>
          <w:tab w:val="left" w:pos="860"/>
        </w:tabs>
        <w:spacing w:before="40" w:line="275" w:lineRule="auto"/>
        <w:ind w:left="873" w:right="70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typ</w:t>
      </w:r>
      <w:r>
        <w:rPr>
          <w:b/>
          <w:spacing w:val="2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nd/or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softw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ted, with all fun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ons/f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, 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inc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uding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-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</w:p>
    <w:p w14:paraId="7BDE4035" w14:textId="77777777" w:rsidR="00083002" w:rsidRDefault="000E66BF">
      <w:pPr>
        <w:tabs>
          <w:tab w:val="left" w:pos="860"/>
        </w:tabs>
        <w:spacing w:before="1" w:line="273" w:lineRule="auto"/>
        <w:ind w:left="873" w:right="312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lation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 xml:space="preserve">it 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 xml:space="preserve">o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-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ld appli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dr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 niche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ma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ne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busin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valu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18522C97" w14:textId="77777777" w:rsidR="00083002" w:rsidRDefault="000E66BF">
      <w:pPr>
        <w:tabs>
          <w:tab w:val="left" w:pos="860"/>
        </w:tabs>
        <w:spacing w:before="6" w:line="274" w:lineRule="auto"/>
        <w:ind w:left="873" w:right="178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istica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f so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nd/or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d/de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loped: in</w:t>
      </w:r>
      <w:r>
        <w:rPr>
          <w:spacing w:val="1"/>
          <w:sz w:val="24"/>
          <w:szCs w:val="24"/>
        </w:rPr>
        <w:t>te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 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s, 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of sophist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n,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testing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 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including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orithm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</w:p>
    <w:p w14:paraId="23854FBC" w14:textId="77777777" w:rsidR="00083002" w:rsidRDefault="000E66BF">
      <w:pPr>
        <w:tabs>
          <w:tab w:val="left" w:pos="860"/>
        </w:tabs>
        <w:spacing w:before="2" w:line="276" w:lineRule="auto"/>
        <w:ind w:left="873" w:right="377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Ef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tiv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ss 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Ef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ic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y 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4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>: 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which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ns, f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 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t </w:t>
      </w:r>
      <w:r>
        <w:rPr>
          <w:spacing w:val="3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4C509F96" w14:textId="77777777" w:rsidR="00083002" w:rsidRDefault="00083002">
      <w:pPr>
        <w:spacing w:line="200" w:lineRule="exact"/>
      </w:pPr>
    </w:p>
    <w:p w14:paraId="4C07117D" w14:textId="77777777" w:rsidR="00083002" w:rsidRDefault="00083002">
      <w:pPr>
        <w:spacing w:before="18" w:line="260" w:lineRule="exact"/>
        <w:rPr>
          <w:sz w:val="26"/>
          <w:szCs w:val="26"/>
        </w:rPr>
      </w:pPr>
    </w:p>
    <w:p w14:paraId="4636B3A3" w14:textId="77777777" w:rsidR="00083002" w:rsidRDefault="000E66BF" w:rsidP="00C06EC3">
      <w:pPr>
        <w:ind w:left="153" w:right="6861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</w:t>
      </w:r>
      <w:r w:rsidR="00151C80">
        <w:rPr>
          <w:b/>
          <w:sz w:val="24"/>
          <w:szCs w:val="24"/>
        </w:rPr>
        <w:t>Innovation Fair</w:t>
      </w:r>
    </w:p>
    <w:p w14:paraId="2EBF622F" w14:textId="77777777" w:rsidR="00C06EC3" w:rsidRDefault="00C06EC3">
      <w:pPr>
        <w:spacing w:line="260" w:lineRule="exact"/>
        <w:ind w:left="153" w:right="147"/>
        <w:jc w:val="both"/>
        <w:rPr>
          <w:sz w:val="24"/>
          <w:szCs w:val="24"/>
        </w:rPr>
      </w:pPr>
    </w:p>
    <w:p w14:paraId="3B965C24" w14:textId="76016653" w:rsidR="00083002" w:rsidRDefault="000E66BF">
      <w:pPr>
        <w:spacing w:line="260" w:lineRule="exact"/>
        <w:ind w:left="153" w:right="147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bor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supp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</w:p>
    <w:p w14:paraId="1259A873" w14:textId="77777777" w:rsidR="003C5BA2" w:rsidRDefault="000E66BF">
      <w:pPr>
        <w:ind w:left="153" w:right="13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pur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EC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E250 budg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5">
        <w:r>
          <w:rPr>
            <w:color w:val="0000FF"/>
            <w:sz w:val="24"/>
            <w:szCs w:val="24"/>
            <w:u w:val="single" w:color="0000FF"/>
          </w:rPr>
          <w:t>majid</w:t>
        </w:r>
        <w:r>
          <w:rPr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color w:val="0000FF"/>
            <w:sz w:val="24"/>
            <w:szCs w:val="24"/>
            <w:u w:val="single" w:color="0000FF"/>
          </w:rPr>
          <w:t>un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w</w:t>
        </w:r>
        <w:r>
          <w:rPr>
            <w:color w:val="0000FF"/>
            <w:spacing w:val="1"/>
            <w:sz w:val="24"/>
            <w:szCs w:val="24"/>
            <w:u w:val="single" w:color="0000FF"/>
          </w:rPr>
          <w:t>ar</w:t>
        </w:r>
        <w:r>
          <w:rPr>
            <w:color w:val="0000FF"/>
            <w:sz w:val="24"/>
            <w:szCs w:val="24"/>
            <w:u w:val="single" w:color="0000FF"/>
          </w:rPr>
          <w:t>@uo</w:t>
        </w:r>
        <w:r>
          <w:rPr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color w:val="0000FF"/>
            <w:sz w:val="24"/>
            <w:szCs w:val="24"/>
            <w:u w:val="single" w:color="0000FF"/>
          </w:rPr>
          <w:t>dub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i.a</w:t>
        </w:r>
        <w:r>
          <w:rPr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color w:val="000000"/>
            <w:sz w:val="24"/>
            <w:szCs w:val="24"/>
          </w:rPr>
          <w:t>)</w:t>
        </w:r>
      </w:hyperlink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with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 5 wo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king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ft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r the</w:t>
      </w:r>
      <w:r>
        <w:rPr>
          <w:color w:val="000000"/>
          <w:spacing w:val="5"/>
          <w:sz w:val="24"/>
          <w:szCs w:val="24"/>
        </w:rPr>
        <w:t xml:space="preserve"> </w:t>
      </w:r>
      <w:r w:rsidR="00151C80">
        <w:rPr>
          <w:color w:val="000000"/>
          <w:sz w:val="24"/>
          <w:szCs w:val="24"/>
        </w:rPr>
        <w:t>Innovation Fair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ou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ge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ou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ht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3"/>
          <w:sz w:val="24"/>
          <w:szCs w:val="24"/>
        </w:rPr>
        <w:t xml:space="preserve"> </w:t>
      </w:r>
      <w:r w:rsidR="00151C80">
        <w:rPr>
          <w:color w:val="000000"/>
          <w:spacing w:val="3"/>
          <w:sz w:val="24"/>
          <w:szCs w:val="24"/>
        </w:rPr>
        <w:t>Innovation Fair</w:t>
      </w:r>
      <w:r>
        <w:rPr>
          <w:color w:val="000000"/>
          <w:sz w:val="24"/>
          <w:szCs w:val="24"/>
        </w:rPr>
        <w:t>). ECTE250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proto</w:t>
      </w:r>
      <w:r>
        <w:rPr>
          <w:color w:val="000000"/>
          <w:spacing w:val="2"/>
          <w:sz w:val="24"/>
          <w:szCs w:val="24"/>
        </w:rPr>
        <w:t>t</w:t>
      </w:r>
      <w:r>
        <w:rPr>
          <w:color w:val="000000"/>
          <w:spacing w:val="-2"/>
          <w:sz w:val="24"/>
          <w:szCs w:val="24"/>
        </w:rPr>
        <w:t>y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1"/>
          <w:sz w:val="24"/>
          <w:szCs w:val="24"/>
        </w:rPr>
        <w:t>h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ld</w:t>
      </w:r>
      <w:r>
        <w:rPr>
          <w:b/>
          <w:color w:val="000000"/>
          <w:spacing w:val="7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b</w:t>
      </w:r>
      <w:r>
        <w:rPr>
          <w:b/>
          <w:color w:val="000000"/>
          <w:sz w:val="24"/>
          <w:szCs w:val="24"/>
        </w:rPr>
        <w:t>e</w:t>
      </w:r>
      <w:r>
        <w:rPr>
          <w:b/>
          <w:color w:val="000000"/>
          <w:spacing w:val="7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>is</w:t>
      </w:r>
      <w:r>
        <w:rPr>
          <w:b/>
          <w:color w:val="000000"/>
          <w:spacing w:val="-2"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tl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d</w:t>
      </w:r>
      <w:r>
        <w:rPr>
          <w:b/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(unl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ss</w:t>
      </w:r>
      <w:r>
        <w:rPr>
          <w:color w:val="000000"/>
          <w:spacing w:val="1"/>
          <w:sz w:val="24"/>
          <w:szCs w:val="24"/>
        </w:rPr>
        <w:t xml:space="preserve"> o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wise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unic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ted to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vidual te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ms)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fo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e 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turni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x</w:t>
      </w:r>
      <w:r>
        <w:rPr>
          <w:color w:val="000000"/>
          <w:spacing w:val="-1"/>
          <w:sz w:val="24"/>
          <w:szCs w:val="24"/>
        </w:rPr>
        <w:t>ce</w:t>
      </w:r>
      <w:r>
        <w:rPr>
          <w:color w:val="000000"/>
          <w:sz w:val="24"/>
          <w:szCs w:val="24"/>
        </w:rPr>
        <w:t>pt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ss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ve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omponents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k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sold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ob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rd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. Components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om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A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duino</w:t>
      </w:r>
      <w:r>
        <w:rPr>
          <w:color w:val="000000"/>
          <w:spacing w:val="1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>ta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ter Kit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>h</w:t>
      </w:r>
      <w:r>
        <w:rPr>
          <w:color w:val="000000"/>
          <w:sz w:val="24"/>
          <w:szCs w:val="24"/>
        </w:rPr>
        <w:t>ould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be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ol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ec</w:t>
      </w:r>
      <w:r>
        <w:rPr>
          <w:color w:val="000000"/>
          <w:sz w:val="24"/>
          <w:szCs w:val="24"/>
        </w:rPr>
        <w:t>ted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pla</w:t>
      </w:r>
      <w:r>
        <w:rPr>
          <w:color w:val="000000"/>
          <w:spacing w:val="-1"/>
          <w:sz w:val="24"/>
          <w:szCs w:val="24"/>
        </w:rPr>
        <w:t>ce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the 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ri</w:t>
      </w:r>
      <w:r>
        <w:rPr>
          <w:color w:val="000000"/>
          <w:spacing w:val="-3"/>
          <w:sz w:val="24"/>
          <w:szCs w:val="24"/>
        </w:rPr>
        <w:t>g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box b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fo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turni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g (the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om</w:t>
      </w:r>
      <w:r>
        <w:rPr>
          <w:color w:val="000000"/>
          <w:spacing w:val="4"/>
          <w:sz w:val="24"/>
          <w:szCs w:val="24"/>
        </w:rPr>
        <w:t>p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2"/>
          <w:sz w:val="24"/>
          <w:szCs w:val="24"/>
        </w:rPr>
        <w:t>t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includ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kit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ble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t </w:t>
      </w:r>
      <w:hyperlink r:id="rId16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ps: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/ww</w:t>
        </w:r>
        <w:r>
          <w:rPr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color w:val="0000FF"/>
            <w:sz w:val="24"/>
            <w:szCs w:val="24"/>
            <w:u w:val="single" w:color="0000FF"/>
          </w:rPr>
          <w:t>.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rduino.</w:t>
        </w:r>
        <w:r>
          <w:rPr>
            <w:color w:val="0000FF"/>
            <w:spacing w:val="-1"/>
            <w:sz w:val="24"/>
            <w:szCs w:val="24"/>
            <w:u w:val="single" w:color="0000FF"/>
          </w:rPr>
          <w:t>cc</w:t>
        </w:r>
        <w:r>
          <w:rPr>
            <w:color w:val="0000FF"/>
            <w:sz w:val="24"/>
            <w:szCs w:val="24"/>
            <w:u w:val="single" w:color="0000FF"/>
          </w:rPr>
          <w:t>/</w:t>
        </w:r>
        <w:r>
          <w:rPr>
            <w:color w:val="0000FF"/>
            <w:spacing w:val="2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n/Main/A</w:t>
        </w:r>
        <w:r>
          <w:rPr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color w:val="0000FF"/>
            <w:sz w:val="24"/>
            <w:szCs w:val="24"/>
            <w:u w:val="single" w:color="0000FF"/>
          </w:rPr>
          <w:t>duino</w:t>
        </w:r>
        <w:r>
          <w:rPr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color w:val="0000FF"/>
            <w:sz w:val="24"/>
            <w:szCs w:val="24"/>
            <w:u w:val="single" w:color="0000FF"/>
          </w:rPr>
          <w:t>ta</w:t>
        </w:r>
        <w:r>
          <w:rPr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color w:val="0000FF"/>
            <w:sz w:val="24"/>
            <w:szCs w:val="24"/>
            <w:u w:val="single" w:color="0000FF"/>
          </w:rPr>
          <w:t>te</w:t>
        </w:r>
        <w:r>
          <w:rPr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color w:val="0000FF"/>
            <w:sz w:val="24"/>
            <w:szCs w:val="24"/>
            <w:u w:val="single" w:color="0000FF"/>
          </w:rPr>
          <w:t>K</w:t>
        </w:r>
        <w:r>
          <w:rPr>
            <w:color w:val="0000FF"/>
            <w:spacing w:val="2"/>
            <w:sz w:val="24"/>
            <w:szCs w:val="24"/>
            <w:u w:val="single" w:color="0000FF"/>
          </w:rPr>
          <w:t>i</w:t>
        </w:r>
        <w:r>
          <w:rPr>
            <w:color w:val="0000FF"/>
            <w:spacing w:val="3"/>
            <w:sz w:val="24"/>
            <w:szCs w:val="24"/>
            <w:u w:val="single" w:color="0000FF"/>
          </w:rPr>
          <w:t>t</w:t>
        </w:r>
        <w:r>
          <w:rPr>
            <w:color w:val="000000"/>
            <w:sz w:val="24"/>
            <w:szCs w:val="24"/>
          </w:rPr>
          <w:t>).</w:t>
        </w:r>
      </w:hyperlink>
    </w:p>
    <w:p w14:paraId="7D711361" w14:textId="77777777" w:rsidR="00C06EC3" w:rsidRDefault="00C06EC3">
      <w:pPr>
        <w:ind w:left="153" w:right="132"/>
        <w:jc w:val="both"/>
        <w:rPr>
          <w:color w:val="000000"/>
          <w:spacing w:val="1"/>
          <w:sz w:val="24"/>
          <w:szCs w:val="24"/>
        </w:rPr>
      </w:pPr>
    </w:p>
    <w:p w14:paraId="149FEF50" w14:textId="418098C2" w:rsidR="00083002" w:rsidRDefault="000E66BF">
      <w:pPr>
        <w:ind w:left="153" w:right="132"/>
        <w:jc w:val="both"/>
        <w:rPr>
          <w:sz w:val="24"/>
          <w:szCs w:val="24"/>
        </w:rPr>
        <w:sectPr w:rsidR="00083002">
          <w:pgSz w:w="11920" w:h="16860"/>
          <w:pgMar w:top="1220" w:right="960" w:bottom="280" w:left="980" w:header="720" w:footer="0" w:gutter="0"/>
          <w:cols w:space="720"/>
        </w:sectPr>
      </w:pP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rts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should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turn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ood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king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nd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osmetic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ondi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ions,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but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ple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info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if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y p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r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mag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during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our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proto</w:t>
      </w:r>
      <w:r>
        <w:rPr>
          <w:color w:val="000000"/>
          <w:spacing w:val="5"/>
          <w:sz w:val="24"/>
          <w:szCs w:val="24"/>
        </w:rPr>
        <w:t>t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pi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 wo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k,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that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dispose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these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storing for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fut</w:t>
      </w:r>
      <w:r>
        <w:rPr>
          <w:color w:val="000000"/>
          <w:spacing w:val="2"/>
          <w:sz w:val="24"/>
          <w:szCs w:val="24"/>
        </w:rPr>
        <w:t>u</w:t>
      </w:r>
      <w:r>
        <w:rPr>
          <w:color w:val="000000"/>
          <w:sz w:val="24"/>
          <w:szCs w:val="24"/>
        </w:rPr>
        <w:t>re 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.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ou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turn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rts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ft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d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dl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will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20%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z w:val="24"/>
          <w:szCs w:val="24"/>
        </w:rPr>
        <w:t>y for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ac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our</w:t>
      </w:r>
      <w:r>
        <w:rPr>
          <w:color w:val="000000"/>
          <w:spacing w:val="10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ble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8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k.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ss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-2"/>
          <w:sz w:val="24"/>
          <w:szCs w:val="24"/>
        </w:rPr>
        <w:t>n</w:t>
      </w:r>
      <w:r>
        <w:rPr>
          <w:color w:val="000000"/>
          <w:sz w:val="24"/>
          <w:szCs w:val="24"/>
        </w:rPr>
        <w:t>g p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rts,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marks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will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-2"/>
          <w:sz w:val="24"/>
          <w:szCs w:val="24"/>
        </w:rPr>
        <w:t>d</w:t>
      </w:r>
      <w:r>
        <w:rPr>
          <w:color w:val="000000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ted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om</w:t>
      </w:r>
      <w:r>
        <w:rPr>
          <w:color w:val="000000"/>
          <w:spacing w:val="27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our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report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k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(a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qu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lue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part</w:t>
      </w:r>
      <w:r>
        <w:rPr>
          <w:color w:val="000000"/>
          <w:spacing w:val="1"/>
          <w:sz w:val="24"/>
          <w:szCs w:val="24"/>
        </w:rPr>
        <w:t xml:space="preserve"> a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inst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our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proj</w:t>
      </w:r>
      <w:r>
        <w:rPr>
          <w:color w:val="000000"/>
          <w:spacing w:val="-1"/>
          <w:sz w:val="24"/>
          <w:szCs w:val="24"/>
        </w:rPr>
        <w:t>ec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bud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)</w:t>
      </w:r>
      <w:r>
        <w:rPr>
          <w:color w:val="000000"/>
          <w:sz w:val="24"/>
          <w:szCs w:val="24"/>
        </w:rPr>
        <w:t>.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Your ECTE250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k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will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not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 disclos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rts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tur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 v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ri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ied.</w:t>
      </w:r>
    </w:p>
    <w:p w14:paraId="56AC97FE" w14:textId="77777777" w:rsidR="00083002" w:rsidRDefault="00083002">
      <w:pPr>
        <w:spacing w:before="3" w:line="120" w:lineRule="exact"/>
        <w:rPr>
          <w:sz w:val="12"/>
          <w:szCs w:val="12"/>
        </w:rPr>
      </w:pPr>
    </w:p>
    <w:p w14:paraId="364FD380" w14:textId="77777777" w:rsidR="00083002" w:rsidRDefault="00083002">
      <w:pPr>
        <w:spacing w:line="200" w:lineRule="exact"/>
      </w:pPr>
    </w:p>
    <w:p w14:paraId="2F71A261" w14:textId="77777777" w:rsidR="00083002" w:rsidRDefault="00083002">
      <w:pPr>
        <w:spacing w:line="200" w:lineRule="exact"/>
      </w:pPr>
    </w:p>
    <w:p w14:paraId="356F24A7" w14:textId="77777777" w:rsidR="00083002" w:rsidRDefault="000E66BF">
      <w:pPr>
        <w:spacing w:before="24"/>
        <w:ind w:left="153" w:right="4187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NN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VA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ON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R </w:t>
      </w:r>
      <w:r>
        <w:rPr>
          <w:b/>
          <w:spacing w:val="-1"/>
          <w:sz w:val="28"/>
          <w:szCs w:val="28"/>
        </w:rPr>
        <w:t>MAR</w:t>
      </w:r>
      <w:r>
        <w:rPr>
          <w:b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 xml:space="preserve">G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A</w:t>
      </w:r>
    </w:p>
    <w:p w14:paraId="03DDE41A" w14:textId="77777777" w:rsidR="00083002" w:rsidRDefault="00083002">
      <w:pPr>
        <w:spacing w:before="9" w:line="120" w:lineRule="exact"/>
        <w:rPr>
          <w:sz w:val="13"/>
          <w:szCs w:val="13"/>
        </w:rPr>
      </w:pPr>
    </w:p>
    <w:p w14:paraId="72846D38" w14:textId="77777777" w:rsidR="00083002" w:rsidRDefault="00083002">
      <w:pPr>
        <w:spacing w:line="200" w:lineRule="exact"/>
      </w:pPr>
    </w:p>
    <w:p w14:paraId="5D5EEAE3" w14:textId="77777777" w:rsidR="00083002" w:rsidRDefault="000E66BF">
      <w:pPr>
        <w:ind w:left="153" w:right="4642"/>
        <w:jc w:val="both"/>
        <w:rPr>
          <w:sz w:val="24"/>
          <w:szCs w:val="24"/>
        </w:rPr>
      </w:pPr>
      <w:r>
        <w:rPr>
          <w:b/>
          <w:sz w:val="24"/>
          <w:szCs w:val="24"/>
        </w:rPr>
        <w:t>ECT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250 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 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sign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en</w:t>
      </w:r>
      <w:r>
        <w:rPr>
          <w:b/>
          <w:sz w:val="24"/>
          <w:szCs w:val="24"/>
        </w:rPr>
        <w:t>t 2</w:t>
      </w:r>
    </w:p>
    <w:p w14:paraId="1D65F5E3" w14:textId="77777777" w:rsidR="00083002" w:rsidRDefault="00083002">
      <w:pPr>
        <w:spacing w:before="11" w:line="260" w:lineRule="exact"/>
        <w:rPr>
          <w:sz w:val="26"/>
          <w:szCs w:val="26"/>
        </w:rPr>
      </w:pPr>
    </w:p>
    <w:p w14:paraId="6B96BCC2" w14:textId="77777777" w:rsidR="00083002" w:rsidRDefault="000E66BF">
      <w:pPr>
        <w:ind w:left="153" w:right="107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nno</w:t>
      </w:r>
      <w:r>
        <w:rPr>
          <w:spacing w:val="2"/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ir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jud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look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ation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(how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thi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s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loo</w:t>
      </w:r>
      <w:r>
        <w:rPr>
          <w:b/>
          <w:spacing w:val="4"/>
          <w:sz w:val="24"/>
          <w:szCs w:val="24"/>
        </w:rPr>
        <w:t>k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including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 is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nised;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prod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‘s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’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 including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hur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 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os,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tc.;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rpo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 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i.e.,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; 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vidual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of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knowl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t)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58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wh</w:t>
      </w:r>
      <w:r>
        <w:rPr>
          <w:b/>
          <w:sz w:val="24"/>
          <w:szCs w:val="24"/>
        </w:rPr>
        <w:t>at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you 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ave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 xml:space="preserve">d </w:t>
      </w:r>
      <w:r>
        <w:rPr>
          <w:sz w:val="24"/>
          <w:szCs w:val="24"/>
        </w:rPr>
        <w:t>including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it</w:t>
      </w:r>
      <w:r>
        <w:rPr>
          <w:sz w:val="24"/>
          <w:szCs w:val="24"/>
        </w:rPr>
        <w:t>y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prod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t;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stem;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shows 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innovation;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su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 xml:space="preserve">ss of the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0D460A1" w14:textId="77777777" w:rsidR="00083002" w:rsidRDefault="00083002">
      <w:pPr>
        <w:spacing w:before="17" w:line="260" w:lineRule="exact"/>
        <w:rPr>
          <w:sz w:val="26"/>
          <w:szCs w:val="26"/>
        </w:rPr>
      </w:pPr>
    </w:p>
    <w:p w14:paraId="3E8BC798" w14:textId="77777777" w:rsidR="00083002" w:rsidRDefault="000E66BF">
      <w:pPr>
        <w:ind w:left="153" w:right="1642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tailed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the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we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</w:p>
    <w:p w14:paraId="1374FA86" w14:textId="77777777" w:rsidR="00083002" w:rsidRDefault="00083002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7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8"/>
        <w:gridCol w:w="1136"/>
      </w:tblGrid>
      <w:tr w:rsidR="00083002" w14:paraId="50C70707" w14:textId="77777777">
        <w:trPr>
          <w:trHeight w:hRule="exact" w:val="288"/>
        </w:trPr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B942A" w14:textId="77777777" w:rsidR="00083002" w:rsidRDefault="000E66BF">
            <w:pPr>
              <w:ind w:left="3086" w:right="30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ia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FCC8C" w14:textId="77777777" w:rsidR="00083002" w:rsidRDefault="000E66BF">
            <w:pPr>
              <w:ind w:left="1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ig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t</w:t>
            </w:r>
          </w:p>
        </w:tc>
      </w:tr>
      <w:tr w:rsidR="00083002" w14:paraId="18A0F836" w14:textId="77777777">
        <w:trPr>
          <w:trHeight w:hRule="exact" w:val="562"/>
        </w:trPr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56E3B" w14:textId="77777777" w:rsidR="00083002" w:rsidRDefault="000E66B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1-</w:t>
            </w:r>
            <w:r>
              <w:rPr>
                <w:b/>
                <w:spacing w:val="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nn</w:t>
            </w:r>
            <w:r>
              <w:rPr>
                <w:b/>
                <w:sz w:val="24"/>
                <w:szCs w:val="24"/>
              </w:rPr>
              <w:t>ovation,</w:t>
            </w:r>
            <w:r>
              <w:rPr>
                <w:b/>
                <w:spacing w:val="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Origi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;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ing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</w:t>
            </w:r>
            <w:r>
              <w:rPr>
                <w:spacing w:val="-1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ts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</w:p>
          <w:p w14:paraId="1442D3B5" w14:textId="77777777" w:rsidR="00083002" w:rsidRDefault="000E66B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wh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the 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nd/or so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tw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ut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is unique.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08D69" w14:textId="77777777" w:rsidR="00083002" w:rsidRDefault="00083002">
            <w:pPr>
              <w:spacing w:line="120" w:lineRule="exact"/>
              <w:rPr>
                <w:sz w:val="13"/>
                <w:szCs w:val="13"/>
              </w:rPr>
            </w:pPr>
          </w:p>
          <w:p w14:paraId="0FFDDA00" w14:textId="77777777" w:rsidR="00083002" w:rsidRDefault="000E66BF">
            <w:pPr>
              <w:ind w:left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1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</w:tr>
      <w:tr w:rsidR="00083002" w14:paraId="67E5BF73" w14:textId="77777777">
        <w:trPr>
          <w:trHeight w:hRule="exact" w:val="838"/>
        </w:trPr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EEAA8" w14:textId="77777777" w:rsidR="00083002" w:rsidRDefault="000E66B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2-</w:t>
            </w:r>
            <w:r>
              <w:rPr>
                <w:b/>
                <w:spacing w:val="9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ation</w:t>
            </w:r>
            <w:r>
              <w:rPr>
                <w:b/>
                <w:spacing w:val="1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11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oto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ble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nd/or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</w:p>
          <w:p w14:paraId="3E5D3454" w14:textId="77777777" w:rsidR="00083002" w:rsidRDefault="000E66BF">
            <w:pPr>
              <w:ind w:left="102" w:right="65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monstr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ted, 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with 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ll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ons/f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ted 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ble,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 h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 us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D59C1" w14:textId="77777777" w:rsidR="00083002" w:rsidRDefault="00083002">
            <w:pPr>
              <w:spacing w:before="9" w:line="260" w:lineRule="exact"/>
              <w:rPr>
                <w:sz w:val="26"/>
                <w:szCs w:val="26"/>
              </w:rPr>
            </w:pPr>
          </w:p>
          <w:p w14:paraId="4D58EF6B" w14:textId="77777777" w:rsidR="00083002" w:rsidRDefault="000E66BF">
            <w:pPr>
              <w:ind w:left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pacing w:val="1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</w:p>
        </w:tc>
      </w:tr>
      <w:tr w:rsidR="00083002" w14:paraId="285F3A3A" w14:textId="77777777">
        <w:trPr>
          <w:trHeight w:hRule="exact" w:val="838"/>
        </w:trPr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E87F9" w14:textId="77777777" w:rsidR="00083002" w:rsidRDefault="000E66B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3-  </w:t>
            </w:r>
            <w:r>
              <w:rPr>
                <w:b/>
                <w:spacing w:val="2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2"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 xml:space="preserve">lation  </w:t>
            </w:r>
            <w:r>
              <w:rPr>
                <w:b/>
                <w:spacing w:val="2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of  </w:t>
            </w:r>
            <w:r>
              <w:rPr>
                <w:b/>
                <w:spacing w:val="25"/>
                <w:sz w:val="24"/>
                <w:szCs w:val="24"/>
              </w:rPr>
              <w:t xml:space="preserve"> </w:t>
            </w:r>
            <w:r>
              <w:rPr>
                <w:b/>
                <w:spacing w:val="-2"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it  </w:t>
            </w:r>
            <w:r>
              <w:rPr>
                <w:b/>
                <w:spacing w:val="2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to  </w:t>
            </w:r>
            <w:r>
              <w:rPr>
                <w:b/>
                <w:spacing w:val="23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4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 xml:space="preserve">:  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including  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ld</w:t>
            </w:r>
          </w:p>
          <w:p w14:paraId="20E35C90" w14:textId="77777777" w:rsidR="00083002" w:rsidRDefault="000E66BF">
            <w:pPr>
              <w:ind w:left="102" w:right="68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bi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 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niche 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 n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 xml:space="preserve">ds,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ived 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b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siness v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lue.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2B297" w14:textId="77777777" w:rsidR="00083002" w:rsidRDefault="00083002">
            <w:pPr>
              <w:spacing w:before="9" w:line="260" w:lineRule="exact"/>
              <w:rPr>
                <w:sz w:val="26"/>
                <w:szCs w:val="26"/>
              </w:rPr>
            </w:pPr>
          </w:p>
          <w:p w14:paraId="5E6A201F" w14:textId="77777777" w:rsidR="00083002" w:rsidRDefault="000E66BF">
            <w:pPr>
              <w:ind w:left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pacing w:val="1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</w:tr>
      <w:tr w:rsidR="00083002" w14:paraId="523EC991" w14:textId="77777777">
        <w:trPr>
          <w:trHeight w:hRule="exact" w:val="1114"/>
        </w:trPr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98B4D" w14:textId="77777777" w:rsidR="00083002" w:rsidRDefault="000E66BF">
            <w:pPr>
              <w:ind w:left="102" w:right="63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4-</w:t>
            </w:r>
            <w:r>
              <w:rPr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ph</w:t>
            </w:r>
            <w:r>
              <w:rPr>
                <w:b/>
                <w:sz w:val="24"/>
                <w:szCs w:val="24"/>
              </w:rPr>
              <w:t>istica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ion</w:t>
            </w:r>
            <w:r>
              <w:rPr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lev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2"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 a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/or</w:t>
            </w:r>
            <w:r>
              <w:rPr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 xml:space="preserve">e 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lo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v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rious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hnol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 sophist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n, 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ntation  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d 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testing  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f 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these</w:t>
            </w:r>
          </w:p>
          <w:p w14:paraId="6871E6B5" w14:textId="77777777" w:rsidR="00083002" w:rsidRDefault="000E66BF">
            <w:pPr>
              <w:ind w:left="102" w:right="234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hnolo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s, including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orithm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C9082" w14:textId="77777777" w:rsidR="00083002" w:rsidRDefault="00083002">
            <w:pPr>
              <w:spacing w:line="200" w:lineRule="exact"/>
            </w:pPr>
          </w:p>
          <w:p w14:paraId="1B30B481" w14:textId="77777777" w:rsidR="00083002" w:rsidRDefault="00083002">
            <w:pPr>
              <w:spacing w:before="9" w:line="200" w:lineRule="exact"/>
            </w:pPr>
          </w:p>
          <w:p w14:paraId="36897448" w14:textId="77777777" w:rsidR="00083002" w:rsidRDefault="000E66BF">
            <w:pPr>
              <w:ind w:left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pacing w:val="1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</w:tr>
      <w:tr w:rsidR="00083002" w14:paraId="3B0FE89E" w14:textId="77777777">
        <w:trPr>
          <w:trHeight w:hRule="exact" w:val="562"/>
        </w:trPr>
        <w:tc>
          <w:tcPr>
            <w:tcW w:w="7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7B098" w14:textId="77777777" w:rsidR="00083002" w:rsidRDefault="000E66B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5-</w:t>
            </w:r>
            <w:r>
              <w:rPr>
                <w:b/>
                <w:spacing w:val="3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ff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tiv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ss</w:t>
            </w:r>
            <w:r>
              <w:rPr>
                <w:b/>
                <w:spacing w:val="3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29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Ef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ici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pacing w:val="3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32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du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4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</w:p>
          <w:p w14:paraId="00CE86CC" w14:textId="77777777" w:rsidR="00083002" w:rsidRDefault="000E66B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ons, f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2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th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 m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ob</w:t>
            </w:r>
            <w:r>
              <w:rPr>
                <w:spacing w:val="1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5EFD8" w14:textId="77777777" w:rsidR="00083002" w:rsidRDefault="00083002">
            <w:pPr>
              <w:spacing w:before="3" w:line="120" w:lineRule="exact"/>
              <w:rPr>
                <w:sz w:val="13"/>
                <w:szCs w:val="13"/>
              </w:rPr>
            </w:pPr>
          </w:p>
          <w:p w14:paraId="7A9ED9A1" w14:textId="77777777" w:rsidR="00083002" w:rsidRDefault="000E66BF">
            <w:pPr>
              <w:ind w:left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pacing w:val="1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</w:p>
        </w:tc>
      </w:tr>
    </w:tbl>
    <w:p w14:paraId="6C5BBFA6" w14:textId="77777777" w:rsidR="000E66BF" w:rsidRDefault="000E66BF"/>
    <w:sectPr w:rsidR="000E66BF">
      <w:pgSz w:w="11920" w:h="16860"/>
      <w:pgMar w:top="1220" w:right="980" w:bottom="280" w:left="9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9B45" w14:textId="77777777" w:rsidR="003A1B45" w:rsidRDefault="003A1B45">
      <w:r>
        <w:separator/>
      </w:r>
    </w:p>
  </w:endnote>
  <w:endnote w:type="continuationSeparator" w:id="0">
    <w:p w14:paraId="3BC7E36E" w14:textId="77777777" w:rsidR="003A1B45" w:rsidRDefault="003A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866F" w14:textId="77777777" w:rsidR="003A1B45" w:rsidRDefault="003A1B45">
      <w:r>
        <w:separator/>
      </w:r>
    </w:p>
  </w:footnote>
  <w:footnote w:type="continuationSeparator" w:id="0">
    <w:p w14:paraId="516CCDEA" w14:textId="77777777" w:rsidR="003A1B45" w:rsidRDefault="003A1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F46B" w14:textId="77777777" w:rsidR="00083002" w:rsidRDefault="003A1B45">
    <w:pPr>
      <w:spacing w:line="200" w:lineRule="exact"/>
    </w:pPr>
    <w:r>
      <w:pict w14:anchorId="6A5961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39.2pt;margin-top:36pt;width:98.95pt;height:32.5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01ECFC61">
        <v:group id="_x0000_s2050" style="position:absolute;margin-left:55.2pt;margin-top:72.7pt;width:484.9pt;height:0;z-index:-251658752;mso-position-horizontal-relative:page;mso-position-vertical-relative:page" coordorigin="1104,1454" coordsize="9698,0">
          <v:shape id="_x0000_s2051" style="position:absolute;left:1104;top:1454;width:9698;height:0" coordorigin="1104,1454" coordsize="9698,0" path="m1104,1454r9698,e" filled="f" strokeweight="1.54pt">
            <v:path arrowok="t"/>
          </v:shape>
          <w10:wrap anchorx="page" anchory="page"/>
        </v:group>
      </w:pict>
    </w:r>
    <w:r>
      <w:pict w14:anchorId="7B9AC1B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60.65pt;width:130.2pt;height:11pt;z-index:-251657728;mso-position-horizontal-relative:page;mso-position-vertical-relative:page" filled="f" stroked="f">
          <v:textbox inset="0,0,0,0">
            <w:txbxContent>
              <w:p w14:paraId="7B07922E" w14:textId="77777777" w:rsidR="00083002" w:rsidRDefault="000E66BF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EC</w:t>
                </w:r>
                <w:r>
                  <w:rPr>
                    <w:spacing w:val="-2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>25</w:t>
                </w:r>
                <w:r>
                  <w:rPr>
                    <w:sz w:val="18"/>
                    <w:szCs w:val="18"/>
                  </w:rPr>
                  <w:t>0</w:t>
                </w:r>
                <w:r>
                  <w:rPr>
                    <w:spacing w:val="3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1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ve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le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8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pacing w:val="-3"/>
                    <w:sz w:val="18"/>
                    <w:szCs w:val="18"/>
                  </w:rPr>
                  <w:t>G</w:t>
                </w:r>
                <w:r>
                  <w:rPr>
                    <w:spacing w:val="1"/>
                    <w:sz w:val="18"/>
                    <w:szCs w:val="18"/>
                  </w:rPr>
                  <w:t>u</w:t>
                </w:r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-2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ne</w:t>
                </w:r>
                <w:r>
                  <w:rPr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32E35"/>
    <w:multiLevelType w:val="multilevel"/>
    <w:tmpl w:val="D64CA7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002"/>
    <w:rsid w:val="00083002"/>
    <w:rsid w:val="000C64F8"/>
    <w:rsid w:val="000E66BF"/>
    <w:rsid w:val="00151C80"/>
    <w:rsid w:val="002236D2"/>
    <w:rsid w:val="00387F93"/>
    <w:rsid w:val="003A1B45"/>
    <w:rsid w:val="003C5BA2"/>
    <w:rsid w:val="00467341"/>
    <w:rsid w:val="004B5D35"/>
    <w:rsid w:val="004E1B49"/>
    <w:rsid w:val="00643FDF"/>
    <w:rsid w:val="008014E4"/>
    <w:rsid w:val="008C1B83"/>
    <w:rsid w:val="00991B4A"/>
    <w:rsid w:val="00A34C97"/>
    <w:rsid w:val="00AC6AF0"/>
    <w:rsid w:val="00B02E10"/>
    <w:rsid w:val="00B24447"/>
    <w:rsid w:val="00BE3669"/>
    <w:rsid w:val="00C06EC3"/>
    <w:rsid w:val="00DB5394"/>
    <w:rsid w:val="00DE2C59"/>
    <w:rsid w:val="00E06C33"/>
    <w:rsid w:val="00F8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175422"/>
  <w15:docId w15:val="{BA789F9C-EC06-42A1-A1E1-C4D3E3FE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1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owdubai.ac.ae/innovation-fair" TargetMode="External"/><Relationship Id="rId13" Type="http://schemas.openxmlformats.org/officeDocument/2006/relationships/hyperlink" Target="mailto:ashnasreejith@uowdubai.ac.a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owdubai.ac.ae/innovation-fair-2025-registration-form" TargetMode="External"/><Relationship Id="rId12" Type="http://schemas.openxmlformats.org/officeDocument/2006/relationships/hyperlink" Target="mailto:sanasahir@uowdubai.ac.a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duino.cc/en/Main/ArduinoStarterK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vabarbulescu@uowdubai.ac.ae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jidmunawar@uowdubai.ac.ae" TargetMode="External"/><Relationship Id="rId10" Type="http://schemas.openxmlformats.org/officeDocument/2006/relationships/hyperlink" Target="mailto:habibaahmed@uowdubai.ac.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hamedfareqmalek@uowdubai.ac.ae%20%20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Fareq Malek</dc:creator>
  <cp:lastModifiedBy>Mohamed Fareq Malek</cp:lastModifiedBy>
  <cp:revision>3</cp:revision>
  <dcterms:created xsi:type="dcterms:W3CDTF">2024-12-30T07:12:00Z</dcterms:created>
  <dcterms:modified xsi:type="dcterms:W3CDTF">2024-12-30T07:15:00Z</dcterms:modified>
</cp:coreProperties>
</file>