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F9C0" w14:textId="77777777" w:rsidR="005D08B8" w:rsidRDefault="005D08B8">
      <w:pPr>
        <w:spacing w:before="3" w:line="180" w:lineRule="exact"/>
        <w:rPr>
          <w:sz w:val="18"/>
          <w:szCs w:val="18"/>
        </w:rPr>
      </w:pPr>
    </w:p>
    <w:p w14:paraId="0A821C29" w14:textId="77777777" w:rsidR="005D08B8" w:rsidRDefault="005D08B8">
      <w:pPr>
        <w:spacing w:line="200" w:lineRule="exact"/>
      </w:pPr>
    </w:p>
    <w:p w14:paraId="3C7F0977" w14:textId="77777777" w:rsidR="005D08B8" w:rsidRDefault="005D08B8">
      <w:pPr>
        <w:spacing w:line="200" w:lineRule="exact"/>
      </w:pPr>
    </w:p>
    <w:p w14:paraId="709AF963" w14:textId="77777777" w:rsidR="005D08B8" w:rsidRDefault="002E776B">
      <w:pPr>
        <w:spacing w:before="24"/>
        <w:ind w:left="2428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TE</w:t>
      </w:r>
      <w:r>
        <w:rPr>
          <w:b/>
          <w:spacing w:val="-1"/>
          <w:sz w:val="28"/>
          <w:szCs w:val="28"/>
        </w:rPr>
        <w:t>2</w:t>
      </w:r>
      <w:r>
        <w:rPr>
          <w:b/>
          <w:spacing w:val="1"/>
          <w:sz w:val="28"/>
          <w:szCs w:val="28"/>
        </w:rPr>
        <w:t>5</w:t>
      </w:r>
      <w:r>
        <w:rPr>
          <w:b/>
          <w:sz w:val="28"/>
          <w:szCs w:val="28"/>
        </w:rPr>
        <w:t>0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v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l</w:t>
      </w:r>
      <w:r>
        <w:rPr>
          <w:b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 xml:space="preserve">n </w:t>
      </w:r>
      <w:r>
        <w:rPr>
          <w:b/>
          <w:spacing w:val="-3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la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n</w:t>
      </w:r>
    </w:p>
    <w:p w14:paraId="045E3F08" w14:textId="77777777" w:rsidR="005D08B8" w:rsidRDefault="005D08B8">
      <w:pPr>
        <w:spacing w:before="5" w:line="120" w:lineRule="exact"/>
        <w:rPr>
          <w:sz w:val="13"/>
          <w:szCs w:val="13"/>
        </w:rPr>
      </w:pPr>
    </w:p>
    <w:p w14:paraId="2EA4D752" w14:textId="77777777" w:rsidR="005D08B8" w:rsidRDefault="005D08B8">
      <w:pPr>
        <w:spacing w:line="200" w:lineRule="exact"/>
      </w:pPr>
    </w:p>
    <w:p w14:paraId="04E52E39" w14:textId="3A1FC9C1" w:rsidR="005D08B8" w:rsidRDefault="002E776B">
      <w:pPr>
        <w:ind w:left="153" w:right="109"/>
        <w:jc w:val="both"/>
        <w:rPr>
          <w:sz w:val="24"/>
          <w:szCs w:val="24"/>
        </w:rPr>
      </w:pPr>
      <w:r>
        <w:rPr>
          <w:sz w:val="24"/>
          <w:szCs w:val="24"/>
        </w:rPr>
        <w:t>The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ECTE250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ulation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hort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tronic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ulation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submit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 simulator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(MS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include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diag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tabl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th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500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d</w:t>
      </w:r>
      <w:r>
        <w:rPr>
          <w:sz w:val="24"/>
          <w:szCs w:val="24"/>
        </w:rPr>
        <w:t>iscussing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ulation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8"/>
          <w:sz w:val="24"/>
          <w:szCs w:val="24"/>
        </w:rPr>
        <w:t>s</w:t>
      </w:r>
      <w:r>
        <w:rPr>
          <w:sz w:val="24"/>
          <w:szCs w:val="24"/>
        </w:rPr>
        <w:t xml:space="preserve">. The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maining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500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(unl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othe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wise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ted)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ddr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</w:t>
      </w:r>
      <w:r>
        <w:rPr>
          <w:spacing w:val="1"/>
          <w:sz w:val="24"/>
          <w:szCs w:val="24"/>
        </w:rPr>
        <w:t>’</w:t>
      </w:r>
      <w:r>
        <w:rPr>
          <w:sz w:val="24"/>
          <w:szCs w:val="24"/>
        </w:rPr>
        <w:t>s 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spacing w:val="1"/>
          <w:sz w:val="24"/>
          <w:szCs w:val="24"/>
        </w:rPr>
        <w:t>(f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db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 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fun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testin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budg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p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n).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d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show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ntor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 w:rsidR="009B6EFC">
        <w:rPr>
          <w:spacing w:val="-4"/>
          <w:sz w:val="24"/>
          <w:szCs w:val="24"/>
        </w:rPr>
        <w:t xml:space="preserve">during the </w:t>
      </w:r>
      <w:r>
        <w:rPr>
          <w:sz w:val="24"/>
          <w:szCs w:val="24"/>
        </w:rPr>
        <w:t>lab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4"/>
          <w:sz w:val="24"/>
          <w:szCs w:val="24"/>
        </w:rPr>
        <w:t xml:space="preserve"> </w:t>
      </w:r>
      <w:r w:rsidR="009B6EFC">
        <w:rPr>
          <w:spacing w:val="1"/>
          <w:sz w:val="24"/>
          <w:szCs w:val="24"/>
        </w:rPr>
        <w:t>Winter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W</w:t>
      </w:r>
      <w:r w:rsidR="007350E9">
        <w:rPr>
          <w:spacing w:val="1"/>
          <w:sz w:val="24"/>
          <w:szCs w:val="24"/>
        </w:rPr>
        <w:t>10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ourag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to book an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ppoin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ment to demon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ir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 xml:space="preserve">ork </w:t>
      </w:r>
      <w:r>
        <w:rPr>
          <w:spacing w:val="-2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rli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that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then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us on other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proj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ive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(simu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port)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submi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ted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the Tutor</w:t>
      </w:r>
      <w:r w:rsidR="009E0446">
        <w:rPr>
          <w:sz w:val="24"/>
          <w:szCs w:val="24"/>
        </w:rPr>
        <w:t xml:space="preserve"> during the start of the session</w:t>
      </w:r>
      <w:r>
        <w:rPr>
          <w:sz w:val="24"/>
          <w:szCs w:val="24"/>
        </w:rPr>
        <w:t>.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l si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ulation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 the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luded,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fl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sul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 obtain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(in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port).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All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 mu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monstr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.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 w:rsidR="009E0446">
        <w:rPr>
          <w:spacing w:val="1"/>
          <w:sz w:val="24"/>
          <w:szCs w:val="24"/>
        </w:rPr>
        <w:t>peer evaluation</w:t>
      </w:r>
      <w:r>
        <w:rPr>
          <w:sz w:val="24"/>
          <w:szCs w:val="24"/>
        </w:rPr>
        <w:t xml:space="preserve"> must be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ted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 w:rsidR="009B6EFC">
        <w:rPr>
          <w:sz w:val="24"/>
          <w:szCs w:val="24"/>
        </w:rPr>
        <w:t xml:space="preserve"> 08:00 pm, one day after the report submission</w:t>
      </w:r>
      <w:r>
        <w:rPr>
          <w:sz w:val="24"/>
          <w:szCs w:val="24"/>
        </w:rPr>
        <w:t>.</w:t>
      </w:r>
    </w:p>
    <w:p w14:paraId="672AF47B" w14:textId="77777777" w:rsidR="005D08B8" w:rsidRDefault="005D08B8">
      <w:pPr>
        <w:spacing w:before="16" w:line="260" w:lineRule="exact"/>
        <w:rPr>
          <w:sz w:val="26"/>
          <w:szCs w:val="26"/>
        </w:rPr>
      </w:pPr>
    </w:p>
    <w:p w14:paraId="75F2003A" w14:textId="77777777" w:rsidR="005D08B8" w:rsidRDefault="002E776B">
      <w:pPr>
        <w:ind w:left="153" w:right="6725"/>
        <w:jc w:val="both"/>
        <w:rPr>
          <w:sz w:val="24"/>
          <w:szCs w:val="24"/>
        </w:rPr>
      </w:pPr>
      <w:r>
        <w:rPr>
          <w:i/>
          <w:sz w:val="24"/>
          <w:szCs w:val="24"/>
        </w:rPr>
        <w:t>Ch</w:t>
      </w:r>
      <w:r>
        <w:rPr>
          <w:i/>
          <w:spacing w:val="-1"/>
          <w:sz w:val="24"/>
          <w:szCs w:val="24"/>
        </w:rPr>
        <w:t>eck</w:t>
      </w:r>
      <w:r>
        <w:rPr>
          <w:i/>
          <w:sz w:val="24"/>
          <w:szCs w:val="24"/>
        </w:rPr>
        <w:t>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ar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ria</w:t>
      </w: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8"/>
        <w:gridCol w:w="1693"/>
      </w:tblGrid>
      <w:tr w:rsidR="005D08B8" w14:paraId="428ACF6A" w14:textId="77777777">
        <w:trPr>
          <w:trHeight w:hRule="exact" w:val="288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FA056" w14:textId="77777777" w:rsidR="005D08B8" w:rsidRDefault="002E776B">
            <w:pPr>
              <w:ind w:left="10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</w:t>
            </w:r>
            <w:r>
              <w:rPr>
                <w:b/>
                <w:spacing w:val="-1"/>
                <w:sz w:val="24"/>
                <w:szCs w:val="24"/>
              </w:rPr>
              <w:t>me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t </w:t>
            </w:r>
            <w:r>
              <w:rPr>
                <w:b/>
                <w:spacing w:val="-1"/>
                <w:sz w:val="24"/>
                <w:szCs w:val="24"/>
              </w:rPr>
              <w:t>te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ee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s to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si</w:t>
            </w:r>
            <w:r>
              <w:rPr>
                <w:b/>
                <w:spacing w:val="-2"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late</w:t>
            </w:r>
            <w:r>
              <w:rPr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/ </w:t>
            </w:r>
            <w:r>
              <w:rPr>
                <w:b/>
                <w:spacing w:val="1"/>
                <w:sz w:val="24"/>
                <w:szCs w:val="24"/>
              </w:rPr>
              <w:t>de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te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6F967" w14:textId="77777777" w:rsidR="005D08B8" w:rsidRDefault="002E776B">
            <w:pPr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d</w:t>
            </w:r>
          </w:p>
        </w:tc>
      </w:tr>
      <w:tr w:rsidR="005D08B8" w14:paraId="63304152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3FE08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hine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 st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led </w:t>
            </w:r>
            <w:r>
              <w:rPr>
                <w:spacing w:val="4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L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one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 p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flip flop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561A7" w14:textId="77777777" w:rsidR="005D08B8" w:rsidRDefault="005D08B8"/>
        </w:tc>
      </w:tr>
      <w:tr w:rsidR="005D08B8" w14:paraId="6FCF200F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6D815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nsor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 (mot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f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nsor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lue us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in 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ulation)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C69AF" w14:textId="77777777" w:rsidR="005D08B8" w:rsidRDefault="005D08B8"/>
        </w:tc>
      </w:tr>
      <w:tr w:rsidR="005D08B8" w14:paraId="30CB33B8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DD635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hine C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k/Os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lator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FABB6" w14:textId="77777777" w:rsidR="005D08B8" w:rsidRDefault="005D08B8"/>
        </w:tc>
      </w:tr>
      <w:tr w:rsidR="005D08B8" w14:paraId="048CE00D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BE212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555 Ti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Cir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uit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CD0A3" w14:textId="77777777" w:rsidR="005D08B8" w:rsidRDefault="005D08B8"/>
        </w:tc>
      </w:tr>
      <w:tr w:rsidR="005D08B8" w14:paraId="693FF734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BF63E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witch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s/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ush bu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ton 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boun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ing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25FBF" w14:textId="77777777" w:rsidR="005D08B8" w:rsidRDefault="005D08B8"/>
        </w:tc>
      </w:tr>
      <w:tr w:rsidR="005D08B8" w14:paraId="204F7B26" w14:textId="77777777">
        <w:trPr>
          <w:trHeight w:hRule="exact" w:val="288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B7768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d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iv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uit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0B1BD" w14:textId="77777777" w:rsidR="005D08B8" w:rsidRDefault="005D08B8"/>
        </w:tc>
      </w:tr>
      <w:tr w:rsidR="005D08B8" w14:paraId="7BB57F8F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43254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supp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uit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B8BF9" w14:textId="77777777" w:rsidR="005D08B8" w:rsidRDefault="005D08B8"/>
        </w:tc>
      </w:tr>
      <w:tr w:rsidR="005D08B8" w14:paraId="1B53F52D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B8250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dia</w:t>
            </w:r>
            <w:r>
              <w:rPr>
                <w:spacing w:val="-3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st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te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 to 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4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hine 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ulat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33C0F" w14:textId="77777777" w:rsidR="005D08B8" w:rsidRDefault="005D08B8"/>
        </w:tc>
      </w:tr>
      <w:tr w:rsidR="005D08B8" w14:paraId="07695B14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17E35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nputs 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fin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mu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ted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 swit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or volt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3C6AB" w14:textId="77777777" w:rsidR="005D08B8" w:rsidRDefault="005D08B8"/>
        </w:tc>
      </w:tr>
      <w:tr w:rsidR="005D08B8" w14:paraId="54F0909A" w14:textId="77777777">
        <w:trPr>
          <w:trHeight w:hRule="exact" w:val="286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7B048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Outputs of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fin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displ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using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s or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2A5D4" w14:textId="77777777" w:rsidR="005D08B8" w:rsidRDefault="005D08B8"/>
        </w:tc>
      </w:tr>
      <w:tr w:rsidR="005D08B8" w14:paraId="65BF44E7" w14:textId="77777777">
        <w:trPr>
          <w:trHeight w:hRule="exact" w:val="288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854F0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port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simu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 files submit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F51BC" w14:textId="77777777" w:rsidR="005D08B8" w:rsidRDefault="005D08B8"/>
        </w:tc>
      </w:tr>
      <w:tr w:rsidR="009E0446" w14:paraId="7BC9862C" w14:textId="77777777">
        <w:trPr>
          <w:trHeight w:hRule="exact" w:val="288"/>
        </w:trPr>
        <w:tc>
          <w:tcPr>
            <w:tcW w:w="79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3472E" w14:textId="77777777" w:rsidR="009E0446" w:rsidRDefault="009E0446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explain the simulations correctly</w:t>
            </w:r>
          </w:p>
        </w:tc>
        <w:tc>
          <w:tcPr>
            <w:tcW w:w="1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E93D0" w14:textId="77777777" w:rsidR="009E0446" w:rsidRDefault="009E0446"/>
        </w:tc>
      </w:tr>
    </w:tbl>
    <w:p w14:paraId="7D2D5099" w14:textId="77777777" w:rsidR="005D08B8" w:rsidRDefault="005D08B8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6"/>
        <w:gridCol w:w="792"/>
      </w:tblGrid>
      <w:tr w:rsidR="005D08B8" w14:paraId="67745A5F" w14:textId="77777777">
        <w:trPr>
          <w:trHeight w:hRule="exact" w:val="326"/>
        </w:trPr>
        <w:tc>
          <w:tcPr>
            <w:tcW w:w="8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9FF48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it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ia on</w:t>
            </w:r>
            <w:r>
              <w:rPr>
                <w:b/>
                <w:spacing w:val="1"/>
                <w:sz w:val="24"/>
                <w:szCs w:val="24"/>
              </w:rPr>
              <w:t xml:space="preserve"> de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 xml:space="preserve">le 3 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le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ic si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lation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5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the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syst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3572E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e</w:t>
            </w:r>
          </w:p>
        </w:tc>
      </w:tr>
      <w:tr w:rsidR="005D08B8" w14:paraId="5F6266DE" w14:textId="77777777">
        <w:trPr>
          <w:trHeight w:hRule="exact" w:val="838"/>
        </w:trPr>
        <w:tc>
          <w:tcPr>
            <w:tcW w:w="8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BE678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5,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lso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(or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)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ulation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hich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</w:p>
          <w:p w14:paraId="44858261" w14:textId="77777777" w:rsidR="005D08B8" w:rsidRDefault="002E776B">
            <w:pPr>
              <w:ind w:left="105" w:right="63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proof</w:t>
            </w:r>
            <w:r>
              <w:rPr>
                <w:spacing w:val="2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pacing w:val="5"/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stem.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3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2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outpu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s that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mu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/d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spl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those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rom the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rduino su</w:t>
            </w:r>
            <w:r>
              <w:rPr>
                <w:spacing w:val="2"/>
                <w:sz w:val="24"/>
                <w:szCs w:val="24"/>
              </w:rPr>
              <w:t>bs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stem.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79595" w14:textId="77777777" w:rsidR="005D08B8" w:rsidRDefault="002E776B">
            <w:pPr>
              <w:spacing w:line="260" w:lineRule="exact"/>
              <w:ind w:left="292" w:right="29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5D08B8" w14:paraId="6AC8EDF3" w14:textId="77777777">
        <w:trPr>
          <w:trHeight w:hRule="exact" w:val="1942"/>
        </w:trPr>
        <w:tc>
          <w:tcPr>
            <w:tcW w:w="8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14882" w14:textId="77777777" w:rsidR="005D08B8" w:rsidRDefault="002E776B">
            <w:pPr>
              <w:spacing w:line="260" w:lineRule="exact"/>
              <w:ind w:left="105" w:right="6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kl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sf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ulation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ould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ted.</w:t>
            </w:r>
          </w:p>
          <w:p w14:paraId="7B1798B6" w14:textId="77777777" w:rsidR="005D08B8" w:rsidRDefault="002E776B">
            <w:pPr>
              <w:ind w:left="105" w:right="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ulation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</w:t>
            </w:r>
            <w:r>
              <w:rPr>
                <w:spacing w:val="2"/>
                <w:sz w:val="24"/>
                <w:szCs w:val="24"/>
              </w:rPr>
              <w:t>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ments.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hines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modes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rt.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outpu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 d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fin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3"/>
                <w:sz w:val="24"/>
                <w:szCs w:val="24"/>
              </w:rPr>
              <w:t>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proper</w:t>
            </w:r>
            <w:r>
              <w:rPr>
                <w:spacing w:val="4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mu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ted/displ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d.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ble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mons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poss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ble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show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that their</w:t>
            </w:r>
            <w:r>
              <w:rPr>
                <w:spacing w:val="2"/>
                <w:sz w:val="24"/>
                <w:szCs w:val="24"/>
              </w:rPr>
              <w:t xml:space="preserve"> s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would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ov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rom)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ll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poss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ble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ult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that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y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rise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due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f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ul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swi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nsors.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A7720" w14:textId="77777777" w:rsidR="005D08B8" w:rsidRDefault="002E776B">
            <w:pPr>
              <w:ind w:left="292" w:right="29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5D08B8" w14:paraId="18A7B30E" w14:textId="77777777">
        <w:trPr>
          <w:trHeight w:hRule="exact" w:val="1116"/>
        </w:trPr>
        <w:tc>
          <w:tcPr>
            <w:tcW w:w="8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D6FA0" w14:textId="77777777" w:rsidR="005D08B8" w:rsidRDefault="002E776B">
            <w:pPr>
              <w:spacing w:line="260" w:lineRule="exact"/>
              <w:ind w:left="105" w:right="6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sf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ulatio</w:t>
            </w:r>
            <w:r>
              <w:rPr>
                <w:spacing w:val="5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ould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ted.</w:t>
            </w:r>
          </w:p>
          <w:p w14:paraId="509019C7" w14:textId="77777777" w:rsidR="005D08B8" w:rsidRDefault="002E776B">
            <w:pPr>
              <w:ind w:left="105" w:right="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ulation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fun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ments.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hin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 most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modes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oning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 di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ms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</w:t>
            </w:r>
            <w:r>
              <w:rPr>
                <w:spacing w:val="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rt.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 outpu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s of </w:t>
            </w:r>
            <w:r>
              <w:rPr>
                <w:spacing w:val="-1"/>
                <w:sz w:val="24"/>
                <w:szCs w:val="24"/>
              </w:rPr>
              <w:t>eac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4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a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r.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9BA2A" w14:textId="77777777" w:rsidR="005D08B8" w:rsidRDefault="002E776B">
            <w:pPr>
              <w:ind w:left="292" w:right="29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5D08B8" w14:paraId="1DA14B0E" w14:textId="77777777">
        <w:trPr>
          <w:trHeight w:hRule="exact" w:val="562"/>
        </w:trPr>
        <w:tc>
          <w:tcPr>
            <w:tcW w:w="8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CD2BC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kl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sf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,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ulation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ould</w:t>
            </w:r>
            <w:r>
              <w:rPr>
                <w:spacing w:val="2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2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2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ted.</w:t>
            </w:r>
          </w:p>
          <w:p w14:paraId="597D6E68" w14:textId="77777777" w:rsidR="005D08B8" w:rsidRDefault="002E776B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ulation app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red to fun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 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3"/>
                <w:sz w:val="24"/>
                <w:szCs w:val="24"/>
              </w:rPr>
              <w:t>j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3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nts.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16C37" w14:textId="77777777" w:rsidR="005D08B8" w:rsidRDefault="002E776B">
            <w:pPr>
              <w:spacing w:line="260" w:lineRule="exact"/>
              <w:ind w:left="292" w:right="29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</w:tbl>
    <w:p w14:paraId="4FC92017" w14:textId="77777777" w:rsidR="005D08B8" w:rsidRDefault="005D08B8">
      <w:pPr>
        <w:sectPr w:rsidR="005D08B8">
          <w:headerReference w:type="default" r:id="rId7"/>
          <w:pgSz w:w="11920" w:h="16860"/>
          <w:pgMar w:top="1220" w:right="980" w:bottom="280" w:left="980" w:header="720" w:footer="0" w:gutter="0"/>
          <w:cols w:space="720"/>
        </w:sectPr>
      </w:pPr>
    </w:p>
    <w:p w14:paraId="71E1018C" w14:textId="77777777" w:rsidR="005D08B8" w:rsidRDefault="005D08B8">
      <w:pPr>
        <w:spacing w:before="4" w:line="140" w:lineRule="exact"/>
        <w:rPr>
          <w:sz w:val="14"/>
          <w:szCs w:val="14"/>
        </w:rPr>
      </w:pPr>
    </w:p>
    <w:p w14:paraId="600546FA" w14:textId="77777777" w:rsidR="005D08B8" w:rsidRDefault="005D08B8">
      <w:pPr>
        <w:spacing w:line="200" w:lineRule="exact"/>
      </w:pPr>
    </w:p>
    <w:p w14:paraId="4580CD0C" w14:textId="77777777" w:rsidR="005D08B8" w:rsidRDefault="005D08B8">
      <w:pPr>
        <w:spacing w:line="200" w:lineRule="exact"/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6"/>
        <w:gridCol w:w="792"/>
      </w:tblGrid>
      <w:tr w:rsidR="005D08B8" w14:paraId="256A5C64" w14:textId="77777777">
        <w:trPr>
          <w:trHeight w:hRule="exact" w:val="564"/>
        </w:trPr>
        <w:tc>
          <w:tcPr>
            <w:tcW w:w="8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7123C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nts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sf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4"/>
                <w:sz w:val="24"/>
                <w:szCs w:val="24"/>
              </w:rPr>
              <w:t>r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;</w:t>
            </w:r>
            <w:r>
              <w:rPr>
                <w:spacing w:val="3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ulatio</w:t>
            </w:r>
            <w:r>
              <w:rPr>
                <w:spacing w:val="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ould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3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</w:t>
            </w:r>
            <w:r>
              <w:rPr>
                <w:spacing w:val="3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</w:p>
          <w:p w14:paraId="36936F93" w14:textId="77777777" w:rsidR="005D08B8" w:rsidRDefault="002E776B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ted nothing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rk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1"/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ted. Sch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matics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pp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rs to be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ost co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t.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C23E8" w14:textId="77777777" w:rsidR="005D08B8" w:rsidRDefault="002E776B">
            <w:pPr>
              <w:ind w:left="292" w:right="29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5D08B8" w14:paraId="12BAA08B" w14:textId="77777777">
        <w:trPr>
          <w:trHeight w:hRule="exact" w:val="838"/>
        </w:trPr>
        <w:tc>
          <w:tcPr>
            <w:tcW w:w="8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72B63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port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ulator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submi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ted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but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4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upted</w:t>
            </w:r>
            <w:r>
              <w:rPr>
                <w:spacing w:val="4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38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nnot</w:t>
            </w:r>
            <w:r>
              <w:rPr>
                <w:spacing w:val="3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be</w:t>
            </w:r>
          </w:p>
          <w:p w14:paraId="1CF8649C" w14:textId="77777777" w:rsidR="005D08B8" w:rsidRDefault="002E776B">
            <w:pPr>
              <w:ind w:left="105" w:right="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d.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mp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ulator would h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k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d.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88107" w14:textId="77777777" w:rsidR="005D08B8" w:rsidRDefault="002E776B">
            <w:pPr>
              <w:spacing w:line="260" w:lineRule="exact"/>
              <w:ind w:left="292" w:right="29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D08B8" w14:paraId="6BC1959F" w14:textId="77777777">
        <w:trPr>
          <w:trHeight w:hRule="exact" w:val="562"/>
        </w:trPr>
        <w:tc>
          <w:tcPr>
            <w:tcW w:w="8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DB46A" w14:textId="77777777" w:rsidR="005D08B8" w:rsidRDefault="002E776B">
            <w:pPr>
              <w:spacing w:line="260" w:lineRule="exact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m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not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turn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submit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nd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mons</w:t>
            </w:r>
            <w:r>
              <w:rPr>
                <w:spacing w:val="-2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ulation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sul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whole</w:t>
            </w:r>
          </w:p>
          <w:p w14:paraId="4EEF0607" w14:textId="77777777" w:rsidR="005D08B8" w:rsidRDefault="002E776B">
            <w:pPr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 ne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ds to s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 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nto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71D73" w14:textId="77777777" w:rsidR="005D08B8" w:rsidRDefault="002E776B">
            <w:pPr>
              <w:spacing w:line="260" w:lineRule="exact"/>
              <w:ind w:left="292" w:right="29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</w:tbl>
    <w:p w14:paraId="7C95F496" w14:textId="77777777" w:rsidR="005D08B8" w:rsidRDefault="005D08B8">
      <w:pPr>
        <w:spacing w:before="15" w:line="220" w:lineRule="exact"/>
        <w:rPr>
          <w:sz w:val="22"/>
          <w:szCs w:val="22"/>
        </w:rPr>
      </w:pPr>
    </w:p>
    <w:p w14:paraId="1FD51A33" w14:textId="792C721E" w:rsidR="005D08B8" w:rsidRDefault="002E776B">
      <w:pPr>
        <w:spacing w:before="29"/>
        <w:ind w:left="153"/>
        <w:rPr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lexity</w:t>
      </w:r>
      <w:r>
        <w:rPr>
          <w:b/>
          <w:spacing w:val="-3"/>
          <w:sz w:val="24"/>
          <w:szCs w:val="24"/>
        </w:rPr>
        <w:t xml:space="preserve"> F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c</w:t>
      </w:r>
      <w:r>
        <w:rPr>
          <w:b/>
          <w:sz w:val="24"/>
          <w:szCs w:val="24"/>
        </w:rPr>
        <w:t>to</w:t>
      </w:r>
      <w:r>
        <w:rPr>
          <w:b/>
          <w:spacing w:val="-1"/>
          <w:sz w:val="24"/>
          <w:szCs w:val="24"/>
        </w:rPr>
        <w:t>r</w:t>
      </w:r>
      <w:r>
        <w:rPr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tra</w:t>
      </w:r>
      <w:r>
        <w:rPr>
          <w:spacing w:val="-6"/>
          <w:sz w:val="24"/>
          <w:szCs w:val="24"/>
        </w:rPr>
        <w:t xml:space="preserve"> </w:t>
      </w:r>
      <w:r w:rsidR="00FE26FE">
        <w:rPr>
          <w:sz w:val="24"/>
          <w:szCs w:val="24"/>
        </w:rPr>
        <w:t>ma</w:t>
      </w:r>
      <w:r w:rsidR="00FE26FE">
        <w:rPr>
          <w:spacing w:val="-1"/>
          <w:sz w:val="24"/>
          <w:szCs w:val="24"/>
        </w:rPr>
        <w:t>r</w:t>
      </w:r>
      <w:r w:rsidR="00FE26FE"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(or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)</w:t>
      </w:r>
    </w:p>
    <w:p w14:paraId="4D5AEC2B" w14:textId="77777777" w:rsidR="005D08B8" w:rsidRDefault="002E776B">
      <w:pPr>
        <w:ind w:left="153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 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m sc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lea</w:t>
      </w:r>
      <w:r>
        <w:rPr>
          <w:sz w:val="24"/>
          <w:szCs w:val="24"/>
        </w:rPr>
        <w:t>st 4 (or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bov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4231F10" w14:textId="77777777" w:rsidR="005D08B8" w:rsidRDefault="005D08B8">
      <w:pPr>
        <w:spacing w:before="16" w:line="260" w:lineRule="exact"/>
        <w:rPr>
          <w:sz w:val="26"/>
          <w:szCs w:val="26"/>
        </w:rPr>
      </w:pPr>
    </w:p>
    <w:p w14:paraId="426B82CD" w14:textId="77777777" w:rsidR="005D08B8" w:rsidRDefault="00623E10">
      <w:pPr>
        <w:ind w:left="153"/>
        <w:rPr>
          <w:sz w:val="24"/>
          <w:szCs w:val="24"/>
        </w:rPr>
      </w:pPr>
      <w:r>
        <w:pict w14:anchorId="3185D215">
          <v:group id="_x0000_s1034" style="position:absolute;left:0;text-align:left;margin-left:56.65pt;margin-top:41.2pt;width:168pt;height:0;z-index:-251660800;mso-position-horizontal-relative:page" coordorigin="1133,824" coordsize="3360,0">
            <v:shape id="_x0000_s1035" style="position:absolute;left:1133;top:824;width:3360;height:0" coordorigin="1133,824" coordsize="3360,0" path="m1133,824r3360,e" filled="f" strokeweight=".48pt">
              <v:path arrowok="t"/>
            </v:shape>
            <w10:wrap anchorx="page"/>
          </v:group>
        </w:pict>
      </w:r>
      <w:r>
        <w:pict w14:anchorId="75D940C6">
          <v:group id="_x0000_s1032" style="position:absolute;left:0;text-align:left;margin-left:56.65pt;margin-top:68.8pt;width:168pt;height:0;z-index:-251659776;mso-position-horizontal-relative:page" coordorigin="1133,1376" coordsize="3360,0">
            <v:shape id="_x0000_s1033" style="position:absolute;left:1133;top:1376;width:3360;height:0" coordorigin="1133,1376" coordsize="3360,0" path="m1133,1376r3360,e" filled="f" strokeweight=".48pt">
              <v:path arrowok="t"/>
            </v:shape>
            <w10:wrap anchorx="page"/>
          </v:group>
        </w:pict>
      </w:r>
      <w:r>
        <w:pict w14:anchorId="2A96E145">
          <v:group id="_x0000_s1030" style="position:absolute;left:0;text-align:left;margin-left:56.65pt;margin-top:96.4pt;width:168pt;height:0;z-index:-251658752;mso-position-horizontal-relative:page" coordorigin="1133,1928" coordsize="3360,0">
            <v:shape id="_x0000_s1031" style="position:absolute;left:1133;top:1928;width:3360;height:0" coordorigin="1133,1928" coordsize="3360,0" path="m1133,1928r3360,e" filled="f" strokeweight=".48pt">
              <v:path arrowok="t"/>
            </v:shape>
            <w10:wrap anchorx="page"/>
          </v:group>
        </w:pict>
      </w:r>
      <w:r>
        <w:pict w14:anchorId="794CD8EC">
          <v:group id="_x0000_s1028" style="position:absolute;left:0;text-align:left;margin-left:56.65pt;margin-top:124pt;width:168pt;height:0;z-index:-251657728;mso-position-horizontal-relative:page" coordorigin="1133,2480" coordsize="3360,0">
            <v:shape id="_x0000_s1029" style="position:absolute;left:1133;top:2480;width:3360;height:0" coordorigin="1133,2480" coordsize="3360,0" path="m1133,2480r3360,e" filled="f" strokeweight=".48pt">
              <v:path arrowok="t"/>
            </v:shape>
            <w10:wrap anchorx="page"/>
          </v:group>
        </w:pict>
      </w:r>
      <w:r>
        <w:pict w14:anchorId="142AD32B">
          <v:group id="_x0000_s1026" style="position:absolute;left:0;text-align:left;margin-left:56.65pt;margin-top:151.6pt;width:168pt;height:0;z-index:-251656704;mso-position-horizontal-relative:page" coordorigin="1133,3032" coordsize="3360,0">
            <v:shape id="_x0000_s1027" style="position:absolute;left:1133;top:3032;width:3360;height:0" coordorigin="1133,3032" coordsize="3360,0" path="m1133,3032r3360,e" filled="f" strokeweight=".48pt">
              <v:path arrowok="t"/>
            </v:shape>
            <w10:wrap anchorx="page"/>
          </v:group>
        </w:pict>
      </w:r>
      <w:r w:rsidR="002E776B">
        <w:rPr>
          <w:sz w:val="24"/>
          <w:szCs w:val="24"/>
        </w:rPr>
        <w:t>N</w:t>
      </w:r>
      <w:r w:rsidR="002E776B">
        <w:rPr>
          <w:spacing w:val="-1"/>
          <w:sz w:val="24"/>
          <w:szCs w:val="24"/>
        </w:rPr>
        <w:t>a</w:t>
      </w:r>
      <w:r w:rsidR="002E776B">
        <w:rPr>
          <w:sz w:val="24"/>
          <w:szCs w:val="24"/>
        </w:rPr>
        <w:t>me of</w:t>
      </w:r>
      <w:r w:rsidR="002E776B">
        <w:rPr>
          <w:spacing w:val="-1"/>
          <w:sz w:val="24"/>
          <w:szCs w:val="24"/>
        </w:rPr>
        <w:t xml:space="preserve"> </w:t>
      </w:r>
      <w:r w:rsidR="002E776B">
        <w:rPr>
          <w:spacing w:val="1"/>
          <w:sz w:val="24"/>
          <w:szCs w:val="24"/>
        </w:rPr>
        <w:t>S</w:t>
      </w:r>
      <w:r w:rsidR="002E776B">
        <w:rPr>
          <w:sz w:val="24"/>
          <w:szCs w:val="24"/>
        </w:rPr>
        <w:t>tudent</w:t>
      </w:r>
      <w:r w:rsidR="002E776B">
        <w:rPr>
          <w:spacing w:val="-1"/>
          <w:sz w:val="24"/>
          <w:szCs w:val="24"/>
        </w:rPr>
        <w:t>(</w:t>
      </w:r>
      <w:r w:rsidR="002E776B">
        <w:rPr>
          <w:sz w:val="24"/>
          <w:szCs w:val="24"/>
        </w:rPr>
        <w:t>s) in t</w:t>
      </w:r>
      <w:r w:rsidR="002E776B">
        <w:rPr>
          <w:spacing w:val="2"/>
          <w:sz w:val="24"/>
          <w:szCs w:val="24"/>
        </w:rPr>
        <w:t>e</w:t>
      </w:r>
      <w:r w:rsidR="002E776B">
        <w:rPr>
          <w:spacing w:val="-1"/>
          <w:sz w:val="24"/>
          <w:szCs w:val="24"/>
        </w:rPr>
        <w:t>a</w:t>
      </w:r>
      <w:r w:rsidR="002E776B">
        <w:rPr>
          <w:sz w:val="24"/>
          <w:szCs w:val="24"/>
        </w:rPr>
        <w:t>m who w</w:t>
      </w:r>
      <w:r w:rsidR="002E776B">
        <w:rPr>
          <w:spacing w:val="-1"/>
          <w:sz w:val="24"/>
          <w:szCs w:val="24"/>
        </w:rPr>
        <w:t>e</w:t>
      </w:r>
      <w:r w:rsidR="002E776B">
        <w:rPr>
          <w:spacing w:val="1"/>
          <w:sz w:val="24"/>
          <w:szCs w:val="24"/>
        </w:rPr>
        <w:t>r</w:t>
      </w:r>
      <w:r w:rsidR="002E776B">
        <w:rPr>
          <w:sz w:val="24"/>
          <w:szCs w:val="24"/>
        </w:rPr>
        <w:t>e</w:t>
      </w:r>
      <w:r w:rsidR="002E776B">
        <w:rPr>
          <w:spacing w:val="-1"/>
          <w:sz w:val="24"/>
          <w:szCs w:val="24"/>
        </w:rPr>
        <w:t xml:space="preserve"> </w:t>
      </w:r>
      <w:r w:rsidR="002E776B">
        <w:rPr>
          <w:sz w:val="24"/>
          <w:szCs w:val="24"/>
        </w:rPr>
        <w:t>pr</w:t>
      </w:r>
      <w:r w:rsidR="002E776B">
        <w:rPr>
          <w:spacing w:val="-2"/>
          <w:sz w:val="24"/>
          <w:szCs w:val="24"/>
        </w:rPr>
        <w:t>e</w:t>
      </w:r>
      <w:r w:rsidR="002E776B">
        <w:rPr>
          <w:spacing w:val="2"/>
          <w:sz w:val="24"/>
          <w:szCs w:val="24"/>
        </w:rPr>
        <w:t>s</w:t>
      </w:r>
      <w:r w:rsidR="002E776B">
        <w:rPr>
          <w:spacing w:val="-1"/>
          <w:sz w:val="24"/>
          <w:szCs w:val="24"/>
        </w:rPr>
        <w:t>e</w:t>
      </w:r>
      <w:r w:rsidR="002E776B">
        <w:rPr>
          <w:sz w:val="24"/>
          <w:szCs w:val="24"/>
        </w:rPr>
        <w:t>nt at the</w:t>
      </w:r>
      <w:r w:rsidR="002E776B">
        <w:rPr>
          <w:spacing w:val="1"/>
          <w:sz w:val="24"/>
          <w:szCs w:val="24"/>
        </w:rPr>
        <w:t xml:space="preserve"> </w:t>
      </w:r>
      <w:r w:rsidR="002E776B">
        <w:rPr>
          <w:sz w:val="24"/>
          <w:szCs w:val="24"/>
        </w:rPr>
        <w:t>D</w:t>
      </w:r>
      <w:r w:rsidR="002E776B">
        <w:rPr>
          <w:spacing w:val="-1"/>
          <w:sz w:val="24"/>
          <w:szCs w:val="24"/>
        </w:rPr>
        <w:t>e</w:t>
      </w:r>
      <w:r w:rsidR="002E776B">
        <w:rPr>
          <w:sz w:val="24"/>
          <w:szCs w:val="24"/>
        </w:rPr>
        <w:t>l</w:t>
      </w:r>
      <w:r w:rsidR="002E776B">
        <w:rPr>
          <w:spacing w:val="1"/>
          <w:sz w:val="24"/>
          <w:szCs w:val="24"/>
        </w:rPr>
        <w:t>i</w:t>
      </w:r>
      <w:r w:rsidR="002E776B">
        <w:rPr>
          <w:sz w:val="24"/>
          <w:szCs w:val="24"/>
        </w:rPr>
        <w:t>v</w:t>
      </w:r>
      <w:r w:rsidR="002E776B">
        <w:rPr>
          <w:spacing w:val="-1"/>
          <w:sz w:val="24"/>
          <w:szCs w:val="24"/>
        </w:rPr>
        <w:t>e</w:t>
      </w:r>
      <w:r w:rsidR="002E776B">
        <w:rPr>
          <w:spacing w:val="1"/>
          <w:sz w:val="24"/>
          <w:szCs w:val="24"/>
        </w:rPr>
        <w:t>r</w:t>
      </w:r>
      <w:r w:rsidR="002E776B">
        <w:rPr>
          <w:spacing w:val="-1"/>
          <w:sz w:val="24"/>
          <w:szCs w:val="24"/>
        </w:rPr>
        <w:t>a</w:t>
      </w:r>
      <w:r w:rsidR="002E776B">
        <w:rPr>
          <w:sz w:val="24"/>
          <w:szCs w:val="24"/>
        </w:rPr>
        <w:t>ble 3 d</w:t>
      </w:r>
      <w:r w:rsidR="002E776B">
        <w:rPr>
          <w:spacing w:val="-1"/>
          <w:sz w:val="24"/>
          <w:szCs w:val="24"/>
        </w:rPr>
        <w:t>e</w:t>
      </w:r>
      <w:r w:rsidR="002E776B">
        <w:rPr>
          <w:sz w:val="24"/>
          <w:szCs w:val="24"/>
        </w:rPr>
        <w:t>mon</w:t>
      </w:r>
      <w:r w:rsidR="002E776B">
        <w:rPr>
          <w:spacing w:val="3"/>
          <w:sz w:val="24"/>
          <w:szCs w:val="24"/>
        </w:rPr>
        <w:t>s</w:t>
      </w:r>
      <w:r w:rsidR="002E776B">
        <w:rPr>
          <w:sz w:val="24"/>
          <w:szCs w:val="24"/>
        </w:rPr>
        <w:t>tr</w:t>
      </w:r>
      <w:r w:rsidR="002E776B">
        <w:rPr>
          <w:spacing w:val="-1"/>
          <w:sz w:val="24"/>
          <w:szCs w:val="24"/>
        </w:rPr>
        <w:t>a</w:t>
      </w:r>
      <w:r w:rsidR="002E776B">
        <w:rPr>
          <w:sz w:val="24"/>
          <w:szCs w:val="24"/>
        </w:rPr>
        <w:t>t</w:t>
      </w:r>
      <w:r w:rsidR="002E776B">
        <w:rPr>
          <w:spacing w:val="1"/>
          <w:sz w:val="24"/>
          <w:szCs w:val="24"/>
        </w:rPr>
        <w:t>i</w:t>
      </w:r>
      <w:r w:rsidR="002E776B">
        <w:rPr>
          <w:sz w:val="24"/>
          <w:szCs w:val="24"/>
        </w:rPr>
        <w:t>on:</w:t>
      </w:r>
    </w:p>
    <w:sectPr w:rsidR="005D08B8">
      <w:pgSz w:w="11920" w:h="16860"/>
      <w:pgMar w:top="1220" w:right="980" w:bottom="280" w:left="9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662FB" w14:textId="77777777" w:rsidR="00623E10" w:rsidRDefault="00623E10">
      <w:r>
        <w:separator/>
      </w:r>
    </w:p>
  </w:endnote>
  <w:endnote w:type="continuationSeparator" w:id="0">
    <w:p w14:paraId="75C1FDAE" w14:textId="77777777" w:rsidR="00623E10" w:rsidRDefault="0062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9C84" w14:textId="77777777" w:rsidR="00623E10" w:rsidRDefault="00623E10">
      <w:r>
        <w:separator/>
      </w:r>
    </w:p>
  </w:footnote>
  <w:footnote w:type="continuationSeparator" w:id="0">
    <w:p w14:paraId="7C661735" w14:textId="77777777" w:rsidR="00623E10" w:rsidRDefault="00623E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15CA6" w14:textId="77777777" w:rsidR="005D08B8" w:rsidRDefault="00623E10">
    <w:pPr>
      <w:spacing w:line="200" w:lineRule="exact"/>
    </w:pPr>
    <w:r>
      <w:pict w14:anchorId="0A7293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439.2pt;margin-top:36pt;width:98.95pt;height:32.55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6885DE52">
        <v:group id="_x0000_s2050" style="position:absolute;margin-left:55.2pt;margin-top:72.7pt;width:484.9pt;height:0;z-index:-251658752;mso-position-horizontal-relative:page;mso-position-vertical-relative:page" coordorigin="1104,1454" coordsize="9698,0">
          <v:shape id="_x0000_s2051" style="position:absolute;left:1104;top:1454;width:9698;height:0" coordorigin="1104,1454" coordsize="9698,0" path="m1104,1454r9698,e" filled="f" strokeweight="1.54pt">
            <v:path arrowok="t"/>
          </v:shape>
          <w10:wrap anchorx="page" anchory="page"/>
        </v:group>
      </w:pict>
    </w:r>
    <w:r>
      <w:pict w14:anchorId="72AEE4F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60.65pt;width:130.2pt;height:11pt;z-index:-251657728;mso-position-horizontal-relative:page;mso-position-vertical-relative:page" filled="f" stroked="f">
          <v:textbox inset="0,0,0,0">
            <w:txbxContent>
              <w:p w14:paraId="3A9327F5" w14:textId="77777777" w:rsidR="005D08B8" w:rsidRDefault="002E776B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EC</w:t>
                </w:r>
                <w:r>
                  <w:rPr>
                    <w:spacing w:val="-2"/>
                    <w:sz w:val="18"/>
                    <w:szCs w:val="18"/>
                  </w:rPr>
                  <w:t>T</w:t>
                </w:r>
                <w:r>
                  <w:rPr>
                    <w:sz w:val="18"/>
                    <w:szCs w:val="18"/>
                  </w:rPr>
                  <w:t>E</w:t>
                </w:r>
                <w:r>
                  <w:rPr>
                    <w:spacing w:val="1"/>
                    <w:sz w:val="18"/>
                    <w:szCs w:val="18"/>
                  </w:rPr>
                  <w:t>25</w:t>
                </w:r>
                <w:r>
                  <w:rPr>
                    <w:sz w:val="18"/>
                    <w:szCs w:val="18"/>
                  </w:rPr>
                  <w:t>0</w:t>
                </w:r>
                <w:r>
                  <w:rPr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l</w:t>
                </w:r>
                <w:r>
                  <w:rPr>
                    <w:spacing w:val="1"/>
                    <w:sz w:val="18"/>
                    <w:szCs w:val="18"/>
                  </w:rPr>
                  <w:t>i</w:t>
                </w:r>
                <w:r>
                  <w:rPr>
                    <w:spacing w:val="-1"/>
                    <w:sz w:val="18"/>
                    <w:szCs w:val="18"/>
                  </w:rPr>
                  <w:t>ve</w:t>
                </w:r>
                <w:r>
                  <w:rPr>
                    <w:sz w:val="18"/>
                    <w:szCs w:val="18"/>
                  </w:rPr>
                  <w:t>r</w:t>
                </w:r>
                <w:r>
                  <w:rPr>
                    <w:spacing w:val="-1"/>
                    <w:sz w:val="18"/>
                    <w:szCs w:val="18"/>
                  </w:rPr>
                  <w:t>a</w:t>
                </w:r>
                <w:r>
                  <w:rPr>
                    <w:spacing w:val="1"/>
                    <w:sz w:val="18"/>
                    <w:szCs w:val="18"/>
                  </w:rPr>
                  <w:t>b</w:t>
                </w:r>
                <w:r>
                  <w:rPr>
                    <w:sz w:val="18"/>
                    <w:szCs w:val="18"/>
                  </w:rPr>
                  <w:t>le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>3</w:t>
                </w:r>
                <w:r>
                  <w:rPr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spacing w:val="-3"/>
                    <w:sz w:val="18"/>
                    <w:szCs w:val="18"/>
                  </w:rPr>
                  <w:t>G</w:t>
                </w:r>
                <w:r>
                  <w:rPr>
                    <w:spacing w:val="1"/>
                    <w:sz w:val="18"/>
                    <w:szCs w:val="18"/>
                  </w:rPr>
                  <w:t>u</w:t>
                </w:r>
                <w:r>
                  <w:rPr>
                    <w:sz w:val="18"/>
                    <w:szCs w:val="18"/>
                  </w:rPr>
                  <w:t>i</w:t>
                </w:r>
                <w:r>
                  <w:rPr>
                    <w:spacing w:val="1"/>
                    <w:sz w:val="18"/>
                    <w:szCs w:val="18"/>
                  </w:rPr>
                  <w:t>d</w:t>
                </w:r>
                <w:r>
                  <w:rPr>
                    <w:spacing w:val="-1"/>
                    <w:sz w:val="18"/>
                    <w:szCs w:val="18"/>
                  </w:rPr>
                  <w:t>e</w:t>
                </w:r>
                <w:r>
                  <w:rPr>
                    <w:sz w:val="18"/>
                    <w:szCs w:val="18"/>
                  </w:rPr>
                  <w:t>l</w:t>
                </w:r>
                <w:r>
                  <w:rPr>
                    <w:spacing w:val="-2"/>
                    <w:sz w:val="18"/>
                    <w:szCs w:val="18"/>
                  </w:rPr>
                  <w:t>i</w:t>
                </w:r>
                <w:r>
                  <w:rPr>
                    <w:spacing w:val="-1"/>
                    <w:sz w:val="18"/>
                    <w:szCs w:val="18"/>
                  </w:rPr>
                  <w:t>ne</w:t>
                </w:r>
                <w:r>
                  <w:rPr>
                    <w:sz w:val="18"/>
                    <w:szCs w:val="1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1705"/>
    <w:multiLevelType w:val="multilevel"/>
    <w:tmpl w:val="B6B0F1F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8B8"/>
    <w:rsid w:val="00122A26"/>
    <w:rsid w:val="001B2201"/>
    <w:rsid w:val="002750BA"/>
    <w:rsid w:val="002E776B"/>
    <w:rsid w:val="002F1E4A"/>
    <w:rsid w:val="00526BD9"/>
    <w:rsid w:val="005D08B8"/>
    <w:rsid w:val="00623E10"/>
    <w:rsid w:val="006461C5"/>
    <w:rsid w:val="007350E9"/>
    <w:rsid w:val="00864E3D"/>
    <w:rsid w:val="00945741"/>
    <w:rsid w:val="00961679"/>
    <w:rsid w:val="009B6EFC"/>
    <w:rsid w:val="009E0446"/>
    <w:rsid w:val="00A16EDF"/>
    <w:rsid w:val="00A76558"/>
    <w:rsid w:val="00AA3B4B"/>
    <w:rsid w:val="00B87A54"/>
    <w:rsid w:val="00F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EC6901D"/>
  <w15:docId w15:val="{9F79C2C7-06B4-4ACB-A24E-5F342832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Fareq Malek</dc:creator>
  <cp:lastModifiedBy>Mohamed Fareq Malek</cp:lastModifiedBy>
  <cp:revision>3</cp:revision>
  <dcterms:created xsi:type="dcterms:W3CDTF">2024-12-30T07:09:00Z</dcterms:created>
  <dcterms:modified xsi:type="dcterms:W3CDTF">2024-12-30T07:10:00Z</dcterms:modified>
</cp:coreProperties>
</file>