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0BE5" w14:textId="77777777" w:rsidR="00836ABA" w:rsidRDefault="00836ABA">
      <w:pPr>
        <w:spacing w:before="2" w:line="140" w:lineRule="exact"/>
        <w:rPr>
          <w:sz w:val="15"/>
          <w:szCs w:val="15"/>
        </w:rPr>
      </w:pPr>
    </w:p>
    <w:p w14:paraId="4DE216EC" w14:textId="77777777" w:rsidR="00836ABA" w:rsidRDefault="00836ABA">
      <w:pPr>
        <w:spacing w:line="200" w:lineRule="exact"/>
      </w:pPr>
    </w:p>
    <w:p w14:paraId="7596478E" w14:textId="77777777" w:rsidR="00836ABA" w:rsidRDefault="00836ABA">
      <w:pPr>
        <w:spacing w:line="200" w:lineRule="exact"/>
      </w:pPr>
    </w:p>
    <w:p w14:paraId="2143FB0A" w14:textId="77777777" w:rsidR="00836ABA" w:rsidRDefault="00253384">
      <w:pPr>
        <w:spacing w:before="36" w:line="200" w:lineRule="exact"/>
        <w:ind w:left="113"/>
        <w:rPr>
          <w:sz w:val="18"/>
          <w:szCs w:val="18"/>
        </w:rPr>
      </w:pPr>
      <w:r>
        <w:pict w14:anchorId="76DCA627">
          <v:group id="_x0000_s1027" style="position:absolute;left:0;text-align:left;margin-left:55.2pt;margin-top:14.05pt;width:484.9pt;height:0;z-index:-251659264;mso-position-horizontal-relative:page" coordorigin="1104,281" coordsize="9698,0">
            <v:shape id="_x0000_s1028" style="position:absolute;left:1104;top:281;width:9698;height:0" coordorigin="1104,281" coordsize="9698,0" path="m1104,281r9698,e" filled="f" strokeweight="1.54pt">
              <v:path arrowok="t"/>
            </v:shape>
            <w10:wrap anchorx="page"/>
          </v:group>
        </w:pict>
      </w:r>
      <w:r>
        <w:pict w14:anchorId="09DF0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9.2pt;margin-top:36pt;width:98.95pt;height:32.55pt;z-index:-251658240;mso-position-horizontal-relative:page;mso-position-vertical-relative:page">
            <v:imagedata r:id="rId5" o:title=""/>
            <w10:wrap anchorx="page" anchory="page"/>
          </v:shape>
        </w:pict>
      </w:r>
      <w:r w:rsidR="00BF6E4C">
        <w:rPr>
          <w:position w:val="-1"/>
          <w:sz w:val="18"/>
          <w:szCs w:val="18"/>
        </w:rPr>
        <w:t>EC</w:t>
      </w:r>
      <w:r w:rsidR="00BF6E4C">
        <w:rPr>
          <w:spacing w:val="-2"/>
          <w:position w:val="-1"/>
          <w:sz w:val="18"/>
          <w:szCs w:val="18"/>
        </w:rPr>
        <w:t>T</w:t>
      </w:r>
      <w:r w:rsidR="00BF6E4C">
        <w:rPr>
          <w:position w:val="-1"/>
          <w:sz w:val="18"/>
          <w:szCs w:val="18"/>
        </w:rPr>
        <w:t>E</w:t>
      </w:r>
      <w:r w:rsidR="00BF6E4C">
        <w:rPr>
          <w:spacing w:val="1"/>
          <w:position w:val="-1"/>
          <w:sz w:val="18"/>
          <w:szCs w:val="18"/>
        </w:rPr>
        <w:t>25</w:t>
      </w:r>
      <w:r w:rsidR="00BF6E4C">
        <w:rPr>
          <w:position w:val="-1"/>
          <w:sz w:val="18"/>
          <w:szCs w:val="18"/>
        </w:rPr>
        <w:t>0</w:t>
      </w:r>
      <w:r w:rsidR="00BF6E4C">
        <w:rPr>
          <w:spacing w:val="3"/>
          <w:position w:val="-1"/>
          <w:sz w:val="18"/>
          <w:szCs w:val="18"/>
        </w:rPr>
        <w:t xml:space="preserve"> </w:t>
      </w:r>
      <w:r w:rsidR="00BF6E4C">
        <w:rPr>
          <w:position w:val="-1"/>
          <w:sz w:val="18"/>
          <w:szCs w:val="18"/>
        </w:rPr>
        <w:t>D</w:t>
      </w:r>
      <w:r w:rsidR="00BF6E4C">
        <w:rPr>
          <w:spacing w:val="-1"/>
          <w:position w:val="-1"/>
          <w:sz w:val="18"/>
          <w:szCs w:val="18"/>
        </w:rPr>
        <w:t>e</w:t>
      </w:r>
      <w:r w:rsidR="00BF6E4C">
        <w:rPr>
          <w:position w:val="-1"/>
          <w:sz w:val="18"/>
          <w:szCs w:val="18"/>
        </w:rPr>
        <w:t>l</w:t>
      </w:r>
      <w:r w:rsidR="00BF6E4C">
        <w:rPr>
          <w:spacing w:val="1"/>
          <w:position w:val="-1"/>
          <w:sz w:val="18"/>
          <w:szCs w:val="18"/>
        </w:rPr>
        <w:t>i</w:t>
      </w:r>
      <w:r w:rsidR="00BF6E4C">
        <w:rPr>
          <w:spacing w:val="-1"/>
          <w:position w:val="-1"/>
          <w:sz w:val="18"/>
          <w:szCs w:val="18"/>
        </w:rPr>
        <w:t>ve</w:t>
      </w:r>
      <w:r w:rsidR="00BF6E4C">
        <w:rPr>
          <w:position w:val="-1"/>
          <w:sz w:val="18"/>
          <w:szCs w:val="18"/>
        </w:rPr>
        <w:t>r</w:t>
      </w:r>
      <w:r w:rsidR="00BF6E4C">
        <w:rPr>
          <w:spacing w:val="-1"/>
          <w:position w:val="-1"/>
          <w:sz w:val="18"/>
          <w:szCs w:val="18"/>
        </w:rPr>
        <w:t>a</w:t>
      </w:r>
      <w:r w:rsidR="00BF6E4C">
        <w:rPr>
          <w:spacing w:val="1"/>
          <w:position w:val="-1"/>
          <w:sz w:val="18"/>
          <w:szCs w:val="18"/>
        </w:rPr>
        <w:t>b</w:t>
      </w:r>
      <w:r w:rsidR="00BF6E4C">
        <w:rPr>
          <w:position w:val="-1"/>
          <w:sz w:val="18"/>
          <w:szCs w:val="18"/>
        </w:rPr>
        <w:t>le</w:t>
      </w:r>
      <w:r w:rsidR="00BF6E4C">
        <w:rPr>
          <w:spacing w:val="1"/>
          <w:position w:val="-1"/>
          <w:sz w:val="18"/>
          <w:szCs w:val="18"/>
        </w:rPr>
        <w:t xml:space="preserve"> </w:t>
      </w:r>
      <w:r w:rsidR="00BF6E4C">
        <w:rPr>
          <w:position w:val="-1"/>
          <w:sz w:val="18"/>
          <w:szCs w:val="18"/>
        </w:rPr>
        <w:t>7</w:t>
      </w:r>
      <w:r w:rsidR="00BF6E4C">
        <w:rPr>
          <w:spacing w:val="2"/>
          <w:position w:val="-1"/>
          <w:sz w:val="18"/>
          <w:szCs w:val="18"/>
        </w:rPr>
        <w:t xml:space="preserve"> </w:t>
      </w:r>
      <w:r w:rsidR="00BF6E4C">
        <w:rPr>
          <w:spacing w:val="-3"/>
          <w:position w:val="-1"/>
          <w:sz w:val="18"/>
          <w:szCs w:val="18"/>
        </w:rPr>
        <w:t>G</w:t>
      </w:r>
      <w:r w:rsidR="00BF6E4C">
        <w:rPr>
          <w:spacing w:val="1"/>
          <w:position w:val="-1"/>
          <w:sz w:val="18"/>
          <w:szCs w:val="18"/>
        </w:rPr>
        <w:t>u</w:t>
      </w:r>
      <w:r w:rsidR="00BF6E4C">
        <w:rPr>
          <w:position w:val="-1"/>
          <w:sz w:val="18"/>
          <w:szCs w:val="18"/>
        </w:rPr>
        <w:t>i</w:t>
      </w:r>
      <w:r w:rsidR="00BF6E4C">
        <w:rPr>
          <w:spacing w:val="1"/>
          <w:position w:val="-1"/>
          <w:sz w:val="18"/>
          <w:szCs w:val="18"/>
        </w:rPr>
        <w:t>d</w:t>
      </w:r>
      <w:r w:rsidR="00BF6E4C">
        <w:rPr>
          <w:spacing w:val="-1"/>
          <w:position w:val="-1"/>
          <w:sz w:val="18"/>
          <w:szCs w:val="18"/>
        </w:rPr>
        <w:t>e</w:t>
      </w:r>
      <w:r w:rsidR="00BF6E4C">
        <w:rPr>
          <w:position w:val="-1"/>
          <w:sz w:val="18"/>
          <w:szCs w:val="18"/>
        </w:rPr>
        <w:t>l</w:t>
      </w:r>
      <w:r w:rsidR="00BF6E4C">
        <w:rPr>
          <w:spacing w:val="-2"/>
          <w:position w:val="-1"/>
          <w:sz w:val="18"/>
          <w:szCs w:val="18"/>
        </w:rPr>
        <w:t>i</w:t>
      </w:r>
      <w:r w:rsidR="00BF6E4C">
        <w:rPr>
          <w:spacing w:val="-1"/>
          <w:position w:val="-1"/>
          <w:sz w:val="18"/>
          <w:szCs w:val="18"/>
        </w:rPr>
        <w:t>ne</w:t>
      </w:r>
      <w:r w:rsidR="00BF6E4C">
        <w:rPr>
          <w:position w:val="-1"/>
          <w:sz w:val="18"/>
          <w:szCs w:val="18"/>
        </w:rPr>
        <w:t>s</w:t>
      </w:r>
    </w:p>
    <w:p w14:paraId="48026A33" w14:textId="77777777" w:rsidR="00836ABA" w:rsidRDefault="00836ABA">
      <w:pPr>
        <w:spacing w:line="200" w:lineRule="exact"/>
      </w:pPr>
    </w:p>
    <w:p w14:paraId="1FB10FE1" w14:textId="77777777" w:rsidR="00836ABA" w:rsidRDefault="00836ABA">
      <w:pPr>
        <w:spacing w:before="9" w:line="200" w:lineRule="exact"/>
      </w:pPr>
    </w:p>
    <w:p w14:paraId="66BAED0C" w14:textId="77777777" w:rsidR="00836ABA" w:rsidRDefault="00BF6E4C">
      <w:pPr>
        <w:spacing w:before="24"/>
        <w:ind w:left="1666" w:right="1668"/>
        <w:jc w:val="center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2</w:t>
      </w:r>
      <w:r>
        <w:rPr>
          <w:b/>
          <w:spacing w:val="1"/>
          <w:sz w:val="28"/>
          <w:szCs w:val="28"/>
        </w:rPr>
        <w:t>5</w:t>
      </w:r>
      <w:r>
        <w:rPr>
          <w:b/>
          <w:sz w:val="28"/>
          <w:szCs w:val="28"/>
        </w:rPr>
        <w:t>0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Fi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 xml:space="preserve">l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re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en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 G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de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-3"/>
          <w:sz w:val="28"/>
          <w:szCs w:val="28"/>
        </w:rPr>
        <w:t>e</w:t>
      </w:r>
      <w:r>
        <w:rPr>
          <w:b/>
          <w:sz w:val="28"/>
          <w:szCs w:val="28"/>
        </w:rPr>
        <w:t>s</w:t>
      </w:r>
    </w:p>
    <w:p w14:paraId="2C24DC0C" w14:textId="77777777" w:rsidR="00836ABA" w:rsidRDefault="00836ABA">
      <w:pPr>
        <w:spacing w:before="5" w:line="120" w:lineRule="exact"/>
        <w:rPr>
          <w:sz w:val="13"/>
          <w:szCs w:val="13"/>
        </w:rPr>
      </w:pPr>
    </w:p>
    <w:p w14:paraId="1D1A8769" w14:textId="77777777" w:rsidR="00836ABA" w:rsidRDefault="00836ABA">
      <w:pPr>
        <w:spacing w:line="200" w:lineRule="exact"/>
      </w:pPr>
    </w:p>
    <w:p w14:paraId="1DC992D3" w14:textId="1945F4D3" w:rsidR="00836ABA" w:rsidRDefault="00BF6E4C" w:rsidP="005D0D07">
      <w:pPr>
        <w:ind w:left="113" w:right="69"/>
        <w:jc w:val="both"/>
        <w:rPr>
          <w:sz w:val="24"/>
          <w:szCs w:val="24"/>
        </w:rPr>
      </w:pP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DB6841">
        <w:rPr>
          <w:sz w:val="24"/>
          <w:szCs w:val="24"/>
        </w:rPr>
        <w:t>hursday</w:t>
      </w:r>
      <w:r>
        <w:rPr>
          <w:sz w:val="24"/>
          <w:szCs w:val="24"/>
        </w:rPr>
        <w:t xml:space="preserve"> 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 w:rsidR="00E27818">
        <w:rPr>
          <w:spacing w:val="1"/>
          <w:sz w:val="24"/>
          <w:szCs w:val="24"/>
        </w:rPr>
        <w:t>Spring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W</w:t>
      </w:r>
      <w:r w:rsidR="00E27818">
        <w:rPr>
          <w:spacing w:val="1"/>
          <w:sz w:val="24"/>
          <w:szCs w:val="24"/>
        </w:rPr>
        <w:t>9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7"/>
          <w:sz w:val="24"/>
          <w:szCs w:val="24"/>
        </w:rPr>
        <w:t xml:space="preserve"> </w:t>
      </w:r>
      <w:r w:rsidR="00E27818">
        <w:rPr>
          <w:sz w:val="24"/>
          <w:szCs w:val="24"/>
        </w:rPr>
        <w:t>15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nutes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tation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testin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 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lus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visuals,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ids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r 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ntation.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their proto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l.  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of the 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ori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 xml:space="preserve">lan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t,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ialisation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eg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0"/>
          <w:sz w:val="24"/>
          <w:szCs w:val="24"/>
        </w:rPr>
        <w:t xml:space="preserve"> </w:t>
      </w:r>
      <w:r w:rsidR="005D0D07">
        <w:rPr>
          <w:spacing w:val="10"/>
          <w:sz w:val="24"/>
          <w:szCs w:val="24"/>
        </w:rPr>
        <w:t xml:space="preserve">maximum </w:t>
      </w:r>
      <w:r>
        <w:rPr>
          <w:sz w:val="24"/>
          <w:szCs w:val="24"/>
        </w:rPr>
        <w:t>1</w:t>
      </w:r>
      <w:r w:rsidR="00F15BAD">
        <w:rPr>
          <w:sz w:val="24"/>
          <w:szCs w:val="24"/>
        </w:rPr>
        <w:t>2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nutes,</w:t>
      </w:r>
      <w:r w:rsidR="005D0D07">
        <w:rPr>
          <w:sz w:val="24"/>
          <w:szCs w:val="24"/>
        </w:rPr>
        <w:t xml:space="preserve"> </w:t>
      </w:r>
      <w:r w:rsidR="00C80F85"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</w:t>
      </w:r>
      <w:r w:rsidR="00021591">
        <w:rPr>
          <w:spacing w:val="1"/>
          <w:sz w:val="24"/>
          <w:szCs w:val="24"/>
        </w:rPr>
        <w:t xml:space="preserve"> </w:t>
      </w:r>
      <w:r w:rsidR="00E27818">
        <w:rPr>
          <w:spacing w:val="1"/>
          <w:sz w:val="24"/>
          <w:szCs w:val="24"/>
        </w:rPr>
        <w:t>3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nutes </w:t>
      </w:r>
      <w:r w:rsidR="00021591">
        <w:rPr>
          <w:sz w:val="24"/>
          <w:szCs w:val="24"/>
        </w:rPr>
        <w:t xml:space="preserve">will be allotted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</w:t>
      </w:r>
      <w:r w:rsidR="00E27818">
        <w:rPr>
          <w:spacing w:val="1"/>
          <w:sz w:val="24"/>
          <w:szCs w:val="24"/>
        </w:rPr>
        <w:t>All s</w:t>
      </w:r>
      <w:r>
        <w:rPr>
          <w:sz w:val="24"/>
          <w:szCs w:val="24"/>
        </w:rPr>
        <w:t>tudents must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 w:rsidR="00E27818">
        <w:rPr>
          <w:spacing w:val="3"/>
          <w:sz w:val="24"/>
          <w:szCs w:val="24"/>
        </w:rPr>
        <w:t>in this presentation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ssed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y 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 w:rsidR="00021591">
        <w:rPr>
          <w:spacing w:val="1"/>
          <w:sz w:val="24"/>
          <w:szCs w:val="24"/>
        </w:rPr>
        <w:t>The 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 must be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odle</w:t>
      </w:r>
      <w:r>
        <w:rPr>
          <w:spacing w:val="59"/>
          <w:sz w:val="24"/>
          <w:szCs w:val="24"/>
        </w:rPr>
        <w:t xml:space="preserve"> </w:t>
      </w:r>
      <w:r w:rsidR="00E27818">
        <w:rPr>
          <w:spacing w:val="59"/>
          <w:sz w:val="24"/>
          <w:szCs w:val="24"/>
        </w:rPr>
        <w:t xml:space="preserve">by 8:00 PM, on the same day of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ntation session. </w:t>
      </w:r>
      <w:r>
        <w:rPr>
          <w:spacing w:val="2"/>
          <w:sz w:val="24"/>
          <w:szCs w:val="24"/>
        </w:rPr>
        <w:t xml:space="preserve"> </w:t>
      </w:r>
      <w:r w:rsidR="00440CF3">
        <w:rPr>
          <w:sz w:val="24"/>
          <w:szCs w:val="24"/>
        </w:rPr>
        <w:t>A peer</w:t>
      </w:r>
      <w:r w:rsidR="00BB6F15">
        <w:rPr>
          <w:sz w:val="24"/>
          <w:szCs w:val="24"/>
        </w:rPr>
        <w:t xml:space="preserve"> evaluation (</w:t>
      </w:r>
      <w:r>
        <w:rPr>
          <w:spacing w:val="1"/>
          <w:sz w:val="24"/>
          <w:szCs w:val="24"/>
        </w:rPr>
        <w:t>P</w:t>
      </w:r>
      <w:r w:rsidR="00021591">
        <w:rPr>
          <w:sz w:val="24"/>
          <w:szCs w:val="24"/>
        </w:rPr>
        <w:t>E</w:t>
      </w:r>
      <w:r w:rsidR="00BB6F15">
        <w:rPr>
          <w:sz w:val="24"/>
          <w:szCs w:val="24"/>
        </w:rPr>
        <w:t>)</w:t>
      </w:r>
      <w:r>
        <w:rPr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 w:rsidR="00021591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must </w:t>
      </w:r>
      <w:r w:rsidR="005853EB">
        <w:rPr>
          <w:spacing w:val="1"/>
          <w:sz w:val="24"/>
          <w:szCs w:val="24"/>
        </w:rPr>
        <w:t xml:space="preserve">also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 w:rsidR="005853EB">
        <w:rPr>
          <w:sz w:val="24"/>
          <w:szCs w:val="24"/>
        </w:rPr>
        <w:t>ted</w:t>
      </w:r>
      <w:r w:rsidR="00E27818">
        <w:rPr>
          <w:sz w:val="24"/>
          <w:szCs w:val="24"/>
        </w:rPr>
        <w:t xml:space="preserve"> by 8:00 PM, one day after the presentation session</w:t>
      </w:r>
      <w:r w:rsidR="005853EB">
        <w:rPr>
          <w:sz w:val="24"/>
          <w:szCs w:val="24"/>
        </w:rPr>
        <w:t>.</w:t>
      </w:r>
    </w:p>
    <w:p w14:paraId="59126DA9" w14:textId="77777777" w:rsidR="00021591" w:rsidRDefault="00021591" w:rsidP="005853EB">
      <w:pPr>
        <w:ind w:left="113" w:right="80"/>
        <w:jc w:val="both"/>
        <w:rPr>
          <w:sz w:val="24"/>
          <w:szCs w:val="24"/>
        </w:rPr>
      </w:pPr>
    </w:p>
    <w:p w14:paraId="7707A8FB" w14:textId="55999389" w:rsidR="00021591" w:rsidRDefault="00BF6E4C" w:rsidP="00E27818">
      <w:pPr>
        <w:ind w:left="113" w:right="81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tudents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vidual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E27818">
        <w:rPr>
          <w:sz w:val="24"/>
          <w:szCs w:val="24"/>
        </w:rPr>
        <w:t xml:space="preserve">for this deliverable, it is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orth</w:t>
      </w:r>
      <w:r>
        <w:rPr>
          <w:spacing w:val="50"/>
          <w:sz w:val="24"/>
          <w:szCs w:val="24"/>
        </w:rPr>
        <w:t xml:space="preserve"> </w:t>
      </w:r>
      <w:r w:rsidR="00E27818">
        <w:rPr>
          <w:sz w:val="24"/>
          <w:szCs w:val="24"/>
        </w:rPr>
        <w:t>1.5</w:t>
      </w:r>
      <w:r>
        <w:rPr>
          <w:sz w:val="24"/>
          <w:szCs w:val="24"/>
        </w:rPr>
        <w:t>%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ECTE250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k)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group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 w:rsidR="00E27818">
        <w:rPr>
          <w:sz w:val="24"/>
          <w:szCs w:val="24"/>
        </w:rPr>
        <w:t xml:space="preserve"> </w:t>
      </w:r>
      <w:r>
        <w:rPr>
          <w:sz w:val="24"/>
          <w:szCs w:val="24"/>
        </w:rPr>
        <w:t>(distribut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using</w:t>
      </w:r>
      <w:r>
        <w:rPr>
          <w:spacing w:val="-2"/>
          <w:sz w:val="24"/>
          <w:szCs w:val="24"/>
        </w:rPr>
        <w:t xml:space="preserve"> </w:t>
      </w:r>
      <w:r w:rsidR="00DB6841">
        <w:rPr>
          <w:spacing w:val="-1"/>
          <w:sz w:val="24"/>
          <w:szCs w:val="24"/>
        </w:rPr>
        <w:t>peer evaluations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nd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</w:t>
      </w:r>
      <w:r>
        <w:rPr>
          <w:spacing w:val="3"/>
          <w:sz w:val="24"/>
          <w:szCs w:val="24"/>
        </w:rPr>
        <w:t xml:space="preserve"> </w:t>
      </w:r>
      <w:r w:rsidR="00BB6F15">
        <w:rPr>
          <w:spacing w:val="3"/>
          <w:sz w:val="24"/>
          <w:szCs w:val="24"/>
        </w:rPr>
        <w:t>5</w:t>
      </w:r>
      <w:r>
        <w:rPr>
          <w:sz w:val="24"/>
          <w:szCs w:val="24"/>
        </w:rPr>
        <w:t>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CTE2</w:t>
      </w:r>
      <w:r>
        <w:rPr>
          <w:spacing w:val="2"/>
          <w:sz w:val="24"/>
          <w:szCs w:val="24"/>
        </w:rPr>
        <w:t>5</w:t>
      </w:r>
      <w:r>
        <w:rPr>
          <w:sz w:val="24"/>
          <w:szCs w:val="24"/>
        </w:rPr>
        <w:t>0 fin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ntation.</w:t>
      </w:r>
      <w:r w:rsidR="00021591">
        <w:rPr>
          <w:sz w:val="24"/>
          <w:szCs w:val="24"/>
        </w:rPr>
        <w:t xml:space="preserve"> </w:t>
      </w:r>
    </w:p>
    <w:p w14:paraId="7BEAAF20" w14:textId="77777777" w:rsidR="00836ABA" w:rsidRDefault="00836ABA">
      <w:pPr>
        <w:spacing w:before="16" w:line="260" w:lineRule="exact"/>
        <w:rPr>
          <w:sz w:val="26"/>
          <w:szCs w:val="26"/>
        </w:rPr>
      </w:pPr>
    </w:p>
    <w:p w14:paraId="754D47E5" w14:textId="77777777" w:rsidR="00836ABA" w:rsidRDefault="00BF6E4C">
      <w:pPr>
        <w:ind w:left="113" w:right="6206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ndiv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 xml:space="preserve">rking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ia 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s:</w:t>
      </w:r>
    </w:p>
    <w:p w14:paraId="30CC2456" w14:textId="77777777" w:rsidR="00836ABA" w:rsidRDefault="00BF6E4C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ra</w:t>
      </w:r>
      <w:r>
        <w:rPr>
          <w:position w:val="-1"/>
          <w:sz w:val="24"/>
          <w:szCs w:val="24"/>
        </w:rPr>
        <w:t>l delive</w:t>
      </w:r>
      <w:r>
        <w:rPr>
          <w:spacing w:val="3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y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(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lue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4"/>
          <w:position w:val="-1"/>
          <w:sz w:val="24"/>
          <w:szCs w:val="24"/>
        </w:rPr>
        <w:t>c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 xml:space="preserve">,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3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ri</w:t>
      </w:r>
      <w:r>
        <w:rPr>
          <w:spacing w:val="2"/>
          <w:position w:val="-1"/>
          <w:sz w:val="24"/>
          <w:szCs w:val="24"/>
        </w:rPr>
        <w:t>t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,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udib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).</w:t>
      </w:r>
    </w:p>
    <w:p w14:paraId="229AD2BB" w14:textId="77777777" w:rsidR="00836ABA" w:rsidRDefault="00BF6E4C">
      <w:pPr>
        <w:spacing w:before="1"/>
        <w:ind w:left="473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 delive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of notes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slides, </w:t>
      </w:r>
      <w:proofErr w:type="gramStart"/>
      <w:r>
        <w:rPr>
          <w:sz w:val="24"/>
          <w:szCs w:val="24"/>
        </w:rPr>
        <w:t>i.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do not 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d).</w:t>
      </w:r>
    </w:p>
    <w:p w14:paraId="28932175" w14:textId="77777777" w:rsidR="00836ABA" w:rsidRDefault="00BF6E4C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En</w:t>
      </w:r>
      <w:r>
        <w:rPr>
          <w:spacing w:val="-3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ment with audi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(</w:t>
      </w:r>
      <w:proofErr w:type="gramStart"/>
      <w:r>
        <w:rPr>
          <w:position w:val="-1"/>
          <w:sz w:val="24"/>
          <w:szCs w:val="24"/>
        </w:rPr>
        <w:t>i.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.</w:t>
      </w:r>
      <w:proofErr w:type="gramEnd"/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ontents pr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nt</w:t>
      </w:r>
      <w:r>
        <w:rPr>
          <w:spacing w:val="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 in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5"/>
          <w:position w:val="-1"/>
          <w:sz w:val="24"/>
          <w:szCs w:val="24"/>
        </w:rPr>
        <w:t>l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).</w:t>
      </w:r>
    </w:p>
    <w:p w14:paraId="2F7750F5" w14:textId="77777777" w:rsidR="00836ABA" w:rsidRDefault="00836ABA">
      <w:pPr>
        <w:spacing w:line="200" w:lineRule="exact"/>
      </w:pPr>
    </w:p>
    <w:p w14:paraId="0F699D79" w14:textId="77777777" w:rsidR="00836ABA" w:rsidRDefault="00836ABA">
      <w:pPr>
        <w:spacing w:line="260" w:lineRule="exact"/>
        <w:rPr>
          <w:sz w:val="26"/>
          <w:szCs w:val="26"/>
        </w:rPr>
      </w:pPr>
    </w:p>
    <w:p w14:paraId="61CAF5F5" w14:textId="77777777" w:rsidR="00836ABA" w:rsidRDefault="00BF6E4C">
      <w:pPr>
        <w:ind w:left="113" w:right="6579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oup 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ludes:</w:t>
      </w:r>
    </w:p>
    <w:p w14:paraId="424AB163" w14:textId="77777777" w:rsidR="00836ABA" w:rsidRDefault="00BF6E4C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tru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ture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– pr</w:t>
      </w:r>
      <w:r>
        <w:rPr>
          <w:spacing w:val="-2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ntation </w:t>
      </w:r>
      <w:r>
        <w:rPr>
          <w:spacing w:val="2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low, 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m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, inclusion of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in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rodu</w:t>
      </w:r>
      <w:r>
        <w:rPr>
          <w:spacing w:val="-2"/>
          <w:position w:val="-1"/>
          <w:sz w:val="24"/>
          <w:szCs w:val="24"/>
        </w:rPr>
        <w:t>c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ion, 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in bo</w:t>
      </w:r>
      <w:r>
        <w:rPr>
          <w:spacing w:val="3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y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nd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lus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on.</w:t>
      </w:r>
    </w:p>
    <w:p w14:paraId="468406B2" w14:textId="77777777" w:rsidR="00836ABA" w:rsidRDefault="00BF6E4C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Visu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 Aids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–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ppro</w:t>
      </w:r>
      <w:r>
        <w:rPr>
          <w:spacing w:val="-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ri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3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use of di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ms and illus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ons.</w:t>
      </w:r>
    </w:p>
    <w:p w14:paraId="5201AB70" w14:textId="77777777" w:rsidR="00836ABA" w:rsidRDefault="00BF6E4C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Qu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ons –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bi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i</w:t>
      </w:r>
      <w:r>
        <w:rPr>
          <w:spacing w:val="3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 an</w:t>
      </w:r>
      <w:r>
        <w:rPr>
          <w:spacing w:val="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w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qu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ons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l</w:t>
      </w:r>
      <w:r>
        <w:rPr>
          <w:spacing w:val="2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ise</w:t>
      </w:r>
      <w:r>
        <w:rPr>
          <w:spacing w:val="6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ll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te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m </w:t>
      </w:r>
      <w:r>
        <w:rPr>
          <w:spacing w:val="1"/>
          <w:position w:val="-1"/>
          <w:sz w:val="24"/>
          <w:szCs w:val="24"/>
        </w:rPr>
        <w:t>me</w:t>
      </w:r>
      <w:r>
        <w:rPr>
          <w:position w:val="-1"/>
          <w:sz w:val="24"/>
          <w:szCs w:val="24"/>
        </w:rPr>
        <w:t>mbe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s.</w:t>
      </w:r>
    </w:p>
    <w:p w14:paraId="251ABA2F" w14:textId="77777777" w:rsidR="00836ABA" w:rsidRDefault="00BF6E4C">
      <w:pPr>
        <w:spacing w:line="280" w:lineRule="exact"/>
        <w:ind w:left="473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Content – r</w:t>
      </w:r>
      <w:r>
        <w:rPr>
          <w:spacing w:val="-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lev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4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f the</w:t>
      </w:r>
      <w:r>
        <w:rPr>
          <w:spacing w:val="-1"/>
          <w:position w:val="-1"/>
          <w:sz w:val="24"/>
          <w:szCs w:val="24"/>
        </w:rPr>
        <w:t xml:space="preserve"> c</w:t>
      </w:r>
      <w:r>
        <w:rPr>
          <w:position w:val="-1"/>
          <w:sz w:val="24"/>
          <w:szCs w:val="24"/>
        </w:rPr>
        <w:t>ontents</w:t>
      </w:r>
    </w:p>
    <w:p w14:paraId="0D657664" w14:textId="77777777" w:rsidR="00836ABA" w:rsidRDefault="00BF6E4C">
      <w:pPr>
        <w:spacing w:line="280" w:lineRule="exact"/>
        <w:ind w:left="1193"/>
        <w:rPr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d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tail</w:t>
      </w:r>
      <w:r>
        <w:rPr>
          <w:spacing w:val="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of</w:t>
      </w:r>
      <w:r>
        <w:rPr>
          <w:spacing w:val="4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fin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l</w:t>
      </w:r>
      <w:r>
        <w:rPr>
          <w:spacing w:val="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d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s</w:t>
      </w:r>
      <w:r>
        <w:rPr>
          <w:spacing w:val="3"/>
          <w:position w:val="1"/>
          <w:sz w:val="24"/>
          <w:szCs w:val="24"/>
        </w:rPr>
        <w:t>i</w:t>
      </w:r>
      <w:r>
        <w:rPr>
          <w:spacing w:val="-2"/>
          <w:position w:val="1"/>
          <w:sz w:val="24"/>
          <w:szCs w:val="24"/>
        </w:rPr>
        <w:t>g</w:t>
      </w:r>
      <w:r>
        <w:rPr>
          <w:position w:val="1"/>
          <w:sz w:val="24"/>
          <w:szCs w:val="24"/>
        </w:rPr>
        <w:t>n</w:t>
      </w:r>
      <w:r>
        <w:rPr>
          <w:spacing w:val="6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i</w:t>
      </w:r>
      <w:r>
        <w:rPr>
          <w:spacing w:val="1"/>
          <w:position w:val="1"/>
          <w:sz w:val="24"/>
          <w:szCs w:val="24"/>
        </w:rPr>
        <w:t>m</w:t>
      </w:r>
      <w:r>
        <w:rPr>
          <w:position w:val="1"/>
          <w:sz w:val="24"/>
          <w:szCs w:val="24"/>
        </w:rPr>
        <w:t>plem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nted,</w:t>
      </w:r>
      <w:r>
        <w:rPr>
          <w:spacing w:val="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the</w:t>
      </w:r>
      <w:r>
        <w:rPr>
          <w:spacing w:val="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testi</w:t>
      </w:r>
      <w:r>
        <w:rPr>
          <w:spacing w:val="3"/>
          <w:position w:val="1"/>
          <w:sz w:val="24"/>
          <w:szCs w:val="24"/>
        </w:rPr>
        <w:t>n</w:t>
      </w:r>
      <w:r>
        <w:rPr>
          <w:position w:val="1"/>
          <w:sz w:val="24"/>
          <w:szCs w:val="24"/>
        </w:rPr>
        <w:t>g,</w:t>
      </w:r>
      <w:r>
        <w:rPr>
          <w:spacing w:val="2"/>
          <w:position w:val="1"/>
          <w:sz w:val="24"/>
          <w:szCs w:val="24"/>
        </w:rPr>
        <w:t xml:space="preserve"> v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l</w:t>
      </w:r>
      <w:r>
        <w:rPr>
          <w:spacing w:val="1"/>
          <w:position w:val="1"/>
          <w:sz w:val="24"/>
          <w:szCs w:val="24"/>
        </w:rPr>
        <w:t>i</w:t>
      </w:r>
      <w:r>
        <w:rPr>
          <w:position w:val="1"/>
          <w:sz w:val="24"/>
          <w:szCs w:val="24"/>
        </w:rPr>
        <w:t>d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t</w:t>
      </w:r>
      <w:r>
        <w:rPr>
          <w:spacing w:val="1"/>
          <w:position w:val="1"/>
          <w:sz w:val="24"/>
          <w:szCs w:val="24"/>
        </w:rPr>
        <w:t>i</w:t>
      </w:r>
      <w:r>
        <w:rPr>
          <w:position w:val="1"/>
          <w:sz w:val="24"/>
          <w:szCs w:val="24"/>
        </w:rPr>
        <w:t>on</w:t>
      </w:r>
      <w:r>
        <w:rPr>
          <w:spacing w:val="6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a</w:t>
      </w:r>
      <w:r>
        <w:rPr>
          <w:position w:val="1"/>
          <w:sz w:val="24"/>
          <w:szCs w:val="24"/>
        </w:rPr>
        <w:t>nd</w:t>
      </w:r>
      <w:r>
        <w:rPr>
          <w:spacing w:val="2"/>
          <w:position w:val="1"/>
          <w:sz w:val="24"/>
          <w:szCs w:val="24"/>
        </w:rPr>
        <w:t xml:space="preserve"> </w:t>
      </w:r>
      <w:r>
        <w:rPr>
          <w:spacing w:val="1"/>
          <w:position w:val="1"/>
          <w:sz w:val="24"/>
          <w:szCs w:val="24"/>
        </w:rPr>
        <w:t>r</w:t>
      </w:r>
      <w:r>
        <w:rPr>
          <w:spacing w:val="-1"/>
          <w:position w:val="1"/>
          <w:sz w:val="24"/>
          <w:szCs w:val="24"/>
        </w:rPr>
        <w:t>e</w:t>
      </w:r>
      <w:r>
        <w:rPr>
          <w:position w:val="1"/>
          <w:sz w:val="24"/>
          <w:szCs w:val="24"/>
        </w:rPr>
        <w:t>sul</w:t>
      </w:r>
      <w:r>
        <w:rPr>
          <w:spacing w:val="1"/>
          <w:position w:val="1"/>
          <w:sz w:val="24"/>
          <w:szCs w:val="24"/>
        </w:rPr>
        <w:t>t</w:t>
      </w:r>
      <w:r>
        <w:rPr>
          <w:position w:val="1"/>
          <w:sz w:val="24"/>
          <w:szCs w:val="24"/>
        </w:rPr>
        <w:t>s</w:t>
      </w:r>
    </w:p>
    <w:p w14:paraId="087BA197" w14:textId="77777777" w:rsidR="00836ABA" w:rsidRDefault="00BF6E4C">
      <w:pPr>
        <w:spacing w:line="240" w:lineRule="exact"/>
        <w:ind w:left="1553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ppro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. 50%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).</w:t>
      </w:r>
    </w:p>
    <w:p w14:paraId="09F2C75F" w14:textId="77777777" w:rsidR="00836ABA" w:rsidRDefault="00BF6E4C">
      <w:pPr>
        <w:spacing w:before="3" w:line="260" w:lineRule="exact"/>
        <w:ind w:left="1553" w:right="74" w:hanging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021591">
        <w:rPr>
          <w:sz w:val="24"/>
          <w:szCs w:val="24"/>
        </w:rPr>
        <w:t>discussion of modifications done from the original design,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9"/>
          <w:sz w:val="24"/>
          <w:szCs w:val="24"/>
        </w:rPr>
        <w:t xml:space="preserve"> </w:t>
      </w:r>
      <w:r w:rsidR="00021591">
        <w:rPr>
          <w:sz w:val="24"/>
          <w:szCs w:val="24"/>
        </w:rPr>
        <w:t>decided to be the optimal solution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pprox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20%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 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  <w:r>
        <w:rPr>
          <w:spacing w:val="-1"/>
          <w:sz w:val="24"/>
          <w:szCs w:val="24"/>
        </w:rPr>
        <w:t>).</w:t>
      </w:r>
    </w:p>
    <w:p w14:paraId="41D72CC0" w14:textId="77777777" w:rsidR="00836ABA" w:rsidRDefault="00BF6E4C">
      <w:pPr>
        <w:spacing w:line="260" w:lineRule="exact"/>
        <w:ind w:left="1553" w:right="76" w:hanging="36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inal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lan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tails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 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. 30%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on).</w:t>
      </w:r>
    </w:p>
    <w:sectPr w:rsidR="00836ABA">
      <w:type w:val="continuous"/>
      <w:pgSz w:w="11920" w:h="16860"/>
      <w:pgMar w:top="6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6E9"/>
    <w:multiLevelType w:val="multilevel"/>
    <w:tmpl w:val="76F28F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ABA"/>
    <w:rsid w:val="00021591"/>
    <w:rsid w:val="00253384"/>
    <w:rsid w:val="002A24D2"/>
    <w:rsid w:val="002C107E"/>
    <w:rsid w:val="00440CF3"/>
    <w:rsid w:val="004661CB"/>
    <w:rsid w:val="00523C66"/>
    <w:rsid w:val="005853EB"/>
    <w:rsid w:val="005D0D07"/>
    <w:rsid w:val="00836ABA"/>
    <w:rsid w:val="00AF347C"/>
    <w:rsid w:val="00BA7366"/>
    <w:rsid w:val="00BB6F15"/>
    <w:rsid w:val="00BF6E4C"/>
    <w:rsid w:val="00C80F85"/>
    <w:rsid w:val="00D77CAB"/>
    <w:rsid w:val="00DB6841"/>
    <w:rsid w:val="00E27818"/>
    <w:rsid w:val="00E343B6"/>
    <w:rsid w:val="00E57CF3"/>
    <w:rsid w:val="00F1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48A4A03"/>
  <w15:docId w15:val="{236C68A5-8A28-45E2-A04E-FDA2DE4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Fareq Malek</dc:creator>
  <cp:lastModifiedBy>Mohamed Fareq Malek</cp:lastModifiedBy>
  <cp:revision>4</cp:revision>
  <dcterms:created xsi:type="dcterms:W3CDTF">2024-12-30T07:12:00Z</dcterms:created>
  <dcterms:modified xsi:type="dcterms:W3CDTF">2024-12-30T07:12:00Z</dcterms:modified>
</cp:coreProperties>
</file>