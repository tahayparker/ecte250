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3CBD" w14:textId="77777777" w:rsidR="00DC785F" w:rsidRDefault="00DC785F">
      <w:pPr>
        <w:spacing w:before="3" w:line="180" w:lineRule="exact"/>
        <w:rPr>
          <w:sz w:val="18"/>
          <w:szCs w:val="18"/>
        </w:rPr>
      </w:pPr>
    </w:p>
    <w:p w14:paraId="453FEE89" w14:textId="77777777" w:rsidR="00DC785F" w:rsidRDefault="00DC785F">
      <w:pPr>
        <w:spacing w:line="200" w:lineRule="exact"/>
      </w:pPr>
    </w:p>
    <w:p w14:paraId="40AEC95F" w14:textId="77777777" w:rsidR="00DC785F" w:rsidRDefault="00DC785F">
      <w:pPr>
        <w:spacing w:line="200" w:lineRule="exact"/>
      </w:pPr>
    </w:p>
    <w:p w14:paraId="0C7025EB" w14:textId="77777777" w:rsidR="00DC785F" w:rsidRDefault="00451F09">
      <w:pPr>
        <w:spacing w:before="24"/>
        <w:ind w:left="2534"/>
        <w:rPr>
          <w:sz w:val="28"/>
          <w:szCs w:val="28"/>
        </w:rPr>
      </w:pPr>
      <w:r>
        <w:rPr>
          <w:b/>
          <w:sz w:val="28"/>
          <w:szCs w:val="28"/>
        </w:rPr>
        <w:t>E</w:t>
      </w:r>
      <w:r>
        <w:rPr>
          <w:b/>
          <w:spacing w:val="-1"/>
          <w:sz w:val="28"/>
          <w:szCs w:val="28"/>
        </w:rPr>
        <w:t>C</w:t>
      </w:r>
      <w:r>
        <w:rPr>
          <w:b/>
          <w:sz w:val="28"/>
          <w:szCs w:val="28"/>
        </w:rPr>
        <w:t>TE</w:t>
      </w:r>
      <w:r>
        <w:rPr>
          <w:b/>
          <w:spacing w:val="-1"/>
          <w:sz w:val="28"/>
          <w:szCs w:val="28"/>
        </w:rPr>
        <w:t>2</w:t>
      </w:r>
      <w:r>
        <w:rPr>
          <w:b/>
          <w:spacing w:val="1"/>
          <w:sz w:val="28"/>
          <w:szCs w:val="28"/>
        </w:rPr>
        <w:t>5</w:t>
      </w:r>
      <w:r>
        <w:rPr>
          <w:b/>
          <w:sz w:val="28"/>
          <w:szCs w:val="28"/>
        </w:rPr>
        <w:t>0</w:t>
      </w:r>
      <w:r>
        <w:rPr>
          <w:b/>
          <w:spacing w:val="2"/>
          <w:sz w:val="28"/>
          <w:szCs w:val="28"/>
        </w:rPr>
        <w:t xml:space="preserve"> </w:t>
      </w:r>
      <w:r>
        <w:rPr>
          <w:b/>
          <w:spacing w:val="-1"/>
          <w:sz w:val="28"/>
          <w:szCs w:val="28"/>
        </w:rPr>
        <w:t>Fo</w:t>
      </w:r>
      <w:r>
        <w:rPr>
          <w:b/>
          <w:sz w:val="28"/>
          <w:szCs w:val="28"/>
        </w:rPr>
        <w:t>rt</w:t>
      </w:r>
      <w:r>
        <w:rPr>
          <w:b/>
          <w:spacing w:val="-2"/>
          <w:sz w:val="28"/>
          <w:szCs w:val="28"/>
        </w:rPr>
        <w:t>n</w:t>
      </w:r>
      <w:r>
        <w:rPr>
          <w:b/>
          <w:spacing w:val="1"/>
          <w:sz w:val="28"/>
          <w:szCs w:val="28"/>
        </w:rPr>
        <w:t>ig</w:t>
      </w:r>
      <w:r>
        <w:rPr>
          <w:b/>
          <w:sz w:val="28"/>
          <w:szCs w:val="28"/>
        </w:rPr>
        <w:t>h</w:t>
      </w:r>
      <w:r>
        <w:rPr>
          <w:b/>
          <w:spacing w:val="-3"/>
          <w:sz w:val="28"/>
          <w:szCs w:val="28"/>
        </w:rPr>
        <w:t>t</w:t>
      </w:r>
      <w:r>
        <w:rPr>
          <w:b/>
          <w:spacing w:val="1"/>
          <w:sz w:val="28"/>
          <w:szCs w:val="28"/>
        </w:rPr>
        <w:t>l</w:t>
      </w:r>
      <w:r>
        <w:rPr>
          <w:b/>
          <w:sz w:val="28"/>
          <w:szCs w:val="28"/>
        </w:rPr>
        <w:t>y</w:t>
      </w:r>
      <w:r>
        <w:rPr>
          <w:b/>
          <w:spacing w:val="2"/>
          <w:sz w:val="28"/>
          <w:szCs w:val="28"/>
        </w:rPr>
        <w:t xml:space="preserve"> </w:t>
      </w:r>
      <w:r>
        <w:rPr>
          <w:b/>
          <w:spacing w:val="-1"/>
          <w:sz w:val="28"/>
          <w:szCs w:val="28"/>
        </w:rPr>
        <w:t>R</w:t>
      </w:r>
      <w:r>
        <w:rPr>
          <w:b/>
          <w:sz w:val="28"/>
          <w:szCs w:val="28"/>
        </w:rPr>
        <w:t>e</w:t>
      </w:r>
      <w:r>
        <w:rPr>
          <w:b/>
          <w:spacing w:val="-3"/>
          <w:sz w:val="28"/>
          <w:szCs w:val="28"/>
        </w:rPr>
        <w:t>p</w:t>
      </w:r>
      <w:r>
        <w:rPr>
          <w:b/>
          <w:spacing w:val="1"/>
          <w:sz w:val="28"/>
          <w:szCs w:val="28"/>
        </w:rPr>
        <w:t>o</w:t>
      </w:r>
      <w:r>
        <w:rPr>
          <w:b/>
          <w:sz w:val="28"/>
          <w:szCs w:val="28"/>
        </w:rPr>
        <w:t>rt G</w:t>
      </w:r>
      <w:r>
        <w:rPr>
          <w:b/>
          <w:spacing w:val="-3"/>
          <w:sz w:val="28"/>
          <w:szCs w:val="28"/>
        </w:rPr>
        <w:t>u</w:t>
      </w:r>
      <w:r>
        <w:rPr>
          <w:b/>
          <w:spacing w:val="1"/>
          <w:sz w:val="28"/>
          <w:szCs w:val="28"/>
        </w:rPr>
        <w:t>i</w:t>
      </w:r>
      <w:r>
        <w:rPr>
          <w:b/>
          <w:sz w:val="28"/>
          <w:szCs w:val="28"/>
        </w:rPr>
        <w:t>d</w:t>
      </w:r>
      <w:r>
        <w:rPr>
          <w:b/>
          <w:spacing w:val="-3"/>
          <w:sz w:val="28"/>
          <w:szCs w:val="28"/>
        </w:rPr>
        <w:t>e</w:t>
      </w:r>
      <w:r>
        <w:rPr>
          <w:b/>
          <w:spacing w:val="1"/>
          <w:sz w:val="28"/>
          <w:szCs w:val="28"/>
        </w:rPr>
        <w:t>l</w:t>
      </w:r>
      <w:r>
        <w:rPr>
          <w:b/>
          <w:spacing w:val="-1"/>
          <w:sz w:val="28"/>
          <w:szCs w:val="28"/>
        </w:rPr>
        <w:t>i</w:t>
      </w:r>
      <w:r>
        <w:rPr>
          <w:b/>
          <w:sz w:val="28"/>
          <w:szCs w:val="28"/>
        </w:rPr>
        <w:t>n</w:t>
      </w:r>
      <w:r>
        <w:rPr>
          <w:b/>
          <w:spacing w:val="-3"/>
          <w:sz w:val="28"/>
          <w:szCs w:val="28"/>
        </w:rPr>
        <w:t>e</w:t>
      </w:r>
      <w:r>
        <w:rPr>
          <w:b/>
          <w:sz w:val="28"/>
          <w:szCs w:val="28"/>
        </w:rPr>
        <w:t>s</w:t>
      </w:r>
    </w:p>
    <w:p w14:paraId="456B6B22" w14:textId="77777777" w:rsidR="00DC785F" w:rsidRDefault="00DC785F">
      <w:pPr>
        <w:spacing w:before="2" w:line="120" w:lineRule="exact"/>
        <w:rPr>
          <w:sz w:val="13"/>
          <w:szCs w:val="13"/>
        </w:rPr>
      </w:pPr>
    </w:p>
    <w:p w14:paraId="44F9CB1F" w14:textId="77777777" w:rsidR="00DC785F" w:rsidRDefault="00DC785F">
      <w:pPr>
        <w:spacing w:line="200" w:lineRule="exact"/>
      </w:pPr>
    </w:p>
    <w:p w14:paraId="3DF240F3" w14:textId="6FF00E68" w:rsidR="00DC785F" w:rsidRDefault="00451F09">
      <w:pPr>
        <w:ind w:left="153" w:right="113"/>
        <w:jc w:val="both"/>
        <w:rPr>
          <w:sz w:val="24"/>
          <w:szCs w:val="24"/>
        </w:rPr>
      </w:pPr>
      <w:r>
        <w:rPr>
          <w:spacing w:val="-1"/>
          <w:sz w:val="24"/>
          <w:szCs w:val="24"/>
        </w:rPr>
        <w:t>F</w:t>
      </w:r>
      <w:r>
        <w:rPr>
          <w:sz w:val="24"/>
          <w:szCs w:val="24"/>
        </w:rPr>
        <w:t>rom</w:t>
      </w:r>
      <w:r>
        <w:rPr>
          <w:spacing w:val="3"/>
          <w:sz w:val="24"/>
          <w:szCs w:val="24"/>
        </w:rPr>
        <w:t xml:space="preserve"> </w:t>
      </w:r>
      <w:r w:rsidR="00AA4A10">
        <w:rPr>
          <w:spacing w:val="1"/>
          <w:sz w:val="24"/>
          <w:szCs w:val="24"/>
        </w:rPr>
        <w:t>Winter</w:t>
      </w:r>
      <w:r>
        <w:rPr>
          <w:spacing w:val="-1"/>
          <w:sz w:val="24"/>
          <w:szCs w:val="24"/>
        </w:rPr>
        <w:t>-</w:t>
      </w:r>
      <w:r>
        <w:rPr>
          <w:spacing w:val="1"/>
          <w:sz w:val="24"/>
          <w:szCs w:val="24"/>
        </w:rPr>
        <w:t>W</w:t>
      </w:r>
      <w:r w:rsidR="00AA4A10">
        <w:rPr>
          <w:spacing w:val="1"/>
          <w:sz w:val="24"/>
          <w:szCs w:val="24"/>
        </w:rPr>
        <w:t>3</w:t>
      </w:r>
      <w:r>
        <w:rPr>
          <w:spacing w:val="3"/>
          <w:sz w:val="24"/>
          <w:szCs w:val="24"/>
        </w:rPr>
        <w:t xml:space="preserve"> </w:t>
      </w:r>
      <w:r>
        <w:rPr>
          <w:sz w:val="24"/>
          <w:szCs w:val="24"/>
        </w:rPr>
        <w:t>to</w:t>
      </w:r>
      <w:r>
        <w:rPr>
          <w:spacing w:val="3"/>
          <w:sz w:val="24"/>
          <w:szCs w:val="24"/>
        </w:rPr>
        <w:t xml:space="preserve"> </w:t>
      </w:r>
      <w:r w:rsidR="00AA4A10">
        <w:rPr>
          <w:spacing w:val="1"/>
          <w:sz w:val="24"/>
          <w:szCs w:val="24"/>
        </w:rPr>
        <w:t>Spring</w:t>
      </w:r>
      <w:r>
        <w:rPr>
          <w:spacing w:val="-1"/>
          <w:sz w:val="24"/>
          <w:szCs w:val="24"/>
        </w:rPr>
        <w:t>-</w:t>
      </w:r>
      <w:r>
        <w:rPr>
          <w:spacing w:val="1"/>
          <w:sz w:val="24"/>
          <w:szCs w:val="24"/>
        </w:rPr>
        <w:t>W</w:t>
      </w:r>
      <w:r w:rsidR="00AA4A10">
        <w:rPr>
          <w:spacing w:val="1"/>
          <w:sz w:val="24"/>
          <w:szCs w:val="24"/>
        </w:rPr>
        <w:t>11</w:t>
      </w:r>
      <w:r>
        <w:rPr>
          <w:spacing w:val="3"/>
          <w:sz w:val="24"/>
          <w:szCs w:val="24"/>
        </w:rPr>
        <w:t xml:space="preserve"> </w:t>
      </w:r>
      <w:r>
        <w:rPr>
          <w:spacing w:val="-1"/>
          <w:sz w:val="24"/>
          <w:szCs w:val="24"/>
        </w:rPr>
        <w:t>a</w:t>
      </w:r>
      <w:r>
        <w:rPr>
          <w:sz w:val="24"/>
          <w:szCs w:val="24"/>
        </w:rPr>
        <w:t>ll</w:t>
      </w:r>
      <w:r>
        <w:rPr>
          <w:spacing w:val="3"/>
          <w:sz w:val="24"/>
          <w:szCs w:val="24"/>
        </w:rPr>
        <w:t xml:space="preserve"> </w:t>
      </w:r>
      <w:r>
        <w:rPr>
          <w:sz w:val="24"/>
          <w:szCs w:val="24"/>
        </w:rPr>
        <w:t>te</w:t>
      </w:r>
      <w:r>
        <w:rPr>
          <w:spacing w:val="-1"/>
          <w:sz w:val="24"/>
          <w:szCs w:val="24"/>
        </w:rPr>
        <w:t>a</w:t>
      </w:r>
      <w:r>
        <w:rPr>
          <w:sz w:val="24"/>
          <w:szCs w:val="24"/>
        </w:rPr>
        <w:t>m</w:t>
      </w:r>
      <w:r>
        <w:rPr>
          <w:spacing w:val="3"/>
          <w:sz w:val="24"/>
          <w:szCs w:val="24"/>
        </w:rPr>
        <w:t xml:space="preserve"> </w:t>
      </w:r>
      <w:r>
        <w:rPr>
          <w:sz w:val="24"/>
          <w:szCs w:val="24"/>
        </w:rPr>
        <w:t>mem</w:t>
      </w:r>
      <w:r>
        <w:rPr>
          <w:spacing w:val="2"/>
          <w:sz w:val="24"/>
          <w:szCs w:val="24"/>
        </w:rPr>
        <w:t>b</w:t>
      </w:r>
      <w:r>
        <w:rPr>
          <w:spacing w:val="-1"/>
          <w:sz w:val="24"/>
          <w:szCs w:val="24"/>
        </w:rPr>
        <w:t>e</w:t>
      </w:r>
      <w:r>
        <w:rPr>
          <w:sz w:val="24"/>
          <w:szCs w:val="24"/>
        </w:rPr>
        <w:t>rs</w:t>
      </w:r>
      <w:r>
        <w:rPr>
          <w:spacing w:val="2"/>
          <w:sz w:val="24"/>
          <w:szCs w:val="24"/>
        </w:rPr>
        <w:t xml:space="preserve"> </w:t>
      </w:r>
      <w:r>
        <w:rPr>
          <w:sz w:val="24"/>
          <w:szCs w:val="24"/>
        </w:rPr>
        <w:t>must</w:t>
      </w:r>
      <w:r>
        <w:rPr>
          <w:spacing w:val="8"/>
          <w:sz w:val="24"/>
          <w:szCs w:val="24"/>
        </w:rPr>
        <w:t xml:space="preserve"> </w:t>
      </w:r>
      <w:r>
        <w:rPr>
          <w:sz w:val="24"/>
          <w:szCs w:val="24"/>
        </w:rPr>
        <w:t>post</w:t>
      </w:r>
      <w:r>
        <w:rPr>
          <w:spacing w:val="4"/>
          <w:sz w:val="24"/>
          <w:szCs w:val="24"/>
        </w:rPr>
        <w:t xml:space="preserve"> </w:t>
      </w:r>
      <w:r>
        <w:rPr>
          <w:sz w:val="24"/>
          <w:szCs w:val="24"/>
        </w:rPr>
        <w:t>a</w:t>
      </w:r>
      <w:r>
        <w:rPr>
          <w:spacing w:val="2"/>
          <w:sz w:val="24"/>
          <w:szCs w:val="24"/>
        </w:rPr>
        <w:t xml:space="preserve"> </w:t>
      </w:r>
      <w:r>
        <w:rPr>
          <w:sz w:val="24"/>
          <w:szCs w:val="24"/>
        </w:rPr>
        <w:t>bri</w:t>
      </w:r>
      <w:r>
        <w:rPr>
          <w:spacing w:val="1"/>
          <w:sz w:val="24"/>
          <w:szCs w:val="24"/>
        </w:rPr>
        <w:t>e</w:t>
      </w:r>
      <w:r>
        <w:rPr>
          <w:sz w:val="24"/>
          <w:szCs w:val="24"/>
        </w:rPr>
        <w:t>f</w:t>
      </w:r>
      <w:r>
        <w:rPr>
          <w:spacing w:val="2"/>
          <w:sz w:val="24"/>
          <w:szCs w:val="24"/>
        </w:rPr>
        <w:t xml:space="preserve"> </w:t>
      </w:r>
      <w:r>
        <w:rPr>
          <w:spacing w:val="1"/>
          <w:sz w:val="24"/>
          <w:szCs w:val="24"/>
        </w:rPr>
        <w:t>r</w:t>
      </w:r>
      <w:r>
        <w:rPr>
          <w:spacing w:val="-1"/>
          <w:sz w:val="24"/>
          <w:szCs w:val="24"/>
        </w:rPr>
        <w:t>e</w:t>
      </w:r>
      <w:r>
        <w:rPr>
          <w:sz w:val="24"/>
          <w:szCs w:val="24"/>
        </w:rPr>
        <w:t>port</w:t>
      </w:r>
      <w:r>
        <w:rPr>
          <w:spacing w:val="2"/>
          <w:sz w:val="24"/>
          <w:szCs w:val="24"/>
        </w:rPr>
        <w:t xml:space="preserve"> </w:t>
      </w:r>
      <w:r>
        <w:rPr>
          <w:sz w:val="24"/>
          <w:szCs w:val="24"/>
        </w:rPr>
        <w:t>of</w:t>
      </w:r>
      <w:r>
        <w:rPr>
          <w:spacing w:val="4"/>
          <w:sz w:val="24"/>
          <w:szCs w:val="24"/>
        </w:rPr>
        <w:t xml:space="preserve"> </w:t>
      </w:r>
      <w:r>
        <w:rPr>
          <w:sz w:val="24"/>
          <w:szCs w:val="24"/>
        </w:rPr>
        <w:t>th</w:t>
      </w:r>
      <w:r>
        <w:rPr>
          <w:spacing w:val="2"/>
          <w:sz w:val="24"/>
          <w:szCs w:val="24"/>
        </w:rPr>
        <w:t>e</w:t>
      </w:r>
      <w:r>
        <w:rPr>
          <w:sz w:val="24"/>
          <w:szCs w:val="24"/>
        </w:rPr>
        <w:t>ir</w:t>
      </w:r>
      <w:r>
        <w:rPr>
          <w:spacing w:val="5"/>
          <w:sz w:val="24"/>
          <w:szCs w:val="24"/>
        </w:rPr>
        <w:t xml:space="preserve"> </w:t>
      </w:r>
      <w:r>
        <w:rPr>
          <w:sz w:val="24"/>
          <w:szCs w:val="24"/>
        </w:rPr>
        <w:t>fo</w:t>
      </w:r>
      <w:r>
        <w:rPr>
          <w:spacing w:val="-1"/>
          <w:sz w:val="24"/>
          <w:szCs w:val="24"/>
        </w:rPr>
        <w:t>r</w:t>
      </w:r>
      <w:r>
        <w:rPr>
          <w:sz w:val="24"/>
          <w:szCs w:val="24"/>
        </w:rPr>
        <w:t>tn</w:t>
      </w:r>
      <w:r>
        <w:rPr>
          <w:spacing w:val="3"/>
          <w:sz w:val="24"/>
          <w:szCs w:val="24"/>
        </w:rPr>
        <w:t>i</w:t>
      </w:r>
      <w:r>
        <w:rPr>
          <w:spacing w:val="-2"/>
          <w:sz w:val="24"/>
          <w:szCs w:val="24"/>
        </w:rPr>
        <w:t>g</w:t>
      </w:r>
      <w:r>
        <w:rPr>
          <w:sz w:val="24"/>
          <w:szCs w:val="24"/>
        </w:rPr>
        <w:t>ht</w:t>
      </w:r>
      <w:r>
        <w:rPr>
          <w:spacing w:val="3"/>
          <w:sz w:val="24"/>
          <w:szCs w:val="24"/>
        </w:rPr>
        <w:t>l</w:t>
      </w:r>
      <w:r>
        <w:rPr>
          <w:sz w:val="24"/>
          <w:szCs w:val="24"/>
        </w:rPr>
        <w:t>y</w:t>
      </w:r>
      <w:r>
        <w:rPr>
          <w:spacing w:val="1"/>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y on Moodl</w:t>
      </w:r>
      <w:r>
        <w:rPr>
          <w:spacing w:val="-1"/>
          <w:sz w:val="24"/>
          <w:szCs w:val="24"/>
        </w:rPr>
        <w:t>e</w:t>
      </w:r>
      <w:r>
        <w:rPr>
          <w:sz w:val="24"/>
          <w:szCs w:val="24"/>
        </w:rPr>
        <w:t>,</w:t>
      </w:r>
      <w:r>
        <w:rPr>
          <w:spacing w:val="5"/>
          <w:sz w:val="24"/>
          <w:szCs w:val="24"/>
        </w:rPr>
        <w:t xml:space="preserve"> </w:t>
      </w:r>
      <w:r>
        <w:rPr>
          <w:sz w:val="24"/>
          <w:szCs w:val="24"/>
        </w:rPr>
        <w:t>using</w:t>
      </w:r>
      <w:r>
        <w:rPr>
          <w:spacing w:val="3"/>
          <w:sz w:val="24"/>
          <w:szCs w:val="24"/>
        </w:rPr>
        <w:t xml:space="preserve"> </w:t>
      </w:r>
      <w:r>
        <w:rPr>
          <w:sz w:val="24"/>
          <w:szCs w:val="24"/>
        </w:rPr>
        <w:t>the</w:t>
      </w:r>
      <w:r>
        <w:rPr>
          <w:spacing w:val="4"/>
          <w:sz w:val="24"/>
          <w:szCs w:val="24"/>
        </w:rPr>
        <w:t xml:space="preserve"> </w:t>
      </w:r>
      <w:r>
        <w:rPr>
          <w:sz w:val="24"/>
          <w:szCs w:val="24"/>
        </w:rPr>
        <w:t>f</w:t>
      </w:r>
      <w:r>
        <w:rPr>
          <w:spacing w:val="1"/>
          <w:sz w:val="24"/>
          <w:szCs w:val="24"/>
        </w:rPr>
        <w:t>o</w:t>
      </w:r>
      <w:r>
        <w:rPr>
          <w:sz w:val="24"/>
          <w:szCs w:val="24"/>
        </w:rPr>
        <w:t>rum</w:t>
      </w:r>
      <w:r>
        <w:rPr>
          <w:spacing w:val="6"/>
          <w:sz w:val="24"/>
          <w:szCs w:val="24"/>
        </w:rPr>
        <w:t xml:space="preserve"> </w:t>
      </w:r>
      <w:r>
        <w:rPr>
          <w:spacing w:val="1"/>
          <w:sz w:val="24"/>
          <w:szCs w:val="24"/>
        </w:rPr>
        <w:t>‘</w:t>
      </w:r>
      <w:r>
        <w:rPr>
          <w:spacing w:val="-1"/>
          <w:sz w:val="24"/>
          <w:szCs w:val="24"/>
        </w:rPr>
        <w:t>F</w:t>
      </w:r>
      <w:r>
        <w:rPr>
          <w:sz w:val="24"/>
          <w:szCs w:val="24"/>
        </w:rPr>
        <w:t>ortn</w:t>
      </w:r>
      <w:r>
        <w:rPr>
          <w:spacing w:val="2"/>
          <w:sz w:val="24"/>
          <w:szCs w:val="24"/>
        </w:rPr>
        <w:t>i</w:t>
      </w:r>
      <w:r>
        <w:rPr>
          <w:spacing w:val="-2"/>
          <w:sz w:val="24"/>
          <w:szCs w:val="24"/>
        </w:rPr>
        <w:t>g</w:t>
      </w:r>
      <w:r>
        <w:rPr>
          <w:sz w:val="24"/>
          <w:szCs w:val="24"/>
        </w:rPr>
        <w:t>ht</w:t>
      </w:r>
      <w:r>
        <w:rPr>
          <w:spacing w:val="3"/>
          <w:sz w:val="24"/>
          <w:szCs w:val="24"/>
        </w:rPr>
        <w:t>l</w:t>
      </w:r>
      <w:r>
        <w:rPr>
          <w:sz w:val="24"/>
          <w:szCs w:val="24"/>
        </w:rPr>
        <w:t>y</w:t>
      </w:r>
      <w:r>
        <w:rPr>
          <w:spacing w:val="1"/>
          <w:sz w:val="24"/>
          <w:szCs w:val="24"/>
        </w:rPr>
        <w:t xml:space="preserve"> </w:t>
      </w:r>
      <w:r>
        <w:rPr>
          <w:spacing w:val="3"/>
          <w:sz w:val="24"/>
          <w:szCs w:val="24"/>
        </w:rPr>
        <w:t>R</w:t>
      </w:r>
      <w:r>
        <w:rPr>
          <w:spacing w:val="-1"/>
          <w:sz w:val="24"/>
          <w:szCs w:val="24"/>
        </w:rPr>
        <w:t>e</w:t>
      </w:r>
      <w:r>
        <w:rPr>
          <w:sz w:val="24"/>
          <w:szCs w:val="24"/>
        </w:rPr>
        <w:t>ports’.</w:t>
      </w:r>
      <w:r>
        <w:rPr>
          <w:spacing w:val="4"/>
          <w:sz w:val="24"/>
          <w:szCs w:val="24"/>
        </w:rPr>
        <w:t xml:space="preserve"> </w:t>
      </w:r>
      <w:r>
        <w:rPr>
          <w:spacing w:val="2"/>
          <w:sz w:val="24"/>
          <w:szCs w:val="24"/>
        </w:rPr>
        <w:t>T</w:t>
      </w:r>
      <w:r>
        <w:rPr>
          <w:sz w:val="24"/>
          <w:szCs w:val="24"/>
        </w:rPr>
        <w:t>he</w:t>
      </w:r>
      <w:r>
        <w:rPr>
          <w:spacing w:val="4"/>
          <w:sz w:val="24"/>
          <w:szCs w:val="24"/>
        </w:rPr>
        <w:t xml:space="preserve"> </w:t>
      </w:r>
      <w:r>
        <w:rPr>
          <w:sz w:val="24"/>
          <w:szCs w:val="24"/>
        </w:rPr>
        <w:t>s</w:t>
      </w:r>
      <w:r>
        <w:rPr>
          <w:spacing w:val="-1"/>
          <w:sz w:val="24"/>
          <w:szCs w:val="24"/>
        </w:rPr>
        <w:t>ec</w:t>
      </w:r>
      <w:r>
        <w:rPr>
          <w:spacing w:val="1"/>
          <w:sz w:val="24"/>
          <w:szCs w:val="24"/>
        </w:rPr>
        <w:t>r</w:t>
      </w:r>
      <w:r>
        <w:rPr>
          <w:spacing w:val="-1"/>
          <w:sz w:val="24"/>
          <w:szCs w:val="24"/>
        </w:rPr>
        <w:t>e</w:t>
      </w:r>
      <w:r>
        <w:rPr>
          <w:sz w:val="24"/>
          <w:szCs w:val="24"/>
        </w:rPr>
        <w:t>ta</w:t>
      </w:r>
      <w:r>
        <w:rPr>
          <w:spacing w:val="3"/>
          <w:sz w:val="24"/>
          <w:szCs w:val="24"/>
        </w:rPr>
        <w:t>r</w:t>
      </w:r>
      <w:r>
        <w:rPr>
          <w:sz w:val="24"/>
          <w:szCs w:val="24"/>
        </w:rPr>
        <w:t xml:space="preserve">y </w:t>
      </w:r>
      <w:r>
        <w:rPr>
          <w:spacing w:val="2"/>
          <w:sz w:val="24"/>
          <w:szCs w:val="24"/>
        </w:rPr>
        <w:t>o</w:t>
      </w:r>
      <w:r>
        <w:rPr>
          <w:sz w:val="24"/>
          <w:szCs w:val="24"/>
        </w:rPr>
        <w:t>f</w:t>
      </w:r>
      <w:r>
        <w:rPr>
          <w:spacing w:val="4"/>
          <w:sz w:val="24"/>
          <w:szCs w:val="24"/>
        </w:rPr>
        <w:t xml:space="preserve"> </w:t>
      </w:r>
      <w:r>
        <w:rPr>
          <w:sz w:val="24"/>
          <w:szCs w:val="24"/>
        </w:rPr>
        <w:t>the</w:t>
      </w:r>
      <w:r>
        <w:rPr>
          <w:spacing w:val="4"/>
          <w:sz w:val="24"/>
          <w:szCs w:val="24"/>
        </w:rPr>
        <w:t xml:space="preserve"> </w:t>
      </w:r>
      <w:r>
        <w:rPr>
          <w:sz w:val="24"/>
          <w:szCs w:val="24"/>
        </w:rPr>
        <w:t>t</w:t>
      </w:r>
      <w:r>
        <w:rPr>
          <w:spacing w:val="2"/>
          <w:sz w:val="24"/>
          <w:szCs w:val="24"/>
        </w:rPr>
        <w:t>e</w:t>
      </w:r>
      <w:r>
        <w:rPr>
          <w:spacing w:val="-1"/>
          <w:sz w:val="24"/>
          <w:szCs w:val="24"/>
        </w:rPr>
        <w:t>a</w:t>
      </w:r>
      <w:r>
        <w:rPr>
          <w:sz w:val="24"/>
          <w:szCs w:val="24"/>
        </w:rPr>
        <w:t>m</w:t>
      </w:r>
      <w:r>
        <w:rPr>
          <w:spacing w:val="5"/>
          <w:sz w:val="24"/>
          <w:szCs w:val="24"/>
        </w:rPr>
        <w:t xml:space="preserve"> </w:t>
      </w:r>
      <w:r>
        <w:rPr>
          <w:sz w:val="24"/>
          <w:szCs w:val="24"/>
        </w:rPr>
        <w:t>must</w:t>
      </w:r>
      <w:r>
        <w:rPr>
          <w:spacing w:val="6"/>
          <w:sz w:val="24"/>
          <w:szCs w:val="24"/>
        </w:rPr>
        <w:t xml:space="preserve"> </w:t>
      </w:r>
      <w:r>
        <w:rPr>
          <w:spacing w:val="-1"/>
          <w:sz w:val="24"/>
          <w:szCs w:val="24"/>
        </w:rPr>
        <w:t>a</w:t>
      </w:r>
      <w:r>
        <w:rPr>
          <w:sz w:val="24"/>
          <w:szCs w:val="24"/>
        </w:rPr>
        <w:t>lso</w:t>
      </w:r>
      <w:r>
        <w:rPr>
          <w:spacing w:val="5"/>
          <w:sz w:val="24"/>
          <w:szCs w:val="24"/>
        </w:rPr>
        <w:t xml:space="preserve"> </w:t>
      </w:r>
      <w:r>
        <w:rPr>
          <w:sz w:val="24"/>
          <w:szCs w:val="24"/>
        </w:rPr>
        <w:t>post</w:t>
      </w:r>
      <w:r>
        <w:rPr>
          <w:spacing w:val="5"/>
          <w:sz w:val="24"/>
          <w:szCs w:val="24"/>
        </w:rPr>
        <w:t xml:space="preserve"> </w:t>
      </w:r>
      <w:r>
        <w:rPr>
          <w:sz w:val="24"/>
          <w:szCs w:val="24"/>
        </w:rPr>
        <w:t>the</w:t>
      </w:r>
      <w:r>
        <w:rPr>
          <w:spacing w:val="4"/>
          <w:sz w:val="24"/>
          <w:szCs w:val="24"/>
        </w:rPr>
        <w:t xml:space="preserve"> </w:t>
      </w:r>
      <w:r>
        <w:rPr>
          <w:sz w:val="24"/>
          <w:szCs w:val="24"/>
        </w:rPr>
        <w:t>m</w:t>
      </w:r>
      <w:r>
        <w:rPr>
          <w:spacing w:val="1"/>
          <w:sz w:val="24"/>
          <w:szCs w:val="24"/>
        </w:rPr>
        <w:t>i</w:t>
      </w:r>
      <w:r>
        <w:rPr>
          <w:sz w:val="24"/>
          <w:szCs w:val="24"/>
        </w:rPr>
        <w:t>nu</w:t>
      </w:r>
      <w:r>
        <w:rPr>
          <w:spacing w:val="-2"/>
          <w:sz w:val="24"/>
          <w:szCs w:val="24"/>
        </w:rPr>
        <w:t>t</w:t>
      </w:r>
      <w:r>
        <w:rPr>
          <w:sz w:val="24"/>
          <w:szCs w:val="24"/>
        </w:rPr>
        <w:t>e of</w:t>
      </w:r>
      <w:r>
        <w:rPr>
          <w:spacing w:val="4"/>
          <w:sz w:val="24"/>
          <w:szCs w:val="24"/>
        </w:rPr>
        <w:t xml:space="preserve"> </w:t>
      </w:r>
      <w:r>
        <w:rPr>
          <w:sz w:val="24"/>
          <w:szCs w:val="24"/>
        </w:rPr>
        <w:t>the</w:t>
      </w:r>
      <w:r>
        <w:rPr>
          <w:spacing w:val="4"/>
          <w:sz w:val="24"/>
          <w:szCs w:val="24"/>
        </w:rPr>
        <w:t xml:space="preserve"> </w:t>
      </w:r>
      <w:r>
        <w:rPr>
          <w:sz w:val="24"/>
          <w:szCs w:val="24"/>
        </w:rPr>
        <w:t>te</w:t>
      </w:r>
      <w:r>
        <w:rPr>
          <w:spacing w:val="-1"/>
          <w:sz w:val="24"/>
          <w:szCs w:val="24"/>
        </w:rPr>
        <w:t>a</w:t>
      </w:r>
      <w:r>
        <w:rPr>
          <w:sz w:val="24"/>
          <w:szCs w:val="24"/>
        </w:rPr>
        <w:t>m</w:t>
      </w:r>
      <w:r>
        <w:rPr>
          <w:spacing w:val="9"/>
          <w:sz w:val="24"/>
          <w:szCs w:val="24"/>
        </w:rPr>
        <w:t xml:space="preserve"> </w:t>
      </w:r>
      <w:r>
        <w:rPr>
          <w:sz w:val="24"/>
          <w:szCs w:val="24"/>
        </w:rPr>
        <w:t>fo</w:t>
      </w:r>
      <w:r>
        <w:rPr>
          <w:spacing w:val="-1"/>
          <w:sz w:val="24"/>
          <w:szCs w:val="24"/>
        </w:rPr>
        <w:t>r</w:t>
      </w:r>
      <w:r>
        <w:rPr>
          <w:sz w:val="24"/>
          <w:szCs w:val="24"/>
        </w:rPr>
        <w:t>tn</w:t>
      </w:r>
      <w:r>
        <w:rPr>
          <w:spacing w:val="3"/>
          <w:sz w:val="24"/>
          <w:szCs w:val="24"/>
        </w:rPr>
        <w:t>i</w:t>
      </w:r>
      <w:r>
        <w:rPr>
          <w:spacing w:val="-2"/>
          <w:sz w:val="24"/>
          <w:szCs w:val="24"/>
        </w:rPr>
        <w:t>g</w:t>
      </w:r>
      <w:r>
        <w:rPr>
          <w:sz w:val="24"/>
          <w:szCs w:val="24"/>
        </w:rPr>
        <w:t>ht</w:t>
      </w:r>
      <w:r>
        <w:rPr>
          <w:spacing w:val="3"/>
          <w:sz w:val="24"/>
          <w:szCs w:val="24"/>
        </w:rPr>
        <w:t>l</w:t>
      </w:r>
      <w:r>
        <w:rPr>
          <w:sz w:val="24"/>
          <w:szCs w:val="24"/>
        </w:rPr>
        <w:t>y</w:t>
      </w:r>
      <w:r>
        <w:rPr>
          <w:spacing w:val="3"/>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z w:val="24"/>
          <w:szCs w:val="24"/>
        </w:rPr>
        <w:t>n</w:t>
      </w:r>
      <w:r>
        <w:rPr>
          <w:spacing w:val="-2"/>
          <w:sz w:val="24"/>
          <w:szCs w:val="24"/>
        </w:rPr>
        <w:t>g</w:t>
      </w:r>
      <w:r>
        <w:rPr>
          <w:sz w:val="24"/>
          <w:szCs w:val="24"/>
        </w:rPr>
        <w:t>.</w:t>
      </w:r>
      <w:r>
        <w:rPr>
          <w:spacing w:val="7"/>
          <w:sz w:val="24"/>
          <w:szCs w:val="24"/>
        </w:rPr>
        <w:t xml:space="preserve"> </w:t>
      </w:r>
      <w:r>
        <w:rPr>
          <w:sz w:val="24"/>
          <w:szCs w:val="24"/>
        </w:rPr>
        <w:t>All</w:t>
      </w:r>
      <w:r>
        <w:rPr>
          <w:spacing w:val="5"/>
          <w:sz w:val="24"/>
          <w:szCs w:val="24"/>
        </w:rPr>
        <w:t xml:space="preserve"> </w:t>
      </w:r>
      <w:r>
        <w:rPr>
          <w:sz w:val="24"/>
          <w:szCs w:val="24"/>
        </w:rPr>
        <w:t>r</w:t>
      </w:r>
      <w:r>
        <w:rPr>
          <w:spacing w:val="-2"/>
          <w:sz w:val="24"/>
          <w:szCs w:val="24"/>
        </w:rPr>
        <w:t>e</w:t>
      </w:r>
      <w:r>
        <w:rPr>
          <w:sz w:val="24"/>
          <w:szCs w:val="24"/>
        </w:rPr>
        <w:t>ports</w:t>
      </w:r>
      <w:r>
        <w:rPr>
          <w:spacing w:val="5"/>
          <w:sz w:val="24"/>
          <w:szCs w:val="24"/>
        </w:rPr>
        <w:t xml:space="preserve"> </w:t>
      </w:r>
      <w:r>
        <w:rPr>
          <w:sz w:val="24"/>
          <w:szCs w:val="24"/>
        </w:rPr>
        <w:t>mu</w:t>
      </w:r>
      <w:r>
        <w:rPr>
          <w:spacing w:val="3"/>
          <w:sz w:val="24"/>
          <w:szCs w:val="24"/>
        </w:rPr>
        <w:t>s</w:t>
      </w:r>
      <w:r>
        <w:rPr>
          <w:sz w:val="24"/>
          <w:szCs w:val="24"/>
        </w:rPr>
        <w:t>t</w:t>
      </w:r>
      <w:r>
        <w:rPr>
          <w:spacing w:val="5"/>
          <w:sz w:val="24"/>
          <w:szCs w:val="24"/>
        </w:rPr>
        <w:t xml:space="preserve"> </w:t>
      </w:r>
      <w:r>
        <w:rPr>
          <w:sz w:val="24"/>
          <w:szCs w:val="24"/>
        </w:rPr>
        <w:t>be</w:t>
      </w:r>
      <w:r>
        <w:rPr>
          <w:spacing w:val="4"/>
          <w:sz w:val="24"/>
          <w:szCs w:val="24"/>
        </w:rPr>
        <w:t xml:space="preserve"> </w:t>
      </w:r>
      <w:r>
        <w:rPr>
          <w:sz w:val="24"/>
          <w:szCs w:val="24"/>
        </w:rPr>
        <w:t>post</w:t>
      </w:r>
      <w:r>
        <w:rPr>
          <w:spacing w:val="-1"/>
          <w:sz w:val="24"/>
          <w:szCs w:val="24"/>
        </w:rPr>
        <w:t>e</w:t>
      </w:r>
      <w:r>
        <w:rPr>
          <w:sz w:val="24"/>
          <w:szCs w:val="24"/>
        </w:rPr>
        <w:t>d</w:t>
      </w:r>
      <w:r>
        <w:rPr>
          <w:spacing w:val="5"/>
          <w:sz w:val="24"/>
          <w:szCs w:val="24"/>
        </w:rPr>
        <w:t xml:space="preserve"> b</w:t>
      </w:r>
      <w:r>
        <w:rPr>
          <w:sz w:val="24"/>
          <w:szCs w:val="24"/>
        </w:rPr>
        <w:t xml:space="preserve">y </w:t>
      </w:r>
      <w:r w:rsidR="00025994">
        <w:rPr>
          <w:sz w:val="24"/>
          <w:szCs w:val="24"/>
        </w:rPr>
        <w:t>Sunday</w:t>
      </w:r>
      <w:r>
        <w:rPr>
          <w:spacing w:val="2"/>
          <w:sz w:val="24"/>
          <w:szCs w:val="24"/>
        </w:rPr>
        <w:t xml:space="preserve"> </w:t>
      </w:r>
      <w:r>
        <w:rPr>
          <w:sz w:val="24"/>
          <w:szCs w:val="24"/>
        </w:rPr>
        <w:t>5pm</w:t>
      </w:r>
      <w:r>
        <w:rPr>
          <w:spacing w:val="5"/>
          <w:sz w:val="24"/>
          <w:szCs w:val="24"/>
        </w:rPr>
        <w:t xml:space="preserve"> </w:t>
      </w:r>
      <w:r>
        <w:rPr>
          <w:sz w:val="24"/>
          <w:szCs w:val="24"/>
        </w:rPr>
        <w:t>following</w:t>
      </w:r>
      <w:r>
        <w:rPr>
          <w:spacing w:val="3"/>
          <w:sz w:val="24"/>
          <w:szCs w:val="24"/>
        </w:rPr>
        <w:t xml:space="preserve"> </w:t>
      </w:r>
      <w:r>
        <w:rPr>
          <w:sz w:val="24"/>
          <w:szCs w:val="24"/>
        </w:rPr>
        <w:t>the</w:t>
      </w:r>
      <w:r>
        <w:rPr>
          <w:spacing w:val="6"/>
          <w:sz w:val="24"/>
          <w:szCs w:val="24"/>
        </w:rPr>
        <w:t xml:space="preserve"> </w:t>
      </w:r>
      <w:r>
        <w:rPr>
          <w:sz w:val="24"/>
          <w:szCs w:val="24"/>
        </w:rPr>
        <w:t>fo</w:t>
      </w:r>
      <w:r>
        <w:rPr>
          <w:spacing w:val="-1"/>
          <w:sz w:val="24"/>
          <w:szCs w:val="24"/>
        </w:rPr>
        <w:t>r</w:t>
      </w:r>
      <w:r>
        <w:rPr>
          <w:sz w:val="24"/>
          <w:szCs w:val="24"/>
        </w:rPr>
        <w:t>m</w:t>
      </w:r>
      <w:r>
        <w:rPr>
          <w:spacing w:val="2"/>
          <w:sz w:val="24"/>
          <w:szCs w:val="24"/>
        </w:rPr>
        <w:t>a</w:t>
      </w:r>
      <w:r>
        <w:rPr>
          <w:sz w:val="24"/>
          <w:szCs w:val="24"/>
        </w:rPr>
        <w:t>t d</w:t>
      </w:r>
      <w:r>
        <w:rPr>
          <w:spacing w:val="-1"/>
          <w:sz w:val="24"/>
          <w:szCs w:val="24"/>
        </w:rPr>
        <w:t>e</w:t>
      </w:r>
      <w:r>
        <w:rPr>
          <w:sz w:val="24"/>
          <w:szCs w:val="24"/>
        </w:rPr>
        <w:t>tailed in th</w:t>
      </w:r>
      <w:r>
        <w:rPr>
          <w:spacing w:val="1"/>
          <w:sz w:val="24"/>
          <w:szCs w:val="24"/>
        </w:rPr>
        <w:t>i</w:t>
      </w:r>
      <w:r>
        <w:rPr>
          <w:sz w:val="24"/>
          <w:szCs w:val="24"/>
        </w:rPr>
        <w:t>s do</w:t>
      </w:r>
      <w:r>
        <w:rPr>
          <w:spacing w:val="-1"/>
          <w:sz w:val="24"/>
          <w:szCs w:val="24"/>
        </w:rPr>
        <w:t>c</w:t>
      </w:r>
      <w:r>
        <w:rPr>
          <w:sz w:val="24"/>
          <w:szCs w:val="24"/>
        </w:rPr>
        <w:t>ument.</w:t>
      </w:r>
    </w:p>
    <w:p w14:paraId="11B27835" w14:textId="77777777" w:rsidR="00DC785F" w:rsidRDefault="00DC785F">
      <w:pPr>
        <w:spacing w:before="14" w:line="260" w:lineRule="exact"/>
        <w:rPr>
          <w:sz w:val="26"/>
          <w:szCs w:val="26"/>
        </w:rPr>
      </w:pPr>
    </w:p>
    <w:p w14:paraId="06BA3923" w14:textId="0B9D73F9" w:rsidR="00DC785F" w:rsidRDefault="00451F09">
      <w:pPr>
        <w:ind w:left="153" w:right="112"/>
        <w:jc w:val="both"/>
        <w:rPr>
          <w:sz w:val="24"/>
          <w:szCs w:val="24"/>
        </w:rPr>
      </w:pPr>
      <w:r>
        <w:rPr>
          <w:spacing w:val="-1"/>
          <w:sz w:val="24"/>
          <w:szCs w:val="24"/>
        </w:rPr>
        <w:t>F</w:t>
      </w:r>
      <w:r>
        <w:rPr>
          <w:sz w:val="24"/>
          <w:szCs w:val="24"/>
        </w:rPr>
        <w:t>or</w:t>
      </w:r>
      <w:r>
        <w:rPr>
          <w:spacing w:val="4"/>
          <w:sz w:val="24"/>
          <w:szCs w:val="24"/>
        </w:rPr>
        <w:t xml:space="preserve"> </w:t>
      </w:r>
      <w:r>
        <w:rPr>
          <w:spacing w:val="-1"/>
          <w:sz w:val="24"/>
          <w:szCs w:val="24"/>
        </w:rPr>
        <w:t>eac</w:t>
      </w:r>
      <w:r>
        <w:rPr>
          <w:sz w:val="24"/>
          <w:szCs w:val="24"/>
        </w:rPr>
        <w:t>h</w:t>
      </w:r>
      <w:r>
        <w:rPr>
          <w:spacing w:val="6"/>
          <w:sz w:val="24"/>
          <w:szCs w:val="24"/>
        </w:rPr>
        <w:t xml:space="preserve"> </w:t>
      </w:r>
      <w:r>
        <w:rPr>
          <w:sz w:val="24"/>
          <w:szCs w:val="24"/>
        </w:rPr>
        <w:t>fo</w:t>
      </w:r>
      <w:r>
        <w:rPr>
          <w:spacing w:val="-1"/>
          <w:sz w:val="24"/>
          <w:szCs w:val="24"/>
        </w:rPr>
        <w:t>r</w:t>
      </w:r>
      <w:r>
        <w:rPr>
          <w:sz w:val="24"/>
          <w:szCs w:val="24"/>
        </w:rPr>
        <w:t>tn</w:t>
      </w:r>
      <w:r>
        <w:rPr>
          <w:spacing w:val="3"/>
          <w:sz w:val="24"/>
          <w:szCs w:val="24"/>
        </w:rPr>
        <w:t>i</w:t>
      </w:r>
      <w:r>
        <w:rPr>
          <w:spacing w:val="-2"/>
          <w:sz w:val="24"/>
          <w:szCs w:val="24"/>
        </w:rPr>
        <w:t>g</w:t>
      </w:r>
      <w:r>
        <w:rPr>
          <w:sz w:val="24"/>
          <w:szCs w:val="24"/>
        </w:rPr>
        <w:t>h</w:t>
      </w:r>
      <w:r>
        <w:rPr>
          <w:spacing w:val="1"/>
          <w:sz w:val="24"/>
          <w:szCs w:val="24"/>
        </w:rPr>
        <w:t>t</w:t>
      </w:r>
      <w:r>
        <w:rPr>
          <w:sz w:val="24"/>
          <w:szCs w:val="24"/>
        </w:rPr>
        <w:t>,</w:t>
      </w:r>
      <w:r>
        <w:rPr>
          <w:spacing w:val="3"/>
          <w:sz w:val="24"/>
          <w:szCs w:val="24"/>
        </w:rPr>
        <w:t xml:space="preserve"> </w:t>
      </w:r>
      <w:r>
        <w:rPr>
          <w:spacing w:val="-1"/>
          <w:sz w:val="24"/>
          <w:szCs w:val="24"/>
        </w:rPr>
        <w:t>a</w:t>
      </w:r>
      <w:r>
        <w:rPr>
          <w:sz w:val="24"/>
          <w:szCs w:val="24"/>
        </w:rPr>
        <w:t>ll</w:t>
      </w:r>
      <w:r>
        <w:rPr>
          <w:spacing w:val="3"/>
          <w:sz w:val="24"/>
          <w:szCs w:val="24"/>
        </w:rPr>
        <w:t xml:space="preserve"> </w:t>
      </w:r>
      <w:r>
        <w:rPr>
          <w:spacing w:val="1"/>
          <w:sz w:val="24"/>
          <w:szCs w:val="24"/>
        </w:rPr>
        <w:t>re</w:t>
      </w:r>
      <w:r>
        <w:rPr>
          <w:sz w:val="24"/>
          <w:szCs w:val="24"/>
        </w:rPr>
        <w:t>ports</w:t>
      </w:r>
      <w:r>
        <w:rPr>
          <w:spacing w:val="3"/>
          <w:sz w:val="24"/>
          <w:szCs w:val="24"/>
        </w:rPr>
        <w:t xml:space="preserve"> </w:t>
      </w:r>
      <w:r>
        <w:rPr>
          <w:sz w:val="24"/>
          <w:szCs w:val="24"/>
        </w:rPr>
        <w:t>f</w:t>
      </w:r>
      <w:r>
        <w:rPr>
          <w:spacing w:val="-1"/>
          <w:sz w:val="24"/>
          <w:szCs w:val="24"/>
        </w:rPr>
        <w:t>r</w:t>
      </w:r>
      <w:r>
        <w:rPr>
          <w:sz w:val="24"/>
          <w:szCs w:val="24"/>
        </w:rPr>
        <w:t>om</w:t>
      </w:r>
      <w:r>
        <w:rPr>
          <w:spacing w:val="3"/>
          <w:sz w:val="24"/>
          <w:szCs w:val="24"/>
        </w:rPr>
        <w:t xml:space="preserve"> </w:t>
      </w:r>
      <w:r>
        <w:rPr>
          <w:sz w:val="24"/>
          <w:szCs w:val="24"/>
        </w:rPr>
        <w:t>ind</w:t>
      </w:r>
      <w:r>
        <w:rPr>
          <w:spacing w:val="1"/>
          <w:sz w:val="24"/>
          <w:szCs w:val="24"/>
        </w:rPr>
        <w:t>i</w:t>
      </w:r>
      <w:r>
        <w:rPr>
          <w:sz w:val="24"/>
          <w:szCs w:val="24"/>
        </w:rPr>
        <w:t>vidual</w:t>
      </w:r>
      <w:r>
        <w:rPr>
          <w:spacing w:val="3"/>
          <w:sz w:val="24"/>
          <w:szCs w:val="24"/>
        </w:rPr>
        <w:t xml:space="preserve"> </w:t>
      </w:r>
      <w:r>
        <w:rPr>
          <w:sz w:val="24"/>
          <w:szCs w:val="24"/>
        </w:rPr>
        <w:t>te</w:t>
      </w:r>
      <w:r>
        <w:rPr>
          <w:spacing w:val="1"/>
          <w:sz w:val="24"/>
          <w:szCs w:val="24"/>
        </w:rPr>
        <w:t>a</w:t>
      </w:r>
      <w:r>
        <w:rPr>
          <w:sz w:val="24"/>
          <w:szCs w:val="24"/>
        </w:rPr>
        <w:t>m</w:t>
      </w:r>
      <w:r>
        <w:rPr>
          <w:spacing w:val="3"/>
          <w:sz w:val="24"/>
          <w:szCs w:val="24"/>
        </w:rPr>
        <w:t xml:space="preserve"> </w:t>
      </w:r>
      <w:r>
        <w:rPr>
          <w:sz w:val="24"/>
          <w:szCs w:val="24"/>
        </w:rPr>
        <w:t>memb</w:t>
      </w:r>
      <w:r>
        <w:rPr>
          <w:spacing w:val="-1"/>
          <w:sz w:val="24"/>
          <w:szCs w:val="24"/>
        </w:rPr>
        <w:t>e</w:t>
      </w:r>
      <w:r>
        <w:rPr>
          <w:sz w:val="24"/>
          <w:szCs w:val="24"/>
        </w:rPr>
        <w:t>rs</w:t>
      </w:r>
      <w:r>
        <w:rPr>
          <w:spacing w:val="2"/>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s</w:t>
      </w:r>
      <w:r>
        <w:rPr>
          <w:spacing w:val="-1"/>
          <w:sz w:val="24"/>
          <w:szCs w:val="24"/>
        </w:rPr>
        <w:t>e</w:t>
      </w:r>
      <w:r>
        <w:rPr>
          <w:spacing w:val="1"/>
          <w:sz w:val="24"/>
          <w:szCs w:val="24"/>
        </w:rPr>
        <w:t>c</w:t>
      </w:r>
      <w:r>
        <w:rPr>
          <w:sz w:val="24"/>
          <w:szCs w:val="24"/>
        </w:rPr>
        <w:t>r</w:t>
      </w:r>
      <w:r>
        <w:rPr>
          <w:spacing w:val="-2"/>
          <w:sz w:val="24"/>
          <w:szCs w:val="24"/>
        </w:rPr>
        <w:t>e</w:t>
      </w:r>
      <w:r>
        <w:rPr>
          <w:sz w:val="24"/>
          <w:szCs w:val="24"/>
        </w:rPr>
        <w:t>ta</w:t>
      </w:r>
      <w:r>
        <w:rPr>
          <w:spacing w:val="1"/>
          <w:sz w:val="24"/>
          <w:szCs w:val="24"/>
        </w:rPr>
        <w:t>r</w:t>
      </w:r>
      <w:r>
        <w:rPr>
          <w:sz w:val="24"/>
          <w:szCs w:val="24"/>
        </w:rPr>
        <w:t xml:space="preserve">y </w:t>
      </w:r>
      <w:r>
        <w:rPr>
          <w:spacing w:val="6"/>
          <w:sz w:val="24"/>
          <w:szCs w:val="24"/>
        </w:rPr>
        <w:t>m</w:t>
      </w:r>
      <w:r>
        <w:rPr>
          <w:sz w:val="24"/>
          <w:szCs w:val="24"/>
        </w:rPr>
        <w:t>ust</w:t>
      </w:r>
      <w:r>
        <w:rPr>
          <w:spacing w:val="3"/>
          <w:sz w:val="24"/>
          <w:szCs w:val="24"/>
        </w:rPr>
        <w:t xml:space="preserve"> </w:t>
      </w:r>
      <w:r>
        <w:rPr>
          <w:spacing w:val="-1"/>
          <w:sz w:val="24"/>
          <w:szCs w:val="24"/>
        </w:rPr>
        <w:t>a</w:t>
      </w:r>
      <w:r>
        <w:rPr>
          <w:sz w:val="24"/>
          <w:szCs w:val="24"/>
        </w:rPr>
        <w:t>p</w:t>
      </w:r>
      <w:r>
        <w:rPr>
          <w:spacing w:val="2"/>
          <w:sz w:val="24"/>
          <w:szCs w:val="24"/>
        </w:rPr>
        <w:t>p</w:t>
      </w:r>
      <w:r>
        <w:rPr>
          <w:spacing w:val="-1"/>
          <w:sz w:val="24"/>
          <w:szCs w:val="24"/>
        </w:rPr>
        <w:t>e</w:t>
      </w:r>
      <w:r>
        <w:rPr>
          <w:spacing w:val="1"/>
          <w:sz w:val="24"/>
          <w:szCs w:val="24"/>
        </w:rPr>
        <w:t>a</w:t>
      </w:r>
      <w:r>
        <w:rPr>
          <w:sz w:val="24"/>
          <w:szCs w:val="24"/>
        </w:rPr>
        <w:t>r</w:t>
      </w:r>
      <w:r>
        <w:rPr>
          <w:spacing w:val="2"/>
          <w:sz w:val="24"/>
          <w:szCs w:val="24"/>
        </w:rPr>
        <w:t xml:space="preserve"> </w:t>
      </w:r>
      <w:r>
        <w:rPr>
          <w:sz w:val="24"/>
          <w:szCs w:val="24"/>
        </w:rPr>
        <w:t>in</w:t>
      </w:r>
      <w:r>
        <w:rPr>
          <w:spacing w:val="3"/>
          <w:sz w:val="24"/>
          <w:szCs w:val="24"/>
        </w:rPr>
        <w:t xml:space="preserve"> </w:t>
      </w:r>
      <w:r>
        <w:rPr>
          <w:sz w:val="24"/>
          <w:szCs w:val="24"/>
        </w:rPr>
        <w:t>the</w:t>
      </w:r>
      <w:r>
        <w:rPr>
          <w:spacing w:val="2"/>
          <w:sz w:val="24"/>
          <w:szCs w:val="24"/>
        </w:rPr>
        <w:t xml:space="preserve"> s</w:t>
      </w:r>
      <w:r>
        <w:rPr>
          <w:spacing w:val="-1"/>
          <w:sz w:val="24"/>
          <w:szCs w:val="24"/>
        </w:rPr>
        <w:t>a</w:t>
      </w:r>
      <w:r>
        <w:rPr>
          <w:sz w:val="24"/>
          <w:szCs w:val="24"/>
        </w:rPr>
        <w:t>me discussion</w:t>
      </w:r>
      <w:r>
        <w:rPr>
          <w:spacing w:val="2"/>
          <w:sz w:val="24"/>
          <w:szCs w:val="24"/>
        </w:rPr>
        <w:t xml:space="preserve"> </w:t>
      </w:r>
      <w:r>
        <w:rPr>
          <w:sz w:val="24"/>
          <w:szCs w:val="24"/>
        </w:rPr>
        <w:t>top</w:t>
      </w:r>
      <w:r>
        <w:rPr>
          <w:spacing w:val="1"/>
          <w:sz w:val="24"/>
          <w:szCs w:val="24"/>
        </w:rPr>
        <w:t>i</w:t>
      </w:r>
      <w:r>
        <w:rPr>
          <w:sz w:val="24"/>
          <w:szCs w:val="24"/>
        </w:rPr>
        <w:t>c</w:t>
      </w:r>
      <w:r>
        <w:rPr>
          <w:spacing w:val="1"/>
          <w:sz w:val="24"/>
          <w:szCs w:val="24"/>
        </w:rPr>
        <w:t xml:space="preserve"> </w:t>
      </w:r>
      <w:r>
        <w:rPr>
          <w:sz w:val="24"/>
          <w:szCs w:val="24"/>
        </w:rPr>
        <w:t>(or fo</w:t>
      </w:r>
      <w:r>
        <w:rPr>
          <w:spacing w:val="-1"/>
          <w:sz w:val="24"/>
          <w:szCs w:val="24"/>
        </w:rPr>
        <w:t>r</w:t>
      </w:r>
      <w:r>
        <w:rPr>
          <w:spacing w:val="2"/>
          <w:sz w:val="24"/>
          <w:szCs w:val="24"/>
        </w:rPr>
        <w:t>u</w:t>
      </w:r>
      <w:r>
        <w:rPr>
          <w:sz w:val="24"/>
          <w:szCs w:val="24"/>
        </w:rPr>
        <w:t>m</w:t>
      </w:r>
      <w:r>
        <w:rPr>
          <w:spacing w:val="2"/>
          <w:sz w:val="24"/>
          <w:szCs w:val="24"/>
        </w:rPr>
        <w:t xml:space="preserve"> </w:t>
      </w:r>
      <w:r>
        <w:rPr>
          <w:sz w:val="24"/>
          <w:szCs w:val="24"/>
        </w:rPr>
        <w:t>thr</w:t>
      </w:r>
      <w:r>
        <w:rPr>
          <w:spacing w:val="-1"/>
          <w:sz w:val="24"/>
          <w:szCs w:val="24"/>
        </w:rPr>
        <w:t>ea</w:t>
      </w:r>
      <w:r>
        <w:rPr>
          <w:sz w:val="24"/>
          <w:szCs w:val="24"/>
        </w:rPr>
        <w:t>d).</w:t>
      </w:r>
      <w:r>
        <w:rPr>
          <w:spacing w:val="1"/>
          <w:sz w:val="24"/>
          <w:szCs w:val="24"/>
        </w:rPr>
        <w:t xml:space="preserve"> </w:t>
      </w:r>
      <w:r>
        <w:rPr>
          <w:sz w:val="24"/>
          <w:szCs w:val="24"/>
        </w:rPr>
        <w:t>The n</w:t>
      </w:r>
      <w:r>
        <w:rPr>
          <w:spacing w:val="-1"/>
          <w:sz w:val="24"/>
          <w:szCs w:val="24"/>
        </w:rPr>
        <w:t>a</w:t>
      </w:r>
      <w:r>
        <w:rPr>
          <w:spacing w:val="3"/>
          <w:sz w:val="24"/>
          <w:szCs w:val="24"/>
        </w:rPr>
        <w:t>m</w:t>
      </w:r>
      <w:r>
        <w:rPr>
          <w:sz w:val="24"/>
          <w:szCs w:val="24"/>
        </w:rPr>
        <w:t>e</w:t>
      </w:r>
      <w:r>
        <w:rPr>
          <w:spacing w:val="1"/>
          <w:sz w:val="24"/>
          <w:szCs w:val="24"/>
        </w:rPr>
        <w:t xml:space="preserve"> </w:t>
      </w:r>
      <w:r>
        <w:rPr>
          <w:sz w:val="24"/>
          <w:szCs w:val="24"/>
        </w:rPr>
        <w:t>of</w:t>
      </w:r>
      <w:r>
        <w:rPr>
          <w:spacing w:val="1"/>
          <w:sz w:val="24"/>
          <w:szCs w:val="24"/>
        </w:rPr>
        <w:t xml:space="preserve"> </w:t>
      </w:r>
      <w:r>
        <w:rPr>
          <w:spacing w:val="3"/>
          <w:sz w:val="24"/>
          <w:szCs w:val="24"/>
        </w:rPr>
        <w:t>t</w:t>
      </w:r>
      <w:r>
        <w:rPr>
          <w:sz w:val="24"/>
          <w:szCs w:val="24"/>
        </w:rPr>
        <w:t>he</w:t>
      </w:r>
      <w:r>
        <w:rPr>
          <w:spacing w:val="5"/>
          <w:sz w:val="24"/>
          <w:szCs w:val="24"/>
        </w:rPr>
        <w:t xml:space="preserve"> </w:t>
      </w:r>
      <w:r>
        <w:rPr>
          <w:sz w:val="24"/>
          <w:szCs w:val="24"/>
        </w:rPr>
        <w:t>discussion</w:t>
      </w:r>
      <w:r>
        <w:rPr>
          <w:spacing w:val="2"/>
          <w:sz w:val="24"/>
          <w:szCs w:val="24"/>
        </w:rPr>
        <w:t xml:space="preserve"> </w:t>
      </w:r>
      <w:r>
        <w:rPr>
          <w:sz w:val="24"/>
          <w:szCs w:val="24"/>
        </w:rPr>
        <w:t>top</w:t>
      </w:r>
      <w:r>
        <w:rPr>
          <w:spacing w:val="1"/>
          <w:sz w:val="24"/>
          <w:szCs w:val="24"/>
        </w:rPr>
        <w:t>i</w:t>
      </w:r>
      <w:r>
        <w:rPr>
          <w:sz w:val="24"/>
          <w:szCs w:val="24"/>
        </w:rPr>
        <w:t>c</w:t>
      </w:r>
      <w:r>
        <w:rPr>
          <w:spacing w:val="1"/>
          <w:sz w:val="24"/>
          <w:szCs w:val="24"/>
        </w:rPr>
        <w:t xml:space="preserve"> </w:t>
      </w:r>
      <w:r>
        <w:rPr>
          <w:sz w:val="24"/>
          <w:szCs w:val="24"/>
        </w:rPr>
        <w:t>(Sub</w:t>
      </w:r>
      <w:r>
        <w:rPr>
          <w:spacing w:val="-2"/>
          <w:sz w:val="24"/>
          <w:szCs w:val="24"/>
        </w:rPr>
        <w:t>j</w:t>
      </w:r>
      <w:r>
        <w:rPr>
          <w:spacing w:val="-1"/>
          <w:sz w:val="24"/>
          <w:szCs w:val="24"/>
        </w:rPr>
        <w:t>ec</w:t>
      </w:r>
      <w:r>
        <w:rPr>
          <w:sz w:val="24"/>
          <w:szCs w:val="24"/>
        </w:rPr>
        <w:t>t</w:t>
      </w:r>
      <w:r>
        <w:rPr>
          <w:spacing w:val="2"/>
          <w:sz w:val="24"/>
          <w:szCs w:val="24"/>
        </w:rPr>
        <w:t xml:space="preserve"> </w:t>
      </w:r>
      <w:r>
        <w:rPr>
          <w:sz w:val="24"/>
          <w:szCs w:val="24"/>
        </w:rPr>
        <w:t>fi</w:t>
      </w:r>
      <w:r>
        <w:rPr>
          <w:spacing w:val="-1"/>
          <w:sz w:val="24"/>
          <w:szCs w:val="24"/>
        </w:rPr>
        <w:t>e</w:t>
      </w:r>
      <w:r>
        <w:rPr>
          <w:sz w:val="24"/>
          <w:szCs w:val="24"/>
        </w:rPr>
        <w:t>ld</w:t>
      </w:r>
      <w:r>
        <w:rPr>
          <w:spacing w:val="2"/>
          <w:sz w:val="24"/>
          <w:szCs w:val="24"/>
        </w:rPr>
        <w:t xml:space="preserve"> </w:t>
      </w:r>
      <w:r>
        <w:rPr>
          <w:sz w:val="24"/>
          <w:szCs w:val="24"/>
        </w:rPr>
        <w:t>in</w:t>
      </w:r>
      <w:r>
        <w:rPr>
          <w:spacing w:val="2"/>
          <w:sz w:val="24"/>
          <w:szCs w:val="24"/>
        </w:rPr>
        <w:t xml:space="preserve"> </w:t>
      </w:r>
      <w:r>
        <w:rPr>
          <w:sz w:val="24"/>
          <w:szCs w:val="24"/>
        </w:rPr>
        <w:t>Moodl</w:t>
      </w:r>
      <w:r>
        <w:rPr>
          <w:spacing w:val="-1"/>
          <w:sz w:val="24"/>
          <w:szCs w:val="24"/>
        </w:rPr>
        <w:t>e</w:t>
      </w:r>
      <w:r>
        <w:rPr>
          <w:sz w:val="24"/>
          <w:szCs w:val="24"/>
        </w:rPr>
        <w:t>)</w:t>
      </w:r>
      <w:r>
        <w:rPr>
          <w:spacing w:val="1"/>
          <w:sz w:val="24"/>
          <w:szCs w:val="24"/>
        </w:rPr>
        <w:t xml:space="preserve"> </w:t>
      </w:r>
      <w:r>
        <w:rPr>
          <w:sz w:val="24"/>
          <w:szCs w:val="24"/>
        </w:rPr>
        <w:t>must be</w:t>
      </w:r>
      <w:r>
        <w:rPr>
          <w:spacing w:val="1"/>
          <w:sz w:val="24"/>
          <w:szCs w:val="24"/>
        </w:rPr>
        <w:t xml:space="preserve"> </w:t>
      </w:r>
      <w:r>
        <w:rPr>
          <w:sz w:val="24"/>
          <w:szCs w:val="24"/>
        </w:rPr>
        <w:t>‘</w:t>
      </w:r>
      <w:r>
        <w:rPr>
          <w:b/>
          <w:sz w:val="24"/>
          <w:szCs w:val="24"/>
        </w:rPr>
        <w:t>T</w:t>
      </w:r>
      <w:r>
        <w:rPr>
          <w:b/>
          <w:spacing w:val="-1"/>
          <w:sz w:val="24"/>
          <w:szCs w:val="24"/>
        </w:rPr>
        <w:t>e</w:t>
      </w:r>
      <w:r>
        <w:rPr>
          <w:b/>
          <w:spacing w:val="2"/>
          <w:sz w:val="24"/>
          <w:szCs w:val="24"/>
        </w:rPr>
        <w:t>a</w:t>
      </w:r>
      <w:r>
        <w:rPr>
          <w:b/>
          <w:sz w:val="24"/>
          <w:szCs w:val="24"/>
        </w:rPr>
        <w:t>m</w:t>
      </w:r>
      <w:r>
        <w:rPr>
          <w:b/>
          <w:spacing w:val="9"/>
          <w:sz w:val="24"/>
          <w:szCs w:val="24"/>
        </w:rPr>
        <w:t xml:space="preserve"> </w:t>
      </w:r>
      <w:r>
        <w:rPr>
          <w:b/>
          <w:sz w:val="24"/>
          <w:szCs w:val="24"/>
        </w:rPr>
        <w:t>X</w:t>
      </w:r>
      <w:r>
        <w:rPr>
          <w:b/>
          <w:spacing w:val="10"/>
          <w:sz w:val="24"/>
          <w:szCs w:val="24"/>
        </w:rPr>
        <w:t xml:space="preserve"> </w:t>
      </w:r>
      <w:r>
        <w:rPr>
          <w:b/>
          <w:sz w:val="24"/>
          <w:szCs w:val="24"/>
        </w:rPr>
        <w:t>–</w:t>
      </w:r>
      <w:r>
        <w:rPr>
          <w:b/>
          <w:spacing w:val="10"/>
          <w:sz w:val="24"/>
          <w:szCs w:val="24"/>
        </w:rPr>
        <w:t xml:space="preserve"> </w:t>
      </w:r>
      <w:r>
        <w:rPr>
          <w:b/>
          <w:spacing w:val="1"/>
          <w:sz w:val="24"/>
          <w:szCs w:val="24"/>
        </w:rPr>
        <w:t>Se</w:t>
      </w:r>
      <w:r>
        <w:rPr>
          <w:b/>
          <w:sz w:val="24"/>
          <w:szCs w:val="24"/>
        </w:rPr>
        <w:t>m</w:t>
      </w:r>
      <w:r>
        <w:rPr>
          <w:b/>
          <w:spacing w:val="6"/>
          <w:sz w:val="24"/>
          <w:szCs w:val="24"/>
        </w:rPr>
        <w:t xml:space="preserve"> </w:t>
      </w:r>
      <w:r>
        <w:rPr>
          <w:b/>
          <w:sz w:val="24"/>
          <w:szCs w:val="24"/>
        </w:rPr>
        <w:t>Y</w:t>
      </w:r>
      <w:r>
        <w:rPr>
          <w:b/>
          <w:spacing w:val="10"/>
          <w:sz w:val="24"/>
          <w:szCs w:val="24"/>
        </w:rPr>
        <w:t xml:space="preserve"> </w:t>
      </w:r>
      <w:r>
        <w:rPr>
          <w:b/>
          <w:spacing w:val="2"/>
          <w:sz w:val="24"/>
          <w:szCs w:val="24"/>
        </w:rPr>
        <w:t>W</w:t>
      </w:r>
      <w:r>
        <w:rPr>
          <w:b/>
          <w:spacing w:val="-1"/>
          <w:sz w:val="24"/>
          <w:szCs w:val="24"/>
        </w:rPr>
        <w:t>ee</w:t>
      </w:r>
      <w:r>
        <w:rPr>
          <w:b/>
          <w:sz w:val="24"/>
          <w:szCs w:val="24"/>
        </w:rPr>
        <w:t>k</w:t>
      </w:r>
      <w:r>
        <w:rPr>
          <w:b/>
          <w:spacing w:val="11"/>
          <w:sz w:val="24"/>
          <w:szCs w:val="24"/>
        </w:rPr>
        <w:t xml:space="preserve"> </w:t>
      </w:r>
      <w:r>
        <w:rPr>
          <w:b/>
          <w:spacing w:val="-1"/>
          <w:sz w:val="24"/>
          <w:szCs w:val="24"/>
        </w:rPr>
        <w:t>Z’</w:t>
      </w:r>
      <w:r>
        <w:rPr>
          <w:sz w:val="24"/>
          <w:szCs w:val="24"/>
        </w:rPr>
        <w:t>,</w:t>
      </w:r>
      <w:r>
        <w:rPr>
          <w:spacing w:val="4"/>
          <w:sz w:val="24"/>
          <w:szCs w:val="24"/>
        </w:rPr>
        <w:t xml:space="preserve"> </w:t>
      </w:r>
      <w:r>
        <w:rPr>
          <w:sz w:val="24"/>
          <w:szCs w:val="24"/>
        </w:rPr>
        <w:t>wh</w:t>
      </w:r>
      <w:r>
        <w:rPr>
          <w:spacing w:val="1"/>
          <w:sz w:val="24"/>
          <w:szCs w:val="24"/>
        </w:rPr>
        <w:t>e</w:t>
      </w:r>
      <w:r>
        <w:rPr>
          <w:sz w:val="24"/>
          <w:szCs w:val="24"/>
        </w:rPr>
        <w:t>re</w:t>
      </w:r>
      <w:r>
        <w:rPr>
          <w:spacing w:val="3"/>
          <w:sz w:val="24"/>
          <w:szCs w:val="24"/>
        </w:rPr>
        <w:t xml:space="preserve"> </w:t>
      </w:r>
      <w:r>
        <w:rPr>
          <w:sz w:val="24"/>
          <w:szCs w:val="24"/>
        </w:rPr>
        <w:t>X</w:t>
      </w:r>
      <w:r>
        <w:rPr>
          <w:spacing w:val="2"/>
          <w:sz w:val="24"/>
          <w:szCs w:val="24"/>
        </w:rPr>
        <w:t xml:space="preserve"> </w:t>
      </w:r>
      <w:r>
        <w:rPr>
          <w:sz w:val="24"/>
          <w:szCs w:val="24"/>
        </w:rPr>
        <w:t>is</w:t>
      </w:r>
      <w:r>
        <w:rPr>
          <w:spacing w:val="8"/>
          <w:sz w:val="24"/>
          <w:szCs w:val="24"/>
        </w:rPr>
        <w:t xml:space="preserve"> </w:t>
      </w:r>
      <w:r>
        <w:rPr>
          <w:spacing w:val="-5"/>
          <w:sz w:val="24"/>
          <w:szCs w:val="24"/>
        </w:rPr>
        <w:t>y</w:t>
      </w:r>
      <w:r>
        <w:rPr>
          <w:sz w:val="24"/>
          <w:szCs w:val="24"/>
        </w:rPr>
        <w:t>our</w:t>
      </w:r>
      <w:r>
        <w:rPr>
          <w:spacing w:val="6"/>
          <w:sz w:val="24"/>
          <w:szCs w:val="24"/>
        </w:rPr>
        <w:t xml:space="preserve"> </w:t>
      </w:r>
      <w:r>
        <w:rPr>
          <w:sz w:val="24"/>
          <w:szCs w:val="24"/>
        </w:rPr>
        <w:t>te</w:t>
      </w:r>
      <w:r>
        <w:rPr>
          <w:spacing w:val="-1"/>
          <w:sz w:val="24"/>
          <w:szCs w:val="24"/>
        </w:rPr>
        <w:t>a</w:t>
      </w:r>
      <w:r>
        <w:rPr>
          <w:sz w:val="24"/>
          <w:szCs w:val="24"/>
        </w:rPr>
        <w:t>m</w:t>
      </w:r>
      <w:r>
        <w:rPr>
          <w:spacing w:val="3"/>
          <w:sz w:val="24"/>
          <w:szCs w:val="24"/>
        </w:rPr>
        <w:t xml:space="preserve"> </w:t>
      </w:r>
      <w:r>
        <w:rPr>
          <w:sz w:val="24"/>
          <w:szCs w:val="24"/>
        </w:rPr>
        <w:t>lette</w:t>
      </w:r>
      <w:r>
        <w:rPr>
          <w:spacing w:val="1"/>
          <w:sz w:val="24"/>
          <w:szCs w:val="24"/>
        </w:rPr>
        <w:t>r</w:t>
      </w:r>
      <w:r>
        <w:rPr>
          <w:sz w:val="24"/>
          <w:szCs w:val="24"/>
        </w:rPr>
        <w:t>,</w:t>
      </w:r>
      <w:r>
        <w:rPr>
          <w:spacing w:val="5"/>
          <w:sz w:val="24"/>
          <w:szCs w:val="24"/>
        </w:rPr>
        <w:t xml:space="preserve"> </w:t>
      </w:r>
      <w:r>
        <w:rPr>
          <w:sz w:val="24"/>
          <w:szCs w:val="24"/>
        </w:rPr>
        <w:t>Y</w:t>
      </w:r>
      <w:r>
        <w:rPr>
          <w:spacing w:val="2"/>
          <w:sz w:val="24"/>
          <w:szCs w:val="24"/>
        </w:rPr>
        <w:t xml:space="preserve"> </w:t>
      </w:r>
      <w:r>
        <w:rPr>
          <w:sz w:val="24"/>
          <w:szCs w:val="24"/>
        </w:rPr>
        <w:t>is</w:t>
      </w:r>
      <w:r>
        <w:rPr>
          <w:spacing w:val="3"/>
          <w:sz w:val="24"/>
          <w:szCs w:val="24"/>
        </w:rPr>
        <w:t xml:space="preserve"> </w:t>
      </w:r>
      <w:r>
        <w:rPr>
          <w:sz w:val="24"/>
          <w:szCs w:val="24"/>
        </w:rPr>
        <w:t>the</w:t>
      </w:r>
      <w:r>
        <w:rPr>
          <w:spacing w:val="4"/>
          <w:sz w:val="24"/>
          <w:szCs w:val="24"/>
        </w:rPr>
        <w:t xml:space="preserve"> </w:t>
      </w:r>
      <w:r>
        <w:rPr>
          <w:sz w:val="24"/>
          <w:szCs w:val="24"/>
        </w:rPr>
        <w:t>s</w:t>
      </w:r>
      <w:r>
        <w:rPr>
          <w:spacing w:val="-1"/>
          <w:sz w:val="24"/>
          <w:szCs w:val="24"/>
        </w:rPr>
        <w:t>e</w:t>
      </w:r>
      <w:r>
        <w:rPr>
          <w:sz w:val="24"/>
          <w:szCs w:val="24"/>
        </w:rPr>
        <w:t>m</w:t>
      </w:r>
      <w:r>
        <w:rPr>
          <w:spacing w:val="2"/>
          <w:sz w:val="24"/>
          <w:szCs w:val="24"/>
        </w:rPr>
        <w:t>e</w:t>
      </w:r>
      <w:r>
        <w:rPr>
          <w:sz w:val="24"/>
          <w:szCs w:val="24"/>
        </w:rPr>
        <w:t>ster</w:t>
      </w:r>
      <w:r>
        <w:rPr>
          <w:spacing w:val="1"/>
          <w:sz w:val="24"/>
          <w:szCs w:val="24"/>
        </w:rPr>
        <w:t xml:space="preserve"> </w:t>
      </w:r>
      <w:r>
        <w:rPr>
          <w:sz w:val="24"/>
          <w:szCs w:val="24"/>
        </w:rPr>
        <w:t>number</w:t>
      </w:r>
      <w:r>
        <w:rPr>
          <w:spacing w:val="3"/>
          <w:sz w:val="24"/>
          <w:szCs w:val="24"/>
        </w:rPr>
        <w:t xml:space="preserve"> </w:t>
      </w:r>
      <w:r>
        <w:rPr>
          <w:sz w:val="24"/>
          <w:szCs w:val="24"/>
        </w:rPr>
        <w:t>(</w:t>
      </w:r>
      <w:r w:rsidR="00AA4A10">
        <w:rPr>
          <w:sz w:val="24"/>
          <w:szCs w:val="24"/>
        </w:rPr>
        <w:t>Winter</w:t>
      </w:r>
      <w:r>
        <w:rPr>
          <w:spacing w:val="1"/>
          <w:sz w:val="24"/>
          <w:szCs w:val="24"/>
        </w:rPr>
        <w:t xml:space="preserve"> </w:t>
      </w:r>
      <w:r>
        <w:rPr>
          <w:spacing w:val="2"/>
          <w:sz w:val="24"/>
          <w:szCs w:val="24"/>
        </w:rPr>
        <w:t>o</w:t>
      </w:r>
      <w:r>
        <w:rPr>
          <w:sz w:val="24"/>
          <w:szCs w:val="24"/>
        </w:rPr>
        <w:t>r</w:t>
      </w:r>
      <w:r>
        <w:rPr>
          <w:spacing w:val="1"/>
          <w:sz w:val="24"/>
          <w:szCs w:val="24"/>
        </w:rPr>
        <w:t xml:space="preserve"> </w:t>
      </w:r>
      <w:r w:rsidR="00AA4A10">
        <w:rPr>
          <w:sz w:val="24"/>
          <w:szCs w:val="24"/>
        </w:rPr>
        <w:t>Spring</w:t>
      </w:r>
      <w:r>
        <w:rPr>
          <w:sz w:val="24"/>
          <w:szCs w:val="24"/>
        </w:rPr>
        <w:t>)</w:t>
      </w:r>
      <w:r>
        <w:rPr>
          <w:spacing w:val="7"/>
          <w:sz w:val="24"/>
          <w:szCs w:val="24"/>
        </w:rPr>
        <w:t xml:space="preserve"> </w:t>
      </w:r>
      <w:r>
        <w:rPr>
          <w:spacing w:val="-1"/>
          <w:sz w:val="24"/>
          <w:szCs w:val="24"/>
        </w:rPr>
        <w:t>a</w:t>
      </w:r>
      <w:r>
        <w:rPr>
          <w:sz w:val="24"/>
          <w:szCs w:val="24"/>
        </w:rPr>
        <w:t>nd Z is</w:t>
      </w:r>
      <w:r>
        <w:rPr>
          <w:spacing w:val="3"/>
          <w:sz w:val="24"/>
          <w:szCs w:val="24"/>
        </w:rPr>
        <w:t xml:space="preserve"> </w:t>
      </w:r>
      <w:r>
        <w:rPr>
          <w:sz w:val="24"/>
          <w:szCs w:val="24"/>
        </w:rPr>
        <w:t>the</w:t>
      </w:r>
      <w:r>
        <w:rPr>
          <w:spacing w:val="1"/>
          <w:sz w:val="24"/>
          <w:szCs w:val="24"/>
        </w:rPr>
        <w:t xml:space="preserve"> </w:t>
      </w:r>
      <w:r>
        <w:rPr>
          <w:sz w:val="24"/>
          <w:szCs w:val="24"/>
        </w:rPr>
        <w:t>w</w:t>
      </w:r>
      <w:r>
        <w:rPr>
          <w:spacing w:val="1"/>
          <w:sz w:val="24"/>
          <w:szCs w:val="24"/>
        </w:rPr>
        <w:t>e</w:t>
      </w:r>
      <w:r>
        <w:rPr>
          <w:spacing w:val="-1"/>
          <w:sz w:val="24"/>
          <w:szCs w:val="24"/>
        </w:rPr>
        <w:t>e</w:t>
      </w:r>
      <w:r>
        <w:rPr>
          <w:sz w:val="24"/>
          <w:szCs w:val="24"/>
        </w:rPr>
        <w:t>k</w:t>
      </w:r>
      <w:r>
        <w:rPr>
          <w:spacing w:val="2"/>
          <w:sz w:val="24"/>
          <w:szCs w:val="24"/>
        </w:rPr>
        <w:t xml:space="preserve"> </w:t>
      </w:r>
      <w:r>
        <w:rPr>
          <w:sz w:val="24"/>
          <w:szCs w:val="24"/>
        </w:rPr>
        <w:t>number</w:t>
      </w:r>
      <w:r>
        <w:rPr>
          <w:spacing w:val="4"/>
          <w:sz w:val="24"/>
          <w:szCs w:val="24"/>
        </w:rPr>
        <w:t xml:space="preserve"> </w:t>
      </w:r>
      <w:r>
        <w:rPr>
          <w:sz w:val="24"/>
          <w:szCs w:val="24"/>
        </w:rPr>
        <w:t>(1</w:t>
      </w:r>
      <w:r>
        <w:rPr>
          <w:spacing w:val="4"/>
          <w:sz w:val="24"/>
          <w:szCs w:val="24"/>
        </w:rPr>
        <w:t xml:space="preserve"> </w:t>
      </w:r>
      <w:r>
        <w:rPr>
          <w:sz w:val="24"/>
          <w:szCs w:val="24"/>
        </w:rPr>
        <w:t>to</w:t>
      </w:r>
      <w:r>
        <w:rPr>
          <w:spacing w:val="2"/>
          <w:sz w:val="24"/>
          <w:szCs w:val="24"/>
        </w:rPr>
        <w:t xml:space="preserve"> </w:t>
      </w:r>
      <w:r>
        <w:rPr>
          <w:sz w:val="24"/>
          <w:szCs w:val="24"/>
        </w:rPr>
        <w:t>1</w:t>
      </w:r>
      <w:r w:rsidR="004B2720">
        <w:rPr>
          <w:sz w:val="24"/>
          <w:szCs w:val="24"/>
        </w:rPr>
        <w:t>0</w:t>
      </w:r>
      <w:r>
        <w:rPr>
          <w:sz w:val="24"/>
          <w:szCs w:val="24"/>
        </w:rPr>
        <w:t>).</w:t>
      </w:r>
      <w:r>
        <w:rPr>
          <w:spacing w:val="2"/>
          <w:sz w:val="24"/>
          <w:szCs w:val="24"/>
        </w:rPr>
        <w:t xml:space="preserve"> </w:t>
      </w:r>
      <w:r>
        <w:rPr>
          <w:sz w:val="24"/>
          <w:szCs w:val="24"/>
        </w:rPr>
        <w:t>The</w:t>
      </w:r>
      <w:r>
        <w:rPr>
          <w:spacing w:val="1"/>
          <w:sz w:val="24"/>
          <w:szCs w:val="24"/>
        </w:rPr>
        <w:t xml:space="preserve"> </w:t>
      </w:r>
      <w:r>
        <w:rPr>
          <w:sz w:val="24"/>
          <w:szCs w:val="24"/>
        </w:rPr>
        <w:t>first</w:t>
      </w:r>
      <w:r>
        <w:rPr>
          <w:spacing w:val="2"/>
          <w:sz w:val="24"/>
          <w:szCs w:val="24"/>
        </w:rPr>
        <w:t xml:space="preserve"> </w:t>
      </w:r>
      <w:r>
        <w:rPr>
          <w:sz w:val="24"/>
          <w:szCs w:val="24"/>
        </w:rPr>
        <w:t>te</w:t>
      </w:r>
      <w:r>
        <w:rPr>
          <w:spacing w:val="-1"/>
          <w:sz w:val="24"/>
          <w:szCs w:val="24"/>
        </w:rPr>
        <w:t>a</w:t>
      </w:r>
      <w:r>
        <w:rPr>
          <w:sz w:val="24"/>
          <w:szCs w:val="24"/>
        </w:rPr>
        <w:t>m</w:t>
      </w:r>
      <w:r>
        <w:rPr>
          <w:spacing w:val="2"/>
          <w:sz w:val="24"/>
          <w:szCs w:val="24"/>
        </w:rPr>
        <w:t xml:space="preserve"> </w:t>
      </w:r>
      <w:r>
        <w:rPr>
          <w:sz w:val="24"/>
          <w:szCs w:val="24"/>
        </w:rPr>
        <w:t>m</w:t>
      </w:r>
      <w:r>
        <w:rPr>
          <w:spacing w:val="2"/>
          <w:sz w:val="24"/>
          <w:szCs w:val="24"/>
        </w:rPr>
        <w:t>e</w:t>
      </w:r>
      <w:r>
        <w:rPr>
          <w:sz w:val="24"/>
          <w:szCs w:val="24"/>
        </w:rPr>
        <w:t>mber</w:t>
      </w:r>
      <w:r>
        <w:rPr>
          <w:spacing w:val="1"/>
          <w:sz w:val="24"/>
          <w:szCs w:val="24"/>
        </w:rPr>
        <w:t xml:space="preserve"> </w:t>
      </w:r>
      <w:r>
        <w:rPr>
          <w:sz w:val="24"/>
          <w:szCs w:val="24"/>
        </w:rPr>
        <w:t>posting the</w:t>
      </w:r>
      <w:r>
        <w:rPr>
          <w:spacing w:val="1"/>
          <w:sz w:val="24"/>
          <w:szCs w:val="24"/>
        </w:rPr>
        <w:t xml:space="preserve"> r</w:t>
      </w:r>
      <w:r>
        <w:rPr>
          <w:spacing w:val="-1"/>
          <w:sz w:val="24"/>
          <w:szCs w:val="24"/>
        </w:rPr>
        <w:t>e</w:t>
      </w:r>
      <w:r>
        <w:rPr>
          <w:sz w:val="24"/>
          <w:szCs w:val="24"/>
        </w:rPr>
        <w:t>port</w:t>
      </w:r>
      <w:r>
        <w:rPr>
          <w:spacing w:val="4"/>
          <w:sz w:val="24"/>
          <w:szCs w:val="24"/>
        </w:rPr>
        <w:t xml:space="preserve"> </w:t>
      </w:r>
      <w:r>
        <w:rPr>
          <w:sz w:val="24"/>
          <w:szCs w:val="24"/>
        </w:rPr>
        <w:t>will</w:t>
      </w:r>
      <w:r>
        <w:rPr>
          <w:spacing w:val="3"/>
          <w:sz w:val="24"/>
          <w:szCs w:val="24"/>
        </w:rPr>
        <w:t xml:space="preserve"> </w:t>
      </w:r>
      <w:r>
        <w:rPr>
          <w:spacing w:val="-1"/>
          <w:sz w:val="24"/>
          <w:szCs w:val="24"/>
        </w:rPr>
        <w:t>c</w:t>
      </w:r>
      <w:r>
        <w:rPr>
          <w:sz w:val="24"/>
          <w:szCs w:val="24"/>
        </w:rPr>
        <w:t>r</w:t>
      </w:r>
      <w:r>
        <w:rPr>
          <w:spacing w:val="-2"/>
          <w:sz w:val="24"/>
          <w:szCs w:val="24"/>
        </w:rPr>
        <w:t>e</w:t>
      </w:r>
      <w:r>
        <w:rPr>
          <w:spacing w:val="-1"/>
          <w:sz w:val="24"/>
          <w:szCs w:val="24"/>
        </w:rPr>
        <w:t>a</w:t>
      </w:r>
      <w:r>
        <w:rPr>
          <w:sz w:val="24"/>
          <w:szCs w:val="24"/>
        </w:rPr>
        <w:t>te</w:t>
      </w:r>
      <w:r>
        <w:rPr>
          <w:spacing w:val="1"/>
          <w:sz w:val="24"/>
          <w:szCs w:val="24"/>
        </w:rPr>
        <w:t xml:space="preserve"> </w:t>
      </w:r>
      <w:r>
        <w:rPr>
          <w:sz w:val="24"/>
          <w:szCs w:val="24"/>
        </w:rPr>
        <w:t>the</w:t>
      </w:r>
      <w:r>
        <w:rPr>
          <w:spacing w:val="1"/>
          <w:sz w:val="24"/>
          <w:szCs w:val="24"/>
        </w:rPr>
        <w:t xml:space="preserve"> </w:t>
      </w:r>
      <w:r>
        <w:rPr>
          <w:sz w:val="24"/>
          <w:szCs w:val="24"/>
        </w:rPr>
        <w:t>discussion top</w:t>
      </w:r>
      <w:r>
        <w:rPr>
          <w:spacing w:val="1"/>
          <w:sz w:val="24"/>
          <w:szCs w:val="24"/>
        </w:rPr>
        <w:t>i</w:t>
      </w:r>
      <w:r>
        <w:rPr>
          <w:spacing w:val="-1"/>
          <w:sz w:val="24"/>
          <w:szCs w:val="24"/>
        </w:rPr>
        <w:t>c</w:t>
      </w:r>
      <w:r>
        <w:rPr>
          <w:sz w:val="24"/>
          <w:szCs w:val="24"/>
        </w:rPr>
        <w:t>. Oth</w:t>
      </w:r>
      <w:r>
        <w:rPr>
          <w:spacing w:val="-1"/>
          <w:sz w:val="24"/>
          <w:szCs w:val="24"/>
        </w:rPr>
        <w:t>e</w:t>
      </w:r>
      <w:r>
        <w:rPr>
          <w:sz w:val="24"/>
          <w:szCs w:val="24"/>
        </w:rPr>
        <w:t>r m</w:t>
      </w:r>
      <w:r>
        <w:rPr>
          <w:spacing w:val="-1"/>
          <w:sz w:val="24"/>
          <w:szCs w:val="24"/>
        </w:rPr>
        <w:t>e</w:t>
      </w:r>
      <w:r>
        <w:rPr>
          <w:sz w:val="24"/>
          <w:szCs w:val="24"/>
        </w:rPr>
        <w:t>mbe</w:t>
      </w:r>
      <w:r>
        <w:rPr>
          <w:spacing w:val="-1"/>
          <w:sz w:val="24"/>
          <w:szCs w:val="24"/>
        </w:rPr>
        <w:t>r</w:t>
      </w:r>
      <w:r>
        <w:rPr>
          <w:sz w:val="24"/>
          <w:szCs w:val="24"/>
        </w:rPr>
        <w:t>s wi</w:t>
      </w:r>
      <w:r>
        <w:rPr>
          <w:spacing w:val="3"/>
          <w:sz w:val="24"/>
          <w:szCs w:val="24"/>
        </w:rPr>
        <w:t>l</w:t>
      </w:r>
      <w:r>
        <w:rPr>
          <w:sz w:val="24"/>
          <w:szCs w:val="24"/>
        </w:rPr>
        <w:t>l app</w:t>
      </w:r>
      <w:r>
        <w:rPr>
          <w:spacing w:val="-1"/>
          <w:sz w:val="24"/>
          <w:szCs w:val="24"/>
        </w:rPr>
        <w:t>e</w:t>
      </w:r>
      <w:r>
        <w:rPr>
          <w:sz w:val="24"/>
          <w:szCs w:val="24"/>
        </w:rPr>
        <w:t>nd their</w:t>
      </w:r>
      <w:r>
        <w:rPr>
          <w:spacing w:val="-1"/>
          <w:sz w:val="24"/>
          <w:szCs w:val="24"/>
        </w:rPr>
        <w:t xml:space="preserve"> </w:t>
      </w:r>
      <w:r>
        <w:rPr>
          <w:spacing w:val="1"/>
          <w:sz w:val="24"/>
          <w:szCs w:val="24"/>
        </w:rPr>
        <w:t>r</w:t>
      </w:r>
      <w:r>
        <w:rPr>
          <w:spacing w:val="-1"/>
          <w:sz w:val="24"/>
          <w:szCs w:val="24"/>
        </w:rPr>
        <w:t>e</w:t>
      </w:r>
      <w:r>
        <w:rPr>
          <w:sz w:val="24"/>
          <w:szCs w:val="24"/>
        </w:rPr>
        <w:t xml:space="preserve">ports </w:t>
      </w:r>
      <w:r>
        <w:rPr>
          <w:spacing w:val="-1"/>
          <w:sz w:val="24"/>
          <w:szCs w:val="24"/>
        </w:rPr>
        <w:t>re</w:t>
      </w:r>
      <w:r>
        <w:rPr>
          <w:spacing w:val="2"/>
          <w:sz w:val="24"/>
          <w:szCs w:val="24"/>
        </w:rPr>
        <w:t>p</w:t>
      </w:r>
      <w:r>
        <w:rPr>
          <w:spacing w:val="3"/>
          <w:sz w:val="24"/>
          <w:szCs w:val="24"/>
        </w:rPr>
        <w:t>l</w:t>
      </w:r>
      <w:r>
        <w:rPr>
          <w:spacing w:val="-5"/>
          <w:sz w:val="24"/>
          <w:szCs w:val="24"/>
        </w:rPr>
        <w:t>y</w:t>
      </w:r>
      <w:r>
        <w:rPr>
          <w:sz w:val="24"/>
          <w:szCs w:val="24"/>
        </w:rPr>
        <w:t>i</w:t>
      </w:r>
      <w:r>
        <w:rPr>
          <w:spacing w:val="3"/>
          <w:sz w:val="24"/>
          <w:szCs w:val="24"/>
        </w:rPr>
        <w:t>n</w:t>
      </w:r>
      <w:r>
        <w:rPr>
          <w:sz w:val="24"/>
          <w:szCs w:val="24"/>
        </w:rPr>
        <w:t>g</w:t>
      </w:r>
      <w:r>
        <w:rPr>
          <w:spacing w:val="-2"/>
          <w:sz w:val="24"/>
          <w:szCs w:val="24"/>
        </w:rPr>
        <w:t xml:space="preserve"> </w:t>
      </w:r>
      <w:r>
        <w:rPr>
          <w:sz w:val="24"/>
          <w:szCs w:val="24"/>
        </w:rPr>
        <w:t xml:space="preserve">to </w:t>
      </w:r>
      <w:r>
        <w:rPr>
          <w:spacing w:val="1"/>
          <w:sz w:val="24"/>
          <w:szCs w:val="24"/>
        </w:rPr>
        <w:t>t</w:t>
      </w:r>
      <w:r>
        <w:rPr>
          <w:sz w:val="24"/>
          <w:szCs w:val="24"/>
        </w:rPr>
        <w:t>he</w:t>
      </w:r>
      <w:r>
        <w:rPr>
          <w:spacing w:val="-1"/>
          <w:sz w:val="24"/>
          <w:szCs w:val="24"/>
        </w:rPr>
        <w:t xml:space="preserve"> </w:t>
      </w:r>
      <w:r>
        <w:rPr>
          <w:sz w:val="24"/>
          <w:szCs w:val="24"/>
        </w:rPr>
        <w:t>pr</w:t>
      </w:r>
      <w:r>
        <w:rPr>
          <w:spacing w:val="-2"/>
          <w:sz w:val="24"/>
          <w:szCs w:val="24"/>
        </w:rPr>
        <w:t>e</w:t>
      </w:r>
      <w:r>
        <w:rPr>
          <w:sz w:val="24"/>
          <w:szCs w:val="24"/>
        </w:rPr>
        <w:t>vious pos</w:t>
      </w:r>
      <w:r>
        <w:rPr>
          <w:spacing w:val="3"/>
          <w:sz w:val="24"/>
          <w:szCs w:val="24"/>
        </w:rPr>
        <w:t>t</w:t>
      </w:r>
      <w:r>
        <w:rPr>
          <w:sz w:val="24"/>
          <w:szCs w:val="24"/>
        </w:rPr>
        <w:t>.</w:t>
      </w:r>
    </w:p>
    <w:p w14:paraId="312EA9D0" w14:textId="77777777" w:rsidR="00DC785F" w:rsidRDefault="00DC785F">
      <w:pPr>
        <w:spacing w:before="17" w:line="260" w:lineRule="exact"/>
        <w:rPr>
          <w:sz w:val="26"/>
          <w:szCs w:val="26"/>
        </w:rPr>
      </w:pPr>
    </w:p>
    <w:p w14:paraId="66356FF2" w14:textId="57241DF7" w:rsidR="00DC785F" w:rsidRDefault="00451F09">
      <w:pPr>
        <w:ind w:left="153" w:right="117"/>
        <w:jc w:val="both"/>
        <w:rPr>
          <w:sz w:val="24"/>
          <w:szCs w:val="24"/>
        </w:rPr>
      </w:pPr>
      <w:r>
        <w:rPr>
          <w:sz w:val="24"/>
          <w:szCs w:val="24"/>
        </w:rPr>
        <w:t>The</w:t>
      </w:r>
      <w:r>
        <w:rPr>
          <w:spacing w:val="6"/>
          <w:sz w:val="24"/>
          <w:szCs w:val="24"/>
        </w:rPr>
        <w:t xml:space="preserve"> </w:t>
      </w:r>
      <w:r>
        <w:rPr>
          <w:sz w:val="24"/>
          <w:szCs w:val="24"/>
        </w:rPr>
        <w:t>w</w:t>
      </w:r>
      <w:r>
        <w:rPr>
          <w:spacing w:val="1"/>
          <w:sz w:val="24"/>
          <w:szCs w:val="24"/>
        </w:rPr>
        <w:t>e</w:t>
      </w:r>
      <w:r>
        <w:rPr>
          <w:spacing w:val="-1"/>
          <w:sz w:val="24"/>
          <w:szCs w:val="24"/>
        </w:rPr>
        <w:t>e</w:t>
      </w:r>
      <w:r>
        <w:rPr>
          <w:sz w:val="24"/>
          <w:szCs w:val="24"/>
        </w:rPr>
        <w:t>k</w:t>
      </w:r>
      <w:r>
        <w:rPr>
          <w:spacing w:val="3"/>
          <w:sz w:val="24"/>
          <w:szCs w:val="24"/>
        </w:rPr>
        <w:t>l</w:t>
      </w:r>
      <w:r>
        <w:rPr>
          <w:sz w:val="24"/>
          <w:szCs w:val="24"/>
        </w:rPr>
        <w:t>y</w:t>
      </w:r>
      <w:r>
        <w:rPr>
          <w:spacing w:val="5"/>
          <w:sz w:val="24"/>
          <w:szCs w:val="24"/>
        </w:rPr>
        <w:t xml:space="preserve"> </w:t>
      </w:r>
      <w:r>
        <w:rPr>
          <w:sz w:val="24"/>
          <w:szCs w:val="24"/>
        </w:rPr>
        <w:t>r</w:t>
      </w:r>
      <w:r>
        <w:rPr>
          <w:spacing w:val="-2"/>
          <w:sz w:val="24"/>
          <w:szCs w:val="24"/>
        </w:rPr>
        <w:t>e</w:t>
      </w:r>
      <w:r>
        <w:rPr>
          <w:sz w:val="24"/>
          <w:szCs w:val="24"/>
        </w:rPr>
        <w:t>porti</w:t>
      </w:r>
      <w:r>
        <w:rPr>
          <w:spacing w:val="2"/>
          <w:sz w:val="24"/>
          <w:szCs w:val="24"/>
        </w:rPr>
        <w:t>n</w:t>
      </w:r>
      <w:r>
        <w:rPr>
          <w:sz w:val="24"/>
          <w:szCs w:val="24"/>
        </w:rPr>
        <w:t>g</w:t>
      </w:r>
      <w:r>
        <w:rPr>
          <w:spacing w:val="5"/>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y is</w:t>
      </w:r>
      <w:r>
        <w:rPr>
          <w:spacing w:val="8"/>
          <w:sz w:val="24"/>
          <w:szCs w:val="24"/>
        </w:rPr>
        <w:t xml:space="preserve"> </w:t>
      </w:r>
      <w:r>
        <w:rPr>
          <w:spacing w:val="-1"/>
          <w:sz w:val="24"/>
          <w:szCs w:val="24"/>
        </w:rPr>
        <w:t>a</w:t>
      </w:r>
      <w:r>
        <w:rPr>
          <w:sz w:val="24"/>
          <w:szCs w:val="24"/>
        </w:rPr>
        <w:t>s</w:t>
      </w:r>
      <w:r>
        <w:rPr>
          <w:spacing w:val="3"/>
          <w:sz w:val="24"/>
          <w:szCs w:val="24"/>
        </w:rPr>
        <w:t>s</w:t>
      </w:r>
      <w:r>
        <w:rPr>
          <w:spacing w:val="-1"/>
          <w:sz w:val="24"/>
          <w:szCs w:val="24"/>
        </w:rPr>
        <w:t>e</w:t>
      </w:r>
      <w:r>
        <w:rPr>
          <w:sz w:val="24"/>
          <w:szCs w:val="24"/>
        </w:rPr>
        <w:t>ssed</w:t>
      </w:r>
      <w:r>
        <w:rPr>
          <w:spacing w:val="7"/>
          <w:sz w:val="24"/>
          <w:szCs w:val="24"/>
        </w:rPr>
        <w:t xml:space="preserve"> </w:t>
      </w:r>
      <w:r>
        <w:rPr>
          <w:sz w:val="24"/>
          <w:szCs w:val="24"/>
        </w:rPr>
        <w:t>ind</w:t>
      </w:r>
      <w:r>
        <w:rPr>
          <w:spacing w:val="1"/>
          <w:sz w:val="24"/>
          <w:szCs w:val="24"/>
        </w:rPr>
        <w:t>i</w:t>
      </w:r>
      <w:r>
        <w:rPr>
          <w:sz w:val="24"/>
          <w:szCs w:val="24"/>
        </w:rPr>
        <w:t>vidual</w:t>
      </w:r>
      <w:r>
        <w:rPr>
          <w:spacing w:val="3"/>
          <w:sz w:val="24"/>
          <w:szCs w:val="24"/>
        </w:rPr>
        <w:t>l</w:t>
      </w:r>
      <w:r>
        <w:rPr>
          <w:sz w:val="24"/>
          <w:szCs w:val="24"/>
        </w:rPr>
        <w:t>y</w:t>
      </w:r>
      <w:r>
        <w:rPr>
          <w:spacing w:val="8"/>
          <w:sz w:val="24"/>
          <w:szCs w:val="24"/>
        </w:rPr>
        <w:t xml:space="preserve"> </w:t>
      </w:r>
      <w:r>
        <w:rPr>
          <w:sz w:val="24"/>
          <w:szCs w:val="24"/>
        </w:rPr>
        <w:t>usi</w:t>
      </w:r>
      <w:r>
        <w:rPr>
          <w:spacing w:val="3"/>
          <w:sz w:val="24"/>
          <w:szCs w:val="24"/>
        </w:rPr>
        <w:t>n</w:t>
      </w:r>
      <w:r>
        <w:rPr>
          <w:sz w:val="24"/>
          <w:szCs w:val="24"/>
        </w:rPr>
        <w:t>g</w:t>
      </w:r>
      <w:r>
        <w:rPr>
          <w:spacing w:val="5"/>
          <w:sz w:val="24"/>
          <w:szCs w:val="24"/>
        </w:rPr>
        <w:t xml:space="preserve"> </w:t>
      </w:r>
      <w:r>
        <w:rPr>
          <w:sz w:val="24"/>
          <w:szCs w:val="24"/>
        </w:rPr>
        <w:t>the</w:t>
      </w:r>
      <w:r>
        <w:rPr>
          <w:spacing w:val="7"/>
          <w:sz w:val="24"/>
          <w:szCs w:val="24"/>
        </w:rPr>
        <w:t xml:space="preserve"> </w:t>
      </w:r>
      <w:r>
        <w:rPr>
          <w:sz w:val="24"/>
          <w:szCs w:val="24"/>
        </w:rPr>
        <w:t>0</w:t>
      </w:r>
      <w:r>
        <w:rPr>
          <w:spacing w:val="8"/>
          <w:sz w:val="24"/>
          <w:szCs w:val="24"/>
        </w:rPr>
        <w:t xml:space="preserve"> </w:t>
      </w:r>
      <w:r>
        <w:rPr>
          <w:sz w:val="24"/>
          <w:szCs w:val="24"/>
        </w:rPr>
        <w:t>to</w:t>
      </w:r>
      <w:r>
        <w:rPr>
          <w:spacing w:val="8"/>
          <w:sz w:val="24"/>
          <w:szCs w:val="24"/>
        </w:rPr>
        <w:t xml:space="preserve"> </w:t>
      </w:r>
      <w:r>
        <w:rPr>
          <w:sz w:val="24"/>
          <w:szCs w:val="24"/>
        </w:rPr>
        <w:t>4</w:t>
      </w:r>
      <w:r>
        <w:rPr>
          <w:spacing w:val="8"/>
          <w:sz w:val="24"/>
          <w:szCs w:val="24"/>
        </w:rPr>
        <w:t xml:space="preserve"> </w:t>
      </w:r>
      <w:r>
        <w:rPr>
          <w:sz w:val="24"/>
          <w:szCs w:val="24"/>
        </w:rPr>
        <w:t>s</w:t>
      </w:r>
      <w:r>
        <w:rPr>
          <w:spacing w:val="1"/>
          <w:sz w:val="24"/>
          <w:szCs w:val="24"/>
        </w:rPr>
        <w:t>c</w:t>
      </w:r>
      <w:r>
        <w:rPr>
          <w:spacing w:val="-1"/>
          <w:sz w:val="24"/>
          <w:szCs w:val="24"/>
        </w:rPr>
        <w:t>a</w:t>
      </w:r>
      <w:r>
        <w:rPr>
          <w:sz w:val="24"/>
          <w:szCs w:val="24"/>
        </w:rPr>
        <w:t>le</w:t>
      </w:r>
      <w:r>
        <w:rPr>
          <w:spacing w:val="7"/>
          <w:sz w:val="24"/>
          <w:szCs w:val="24"/>
        </w:rPr>
        <w:t xml:space="preserve"> </w:t>
      </w:r>
      <w:r>
        <w:rPr>
          <w:spacing w:val="-1"/>
          <w:sz w:val="24"/>
          <w:szCs w:val="24"/>
        </w:rPr>
        <w:t>a</w:t>
      </w:r>
      <w:r>
        <w:rPr>
          <w:sz w:val="24"/>
          <w:szCs w:val="24"/>
        </w:rPr>
        <w:t>nd</w:t>
      </w:r>
      <w:r>
        <w:rPr>
          <w:spacing w:val="10"/>
          <w:sz w:val="24"/>
          <w:szCs w:val="24"/>
        </w:rPr>
        <w:t xml:space="preserve"> </w:t>
      </w:r>
      <w:r>
        <w:rPr>
          <w:spacing w:val="-1"/>
          <w:sz w:val="24"/>
          <w:szCs w:val="24"/>
        </w:rPr>
        <w:t>c</w:t>
      </w:r>
      <w:r>
        <w:rPr>
          <w:sz w:val="24"/>
          <w:szCs w:val="24"/>
        </w:rPr>
        <w:t>rit</w:t>
      </w:r>
      <w:r>
        <w:rPr>
          <w:spacing w:val="-1"/>
          <w:sz w:val="24"/>
          <w:szCs w:val="24"/>
        </w:rPr>
        <w:t>e</w:t>
      </w:r>
      <w:r>
        <w:rPr>
          <w:sz w:val="24"/>
          <w:szCs w:val="24"/>
        </w:rPr>
        <w:t>ria</w:t>
      </w:r>
      <w:r>
        <w:rPr>
          <w:spacing w:val="6"/>
          <w:sz w:val="24"/>
          <w:szCs w:val="24"/>
        </w:rPr>
        <w:t xml:space="preserve"> </w:t>
      </w:r>
      <w:r>
        <w:rPr>
          <w:spacing w:val="2"/>
          <w:sz w:val="24"/>
          <w:szCs w:val="24"/>
        </w:rPr>
        <w:t>d</w:t>
      </w:r>
      <w:r>
        <w:rPr>
          <w:spacing w:val="-1"/>
          <w:sz w:val="24"/>
          <w:szCs w:val="24"/>
        </w:rPr>
        <w:t>e</w:t>
      </w:r>
      <w:r>
        <w:rPr>
          <w:sz w:val="24"/>
          <w:szCs w:val="24"/>
        </w:rPr>
        <w:t>tailed b</w:t>
      </w:r>
      <w:r>
        <w:rPr>
          <w:spacing w:val="-1"/>
          <w:sz w:val="24"/>
          <w:szCs w:val="24"/>
        </w:rPr>
        <w:t>e</w:t>
      </w:r>
      <w:r>
        <w:rPr>
          <w:sz w:val="24"/>
          <w:szCs w:val="24"/>
        </w:rPr>
        <w:t xml:space="preserve">low. This </w:t>
      </w:r>
      <w:r>
        <w:rPr>
          <w:spacing w:val="1"/>
          <w:sz w:val="24"/>
          <w:szCs w:val="24"/>
        </w:rPr>
        <w:t>i</w:t>
      </w:r>
      <w:r>
        <w:rPr>
          <w:sz w:val="24"/>
          <w:szCs w:val="24"/>
        </w:rPr>
        <w:t>s</w:t>
      </w:r>
      <w:r>
        <w:rPr>
          <w:spacing w:val="1"/>
          <w:sz w:val="24"/>
          <w:szCs w:val="24"/>
        </w:rPr>
        <w:t xml:space="preserve"> </w:t>
      </w:r>
      <w:r>
        <w:rPr>
          <w:sz w:val="24"/>
          <w:szCs w:val="24"/>
        </w:rPr>
        <w:t>wo</w:t>
      </w:r>
      <w:r>
        <w:rPr>
          <w:spacing w:val="-1"/>
          <w:sz w:val="24"/>
          <w:szCs w:val="24"/>
        </w:rPr>
        <w:t>r</w:t>
      </w:r>
      <w:r>
        <w:rPr>
          <w:sz w:val="24"/>
          <w:szCs w:val="24"/>
        </w:rPr>
        <w:t xml:space="preserve">th </w:t>
      </w:r>
      <w:r w:rsidR="00BF3EDC">
        <w:rPr>
          <w:sz w:val="24"/>
          <w:szCs w:val="24"/>
        </w:rPr>
        <w:t>5.5</w:t>
      </w:r>
      <w:r>
        <w:rPr>
          <w:sz w:val="24"/>
          <w:szCs w:val="24"/>
        </w:rPr>
        <w:t>%</w:t>
      </w:r>
      <w:r>
        <w:rPr>
          <w:spacing w:val="2"/>
          <w:sz w:val="24"/>
          <w:szCs w:val="24"/>
        </w:rPr>
        <w:t xml:space="preserve"> </w:t>
      </w:r>
      <w:r>
        <w:rPr>
          <w:sz w:val="24"/>
          <w:szCs w:val="24"/>
        </w:rPr>
        <w:t>of the</w:t>
      </w:r>
      <w:r>
        <w:rPr>
          <w:spacing w:val="-1"/>
          <w:sz w:val="24"/>
          <w:szCs w:val="24"/>
        </w:rPr>
        <w:t xml:space="preserve"> </w:t>
      </w:r>
      <w:r>
        <w:rPr>
          <w:sz w:val="24"/>
          <w:szCs w:val="24"/>
        </w:rPr>
        <w:t>fin</w:t>
      </w:r>
      <w:r>
        <w:rPr>
          <w:spacing w:val="-1"/>
          <w:sz w:val="24"/>
          <w:szCs w:val="24"/>
        </w:rPr>
        <w:t>a</w:t>
      </w:r>
      <w:r>
        <w:rPr>
          <w:sz w:val="24"/>
          <w:szCs w:val="24"/>
        </w:rPr>
        <w:t xml:space="preserve">l </w:t>
      </w:r>
      <w:r>
        <w:rPr>
          <w:spacing w:val="1"/>
          <w:sz w:val="24"/>
          <w:szCs w:val="24"/>
        </w:rPr>
        <w:t>m</w:t>
      </w:r>
      <w:r>
        <w:rPr>
          <w:spacing w:val="-1"/>
          <w:sz w:val="24"/>
          <w:szCs w:val="24"/>
        </w:rPr>
        <w:t>a</w:t>
      </w:r>
      <w:r>
        <w:rPr>
          <w:sz w:val="24"/>
          <w:szCs w:val="24"/>
        </w:rPr>
        <w:t>rk in EC</w:t>
      </w:r>
      <w:r>
        <w:rPr>
          <w:spacing w:val="2"/>
          <w:sz w:val="24"/>
          <w:szCs w:val="24"/>
        </w:rPr>
        <w:t>T</w:t>
      </w:r>
      <w:r>
        <w:rPr>
          <w:sz w:val="24"/>
          <w:szCs w:val="24"/>
        </w:rPr>
        <w:t>E250.</w:t>
      </w:r>
    </w:p>
    <w:p w14:paraId="2B147985" w14:textId="77777777" w:rsidR="00DC785F" w:rsidRDefault="00DC785F">
      <w:pPr>
        <w:spacing w:before="16" w:line="260" w:lineRule="exact"/>
        <w:rPr>
          <w:sz w:val="26"/>
          <w:szCs w:val="26"/>
        </w:rPr>
      </w:pPr>
    </w:p>
    <w:p w14:paraId="4B86BEA7" w14:textId="77777777" w:rsidR="00DC785F" w:rsidRDefault="00451F09">
      <w:pPr>
        <w:ind w:left="153" w:right="109"/>
        <w:jc w:val="both"/>
        <w:rPr>
          <w:sz w:val="24"/>
          <w:szCs w:val="24"/>
        </w:rPr>
      </w:pPr>
      <w:proofErr w:type="gramStart"/>
      <w:r>
        <w:rPr>
          <w:b/>
          <w:spacing w:val="1"/>
          <w:sz w:val="24"/>
          <w:szCs w:val="24"/>
          <w:u w:val="thick" w:color="000000"/>
        </w:rPr>
        <w:t>S</w:t>
      </w:r>
      <w:r>
        <w:rPr>
          <w:b/>
          <w:spacing w:val="-1"/>
          <w:sz w:val="24"/>
          <w:szCs w:val="24"/>
          <w:u w:val="thick" w:color="000000"/>
        </w:rPr>
        <w:t>c</w:t>
      </w:r>
      <w:r>
        <w:rPr>
          <w:b/>
          <w:sz w:val="24"/>
          <w:szCs w:val="24"/>
          <w:u w:val="thick" w:color="000000"/>
        </w:rPr>
        <w:t>o</w:t>
      </w:r>
      <w:r>
        <w:rPr>
          <w:b/>
          <w:spacing w:val="-1"/>
          <w:sz w:val="24"/>
          <w:szCs w:val="24"/>
          <w:u w:val="thick" w:color="000000"/>
        </w:rPr>
        <w:t>r</w:t>
      </w:r>
      <w:r>
        <w:rPr>
          <w:b/>
          <w:sz w:val="24"/>
          <w:szCs w:val="24"/>
          <w:u w:val="thick" w:color="000000"/>
        </w:rPr>
        <w:t xml:space="preserve">e  </w:t>
      </w:r>
      <w:r>
        <w:rPr>
          <w:b/>
          <w:spacing w:val="2"/>
          <w:sz w:val="24"/>
          <w:szCs w:val="24"/>
          <w:u w:val="thick" w:color="000000"/>
        </w:rPr>
        <w:t>4</w:t>
      </w:r>
      <w:proofErr w:type="gramEnd"/>
      <w:r>
        <w:rPr>
          <w:b/>
          <w:sz w:val="24"/>
          <w:szCs w:val="24"/>
          <w:u w:val="thick" w:color="000000"/>
        </w:rPr>
        <w:t>:</w:t>
      </w:r>
      <w:r>
        <w:rPr>
          <w:b/>
          <w:spacing w:val="57"/>
          <w:sz w:val="24"/>
          <w:szCs w:val="24"/>
        </w:rPr>
        <w:t xml:space="preserve"> </w:t>
      </w:r>
      <w:r>
        <w:rPr>
          <w:sz w:val="24"/>
          <w:szCs w:val="24"/>
        </w:rPr>
        <w:t>Moodle</w:t>
      </w:r>
      <w:r>
        <w:rPr>
          <w:spacing w:val="55"/>
          <w:sz w:val="24"/>
          <w:szCs w:val="24"/>
        </w:rPr>
        <w:t xml:space="preserve"> </w:t>
      </w:r>
      <w:r>
        <w:rPr>
          <w:sz w:val="24"/>
          <w:szCs w:val="24"/>
        </w:rPr>
        <w:t>post</w:t>
      </w:r>
      <w:r>
        <w:rPr>
          <w:spacing w:val="57"/>
          <w:sz w:val="24"/>
          <w:szCs w:val="24"/>
        </w:rPr>
        <w:t xml:space="preserve"> </w:t>
      </w:r>
      <w:r>
        <w:rPr>
          <w:spacing w:val="-1"/>
          <w:sz w:val="24"/>
          <w:szCs w:val="24"/>
        </w:rPr>
        <w:t>c</w:t>
      </w:r>
      <w:r>
        <w:rPr>
          <w:sz w:val="24"/>
          <w:szCs w:val="24"/>
        </w:rPr>
        <w:t>ontains</w:t>
      </w:r>
      <w:r>
        <w:rPr>
          <w:spacing w:val="57"/>
          <w:sz w:val="24"/>
          <w:szCs w:val="24"/>
        </w:rPr>
        <w:t xml:space="preserve"> </w:t>
      </w:r>
      <w:r>
        <w:rPr>
          <w:spacing w:val="-1"/>
          <w:sz w:val="24"/>
          <w:szCs w:val="24"/>
        </w:rPr>
        <w:t>c</w:t>
      </w:r>
      <w:r>
        <w:rPr>
          <w:sz w:val="24"/>
          <w:szCs w:val="24"/>
        </w:rPr>
        <w:t>le</w:t>
      </w:r>
      <w:r>
        <w:rPr>
          <w:spacing w:val="-1"/>
          <w:sz w:val="24"/>
          <w:szCs w:val="24"/>
        </w:rPr>
        <w:t>a</w:t>
      </w:r>
      <w:r>
        <w:rPr>
          <w:sz w:val="24"/>
          <w:szCs w:val="24"/>
        </w:rPr>
        <w:t>r</w:t>
      </w:r>
      <w:r>
        <w:rPr>
          <w:spacing w:val="58"/>
          <w:sz w:val="24"/>
          <w:szCs w:val="24"/>
        </w:rPr>
        <w:t xml:space="preserve"> </w:t>
      </w:r>
      <w:r>
        <w:rPr>
          <w:spacing w:val="-1"/>
          <w:sz w:val="24"/>
          <w:szCs w:val="24"/>
        </w:rPr>
        <w:t>a</w:t>
      </w:r>
      <w:r>
        <w:rPr>
          <w:sz w:val="24"/>
          <w:szCs w:val="24"/>
        </w:rPr>
        <w:t>nd</w:t>
      </w:r>
      <w:r>
        <w:rPr>
          <w:spacing w:val="56"/>
          <w:sz w:val="24"/>
          <w:szCs w:val="24"/>
        </w:rPr>
        <w:t xml:space="preserve"> </w:t>
      </w:r>
      <w:r>
        <w:rPr>
          <w:spacing w:val="-1"/>
          <w:sz w:val="24"/>
          <w:szCs w:val="24"/>
        </w:rPr>
        <w:t>c</w:t>
      </w:r>
      <w:r>
        <w:rPr>
          <w:sz w:val="24"/>
          <w:szCs w:val="24"/>
        </w:rPr>
        <w:t>on</w:t>
      </w:r>
      <w:r>
        <w:rPr>
          <w:spacing w:val="1"/>
          <w:sz w:val="24"/>
          <w:szCs w:val="24"/>
        </w:rPr>
        <w:t>c</w:t>
      </w:r>
      <w:r>
        <w:rPr>
          <w:sz w:val="24"/>
          <w:szCs w:val="24"/>
        </w:rPr>
        <w:t>ise</w:t>
      </w:r>
      <w:r>
        <w:rPr>
          <w:spacing w:val="56"/>
          <w:sz w:val="24"/>
          <w:szCs w:val="24"/>
        </w:rPr>
        <w:t xml:space="preserve"> </w:t>
      </w:r>
      <w:r>
        <w:rPr>
          <w:sz w:val="24"/>
          <w:szCs w:val="24"/>
        </w:rPr>
        <w:t>d</w:t>
      </w:r>
      <w:r>
        <w:rPr>
          <w:spacing w:val="-1"/>
          <w:sz w:val="24"/>
          <w:szCs w:val="24"/>
        </w:rPr>
        <w:t>e</w:t>
      </w:r>
      <w:r>
        <w:rPr>
          <w:sz w:val="24"/>
          <w:szCs w:val="24"/>
        </w:rPr>
        <w:t>tails</w:t>
      </w:r>
      <w:r>
        <w:rPr>
          <w:spacing w:val="57"/>
          <w:sz w:val="24"/>
          <w:szCs w:val="24"/>
        </w:rPr>
        <w:t xml:space="preserve"> </w:t>
      </w:r>
      <w:r>
        <w:rPr>
          <w:sz w:val="24"/>
          <w:szCs w:val="24"/>
        </w:rPr>
        <w:t>of</w:t>
      </w:r>
      <w:r>
        <w:rPr>
          <w:spacing w:val="56"/>
          <w:sz w:val="24"/>
          <w:szCs w:val="24"/>
        </w:rPr>
        <w:t xml:space="preserve"> </w:t>
      </w:r>
      <w:r>
        <w:rPr>
          <w:sz w:val="24"/>
          <w:szCs w:val="24"/>
        </w:rPr>
        <w:t>the</w:t>
      </w:r>
      <w:r>
        <w:rPr>
          <w:spacing w:val="56"/>
          <w:sz w:val="24"/>
          <w:szCs w:val="24"/>
        </w:rPr>
        <w:t xml:space="preserve"> </w:t>
      </w:r>
      <w:r>
        <w:rPr>
          <w:sz w:val="24"/>
          <w:szCs w:val="24"/>
        </w:rPr>
        <w:t>te</w:t>
      </w:r>
      <w:r>
        <w:rPr>
          <w:spacing w:val="-1"/>
          <w:sz w:val="24"/>
          <w:szCs w:val="24"/>
        </w:rPr>
        <w:t>a</w:t>
      </w:r>
      <w:r>
        <w:rPr>
          <w:sz w:val="24"/>
          <w:szCs w:val="24"/>
        </w:rPr>
        <w:t>ms</w:t>
      </w:r>
      <w:r>
        <w:rPr>
          <w:spacing w:val="57"/>
          <w:sz w:val="24"/>
          <w:szCs w:val="24"/>
        </w:rPr>
        <w:t xml:space="preserve"> </w:t>
      </w:r>
      <w:r>
        <w:rPr>
          <w:sz w:val="24"/>
          <w:szCs w:val="24"/>
        </w:rPr>
        <w:t>outcom</w:t>
      </w:r>
      <w:r>
        <w:rPr>
          <w:spacing w:val="-1"/>
          <w:sz w:val="24"/>
          <w:szCs w:val="24"/>
        </w:rPr>
        <w:t>e</w:t>
      </w:r>
      <w:r>
        <w:rPr>
          <w:sz w:val="24"/>
          <w:szCs w:val="24"/>
        </w:rPr>
        <w:t>s,</w:t>
      </w:r>
      <w:r>
        <w:rPr>
          <w:spacing w:val="57"/>
          <w:sz w:val="24"/>
          <w:szCs w:val="24"/>
        </w:rPr>
        <w:t xml:space="preserve"> </w:t>
      </w:r>
      <w:r>
        <w:rPr>
          <w:sz w:val="24"/>
          <w:szCs w:val="24"/>
        </w:rPr>
        <w:t>the</w:t>
      </w:r>
      <w:r>
        <w:rPr>
          <w:spacing w:val="56"/>
          <w:sz w:val="24"/>
          <w:szCs w:val="24"/>
        </w:rPr>
        <w:t xml:space="preserve"> </w:t>
      </w:r>
      <w:r>
        <w:rPr>
          <w:sz w:val="24"/>
          <w:szCs w:val="24"/>
        </w:rPr>
        <w:t>students outcom</w:t>
      </w:r>
      <w:r>
        <w:rPr>
          <w:spacing w:val="-1"/>
          <w:sz w:val="24"/>
          <w:szCs w:val="24"/>
        </w:rPr>
        <w:t>e</w:t>
      </w:r>
      <w:r>
        <w:rPr>
          <w:sz w:val="24"/>
          <w:szCs w:val="24"/>
        </w:rPr>
        <w:t>s</w:t>
      </w:r>
      <w:r>
        <w:rPr>
          <w:spacing w:val="5"/>
          <w:sz w:val="24"/>
          <w:szCs w:val="24"/>
        </w:rPr>
        <w:t xml:space="preserve"> </w:t>
      </w:r>
      <w:r>
        <w:rPr>
          <w:sz w:val="24"/>
          <w:szCs w:val="24"/>
        </w:rPr>
        <w:t>in</w:t>
      </w:r>
      <w:r>
        <w:rPr>
          <w:spacing w:val="5"/>
          <w:sz w:val="24"/>
          <w:szCs w:val="24"/>
        </w:rPr>
        <w:t xml:space="preserve"> </w:t>
      </w:r>
      <w:r>
        <w:rPr>
          <w:sz w:val="24"/>
          <w:szCs w:val="24"/>
        </w:rPr>
        <w:t>the</w:t>
      </w:r>
      <w:r>
        <w:rPr>
          <w:spacing w:val="4"/>
          <w:sz w:val="24"/>
          <w:szCs w:val="24"/>
        </w:rPr>
        <w:t xml:space="preserve"> </w:t>
      </w:r>
      <w:r>
        <w:rPr>
          <w:sz w:val="24"/>
          <w:szCs w:val="24"/>
        </w:rPr>
        <w:t>p</w:t>
      </w:r>
      <w:r>
        <w:rPr>
          <w:spacing w:val="-1"/>
          <w:sz w:val="24"/>
          <w:szCs w:val="24"/>
        </w:rPr>
        <w:t>a</w:t>
      </w:r>
      <w:r>
        <w:rPr>
          <w:sz w:val="24"/>
          <w:szCs w:val="24"/>
        </w:rPr>
        <w:t>st</w:t>
      </w:r>
      <w:r>
        <w:rPr>
          <w:spacing w:val="6"/>
          <w:sz w:val="24"/>
          <w:szCs w:val="24"/>
        </w:rPr>
        <w:t xml:space="preserve"> </w:t>
      </w:r>
      <w:r>
        <w:rPr>
          <w:sz w:val="24"/>
          <w:szCs w:val="24"/>
        </w:rPr>
        <w:t>fo</w:t>
      </w:r>
      <w:r>
        <w:rPr>
          <w:spacing w:val="-1"/>
          <w:sz w:val="24"/>
          <w:szCs w:val="24"/>
        </w:rPr>
        <w:t>r</w:t>
      </w:r>
      <w:r>
        <w:rPr>
          <w:sz w:val="24"/>
          <w:szCs w:val="24"/>
        </w:rPr>
        <w:t>tn</w:t>
      </w:r>
      <w:r>
        <w:rPr>
          <w:spacing w:val="1"/>
          <w:sz w:val="24"/>
          <w:szCs w:val="24"/>
        </w:rPr>
        <w:t>i</w:t>
      </w:r>
      <w:r>
        <w:rPr>
          <w:spacing w:val="-2"/>
          <w:sz w:val="24"/>
          <w:szCs w:val="24"/>
        </w:rPr>
        <w:t>g</w:t>
      </w:r>
      <w:r>
        <w:rPr>
          <w:sz w:val="24"/>
          <w:szCs w:val="24"/>
        </w:rPr>
        <w:t>ht</w:t>
      </w:r>
      <w:r>
        <w:rPr>
          <w:spacing w:val="6"/>
          <w:sz w:val="24"/>
          <w:szCs w:val="24"/>
        </w:rPr>
        <w:t xml:space="preserve"> </w:t>
      </w:r>
      <w:r>
        <w:rPr>
          <w:spacing w:val="-1"/>
          <w:sz w:val="24"/>
          <w:szCs w:val="24"/>
        </w:rPr>
        <w:t>a</w:t>
      </w:r>
      <w:r>
        <w:rPr>
          <w:sz w:val="24"/>
          <w:szCs w:val="24"/>
        </w:rPr>
        <w:t>nd</w:t>
      </w:r>
      <w:r>
        <w:rPr>
          <w:spacing w:val="4"/>
          <w:sz w:val="24"/>
          <w:szCs w:val="24"/>
        </w:rPr>
        <w:t xml:space="preserve"> </w:t>
      </w:r>
      <w:r>
        <w:rPr>
          <w:spacing w:val="-1"/>
          <w:sz w:val="24"/>
          <w:szCs w:val="24"/>
        </w:rPr>
        <w:t>c</w:t>
      </w:r>
      <w:r>
        <w:rPr>
          <w:sz w:val="24"/>
          <w:szCs w:val="24"/>
        </w:rPr>
        <w:t>le</w:t>
      </w:r>
      <w:r>
        <w:rPr>
          <w:spacing w:val="-1"/>
          <w:sz w:val="24"/>
          <w:szCs w:val="24"/>
        </w:rPr>
        <w:t>a</w:t>
      </w:r>
      <w:r>
        <w:rPr>
          <w:sz w:val="24"/>
          <w:szCs w:val="24"/>
        </w:rPr>
        <w:t>r</w:t>
      </w:r>
      <w:r>
        <w:rPr>
          <w:spacing w:val="4"/>
          <w:sz w:val="24"/>
          <w:szCs w:val="24"/>
        </w:rPr>
        <w:t>l</w:t>
      </w:r>
      <w:r>
        <w:rPr>
          <w:sz w:val="24"/>
          <w:szCs w:val="24"/>
        </w:rPr>
        <w:t>y out</w:t>
      </w:r>
      <w:r>
        <w:rPr>
          <w:spacing w:val="1"/>
          <w:sz w:val="24"/>
          <w:szCs w:val="24"/>
        </w:rPr>
        <w:t>l</w:t>
      </w:r>
      <w:r>
        <w:rPr>
          <w:sz w:val="24"/>
          <w:szCs w:val="24"/>
        </w:rPr>
        <w:t>ines</w:t>
      </w:r>
      <w:r>
        <w:rPr>
          <w:spacing w:val="4"/>
          <w:sz w:val="24"/>
          <w:szCs w:val="24"/>
        </w:rPr>
        <w:t xml:space="preserve"> </w:t>
      </w:r>
      <w:r>
        <w:rPr>
          <w:sz w:val="24"/>
          <w:szCs w:val="24"/>
        </w:rPr>
        <w:t>wh</w:t>
      </w:r>
      <w:r>
        <w:rPr>
          <w:spacing w:val="-1"/>
          <w:sz w:val="24"/>
          <w:szCs w:val="24"/>
        </w:rPr>
        <w:t>a</w:t>
      </w:r>
      <w:r>
        <w:rPr>
          <w:sz w:val="24"/>
          <w:szCs w:val="24"/>
        </w:rPr>
        <w:t>t</w:t>
      </w:r>
      <w:r>
        <w:rPr>
          <w:spacing w:val="5"/>
          <w:sz w:val="24"/>
          <w:szCs w:val="24"/>
        </w:rPr>
        <w:t xml:space="preserve"> </w:t>
      </w:r>
      <w:r>
        <w:rPr>
          <w:sz w:val="24"/>
          <w:szCs w:val="24"/>
        </w:rPr>
        <w:t>the</w:t>
      </w:r>
      <w:r>
        <w:rPr>
          <w:spacing w:val="4"/>
          <w:sz w:val="24"/>
          <w:szCs w:val="24"/>
        </w:rPr>
        <w:t xml:space="preserve"> </w:t>
      </w:r>
      <w:r>
        <w:rPr>
          <w:sz w:val="24"/>
          <w:szCs w:val="24"/>
        </w:rPr>
        <w:t>student</w:t>
      </w:r>
      <w:r>
        <w:rPr>
          <w:spacing w:val="5"/>
          <w:sz w:val="24"/>
          <w:szCs w:val="24"/>
        </w:rPr>
        <w:t xml:space="preserve"> </w:t>
      </w:r>
      <w:r>
        <w:rPr>
          <w:spacing w:val="-1"/>
          <w:sz w:val="24"/>
          <w:szCs w:val="24"/>
        </w:rPr>
        <w:t>a</w:t>
      </w:r>
      <w:r>
        <w:rPr>
          <w:sz w:val="24"/>
          <w:szCs w:val="24"/>
        </w:rPr>
        <w:t>nd</w:t>
      </w:r>
      <w:r>
        <w:rPr>
          <w:spacing w:val="4"/>
          <w:sz w:val="24"/>
          <w:szCs w:val="24"/>
        </w:rPr>
        <w:t xml:space="preserve"> </w:t>
      </w:r>
      <w:r>
        <w:rPr>
          <w:sz w:val="24"/>
          <w:szCs w:val="24"/>
        </w:rPr>
        <w:t>the</w:t>
      </w:r>
      <w:r>
        <w:rPr>
          <w:spacing w:val="4"/>
          <w:sz w:val="24"/>
          <w:szCs w:val="24"/>
        </w:rPr>
        <w:t xml:space="preserve"> </w:t>
      </w:r>
      <w:r>
        <w:rPr>
          <w:sz w:val="24"/>
          <w:szCs w:val="24"/>
        </w:rPr>
        <w:t>te</w:t>
      </w:r>
      <w:r>
        <w:rPr>
          <w:spacing w:val="-1"/>
          <w:sz w:val="24"/>
          <w:szCs w:val="24"/>
        </w:rPr>
        <w:t>a</w:t>
      </w:r>
      <w:r>
        <w:rPr>
          <w:sz w:val="24"/>
          <w:szCs w:val="24"/>
        </w:rPr>
        <w:t>m</w:t>
      </w:r>
      <w:r>
        <w:rPr>
          <w:spacing w:val="5"/>
          <w:sz w:val="24"/>
          <w:szCs w:val="24"/>
        </w:rPr>
        <w:t xml:space="preserve"> </w:t>
      </w:r>
      <w:r>
        <w:rPr>
          <w:spacing w:val="-1"/>
          <w:sz w:val="24"/>
          <w:szCs w:val="24"/>
        </w:rPr>
        <w:t>a</w:t>
      </w:r>
      <w:r>
        <w:rPr>
          <w:sz w:val="24"/>
          <w:szCs w:val="24"/>
        </w:rPr>
        <w:t>re</w:t>
      </w:r>
      <w:r>
        <w:rPr>
          <w:spacing w:val="3"/>
          <w:sz w:val="24"/>
          <w:szCs w:val="24"/>
        </w:rPr>
        <w:t xml:space="preserve"> </w:t>
      </w:r>
      <w:r>
        <w:rPr>
          <w:sz w:val="24"/>
          <w:szCs w:val="24"/>
        </w:rPr>
        <w:t>doi</w:t>
      </w:r>
      <w:r>
        <w:rPr>
          <w:spacing w:val="3"/>
          <w:sz w:val="24"/>
          <w:szCs w:val="24"/>
        </w:rPr>
        <w:t>n</w:t>
      </w:r>
      <w:r>
        <w:rPr>
          <w:sz w:val="24"/>
          <w:szCs w:val="24"/>
        </w:rPr>
        <w:t>g</w:t>
      </w:r>
      <w:r>
        <w:rPr>
          <w:spacing w:val="2"/>
          <w:sz w:val="24"/>
          <w:szCs w:val="24"/>
        </w:rPr>
        <w:t xml:space="preserve"> </w:t>
      </w:r>
      <w:r>
        <w:rPr>
          <w:sz w:val="24"/>
          <w:szCs w:val="24"/>
        </w:rPr>
        <w:t>in</w:t>
      </w:r>
      <w:r>
        <w:rPr>
          <w:spacing w:val="5"/>
          <w:sz w:val="24"/>
          <w:szCs w:val="24"/>
        </w:rPr>
        <w:t xml:space="preserve"> </w:t>
      </w:r>
      <w:r>
        <w:rPr>
          <w:sz w:val="24"/>
          <w:szCs w:val="24"/>
        </w:rPr>
        <w:t>t</w:t>
      </w:r>
      <w:r>
        <w:rPr>
          <w:spacing w:val="-2"/>
          <w:sz w:val="24"/>
          <w:szCs w:val="24"/>
        </w:rPr>
        <w:t>h</w:t>
      </w:r>
      <w:r>
        <w:rPr>
          <w:sz w:val="24"/>
          <w:szCs w:val="24"/>
        </w:rPr>
        <w:t>e n</w:t>
      </w:r>
      <w:r>
        <w:rPr>
          <w:spacing w:val="-1"/>
          <w:sz w:val="24"/>
          <w:szCs w:val="24"/>
        </w:rPr>
        <w:t>e</w:t>
      </w:r>
      <w:r>
        <w:rPr>
          <w:spacing w:val="2"/>
          <w:sz w:val="24"/>
          <w:szCs w:val="24"/>
        </w:rPr>
        <w:t>x</w:t>
      </w:r>
      <w:r>
        <w:rPr>
          <w:sz w:val="24"/>
          <w:szCs w:val="24"/>
        </w:rPr>
        <w:t>t</w:t>
      </w:r>
      <w:r>
        <w:rPr>
          <w:spacing w:val="44"/>
          <w:sz w:val="24"/>
          <w:szCs w:val="24"/>
        </w:rPr>
        <w:t xml:space="preserve"> </w:t>
      </w:r>
      <w:r>
        <w:rPr>
          <w:sz w:val="24"/>
          <w:szCs w:val="24"/>
        </w:rPr>
        <w:t>fo</w:t>
      </w:r>
      <w:r>
        <w:rPr>
          <w:spacing w:val="-1"/>
          <w:sz w:val="24"/>
          <w:szCs w:val="24"/>
        </w:rPr>
        <w:t>r</w:t>
      </w:r>
      <w:r>
        <w:rPr>
          <w:sz w:val="24"/>
          <w:szCs w:val="24"/>
        </w:rPr>
        <w:t>tn</w:t>
      </w:r>
      <w:r>
        <w:rPr>
          <w:spacing w:val="1"/>
          <w:sz w:val="24"/>
          <w:szCs w:val="24"/>
        </w:rPr>
        <w:t>i</w:t>
      </w:r>
      <w:r>
        <w:rPr>
          <w:spacing w:val="-2"/>
          <w:sz w:val="24"/>
          <w:szCs w:val="24"/>
        </w:rPr>
        <w:t>g</w:t>
      </w:r>
      <w:r>
        <w:rPr>
          <w:sz w:val="24"/>
          <w:szCs w:val="24"/>
        </w:rPr>
        <w:t>ht</w:t>
      </w:r>
      <w:r>
        <w:rPr>
          <w:spacing w:val="44"/>
          <w:sz w:val="24"/>
          <w:szCs w:val="24"/>
        </w:rPr>
        <w:t xml:space="preserve"> </w:t>
      </w:r>
      <w:r>
        <w:rPr>
          <w:spacing w:val="-1"/>
          <w:sz w:val="24"/>
          <w:szCs w:val="24"/>
        </w:rPr>
        <w:t>a</w:t>
      </w:r>
      <w:r>
        <w:rPr>
          <w:sz w:val="24"/>
          <w:szCs w:val="24"/>
        </w:rPr>
        <w:t>nd</w:t>
      </w:r>
      <w:r>
        <w:rPr>
          <w:spacing w:val="45"/>
          <w:sz w:val="24"/>
          <w:szCs w:val="24"/>
        </w:rPr>
        <w:t xml:space="preserve"> </w:t>
      </w:r>
      <w:r>
        <w:rPr>
          <w:sz w:val="24"/>
          <w:szCs w:val="24"/>
        </w:rPr>
        <w:t>w</w:t>
      </w:r>
      <w:r>
        <w:rPr>
          <w:spacing w:val="2"/>
          <w:sz w:val="24"/>
          <w:szCs w:val="24"/>
        </w:rPr>
        <w:t>h</w:t>
      </w:r>
      <w:r>
        <w:rPr>
          <w:spacing w:val="-1"/>
          <w:sz w:val="24"/>
          <w:szCs w:val="24"/>
        </w:rPr>
        <w:t>a</w:t>
      </w:r>
      <w:r>
        <w:rPr>
          <w:sz w:val="24"/>
          <w:szCs w:val="24"/>
        </w:rPr>
        <w:t>t</w:t>
      </w:r>
      <w:r>
        <w:rPr>
          <w:spacing w:val="44"/>
          <w:sz w:val="24"/>
          <w:szCs w:val="24"/>
        </w:rPr>
        <w:t xml:space="preserve"> </w:t>
      </w:r>
      <w:r>
        <w:rPr>
          <w:sz w:val="24"/>
          <w:szCs w:val="24"/>
        </w:rPr>
        <w:t>will</w:t>
      </w:r>
      <w:r>
        <w:rPr>
          <w:spacing w:val="44"/>
          <w:sz w:val="24"/>
          <w:szCs w:val="24"/>
        </w:rPr>
        <w:t xml:space="preserve"> </w:t>
      </w:r>
      <w:r>
        <w:rPr>
          <w:sz w:val="24"/>
          <w:szCs w:val="24"/>
        </w:rPr>
        <w:t>be</w:t>
      </w:r>
      <w:r>
        <w:rPr>
          <w:spacing w:val="42"/>
          <w:sz w:val="24"/>
          <w:szCs w:val="24"/>
        </w:rPr>
        <w:t xml:space="preserve"> </w:t>
      </w:r>
      <w:r>
        <w:rPr>
          <w:sz w:val="24"/>
          <w:szCs w:val="24"/>
        </w:rPr>
        <w:t>t</w:t>
      </w:r>
      <w:r>
        <w:rPr>
          <w:spacing w:val="3"/>
          <w:sz w:val="24"/>
          <w:szCs w:val="24"/>
        </w:rPr>
        <w:t>h</w:t>
      </w:r>
      <w:r>
        <w:rPr>
          <w:sz w:val="24"/>
          <w:szCs w:val="24"/>
        </w:rPr>
        <w:t>e</w:t>
      </w:r>
      <w:r>
        <w:rPr>
          <w:spacing w:val="42"/>
          <w:sz w:val="24"/>
          <w:szCs w:val="24"/>
        </w:rPr>
        <w:t xml:space="preserve"> </w:t>
      </w:r>
      <w:r>
        <w:rPr>
          <w:spacing w:val="-1"/>
          <w:sz w:val="24"/>
          <w:szCs w:val="24"/>
        </w:rPr>
        <w:t>e</w:t>
      </w:r>
      <w:r>
        <w:rPr>
          <w:spacing w:val="2"/>
          <w:sz w:val="24"/>
          <w:szCs w:val="24"/>
        </w:rPr>
        <w:t>x</w:t>
      </w:r>
      <w:r>
        <w:rPr>
          <w:sz w:val="24"/>
          <w:szCs w:val="24"/>
        </w:rPr>
        <w:t>p</w:t>
      </w:r>
      <w:r>
        <w:rPr>
          <w:spacing w:val="-1"/>
          <w:sz w:val="24"/>
          <w:szCs w:val="24"/>
        </w:rPr>
        <w:t>ec</w:t>
      </w:r>
      <w:r>
        <w:rPr>
          <w:sz w:val="24"/>
          <w:szCs w:val="24"/>
        </w:rPr>
        <w:t>ted</w:t>
      </w:r>
      <w:r>
        <w:rPr>
          <w:spacing w:val="45"/>
          <w:sz w:val="24"/>
          <w:szCs w:val="24"/>
        </w:rPr>
        <w:t xml:space="preserve"> </w:t>
      </w:r>
      <w:r>
        <w:rPr>
          <w:spacing w:val="2"/>
          <w:sz w:val="24"/>
          <w:szCs w:val="24"/>
        </w:rPr>
        <w:t>o</w:t>
      </w:r>
      <w:r>
        <w:rPr>
          <w:sz w:val="24"/>
          <w:szCs w:val="24"/>
        </w:rPr>
        <w:t>utcom</w:t>
      </w:r>
      <w:r>
        <w:rPr>
          <w:spacing w:val="-1"/>
          <w:sz w:val="24"/>
          <w:szCs w:val="24"/>
        </w:rPr>
        <w:t>e</w:t>
      </w:r>
      <w:r>
        <w:rPr>
          <w:sz w:val="24"/>
          <w:szCs w:val="24"/>
        </w:rPr>
        <w:t>s</w:t>
      </w:r>
      <w:r>
        <w:rPr>
          <w:spacing w:val="43"/>
          <w:sz w:val="24"/>
          <w:szCs w:val="24"/>
        </w:rPr>
        <w:t xml:space="preserve"> </w:t>
      </w:r>
      <w:r>
        <w:rPr>
          <w:sz w:val="24"/>
          <w:szCs w:val="24"/>
        </w:rPr>
        <w:t>for</w:t>
      </w:r>
      <w:r>
        <w:rPr>
          <w:spacing w:val="44"/>
          <w:sz w:val="24"/>
          <w:szCs w:val="24"/>
        </w:rPr>
        <w:t xml:space="preserve"> </w:t>
      </w:r>
      <w:r>
        <w:rPr>
          <w:sz w:val="24"/>
          <w:szCs w:val="24"/>
        </w:rPr>
        <w:t>the</w:t>
      </w:r>
      <w:r>
        <w:rPr>
          <w:spacing w:val="42"/>
          <w:sz w:val="24"/>
          <w:szCs w:val="24"/>
        </w:rPr>
        <w:t xml:space="preserve"> </w:t>
      </w:r>
      <w:r>
        <w:rPr>
          <w:spacing w:val="3"/>
          <w:sz w:val="24"/>
          <w:szCs w:val="24"/>
        </w:rPr>
        <w:t>t</w:t>
      </w:r>
      <w:r>
        <w:rPr>
          <w:spacing w:val="-1"/>
          <w:sz w:val="24"/>
          <w:szCs w:val="24"/>
        </w:rPr>
        <w:t>ea</w:t>
      </w:r>
      <w:r>
        <w:rPr>
          <w:sz w:val="24"/>
          <w:szCs w:val="24"/>
        </w:rPr>
        <w:t>m</w:t>
      </w:r>
      <w:r>
        <w:rPr>
          <w:spacing w:val="46"/>
          <w:sz w:val="24"/>
          <w:szCs w:val="24"/>
        </w:rPr>
        <w:t xml:space="preserve"> </w:t>
      </w:r>
      <w:r>
        <w:rPr>
          <w:spacing w:val="1"/>
          <w:sz w:val="24"/>
          <w:szCs w:val="24"/>
        </w:rPr>
        <w:t>a</w:t>
      </w:r>
      <w:r>
        <w:rPr>
          <w:sz w:val="24"/>
          <w:szCs w:val="24"/>
        </w:rPr>
        <w:t>nd</w:t>
      </w:r>
      <w:r>
        <w:rPr>
          <w:spacing w:val="43"/>
          <w:sz w:val="24"/>
          <w:szCs w:val="24"/>
        </w:rPr>
        <w:t xml:space="preserve"> </w:t>
      </w:r>
      <w:r>
        <w:rPr>
          <w:sz w:val="24"/>
          <w:szCs w:val="24"/>
        </w:rPr>
        <w:t>those</w:t>
      </w:r>
      <w:r>
        <w:rPr>
          <w:spacing w:val="43"/>
          <w:sz w:val="24"/>
          <w:szCs w:val="24"/>
        </w:rPr>
        <w:t xml:space="preserve"> </w:t>
      </w:r>
      <w:r>
        <w:rPr>
          <w:spacing w:val="-1"/>
          <w:sz w:val="24"/>
          <w:szCs w:val="24"/>
        </w:rPr>
        <w:t>e</w:t>
      </w:r>
      <w:r>
        <w:rPr>
          <w:spacing w:val="2"/>
          <w:sz w:val="24"/>
          <w:szCs w:val="24"/>
        </w:rPr>
        <w:t>x</w:t>
      </w:r>
      <w:r>
        <w:rPr>
          <w:sz w:val="24"/>
          <w:szCs w:val="24"/>
        </w:rPr>
        <w:t>p</w:t>
      </w:r>
      <w:r>
        <w:rPr>
          <w:spacing w:val="-1"/>
          <w:sz w:val="24"/>
          <w:szCs w:val="24"/>
        </w:rPr>
        <w:t>ec</w:t>
      </w:r>
      <w:r>
        <w:rPr>
          <w:sz w:val="24"/>
          <w:szCs w:val="24"/>
        </w:rPr>
        <w:t>ted</w:t>
      </w:r>
      <w:r>
        <w:rPr>
          <w:spacing w:val="45"/>
          <w:sz w:val="24"/>
          <w:szCs w:val="24"/>
        </w:rPr>
        <w:t xml:space="preserve"> </w:t>
      </w:r>
      <w:r>
        <w:rPr>
          <w:sz w:val="24"/>
          <w:szCs w:val="24"/>
        </w:rPr>
        <w:t>of</w:t>
      </w:r>
      <w:r>
        <w:rPr>
          <w:spacing w:val="44"/>
          <w:sz w:val="24"/>
          <w:szCs w:val="24"/>
        </w:rPr>
        <w:t xml:space="preserve"> </w:t>
      </w:r>
      <w:r>
        <w:rPr>
          <w:sz w:val="24"/>
          <w:szCs w:val="24"/>
        </w:rPr>
        <w:t>the student</w:t>
      </w:r>
      <w:r>
        <w:rPr>
          <w:spacing w:val="5"/>
          <w:sz w:val="24"/>
          <w:szCs w:val="24"/>
        </w:rPr>
        <w:t xml:space="preserve"> </w:t>
      </w:r>
      <w:r>
        <w:rPr>
          <w:spacing w:val="2"/>
          <w:sz w:val="24"/>
          <w:szCs w:val="24"/>
        </w:rPr>
        <w:t>b</w:t>
      </w:r>
      <w:r>
        <w:rPr>
          <w:sz w:val="24"/>
          <w:szCs w:val="24"/>
        </w:rPr>
        <w:t>y the</w:t>
      </w:r>
      <w:r>
        <w:rPr>
          <w:spacing w:val="4"/>
          <w:sz w:val="24"/>
          <w:szCs w:val="24"/>
        </w:rPr>
        <w:t xml:space="preserve"> </w:t>
      </w:r>
      <w:r>
        <w:rPr>
          <w:spacing w:val="3"/>
          <w:sz w:val="24"/>
          <w:szCs w:val="24"/>
        </w:rPr>
        <w:t>t</w:t>
      </w:r>
      <w:r>
        <w:rPr>
          <w:spacing w:val="-1"/>
          <w:sz w:val="24"/>
          <w:szCs w:val="24"/>
        </w:rPr>
        <w:t>ea</w:t>
      </w:r>
      <w:r>
        <w:rPr>
          <w:sz w:val="24"/>
          <w:szCs w:val="24"/>
        </w:rPr>
        <w:t>m,</w:t>
      </w:r>
      <w:r>
        <w:rPr>
          <w:spacing w:val="5"/>
          <w:sz w:val="24"/>
          <w:szCs w:val="24"/>
        </w:rPr>
        <w:t xml:space="preserve"> </w:t>
      </w:r>
      <w:r>
        <w:rPr>
          <w:sz w:val="24"/>
          <w:szCs w:val="24"/>
        </w:rPr>
        <w:t>no</w:t>
      </w:r>
      <w:r>
        <w:rPr>
          <w:spacing w:val="7"/>
          <w:sz w:val="24"/>
          <w:szCs w:val="24"/>
        </w:rPr>
        <w:t xml:space="preserve"> </w:t>
      </w:r>
      <w:r>
        <w:rPr>
          <w:spacing w:val="-2"/>
          <w:sz w:val="24"/>
          <w:szCs w:val="24"/>
        </w:rPr>
        <w:t>g</w:t>
      </w:r>
      <w:r>
        <w:rPr>
          <w:spacing w:val="1"/>
          <w:sz w:val="24"/>
          <w:szCs w:val="24"/>
        </w:rPr>
        <w:t>r</w:t>
      </w:r>
      <w:r>
        <w:rPr>
          <w:spacing w:val="-1"/>
          <w:sz w:val="24"/>
          <w:szCs w:val="24"/>
        </w:rPr>
        <w:t>a</w:t>
      </w:r>
      <w:r>
        <w:rPr>
          <w:sz w:val="24"/>
          <w:szCs w:val="24"/>
        </w:rPr>
        <w:t>m</w:t>
      </w:r>
      <w:r>
        <w:rPr>
          <w:spacing w:val="1"/>
          <w:sz w:val="24"/>
          <w:szCs w:val="24"/>
        </w:rPr>
        <w:t>m</w:t>
      </w:r>
      <w:r>
        <w:rPr>
          <w:spacing w:val="-1"/>
          <w:sz w:val="24"/>
          <w:szCs w:val="24"/>
        </w:rPr>
        <w:t>a</w:t>
      </w:r>
      <w:r>
        <w:rPr>
          <w:sz w:val="24"/>
          <w:szCs w:val="24"/>
        </w:rPr>
        <w:t>r</w:t>
      </w:r>
      <w:r>
        <w:rPr>
          <w:spacing w:val="4"/>
          <w:sz w:val="24"/>
          <w:szCs w:val="24"/>
        </w:rPr>
        <w:t xml:space="preserve"> </w:t>
      </w:r>
      <w:r>
        <w:rPr>
          <w:spacing w:val="1"/>
          <w:sz w:val="24"/>
          <w:szCs w:val="24"/>
        </w:rPr>
        <w:t>e</w:t>
      </w:r>
      <w:r>
        <w:rPr>
          <w:sz w:val="24"/>
          <w:szCs w:val="24"/>
        </w:rPr>
        <w:t>r</w:t>
      </w:r>
      <w:r>
        <w:rPr>
          <w:spacing w:val="-1"/>
          <w:sz w:val="24"/>
          <w:szCs w:val="24"/>
        </w:rPr>
        <w:t>r</w:t>
      </w:r>
      <w:r>
        <w:rPr>
          <w:sz w:val="24"/>
          <w:szCs w:val="24"/>
        </w:rPr>
        <w:t>ors</w:t>
      </w:r>
      <w:r>
        <w:rPr>
          <w:spacing w:val="7"/>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di</w:t>
      </w:r>
      <w:r>
        <w:rPr>
          <w:spacing w:val="2"/>
          <w:sz w:val="24"/>
          <w:szCs w:val="24"/>
        </w:rPr>
        <w:t>a</w:t>
      </w:r>
      <w:r>
        <w:rPr>
          <w:sz w:val="24"/>
          <w:szCs w:val="24"/>
        </w:rPr>
        <w:t>gr</w:t>
      </w:r>
      <w:r>
        <w:rPr>
          <w:spacing w:val="-2"/>
          <w:sz w:val="24"/>
          <w:szCs w:val="24"/>
        </w:rPr>
        <w:t>a</w:t>
      </w:r>
      <w:r>
        <w:rPr>
          <w:sz w:val="24"/>
          <w:szCs w:val="24"/>
        </w:rPr>
        <w:t>ms</w:t>
      </w:r>
      <w:r>
        <w:rPr>
          <w:spacing w:val="5"/>
          <w:sz w:val="24"/>
          <w:szCs w:val="24"/>
        </w:rPr>
        <w:t xml:space="preserve"> </w:t>
      </w:r>
      <w:r>
        <w:rPr>
          <w:sz w:val="24"/>
          <w:szCs w:val="24"/>
        </w:rPr>
        <w:t>(if</w:t>
      </w:r>
      <w:r>
        <w:rPr>
          <w:spacing w:val="4"/>
          <w:sz w:val="24"/>
          <w:szCs w:val="24"/>
        </w:rPr>
        <w:t xml:space="preserve"> </w:t>
      </w:r>
      <w:r>
        <w:rPr>
          <w:spacing w:val="1"/>
          <w:sz w:val="24"/>
          <w:szCs w:val="24"/>
        </w:rPr>
        <w:t>r</w:t>
      </w:r>
      <w:r>
        <w:rPr>
          <w:spacing w:val="-1"/>
          <w:sz w:val="24"/>
          <w:szCs w:val="24"/>
        </w:rPr>
        <w:t>e</w:t>
      </w:r>
      <w:r>
        <w:rPr>
          <w:sz w:val="24"/>
          <w:szCs w:val="24"/>
        </w:rPr>
        <w:t>lev</w:t>
      </w:r>
      <w:r>
        <w:rPr>
          <w:spacing w:val="-1"/>
          <w:sz w:val="24"/>
          <w:szCs w:val="24"/>
        </w:rPr>
        <w:t>a</w:t>
      </w:r>
      <w:r>
        <w:rPr>
          <w:sz w:val="24"/>
          <w:szCs w:val="24"/>
        </w:rPr>
        <w:t>nt)</w:t>
      </w:r>
      <w:r>
        <w:rPr>
          <w:spacing w:val="7"/>
          <w:sz w:val="24"/>
          <w:szCs w:val="24"/>
        </w:rPr>
        <w:t xml:space="preserve"> </w:t>
      </w:r>
      <w:r>
        <w:rPr>
          <w:spacing w:val="-1"/>
          <w:sz w:val="24"/>
          <w:szCs w:val="24"/>
        </w:rPr>
        <w:t>a</w:t>
      </w:r>
      <w:r>
        <w:rPr>
          <w:spacing w:val="1"/>
          <w:sz w:val="24"/>
          <w:szCs w:val="24"/>
        </w:rPr>
        <w:t>r</w:t>
      </w:r>
      <w:r>
        <w:rPr>
          <w:sz w:val="24"/>
          <w:szCs w:val="24"/>
        </w:rPr>
        <w:t>e</w:t>
      </w:r>
      <w:r>
        <w:rPr>
          <w:spacing w:val="4"/>
          <w:sz w:val="24"/>
          <w:szCs w:val="24"/>
        </w:rPr>
        <w:t xml:space="preserve"> </w:t>
      </w:r>
      <w:r>
        <w:rPr>
          <w:sz w:val="24"/>
          <w:szCs w:val="24"/>
        </w:rPr>
        <w:t>re</w:t>
      </w:r>
      <w:r>
        <w:rPr>
          <w:spacing w:val="1"/>
          <w:sz w:val="24"/>
          <w:szCs w:val="24"/>
        </w:rPr>
        <w:t>f</w:t>
      </w:r>
      <w:r>
        <w:rPr>
          <w:spacing w:val="-1"/>
          <w:sz w:val="24"/>
          <w:szCs w:val="24"/>
        </w:rPr>
        <w:t>e</w:t>
      </w:r>
      <w:r>
        <w:rPr>
          <w:sz w:val="24"/>
          <w:szCs w:val="24"/>
        </w:rPr>
        <w:t>r</w:t>
      </w:r>
      <w:r>
        <w:rPr>
          <w:spacing w:val="-2"/>
          <w:sz w:val="24"/>
          <w:szCs w:val="24"/>
        </w:rPr>
        <w:t>e</w:t>
      </w:r>
      <w:r>
        <w:rPr>
          <w:sz w:val="24"/>
          <w:szCs w:val="24"/>
        </w:rPr>
        <w:t>n</w:t>
      </w:r>
      <w:r>
        <w:rPr>
          <w:spacing w:val="1"/>
          <w:sz w:val="24"/>
          <w:szCs w:val="24"/>
        </w:rPr>
        <w:t>c</w:t>
      </w:r>
      <w:r>
        <w:rPr>
          <w:spacing w:val="-1"/>
          <w:sz w:val="24"/>
          <w:szCs w:val="24"/>
        </w:rPr>
        <w:t>e</w:t>
      </w:r>
      <w:r>
        <w:rPr>
          <w:sz w:val="24"/>
          <w:szCs w:val="24"/>
        </w:rPr>
        <w:t>d</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pacing w:val="2"/>
          <w:sz w:val="24"/>
          <w:szCs w:val="24"/>
        </w:rPr>
        <w:t>d</w:t>
      </w:r>
      <w:r>
        <w:rPr>
          <w:spacing w:val="-1"/>
          <w:sz w:val="24"/>
          <w:szCs w:val="24"/>
        </w:rPr>
        <w:t>e</w:t>
      </w:r>
      <w:r>
        <w:rPr>
          <w:sz w:val="24"/>
          <w:szCs w:val="24"/>
        </w:rPr>
        <w:t>s</w:t>
      </w:r>
      <w:r>
        <w:rPr>
          <w:spacing w:val="-1"/>
          <w:sz w:val="24"/>
          <w:szCs w:val="24"/>
        </w:rPr>
        <w:t>c</w:t>
      </w:r>
      <w:r>
        <w:rPr>
          <w:sz w:val="24"/>
          <w:szCs w:val="24"/>
        </w:rPr>
        <w:t>ri</w:t>
      </w:r>
      <w:r>
        <w:rPr>
          <w:spacing w:val="2"/>
          <w:sz w:val="24"/>
          <w:szCs w:val="24"/>
        </w:rPr>
        <w:t>b</w:t>
      </w:r>
      <w:r>
        <w:rPr>
          <w:spacing w:val="-1"/>
          <w:sz w:val="24"/>
          <w:szCs w:val="24"/>
        </w:rPr>
        <w:t>e</w:t>
      </w:r>
      <w:r>
        <w:rPr>
          <w:spacing w:val="8"/>
          <w:sz w:val="24"/>
          <w:szCs w:val="24"/>
        </w:rPr>
        <w:t>d</w:t>
      </w:r>
      <w:r>
        <w:rPr>
          <w:sz w:val="24"/>
          <w:szCs w:val="24"/>
        </w:rPr>
        <w:t>.</w:t>
      </w:r>
      <w:r>
        <w:rPr>
          <w:spacing w:val="7"/>
          <w:sz w:val="24"/>
          <w:szCs w:val="24"/>
        </w:rPr>
        <w:t xml:space="preserve"> </w:t>
      </w:r>
      <w:r>
        <w:rPr>
          <w:spacing w:val="-1"/>
          <w:sz w:val="24"/>
          <w:szCs w:val="24"/>
        </w:rPr>
        <w:t>I</w:t>
      </w:r>
      <w:r>
        <w:rPr>
          <w:sz w:val="24"/>
          <w:szCs w:val="24"/>
        </w:rPr>
        <w:t xml:space="preserve">n </w:t>
      </w:r>
      <w:proofErr w:type="gramStart"/>
      <w:r>
        <w:rPr>
          <w:spacing w:val="-1"/>
          <w:sz w:val="24"/>
          <w:szCs w:val="24"/>
        </w:rPr>
        <w:t>a</w:t>
      </w:r>
      <w:r>
        <w:rPr>
          <w:sz w:val="24"/>
          <w:szCs w:val="24"/>
        </w:rPr>
        <w:t>ddi</w:t>
      </w:r>
      <w:r>
        <w:rPr>
          <w:spacing w:val="1"/>
          <w:sz w:val="24"/>
          <w:szCs w:val="24"/>
        </w:rPr>
        <w:t>t</w:t>
      </w:r>
      <w:r>
        <w:rPr>
          <w:sz w:val="24"/>
          <w:szCs w:val="24"/>
        </w:rPr>
        <w:t>ion</w:t>
      </w:r>
      <w:proofErr w:type="gramEnd"/>
      <w:r>
        <w:rPr>
          <w:spacing w:val="4"/>
          <w:sz w:val="24"/>
          <w:szCs w:val="24"/>
        </w:rPr>
        <w:t xml:space="preserve"> </w:t>
      </w:r>
      <w:r>
        <w:rPr>
          <w:sz w:val="24"/>
          <w:szCs w:val="24"/>
        </w:rPr>
        <w:t>the</w:t>
      </w:r>
      <w:r>
        <w:rPr>
          <w:spacing w:val="2"/>
          <w:sz w:val="24"/>
          <w:szCs w:val="24"/>
        </w:rPr>
        <w:t xml:space="preserve"> </w:t>
      </w:r>
      <w:r>
        <w:rPr>
          <w:sz w:val="24"/>
          <w:szCs w:val="24"/>
        </w:rPr>
        <w:t>student</w:t>
      </w:r>
      <w:r>
        <w:rPr>
          <w:spacing w:val="3"/>
          <w:sz w:val="24"/>
          <w:szCs w:val="24"/>
        </w:rPr>
        <w:t xml:space="preserve"> </w:t>
      </w:r>
      <w:r>
        <w:rPr>
          <w:sz w:val="24"/>
          <w:szCs w:val="24"/>
        </w:rPr>
        <w:t>is</w:t>
      </w:r>
      <w:r>
        <w:rPr>
          <w:spacing w:val="3"/>
          <w:sz w:val="24"/>
          <w:szCs w:val="24"/>
        </w:rPr>
        <w:t xml:space="preserve"> </w:t>
      </w:r>
      <w:r>
        <w:rPr>
          <w:spacing w:val="2"/>
          <w:sz w:val="24"/>
          <w:szCs w:val="24"/>
        </w:rPr>
        <w:t>s</w:t>
      </w:r>
      <w:r>
        <w:rPr>
          <w:sz w:val="24"/>
          <w:szCs w:val="24"/>
        </w:rPr>
        <w:t>howing s</w:t>
      </w:r>
      <w:r>
        <w:rPr>
          <w:spacing w:val="3"/>
          <w:sz w:val="24"/>
          <w:szCs w:val="24"/>
        </w:rPr>
        <w:t>t</w:t>
      </w:r>
      <w:r>
        <w:rPr>
          <w:spacing w:val="-1"/>
          <w:sz w:val="24"/>
          <w:szCs w:val="24"/>
        </w:rPr>
        <w:t>a</w:t>
      </w:r>
      <w:r>
        <w:rPr>
          <w:sz w:val="24"/>
          <w:szCs w:val="24"/>
        </w:rPr>
        <w:t>tem</w:t>
      </w:r>
      <w:r>
        <w:rPr>
          <w:spacing w:val="-1"/>
          <w:sz w:val="24"/>
          <w:szCs w:val="24"/>
        </w:rPr>
        <w:t>e</w:t>
      </w:r>
      <w:r>
        <w:rPr>
          <w:sz w:val="24"/>
          <w:szCs w:val="24"/>
        </w:rPr>
        <w:t>nts</w:t>
      </w:r>
      <w:r>
        <w:rPr>
          <w:spacing w:val="3"/>
          <w:sz w:val="24"/>
          <w:szCs w:val="24"/>
        </w:rPr>
        <w:t xml:space="preserve"> </w:t>
      </w:r>
      <w:r>
        <w:rPr>
          <w:sz w:val="24"/>
          <w:szCs w:val="24"/>
        </w:rPr>
        <w:t>that</w:t>
      </w:r>
      <w:r>
        <w:rPr>
          <w:spacing w:val="5"/>
          <w:sz w:val="24"/>
          <w:szCs w:val="24"/>
        </w:rPr>
        <w:t xml:space="preserve"> </w:t>
      </w:r>
      <w:r>
        <w:rPr>
          <w:spacing w:val="1"/>
          <w:sz w:val="24"/>
          <w:szCs w:val="24"/>
        </w:rPr>
        <w:t>r</w:t>
      </w:r>
      <w:r>
        <w:rPr>
          <w:spacing w:val="-1"/>
          <w:sz w:val="24"/>
          <w:szCs w:val="24"/>
        </w:rPr>
        <w:t>e</w:t>
      </w:r>
      <w:r>
        <w:rPr>
          <w:sz w:val="24"/>
          <w:szCs w:val="24"/>
        </w:rPr>
        <w:t>fl</w:t>
      </w:r>
      <w:r>
        <w:rPr>
          <w:spacing w:val="-1"/>
          <w:sz w:val="24"/>
          <w:szCs w:val="24"/>
        </w:rPr>
        <w:t>ec</w:t>
      </w:r>
      <w:r>
        <w:rPr>
          <w:sz w:val="24"/>
          <w:szCs w:val="24"/>
        </w:rPr>
        <w:t>t</w:t>
      </w:r>
      <w:r>
        <w:rPr>
          <w:spacing w:val="3"/>
          <w:sz w:val="24"/>
          <w:szCs w:val="24"/>
        </w:rPr>
        <w:t xml:space="preserve"> </w:t>
      </w:r>
      <w:r>
        <w:rPr>
          <w:sz w:val="24"/>
          <w:szCs w:val="24"/>
        </w:rPr>
        <w:t>on</w:t>
      </w:r>
      <w:r>
        <w:rPr>
          <w:spacing w:val="5"/>
          <w:sz w:val="24"/>
          <w:szCs w:val="24"/>
        </w:rPr>
        <w:t xml:space="preserve"> </w:t>
      </w:r>
      <w:r>
        <w:rPr>
          <w:sz w:val="24"/>
          <w:szCs w:val="24"/>
        </w:rPr>
        <w:t>w</w:t>
      </w:r>
      <w:r>
        <w:rPr>
          <w:spacing w:val="2"/>
          <w:sz w:val="24"/>
          <w:szCs w:val="24"/>
        </w:rPr>
        <w:t>h</w:t>
      </w:r>
      <w:r>
        <w:rPr>
          <w:spacing w:val="-1"/>
          <w:sz w:val="24"/>
          <w:szCs w:val="24"/>
        </w:rPr>
        <w:t>a</w:t>
      </w:r>
      <w:r>
        <w:rPr>
          <w:sz w:val="24"/>
          <w:szCs w:val="24"/>
        </w:rPr>
        <w:t>t</w:t>
      </w:r>
      <w:r>
        <w:rPr>
          <w:spacing w:val="3"/>
          <w:sz w:val="24"/>
          <w:szCs w:val="24"/>
        </w:rPr>
        <w:t xml:space="preserve"> </w:t>
      </w:r>
      <w:r>
        <w:rPr>
          <w:sz w:val="24"/>
          <w:szCs w:val="24"/>
        </w:rPr>
        <w:t>h</w:t>
      </w:r>
      <w:r>
        <w:rPr>
          <w:spacing w:val="-1"/>
          <w:sz w:val="24"/>
          <w:szCs w:val="24"/>
        </w:rPr>
        <w:t>a</w:t>
      </w:r>
      <w:r>
        <w:rPr>
          <w:sz w:val="24"/>
          <w:szCs w:val="24"/>
        </w:rPr>
        <w:t>s</w:t>
      </w:r>
      <w:r>
        <w:rPr>
          <w:spacing w:val="5"/>
          <w:sz w:val="24"/>
          <w:szCs w:val="24"/>
        </w:rPr>
        <w:t xml:space="preserve"> </w:t>
      </w:r>
      <w:r>
        <w:rPr>
          <w:sz w:val="24"/>
          <w:szCs w:val="24"/>
        </w:rPr>
        <w:t>b</w:t>
      </w:r>
      <w:r>
        <w:rPr>
          <w:spacing w:val="-1"/>
          <w:sz w:val="24"/>
          <w:szCs w:val="24"/>
        </w:rPr>
        <w:t>ee</w:t>
      </w:r>
      <w:r>
        <w:rPr>
          <w:sz w:val="24"/>
          <w:szCs w:val="24"/>
        </w:rPr>
        <w:t>n</w:t>
      </w:r>
      <w:r>
        <w:rPr>
          <w:spacing w:val="5"/>
          <w:sz w:val="24"/>
          <w:szCs w:val="24"/>
        </w:rPr>
        <w:t xml:space="preserve"> </w:t>
      </w:r>
      <w:r>
        <w:rPr>
          <w:sz w:val="24"/>
          <w:szCs w:val="24"/>
        </w:rPr>
        <w:t>le</w:t>
      </w:r>
      <w:r>
        <w:rPr>
          <w:spacing w:val="-1"/>
          <w:sz w:val="24"/>
          <w:szCs w:val="24"/>
        </w:rPr>
        <w:t>a</w:t>
      </w:r>
      <w:r>
        <w:rPr>
          <w:sz w:val="24"/>
          <w:szCs w:val="24"/>
        </w:rPr>
        <w:t>r</w:t>
      </w:r>
      <w:r>
        <w:rPr>
          <w:spacing w:val="1"/>
          <w:sz w:val="24"/>
          <w:szCs w:val="24"/>
        </w:rPr>
        <w:t>n</w:t>
      </w:r>
      <w:r>
        <w:rPr>
          <w:spacing w:val="-1"/>
          <w:sz w:val="24"/>
          <w:szCs w:val="24"/>
        </w:rPr>
        <w:t>e</w:t>
      </w:r>
      <w:r>
        <w:rPr>
          <w:sz w:val="24"/>
          <w:szCs w:val="24"/>
        </w:rPr>
        <w:t>d</w:t>
      </w:r>
      <w:r>
        <w:rPr>
          <w:spacing w:val="3"/>
          <w:sz w:val="24"/>
          <w:szCs w:val="24"/>
        </w:rPr>
        <w:t xml:space="preserve"> </w:t>
      </w:r>
      <w:r>
        <w:rPr>
          <w:spacing w:val="6"/>
          <w:sz w:val="24"/>
          <w:szCs w:val="24"/>
        </w:rPr>
        <w:t>w</w:t>
      </w:r>
      <w:r>
        <w:rPr>
          <w:sz w:val="24"/>
          <w:szCs w:val="24"/>
        </w:rPr>
        <w:t>hi</w:t>
      </w:r>
      <w:r>
        <w:rPr>
          <w:spacing w:val="1"/>
          <w:sz w:val="24"/>
          <w:szCs w:val="24"/>
        </w:rPr>
        <w:t>l</w:t>
      </w:r>
      <w:r>
        <w:rPr>
          <w:sz w:val="24"/>
          <w:szCs w:val="24"/>
        </w:rPr>
        <w:t>e</w:t>
      </w:r>
      <w:r>
        <w:rPr>
          <w:spacing w:val="4"/>
          <w:sz w:val="24"/>
          <w:szCs w:val="24"/>
        </w:rPr>
        <w:t xml:space="preserve"> </w:t>
      </w:r>
      <w:r>
        <w:rPr>
          <w:spacing w:val="1"/>
          <w:sz w:val="24"/>
          <w:szCs w:val="24"/>
        </w:rPr>
        <w:t>d</w:t>
      </w:r>
      <w:r>
        <w:rPr>
          <w:sz w:val="24"/>
          <w:szCs w:val="24"/>
        </w:rPr>
        <w:t>oi</w:t>
      </w:r>
      <w:r>
        <w:rPr>
          <w:spacing w:val="3"/>
          <w:sz w:val="24"/>
          <w:szCs w:val="24"/>
        </w:rPr>
        <w:t>n</w:t>
      </w:r>
      <w:r>
        <w:rPr>
          <w:sz w:val="24"/>
          <w:szCs w:val="24"/>
        </w:rPr>
        <w:t>g the proj</w:t>
      </w:r>
      <w:r>
        <w:rPr>
          <w:spacing w:val="-1"/>
          <w:sz w:val="24"/>
          <w:szCs w:val="24"/>
        </w:rPr>
        <w:t>ec</w:t>
      </w:r>
      <w:r>
        <w:rPr>
          <w:sz w:val="24"/>
          <w:szCs w:val="24"/>
        </w:rPr>
        <w:t>t</w:t>
      </w:r>
      <w:r>
        <w:rPr>
          <w:spacing w:val="3"/>
          <w:sz w:val="24"/>
          <w:szCs w:val="24"/>
        </w:rPr>
        <w:t xml:space="preserve"> </w:t>
      </w:r>
      <w:r>
        <w:rPr>
          <w:sz w:val="24"/>
          <w:szCs w:val="24"/>
        </w:rPr>
        <w:t>with</w:t>
      </w:r>
      <w:r>
        <w:rPr>
          <w:spacing w:val="3"/>
          <w:sz w:val="24"/>
          <w:szCs w:val="24"/>
        </w:rPr>
        <w:t xml:space="preserve"> </w:t>
      </w:r>
      <w:r>
        <w:rPr>
          <w:sz w:val="24"/>
          <w:szCs w:val="24"/>
        </w:rPr>
        <w:t>the</w:t>
      </w:r>
      <w:r>
        <w:rPr>
          <w:spacing w:val="3"/>
          <w:sz w:val="24"/>
          <w:szCs w:val="24"/>
        </w:rPr>
        <w:t xml:space="preserve"> </w:t>
      </w:r>
      <w:r>
        <w:rPr>
          <w:sz w:val="24"/>
          <w:szCs w:val="24"/>
        </w:rPr>
        <w:t>te</w:t>
      </w:r>
      <w:r>
        <w:rPr>
          <w:spacing w:val="-1"/>
          <w:sz w:val="24"/>
          <w:szCs w:val="24"/>
        </w:rPr>
        <w:t>a</w:t>
      </w:r>
      <w:r>
        <w:rPr>
          <w:sz w:val="24"/>
          <w:szCs w:val="24"/>
        </w:rPr>
        <w:t>m</w:t>
      </w:r>
      <w:r>
        <w:rPr>
          <w:spacing w:val="3"/>
          <w:sz w:val="24"/>
          <w:szCs w:val="24"/>
        </w:rPr>
        <w:t xml:space="preserve"> </w:t>
      </w:r>
      <w:r>
        <w:rPr>
          <w:sz w:val="24"/>
          <w:szCs w:val="24"/>
        </w:rPr>
        <w:t>bo</w:t>
      </w:r>
      <w:r>
        <w:rPr>
          <w:spacing w:val="-2"/>
          <w:sz w:val="24"/>
          <w:szCs w:val="24"/>
        </w:rPr>
        <w:t>t</w:t>
      </w:r>
      <w:r>
        <w:rPr>
          <w:sz w:val="24"/>
          <w:szCs w:val="24"/>
        </w:rPr>
        <w:t>h</w:t>
      </w:r>
      <w:r>
        <w:rPr>
          <w:spacing w:val="2"/>
          <w:sz w:val="24"/>
          <w:szCs w:val="24"/>
        </w:rPr>
        <w:t xml:space="preserve"> </w:t>
      </w:r>
      <w:r>
        <w:rPr>
          <w:sz w:val="24"/>
          <w:szCs w:val="24"/>
        </w:rPr>
        <w:t>on</w:t>
      </w:r>
      <w:r>
        <w:rPr>
          <w:spacing w:val="2"/>
          <w:sz w:val="24"/>
          <w:szCs w:val="24"/>
        </w:rPr>
        <w:t xml:space="preserve"> </w:t>
      </w:r>
      <w:r>
        <w:rPr>
          <w:sz w:val="24"/>
          <w:szCs w:val="24"/>
        </w:rPr>
        <w:t>their</w:t>
      </w:r>
      <w:r>
        <w:rPr>
          <w:spacing w:val="1"/>
          <w:sz w:val="24"/>
          <w:szCs w:val="24"/>
        </w:rPr>
        <w:t xml:space="preserve"> </w:t>
      </w:r>
      <w:r>
        <w:rPr>
          <w:sz w:val="24"/>
          <w:szCs w:val="24"/>
        </w:rPr>
        <w:t>pro</w:t>
      </w:r>
      <w:r>
        <w:rPr>
          <w:spacing w:val="-3"/>
          <w:sz w:val="24"/>
          <w:szCs w:val="24"/>
        </w:rPr>
        <w:t>g</w:t>
      </w:r>
      <w:r>
        <w:rPr>
          <w:sz w:val="24"/>
          <w:szCs w:val="24"/>
        </w:rPr>
        <w:t>r</w:t>
      </w:r>
      <w:r>
        <w:rPr>
          <w:spacing w:val="-2"/>
          <w:sz w:val="24"/>
          <w:szCs w:val="24"/>
        </w:rPr>
        <w:t>e</w:t>
      </w:r>
      <w:r>
        <w:rPr>
          <w:sz w:val="24"/>
          <w:szCs w:val="24"/>
        </w:rPr>
        <w:t>ss</w:t>
      </w:r>
      <w:r>
        <w:rPr>
          <w:spacing w:val="3"/>
          <w:sz w:val="24"/>
          <w:szCs w:val="24"/>
        </w:rPr>
        <w:t xml:space="preserve"> </w:t>
      </w:r>
      <w:r>
        <w:rPr>
          <w:spacing w:val="-1"/>
          <w:sz w:val="24"/>
          <w:szCs w:val="24"/>
        </w:rPr>
        <w:t>a</w:t>
      </w:r>
      <w:r>
        <w:rPr>
          <w:sz w:val="24"/>
          <w:szCs w:val="24"/>
        </w:rPr>
        <w:t>nd</w:t>
      </w:r>
      <w:r>
        <w:rPr>
          <w:spacing w:val="2"/>
          <w:sz w:val="24"/>
          <w:szCs w:val="24"/>
        </w:rPr>
        <w:t xml:space="preserve"> </w:t>
      </w:r>
      <w:r>
        <w:rPr>
          <w:sz w:val="24"/>
          <w:szCs w:val="24"/>
        </w:rPr>
        <w:t>that</w:t>
      </w:r>
      <w:r>
        <w:rPr>
          <w:spacing w:val="2"/>
          <w:sz w:val="24"/>
          <w:szCs w:val="24"/>
        </w:rPr>
        <w:t xml:space="preserve"> </w:t>
      </w:r>
      <w:r>
        <w:rPr>
          <w:sz w:val="24"/>
          <w:szCs w:val="24"/>
        </w:rPr>
        <w:t>of</w:t>
      </w:r>
      <w:r>
        <w:rPr>
          <w:spacing w:val="1"/>
          <w:sz w:val="24"/>
          <w:szCs w:val="24"/>
        </w:rPr>
        <w:t xml:space="preserve"> </w:t>
      </w:r>
      <w:r>
        <w:rPr>
          <w:sz w:val="24"/>
          <w:szCs w:val="24"/>
        </w:rPr>
        <w:t>other</w:t>
      </w:r>
      <w:r>
        <w:rPr>
          <w:spacing w:val="1"/>
          <w:sz w:val="24"/>
          <w:szCs w:val="24"/>
        </w:rPr>
        <w:t xml:space="preserve"> </w:t>
      </w:r>
      <w:r>
        <w:rPr>
          <w:sz w:val="24"/>
          <w:szCs w:val="24"/>
        </w:rPr>
        <w:t>te</w:t>
      </w:r>
      <w:r>
        <w:rPr>
          <w:spacing w:val="-1"/>
          <w:sz w:val="24"/>
          <w:szCs w:val="24"/>
        </w:rPr>
        <w:t>a</w:t>
      </w:r>
      <w:r>
        <w:rPr>
          <w:sz w:val="24"/>
          <w:szCs w:val="24"/>
        </w:rPr>
        <w:t>m</w:t>
      </w:r>
      <w:r>
        <w:rPr>
          <w:spacing w:val="3"/>
          <w:sz w:val="24"/>
          <w:szCs w:val="24"/>
        </w:rPr>
        <w:t xml:space="preserve"> </w:t>
      </w:r>
      <w:r>
        <w:rPr>
          <w:sz w:val="24"/>
          <w:szCs w:val="24"/>
        </w:rPr>
        <w:t>memb</w:t>
      </w:r>
      <w:r>
        <w:rPr>
          <w:spacing w:val="-1"/>
          <w:sz w:val="24"/>
          <w:szCs w:val="24"/>
        </w:rPr>
        <w:t>e</w:t>
      </w:r>
      <w:r>
        <w:rPr>
          <w:sz w:val="24"/>
          <w:szCs w:val="24"/>
        </w:rPr>
        <w:t>r</w:t>
      </w:r>
      <w:r>
        <w:rPr>
          <w:spacing w:val="3"/>
          <w:sz w:val="24"/>
          <w:szCs w:val="24"/>
        </w:rPr>
        <w:t>s</w:t>
      </w:r>
      <w:r>
        <w:rPr>
          <w:sz w:val="24"/>
          <w:szCs w:val="24"/>
        </w:rPr>
        <w:t>,</w:t>
      </w:r>
      <w:r>
        <w:rPr>
          <w:spacing w:val="2"/>
          <w:sz w:val="24"/>
          <w:szCs w:val="24"/>
        </w:rPr>
        <w:t xml:space="preserve"> </w:t>
      </w:r>
      <w:r>
        <w:rPr>
          <w:sz w:val="24"/>
          <w:szCs w:val="24"/>
        </w:rPr>
        <w:t>while</w:t>
      </w:r>
      <w:r>
        <w:rPr>
          <w:spacing w:val="2"/>
          <w:sz w:val="24"/>
          <w:szCs w:val="24"/>
        </w:rPr>
        <w:t xml:space="preserve"> </w:t>
      </w:r>
      <w:r>
        <w:rPr>
          <w:sz w:val="24"/>
          <w:szCs w:val="24"/>
        </w:rPr>
        <w:t>doing so</w:t>
      </w:r>
      <w:r>
        <w:rPr>
          <w:spacing w:val="2"/>
          <w:sz w:val="24"/>
          <w:szCs w:val="24"/>
        </w:rPr>
        <w:t xml:space="preserve"> </w:t>
      </w:r>
      <w:r>
        <w:rPr>
          <w:sz w:val="24"/>
          <w:szCs w:val="24"/>
        </w:rPr>
        <w:t>using posit</w:t>
      </w:r>
      <w:r>
        <w:rPr>
          <w:spacing w:val="1"/>
          <w:sz w:val="24"/>
          <w:szCs w:val="24"/>
        </w:rPr>
        <w:t>i</w:t>
      </w:r>
      <w:r>
        <w:rPr>
          <w:sz w:val="24"/>
          <w:szCs w:val="24"/>
        </w:rPr>
        <w:t>ve</w:t>
      </w:r>
      <w:r>
        <w:rPr>
          <w:spacing w:val="44"/>
          <w:sz w:val="24"/>
          <w:szCs w:val="24"/>
        </w:rPr>
        <w:t xml:space="preserve"> </w:t>
      </w:r>
      <w:r>
        <w:rPr>
          <w:sz w:val="24"/>
          <w:szCs w:val="24"/>
        </w:rPr>
        <w:t>f</w:t>
      </w:r>
      <w:r>
        <w:rPr>
          <w:spacing w:val="-2"/>
          <w:sz w:val="24"/>
          <w:szCs w:val="24"/>
        </w:rPr>
        <w:t>e</w:t>
      </w:r>
      <w:r>
        <w:rPr>
          <w:spacing w:val="-1"/>
          <w:sz w:val="24"/>
          <w:szCs w:val="24"/>
        </w:rPr>
        <w:t>e</w:t>
      </w:r>
      <w:r>
        <w:rPr>
          <w:sz w:val="24"/>
          <w:szCs w:val="24"/>
        </w:rPr>
        <w:t>db</w:t>
      </w:r>
      <w:r>
        <w:rPr>
          <w:spacing w:val="-1"/>
          <w:sz w:val="24"/>
          <w:szCs w:val="24"/>
        </w:rPr>
        <w:t>ac</w:t>
      </w:r>
      <w:r>
        <w:rPr>
          <w:sz w:val="24"/>
          <w:szCs w:val="24"/>
        </w:rPr>
        <w:t>k</w:t>
      </w:r>
      <w:r>
        <w:rPr>
          <w:spacing w:val="45"/>
          <w:sz w:val="24"/>
          <w:szCs w:val="24"/>
        </w:rPr>
        <w:t xml:space="preserve"> </w:t>
      </w:r>
      <w:r>
        <w:rPr>
          <w:sz w:val="24"/>
          <w:szCs w:val="24"/>
        </w:rPr>
        <w:t>stat</w:t>
      </w:r>
      <w:r>
        <w:rPr>
          <w:spacing w:val="1"/>
          <w:sz w:val="24"/>
          <w:szCs w:val="24"/>
        </w:rPr>
        <w:t>e</w:t>
      </w:r>
      <w:r>
        <w:rPr>
          <w:sz w:val="24"/>
          <w:szCs w:val="24"/>
        </w:rPr>
        <w:t>ments</w:t>
      </w:r>
      <w:r>
        <w:rPr>
          <w:spacing w:val="46"/>
          <w:sz w:val="24"/>
          <w:szCs w:val="24"/>
        </w:rPr>
        <w:t xml:space="preserve"> </w:t>
      </w:r>
      <w:r>
        <w:rPr>
          <w:sz w:val="24"/>
          <w:szCs w:val="24"/>
        </w:rPr>
        <w:t>r</w:t>
      </w:r>
      <w:r>
        <w:rPr>
          <w:spacing w:val="-2"/>
          <w:sz w:val="24"/>
          <w:szCs w:val="24"/>
        </w:rPr>
        <w:t>a</w:t>
      </w:r>
      <w:r>
        <w:rPr>
          <w:sz w:val="24"/>
          <w:szCs w:val="24"/>
        </w:rPr>
        <w:t>ther</w:t>
      </w:r>
      <w:r>
        <w:rPr>
          <w:spacing w:val="44"/>
          <w:sz w:val="24"/>
          <w:szCs w:val="24"/>
        </w:rPr>
        <w:t xml:space="preserve"> </w:t>
      </w:r>
      <w:r>
        <w:rPr>
          <w:sz w:val="24"/>
          <w:szCs w:val="24"/>
        </w:rPr>
        <w:t>than</w:t>
      </w:r>
      <w:r>
        <w:rPr>
          <w:spacing w:val="45"/>
          <w:sz w:val="24"/>
          <w:szCs w:val="24"/>
        </w:rPr>
        <w:t xml:space="preserve"> </w:t>
      </w:r>
      <w:r>
        <w:rPr>
          <w:sz w:val="24"/>
          <w:szCs w:val="24"/>
        </w:rPr>
        <w:t>n</w:t>
      </w:r>
      <w:r>
        <w:rPr>
          <w:spacing w:val="-1"/>
          <w:sz w:val="24"/>
          <w:szCs w:val="24"/>
        </w:rPr>
        <w:t>e</w:t>
      </w:r>
      <w:r>
        <w:rPr>
          <w:sz w:val="24"/>
          <w:szCs w:val="24"/>
        </w:rPr>
        <w:t>g</w:t>
      </w:r>
      <w:r>
        <w:rPr>
          <w:spacing w:val="-1"/>
          <w:sz w:val="24"/>
          <w:szCs w:val="24"/>
        </w:rPr>
        <w:t>a</w:t>
      </w:r>
      <w:r>
        <w:rPr>
          <w:sz w:val="24"/>
          <w:szCs w:val="24"/>
        </w:rPr>
        <w:t>t</w:t>
      </w:r>
      <w:r>
        <w:rPr>
          <w:spacing w:val="1"/>
          <w:sz w:val="24"/>
          <w:szCs w:val="24"/>
        </w:rPr>
        <w:t>i</w:t>
      </w:r>
      <w:r>
        <w:rPr>
          <w:sz w:val="24"/>
          <w:szCs w:val="24"/>
        </w:rPr>
        <w:t>ve</w:t>
      </w:r>
      <w:r>
        <w:rPr>
          <w:spacing w:val="44"/>
          <w:sz w:val="24"/>
          <w:szCs w:val="24"/>
        </w:rPr>
        <w:t xml:space="preserve"> </w:t>
      </w:r>
      <w:r>
        <w:rPr>
          <w:sz w:val="24"/>
          <w:szCs w:val="24"/>
        </w:rPr>
        <w:t>f</w:t>
      </w:r>
      <w:r>
        <w:rPr>
          <w:spacing w:val="-2"/>
          <w:sz w:val="24"/>
          <w:szCs w:val="24"/>
        </w:rPr>
        <w:t>e</w:t>
      </w:r>
      <w:r>
        <w:rPr>
          <w:spacing w:val="-1"/>
          <w:sz w:val="24"/>
          <w:szCs w:val="24"/>
        </w:rPr>
        <w:t>e</w:t>
      </w:r>
      <w:r>
        <w:rPr>
          <w:sz w:val="24"/>
          <w:szCs w:val="24"/>
        </w:rPr>
        <w:t>db</w:t>
      </w:r>
      <w:r>
        <w:rPr>
          <w:spacing w:val="1"/>
          <w:sz w:val="24"/>
          <w:szCs w:val="24"/>
        </w:rPr>
        <w:t>a</w:t>
      </w:r>
      <w:r>
        <w:rPr>
          <w:spacing w:val="-1"/>
          <w:sz w:val="24"/>
          <w:szCs w:val="24"/>
        </w:rPr>
        <w:t>c</w:t>
      </w:r>
      <w:r>
        <w:rPr>
          <w:sz w:val="24"/>
          <w:szCs w:val="24"/>
        </w:rPr>
        <w:t>k</w:t>
      </w:r>
      <w:r>
        <w:rPr>
          <w:spacing w:val="45"/>
          <w:sz w:val="24"/>
          <w:szCs w:val="24"/>
        </w:rPr>
        <w:t xml:space="preserve"> </w:t>
      </w:r>
      <w:r>
        <w:rPr>
          <w:sz w:val="24"/>
          <w:szCs w:val="24"/>
        </w:rPr>
        <w:t>stat</w:t>
      </w:r>
      <w:r>
        <w:rPr>
          <w:spacing w:val="-1"/>
          <w:sz w:val="24"/>
          <w:szCs w:val="24"/>
        </w:rPr>
        <w:t>e</w:t>
      </w:r>
      <w:r>
        <w:rPr>
          <w:sz w:val="24"/>
          <w:szCs w:val="24"/>
        </w:rPr>
        <w:t>ments</w:t>
      </w:r>
      <w:r>
        <w:rPr>
          <w:spacing w:val="46"/>
          <w:sz w:val="24"/>
          <w:szCs w:val="24"/>
        </w:rPr>
        <w:t xml:space="preserve"> </w:t>
      </w:r>
      <w:r>
        <w:rPr>
          <w:sz w:val="24"/>
          <w:szCs w:val="24"/>
        </w:rPr>
        <w:t>for</w:t>
      </w:r>
      <w:r>
        <w:rPr>
          <w:spacing w:val="44"/>
          <w:sz w:val="24"/>
          <w:szCs w:val="24"/>
        </w:rPr>
        <w:t xml:space="preserve"> </w:t>
      </w:r>
      <w:r>
        <w:rPr>
          <w:sz w:val="24"/>
          <w:szCs w:val="24"/>
        </w:rPr>
        <w:t>thems</w:t>
      </w:r>
      <w:r>
        <w:rPr>
          <w:spacing w:val="-1"/>
          <w:sz w:val="24"/>
          <w:szCs w:val="24"/>
        </w:rPr>
        <w:t>e</w:t>
      </w:r>
      <w:r>
        <w:rPr>
          <w:sz w:val="24"/>
          <w:szCs w:val="24"/>
        </w:rPr>
        <w:t>lves</w:t>
      </w:r>
      <w:r>
        <w:rPr>
          <w:spacing w:val="45"/>
          <w:sz w:val="24"/>
          <w:szCs w:val="24"/>
        </w:rPr>
        <w:t xml:space="preserve"> </w:t>
      </w:r>
      <w:r>
        <w:rPr>
          <w:spacing w:val="-1"/>
          <w:sz w:val="24"/>
          <w:szCs w:val="24"/>
        </w:rPr>
        <w:t>a</w:t>
      </w:r>
      <w:r>
        <w:rPr>
          <w:sz w:val="24"/>
          <w:szCs w:val="24"/>
        </w:rPr>
        <w:t>nd</w:t>
      </w:r>
      <w:r>
        <w:rPr>
          <w:spacing w:val="45"/>
          <w:sz w:val="24"/>
          <w:szCs w:val="24"/>
        </w:rPr>
        <w:t xml:space="preserve"> </w:t>
      </w:r>
      <w:r>
        <w:rPr>
          <w:sz w:val="24"/>
          <w:szCs w:val="24"/>
        </w:rPr>
        <w:t>other te</w:t>
      </w:r>
      <w:r>
        <w:rPr>
          <w:spacing w:val="-1"/>
          <w:sz w:val="24"/>
          <w:szCs w:val="24"/>
        </w:rPr>
        <w:t>a</w:t>
      </w:r>
      <w:r>
        <w:rPr>
          <w:sz w:val="24"/>
          <w:szCs w:val="24"/>
        </w:rPr>
        <w:t>m</w:t>
      </w:r>
      <w:r>
        <w:rPr>
          <w:spacing w:val="7"/>
          <w:sz w:val="24"/>
          <w:szCs w:val="24"/>
        </w:rPr>
        <w:t xml:space="preserve"> </w:t>
      </w:r>
      <w:r>
        <w:rPr>
          <w:sz w:val="24"/>
          <w:szCs w:val="24"/>
        </w:rPr>
        <w:t>memb</w:t>
      </w:r>
      <w:r>
        <w:rPr>
          <w:spacing w:val="-1"/>
          <w:sz w:val="24"/>
          <w:szCs w:val="24"/>
        </w:rPr>
        <w:t>e</w:t>
      </w:r>
      <w:r>
        <w:rPr>
          <w:sz w:val="24"/>
          <w:szCs w:val="24"/>
        </w:rPr>
        <w:t>rs.</w:t>
      </w:r>
      <w:r>
        <w:rPr>
          <w:spacing w:val="10"/>
          <w:sz w:val="24"/>
          <w:szCs w:val="24"/>
        </w:rPr>
        <w:t xml:space="preserve"> </w:t>
      </w:r>
      <w:r>
        <w:rPr>
          <w:spacing w:val="-6"/>
          <w:sz w:val="24"/>
          <w:szCs w:val="24"/>
        </w:rPr>
        <w:t>I</w:t>
      </w:r>
      <w:r>
        <w:rPr>
          <w:spacing w:val="2"/>
          <w:sz w:val="24"/>
          <w:szCs w:val="24"/>
        </w:rPr>
        <w:t>n</w:t>
      </w:r>
      <w:r>
        <w:rPr>
          <w:sz w:val="24"/>
          <w:szCs w:val="24"/>
        </w:rPr>
        <w:t>fo</w:t>
      </w:r>
      <w:r>
        <w:rPr>
          <w:spacing w:val="-1"/>
          <w:sz w:val="24"/>
          <w:szCs w:val="24"/>
        </w:rPr>
        <w:t>r</w:t>
      </w:r>
      <w:r>
        <w:rPr>
          <w:sz w:val="24"/>
          <w:szCs w:val="24"/>
        </w:rPr>
        <w:t>mat</w:t>
      </w:r>
      <w:r>
        <w:rPr>
          <w:spacing w:val="3"/>
          <w:sz w:val="24"/>
          <w:szCs w:val="24"/>
        </w:rPr>
        <w:t>i</w:t>
      </w:r>
      <w:r>
        <w:rPr>
          <w:sz w:val="24"/>
          <w:szCs w:val="24"/>
        </w:rPr>
        <w:t>on</w:t>
      </w:r>
      <w:r>
        <w:rPr>
          <w:spacing w:val="7"/>
          <w:sz w:val="24"/>
          <w:szCs w:val="24"/>
        </w:rPr>
        <w:t xml:space="preserve"> </w:t>
      </w:r>
      <w:r>
        <w:rPr>
          <w:sz w:val="24"/>
          <w:szCs w:val="24"/>
        </w:rPr>
        <w:t>provid</w:t>
      </w:r>
      <w:r>
        <w:rPr>
          <w:spacing w:val="-1"/>
          <w:sz w:val="24"/>
          <w:szCs w:val="24"/>
        </w:rPr>
        <w:t>e</w:t>
      </w:r>
      <w:r>
        <w:rPr>
          <w:sz w:val="24"/>
          <w:szCs w:val="24"/>
        </w:rPr>
        <w:t>d</w:t>
      </w:r>
      <w:r>
        <w:rPr>
          <w:spacing w:val="7"/>
          <w:sz w:val="24"/>
          <w:szCs w:val="24"/>
        </w:rPr>
        <w:t xml:space="preserve"> </w:t>
      </w:r>
      <w:r>
        <w:rPr>
          <w:sz w:val="24"/>
          <w:szCs w:val="24"/>
        </w:rPr>
        <w:t>in</w:t>
      </w:r>
      <w:r>
        <w:rPr>
          <w:spacing w:val="7"/>
          <w:sz w:val="24"/>
          <w:szCs w:val="24"/>
        </w:rPr>
        <w:t xml:space="preserve"> </w:t>
      </w:r>
      <w:r>
        <w:rPr>
          <w:sz w:val="24"/>
          <w:szCs w:val="24"/>
        </w:rPr>
        <w:t>the</w:t>
      </w:r>
      <w:r>
        <w:rPr>
          <w:spacing w:val="4"/>
          <w:sz w:val="24"/>
          <w:szCs w:val="24"/>
        </w:rPr>
        <w:t xml:space="preserve"> </w:t>
      </w:r>
      <w:r>
        <w:rPr>
          <w:sz w:val="24"/>
          <w:szCs w:val="24"/>
        </w:rPr>
        <w:t>r</w:t>
      </w:r>
      <w:r>
        <w:rPr>
          <w:spacing w:val="-2"/>
          <w:sz w:val="24"/>
          <w:szCs w:val="24"/>
        </w:rPr>
        <w:t>e</w:t>
      </w:r>
      <w:r>
        <w:rPr>
          <w:sz w:val="24"/>
          <w:szCs w:val="24"/>
        </w:rPr>
        <w:t>port</w:t>
      </w:r>
      <w:r>
        <w:rPr>
          <w:spacing w:val="7"/>
          <w:sz w:val="24"/>
          <w:szCs w:val="24"/>
        </w:rPr>
        <w:t xml:space="preserve"> </w:t>
      </w:r>
      <w:r>
        <w:rPr>
          <w:sz w:val="24"/>
          <w:szCs w:val="24"/>
        </w:rPr>
        <w:t>is</w:t>
      </w:r>
      <w:r>
        <w:rPr>
          <w:spacing w:val="7"/>
          <w:sz w:val="24"/>
          <w:szCs w:val="24"/>
        </w:rPr>
        <w:t xml:space="preserve"> </w:t>
      </w:r>
      <w:r>
        <w:rPr>
          <w:sz w:val="24"/>
          <w:szCs w:val="24"/>
        </w:rPr>
        <w:t>a</w:t>
      </w:r>
      <w:r>
        <w:rPr>
          <w:spacing w:val="9"/>
          <w:sz w:val="24"/>
          <w:szCs w:val="24"/>
        </w:rPr>
        <w:t xml:space="preserve"> </w:t>
      </w:r>
      <w:r>
        <w:rPr>
          <w:sz w:val="24"/>
          <w:szCs w:val="24"/>
        </w:rPr>
        <w:t>s</w:t>
      </w:r>
      <w:r>
        <w:rPr>
          <w:spacing w:val="-2"/>
          <w:sz w:val="24"/>
          <w:szCs w:val="24"/>
        </w:rPr>
        <w:t>u</w:t>
      </w:r>
      <w:r>
        <w:rPr>
          <w:sz w:val="24"/>
          <w:szCs w:val="24"/>
        </w:rPr>
        <w:t>m</w:t>
      </w:r>
      <w:r>
        <w:rPr>
          <w:spacing w:val="1"/>
          <w:sz w:val="24"/>
          <w:szCs w:val="24"/>
        </w:rPr>
        <w:t>m</w:t>
      </w:r>
      <w:r>
        <w:rPr>
          <w:spacing w:val="-1"/>
          <w:sz w:val="24"/>
          <w:szCs w:val="24"/>
        </w:rPr>
        <w:t>a</w:t>
      </w:r>
      <w:r>
        <w:rPr>
          <w:spacing w:val="1"/>
          <w:sz w:val="24"/>
          <w:szCs w:val="24"/>
        </w:rPr>
        <w:t>r</w:t>
      </w:r>
      <w:r>
        <w:rPr>
          <w:sz w:val="24"/>
          <w:szCs w:val="24"/>
        </w:rPr>
        <w:t xml:space="preserve">y </w:t>
      </w:r>
      <w:r>
        <w:rPr>
          <w:spacing w:val="2"/>
          <w:sz w:val="24"/>
          <w:szCs w:val="24"/>
        </w:rPr>
        <w:t>o</w:t>
      </w:r>
      <w:r>
        <w:rPr>
          <w:sz w:val="24"/>
          <w:szCs w:val="24"/>
        </w:rPr>
        <w:t>f</w:t>
      </w:r>
      <w:r>
        <w:rPr>
          <w:spacing w:val="6"/>
          <w:sz w:val="24"/>
          <w:szCs w:val="24"/>
        </w:rPr>
        <w:t xml:space="preserve"> </w:t>
      </w:r>
      <w:r>
        <w:rPr>
          <w:sz w:val="24"/>
          <w:szCs w:val="24"/>
        </w:rPr>
        <w:t>the</w:t>
      </w:r>
      <w:r>
        <w:rPr>
          <w:spacing w:val="6"/>
          <w:sz w:val="24"/>
          <w:szCs w:val="24"/>
        </w:rPr>
        <w:t xml:space="preserve"> </w:t>
      </w:r>
      <w:r>
        <w:rPr>
          <w:sz w:val="24"/>
          <w:szCs w:val="24"/>
        </w:rPr>
        <w:t>d</w:t>
      </w:r>
      <w:r>
        <w:rPr>
          <w:spacing w:val="-1"/>
          <w:sz w:val="24"/>
          <w:szCs w:val="24"/>
        </w:rPr>
        <w:t>e</w:t>
      </w:r>
      <w:r>
        <w:rPr>
          <w:sz w:val="24"/>
          <w:szCs w:val="24"/>
        </w:rPr>
        <w:t>tailed</w:t>
      </w:r>
      <w:r>
        <w:rPr>
          <w:spacing w:val="6"/>
          <w:sz w:val="24"/>
          <w:szCs w:val="24"/>
        </w:rPr>
        <w:t xml:space="preserve"> </w:t>
      </w:r>
      <w:r>
        <w:rPr>
          <w:spacing w:val="-1"/>
          <w:sz w:val="24"/>
          <w:szCs w:val="24"/>
        </w:rPr>
        <w:t>a</w:t>
      </w:r>
      <w:r>
        <w:rPr>
          <w:sz w:val="24"/>
          <w:szCs w:val="24"/>
        </w:rPr>
        <w:t>nd</w:t>
      </w:r>
      <w:r>
        <w:rPr>
          <w:spacing w:val="7"/>
          <w:sz w:val="24"/>
          <w:szCs w:val="24"/>
        </w:rPr>
        <w:t xml:space="preserve"> </w:t>
      </w:r>
      <w:proofErr w:type="gramStart"/>
      <w:r>
        <w:rPr>
          <w:sz w:val="24"/>
          <w:szCs w:val="24"/>
        </w:rPr>
        <w:t>w</w:t>
      </w:r>
      <w:r>
        <w:rPr>
          <w:spacing w:val="-1"/>
          <w:sz w:val="24"/>
          <w:szCs w:val="24"/>
        </w:rPr>
        <w:t>e</w:t>
      </w:r>
      <w:r>
        <w:rPr>
          <w:sz w:val="24"/>
          <w:szCs w:val="24"/>
        </w:rPr>
        <w:t>ll</w:t>
      </w:r>
      <w:r>
        <w:rPr>
          <w:spacing w:val="7"/>
          <w:sz w:val="24"/>
          <w:szCs w:val="24"/>
        </w:rPr>
        <w:t xml:space="preserve"> </w:t>
      </w:r>
      <w:r>
        <w:rPr>
          <w:sz w:val="24"/>
          <w:szCs w:val="24"/>
        </w:rPr>
        <w:t>or</w:t>
      </w:r>
      <w:r>
        <w:rPr>
          <w:spacing w:val="-3"/>
          <w:sz w:val="24"/>
          <w:szCs w:val="24"/>
        </w:rPr>
        <w:t>g</w:t>
      </w:r>
      <w:r>
        <w:rPr>
          <w:spacing w:val="-1"/>
          <w:sz w:val="24"/>
          <w:szCs w:val="24"/>
        </w:rPr>
        <w:t>a</w:t>
      </w:r>
      <w:r>
        <w:rPr>
          <w:sz w:val="24"/>
          <w:szCs w:val="24"/>
        </w:rPr>
        <w:t>ni</w:t>
      </w:r>
      <w:r>
        <w:rPr>
          <w:spacing w:val="2"/>
          <w:sz w:val="24"/>
          <w:szCs w:val="24"/>
        </w:rPr>
        <w:t>z</w:t>
      </w:r>
      <w:r>
        <w:rPr>
          <w:spacing w:val="-1"/>
          <w:sz w:val="24"/>
          <w:szCs w:val="24"/>
        </w:rPr>
        <w:t>e</w:t>
      </w:r>
      <w:r>
        <w:rPr>
          <w:sz w:val="24"/>
          <w:szCs w:val="24"/>
        </w:rPr>
        <w:t>d</w:t>
      </w:r>
      <w:proofErr w:type="gramEnd"/>
      <w:r>
        <w:rPr>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3"/>
          <w:sz w:val="24"/>
          <w:szCs w:val="24"/>
        </w:rPr>
        <w:t>t</w:t>
      </w:r>
      <w:r>
        <w:rPr>
          <w:sz w:val="24"/>
          <w:szCs w:val="24"/>
        </w:rPr>
        <w:t>y</w:t>
      </w:r>
      <w:r>
        <w:rPr>
          <w:spacing w:val="24"/>
          <w:sz w:val="24"/>
          <w:szCs w:val="24"/>
        </w:rPr>
        <w:t xml:space="preserve"> </w:t>
      </w:r>
      <w:r>
        <w:rPr>
          <w:sz w:val="24"/>
          <w:szCs w:val="24"/>
        </w:rPr>
        <w:t>re</w:t>
      </w:r>
      <w:r>
        <w:rPr>
          <w:spacing w:val="-1"/>
          <w:sz w:val="24"/>
          <w:szCs w:val="24"/>
        </w:rPr>
        <w:t>c</w:t>
      </w:r>
      <w:r>
        <w:rPr>
          <w:sz w:val="24"/>
          <w:szCs w:val="24"/>
        </w:rPr>
        <w:t>ord</w:t>
      </w:r>
      <w:r>
        <w:rPr>
          <w:spacing w:val="-2"/>
          <w:sz w:val="24"/>
          <w:szCs w:val="24"/>
        </w:rPr>
        <w:t>e</w:t>
      </w:r>
      <w:r>
        <w:rPr>
          <w:sz w:val="24"/>
          <w:szCs w:val="24"/>
        </w:rPr>
        <w:t>d</w:t>
      </w:r>
      <w:r>
        <w:rPr>
          <w:spacing w:val="29"/>
          <w:sz w:val="24"/>
          <w:szCs w:val="24"/>
        </w:rPr>
        <w:t xml:space="preserve"> </w:t>
      </w:r>
      <w:r>
        <w:rPr>
          <w:sz w:val="24"/>
          <w:szCs w:val="24"/>
        </w:rPr>
        <w:t>in</w:t>
      </w:r>
      <w:r>
        <w:rPr>
          <w:spacing w:val="29"/>
          <w:sz w:val="24"/>
          <w:szCs w:val="24"/>
        </w:rPr>
        <w:t xml:space="preserve"> </w:t>
      </w:r>
      <w:r>
        <w:rPr>
          <w:sz w:val="24"/>
          <w:szCs w:val="24"/>
        </w:rPr>
        <w:t>the</w:t>
      </w:r>
      <w:r>
        <w:rPr>
          <w:spacing w:val="30"/>
          <w:sz w:val="24"/>
          <w:szCs w:val="24"/>
        </w:rPr>
        <w:t xml:space="preserve"> </w:t>
      </w:r>
      <w:r>
        <w:rPr>
          <w:sz w:val="24"/>
          <w:szCs w:val="24"/>
        </w:rPr>
        <w:t>lo</w:t>
      </w:r>
      <w:r>
        <w:rPr>
          <w:spacing w:val="-2"/>
          <w:sz w:val="24"/>
          <w:szCs w:val="24"/>
        </w:rPr>
        <w:t>g</w:t>
      </w:r>
      <w:r>
        <w:rPr>
          <w:sz w:val="24"/>
          <w:szCs w:val="24"/>
        </w:rPr>
        <w:t>book</w:t>
      </w:r>
      <w:r>
        <w:rPr>
          <w:spacing w:val="29"/>
          <w:sz w:val="24"/>
          <w:szCs w:val="24"/>
        </w:rPr>
        <w:t xml:space="preserve"> </w:t>
      </w:r>
      <w:r>
        <w:rPr>
          <w:sz w:val="24"/>
          <w:szCs w:val="24"/>
        </w:rPr>
        <w:t>(insp</w:t>
      </w:r>
      <w:r>
        <w:rPr>
          <w:spacing w:val="-1"/>
          <w:sz w:val="24"/>
          <w:szCs w:val="24"/>
        </w:rPr>
        <w:t>ec</w:t>
      </w:r>
      <w:r>
        <w:rPr>
          <w:spacing w:val="3"/>
          <w:sz w:val="24"/>
          <w:szCs w:val="24"/>
        </w:rPr>
        <w:t>t</w:t>
      </w:r>
      <w:r>
        <w:rPr>
          <w:spacing w:val="-1"/>
          <w:sz w:val="24"/>
          <w:szCs w:val="24"/>
        </w:rPr>
        <w:t>e</w:t>
      </w:r>
      <w:r>
        <w:rPr>
          <w:sz w:val="24"/>
          <w:szCs w:val="24"/>
        </w:rPr>
        <w:t>d</w:t>
      </w:r>
      <w:r>
        <w:rPr>
          <w:spacing w:val="29"/>
          <w:sz w:val="24"/>
          <w:szCs w:val="24"/>
        </w:rPr>
        <w:t xml:space="preserve"> </w:t>
      </w:r>
      <w:r>
        <w:rPr>
          <w:spacing w:val="-1"/>
          <w:sz w:val="24"/>
          <w:szCs w:val="24"/>
        </w:rPr>
        <w:t>a</w:t>
      </w:r>
      <w:r>
        <w:rPr>
          <w:sz w:val="24"/>
          <w:szCs w:val="24"/>
        </w:rPr>
        <w:t>t</w:t>
      </w:r>
      <w:r>
        <w:rPr>
          <w:spacing w:val="29"/>
          <w:sz w:val="24"/>
          <w:szCs w:val="24"/>
        </w:rPr>
        <w:t xml:space="preserve"> </w:t>
      </w:r>
      <w:r>
        <w:rPr>
          <w:sz w:val="24"/>
          <w:szCs w:val="24"/>
        </w:rPr>
        <w:t>the</w:t>
      </w:r>
      <w:r>
        <w:rPr>
          <w:spacing w:val="28"/>
          <w:sz w:val="24"/>
          <w:szCs w:val="24"/>
        </w:rPr>
        <w:t xml:space="preserve"> </w:t>
      </w:r>
      <w:r>
        <w:rPr>
          <w:spacing w:val="-1"/>
          <w:sz w:val="24"/>
          <w:szCs w:val="24"/>
        </w:rPr>
        <w:t>e</w:t>
      </w:r>
      <w:r>
        <w:rPr>
          <w:sz w:val="24"/>
          <w:szCs w:val="24"/>
        </w:rPr>
        <w:t>nd</w:t>
      </w:r>
      <w:r>
        <w:rPr>
          <w:spacing w:val="29"/>
          <w:sz w:val="24"/>
          <w:szCs w:val="24"/>
        </w:rPr>
        <w:t xml:space="preserve"> </w:t>
      </w:r>
      <w:r>
        <w:rPr>
          <w:sz w:val="24"/>
          <w:szCs w:val="24"/>
        </w:rPr>
        <w:t>of</w:t>
      </w:r>
      <w:r>
        <w:rPr>
          <w:spacing w:val="28"/>
          <w:sz w:val="24"/>
          <w:szCs w:val="24"/>
        </w:rPr>
        <w:t xml:space="preserve"> </w:t>
      </w:r>
      <w:r>
        <w:rPr>
          <w:sz w:val="24"/>
          <w:szCs w:val="24"/>
        </w:rPr>
        <w:t>both</w:t>
      </w:r>
      <w:r>
        <w:rPr>
          <w:spacing w:val="29"/>
          <w:sz w:val="24"/>
          <w:szCs w:val="24"/>
        </w:rPr>
        <w:t xml:space="preserve"> </w:t>
      </w:r>
      <w:r>
        <w:rPr>
          <w:sz w:val="24"/>
          <w:szCs w:val="24"/>
        </w:rPr>
        <w:t>s</w:t>
      </w:r>
      <w:r>
        <w:rPr>
          <w:spacing w:val="-1"/>
          <w:sz w:val="24"/>
          <w:szCs w:val="24"/>
        </w:rPr>
        <w:t>e</w:t>
      </w:r>
      <w:r>
        <w:rPr>
          <w:sz w:val="24"/>
          <w:szCs w:val="24"/>
        </w:rPr>
        <w:t>mest</w:t>
      </w:r>
      <w:r>
        <w:rPr>
          <w:spacing w:val="-1"/>
          <w:sz w:val="24"/>
          <w:szCs w:val="24"/>
        </w:rPr>
        <w:t>e</w:t>
      </w:r>
      <w:r>
        <w:rPr>
          <w:sz w:val="24"/>
          <w:szCs w:val="24"/>
        </w:rPr>
        <w:t>rs</w:t>
      </w:r>
      <w:r>
        <w:rPr>
          <w:spacing w:val="1"/>
          <w:sz w:val="24"/>
          <w:szCs w:val="24"/>
        </w:rPr>
        <w:t>)</w:t>
      </w:r>
      <w:r>
        <w:rPr>
          <w:sz w:val="24"/>
          <w:szCs w:val="24"/>
        </w:rPr>
        <w:t>.</w:t>
      </w:r>
      <w:r>
        <w:rPr>
          <w:spacing w:val="34"/>
          <w:sz w:val="24"/>
          <w:szCs w:val="24"/>
        </w:rPr>
        <w:t xml:space="preserve"> </w:t>
      </w:r>
      <w:r>
        <w:rPr>
          <w:sz w:val="24"/>
          <w:szCs w:val="24"/>
          <w:u w:val="single" w:color="000000"/>
        </w:rPr>
        <w:t>N</w:t>
      </w:r>
      <w:r>
        <w:rPr>
          <w:spacing w:val="-1"/>
          <w:sz w:val="24"/>
          <w:szCs w:val="24"/>
          <w:u w:val="single" w:color="000000"/>
        </w:rPr>
        <w:t>e</w:t>
      </w:r>
      <w:r>
        <w:rPr>
          <w:sz w:val="24"/>
          <w:szCs w:val="24"/>
          <w:u w:val="single" w:color="000000"/>
        </w:rPr>
        <w:t>g</w:t>
      </w:r>
      <w:r>
        <w:rPr>
          <w:spacing w:val="-1"/>
          <w:sz w:val="24"/>
          <w:szCs w:val="24"/>
          <w:u w:val="single" w:color="000000"/>
        </w:rPr>
        <w:t>a</w:t>
      </w:r>
      <w:r>
        <w:rPr>
          <w:sz w:val="24"/>
          <w:szCs w:val="24"/>
          <w:u w:val="single" w:color="000000"/>
        </w:rPr>
        <w:t>t</w:t>
      </w:r>
      <w:r>
        <w:rPr>
          <w:spacing w:val="1"/>
          <w:sz w:val="24"/>
          <w:szCs w:val="24"/>
          <w:u w:val="single" w:color="000000"/>
        </w:rPr>
        <w:t>i</w:t>
      </w:r>
      <w:r>
        <w:rPr>
          <w:sz w:val="24"/>
          <w:szCs w:val="24"/>
          <w:u w:val="single" w:color="000000"/>
        </w:rPr>
        <w:t>ve</w:t>
      </w:r>
      <w:r>
        <w:rPr>
          <w:spacing w:val="28"/>
          <w:sz w:val="24"/>
          <w:szCs w:val="24"/>
          <w:u w:val="single" w:color="000000"/>
        </w:rPr>
        <w:t xml:space="preserve"> </w:t>
      </w:r>
      <w:r>
        <w:rPr>
          <w:sz w:val="24"/>
          <w:szCs w:val="24"/>
          <w:u w:val="single" w:color="000000"/>
        </w:rPr>
        <w:t>stat</w:t>
      </w:r>
      <w:r>
        <w:rPr>
          <w:spacing w:val="-1"/>
          <w:sz w:val="24"/>
          <w:szCs w:val="24"/>
          <w:u w:val="single" w:color="000000"/>
        </w:rPr>
        <w:t>e</w:t>
      </w:r>
      <w:r>
        <w:rPr>
          <w:sz w:val="24"/>
          <w:szCs w:val="24"/>
          <w:u w:val="single" w:color="000000"/>
        </w:rPr>
        <w:t>ments</w:t>
      </w:r>
      <w:r>
        <w:rPr>
          <w:spacing w:val="29"/>
          <w:sz w:val="24"/>
          <w:szCs w:val="24"/>
          <w:u w:val="single" w:color="000000"/>
        </w:rPr>
        <w:t xml:space="preserve"> </w:t>
      </w:r>
      <w:r>
        <w:rPr>
          <w:sz w:val="24"/>
          <w:szCs w:val="24"/>
          <w:u w:val="single" w:color="000000"/>
        </w:rPr>
        <w:t>of</w:t>
      </w:r>
      <w:r>
        <w:rPr>
          <w:sz w:val="24"/>
          <w:szCs w:val="24"/>
        </w:rPr>
        <w:t xml:space="preserve"> </w:t>
      </w:r>
      <w:r>
        <w:rPr>
          <w:spacing w:val="-1"/>
          <w:sz w:val="24"/>
          <w:szCs w:val="24"/>
          <w:u w:val="single" w:color="000000"/>
        </w:rPr>
        <w:t>a</w:t>
      </w:r>
      <w:r>
        <w:rPr>
          <w:spacing w:val="2"/>
          <w:sz w:val="24"/>
          <w:szCs w:val="24"/>
          <w:u w:val="single" w:color="000000"/>
        </w:rPr>
        <w:t>n</w:t>
      </w:r>
      <w:r>
        <w:rPr>
          <w:sz w:val="24"/>
          <w:szCs w:val="24"/>
          <w:u w:val="single" w:color="000000"/>
        </w:rPr>
        <w:t>y</w:t>
      </w:r>
      <w:r>
        <w:rPr>
          <w:spacing w:val="2"/>
          <w:sz w:val="24"/>
          <w:szCs w:val="24"/>
          <w:u w:val="single" w:color="000000"/>
        </w:rPr>
        <w:t xml:space="preserve"> </w:t>
      </w:r>
      <w:r>
        <w:rPr>
          <w:sz w:val="24"/>
          <w:szCs w:val="24"/>
          <w:u w:val="single" w:color="000000"/>
        </w:rPr>
        <w:t>kind</w:t>
      </w:r>
      <w:r>
        <w:rPr>
          <w:spacing w:val="5"/>
          <w:sz w:val="24"/>
          <w:szCs w:val="24"/>
          <w:u w:val="single" w:color="000000"/>
        </w:rPr>
        <w:t xml:space="preserve"> </w:t>
      </w:r>
      <w:r>
        <w:rPr>
          <w:sz w:val="24"/>
          <w:szCs w:val="24"/>
          <w:u w:val="single" w:color="000000"/>
        </w:rPr>
        <w:t>should</w:t>
      </w:r>
      <w:r>
        <w:rPr>
          <w:spacing w:val="4"/>
          <w:sz w:val="24"/>
          <w:szCs w:val="24"/>
          <w:u w:val="single" w:color="000000"/>
        </w:rPr>
        <w:t xml:space="preserve"> </w:t>
      </w:r>
      <w:r>
        <w:rPr>
          <w:sz w:val="24"/>
          <w:szCs w:val="24"/>
          <w:u w:val="single" w:color="000000"/>
        </w:rPr>
        <w:t>be</w:t>
      </w:r>
      <w:r>
        <w:rPr>
          <w:spacing w:val="3"/>
          <w:sz w:val="24"/>
          <w:szCs w:val="24"/>
          <w:u w:val="single" w:color="000000"/>
        </w:rPr>
        <w:t xml:space="preserve"> </w:t>
      </w:r>
      <w:r>
        <w:rPr>
          <w:spacing w:val="1"/>
          <w:sz w:val="24"/>
          <w:szCs w:val="24"/>
          <w:u w:val="single" w:color="000000"/>
        </w:rPr>
        <w:t>re</w:t>
      </w:r>
      <w:r>
        <w:rPr>
          <w:spacing w:val="-2"/>
          <w:sz w:val="24"/>
          <w:szCs w:val="24"/>
          <w:u w:val="single" w:color="000000"/>
        </w:rPr>
        <w:t>g</w:t>
      </w:r>
      <w:r>
        <w:rPr>
          <w:spacing w:val="-1"/>
          <w:sz w:val="24"/>
          <w:szCs w:val="24"/>
          <w:u w:val="single" w:color="000000"/>
        </w:rPr>
        <w:t>a</w:t>
      </w:r>
      <w:r>
        <w:rPr>
          <w:spacing w:val="1"/>
          <w:sz w:val="24"/>
          <w:szCs w:val="24"/>
          <w:u w:val="single" w:color="000000"/>
        </w:rPr>
        <w:t>r</w:t>
      </w:r>
      <w:r>
        <w:rPr>
          <w:sz w:val="24"/>
          <w:szCs w:val="24"/>
          <w:u w:val="single" w:color="000000"/>
        </w:rPr>
        <w:t>d</w:t>
      </w:r>
      <w:r>
        <w:rPr>
          <w:spacing w:val="-1"/>
          <w:sz w:val="24"/>
          <w:szCs w:val="24"/>
          <w:u w:val="single" w:color="000000"/>
        </w:rPr>
        <w:t>e</w:t>
      </w:r>
      <w:r>
        <w:rPr>
          <w:sz w:val="24"/>
          <w:szCs w:val="24"/>
          <w:u w:val="single" w:color="000000"/>
        </w:rPr>
        <w:t>d</w:t>
      </w:r>
      <w:r>
        <w:rPr>
          <w:spacing w:val="4"/>
          <w:sz w:val="24"/>
          <w:szCs w:val="24"/>
          <w:u w:val="single" w:color="000000"/>
        </w:rPr>
        <w:t xml:space="preserve"> </w:t>
      </w:r>
      <w:r>
        <w:rPr>
          <w:spacing w:val="-1"/>
          <w:sz w:val="24"/>
          <w:szCs w:val="24"/>
          <w:u w:val="single" w:color="000000"/>
        </w:rPr>
        <w:t>a</w:t>
      </w:r>
      <w:r>
        <w:rPr>
          <w:sz w:val="24"/>
          <w:szCs w:val="24"/>
          <w:u w:val="single" w:color="000000"/>
        </w:rPr>
        <w:t>s</w:t>
      </w:r>
      <w:r>
        <w:rPr>
          <w:spacing w:val="5"/>
          <w:sz w:val="24"/>
          <w:szCs w:val="24"/>
          <w:u w:val="single" w:color="000000"/>
        </w:rPr>
        <w:t xml:space="preserve"> </w:t>
      </w:r>
      <w:r>
        <w:rPr>
          <w:sz w:val="24"/>
          <w:szCs w:val="24"/>
          <w:u w:val="single" w:color="000000"/>
        </w:rPr>
        <w:t>no</w:t>
      </w:r>
      <w:r>
        <w:rPr>
          <w:spacing w:val="4"/>
          <w:sz w:val="24"/>
          <w:szCs w:val="24"/>
          <w:u w:val="single" w:color="000000"/>
        </w:rPr>
        <w:t xml:space="preserve"> </w:t>
      </w:r>
      <w:r>
        <w:rPr>
          <w:sz w:val="24"/>
          <w:szCs w:val="24"/>
          <w:u w:val="single" w:color="000000"/>
        </w:rPr>
        <w:t>stat</w:t>
      </w:r>
      <w:r>
        <w:rPr>
          <w:spacing w:val="-1"/>
          <w:sz w:val="24"/>
          <w:szCs w:val="24"/>
          <w:u w:val="single" w:color="000000"/>
        </w:rPr>
        <w:t>e</w:t>
      </w:r>
      <w:r>
        <w:rPr>
          <w:spacing w:val="3"/>
          <w:sz w:val="24"/>
          <w:szCs w:val="24"/>
          <w:u w:val="single" w:color="000000"/>
        </w:rPr>
        <w:t>m</w:t>
      </w:r>
      <w:r>
        <w:rPr>
          <w:spacing w:val="-1"/>
          <w:sz w:val="24"/>
          <w:szCs w:val="24"/>
          <w:u w:val="single" w:color="000000"/>
        </w:rPr>
        <w:t>e</w:t>
      </w:r>
      <w:r>
        <w:rPr>
          <w:sz w:val="24"/>
          <w:szCs w:val="24"/>
          <w:u w:val="single" w:color="000000"/>
        </w:rPr>
        <w:t>nt</w:t>
      </w:r>
      <w:r>
        <w:rPr>
          <w:spacing w:val="5"/>
          <w:sz w:val="24"/>
          <w:szCs w:val="24"/>
          <w:u w:val="single" w:color="000000"/>
        </w:rPr>
        <w:t xml:space="preserve"> </w:t>
      </w:r>
      <w:r>
        <w:rPr>
          <w:sz w:val="24"/>
          <w:szCs w:val="24"/>
          <w:u w:val="single" w:color="000000"/>
        </w:rPr>
        <w:t>or</w:t>
      </w:r>
      <w:r>
        <w:rPr>
          <w:spacing w:val="4"/>
          <w:sz w:val="24"/>
          <w:szCs w:val="24"/>
          <w:u w:val="single" w:color="000000"/>
        </w:rPr>
        <w:t xml:space="preserve"> </w:t>
      </w:r>
      <w:r>
        <w:rPr>
          <w:spacing w:val="1"/>
          <w:sz w:val="24"/>
          <w:szCs w:val="24"/>
          <w:u w:val="single" w:color="000000"/>
        </w:rPr>
        <w:t>re</w:t>
      </w:r>
      <w:r>
        <w:rPr>
          <w:sz w:val="24"/>
          <w:szCs w:val="24"/>
          <w:u w:val="single" w:color="000000"/>
        </w:rPr>
        <w:t>fl</w:t>
      </w:r>
      <w:r>
        <w:rPr>
          <w:spacing w:val="-1"/>
          <w:sz w:val="24"/>
          <w:szCs w:val="24"/>
          <w:u w:val="single" w:color="000000"/>
        </w:rPr>
        <w:t>ec</w:t>
      </w:r>
      <w:r>
        <w:rPr>
          <w:sz w:val="24"/>
          <w:szCs w:val="24"/>
          <w:u w:val="single" w:color="000000"/>
        </w:rPr>
        <w:t>t</w:t>
      </w:r>
      <w:r>
        <w:rPr>
          <w:spacing w:val="1"/>
          <w:sz w:val="24"/>
          <w:szCs w:val="24"/>
          <w:u w:val="single" w:color="000000"/>
        </w:rPr>
        <w:t>i</w:t>
      </w:r>
      <w:r>
        <w:rPr>
          <w:sz w:val="24"/>
          <w:szCs w:val="24"/>
          <w:u w:val="single" w:color="000000"/>
        </w:rPr>
        <w:t>on</w:t>
      </w:r>
      <w:r>
        <w:rPr>
          <w:spacing w:val="4"/>
          <w:sz w:val="24"/>
          <w:szCs w:val="24"/>
          <w:u w:val="single" w:color="000000"/>
        </w:rPr>
        <w:t xml:space="preserve"> </w:t>
      </w:r>
      <w:r>
        <w:rPr>
          <w:spacing w:val="-1"/>
          <w:sz w:val="24"/>
          <w:szCs w:val="24"/>
          <w:u w:val="single" w:color="000000"/>
        </w:rPr>
        <w:t>a</w:t>
      </w:r>
      <w:r>
        <w:rPr>
          <w:sz w:val="24"/>
          <w:szCs w:val="24"/>
          <w:u w:val="single" w:color="000000"/>
        </w:rPr>
        <w:t>bout</w:t>
      </w:r>
      <w:r>
        <w:rPr>
          <w:spacing w:val="5"/>
          <w:sz w:val="24"/>
          <w:szCs w:val="24"/>
          <w:u w:val="single" w:color="000000"/>
        </w:rPr>
        <w:t xml:space="preserve"> </w:t>
      </w:r>
      <w:r>
        <w:rPr>
          <w:sz w:val="24"/>
          <w:szCs w:val="24"/>
          <w:u w:val="single" w:color="000000"/>
        </w:rPr>
        <w:t>the</w:t>
      </w:r>
      <w:r>
        <w:rPr>
          <w:spacing w:val="4"/>
          <w:sz w:val="24"/>
          <w:szCs w:val="24"/>
          <w:u w:val="single" w:color="000000"/>
        </w:rPr>
        <w:t xml:space="preserve"> </w:t>
      </w:r>
      <w:r>
        <w:rPr>
          <w:sz w:val="24"/>
          <w:szCs w:val="24"/>
          <w:u w:val="single" w:color="000000"/>
        </w:rPr>
        <w:t>t</w:t>
      </w:r>
      <w:r>
        <w:rPr>
          <w:spacing w:val="2"/>
          <w:sz w:val="24"/>
          <w:szCs w:val="24"/>
          <w:u w:val="single" w:color="000000"/>
        </w:rPr>
        <w:t>e</w:t>
      </w:r>
      <w:r>
        <w:rPr>
          <w:spacing w:val="-1"/>
          <w:sz w:val="24"/>
          <w:szCs w:val="24"/>
          <w:u w:val="single" w:color="000000"/>
        </w:rPr>
        <w:t>a</w:t>
      </w:r>
      <w:r>
        <w:rPr>
          <w:sz w:val="24"/>
          <w:szCs w:val="24"/>
          <w:u w:val="single" w:color="000000"/>
        </w:rPr>
        <w:t>m</w:t>
      </w:r>
      <w:r>
        <w:rPr>
          <w:spacing w:val="5"/>
          <w:sz w:val="24"/>
          <w:szCs w:val="24"/>
          <w:u w:val="single" w:color="000000"/>
        </w:rPr>
        <w:t xml:space="preserve"> </w:t>
      </w:r>
      <w:r>
        <w:rPr>
          <w:spacing w:val="1"/>
          <w:sz w:val="24"/>
          <w:szCs w:val="24"/>
          <w:u w:val="single" w:color="000000"/>
        </w:rPr>
        <w:t>a</w:t>
      </w:r>
      <w:r>
        <w:rPr>
          <w:sz w:val="24"/>
          <w:szCs w:val="24"/>
          <w:u w:val="single" w:color="000000"/>
        </w:rPr>
        <w:t>t</w:t>
      </w:r>
      <w:r>
        <w:rPr>
          <w:spacing w:val="5"/>
          <w:sz w:val="24"/>
          <w:szCs w:val="24"/>
          <w:u w:val="single" w:color="000000"/>
        </w:rPr>
        <w:t xml:space="preserve"> </w:t>
      </w:r>
      <w:r>
        <w:rPr>
          <w:spacing w:val="-1"/>
          <w:sz w:val="24"/>
          <w:szCs w:val="24"/>
          <w:u w:val="single" w:color="000000"/>
        </w:rPr>
        <w:t>a</w:t>
      </w:r>
      <w:r>
        <w:rPr>
          <w:sz w:val="24"/>
          <w:szCs w:val="24"/>
          <w:u w:val="single" w:color="000000"/>
        </w:rPr>
        <w:t>l</w:t>
      </w:r>
      <w:r>
        <w:rPr>
          <w:spacing w:val="1"/>
          <w:sz w:val="24"/>
          <w:szCs w:val="24"/>
          <w:u w:val="single" w:color="000000"/>
        </w:rPr>
        <w:t>l</w:t>
      </w:r>
      <w:r>
        <w:rPr>
          <w:sz w:val="24"/>
          <w:szCs w:val="24"/>
          <w:u w:val="single" w:color="000000"/>
        </w:rPr>
        <w:t>,</w:t>
      </w:r>
      <w:r>
        <w:rPr>
          <w:spacing w:val="4"/>
          <w:sz w:val="24"/>
          <w:szCs w:val="24"/>
          <w:u w:val="single" w:color="000000"/>
        </w:rPr>
        <w:t xml:space="preserve"> </w:t>
      </w:r>
      <w:r>
        <w:rPr>
          <w:spacing w:val="-1"/>
          <w:sz w:val="24"/>
          <w:szCs w:val="24"/>
          <w:u w:val="single" w:color="000000"/>
        </w:rPr>
        <w:t>a</w:t>
      </w:r>
      <w:r>
        <w:rPr>
          <w:sz w:val="24"/>
          <w:szCs w:val="24"/>
          <w:u w:val="single" w:color="000000"/>
        </w:rPr>
        <w:t>nd</w:t>
      </w:r>
      <w:r>
        <w:rPr>
          <w:spacing w:val="4"/>
          <w:sz w:val="24"/>
          <w:szCs w:val="24"/>
          <w:u w:val="single" w:color="000000"/>
        </w:rPr>
        <w:t xml:space="preserve"> </w:t>
      </w:r>
      <w:r>
        <w:rPr>
          <w:sz w:val="24"/>
          <w:szCs w:val="24"/>
          <w:u w:val="single" w:color="000000"/>
        </w:rPr>
        <w:t>m</w:t>
      </w:r>
      <w:r>
        <w:rPr>
          <w:spacing w:val="4"/>
          <w:sz w:val="24"/>
          <w:szCs w:val="24"/>
          <w:u w:val="single" w:color="000000"/>
        </w:rPr>
        <w:t>a</w:t>
      </w:r>
      <w:r>
        <w:rPr>
          <w:sz w:val="24"/>
          <w:szCs w:val="24"/>
          <w:u w:val="single" w:color="000000"/>
        </w:rPr>
        <w:t xml:space="preserve">y </w:t>
      </w:r>
      <w:r>
        <w:rPr>
          <w:spacing w:val="1"/>
          <w:sz w:val="24"/>
          <w:szCs w:val="24"/>
          <w:u w:val="single" w:color="000000"/>
        </w:rPr>
        <w:t>r</w:t>
      </w:r>
      <w:r>
        <w:rPr>
          <w:spacing w:val="-1"/>
          <w:sz w:val="24"/>
          <w:szCs w:val="24"/>
          <w:u w:val="single" w:color="000000"/>
        </w:rPr>
        <w:t>e</w:t>
      </w:r>
      <w:r>
        <w:rPr>
          <w:sz w:val="24"/>
          <w:szCs w:val="24"/>
          <w:u w:val="single" w:color="000000"/>
        </w:rPr>
        <w:t>sult</w:t>
      </w:r>
      <w:r>
        <w:rPr>
          <w:spacing w:val="5"/>
          <w:sz w:val="24"/>
          <w:szCs w:val="24"/>
          <w:u w:val="single" w:color="000000"/>
        </w:rPr>
        <w:t xml:space="preserve"> </w:t>
      </w:r>
      <w:r>
        <w:rPr>
          <w:sz w:val="24"/>
          <w:szCs w:val="24"/>
          <w:u w:val="single" w:color="000000"/>
        </w:rPr>
        <w:t>in</w:t>
      </w:r>
      <w:r>
        <w:rPr>
          <w:spacing w:val="5"/>
          <w:sz w:val="24"/>
          <w:szCs w:val="24"/>
          <w:u w:val="single" w:color="000000"/>
        </w:rPr>
        <w:t xml:space="preserve"> </w:t>
      </w:r>
      <w:r>
        <w:rPr>
          <w:sz w:val="24"/>
          <w:szCs w:val="24"/>
          <w:u w:val="single" w:color="000000"/>
        </w:rPr>
        <w:t>a</w:t>
      </w:r>
      <w:r>
        <w:rPr>
          <w:sz w:val="24"/>
          <w:szCs w:val="24"/>
        </w:rPr>
        <w:t xml:space="preserve"> </w:t>
      </w:r>
      <w:r>
        <w:rPr>
          <w:sz w:val="24"/>
          <w:szCs w:val="24"/>
          <w:u w:val="single" w:color="000000"/>
        </w:rPr>
        <w:t>r</w:t>
      </w:r>
      <w:r>
        <w:rPr>
          <w:spacing w:val="-2"/>
          <w:sz w:val="24"/>
          <w:szCs w:val="24"/>
          <w:u w:val="single" w:color="000000"/>
        </w:rPr>
        <w:t>a</w:t>
      </w:r>
      <w:r>
        <w:rPr>
          <w:sz w:val="24"/>
          <w:szCs w:val="24"/>
          <w:u w:val="single" w:color="000000"/>
        </w:rPr>
        <w:t>t</w:t>
      </w:r>
      <w:r>
        <w:rPr>
          <w:spacing w:val="1"/>
          <w:sz w:val="24"/>
          <w:szCs w:val="24"/>
          <w:u w:val="single" w:color="000000"/>
        </w:rPr>
        <w:t>i</w:t>
      </w:r>
      <w:r>
        <w:rPr>
          <w:sz w:val="24"/>
          <w:szCs w:val="24"/>
          <w:u w:val="single" w:color="000000"/>
        </w:rPr>
        <w:t>ng</w:t>
      </w:r>
      <w:r>
        <w:rPr>
          <w:spacing w:val="-2"/>
          <w:sz w:val="24"/>
          <w:szCs w:val="24"/>
          <w:u w:val="single" w:color="000000"/>
        </w:rPr>
        <w:t xml:space="preserve"> </w:t>
      </w:r>
      <w:r>
        <w:rPr>
          <w:spacing w:val="2"/>
          <w:sz w:val="24"/>
          <w:szCs w:val="24"/>
          <w:u w:val="single" w:color="000000"/>
        </w:rPr>
        <w:t>o</w:t>
      </w:r>
      <w:r>
        <w:rPr>
          <w:sz w:val="24"/>
          <w:szCs w:val="24"/>
          <w:u w:val="single" w:color="000000"/>
        </w:rPr>
        <w:t>f 0 or</w:t>
      </w:r>
      <w:r>
        <w:rPr>
          <w:spacing w:val="-1"/>
          <w:sz w:val="24"/>
          <w:szCs w:val="24"/>
          <w:u w:val="single" w:color="000000"/>
        </w:rPr>
        <w:t xml:space="preserve"> </w:t>
      </w:r>
      <w:r>
        <w:rPr>
          <w:sz w:val="24"/>
          <w:szCs w:val="24"/>
          <w:u w:val="single" w:color="000000"/>
        </w:rPr>
        <w:t>1 on th</w:t>
      </w:r>
      <w:r>
        <w:rPr>
          <w:spacing w:val="1"/>
          <w:sz w:val="24"/>
          <w:szCs w:val="24"/>
          <w:u w:val="single" w:color="000000"/>
        </w:rPr>
        <w:t>i</w:t>
      </w:r>
      <w:r>
        <w:rPr>
          <w:sz w:val="24"/>
          <w:szCs w:val="24"/>
          <w:u w:val="single" w:color="000000"/>
        </w:rPr>
        <w:t>s r</w:t>
      </w:r>
      <w:r>
        <w:rPr>
          <w:spacing w:val="1"/>
          <w:sz w:val="24"/>
          <w:szCs w:val="24"/>
          <w:u w:val="single" w:color="000000"/>
        </w:rPr>
        <w:t>a</w:t>
      </w:r>
      <w:r>
        <w:rPr>
          <w:sz w:val="24"/>
          <w:szCs w:val="24"/>
          <w:u w:val="single" w:color="000000"/>
        </w:rPr>
        <w:t>t</w:t>
      </w:r>
      <w:r>
        <w:rPr>
          <w:spacing w:val="1"/>
          <w:sz w:val="24"/>
          <w:szCs w:val="24"/>
          <w:u w:val="single" w:color="000000"/>
        </w:rPr>
        <w:t>i</w:t>
      </w:r>
      <w:r>
        <w:rPr>
          <w:sz w:val="24"/>
          <w:szCs w:val="24"/>
          <w:u w:val="single" w:color="000000"/>
        </w:rPr>
        <w:t>ng</w:t>
      </w:r>
      <w:r>
        <w:rPr>
          <w:spacing w:val="-2"/>
          <w:sz w:val="24"/>
          <w:szCs w:val="24"/>
          <w:u w:val="single" w:color="000000"/>
        </w:rPr>
        <w:t xml:space="preserve"> </w:t>
      </w:r>
      <w:r>
        <w:rPr>
          <w:sz w:val="24"/>
          <w:szCs w:val="24"/>
          <w:u w:val="single" w:color="000000"/>
        </w:rPr>
        <w:t>s</w:t>
      </w:r>
      <w:r>
        <w:rPr>
          <w:spacing w:val="-1"/>
          <w:sz w:val="24"/>
          <w:szCs w:val="24"/>
          <w:u w:val="single" w:color="000000"/>
        </w:rPr>
        <w:t>ca</w:t>
      </w:r>
      <w:r>
        <w:rPr>
          <w:sz w:val="24"/>
          <w:szCs w:val="24"/>
          <w:u w:val="single" w:color="000000"/>
        </w:rPr>
        <w:t>l</w:t>
      </w:r>
      <w:r>
        <w:rPr>
          <w:spacing w:val="1"/>
          <w:sz w:val="24"/>
          <w:szCs w:val="24"/>
          <w:u w:val="single" w:color="000000"/>
        </w:rPr>
        <w:t>e</w:t>
      </w:r>
      <w:r>
        <w:rPr>
          <w:sz w:val="24"/>
          <w:szCs w:val="24"/>
          <w:u w:val="single" w:color="000000"/>
        </w:rPr>
        <w:t>.</w:t>
      </w:r>
    </w:p>
    <w:p w14:paraId="0B4CF69F" w14:textId="77777777" w:rsidR="00DC785F" w:rsidRDefault="00DC785F">
      <w:pPr>
        <w:spacing w:before="7" w:line="240" w:lineRule="exact"/>
        <w:rPr>
          <w:sz w:val="24"/>
          <w:szCs w:val="24"/>
        </w:rPr>
      </w:pPr>
    </w:p>
    <w:p w14:paraId="229DDF18" w14:textId="77777777" w:rsidR="00DC785F" w:rsidRDefault="00451F09">
      <w:pPr>
        <w:spacing w:before="29"/>
        <w:ind w:left="153" w:right="109"/>
        <w:jc w:val="both"/>
        <w:rPr>
          <w:sz w:val="24"/>
          <w:szCs w:val="24"/>
        </w:rPr>
      </w:pPr>
      <w:proofErr w:type="gramStart"/>
      <w:r>
        <w:rPr>
          <w:b/>
          <w:spacing w:val="1"/>
          <w:sz w:val="24"/>
          <w:szCs w:val="24"/>
          <w:u w:val="thick" w:color="000000"/>
        </w:rPr>
        <w:t>S</w:t>
      </w:r>
      <w:r>
        <w:rPr>
          <w:b/>
          <w:spacing w:val="-1"/>
          <w:sz w:val="24"/>
          <w:szCs w:val="24"/>
          <w:u w:val="thick" w:color="000000"/>
        </w:rPr>
        <w:t>c</w:t>
      </w:r>
      <w:r>
        <w:rPr>
          <w:b/>
          <w:sz w:val="24"/>
          <w:szCs w:val="24"/>
          <w:u w:val="thick" w:color="000000"/>
        </w:rPr>
        <w:t>o</w:t>
      </w:r>
      <w:r>
        <w:rPr>
          <w:b/>
          <w:spacing w:val="-1"/>
          <w:sz w:val="24"/>
          <w:szCs w:val="24"/>
          <w:u w:val="thick" w:color="000000"/>
        </w:rPr>
        <w:t>r</w:t>
      </w:r>
      <w:r>
        <w:rPr>
          <w:b/>
          <w:sz w:val="24"/>
          <w:szCs w:val="24"/>
          <w:u w:val="thick" w:color="000000"/>
        </w:rPr>
        <w:t xml:space="preserve">e </w:t>
      </w:r>
      <w:r>
        <w:rPr>
          <w:b/>
          <w:spacing w:val="5"/>
          <w:sz w:val="24"/>
          <w:szCs w:val="24"/>
          <w:u w:val="thick" w:color="000000"/>
        </w:rPr>
        <w:t xml:space="preserve"> </w:t>
      </w:r>
      <w:r>
        <w:rPr>
          <w:b/>
          <w:sz w:val="24"/>
          <w:szCs w:val="24"/>
          <w:u w:val="thick" w:color="000000"/>
        </w:rPr>
        <w:t>3</w:t>
      </w:r>
      <w:proofErr w:type="gramEnd"/>
      <w:r>
        <w:rPr>
          <w:b/>
          <w:sz w:val="24"/>
          <w:szCs w:val="24"/>
          <w:u w:val="thick" w:color="000000"/>
        </w:rPr>
        <w:t>:</w:t>
      </w:r>
      <w:r>
        <w:rPr>
          <w:b/>
          <w:sz w:val="24"/>
          <w:szCs w:val="24"/>
        </w:rPr>
        <w:t xml:space="preserve">  </w:t>
      </w:r>
      <w:r>
        <w:rPr>
          <w:sz w:val="24"/>
          <w:szCs w:val="24"/>
        </w:rPr>
        <w:t xml:space="preserve">Moodle  post </w:t>
      </w:r>
      <w:r>
        <w:rPr>
          <w:spacing w:val="1"/>
          <w:sz w:val="24"/>
          <w:szCs w:val="24"/>
        </w:rPr>
        <w:t xml:space="preserve"> </w:t>
      </w:r>
      <w:r>
        <w:rPr>
          <w:spacing w:val="-1"/>
          <w:sz w:val="24"/>
          <w:szCs w:val="24"/>
        </w:rPr>
        <w:t>c</w:t>
      </w:r>
      <w:r>
        <w:rPr>
          <w:sz w:val="24"/>
          <w:szCs w:val="24"/>
        </w:rPr>
        <w:t xml:space="preserve">ontains </w:t>
      </w:r>
      <w:r>
        <w:rPr>
          <w:spacing w:val="1"/>
          <w:sz w:val="24"/>
          <w:szCs w:val="24"/>
        </w:rPr>
        <w:t xml:space="preserve"> </w:t>
      </w:r>
      <w:r>
        <w:rPr>
          <w:spacing w:val="-1"/>
          <w:sz w:val="24"/>
          <w:szCs w:val="24"/>
        </w:rPr>
        <w:t>c</w:t>
      </w:r>
      <w:r>
        <w:rPr>
          <w:sz w:val="24"/>
          <w:szCs w:val="24"/>
        </w:rPr>
        <w:t>le</w:t>
      </w:r>
      <w:r>
        <w:rPr>
          <w:spacing w:val="-1"/>
          <w:sz w:val="24"/>
          <w:szCs w:val="24"/>
        </w:rPr>
        <w:t>a</w:t>
      </w:r>
      <w:r>
        <w:rPr>
          <w:sz w:val="24"/>
          <w:szCs w:val="24"/>
        </w:rPr>
        <w:t xml:space="preserve">r </w:t>
      </w:r>
      <w:r>
        <w:rPr>
          <w:spacing w:val="2"/>
          <w:sz w:val="24"/>
          <w:szCs w:val="24"/>
        </w:rPr>
        <w:t xml:space="preserve"> </w:t>
      </w:r>
      <w:r>
        <w:rPr>
          <w:spacing w:val="-1"/>
          <w:sz w:val="24"/>
          <w:szCs w:val="24"/>
        </w:rPr>
        <w:t>a</w:t>
      </w:r>
      <w:r>
        <w:rPr>
          <w:sz w:val="24"/>
          <w:szCs w:val="24"/>
        </w:rPr>
        <w:t xml:space="preserve">nd </w:t>
      </w:r>
      <w:r>
        <w:rPr>
          <w:spacing w:val="1"/>
          <w:sz w:val="24"/>
          <w:szCs w:val="24"/>
        </w:rPr>
        <w:t xml:space="preserve"> </w:t>
      </w:r>
      <w:r>
        <w:rPr>
          <w:spacing w:val="-1"/>
          <w:sz w:val="24"/>
          <w:szCs w:val="24"/>
        </w:rPr>
        <w:t>c</w:t>
      </w:r>
      <w:r>
        <w:rPr>
          <w:sz w:val="24"/>
          <w:szCs w:val="24"/>
        </w:rPr>
        <w:t>o</w:t>
      </w:r>
      <w:r>
        <w:rPr>
          <w:spacing w:val="2"/>
          <w:sz w:val="24"/>
          <w:szCs w:val="24"/>
        </w:rPr>
        <w:t>n</w:t>
      </w:r>
      <w:r>
        <w:rPr>
          <w:spacing w:val="1"/>
          <w:sz w:val="24"/>
          <w:szCs w:val="24"/>
        </w:rPr>
        <w:t>c</w:t>
      </w:r>
      <w:r>
        <w:rPr>
          <w:sz w:val="24"/>
          <w:szCs w:val="24"/>
        </w:rPr>
        <w:t>ise  d</w:t>
      </w:r>
      <w:r>
        <w:rPr>
          <w:spacing w:val="-1"/>
          <w:sz w:val="24"/>
          <w:szCs w:val="24"/>
        </w:rPr>
        <w:t>e</w:t>
      </w:r>
      <w:r>
        <w:rPr>
          <w:sz w:val="24"/>
          <w:szCs w:val="24"/>
        </w:rPr>
        <w:t xml:space="preserve">tails </w:t>
      </w:r>
      <w:r>
        <w:rPr>
          <w:spacing w:val="1"/>
          <w:sz w:val="24"/>
          <w:szCs w:val="24"/>
        </w:rPr>
        <w:t xml:space="preserve"> </w:t>
      </w:r>
      <w:r>
        <w:rPr>
          <w:sz w:val="24"/>
          <w:szCs w:val="24"/>
        </w:rPr>
        <w:t>of  the  te</w:t>
      </w:r>
      <w:r>
        <w:rPr>
          <w:spacing w:val="-1"/>
          <w:sz w:val="24"/>
          <w:szCs w:val="24"/>
        </w:rPr>
        <w:t>a</w:t>
      </w:r>
      <w:r>
        <w:rPr>
          <w:sz w:val="24"/>
          <w:szCs w:val="24"/>
        </w:rPr>
        <w:t xml:space="preserve">m </w:t>
      </w:r>
      <w:r>
        <w:rPr>
          <w:spacing w:val="3"/>
          <w:sz w:val="24"/>
          <w:szCs w:val="24"/>
        </w:rPr>
        <w:t xml:space="preserve"> </w:t>
      </w:r>
      <w:r>
        <w:rPr>
          <w:sz w:val="24"/>
          <w:szCs w:val="24"/>
        </w:rPr>
        <w:t>outcom</w:t>
      </w:r>
      <w:r>
        <w:rPr>
          <w:spacing w:val="-1"/>
          <w:sz w:val="24"/>
          <w:szCs w:val="24"/>
        </w:rPr>
        <w:t>e</w:t>
      </w:r>
      <w:r>
        <w:rPr>
          <w:sz w:val="24"/>
          <w:szCs w:val="24"/>
        </w:rPr>
        <w:t xml:space="preserve">s, </w:t>
      </w:r>
      <w:r>
        <w:rPr>
          <w:spacing w:val="1"/>
          <w:sz w:val="24"/>
          <w:szCs w:val="24"/>
        </w:rPr>
        <w:t xml:space="preserve"> </w:t>
      </w:r>
      <w:r>
        <w:rPr>
          <w:sz w:val="24"/>
          <w:szCs w:val="24"/>
        </w:rPr>
        <w:t>the  students outcom</w:t>
      </w:r>
      <w:r>
        <w:rPr>
          <w:spacing w:val="-1"/>
          <w:sz w:val="24"/>
          <w:szCs w:val="24"/>
        </w:rPr>
        <w:t>e</w:t>
      </w:r>
      <w:r>
        <w:rPr>
          <w:sz w:val="24"/>
          <w:szCs w:val="24"/>
        </w:rPr>
        <w:t>s</w:t>
      </w:r>
      <w:r>
        <w:rPr>
          <w:spacing w:val="22"/>
          <w:sz w:val="24"/>
          <w:szCs w:val="24"/>
        </w:rPr>
        <w:t xml:space="preserve"> </w:t>
      </w:r>
      <w:r>
        <w:rPr>
          <w:sz w:val="24"/>
          <w:szCs w:val="24"/>
        </w:rPr>
        <w:t>in</w:t>
      </w:r>
      <w:r>
        <w:rPr>
          <w:spacing w:val="22"/>
          <w:sz w:val="24"/>
          <w:szCs w:val="24"/>
        </w:rPr>
        <w:t xml:space="preserve"> </w:t>
      </w:r>
      <w:r>
        <w:rPr>
          <w:sz w:val="24"/>
          <w:szCs w:val="24"/>
        </w:rPr>
        <w:t>the</w:t>
      </w:r>
      <w:r>
        <w:rPr>
          <w:spacing w:val="21"/>
          <w:sz w:val="24"/>
          <w:szCs w:val="24"/>
        </w:rPr>
        <w:t xml:space="preserve"> </w:t>
      </w:r>
      <w:r>
        <w:rPr>
          <w:sz w:val="24"/>
          <w:szCs w:val="24"/>
        </w:rPr>
        <w:t>p</w:t>
      </w:r>
      <w:r>
        <w:rPr>
          <w:spacing w:val="-1"/>
          <w:sz w:val="24"/>
          <w:szCs w:val="24"/>
        </w:rPr>
        <w:t>a</w:t>
      </w:r>
      <w:r>
        <w:rPr>
          <w:sz w:val="24"/>
          <w:szCs w:val="24"/>
        </w:rPr>
        <w:t>st</w:t>
      </w:r>
      <w:r>
        <w:rPr>
          <w:spacing w:val="23"/>
          <w:sz w:val="24"/>
          <w:szCs w:val="24"/>
        </w:rPr>
        <w:t xml:space="preserve"> </w:t>
      </w:r>
      <w:r>
        <w:rPr>
          <w:sz w:val="24"/>
          <w:szCs w:val="24"/>
        </w:rPr>
        <w:t>fo</w:t>
      </w:r>
      <w:r>
        <w:rPr>
          <w:spacing w:val="-1"/>
          <w:sz w:val="24"/>
          <w:szCs w:val="24"/>
        </w:rPr>
        <w:t>r</w:t>
      </w:r>
      <w:r>
        <w:rPr>
          <w:sz w:val="24"/>
          <w:szCs w:val="24"/>
        </w:rPr>
        <w:t>tn</w:t>
      </w:r>
      <w:r>
        <w:rPr>
          <w:spacing w:val="1"/>
          <w:sz w:val="24"/>
          <w:szCs w:val="24"/>
        </w:rPr>
        <w:t>i</w:t>
      </w:r>
      <w:r>
        <w:rPr>
          <w:spacing w:val="-2"/>
          <w:sz w:val="24"/>
          <w:szCs w:val="24"/>
        </w:rPr>
        <w:t>g</w:t>
      </w:r>
      <w:r>
        <w:rPr>
          <w:sz w:val="24"/>
          <w:szCs w:val="24"/>
        </w:rPr>
        <w:t>ht</w:t>
      </w:r>
      <w:r>
        <w:rPr>
          <w:spacing w:val="23"/>
          <w:sz w:val="24"/>
          <w:szCs w:val="24"/>
        </w:rPr>
        <w:t xml:space="preserve"> </w:t>
      </w:r>
      <w:r>
        <w:rPr>
          <w:spacing w:val="-1"/>
          <w:sz w:val="24"/>
          <w:szCs w:val="24"/>
        </w:rPr>
        <w:t>a</w:t>
      </w:r>
      <w:r>
        <w:rPr>
          <w:sz w:val="24"/>
          <w:szCs w:val="24"/>
        </w:rPr>
        <w:t>nd</w:t>
      </w:r>
      <w:r>
        <w:rPr>
          <w:spacing w:val="21"/>
          <w:sz w:val="24"/>
          <w:szCs w:val="24"/>
        </w:rPr>
        <w:t xml:space="preserve"> </w:t>
      </w:r>
      <w:r>
        <w:rPr>
          <w:spacing w:val="-1"/>
          <w:sz w:val="24"/>
          <w:szCs w:val="24"/>
        </w:rPr>
        <w:t>c</w:t>
      </w:r>
      <w:r>
        <w:rPr>
          <w:sz w:val="24"/>
          <w:szCs w:val="24"/>
        </w:rPr>
        <w:t>le</w:t>
      </w:r>
      <w:r>
        <w:rPr>
          <w:spacing w:val="-1"/>
          <w:sz w:val="24"/>
          <w:szCs w:val="24"/>
        </w:rPr>
        <w:t>a</w:t>
      </w:r>
      <w:r>
        <w:rPr>
          <w:sz w:val="24"/>
          <w:szCs w:val="24"/>
        </w:rPr>
        <w:t>r</w:t>
      </w:r>
      <w:r>
        <w:rPr>
          <w:spacing w:val="4"/>
          <w:sz w:val="24"/>
          <w:szCs w:val="24"/>
        </w:rPr>
        <w:t>l</w:t>
      </w:r>
      <w:r>
        <w:rPr>
          <w:sz w:val="24"/>
          <w:szCs w:val="24"/>
        </w:rPr>
        <w:t>y</w:t>
      </w:r>
      <w:r>
        <w:rPr>
          <w:spacing w:val="17"/>
          <w:sz w:val="24"/>
          <w:szCs w:val="24"/>
        </w:rPr>
        <w:t xml:space="preserve"> </w:t>
      </w:r>
      <w:r>
        <w:rPr>
          <w:sz w:val="24"/>
          <w:szCs w:val="24"/>
        </w:rPr>
        <w:t>out</w:t>
      </w:r>
      <w:r>
        <w:rPr>
          <w:spacing w:val="1"/>
          <w:sz w:val="24"/>
          <w:szCs w:val="24"/>
        </w:rPr>
        <w:t>l</w:t>
      </w:r>
      <w:r>
        <w:rPr>
          <w:sz w:val="24"/>
          <w:szCs w:val="24"/>
        </w:rPr>
        <w:t>ines</w:t>
      </w:r>
      <w:r>
        <w:rPr>
          <w:spacing w:val="21"/>
          <w:sz w:val="24"/>
          <w:szCs w:val="24"/>
        </w:rPr>
        <w:t xml:space="preserve"> </w:t>
      </w:r>
      <w:r>
        <w:rPr>
          <w:sz w:val="24"/>
          <w:szCs w:val="24"/>
        </w:rPr>
        <w:t>wh</w:t>
      </w:r>
      <w:r>
        <w:rPr>
          <w:spacing w:val="-1"/>
          <w:sz w:val="24"/>
          <w:szCs w:val="24"/>
        </w:rPr>
        <w:t>a</w:t>
      </w:r>
      <w:r>
        <w:rPr>
          <w:sz w:val="24"/>
          <w:szCs w:val="24"/>
        </w:rPr>
        <w:t>t</w:t>
      </w:r>
      <w:r>
        <w:rPr>
          <w:spacing w:val="22"/>
          <w:sz w:val="24"/>
          <w:szCs w:val="24"/>
        </w:rPr>
        <w:t xml:space="preserve"> </w:t>
      </w:r>
      <w:r>
        <w:rPr>
          <w:sz w:val="24"/>
          <w:szCs w:val="24"/>
        </w:rPr>
        <w:t>the</w:t>
      </w:r>
      <w:r>
        <w:rPr>
          <w:spacing w:val="21"/>
          <w:sz w:val="24"/>
          <w:szCs w:val="24"/>
        </w:rPr>
        <w:t xml:space="preserve"> </w:t>
      </w:r>
      <w:r>
        <w:rPr>
          <w:sz w:val="24"/>
          <w:szCs w:val="24"/>
        </w:rPr>
        <w:t>student</w:t>
      </w:r>
      <w:r>
        <w:rPr>
          <w:spacing w:val="22"/>
          <w:sz w:val="24"/>
          <w:szCs w:val="24"/>
        </w:rPr>
        <w:t xml:space="preserve"> </w:t>
      </w:r>
      <w:r>
        <w:rPr>
          <w:spacing w:val="-1"/>
          <w:sz w:val="24"/>
          <w:szCs w:val="24"/>
        </w:rPr>
        <w:t>a</w:t>
      </w:r>
      <w:r>
        <w:rPr>
          <w:sz w:val="24"/>
          <w:szCs w:val="24"/>
        </w:rPr>
        <w:t>nd</w:t>
      </w:r>
      <w:r>
        <w:rPr>
          <w:spacing w:val="21"/>
          <w:sz w:val="24"/>
          <w:szCs w:val="24"/>
        </w:rPr>
        <w:t xml:space="preserve"> </w:t>
      </w:r>
      <w:r>
        <w:rPr>
          <w:sz w:val="24"/>
          <w:szCs w:val="24"/>
        </w:rPr>
        <w:t>the</w:t>
      </w:r>
      <w:r>
        <w:rPr>
          <w:spacing w:val="21"/>
          <w:sz w:val="24"/>
          <w:szCs w:val="24"/>
        </w:rPr>
        <w:t xml:space="preserve"> </w:t>
      </w:r>
      <w:r>
        <w:rPr>
          <w:sz w:val="24"/>
          <w:szCs w:val="24"/>
        </w:rPr>
        <w:t>te</w:t>
      </w:r>
      <w:r>
        <w:rPr>
          <w:spacing w:val="-1"/>
          <w:sz w:val="24"/>
          <w:szCs w:val="24"/>
        </w:rPr>
        <w:t>a</w:t>
      </w:r>
      <w:r>
        <w:rPr>
          <w:sz w:val="24"/>
          <w:szCs w:val="24"/>
        </w:rPr>
        <w:t>m</w:t>
      </w:r>
      <w:r>
        <w:rPr>
          <w:spacing w:val="22"/>
          <w:sz w:val="24"/>
          <w:szCs w:val="24"/>
        </w:rPr>
        <w:t xml:space="preserve"> </w:t>
      </w:r>
      <w:r>
        <w:rPr>
          <w:spacing w:val="-1"/>
          <w:sz w:val="24"/>
          <w:szCs w:val="24"/>
        </w:rPr>
        <w:t>a</w:t>
      </w:r>
      <w:r>
        <w:rPr>
          <w:sz w:val="24"/>
          <w:szCs w:val="24"/>
        </w:rPr>
        <w:t>re</w:t>
      </w:r>
      <w:r>
        <w:rPr>
          <w:spacing w:val="20"/>
          <w:sz w:val="24"/>
          <w:szCs w:val="24"/>
        </w:rPr>
        <w:t xml:space="preserve"> </w:t>
      </w:r>
      <w:r>
        <w:rPr>
          <w:sz w:val="24"/>
          <w:szCs w:val="24"/>
        </w:rPr>
        <w:t>doi</w:t>
      </w:r>
      <w:r>
        <w:rPr>
          <w:spacing w:val="3"/>
          <w:sz w:val="24"/>
          <w:szCs w:val="24"/>
        </w:rPr>
        <w:t>n</w:t>
      </w:r>
      <w:r>
        <w:rPr>
          <w:sz w:val="24"/>
          <w:szCs w:val="24"/>
        </w:rPr>
        <w:t>g</w:t>
      </w:r>
      <w:r>
        <w:rPr>
          <w:spacing w:val="19"/>
          <w:sz w:val="24"/>
          <w:szCs w:val="24"/>
        </w:rPr>
        <w:t xml:space="preserve"> </w:t>
      </w:r>
      <w:r>
        <w:rPr>
          <w:sz w:val="24"/>
          <w:szCs w:val="24"/>
        </w:rPr>
        <w:t>in</w:t>
      </w:r>
      <w:r>
        <w:rPr>
          <w:spacing w:val="22"/>
          <w:sz w:val="24"/>
          <w:szCs w:val="24"/>
        </w:rPr>
        <w:t xml:space="preserve"> </w:t>
      </w:r>
      <w:r>
        <w:rPr>
          <w:sz w:val="24"/>
          <w:szCs w:val="24"/>
        </w:rPr>
        <w:t>t</w:t>
      </w:r>
      <w:r>
        <w:rPr>
          <w:spacing w:val="-2"/>
          <w:sz w:val="24"/>
          <w:szCs w:val="24"/>
        </w:rPr>
        <w:t>h</w:t>
      </w:r>
      <w:r>
        <w:rPr>
          <w:sz w:val="24"/>
          <w:szCs w:val="24"/>
        </w:rPr>
        <w:t>e n</w:t>
      </w:r>
      <w:r>
        <w:rPr>
          <w:spacing w:val="-1"/>
          <w:sz w:val="24"/>
          <w:szCs w:val="24"/>
        </w:rPr>
        <w:t>e</w:t>
      </w:r>
      <w:r>
        <w:rPr>
          <w:spacing w:val="2"/>
          <w:sz w:val="24"/>
          <w:szCs w:val="24"/>
        </w:rPr>
        <w:t>x</w:t>
      </w:r>
      <w:r>
        <w:rPr>
          <w:sz w:val="24"/>
          <w:szCs w:val="24"/>
        </w:rPr>
        <w:t>t</w:t>
      </w:r>
      <w:r>
        <w:rPr>
          <w:spacing w:val="44"/>
          <w:sz w:val="24"/>
          <w:szCs w:val="24"/>
        </w:rPr>
        <w:t xml:space="preserve"> </w:t>
      </w:r>
      <w:r>
        <w:rPr>
          <w:sz w:val="24"/>
          <w:szCs w:val="24"/>
        </w:rPr>
        <w:t>fo</w:t>
      </w:r>
      <w:r>
        <w:rPr>
          <w:spacing w:val="-1"/>
          <w:sz w:val="24"/>
          <w:szCs w:val="24"/>
        </w:rPr>
        <w:t>r</w:t>
      </w:r>
      <w:r>
        <w:rPr>
          <w:sz w:val="24"/>
          <w:szCs w:val="24"/>
        </w:rPr>
        <w:t>tn</w:t>
      </w:r>
      <w:r>
        <w:rPr>
          <w:spacing w:val="1"/>
          <w:sz w:val="24"/>
          <w:szCs w:val="24"/>
        </w:rPr>
        <w:t>i</w:t>
      </w:r>
      <w:r>
        <w:rPr>
          <w:spacing w:val="-2"/>
          <w:sz w:val="24"/>
          <w:szCs w:val="24"/>
        </w:rPr>
        <w:t>g</w:t>
      </w:r>
      <w:r>
        <w:rPr>
          <w:sz w:val="24"/>
          <w:szCs w:val="24"/>
        </w:rPr>
        <w:t>ht</w:t>
      </w:r>
      <w:r>
        <w:rPr>
          <w:spacing w:val="44"/>
          <w:sz w:val="24"/>
          <w:szCs w:val="24"/>
        </w:rPr>
        <w:t xml:space="preserve"> </w:t>
      </w:r>
      <w:r>
        <w:rPr>
          <w:spacing w:val="-1"/>
          <w:sz w:val="24"/>
          <w:szCs w:val="24"/>
        </w:rPr>
        <w:t>a</w:t>
      </w:r>
      <w:r>
        <w:rPr>
          <w:sz w:val="24"/>
          <w:szCs w:val="24"/>
        </w:rPr>
        <w:t>nd</w:t>
      </w:r>
      <w:r>
        <w:rPr>
          <w:spacing w:val="45"/>
          <w:sz w:val="24"/>
          <w:szCs w:val="24"/>
        </w:rPr>
        <w:t xml:space="preserve"> </w:t>
      </w:r>
      <w:r>
        <w:rPr>
          <w:sz w:val="24"/>
          <w:szCs w:val="24"/>
        </w:rPr>
        <w:t>w</w:t>
      </w:r>
      <w:r>
        <w:rPr>
          <w:spacing w:val="2"/>
          <w:sz w:val="24"/>
          <w:szCs w:val="24"/>
        </w:rPr>
        <w:t>h</w:t>
      </w:r>
      <w:r>
        <w:rPr>
          <w:spacing w:val="-1"/>
          <w:sz w:val="24"/>
          <w:szCs w:val="24"/>
        </w:rPr>
        <w:t>a</w:t>
      </w:r>
      <w:r>
        <w:rPr>
          <w:sz w:val="24"/>
          <w:szCs w:val="24"/>
        </w:rPr>
        <w:t>t</w:t>
      </w:r>
      <w:r>
        <w:rPr>
          <w:spacing w:val="43"/>
          <w:sz w:val="24"/>
          <w:szCs w:val="24"/>
        </w:rPr>
        <w:t xml:space="preserve"> </w:t>
      </w:r>
      <w:r>
        <w:rPr>
          <w:sz w:val="24"/>
          <w:szCs w:val="24"/>
        </w:rPr>
        <w:t>will</w:t>
      </w:r>
      <w:r>
        <w:rPr>
          <w:spacing w:val="44"/>
          <w:sz w:val="24"/>
          <w:szCs w:val="24"/>
        </w:rPr>
        <w:t xml:space="preserve"> </w:t>
      </w:r>
      <w:r>
        <w:rPr>
          <w:sz w:val="24"/>
          <w:szCs w:val="24"/>
        </w:rPr>
        <w:t>be</w:t>
      </w:r>
      <w:r>
        <w:rPr>
          <w:spacing w:val="42"/>
          <w:sz w:val="24"/>
          <w:szCs w:val="24"/>
        </w:rPr>
        <w:t xml:space="preserve"> </w:t>
      </w:r>
      <w:r>
        <w:rPr>
          <w:sz w:val="24"/>
          <w:szCs w:val="24"/>
        </w:rPr>
        <w:t>t</w:t>
      </w:r>
      <w:r>
        <w:rPr>
          <w:spacing w:val="3"/>
          <w:sz w:val="24"/>
          <w:szCs w:val="24"/>
        </w:rPr>
        <w:t>h</w:t>
      </w:r>
      <w:r>
        <w:rPr>
          <w:sz w:val="24"/>
          <w:szCs w:val="24"/>
        </w:rPr>
        <w:t>e</w:t>
      </w:r>
      <w:r>
        <w:rPr>
          <w:spacing w:val="42"/>
          <w:sz w:val="24"/>
          <w:szCs w:val="24"/>
        </w:rPr>
        <w:t xml:space="preserve"> </w:t>
      </w:r>
      <w:r>
        <w:rPr>
          <w:spacing w:val="-1"/>
          <w:sz w:val="24"/>
          <w:szCs w:val="24"/>
        </w:rPr>
        <w:t>e</w:t>
      </w:r>
      <w:r>
        <w:rPr>
          <w:spacing w:val="2"/>
          <w:sz w:val="24"/>
          <w:szCs w:val="24"/>
        </w:rPr>
        <w:t>x</w:t>
      </w:r>
      <w:r>
        <w:rPr>
          <w:sz w:val="24"/>
          <w:szCs w:val="24"/>
        </w:rPr>
        <w:t>p</w:t>
      </w:r>
      <w:r>
        <w:rPr>
          <w:spacing w:val="2"/>
          <w:sz w:val="24"/>
          <w:szCs w:val="24"/>
        </w:rPr>
        <w:t>e</w:t>
      </w:r>
      <w:r>
        <w:rPr>
          <w:spacing w:val="-1"/>
          <w:sz w:val="24"/>
          <w:szCs w:val="24"/>
        </w:rPr>
        <w:t>c</w:t>
      </w:r>
      <w:r>
        <w:rPr>
          <w:sz w:val="24"/>
          <w:szCs w:val="24"/>
        </w:rPr>
        <w:t>ted</w:t>
      </w:r>
      <w:r>
        <w:rPr>
          <w:spacing w:val="45"/>
          <w:sz w:val="24"/>
          <w:szCs w:val="24"/>
        </w:rPr>
        <w:t xml:space="preserve"> </w:t>
      </w:r>
      <w:r>
        <w:rPr>
          <w:spacing w:val="2"/>
          <w:sz w:val="24"/>
          <w:szCs w:val="24"/>
        </w:rPr>
        <w:t>o</w:t>
      </w:r>
      <w:r>
        <w:rPr>
          <w:sz w:val="24"/>
          <w:szCs w:val="24"/>
        </w:rPr>
        <w:t>utcom</w:t>
      </w:r>
      <w:r>
        <w:rPr>
          <w:spacing w:val="-1"/>
          <w:sz w:val="24"/>
          <w:szCs w:val="24"/>
        </w:rPr>
        <w:t>e</w:t>
      </w:r>
      <w:r>
        <w:rPr>
          <w:sz w:val="24"/>
          <w:szCs w:val="24"/>
        </w:rPr>
        <w:t>s</w:t>
      </w:r>
      <w:r>
        <w:rPr>
          <w:spacing w:val="43"/>
          <w:sz w:val="24"/>
          <w:szCs w:val="24"/>
        </w:rPr>
        <w:t xml:space="preserve"> </w:t>
      </w:r>
      <w:r>
        <w:rPr>
          <w:sz w:val="24"/>
          <w:szCs w:val="24"/>
        </w:rPr>
        <w:t>for</w:t>
      </w:r>
      <w:r>
        <w:rPr>
          <w:spacing w:val="44"/>
          <w:sz w:val="24"/>
          <w:szCs w:val="24"/>
        </w:rPr>
        <w:t xml:space="preserve"> </w:t>
      </w:r>
      <w:r>
        <w:rPr>
          <w:sz w:val="24"/>
          <w:szCs w:val="24"/>
        </w:rPr>
        <w:t>the</w:t>
      </w:r>
      <w:r>
        <w:rPr>
          <w:spacing w:val="42"/>
          <w:sz w:val="24"/>
          <w:szCs w:val="24"/>
        </w:rPr>
        <w:t xml:space="preserve"> </w:t>
      </w:r>
      <w:r>
        <w:rPr>
          <w:spacing w:val="3"/>
          <w:sz w:val="24"/>
          <w:szCs w:val="24"/>
        </w:rPr>
        <w:t>t</w:t>
      </w:r>
      <w:r>
        <w:rPr>
          <w:spacing w:val="-1"/>
          <w:sz w:val="24"/>
          <w:szCs w:val="24"/>
        </w:rPr>
        <w:t>ea</w:t>
      </w:r>
      <w:r>
        <w:rPr>
          <w:sz w:val="24"/>
          <w:szCs w:val="24"/>
        </w:rPr>
        <w:t>m</w:t>
      </w:r>
      <w:r>
        <w:rPr>
          <w:spacing w:val="46"/>
          <w:sz w:val="24"/>
          <w:szCs w:val="24"/>
        </w:rPr>
        <w:t xml:space="preserve"> </w:t>
      </w:r>
      <w:r>
        <w:rPr>
          <w:spacing w:val="1"/>
          <w:sz w:val="24"/>
          <w:szCs w:val="24"/>
        </w:rPr>
        <w:t>a</w:t>
      </w:r>
      <w:r>
        <w:rPr>
          <w:sz w:val="24"/>
          <w:szCs w:val="24"/>
        </w:rPr>
        <w:t>nd</w:t>
      </w:r>
      <w:r>
        <w:rPr>
          <w:spacing w:val="43"/>
          <w:sz w:val="24"/>
          <w:szCs w:val="24"/>
        </w:rPr>
        <w:t xml:space="preserve"> </w:t>
      </w:r>
      <w:r>
        <w:rPr>
          <w:sz w:val="24"/>
          <w:szCs w:val="24"/>
        </w:rPr>
        <w:t>those</w:t>
      </w:r>
      <w:r>
        <w:rPr>
          <w:spacing w:val="43"/>
          <w:sz w:val="24"/>
          <w:szCs w:val="24"/>
        </w:rPr>
        <w:t xml:space="preserve"> </w:t>
      </w:r>
      <w:r>
        <w:rPr>
          <w:spacing w:val="-1"/>
          <w:sz w:val="24"/>
          <w:szCs w:val="24"/>
        </w:rPr>
        <w:t>e</w:t>
      </w:r>
      <w:r>
        <w:rPr>
          <w:spacing w:val="2"/>
          <w:sz w:val="24"/>
          <w:szCs w:val="24"/>
        </w:rPr>
        <w:t>x</w:t>
      </w:r>
      <w:r>
        <w:rPr>
          <w:sz w:val="24"/>
          <w:szCs w:val="24"/>
        </w:rPr>
        <w:t>p</w:t>
      </w:r>
      <w:r>
        <w:rPr>
          <w:spacing w:val="-1"/>
          <w:sz w:val="24"/>
          <w:szCs w:val="24"/>
        </w:rPr>
        <w:t>ec</w:t>
      </w:r>
      <w:r>
        <w:rPr>
          <w:sz w:val="24"/>
          <w:szCs w:val="24"/>
        </w:rPr>
        <w:t>ted</w:t>
      </w:r>
      <w:r>
        <w:rPr>
          <w:spacing w:val="45"/>
          <w:sz w:val="24"/>
          <w:szCs w:val="24"/>
        </w:rPr>
        <w:t xml:space="preserve"> </w:t>
      </w:r>
      <w:r>
        <w:rPr>
          <w:sz w:val="24"/>
          <w:szCs w:val="24"/>
        </w:rPr>
        <w:t>of</w:t>
      </w:r>
      <w:r>
        <w:rPr>
          <w:spacing w:val="44"/>
          <w:sz w:val="24"/>
          <w:szCs w:val="24"/>
        </w:rPr>
        <w:t xml:space="preserve"> </w:t>
      </w:r>
      <w:r>
        <w:rPr>
          <w:sz w:val="24"/>
          <w:szCs w:val="24"/>
        </w:rPr>
        <w:t>the student</w:t>
      </w:r>
      <w:r>
        <w:rPr>
          <w:spacing w:val="5"/>
          <w:sz w:val="24"/>
          <w:szCs w:val="24"/>
        </w:rPr>
        <w:t xml:space="preserve"> </w:t>
      </w:r>
      <w:r>
        <w:rPr>
          <w:spacing w:val="2"/>
          <w:sz w:val="24"/>
          <w:szCs w:val="24"/>
        </w:rPr>
        <w:t>b</w:t>
      </w:r>
      <w:r>
        <w:rPr>
          <w:sz w:val="24"/>
          <w:szCs w:val="24"/>
        </w:rPr>
        <w:t>y the</w:t>
      </w:r>
      <w:r>
        <w:rPr>
          <w:spacing w:val="7"/>
          <w:sz w:val="24"/>
          <w:szCs w:val="24"/>
        </w:rPr>
        <w:t xml:space="preserve"> </w:t>
      </w:r>
      <w:r>
        <w:rPr>
          <w:sz w:val="24"/>
          <w:szCs w:val="24"/>
        </w:rPr>
        <w:t>te</w:t>
      </w:r>
      <w:r>
        <w:rPr>
          <w:spacing w:val="-1"/>
          <w:sz w:val="24"/>
          <w:szCs w:val="24"/>
        </w:rPr>
        <w:t>a</w:t>
      </w:r>
      <w:r>
        <w:rPr>
          <w:sz w:val="24"/>
          <w:szCs w:val="24"/>
        </w:rPr>
        <w:t>m,</w:t>
      </w:r>
      <w:r>
        <w:rPr>
          <w:spacing w:val="5"/>
          <w:sz w:val="24"/>
          <w:szCs w:val="24"/>
        </w:rPr>
        <w:t xml:space="preserve"> </w:t>
      </w:r>
      <w:r>
        <w:rPr>
          <w:sz w:val="24"/>
          <w:szCs w:val="24"/>
        </w:rPr>
        <w:t>no</w:t>
      </w:r>
      <w:r>
        <w:rPr>
          <w:spacing w:val="7"/>
          <w:sz w:val="24"/>
          <w:szCs w:val="24"/>
        </w:rPr>
        <w:t xml:space="preserve"> </w:t>
      </w:r>
      <w:r>
        <w:rPr>
          <w:spacing w:val="-2"/>
          <w:sz w:val="24"/>
          <w:szCs w:val="24"/>
        </w:rPr>
        <w:t>g</w:t>
      </w:r>
      <w:r>
        <w:rPr>
          <w:spacing w:val="1"/>
          <w:sz w:val="24"/>
          <w:szCs w:val="24"/>
        </w:rPr>
        <w:t>r</w:t>
      </w:r>
      <w:r>
        <w:rPr>
          <w:spacing w:val="-1"/>
          <w:sz w:val="24"/>
          <w:szCs w:val="24"/>
        </w:rPr>
        <w:t>a</w:t>
      </w:r>
      <w:r>
        <w:rPr>
          <w:sz w:val="24"/>
          <w:szCs w:val="24"/>
        </w:rPr>
        <w:t>m</w:t>
      </w:r>
      <w:r>
        <w:rPr>
          <w:spacing w:val="1"/>
          <w:sz w:val="24"/>
          <w:szCs w:val="24"/>
        </w:rPr>
        <w:t>m</w:t>
      </w:r>
      <w:r>
        <w:rPr>
          <w:spacing w:val="-1"/>
          <w:sz w:val="24"/>
          <w:szCs w:val="24"/>
        </w:rPr>
        <w:t>a</w:t>
      </w:r>
      <w:r>
        <w:rPr>
          <w:sz w:val="24"/>
          <w:szCs w:val="24"/>
        </w:rPr>
        <w:t>r</w:t>
      </w:r>
      <w:r>
        <w:rPr>
          <w:spacing w:val="7"/>
          <w:sz w:val="24"/>
          <w:szCs w:val="24"/>
        </w:rPr>
        <w:t xml:space="preserve"> </w:t>
      </w:r>
      <w:r>
        <w:rPr>
          <w:spacing w:val="-1"/>
          <w:sz w:val="24"/>
          <w:szCs w:val="24"/>
        </w:rPr>
        <w:t>e</w:t>
      </w:r>
      <w:r>
        <w:rPr>
          <w:sz w:val="24"/>
          <w:szCs w:val="24"/>
        </w:rPr>
        <w:t>r</w:t>
      </w:r>
      <w:r>
        <w:rPr>
          <w:spacing w:val="-1"/>
          <w:sz w:val="24"/>
          <w:szCs w:val="24"/>
        </w:rPr>
        <w:t>r</w:t>
      </w:r>
      <w:r>
        <w:rPr>
          <w:sz w:val="24"/>
          <w:szCs w:val="24"/>
        </w:rPr>
        <w:t>ors</w:t>
      </w:r>
      <w:r>
        <w:rPr>
          <w:spacing w:val="7"/>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di</w:t>
      </w:r>
      <w:r>
        <w:rPr>
          <w:spacing w:val="2"/>
          <w:sz w:val="24"/>
          <w:szCs w:val="24"/>
        </w:rPr>
        <w:t>a</w:t>
      </w:r>
      <w:r>
        <w:rPr>
          <w:spacing w:val="-2"/>
          <w:sz w:val="24"/>
          <w:szCs w:val="24"/>
        </w:rPr>
        <w:t>g</w:t>
      </w:r>
      <w:r>
        <w:rPr>
          <w:spacing w:val="1"/>
          <w:sz w:val="24"/>
          <w:szCs w:val="24"/>
        </w:rPr>
        <w:t>r</w:t>
      </w:r>
      <w:r>
        <w:rPr>
          <w:spacing w:val="-1"/>
          <w:sz w:val="24"/>
          <w:szCs w:val="24"/>
        </w:rPr>
        <w:t>a</w:t>
      </w:r>
      <w:r>
        <w:rPr>
          <w:sz w:val="24"/>
          <w:szCs w:val="24"/>
        </w:rPr>
        <w:t>ms</w:t>
      </w:r>
      <w:r>
        <w:rPr>
          <w:spacing w:val="6"/>
          <w:sz w:val="24"/>
          <w:szCs w:val="24"/>
        </w:rPr>
        <w:t xml:space="preserve"> </w:t>
      </w:r>
      <w:r>
        <w:rPr>
          <w:sz w:val="24"/>
          <w:szCs w:val="24"/>
        </w:rPr>
        <w:t>(if</w:t>
      </w:r>
      <w:r>
        <w:rPr>
          <w:spacing w:val="4"/>
          <w:sz w:val="24"/>
          <w:szCs w:val="24"/>
        </w:rPr>
        <w:t xml:space="preserve"> </w:t>
      </w:r>
      <w:r>
        <w:rPr>
          <w:spacing w:val="1"/>
          <w:sz w:val="24"/>
          <w:szCs w:val="24"/>
        </w:rPr>
        <w:t>r</w:t>
      </w:r>
      <w:r>
        <w:rPr>
          <w:spacing w:val="-1"/>
          <w:sz w:val="24"/>
          <w:szCs w:val="24"/>
        </w:rPr>
        <w:t>e</w:t>
      </w:r>
      <w:r>
        <w:rPr>
          <w:sz w:val="24"/>
          <w:szCs w:val="24"/>
        </w:rPr>
        <w:t>lev</w:t>
      </w:r>
      <w:r>
        <w:rPr>
          <w:spacing w:val="-1"/>
          <w:sz w:val="24"/>
          <w:szCs w:val="24"/>
        </w:rPr>
        <w:t>a</w:t>
      </w:r>
      <w:r>
        <w:rPr>
          <w:spacing w:val="6"/>
          <w:sz w:val="24"/>
          <w:szCs w:val="24"/>
        </w:rPr>
        <w:t>n</w:t>
      </w:r>
      <w:r>
        <w:rPr>
          <w:spacing w:val="3"/>
          <w:sz w:val="24"/>
          <w:szCs w:val="24"/>
        </w:rPr>
        <w:t>t</w:t>
      </w:r>
      <w:r>
        <w:rPr>
          <w:sz w:val="24"/>
          <w:szCs w:val="24"/>
        </w:rPr>
        <w:t>)</w:t>
      </w:r>
      <w:r>
        <w:rPr>
          <w:spacing w:val="4"/>
          <w:sz w:val="24"/>
          <w:szCs w:val="24"/>
        </w:rPr>
        <w:t xml:space="preserve"> </w:t>
      </w:r>
      <w:r>
        <w:rPr>
          <w:spacing w:val="-1"/>
          <w:sz w:val="24"/>
          <w:szCs w:val="24"/>
        </w:rPr>
        <w:t>a</w:t>
      </w:r>
      <w:r>
        <w:rPr>
          <w:spacing w:val="1"/>
          <w:sz w:val="24"/>
          <w:szCs w:val="24"/>
        </w:rPr>
        <w:t>r</w:t>
      </w:r>
      <w:r>
        <w:rPr>
          <w:sz w:val="24"/>
          <w:szCs w:val="24"/>
        </w:rPr>
        <w:t>e</w:t>
      </w:r>
      <w:r>
        <w:rPr>
          <w:spacing w:val="4"/>
          <w:sz w:val="24"/>
          <w:szCs w:val="24"/>
        </w:rPr>
        <w:t xml:space="preserve"> </w:t>
      </w:r>
      <w:r>
        <w:rPr>
          <w:spacing w:val="1"/>
          <w:sz w:val="24"/>
          <w:szCs w:val="24"/>
        </w:rPr>
        <w:t>r</w:t>
      </w:r>
      <w:r>
        <w:rPr>
          <w:spacing w:val="-1"/>
          <w:sz w:val="24"/>
          <w:szCs w:val="24"/>
        </w:rPr>
        <w:t>e</w:t>
      </w:r>
      <w:r>
        <w:rPr>
          <w:sz w:val="24"/>
          <w:szCs w:val="24"/>
        </w:rPr>
        <w:t>f</w:t>
      </w:r>
      <w:r>
        <w:rPr>
          <w:spacing w:val="-2"/>
          <w:sz w:val="24"/>
          <w:szCs w:val="24"/>
        </w:rPr>
        <w:t>e</w:t>
      </w:r>
      <w:r>
        <w:rPr>
          <w:spacing w:val="1"/>
          <w:sz w:val="24"/>
          <w:szCs w:val="24"/>
        </w:rPr>
        <w:t>r</w:t>
      </w:r>
      <w:r>
        <w:rPr>
          <w:spacing w:val="-1"/>
          <w:sz w:val="24"/>
          <w:szCs w:val="24"/>
        </w:rPr>
        <w:t>e</w:t>
      </w:r>
      <w:r>
        <w:rPr>
          <w:sz w:val="24"/>
          <w:szCs w:val="24"/>
        </w:rPr>
        <w:t>n</w:t>
      </w:r>
      <w:r>
        <w:rPr>
          <w:spacing w:val="1"/>
          <w:sz w:val="24"/>
          <w:szCs w:val="24"/>
        </w:rPr>
        <w:t>c</w:t>
      </w:r>
      <w:r>
        <w:rPr>
          <w:spacing w:val="-1"/>
          <w:sz w:val="24"/>
          <w:szCs w:val="24"/>
        </w:rPr>
        <w:t>e</w:t>
      </w:r>
      <w:r>
        <w:rPr>
          <w:sz w:val="24"/>
          <w:szCs w:val="24"/>
        </w:rPr>
        <w:t>d</w:t>
      </w:r>
      <w:r>
        <w:rPr>
          <w:spacing w:val="5"/>
          <w:sz w:val="24"/>
          <w:szCs w:val="24"/>
        </w:rPr>
        <w:t xml:space="preserve"> </w:t>
      </w:r>
      <w:r>
        <w:rPr>
          <w:spacing w:val="-1"/>
          <w:sz w:val="24"/>
          <w:szCs w:val="24"/>
        </w:rPr>
        <w:t>a</w:t>
      </w:r>
      <w:r>
        <w:rPr>
          <w:sz w:val="24"/>
          <w:szCs w:val="24"/>
        </w:rPr>
        <w:t>nd</w:t>
      </w:r>
      <w:r>
        <w:rPr>
          <w:spacing w:val="5"/>
          <w:sz w:val="24"/>
          <w:szCs w:val="24"/>
        </w:rPr>
        <w:t xml:space="preserve"> </w:t>
      </w:r>
      <w:r>
        <w:rPr>
          <w:spacing w:val="2"/>
          <w:sz w:val="24"/>
          <w:szCs w:val="24"/>
        </w:rPr>
        <w:t>d</w:t>
      </w:r>
      <w:r>
        <w:rPr>
          <w:spacing w:val="-1"/>
          <w:sz w:val="24"/>
          <w:szCs w:val="24"/>
        </w:rPr>
        <w:t>e</w:t>
      </w:r>
      <w:r>
        <w:rPr>
          <w:sz w:val="24"/>
          <w:szCs w:val="24"/>
        </w:rPr>
        <w:t>s</w:t>
      </w:r>
      <w:r>
        <w:rPr>
          <w:spacing w:val="-1"/>
          <w:sz w:val="24"/>
          <w:szCs w:val="24"/>
        </w:rPr>
        <w:t>c</w:t>
      </w:r>
      <w:r>
        <w:rPr>
          <w:sz w:val="24"/>
          <w:szCs w:val="24"/>
        </w:rPr>
        <w:t>ri</w:t>
      </w:r>
      <w:r>
        <w:rPr>
          <w:spacing w:val="2"/>
          <w:sz w:val="24"/>
          <w:szCs w:val="24"/>
        </w:rPr>
        <w:t>b</w:t>
      </w:r>
      <w:r>
        <w:rPr>
          <w:spacing w:val="-1"/>
          <w:sz w:val="24"/>
          <w:szCs w:val="24"/>
        </w:rPr>
        <w:t>e</w:t>
      </w:r>
      <w:r>
        <w:rPr>
          <w:sz w:val="24"/>
          <w:szCs w:val="24"/>
        </w:rPr>
        <w:t xml:space="preserve">d. </w:t>
      </w:r>
      <w:r>
        <w:rPr>
          <w:spacing w:val="-3"/>
          <w:sz w:val="24"/>
          <w:szCs w:val="24"/>
        </w:rPr>
        <w:t>I</w:t>
      </w:r>
      <w:r>
        <w:rPr>
          <w:spacing w:val="2"/>
          <w:sz w:val="24"/>
          <w:szCs w:val="24"/>
        </w:rPr>
        <w:t>n</w:t>
      </w:r>
      <w:r>
        <w:rPr>
          <w:sz w:val="24"/>
          <w:szCs w:val="24"/>
        </w:rPr>
        <w:t>fo</w:t>
      </w:r>
      <w:r>
        <w:rPr>
          <w:spacing w:val="-1"/>
          <w:sz w:val="24"/>
          <w:szCs w:val="24"/>
        </w:rPr>
        <w:t>r</w:t>
      </w:r>
      <w:r>
        <w:rPr>
          <w:sz w:val="24"/>
          <w:szCs w:val="24"/>
        </w:rPr>
        <w:t>mation provid</w:t>
      </w:r>
      <w:r>
        <w:rPr>
          <w:spacing w:val="-1"/>
          <w:sz w:val="24"/>
          <w:szCs w:val="24"/>
        </w:rPr>
        <w:t>e</w:t>
      </w:r>
      <w:r>
        <w:rPr>
          <w:sz w:val="24"/>
          <w:szCs w:val="24"/>
        </w:rPr>
        <w:t xml:space="preserve">d in </w:t>
      </w:r>
      <w:r>
        <w:rPr>
          <w:spacing w:val="3"/>
          <w:sz w:val="24"/>
          <w:szCs w:val="24"/>
        </w:rPr>
        <w:t>t</w:t>
      </w:r>
      <w:r>
        <w:rPr>
          <w:sz w:val="24"/>
          <w:szCs w:val="24"/>
        </w:rPr>
        <w:t>he</w:t>
      </w:r>
      <w:r>
        <w:rPr>
          <w:spacing w:val="-1"/>
          <w:sz w:val="24"/>
          <w:szCs w:val="24"/>
        </w:rPr>
        <w:t xml:space="preserve"> </w:t>
      </w:r>
      <w:r>
        <w:rPr>
          <w:sz w:val="24"/>
          <w:szCs w:val="24"/>
        </w:rPr>
        <w:t>r</w:t>
      </w:r>
      <w:r>
        <w:rPr>
          <w:spacing w:val="-2"/>
          <w:sz w:val="24"/>
          <w:szCs w:val="24"/>
        </w:rPr>
        <w:t>e</w:t>
      </w:r>
      <w:r>
        <w:rPr>
          <w:sz w:val="24"/>
          <w:szCs w:val="24"/>
        </w:rPr>
        <w:t>port is a summ</w:t>
      </w:r>
      <w:r>
        <w:rPr>
          <w:spacing w:val="-1"/>
          <w:sz w:val="24"/>
          <w:szCs w:val="24"/>
        </w:rPr>
        <w:t>a</w:t>
      </w:r>
      <w:r>
        <w:rPr>
          <w:spacing w:val="4"/>
          <w:sz w:val="24"/>
          <w:szCs w:val="24"/>
        </w:rPr>
        <w:t>r</w:t>
      </w:r>
      <w:r>
        <w:rPr>
          <w:sz w:val="24"/>
          <w:szCs w:val="24"/>
        </w:rPr>
        <w:t>y</w:t>
      </w:r>
      <w:r>
        <w:rPr>
          <w:spacing w:val="-5"/>
          <w:sz w:val="24"/>
          <w:szCs w:val="24"/>
        </w:rPr>
        <w:t xml:space="preserve"> </w:t>
      </w:r>
      <w:r>
        <w:rPr>
          <w:spacing w:val="2"/>
          <w:sz w:val="24"/>
          <w:szCs w:val="24"/>
        </w:rPr>
        <w:t>o</w:t>
      </w:r>
      <w:r>
        <w:rPr>
          <w:sz w:val="24"/>
          <w:szCs w:val="24"/>
        </w:rPr>
        <w:t>f the</w:t>
      </w:r>
      <w:r>
        <w:rPr>
          <w:spacing w:val="-1"/>
          <w:sz w:val="24"/>
          <w:szCs w:val="24"/>
        </w:rPr>
        <w:t xml:space="preserve"> ac</w:t>
      </w:r>
      <w:r>
        <w:rPr>
          <w:sz w:val="24"/>
          <w:szCs w:val="24"/>
        </w:rPr>
        <w:t>t</w:t>
      </w:r>
      <w:r>
        <w:rPr>
          <w:spacing w:val="1"/>
          <w:sz w:val="24"/>
          <w:szCs w:val="24"/>
        </w:rPr>
        <w:t>i</w:t>
      </w:r>
      <w:r>
        <w:rPr>
          <w:sz w:val="24"/>
          <w:szCs w:val="24"/>
        </w:rPr>
        <w:t>vi</w:t>
      </w:r>
      <w:r>
        <w:rPr>
          <w:spacing w:val="3"/>
          <w:sz w:val="24"/>
          <w:szCs w:val="24"/>
        </w:rPr>
        <w:t>t</w:t>
      </w:r>
      <w:r>
        <w:rPr>
          <w:sz w:val="24"/>
          <w:szCs w:val="24"/>
        </w:rPr>
        <w:t>y</w:t>
      </w:r>
      <w:r>
        <w:rPr>
          <w:spacing w:val="-3"/>
          <w:sz w:val="24"/>
          <w:szCs w:val="24"/>
        </w:rPr>
        <w:t xml:space="preserve"> </w:t>
      </w:r>
      <w:r>
        <w:rPr>
          <w:sz w:val="24"/>
          <w:szCs w:val="24"/>
        </w:rPr>
        <w:t>r</w:t>
      </w:r>
      <w:r>
        <w:rPr>
          <w:spacing w:val="-2"/>
          <w:sz w:val="24"/>
          <w:szCs w:val="24"/>
        </w:rPr>
        <w:t>e</w:t>
      </w:r>
      <w:r>
        <w:rPr>
          <w:spacing w:val="-1"/>
          <w:sz w:val="24"/>
          <w:szCs w:val="24"/>
        </w:rPr>
        <w:t>c</w:t>
      </w:r>
      <w:r>
        <w:rPr>
          <w:spacing w:val="2"/>
          <w:sz w:val="24"/>
          <w:szCs w:val="24"/>
        </w:rPr>
        <w:t>o</w:t>
      </w:r>
      <w:r>
        <w:rPr>
          <w:sz w:val="24"/>
          <w:szCs w:val="24"/>
        </w:rPr>
        <w:t>rd</w:t>
      </w:r>
      <w:r>
        <w:rPr>
          <w:spacing w:val="-2"/>
          <w:sz w:val="24"/>
          <w:szCs w:val="24"/>
        </w:rPr>
        <w:t>e</w:t>
      </w:r>
      <w:r>
        <w:rPr>
          <w:sz w:val="24"/>
          <w:szCs w:val="24"/>
        </w:rPr>
        <w:t>d in</w:t>
      </w:r>
      <w:r>
        <w:rPr>
          <w:spacing w:val="3"/>
          <w:sz w:val="24"/>
          <w:szCs w:val="24"/>
        </w:rPr>
        <w:t xml:space="preserve"> </w:t>
      </w:r>
      <w:r>
        <w:rPr>
          <w:sz w:val="24"/>
          <w:szCs w:val="24"/>
        </w:rPr>
        <w:t>the lo</w:t>
      </w:r>
      <w:r>
        <w:rPr>
          <w:spacing w:val="-2"/>
          <w:sz w:val="24"/>
          <w:szCs w:val="24"/>
        </w:rPr>
        <w:t>g</w:t>
      </w:r>
      <w:r>
        <w:rPr>
          <w:sz w:val="24"/>
          <w:szCs w:val="24"/>
        </w:rPr>
        <w:t>book</w:t>
      </w:r>
    </w:p>
    <w:p w14:paraId="1D847170" w14:textId="77777777" w:rsidR="00DC785F" w:rsidRDefault="00DC785F">
      <w:pPr>
        <w:spacing w:before="16" w:line="260" w:lineRule="exact"/>
        <w:rPr>
          <w:sz w:val="26"/>
          <w:szCs w:val="26"/>
        </w:rPr>
      </w:pPr>
    </w:p>
    <w:p w14:paraId="7D00A7BB" w14:textId="77777777" w:rsidR="00DC785F" w:rsidRDefault="00451F09">
      <w:pPr>
        <w:ind w:left="153" w:right="109"/>
        <w:jc w:val="both"/>
        <w:rPr>
          <w:sz w:val="24"/>
          <w:szCs w:val="24"/>
        </w:rPr>
      </w:pPr>
      <w:r>
        <w:rPr>
          <w:b/>
          <w:spacing w:val="1"/>
          <w:sz w:val="24"/>
          <w:szCs w:val="24"/>
          <w:u w:val="thick" w:color="000000"/>
        </w:rPr>
        <w:t>S</w:t>
      </w:r>
      <w:r>
        <w:rPr>
          <w:b/>
          <w:spacing w:val="-1"/>
          <w:sz w:val="24"/>
          <w:szCs w:val="24"/>
          <w:u w:val="thick" w:color="000000"/>
        </w:rPr>
        <w:t>c</w:t>
      </w:r>
      <w:r>
        <w:rPr>
          <w:b/>
          <w:sz w:val="24"/>
          <w:szCs w:val="24"/>
          <w:u w:val="thick" w:color="000000"/>
        </w:rPr>
        <w:t>o</w:t>
      </w:r>
      <w:r>
        <w:rPr>
          <w:b/>
          <w:spacing w:val="-1"/>
          <w:sz w:val="24"/>
          <w:szCs w:val="24"/>
          <w:u w:val="thick" w:color="000000"/>
        </w:rPr>
        <w:t>r</w:t>
      </w:r>
      <w:r>
        <w:rPr>
          <w:b/>
          <w:sz w:val="24"/>
          <w:szCs w:val="24"/>
          <w:u w:val="thick" w:color="000000"/>
        </w:rPr>
        <w:t>e</w:t>
      </w:r>
      <w:r>
        <w:rPr>
          <w:b/>
          <w:spacing w:val="11"/>
          <w:sz w:val="24"/>
          <w:szCs w:val="24"/>
          <w:u w:val="thick" w:color="000000"/>
        </w:rPr>
        <w:t xml:space="preserve"> </w:t>
      </w:r>
      <w:r>
        <w:rPr>
          <w:b/>
          <w:spacing w:val="1"/>
          <w:sz w:val="24"/>
          <w:szCs w:val="24"/>
          <w:u w:val="thick" w:color="000000"/>
        </w:rPr>
        <w:t>2</w:t>
      </w:r>
      <w:r>
        <w:rPr>
          <w:b/>
          <w:sz w:val="24"/>
          <w:szCs w:val="24"/>
          <w:u w:val="thick" w:color="000000"/>
        </w:rPr>
        <w:t>:</w:t>
      </w:r>
      <w:r>
        <w:rPr>
          <w:b/>
          <w:spacing w:val="6"/>
          <w:sz w:val="24"/>
          <w:szCs w:val="24"/>
        </w:rPr>
        <w:t xml:space="preserve"> </w:t>
      </w:r>
      <w:r>
        <w:rPr>
          <w:sz w:val="24"/>
          <w:szCs w:val="24"/>
        </w:rPr>
        <w:t>Moodle</w:t>
      </w:r>
      <w:r>
        <w:rPr>
          <w:spacing w:val="6"/>
          <w:sz w:val="24"/>
          <w:szCs w:val="24"/>
        </w:rPr>
        <w:t xml:space="preserve"> </w:t>
      </w:r>
      <w:r>
        <w:rPr>
          <w:sz w:val="24"/>
          <w:szCs w:val="24"/>
        </w:rPr>
        <w:t>post</w:t>
      </w:r>
      <w:r>
        <w:rPr>
          <w:spacing w:val="8"/>
          <w:sz w:val="24"/>
          <w:szCs w:val="24"/>
        </w:rPr>
        <w:t xml:space="preserve"> </w:t>
      </w:r>
      <w:r>
        <w:rPr>
          <w:spacing w:val="1"/>
          <w:sz w:val="24"/>
          <w:szCs w:val="24"/>
        </w:rPr>
        <w:t>c</w:t>
      </w:r>
      <w:r>
        <w:rPr>
          <w:sz w:val="24"/>
          <w:szCs w:val="24"/>
        </w:rPr>
        <w:t>le</w:t>
      </w:r>
      <w:r>
        <w:rPr>
          <w:spacing w:val="-1"/>
          <w:sz w:val="24"/>
          <w:szCs w:val="24"/>
        </w:rPr>
        <w:t>a</w:t>
      </w:r>
      <w:r>
        <w:rPr>
          <w:sz w:val="24"/>
          <w:szCs w:val="24"/>
        </w:rPr>
        <w:t>r</w:t>
      </w:r>
      <w:r>
        <w:rPr>
          <w:spacing w:val="4"/>
          <w:sz w:val="24"/>
          <w:szCs w:val="24"/>
        </w:rPr>
        <w:t>l</w:t>
      </w:r>
      <w:r>
        <w:rPr>
          <w:sz w:val="24"/>
          <w:szCs w:val="24"/>
        </w:rPr>
        <w:t xml:space="preserve">y </w:t>
      </w:r>
      <w:r>
        <w:rPr>
          <w:spacing w:val="2"/>
          <w:sz w:val="24"/>
          <w:szCs w:val="24"/>
        </w:rPr>
        <w:t>d</w:t>
      </w:r>
      <w:r>
        <w:rPr>
          <w:spacing w:val="-1"/>
          <w:sz w:val="24"/>
          <w:szCs w:val="24"/>
        </w:rPr>
        <w:t>e</w:t>
      </w:r>
      <w:r>
        <w:rPr>
          <w:sz w:val="24"/>
          <w:szCs w:val="24"/>
        </w:rPr>
        <w:t>s</w:t>
      </w:r>
      <w:r>
        <w:rPr>
          <w:spacing w:val="-1"/>
          <w:sz w:val="24"/>
          <w:szCs w:val="24"/>
        </w:rPr>
        <w:t>c</w:t>
      </w:r>
      <w:r>
        <w:rPr>
          <w:sz w:val="24"/>
          <w:szCs w:val="24"/>
        </w:rPr>
        <w:t>ri</w:t>
      </w:r>
      <w:r>
        <w:rPr>
          <w:spacing w:val="2"/>
          <w:sz w:val="24"/>
          <w:szCs w:val="24"/>
        </w:rPr>
        <w:t>b</w:t>
      </w:r>
      <w:r>
        <w:rPr>
          <w:spacing w:val="-1"/>
          <w:sz w:val="24"/>
          <w:szCs w:val="24"/>
        </w:rPr>
        <w:t>e</w:t>
      </w:r>
      <w:r>
        <w:rPr>
          <w:sz w:val="24"/>
          <w:szCs w:val="24"/>
        </w:rPr>
        <w:t>s</w:t>
      </w:r>
      <w:r>
        <w:rPr>
          <w:spacing w:val="7"/>
          <w:sz w:val="24"/>
          <w:szCs w:val="24"/>
        </w:rPr>
        <w:t xml:space="preserve"> </w:t>
      </w:r>
      <w:r>
        <w:rPr>
          <w:sz w:val="24"/>
          <w:szCs w:val="24"/>
        </w:rPr>
        <w:t>wh</w:t>
      </w:r>
      <w:r>
        <w:rPr>
          <w:spacing w:val="-1"/>
          <w:sz w:val="24"/>
          <w:szCs w:val="24"/>
        </w:rPr>
        <w:t>a</w:t>
      </w:r>
      <w:r>
        <w:rPr>
          <w:sz w:val="24"/>
          <w:szCs w:val="24"/>
        </w:rPr>
        <w:t>t</w:t>
      </w:r>
      <w:r>
        <w:rPr>
          <w:spacing w:val="7"/>
          <w:sz w:val="24"/>
          <w:szCs w:val="24"/>
        </w:rPr>
        <w:t xml:space="preserve"> </w:t>
      </w:r>
      <w:r>
        <w:rPr>
          <w:sz w:val="24"/>
          <w:szCs w:val="24"/>
        </w:rPr>
        <w:t>h</w:t>
      </w:r>
      <w:r>
        <w:rPr>
          <w:spacing w:val="1"/>
          <w:sz w:val="24"/>
          <w:szCs w:val="24"/>
        </w:rPr>
        <w:t>a</w:t>
      </w:r>
      <w:r>
        <w:rPr>
          <w:sz w:val="24"/>
          <w:szCs w:val="24"/>
        </w:rPr>
        <w:t>s</w:t>
      </w:r>
      <w:r>
        <w:rPr>
          <w:spacing w:val="7"/>
          <w:sz w:val="24"/>
          <w:szCs w:val="24"/>
        </w:rPr>
        <w:t xml:space="preserve"> </w:t>
      </w:r>
      <w:r>
        <w:rPr>
          <w:sz w:val="24"/>
          <w:szCs w:val="24"/>
        </w:rPr>
        <w:t>o</w:t>
      </w:r>
      <w:r>
        <w:rPr>
          <w:spacing w:val="-1"/>
          <w:sz w:val="24"/>
          <w:szCs w:val="24"/>
        </w:rPr>
        <w:t>cc</w:t>
      </w:r>
      <w:r>
        <w:rPr>
          <w:sz w:val="24"/>
          <w:szCs w:val="24"/>
        </w:rPr>
        <w:t>ur</w:t>
      </w:r>
      <w:r>
        <w:rPr>
          <w:spacing w:val="1"/>
          <w:sz w:val="24"/>
          <w:szCs w:val="24"/>
        </w:rPr>
        <w:t>r</w:t>
      </w:r>
      <w:r>
        <w:rPr>
          <w:spacing w:val="-1"/>
          <w:sz w:val="24"/>
          <w:szCs w:val="24"/>
        </w:rPr>
        <w:t>e</w:t>
      </w:r>
      <w:r>
        <w:rPr>
          <w:sz w:val="24"/>
          <w:szCs w:val="24"/>
        </w:rPr>
        <w:t>d</w:t>
      </w:r>
      <w:r>
        <w:rPr>
          <w:spacing w:val="7"/>
          <w:sz w:val="24"/>
          <w:szCs w:val="24"/>
        </w:rPr>
        <w:t xml:space="preserve"> </w:t>
      </w:r>
      <w:r>
        <w:rPr>
          <w:sz w:val="24"/>
          <w:szCs w:val="24"/>
        </w:rPr>
        <w:t>in</w:t>
      </w:r>
      <w:r>
        <w:rPr>
          <w:spacing w:val="7"/>
          <w:sz w:val="24"/>
          <w:szCs w:val="24"/>
        </w:rPr>
        <w:t xml:space="preserve"> </w:t>
      </w:r>
      <w:r>
        <w:rPr>
          <w:sz w:val="24"/>
          <w:szCs w:val="24"/>
        </w:rPr>
        <w:t>the</w:t>
      </w:r>
      <w:r>
        <w:rPr>
          <w:spacing w:val="6"/>
          <w:sz w:val="24"/>
          <w:szCs w:val="24"/>
        </w:rPr>
        <w:t xml:space="preserve"> </w:t>
      </w:r>
      <w:r>
        <w:rPr>
          <w:sz w:val="24"/>
          <w:szCs w:val="24"/>
        </w:rPr>
        <w:t>last</w:t>
      </w:r>
      <w:r>
        <w:rPr>
          <w:spacing w:val="7"/>
          <w:sz w:val="24"/>
          <w:szCs w:val="24"/>
        </w:rPr>
        <w:t xml:space="preserve"> </w:t>
      </w:r>
      <w:r>
        <w:rPr>
          <w:sz w:val="24"/>
          <w:szCs w:val="24"/>
        </w:rPr>
        <w:t>w</w:t>
      </w:r>
      <w:r>
        <w:rPr>
          <w:spacing w:val="-1"/>
          <w:sz w:val="24"/>
          <w:szCs w:val="24"/>
        </w:rPr>
        <w:t>ee</w:t>
      </w:r>
      <w:r>
        <w:rPr>
          <w:sz w:val="24"/>
          <w:szCs w:val="24"/>
        </w:rPr>
        <w:t>k</w:t>
      </w:r>
      <w:r>
        <w:rPr>
          <w:spacing w:val="7"/>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how</w:t>
      </w:r>
      <w:r>
        <w:rPr>
          <w:spacing w:val="6"/>
          <w:sz w:val="24"/>
          <w:szCs w:val="24"/>
        </w:rPr>
        <w:t xml:space="preserve"> </w:t>
      </w:r>
      <w:r>
        <w:rPr>
          <w:sz w:val="24"/>
          <w:szCs w:val="24"/>
        </w:rPr>
        <w:t>the</w:t>
      </w:r>
      <w:r>
        <w:rPr>
          <w:spacing w:val="6"/>
          <w:sz w:val="24"/>
          <w:szCs w:val="24"/>
        </w:rPr>
        <w:t xml:space="preserve"> </w:t>
      </w:r>
      <w:r>
        <w:rPr>
          <w:sz w:val="24"/>
          <w:szCs w:val="24"/>
        </w:rPr>
        <w:t>te</w:t>
      </w:r>
      <w:r>
        <w:rPr>
          <w:spacing w:val="-1"/>
          <w:sz w:val="24"/>
          <w:szCs w:val="24"/>
        </w:rPr>
        <w:t>a</w:t>
      </w:r>
      <w:r>
        <w:rPr>
          <w:sz w:val="24"/>
          <w:szCs w:val="24"/>
        </w:rPr>
        <w:t>m</w:t>
      </w:r>
      <w:r>
        <w:rPr>
          <w:spacing w:val="7"/>
          <w:sz w:val="24"/>
          <w:szCs w:val="24"/>
        </w:rPr>
        <w:t xml:space="preserve"> </w:t>
      </w:r>
      <w:r>
        <w:rPr>
          <w:spacing w:val="3"/>
          <w:sz w:val="24"/>
          <w:szCs w:val="24"/>
        </w:rPr>
        <w:t>i</w:t>
      </w:r>
      <w:r>
        <w:rPr>
          <w:sz w:val="24"/>
          <w:szCs w:val="24"/>
        </w:rPr>
        <w:t>s wo</w:t>
      </w:r>
      <w:r>
        <w:rPr>
          <w:spacing w:val="-1"/>
          <w:sz w:val="24"/>
          <w:szCs w:val="24"/>
        </w:rPr>
        <w:t>r</w:t>
      </w:r>
      <w:r>
        <w:rPr>
          <w:sz w:val="24"/>
          <w:szCs w:val="24"/>
        </w:rPr>
        <w:t>king</w:t>
      </w:r>
      <w:r>
        <w:rPr>
          <w:spacing w:val="39"/>
          <w:sz w:val="24"/>
          <w:szCs w:val="24"/>
        </w:rPr>
        <w:t xml:space="preserve"> </w:t>
      </w:r>
      <w:r>
        <w:rPr>
          <w:sz w:val="24"/>
          <w:szCs w:val="24"/>
        </w:rPr>
        <w:t>togeth</w:t>
      </w:r>
      <w:r>
        <w:rPr>
          <w:spacing w:val="-1"/>
          <w:sz w:val="24"/>
          <w:szCs w:val="24"/>
        </w:rPr>
        <w:t>e</w:t>
      </w:r>
      <w:r>
        <w:rPr>
          <w:sz w:val="24"/>
          <w:szCs w:val="24"/>
        </w:rPr>
        <w:t>r</w:t>
      </w:r>
      <w:r>
        <w:rPr>
          <w:spacing w:val="40"/>
          <w:sz w:val="24"/>
          <w:szCs w:val="24"/>
        </w:rPr>
        <w:t xml:space="preserve"> </w:t>
      </w:r>
      <w:r>
        <w:rPr>
          <w:spacing w:val="-1"/>
          <w:sz w:val="24"/>
          <w:szCs w:val="24"/>
        </w:rPr>
        <w:t>a</w:t>
      </w:r>
      <w:r>
        <w:rPr>
          <w:sz w:val="24"/>
          <w:szCs w:val="24"/>
        </w:rPr>
        <w:t>nd</w:t>
      </w:r>
      <w:r>
        <w:rPr>
          <w:spacing w:val="41"/>
          <w:sz w:val="24"/>
          <w:szCs w:val="24"/>
        </w:rPr>
        <w:t xml:space="preserve"> </w:t>
      </w:r>
      <w:r>
        <w:rPr>
          <w:spacing w:val="2"/>
          <w:sz w:val="24"/>
          <w:szCs w:val="24"/>
        </w:rPr>
        <w:t>w</w:t>
      </w:r>
      <w:r>
        <w:rPr>
          <w:sz w:val="24"/>
          <w:szCs w:val="24"/>
        </w:rPr>
        <w:t>h</w:t>
      </w:r>
      <w:r>
        <w:rPr>
          <w:spacing w:val="-1"/>
          <w:sz w:val="24"/>
          <w:szCs w:val="24"/>
        </w:rPr>
        <w:t>a</w:t>
      </w:r>
      <w:r>
        <w:rPr>
          <w:sz w:val="24"/>
          <w:szCs w:val="24"/>
        </w:rPr>
        <w:t>t</w:t>
      </w:r>
      <w:r>
        <w:rPr>
          <w:spacing w:val="39"/>
          <w:sz w:val="24"/>
          <w:szCs w:val="24"/>
        </w:rPr>
        <w:t xml:space="preserve"> </w:t>
      </w:r>
      <w:r>
        <w:rPr>
          <w:sz w:val="24"/>
          <w:szCs w:val="24"/>
        </w:rPr>
        <w:t>is</w:t>
      </w:r>
      <w:r>
        <w:rPr>
          <w:spacing w:val="39"/>
          <w:sz w:val="24"/>
          <w:szCs w:val="24"/>
        </w:rPr>
        <w:t xml:space="preserve"> </w:t>
      </w:r>
      <w:r>
        <w:rPr>
          <w:sz w:val="24"/>
          <w:szCs w:val="24"/>
        </w:rPr>
        <w:t>plann</w:t>
      </w:r>
      <w:r>
        <w:rPr>
          <w:spacing w:val="-1"/>
          <w:sz w:val="24"/>
          <w:szCs w:val="24"/>
        </w:rPr>
        <w:t>e</w:t>
      </w:r>
      <w:r>
        <w:rPr>
          <w:sz w:val="24"/>
          <w:szCs w:val="24"/>
        </w:rPr>
        <w:t>d</w:t>
      </w:r>
      <w:r>
        <w:rPr>
          <w:spacing w:val="41"/>
          <w:sz w:val="24"/>
          <w:szCs w:val="24"/>
        </w:rPr>
        <w:t xml:space="preserve"> </w:t>
      </w:r>
      <w:r>
        <w:rPr>
          <w:sz w:val="24"/>
          <w:szCs w:val="24"/>
        </w:rPr>
        <w:t>for</w:t>
      </w:r>
      <w:r>
        <w:rPr>
          <w:spacing w:val="37"/>
          <w:sz w:val="24"/>
          <w:szCs w:val="24"/>
        </w:rPr>
        <w:t xml:space="preserve"> </w:t>
      </w:r>
      <w:r>
        <w:rPr>
          <w:sz w:val="24"/>
          <w:szCs w:val="24"/>
        </w:rPr>
        <w:t>the</w:t>
      </w:r>
      <w:r>
        <w:rPr>
          <w:spacing w:val="40"/>
          <w:sz w:val="24"/>
          <w:szCs w:val="24"/>
        </w:rPr>
        <w:t xml:space="preserve"> </w:t>
      </w:r>
      <w:r>
        <w:rPr>
          <w:spacing w:val="6"/>
          <w:sz w:val="24"/>
          <w:szCs w:val="24"/>
        </w:rPr>
        <w:t>n</w:t>
      </w:r>
      <w:r>
        <w:rPr>
          <w:spacing w:val="-1"/>
          <w:sz w:val="24"/>
          <w:szCs w:val="24"/>
        </w:rPr>
        <w:t>e</w:t>
      </w:r>
      <w:r>
        <w:rPr>
          <w:spacing w:val="2"/>
          <w:sz w:val="24"/>
          <w:szCs w:val="24"/>
        </w:rPr>
        <w:t>x</w:t>
      </w:r>
      <w:r>
        <w:rPr>
          <w:sz w:val="24"/>
          <w:szCs w:val="24"/>
        </w:rPr>
        <w:t>t</w:t>
      </w:r>
      <w:r>
        <w:rPr>
          <w:spacing w:val="39"/>
          <w:sz w:val="24"/>
          <w:szCs w:val="24"/>
        </w:rPr>
        <w:t xml:space="preserve"> </w:t>
      </w:r>
      <w:r>
        <w:rPr>
          <w:sz w:val="24"/>
          <w:szCs w:val="24"/>
        </w:rPr>
        <w:t>fo</w:t>
      </w:r>
      <w:r>
        <w:rPr>
          <w:spacing w:val="-1"/>
          <w:sz w:val="24"/>
          <w:szCs w:val="24"/>
        </w:rPr>
        <w:t>r</w:t>
      </w:r>
      <w:r>
        <w:rPr>
          <w:sz w:val="24"/>
          <w:szCs w:val="24"/>
        </w:rPr>
        <w:t>tn</w:t>
      </w:r>
      <w:r>
        <w:rPr>
          <w:spacing w:val="1"/>
          <w:sz w:val="24"/>
          <w:szCs w:val="24"/>
        </w:rPr>
        <w:t>i</w:t>
      </w:r>
      <w:r>
        <w:rPr>
          <w:spacing w:val="-2"/>
          <w:sz w:val="24"/>
          <w:szCs w:val="24"/>
        </w:rPr>
        <w:t>g</w:t>
      </w:r>
      <w:r>
        <w:rPr>
          <w:sz w:val="24"/>
          <w:szCs w:val="24"/>
        </w:rPr>
        <w:t>ht</w:t>
      </w:r>
      <w:r>
        <w:rPr>
          <w:spacing w:val="40"/>
          <w:sz w:val="24"/>
          <w:szCs w:val="24"/>
        </w:rPr>
        <w:t xml:space="preserve"> </w:t>
      </w:r>
      <w:r>
        <w:rPr>
          <w:sz w:val="24"/>
          <w:szCs w:val="24"/>
        </w:rPr>
        <w:t>both</w:t>
      </w:r>
      <w:r>
        <w:rPr>
          <w:spacing w:val="39"/>
          <w:sz w:val="24"/>
          <w:szCs w:val="24"/>
        </w:rPr>
        <w:t xml:space="preserve"> </w:t>
      </w:r>
      <w:r>
        <w:rPr>
          <w:spacing w:val="5"/>
          <w:sz w:val="24"/>
          <w:szCs w:val="24"/>
        </w:rPr>
        <w:t>b</w:t>
      </w:r>
      <w:r>
        <w:rPr>
          <w:sz w:val="24"/>
          <w:szCs w:val="24"/>
        </w:rPr>
        <w:t>y</w:t>
      </w:r>
      <w:r>
        <w:rPr>
          <w:spacing w:val="33"/>
          <w:sz w:val="24"/>
          <w:szCs w:val="24"/>
        </w:rPr>
        <w:t xml:space="preserve"> </w:t>
      </w:r>
      <w:r>
        <w:rPr>
          <w:sz w:val="24"/>
          <w:szCs w:val="24"/>
        </w:rPr>
        <w:t>t</w:t>
      </w:r>
      <w:r>
        <w:rPr>
          <w:spacing w:val="3"/>
          <w:sz w:val="24"/>
          <w:szCs w:val="24"/>
        </w:rPr>
        <w:t>h</w:t>
      </w:r>
      <w:r>
        <w:rPr>
          <w:spacing w:val="-1"/>
          <w:sz w:val="24"/>
          <w:szCs w:val="24"/>
        </w:rPr>
        <w:t>e</w:t>
      </w:r>
      <w:r>
        <w:rPr>
          <w:sz w:val="24"/>
          <w:szCs w:val="24"/>
        </w:rPr>
        <w:t>mselv</w:t>
      </w:r>
      <w:r>
        <w:rPr>
          <w:spacing w:val="-1"/>
          <w:sz w:val="24"/>
          <w:szCs w:val="24"/>
        </w:rPr>
        <w:t>e</w:t>
      </w:r>
      <w:r>
        <w:rPr>
          <w:sz w:val="24"/>
          <w:szCs w:val="24"/>
        </w:rPr>
        <w:t>s</w:t>
      </w:r>
      <w:r>
        <w:rPr>
          <w:spacing w:val="38"/>
          <w:sz w:val="24"/>
          <w:szCs w:val="24"/>
        </w:rPr>
        <w:t xml:space="preserve"> </w:t>
      </w:r>
      <w:r>
        <w:rPr>
          <w:spacing w:val="-1"/>
          <w:sz w:val="24"/>
          <w:szCs w:val="24"/>
        </w:rPr>
        <w:t>a</w:t>
      </w:r>
      <w:r>
        <w:rPr>
          <w:sz w:val="24"/>
          <w:szCs w:val="24"/>
        </w:rPr>
        <w:t>nd</w:t>
      </w:r>
      <w:r>
        <w:rPr>
          <w:spacing w:val="43"/>
          <w:sz w:val="24"/>
          <w:szCs w:val="24"/>
        </w:rPr>
        <w:t xml:space="preserve"> </w:t>
      </w:r>
      <w:r>
        <w:rPr>
          <w:sz w:val="24"/>
          <w:szCs w:val="24"/>
        </w:rPr>
        <w:t>sometimes other</w:t>
      </w:r>
      <w:r>
        <w:rPr>
          <w:spacing w:val="51"/>
          <w:sz w:val="24"/>
          <w:szCs w:val="24"/>
        </w:rPr>
        <w:t xml:space="preserve"> </w:t>
      </w:r>
      <w:r>
        <w:rPr>
          <w:sz w:val="24"/>
          <w:szCs w:val="24"/>
        </w:rPr>
        <w:t>te</w:t>
      </w:r>
      <w:r>
        <w:rPr>
          <w:spacing w:val="-1"/>
          <w:sz w:val="24"/>
          <w:szCs w:val="24"/>
        </w:rPr>
        <w:t>a</w:t>
      </w:r>
      <w:r>
        <w:rPr>
          <w:sz w:val="24"/>
          <w:szCs w:val="24"/>
        </w:rPr>
        <w:t>m</w:t>
      </w:r>
      <w:r>
        <w:rPr>
          <w:spacing w:val="53"/>
          <w:sz w:val="24"/>
          <w:szCs w:val="24"/>
        </w:rPr>
        <w:t xml:space="preserve"> </w:t>
      </w:r>
      <w:r>
        <w:rPr>
          <w:sz w:val="24"/>
          <w:szCs w:val="24"/>
        </w:rPr>
        <w:t>me</w:t>
      </w:r>
      <w:r>
        <w:rPr>
          <w:spacing w:val="1"/>
          <w:sz w:val="24"/>
          <w:szCs w:val="24"/>
        </w:rPr>
        <w:t>m</w:t>
      </w:r>
      <w:r>
        <w:rPr>
          <w:sz w:val="24"/>
          <w:szCs w:val="24"/>
        </w:rPr>
        <w:t>b</w:t>
      </w:r>
      <w:r>
        <w:rPr>
          <w:spacing w:val="-1"/>
          <w:sz w:val="24"/>
          <w:szCs w:val="24"/>
        </w:rPr>
        <w:t>e</w:t>
      </w:r>
      <w:r>
        <w:rPr>
          <w:sz w:val="24"/>
          <w:szCs w:val="24"/>
        </w:rPr>
        <w:t>rs</w:t>
      </w:r>
      <w:r>
        <w:rPr>
          <w:spacing w:val="52"/>
          <w:sz w:val="24"/>
          <w:szCs w:val="24"/>
        </w:rPr>
        <w:t xml:space="preserve"> </w:t>
      </w:r>
      <w:r>
        <w:rPr>
          <w:sz w:val="24"/>
          <w:szCs w:val="24"/>
        </w:rPr>
        <w:t>that</w:t>
      </w:r>
      <w:r>
        <w:rPr>
          <w:spacing w:val="53"/>
          <w:sz w:val="24"/>
          <w:szCs w:val="24"/>
        </w:rPr>
        <w:t xml:space="preserve"> </w:t>
      </w:r>
      <w:r>
        <w:rPr>
          <w:sz w:val="24"/>
          <w:szCs w:val="24"/>
        </w:rPr>
        <w:t>th</w:t>
      </w:r>
      <w:r>
        <w:rPr>
          <w:spacing w:val="2"/>
          <w:sz w:val="24"/>
          <w:szCs w:val="24"/>
        </w:rPr>
        <w:t>e</w:t>
      </w:r>
      <w:r>
        <w:rPr>
          <w:sz w:val="24"/>
          <w:szCs w:val="24"/>
        </w:rPr>
        <w:t>y</w:t>
      </w:r>
      <w:r>
        <w:rPr>
          <w:spacing w:val="48"/>
          <w:sz w:val="24"/>
          <w:szCs w:val="24"/>
        </w:rPr>
        <w:t xml:space="preserve"> </w:t>
      </w:r>
      <w:r>
        <w:rPr>
          <w:spacing w:val="-1"/>
          <w:sz w:val="24"/>
          <w:szCs w:val="24"/>
        </w:rPr>
        <w:t>a</w:t>
      </w:r>
      <w:r>
        <w:rPr>
          <w:spacing w:val="1"/>
          <w:sz w:val="24"/>
          <w:szCs w:val="24"/>
        </w:rPr>
        <w:t>r</w:t>
      </w:r>
      <w:r>
        <w:rPr>
          <w:sz w:val="24"/>
          <w:szCs w:val="24"/>
        </w:rPr>
        <w:t>e</w:t>
      </w:r>
      <w:r>
        <w:rPr>
          <w:spacing w:val="52"/>
          <w:sz w:val="24"/>
          <w:szCs w:val="24"/>
        </w:rPr>
        <w:t xml:space="preserve"> </w:t>
      </w:r>
      <w:r>
        <w:rPr>
          <w:sz w:val="24"/>
          <w:szCs w:val="24"/>
        </w:rPr>
        <w:t>wo</w:t>
      </w:r>
      <w:r>
        <w:rPr>
          <w:spacing w:val="-1"/>
          <w:sz w:val="24"/>
          <w:szCs w:val="24"/>
        </w:rPr>
        <w:t>r</w:t>
      </w:r>
      <w:r>
        <w:rPr>
          <w:sz w:val="24"/>
          <w:szCs w:val="24"/>
        </w:rPr>
        <w:t>ki</w:t>
      </w:r>
      <w:r>
        <w:rPr>
          <w:spacing w:val="3"/>
          <w:sz w:val="24"/>
          <w:szCs w:val="24"/>
        </w:rPr>
        <w:t>n</w:t>
      </w:r>
      <w:r>
        <w:rPr>
          <w:sz w:val="24"/>
          <w:szCs w:val="24"/>
        </w:rPr>
        <w:t>g</w:t>
      </w:r>
      <w:r>
        <w:rPr>
          <w:spacing w:val="50"/>
          <w:sz w:val="24"/>
          <w:szCs w:val="24"/>
        </w:rPr>
        <w:t xml:space="preserve"> </w:t>
      </w:r>
      <w:r>
        <w:rPr>
          <w:sz w:val="24"/>
          <w:szCs w:val="24"/>
        </w:rPr>
        <w:t>with.</w:t>
      </w:r>
      <w:r>
        <w:rPr>
          <w:spacing w:val="58"/>
          <w:sz w:val="24"/>
          <w:szCs w:val="24"/>
        </w:rPr>
        <w:t xml:space="preserve"> </w:t>
      </w:r>
      <w:r>
        <w:rPr>
          <w:spacing w:val="-6"/>
          <w:sz w:val="24"/>
          <w:szCs w:val="24"/>
        </w:rPr>
        <w:t>I</w:t>
      </w:r>
      <w:r>
        <w:rPr>
          <w:sz w:val="24"/>
          <w:szCs w:val="24"/>
        </w:rPr>
        <w:t>nf</w:t>
      </w:r>
      <w:r>
        <w:rPr>
          <w:spacing w:val="1"/>
          <w:sz w:val="24"/>
          <w:szCs w:val="24"/>
        </w:rPr>
        <w:t>o</w:t>
      </w:r>
      <w:r>
        <w:rPr>
          <w:sz w:val="24"/>
          <w:szCs w:val="24"/>
        </w:rPr>
        <w:t>rm</w:t>
      </w:r>
      <w:r>
        <w:rPr>
          <w:spacing w:val="-1"/>
          <w:sz w:val="24"/>
          <w:szCs w:val="24"/>
        </w:rPr>
        <w:t>a</w:t>
      </w:r>
      <w:r>
        <w:rPr>
          <w:sz w:val="24"/>
          <w:szCs w:val="24"/>
        </w:rPr>
        <w:t>t</w:t>
      </w:r>
      <w:r>
        <w:rPr>
          <w:spacing w:val="1"/>
          <w:sz w:val="24"/>
          <w:szCs w:val="24"/>
        </w:rPr>
        <w:t>i</w:t>
      </w:r>
      <w:r>
        <w:rPr>
          <w:sz w:val="24"/>
          <w:szCs w:val="24"/>
        </w:rPr>
        <w:t>on</w:t>
      </w:r>
      <w:r>
        <w:rPr>
          <w:spacing w:val="53"/>
          <w:sz w:val="24"/>
          <w:szCs w:val="24"/>
        </w:rPr>
        <w:t xml:space="preserve"> </w:t>
      </w:r>
      <w:r>
        <w:rPr>
          <w:sz w:val="24"/>
          <w:szCs w:val="24"/>
        </w:rPr>
        <w:t>provid</w:t>
      </w:r>
      <w:r>
        <w:rPr>
          <w:spacing w:val="-1"/>
          <w:sz w:val="24"/>
          <w:szCs w:val="24"/>
        </w:rPr>
        <w:t>e</w:t>
      </w:r>
      <w:r>
        <w:rPr>
          <w:sz w:val="24"/>
          <w:szCs w:val="24"/>
        </w:rPr>
        <w:t>d</w:t>
      </w:r>
      <w:r>
        <w:rPr>
          <w:spacing w:val="55"/>
          <w:sz w:val="24"/>
          <w:szCs w:val="24"/>
        </w:rPr>
        <w:t xml:space="preserve"> </w:t>
      </w:r>
      <w:r>
        <w:rPr>
          <w:sz w:val="24"/>
          <w:szCs w:val="24"/>
        </w:rPr>
        <w:t>in</w:t>
      </w:r>
      <w:r>
        <w:rPr>
          <w:spacing w:val="53"/>
          <w:sz w:val="24"/>
          <w:szCs w:val="24"/>
        </w:rPr>
        <w:t xml:space="preserve"> </w:t>
      </w:r>
      <w:r>
        <w:rPr>
          <w:sz w:val="24"/>
          <w:szCs w:val="24"/>
        </w:rPr>
        <w:t>the</w:t>
      </w:r>
      <w:r>
        <w:rPr>
          <w:spacing w:val="52"/>
          <w:sz w:val="24"/>
          <w:szCs w:val="24"/>
        </w:rPr>
        <w:t xml:space="preserve"> </w:t>
      </w:r>
      <w:r>
        <w:rPr>
          <w:sz w:val="24"/>
          <w:szCs w:val="24"/>
        </w:rPr>
        <w:t>r</w:t>
      </w:r>
      <w:r>
        <w:rPr>
          <w:spacing w:val="-2"/>
          <w:sz w:val="24"/>
          <w:szCs w:val="24"/>
        </w:rPr>
        <w:t>e</w:t>
      </w:r>
      <w:r>
        <w:rPr>
          <w:sz w:val="24"/>
          <w:szCs w:val="24"/>
        </w:rPr>
        <w:t>port</w:t>
      </w:r>
      <w:r>
        <w:rPr>
          <w:spacing w:val="52"/>
          <w:sz w:val="24"/>
          <w:szCs w:val="24"/>
        </w:rPr>
        <w:t xml:space="preserve"> </w:t>
      </w:r>
      <w:r>
        <w:rPr>
          <w:sz w:val="24"/>
          <w:szCs w:val="24"/>
        </w:rPr>
        <w:t>is</w:t>
      </w:r>
      <w:r>
        <w:rPr>
          <w:spacing w:val="53"/>
          <w:sz w:val="24"/>
          <w:szCs w:val="24"/>
        </w:rPr>
        <w:t xml:space="preserve"> </w:t>
      </w:r>
      <w:r>
        <w:rPr>
          <w:sz w:val="24"/>
          <w:szCs w:val="24"/>
        </w:rPr>
        <w:t>o</w:t>
      </w:r>
      <w:r>
        <w:rPr>
          <w:spacing w:val="3"/>
          <w:sz w:val="24"/>
          <w:szCs w:val="24"/>
        </w:rPr>
        <w:t>v</w:t>
      </w:r>
      <w:r>
        <w:rPr>
          <w:spacing w:val="-1"/>
          <w:sz w:val="24"/>
          <w:szCs w:val="24"/>
        </w:rPr>
        <w:t>e</w:t>
      </w:r>
      <w:r>
        <w:rPr>
          <w:sz w:val="24"/>
          <w:szCs w:val="24"/>
        </w:rPr>
        <w:t>r</w:t>
      </w:r>
      <w:r>
        <w:rPr>
          <w:spacing w:val="-2"/>
          <w:sz w:val="24"/>
          <w:szCs w:val="24"/>
        </w:rPr>
        <w:t>a</w:t>
      </w:r>
      <w:r>
        <w:rPr>
          <w:sz w:val="24"/>
          <w:szCs w:val="24"/>
        </w:rPr>
        <w:t xml:space="preserve">ll </w:t>
      </w:r>
      <w:r>
        <w:rPr>
          <w:spacing w:val="-1"/>
          <w:sz w:val="24"/>
          <w:szCs w:val="24"/>
        </w:rPr>
        <w:t>a</w:t>
      </w:r>
      <w:r>
        <w:rPr>
          <w:sz w:val="24"/>
          <w:szCs w:val="24"/>
        </w:rPr>
        <w:t>l</w:t>
      </w:r>
      <w:r>
        <w:rPr>
          <w:spacing w:val="1"/>
          <w:sz w:val="24"/>
          <w:szCs w:val="24"/>
        </w:rPr>
        <w:t>i</w:t>
      </w:r>
      <w:r>
        <w:rPr>
          <w:spacing w:val="-2"/>
          <w:sz w:val="24"/>
          <w:szCs w:val="24"/>
        </w:rPr>
        <w:t>g</w:t>
      </w:r>
      <w:r>
        <w:rPr>
          <w:sz w:val="24"/>
          <w:szCs w:val="24"/>
        </w:rPr>
        <w:t>n</w:t>
      </w:r>
      <w:r>
        <w:rPr>
          <w:spacing w:val="-1"/>
          <w:sz w:val="24"/>
          <w:szCs w:val="24"/>
        </w:rPr>
        <w:t>e</w:t>
      </w:r>
      <w:r>
        <w:rPr>
          <w:sz w:val="24"/>
          <w:szCs w:val="24"/>
        </w:rPr>
        <w:t>d</w:t>
      </w:r>
      <w:r>
        <w:rPr>
          <w:spacing w:val="2"/>
          <w:sz w:val="24"/>
          <w:szCs w:val="24"/>
        </w:rPr>
        <w:t xml:space="preserve"> </w:t>
      </w:r>
      <w:r>
        <w:rPr>
          <w:sz w:val="24"/>
          <w:szCs w:val="24"/>
        </w:rPr>
        <w:t>with wh</w:t>
      </w:r>
      <w:r>
        <w:rPr>
          <w:spacing w:val="-1"/>
          <w:sz w:val="24"/>
          <w:szCs w:val="24"/>
        </w:rPr>
        <w:t>a</w:t>
      </w:r>
      <w:r>
        <w:rPr>
          <w:sz w:val="24"/>
          <w:szCs w:val="24"/>
        </w:rPr>
        <w:t>t has b</w:t>
      </w:r>
      <w:r>
        <w:rPr>
          <w:spacing w:val="1"/>
          <w:sz w:val="24"/>
          <w:szCs w:val="24"/>
        </w:rPr>
        <w:t>e</w:t>
      </w:r>
      <w:r>
        <w:rPr>
          <w:spacing w:val="-1"/>
          <w:sz w:val="24"/>
          <w:szCs w:val="24"/>
        </w:rPr>
        <w:t>e</w:t>
      </w:r>
      <w:r>
        <w:rPr>
          <w:sz w:val="24"/>
          <w:szCs w:val="24"/>
        </w:rPr>
        <w:t>n r</w:t>
      </w:r>
      <w:r>
        <w:rPr>
          <w:spacing w:val="-2"/>
          <w:sz w:val="24"/>
          <w:szCs w:val="24"/>
        </w:rPr>
        <w:t>e</w:t>
      </w:r>
      <w:r>
        <w:rPr>
          <w:spacing w:val="-1"/>
          <w:sz w:val="24"/>
          <w:szCs w:val="24"/>
        </w:rPr>
        <w:t>c</w:t>
      </w:r>
      <w:r>
        <w:rPr>
          <w:spacing w:val="2"/>
          <w:sz w:val="24"/>
          <w:szCs w:val="24"/>
        </w:rPr>
        <w:t>o</w:t>
      </w:r>
      <w:r>
        <w:rPr>
          <w:sz w:val="24"/>
          <w:szCs w:val="24"/>
        </w:rPr>
        <w:t>rd</w:t>
      </w:r>
      <w:r>
        <w:rPr>
          <w:spacing w:val="-2"/>
          <w:sz w:val="24"/>
          <w:szCs w:val="24"/>
        </w:rPr>
        <w:t>e</w:t>
      </w:r>
      <w:r>
        <w:rPr>
          <w:sz w:val="24"/>
          <w:szCs w:val="24"/>
        </w:rPr>
        <w:t xml:space="preserve">d in </w:t>
      </w:r>
      <w:r>
        <w:rPr>
          <w:spacing w:val="1"/>
          <w:sz w:val="24"/>
          <w:szCs w:val="24"/>
        </w:rPr>
        <w:t>t</w:t>
      </w:r>
      <w:r>
        <w:rPr>
          <w:sz w:val="24"/>
          <w:szCs w:val="24"/>
        </w:rPr>
        <w:t>he</w:t>
      </w:r>
      <w:r>
        <w:rPr>
          <w:spacing w:val="-1"/>
          <w:sz w:val="24"/>
          <w:szCs w:val="24"/>
        </w:rPr>
        <w:t xml:space="preserve"> </w:t>
      </w:r>
      <w:r>
        <w:rPr>
          <w:sz w:val="24"/>
          <w:szCs w:val="24"/>
        </w:rPr>
        <w:t>l</w:t>
      </w:r>
      <w:r>
        <w:rPr>
          <w:spacing w:val="3"/>
          <w:sz w:val="24"/>
          <w:szCs w:val="24"/>
        </w:rPr>
        <w:t>o</w:t>
      </w:r>
      <w:r>
        <w:rPr>
          <w:spacing w:val="-2"/>
          <w:sz w:val="24"/>
          <w:szCs w:val="24"/>
        </w:rPr>
        <w:t>g</w:t>
      </w:r>
      <w:r>
        <w:rPr>
          <w:sz w:val="24"/>
          <w:szCs w:val="24"/>
        </w:rPr>
        <w:t>bo</w:t>
      </w:r>
      <w:r>
        <w:rPr>
          <w:spacing w:val="2"/>
          <w:sz w:val="24"/>
          <w:szCs w:val="24"/>
        </w:rPr>
        <w:t>o</w:t>
      </w:r>
      <w:r>
        <w:rPr>
          <w:sz w:val="24"/>
          <w:szCs w:val="24"/>
        </w:rPr>
        <w:t>k.</w:t>
      </w:r>
    </w:p>
    <w:p w14:paraId="1D2FAD2B" w14:textId="77777777" w:rsidR="00DC785F" w:rsidRDefault="00DC785F">
      <w:pPr>
        <w:spacing w:before="17" w:line="260" w:lineRule="exact"/>
        <w:rPr>
          <w:sz w:val="26"/>
          <w:szCs w:val="26"/>
        </w:rPr>
      </w:pPr>
    </w:p>
    <w:p w14:paraId="49130464" w14:textId="77777777" w:rsidR="00DC785F" w:rsidRDefault="00451F09">
      <w:pPr>
        <w:ind w:left="153" w:right="108"/>
        <w:jc w:val="both"/>
        <w:rPr>
          <w:sz w:val="24"/>
          <w:szCs w:val="24"/>
        </w:rPr>
      </w:pPr>
      <w:proofErr w:type="gramStart"/>
      <w:r>
        <w:rPr>
          <w:b/>
          <w:spacing w:val="1"/>
          <w:sz w:val="24"/>
          <w:szCs w:val="24"/>
          <w:u w:val="thick" w:color="000000"/>
        </w:rPr>
        <w:t>S</w:t>
      </w:r>
      <w:r>
        <w:rPr>
          <w:b/>
          <w:spacing w:val="-1"/>
          <w:sz w:val="24"/>
          <w:szCs w:val="24"/>
          <w:u w:val="thick" w:color="000000"/>
        </w:rPr>
        <w:t>c</w:t>
      </w:r>
      <w:r>
        <w:rPr>
          <w:b/>
          <w:sz w:val="24"/>
          <w:szCs w:val="24"/>
          <w:u w:val="thick" w:color="000000"/>
        </w:rPr>
        <w:t>o</w:t>
      </w:r>
      <w:r>
        <w:rPr>
          <w:b/>
          <w:spacing w:val="-1"/>
          <w:sz w:val="24"/>
          <w:szCs w:val="24"/>
          <w:u w:val="thick" w:color="000000"/>
        </w:rPr>
        <w:t>r</w:t>
      </w:r>
      <w:r>
        <w:rPr>
          <w:b/>
          <w:sz w:val="24"/>
          <w:szCs w:val="24"/>
          <w:u w:val="thick" w:color="000000"/>
        </w:rPr>
        <w:t>e  1</w:t>
      </w:r>
      <w:proofErr w:type="gramEnd"/>
      <w:r>
        <w:rPr>
          <w:b/>
          <w:sz w:val="24"/>
          <w:szCs w:val="24"/>
          <w:u w:val="thick" w:color="000000"/>
        </w:rPr>
        <w:t>:</w:t>
      </w:r>
      <w:r>
        <w:rPr>
          <w:b/>
          <w:spacing w:val="54"/>
          <w:sz w:val="24"/>
          <w:szCs w:val="24"/>
        </w:rPr>
        <w:t xml:space="preserve"> </w:t>
      </w:r>
      <w:r>
        <w:rPr>
          <w:sz w:val="24"/>
          <w:szCs w:val="24"/>
        </w:rPr>
        <w:t>Moodle</w:t>
      </w:r>
      <w:r>
        <w:rPr>
          <w:spacing w:val="52"/>
          <w:sz w:val="24"/>
          <w:szCs w:val="24"/>
        </w:rPr>
        <w:t xml:space="preserve"> </w:t>
      </w:r>
      <w:r>
        <w:rPr>
          <w:sz w:val="24"/>
          <w:szCs w:val="24"/>
        </w:rPr>
        <w:t>post</w:t>
      </w:r>
      <w:r>
        <w:rPr>
          <w:spacing w:val="55"/>
          <w:sz w:val="24"/>
          <w:szCs w:val="24"/>
        </w:rPr>
        <w:t xml:space="preserve"> </w:t>
      </w:r>
      <w:r>
        <w:rPr>
          <w:spacing w:val="-1"/>
          <w:sz w:val="24"/>
          <w:szCs w:val="24"/>
        </w:rPr>
        <w:t>c</w:t>
      </w:r>
      <w:r>
        <w:rPr>
          <w:sz w:val="24"/>
          <w:szCs w:val="24"/>
        </w:rPr>
        <w:t>ontains</w:t>
      </w:r>
      <w:r>
        <w:rPr>
          <w:spacing w:val="53"/>
          <w:sz w:val="24"/>
          <w:szCs w:val="24"/>
        </w:rPr>
        <w:t xml:space="preserve"> </w:t>
      </w:r>
      <w:r>
        <w:rPr>
          <w:sz w:val="24"/>
          <w:szCs w:val="24"/>
        </w:rPr>
        <w:t>some</w:t>
      </w:r>
      <w:r>
        <w:rPr>
          <w:spacing w:val="52"/>
          <w:sz w:val="24"/>
          <w:szCs w:val="24"/>
        </w:rPr>
        <w:t xml:space="preserve"> </w:t>
      </w:r>
      <w:r>
        <w:rPr>
          <w:sz w:val="24"/>
          <w:szCs w:val="24"/>
        </w:rPr>
        <w:t>ind</w:t>
      </w:r>
      <w:r>
        <w:rPr>
          <w:spacing w:val="1"/>
          <w:sz w:val="24"/>
          <w:szCs w:val="24"/>
        </w:rPr>
        <w:t>ic</w:t>
      </w:r>
      <w:r>
        <w:rPr>
          <w:spacing w:val="-1"/>
          <w:sz w:val="24"/>
          <w:szCs w:val="24"/>
        </w:rPr>
        <w:t>a</w:t>
      </w:r>
      <w:r>
        <w:rPr>
          <w:sz w:val="24"/>
          <w:szCs w:val="24"/>
        </w:rPr>
        <w:t>t</w:t>
      </w:r>
      <w:r>
        <w:rPr>
          <w:spacing w:val="1"/>
          <w:sz w:val="24"/>
          <w:szCs w:val="24"/>
        </w:rPr>
        <w:t>i</w:t>
      </w:r>
      <w:r>
        <w:rPr>
          <w:sz w:val="24"/>
          <w:szCs w:val="24"/>
        </w:rPr>
        <w:t>on</w:t>
      </w:r>
      <w:r>
        <w:rPr>
          <w:spacing w:val="53"/>
          <w:sz w:val="24"/>
          <w:szCs w:val="24"/>
        </w:rPr>
        <w:t xml:space="preserve"> </w:t>
      </w:r>
      <w:r>
        <w:rPr>
          <w:sz w:val="24"/>
          <w:szCs w:val="24"/>
        </w:rPr>
        <w:t>that</w:t>
      </w:r>
      <w:r>
        <w:rPr>
          <w:spacing w:val="53"/>
          <w:sz w:val="24"/>
          <w:szCs w:val="24"/>
        </w:rPr>
        <w:t xml:space="preserve"> </w:t>
      </w:r>
      <w:r>
        <w:rPr>
          <w:sz w:val="24"/>
          <w:szCs w:val="24"/>
        </w:rPr>
        <w:t>student</w:t>
      </w:r>
      <w:r>
        <w:rPr>
          <w:spacing w:val="53"/>
          <w:sz w:val="24"/>
          <w:szCs w:val="24"/>
        </w:rPr>
        <w:t xml:space="preserve"> </w:t>
      </w:r>
      <w:r>
        <w:rPr>
          <w:spacing w:val="2"/>
          <w:sz w:val="24"/>
          <w:szCs w:val="24"/>
        </w:rPr>
        <w:t>h</w:t>
      </w:r>
      <w:r>
        <w:rPr>
          <w:spacing w:val="-1"/>
          <w:sz w:val="24"/>
          <w:szCs w:val="24"/>
        </w:rPr>
        <w:t>a</w:t>
      </w:r>
      <w:r>
        <w:rPr>
          <w:sz w:val="24"/>
          <w:szCs w:val="24"/>
        </w:rPr>
        <w:t>s</w:t>
      </w:r>
      <w:r>
        <w:rPr>
          <w:spacing w:val="53"/>
          <w:sz w:val="24"/>
          <w:szCs w:val="24"/>
        </w:rPr>
        <w:t xml:space="preserve"> </w:t>
      </w:r>
      <w:r>
        <w:rPr>
          <w:spacing w:val="1"/>
          <w:sz w:val="24"/>
          <w:szCs w:val="24"/>
        </w:rPr>
        <w:t>a</w:t>
      </w:r>
      <w:r>
        <w:rPr>
          <w:spacing w:val="-1"/>
          <w:sz w:val="24"/>
          <w:szCs w:val="24"/>
        </w:rPr>
        <w:t>c</w:t>
      </w:r>
      <w:r>
        <w:rPr>
          <w:sz w:val="24"/>
          <w:szCs w:val="24"/>
        </w:rPr>
        <w:t>hi</w:t>
      </w:r>
      <w:r>
        <w:rPr>
          <w:spacing w:val="2"/>
          <w:sz w:val="24"/>
          <w:szCs w:val="24"/>
        </w:rPr>
        <w:t>e</w:t>
      </w:r>
      <w:r>
        <w:rPr>
          <w:sz w:val="24"/>
          <w:szCs w:val="24"/>
        </w:rPr>
        <w:t>v</w:t>
      </w:r>
      <w:r>
        <w:rPr>
          <w:spacing w:val="-1"/>
          <w:sz w:val="24"/>
          <w:szCs w:val="24"/>
        </w:rPr>
        <w:t>e</w:t>
      </w:r>
      <w:r>
        <w:rPr>
          <w:sz w:val="24"/>
          <w:szCs w:val="24"/>
        </w:rPr>
        <w:t>d</w:t>
      </w:r>
      <w:r>
        <w:rPr>
          <w:spacing w:val="53"/>
          <w:sz w:val="24"/>
          <w:szCs w:val="24"/>
        </w:rPr>
        <w:t xml:space="preserve"> </w:t>
      </w:r>
      <w:r>
        <w:rPr>
          <w:sz w:val="24"/>
          <w:szCs w:val="24"/>
        </w:rPr>
        <w:t>or</w:t>
      </w:r>
      <w:r>
        <w:rPr>
          <w:spacing w:val="54"/>
          <w:sz w:val="24"/>
          <w:szCs w:val="24"/>
        </w:rPr>
        <w:t xml:space="preserve"> </w:t>
      </w:r>
      <w:r>
        <w:rPr>
          <w:sz w:val="24"/>
          <w:szCs w:val="24"/>
        </w:rPr>
        <w:t>plans</w:t>
      </w:r>
      <w:r>
        <w:rPr>
          <w:spacing w:val="52"/>
          <w:sz w:val="24"/>
          <w:szCs w:val="24"/>
        </w:rPr>
        <w:t xml:space="preserve"> </w:t>
      </w:r>
      <w:r>
        <w:rPr>
          <w:sz w:val="24"/>
          <w:szCs w:val="24"/>
        </w:rPr>
        <w:t>to</w:t>
      </w:r>
      <w:r>
        <w:rPr>
          <w:spacing w:val="55"/>
          <w:sz w:val="24"/>
          <w:szCs w:val="24"/>
        </w:rPr>
        <w:t xml:space="preserve"> </w:t>
      </w:r>
      <w:r>
        <w:rPr>
          <w:spacing w:val="-1"/>
          <w:sz w:val="24"/>
          <w:szCs w:val="24"/>
        </w:rPr>
        <w:t>ac</w:t>
      </w:r>
      <w:r>
        <w:rPr>
          <w:sz w:val="24"/>
          <w:szCs w:val="24"/>
        </w:rPr>
        <w:t>hie</w:t>
      </w:r>
      <w:r>
        <w:rPr>
          <w:spacing w:val="2"/>
          <w:sz w:val="24"/>
          <w:szCs w:val="24"/>
        </w:rPr>
        <w:t>v</w:t>
      </w:r>
      <w:r>
        <w:rPr>
          <w:sz w:val="24"/>
          <w:szCs w:val="24"/>
        </w:rPr>
        <w:t>e something</w:t>
      </w:r>
      <w:r>
        <w:rPr>
          <w:spacing w:val="5"/>
          <w:sz w:val="24"/>
          <w:szCs w:val="24"/>
        </w:rPr>
        <w:t xml:space="preserve"> </w:t>
      </w:r>
      <w:r>
        <w:rPr>
          <w:sz w:val="24"/>
          <w:szCs w:val="24"/>
        </w:rPr>
        <w:t>r</w:t>
      </w:r>
      <w:r>
        <w:rPr>
          <w:spacing w:val="-2"/>
          <w:sz w:val="24"/>
          <w:szCs w:val="24"/>
        </w:rPr>
        <w:t>e</w:t>
      </w:r>
      <w:r>
        <w:rPr>
          <w:sz w:val="24"/>
          <w:szCs w:val="24"/>
        </w:rPr>
        <w:t>lat</w:t>
      </w:r>
      <w:r>
        <w:rPr>
          <w:spacing w:val="-1"/>
          <w:sz w:val="24"/>
          <w:szCs w:val="24"/>
        </w:rPr>
        <w:t>e</w:t>
      </w:r>
      <w:r>
        <w:rPr>
          <w:sz w:val="24"/>
          <w:szCs w:val="24"/>
        </w:rPr>
        <w:t>d</w:t>
      </w:r>
      <w:r>
        <w:rPr>
          <w:spacing w:val="7"/>
          <w:sz w:val="24"/>
          <w:szCs w:val="24"/>
        </w:rPr>
        <w:t xml:space="preserve"> </w:t>
      </w:r>
      <w:r>
        <w:rPr>
          <w:sz w:val="24"/>
          <w:szCs w:val="24"/>
        </w:rPr>
        <w:t>to</w:t>
      </w:r>
      <w:r>
        <w:rPr>
          <w:spacing w:val="8"/>
          <w:sz w:val="24"/>
          <w:szCs w:val="24"/>
        </w:rPr>
        <w:t xml:space="preserve"> </w:t>
      </w:r>
      <w:r>
        <w:rPr>
          <w:sz w:val="24"/>
          <w:szCs w:val="24"/>
        </w:rPr>
        <w:t>the</w:t>
      </w:r>
      <w:r>
        <w:rPr>
          <w:spacing w:val="8"/>
          <w:sz w:val="24"/>
          <w:szCs w:val="24"/>
        </w:rPr>
        <w:t xml:space="preserve"> </w:t>
      </w:r>
      <w:r>
        <w:rPr>
          <w:sz w:val="24"/>
          <w:szCs w:val="24"/>
        </w:rPr>
        <w:t>te</w:t>
      </w:r>
      <w:r>
        <w:rPr>
          <w:spacing w:val="-1"/>
          <w:sz w:val="24"/>
          <w:szCs w:val="24"/>
        </w:rPr>
        <w:t>a</w:t>
      </w:r>
      <w:r>
        <w:rPr>
          <w:sz w:val="24"/>
          <w:szCs w:val="24"/>
        </w:rPr>
        <w:t>m’s</w:t>
      </w:r>
      <w:r>
        <w:rPr>
          <w:spacing w:val="8"/>
          <w:sz w:val="24"/>
          <w:szCs w:val="24"/>
        </w:rPr>
        <w:t xml:space="preserve"> </w:t>
      </w:r>
      <w:r>
        <w:rPr>
          <w:sz w:val="24"/>
          <w:szCs w:val="24"/>
        </w:rPr>
        <w:t>proj</w:t>
      </w:r>
      <w:r>
        <w:rPr>
          <w:spacing w:val="-1"/>
          <w:sz w:val="24"/>
          <w:szCs w:val="24"/>
        </w:rPr>
        <w:t>ec</w:t>
      </w:r>
      <w:r>
        <w:rPr>
          <w:sz w:val="24"/>
          <w:szCs w:val="24"/>
        </w:rPr>
        <w:t>t,</w:t>
      </w:r>
      <w:r>
        <w:rPr>
          <w:spacing w:val="8"/>
          <w:sz w:val="24"/>
          <w:szCs w:val="24"/>
        </w:rPr>
        <w:t xml:space="preserve"> </w:t>
      </w:r>
      <w:r>
        <w:rPr>
          <w:sz w:val="24"/>
          <w:szCs w:val="24"/>
        </w:rPr>
        <w:t>but</w:t>
      </w:r>
      <w:r>
        <w:rPr>
          <w:spacing w:val="8"/>
          <w:sz w:val="24"/>
          <w:szCs w:val="24"/>
        </w:rPr>
        <w:t xml:space="preserve"> </w:t>
      </w:r>
      <w:r>
        <w:rPr>
          <w:spacing w:val="-1"/>
          <w:sz w:val="24"/>
          <w:szCs w:val="24"/>
        </w:rPr>
        <w:t>c</w:t>
      </w:r>
      <w:r>
        <w:rPr>
          <w:sz w:val="24"/>
          <w:szCs w:val="24"/>
        </w:rPr>
        <w:t>ontents</w:t>
      </w:r>
      <w:r>
        <w:rPr>
          <w:spacing w:val="8"/>
          <w:sz w:val="24"/>
          <w:szCs w:val="24"/>
        </w:rPr>
        <w:t xml:space="preserve"> </w:t>
      </w:r>
      <w:r>
        <w:rPr>
          <w:spacing w:val="-1"/>
          <w:sz w:val="24"/>
          <w:szCs w:val="24"/>
        </w:rPr>
        <w:t>a</w:t>
      </w:r>
      <w:r>
        <w:rPr>
          <w:sz w:val="24"/>
          <w:szCs w:val="24"/>
        </w:rPr>
        <w:t>re</w:t>
      </w:r>
      <w:r>
        <w:rPr>
          <w:spacing w:val="7"/>
          <w:sz w:val="24"/>
          <w:szCs w:val="24"/>
        </w:rPr>
        <w:t xml:space="preserve"> </w:t>
      </w:r>
      <w:r>
        <w:rPr>
          <w:sz w:val="24"/>
          <w:szCs w:val="24"/>
        </w:rPr>
        <w:t>v</w:t>
      </w:r>
      <w:r>
        <w:rPr>
          <w:spacing w:val="-1"/>
          <w:sz w:val="24"/>
          <w:szCs w:val="24"/>
        </w:rPr>
        <w:t>e</w:t>
      </w:r>
      <w:r>
        <w:rPr>
          <w:spacing w:val="4"/>
          <w:sz w:val="24"/>
          <w:szCs w:val="24"/>
        </w:rPr>
        <w:t>r</w:t>
      </w:r>
      <w:r>
        <w:rPr>
          <w:sz w:val="24"/>
          <w:szCs w:val="24"/>
        </w:rPr>
        <w:t>y u</w:t>
      </w:r>
      <w:r>
        <w:rPr>
          <w:spacing w:val="2"/>
          <w:sz w:val="24"/>
          <w:szCs w:val="24"/>
        </w:rPr>
        <w:t>n</w:t>
      </w:r>
      <w:r>
        <w:rPr>
          <w:spacing w:val="-1"/>
          <w:sz w:val="24"/>
          <w:szCs w:val="24"/>
        </w:rPr>
        <w:t>c</w:t>
      </w:r>
      <w:r>
        <w:rPr>
          <w:sz w:val="24"/>
          <w:szCs w:val="24"/>
        </w:rPr>
        <w:t>le</w:t>
      </w:r>
      <w:r>
        <w:rPr>
          <w:spacing w:val="-1"/>
          <w:sz w:val="24"/>
          <w:szCs w:val="24"/>
        </w:rPr>
        <w:t>a</w:t>
      </w:r>
      <w:r>
        <w:rPr>
          <w:sz w:val="24"/>
          <w:szCs w:val="24"/>
        </w:rPr>
        <w:t>r</w:t>
      </w:r>
      <w:r>
        <w:rPr>
          <w:spacing w:val="8"/>
          <w:sz w:val="24"/>
          <w:szCs w:val="24"/>
        </w:rPr>
        <w:t xml:space="preserve"> </w:t>
      </w:r>
      <w:r>
        <w:rPr>
          <w:spacing w:val="2"/>
          <w:sz w:val="24"/>
          <w:szCs w:val="24"/>
          <w:u w:val="single" w:color="000000"/>
        </w:rPr>
        <w:t>o</w:t>
      </w:r>
      <w:r>
        <w:rPr>
          <w:sz w:val="24"/>
          <w:szCs w:val="24"/>
          <w:u w:val="single" w:color="000000"/>
        </w:rPr>
        <w:t>r</w:t>
      </w:r>
      <w:r>
        <w:rPr>
          <w:spacing w:val="7"/>
          <w:sz w:val="24"/>
          <w:szCs w:val="24"/>
          <w:u w:val="single" w:color="000000"/>
        </w:rPr>
        <w:t xml:space="preserve"> </w:t>
      </w:r>
      <w:r>
        <w:rPr>
          <w:sz w:val="24"/>
          <w:szCs w:val="24"/>
          <w:u w:val="single" w:color="000000"/>
        </w:rPr>
        <w:t>h</w:t>
      </w:r>
      <w:r>
        <w:rPr>
          <w:spacing w:val="-1"/>
          <w:sz w:val="24"/>
          <w:szCs w:val="24"/>
          <w:u w:val="single" w:color="000000"/>
        </w:rPr>
        <w:t>a</w:t>
      </w:r>
      <w:r>
        <w:rPr>
          <w:sz w:val="24"/>
          <w:szCs w:val="24"/>
          <w:u w:val="single" w:color="000000"/>
        </w:rPr>
        <w:t>s</w:t>
      </w:r>
      <w:r>
        <w:rPr>
          <w:spacing w:val="8"/>
          <w:sz w:val="24"/>
          <w:szCs w:val="24"/>
          <w:u w:val="single" w:color="000000"/>
        </w:rPr>
        <w:t xml:space="preserve"> </w:t>
      </w:r>
      <w:r>
        <w:rPr>
          <w:sz w:val="24"/>
          <w:szCs w:val="24"/>
          <w:u w:val="single" w:color="000000"/>
        </w:rPr>
        <w:t>stat</w:t>
      </w:r>
      <w:r>
        <w:rPr>
          <w:spacing w:val="-1"/>
          <w:sz w:val="24"/>
          <w:szCs w:val="24"/>
          <w:u w:val="single" w:color="000000"/>
        </w:rPr>
        <w:t>e</w:t>
      </w:r>
      <w:r>
        <w:rPr>
          <w:sz w:val="24"/>
          <w:szCs w:val="24"/>
          <w:u w:val="single" w:color="000000"/>
        </w:rPr>
        <w:t>ments</w:t>
      </w:r>
      <w:r>
        <w:rPr>
          <w:spacing w:val="8"/>
          <w:sz w:val="24"/>
          <w:szCs w:val="24"/>
          <w:u w:val="single" w:color="000000"/>
        </w:rPr>
        <w:t xml:space="preserve"> </w:t>
      </w:r>
      <w:r>
        <w:rPr>
          <w:sz w:val="24"/>
          <w:szCs w:val="24"/>
          <w:u w:val="single" w:color="000000"/>
        </w:rPr>
        <w:t>pur</w:t>
      </w:r>
      <w:r>
        <w:rPr>
          <w:spacing w:val="-2"/>
          <w:sz w:val="24"/>
          <w:szCs w:val="24"/>
          <w:u w:val="single" w:color="000000"/>
        </w:rPr>
        <w:t>e</w:t>
      </w:r>
      <w:r>
        <w:rPr>
          <w:spacing w:val="3"/>
          <w:sz w:val="24"/>
          <w:szCs w:val="24"/>
          <w:u w:val="single" w:color="000000"/>
        </w:rPr>
        <w:t>l</w:t>
      </w:r>
      <w:r>
        <w:rPr>
          <w:sz w:val="24"/>
          <w:szCs w:val="24"/>
          <w:u w:val="single" w:color="000000"/>
        </w:rPr>
        <w:t>y</w:t>
      </w:r>
      <w:r>
        <w:rPr>
          <w:sz w:val="24"/>
          <w:szCs w:val="24"/>
        </w:rPr>
        <w:t xml:space="preserve"> </w:t>
      </w:r>
      <w:r>
        <w:rPr>
          <w:sz w:val="24"/>
          <w:szCs w:val="24"/>
          <w:u w:val="single" w:color="000000"/>
        </w:rPr>
        <w:t>n</w:t>
      </w:r>
      <w:r>
        <w:rPr>
          <w:spacing w:val="-1"/>
          <w:sz w:val="24"/>
          <w:szCs w:val="24"/>
          <w:u w:val="single" w:color="000000"/>
        </w:rPr>
        <w:t>e</w:t>
      </w:r>
      <w:r>
        <w:rPr>
          <w:sz w:val="24"/>
          <w:szCs w:val="24"/>
          <w:u w:val="single" w:color="000000"/>
        </w:rPr>
        <w:t>g</w:t>
      </w:r>
      <w:r>
        <w:rPr>
          <w:spacing w:val="-1"/>
          <w:sz w:val="24"/>
          <w:szCs w:val="24"/>
          <w:u w:val="single" w:color="000000"/>
        </w:rPr>
        <w:t>a</w:t>
      </w:r>
      <w:r>
        <w:rPr>
          <w:sz w:val="24"/>
          <w:szCs w:val="24"/>
          <w:u w:val="single" w:color="000000"/>
        </w:rPr>
        <w:t>t</w:t>
      </w:r>
      <w:r>
        <w:rPr>
          <w:spacing w:val="1"/>
          <w:sz w:val="24"/>
          <w:szCs w:val="24"/>
          <w:u w:val="single" w:color="000000"/>
        </w:rPr>
        <w:t>i</w:t>
      </w:r>
      <w:r>
        <w:rPr>
          <w:sz w:val="24"/>
          <w:szCs w:val="24"/>
          <w:u w:val="single" w:color="000000"/>
        </w:rPr>
        <w:t>ve</w:t>
      </w:r>
      <w:r>
        <w:rPr>
          <w:spacing w:val="4"/>
          <w:sz w:val="24"/>
          <w:szCs w:val="24"/>
          <w:u w:val="single" w:color="000000"/>
        </w:rPr>
        <w:t xml:space="preserve"> </w:t>
      </w:r>
      <w:r>
        <w:rPr>
          <w:spacing w:val="-1"/>
          <w:sz w:val="24"/>
          <w:szCs w:val="24"/>
          <w:u w:val="single" w:color="000000"/>
        </w:rPr>
        <w:t>a</w:t>
      </w:r>
      <w:r>
        <w:rPr>
          <w:sz w:val="24"/>
          <w:szCs w:val="24"/>
          <w:u w:val="single" w:color="000000"/>
        </w:rPr>
        <w:t>nd</w:t>
      </w:r>
      <w:r>
        <w:rPr>
          <w:spacing w:val="5"/>
          <w:sz w:val="24"/>
          <w:szCs w:val="24"/>
          <w:u w:val="single" w:color="000000"/>
        </w:rPr>
        <w:t xml:space="preserve"> </w:t>
      </w:r>
      <w:r>
        <w:rPr>
          <w:sz w:val="24"/>
          <w:szCs w:val="24"/>
          <w:u w:val="single" w:color="000000"/>
        </w:rPr>
        <w:t>not</w:t>
      </w:r>
      <w:r>
        <w:rPr>
          <w:spacing w:val="5"/>
          <w:sz w:val="24"/>
          <w:szCs w:val="24"/>
          <w:u w:val="single" w:color="000000"/>
        </w:rPr>
        <w:t xml:space="preserve"> </w:t>
      </w:r>
      <w:r>
        <w:rPr>
          <w:spacing w:val="-1"/>
          <w:sz w:val="24"/>
          <w:szCs w:val="24"/>
          <w:u w:val="single" w:color="000000"/>
        </w:rPr>
        <w:t>c</w:t>
      </w:r>
      <w:r>
        <w:rPr>
          <w:sz w:val="24"/>
          <w:szCs w:val="24"/>
          <w:u w:val="single" w:color="000000"/>
        </w:rPr>
        <w:t>onstr</w:t>
      </w:r>
      <w:r>
        <w:rPr>
          <w:spacing w:val="1"/>
          <w:sz w:val="24"/>
          <w:szCs w:val="24"/>
          <w:u w:val="single" w:color="000000"/>
        </w:rPr>
        <w:t>u</w:t>
      </w:r>
      <w:r>
        <w:rPr>
          <w:spacing w:val="-1"/>
          <w:sz w:val="24"/>
          <w:szCs w:val="24"/>
          <w:u w:val="single" w:color="000000"/>
        </w:rPr>
        <w:t>c</w:t>
      </w:r>
      <w:r>
        <w:rPr>
          <w:sz w:val="24"/>
          <w:szCs w:val="24"/>
          <w:u w:val="single" w:color="000000"/>
        </w:rPr>
        <w:t>t</w:t>
      </w:r>
      <w:r>
        <w:rPr>
          <w:spacing w:val="1"/>
          <w:sz w:val="24"/>
          <w:szCs w:val="24"/>
          <w:u w:val="single" w:color="000000"/>
        </w:rPr>
        <w:t>i</w:t>
      </w:r>
      <w:r>
        <w:rPr>
          <w:sz w:val="24"/>
          <w:szCs w:val="24"/>
          <w:u w:val="single" w:color="000000"/>
        </w:rPr>
        <w:t>ve</w:t>
      </w:r>
      <w:r>
        <w:rPr>
          <w:spacing w:val="3"/>
          <w:sz w:val="24"/>
          <w:szCs w:val="24"/>
          <w:u w:val="single" w:color="000000"/>
        </w:rPr>
        <w:t xml:space="preserve"> </w:t>
      </w:r>
      <w:r>
        <w:rPr>
          <w:sz w:val="24"/>
          <w:szCs w:val="24"/>
          <w:u w:val="single" w:color="000000"/>
        </w:rPr>
        <w:t>in</w:t>
      </w:r>
      <w:r>
        <w:rPr>
          <w:spacing w:val="5"/>
          <w:sz w:val="24"/>
          <w:szCs w:val="24"/>
          <w:u w:val="single" w:color="000000"/>
        </w:rPr>
        <w:t xml:space="preserve"> </w:t>
      </w:r>
      <w:r>
        <w:rPr>
          <w:spacing w:val="-1"/>
          <w:sz w:val="24"/>
          <w:szCs w:val="24"/>
          <w:u w:val="single" w:color="000000"/>
        </w:rPr>
        <w:t>a</w:t>
      </w:r>
      <w:r>
        <w:rPr>
          <w:spacing w:val="2"/>
          <w:sz w:val="24"/>
          <w:szCs w:val="24"/>
          <w:u w:val="single" w:color="000000"/>
        </w:rPr>
        <w:t>n</w:t>
      </w:r>
      <w:r>
        <w:rPr>
          <w:sz w:val="24"/>
          <w:szCs w:val="24"/>
          <w:u w:val="single" w:color="000000"/>
        </w:rPr>
        <w:t>y w</w:t>
      </w:r>
      <w:r>
        <w:rPr>
          <w:spacing w:val="3"/>
          <w:sz w:val="24"/>
          <w:szCs w:val="24"/>
          <w:u w:val="single" w:color="000000"/>
        </w:rPr>
        <w:t>a</w:t>
      </w:r>
      <w:r>
        <w:rPr>
          <w:spacing w:val="-2"/>
          <w:sz w:val="24"/>
          <w:szCs w:val="24"/>
          <w:u w:val="single" w:color="000000"/>
        </w:rPr>
        <w:t>y</w:t>
      </w:r>
      <w:r>
        <w:rPr>
          <w:sz w:val="24"/>
          <w:szCs w:val="24"/>
        </w:rPr>
        <w:t>.</w:t>
      </w:r>
      <w:r>
        <w:rPr>
          <w:spacing w:val="7"/>
          <w:sz w:val="24"/>
          <w:szCs w:val="24"/>
        </w:rPr>
        <w:t xml:space="preserve"> </w:t>
      </w:r>
      <w:r>
        <w:rPr>
          <w:spacing w:val="-3"/>
          <w:sz w:val="24"/>
          <w:szCs w:val="24"/>
        </w:rPr>
        <w:t>I</w:t>
      </w:r>
      <w:r>
        <w:rPr>
          <w:spacing w:val="2"/>
          <w:sz w:val="24"/>
          <w:szCs w:val="24"/>
        </w:rPr>
        <w:t>n</w:t>
      </w:r>
      <w:r>
        <w:rPr>
          <w:sz w:val="24"/>
          <w:szCs w:val="24"/>
        </w:rPr>
        <w:t>fo</w:t>
      </w:r>
      <w:r>
        <w:rPr>
          <w:spacing w:val="-1"/>
          <w:sz w:val="24"/>
          <w:szCs w:val="24"/>
        </w:rPr>
        <w:t>r</w:t>
      </w:r>
      <w:r>
        <w:rPr>
          <w:spacing w:val="3"/>
          <w:sz w:val="24"/>
          <w:szCs w:val="24"/>
        </w:rPr>
        <w:t>m</w:t>
      </w:r>
      <w:r>
        <w:rPr>
          <w:spacing w:val="-1"/>
          <w:sz w:val="24"/>
          <w:szCs w:val="24"/>
        </w:rPr>
        <w:t>a</w:t>
      </w:r>
      <w:r>
        <w:rPr>
          <w:sz w:val="24"/>
          <w:szCs w:val="24"/>
        </w:rPr>
        <w:t>t</w:t>
      </w:r>
      <w:r>
        <w:rPr>
          <w:spacing w:val="1"/>
          <w:sz w:val="24"/>
          <w:szCs w:val="24"/>
        </w:rPr>
        <w:t>i</w:t>
      </w:r>
      <w:r>
        <w:rPr>
          <w:sz w:val="24"/>
          <w:szCs w:val="24"/>
        </w:rPr>
        <w:t>on</w:t>
      </w:r>
      <w:r>
        <w:rPr>
          <w:spacing w:val="4"/>
          <w:sz w:val="24"/>
          <w:szCs w:val="24"/>
        </w:rPr>
        <w:t xml:space="preserve"> </w:t>
      </w:r>
      <w:r>
        <w:rPr>
          <w:sz w:val="24"/>
          <w:szCs w:val="24"/>
        </w:rPr>
        <w:t>provid</w:t>
      </w:r>
      <w:r>
        <w:rPr>
          <w:spacing w:val="-1"/>
          <w:sz w:val="24"/>
          <w:szCs w:val="24"/>
        </w:rPr>
        <w:t>e</w:t>
      </w:r>
      <w:r>
        <w:rPr>
          <w:sz w:val="24"/>
          <w:szCs w:val="24"/>
        </w:rPr>
        <w:t>d</w:t>
      </w:r>
      <w:r>
        <w:rPr>
          <w:spacing w:val="4"/>
          <w:sz w:val="24"/>
          <w:szCs w:val="24"/>
        </w:rPr>
        <w:t xml:space="preserve"> </w:t>
      </w:r>
      <w:r>
        <w:rPr>
          <w:sz w:val="24"/>
          <w:szCs w:val="24"/>
        </w:rPr>
        <w:t>in</w:t>
      </w:r>
      <w:r>
        <w:rPr>
          <w:spacing w:val="5"/>
          <w:sz w:val="24"/>
          <w:szCs w:val="24"/>
        </w:rPr>
        <w:t xml:space="preserve"> </w:t>
      </w:r>
      <w:r>
        <w:rPr>
          <w:sz w:val="24"/>
          <w:szCs w:val="24"/>
        </w:rPr>
        <w:t>the</w:t>
      </w:r>
      <w:r>
        <w:rPr>
          <w:spacing w:val="4"/>
          <w:sz w:val="24"/>
          <w:szCs w:val="24"/>
        </w:rPr>
        <w:t xml:space="preserve"> </w:t>
      </w:r>
      <w:r>
        <w:rPr>
          <w:sz w:val="24"/>
          <w:szCs w:val="24"/>
        </w:rPr>
        <w:t>r</w:t>
      </w:r>
      <w:r>
        <w:rPr>
          <w:spacing w:val="-2"/>
          <w:sz w:val="24"/>
          <w:szCs w:val="24"/>
        </w:rPr>
        <w:t>e</w:t>
      </w:r>
      <w:r>
        <w:rPr>
          <w:sz w:val="24"/>
          <w:szCs w:val="24"/>
        </w:rPr>
        <w:t>port</w:t>
      </w:r>
      <w:r>
        <w:rPr>
          <w:spacing w:val="4"/>
          <w:sz w:val="24"/>
          <w:szCs w:val="24"/>
        </w:rPr>
        <w:t xml:space="preserve"> </w:t>
      </w:r>
      <w:r>
        <w:rPr>
          <w:sz w:val="24"/>
          <w:szCs w:val="24"/>
        </w:rPr>
        <w:t>is</w:t>
      </w:r>
      <w:r>
        <w:rPr>
          <w:spacing w:val="5"/>
          <w:sz w:val="24"/>
          <w:szCs w:val="24"/>
        </w:rPr>
        <w:t xml:space="preserve"> </w:t>
      </w:r>
      <w:r>
        <w:rPr>
          <w:sz w:val="24"/>
          <w:szCs w:val="24"/>
        </w:rPr>
        <w:t>poor</w:t>
      </w:r>
      <w:r>
        <w:rPr>
          <w:spacing w:val="2"/>
          <w:sz w:val="24"/>
          <w:szCs w:val="24"/>
        </w:rPr>
        <w:t>l</w:t>
      </w:r>
      <w:r>
        <w:rPr>
          <w:sz w:val="24"/>
          <w:szCs w:val="24"/>
        </w:rPr>
        <w:t xml:space="preserve">y </w:t>
      </w:r>
      <w:r>
        <w:rPr>
          <w:spacing w:val="-1"/>
          <w:sz w:val="24"/>
          <w:szCs w:val="24"/>
        </w:rPr>
        <w:t>a</w:t>
      </w:r>
      <w:r>
        <w:rPr>
          <w:sz w:val="24"/>
          <w:szCs w:val="24"/>
        </w:rPr>
        <w:t>l</w:t>
      </w:r>
      <w:r>
        <w:rPr>
          <w:spacing w:val="1"/>
          <w:sz w:val="24"/>
          <w:szCs w:val="24"/>
        </w:rPr>
        <w:t>i</w:t>
      </w:r>
      <w:r>
        <w:rPr>
          <w:spacing w:val="-2"/>
          <w:sz w:val="24"/>
          <w:szCs w:val="24"/>
        </w:rPr>
        <w:t>g</w:t>
      </w:r>
      <w:r>
        <w:rPr>
          <w:sz w:val="24"/>
          <w:szCs w:val="24"/>
        </w:rPr>
        <w:t>n</w:t>
      </w:r>
      <w:r>
        <w:rPr>
          <w:spacing w:val="-1"/>
          <w:sz w:val="24"/>
          <w:szCs w:val="24"/>
        </w:rPr>
        <w:t>e</w:t>
      </w:r>
      <w:r>
        <w:rPr>
          <w:sz w:val="24"/>
          <w:szCs w:val="24"/>
        </w:rPr>
        <w:t>d</w:t>
      </w:r>
      <w:r>
        <w:rPr>
          <w:spacing w:val="4"/>
          <w:sz w:val="24"/>
          <w:szCs w:val="24"/>
        </w:rPr>
        <w:t xml:space="preserve"> </w:t>
      </w:r>
      <w:r>
        <w:rPr>
          <w:sz w:val="24"/>
          <w:szCs w:val="24"/>
        </w:rPr>
        <w:t>wi</w:t>
      </w:r>
      <w:r>
        <w:rPr>
          <w:spacing w:val="3"/>
          <w:sz w:val="24"/>
          <w:szCs w:val="24"/>
        </w:rPr>
        <w:t>t</w:t>
      </w:r>
      <w:r>
        <w:rPr>
          <w:sz w:val="24"/>
          <w:szCs w:val="24"/>
        </w:rPr>
        <w:t>h wh</w:t>
      </w:r>
      <w:r>
        <w:rPr>
          <w:spacing w:val="-1"/>
          <w:sz w:val="24"/>
          <w:szCs w:val="24"/>
        </w:rPr>
        <w:t>a</w:t>
      </w:r>
      <w:r>
        <w:rPr>
          <w:sz w:val="24"/>
          <w:szCs w:val="24"/>
        </w:rPr>
        <w:t>t has b</w:t>
      </w:r>
      <w:r>
        <w:rPr>
          <w:spacing w:val="-1"/>
          <w:sz w:val="24"/>
          <w:szCs w:val="24"/>
        </w:rPr>
        <w:t>ee</w:t>
      </w:r>
      <w:r>
        <w:rPr>
          <w:sz w:val="24"/>
          <w:szCs w:val="24"/>
        </w:rPr>
        <w:t>n</w:t>
      </w:r>
      <w:r>
        <w:rPr>
          <w:spacing w:val="2"/>
          <w:sz w:val="24"/>
          <w:szCs w:val="24"/>
        </w:rPr>
        <w:t xml:space="preserve"> </w:t>
      </w:r>
      <w:r>
        <w:rPr>
          <w:sz w:val="24"/>
          <w:szCs w:val="24"/>
        </w:rPr>
        <w:t>re</w:t>
      </w:r>
      <w:r>
        <w:rPr>
          <w:spacing w:val="-1"/>
          <w:sz w:val="24"/>
          <w:szCs w:val="24"/>
        </w:rPr>
        <w:t>c</w:t>
      </w:r>
      <w:r>
        <w:rPr>
          <w:sz w:val="24"/>
          <w:szCs w:val="24"/>
        </w:rPr>
        <w:t>ord</w:t>
      </w:r>
      <w:r>
        <w:rPr>
          <w:spacing w:val="-2"/>
          <w:sz w:val="24"/>
          <w:szCs w:val="24"/>
        </w:rPr>
        <w:t>e</w:t>
      </w:r>
      <w:r>
        <w:rPr>
          <w:sz w:val="24"/>
          <w:szCs w:val="24"/>
        </w:rPr>
        <w:t xml:space="preserve">d </w:t>
      </w:r>
      <w:r>
        <w:rPr>
          <w:spacing w:val="3"/>
          <w:sz w:val="24"/>
          <w:szCs w:val="24"/>
        </w:rPr>
        <w:t>i</w:t>
      </w:r>
      <w:r>
        <w:rPr>
          <w:sz w:val="24"/>
          <w:szCs w:val="24"/>
        </w:rPr>
        <w:t>n the lo</w:t>
      </w:r>
      <w:r>
        <w:rPr>
          <w:spacing w:val="-2"/>
          <w:sz w:val="24"/>
          <w:szCs w:val="24"/>
        </w:rPr>
        <w:t>g</w:t>
      </w:r>
      <w:r>
        <w:rPr>
          <w:sz w:val="24"/>
          <w:szCs w:val="24"/>
        </w:rPr>
        <w:t>book.</w:t>
      </w:r>
    </w:p>
    <w:p w14:paraId="799C4BE3" w14:textId="77777777" w:rsidR="00DC785F" w:rsidRDefault="00DC785F">
      <w:pPr>
        <w:spacing w:before="16" w:line="260" w:lineRule="exact"/>
        <w:rPr>
          <w:sz w:val="26"/>
          <w:szCs w:val="26"/>
        </w:rPr>
      </w:pPr>
    </w:p>
    <w:p w14:paraId="7C184251" w14:textId="77777777" w:rsidR="00DC785F" w:rsidRDefault="00451F09">
      <w:pPr>
        <w:ind w:left="153" w:right="112"/>
        <w:jc w:val="both"/>
        <w:rPr>
          <w:sz w:val="24"/>
          <w:szCs w:val="24"/>
        </w:rPr>
        <w:sectPr w:rsidR="00DC785F">
          <w:headerReference w:type="default" r:id="rId7"/>
          <w:pgSz w:w="11920" w:h="16860"/>
          <w:pgMar w:top="1220" w:right="980" w:bottom="280" w:left="980" w:header="720" w:footer="0" w:gutter="0"/>
          <w:cols w:space="720"/>
        </w:sectPr>
      </w:pPr>
      <w:r>
        <w:rPr>
          <w:b/>
          <w:spacing w:val="1"/>
          <w:sz w:val="24"/>
          <w:szCs w:val="24"/>
          <w:u w:val="thick" w:color="000000"/>
        </w:rPr>
        <w:t>S</w:t>
      </w:r>
      <w:r>
        <w:rPr>
          <w:b/>
          <w:spacing w:val="-1"/>
          <w:sz w:val="24"/>
          <w:szCs w:val="24"/>
          <w:u w:val="thick" w:color="000000"/>
        </w:rPr>
        <w:t>c</w:t>
      </w:r>
      <w:r>
        <w:rPr>
          <w:b/>
          <w:sz w:val="24"/>
          <w:szCs w:val="24"/>
          <w:u w:val="thick" w:color="000000"/>
        </w:rPr>
        <w:t>o</w:t>
      </w:r>
      <w:r>
        <w:rPr>
          <w:b/>
          <w:spacing w:val="-1"/>
          <w:sz w:val="24"/>
          <w:szCs w:val="24"/>
          <w:u w:val="thick" w:color="000000"/>
        </w:rPr>
        <w:t>r</w:t>
      </w:r>
      <w:r>
        <w:rPr>
          <w:b/>
          <w:sz w:val="24"/>
          <w:szCs w:val="24"/>
          <w:u w:val="thick" w:color="000000"/>
        </w:rPr>
        <w:t>e</w:t>
      </w:r>
      <w:r>
        <w:rPr>
          <w:b/>
          <w:spacing w:val="12"/>
          <w:sz w:val="24"/>
          <w:szCs w:val="24"/>
          <w:u w:val="thick" w:color="000000"/>
        </w:rPr>
        <w:t xml:space="preserve"> </w:t>
      </w:r>
      <w:r>
        <w:rPr>
          <w:b/>
          <w:sz w:val="24"/>
          <w:szCs w:val="24"/>
          <w:u w:val="thick" w:color="000000"/>
        </w:rPr>
        <w:t>0:</w:t>
      </w:r>
      <w:r>
        <w:rPr>
          <w:b/>
          <w:spacing w:val="6"/>
          <w:sz w:val="24"/>
          <w:szCs w:val="24"/>
        </w:rPr>
        <w:t xml:space="preserve"> </w:t>
      </w:r>
      <w:r>
        <w:rPr>
          <w:sz w:val="24"/>
          <w:szCs w:val="24"/>
        </w:rPr>
        <w:t>No</w:t>
      </w:r>
      <w:r>
        <w:rPr>
          <w:spacing w:val="7"/>
          <w:sz w:val="24"/>
          <w:szCs w:val="24"/>
        </w:rPr>
        <w:t xml:space="preserve"> </w:t>
      </w:r>
      <w:r>
        <w:rPr>
          <w:sz w:val="24"/>
          <w:szCs w:val="24"/>
        </w:rPr>
        <w:t>Moodle</w:t>
      </w:r>
      <w:r>
        <w:rPr>
          <w:spacing w:val="6"/>
          <w:sz w:val="24"/>
          <w:szCs w:val="24"/>
        </w:rPr>
        <w:t xml:space="preserve"> </w:t>
      </w:r>
      <w:r>
        <w:rPr>
          <w:sz w:val="24"/>
          <w:szCs w:val="24"/>
        </w:rPr>
        <w:t>p</w:t>
      </w:r>
      <w:r>
        <w:rPr>
          <w:spacing w:val="2"/>
          <w:sz w:val="24"/>
          <w:szCs w:val="24"/>
        </w:rPr>
        <w:t>o</w:t>
      </w:r>
      <w:r>
        <w:rPr>
          <w:sz w:val="24"/>
          <w:szCs w:val="24"/>
        </w:rPr>
        <w:t>s</w:t>
      </w:r>
      <w:r>
        <w:rPr>
          <w:spacing w:val="1"/>
          <w:sz w:val="24"/>
          <w:szCs w:val="24"/>
        </w:rPr>
        <w:t>t</w:t>
      </w:r>
      <w:r>
        <w:rPr>
          <w:sz w:val="24"/>
          <w:szCs w:val="24"/>
        </w:rPr>
        <w:t>s</w:t>
      </w:r>
      <w:r>
        <w:rPr>
          <w:spacing w:val="7"/>
          <w:sz w:val="24"/>
          <w:szCs w:val="24"/>
        </w:rPr>
        <w:t xml:space="preserve"> </w:t>
      </w:r>
      <w:r>
        <w:rPr>
          <w:sz w:val="24"/>
          <w:szCs w:val="24"/>
        </w:rPr>
        <w:t>or</w:t>
      </w:r>
      <w:r>
        <w:rPr>
          <w:spacing w:val="6"/>
          <w:sz w:val="24"/>
          <w:szCs w:val="24"/>
        </w:rPr>
        <w:t xml:space="preserve"> </w:t>
      </w:r>
      <w:r>
        <w:rPr>
          <w:sz w:val="24"/>
          <w:szCs w:val="24"/>
        </w:rPr>
        <w:t>posts</w:t>
      </w:r>
      <w:r>
        <w:rPr>
          <w:spacing w:val="8"/>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w:t>
      </w:r>
      <w:r>
        <w:rPr>
          <w:spacing w:val="2"/>
          <w:sz w:val="24"/>
          <w:szCs w:val="24"/>
        </w:rPr>
        <w:t>l</w:t>
      </w:r>
      <w:r>
        <w:rPr>
          <w:sz w:val="24"/>
          <w:szCs w:val="24"/>
        </w:rPr>
        <w:t>y ir</w:t>
      </w:r>
      <w:r>
        <w:rPr>
          <w:spacing w:val="-1"/>
          <w:sz w:val="24"/>
          <w:szCs w:val="24"/>
        </w:rPr>
        <w:t>re</w:t>
      </w:r>
      <w:r>
        <w:rPr>
          <w:sz w:val="24"/>
          <w:szCs w:val="24"/>
        </w:rPr>
        <w:t>le</w:t>
      </w:r>
      <w:r>
        <w:rPr>
          <w:spacing w:val="2"/>
          <w:sz w:val="24"/>
          <w:szCs w:val="24"/>
        </w:rPr>
        <w:t>v</w:t>
      </w:r>
      <w:r>
        <w:rPr>
          <w:spacing w:val="-1"/>
          <w:sz w:val="24"/>
          <w:szCs w:val="24"/>
        </w:rPr>
        <w:t>a</w:t>
      </w:r>
      <w:r>
        <w:rPr>
          <w:sz w:val="24"/>
          <w:szCs w:val="24"/>
        </w:rPr>
        <w:t>nt</w:t>
      </w:r>
      <w:r>
        <w:rPr>
          <w:spacing w:val="9"/>
          <w:sz w:val="24"/>
          <w:szCs w:val="24"/>
        </w:rPr>
        <w:t xml:space="preserve"> </w:t>
      </w:r>
      <w:r>
        <w:rPr>
          <w:spacing w:val="-1"/>
          <w:sz w:val="24"/>
          <w:szCs w:val="24"/>
        </w:rPr>
        <w:t>a</w:t>
      </w:r>
      <w:r>
        <w:rPr>
          <w:sz w:val="24"/>
          <w:szCs w:val="24"/>
        </w:rPr>
        <w:t>nd</w:t>
      </w:r>
      <w:r>
        <w:rPr>
          <w:spacing w:val="7"/>
          <w:sz w:val="24"/>
          <w:szCs w:val="24"/>
        </w:rPr>
        <w:t xml:space="preserve"> </w:t>
      </w:r>
      <w:r>
        <w:rPr>
          <w:sz w:val="24"/>
          <w:szCs w:val="24"/>
        </w:rPr>
        <w:t>off</w:t>
      </w:r>
      <w:r>
        <w:rPr>
          <w:spacing w:val="5"/>
          <w:sz w:val="24"/>
          <w:szCs w:val="24"/>
        </w:rPr>
        <w:t xml:space="preserve"> </w:t>
      </w:r>
      <w:r>
        <w:rPr>
          <w:sz w:val="24"/>
          <w:szCs w:val="24"/>
        </w:rPr>
        <w:t>top</w:t>
      </w:r>
      <w:r>
        <w:rPr>
          <w:spacing w:val="1"/>
          <w:sz w:val="24"/>
          <w:szCs w:val="24"/>
        </w:rPr>
        <w:t>i</w:t>
      </w:r>
      <w:r>
        <w:rPr>
          <w:sz w:val="24"/>
          <w:szCs w:val="24"/>
        </w:rPr>
        <w:t>c</w:t>
      </w:r>
      <w:r>
        <w:rPr>
          <w:spacing w:val="6"/>
          <w:sz w:val="24"/>
          <w:szCs w:val="24"/>
        </w:rPr>
        <w:t xml:space="preserve"> </w:t>
      </w:r>
      <w:r>
        <w:rPr>
          <w:spacing w:val="-1"/>
          <w:sz w:val="24"/>
          <w:szCs w:val="24"/>
        </w:rPr>
        <w:t>c</w:t>
      </w:r>
      <w:r>
        <w:rPr>
          <w:sz w:val="24"/>
          <w:szCs w:val="24"/>
        </w:rPr>
        <w:t>ompa</w:t>
      </w:r>
      <w:r>
        <w:rPr>
          <w:spacing w:val="-1"/>
          <w:sz w:val="24"/>
          <w:szCs w:val="24"/>
        </w:rPr>
        <w:t>re</w:t>
      </w:r>
      <w:r>
        <w:rPr>
          <w:sz w:val="24"/>
          <w:szCs w:val="24"/>
        </w:rPr>
        <w:t>d</w:t>
      </w:r>
      <w:r>
        <w:rPr>
          <w:spacing w:val="7"/>
          <w:sz w:val="24"/>
          <w:szCs w:val="24"/>
        </w:rPr>
        <w:t xml:space="preserve"> </w:t>
      </w:r>
      <w:r>
        <w:rPr>
          <w:sz w:val="24"/>
          <w:szCs w:val="24"/>
        </w:rPr>
        <w:t>to</w:t>
      </w:r>
      <w:r>
        <w:rPr>
          <w:spacing w:val="7"/>
          <w:sz w:val="24"/>
          <w:szCs w:val="24"/>
        </w:rPr>
        <w:t xml:space="preserve"> </w:t>
      </w:r>
      <w:r>
        <w:rPr>
          <w:sz w:val="24"/>
          <w:szCs w:val="24"/>
        </w:rPr>
        <w:t>the</w:t>
      </w:r>
      <w:r>
        <w:rPr>
          <w:spacing w:val="9"/>
          <w:sz w:val="24"/>
          <w:szCs w:val="24"/>
        </w:rPr>
        <w:t xml:space="preserve"> </w:t>
      </w:r>
      <w:r>
        <w:rPr>
          <w:spacing w:val="-1"/>
          <w:sz w:val="24"/>
          <w:szCs w:val="24"/>
        </w:rPr>
        <w:t>ac</w:t>
      </w:r>
      <w:r>
        <w:rPr>
          <w:sz w:val="24"/>
          <w:szCs w:val="24"/>
        </w:rPr>
        <w:t>t</w:t>
      </w:r>
      <w:r>
        <w:rPr>
          <w:spacing w:val="1"/>
          <w:sz w:val="24"/>
          <w:szCs w:val="24"/>
        </w:rPr>
        <w:t>i</w:t>
      </w:r>
      <w:r>
        <w:rPr>
          <w:sz w:val="24"/>
          <w:szCs w:val="24"/>
        </w:rPr>
        <w:t>vi</w:t>
      </w:r>
      <w:r>
        <w:rPr>
          <w:spacing w:val="1"/>
          <w:sz w:val="24"/>
          <w:szCs w:val="24"/>
        </w:rPr>
        <w:t>t</w:t>
      </w:r>
      <w:r>
        <w:rPr>
          <w:sz w:val="24"/>
          <w:szCs w:val="24"/>
        </w:rPr>
        <w:t>ies und</w:t>
      </w:r>
      <w:r>
        <w:rPr>
          <w:spacing w:val="-1"/>
          <w:sz w:val="24"/>
          <w:szCs w:val="24"/>
        </w:rPr>
        <w:t>e</w:t>
      </w:r>
      <w:r>
        <w:rPr>
          <w:sz w:val="24"/>
          <w:szCs w:val="24"/>
        </w:rPr>
        <w:t>rt</w:t>
      </w:r>
      <w:r>
        <w:rPr>
          <w:spacing w:val="-1"/>
          <w:sz w:val="24"/>
          <w:szCs w:val="24"/>
        </w:rPr>
        <w:t>a</w:t>
      </w:r>
      <w:r>
        <w:rPr>
          <w:sz w:val="24"/>
          <w:szCs w:val="24"/>
        </w:rPr>
        <w:t>k</w:t>
      </w:r>
      <w:r>
        <w:rPr>
          <w:spacing w:val="-1"/>
          <w:sz w:val="24"/>
          <w:szCs w:val="24"/>
        </w:rPr>
        <w:t>e</w:t>
      </w:r>
      <w:r>
        <w:rPr>
          <w:sz w:val="24"/>
          <w:szCs w:val="24"/>
        </w:rPr>
        <w:t>n in pro</w:t>
      </w:r>
      <w:r>
        <w:rPr>
          <w:spacing w:val="2"/>
          <w:sz w:val="24"/>
          <w:szCs w:val="24"/>
        </w:rPr>
        <w:t>j</w:t>
      </w:r>
      <w:r>
        <w:rPr>
          <w:spacing w:val="-1"/>
          <w:sz w:val="24"/>
          <w:szCs w:val="24"/>
        </w:rPr>
        <w:t>ec</w:t>
      </w:r>
      <w:r>
        <w:rPr>
          <w:sz w:val="24"/>
          <w:szCs w:val="24"/>
        </w:rPr>
        <w:t>t.</w:t>
      </w:r>
      <w:r>
        <w:rPr>
          <w:spacing w:val="1"/>
          <w:sz w:val="24"/>
          <w:szCs w:val="24"/>
        </w:rPr>
        <w:t xml:space="preserve"> P</w:t>
      </w:r>
      <w:r>
        <w:rPr>
          <w:sz w:val="24"/>
          <w:szCs w:val="24"/>
        </w:rPr>
        <w:t xml:space="preserve">oor </w:t>
      </w:r>
      <w:r>
        <w:rPr>
          <w:spacing w:val="-1"/>
          <w:sz w:val="24"/>
          <w:szCs w:val="24"/>
        </w:rPr>
        <w:t>o</w:t>
      </w:r>
      <w:r>
        <w:rPr>
          <w:sz w:val="24"/>
          <w:szCs w:val="24"/>
        </w:rPr>
        <w:t>r litt</w:t>
      </w:r>
      <w:r>
        <w:rPr>
          <w:spacing w:val="1"/>
          <w:sz w:val="24"/>
          <w:szCs w:val="24"/>
        </w:rPr>
        <w:t>l</w:t>
      </w:r>
      <w:r>
        <w:rPr>
          <w:sz w:val="24"/>
          <w:szCs w:val="24"/>
        </w:rPr>
        <w:t>e</w:t>
      </w:r>
      <w:r>
        <w:rPr>
          <w:spacing w:val="-1"/>
          <w:sz w:val="24"/>
          <w:szCs w:val="24"/>
        </w:rPr>
        <w:t xml:space="preserve"> e</w:t>
      </w:r>
      <w:r>
        <w:rPr>
          <w:sz w:val="24"/>
          <w:szCs w:val="24"/>
        </w:rPr>
        <w:t>viden</w:t>
      </w:r>
      <w:r>
        <w:rPr>
          <w:spacing w:val="-1"/>
          <w:sz w:val="24"/>
          <w:szCs w:val="24"/>
        </w:rPr>
        <w:t>c</w:t>
      </w:r>
      <w:r>
        <w:rPr>
          <w:sz w:val="24"/>
          <w:szCs w:val="24"/>
        </w:rPr>
        <w:t>e</w:t>
      </w:r>
      <w:r>
        <w:rPr>
          <w:spacing w:val="-1"/>
          <w:sz w:val="24"/>
          <w:szCs w:val="24"/>
        </w:rPr>
        <w:t xml:space="preserve"> </w:t>
      </w:r>
      <w:r>
        <w:rPr>
          <w:spacing w:val="2"/>
          <w:sz w:val="24"/>
          <w:szCs w:val="24"/>
        </w:rPr>
        <w:t>o</w:t>
      </w:r>
      <w:r>
        <w:rPr>
          <w:sz w:val="24"/>
          <w:szCs w:val="24"/>
        </w:rPr>
        <w:t xml:space="preserve">f </w:t>
      </w:r>
      <w:r>
        <w:rPr>
          <w:spacing w:val="-2"/>
          <w:sz w:val="24"/>
          <w:szCs w:val="24"/>
        </w:rPr>
        <w:t>a</w:t>
      </w:r>
      <w:r>
        <w:rPr>
          <w:spacing w:val="2"/>
          <w:sz w:val="24"/>
          <w:szCs w:val="24"/>
        </w:rPr>
        <w:t>n</w:t>
      </w:r>
      <w:r>
        <w:rPr>
          <w:sz w:val="24"/>
          <w:szCs w:val="24"/>
        </w:rPr>
        <w:t>y</w:t>
      </w:r>
      <w:r>
        <w:rPr>
          <w:spacing w:val="-3"/>
          <w:sz w:val="24"/>
          <w:szCs w:val="24"/>
        </w:rPr>
        <w:t xml:space="preserve">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3"/>
          <w:sz w:val="24"/>
          <w:szCs w:val="24"/>
        </w:rPr>
        <w:t>t</w:t>
      </w:r>
      <w:r>
        <w:rPr>
          <w:sz w:val="24"/>
          <w:szCs w:val="24"/>
        </w:rPr>
        <w:t>y</w:t>
      </w:r>
      <w:r>
        <w:rPr>
          <w:spacing w:val="-5"/>
          <w:sz w:val="24"/>
          <w:szCs w:val="24"/>
        </w:rPr>
        <w:t xml:space="preserve"> </w:t>
      </w:r>
      <w:r>
        <w:rPr>
          <w:sz w:val="24"/>
          <w:szCs w:val="24"/>
        </w:rPr>
        <w:t xml:space="preserve">in </w:t>
      </w:r>
      <w:r>
        <w:rPr>
          <w:spacing w:val="1"/>
          <w:sz w:val="24"/>
          <w:szCs w:val="24"/>
        </w:rPr>
        <w:t>t</w:t>
      </w:r>
      <w:r>
        <w:rPr>
          <w:sz w:val="24"/>
          <w:szCs w:val="24"/>
        </w:rPr>
        <w:t>he</w:t>
      </w:r>
      <w:r>
        <w:rPr>
          <w:spacing w:val="-1"/>
          <w:sz w:val="24"/>
          <w:szCs w:val="24"/>
        </w:rPr>
        <w:t xml:space="preserve"> </w:t>
      </w:r>
      <w:r>
        <w:rPr>
          <w:sz w:val="24"/>
          <w:szCs w:val="24"/>
        </w:rPr>
        <w:t>l</w:t>
      </w:r>
      <w:r>
        <w:rPr>
          <w:spacing w:val="3"/>
          <w:sz w:val="24"/>
          <w:szCs w:val="24"/>
        </w:rPr>
        <w:t>o</w:t>
      </w:r>
      <w:r>
        <w:rPr>
          <w:spacing w:val="-2"/>
          <w:sz w:val="24"/>
          <w:szCs w:val="24"/>
        </w:rPr>
        <w:t>g</w:t>
      </w:r>
      <w:r>
        <w:rPr>
          <w:sz w:val="24"/>
          <w:szCs w:val="24"/>
        </w:rPr>
        <w:t>book.</w:t>
      </w:r>
    </w:p>
    <w:p w14:paraId="49B50B32" w14:textId="77777777" w:rsidR="00DC785F" w:rsidRDefault="00DC785F">
      <w:pPr>
        <w:spacing w:before="7" w:line="100" w:lineRule="exact"/>
        <w:rPr>
          <w:sz w:val="11"/>
          <w:szCs w:val="11"/>
        </w:rPr>
      </w:pPr>
    </w:p>
    <w:p w14:paraId="417B5B0D" w14:textId="77777777" w:rsidR="00DC785F" w:rsidRDefault="00DC785F">
      <w:pPr>
        <w:spacing w:line="200" w:lineRule="exact"/>
      </w:pPr>
    </w:p>
    <w:p w14:paraId="3460CC0D" w14:textId="77777777" w:rsidR="00DC785F" w:rsidRDefault="00DC785F">
      <w:pPr>
        <w:spacing w:line="200" w:lineRule="exact"/>
      </w:pPr>
    </w:p>
    <w:p w14:paraId="0080EFC2" w14:textId="77777777" w:rsidR="00DC785F" w:rsidRDefault="00451F09">
      <w:pPr>
        <w:spacing w:before="29"/>
        <w:ind w:left="153"/>
        <w:rPr>
          <w:sz w:val="24"/>
          <w:szCs w:val="24"/>
        </w:rPr>
      </w:pPr>
      <w:r>
        <w:rPr>
          <w:b/>
          <w:sz w:val="24"/>
          <w:szCs w:val="24"/>
        </w:rPr>
        <w:t>I</w:t>
      </w:r>
      <w:r>
        <w:rPr>
          <w:b/>
          <w:spacing w:val="1"/>
          <w:sz w:val="24"/>
          <w:szCs w:val="24"/>
        </w:rPr>
        <w:t>nd</w:t>
      </w:r>
      <w:r>
        <w:rPr>
          <w:b/>
          <w:sz w:val="24"/>
          <w:szCs w:val="24"/>
        </w:rPr>
        <w:t>iv</w:t>
      </w:r>
      <w:r>
        <w:rPr>
          <w:b/>
          <w:spacing w:val="-1"/>
          <w:sz w:val="24"/>
          <w:szCs w:val="24"/>
        </w:rPr>
        <w:t>i</w:t>
      </w:r>
      <w:r>
        <w:rPr>
          <w:b/>
          <w:spacing w:val="1"/>
          <w:sz w:val="24"/>
          <w:szCs w:val="24"/>
        </w:rPr>
        <w:t>du</w:t>
      </w:r>
      <w:r>
        <w:rPr>
          <w:b/>
          <w:sz w:val="24"/>
          <w:szCs w:val="24"/>
        </w:rPr>
        <w:t>al</w:t>
      </w:r>
      <w:r>
        <w:rPr>
          <w:b/>
          <w:spacing w:val="2"/>
          <w:sz w:val="24"/>
          <w:szCs w:val="24"/>
        </w:rPr>
        <w:t xml:space="preserve"> </w:t>
      </w:r>
      <w:r>
        <w:rPr>
          <w:b/>
          <w:spacing w:val="-3"/>
          <w:sz w:val="24"/>
          <w:szCs w:val="24"/>
        </w:rPr>
        <w:t>F</w:t>
      </w:r>
      <w:r>
        <w:rPr>
          <w:b/>
          <w:sz w:val="24"/>
          <w:szCs w:val="24"/>
        </w:rPr>
        <w:t>o</w:t>
      </w:r>
      <w:r>
        <w:rPr>
          <w:b/>
          <w:spacing w:val="-1"/>
          <w:sz w:val="24"/>
          <w:szCs w:val="24"/>
        </w:rPr>
        <w:t>r</w:t>
      </w:r>
      <w:r>
        <w:rPr>
          <w:b/>
          <w:sz w:val="24"/>
          <w:szCs w:val="24"/>
        </w:rPr>
        <w:t>tnig</w:t>
      </w:r>
      <w:r>
        <w:rPr>
          <w:b/>
          <w:spacing w:val="1"/>
          <w:sz w:val="24"/>
          <w:szCs w:val="24"/>
        </w:rPr>
        <w:t>h</w:t>
      </w:r>
      <w:r>
        <w:rPr>
          <w:b/>
          <w:sz w:val="24"/>
          <w:szCs w:val="24"/>
        </w:rPr>
        <w:t>tly R</w:t>
      </w:r>
      <w:r>
        <w:rPr>
          <w:b/>
          <w:spacing w:val="-1"/>
          <w:sz w:val="24"/>
          <w:szCs w:val="24"/>
        </w:rPr>
        <w:t>e</w:t>
      </w:r>
      <w:r>
        <w:rPr>
          <w:b/>
          <w:spacing w:val="1"/>
          <w:sz w:val="24"/>
          <w:szCs w:val="24"/>
        </w:rPr>
        <w:t>p</w:t>
      </w:r>
      <w:r>
        <w:rPr>
          <w:b/>
          <w:sz w:val="24"/>
          <w:szCs w:val="24"/>
        </w:rPr>
        <w:t>o</w:t>
      </w:r>
      <w:r>
        <w:rPr>
          <w:b/>
          <w:spacing w:val="-1"/>
          <w:sz w:val="24"/>
          <w:szCs w:val="24"/>
        </w:rPr>
        <w:t>r</w:t>
      </w:r>
      <w:r>
        <w:rPr>
          <w:b/>
          <w:sz w:val="24"/>
          <w:szCs w:val="24"/>
        </w:rPr>
        <w:t>t</w:t>
      </w:r>
    </w:p>
    <w:p w14:paraId="6D7AA191" w14:textId="77777777" w:rsidR="00DC785F" w:rsidRDefault="00451F09">
      <w:pPr>
        <w:spacing w:line="260" w:lineRule="exact"/>
        <w:ind w:left="153"/>
        <w:rPr>
          <w:sz w:val="24"/>
          <w:szCs w:val="24"/>
        </w:rPr>
      </w:pPr>
      <w:r>
        <w:rPr>
          <w:sz w:val="24"/>
          <w:szCs w:val="24"/>
        </w:rPr>
        <w:t>The</w:t>
      </w:r>
      <w:r>
        <w:rPr>
          <w:spacing w:val="-1"/>
          <w:sz w:val="24"/>
          <w:szCs w:val="24"/>
        </w:rPr>
        <w:t xml:space="preserve"> </w:t>
      </w:r>
      <w:r>
        <w:rPr>
          <w:sz w:val="24"/>
          <w:szCs w:val="24"/>
        </w:rPr>
        <w:t>ind</w:t>
      </w:r>
      <w:r>
        <w:rPr>
          <w:spacing w:val="1"/>
          <w:sz w:val="24"/>
          <w:szCs w:val="24"/>
        </w:rPr>
        <w:t>i</w:t>
      </w:r>
      <w:r>
        <w:rPr>
          <w:sz w:val="24"/>
          <w:szCs w:val="24"/>
        </w:rPr>
        <w:t>vidual</w:t>
      </w:r>
      <w:r>
        <w:rPr>
          <w:spacing w:val="1"/>
          <w:sz w:val="24"/>
          <w:szCs w:val="24"/>
        </w:rPr>
        <w:t xml:space="preserve"> </w:t>
      </w:r>
      <w:r>
        <w:rPr>
          <w:sz w:val="24"/>
          <w:szCs w:val="24"/>
        </w:rPr>
        <w:t>fo</w:t>
      </w:r>
      <w:r>
        <w:rPr>
          <w:spacing w:val="-1"/>
          <w:sz w:val="24"/>
          <w:szCs w:val="24"/>
        </w:rPr>
        <w:t>r</w:t>
      </w:r>
      <w:r>
        <w:rPr>
          <w:sz w:val="24"/>
          <w:szCs w:val="24"/>
        </w:rPr>
        <w:t>tn</w:t>
      </w:r>
      <w:r>
        <w:rPr>
          <w:spacing w:val="1"/>
          <w:sz w:val="24"/>
          <w:szCs w:val="24"/>
        </w:rPr>
        <w:t>i</w:t>
      </w:r>
      <w:r>
        <w:rPr>
          <w:spacing w:val="-2"/>
          <w:sz w:val="24"/>
          <w:szCs w:val="24"/>
        </w:rPr>
        <w:t>g</w:t>
      </w:r>
      <w:r>
        <w:rPr>
          <w:sz w:val="24"/>
          <w:szCs w:val="24"/>
        </w:rPr>
        <w:t>ht</w:t>
      </w:r>
      <w:r>
        <w:rPr>
          <w:spacing w:val="3"/>
          <w:sz w:val="24"/>
          <w:szCs w:val="24"/>
        </w:rPr>
        <w:t>l</w:t>
      </w:r>
      <w:r>
        <w:rPr>
          <w:sz w:val="24"/>
          <w:szCs w:val="24"/>
        </w:rPr>
        <w:t>y</w:t>
      </w:r>
      <w:r>
        <w:rPr>
          <w:spacing w:val="-2"/>
          <w:sz w:val="24"/>
          <w:szCs w:val="24"/>
        </w:rPr>
        <w:t xml:space="preserve"> </w:t>
      </w:r>
      <w:r>
        <w:rPr>
          <w:spacing w:val="1"/>
          <w:sz w:val="24"/>
          <w:szCs w:val="24"/>
        </w:rPr>
        <w:t>r</w:t>
      </w:r>
      <w:r>
        <w:rPr>
          <w:spacing w:val="-1"/>
          <w:sz w:val="24"/>
          <w:szCs w:val="24"/>
        </w:rPr>
        <w:t>e</w:t>
      </w:r>
      <w:r>
        <w:rPr>
          <w:sz w:val="24"/>
          <w:szCs w:val="24"/>
        </w:rPr>
        <w:t>port should ou</w:t>
      </w:r>
      <w:r>
        <w:rPr>
          <w:spacing w:val="1"/>
          <w:sz w:val="24"/>
          <w:szCs w:val="24"/>
        </w:rPr>
        <w:t>t</w:t>
      </w:r>
      <w:r>
        <w:rPr>
          <w:sz w:val="24"/>
          <w:szCs w:val="24"/>
        </w:rPr>
        <w:t>l</w:t>
      </w:r>
      <w:r>
        <w:rPr>
          <w:spacing w:val="1"/>
          <w:sz w:val="24"/>
          <w:szCs w:val="24"/>
        </w:rPr>
        <w:t>i</w:t>
      </w:r>
      <w:r>
        <w:rPr>
          <w:sz w:val="24"/>
          <w:szCs w:val="24"/>
        </w:rPr>
        <w:t>ne</w:t>
      </w:r>
    </w:p>
    <w:p w14:paraId="14952B72" w14:textId="77777777" w:rsidR="00DC785F" w:rsidRDefault="00451F09">
      <w:pPr>
        <w:ind w:left="475" w:right="6183"/>
        <w:jc w:val="center"/>
        <w:rPr>
          <w:sz w:val="24"/>
          <w:szCs w:val="24"/>
        </w:rPr>
      </w:pPr>
      <w:r>
        <w:rPr>
          <w:sz w:val="24"/>
          <w:szCs w:val="24"/>
        </w:rPr>
        <w:t>1.   Your</w:t>
      </w:r>
      <w:r>
        <w:rPr>
          <w:spacing w:val="-1"/>
          <w:sz w:val="24"/>
          <w:szCs w:val="24"/>
        </w:rPr>
        <w:t xml:space="preserve"> c</w:t>
      </w:r>
      <w:r>
        <w:rPr>
          <w:sz w:val="24"/>
          <w:szCs w:val="24"/>
        </w:rPr>
        <w:t>u</w:t>
      </w:r>
      <w:r>
        <w:rPr>
          <w:spacing w:val="1"/>
          <w:sz w:val="24"/>
          <w:szCs w:val="24"/>
        </w:rPr>
        <w:t>r</w:t>
      </w:r>
      <w:r>
        <w:rPr>
          <w:sz w:val="24"/>
          <w:szCs w:val="24"/>
        </w:rPr>
        <w:t>r</w:t>
      </w:r>
      <w:r>
        <w:rPr>
          <w:spacing w:val="-2"/>
          <w:sz w:val="24"/>
          <w:szCs w:val="24"/>
        </w:rPr>
        <w:t>e</w:t>
      </w:r>
      <w:r>
        <w:rPr>
          <w:sz w:val="24"/>
          <w:szCs w:val="24"/>
        </w:rPr>
        <w:t xml:space="preserve">nt role in the </w:t>
      </w:r>
      <w:r>
        <w:rPr>
          <w:spacing w:val="2"/>
          <w:sz w:val="24"/>
          <w:szCs w:val="24"/>
        </w:rPr>
        <w:t>t</w:t>
      </w:r>
      <w:r>
        <w:rPr>
          <w:spacing w:val="-1"/>
          <w:sz w:val="24"/>
          <w:szCs w:val="24"/>
        </w:rPr>
        <w:t>ea</w:t>
      </w:r>
      <w:r>
        <w:rPr>
          <w:spacing w:val="1"/>
          <w:sz w:val="24"/>
          <w:szCs w:val="24"/>
        </w:rPr>
        <w:t>m</w:t>
      </w:r>
      <w:r>
        <w:rPr>
          <w:sz w:val="24"/>
          <w:szCs w:val="24"/>
        </w:rPr>
        <w:t>.</w:t>
      </w:r>
    </w:p>
    <w:p w14:paraId="39B0657E" w14:textId="77777777" w:rsidR="00DC785F" w:rsidRDefault="00451F09">
      <w:pPr>
        <w:ind w:left="513"/>
        <w:rPr>
          <w:sz w:val="24"/>
          <w:szCs w:val="24"/>
        </w:rPr>
      </w:pPr>
      <w:r>
        <w:rPr>
          <w:sz w:val="24"/>
          <w:szCs w:val="24"/>
        </w:rPr>
        <w:t>2.   Your</w:t>
      </w:r>
      <w:r>
        <w:rPr>
          <w:spacing w:val="-1"/>
          <w:sz w:val="24"/>
          <w:szCs w:val="24"/>
        </w:rPr>
        <w:t xml:space="preserve"> </w:t>
      </w:r>
      <w:r>
        <w:rPr>
          <w:spacing w:val="1"/>
          <w:sz w:val="24"/>
          <w:szCs w:val="24"/>
        </w:rPr>
        <w:t>a</w:t>
      </w:r>
      <w:r>
        <w:rPr>
          <w:spacing w:val="-2"/>
          <w:sz w:val="24"/>
          <w:szCs w:val="24"/>
        </w:rPr>
        <w:t>g</w:t>
      </w:r>
      <w:r>
        <w:rPr>
          <w:spacing w:val="1"/>
          <w:sz w:val="24"/>
          <w:szCs w:val="24"/>
        </w:rPr>
        <w:t>r</w:t>
      </w:r>
      <w:r>
        <w:rPr>
          <w:spacing w:val="-1"/>
          <w:sz w:val="24"/>
          <w:szCs w:val="24"/>
        </w:rPr>
        <w:t>ee</w:t>
      </w:r>
      <w:r>
        <w:rPr>
          <w:sz w:val="24"/>
          <w:szCs w:val="24"/>
        </w:rPr>
        <w:t xml:space="preserve">d </w:t>
      </w:r>
      <w:r>
        <w:rPr>
          <w:spacing w:val="1"/>
          <w:sz w:val="24"/>
          <w:szCs w:val="24"/>
        </w:rPr>
        <w:t>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ies/dutie</w:t>
      </w:r>
      <w:r>
        <w:rPr>
          <w:spacing w:val="2"/>
          <w:sz w:val="24"/>
          <w:szCs w:val="24"/>
        </w:rPr>
        <w:t>s</w:t>
      </w:r>
      <w:r>
        <w:rPr>
          <w:sz w:val="24"/>
          <w:szCs w:val="24"/>
        </w:rPr>
        <w:t>.</w:t>
      </w:r>
    </w:p>
    <w:p w14:paraId="3F326BA4" w14:textId="77777777" w:rsidR="00DC785F" w:rsidRDefault="00451F09">
      <w:pPr>
        <w:ind w:left="873" w:right="115" w:hanging="360"/>
        <w:jc w:val="both"/>
        <w:rPr>
          <w:sz w:val="24"/>
          <w:szCs w:val="24"/>
        </w:rPr>
      </w:pPr>
      <w:r>
        <w:rPr>
          <w:sz w:val="24"/>
          <w:szCs w:val="24"/>
        </w:rPr>
        <w:t xml:space="preserve">3.   </w:t>
      </w:r>
      <w:r>
        <w:rPr>
          <w:spacing w:val="1"/>
          <w:sz w:val="24"/>
          <w:szCs w:val="24"/>
        </w:rPr>
        <w:t>P</w:t>
      </w:r>
      <w:r>
        <w:rPr>
          <w:sz w:val="24"/>
          <w:szCs w:val="24"/>
        </w:rPr>
        <w:t>ro</w:t>
      </w:r>
      <w:r>
        <w:rPr>
          <w:spacing w:val="-3"/>
          <w:sz w:val="24"/>
          <w:szCs w:val="24"/>
        </w:rPr>
        <w:t>g</w:t>
      </w:r>
      <w:r>
        <w:rPr>
          <w:spacing w:val="1"/>
          <w:sz w:val="24"/>
          <w:szCs w:val="24"/>
        </w:rPr>
        <w:t>r</w:t>
      </w:r>
      <w:r>
        <w:rPr>
          <w:spacing w:val="-1"/>
          <w:sz w:val="24"/>
          <w:szCs w:val="24"/>
        </w:rPr>
        <w:t>e</w:t>
      </w:r>
      <w:r>
        <w:rPr>
          <w:sz w:val="24"/>
          <w:szCs w:val="24"/>
        </w:rPr>
        <w:t>ss</w:t>
      </w:r>
      <w:r>
        <w:rPr>
          <w:spacing w:val="41"/>
          <w:sz w:val="24"/>
          <w:szCs w:val="24"/>
        </w:rPr>
        <w:t xml:space="preserve"> </w:t>
      </w:r>
      <w:r>
        <w:rPr>
          <w:sz w:val="24"/>
          <w:szCs w:val="24"/>
        </w:rPr>
        <w:t>in</w:t>
      </w:r>
      <w:r>
        <w:rPr>
          <w:spacing w:val="41"/>
          <w:sz w:val="24"/>
          <w:szCs w:val="24"/>
        </w:rPr>
        <w:t xml:space="preserve"> </w:t>
      </w:r>
      <w:r>
        <w:rPr>
          <w:sz w:val="24"/>
          <w:szCs w:val="24"/>
        </w:rPr>
        <w:t>the</w:t>
      </w:r>
      <w:r>
        <w:rPr>
          <w:spacing w:val="40"/>
          <w:sz w:val="24"/>
          <w:szCs w:val="24"/>
        </w:rPr>
        <w:t xml:space="preserve"> </w:t>
      </w:r>
      <w:r>
        <w:rPr>
          <w:sz w:val="24"/>
          <w:szCs w:val="24"/>
        </w:rPr>
        <w:t>last</w:t>
      </w:r>
      <w:r>
        <w:rPr>
          <w:spacing w:val="42"/>
          <w:sz w:val="24"/>
          <w:szCs w:val="24"/>
        </w:rPr>
        <w:t xml:space="preserve"> </w:t>
      </w:r>
      <w:r>
        <w:rPr>
          <w:sz w:val="24"/>
          <w:szCs w:val="24"/>
        </w:rPr>
        <w:t>fo</w:t>
      </w:r>
      <w:r>
        <w:rPr>
          <w:spacing w:val="-1"/>
          <w:sz w:val="24"/>
          <w:szCs w:val="24"/>
        </w:rPr>
        <w:t>r</w:t>
      </w:r>
      <w:r>
        <w:rPr>
          <w:spacing w:val="-2"/>
          <w:sz w:val="24"/>
          <w:szCs w:val="24"/>
        </w:rPr>
        <w:t>t</w:t>
      </w:r>
      <w:r>
        <w:rPr>
          <w:sz w:val="24"/>
          <w:szCs w:val="24"/>
        </w:rPr>
        <w:t>ni</w:t>
      </w:r>
      <w:r>
        <w:rPr>
          <w:spacing w:val="-2"/>
          <w:sz w:val="24"/>
          <w:szCs w:val="24"/>
        </w:rPr>
        <w:t>g</w:t>
      </w:r>
      <w:r>
        <w:rPr>
          <w:sz w:val="24"/>
          <w:szCs w:val="24"/>
        </w:rPr>
        <w:t>ht</w:t>
      </w:r>
      <w:r>
        <w:rPr>
          <w:spacing w:val="42"/>
          <w:sz w:val="24"/>
          <w:szCs w:val="24"/>
        </w:rPr>
        <w:t xml:space="preserve"> </w:t>
      </w:r>
      <w:r>
        <w:rPr>
          <w:sz w:val="24"/>
          <w:szCs w:val="24"/>
        </w:rPr>
        <w:t>(</w:t>
      </w:r>
      <w:r>
        <w:rPr>
          <w:spacing w:val="-2"/>
          <w:sz w:val="24"/>
          <w:szCs w:val="24"/>
        </w:rPr>
        <w:t>e</w:t>
      </w:r>
      <w:r>
        <w:rPr>
          <w:sz w:val="24"/>
          <w:szCs w:val="24"/>
        </w:rPr>
        <w:t>v</w:t>
      </w:r>
      <w:r>
        <w:rPr>
          <w:spacing w:val="-1"/>
          <w:sz w:val="24"/>
          <w:szCs w:val="24"/>
        </w:rPr>
        <w:t>e</w:t>
      </w:r>
      <w:r>
        <w:rPr>
          <w:sz w:val="24"/>
          <w:szCs w:val="24"/>
        </w:rPr>
        <w:t>n</w:t>
      </w:r>
      <w:r>
        <w:rPr>
          <w:spacing w:val="41"/>
          <w:sz w:val="24"/>
          <w:szCs w:val="24"/>
        </w:rPr>
        <w:t xml:space="preserve"> </w:t>
      </w:r>
      <w:r>
        <w:rPr>
          <w:sz w:val="24"/>
          <w:szCs w:val="24"/>
        </w:rPr>
        <w:t>if</w:t>
      </w:r>
      <w:r>
        <w:rPr>
          <w:spacing w:val="40"/>
          <w:sz w:val="24"/>
          <w:szCs w:val="24"/>
        </w:rPr>
        <w:t xml:space="preserve"> </w:t>
      </w:r>
      <w:r>
        <w:rPr>
          <w:sz w:val="24"/>
          <w:szCs w:val="24"/>
        </w:rPr>
        <w:t>no</w:t>
      </w:r>
      <w:r>
        <w:rPr>
          <w:spacing w:val="41"/>
          <w:sz w:val="24"/>
          <w:szCs w:val="24"/>
        </w:rPr>
        <w:t xml:space="preserve"> </w:t>
      </w:r>
      <w:r>
        <w:rPr>
          <w:sz w:val="24"/>
          <w:szCs w:val="24"/>
        </w:rPr>
        <w:t>pr</w:t>
      </w:r>
      <w:r>
        <w:rPr>
          <w:spacing w:val="1"/>
          <w:sz w:val="24"/>
          <w:szCs w:val="24"/>
        </w:rPr>
        <w:t>o</w:t>
      </w:r>
      <w:r>
        <w:rPr>
          <w:spacing w:val="-2"/>
          <w:sz w:val="24"/>
          <w:szCs w:val="24"/>
        </w:rPr>
        <w:t>g</w:t>
      </w:r>
      <w:r>
        <w:rPr>
          <w:spacing w:val="1"/>
          <w:sz w:val="24"/>
          <w:szCs w:val="24"/>
        </w:rPr>
        <w:t>re</w:t>
      </w:r>
      <w:r>
        <w:rPr>
          <w:sz w:val="24"/>
          <w:szCs w:val="24"/>
        </w:rPr>
        <w:t>ss)</w:t>
      </w:r>
      <w:r>
        <w:rPr>
          <w:spacing w:val="40"/>
          <w:sz w:val="24"/>
          <w:szCs w:val="24"/>
        </w:rPr>
        <w:t xml:space="preserve"> </w:t>
      </w:r>
      <w:proofErr w:type="gramStart"/>
      <w:r>
        <w:rPr>
          <w:spacing w:val="3"/>
          <w:sz w:val="24"/>
          <w:szCs w:val="24"/>
        </w:rPr>
        <w:t>i</w:t>
      </w:r>
      <w:r>
        <w:rPr>
          <w:sz w:val="24"/>
          <w:szCs w:val="24"/>
        </w:rPr>
        <w:t>.</w:t>
      </w:r>
      <w:r>
        <w:rPr>
          <w:spacing w:val="-1"/>
          <w:sz w:val="24"/>
          <w:szCs w:val="24"/>
        </w:rPr>
        <w:t>e</w:t>
      </w:r>
      <w:r>
        <w:rPr>
          <w:sz w:val="24"/>
          <w:szCs w:val="24"/>
        </w:rPr>
        <w:t>.</w:t>
      </w:r>
      <w:proofErr w:type="gramEnd"/>
      <w:r>
        <w:rPr>
          <w:spacing w:val="41"/>
          <w:sz w:val="24"/>
          <w:szCs w:val="24"/>
        </w:rPr>
        <w:t xml:space="preserve"> </w:t>
      </w:r>
      <w:r>
        <w:rPr>
          <w:sz w:val="24"/>
          <w:szCs w:val="24"/>
        </w:rPr>
        <w:t>wh</w:t>
      </w:r>
      <w:r>
        <w:rPr>
          <w:spacing w:val="-1"/>
          <w:sz w:val="24"/>
          <w:szCs w:val="24"/>
        </w:rPr>
        <w:t>a</w:t>
      </w:r>
      <w:r>
        <w:rPr>
          <w:sz w:val="24"/>
          <w:szCs w:val="24"/>
        </w:rPr>
        <w:t>t</w:t>
      </w:r>
      <w:r>
        <w:rPr>
          <w:spacing w:val="41"/>
          <w:sz w:val="24"/>
          <w:szCs w:val="24"/>
        </w:rPr>
        <w:t xml:space="preserve"> </w:t>
      </w:r>
      <w:r>
        <w:rPr>
          <w:sz w:val="24"/>
          <w:szCs w:val="24"/>
        </w:rPr>
        <w:t>h</w:t>
      </w:r>
      <w:r>
        <w:rPr>
          <w:spacing w:val="-1"/>
          <w:sz w:val="24"/>
          <w:szCs w:val="24"/>
        </w:rPr>
        <w:t>a</w:t>
      </w:r>
      <w:r>
        <w:rPr>
          <w:sz w:val="24"/>
          <w:szCs w:val="24"/>
        </w:rPr>
        <w:t>s</w:t>
      </w:r>
      <w:r>
        <w:rPr>
          <w:spacing w:val="41"/>
          <w:sz w:val="24"/>
          <w:szCs w:val="24"/>
        </w:rPr>
        <w:t xml:space="preserve"> </w:t>
      </w:r>
      <w:r>
        <w:rPr>
          <w:sz w:val="24"/>
          <w:szCs w:val="24"/>
        </w:rPr>
        <w:t>b</w:t>
      </w:r>
      <w:r>
        <w:rPr>
          <w:spacing w:val="-1"/>
          <w:sz w:val="24"/>
          <w:szCs w:val="24"/>
        </w:rPr>
        <w:t>ee</w:t>
      </w:r>
      <w:r>
        <w:rPr>
          <w:sz w:val="24"/>
          <w:szCs w:val="24"/>
        </w:rPr>
        <w:t>n</w:t>
      </w:r>
      <w:r>
        <w:rPr>
          <w:spacing w:val="41"/>
          <w:sz w:val="24"/>
          <w:szCs w:val="24"/>
        </w:rPr>
        <w:t xml:space="preserve"> </w:t>
      </w:r>
      <w:r>
        <w:rPr>
          <w:sz w:val="24"/>
          <w:szCs w:val="24"/>
        </w:rPr>
        <w:t>done</w:t>
      </w:r>
      <w:r>
        <w:rPr>
          <w:spacing w:val="40"/>
          <w:sz w:val="24"/>
          <w:szCs w:val="24"/>
        </w:rPr>
        <w:t xml:space="preserve"> </w:t>
      </w:r>
      <w:r>
        <w:rPr>
          <w:spacing w:val="2"/>
          <w:sz w:val="24"/>
          <w:szCs w:val="24"/>
        </w:rPr>
        <w:t>b</w:t>
      </w:r>
      <w:r>
        <w:rPr>
          <w:sz w:val="24"/>
          <w:szCs w:val="24"/>
        </w:rPr>
        <w:t>y</w:t>
      </w:r>
      <w:r>
        <w:rPr>
          <w:spacing w:val="41"/>
          <w:sz w:val="24"/>
          <w:szCs w:val="24"/>
        </w:rPr>
        <w:t xml:space="preserve"> </w:t>
      </w:r>
      <w:r>
        <w:rPr>
          <w:spacing w:val="-5"/>
          <w:sz w:val="24"/>
          <w:szCs w:val="24"/>
        </w:rPr>
        <w:t>y</w:t>
      </w:r>
      <w:r>
        <w:rPr>
          <w:sz w:val="24"/>
          <w:szCs w:val="24"/>
        </w:rPr>
        <w:t>ou</w:t>
      </w:r>
      <w:r>
        <w:rPr>
          <w:spacing w:val="41"/>
          <w:sz w:val="24"/>
          <w:szCs w:val="24"/>
        </w:rPr>
        <w:t xml:space="preserve"> </w:t>
      </w:r>
      <w:r>
        <w:rPr>
          <w:sz w:val="24"/>
          <w:szCs w:val="24"/>
        </w:rPr>
        <w:t>with r</w:t>
      </w:r>
      <w:r>
        <w:rPr>
          <w:spacing w:val="-2"/>
          <w:sz w:val="24"/>
          <w:szCs w:val="24"/>
        </w:rPr>
        <w:t>e</w:t>
      </w:r>
      <w:r>
        <w:rPr>
          <w:sz w:val="24"/>
          <w:szCs w:val="24"/>
        </w:rPr>
        <w:t>sp</w:t>
      </w:r>
      <w:r>
        <w:rPr>
          <w:spacing w:val="-1"/>
          <w:sz w:val="24"/>
          <w:szCs w:val="24"/>
        </w:rPr>
        <w:t>ec</w:t>
      </w:r>
      <w:r>
        <w:rPr>
          <w:sz w:val="24"/>
          <w:szCs w:val="24"/>
        </w:rPr>
        <w:t xml:space="preserve">t </w:t>
      </w:r>
      <w:r>
        <w:rPr>
          <w:spacing w:val="1"/>
          <w:sz w:val="24"/>
          <w:szCs w:val="24"/>
        </w:rPr>
        <w:t>t</w:t>
      </w:r>
      <w:r>
        <w:rPr>
          <w:sz w:val="24"/>
          <w:szCs w:val="24"/>
        </w:rPr>
        <w:t>o the t</w:t>
      </w:r>
      <w:r>
        <w:rPr>
          <w:spacing w:val="1"/>
          <w:sz w:val="24"/>
          <w:szCs w:val="24"/>
        </w:rPr>
        <w:t>e</w:t>
      </w:r>
      <w:r>
        <w:rPr>
          <w:spacing w:val="-1"/>
          <w:sz w:val="24"/>
          <w:szCs w:val="24"/>
        </w:rPr>
        <w:t>a</w:t>
      </w:r>
      <w:r>
        <w:rPr>
          <w:sz w:val="24"/>
          <w:szCs w:val="24"/>
        </w:rPr>
        <w:t xml:space="preserve">ms </w:t>
      </w:r>
      <w:r>
        <w:rPr>
          <w:spacing w:val="2"/>
          <w:sz w:val="24"/>
          <w:szCs w:val="24"/>
        </w:rPr>
        <w:t>a</w:t>
      </w:r>
      <w:r>
        <w:rPr>
          <w:spacing w:val="-2"/>
          <w:sz w:val="24"/>
          <w:szCs w:val="24"/>
        </w:rPr>
        <w:t>g</w:t>
      </w:r>
      <w:r>
        <w:rPr>
          <w:spacing w:val="1"/>
          <w:sz w:val="24"/>
          <w:szCs w:val="24"/>
        </w:rPr>
        <w:t>re</w:t>
      </w:r>
      <w:r>
        <w:rPr>
          <w:spacing w:val="-1"/>
          <w:sz w:val="24"/>
          <w:szCs w:val="24"/>
        </w:rPr>
        <w:t>e</w:t>
      </w:r>
      <w:r>
        <w:rPr>
          <w:sz w:val="24"/>
          <w:szCs w:val="24"/>
        </w:rPr>
        <w:t>d pr</w:t>
      </w:r>
      <w:r>
        <w:rPr>
          <w:spacing w:val="-1"/>
          <w:sz w:val="24"/>
          <w:szCs w:val="24"/>
        </w:rPr>
        <w:t>o</w:t>
      </w:r>
      <w:r>
        <w:rPr>
          <w:sz w:val="24"/>
          <w:szCs w:val="24"/>
        </w:rPr>
        <w:t>je</w:t>
      </w:r>
      <w:r>
        <w:rPr>
          <w:spacing w:val="-1"/>
          <w:sz w:val="24"/>
          <w:szCs w:val="24"/>
        </w:rPr>
        <w:t>c</w:t>
      </w:r>
      <w:r>
        <w:rPr>
          <w:sz w:val="24"/>
          <w:szCs w:val="24"/>
        </w:rPr>
        <w:t>t.</w:t>
      </w:r>
    </w:p>
    <w:p w14:paraId="0C583664" w14:textId="77777777" w:rsidR="00DC785F" w:rsidRDefault="00451F09">
      <w:pPr>
        <w:ind w:left="873" w:right="110" w:hanging="360"/>
        <w:jc w:val="both"/>
        <w:rPr>
          <w:sz w:val="24"/>
          <w:szCs w:val="24"/>
        </w:rPr>
      </w:pPr>
      <w:r>
        <w:rPr>
          <w:sz w:val="24"/>
          <w:szCs w:val="24"/>
        </w:rPr>
        <w:t>4.   A</w:t>
      </w:r>
      <w:r>
        <w:rPr>
          <w:spacing w:val="2"/>
          <w:sz w:val="24"/>
          <w:szCs w:val="24"/>
        </w:rPr>
        <w:t>n</w:t>
      </w:r>
      <w:r>
        <w:rPr>
          <w:sz w:val="24"/>
          <w:szCs w:val="24"/>
        </w:rPr>
        <w:t>y</w:t>
      </w:r>
      <w:r>
        <w:rPr>
          <w:spacing w:val="17"/>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s</w:t>
      </w:r>
      <w:r>
        <w:rPr>
          <w:spacing w:val="22"/>
          <w:sz w:val="24"/>
          <w:szCs w:val="24"/>
        </w:rPr>
        <w:t xml:space="preserve"> </w:t>
      </w:r>
      <w:r>
        <w:rPr>
          <w:sz w:val="24"/>
          <w:szCs w:val="24"/>
        </w:rPr>
        <w:t>that</w:t>
      </w:r>
      <w:r>
        <w:rPr>
          <w:spacing w:val="21"/>
          <w:sz w:val="24"/>
          <w:szCs w:val="24"/>
        </w:rPr>
        <w:t xml:space="preserve"> </w:t>
      </w:r>
      <w:r>
        <w:rPr>
          <w:spacing w:val="-1"/>
          <w:sz w:val="24"/>
          <w:szCs w:val="24"/>
        </w:rPr>
        <w:t>c</w:t>
      </w:r>
      <w:r>
        <w:rPr>
          <w:sz w:val="24"/>
          <w:szCs w:val="24"/>
        </w:rPr>
        <w:t>on</w:t>
      </w:r>
      <w:r>
        <w:rPr>
          <w:spacing w:val="-1"/>
          <w:sz w:val="24"/>
          <w:szCs w:val="24"/>
        </w:rPr>
        <w:t>ce</w:t>
      </w:r>
      <w:r>
        <w:rPr>
          <w:sz w:val="24"/>
          <w:szCs w:val="24"/>
        </w:rPr>
        <w:t>rn</w:t>
      </w:r>
      <w:r>
        <w:rPr>
          <w:spacing w:val="23"/>
          <w:sz w:val="24"/>
          <w:szCs w:val="24"/>
        </w:rPr>
        <w:t xml:space="preserve"> </w:t>
      </w:r>
      <w:r>
        <w:rPr>
          <w:spacing w:val="-5"/>
          <w:sz w:val="24"/>
          <w:szCs w:val="24"/>
        </w:rPr>
        <w:t>y</w:t>
      </w:r>
      <w:r>
        <w:rPr>
          <w:spacing w:val="2"/>
          <w:sz w:val="24"/>
          <w:szCs w:val="24"/>
        </w:rPr>
        <w:t>o</w:t>
      </w:r>
      <w:r>
        <w:rPr>
          <w:sz w:val="24"/>
          <w:szCs w:val="24"/>
        </w:rPr>
        <w:t>u</w:t>
      </w:r>
      <w:r>
        <w:rPr>
          <w:spacing w:val="21"/>
          <w:sz w:val="24"/>
          <w:szCs w:val="24"/>
        </w:rPr>
        <w:t xml:space="preserve"> </w:t>
      </w:r>
      <w:r>
        <w:rPr>
          <w:sz w:val="24"/>
          <w:szCs w:val="24"/>
        </w:rPr>
        <w:t>(so</w:t>
      </w:r>
      <w:r>
        <w:rPr>
          <w:spacing w:val="21"/>
          <w:sz w:val="24"/>
          <w:szCs w:val="24"/>
        </w:rPr>
        <w:t xml:space="preserve"> </w:t>
      </w:r>
      <w:r>
        <w:rPr>
          <w:sz w:val="24"/>
          <w:szCs w:val="24"/>
        </w:rPr>
        <w:t>other</w:t>
      </w:r>
      <w:r>
        <w:rPr>
          <w:spacing w:val="20"/>
          <w:sz w:val="24"/>
          <w:szCs w:val="24"/>
        </w:rPr>
        <w:t xml:space="preserve"> </w:t>
      </w:r>
      <w:r>
        <w:rPr>
          <w:sz w:val="24"/>
          <w:szCs w:val="24"/>
        </w:rPr>
        <w:t>te</w:t>
      </w:r>
      <w:r>
        <w:rPr>
          <w:spacing w:val="-1"/>
          <w:sz w:val="24"/>
          <w:szCs w:val="24"/>
        </w:rPr>
        <w:t>a</w:t>
      </w:r>
      <w:r>
        <w:rPr>
          <w:sz w:val="24"/>
          <w:szCs w:val="24"/>
        </w:rPr>
        <w:t>m</w:t>
      </w:r>
      <w:r>
        <w:rPr>
          <w:spacing w:val="22"/>
          <w:sz w:val="24"/>
          <w:szCs w:val="24"/>
        </w:rPr>
        <w:t xml:space="preserve"> </w:t>
      </w:r>
      <w:r>
        <w:rPr>
          <w:sz w:val="24"/>
          <w:szCs w:val="24"/>
        </w:rPr>
        <w:t>memb</w:t>
      </w:r>
      <w:r>
        <w:rPr>
          <w:spacing w:val="-1"/>
          <w:sz w:val="24"/>
          <w:szCs w:val="24"/>
        </w:rPr>
        <w:t>e</w:t>
      </w:r>
      <w:r>
        <w:rPr>
          <w:sz w:val="24"/>
          <w:szCs w:val="24"/>
        </w:rPr>
        <w:t>rs</w:t>
      </w:r>
      <w:r>
        <w:rPr>
          <w:spacing w:val="21"/>
          <w:sz w:val="24"/>
          <w:szCs w:val="24"/>
        </w:rPr>
        <w:t xml:space="preserve"> </w:t>
      </w:r>
      <w:r>
        <w:rPr>
          <w:spacing w:val="-1"/>
          <w:sz w:val="24"/>
          <w:szCs w:val="24"/>
        </w:rPr>
        <w:t>a</w:t>
      </w:r>
      <w:r>
        <w:rPr>
          <w:sz w:val="24"/>
          <w:szCs w:val="24"/>
        </w:rPr>
        <w:t>nd</w:t>
      </w:r>
      <w:r>
        <w:rPr>
          <w:spacing w:val="21"/>
          <w:sz w:val="24"/>
          <w:szCs w:val="24"/>
        </w:rPr>
        <w:t xml:space="preserve"> </w:t>
      </w:r>
      <w:r>
        <w:rPr>
          <w:spacing w:val="-1"/>
          <w:sz w:val="24"/>
          <w:szCs w:val="24"/>
        </w:rPr>
        <w:t>c</w:t>
      </w:r>
      <w:r>
        <w:rPr>
          <w:sz w:val="24"/>
          <w:szCs w:val="24"/>
        </w:rPr>
        <w:t>oordin</w:t>
      </w:r>
      <w:r>
        <w:rPr>
          <w:spacing w:val="-1"/>
          <w:sz w:val="24"/>
          <w:szCs w:val="24"/>
        </w:rPr>
        <w:t>a</w:t>
      </w:r>
      <w:r>
        <w:rPr>
          <w:sz w:val="24"/>
          <w:szCs w:val="24"/>
        </w:rPr>
        <w:t>tor</w:t>
      </w:r>
      <w:r>
        <w:rPr>
          <w:spacing w:val="21"/>
          <w:sz w:val="24"/>
          <w:szCs w:val="24"/>
        </w:rPr>
        <w:t xml:space="preserve"> </w:t>
      </w:r>
      <w:r>
        <w:rPr>
          <w:spacing w:val="-1"/>
          <w:sz w:val="24"/>
          <w:szCs w:val="24"/>
        </w:rPr>
        <w:t>ca</w:t>
      </w:r>
      <w:r>
        <w:rPr>
          <w:sz w:val="24"/>
          <w:szCs w:val="24"/>
        </w:rPr>
        <w:t>n</w:t>
      </w:r>
      <w:r>
        <w:rPr>
          <w:spacing w:val="24"/>
          <w:sz w:val="24"/>
          <w:szCs w:val="24"/>
        </w:rPr>
        <w:t xml:space="preserve"> </w:t>
      </w:r>
      <w:r>
        <w:rPr>
          <w:sz w:val="24"/>
          <w:szCs w:val="24"/>
        </w:rPr>
        <w:t>r</w:t>
      </w:r>
      <w:r>
        <w:rPr>
          <w:spacing w:val="-2"/>
          <w:sz w:val="24"/>
          <w:szCs w:val="24"/>
        </w:rPr>
        <w:t>e</w:t>
      </w:r>
      <w:r>
        <w:rPr>
          <w:spacing w:val="-1"/>
          <w:sz w:val="24"/>
          <w:szCs w:val="24"/>
        </w:rPr>
        <w:t>a</w:t>
      </w:r>
      <w:r>
        <w:rPr>
          <w:sz w:val="24"/>
          <w:szCs w:val="24"/>
        </w:rPr>
        <w:t>d</w:t>
      </w:r>
      <w:r>
        <w:rPr>
          <w:spacing w:val="21"/>
          <w:sz w:val="24"/>
          <w:szCs w:val="24"/>
        </w:rPr>
        <w:t xml:space="preserve"> </w:t>
      </w:r>
      <w:r>
        <w:rPr>
          <w:sz w:val="24"/>
          <w:szCs w:val="24"/>
        </w:rPr>
        <w:t>th</w:t>
      </w:r>
      <w:r>
        <w:rPr>
          <w:spacing w:val="1"/>
          <w:sz w:val="24"/>
          <w:szCs w:val="24"/>
        </w:rPr>
        <w:t>i</w:t>
      </w:r>
      <w:r>
        <w:rPr>
          <w:sz w:val="24"/>
          <w:szCs w:val="24"/>
        </w:rPr>
        <w:t>s,</w:t>
      </w:r>
      <w:r>
        <w:rPr>
          <w:spacing w:val="22"/>
          <w:sz w:val="24"/>
          <w:szCs w:val="24"/>
        </w:rPr>
        <w:t xml:space="preserve"> </w:t>
      </w:r>
      <w:r>
        <w:rPr>
          <w:sz w:val="24"/>
          <w:szCs w:val="24"/>
        </w:rPr>
        <w:t>if</w:t>
      </w:r>
      <w:r>
        <w:rPr>
          <w:spacing w:val="24"/>
          <w:sz w:val="24"/>
          <w:szCs w:val="24"/>
        </w:rPr>
        <w:t xml:space="preserve"> </w:t>
      </w:r>
      <w:r>
        <w:rPr>
          <w:spacing w:val="-7"/>
          <w:sz w:val="24"/>
          <w:szCs w:val="24"/>
        </w:rPr>
        <w:t>y</w:t>
      </w:r>
      <w:r>
        <w:rPr>
          <w:sz w:val="24"/>
          <w:szCs w:val="24"/>
        </w:rPr>
        <w:t>ou th</w:t>
      </w:r>
      <w:r>
        <w:rPr>
          <w:spacing w:val="1"/>
          <w:sz w:val="24"/>
          <w:szCs w:val="24"/>
        </w:rPr>
        <w:t>i</w:t>
      </w:r>
      <w:r>
        <w:rPr>
          <w:sz w:val="24"/>
          <w:szCs w:val="24"/>
        </w:rPr>
        <w:t>nk</w:t>
      </w:r>
      <w:r>
        <w:rPr>
          <w:spacing w:val="3"/>
          <w:sz w:val="24"/>
          <w:szCs w:val="24"/>
        </w:rPr>
        <w:t xml:space="preserve"> </w:t>
      </w:r>
      <w:r>
        <w:rPr>
          <w:sz w:val="24"/>
          <w:szCs w:val="24"/>
        </w:rPr>
        <w:t>something is</w:t>
      </w:r>
      <w:r>
        <w:rPr>
          <w:spacing w:val="3"/>
          <w:sz w:val="24"/>
          <w:szCs w:val="24"/>
        </w:rPr>
        <w:t xml:space="preserve"> </w:t>
      </w:r>
      <w:r>
        <w:rPr>
          <w:sz w:val="24"/>
          <w:szCs w:val="24"/>
        </w:rPr>
        <w:t>un</w:t>
      </w:r>
      <w:r>
        <w:rPr>
          <w:spacing w:val="1"/>
          <w:sz w:val="24"/>
          <w:szCs w:val="24"/>
        </w:rPr>
        <w:t>f</w:t>
      </w:r>
      <w:r>
        <w:rPr>
          <w:spacing w:val="-1"/>
          <w:sz w:val="24"/>
          <w:szCs w:val="24"/>
        </w:rPr>
        <w:t>a</w:t>
      </w:r>
      <w:r>
        <w:rPr>
          <w:sz w:val="24"/>
          <w:szCs w:val="24"/>
        </w:rPr>
        <w:t>i</w:t>
      </w:r>
      <w:r>
        <w:rPr>
          <w:spacing w:val="2"/>
          <w:sz w:val="24"/>
          <w:szCs w:val="24"/>
        </w:rPr>
        <w:t>r</w:t>
      </w:r>
      <w:r>
        <w:rPr>
          <w:sz w:val="24"/>
          <w:szCs w:val="24"/>
        </w:rPr>
        <w:t>,</w:t>
      </w:r>
      <w:r>
        <w:rPr>
          <w:spacing w:val="5"/>
          <w:sz w:val="24"/>
          <w:szCs w:val="24"/>
        </w:rPr>
        <w:t xml:space="preserve"> </w:t>
      </w:r>
      <w:r>
        <w:rPr>
          <w:spacing w:val="-5"/>
          <w:sz w:val="24"/>
          <w:szCs w:val="24"/>
        </w:rPr>
        <w:t>y</w:t>
      </w:r>
      <w:r>
        <w:rPr>
          <w:sz w:val="24"/>
          <w:szCs w:val="24"/>
        </w:rPr>
        <w:t>ou</w:t>
      </w:r>
      <w:r>
        <w:rPr>
          <w:spacing w:val="5"/>
          <w:sz w:val="24"/>
          <w:szCs w:val="24"/>
        </w:rPr>
        <w:t xml:space="preserve"> </w:t>
      </w:r>
      <w:r>
        <w:rPr>
          <w:sz w:val="24"/>
          <w:szCs w:val="24"/>
        </w:rPr>
        <w:t>must</w:t>
      </w:r>
      <w:r>
        <w:rPr>
          <w:spacing w:val="4"/>
          <w:sz w:val="24"/>
          <w:szCs w:val="24"/>
        </w:rPr>
        <w:t xml:space="preserve"> </w:t>
      </w:r>
      <w:r>
        <w:rPr>
          <w:sz w:val="24"/>
          <w:szCs w:val="24"/>
        </w:rPr>
        <w:t>log</w:t>
      </w:r>
      <w:r>
        <w:rPr>
          <w:spacing w:val="1"/>
          <w:sz w:val="24"/>
          <w:szCs w:val="24"/>
        </w:rPr>
        <w:t xml:space="preserve"> </w:t>
      </w:r>
      <w:r>
        <w:rPr>
          <w:sz w:val="24"/>
          <w:szCs w:val="24"/>
        </w:rPr>
        <w:t>it</w:t>
      </w:r>
      <w:r>
        <w:rPr>
          <w:spacing w:val="3"/>
          <w:sz w:val="24"/>
          <w:szCs w:val="24"/>
        </w:rPr>
        <w:t xml:space="preserve"> </w:t>
      </w:r>
      <w:r>
        <w:rPr>
          <w:sz w:val="24"/>
          <w:szCs w:val="24"/>
        </w:rPr>
        <w:t>in</w:t>
      </w:r>
      <w:r>
        <w:rPr>
          <w:spacing w:val="3"/>
          <w:sz w:val="24"/>
          <w:szCs w:val="24"/>
        </w:rPr>
        <w:t xml:space="preserve"> </w:t>
      </w:r>
      <w:r>
        <w:rPr>
          <w:sz w:val="24"/>
          <w:szCs w:val="24"/>
        </w:rPr>
        <w:t>th</w:t>
      </w:r>
      <w:r>
        <w:rPr>
          <w:spacing w:val="1"/>
          <w:sz w:val="24"/>
          <w:szCs w:val="24"/>
        </w:rPr>
        <w:t>i</w:t>
      </w:r>
      <w:r>
        <w:rPr>
          <w:sz w:val="24"/>
          <w:szCs w:val="24"/>
        </w:rPr>
        <w:t>s</w:t>
      </w:r>
      <w:r>
        <w:rPr>
          <w:spacing w:val="5"/>
          <w:sz w:val="24"/>
          <w:szCs w:val="24"/>
        </w:rPr>
        <w:t xml:space="preserve"> </w:t>
      </w:r>
      <w:r>
        <w:rPr>
          <w:spacing w:val="1"/>
          <w:sz w:val="24"/>
          <w:szCs w:val="24"/>
        </w:rPr>
        <w:t>a</w:t>
      </w:r>
      <w:r>
        <w:rPr>
          <w:sz w:val="24"/>
          <w:szCs w:val="24"/>
        </w:rPr>
        <w:t>r</w:t>
      </w:r>
      <w:r>
        <w:rPr>
          <w:spacing w:val="-2"/>
          <w:sz w:val="24"/>
          <w:szCs w:val="24"/>
        </w:rPr>
        <w:t>e</w:t>
      </w:r>
      <w:r>
        <w:rPr>
          <w:spacing w:val="-1"/>
          <w:sz w:val="24"/>
          <w:szCs w:val="24"/>
        </w:rPr>
        <w:t>a</w:t>
      </w:r>
      <w:r>
        <w:rPr>
          <w:sz w:val="24"/>
          <w:szCs w:val="24"/>
        </w:rPr>
        <w:t>).</w:t>
      </w:r>
      <w:r>
        <w:rPr>
          <w:spacing w:val="4"/>
          <w:sz w:val="24"/>
          <w:szCs w:val="24"/>
        </w:rPr>
        <w:t xml:space="preserve"> </w:t>
      </w:r>
      <w:r>
        <w:rPr>
          <w:sz w:val="24"/>
          <w:szCs w:val="24"/>
        </w:rPr>
        <w:t>Do</w:t>
      </w:r>
      <w:r>
        <w:rPr>
          <w:spacing w:val="2"/>
          <w:sz w:val="24"/>
          <w:szCs w:val="24"/>
        </w:rPr>
        <w:t xml:space="preserve"> </w:t>
      </w:r>
      <w:r>
        <w:rPr>
          <w:sz w:val="24"/>
          <w:szCs w:val="24"/>
        </w:rPr>
        <w:t>not</w:t>
      </w:r>
      <w:r>
        <w:rPr>
          <w:spacing w:val="5"/>
          <w:sz w:val="24"/>
          <w:szCs w:val="24"/>
        </w:rPr>
        <w:t xml:space="preserve"> </w:t>
      </w:r>
      <w:r>
        <w:rPr>
          <w:spacing w:val="-1"/>
          <w:sz w:val="24"/>
          <w:szCs w:val="24"/>
        </w:rPr>
        <w:t>c</w:t>
      </w:r>
      <w:r>
        <w:rPr>
          <w:sz w:val="24"/>
          <w:szCs w:val="24"/>
        </w:rPr>
        <w:t>ondu</w:t>
      </w:r>
      <w:r>
        <w:rPr>
          <w:spacing w:val="-1"/>
          <w:sz w:val="24"/>
          <w:szCs w:val="24"/>
        </w:rPr>
        <w:t>c</w:t>
      </w:r>
      <w:r>
        <w:rPr>
          <w:sz w:val="24"/>
          <w:szCs w:val="24"/>
        </w:rPr>
        <w:t>t</w:t>
      </w:r>
      <w:r>
        <w:rPr>
          <w:spacing w:val="5"/>
          <w:sz w:val="24"/>
          <w:szCs w:val="24"/>
        </w:rPr>
        <w:t xml:space="preserve"> </w:t>
      </w:r>
      <w:r>
        <w:rPr>
          <w:sz w:val="24"/>
          <w:szCs w:val="24"/>
        </w:rPr>
        <w:t>a</w:t>
      </w:r>
      <w:r>
        <w:rPr>
          <w:spacing w:val="2"/>
          <w:sz w:val="24"/>
          <w:szCs w:val="24"/>
        </w:rPr>
        <w:t xml:space="preserve"> </w:t>
      </w:r>
      <w:r>
        <w:rPr>
          <w:sz w:val="24"/>
          <w:szCs w:val="24"/>
        </w:rPr>
        <w:t>d</w:t>
      </w:r>
      <w:r>
        <w:rPr>
          <w:spacing w:val="3"/>
          <w:sz w:val="24"/>
          <w:szCs w:val="24"/>
        </w:rPr>
        <w:t>i</w:t>
      </w:r>
      <w:r>
        <w:rPr>
          <w:sz w:val="24"/>
          <w:szCs w:val="24"/>
        </w:rPr>
        <w:t>s</w:t>
      </w:r>
      <w:r>
        <w:rPr>
          <w:spacing w:val="-1"/>
          <w:sz w:val="24"/>
          <w:szCs w:val="24"/>
        </w:rPr>
        <w:t>c</w:t>
      </w:r>
      <w:r>
        <w:rPr>
          <w:sz w:val="24"/>
          <w:szCs w:val="24"/>
        </w:rPr>
        <w:t>uss</w:t>
      </w:r>
      <w:r>
        <w:rPr>
          <w:spacing w:val="1"/>
          <w:sz w:val="24"/>
          <w:szCs w:val="24"/>
        </w:rPr>
        <w:t>i</w:t>
      </w:r>
      <w:r>
        <w:rPr>
          <w:sz w:val="24"/>
          <w:szCs w:val="24"/>
        </w:rPr>
        <w:t>on,</w:t>
      </w:r>
      <w:r>
        <w:rPr>
          <w:spacing w:val="11"/>
          <w:sz w:val="24"/>
          <w:szCs w:val="24"/>
        </w:rPr>
        <w:t xml:space="preserve"> </w:t>
      </w:r>
      <w:r>
        <w:rPr>
          <w:sz w:val="24"/>
          <w:szCs w:val="24"/>
        </w:rPr>
        <w:t>but</w:t>
      </w:r>
      <w:r>
        <w:rPr>
          <w:spacing w:val="3"/>
          <w:sz w:val="24"/>
          <w:szCs w:val="24"/>
        </w:rPr>
        <w:t xml:space="preserve"> </w:t>
      </w:r>
      <w:r>
        <w:rPr>
          <w:sz w:val="24"/>
          <w:szCs w:val="24"/>
        </w:rPr>
        <w:t>ju</w:t>
      </w:r>
      <w:r>
        <w:rPr>
          <w:spacing w:val="-2"/>
          <w:sz w:val="24"/>
          <w:szCs w:val="24"/>
        </w:rPr>
        <w:t>s</w:t>
      </w:r>
      <w:r>
        <w:rPr>
          <w:sz w:val="24"/>
          <w:szCs w:val="24"/>
        </w:rPr>
        <w:t>t log</w:t>
      </w:r>
      <w:r>
        <w:rPr>
          <w:spacing w:val="-2"/>
          <w:sz w:val="24"/>
          <w:szCs w:val="24"/>
        </w:rPr>
        <w:t xml:space="preserve"> </w:t>
      </w:r>
      <w:r>
        <w:rPr>
          <w:sz w:val="24"/>
          <w:szCs w:val="24"/>
        </w:rPr>
        <w:t>the issue</w:t>
      </w:r>
      <w:r>
        <w:rPr>
          <w:spacing w:val="-1"/>
          <w:sz w:val="24"/>
          <w:szCs w:val="24"/>
        </w:rPr>
        <w:t>(</w:t>
      </w:r>
      <w:r>
        <w:rPr>
          <w:spacing w:val="2"/>
          <w:sz w:val="24"/>
          <w:szCs w:val="24"/>
        </w:rPr>
        <w:t>s</w:t>
      </w:r>
      <w:r>
        <w:rPr>
          <w:sz w:val="24"/>
          <w:szCs w:val="24"/>
        </w:rPr>
        <w:t xml:space="preserve">) </w:t>
      </w:r>
      <w:r>
        <w:rPr>
          <w:spacing w:val="-1"/>
          <w:sz w:val="24"/>
          <w:szCs w:val="24"/>
        </w:rPr>
        <w:t>w</w:t>
      </w:r>
      <w:r>
        <w:rPr>
          <w:sz w:val="24"/>
          <w:szCs w:val="24"/>
        </w:rPr>
        <w:t>hich n</w:t>
      </w:r>
      <w:r>
        <w:rPr>
          <w:spacing w:val="1"/>
          <w:sz w:val="24"/>
          <w:szCs w:val="24"/>
        </w:rPr>
        <w:t>e</w:t>
      </w:r>
      <w:r>
        <w:rPr>
          <w:spacing w:val="-1"/>
          <w:sz w:val="24"/>
          <w:szCs w:val="24"/>
        </w:rPr>
        <w:t>e</w:t>
      </w:r>
      <w:r>
        <w:rPr>
          <w:sz w:val="24"/>
          <w:szCs w:val="24"/>
        </w:rPr>
        <w:t>d r</w:t>
      </w:r>
      <w:r>
        <w:rPr>
          <w:spacing w:val="-2"/>
          <w:sz w:val="24"/>
          <w:szCs w:val="24"/>
        </w:rPr>
        <w:t>e</w:t>
      </w:r>
      <w:r>
        <w:rPr>
          <w:sz w:val="24"/>
          <w:szCs w:val="24"/>
        </w:rPr>
        <w:t>solu</w:t>
      </w:r>
      <w:r>
        <w:rPr>
          <w:spacing w:val="1"/>
          <w:sz w:val="24"/>
          <w:szCs w:val="24"/>
        </w:rPr>
        <w:t>t</w:t>
      </w:r>
      <w:r>
        <w:rPr>
          <w:sz w:val="24"/>
          <w:szCs w:val="24"/>
        </w:rPr>
        <w:t>ion.</w:t>
      </w:r>
    </w:p>
    <w:p w14:paraId="2F2B5C91" w14:textId="77777777" w:rsidR="00DC785F" w:rsidRDefault="00451F09">
      <w:pPr>
        <w:ind w:left="873" w:right="119" w:hanging="360"/>
        <w:jc w:val="both"/>
        <w:rPr>
          <w:sz w:val="24"/>
          <w:szCs w:val="24"/>
        </w:rPr>
      </w:pPr>
      <w:r>
        <w:rPr>
          <w:sz w:val="24"/>
          <w:szCs w:val="24"/>
        </w:rPr>
        <w:t>5.   Your</w:t>
      </w:r>
      <w:r>
        <w:rPr>
          <w:spacing w:val="11"/>
          <w:sz w:val="24"/>
          <w:szCs w:val="24"/>
        </w:rPr>
        <w:t xml:space="preserve"> </w:t>
      </w:r>
      <w:r>
        <w:rPr>
          <w:sz w:val="24"/>
          <w:szCs w:val="24"/>
        </w:rPr>
        <w:t>sp</w:t>
      </w:r>
      <w:r>
        <w:rPr>
          <w:spacing w:val="-1"/>
          <w:sz w:val="24"/>
          <w:szCs w:val="24"/>
        </w:rPr>
        <w:t>ec</w:t>
      </w:r>
      <w:r>
        <w:rPr>
          <w:sz w:val="24"/>
          <w:szCs w:val="24"/>
        </w:rPr>
        <w:t>if</w:t>
      </w:r>
      <w:r>
        <w:rPr>
          <w:spacing w:val="2"/>
          <w:sz w:val="24"/>
          <w:szCs w:val="24"/>
        </w:rPr>
        <w:t>i</w:t>
      </w:r>
      <w:r>
        <w:rPr>
          <w:sz w:val="24"/>
          <w:szCs w:val="24"/>
        </w:rPr>
        <w:t>c</w:t>
      </w:r>
      <w:r>
        <w:rPr>
          <w:spacing w:val="11"/>
          <w:sz w:val="24"/>
          <w:szCs w:val="24"/>
        </w:rPr>
        <w:t xml:space="preserve"> </w:t>
      </w:r>
      <w:r>
        <w:rPr>
          <w:spacing w:val="-1"/>
          <w:sz w:val="24"/>
          <w:szCs w:val="24"/>
        </w:rPr>
        <w:t>c</w:t>
      </w:r>
      <w:r>
        <w:rPr>
          <w:sz w:val="24"/>
          <w:szCs w:val="24"/>
        </w:rPr>
        <w:t>ontributi</w:t>
      </w:r>
      <w:r>
        <w:rPr>
          <w:spacing w:val="3"/>
          <w:sz w:val="24"/>
          <w:szCs w:val="24"/>
        </w:rPr>
        <w:t>o</w:t>
      </w:r>
      <w:r>
        <w:rPr>
          <w:sz w:val="24"/>
          <w:szCs w:val="24"/>
        </w:rPr>
        <w:t>n</w:t>
      </w:r>
      <w:r>
        <w:rPr>
          <w:spacing w:val="12"/>
          <w:sz w:val="24"/>
          <w:szCs w:val="24"/>
        </w:rPr>
        <w:t xml:space="preserve"> </w:t>
      </w:r>
      <w:r>
        <w:rPr>
          <w:sz w:val="24"/>
          <w:szCs w:val="24"/>
        </w:rPr>
        <w:t>thus</w:t>
      </w:r>
      <w:r>
        <w:rPr>
          <w:spacing w:val="12"/>
          <w:sz w:val="24"/>
          <w:szCs w:val="24"/>
        </w:rPr>
        <w:t xml:space="preserve"> </w:t>
      </w:r>
      <w:r>
        <w:rPr>
          <w:sz w:val="24"/>
          <w:szCs w:val="24"/>
        </w:rPr>
        <w:t>f</w:t>
      </w:r>
      <w:r>
        <w:rPr>
          <w:spacing w:val="-2"/>
          <w:sz w:val="24"/>
          <w:szCs w:val="24"/>
        </w:rPr>
        <w:t>a</w:t>
      </w:r>
      <w:r>
        <w:rPr>
          <w:sz w:val="24"/>
          <w:szCs w:val="24"/>
        </w:rPr>
        <w:t>r</w:t>
      </w:r>
      <w:r>
        <w:rPr>
          <w:spacing w:val="11"/>
          <w:sz w:val="24"/>
          <w:szCs w:val="24"/>
        </w:rPr>
        <w:t xml:space="preserve"> </w:t>
      </w:r>
      <w:r>
        <w:rPr>
          <w:sz w:val="24"/>
          <w:szCs w:val="24"/>
        </w:rPr>
        <w:t>to</w:t>
      </w:r>
      <w:r>
        <w:rPr>
          <w:spacing w:val="12"/>
          <w:sz w:val="24"/>
          <w:szCs w:val="24"/>
        </w:rPr>
        <w:t xml:space="preserve"> </w:t>
      </w:r>
      <w:r>
        <w:rPr>
          <w:sz w:val="24"/>
          <w:szCs w:val="24"/>
        </w:rPr>
        <w:t>the</w:t>
      </w:r>
      <w:r>
        <w:rPr>
          <w:spacing w:val="11"/>
          <w:sz w:val="24"/>
          <w:szCs w:val="24"/>
        </w:rPr>
        <w:t xml:space="preserve">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14"/>
          <w:sz w:val="24"/>
          <w:szCs w:val="24"/>
        </w:rPr>
        <w:t xml:space="preserve"> </w:t>
      </w:r>
      <w:r>
        <w:rPr>
          <w:spacing w:val="1"/>
          <w:sz w:val="24"/>
          <w:szCs w:val="24"/>
        </w:rPr>
        <w:t>(</w:t>
      </w:r>
      <w:r>
        <w:rPr>
          <w:sz w:val="24"/>
          <w:szCs w:val="24"/>
        </w:rPr>
        <w:t>not</w:t>
      </w:r>
      <w:r>
        <w:rPr>
          <w:spacing w:val="12"/>
          <w:sz w:val="24"/>
          <w:szCs w:val="24"/>
        </w:rPr>
        <w:t xml:space="preserve"> </w:t>
      </w:r>
      <w:r>
        <w:rPr>
          <w:sz w:val="24"/>
          <w:szCs w:val="24"/>
        </w:rPr>
        <w:t>bud</w:t>
      </w:r>
      <w:r>
        <w:rPr>
          <w:spacing w:val="-2"/>
          <w:sz w:val="24"/>
          <w:szCs w:val="24"/>
        </w:rPr>
        <w:t>g</w:t>
      </w:r>
      <w:r>
        <w:rPr>
          <w:spacing w:val="-1"/>
          <w:sz w:val="24"/>
          <w:szCs w:val="24"/>
        </w:rPr>
        <w:t>e</w:t>
      </w:r>
      <w:r>
        <w:rPr>
          <w:sz w:val="24"/>
          <w:szCs w:val="24"/>
        </w:rPr>
        <w:t>t</w:t>
      </w:r>
      <w:r>
        <w:rPr>
          <w:spacing w:val="1"/>
          <w:sz w:val="24"/>
          <w:szCs w:val="24"/>
        </w:rPr>
        <w:t>i</w:t>
      </w:r>
      <w:r>
        <w:rPr>
          <w:spacing w:val="2"/>
          <w:sz w:val="24"/>
          <w:szCs w:val="24"/>
        </w:rPr>
        <w:t>n</w:t>
      </w:r>
      <w:r>
        <w:rPr>
          <w:spacing w:val="-2"/>
          <w:sz w:val="24"/>
          <w:szCs w:val="24"/>
        </w:rPr>
        <w:t>g</w:t>
      </w:r>
      <w:r>
        <w:rPr>
          <w:sz w:val="24"/>
          <w:szCs w:val="24"/>
        </w:rPr>
        <w:t>,</w:t>
      </w:r>
      <w:r>
        <w:rPr>
          <w:spacing w:val="12"/>
          <w:sz w:val="24"/>
          <w:szCs w:val="24"/>
        </w:rPr>
        <w:t xml:space="preserve"> </w:t>
      </w:r>
      <w:r>
        <w:rPr>
          <w:sz w:val="24"/>
          <w:szCs w:val="24"/>
        </w:rPr>
        <w:t>ma</w:t>
      </w:r>
      <w:r>
        <w:rPr>
          <w:spacing w:val="2"/>
          <w:sz w:val="24"/>
          <w:szCs w:val="24"/>
        </w:rPr>
        <w:t>n</w:t>
      </w:r>
      <w:r>
        <w:rPr>
          <w:spacing w:val="1"/>
          <w:sz w:val="24"/>
          <w:szCs w:val="24"/>
        </w:rPr>
        <w:t>a</w:t>
      </w:r>
      <w:r>
        <w:rPr>
          <w:spacing w:val="-2"/>
          <w:sz w:val="24"/>
          <w:szCs w:val="24"/>
        </w:rPr>
        <w:t>g</w:t>
      </w:r>
      <w:r>
        <w:rPr>
          <w:spacing w:val="-1"/>
          <w:sz w:val="24"/>
          <w:szCs w:val="24"/>
        </w:rPr>
        <w:t>e</w:t>
      </w:r>
      <w:r>
        <w:rPr>
          <w:spacing w:val="3"/>
          <w:sz w:val="24"/>
          <w:szCs w:val="24"/>
        </w:rPr>
        <w:t>m</w:t>
      </w:r>
      <w:r>
        <w:rPr>
          <w:spacing w:val="-1"/>
          <w:sz w:val="24"/>
          <w:szCs w:val="24"/>
        </w:rPr>
        <w:t>e</w:t>
      </w:r>
      <w:r>
        <w:rPr>
          <w:sz w:val="24"/>
          <w:szCs w:val="24"/>
        </w:rPr>
        <w:t>nt,</w:t>
      </w:r>
      <w:r>
        <w:rPr>
          <w:spacing w:val="12"/>
          <w:sz w:val="24"/>
          <w:szCs w:val="24"/>
        </w:rPr>
        <w:t xml:space="preserve"> </w:t>
      </w:r>
      <w:r>
        <w:rPr>
          <w:sz w:val="24"/>
          <w:szCs w:val="24"/>
        </w:rPr>
        <w:t>ma</w:t>
      </w:r>
      <w:r>
        <w:rPr>
          <w:spacing w:val="-1"/>
          <w:sz w:val="24"/>
          <w:szCs w:val="24"/>
        </w:rPr>
        <w:t>r</w:t>
      </w:r>
      <w:r>
        <w:rPr>
          <w:sz w:val="24"/>
          <w:szCs w:val="24"/>
        </w:rPr>
        <w:t>k</w:t>
      </w:r>
      <w:r>
        <w:rPr>
          <w:spacing w:val="-1"/>
          <w:sz w:val="24"/>
          <w:szCs w:val="24"/>
        </w:rPr>
        <w:t>e</w:t>
      </w:r>
      <w:r>
        <w:rPr>
          <w:sz w:val="24"/>
          <w:szCs w:val="24"/>
        </w:rPr>
        <w:t>t</w:t>
      </w:r>
      <w:r>
        <w:rPr>
          <w:spacing w:val="1"/>
          <w:sz w:val="24"/>
          <w:szCs w:val="24"/>
        </w:rPr>
        <w:t>i</w:t>
      </w:r>
      <w:r>
        <w:rPr>
          <w:spacing w:val="2"/>
          <w:sz w:val="24"/>
          <w:szCs w:val="24"/>
        </w:rPr>
        <w:t>n</w:t>
      </w:r>
      <w:r>
        <w:rPr>
          <w:sz w:val="24"/>
          <w:szCs w:val="24"/>
        </w:rPr>
        <w:t>g</w:t>
      </w:r>
      <w:r>
        <w:rPr>
          <w:spacing w:val="9"/>
          <w:sz w:val="24"/>
          <w:szCs w:val="24"/>
        </w:rPr>
        <w:t xml:space="preserve"> </w:t>
      </w:r>
      <w:r>
        <w:rPr>
          <w:sz w:val="24"/>
          <w:szCs w:val="24"/>
        </w:rPr>
        <w:t xml:space="preserve">or </w:t>
      </w:r>
      <w:r>
        <w:rPr>
          <w:spacing w:val="-1"/>
          <w:sz w:val="24"/>
          <w:szCs w:val="24"/>
        </w:rPr>
        <w:t>a</w:t>
      </w:r>
      <w:r>
        <w:rPr>
          <w:spacing w:val="2"/>
          <w:sz w:val="24"/>
          <w:szCs w:val="24"/>
        </w:rPr>
        <w:t>n</w:t>
      </w:r>
      <w:r>
        <w:rPr>
          <w:sz w:val="24"/>
          <w:szCs w:val="24"/>
        </w:rPr>
        <w:t>y</w:t>
      </w:r>
      <w:r>
        <w:rPr>
          <w:spacing w:val="-5"/>
          <w:sz w:val="24"/>
          <w:szCs w:val="24"/>
        </w:rPr>
        <w:t xml:space="preserve"> </w:t>
      </w:r>
      <w:r>
        <w:rPr>
          <w:spacing w:val="2"/>
          <w:sz w:val="24"/>
          <w:szCs w:val="24"/>
        </w:rPr>
        <w:t>o</w:t>
      </w:r>
      <w:r>
        <w:rPr>
          <w:sz w:val="24"/>
          <w:szCs w:val="24"/>
        </w:rPr>
        <w:t>f the</w:t>
      </w:r>
      <w:r>
        <w:rPr>
          <w:spacing w:val="-1"/>
          <w:sz w:val="24"/>
          <w:szCs w:val="24"/>
        </w:rPr>
        <w:t xml:space="preserve"> </w:t>
      </w:r>
      <w:r>
        <w:rPr>
          <w:sz w:val="24"/>
          <w:szCs w:val="24"/>
        </w:rPr>
        <w:t>non</w:t>
      </w:r>
      <w:r>
        <w:rPr>
          <w:spacing w:val="2"/>
          <w:sz w:val="24"/>
          <w:szCs w:val="24"/>
        </w:rPr>
        <w:t>-</w:t>
      </w:r>
      <w:r>
        <w:rPr>
          <w:spacing w:val="-1"/>
          <w:sz w:val="24"/>
          <w:szCs w:val="24"/>
        </w:rPr>
        <w:t>c</w:t>
      </w:r>
      <w:r>
        <w:rPr>
          <w:sz w:val="24"/>
          <w:szCs w:val="24"/>
        </w:rPr>
        <w:t>ore</w:t>
      </w:r>
      <w:r>
        <w:rPr>
          <w:spacing w:val="-2"/>
          <w:sz w:val="24"/>
          <w:szCs w:val="24"/>
        </w:rPr>
        <w:t xml:space="preserve"> </w:t>
      </w:r>
      <w:r>
        <w:rPr>
          <w:spacing w:val="2"/>
          <w:sz w:val="24"/>
          <w:szCs w:val="24"/>
        </w:rPr>
        <w:t>p</w:t>
      </w:r>
      <w:r>
        <w:rPr>
          <w:sz w:val="24"/>
          <w:szCs w:val="24"/>
        </w:rPr>
        <w:t>roj</w:t>
      </w:r>
      <w:r>
        <w:rPr>
          <w:spacing w:val="1"/>
          <w:sz w:val="24"/>
          <w:szCs w:val="24"/>
        </w:rPr>
        <w:t>e</w:t>
      </w:r>
      <w:r>
        <w:rPr>
          <w:spacing w:val="-1"/>
          <w:sz w:val="24"/>
          <w:szCs w:val="24"/>
        </w:rPr>
        <w:t>c</w:t>
      </w:r>
      <w:r>
        <w:rPr>
          <w:sz w:val="24"/>
          <w:szCs w:val="24"/>
        </w:rPr>
        <w:t>t a</w:t>
      </w:r>
      <w:r>
        <w:rPr>
          <w:spacing w:val="-1"/>
          <w:sz w:val="24"/>
          <w:szCs w:val="24"/>
        </w:rPr>
        <w:t>c</w:t>
      </w:r>
      <w:r>
        <w:rPr>
          <w:sz w:val="24"/>
          <w:szCs w:val="24"/>
        </w:rPr>
        <w:t>t</w:t>
      </w:r>
      <w:r>
        <w:rPr>
          <w:spacing w:val="1"/>
          <w:sz w:val="24"/>
          <w:szCs w:val="24"/>
        </w:rPr>
        <w:t>i</w:t>
      </w:r>
      <w:r>
        <w:rPr>
          <w:sz w:val="24"/>
          <w:szCs w:val="24"/>
        </w:rPr>
        <w:t>vi</w:t>
      </w:r>
      <w:r>
        <w:rPr>
          <w:spacing w:val="1"/>
          <w:sz w:val="24"/>
          <w:szCs w:val="24"/>
        </w:rPr>
        <w:t>t</w:t>
      </w:r>
      <w:r>
        <w:rPr>
          <w:sz w:val="24"/>
          <w:szCs w:val="24"/>
        </w:rPr>
        <w:t>ies</w:t>
      </w:r>
      <w:r>
        <w:rPr>
          <w:spacing w:val="-1"/>
          <w:sz w:val="24"/>
          <w:szCs w:val="24"/>
        </w:rPr>
        <w:t>)</w:t>
      </w:r>
      <w:r>
        <w:rPr>
          <w:sz w:val="24"/>
          <w:szCs w:val="24"/>
        </w:rPr>
        <w:t>.</w:t>
      </w:r>
    </w:p>
    <w:p w14:paraId="2D8AF008" w14:textId="77777777" w:rsidR="00DC785F" w:rsidRDefault="00451F09">
      <w:pPr>
        <w:ind w:left="513"/>
        <w:rPr>
          <w:sz w:val="24"/>
          <w:szCs w:val="24"/>
        </w:rPr>
      </w:pPr>
      <w:r>
        <w:rPr>
          <w:sz w:val="24"/>
          <w:szCs w:val="24"/>
        </w:rPr>
        <w:t>6.   An hon</w:t>
      </w:r>
      <w:r>
        <w:rPr>
          <w:spacing w:val="-1"/>
          <w:sz w:val="24"/>
          <w:szCs w:val="24"/>
        </w:rPr>
        <w:t>e</w:t>
      </w:r>
      <w:r>
        <w:rPr>
          <w:sz w:val="24"/>
          <w:szCs w:val="24"/>
        </w:rPr>
        <w:t>st but</w:t>
      </w:r>
      <w:r>
        <w:rPr>
          <w:spacing w:val="1"/>
          <w:sz w:val="24"/>
          <w:szCs w:val="24"/>
        </w:rPr>
        <w:t xml:space="preserve"> </w:t>
      </w:r>
      <w:r>
        <w:rPr>
          <w:sz w:val="24"/>
          <w:szCs w:val="24"/>
        </w:rPr>
        <w:t>pol</w:t>
      </w:r>
      <w:r>
        <w:rPr>
          <w:spacing w:val="1"/>
          <w:sz w:val="24"/>
          <w:szCs w:val="24"/>
        </w:rPr>
        <w:t>i</w:t>
      </w:r>
      <w:r>
        <w:rPr>
          <w:sz w:val="24"/>
          <w:szCs w:val="24"/>
        </w:rPr>
        <w:t xml:space="preserve">te </w:t>
      </w:r>
      <w:r>
        <w:rPr>
          <w:spacing w:val="-1"/>
          <w:sz w:val="24"/>
          <w:szCs w:val="24"/>
        </w:rPr>
        <w:t>re</w:t>
      </w:r>
      <w:r>
        <w:rPr>
          <w:sz w:val="24"/>
          <w:szCs w:val="24"/>
        </w:rPr>
        <w:t>fl</w:t>
      </w:r>
      <w:r>
        <w:rPr>
          <w:spacing w:val="1"/>
          <w:sz w:val="24"/>
          <w:szCs w:val="24"/>
        </w:rPr>
        <w:t>e</w:t>
      </w:r>
      <w:r>
        <w:rPr>
          <w:spacing w:val="-1"/>
          <w:sz w:val="24"/>
          <w:szCs w:val="24"/>
        </w:rPr>
        <w:t>c</w:t>
      </w:r>
      <w:r>
        <w:rPr>
          <w:sz w:val="24"/>
          <w:szCs w:val="24"/>
        </w:rPr>
        <w:t>t</w:t>
      </w:r>
      <w:r>
        <w:rPr>
          <w:spacing w:val="1"/>
          <w:sz w:val="24"/>
          <w:szCs w:val="24"/>
        </w:rPr>
        <w:t>i</w:t>
      </w:r>
      <w:r>
        <w:rPr>
          <w:sz w:val="24"/>
          <w:szCs w:val="24"/>
        </w:rPr>
        <w:t>on on</w:t>
      </w:r>
      <w:r>
        <w:rPr>
          <w:spacing w:val="2"/>
          <w:sz w:val="24"/>
          <w:szCs w:val="24"/>
        </w:rPr>
        <w:t xml:space="preserve"> </w:t>
      </w:r>
      <w:r>
        <w:rPr>
          <w:spacing w:val="-5"/>
          <w:sz w:val="24"/>
          <w:szCs w:val="24"/>
        </w:rPr>
        <w:t>y</w:t>
      </w:r>
      <w:r>
        <w:rPr>
          <w:sz w:val="24"/>
          <w:szCs w:val="24"/>
        </w:rPr>
        <w:t xml:space="preserve">our </w:t>
      </w:r>
      <w:r>
        <w:rPr>
          <w:spacing w:val="1"/>
          <w:sz w:val="24"/>
          <w:szCs w:val="24"/>
        </w:rPr>
        <w:t>p</w:t>
      </w:r>
      <w:r>
        <w:rPr>
          <w:sz w:val="24"/>
          <w:szCs w:val="24"/>
        </w:rPr>
        <w:t>r</w:t>
      </w:r>
      <w:r>
        <w:rPr>
          <w:spacing w:val="1"/>
          <w:sz w:val="24"/>
          <w:szCs w:val="24"/>
        </w:rPr>
        <w:t>o</w:t>
      </w:r>
      <w:r>
        <w:rPr>
          <w:spacing w:val="-2"/>
          <w:sz w:val="24"/>
          <w:szCs w:val="24"/>
        </w:rPr>
        <w:t>g</w:t>
      </w:r>
      <w:r>
        <w:rPr>
          <w:sz w:val="24"/>
          <w:szCs w:val="24"/>
        </w:rPr>
        <w:t>r</w:t>
      </w:r>
      <w:r>
        <w:rPr>
          <w:spacing w:val="-2"/>
          <w:sz w:val="24"/>
          <w:szCs w:val="24"/>
        </w:rPr>
        <w:t>e</w:t>
      </w:r>
      <w:r>
        <w:rPr>
          <w:sz w:val="24"/>
          <w:szCs w:val="24"/>
        </w:rPr>
        <w:t>ss</w:t>
      </w:r>
      <w:r>
        <w:rPr>
          <w:spacing w:val="3"/>
          <w:sz w:val="24"/>
          <w:szCs w:val="24"/>
        </w:rPr>
        <w:t xml:space="preserve"> </w:t>
      </w:r>
      <w:r>
        <w:rPr>
          <w:sz w:val="24"/>
          <w:szCs w:val="24"/>
        </w:rPr>
        <w:t>t</w:t>
      </w:r>
      <w:r>
        <w:rPr>
          <w:spacing w:val="3"/>
          <w:sz w:val="24"/>
          <w:szCs w:val="24"/>
        </w:rPr>
        <w:t>h</w:t>
      </w:r>
      <w:r>
        <w:rPr>
          <w:sz w:val="24"/>
          <w:szCs w:val="24"/>
        </w:rPr>
        <w:t>us f</w:t>
      </w:r>
      <w:r>
        <w:rPr>
          <w:spacing w:val="-1"/>
          <w:sz w:val="24"/>
          <w:szCs w:val="24"/>
        </w:rPr>
        <w:t>a</w:t>
      </w:r>
      <w:r>
        <w:rPr>
          <w:sz w:val="24"/>
          <w:szCs w:val="24"/>
        </w:rPr>
        <w:t xml:space="preserve">r </w:t>
      </w:r>
      <w:r>
        <w:rPr>
          <w:spacing w:val="-2"/>
          <w:sz w:val="24"/>
          <w:szCs w:val="24"/>
        </w:rPr>
        <w:t>a</w:t>
      </w:r>
      <w:r>
        <w:rPr>
          <w:sz w:val="24"/>
          <w:szCs w:val="24"/>
        </w:rPr>
        <w:t>nd</w:t>
      </w:r>
      <w:r>
        <w:rPr>
          <w:spacing w:val="5"/>
          <w:sz w:val="24"/>
          <w:szCs w:val="24"/>
        </w:rPr>
        <w:t xml:space="preserve"> </w:t>
      </w:r>
      <w:r>
        <w:rPr>
          <w:spacing w:val="-5"/>
          <w:sz w:val="24"/>
          <w:szCs w:val="24"/>
        </w:rPr>
        <w:t>y</w:t>
      </w:r>
      <w:r>
        <w:rPr>
          <w:sz w:val="24"/>
          <w:szCs w:val="24"/>
        </w:rPr>
        <w:t>o</w:t>
      </w:r>
      <w:r>
        <w:rPr>
          <w:spacing w:val="2"/>
          <w:sz w:val="24"/>
          <w:szCs w:val="24"/>
        </w:rPr>
        <w:t>u</w:t>
      </w:r>
      <w:r>
        <w:rPr>
          <w:sz w:val="24"/>
          <w:szCs w:val="24"/>
        </w:rPr>
        <w:t>r t</w:t>
      </w:r>
      <w:r>
        <w:rPr>
          <w:spacing w:val="-1"/>
          <w:sz w:val="24"/>
          <w:szCs w:val="24"/>
        </w:rPr>
        <w:t>ea</w:t>
      </w:r>
      <w:r>
        <w:rPr>
          <w:sz w:val="24"/>
          <w:szCs w:val="24"/>
        </w:rPr>
        <w:t>m</w:t>
      </w:r>
      <w:r>
        <w:rPr>
          <w:spacing w:val="2"/>
          <w:sz w:val="24"/>
          <w:szCs w:val="24"/>
        </w:rPr>
        <w:t xml:space="preserve"> </w:t>
      </w:r>
      <w:r>
        <w:rPr>
          <w:sz w:val="24"/>
          <w:szCs w:val="24"/>
        </w:rPr>
        <w:t>pr</w:t>
      </w:r>
      <w:r>
        <w:rPr>
          <w:spacing w:val="1"/>
          <w:sz w:val="24"/>
          <w:szCs w:val="24"/>
        </w:rPr>
        <w:t>o</w:t>
      </w:r>
      <w:r>
        <w:rPr>
          <w:spacing w:val="-2"/>
          <w:sz w:val="24"/>
          <w:szCs w:val="24"/>
        </w:rPr>
        <w:t>g</w:t>
      </w:r>
      <w:r>
        <w:rPr>
          <w:spacing w:val="1"/>
          <w:sz w:val="24"/>
          <w:szCs w:val="24"/>
        </w:rPr>
        <w:t>r</w:t>
      </w:r>
      <w:r>
        <w:rPr>
          <w:spacing w:val="-1"/>
          <w:sz w:val="24"/>
          <w:szCs w:val="24"/>
        </w:rPr>
        <w:t>e</w:t>
      </w:r>
      <w:r>
        <w:rPr>
          <w:sz w:val="24"/>
          <w:szCs w:val="24"/>
        </w:rPr>
        <w:t>ss.</w:t>
      </w:r>
    </w:p>
    <w:p w14:paraId="46273614" w14:textId="77777777" w:rsidR="00DC785F" w:rsidRDefault="00DC785F">
      <w:pPr>
        <w:spacing w:before="1" w:line="280" w:lineRule="exact"/>
        <w:rPr>
          <w:sz w:val="28"/>
          <w:szCs w:val="28"/>
        </w:rPr>
      </w:pPr>
    </w:p>
    <w:p w14:paraId="69526891" w14:textId="77777777" w:rsidR="00DC785F" w:rsidRDefault="00451F09">
      <w:pPr>
        <w:ind w:left="153"/>
        <w:rPr>
          <w:sz w:val="24"/>
          <w:szCs w:val="24"/>
        </w:rPr>
      </w:pPr>
      <w:r>
        <w:rPr>
          <w:b/>
          <w:sz w:val="24"/>
          <w:szCs w:val="24"/>
        </w:rPr>
        <w:t>I</w:t>
      </w:r>
      <w:r>
        <w:rPr>
          <w:b/>
          <w:spacing w:val="1"/>
          <w:sz w:val="24"/>
          <w:szCs w:val="24"/>
        </w:rPr>
        <w:t>nd</w:t>
      </w:r>
      <w:r>
        <w:rPr>
          <w:b/>
          <w:sz w:val="24"/>
          <w:szCs w:val="24"/>
        </w:rPr>
        <w:t>iv</w:t>
      </w:r>
      <w:r>
        <w:rPr>
          <w:b/>
          <w:spacing w:val="-1"/>
          <w:sz w:val="24"/>
          <w:szCs w:val="24"/>
        </w:rPr>
        <w:t>i</w:t>
      </w:r>
      <w:r>
        <w:rPr>
          <w:b/>
          <w:spacing w:val="1"/>
          <w:sz w:val="24"/>
          <w:szCs w:val="24"/>
        </w:rPr>
        <w:t>du</w:t>
      </w:r>
      <w:r>
        <w:rPr>
          <w:b/>
          <w:sz w:val="24"/>
          <w:szCs w:val="24"/>
        </w:rPr>
        <w:t>al</w:t>
      </w:r>
      <w:r>
        <w:rPr>
          <w:b/>
          <w:spacing w:val="1"/>
          <w:sz w:val="24"/>
          <w:szCs w:val="24"/>
        </w:rPr>
        <w:t xml:space="preserve"> </w:t>
      </w:r>
      <w:r>
        <w:rPr>
          <w:b/>
          <w:spacing w:val="-3"/>
          <w:sz w:val="24"/>
          <w:szCs w:val="24"/>
        </w:rPr>
        <w:t>F</w:t>
      </w:r>
      <w:r>
        <w:rPr>
          <w:b/>
          <w:sz w:val="24"/>
          <w:szCs w:val="24"/>
        </w:rPr>
        <w:t>o</w:t>
      </w:r>
      <w:r>
        <w:rPr>
          <w:b/>
          <w:spacing w:val="-1"/>
          <w:sz w:val="24"/>
          <w:szCs w:val="24"/>
        </w:rPr>
        <w:t>r</w:t>
      </w:r>
      <w:r>
        <w:rPr>
          <w:b/>
          <w:sz w:val="24"/>
          <w:szCs w:val="24"/>
        </w:rPr>
        <w:t>tnig</w:t>
      </w:r>
      <w:r>
        <w:rPr>
          <w:b/>
          <w:spacing w:val="1"/>
          <w:sz w:val="24"/>
          <w:szCs w:val="24"/>
        </w:rPr>
        <w:t>h</w:t>
      </w:r>
      <w:r>
        <w:rPr>
          <w:b/>
          <w:sz w:val="24"/>
          <w:szCs w:val="24"/>
        </w:rPr>
        <w:t>tly R</w:t>
      </w:r>
      <w:r>
        <w:rPr>
          <w:b/>
          <w:spacing w:val="-1"/>
          <w:sz w:val="24"/>
          <w:szCs w:val="24"/>
        </w:rPr>
        <w:t>e</w:t>
      </w:r>
      <w:r>
        <w:rPr>
          <w:b/>
          <w:spacing w:val="1"/>
          <w:sz w:val="24"/>
          <w:szCs w:val="24"/>
        </w:rPr>
        <w:t>p</w:t>
      </w:r>
      <w:r>
        <w:rPr>
          <w:b/>
          <w:sz w:val="24"/>
          <w:szCs w:val="24"/>
        </w:rPr>
        <w:t>o</w:t>
      </w:r>
      <w:r>
        <w:rPr>
          <w:b/>
          <w:spacing w:val="-1"/>
          <w:sz w:val="24"/>
          <w:szCs w:val="24"/>
        </w:rPr>
        <w:t>r</w:t>
      </w:r>
      <w:r>
        <w:rPr>
          <w:b/>
          <w:sz w:val="24"/>
          <w:szCs w:val="24"/>
        </w:rPr>
        <w:t>t T</w:t>
      </w:r>
      <w:r>
        <w:rPr>
          <w:b/>
          <w:spacing w:val="1"/>
          <w:sz w:val="24"/>
          <w:szCs w:val="24"/>
        </w:rPr>
        <w:t>e</w:t>
      </w:r>
      <w:r>
        <w:rPr>
          <w:b/>
          <w:spacing w:val="-3"/>
          <w:sz w:val="24"/>
          <w:szCs w:val="24"/>
        </w:rPr>
        <w:t>m</w:t>
      </w:r>
      <w:r>
        <w:rPr>
          <w:b/>
          <w:spacing w:val="1"/>
          <w:sz w:val="24"/>
          <w:szCs w:val="24"/>
        </w:rPr>
        <w:t>p</w:t>
      </w:r>
      <w:r>
        <w:rPr>
          <w:b/>
          <w:sz w:val="24"/>
          <w:szCs w:val="24"/>
        </w:rPr>
        <w:t>late</w:t>
      </w:r>
    </w:p>
    <w:p w14:paraId="19827193" w14:textId="77777777" w:rsidR="00DC785F" w:rsidRDefault="00451F09">
      <w:pPr>
        <w:spacing w:line="260" w:lineRule="exact"/>
        <w:ind w:left="153"/>
        <w:rPr>
          <w:sz w:val="24"/>
          <w:szCs w:val="24"/>
        </w:rPr>
      </w:pPr>
      <w:r>
        <w:rPr>
          <w:sz w:val="24"/>
          <w:szCs w:val="24"/>
        </w:rPr>
        <w:t>D</w:t>
      </w:r>
      <w:r>
        <w:rPr>
          <w:spacing w:val="-1"/>
          <w:sz w:val="24"/>
          <w:szCs w:val="24"/>
        </w:rPr>
        <w:t>a</w:t>
      </w:r>
      <w:r>
        <w:rPr>
          <w:sz w:val="24"/>
          <w:szCs w:val="24"/>
        </w:rPr>
        <w:t xml:space="preserve">te: </w:t>
      </w:r>
      <w:r>
        <w:rPr>
          <w:spacing w:val="2"/>
          <w:sz w:val="24"/>
          <w:szCs w:val="24"/>
        </w:rPr>
        <w:t>x</w:t>
      </w:r>
      <w:r>
        <w:rPr>
          <w:sz w:val="24"/>
          <w:szCs w:val="24"/>
        </w:rPr>
        <w:t>x</w:t>
      </w:r>
      <w:r>
        <w:rPr>
          <w:spacing w:val="3"/>
          <w:sz w:val="24"/>
          <w:szCs w:val="24"/>
        </w:rPr>
        <w:t>/</w:t>
      </w:r>
      <w:proofErr w:type="spellStart"/>
      <w:r>
        <w:rPr>
          <w:spacing w:val="-2"/>
          <w:sz w:val="24"/>
          <w:szCs w:val="24"/>
        </w:rPr>
        <w:t>y</w:t>
      </w:r>
      <w:r>
        <w:rPr>
          <w:spacing w:val="-5"/>
          <w:sz w:val="24"/>
          <w:szCs w:val="24"/>
        </w:rPr>
        <w:t>y</w:t>
      </w:r>
      <w:proofErr w:type="spellEnd"/>
      <w:r>
        <w:rPr>
          <w:sz w:val="24"/>
          <w:szCs w:val="24"/>
        </w:rPr>
        <w:t>/</w:t>
      </w:r>
      <w:r>
        <w:rPr>
          <w:spacing w:val="2"/>
          <w:sz w:val="24"/>
          <w:szCs w:val="24"/>
        </w:rPr>
        <w:t>z</w:t>
      </w:r>
      <w:r>
        <w:rPr>
          <w:spacing w:val="1"/>
          <w:sz w:val="24"/>
          <w:szCs w:val="24"/>
        </w:rPr>
        <w:t>zz</w:t>
      </w:r>
      <w:r>
        <w:rPr>
          <w:sz w:val="24"/>
          <w:szCs w:val="24"/>
        </w:rPr>
        <w:t>z</w:t>
      </w:r>
    </w:p>
    <w:p w14:paraId="3C4BC149" w14:textId="77777777" w:rsidR="00DC785F" w:rsidRDefault="00451F09">
      <w:pPr>
        <w:ind w:left="153"/>
        <w:rPr>
          <w:sz w:val="24"/>
          <w:szCs w:val="24"/>
        </w:rPr>
      </w:pPr>
      <w:r>
        <w:rPr>
          <w:spacing w:val="2"/>
          <w:sz w:val="24"/>
          <w:szCs w:val="24"/>
        </w:rPr>
        <w:t>M</w:t>
      </w:r>
      <w:r>
        <w:rPr>
          <w:sz w:val="24"/>
          <w:szCs w:val="24"/>
        </w:rPr>
        <w:t>y</w:t>
      </w:r>
      <w:r>
        <w:rPr>
          <w:spacing w:val="-5"/>
          <w:sz w:val="24"/>
          <w:szCs w:val="24"/>
        </w:rPr>
        <w:t xml:space="preserve"> </w:t>
      </w:r>
      <w:r>
        <w:rPr>
          <w:sz w:val="24"/>
          <w:szCs w:val="24"/>
        </w:rPr>
        <w:t>role</w:t>
      </w:r>
      <w:r>
        <w:rPr>
          <w:spacing w:val="-1"/>
          <w:sz w:val="24"/>
          <w:szCs w:val="24"/>
        </w:rPr>
        <w:t xml:space="preserve"> </w:t>
      </w:r>
      <w:r>
        <w:rPr>
          <w:sz w:val="24"/>
          <w:szCs w:val="24"/>
        </w:rPr>
        <w:t xml:space="preserve">in </w:t>
      </w:r>
      <w:r>
        <w:rPr>
          <w:spacing w:val="1"/>
          <w:sz w:val="24"/>
          <w:szCs w:val="24"/>
        </w:rPr>
        <w:t>t</w:t>
      </w:r>
      <w:r>
        <w:rPr>
          <w:sz w:val="24"/>
          <w:szCs w:val="24"/>
        </w:rPr>
        <w:t>he</w:t>
      </w:r>
      <w:r>
        <w:rPr>
          <w:spacing w:val="-1"/>
          <w:sz w:val="24"/>
          <w:szCs w:val="24"/>
        </w:rPr>
        <w:t xml:space="preserve"> </w:t>
      </w:r>
      <w:r>
        <w:rPr>
          <w:spacing w:val="3"/>
          <w:sz w:val="24"/>
          <w:szCs w:val="24"/>
        </w:rPr>
        <w:t>t</w:t>
      </w:r>
      <w:r>
        <w:rPr>
          <w:spacing w:val="-1"/>
          <w:sz w:val="24"/>
          <w:szCs w:val="24"/>
        </w:rPr>
        <w:t>ea</w:t>
      </w:r>
      <w:r>
        <w:rPr>
          <w:sz w:val="24"/>
          <w:szCs w:val="24"/>
        </w:rPr>
        <w:t>m:</w:t>
      </w:r>
      <w:r>
        <w:rPr>
          <w:spacing w:val="1"/>
          <w:sz w:val="24"/>
          <w:szCs w:val="24"/>
        </w:rPr>
        <w:t xml:space="preserve"> </w:t>
      </w:r>
      <w:proofErr w:type="spellStart"/>
      <w:r>
        <w:rPr>
          <w:spacing w:val="2"/>
          <w:sz w:val="24"/>
          <w:szCs w:val="24"/>
        </w:rPr>
        <w:t>x</w:t>
      </w:r>
      <w:r>
        <w:rPr>
          <w:sz w:val="24"/>
          <w:szCs w:val="24"/>
        </w:rPr>
        <w:t>xxx</w:t>
      </w:r>
      <w:proofErr w:type="spellEnd"/>
    </w:p>
    <w:p w14:paraId="4142DFCB" w14:textId="77777777" w:rsidR="00DC785F" w:rsidRDefault="00DC785F">
      <w:pPr>
        <w:spacing w:before="16" w:line="260" w:lineRule="exact"/>
        <w:rPr>
          <w:sz w:val="26"/>
          <w:szCs w:val="26"/>
        </w:rPr>
      </w:pPr>
    </w:p>
    <w:p w14:paraId="3D903328" w14:textId="77777777" w:rsidR="00DC785F" w:rsidRDefault="00451F09">
      <w:pPr>
        <w:ind w:left="153"/>
        <w:rPr>
          <w:sz w:val="24"/>
          <w:szCs w:val="24"/>
        </w:rPr>
      </w:pPr>
      <w:r>
        <w:rPr>
          <w:i/>
          <w:spacing w:val="1"/>
          <w:sz w:val="24"/>
          <w:szCs w:val="24"/>
        </w:rPr>
        <w:t>T</w:t>
      </w:r>
      <w:r>
        <w:rPr>
          <w:i/>
          <w:sz w:val="24"/>
          <w:szCs w:val="24"/>
        </w:rPr>
        <w:t>he</w:t>
      </w:r>
      <w:r>
        <w:rPr>
          <w:i/>
          <w:spacing w:val="-1"/>
          <w:sz w:val="24"/>
          <w:szCs w:val="24"/>
        </w:rPr>
        <w:t xml:space="preserve"> </w:t>
      </w:r>
      <w:r>
        <w:rPr>
          <w:i/>
          <w:sz w:val="24"/>
          <w:szCs w:val="24"/>
        </w:rPr>
        <w:t>outco</w:t>
      </w:r>
      <w:r>
        <w:rPr>
          <w:i/>
          <w:spacing w:val="-1"/>
          <w:sz w:val="24"/>
          <w:szCs w:val="24"/>
        </w:rPr>
        <w:t>me</w:t>
      </w:r>
      <w:r>
        <w:rPr>
          <w:i/>
          <w:sz w:val="24"/>
          <w:szCs w:val="24"/>
        </w:rPr>
        <w:t>s of our t</w:t>
      </w:r>
      <w:r>
        <w:rPr>
          <w:i/>
          <w:spacing w:val="-1"/>
          <w:sz w:val="24"/>
          <w:szCs w:val="24"/>
        </w:rPr>
        <w:t>e</w:t>
      </w:r>
      <w:r>
        <w:rPr>
          <w:i/>
          <w:spacing w:val="2"/>
          <w:sz w:val="24"/>
          <w:szCs w:val="24"/>
        </w:rPr>
        <w:t>a</w:t>
      </w:r>
      <w:r>
        <w:rPr>
          <w:i/>
          <w:sz w:val="24"/>
          <w:szCs w:val="24"/>
        </w:rPr>
        <w:t>m in last</w:t>
      </w:r>
      <w:r>
        <w:rPr>
          <w:i/>
          <w:spacing w:val="3"/>
          <w:sz w:val="24"/>
          <w:szCs w:val="24"/>
        </w:rPr>
        <w:t xml:space="preserve"> </w:t>
      </w:r>
      <w:r>
        <w:rPr>
          <w:i/>
          <w:sz w:val="24"/>
          <w:szCs w:val="24"/>
        </w:rPr>
        <w:t>for</w:t>
      </w:r>
      <w:r>
        <w:rPr>
          <w:i/>
          <w:spacing w:val="1"/>
          <w:sz w:val="24"/>
          <w:szCs w:val="24"/>
        </w:rPr>
        <w:t>t</w:t>
      </w:r>
      <w:r>
        <w:rPr>
          <w:i/>
          <w:sz w:val="24"/>
          <w:szCs w:val="24"/>
        </w:rPr>
        <w:t>night</w:t>
      </w:r>
      <w:r>
        <w:rPr>
          <w:i/>
          <w:spacing w:val="1"/>
          <w:sz w:val="24"/>
          <w:szCs w:val="24"/>
        </w:rPr>
        <w:t xml:space="preserve"> </w:t>
      </w:r>
      <w:r>
        <w:rPr>
          <w:i/>
          <w:sz w:val="24"/>
          <w:szCs w:val="24"/>
        </w:rPr>
        <w:t>are</w:t>
      </w:r>
      <w:r>
        <w:rPr>
          <w:i/>
          <w:spacing w:val="-1"/>
          <w:sz w:val="24"/>
          <w:szCs w:val="24"/>
        </w:rPr>
        <w:t xml:space="preserve"> </w:t>
      </w:r>
      <w:r>
        <w:rPr>
          <w:i/>
          <w:spacing w:val="-2"/>
          <w:sz w:val="24"/>
          <w:szCs w:val="24"/>
        </w:rPr>
        <w:t>l</w:t>
      </w:r>
      <w:r>
        <w:rPr>
          <w:i/>
          <w:sz w:val="24"/>
          <w:szCs w:val="24"/>
        </w:rPr>
        <w:t>i</w:t>
      </w:r>
      <w:r>
        <w:rPr>
          <w:i/>
          <w:spacing w:val="-2"/>
          <w:sz w:val="24"/>
          <w:szCs w:val="24"/>
        </w:rPr>
        <w:t>s</w:t>
      </w:r>
      <w:r>
        <w:rPr>
          <w:i/>
          <w:sz w:val="24"/>
          <w:szCs w:val="24"/>
        </w:rPr>
        <w:t>ted as follo</w:t>
      </w:r>
      <w:r>
        <w:rPr>
          <w:i/>
          <w:spacing w:val="1"/>
          <w:sz w:val="24"/>
          <w:szCs w:val="24"/>
        </w:rPr>
        <w:t>w</w:t>
      </w:r>
      <w:r>
        <w:rPr>
          <w:i/>
          <w:sz w:val="24"/>
          <w:szCs w:val="24"/>
        </w:rPr>
        <w:t>s:</w:t>
      </w:r>
    </w:p>
    <w:p w14:paraId="60075926" w14:textId="77777777" w:rsidR="00DC785F" w:rsidRDefault="00451F09">
      <w:pPr>
        <w:ind w:left="153"/>
        <w:rPr>
          <w:sz w:val="24"/>
          <w:szCs w:val="24"/>
        </w:rPr>
      </w:pPr>
      <w:r>
        <w:rPr>
          <w:sz w:val="24"/>
          <w:szCs w:val="24"/>
        </w:rPr>
        <w:t xml:space="preserve">1, </w:t>
      </w:r>
      <w:proofErr w:type="gramStart"/>
      <w:r>
        <w:rPr>
          <w:spacing w:val="-1"/>
          <w:sz w:val="24"/>
          <w:szCs w:val="24"/>
        </w:rPr>
        <w:t>e</w:t>
      </w:r>
      <w:r>
        <w:rPr>
          <w:sz w:val="24"/>
          <w:szCs w:val="24"/>
        </w:rPr>
        <w:t>.</w:t>
      </w:r>
      <w:r>
        <w:rPr>
          <w:spacing w:val="-2"/>
          <w:sz w:val="24"/>
          <w:szCs w:val="24"/>
        </w:rPr>
        <w:t>g</w:t>
      </w:r>
      <w:r>
        <w:rPr>
          <w:sz w:val="24"/>
          <w:szCs w:val="24"/>
        </w:rPr>
        <w:t>.</w:t>
      </w:r>
      <w:proofErr w:type="gramEnd"/>
      <w:r>
        <w:rPr>
          <w:spacing w:val="2"/>
          <w:sz w:val="24"/>
          <w:szCs w:val="24"/>
        </w:rPr>
        <w:t xml:space="preserve"> </w:t>
      </w:r>
      <w:r>
        <w:rPr>
          <w:sz w:val="24"/>
          <w:szCs w:val="24"/>
        </w:rPr>
        <w:t>we</w:t>
      </w:r>
      <w:r>
        <w:rPr>
          <w:spacing w:val="-1"/>
          <w:sz w:val="24"/>
          <w:szCs w:val="24"/>
        </w:rPr>
        <w:t xml:space="preserve"> </w:t>
      </w:r>
      <w:r>
        <w:rPr>
          <w:sz w:val="24"/>
          <w:szCs w:val="24"/>
        </w:rPr>
        <w:t>w</w:t>
      </w:r>
      <w:r>
        <w:rPr>
          <w:spacing w:val="2"/>
          <w:sz w:val="24"/>
          <w:szCs w:val="24"/>
        </w:rPr>
        <w:t>o</w:t>
      </w:r>
      <w:r>
        <w:rPr>
          <w:sz w:val="24"/>
          <w:szCs w:val="24"/>
        </w:rPr>
        <w:t>rk</w:t>
      </w:r>
      <w:r>
        <w:rPr>
          <w:spacing w:val="-2"/>
          <w:sz w:val="24"/>
          <w:szCs w:val="24"/>
        </w:rPr>
        <w:t>e</w:t>
      </w:r>
      <w:r>
        <w:rPr>
          <w:sz w:val="24"/>
          <w:szCs w:val="24"/>
        </w:rPr>
        <w:t xml:space="preserve">d out </w:t>
      </w:r>
      <w:r>
        <w:rPr>
          <w:spacing w:val="1"/>
          <w:sz w:val="24"/>
          <w:szCs w:val="24"/>
        </w:rPr>
        <w:t>t</w:t>
      </w:r>
      <w:r>
        <w:rPr>
          <w:sz w:val="24"/>
          <w:szCs w:val="24"/>
        </w:rPr>
        <w:t>he</w:t>
      </w:r>
      <w:r>
        <w:rPr>
          <w:spacing w:val="1"/>
          <w:sz w:val="24"/>
          <w:szCs w:val="24"/>
        </w:rPr>
        <w:t xml:space="preserve"> </w:t>
      </w:r>
      <w:r>
        <w:rPr>
          <w:sz w:val="24"/>
          <w:szCs w:val="24"/>
        </w:rPr>
        <w:t>dr</w:t>
      </w:r>
      <w:r>
        <w:rPr>
          <w:spacing w:val="-2"/>
          <w:sz w:val="24"/>
          <w:szCs w:val="24"/>
        </w:rPr>
        <w:t>a</w:t>
      </w:r>
      <w:r>
        <w:rPr>
          <w:sz w:val="24"/>
          <w:szCs w:val="24"/>
        </w:rPr>
        <w:t>ft di</w:t>
      </w:r>
      <w:r>
        <w:rPr>
          <w:spacing w:val="1"/>
          <w:sz w:val="24"/>
          <w:szCs w:val="24"/>
        </w:rPr>
        <w:t>a</w:t>
      </w:r>
      <w:r>
        <w:rPr>
          <w:spacing w:val="-2"/>
          <w:sz w:val="24"/>
          <w:szCs w:val="24"/>
        </w:rPr>
        <w:t>g</w:t>
      </w:r>
      <w:r>
        <w:rPr>
          <w:spacing w:val="1"/>
          <w:sz w:val="24"/>
          <w:szCs w:val="24"/>
        </w:rPr>
        <w:t>r</w:t>
      </w:r>
      <w:r>
        <w:rPr>
          <w:spacing w:val="-1"/>
          <w:sz w:val="24"/>
          <w:szCs w:val="24"/>
        </w:rPr>
        <w:t>a</w:t>
      </w:r>
      <w:r>
        <w:rPr>
          <w:sz w:val="24"/>
          <w:szCs w:val="24"/>
        </w:rPr>
        <w:t>m of our</w:t>
      </w:r>
      <w:r>
        <w:rPr>
          <w:spacing w:val="-1"/>
          <w:sz w:val="24"/>
          <w:szCs w:val="24"/>
        </w:rPr>
        <w:t xml:space="preserve"> </w:t>
      </w:r>
      <w:r>
        <w:rPr>
          <w:sz w:val="24"/>
          <w:szCs w:val="24"/>
        </w:rPr>
        <w:t>pro</w:t>
      </w:r>
      <w:r>
        <w:rPr>
          <w:spacing w:val="2"/>
          <w:sz w:val="24"/>
          <w:szCs w:val="24"/>
        </w:rPr>
        <w:t>j</w:t>
      </w:r>
      <w:r>
        <w:rPr>
          <w:spacing w:val="-1"/>
          <w:sz w:val="24"/>
          <w:szCs w:val="24"/>
        </w:rPr>
        <w:t>ec</w:t>
      </w:r>
      <w:r>
        <w:rPr>
          <w:sz w:val="24"/>
          <w:szCs w:val="24"/>
        </w:rPr>
        <w:t>t;</w:t>
      </w:r>
    </w:p>
    <w:p w14:paraId="14F3FBEC" w14:textId="77777777" w:rsidR="00DC785F" w:rsidRDefault="00451F09">
      <w:pPr>
        <w:ind w:left="153"/>
        <w:rPr>
          <w:sz w:val="24"/>
          <w:szCs w:val="24"/>
        </w:rPr>
      </w:pPr>
      <w:r>
        <w:rPr>
          <w:sz w:val="24"/>
          <w:szCs w:val="24"/>
        </w:rPr>
        <w:t xml:space="preserve">2, </w:t>
      </w:r>
      <w:proofErr w:type="gramStart"/>
      <w:r>
        <w:rPr>
          <w:spacing w:val="-1"/>
          <w:sz w:val="24"/>
          <w:szCs w:val="24"/>
        </w:rPr>
        <w:t>e</w:t>
      </w:r>
      <w:r>
        <w:rPr>
          <w:sz w:val="24"/>
          <w:szCs w:val="24"/>
        </w:rPr>
        <w:t>.</w:t>
      </w:r>
      <w:r>
        <w:rPr>
          <w:spacing w:val="-2"/>
          <w:sz w:val="24"/>
          <w:szCs w:val="24"/>
        </w:rPr>
        <w:t>g</w:t>
      </w:r>
      <w:r>
        <w:rPr>
          <w:sz w:val="24"/>
          <w:szCs w:val="24"/>
        </w:rPr>
        <w:t>.</w:t>
      </w:r>
      <w:proofErr w:type="gramEnd"/>
      <w:r>
        <w:rPr>
          <w:spacing w:val="2"/>
          <w:sz w:val="24"/>
          <w:szCs w:val="24"/>
        </w:rPr>
        <w:t xml:space="preserve"> </w:t>
      </w:r>
      <w:r>
        <w:rPr>
          <w:sz w:val="24"/>
          <w:szCs w:val="24"/>
        </w:rPr>
        <w:t>we</w:t>
      </w:r>
      <w:r>
        <w:rPr>
          <w:spacing w:val="-1"/>
          <w:sz w:val="24"/>
          <w:szCs w:val="24"/>
        </w:rPr>
        <w:t xml:space="preserve"> </w:t>
      </w:r>
      <w:r>
        <w:rPr>
          <w:sz w:val="24"/>
          <w:szCs w:val="24"/>
        </w:rPr>
        <w:t>si</w:t>
      </w:r>
      <w:r>
        <w:rPr>
          <w:spacing w:val="1"/>
          <w:sz w:val="24"/>
          <w:szCs w:val="24"/>
        </w:rPr>
        <w:t>m</w:t>
      </w:r>
      <w:r>
        <w:rPr>
          <w:sz w:val="24"/>
          <w:szCs w:val="24"/>
        </w:rPr>
        <w:t>ulat</w:t>
      </w:r>
      <w:r>
        <w:rPr>
          <w:spacing w:val="-1"/>
          <w:sz w:val="24"/>
          <w:szCs w:val="24"/>
        </w:rPr>
        <w:t>e</w:t>
      </w:r>
      <w:r>
        <w:rPr>
          <w:sz w:val="24"/>
          <w:szCs w:val="24"/>
        </w:rPr>
        <w:t xml:space="preserve">d the </w:t>
      </w:r>
      <w:r>
        <w:rPr>
          <w:spacing w:val="1"/>
          <w:sz w:val="24"/>
          <w:szCs w:val="24"/>
        </w:rPr>
        <w:t>c</w:t>
      </w:r>
      <w:r>
        <w:rPr>
          <w:sz w:val="24"/>
          <w:szCs w:val="24"/>
        </w:rPr>
        <w:t>ir</w:t>
      </w:r>
      <w:r>
        <w:rPr>
          <w:spacing w:val="-1"/>
          <w:sz w:val="24"/>
          <w:szCs w:val="24"/>
        </w:rPr>
        <w:t>c</w:t>
      </w:r>
      <w:r>
        <w:rPr>
          <w:sz w:val="24"/>
          <w:szCs w:val="24"/>
        </w:rPr>
        <w:t>uit</w:t>
      </w:r>
      <w:r>
        <w:rPr>
          <w:spacing w:val="1"/>
          <w:sz w:val="24"/>
          <w:szCs w:val="24"/>
        </w:rPr>
        <w:t xml:space="preserve"> </w:t>
      </w:r>
      <w:r>
        <w:rPr>
          <w:sz w:val="24"/>
          <w:szCs w:val="24"/>
        </w:rPr>
        <w:t>of o</w:t>
      </w:r>
      <w:r>
        <w:rPr>
          <w:spacing w:val="-1"/>
          <w:sz w:val="24"/>
          <w:szCs w:val="24"/>
        </w:rPr>
        <w:t>u</w:t>
      </w:r>
      <w:r>
        <w:rPr>
          <w:sz w:val="24"/>
          <w:szCs w:val="24"/>
        </w:rPr>
        <w:t>r d</w:t>
      </w:r>
      <w:r>
        <w:rPr>
          <w:spacing w:val="-2"/>
          <w:sz w:val="24"/>
          <w:szCs w:val="24"/>
        </w:rPr>
        <w:t>e</w:t>
      </w:r>
      <w:r>
        <w:rPr>
          <w:sz w:val="24"/>
          <w:szCs w:val="24"/>
        </w:rPr>
        <w:t>s</w:t>
      </w:r>
      <w:r>
        <w:rPr>
          <w:spacing w:val="3"/>
          <w:sz w:val="24"/>
          <w:szCs w:val="24"/>
        </w:rPr>
        <w:t>i</w:t>
      </w:r>
      <w:r>
        <w:rPr>
          <w:spacing w:val="-2"/>
          <w:sz w:val="24"/>
          <w:szCs w:val="24"/>
        </w:rPr>
        <w:t>g</w:t>
      </w:r>
      <w:r>
        <w:rPr>
          <w:sz w:val="24"/>
          <w:szCs w:val="24"/>
        </w:rPr>
        <w:t>n;</w:t>
      </w:r>
    </w:p>
    <w:p w14:paraId="6F143C89" w14:textId="77777777" w:rsidR="00DC785F" w:rsidRDefault="00451F09">
      <w:pPr>
        <w:ind w:left="153"/>
        <w:rPr>
          <w:sz w:val="24"/>
          <w:szCs w:val="24"/>
        </w:rPr>
      </w:pPr>
      <w:r>
        <w:rPr>
          <w:sz w:val="24"/>
          <w:szCs w:val="24"/>
        </w:rPr>
        <w:t>……..</w:t>
      </w:r>
    </w:p>
    <w:p w14:paraId="76634F9F" w14:textId="77777777" w:rsidR="00DC785F" w:rsidRDefault="00451F09">
      <w:pPr>
        <w:ind w:left="153"/>
        <w:rPr>
          <w:sz w:val="24"/>
          <w:szCs w:val="24"/>
        </w:rPr>
      </w:pPr>
      <w:r>
        <w:rPr>
          <w:i/>
          <w:spacing w:val="-1"/>
          <w:sz w:val="24"/>
          <w:szCs w:val="24"/>
        </w:rPr>
        <w:t>M</w:t>
      </w:r>
      <w:r>
        <w:rPr>
          <w:i/>
          <w:sz w:val="24"/>
          <w:szCs w:val="24"/>
        </w:rPr>
        <w:t>y</w:t>
      </w:r>
      <w:r>
        <w:rPr>
          <w:i/>
          <w:spacing w:val="-1"/>
          <w:sz w:val="24"/>
          <w:szCs w:val="24"/>
        </w:rPr>
        <w:t xml:space="preserve"> c</w:t>
      </w:r>
      <w:r>
        <w:rPr>
          <w:i/>
          <w:sz w:val="24"/>
          <w:szCs w:val="24"/>
        </w:rPr>
        <w:t>ontr</w:t>
      </w:r>
      <w:r>
        <w:rPr>
          <w:i/>
          <w:spacing w:val="1"/>
          <w:sz w:val="24"/>
          <w:szCs w:val="24"/>
        </w:rPr>
        <w:t>i</w:t>
      </w:r>
      <w:r>
        <w:rPr>
          <w:i/>
          <w:sz w:val="24"/>
          <w:szCs w:val="24"/>
        </w:rPr>
        <w:t>but</w:t>
      </w:r>
      <w:r>
        <w:rPr>
          <w:i/>
          <w:spacing w:val="1"/>
          <w:sz w:val="24"/>
          <w:szCs w:val="24"/>
        </w:rPr>
        <w:t>i</w:t>
      </w:r>
      <w:r>
        <w:rPr>
          <w:i/>
          <w:sz w:val="24"/>
          <w:szCs w:val="24"/>
        </w:rPr>
        <w:t xml:space="preserve">on in </w:t>
      </w:r>
      <w:r>
        <w:rPr>
          <w:i/>
          <w:spacing w:val="1"/>
          <w:sz w:val="24"/>
          <w:szCs w:val="24"/>
        </w:rPr>
        <w:t>l</w:t>
      </w:r>
      <w:r>
        <w:rPr>
          <w:i/>
          <w:sz w:val="24"/>
          <w:szCs w:val="24"/>
        </w:rPr>
        <w:t>ast</w:t>
      </w:r>
      <w:r>
        <w:rPr>
          <w:i/>
          <w:spacing w:val="2"/>
          <w:sz w:val="24"/>
          <w:szCs w:val="24"/>
        </w:rPr>
        <w:t xml:space="preserve"> </w:t>
      </w:r>
      <w:r>
        <w:rPr>
          <w:i/>
          <w:sz w:val="24"/>
          <w:szCs w:val="24"/>
        </w:rPr>
        <w:t>f</w:t>
      </w:r>
      <w:r>
        <w:rPr>
          <w:i/>
          <w:spacing w:val="-2"/>
          <w:sz w:val="24"/>
          <w:szCs w:val="24"/>
        </w:rPr>
        <w:t>o</w:t>
      </w:r>
      <w:r>
        <w:rPr>
          <w:i/>
          <w:sz w:val="24"/>
          <w:szCs w:val="24"/>
        </w:rPr>
        <w:t>rtn</w:t>
      </w:r>
      <w:r>
        <w:rPr>
          <w:i/>
          <w:spacing w:val="1"/>
          <w:sz w:val="24"/>
          <w:szCs w:val="24"/>
        </w:rPr>
        <w:t>i</w:t>
      </w:r>
      <w:r>
        <w:rPr>
          <w:i/>
          <w:sz w:val="24"/>
          <w:szCs w:val="24"/>
        </w:rPr>
        <w:t>ght</w:t>
      </w:r>
      <w:r>
        <w:rPr>
          <w:i/>
          <w:spacing w:val="1"/>
          <w:sz w:val="24"/>
          <w:szCs w:val="24"/>
        </w:rPr>
        <w:t xml:space="preserve"> </w:t>
      </w:r>
      <w:r>
        <w:rPr>
          <w:i/>
          <w:sz w:val="24"/>
          <w:szCs w:val="24"/>
        </w:rPr>
        <w:t>is:</w:t>
      </w:r>
    </w:p>
    <w:p w14:paraId="5AF290B4" w14:textId="77777777" w:rsidR="00DC785F" w:rsidRDefault="00451F09">
      <w:pPr>
        <w:ind w:left="153"/>
        <w:rPr>
          <w:sz w:val="24"/>
          <w:szCs w:val="24"/>
        </w:rPr>
      </w:pPr>
      <w:proofErr w:type="gramStart"/>
      <w:r>
        <w:rPr>
          <w:spacing w:val="-1"/>
          <w:sz w:val="24"/>
          <w:szCs w:val="24"/>
        </w:rPr>
        <w:t>e</w:t>
      </w:r>
      <w:r>
        <w:rPr>
          <w:sz w:val="24"/>
          <w:szCs w:val="24"/>
        </w:rPr>
        <w:t>.</w:t>
      </w:r>
      <w:r>
        <w:rPr>
          <w:spacing w:val="-2"/>
          <w:sz w:val="24"/>
          <w:szCs w:val="24"/>
        </w:rPr>
        <w:t>g</w:t>
      </w:r>
      <w:r>
        <w:rPr>
          <w:sz w:val="24"/>
          <w:szCs w:val="24"/>
        </w:rPr>
        <w:t>.</w:t>
      </w:r>
      <w:proofErr w:type="gramEnd"/>
      <w:r>
        <w:rPr>
          <w:spacing w:val="2"/>
          <w:sz w:val="24"/>
          <w:szCs w:val="24"/>
        </w:rPr>
        <w:t xml:space="preserve"> </w:t>
      </w:r>
      <w:r>
        <w:rPr>
          <w:sz w:val="24"/>
          <w:szCs w:val="24"/>
        </w:rPr>
        <w:t>D</w:t>
      </w:r>
      <w:r>
        <w:rPr>
          <w:spacing w:val="-1"/>
          <w:sz w:val="24"/>
          <w:szCs w:val="24"/>
        </w:rPr>
        <w:t>e</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d</w:t>
      </w:r>
      <w:r>
        <w:rPr>
          <w:spacing w:val="2"/>
          <w:sz w:val="24"/>
          <w:szCs w:val="24"/>
        </w:rPr>
        <w:t xml:space="preserve"> </w:t>
      </w:r>
      <w:r>
        <w:rPr>
          <w:spacing w:val="-1"/>
          <w:sz w:val="24"/>
          <w:szCs w:val="24"/>
        </w:rPr>
        <w:t>a</w:t>
      </w:r>
      <w:r>
        <w:rPr>
          <w:sz w:val="24"/>
          <w:szCs w:val="24"/>
        </w:rPr>
        <w:t>nd simu</w:t>
      </w:r>
      <w:r>
        <w:rPr>
          <w:spacing w:val="1"/>
          <w:sz w:val="24"/>
          <w:szCs w:val="24"/>
        </w:rPr>
        <w:t>l</w:t>
      </w:r>
      <w:r>
        <w:rPr>
          <w:spacing w:val="-1"/>
          <w:sz w:val="24"/>
          <w:szCs w:val="24"/>
        </w:rPr>
        <w:t>a</w:t>
      </w:r>
      <w:r>
        <w:rPr>
          <w:sz w:val="24"/>
          <w:szCs w:val="24"/>
        </w:rPr>
        <w:t>ted the</w:t>
      </w:r>
      <w:r>
        <w:rPr>
          <w:spacing w:val="-1"/>
          <w:sz w:val="24"/>
          <w:szCs w:val="24"/>
        </w:rPr>
        <w:t xml:space="preserve"> </w:t>
      </w:r>
      <w:r>
        <w:rPr>
          <w:sz w:val="24"/>
          <w:szCs w:val="24"/>
        </w:rPr>
        <w:t>A</w:t>
      </w:r>
      <w:r>
        <w:rPr>
          <w:spacing w:val="-1"/>
          <w:sz w:val="24"/>
          <w:szCs w:val="24"/>
        </w:rPr>
        <w:t>D</w:t>
      </w:r>
      <w:r>
        <w:rPr>
          <w:sz w:val="24"/>
          <w:szCs w:val="24"/>
        </w:rPr>
        <w:t xml:space="preserve">C </w:t>
      </w:r>
      <w:r>
        <w:rPr>
          <w:spacing w:val="-1"/>
          <w:sz w:val="24"/>
          <w:szCs w:val="24"/>
        </w:rPr>
        <w:t>c</w:t>
      </w:r>
      <w:r>
        <w:rPr>
          <w:sz w:val="24"/>
          <w:szCs w:val="24"/>
        </w:rPr>
        <w:t>ir</w:t>
      </w:r>
      <w:r>
        <w:rPr>
          <w:spacing w:val="-1"/>
          <w:sz w:val="24"/>
          <w:szCs w:val="24"/>
        </w:rPr>
        <w:t>c</w:t>
      </w:r>
      <w:r>
        <w:rPr>
          <w:sz w:val="24"/>
          <w:szCs w:val="24"/>
        </w:rPr>
        <w:t>ui</w:t>
      </w:r>
      <w:r>
        <w:rPr>
          <w:spacing w:val="1"/>
          <w:sz w:val="24"/>
          <w:szCs w:val="24"/>
        </w:rPr>
        <w:t>t</w:t>
      </w:r>
      <w:r>
        <w:rPr>
          <w:sz w:val="24"/>
          <w:szCs w:val="24"/>
        </w:rPr>
        <w:t>.</w:t>
      </w:r>
    </w:p>
    <w:p w14:paraId="26A632AB" w14:textId="77777777" w:rsidR="00DC785F" w:rsidRDefault="00451F09">
      <w:pPr>
        <w:ind w:left="153"/>
        <w:rPr>
          <w:sz w:val="24"/>
          <w:szCs w:val="24"/>
        </w:rPr>
      </w:pPr>
      <w:r>
        <w:rPr>
          <w:sz w:val="24"/>
          <w:szCs w:val="24"/>
        </w:rPr>
        <w:t>…….</w:t>
      </w:r>
    </w:p>
    <w:p w14:paraId="50F28577" w14:textId="77777777" w:rsidR="00DC785F" w:rsidRDefault="00451F09">
      <w:pPr>
        <w:ind w:left="153"/>
        <w:rPr>
          <w:sz w:val="24"/>
          <w:szCs w:val="24"/>
        </w:rPr>
      </w:pPr>
      <w:r>
        <w:rPr>
          <w:i/>
          <w:sz w:val="24"/>
          <w:szCs w:val="24"/>
        </w:rPr>
        <w:t>In n</w:t>
      </w:r>
      <w:r>
        <w:rPr>
          <w:i/>
          <w:spacing w:val="-2"/>
          <w:sz w:val="24"/>
          <w:szCs w:val="24"/>
        </w:rPr>
        <w:t>e</w:t>
      </w:r>
      <w:r>
        <w:rPr>
          <w:i/>
          <w:spacing w:val="-1"/>
          <w:sz w:val="24"/>
          <w:szCs w:val="24"/>
        </w:rPr>
        <w:t>x</w:t>
      </w:r>
      <w:r>
        <w:rPr>
          <w:i/>
          <w:sz w:val="24"/>
          <w:szCs w:val="24"/>
        </w:rPr>
        <w:t>t</w:t>
      </w:r>
      <w:r>
        <w:rPr>
          <w:i/>
          <w:spacing w:val="1"/>
          <w:sz w:val="24"/>
          <w:szCs w:val="24"/>
        </w:rPr>
        <w:t xml:space="preserve"> </w:t>
      </w:r>
      <w:r>
        <w:rPr>
          <w:i/>
          <w:sz w:val="24"/>
          <w:szCs w:val="24"/>
        </w:rPr>
        <w:t>for</w:t>
      </w:r>
      <w:r>
        <w:rPr>
          <w:i/>
          <w:spacing w:val="1"/>
          <w:sz w:val="24"/>
          <w:szCs w:val="24"/>
        </w:rPr>
        <w:t>t</w:t>
      </w:r>
      <w:r>
        <w:rPr>
          <w:i/>
          <w:sz w:val="24"/>
          <w:szCs w:val="24"/>
        </w:rPr>
        <w:t>nigh</w:t>
      </w:r>
      <w:r>
        <w:rPr>
          <w:i/>
          <w:spacing w:val="1"/>
          <w:sz w:val="24"/>
          <w:szCs w:val="24"/>
        </w:rPr>
        <w:t>t</w:t>
      </w:r>
      <w:r>
        <w:rPr>
          <w:i/>
          <w:sz w:val="24"/>
          <w:szCs w:val="24"/>
        </w:rPr>
        <w:t xml:space="preserve">, our group </w:t>
      </w:r>
      <w:r>
        <w:rPr>
          <w:i/>
          <w:spacing w:val="1"/>
          <w:sz w:val="24"/>
          <w:szCs w:val="24"/>
        </w:rPr>
        <w:t>i</w:t>
      </w:r>
      <w:r>
        <w:rPr>
          <w:i/>
          <w:sz w:val="24"/>
          <w:szCs w:val="24"/>
        </w:rPr>
        <w:t xml:space="preserve">s going to </w:t>
      </w:r>
      <w:r>
        <w:rPr>
          <w:i/>
          <w:spacing w:val="1"/>
          <w:sz w:val="24"/>
          <w:szCs w:val="24"/>
        </w:rPr>
        <w:t>w</w:t>
      </w:r>
      <w:r>
        <w:rPr>
          <w:i/>
          <w:sz w:val="24"/>
          <w:szCs w:val="24"/>
        </w:rPr>
        <w:t>ork</w:t>
      </w:r>
      <w:r>
        <w:rPr>
          <w:i/>
          <w:spacing w:val="-1"/>
          <w:sz w:val="24"/>
          <w:szCs w:val="24"/>
        </w:rPr>
        <w:t xml:space="preserve"> </w:t>
      </w:r>
      <w:r>
        <w:rPr>
          <w:i/>
          <w:sz w:val="24"/>
          <w:szCs w:val="24"/>
        </w:rPr>
        <w:t>on t</w:t>
      </w:r>
      <w:r>
        <w:rPr>
          <w:i/>
          <w:spacing w:val="-2"/>
          <w:sz w:val="24"/>
          <w:szCs w:val="24"/>
        </w:rPr>
        <w:t>h</w:t>
      </w:r>
      <w:r>
        <w:rPr>
          <w:i/>
          <w:sz w:val="24"/>
          <w:szCs w:val="24"/>
        </w:rPr>
        <w:t>e</w:t>
      </w:r>
      <w:r>
        <w:rPr>
          <w:i/>
          <w:spacing w:val="-1"/>
          <w:sz w:val="24"/>
          <w:szCs w:val="24"/>
        </w:rPr>
        <w:t xml:space="preserve"> </w:t>
      </w:r>
      <w:r>
        <w:rPr>
          <w:i/>
          <w:sz w:val="24"/>
          <w:szCs w:val="24"/>
        </w:rPr>
        <w:t>fo</w:t>
      </w:r>
      <w:r>
        <w:rPr>
          <w:i/>
          <w:spacing w:val="1"/>
          <w:sz w:val="24"/>
          <w:szCs w:val="24"/>
        </w:rPr>
        <w:t>l</w:t>
      </w:r>
      <w:r>
        <w:rPr>
          <w:i/>
          <w:sz w:val="24"/>
          <w:szCs w:val="24"/>
        </w:rPr>
        <w:t>lo</w:t>
      </w:r>
      <w:r>
        <w:rPr>
          <w:i/>
          <w:spacing w:val="1"/>
          <w:sz w:val="24"/>
          <w:szCs w:val="24"/>
        </w:rPr>
        <w:t>w</w:t>
      </w:r>
      <w:r>
        <w:rPr>
          <w:i/>
          <w:sz w:val="24"/>
          <w:szCs w:val="24"/>
        </w:rPr>
        <w:t xml:space="preserve">ing </w:t>
      </w:r>
      <w:r>
        <w:rPr>
          <w:i/>
          <w:spacing w:val="1"/>
          <w:sz w:val="24"/>
          <w:szCs w:val="24"/>
        </w:rPr>
        <w:t>t</w:t>
      </w:r>
      <w:r>
        <w:rPr>
          <w:i/>
          <w:sz w:val="24"/>
          <w:szCs w:val="24"/>
        </w:rPr>
        <w:t>as</w:t>
      </w:r>
      <w:r>
        <w:rPr>
          <w:i/>
          <w:spacing w:val="-1"/>
          <w:sz w:val="24"/>
          <w:szCs w:val="24"/>
        </w:rPr>
        <w:t>k</w:t>
      </w:r>
      <w:r>
        <w:rPr>
          <w:i/>
          <w:sz w:val="24"/>
          <w:szCs w:val="24"/>
        </w:rPr>
        <w:t>s:</w:t>
      </w:r>
    </w:p>
    <w:p w14:paraId="02F6FAAE" w14:textId="77777777" w:rsidR="00DC785F" w:rsidRDefault="00451F09">
      <w:pPr>
        <w:ind w:left="153" w:right="111"/>
        <w:rPr>
          <w:sz w:val="24"/>
          <w:szCs w:val="24"/>
        </w:rPr>
      </w:pPr>
      <w:r>
        <w:rPr>
          <w:sz w:val="24"/>
          <w:szCs w:val="24"/>
        </w:rPr>
        <w:t>1,</w:t>
      </w:r>
      <w:r>
        <w:rPr>
          <w:spacing w:val="5"/>
          <w:sz w:val="24"/>
          <w:szCs w:val="24"/>
        </w:rPr>
        <w:t xml:space="preserve"> </w:t>
      </w:r>
      <w:proofErr w:type="gramStart"/>
      <w:r>
        <w:rPr>
          <w:spacing w:val="-1"/>
          <w:sz w:val="24"/>
          <w:szCs w:val="24"/>
        </w:rPr>
        <w:t>e</w:t>
      </w:r>
      <w:r>
        <w:rPr>
          <w:spacing w:val="2"/>
          <w:sz w:val="24"/>
          <w:szCs w:val="24"/>
        </w:rPr>
        <w:t>.</w:t>
      </w:r>
      <w:r>
        <w:rPr>
          <w:spacing w:val="-2"/>
          <w:sz w:val="24"/>
          <w:szCs w:val="24"/>
        </w:rPr>
        <w:t>g</w:t>
      </w:r>
      <w:r>
        <w:rPr>
          <w:sz w:val="24"/>
          <w:szCs w:val="24"/>
        </w:rPr>
        <w:t>.</w:t>
      </w:r>
      <w:proofErr w:type="gramEnd"/>
      <w:r>
        <w:rPr>
          <w:spacing w:val="5"/>
          <w:sz w:val="24"/>
          <w:szCs w:val="24"/>
        </w:rPr>
        <w:t xml:space="preserve"> </w:t>
      </w:r>
      <w:r>
        <w:rPr>
          <w:spacing w:val="2"/>
          <w:sz w:val="24"/>
          <w:szCs w:val="24"/>
        </w:rPr>
        <w:t>w</w:t>
      </w:r>
      <w:r>
        <w:rPr>
          <w:sz w:val="24"/>
          <w:szCs w:val="24"/>
        </w:rPr>
        <w:t>e</w:t>
      </w:r>
      <w:r>
        <w:rPr>
          <w:spacing w:val="6"/>
          <w:sz w:val="24"/>
          <w:szCs w:val="24"/>
        </w:rPr>
        <w:t xml:space="preserve"> </w:t>
      </w:r>
      <w:r>
        <w:rPr>
          <w:spacing w:val="-1"/>
          <w:sz w:val="24"/>
          <w:szCs w:val="24"/>
        </w:rPr>
        <w:t>a</w:t>
      </w:r>
      <w:r>
        <w:rPr>
          <w:sz w:val="24"/>
          <w:szCs w:val="24"/>
        </w:rPr>
        <w:t>re</w:t>
      </w:r>
      <w:r>
        <w:rPr>
          <w:spacing w:val="7"/>
          <w:sz w:val="24"/>
          <w:szCs w:val="24"/>
        </w:rPr>
        <w:t xml:space="preserve"> </w:t>
      </w:r>
      <w:r>
        <w:rPr>
          <w:spacing w:val="-2"/>
          <w:sz w:val="24"/>
          <w:szCs w:val="24"/>
        </w:rPr>
        <w:t>g</w:t>
      </w:r>
      <w:r>
        <w:rPr>
          <w:sz w:val="24"/>
          <w:szCs w:val="24"/>
        </w:rPr>
        <w:t>oing</w:t>
      </w:r>
      <w:r>
        <w:rPr>
          <w:spacing w:val="5"/>
          <w:sz w:val="24"/>
          <w:szCs w:val="24"/>
        </w:rPr>
        <w:t xml:space="preserve"> </w:t>
      </w:r>
      <w:r>
        <w:rPr>
          <w:sz w:val="24"/>
          <w:szCs w:val="24"/>
        </w:rPr>
        <w:t>to</w:t>
      </w:r>
      <w:r>
        <w:rPr>
          <w:spacing w:val="5"/>
          <w:sz w:val="24"/>
          <w:szCs w:val="24"/>
        </w:rPr>
        <w:t xml:space="preserve"> </w:t>
      </w:r>
      <w:r>
        <w:rPr>
          <w:sz w:val="24"/>
          <w:szCs w:val="24"/>
        </w:rPr>
        <w:t>p</w:t>
      </w:r>
      <w:r>
        <w:rPr>
          <w:spacing w:val="1"/>
          <w:sz w:val="24"/>
          <w:szCs w:val="24"/>
        </w:rPr>
        <w:t>r</w:t>
      </w:r>
      <w:r>
        <w:rPr>
          <w:spacing w:val="-1"/>
          <w:sz w:val="24"/>
          <w:szCs w:val="24"/>
        </w:rPr>
        <w:t>ac</w:t>
      </w:r>
      <w:r>
        <w:rPr>
          <w:sz w:val="24"/>
          <w:szCs w:val="24"/>
        </w:rPr>
        <w:t>t</w:t>
      </w:r>
      <w:r>
        <w:rPr>
          <w:spacing w:val="1"/>
          <w:sz w:val="24"/>
          <w:szCs w:val="24"/>
        </w:rPr>
        <w:t>i</w:t>
      </w:r>
      <w:r>
        <w:rPr>
          <w:spacing w:val="-1"/>
          <w:sz w:val="24"/>
          <w:szCs w:val="24"/>
        </w:rPr>
        <w:t>c</w:t>
      </w:r>
      <w:r>
        <w:rPr>
          <w:sz w:val="24"/>
          <w:szCs w:val="24"/>
        </w:rPr>
        <w:t>e</w:t>
      </w:r>
      <w:r>
        <w:rPr>
          <w:spacing w:val="6"/>
          <w:sz w:val="24"/>
          <w:szCs w:val="24"/>
        </w:rPr>
        <w:t xml:space="preserve"> </w:t>
      </w:r>
      <w:r>
        <w:rPr>
          <w:sz w:val="24"/>
          <w:szCs w:val="24"/>
        </w:rPr>
        <w:t>the</w:t>
      </w:r>
      <w:r>
        <w:rPr>
          <w:spacing w:val="4"/>
          <w:sz w:val="24"/>
          <w:szCs w:val="24"/>
        </w:rPr>
        <w:t xml:space="preserve"> </w:t>
      </w:r>
      <w:r>
        <w:rPr>
          <w:spacing w:val="-1"/>
          <w:sz w:val="24"/>
          <w:szCs w:val="24"/>
        </w:rPr>
        <w:t>e</w:t>
      </w:r>
      <w:r>
        <w:rPr>
          <w:spacing w:val="2"/>
          <w:sz w:val="24"/>
          <w:szCs w:val="24"/>
        </w:rPr>
        <w:t>x</w:t>
      </w:r>
      <w:r>
        <w:rPr>
          <w:sz w:val="24"/>
          <w:szCs w:val="24"/>
        </w:rPr>
        <w:t>p</w:t>
      </w:r>
      <w:r>
        <w:rPr>
          <w:spacing w:val="-1"/>
          <w:sz w:val="24"/>
          <w:szCs w:val="24"/>
        </w:rPr>
        <w:t>e</w:t>
      </w:r>
      <w:r>
        <w:rPr>
          <w:sz w:val="24"/>
          <w:szCs w:val="24"/>
        </w:rPr>
        <w:t>rim</w:t>
      </w:r>
      <w:r>
        <w:rPr>
          <w:spacing w:val="-1"/>
          <w:sz w:val="24"/>
          <w:szCs w:val="24"/>
        </w:rPr>
        <w:t>e</w:t>
      </w:r>
      <w:r>
        <w:rPr>
          <w:sz w:val="24"/>
          <w:szCs w:val="24"/>
        </w:rPr>
        <w:t>nts</w:t>
      </w:r>
      <w:r>
        <w:rPr>
          <w:spacing w:val="8"/>
          <w:sz w:val="24"/>
          <w:szCs w:val="24"/>
        </w:rPr>
        <w:t xml:space="preserve"> </w:t>
      </w:r>
      <w:r>
        <w:rPr>
          <w:sz w:val="24"/>
          <w:szCs w:val="24"/>
        </w:rPr>
        <w:t>(</w:t>
      </w:r>
      <w:r>
        <w:rPr>
          <w:spacing w:val="1"/>
          <w:sz w:val="24"/>
          <w:szCs w:val="24"/>
        </w:rPr>
        <w:t>3</w:t>
      </w:r>
      <w:r>
        <w:rPr>
          <w:sz w:val="24"/>
          <w:szCs w:val="24"/>
        </w:rPr>
        <w:t>,</w:t>
      </w:r>
      <w:r>
        <w:rPr>
          <w:spacing w:val="5"/>
          <w:sz w:val="24"/>
          <w:szCs w:val="24"/>
        </w:rPr>
        <w:t xml:space="preserve"> </w:t>
      </w:r>
      <w:r>
        <w:rPr>
          <w:sz w:val="24"/>
          <w:szCs w:val="24"/>
        </w:rPr>
        <w:t>5,</w:t>
      </w:r>
      <w:r>
        <w:rPr>
          <w:spacing w:val="5"/>
          <w:sz w:val="24"/>
          <w:szCs w:val="24"/>
        </w:rPr>
        <w:t xml:space="preserve"> </w:t>
      </w:r>
      <w:r>
        <w:rPr>
          <w:sz w:val="24"/>
          <w:szCs w:val="24"/>
        </w:rPr>
        <w:t>7)</w:t>
      </w:r>
      <w:r>
        <w:rPr>
          <w:spacing w:val="6"/>
          <w:sz w:val="24"/>
          <w:szCs w:val="24"/>
        </w:rPr>
        <w:t xml:space="preserve"> </w:t>
      </w:r>
      <w:r>
        <w:rPr>
          <w:spacing w:val="-2"/>
          <w:sz w:val="24"/>
          <w:szCs w:val="24"/>
        </w:rPr>
        <w:t>g</w:t>
      </w:r>
      <w:r>
        <w:rPr>
          <w:sz w:val="24"/>
          <w:szCs w:val="24"/>
        </w:rPr>
        <w:t>i</w:t>
      </w:r>
      <w:r>
        <w:rPr>
          <w:spacing w:val="3"/>
          <w:sz w:val="24"/>
          <w:szCs w:val="24"/>
        </w:rPr>
        <w:t>v</w:t>
      </w:r>
      <w:r>
        <w:rPr>
          <w:spacing w:val="-1"/>
          <w:sz w:val="24"/>
          <w:szCs w:val="24"/>
        </w:rPr>
        <w:t>e</w:t>
      </w:r>
      <w:r>
        <w:rPr>
          <w:sz w:val="24"/>
          <w:szCs w:val="24"/>
        </w:rPr>
        <w:t>n</w:t>
      </w:r>
      <w:r>
        <w:rPr>
          <w:spacing w:val="5"/>
          <w:sz w:val="24"/>
          <w:szCs w:val="24"/>
        </w:rPr>
        <w:t xml:space="preserve"> </w:t>
      </w:r>
      <w:r>
        <w:rPr>
          <w:sz w:val="24"/>
          <w:szCs w:val="24"/>
        </w:rPr>
        <w:t>in</w:t>
      </w:r>
      <w:r>
        <w:rPr>
          <w:spacing w:val="5"/>
          <w:sz w:val="24"/>
          <w:szCs w:val="24"/>
        </w:rPr>
        <w:t xml:space="preserve"> </w:t>
      </w:r>
      <w:r>
        <w:rPr>
          <w:sz w:val="24"/>
          <w:szCs w:val="24"/>
        </w:rPr>
        <w:t>the</w:t>
      </w:r>
      <w:r>
        <w:rPr>
          <w:spacing w:val="6"/>
          <w:sz w:val="24"/>
          <w:szCs w:val="24"/>
        </w:rPr>
        <w:t xml:space="preserve"> </w:t>
      </w:r>
      <w:r>
        <w:rPr>
          <w:sz w:val="24"/>
          <w:szCs w:val="24"/>
        </w:rPr>
        <w:t>ins</w:t>
      </w:r>
      <w:r>
        <w:rPr>
          <w:spacing w:val="1"/>
          <w:sz w:val="24"/>
          <w:szCs w:val="24"/>
        </w:rPr>
        <w:t>t</w:t>
      </w:r>
      <w:r>
        <w:rPr>
          <w:sz w:val="24"/>
          <w:szCs w:val="24"/>
        </w:rPr>
        <w:t>r</w:t>
      </w:r>
      <w:r>
        <w:rPr>
          <w:spacing w:val="1"/>
          <w:sz w:val="24"/>
          <w:szCs w:val="24"/>
        </w:rPr>
        <w:t>u</w:t>
      </w:r>
      <w:r>
        <w:rPr>
          <w:spacing w:val="-1"/>
          <w:sz w:val="24"/>
          <w:szCs w:val="24"/>
        </w:rPr>
        <w:t>c</w:t>
      </w:r>
      <w:r>
        <w:rPr>
          <w:sz w:val="24"/>
          <w:szCs w:val="24"/>
        </w:rPr>
        <w:t>t</w:t>
      </w:r>
      <w:r>
        <w:rPr>
          <w:spacing w:val="1"/>
          <w:sz w:val="24"/>
          <w:szCs w:val="24"/>
        </w:rPr>
        <w:t>i</w:t>
      </w:r>
      <w:r>
        <w:rPr>
          <w:sz w:val="24"/>
          <w:szCs w:val="24"/>
        </w:rPr>
        <w:t>on</w:t>
      </w:r>
      <w:r>
        <w:rPr>
          <w:spacing w:val="5"/>
          <w:sz w:val="24"/>
          <w:szCs w:val="24"/>
        </w:rPr>
        <w:t xml:space="preserve"> </w:t>
      </w:r>
      <w:r>
        <w:rPr>
          <w:sz w:val="24"/>
          <w:szCs w:val="24"/>
        </w:rPr>
        <w:t>book</w:t>
      </w:r>
      <w:r>
        <w:rPr>
          <w:spacing w:val="5"/>
          <w:sz w:val="24"/>
          <w:szCs w:val="24"/>
        </w:rPr>
        <w:t xml:space="preserve"> </w:t>
      </w:r>
      <w:r>
        <w:rPr>
          <w:sz w:val="24"/>
          <w:szCs w:val="24"/>
        </w:rPr>
        <w:t>to</w:t>
      </w:r>
      <w:r>
        <w:rPr>
          <w:spacing w:val="5"/>
          <w:sz w:val="24"/>
          <w:szCs w:val="24"/>
        </w:rPr>
        <w:t xml:space="preserve"> </w:t>
      </w:r>
      <w:r>
        <w:rPr>
          <w:sz w:val="24"/>
          <w:szCs w:val="24"/>
        </w:rPr>
        <w:t>be</w:t>
      </w:r>
      <w:r>
        <w:rPr>
          <w:spacing w:val="6"/>
          <w:sz w:val="24"/>
          <w:szCs w:val="24"/>
        </w:rPr>
        <w:t xml:space="preserve"> </w:t>
      </w:r>
      <w:r>
        <w:rPr>
          <w:sz w:val="24"/>
          <w:szCs w:val="24"/>
        </w:rPr>
        <w:t>f</w:t>
      </w:r>
      <w:r>
        <w:rPr>
          <w:spacing w:val="-2"/>
          <w:sz w:val="24"/>
          <w:szCs w:val="24"/>
        </w:rPr>
        <w:t>a</w:t>
      </w:r>
      <w:r>
        <w:rPr>
          <w:sz w:val="24"/>
          <w:szCs w:val="24"/>
        </w:rPr>
        <w:t>m</w:t>
      </w:r>
      <w:r>
        <w:rPr>
          <w:spacing w:val="11"/>
          <w:sz w:val="24"/>
          <w:szCs w:val="24"/>
        </w:rPr>
        <w:t>i</w:t>
      </w:r>
      <w:r>
        <w:rPr>
          <w:sz w:val="24"/>
          <w:szCs w:val="24"/>
        </w:rPr>
        <w:t>l</w:t>
      </w:r>
      <w:r>
        <w:rPr>
          <w:spacing w:val="1"/>
          <w:sz w:val="24"/>
          <w:szCs w:val="24"/>
        </w:rPr>
        <w:t>i</w:t>
      </w:r>
      <w:r>
        <w:rPr>
          <w:spacing w:val="-1"/>
          <w:sz w:val="24"/>
          <w:szCs w:val="24"/>
        </w:rPr>
        <w:t>a</w:t>
      </w:r>
      <w:r>
        <w:rPr>
          <w:sz w:val="24"/>
          <w:szCs w:val="24"/>
        </w:rPr>
        <w:t>r with how to use</w:t>
      </w:r>
      <w:r>
        <w:rPr>
          <w:spacing w:val="-1"/>
          <w:sz w:val="24"/>
          <w:szCs w:val="24"/>
        </w:rPr>
        <w:t xml:space="preserve"> </w:t>
      </w:r>
      <w:r>
        <w:rPr>
          <w:sz w:val="24"/>
          <w:szCs w:val="24"/>
        </w:rPr>
        <w:t>A</w:t>
      </w:r>
      <w:r>
        <w:rPr>
          <w:spacing w:val="-1"/>
          <w:sz w:val="24"/>
          <w:szCs w:val="24"/>
        </w:rPr>
        <w:t>r</w:t>
      </w:r>
      <w:r>
        <w:rPr>
          <w:sz w:val="24"/>
          <w:szCs w:val="24"/>
        </w:rPr>
        <w:t>duino k</w:t>
      </w:r>
      <w:r>
        <w:rPr>
          <w:spacing w:val="1"/>
          <w:sz w:val="24"/>
          <w:szCs w:val="24"/>
        </w:rPr>
        <w:t>i</w:t>
      </w:r>
      <w:r>
        <w:rPr>
          <w:sz w:val="24"/>
          <w:szCs w:val="24"/>
        </w:rPr>
        <w:t>t;</w:t>
      </w:r>
    </w:p>
    <w:p w14:paraId="57FB8D85" w14:textId="77777777" w:rsidR="00DC785F" w:rsidRDefault="00451F09">
      <w:pPr>
        <w:ind w:left="153"/>
        <w:rPr>
          <w:sz w:val="24"/>
          <w:szCs w:val="24"/>
        </w:rPr>
      </w:pPr>
      <w:r>
        <w:rPr>
          <w:sz w:val="24"/>
          <w:szCs w:val="24"/>
        </w:rPr>
        <w:t xml:space="preserve">2, </w:t>
      </w:r>
      <w:proofErr w:type="gramStart"/>
      <w:r>
        <w:rPr>
          <w:spacing w:val="-1"/>
          <w:sz w:val="24"/>
          <w:szCs w:val="24"/>
        </w:rPr>
        <w:t>e</w:t>
      </w:r>
      <w:r>
        <w:rPr>
          <w:sz w:val="24"/>
          <w:szCs w:val="24"/>
        </w:rPr>
        <w:t>.</w:t>
      </w:r>
      <w:r>
        <w:rPr>
          <w:spacing w:val="-2"/>
          <w:sz w:val="24"/>
          <w:szCs w:val="24"/>
        </w:rPr>
        <w:t>g</w:t>
      </w:r>
      <w:r>
        <w:rPr>
          <w:sz w:val="24"/>
          <w:szCs w:val="24"/>
        </w:rPr>
        <w:t>.</w:t>
      </w:r>
      <w:proofErr w:type="gramEnd"/>
      <w:r>
        <w:rPr>
          <w:spacing w:val="2"/>
          <w:sz w:val="24"/>
          <w:szCs w:val="24"/>
        </w:rPr>
        <w:t xml:space="preserve"> </w:t>
      </w:r>
      <w:r>
        <w:rPr>
          <w:sz w:val="24"/>
          <w:szCs w:val="24"/>
        </w:rPr>
        <w:t>we</w:t>
      </w:r>
      <w:r>
        <w:rPr>
          <w:spacing w:val="-1"/>
          <w:sz w:val="24"/>
          <w:szCs w:val="24"/>
        </w:rPr>
        <w:t xml:space="preserve"> </w:t>
      </w:r>
      <w:r>
        <w:rPr>
          <w:spacing w:val="1"/>
          <w:sz w:val="24"/>
          <w:szCs w:val="24"/>
        </w:rPr>
        <w:t>a</w:t>
      </w:r>
      <w:r>
        <w:rPr>
          <w:sz w:val="24"/>
          <w:szCs w:val="24"/>
        </w:rPr>
        <w:t xml:space="preserve">re </w:t>
      </w:r>
      <w:r>
        <w:rPr>
          <w:spacing w:val="-2"/>
          <w:sz w:val="24"/>
          <w:szCs w:val="24"/>
        </w:rPr>
        <w:t>g</w:t>
      </w:r>
      <w:r>
        <w:rPr>
          <w:sz w:val="24"/>
          <w:szCs w:val="24"/>
        </w:rPr>
        <w:t>oi</w:t>
      </w:r>
      <w:r>
        <w:rPr>
          <w:spacing w:val="3"/>
          <w:sz w:val="24"/>
          <w:szCs w:val="24"/>
        </w:rPr>
        <w:t>n</w:t>
      </w:r>
      <w:r>
        <w:rPr>
          <w:sz w:val="24"/>
          <w:szCs w:val="24"/>
        </w:rPr>
        <w:t>g</w:t>
      </w:r>
      <w:r>
        <w:rPr>
          <w:spacing w:val="-2"/>
          <w:sz w:val="24"/>
          <w:szCs w:val="24"/>
        </w:rPr>
        <w:t xml:space="preserve"> </w:t>
      </w:r>
      <w:r>
        <w:rPr>
          <w:sz w:val="24"/>
          <w:szCs w:val="24"/>
        </w:rPr>
        <w:t>to p</w:t>
      </w:r>
      <w:r>
        <w:rPr>
          <w:spacing w:val="2"/>
          <w:sz w:val="24"/>
          <w:szCs w:val="24"/>
        </w:rPr>
        <w:t>r</w:t>
      </w:r>
      <w:r>
        <w:rPr>
          <w:spacing w:val="-1"/>
          <w:sz w:val="24"/>
          <w:szCs w:val="24"/>
        </w:rPr>
        <w:t>ac</w:t>
      </w:r>
      <w:r>
        <w:rPr>
          <w:sz w:val="24"/>
          <w:szCs w:val="24"/>
        </w:rPr>
        <w:t>t</w:t>
      </w:r>
      <w:r>
        <w:rPr>
          <w:spacing w:val="1"/>
          <w:sz w:val="24"/>
          <w:szCs w:val="24"/>
        </w:rPr>
        <w:t>i</w:t>
      </w:r>
      <w:r>
        <w:rPr>
          <w:spacing w:val="-1"/>
          <w:sz w:val="24"/>
          <w:szCs w:val="24"/>
        </w:rPr>
        <w:t>c</w:t>
      </w:r>
      <w:r>
        <w:rPr>
          <w:sz w:val="24"/>
          <w:szCs w:val="24"/>
        </w:rPr>
        <w:t>e</w:t>
      </w:r>
      <w:r>
        <w:rPr>
          <w:spacing w:val="-1"/>
          <w:sz w:val="24"/>
          <w:szCs w:val="24"/>
        </w:rPr>
        <w:t xml:space="preserve"> </w:t>
      </w:r>
      <w:r>
        <w:rPr>
          <w:sz w:val="24"/>
          <w:szCs w:val="24"/>
        </w:rPr>
        <w:t>bui</w:t>
      </w:r>
      <w:r>
        <w:rPr>
          <w:spacing w:val="1"/>
          <w:sz w:val="24"/>
          <w:szCs w:val="24"/>
        </w:rPr>
        <w:t>l</w:t>
      </w:r>
      <w:r>
        <w:rPr>
          <w:sz w:val="24"/>
          <w:szCs w:val="24"/>
        </w:rPr>
        <w:t>di</w:t>
      </w:r>
      <w:r>
        <w:rPr>
          <w:spacing w:val="3"/>
          <w:sz w:val="24"/>
          <w:szCs w:val="24"/>
        </w:rPr>
        <w:t>n</w:t>
      </w:r>
      <w:r>
        <w:rPr>
          <w:sz w:val="24"/>
          <w:szCs w:val="24"/>
        </w:rPr>
        <w:t>g</w:t>
      </w:r>
      <w:r>
        <w:rPr>
          <w:spacing w:val="-2"/>
          <w:sz w:val="24"/>
          <w:szCs w:val="24"/>
        </w:rPr>
        <w:t xml:space="preserve"> </w:t>
      </w:r>
      <w:r>
        <w:rPr>
          <w:sz w:val="24"/>
          <w:szCs w:val="24"/>
        </w:rPr>
        <w:t>An</w:t>
      </w:r>
      <w:r>
        <w:rPr>
          <w:spacing w:val="-1"/>
          <w:sz w:val="24"/>
          <w:szCs w:val="24"/>
        </w:rPr>
        <w:t>a</w:t>
      </w:r>
      <w:r>
        <w:rPr>
          <w:sz w:val="24"/>
          <w:szCs w:val="24"/>
        </w:rPr>
        <w:t>l</w:t>
      </w:r>
      <w:r>
        <w:rPr>
          <w:spacing w:val="3"/>
          <w:sz w:val="24"/>
          <w:szCs w:val="24"/>
        </w:rPr>
        <w:t>o</w:t>
      </w:r>
      <w:r>
        <w:rPr>
          <w:sz w:val="24"/>
          <w:szCs w:val="24"/>
        </w:rPr>
        <w:t>g</w:t>
      </w:r>
      <w:r>
        <w:rPr>
          <w:spacing w:val="-2"/>
          <w:sz w:val="24"/>
          <w:szCs w:val="24"/>
        </w:rPr>
        <w:t xml:space="preserve"> </w:t>
      </w:r>
      <w:r>
        <w:rPr>
          <w:sz w:val="24"/>
          <w:szCs w:val="24"/>
        </w:rPr>
        <w:t>to</w:t>
      </w:r>
      <w:r>
        <w:rPr>
          <w:spacing w:val="3"/>
          <w:sz w:val="24"/>
          <w:szCs w:val="24"/>
        </w:rPr>
        <w:t xml:space="preserve"> </w:t>
      </w:r>
      <w:r>
        <w:rPr>
          <w:sz w:val="24"/>
          <w:szCs w:val="24"/>
        </w:rPr>
        <w:t>Di</w:t>
      </w:r>
      <w:r>
        <w:rPr>
          <w:spacing w:val="-2"/>
          <w:sz w:val="24"/>
          <w:szCs w:val="24"/>
        </w:rPr>
        <w:t>g</w:t>
      </w:r>
      <w:r>
        <w:rPr>
          <w:sz w:val="24"/>
          <w:szCs w:val="24"/>
        </w:rPr>
        <w:t>i</w:t>
      </w:r>
      <w:r>
        <w:rPr>
          <w:spacing w:val="1"/>
          <w:sz w:val="24"/>
          <w:szCs w:val="24"/>
        </w:rPr>
        <w:t>t</w:t>
      </w:r>
      <w:r>
        <w:rPr>
          <w:spacing w:val="-1"/>
          <w:sz w:val="24"/>
          <w:szCs w:val="24"/>
        </w:rPr>
        <w:t>a</w:t>
      </w:r>
      <w:r>
        <w:rPr>
          <w:sz w:val="24"/>
          <w:szCs w:val="24"/>
        </w:rPr>
        <w:t>l con</w:t>
      </w:r>
      <w:r>
        <w:rPr>
          <w:spacing w:val="2"/>
          <w:sz w:val="24"/>
          <w:szCs w:val="24"/>
        </w:rPr>
        <w:t>v</w:t>
      </w:r>
      <w:r>
        <w:rPr>
          <w:spacing w:val="-1"/>
          <w:sz w:val="24"/>
          <w:szCs w:val="24"/>
        </w:rPr>
        <w:t>e</w:t>
      </w:r>
      <w:r>
        <w:rPr>
          <w:sz w:val="24"/>
          <w:szCs w:val="24"/>
        </w:rPr>
        <w:t>rt</w:t>
      </w:r>
      <w:r>
        <w:rPr>
          <w:spacing w:val="-1"/>
          <w:sz w:val="24"/>
          <w:szCs w:val="24"/>
        </w:rPr>
        <w:t>e</w:t>
      </w:r>
      <w:r>
        <w:rPr>
          <w:sz w:val="24"/>
          <w:szCs w:val="24"/>
        </w:rPr>
        <w:t>rs;</w:t>
      </w:r>
    </w:p>
    <w:p w14:paraId="68711CE1" w14:textId="77777777" w:rsidR="00DC785F" w:rsidRDefault="00451F09">
      <w:pPr>
        <w:ind w:left="153"/>
        <w:rPr>
          <w:sz w:val="24"/>
          <w:szCs w:val="24"/>
        </w:rPr>
      </w:pPr>
      <w:r>
        <w:rPr>
          <w:sz w:val="24"/>
          <w:szCs w:val="24"/>
        </w:rPr>
        <w:t>……………..</w:t>
      </w:r>
    </w:p>
    <w:p w14:paraId="566DD45B" w14:textId="77777777" w:rsidR="00DC785F" w:rsidRDefault="00451F09">
      <w:pPr>
        <w:ind w:left="153"/>
        <w:rPr>
          <w:sz w:val="24"/>
          <w:szCs w:val="24"/>
        </w:rPr>
      </w:pPr>
      <w:r>
        <w:rPr>
          <w:i/>
          <w:spacing w:val="-1"/>
          <w:sz w:val="24"/>
          <w:szCs w:val="24"/>
        </w:rPr>
        <w:t>M</w:t>
      </w:r>
      <w:r>
        <w:rPr>
          <w:i/>
          <w:sz w:val="24"/>
          <w:szCs w:val="24"/>
        </w:rPr>
        <w:t>y</w:t>
      </w:r>
      <w:r>
        <w:rPr>
          <w:i/>
          <w:spacing w:val="-1"/>
          <w:sz w:val="24"/>
          <w:szCs w:val="24"/>
        </w:rPr>
        <w:t xml:space="preserve"> </w:t>
      </w:r>
      <w:r>
        <w:rPr>
          <w:i/>
          <w:sz w:val="24"/>
          <w:szCs w:val="24"/>
        </w:rPr>
        <w:t xml:space="preserve">task that is going </w:t>
      </w:r>
      <w:r>
        <w:rPr>
          <w:i/>
          <w:spacing w:val="1"/>
          <w:sz w:val="24"/>
          <w:szCs w:val="24"/>
        </w:rPr>
        <w:t>t</w:t>
      </w:r>
      <w:r>
        <w:rPr>
          <w:i/>
          <w:sz w:val="24"/>
          <w:szCs w:val="24"/>
        </w:rPr>
        <w:t>o be</w:t>
      </w:r>
      <w:r>
        <w:rPr>
          <w:i/>
          <w:spacing w:val="-1"/>
          <w:sz w:val="24"/>
          <w:szCs w:val="24"/>
        </w:rPr>
        <w:t xml:space="preserve"> </w:t>
      </w:r>
      <w:r>
        <w:rPr>
          <w:i/>
          <w:sz w:val="24"/>
          <w:szCs w:val="24"/>
        </w:rPr>
        <w:t>f</w:t>
      </w:r>
      <w:r>
        <w:rPr>
          <w:i/>
          <w:spacing w:val="1"/>
          <w:sz w:val="24"/>
          <w:szCs w:val="24"/>
        </w:rPr>
        <w:t>i</w:t>
      </w:r>
      <w:r>
        <w:rPr>
          <w:i/>
          <w:sz w:val="24"/>
          <w:szCs w:val="24"/>
        </w:rPr>
        <w:t>nished in n</w:t>
      </w:r>
      <w:r>
        <w:rPr>
          <w:i/>
          <w:spacing w:val="-1"/>
          <w:sz w:val="24"/>
          <w:szCs w:val="24"/>
        </w:rPr>
        <w:t>ex</w:t>
      </w:r>
      <w:r>
        <w:rPr>
          <w:i/>
          <w:sz w:val="24"/>
          <w:szCs w:val="24"/>
        </w:rPr>
        <w:t>t</w:t>
      </w:r>
      <w:r>
        <w:rPr>
          <w:i/>
          <w:spacing w:val="2"/>
          <w:sz w:val="24"/>
          <w:szCs w:val="24"/>
        </w:rPr>
        <w:t xml:space="preserve"> </w:t>
      </w:r>
      <w:r>
        <w:rPr>
          <w:i/>
          <w:sz w:val="24"/>
          <w:szCs w:val="24"/>
        </w:rPr>
        <w:t>for</w:t>
      </w:r>
      <w:r>
        <w:rPr>
          <w:i/>
          <w:spacing w:val="1"/>
          <w:sz w:val="24"/>
          <w:szCs w:val="24"/>
        </w:rPr>
        <w:t>t</w:t>
      </w:r>
      <w:r>
        <w:rPr>
          <w:i/>
          <w:sz w:val="24"/>
          <w:szCs w:val="24"/>
        </w:rPr>
        <w:t>night</w:t>
      </w:r>
      <w:r>
        <w:rPr>
          <w:i/>
          <w:spacing w:val="1"/>
          <w:sz w:val="24"/>
          <w:szCs w:val="24"/>
        </w:rPr>
        <w:t xml:space="preserve"> </w:t>
      </w:r>
      <w:r>
        <w:rPr>
          <w:i/>
          <w:sz w:val="24"/>
          <w:szCs w:val="24"/>
        </w:rPr>
        <w:t>is:</w:t>
      </w:r>
    </w:p>
    <w:p w14:paraId="4E78811F" w14:textId="77777777" w:rsidR="00DC785F" w:rsidRDefault="00451F09">
      <w:pPr>
        <w:ind w:left="153"/>
        <w:rPr>
          <w:sz w:val="24"/>
          <w:szCs w:val="24"/>
        </w:rPr>
      </w:pPr>
      <w:r>
        <w:rPr>
          <w:spacing w:val="-3"/>
          <w:sz w:val="24"/>
          <w:szCs w:val="24"/>
        </w:rPr>
        <w:t>L</w:t>
      </w:r>
      <w:r>
        <w:rPr>
          <w:spacing w:val="1"/>
          <w:sz w:val="24"/>
          <w:szCs w:val="24"/>
        </w:rPr>
        <w:t>e</w:t>
      </w:r>
      <w:r>
        <w:rPr>
          <w:spacing w:val="-1"/>
          <w:sz w:val="24"/>
          <w:szCs w:val="24"/>
        </w:rPr>
        <w:t>a</w:t>
      </w:r>
      <w:r>
        <w:rPr>
          <w:sz w:val="24"/>
          <w:szCs w:val="24"/>
        </w:rPr>
        <w:t>rn h</w:t>
      </w:r>
      <w:r>
        <w:rPr>
          <w:spacing w:val="-1"/>
          <w:sz w:val="24"/>
          <w:szCs w:val="24"/>
        </w:rPr>
        <w:t>o</w:t>
      </w:r>
      <w:r>
        <w:rPr>
          <w:sz w:val="24"/>
          <w:szCs w:val="24"/>
        </w:rPr>
        <w:t xml:space="preserve">w to </w:t>
      </w:r>
      <w:r>
        <w:rPr>
          <w:spacing w:val="2"/>
          <w:sz w:val="24"/>
          <w:szCs w:val="24"/>
        </w:rPr>
        <w:t>d</w:t>
      </w:r>
      <w:r>
        <w:rPr>
          <w:spacing w:val="-1"/>
          <w:sz w:val="24"/>
          <w:szCs w:val="24"/>
        </w:rPr>
        <w:t>e</w:t>
      </w:r>
      <w:r>
        <w:rPr>
          <w:sz w:val="24"/>
          <w:szCs w:val="24"/>
        </w:rPr>
        <w:t>si</w:t>
      </w:r>
      <w:r>
        <w:rPr>
          <w:spacing w:val="-2"/>
          <w:sz w:val="24"/>
          <w:szCs w:val="24"/>
        </w:rPr>
        <w:t>g</w:t>
      </w:r>
      <w:r>
        <w:rPr>
          <w:sz w:val="24"/>
          <w:szCs w:val="24"/>
        </w:rPr>
        <w:t>n</w:t>
      </w:r>
      <w:r>
        <w:rPr>
          <w:spacing w:val="2"/>
          <w:sz w:val="24"/>
          <w:szCs w:val="24"/>
        </w:rPr>
        <w:t xml:space="preserve"> </w:t>
      </w:r>
      <w:r>
        <w:rPr>
          <w:spacing w:val="-1"/>
          <w:sz w:val="24"/>
          <w:szCs w:val="24"/>
        </w:rPr>
        <w:t>a</w:t>
      </w:r>
      <w:r>
        <w:rPr>
          <w:sz w:val="24"/>
          <w:szCs w:val="24"/>
        </w:rPr>
        <w:t xml:space="preserve">n </w:t>
      </w:r>
      <w:r>
        <w:rPr>
          <w:spacing w:val="2"/>
          <w:sz w:val="24"/>
          <w:szCs w:val="24"/>
        </w:rPr>
        <w:t>o</w:t>
      </w:r>
      <w:r>
        <w:rPr>
          <w:spacing w:val="1"/>
          <w:sz w:val="24"/>
          <w:szCs w:val="24"/>
        </w:rPr>
        <w:t>p</w:t>
      </w:r>
      <w:r>
        <w:rPr>
          <w:spacing w:val="-1"/>
          <w:sz w:val="24"/>
          <w:szCs w:val="24"/>
        </w:rPr>
        <w:t>-a</w:t>
      </w:r>
      <w:r>
        <w:rPr>
          <w:sz w:val="24"/>
          <w:szCs w:val="24"/>
        </w:rPr>
        <w:t>mp ci</w:t>
      </w:r>
      <w:r>
        <w:rPr>
          <w:spacing w:val="-1"/>
          <w:sz w:val="24"/>
          <w:szCs w:val="24"/>
        </w:rPr>
        <w:t>rc</w:t>
      </w:r>
      <w:r>
        <w:rPr>
          <w:sz w:val="24"/>
          <w:szCs w:val="24"/>
        </w:rPr>
        <w:t>ui</w:t>
      </w:r>
      <w:r>
        <w:rPr>
          <w:spacing w:val="1"/>
          <w:sz w:val="24"/>
          <w:szCs w:val="24"/>
        </w:rPr>
        <w:t>t</w:t>
      </w:r>
      <w:r>
        <w:rPr>
          <w:sz w:val="24"/>
          <w:szCs w:val="24"/>
        </w:rPr>
        <w:t>.</w:t>
      </w:r>
    </w:p>
    <w:p w14:paraId="7FFE68D6" w14:textId="77777777" w:rsidR="00DC785F" w:rsidRDefault="00451F09">
      <w:pPr>
        <w:ind w:left="153"/>
        <w:rPr>
          <w:sz w:val="24"/>
          <w:szCs w:val="24"/>
        </w:rPr>
      </w:pPr>
      <w:r>
        <w:rPr>
          <w:sz w:val="24"/>
          <w:szCs w:val="24"/>
        </w:rPr>
        <w:t>……</w:t>
      </w:r>
    </w:p>
    <w:p w14:paraId="5E08CD21" w14:textId="77777777" w:rsidR="00DC785F" w:rsidRDefault="00451F09">
      <w:pPr>
        <w:ind w:left="153"/>
        <w:rPr>
          <w:sz w:val="24"/>
          <w:szCs w:val="24"/>
        </w:rPr>
      </w:pPr>
      <w:r>
        <w:rPr>
          <w:i/>
          <w:sz w:val="24"/>
          <w:szCs w:val="24"/>
        </w:rPr>
        <w:t>R</w:t>
      </w:r>
      <w:r>
        <w:rPr>
          <w:i/>
          <w:spacing w:val="-1"/>
          <w:sz w:val="24"/>
          <w:szCs w:val="24"/>
        </w:rPr>
        <w:t>e</w:t>
      </w:r>
      <w:r>
        <w:rPr>
          <w:i/>
          <w:sz w:val="24"/>
          <w:szCs w:val="24"/>
        </w:rPr>
        <w:t>f</w:t>
      </w:r>
      <w:r>
        <w:rPr>
          <w:i/>
          <w:spacing w:val="1"/>
          <w:sz w:val="24"/>
          <w:szCs w:val="24"/>
        </w:rPr>
        <w:t>l</w:t>
      </w:r>
      <w:r>
        <w:rPr>
          <w:i/>
          <w:spacing w:val="-1"/>
          <w:sz w:val="24"/>
          <w:szCs w:val="24"/>
        </w:rPr>
        <w:t>ec</w:t>
      </w:r>
      <w:r>
        <w:rPr>
          <w:i/>
          <w:sz w:val="24"/>
          <w:szCs w:val="24"/>
        </w:rPr>
        <w:t>t</w:t>
      </w:r>
      <w:r>
        <w:rPr>
          <w:i/>
          <w:spacing w:val="1"/>
          <w:sz w:val="24"/>
          <w:szCs w:val="24"/>
        </w:rPr>
        <w:t>i</w:t>
      </w:r>
      <w:r>
        <w:rPr>
          <w:i/>
          <w:sz w:val="24"/>
          <w:szCs w:val="24"/>
        </w:rPr>
        <w:t>on:</w:t>
      </w:r>
    </w:p>
    <w:p w14:paraId="12B260B4" w14:textId="77777777" w:rsidR="00DC785F" w:rsidRDefault="00451F09">
      <w:pPr>
        <w:ind w:left="153"/>
        <w:rPr>
          <w:sz w:val="24"/>
          <w:szCs w:val="24"/>
        </w:rPr>
      </w:pPr>
      <w:r>
        <w:rPr>
          <w:sz w:val="24"/>
          <w:szCs w:val="24"/>
        </w:rPr>
        <w:t>I</w:t>
      </w:r>
      <w:r>
        <w:rPr>
          <w:spacing w:val="-3"/>
          <w:sz w:val="24"/>
          <w:szCs w:val="24"/>
        </w:rPr>
        <w:t xml:space="preserve"> </w:t>
      </w:r>
      <w:r>
        <w:rPr>
          <w:spacing w:val="2"/>
          <w:sz w:val="24"/>
          <w:szCs w:val="24"/>
        </w:rPr>
        <w:t>h</w:t>
      </w:r>
      <w:r>
        <w:rPr>
          <w:spacing w:val="-1"/>
          <w:sz w:val="24"/>
          <w:szCs w:val="24"/>
        </w:rPr>
        <w:t>a</w:t>
      </w:r>
      <w:r>
        <w:rPr>
          <w:sz w:val="24"/>
          <w:szCs w:val="24"/>
        </w:rPr>
        <w:t>ve</w:t>
      </w:r>
      <w:r>
        <w:rPr>
          <w:spacing w:val="-1"/>
          <w:sz w:val="24"/>
          <w:szCs w:val="24"/>
        </w:rPr>
        <w:t xml:space="preserve"> </w:t>
      </w:r>
      <w:r>
        <w:rPr>
          <w:sz w:val="24"/>
          <w:szCs w:val="24"/>
        </w:rPr>
        <w:t>l</w:t>
      </w:r>
      <w:r>
        <w:rPr>
          <w:spacing w:val="2"/>
          <w:sz w:val="24"/>
          <w:szCs w:val="24"/>
        </w:rPr>
        <w:t>e</w:t>
      </w:r>
      <w:r>
        <w:rPr>
          <w:spacing w:val="-1"/>
          <w:sz w:val="24"/>
          <w:szCs w:val="24"/>
        </w:rPr>
        <w:t>a</w:t>
      </w:r>
      <w:r>
        <w:rPr>
          <w:sz w:val="24"/>
          <w:szCs w:val="24"/>
        </w:rPr>
        <w:t>rn</w:t>
      </w:r>
      <w:r>
        <w:rPr>
          <w:spacing w:val="-2"/>
          <w:sz w:val="24"/>
          <w:szCs w:val="24"/>
        </w:rPr>
        <w:t>e</w:t>
      </w:r>
      <w:r>
        <w:rPr>
          <w:sz w:val="24"/>
          <w:szCs w:val="24"/>
        </w:rPr>
        <w:t>d t</w:t>
      </w:r>
      <w:r>
        <w:rPr>
          <w:spacing w:val="3"/>
          <w:sz w:val="24"/>
          <w:szCs w:val="24"/>
        </w:rPr>
        <w:t>h</w:t>
      </w:r>
      <w:r>
        <w:rPr>
          <w:sz w:val="24"/>
          <w:szCs w:val="24"/>
        </w:rPr>
        <w:t>e</w:t>
      </w:r>
      <w:r>
        <w:rPr>
          <w:spacing w:val="-1"/>
          <w:sz w:val="24"/>
          <w:szCs w:val="24"/>
        </w:rPr>
        <w:t xml:space="preserve"> </w:t>
      </w:r>
      <w:r>
        <w:rPr>
          <w:sz w:val="24"/>
          <w:szCs w:val="24"/>
        </w:rPr>
        <w:t>follo</w:t>
      </w:r>
      <w:r>
        <w:rPr>
          <w:spacing w:val="2"/>
          <w:sz w:val="24"/>
          <w:szCs w:val="24"/>
        </w:rPr>
        <w:t>w</w:t>
      </w:r>
      <w:r>
        <w:rPr>
          <w:sz w:val="24"/>
          <w:szCs w:val="24"/>
        </w:rPr>
        <w:t>ing th</w:t>
      </w:r>
      <w:r>
        <w:rPr>
          <w:spacing w:val="1"/>
          <w:sz w:val="24"/>
          <w:szCs w:val="24"/>
        </w:rPr>
        <w:t>i</w:t>
      </w:r>
      <w:r>
        <w:rPr>
          <w:sz w:val="24"/>
          <w:szCs w:val="24"/>
        </w:rPr>
        <w:t>n</w:t>
      </w:r>
      <w:r>
        <w:rPr>
          <w:spacing w:val="-2"/>
          <w:sz w:val="24"/>
          <w:szCs w:val="24"/>
        </w:rPr>
        <w:t>g</w:t>
      </w:r>
      <w:r>
        <w:rPr>
          <w:sz w:val="24"/>
          <w:szCs w:val="24"/>
        </w:rPr>
        <w:t>s</w:t>
      </w:r>
      <w:r>
        <w:rPr>
          <w:spacing w:val="2"/>
          <w:sz w:val="24"/>
          <w:szCs w:val="24"/>
        </w:rPr>
        <w:t xml:space="preserve"> </w:t>
      </w:r>
      <w:r>
        <w:rPr>
          <w:sz w:val="24"/>
          <w:szCs w:val="24"/>
        </w:rPr>
        <w:t>while doing</w:t>
      </w:r>
      <w:r>
        <w:rPr>
          <w:spacing w:val="-2"/>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proj</w:t>
      </w:r>
      <w:r>
        <w:rPr>
          <w:spacing w:val="-1"/>
          <w:sz w:val="24"/>
          <w:szCs w:val="24"/>
        </w:rPr>
        <w:t>ec</w:t>
      </w:r>
      <w:r>
        <w:rPr>
          <w:sz w:val="24"/>
          <w:szCs w:val="24"/>
        </w:rPr>
        <w:t>t wi</w:t>
      </w:r>
      <w:r>
        <w:rPr>
          <w:spacing w:val="1"/>
          <w:sz w:val="24"/>
          <w:szCs w:val="24"/>
        </w:rPr>
        <w:t>t</w:t>
      </w:r>
      <w:r>
        <w:rPr>
          <w:sz w:val="24"/>
          <w:szCs w:val="24"/>
        </w:rPr>
        <w:t xml:space="preserve">h </w:t>
      </w:r>
      <w:r>
        <w:rPr>
          <w:spacing w:val="5"/>
          <w:sz w:val="24"/>
          <w:szCs w:val="24"/>
        </w:rPr>
        <w:t>m</w:t>
      </w:r>
      <w:r>
        <w:rPr>
          <w:sz w:val="24"/>
          <w:szCs w:val="24"/>
        </w:rPr>
        <w:t>y</w:t>
      </w:r>
      <w:r>
        <w:rPr>
          <w:spacing w:val="-5"/>
          <w:sz w:val="24"/>
          <w:szCs w:val="24"/>
        </w:rPr>
        <w:t xml:space="preserve"> </w:t>
      </w:r>
      <w:r>
        <w:rPr>
          <w:sz w:val="24"/>
          <w:szCs w:val="24"/>
        </w:rPr>
        <w:t>te</w:t>
      </w:r>
      <w:r>
        <w:rPr>
          <w:spacing w:val="-1"/>
          <w:sz w:val="24"/>
          <w:szCs w:val="24"/>
        </w:rPr>
        <w:t>a</w:t>
      </w:r>
      <w:r>
        <w:rPr>
          <w:sz w:val="24"/>
          <w:szCs w:val="24"/>
        </w:rPr>
        <w:t>m</w:t>
      </w:r>
      <w:r>
        <w:rPr>
          <w:spacing w:val="3"/>
          <w:sz w:val="24"/>
          <w:szCs w:val="24"/>
        </w:rPr>
        <w:t xml:space="preserve"> </w:t>
      </w:r>
      <w:r>
        <w:rPr>
          <w:sz w:val="24"/>
          <w:szCs w:val="24"/>
        </w:rPr>
        <w:t>memb</w:t>
      </w:r>
      <w:r>
        <w:rPr>
          <w:spacing w:val="-1"/>
          <w:sz w:val="24"/>
          <w:szCs w:val="24"/>
        </w:rPr>
        <w:t>e</w:t>
      </w:r>
      <w:r>
        <w:rPr>
          <w:sz w:val="24"/>
          <w:szCs w:val="24"/>
        </w:rPr>
        <w:t>rs:</w:t>
      </w:r>
    </w:p>
    <w:p w14:paraId="60349A94" w14:textId="77777777" w:rsidR="00DC785F" w:rsidRDefault="00451F09">
      <w:pPr>
        <w:ind w:left="153"/>
        <w:rPr>
          <w:sz w:val="24"/>
          <w:szCs w:val="24"/>
        </w:rPr>
      </w:pPr>
      <w:r>
        <w:rPr>
          <w:sz w:val="24"/>
          <w:szCs w:val="24"/>
        </w:rPr>
        <w:t xml:space="preserve">1, </w:t>
      </w:r>
      <w:proofErr w:type="gramStart"/>
      <w:r>
        <w:rPr>
          <w:spacing w:val="-1"/>
          <w:sz w:val="24"/>
          <w:szCs w:val="24"/>
        </w:rPr>
        <w:t>e</w:t>
      </w:r>
      <w:r>
        <w:rPr>
          <w:sz w:val="24"/>
          <w:szCs w:val="24"/>
        </w:rPr>
        <w:t>.</w:t>
      </w:r>
      <w:r>
        <w:rPr>
          <w:spacing w:val="-2"/>
          <w:sz w:val="24"/>
          <w:szCs w:val="24"/>
        </w:rPr>
        <w:t>g</w:t>
      </w:r>
      <w:r>
        <w:rPr>
          <w:sz w:val="24"/>
          <w:szCs w:val="24"/>
        </w:rPr>
        <w:t>.</w:t>
      </w:r>
      <w:proofErr w:type="gramEnd"/>
      <w:r>
        <w:rPr>
          <w:sz w:val="24"/>
          <w:szCs w:val="24"/>
        </w:rPr>
        <w:t xml:space="preserve"> h</w:t>
      </w:r>
      <w:r>
        <w:rPr>
          <w:spacing w:val="2"/>
          <w:sz w:val="24"/>
          <w:szCs w:val="24"/>
        </w:rPr>
        <w:t>o</w:t>
      </w:r>
      <w:r>
        <w:rPr>
          <w:sz w:val="24"/>
          <w:szCs w:val="24"/>
        </w:rPr>
        <w:t>w to sold</w:t>
      </w:r>
      <w:r>
        <w:rPr>
          <w:spacing w:val="-1"/>
          <w:sz w:val="24"/>
          <w:szCs w:val="24"/>
        </w:rPr>
        <w:t>e</w:t>
      </w:r>
      <w:r>
        <w:rPr>
          <w:sz w:val="24"/>
          <w:szCs w:val="24"/>
        </w:rPr>
        <w:t xml:space="preserve">r </w:t>
      </w:r>
      <w:r>
        <w:rPr>
          <w:spacing w:val="-2"/>
          <w:sz w:val="24"/>
          <w:szCs w:val="24"/>
        </w:rPr>
        <w:t>c</w:t>
      </w:r>
      <w:r>
        <w:rPr>
          <w:sz w:val="24"/>
          <w:szCs w:val="24"/>
        </w:rPr>
        <w:t>o</w:t>
      </w:r>
      <w:r>
        <w:rPr>
          <w:spacing w:val="3"/>
          <w:sz w:val="24"/>
          <w:szCs w:val="24"/>
        </w:rPr>
        <w:t>m</w:t>
      </w:r>
      <w:r>
        <w:rPr>
          <w:sz w:val="24"/>
          <w:szCs w:val="24"/>
        </w:rPr>
        <w:t>pon</w:t>
      </w:r>
      <w:r>
        <w:rPr>
          <w:spacing w:val="-1"/>
          <w:sz w:val="24"/>
          <w:szCs w:val="24"/>
        </w:rPr>
        <w:t>e</w:t>
      </w:r>
      <w:r>
        <w:rPr>
          <w:sz w:val="24"/>
          <w:szCs w:val="24"/>
        </w:rPr>
        <w:t xml:space="preserve">nts </w:t>
      </w:r>
      <w:r>
        <w:rPr>
          <w:spacing w:val="1"/>
          <w:sz w:val="24"/>
          <w:szCs w:val="24"/>
        </w:rPr>
        <w:t>t</w:t>
      </w:r>
      <w:r>
        <w:rPr>
          <w:sz w:val="24"/>
          <w:szCs w:val="24"/>
        </w:rPr>
        <w:t xml:space="preserve">o the </w:t>
      </w:r>
      <w:proofErr w:type="spellStart"/>
      <w:r>
        <w:rPr>
          <w:sz w:val="24"/>
          <w:szCs w:val="24"/>
        </w:rPr>
        <w:t>v</w:t>
      </w:r>
      <w:r>
        <w:rPr>
          <w:spacing w:val="-1"/>
          <w:sz w:val="24"/>
          <w:szCs w:val="24"/>
        </w:rPr>
        <w:t>e</w:t>
      </w:r>
      <w:r>
        <w:rPr>
          <w:sz w:val="24"/>
          <w:szCs w:val="24"/>
        </w:rPr>
        <w:t>ro</w:t>
      </w:r>
      <w:proofErr w:type="spellEnd"/>
      <w:r>
        <w:rPr>
          <w:sz w:val="24"/>
          <w:szCs w:val="24"/>
        </w:rPr>
        <w:t xml:space="preserve"> b</w:t>
      </w:r>
      <w:r>
        <w:rPr>
          <w:spacing w:val="-1"/>
          <w:sz w:val="24"/>
          <w:szCs w:val="24"/>
        </w:rPr>
        <w:t>oa</w:t>
      </w:r>
      <w:r>
        <w:rPr>
          <w:sz w:val="24"/>
          <w:szCs w:val="24"/>
        </w:rPr>
        <w:t>r</w:t>
      </w:r>
      <w:r>
        <w:rPr>
          <w:spacing w:val="1"/>
          <w:sz w:val="24"/>
          <w:szCs w:val="24"/>
        </w:rPr>
        <w:t>d</w:t>
      </w:r>
      <w:r>
        <w:rPr>
          <w:sz w:val="24"/>
          <w:szCs w:val="24"/>
        </w:rPr>
        <w:t>;</w:t>
      </w:r>
    </w:p>
    <w:p w14:paraId="5D1AFAA7" w14:textId="77777777" w:rsidR="00DC785F" w:rsidRDefault="00451F09">
      <w:pPr>
        <w:ind w:left="153"/>
        <w:rPr>
          <w:sz w:val="24"/>
          <w:szCs w:val="24"/>
        </w:rPr>
      </w:pPr>
      <w:r>
        <w:rPr>
          <w:sz w:val="24"/>
          <w:szCs w:val="24"/>
        </w:rPr>
        <w:t xml:space="preserve">2, </w:t>
      </w:r>
      <w:proofErr w:type="gramStart"/>
      <w:r>
        <w:rPr>
          <w:spacing w:val="-1"/>
          <w:sz w:val="24"/>
          <w:szCs w:val="24"/>
        </w:rPr>
        <w:t>e</w:t>
      </w:r>
      <w:r>
        <w:rPr>
          <w:sz w:val="24"/>
          <w:szCs w:val="24"/>
        </w:rPr>
        <w:t>.</w:t>
      </w:r>
      <w:r>
        <w:rPr>
          <w:spacing w:val="-2"/>
          <w:sz w:val="24"/>
          <w:szCs w:val="24"/>
        </w:rPr>
        <w:t>g</w:t>
      </w:r>
      <w:r>
        <w:rPr>
          <w:sz w:val="24"/>
          <w:szCs w:val="24"/>
        </w:rPr>
        <w:t>.</w:t>
      </w:r>
      <w:proofErr w:type="gramEnd"/>
      <w:r>
        <w:rPr>
          <w:spacing w:val="2"/>
          <w:sz w:val="24"/>
          <w:szCs w:val="24"/>
        </w:rPr>
        <w:t xml:space="preserve"> </w:t>
      </w:r>
      <w:r>
        <w:rPr>
          <w:sz w:val="24"/>
          <w:szCs w:val="24"/>
        </w:rPr>
        <w:t>we</w:t>
      </w:r>
      <w:r>
        <w:rPr>
          <w:spacing w:val="-1"/>
          <w:sz w:val="24"/>
          <w:szCs w:val="24"/>
        </w:rPr>
        <w:t xml:space="preserve"> </w:t>
      </w:r>
      <w:r>
        <w:rPr>
          <w:sz w:val="24"/>
          <w:szCs w:val="24"/>
        </w:rPr>
        <w:t xml:space="preserve">should </w:t>
      </w:r>
      <w:r>
        <w:rPr>
          <w:spacing w:val="-1"/>
          <w:sz w:val="24"/>
          <w:szCs w:val="24"/>
        </w:rPr>
        <w:t>c</w:t>
      </w:r>
      <w:r>
        <w:rPr>
          <w:sz w:val="24"/>
          <w:szCs w:val="24"/>
        </w:rPr>
        <w:t>om</w:t>
      </w:r>
      <w:r>
        <w:rPr>
          <w:spacing w:val="1"/>
          <w:sz w:val="24"/>
          <w:szCs w:val="24"/>
        </w:rPr>
        <w:t>m</w:t>
      </w:r>
      <w:r>
        <w:rPr>
          <w:spacing w:val="2"/>
          <w:sz w:val="24"/>
          <w:szCs w:val="24"/>
        </w:rPr>
        <w:t>u</w:t>
      </w:r>
      <w:r>
        <w:rPr>
          <w:sz w:val="24"/>
          <w:szCs w:val="24"/>
        </w:rPr>
        <w:t>nic</w:t>
      </w:r>
      <w:r>
        <w:rPr>
          <w:spacing w:val="-1"/>
          <w:sz w:val="24"/>
          <w:szCs w:val="24"/>
        </w:rPr>
        <w:t>a</w:t>
      </w:r>
      <w:r>
        <w:rPr>
          <w:sz w:val="24"/>
          <w:szCs w:val="24"/>
        </w:rPr>
        <w:t>te mo</w:t>
      </w:r>
      <w:r>
        <w:rPr>
          <w:spacing w:val="-1"/>
          <w:sz w:val="24"/>
          <w:szCs w:val="24"/>
        </w:rPr>
        <w:t>r</w:t>
      </w:r>
      <w:r>
        <w:rPr>
          <w:sz w:val="24"/>
          <w:szCs w:val="24"/>
        </w:rPr>
        <w:t>e</w:t>
      </w:r>
      <w:r>
        <w:rPr>
          <w:spacing w:val="-1"/>
          <w:sz w:val="24"/>
          <w:szCs w:val="24"/>
        </w:rPr>
        <w:t xml:space="preserve"> </w:t>
      </w:r>
      <w:r>
        <w:rPr>
          <w:sz w:val="24"/>
          <w:szCs w:val="24"/>
        </w:rPr>
        <w:t>to sh</w:t>
      </w:r>
      <w:r>
        <w:rPr>
          <w:spacing w:val="1"/>
          <w:sz w:val="24"/>
          <w:szCs w:val="24"/>
        </w:rPr>
        <w:t>a</w:t>
      </w:r>
      <w:r>
        <w:rPr>
          <w:sz w:val="24"/>
          <w:szCs w:val="24"/>
        </w:rPr>
        <w:t>re</w:t>
      </w:r>
      <w:r>
        <w:rPr>
          <w:spacing w:val="-2"/>
          <w:sz w:val="24"/>
          <w:szCs w:val="24"/>
        </w:rPr>
        <w:t xml:space="preserve"> </w:t>
      </w:r>
      <w:r>
        <w:rPr>
          <w:sz w:val="24"/>
          <w:szCs w:val="24"/>
        </w:rPr>
        <w:t xml:space="preserve">our </w:t>
      </w:r>
      <w:r>
        <w:rPr>
          <w:spacing w:val="2"/>
          <w:sz w:val="24"/>
          <w:szCs w:val="24"/>
        </w:rPr>
        <w:t>i</w:t>
      </w:r>
      <w:r>
        <w:rPr>
          <w:sz w:val="24"/>
          <w:szCs w:val="24"/>
        </w:rPr>
        <w:t>d</w:t>
      </w:r>
      <w:r>
        <w:rPr>
          <w:spacing w:val="-1"/>
          <w:sz w:val="24"/>
          <w:szCs w:val="24"/>
        </w:rPr>
        <w:t>ea</w:t>
      </w:r>
      <w:r>
        <w:rPr>
          <w:sz w:val="24"/>
          <w:szCs w:val="24"/>
        </w:rPr>
        <w:t xml:space="preserve">s </w:t>
      </w:r>
      <w:r>
        <w:rPr>
          <w:spacing w:val="-1"/>
          <w:sz w:val="24"/>
          <w:szCs w:val="24"/>
        </w:rPr>
        <w:t>c</w:t>
      </w:r>
      <w:r>
        <w:rPr>
          <w:sz w:val="24"/>
          <w:szCs w:val="24"/>
        </w:rPr>
        <w:t>l</w:t>
      </w:r>
      <w:r>
        <w:rPr>
          <w:spacing w:val="2"/>
          <w:sz w:val="24"/>
          <w:szCs w:val="24"/>
        </w:rPr>
        <w:t>e</w:t>
      </w:r>
      <w:r>
        <w:rPr>
          <w:spacing w:val="-1"/>
          <w:sz w:val="24"/>
          <w:szCs w:val="24"/>
        </w:rPr>
        <w:t>a</w:t>
      </w:r>
      <w:r>
        <w:rPr>
          <w:sz w:val="24"/>
          <w:szCs w:val="24"/>
        </w:rPr>
        <w:t>r</w:t>
      </w:r>
      <w:r>
        <w:rPr>
          <w:spacing w:val="4"/>
          <w:sz w:val="24"/>
          <w:szCs w:val="24"/>
        </w:rPr>
        <w:t>l</w:t>
      </w:r>
      <w:r>
        <w:rPr>
          <w:spacing w:val="-5"/>
          <w:sz w:val="24"/>
          <w:szCs w:val="24"/>
        </w:rPr>
        <w:t>y</w:t>
      </w:r>
      <w:r>
        <w:rPr>
          <w:sz w:val="24"/>
          <w:szCs w:val="24"/>
        </w:rPr>
        <w:t>;</w:t>
      </w:r>
    </w:p>
    <w:p w14:paraId="6F0EBF2B" w14:textId="77777777" w:rsidR="00DC785F" w:rsidRDefault="00451F09">
      <w:pPr>
        <w:ind w:left="153"/>
        <w:rPr>
          <w:sz w:val="24"/>
          <w:szCs w:val="24"/>
        </w:rPr>
      </w:pPr>
      <w:r>
        <w:rPr>
          <w:sz w:val="24"/>
          <w:szCs w:val="24"/>
        </w:rPr>
        <w:t>………..</w:t>
      </w:r>
    </w:p>
    <w:p w14:paraId="23C8C10B" w14:textId="77777777" w:rsidR="00DC785F" w:rsidRDefault="00451F09">
      <w:pPr>
        <w:ind w:left="153"/>
        <w:rPr>
          <w:sz w:val="24"/>
          <w:szCs w:val="24"/>
        </w:rPr>
        <w:sectPr w:rsidR="00DC785F">
          <w:pgSz w:w="11920" w:h="16860"/>
          <w:pgMar w:top="1220" w:right="980" w:bottom="280" w:left="980" w:header="720" w:footer="0" w:gutter="0"/>
          <w:cols w:space="720"/>
        </w:sectPr>
      </w:pPr>
      <w:r>
        <w:rPr>
          <w:sz w:val="24"/>
          <w:szCs w:val="24"/>
        </w:rPr>
        <w:t xml:space="preserve">Also, </w:t>
      </w:r>
      <w:r>
        <w:rPr>
          <w:spacing w:val="3"/>
          <w:sz w:val="24"/>
          <w:szCs w:val="24"/>
        </w:rPr>
        <w:t>m</w:t>
      </w:r>
      <w:r>
        <w:rPr>
          <w:sz w:val="24"/>
          <w:szCs w:val="24"/>
        </w:rPr>
        <w:t>y</w:t>
      </w:r>
      <w:r>
        <w:rPr>
          <w:spacing w:val="-5"/>
          <w:sz w:val="24"/>
          <w:szCs w:val="24"/>
        </w:rPr>
        <w:t xml:space="preserve"> </w:t>
      </w:r>
      <w:r>
        <w:rPr>
          <w:sz w:val="24"/>
          <w:szCs w:val="24"/>
        </w:rPr>
        <w:t>te</w:t>
      </w:r>
      <w:r>
        <w:rPr>
          <w:spacing w:val="-1"/>
          <w:sz w:val="24"/>
          <w:szCs w:val="24"/>
        </w:rPr>
        <w:t>a</w:t>
      </w:r>
      <w:r>
        <w:rPr>
          <w:sz w:val="24"/>
          <w:szCs w:val="24"/>
        </w:rPr>
        <w:t xml:space="preserve">m </w:t>
      </w:r>
      <w:r>
        <w:rPr>
          <w:spacing w:val="1"/>
          <w:sz w:val="24"/>
          <w:szCs w:val="24"/>
        </w:rPr>
        <w:t>m</w:t>
      </w:r>
      <w:r>
        <w:rPr>
          <w:spacing w:val="-1"/>
          <w:sz w:val="24"/>
          <w:szCs w:val="24"/>
        </w:rPr>
        <w:t>e</w:t>
      </w:r>
      <w:r>
        <w:rPr>
          <w:sz w:val="24"/>
          <w:szCs w:val="24"/>
        </w:rPr>
        <w:t>mb</w:t>
      </w:r>
      <w:r>
        <w:rPr>
          <w:spacing w:val="2"/>
          <w:sz w:val="24"/>
          <w:szCs w:val="24"/>
        </w:rPr>
        <w:t>e</w:t>
      </w:r>
      <w:r>
        <w:rPr>
          <w:sz w:val="24"/>
          <w:szCs w:val="24"/>
        </w:rPr>
        <w:t>rs</w:t>
      </w:r>
      <w:r>
        <w:rPr>
          <w:spacing w:val="2"/>
          <w:sz w:val="24"/>
          <w:szCs w:val="24"/>
        </w:rPr>
        <w:t xml:space="preserve"> </w:t>
      </w:r>
      <w:r>
        <w:rPr>
          <w:sz w:val="24"/>
          <w:szCs w:val="24"/>
        </w:rPr>
        <w:t>h</w:t>
      </w:r>
      <w:r>
        <w:rPr>
          <w:spacing w:val="-1"/>
          <w:sz w:val="24"/>
          <w:szCs w:val="24"/>
        </w:rPr>
        <w:t>a</w:t>
      </w:r>
      <w:r>
        <w:rPr>
          <w:sz w:val="24"/>
          <w:szCs w:val="24"/>
        </w:rPr>
        <w:t>ve</w:t>
      </w:r>
      <w:r>
        <w:rPr>
          <w:spacing w:val="-1"/>
          <w:sz w:val="24"/>
          <w:szCs w:val="24"/>
        </w:rPr>
        <w:t xml:space="preserve"> </w:t>
      </w:r>
      <w:r>
        <w:rPr>
          <w:sz w:val="24"/>
          <w:szCs w:val="24"/>
        </w:rPr>
        <w:t>known how</w:t>
      </w:r>
      <w:r>
        <w:rPr>
          <w:spacing w:val="-1"/>
          <w:sz w:val="24"/>
          <w:szCs w:val="24"/>
        </w:rPr>
        <w:t xml:space="preserve"> </w:t>
      </w:r>
      <w:r>
        <w:rPr>
          <w:sz w:val="24"/>
          <w:szCs w:val="24"/>
        </w:rPr>
        <w:t xml:space="preserve">to do </w:t>
      </w:r>
      <w:r>
        <w:rPr>
          <w:spacing w:val="2"/>
          <w:sz w:val="24"/>
          <w:szCs w:val="24"/>
        </w:rPr>
        <w:t>“</w:t>
      </w:r>
      <w:proofErr w:type="spellStart"/>
      <w:r>
        <w:rPr>
          <w:sz w:val="24"/>
          <w:szCs w:val="24"/>
        </w:rPr>
        <w:t>xxxx</w:t>
      </w:r>
      <w:r>
        <w:rPr>
          <w:spacing w:val="2"/>
          <w:sz w:val="24"/>
          <w:szCs w:val="24"/>
        </w:rPr>
        <w:t>x</w:t>
      </w:r>
      <w:proofErr w:type="spellEnd"/>
      <w:r>
        <w:rPr>
          <w:sz w:val="24"/>
          <w:szCs w:val="24"/>
        </w:rPr>
        <w:t>”</w:t>
      </w:r>
      <w:r>
        <w:rPr>
          <w:spacing w:val="-1"/>
          <w:sz w:val="24"/>
          <w:szCs w:val="24"/>
        </w:rPr>
        <w:t xml:space="preserve"> </w:t>
      </w:r>
      <w:r>
        <w:rPr>
          <w:sz w:val="24"/>
          <w:szCs w:val="24"/>
        </w:rPr>
        <w:t>throu</w:t>
      </w:r>
      <w:r>
        <w:rPr>
          <w:spacing w:val="-3"/>
          <w:sz w:val="24"/>
          <w:szCs w:val="24"/>
        </w:rPr>
        <w:t>g</w:t>
      </w:r>
      <w:r>
        <w:rPr>
          <w:sz w:val="24"/>
          <w:szCs w:val="24"/>
        </w:rPr>
        <w:t>h doing</w:t>
      </w:r>
      <w:r>
        <w:rPr>
          <w:spacing w:val="-2"/>
          <w:sz w:val="24"/>
          <w:szCs w:val="24"/>
        </w:rPr>
        <w:t xml:space="preserve"> </w:t>
      </w:r>
      <w:r>
        <w:rPr>
          <w:sz w:val="24"/>
          <w:szCs w:val="24"/>
        </w:rPr>
        <w:t>t</w:t>
      </w:r>
      <w:r>
        <w:rPr>
          <w:spacing w:val="3"/>
          <w:sz w:val="24"/>
          <w:szCs w:val="24"/>
        </w:rPr>
        <w:t>h</w:t>
      </w:r>
      <w:r>
        <w:rPr>
          <w:sz w:val="24"/>
          <w:szCs w:val="24"/>
        </w:rPr>
        <w:t>e</w:t>
      </w:r>
      <w:r>
        <w:rPr>
          <w:spacing w:val="-1"/>
          <w:sz w:val="24"/>
          <w:szCs w:val="24"/>
        </w:rPr>
        <w:t xml:space="preserve"> </w:t>
      </w:r>
      <w:r>
        <w:rPr>
          <w:sz w:val="24"/>
          <w:szCs w:val="24"/>
        </w:rPr>
        <w:t>proj</w:t>
      </w:r>
      <w:r>
        <w:rPr>
          <w:spacing w:val="-1"/>
          <w:sz w:val="24"/>
          <w:szCs w:val="24"/>
        </w:rPr>
        <w:t>ec</w:t>
      </w:r>
      <w:r>
        <w:rPr>
          <w:sz w:val="24"/>
          <w:szCs w:val="24"/>
        </w:rPr>
        <w:t>t.</w:t>
      </w:r>
    </w:p>
    <w:p w14:paraId="67A2968A" w14:textId="77777777" w:rsidR="00DC785F" w:rsidRDefault="00DC785F">
      <w:pPr>
        <w:spacing w:before="7" w:line="100" w:lineRule="exact"/>
        <w:rPr>
          <w:sz w:val="11"/>
          <w:szCs w:val="11"/>
        </w:rPr>
      </w:pPr>
    </w:p>
    <w:p w14:paraId="63761A47" w14:textId="77777777" w:rsidR="00DC785F" w:rsidRDefault="00DC785F">
      <w:pPr>
        <w:spacing w:line="200" w:lineRule="exact"/>
      </w:pPr>
    </w:p>
    <w:p w14:paraId="44DAF015" w14:textId="77777777" w:rsidR="00DC785F" w:rsidRDefault="00DC785F">
      <w:pPr>
        <w:spacing w:line="200" w:lineRule="exact"/>
      </w:pPr>
    </w:p>
    <w:p w14:paraId="72296ECE" w14:textId="3E4511DF" w:rsidR="002A5B47" w:rsidRPr="002A5B47" w:rsidRDefault="002A5B47" w:rsidP="002A5B47">
      <w:pPr>
        <w:autoSpaceDE w:val="0"/>
        <w:autoSpaceDN w:val="0"/>
        <w:adjustRightInd w:val="0"/>
        <w:jc w:val="both"/>
        <w:rPr>
          <w:sz w:val="24"/>
          <w:szCs w:val="24"/>
        </w:rPr>
      </w:pPr>
      <w:r w:rsidRPr="002A5B47">
        <w:rPr>
          <w:sz w:val="24"/>
          <w:szCs w:val="24"/>
        </w:rPr>
        <w:t>A two-page individual reflection report must be submitted on Moodle on Spring-Wk11.</w:t>
      </w:r>
    </w:p>
    <w:p w14:paraId="3A8CCF45" w14:textId="77777777" w:rsidR="002A5B47" w:rsidRPr="002A5B47" w:rsidRDefault="002A5B47" w:rsidP="002A5B47">
      <w:pPr>
        <w:autoSpaceDE w:val="0"/>
        <w:autoSpaceDN w:val="0"/>
        <w:adjustRightInd w:val="0"/>
        <w:jc w:val="both"/>
        <w:rPr>
          <w:sz w:val="24"/>
          <w:szCs w:val="24"/>
        </w:rPr>
      </w:pPr>
      <w:r w:rsidRPr="002A5B47">
        <w:rPr>
          <w:sz w:val="24"/>
          <w:szCs w:val="24"/>
        </w:rPr>
        <w:t>This MUST reference the weekly posts on the discussion board for your team and any other relevant project material. It must be a two-page type written report on the project, your contribution and a reflection on your contribution and what you could have done better.</w:t>
      </w:r>
    </w:p>
    <w:p w14:paraId="46F85C6A" w14:textId="77777777" w:rsidR="002A5B47" w:rsidRPr="002A5B47" w:rsidRDefault="002A5B47" w:rsidP="002A5B47">
      <w:pPr>
        <w:autoSpaceDE w:val="0"/>
        <w:autoSpaceDN w:val="0"/>
        <w:adjustRightInd w:val="0"/>
        <w:jc w:val="both"/>
        <w:rPr>
          <w:sz w:val="24"/>
          <w:szCs w:val="24"/>
        </w:rPr>
      </w:pPr>
      <w:r w:rsidRPr="002A5B47">
        <w:rPr>
          <w:sz w:val="24"/>
          <w:szCs w:val="24"/>
        </w:rPr>
        <w:t>You should address directly the following questions in your two-page report, using technical English as expected from a professional engineer:</w:t>
      </w:r>
    </w:p>
    <w:p w14:paraId="40FE19E3" w14:textId="77777777" w:rsidR="002A5B47" w:rsidRPr="002A5B47" w:rsidRDefault="002A5B47" w:rsidP="002A5B47">
      <w:pPr>
        <w:autoSpaceDE w:val="0"/>
        <w:autoSpaceDN w:val="0"/>
        <w:adjustRightInd w:val="0"/>
        <w:jc w:val="both"/>
        <w:rPr>
          <w:sz w:val="24"/>
          <w:szCs w:val="24"/>
        </w:rPr>
      </w:pPr>
      <w:r w:rsidRPr="002A5B47">
        <w:rPr>
          <w:sz w:val="24"/>
          <w:szCs w:val="24"/>
        </w:rPr>
        <w:t>1. How successful was the project / prototype in achieving its desired outcomes?</w:t>
      </w:r>
    </w:p>
    <w:p w14:paraId="6F33E8F6" w14:textId="77777777" w:rsidR="002A5B47" w:rsidRPr="002A5B47" w:rsidRDefault="002A5B47" w:rsidP="002A5B47">
      <w:pPr>
        <w:autoSpaceDE w:val="0"/>
        <w:autoSpaceDN w:val="0"/>
        <w:adjustRightInd w:val="0"/>
        <w:jc w:val="both"/>
        <w:rPr>
          <w:sz w:val="24"/>
          <w:szCs w:val="24"/>
        </w:rPr>
      </w:pPr>
      <w:r w:rsidRPr="002A5B47">
        <w:rPr>
          <w:sz w:val="24"/>
          <w:szCs w:val="24"/>
        </w:rPr>
        <w:t>2. How you worked with your other team members and what was your direct and indirect contribution</w:t>
      </w:r>
    </w:p>
    <w:p w14:paraId="357D1ADB" w14:textId="77777777" w:rsidR="002A5B47" w:rsidRPr="002A5B47" w:rsidRDefault="002A5B47" w:rsidP="002A5B47">
      <w:pPr>
        <w:autoSpaceDE w:val="0"/>
        <w:autoSpaceDN w:val="0"/>
        <w:adjustRightInd w:val="0"/>
        <w:jc w:val="both"/>
        <w:rPr>
          <w:sz w:val="24"/>
          <w:szCs w:val="24"/>
        </w:rPr>
      </w:pPr>
      <w:r w:rsidRPr="002A5B47">
        <w:rPr>
          <w:sz w:val="24"/>
          <w:szCs w:val="24"/>
        </w:rPr>
        <w:t>to the team's project referred to your final team’s submitted report?</w:t>
      </w:r>
    </w:p>
    <w:p w14:paraId="1B7C1635" w14:textId="77777777" w:rsidR="002A5B47" w:rsidRPr="002A5B47" w:rsidRDefault="002A5B47" w:rsidP="002A5B47">
      <w:pPr>
        <w:autoSpaceDE w:val="0"/>
        <w:autoSpaceDN w:val="0"/>
        <w:adjustRightInd w:val="0"/>
        <w:jc w:val="both"/>
        <w:rPr>
          <w:sz w:val="24"/>
          <w:szCs w:val="24"/>
        </w:rPr>
      </w:pPr>
      <w:r w:rsidRPr="002A5B47">
        <w:rPr>
          <w:sz w:val="24"/>
          <w:szCs w:val="24"/>
        </w:rPr>
        <w:t>3. What project related difficulties did you encounter as a member of the team and how were these</w:t>
      </w:r>
    </w:p>
    <w:p w14:paraId="026CB025" w14:textId="77777777" w:rsidR="002A5B47" w:rsidRPr="002A5B47" w:rsidRDefault="002A5B47" w:rsidP="002A5B47">
      <w:pPr>
        <w:autoSpaceDE w:val="0"/>
        <w:autoSpaceDN w:val="0"/>
        <w:adjustRightInd w:val="0"/>
        <w:jc w:val="both"/>
        <w:rPr>
          <w:sz w:val="24"/>
          <w:szCs w:val="24"/>
        </w:rPr>
      </w:pPr>
      <w:r w:rsidRPr="002A5B47">
        <w:rPr>
          <w:sz w:val="24"/>
          <w:szCs w:val="24"/>
        </w:rPr>
        <w:t>eventually overcome or why they were never resolved?</w:t>
      </w:r>
    </w:p>
    <w:p w14:paraId="1EAE3A75" w14:textId="77777777" w:rsidR="002A5B47" w:rsidRPr="002A5B47" w:rsidRDefault="002A5B47" w:rsidP="002A5B47">
      <w:pPr>
        <w:autoSpaceDE w:val="0"/>
        <w:autoSpaceDN w:val="0"/>
        <w:adjustRightInd w:val="0"/>
        <w:jc w:val="both"/>
        <w:rPr>
          <w:sz w:val="24"/>
          <w:szCs w:val="24"/>
        </w:rPr>
      </w:pPr>
      <w:r w:rsidRPr="002A5B47">
        <w:rPr>
          <w:sz w:val="24"/>
          <w:szCs w:val="24"/>
        </w:rPr>
        <w:t>4. If you were starting the project again, what would you do differently to improve the projects</w:t>
      </w:r>
    </w:p>
    <w:p w14:paraId="1D056B22" w14:textId="77777777" w:rsidR="002A5B47" w:rsidRPr="002A5B47" w:rsidRDefault="002A5B47" w:rsidP="002A5B47">
      <w:pPr>
        <w:autoSpaceDE w:val="0"/>
        <w:autoSpaceDN w:val="0"/>
        <w:adjustRightInd w:val="0"/>
        <w:jc w:val="both"/>
        <w:rPr>
          <w:sz w:val="24"/>
          <w:szCs w:val="24"/>
        </w:rPr>
      </w:pPr>
      <w:r w:rsidRPr="002A5B47">
        <w:rPr>
          <w:sz w:val="24"/>
          <w:szCs w:val="24"/>
        </w:rPr>
        <w:t>outcomes?</w:t>
      </w:r>
    </w:p>
    <w:p w14:paraId="73EBAC8C" w14:textId="77777777" w:rsidR="002A5B47" w:rsidRPr="002A5B47" w:rsidRDefault="002A5B47" w:rsidP="002A5B47">
      <w:pPr>
        <w:autoSpaceDE w:val="0"/>
        <w:autoSpaceDN w:val="0"/>
        <w:adjustRightInd w:val="0"/>
        <w:jc w:val="both"/>
        <w:rPr>
          <w:sz w:val="24"/>
          <w:szCs w:val="24"/>
        </w:rPr>
      </w:pPr>
      <w:r w:rsidRPr="002A5B47">
        <w:rPr>
          <w:sz w:val="24"/>
          <w:szCs w:val="24"/>
        </w:rPr>
        <w:t>In other words, this should be a Final written individual report on the team project – This is a type written report (uses headings) electronically submitted on subject Moodle site of no more than two (2) A4 pages not including front and back matter answering the four reflective individual questions (see above) in a report format which is referenced including using weekly blogs on discussion group for you and the team.</w:t>
      </w:r>
    </w:p>
    <w:p w14:paraId="334775B7" w14:textId="77777777" w:rsidR="002A5B47" w:rsidRPr="002A5B47" w:rsidRDefault="002A5B47" w:rsidP="002A5B47">
      <w:pPr>
        <w:autoSpaceDE w:val="0"/>
        <w:autoSpaceDN w:val="0"/>
        <w:adjustRightInd w:val="0"/>
        <w:jc w:val="both"/>
        <w:rPr>
          <w:sz w:val="24"/>
          <w:szCs w:val="24"/>
        </w:rPr>
      </w:pPr>
      <w:r w:rsidRPr="002A5B47">
        <w:rPr>
          <w:sz w:val="24"/>
          <w:szCs w:val="24"/>
        </w:rPr>
        <w:t>Not having weekly blogs referenced (because there were none or otherwise) will result in loss of marks (in the form of penalty marks).</w:t>
      </w:r>
    </w:p>
    <w:p w14:paraId="577BB4E3" w14:textId="77777777" w:rsidR="002A5B47" w:rsidRDefault="002A5B47" w:rsidP="002A5B47">
      <w:pPr>
        <w:autoSpaceDE w:val="0"/>
        <w:autoSpaceDN w:val="0"/>
        <w:adjustRightInd w:val="0"/>
        <w:jc w:val="both"/>
        <w:rPr>
          <w:rFonts w:ascii="Arial Narrow" w:hAnsi="Arial Narrow"/>
          <w:sz w:val="22"/>
          <w:szCs w:val="22"/>
        </w:rPr>
      </w:pPr>
    </w:p>
    <w:p w14:paraId="5A38521C" w14:textId="3FD74647" w:rsidR="002A5B47" w:rsidRDefault="002A5B47">
      <w:pPr>
        <w:rPr>
          <w:b/>
          <w:spacing w:val="-1"/>
          <w:sz w:val="24"/>
          <w:szCs w:val="24"/>
        </w:rPr>
      </w:pPr>
    </w:p>
    <w:p w14:paraId="68857941" w14:textId="77777777" w:rsidR="002A5B47" w:rsidRDefault="002A5B47">
      <w:pPr>
        <w:rPr>
          <w:b/>
          <w:spacing w:val="-1"/>
          <w:sz w:val="24"/>
          <w:szCs w:val="24"/>
        </w:rPr>
      </w:pPr>
      <w:r>
        <w:rPr>
          <w:b/>
          <w:spacing w:val="-1"/>
          <w:sz w:val="24"/>
          <w:szCs w:val="24"/>
        </w:rPr>
        <w:br w:type="page"/>
      </w:r>
    </w:p>
    <w:p w14:paraId="1E392AC0" w14:textId="7ACB68EE" w:rsidR="00DC785F" w:rsidRDefault="00451F09">
      <w:pPr>
        <w:spacing w:before="29"/>
        <w:ind w:left="153" w:right="5787"/>
        <w:jc w:val="both"/>
        <w:rPr>
          <w:sz w:val="24"/>
          <w:szCs w:val="24"/>
        </w:rPr>
      </w:pPr>
      <w:r>
        <w:rPr>
          <w:b/>
          <w:spacing w:val="-1"/>
          <w:sz w:val="24"/>
          <w:szCs w:val="24"/>
        </w:rPr>
        <w:lastRenderedPageBreak/>
        <w:t>M</w:t>
      </w:r>
      <w:r>
        <w:rPr>
          <w:b/>
          <w:sz w:val="24"/>
          <w:szCs w:val="24"/>
        </w:rPr>
        <w:t>i</w:t>
      </w:r>
      <w:r>
        <w:rPr>
          <w:b/>
          <w:spacing w:val="1"/>
          <w:sz w:val="24"/>
          <w:szCs w:val="24"/>
        </w:rPr>
        <w:t>nu</w:t>
      </w:r>
      <w:r>
        <w:rPr>
          <w:b/>
          <w:sz w:val="24"/>
          <w:szCs w:val="24"/>
        </w:rPr>
        <w:t>te</w:t>
      </w:r>
      <w:r>
        <w:rPr>
          <w:b/>
          <w:spacing w:val="-2"/>
          <w:sz w:val="24"/>
          <w:szCs w:val="24"/>
        </w:rPr>
        <w:t xml:space="preserve"> </w:t>
      </w:r>
      <w:r>
        <w:rPr>
          <w:b/>
          <w:sz w:val="24"/>
          <w:szCs w:val="24"/>
        </w:rPr>
        <w:t>of</w:t>
      </w:r>
      <w:r>
        <w:rPr>
          <w:b/>
          <w:spacing w:val="1"/>
          <w:sz w:val="24"/>
          <w:szCs w:val="24"/>
        </w:rPr>
        <w:t xml:space="preserve"> </w:t>
      </w:r>
      <w:r>
        <w:rPr>
          <w:b/>
          <w:sz w:val="24"/>
          <w:szCs w:val="24"/>
        </w:rPr>
        <w:t>the T</w:t>
      </w:r>
      <w:r>
        <w:rPr>
          <w:b/>
          <w:spacing w:val="-1"/>
          <w:sz w:val="24"/>
          <w:szCs w:val="24"/>
        </w:rPr>
        <w:t>e</w:t>
      </w:r>
      <w:r>
        <w:rPr>
          <w:b/>
          <w:sz w:val="24"/>
          <w:szCs w:val="24"/>
        </w:rPr>
        <w:t>am</w:t>
      </w:r>
      <w:r>
        <w:rPr>
          <w:b/>
          <w:spacing w:val="-1"/>
          <w:sz w:val="24"/>
          <w:szCs w:val="24"/>
        </w:rPr>
        <w:t xml:space="preserve"> M</w:t>
      </w:r>
      <w:r>
        <w:rPr>
          <w:b/>
          <w:spacing w:val="1"/>
          <w:sz w:val="24"/>
          <w:szCs w:val="24"/>
        </w:rPr>
        <w:t>e</w:t>
      </w:r>
      <w:r>
        <w:rPr>
          <w:b/>
          <w:spacing w:val="-1"/>
          <w:sz w:val="24"/>
          <w:szCs w:val="24"/>
        </w:rPr>
        <w:t>e</w:t>
      </w:r>
      <w:r>
        <w:rPr>
          <w:b/>
          <w:sz w:val="24"/>
          <w:szCs w:val="24"/>
        </w:rPr>
        <w:t>ting T</w:t>
      </w:r>
      <w:r>
        <w:rPr>
          <w:b/>
          <w:spacing w:val="1"/>
          <w:sz w:val="24"/>
          <w:szCs w:val="24"/>
        </w:rPr>
        <w:t>e</w:t>
      </w:r>
      <w:r>
        <w:rPr>
          <w:b/>
          <w:spacing w:val="-3"/>
          <w:sz w:val="24"/>
          <w:szCs w:val="24"/>
        </w:rPr>
        <w:t>m</w:t>
      </w:r>
      <w:r>
        <w:rPr>
          <w:b/>
          <w:spacing w:val="1"/>
          <w:sz w:val="24"/>
          <w:szCs w:val="24"/>
        </w:rPr>
        <w:t>p</w:t>
      </w:r>
      <w:r>
        <w:rPr>
          <w:b/>
          <w:sz w:val="24"/>
          <w:szCs w:val="24"/>
        </w:rPr>
        <w:t>late</w:t>
      </w:r>
    </w:p>
    <w:p w14:paraId="1229C86B" w14:textId="77777777" w:rsidR="00DC785F" w:rsidRDefault="00DC785F">
      <w:pPr>
        <w:spacing w:before="11" w:line="260" w:lineRule="exact"/>
        <w:rPr>
          <w:sz w:val="26"/>
          <w:szCs w:val="26"/>
        </w:rPr>
      </w:pPr>
    </w:p>
    <w:p w14:paraId="67FA5AFB" w14:textId="77777777" w:rsidR="00DC785F" w:rsidRDefault="00451F09">
      <w:pPr>
        <w:ind w:left="153" w:right="7352"/>
        <w:jc w:val="both"/>
        <w:rPr>
          <w:sz w:val="24"/>
          <w:szCs w:val="24"/>
        </w:rPr>
      </w:pPr>
      <w:r>
        <w:rPr>
          <w:sz w:val="24"/>
          <w:szCs w:val="24"/>
        </w:rPr>
        <w:t>TE</w:t>
      </w:r>
      <w:r>
        <w:rPr>
          <w:spacing w:val="-1"/>
          <w:sz w:val="24"/>
          <w:szCs w:val="24"/>
        </w:rPr>
        <w:t>A</w:t>
      </w:r>
      <w:r>
        <w:rPr>
          <w:sz w:val="24"/>
          <w:szCs w:val="24"/>
        </w:rPr>
        <w:t>M</w:t>
      </w:r>
      <w:r>
        <w:rPr>
          <w:spacing w:val="2"/>
          <w:sz w:val="24"/>
          <w:szCs w:val="24"/>
        </w:rPr>
        <w:t xml:space="preserve"> </w:t>
      </w:r>
      <w:r>
        <w:rPr>
          <w:spacing w:val="-3"/>
          <w:sz w:val="24"/>
          <w:szCs w:val="24"/>
        </w:rPr>
        <w:t>L</w:t>
      </w:r>
      <w:r>
        <w:rPr>
          <w:sz w:val="24"/>
          <w:szCs w:val="24"/>
        </w:rPr>
        <w:t>ETT</w:t>
      </w:r>
      <w:r>
        <w:rPr>
          <w:spacing w:val="-1"/>
          <w:sz w:val="24"/>
          <w:szCs w:val="24"/>
        </w:rPr>
        <w:t>E</w:t>
      </w:r>
      <w:r>
        <w:rPr>
          <w:sz w:val="24"/>
          <w:szCs w:val="24"/>
        </w:rPr>
        <w:t>R</w:t>
      </w:r>
      <w:r>
        <w:rPr>
          <w:spacing w:val="1"/>
          <w:sz w:val="24"/>
          <w:szCs w:val="24"/>
        </w:rPr>
        <w:t>/</w:t>
      </w:r>
      <w:r>
        <w:rPr>
          <w:sz w:val="24"/>
          <w:szCs w:val="24"/>
        </w:rPr>
        <w:t>N</w:t>
      </w:r>
      <w:r>
        <w:rPr>
          <w:spacing w:val="-1"/>
          <w:sz w:val="24"/>
          <w:szCs w:val="24"/>
        </w:rPr>
        <w:t>A</w:t>
      </w:r>
      <w:r>
        <w:rPr>
          <w:sz w:val="24"/>
          <w:szCs w:val="24"/>
        </w:rPr>
        <w:t>ME</w:t>
      </w:r>
    </w:p>
    <w:p w14:paraId="0A812C2C" w14:textId="77777777" w:rsidR="00DC785F" w:rsidRDefault="00451F09">
      <w:pPr>
        <w:spacing w:before="2" w:line="540" w:lineRule="atLeast"/>
        <w:ind w:left="153" w:right="677"/>
        <w:rPr>
          <w:sz w:val="24"/>
          <w:szCs w:val="24"/>
        </w:rPr>
      </w:pPr>
      <w:r>
        <w:rPr>
          <w:spacing w:val="2"/>
          <w:sz w:val="24"/>
          <w:szCs w:val="24"/>
        </w:rPr>
        <w:t>M</w:t>
      </w:r>
      <w:r>
        <w:rPr>
          <w:spacing w:val="-6"/>
          <w:sz w:val="24"/>
          <w:szCs w:val="24"/>
        </w:rPr>
        <w:t>I</w:t>
      </w:r>
      <w:r>
        <w:rPr>
          <w:spacing w:val="2"/>
          <w:sz w:val="24"/>
          <w:szCs w:val="24"/>
        </w:rPr>
        <w:t>N</w:t>
      </w:r>
      <w:r>
        <w:rPr>
          <w:sz w:val="24"/>
          <w:szCs w:val="24"/>
        </w:rPr>
        <w:t>U</w:t>
      </w:r>
      <w:r>
        <w:rPr>
          <w:spacing w:val="-1"/>
          <w:sz w:val="24"/>
          <w:szCs w:val="24"/>
        </w:rPr>
        <w:t>T</w:t>
      </w:r>
      <w:r>
        <w:rPr>
          <w:sz w:val="24"/>
          <w:szCs w:val="24"/>
        </w:rPr>
        <w:t>ES</w:t>
      </w:r>
      <w:r>
        <w:rPr>
          <w:spacing w:val="2"/>
          <w:sz w:val="24"/>
          <w:szCs w:val="24"/>
        </w:rPr>
        <w:t xml:space="preserve"> </w:t>
      </w:r>
      <w:r>
        <w:rPr>
          <w:sz w:val="24"/>
          <w:szCs w:val="24"/>
        </w:rPr>
        <w:t>of M</w:t>
      </w:r>
      <w:r>
        <w:rPr>
          <w:spacing w:val="-1"/>
          <w:sz w:val="24"/>
          <w:szCs w:val="24"/>
        </w:rPr>
        <w:t>ee</w:t>
      </w:r>
      <w:r>
        <w:rPr>
          <w:sz w:val="24"/>
          <w:szCs w:val="24"/>
        </w:rPr>
        <w:t>t</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of</w:t>
      </w:r>
      <w:r>
        <w:rPr>
          <w:spacing w:val="1"/>
          <w:sz w:val="24"/>
          <w:szCs w:val="24"/>
        </w:rPr>
        <w:t xml:space="preserve"> </w:t>
      </w:r>
      <w:r>
        <w:rPr>
          <w:sz w:val="24"/>
          <w:szCs w:val="24"/>
        </w:rPr>
        <w:t xml:space="preserve">the </w:t>
      </w:r>
      <w:r>
        <w:rPr>
          <w:spacing w:val="-1"/>
          <w:sz w:val="24"/>
          <w:szCs w:val="24"/>
        </w:rPr>
        <w:t>E</w:t>
      </w:r>
      <w:r>
        <w:rPr>
          <w:spacing w:val="2"/>
          <w:sz w:val="24"/>
          <w:szCs w:val="24"/>
        </w:rPr>
        <w:t>x</w:t>
      </w:r>
      <w:r>
        <w:rPr>
          <w:spacing w:val="-1"/>
          <w:sz w:val="24"/>
          <w:szCs w:val="24"/>
        </w:rPr>
        <w:t>ec</w:t>
      </w:r>
      <w:r>
        <w:rPr>
          <w:sz w:val="24"/>
          <w:szCs w:val="24"/>
        </w:rPr>
        <w:t>ut</w:t>
      </w:r>
      <w:r>
        <w:rPr>
          <w:spacing w:val="3"/>
          <w:sz w:val="24"/>
          <w:szCs w:val="24"/>
        </w:rPr>
        <w:t>i</w:t>
      </w:r>
      <w:r>
        <w:rPr>
          <w:sz w:val="24"/>
          <w:szCs w:val="24"/>
        </w:rPr>
        <w:t>ve</w:t>
      </w:r>
      <w:r>
        <w:rPr>
          <w:spacing w:val="-1"/>
          <w:sz w:val="24"/>
          <w:szCs w:val="24"/>
        </w:rPr>
        <w:t xml:space="preserve"> </w:t>
      </w:r>
      <w:r>
        <w:rPr>
          <w:sz w:val="24"/>
          <w:szCs w:val="24"/>
        </w:rPr>
        <w:t>of Compa</w:t>
      </w:r>
      <w:r>
        <w:rPr>
          <w:spacing w:val="2"/>
          <w:sz w:val="24"/>
          <w:szCs w:val="24"/>
        </w:rPr>
        <w:t>n</w:t>
      </w:r>
      <w:r>
        <w:rPr>
          <w:sz w:val="24"/>
          <w:szCs w:val="24"/>
        </w:rPr>
        <w:t>y</w:t>
      </w:r>
      <w:r>
        <w:rPr>
          <w:spacing w:val="-5"/>
          <w:sz w:val="24"/>
          <w:szCs w:val="24"/>
        </w:rPr>
        <w:t xml:space="preserve"> </w:t>
      </w:r>
      <w:r>
        <w:rPr>
          <w:spacing w:val="2"/>
          <w:sz w:val="24"/>
          <w:szCs w:val="24"/>
        </w:rPr>
        <w:t>N</w:t>
      </w:r>
      <w:r>
        <w:rPr>
          <w:spacing w:val="-1"/>
          <w:sz w:val="24"/>
          <w:szCs w:val="24"/>
        </w:rPr>
        <w:t>a</w:t>
      </w:r>
      <w:r>
        <w:rPr>
          <w:sz w:val="24"/>
          <w:szCs w:val="24"/>
        </w:rPr>
        <w:t>me h</w:t>
      </w:r>
      <w:r>
        <w:rPr>
          <w:spacing w:val="-1"/>
          <w:sz w:val="24"/>
          <w:szCs w:val="24"/>
        </w:rPr>
        <w:t>e</w:t>
      </w:r>
      <w:r>
        <w:rPr>
          <w:sz w:val="24"/>
          <w:szCs w:val="24"/>
        </w:rPr>
        <w:t xml:space="preserve">ld on </w:t>
      </w:r>
      <w:r>
        <w:rPr>
          <w:spacing w:val="2"/>
          <w:sz w:val="24"/>
          <w:szCs w:val="24"/>
        </w:rPr>
        <w:t>D</w:t>
      </w:r>
      <w:r>
        <w:rPr>
          <w:spacing w:val="-1"/>
          <w:sz w:val="24"/>
          <w:szCs w:val="24"/>
        </w:rPr>
        <w:t>a</w:t>
      </w:r>
      <w:r>
        <w:rPr>
          <w:sz w:val="24"/>
          <w:szCs w:val="24"/>
        </w:rPr>
        <w:t>te</w:t>
      </w:r>
      <w:r>
        <w:rPr>
          <w:spacing w:val="1"/>
          <w:sz w:val="24"/>
          <w:szCs w:val="24"/>
        </w:rPr>
        <w:t xml:space="preserve"> </w:t>
      </w:r>
      <w:r>
        <w:rPr>
          <w:sz w:val="24"/>
          <w:szCs w:val="24"/>
        </w:rPr>
        <w:t>f</w:t>
      </w:r>
      <w:r>
        <w:rPr>
          <w:spacing w:val="1"/>
          <w:sz w:val="24"/>
          <w:szCs w:val="24"/>
        </w:rPr>
        <w:t>r</w:t>
      </w:r>
      <w:r>
        <w:rPr>
          <w:sz w:val="24"/>
          <w:szCs w:val="24"/>
        </w:rPr>
        <w:t>om Time in V</w:t>
      </w:r>
      <w:r>
        <w:rPr>
          <w:spacing w:val="-1"/>
          <w:sz w:val="24"/>
          <w:szCs w:val="24"/>
        </w:rPr>
        <w:t>e</w:t>
      </w:r>
      <w:r>
        <w:rPr>
          <w:sz w:val="24"/>
          <w:szCs w:val="24"/>
        </w:rPr>
        <w:t>nu</w:t>
      </w:r>
      <w:r>
        <w:rPr>
          <w:spacing w:val="-1"/>
          <w:sz w:val="24"/>
          <w:szCs w:val="24"/>
        </w:rPr>
        <w:t>e</w:t>
      </w:r>
      <w:r>
        <w:rPr>
          <w:sz w:val="24"/>
          <w:szCs w:val="24"/>
        </w:rPr>
        <w:t xml:space="preserve">. </w:t>
      </w:r>
      <w:r>
        <w:rPr>
          <w:spacing w:val="1"/>
          <w:sz w:val="24"/>
          <w:szCs w:val="24"/>
        </w:rPr>
        <w:t>P</w:t>
      </w:r>
      <w:r>
        <w:rPr>
          <w:sz w:val="24"/>
          <w:szCs w:val="24"/>
        </w:rPr>
        <w:t>RESE</w:t>
      </w:r>
      <w:r>
        <w:rPr>
          <w:spacing w:val="-1"/>
          <w:sz w:val="24"/>
          <w:szCs w:val="24"/>
        </w:rPr>
        <w:t>N</w:t>
      </w:r>
      <w:r>
        <w:rPr>
          <w:sz w:val="24"/>
          <w:szCs w:val="24"/>
        </w:rPr>
        <w:t xml:space="preserve">T:                            </w:t>
      </w:r>
      <w:r>
        <w:rPr>
          <w:spacing w:val="33"/>
          <w:sz w:val="24"/>
          <w:szCs w:val="24"/>
        </w:rPr>
        <w:t xml:space="preserve"> </w:t>
      </w:r>
      <w:r>
        <w:rPr>
          <w:sz w:val="24"/>
          <w:szCs w:val="24"/>
        </w:rPr>
        <w:t>N</w:t>
      </w:r>
      <w:r>
        <w:rPr>
          <w:spacing w:val="-1"/>
          <w:sz w:val="24"/>
          <w:szCs w:val="24"/>
        </w:rPr>
        <w:t>a</w:t>
      </w:r>
      <w:r>
        <w:rPr>
          <w:sz w:val="24"/>
          <w:szCs w:val="24"/>
        </w:rPr>
        <w:t>me, M</w:t>
      </w:r>
      <w:r>
        <w:rPr>
          <w:spacing w:val="-1"/>
          <w:sz w:val="24"/>
          <w:szCs w:val="24"/>
        </w:rPr>
        <w:t>a</w:t>
      </w:r>
      <w:r>
        <w:rPr>
          <w:sz w:val="24"/>
          <w:szCs w:val="24"/>
        </w:rPr>
        <w:t>n</w:t>
      </w:r>
      <w:r>
        <w:rPr>
          <w:spacing w:val="1"/>
          <w:sz w:val="24"/>
          <w:szCs w:val="24"/>
        </w:rPr>
        <w:t>a</w:t>
      </w:r>
      <w:r>
        <w:rPr>
          <w:spacing w:val="-2"/>
          <w:sz w:val="24"/>
          <w:szCs w:val="24"/>
        </w:rPr>
        <w:t>g</w:t>
      </w:r>
      <w:r>
        <w:rPr>
          <w:sz w:val="24"/>
          <w:szCs w:val="24"/>
        </w:rPr>
        <w:t>i</w:t>
      </w:r>
      <w:r>
        <w:rPr>
          <w:spacing w:val="3"/>
          <w:sz w:val="24"/>
          <w:szCs w:val="24"/>
        </w:rPr>
        <w:t>n</w:t>
      </w:r>
      <w:r>
        <w:rPr>
          <w:sz w:val="24"/>
          <w:szCs w:val="24"/>
        </w:rPr>
        <w:t>g Dir</w:t>
      </w:r>
      <w:r>
        <w:rPr>
          <w:spacing w:val="-2"/>
          <w:sz w:val="24"/>
          <w:szCs w:val="24"/>
        </w:rPr>
        <w:t>e</w:t>
      </w:r>
      <w:r>
        <w:rPr>
          <w:spacing w:val="-1"/>
          <w:sz w:val="24"/>
          <w:szCs w:val="24"/>
        </w:rPr>
        <w:t>c</w:t>
      </w:r>
      <w:r>
        <w:rPr>
          <w:sz w:val="24"/>
          <w:szCs w:val="24"/>
        </w:rPr>
        <w:t>t</w:t>
      </w:r>
      <w:r>
        <w:rPr>
          <w:spacing w:val="3"/>
          <w:sz w:val="24"/>
          <w:szCs w:val="24"/>
        </w:rPr>
        <w:t>o</w:t>
      </w:r>
      <w:r>
        <w:rPr>
          <w:sz w:val="24"/>
          <w:szCs w:val="24"/>
        </w:rPr>
        <w:t xml:space="preserve">r </w:t>
      </w:r>
      <w:r>
        <w:rPr>
          <w:spacing w:val="-1"/>
          <w:sz w:val="24"/>
          <w:szCs w:val="24"/>
        </w:rPr>
        <w:t>(</w:t>
      </w:r>
      <w:r>
        <w:rPr>
          <w:sz w:val="24"/>
          <w:szCs w:val="24"/>
        </w:rPr>
        <w:t>Ch</w:t>
      </w:r>
      <w:r>
        <w:rPr>
          <w:spacing w:val="-1"/>
          <w:sz w:val="24"/>
          <w:szCs w:val="24"/>
        </w:rPr>
        <w:t>a</w:t>
      </w:r>
      <w:r>
        <w:rPr>
          <w:sz w:val="24"/>
          <w:szCs w:val="24"/>
        </w:rPr>
        <w:t>ir)</w:t>
      </w:r>
    </w:p>
    <w:p w14:paraId="1888576C" w14:textId="77777777" w:rsidR="00DC785F" w:rsidRDefault="00451F09">
      <w:pPr>
        <w:ind w:left="3034"/>
        <w:rPr>
          <w:sz w:val="24"/>
          <w:szCs w:val="24"/>
        </w:rPr>
      </w:pPr>
      <w:r>
        <w:rPr>
          <w:sz w:val="24"/>
          <w:szCs w:val="24"/>
        </w:rPr>
        <w:t>N</w:t>
      </w:r>
      <w:r>
        <w:rPr>
          <w:spacing w:val="-1"/>
          <w:sz w:val="24"/>
          <w:szCs w:val="24"/>
        </w:rPr>
        <w:t>a</w:t>
      </w:r>
      <w:r>
        <w:rPr>
          <w:sz w:val="24"/>
          <w:szCs w:val="24"/>
        </w:rPr>
        <w:t xml:space="preserve">me, </w:t>
      </w:r>
      <w:r>
        <w:rPr>
          <w:spacing w:val="-1"/>
          <w:sz w:val="24"/>
          <w:szCs w:val="24"/>
        </w:rPr>
        <w:t>T</w:t>
      </w:r>
      <w:r>
        <w:rPr>
          <w:spacing w:val="1"/>
          <w:sz w:val="24"/>
          <w:szCs w:val="24"/>
        </w:rPr>
        <w:t>r</w:t>
      </w:r>
      <w:r>
        <w:rPr>
          <w:spacing w:val="-1"/>
          <w:sz w:val="24"/>
          <w:szCs w:val="24"/>
        </w:rPr>
        <w:t>ea</w:t>
      </w:r>
      <w:r>
        <w:rPr>
          <w:sz w:val="24"/>
          <w:szCs w:val="24"/>
        </w:rPr>
        <w:t>su</w:t>
      </w:r>
      <w:r>
        <w:rPr>
          <w:spacing w:val="2"/>
          <w:sz w:val="24"/>
          <w:szCs w:val="24"/>
        </w:rPr>
        <w:t>r</w:t>
      </w:r>
      <w:r>
        <w:rPr>
          <w:spacing w:val="-1"/>
          <w:sz w:val="24"/>
          <w:szCs w:val="24"/>
        </w:rPr>
        <w:t>e</w:t>
      </w:r>
      <w:r>
        <w:rPr>
          <w:sz w:val="24"/>
          <w:szCs w:val="24"/>
        </w:rPr>
        <w:t>r</w:t>
      </w:r>
    </w:p>
    <w:p w14:paraId="418E8FFE" w14:textId="77777777" w:rsidR="00DC785F" w:rsidRDefault="00451F09">
      <w:pPr>
        <w:ind w:left="3034"/>
        <w:rPr>
          <w:sz w:val="24"/>
          <w:szCs w:val="24"/>
        </w:rPr>
      </w:pPr>
      <w:r>
        <w:rPr>
          <w:sz w:val="24"/>
          <w:szCs w:val="24"/>
        </w:rPr>
        <w:t>N</w:t>
      </w:r>
      <w:r>
        <w:rPr>
          <w:spacing w:val="-1"/>
          <w:sz w:val="24"/>
          <w:szCs w:val="24"/>
        </w:rPr>
        <w:t>a</w:t>
      </w:r>
      <w:r>
        <w:rPr>
          <w:sz w:val="24"/>
          <w:szCs w:val="24"/>
        </w:rPr>
        <w:t>me, Se</w:t>
      </w:r>
      <w:r>
        <w:rPr>
          <w:spacing w:val="-1"/>
          <w:sz w:val="24"/>
          <w:szCs w:val="24"/>
        </w:rPr>
        <w:t>c</w:t>
      </w:r>
      <w:r>
        <w:rPr>
          <w:spacing w:val="1"/>
          <w:sz w:val="24"/>
          <w:szCs w:val="24"/>
        </w:rPr>
        <w:t>r</w:t>
      </w:r>
      <w:r>
        <w:rPr>
          <w:spacing w:val="-1"/>
          <w:sz w:val="24"/>
          <w:szCs w:val="24"/>
        </w:rPr>
        <w:t>e</w:t>
      </w:r>
      <w:r>
        <w:rPr>
          <w:sz w:val="24"/>
          <w:szCs w:val="24"/>
        </w:rPr>
        <w:t>ta</w:t>
      </w:r>
      <w:r>
        <w:rPr>
          <w:spacing w:val="3"/>
          <w:sz w:val="24"/>
          <w:szCs w:val="24"/>
        </w:rPr>
        <w:t>r</w:t>
      </w:r>
      <w:r>
        <w:rPr>
          <w:sz w:val="24"/>
          <w:szCs w:val="24"/>
        </w:rPr>
        <w:t>y</w:t>
      </w:r>
    </w:p>
    <w:p w14:paraId="1536E13D" w14:textId="77777777" w:rsidR="00DC785F" w:rsidRDefault="00451F09">
      <w:pPr>
        <w:ind w:left="3034" w:right="4454"/>
        <w:rPr>
          <w:sz w:val="24"/>
          <w:szCs w:val="24"/>
        </w:rPr>
      </w:pPr>
      <w:r>
        <w:rPr>
          <w:sz w:val="24"/>
          <w:szCs w:val="24"/>
        </w:rPr>
        <w:t>N</w:t>
      </w:r>
      <w:r>
        <w:rPr>
          <w:spacing w:val="-1"/>
          <w:sz w:val="24"/>
          <w:szCs w:val="24"/>
        </w:rPr>
        <w:t>a</w:t>
      </w:r>
      <w:r>
        <w:rPr>
          <w:sz w:val="24"/>
          <w:szCs w:val="24"/>
        </w:rPr>
        <w:t>me, Proj</w:t>
      </w:r>
      <w:r>
        <w:rPr>
          <w:spacing w:val="-1"/>
          <w:sz w:val="24"/>
          <w:szCs w:val="24"/>
        </w:rPr>
        <w:t>ec</w:t>
      </w:r>
      <w:r>
        <w:rPr>
          <w:sz w:val="24"/>
          <w:szCs w:val="24"/>
        </w:rPr>
        <w:t xml:space="preserve">t </w:t>
      </w:r>
      <w:r>
        <w:rPr>
          <w:spacing w:val="1"/>
          <w:sz w:val="24"/>
          <w:szCs w:val="24"/>
        </w:rPr>
        <w:t>C</w:t>
      </w:r>
      <w:r>
        <w:rPr>
          <w:sz w:val="24"/>
          <w:szCs w:val="24"/>
        </w:rPr>
        <w:t>ontroll</w:t>
      </w:r>
      <w:r>
        <w:rPr>
          <w:spacing w:val="-1"/>
          <w:sz w:val="24"/>
          <w:szCs w:val="24"/>
        </w:rPr>
        <w:t>e</w:t>
      </w:r>
      <w:r>
        <w:rPr>
          <w:sz w:val="24"/>
          <w:szCs w:val="24"/>
        </w:rPr>
        <w:t>r N</w:t>
      </w:r>
      <w:r>
        <w:rPr>
          <w:spacing w:val="-1"/>
          <w:sz w:val="24"/>
          <w:szCs w:val="24"/>
        </w:rPr>
        <w:t>a</w:t>
      </w:r>
      <w:r>
        <w:rPr>
          <w:sz w:val="24"/>
          <w:szCs w:val="24"/>
        </w:rPr>
        <w:t xml:space="preserve">me, </w:t>
      </w:r>
      <w:r>
        <w:rPr>
          <w:spacing w:val="-1"/>
          <w:sz w:val="24"/>
          <w:szCs w:val="24"/>
        </w:rPr>
        <w:t>T</w:t>
      </w:r>
      <w:r>
        <w:rPr>
          <w:spacing w:val="1"/>
          <w:sz w:val="24"/>
          <w:szCs w:val="24"/>
        </w:rPr>
        <w:t>e</w:t>
      </w:r>
      <w:r>
        <w:rPr>
          <w:spacing w:val="-1"/>
          <w:sz w:val="24"/>
          <w:szCs w:val="24"/>
        </w:rPr>
        <w:t>a</w:t>
      </w:r>
      <w:r>
        <w:rPr>
          <w:sz w:val="24"/>
          <w:szCs w:val="24"/>
        </w:rPr>
        <w:t>m</w:t>
      </w:r>
      <w:r>
        <w:rPr>
          <w:spacing w:val="1"/>
          <w:sz w:val="24"/>
          <w:szCs w:val="24"/>
        </w:rPr>
        <w:t xml:space="preserve"> </w:t>
      </w:r>
      <w:r>
        <w:rPr>
          <w:sz w:val="24"/>
          <w:szCs w:val="24"/>
        </w:rPr>
        <w:t>M</w:t>
      </w:r>
      <w:r>
        <w:rPr>
          <w:spacing w:val="-1"/>
          <w:sz w:val="24"/>
          <w:szCs w:val="24"/>
        </w:rPr>
        <w:t>e</w:t>
      </w:r>
      <w:r>
        <w:rPr>
          <w:sz w:val="24"/>
          <w:szCs w:val="24"/>
        </w:rPr>
        <w:t>mber N</w:t>
      </w:r>
      <w:r>
        <w:rPr>
          <w:spacing w:val="-1"/>
          <w:sz w:val="24"/>
          <w:szCs w:val="24"/>
        </w:rPr>
        <w:t>a</w:t>
      </w:r>
      <w:r>
        <w:rPr>
          <w:sz w:val="24"/>
          <w:szCs w:val="24"/>
        </w:rPr>
        <w:t xml:space="preserve">me, </w:t>
      </w:r>
      <w:r>
        <w:rPr>
          <w:spacing w:val="-1"/>
          <w:sz w:val="24"/>
          <w:szCs w:val="24"/>
        </w:rPr>
        <w:t>T</w:t>
      </w:r>
      <w:r>
        <w:rPr>
          <w:spacing w:val="1"/>
          <w:sz w:val="24"/>
          <w:szCs w:val="24"/>
        </w:rPr>
        <w:t>e</w:t>
      </w:r>
      <w:r>
        <w:rPr>
          <w:spacing w:val="-1"/>
          <w:sz w:val="24"/>
          <w:szCs w:val="24"/>
        </w:rPr>
        <w:t>a</w:t>
      </w:r>
      <w:r>
        <w:rPr>
          <w:sz w:val="24"/>
          <w:szCs w:val="24"/>
        </w:rPr>
        <w:t>m Memb</w:t>
      </w:r>
      <w:r>
        <w:rPr>
          <w:spacing w:val="-1"/>
          <w:sz w:val="24"/>
          <w:szCs w:val="24"/>
        </w:rPr>
        <w:t>e</w:t>
      </w:r>
      <w:r>
        <w:rPr>
          <w:sz w:val="24"/>
          <w:szCs w:val="24"/>
        </w:rPr>
        <w:t>r</w:t>
      </w:r>
    </w:p>
    <w:p w14:paraId="756B8C17" w14:textId="77777777" w:rsidR="00DC785F" w:rsidRDefault="00451F09">
      <w:pPr>
        <w:ind w:left="153" w:right="4761"/>
        <w:jc w:val="both"/>
        <w:rPr>
          <w:sz w:val="24"/>
          <w:szCs w:val="24"/>
        </w:rPr>
      </w:pPr>
      <w:r>
        <w:rPr>
          <w:sz w:val="24"/>
          <w:szCs w:val="24"/>
        </w:rPr>
        <w:t>AP</w:t>
      </w:r>
      <w:r>
        <w:rPr>
          <w:spacing w:val="2"/>
          <w:sz w:val="24"/>
          <w:szCs w:val="24"/>
        </w:rPr>
        <w:t>O</w:t>
      </w:r>
      <w:r>
        <w:rPr>
          <w:spacing w:val="-5"/>
          <w:sz w:val="24"/>
          <w:szCs w:val="24"/>
        </w:rPr>
        <w:t>L</w:t>
      </w:r>
      <w:r>
        <w:rPr>
          <w:spacing w:val="2"/>
          <w:sz w:val="24"/>
          <w:szCs w:val="24"/>
        </w:rPr>
        <w:t>OG</w:t>
      </w:r>
      <w:r>
        <w:rPr>
          <w:spacing w:val="-3"/>
          <w:sz w:val="24"/>
          <w:szCs w:val="24"/>
        </w:rPr>
        <w:t>I</w:t>
      </w:r>
      <w:r>
        <w:rPr>
          <w:sz w:val="24"/>
          <w:szCs w:val="24"/>
        </w:rPr>
        <w:t xml:space="preserve">ES:                       </w:t>
      </w:r>
      <w:r>
        <w:rPr>
          <w:spacing w:val="43"/>
          <w:sz w:val="24"/>
          <w:szCs w:val="24"/>
        </w:rPr>
        <w:t xml:space="preserve"> </w:t>
      </w:r>
      <w:r>
        <w:rPr>
          <w:sz w:val="24"/>
          <w:szCs w:val="24"/>
        </w:rPr>
        <w:t>N</w:t>
      </w:r>
      <w:r>
        <w:rPr>
          <w:spacing w:val="-1"/>
          <w:sz w:val="24"/>
          <w:szCs w:val="24"/>
        </w:rPr>
        <w:t>a</w:t>
      </w:r>
      <w:r>
        <w:rPr>
          <w:sz w:val="24"/>
          <w:szCs w:val="24"/>
        </w:rPr>
        <w:t xml:space="preserve">me, </w:t>
      </w:r>
      <w:r>
        <w:rPr>
          <w:spacing w:val="-1"/>
          <w:sz w:val="24"/>
          <w:szCs w:val="24"/>
        </w:rPr>
        <w:t>T</w:t>
      </w:r>
      <w:r>
        <w:rPr>
          <w:spacing w:val="1"/>
          <w:sz w:val="24"/>
          <w:szCs w:val="24"/>
        </w:rPr>
        <w:t>e</w:t>
      </w:r>
      <w:r>
        <w:rPr>
          <w:spacing w:val="-1"/>
          <w:sz w:val="24"/>
          <w:szCs w:val="24"/>
        </w:rPr>
        <w:t>a</w:t>
      </w:r>
      <w:r>
        <w:rPr>
          <w:sz w:val="24"/>
          <w:szCs w:val="24"/>
        </w:rPr>
        <w:t>m Memb</w:t>
      </w:r>
      <w:r>
        <w:rPr>
          <w:spacing w:val="-1"/>
          <w:sz w:val="24"/>
          <w:szCs w:val="24"/>
        </w:rPr>
        <w:t>e</w:t>
      </w:r>
      <w:r>
        <w:rPr>
          <w:sz w:val="24"/>
          <w:szCs w:val="24"/>
        </w:rPr>
        <w:t>r</w:t>
      </w:r>
    </w:p>
    <w:p w14:paraId="39EA51A1" w14:textId="77777777" w:rsidR="00DC785F" w:rsidRDefault="00451F09">
      <w:pPr>
        <w:ind w:left="153" w:right="4767"/>
        <w:jc w:val="both"/>
        <w:rPr>
          <w:sz w:val="24"/>
          <w:szCs w:val="24"/>
        </w:rPr>
      </w:pPr>
      <w:r>
        <w:rPr>
          <w:sz w:val="24"/>
          <w:szCs w:val="24"/>
        </w:rPr>
        <w:t>NON</w:t>
      </w:r>
      <w:r>
        <w:rPr>
          <w:spacing w:val="-1"/>
          <w:sz w:val="24"/>
          <w:szCs w:val="24"/>
        </w:rPr>
        <w:t>-</w:t>
      </w:r>
      <w:r>
        <w:rPr>
          <w:sz w:val="24"/>
          <w:szCs w:val="24"/>
        </w:rPr>
        <w:t>A</w:t>
      </w:r>
      <w:r>
        <w:rPr>
          <w:spacing w:val="-1"/>
          <w:sz w:val="24"/>
          <w:szCs w:val="24"/>
        </w:rPr>
        <w:t>T</w:t>
      </w:r>
      <w:r>
        <w:rPr>
          <w:sz w:val="24"/>
          <w:szCs w:val="24"/>
        </w:rPr>
        <w:t>T</w:t>
      </w:r>
      <w:r>
        <w:rPr>
          <w:spacing w:val="2"/>
          <w:sz w:val="24"/>
          <w:szCs w:val="24"/>
        </w:rPr>
        <w:t>E</w:t>
      </w:r>
      <w:r>
        <w:rPr>
          <w:sz w:val="24"/>
          <w:szCs w:val="24"/>
        </w:rPr>
        <w:t>N</w:t>
      </w:r>
      <w:r>
        <w:rPr>
          <w:spacing w:val="-1"/>
          <w:sz w:val="24"/>
          <w:szCs w:val="24"/>
        </w:rPr>
        <w:t>D</w:t>
      </w:r>
      <w:r>
        <w:rPr>
          <w:sz w:val="24"/>
          <w:szCs w:val="24"/>
        </w:rPr>
        <w:t>A</w:t>
      </w:r>
      <w:r>
        <w:rPr>
          <w:spacing w:val="-1"/>
          <w:sz w:val="24"/>
          <w:szCs w:val="24"/>
        </w:rPr>
        <w:t>N</w:t>
      </w:r>
      <w:r>
        <w:rPr>
          <w:sz w:val="24"/>
          <w:szCs w:val="24"/>
        </w:rPr>
        <w:t xml:space="preserve">CE:         </w:t>
      </w:r>
      <w:r>
        <w:rPr>
          <w:spacing w:val="4"/>
          <w:sz w:val="24"/>
          <w:szCs w:val="24"/>
        </w:rPr>
        <w:t xml:space="preserve"> </w:t>
      </w:r>
      <w:r>
        <w:rPr>
          <w:sz w:val="24"/>
          <w:szCs w:val="24"/>
        </w:rPr>
        <w:t>N</w:t>
      </w:r>
      <w:r>
        <w:rPr>
          <w:spacing w:val="-1"/>
          <w:sz w:val="24"/>
          <w:szCs w:val="24"/>
        </w:rPr>
        <w:t>a</w:t>
      </w:r>
      <w:r>
        <w:rPr>
          <w:sz w:val="24"/>
          <w:szCs w:val="24"/>
        </w:rPr>
        <w:t xml:space="preserve">me, </w:t>
      </w:r>
      <w:r>
        <w:rPr>
          <w:spacing w:val="-1"/>
          <w:sz w:val="24"/>
          <w:szCs w:val="24"/>
        </w:rPr>
        <w:t>T</w:t>
      </w:r>
      <w:r>
        <w:rPr>
          <w:spacing w:val="1"/>
          <w:sz w:val="24"/>
          <w:szCs w:val="24"/>
        </w:rPr>
        <w:t>e</w:t>
      </w:r>
      <w:r>
        <w:rPr>
          <w:spacing w:val="-1"/>
          <w:sz w:val="24"/>
          <w:szCs w:val="24"/>
        </w:rPr>
        <w:t>a</w:t>
      </w:r>
      <w:r>
        <w:rPr>
          <w:sz w:val="24"/>
          <w:szCs w:val="24"/>
        </w:rPr>
        <w:t>m Memb</w:t>
      </w:r>
      <w:r>
        <w:rPr>
          <w:spacing w:val="-1"/>
          <w:sz w:val="24"/>
          <w:szCs w:val="24"/>
        </w:rPr>
        <w:t>e</w:t>
      </w:r>
      <w:r>
        <w:rPr>
          <w:sz w:val="24"/>
          <w:szCs w:val="24"/>
        </w:rPr>
        <w:t>r</w:t>
      </w:r>
    </w:p>
    <w:p w14:paraId="6D4A7051" w14:textId="77777777" w:rsidR="00DC785F" w:rsidRDefault="00DC785F">
      <w:pPr>
        <w:spacing w:before="16" w:line="260" w:lineRule="exact"/>
        <w:rPr>
          <w:sz w:val="26"/>
          <w:szCs w:val="26"/>
        </w:rPr>
      </w:pPr>
    </w:p>
    <w:p w14:paraId="5BC3C3AB" w14:textId="77777777" w:rsidR="00DC785F" w:rsidRDefault="00451F09">
      <w:pPr>
        <w:ind w:left="153" w:right="8880"/>
        <w:jc w:val="both"/>
        <w:rPr>
          <w:sz w:val="24"/>
          <w:szCs w:val="24"/>
        </w:rPr>
      </w:pPr>
      <w:r>
        <w:rPr>
          <w:i/>
          <w:spacing w:val="-3"/>
          <w:sz w:val="24"/>
          <w:szCs w:val="24"/>
        </w:rPr>
        <w:t>W</w:t>
      </w:r>
      <w:r>
        <w:rPr>
          <w:i/>
          <w:spacing w:val="-1"/>
          <w:sz w:val="24"/>
          <w:szCs w:val="24"/>
        </w:rPr>
        <w:t>e</w:t>
      </w:r>
      <w:r>
        <w:rPr>
          <w:i/>
          <w:spacing w:val="3"/>
          <w:sz w:val="24"/>
          <w:szCs w:val="24"/>
        </w:rPr>
        <w:t>l</w:t>
      </w:r>
      <w:r>
        <w:rPr>
          <w:i/>
          <w:spacing w:val="-1"/>
          <w:sz w:val="24"/>
          <w:szCs w:val="24"/>
        </w:rPr>
        <w:t>c</w:t>
      </w:r>
      <w:r>
        <w:rPr>
          <w:i/>
          <w:sz w:val="24"/>
          <w:szCs w:val="24"/>
        </w:rPr>
        <w:t>ome</w:t>
      </w:r>
    </w:p>
    <w:p w14:paraId="003654DC" w14:textId="77777777" w:rsidR="00DC785F" w:rsidRDefault="00451F09">
      <w:pPr>
        <w:ind w:left="153" w:right="7207"/>
        <w:jc w:val="both"/>
        <w:rPr>
          <w:sz w:val="24"/>
          <w:szCs w:val="24"/>
        </w:rPr>
      </w:pPr>
      <w:r>
        <w:rPr>
          <w:sz w:val="24"/>
          <w:szCs w:val="24"/>
        </w:rPr>
        <w:t>Ch</w:t>
      </w:r>
      <w:r>
        <w:rPr>
          <w:spacing w:val="-1"/>
          <w:sz w:val="24"/>
          <w:szCs w:val="24"/>
        </w:rPr>
        <w:t>a</w:t>
      </w:r>
      <w:r>
        <w:rPr>
          <w:sz w:val="24"/>
          <w:szCs w:val="24"/>
        </w:rPr>
        <w:t xml:space="preserve">ir </w:t>
      </w:r>
      <w:r>
        <w:rPr>
          <w:spacing w:val="-1"/>
          <w:sz w:val="24"/>
          <w:szCs w:val="24"/>
        </w:rPr>
        <w:t>we</w:t>
      </w:r>
      <w:r>
        <w:rPr>
          <w:sz w:val="24"/>
          <w:szCs w:val="24"/>
        </w:rPr>
        <w:t>lcom</w:t>
      </w:r>
      <w:r>
        <w:rPr>
          <w:spacing w:val="-1"/>
          <w:sz w:val="24"/>
          <w:szCs w:val="24"/>
        </w:rPr>
        <w:t>e</w:t>
      </w:r>
      <w:r>
        <w:rPr>
          <w:sz w:val="24"/>
          <w:szCs w:val="24"/>
        </w:rPr>
        <w:t xml:space="preserve">s </w:t>
      </w:r>
      <w:r>
        <w:rPr>
          <w:spacing w:val="-1"/>
          <w:sz w:val="24"/>
          <w:szCs w:val="24"/>
        </w:rPr>
        <w:t>e</w:t>
      </w:r>
      <w:r>
        <w:rPr>
          <w:spacing w:val="2"/>
          <w:sz w:val="24"/>
          <w:szCs w:val="24"/>
        </w:rPr>
        <w:t>v</w:t>
      </w:r>
      <w:r>
        <w:rPr>
          <w:spacing w:val="-1"/>
          <w:sz w:val="24"/>
          <w:szCs w:val="24"/>
        </w:rPr>
        <w:t>e</w:t>
      </w:r>
      <w:r>
        <w:rPr>
          <w:spacing w:val="4"/>
          <w:sz w:val="24"/>
          <w:szCs w:val="24"/>
        </w:rPr>
        <w:t>r</w:t>
      </w:r>
      <w:r>
        <w:rPr>
          <w:spacing w:val="-5"/>
          <w:sz w:val="24"/>
          <w:szCs w:val="24"/>
        </w:rPr>
        <w:t>y</w:t>
      </w:r>
      <w:r>
        <w:rPr>
          <w:sz w:val="24"/>
          <w:szCs w:val="24"/>
        </w:rPr>
        <w:t>o</w:t>
      </w:r>
      <w:r>
        <w:rPr>
          <w:spacing w:val="2"/>
          <w:sz w:val="24"/>
          <w:szCs w:val="24"/>
        </w:rPr>
        <w:t>n</w:t>
      </w:r>
      <w:r>
        <w:rPr>
          <w:spacing w:val="-1"/>
          <w:sz w:val="24"/>
          <w:szCs w:val="24"/>
        </w:rPr>
        <w:t>e</w:t>
      </w:r>
      <w:r>
        <w:rPr>
          <w:sz w:val="24"/>
          <w:szCs w:val="24"/>
        </w:rPr>
        <w:t>.</w:t>
      </w:r>
    </w:p>
    <w:p w14:paraId="3F623850" w14:textId="77777777" w:rsidR="00DC785F" w:rsidRDefault="00DC785F">
      <w:pPr>
        <w:spacing w:before="16" w:line="260" w:lineRule="exact"/>
        <w:rPr>
          <w:sz w:val="26"/>
          <w:szCs w:val="26"/>
        </w:rPr>
      </w:pPr>
    </w:p>
    <w:p w14:paraId="36173E57" w14:textId="77777777" w:rsidR="00DC785F" w:rsidRDefault="00451F09">
      <w:pPr>
        <w:ind w:left="153" w:right="7383"/>
        <w:jc w:val="both"/>
        <w:rPr>
          <w:sz w:val="24"/>
          <w:szCs w:val="24"/>
        </w:rPr>
      </w:pPr>
      <w:r>
        <w:rPr>
          <w:i/>
          <w:sz w:val="24"/>
          <w:szCs w:val="24"/>
        </w:rPr>
        <w:t>Conf</w:t>
      </w:r>
      <w:r>
        <w:rPr>
          <w:i/>
          <w:spacing w:val="1"/>
          <w:sz w:val="24"/>
          <w:szCs w:val="24"/>
        </w:rPr>
        <w:t>i</w:t>
      </w:r>
      <w:r>
        <w:rPr>
          <w:i/>
          <w:sz w:val="24"/>
          <w:szCs w:val="24"/>
        </w:rPr>
        <w:t>rmation of</w:t>
      </w:r>
      <w:r>
        <w:rPr>
          <w:i/>
          <w:spacing w:val="1"/>
          <w:sz w:val="24"/>
          <w:szCs w:val="24"/>
        </w:rPr>
        <w:t xml:space="preserve"> </w:t>
      </w:r>
      <w:r>
        <w:rPr>
          <w:i/>
          <w:spacing w:val="-1"/>
          <w:sz w:val="24"/>
          <w:szCs w:val="24"/>
        </w:rPr>
        <w:t>M</w:t>
      </w:r>
      <w:r>
        <w:rPr>
          <w:i/>
          <w:sz w:val="24"/>
          <w:szCs w:val="24"/>
        </w:rPr>
        <w:t>inu</w:t>
      </w:r>
      <w:r>
        <w:rPr>
          <w:i/>
          <w:spacing w:val="1"/>
          <w:sz w:val="24"/>
          <w:szCs w:val="24"/>
        </w:rPr>
        <w:t>t</w:t>
      </w:r>
      <w:r>
        <w:rPr>
          <w:i/>
          <w:spacing w:val="-1"/>
          <w:sz w:val="24"/>
          <w:szCs w:val="24"/>
        </w:rPr>
        <w:t>e</w:t>
      </w:r>
      <w:r>
        <w:rPr>
          <w:i/>
          <w:sz w:val="24"/>
          <w:szCs w:val="24"/>
        </w:rPr>
        <w:t>s</w:t>
      </w:r>
    </w:p>
    <w:p w14:paraId="34BF5956" w14:textId="77777777" w:rsidR="00DC785F" w:rsidRDefault="00451F09">
      <w:pPr>
        <w:ind w:left="153" w:right="112"/>
        <w:jc w:val="both"/>
        <w:rPr>
          <w:sz w:val="24"/>
          <w:szCs w:val="24"/>
        </w:rPr>
      </w:pPr>
      <w:r>
        <w:rPr>
          <w:sz w:val="24"/>
          <w:szCs w:val="24"/>
        </w:rPr>
        <w:t>Ev</w:t>
      </w:r>
      <w:r>
        <w:rPr>
          <w:spacing w:val="-1"/>
          <w:sz w:val="24"/>
          <w:szCs w:val="24"/>
        </w:rPr>
        <w:t>e</w:t>
      </w:r>
      <w:r>
        <w:rPr>
          <w:spacing w:val="4"/>
          <w:sz w:val="24"/>
          <w:szCs w:val="24"/>
        </w:rPr>
        <w:t>r</w:t>
      </w:r>
      <w:r>
        <w:rPr>
          <w:spacing w:val="-5"/>
          <w:sz w:val="24"/>
          <w:szCs w:val="24"/>
        </w:rPr>
        <w:t>y</w:t>
      </w:r>
      <w:r>
        <w:rPr>
          <w:sz w:val="24"/>
          <w:szCs w:val="24"/>
        </w:rPr>
        <w:t>one</w:t>
      </w:r>
      <w:r>
        <w:rPr>
          <w:spacing w:val="4"/>
          <w:sz w:val="24"/>
          <w:szCs w:val="24"/>
        </w:rPr>
        <w:t xml:space="preserve"> </w:t>
      </w:r>
      <w:r>
        <w:rPr>
          <w:spacing w:val="-1"/>
          <w:sz w:val="24"/>
          <w:szCs w:val="24"/>
        </w:rPr>
        <w:t>a</w:t>
      </w:r>
      <w:r>
        <w:rPr>
          <w:sz w:val="24"/>
          <w:szCs w:val="24"/>
        </w:rPr>
        <w:t>t</w:t>
      </w:r>
      <w:r>
        <w:rPr>
          <w:spacing w:val="3"/>
          <w:sz w:val="24"/>
          <w:szCs w:val="24"/>
        </w:rPr>
        <w:t xml:space="preserve"> </w:t>
      </w:r>
      <w:r>
        <w:rPr>
          <w:sz w:val="24"/>
          <w:szCs w:val="24"/>
        </w:rPr>
        <w:t>the</w:t>
      </w:r>
      <w:r>
        <w:rPr>
          <w:spacing w:val="4"/>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pacing w:val="2"/>
          <w:sz w:val="24"/>
          <w:szCs w:val="24"/>
        </w:rPr>
        <w:t>n</w:t>
      </w:r>
      <w:r>
        <w:rPr>
          <w:sz w:val="24"/>
          <w:szCs w:val="24"/>
        </w:rPr>
        <w:t>g</w:t>
      </w:r>
      <w:r>
        <w:rPr>
          <w:spacing w:val="2"/>
          <w:sz w:val="24"/>
          <w:szCs w:val="24"/>
        </w:rPr>
        <w:t xml:space="preserve"> </w:t>
      </w:r>
      <w:r>
        <w:rPr>
          <w:sz w:val="24"/>
          <w:szCs w:val="24"/>
        </w:rPr>
        <w:t>should</w:t>
      </w:r>
      <w:r>
        <w:rPr>
          <w:spacing w:val="2"/>
          <w:sz w:val="24"/>
          <w:szCs w:val="24"/>
        </w:rPr>
        <w:t xml:space="preserve"> </w:t>
      </w:r>
      <w:r>
        <w:rPr>
          <w:sz w:val="24"/>
          <w:szCs w:val="24"/>
        </w:rPr>
        <w:t>r</w:t>
      </w:r>
      <w:r>
        <w:rPr>
          <w:spacing w:val="-2"/>
          <w:sz w:val="24"/>
          <w:szCs w:val="24"/>
        </w:rPr>
        <w:t>e</w:t>
      </w:r>
      <w:r>
        <w:rPr>
          <w:spacing w:val="1"/>
          <w:sz w:val="24"/>
          <w:szCs w:val="24"/>
        </w:rPr>
        <w:t>c</w:t>
      </w:r>
      <w:r>
        <w:rPr>
          <w:spacing w:val="-1"/>
          <w:sz w:val="24"/>
          <w:szCs w:val="24"/>
        </w:rPr>
        <w:t>e</w:t>
      </w:r>
      <w:r>
        <w:rPr>
          <w:sz w:val="24"/>
          <w:szCs w:val="24"/>
        </w:rPr>
        <w:t>ive</w:t>
      </w:r>
      <w:r>
        <w:rPr>
          <w:spacing w:val="4"/>
          <w:sz w:val="24"/>
          <w:szCs w:val="24"/>
        </w:rPr>
        <w:t xml:space="preserve"> </w:t>
      </w:r>
      <w:r>
        <w:rPr>
          <w:sz w:val="24"/>
          <w:szCs w:val="24"/>
        </w:rPr>
        <w:t>a</w:t>
      </w:r>
      <w:r>
        <w:rPr>
          <w:spacing w:val="1"/>
          <w:sz w:val="24"/>
          <w:szCs w:val="24"/>
        </w:rPr>
        <w:t xml:space="preserve"> </w:t>
      </w:r>
      <w:r>
        <w:rPr>
          <w:spacing w:val="-1"/>
          <w:sz w:val="24"/>
          <w:szCs w:val="24"/>
        </w:rPr>
        <w:t>c</w:t>
      </w:r>
      <w:r>
        <w:rPr>
          <w:sz w:val="24"/>
          <w:szCs w:val="24"/>
        </w:rPr>
        <w:t>o</w:t>
      </w:r>
      <w:r>
        <w:rPr>
          <w:spacing w:val="5"/>
          <w:sz w:val="24"/>
          <w:szCs w:val="24"/>
        </w:rPr>
        <w:t>p</w:t>
      </w:r>
      <w:r>
        <w:rPr>
          <w:sz w:val="24"/>
          <w:szCs w:val="24"/>
        </w:rPr>
        <w:t>y of</w:t>
      </w:r>
      <w:r>
        <w:rPr>
          <w:spacing w:val="4"/>
          <w:sz w:val="24"/>
          <w:szCs w:val="24"/>
        </w:rPr>
        <w:t xml:space="preserve"> </w:t>
      </w:r>
      <w:r>
        <w:rPr>
          <w:sz w:val="24"/>
          <w:szCs w:val="24"/>
        </w:rPr>
        <w:t>the</w:t>
      </w:r>
      <w:r>
        <w:rPr>
          <w:spacing w:val="2"/>
          <w:sz w:val="24"/>
          <w:szCs w:val="24"/>
        </w:rPr>
        <w:t xml:space="preserve"> </w:t>
      </w:r>
      <w:r>
        <w:rPr>
          <w:sz w:val="24"/>
          <w:szCs w:val="24"/>
        </w:rPr>
        <w:t>m</w:t>
      </w:r>
      <w:r>
        <w:rPr>
          <w:spacing w:val="1"/>
          <w:sz w:val="24"/>
          <w:szCs w:val="24"/>
        </w:rPr>
        <w:t>i</w:t>
      </w:r>
      <w:r>
        <w:rPr>
          <w:sz w:val="24"/>
          <w:szCs w:val="24"/>
        </w:rPr>
        <w:t>nutes</w:t>
      </w:r>
      <w:r>
        <w:rPr>
          <w:spacing w:val="2"/>
          <w:sz w:val="24"/>
          <w:szCs w:val="24"/>
        </w:rPr>
        <w:t xml:space="preserve"> </w:t>
      </w:r>
      <w:r>
        <w:rPr>
          <w:spacing w:val="-1"/>
          <w:sz w:val="24"/>
          <w:szCs w:val="24"/>
        </w:rPr>
        <w:t>a</w:t>
      </w:r>
      <w:r>
        <w:rPr>
          <w:sz w:val="24"/>
          <w:szCs w:val="24"/>
        </w:rPr>
        <w:t>nd</w:t>
      </w:r>
      <w:r>
        <w:rPr>
          <w:spacing w:val="5"/>
          <w:sz w:val="24"/>
          <w:szCs w:val="24"/>
        </w:rPr>
        <w:t xml:space="preserve"> </w:t>
      </w:r>
      <w:r>
        <w:rPr>
          <w:sz w:val="24"/>
          <w:szCs w:val="24"/>
        </w:rPr>
        <w:t>should</w:t>
      </w:r>
      <w:r>
        <w:rPr>
          <w:spacing w:val="5"/>
          <w:sz w:val="24"/>
          <w:szCs w:val="24"/>
        </w:rPr>
        <w:t xml:space="preserve"> </w:t>
      </w:r>
      <w:r>
        <w:rPr>
          <w:spacing w:val="-1"/>
          <w:sz w:val="24"/>
          <w:szCs w:val="24"/>
        </w:rPr>
        <w:t>a</w:t>
      </w:r>
      <w:r>
        <w:rPr>
          <w:sz w:val="24"/>
          <w:szCs w:val="24"/>
        </w:rPr>
        <w:t>g</w:t>
      </w:r>
      <w:r>
        <w:rPr>
          <w:spacing w:val="7"/>
          <w:sz w:val="24"/>
          <w:szCs w:val="24"/>
        </w:rPr>
        <w:t>r</w:t>
      </w:r>
      <w:r>
        <w:rPr>
          <w:spacing w:val="-1"/>
          <w:sz w:val="24"/>
          <w:szCs w:val="24"/>
        </w:rPr>
        <w:t>e</w:t>
      </w:r>
      <w:r>
        <w:rPr>
          <w:sz w:val="24"/>
          <w:szCs w:val="24"/>
        </w:rPr>
        <w:t>e</w:t>
      </w:r>
      <w:r>
        <w:rPr>
          <w:spacing w:val="4"/>
          <w:sz w:val="24"/>
          <w:szCs w:val="24"/>
        </w:rPr>
        <w:t xml:space="preserve"> </w:t>
      </w:r>
      <w:r>
        <w:rPr>
          <w:sz w:val="24"/>
          <w:szCs w:val="24"/>
        </w:rPr>
        <w:t>that</w:t>
      </w:r>
      <w:r>
        <w:rPr>
          <w:spacing w:val="2"/>
          <w:sz w:val="24"/>
          <w:szCs w:val="24"/>
        </w:rPr>
        <w:t xml:space="preserve"> </w:t>
      </w:r>
      <w:r>
        <w:rPr>
          <w:sz w:val="24"/>
          <w:szCs w:val="24"/>
        </w:rPr>
        <w:t>th</w:t>
      </w:r>
      <w:r>
        <w:rPr>
          <w:spacing w:val="4"/>
          <w:sz w:val="24"/>
          <w:szCs w:val="24"/>
        </w:rPr>
        <w:t>e</w:t>
      </w:r>
      <w:r>
        <w:rPr>
          <w:sz w:val="24"/>
          <w:szCs w:val="24"/>
        </w:rPr>
        <w:t xml:space="preserve">y </w:t>
      </w:r>
      <w:r>
        <w:rPr>
          <w:spacing w:val="-1"/>
          <w:sz w:val="24"/>
          <w:szCs w:val="24"/>
        </w:rPr>
        <w:t>a</w:t>
      </w:r>
      <w:r>
        <w:rPr>
          <w:spacing w:val="1"/>
          <w:sz w:val="24"/>
          <w:szCs w:val="24"/>
        </w:rPr>
        <w:t>r</w:t>
      </w:r>
      <w:r>
        <w:rPr>
          <w:sz w:val="24"/>
          <w:szCs w:val="24"/>
        </w:rPr>
        <w:t>e</w:t>
      </w:r>
      <w:r>
        <w:rPr>
          <w:spacing w:val="4"/>
          <w:sz w:val="24"/>
          <w:szCs w:val="24"/>
        </w:rPr>
        <w:t xml:space="preserve"> </w:t>
      </w:r>
      <w:r>
        <w:rPr>
          <w:sz w:val="24"/>
          <w:szCs w:val="24"/>
        </w:rPr>
        <w:t>a</w:t>
      </w:r>
      <w:r>
        <w:rPr>
          <w:spacing w:val="1"/>
          <w:sz w:val="24"/>
          <w:szCs w:val="24"/>
        </w:rPr>
        <w:t xml:space="preserve"> </w:t>
      </w:r>
      <w:r>
        <w:rPr>
          <w:sz w:val="24"/>
          <w:szCs w:val="24"/>
        </w:rPr>
        <w:t>true r</w:t>
      </w:r>
      <w:r>
        <w:rPr>
          <w:spacing w:val="-2"/>
          <w:sz w:val="24"/>
          <w:szCs w:val="24"/>
        </w:rPr>
        <w:t>e</w:t>
      </w:r>
      <w:r>
        <w:rPr>
          <w:spacing w:val="-1"/>
          <w:sz w:val="24"/>
          <w:szCs w:val="24"/>
        </w:rPr>
        <w:t>c</w:t>
      </w:r>
      <w:r>
        <w:rPr>
          <w:sz w:val="24"/>
          <w:szCs w:val="24"/>
        </w:rPr>
        <w:t>ord.</w:t>
      </w:r>
      <w:r>
        <w:rPr>
          <w:spacing w:val="7"/>
          <w:sz w:val="24"/>
          <w:szCs w:val="24"/>
        </w:rPr>
        <w:t xml:space="preserve"> </w:t>
      </w:r>
      <w:r>
        <w:rPr>
          <w:sz w:val="24"/>
          <w:szCs w:val="24"/>
        </w:rPr>
        <w:t>Th</w:t>
      </w:r>
      <w:r>
        <w:rPr>
          <w:spacing w:val="-1"/>
          <w:sz w:val="24"/>
          <w:szCs w:val="24"/>
        </w:rPr>
        <w:t>e</w:t>
      </w:r>
      <w:r>
        <w:rPr>
          <w:sz w:val="24"/>
          <w:szCs w:val="24"/>
        </w:rPr>
        <w:t>n</w:t>
      </w:r>
      <w:r>
        <w:rPr>
          <w:spacing w:val="7"/>
          <w:sz w:val="24"/>
          <w:szCs w:val="24"/>
        </w:rPr>
        <w:t xml:space="preserve"> </w:t>
      </w:r>
      <w:r>
        <w:rPr>
          <w:sz w:val="24"/>
          <w:szCs w:val="24"/>
        </w:rPr>
        <w:t>the</w:t>
      </w:r>
      <w:r>
        <w:rPr>
          <w:spacing w:val="4"/>
          <w:sz w:val="24"/>
          <w:szCs w:val="24"/>
        </w:rPr>
        <w:t xml:space="preserve"> </w:t>
      </w:r>
      <w:r>
        <w:rPr>
          <w:sz w:val="24"/>
          <w:szCs w:val="24"/>
        </w:rPr>
        <w:t>m</w:t>
      </w:r>
      <w:r>
        <w:rPr>
          <w:spacing w:val="1"/>
          <w:sz w:val="24"/>
          <w:szCs w:val="24"/>
        </w:rPr>
        <w:t>i</w:t>
      </w:r>
      <w:r>
        <w:rPr>
          <w:sz w:val="24"/>
          <w:szCs w:val="24"/>
        </w:rPr>
        <w:t>nutes</w:t>
      </w:r>
      <w:r>
        <w:rPr>
          <w:spacing w:val="6"/>
          <w:sz w:val="24"/>
          <w:szCs w:val="24"/>
        </w:rPr>
        <w:t xml:space="preserve"> </w:t>
      </w:r>
      <w:r>
        <w:rPr>
          <w:sz w:val="24"/>
          <w:szCs w:val="24"/>
        </w:rPr>
        <w:t>of</w:t>
      </w:r>
      <w:r>
        <w:rPr>
          <w:spacing w:val="4"/>
          <w:sz w:val="24"/>
          <w:szCs w:val="24"/>
        </w:rPr>
        <w:t xml:space="preserve"> </w:t>
      </w:r>
      <w:r>
        <w:rPr>
          <w:sz w:val="24"/>
          <w:szCs w:val="24"/>
        </w:rPr>
        <w:t>the</w:t>
      </w:r>
      <w:r>
        <w:rPr>
          <w:spacing w:val="6"/>
          <w:sz w:val="24"/>
          <w:szCs w:val="24"/>
        </w:rPr>
        <w:t xml:space="preserve"> </w:t>
      </w:r>
      <w:r>
        <w:rPr>
          <w:sz w:val="24"/>
          <w:szCs w:val="24"/>
        </w:rPr>
        <w:t>p</w:t>
      </w:r>
      <w:r>
        <w:rPr>
          <w:spacing w:val="1"/>
          <w:sz w:val="24"/>
          <w:szCs w:val="24"/>
        </w:rPr>
        <w:t>r</w:t>
      </w:r>
      <w:r>
        <w:rPr>
          <w:spacing w:val="-1"/>
          <w:sz w:val="24"/>
          <w:szCs w:val="24"/>
        </w:rPr>
        <w:t>e</w:t>
      </w:r>
      <w:r>
        <w:rPr>
          <w:sz w:val="24"/>
          <w:szCs w:val="24"/>
        </w:rPr>
        <w:t>vious</w:t>
      </w:r>
      <w:r>
        <w:rPr>
          <w:spacing w:val="5"/>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pacing w:val="2"/>
          <w:sz w:val="24"/>
          <w:szCs w:val="24"/>
        </w:rPr>
        <w:t>n</w:t>
      </w:r>
      <w:r>
        <w:rPr>
          <w:sz w:val="24"/>
          <w:szCs w:val="24"/>
        </w:rPr>
        <w:t>g</w:t>
      </w:r>
      <w:r>
        <w:rPr>
          <w:spacing w:val="9"/>
          <w:sz w:val="24"/>
          <w:szCs w:val="24"/>
        </w:rPr>
        <w:t xml:space="preserve"> </w:t>
      </w:r>
      <w:r>
        <w:rPr>
          <w:sz w:val="24"/>
          <w:szCs w:val="24"/>
        </w:rPr>
        <w:t>should</w:t>
      </w:r>
      <w:r>
        <w:rPr>
          <w:spacing w:val="5"/>
          <w:sz w:val="24"/>
          <w:szCs w:val="24"/>
        </w:rPr>
        <w:t xml:space="preserve"> </w:t>
      </w:r>
      <w:r>
        <w:rPr>
          <w:sz w:val="24"/>
          <w:szCs w:val="24"/>
        </w:rPr>
        <w:t>be</w:t>
      </w:r>
      <w:r>
        <w:rPr>
          <w:spacing w:val="4"/>
          <w:sz w:val="24"/>
          <w:szCs w:val="24"/>
        </w:rPr>
        <w:t xml:space="preserve"> </w:t>
      </w:r>
      <w:r>
        <w:rPr>
          <w:sz w:val="24"/>
          <w:szCs w:val="24"/>
        </w:rPr>
        <w:t>s</w:t>
      </w:r>
      <w:r>
        <w:rPr>
          <w:spacing w:val="3"/>
          <w:sz w:val="24"/>
          <w:szCs w:val="24"/>
        </w:rPr>
        <w:t>i</w:t>
      </w:r>
      <w:r>
        <w:rPr>
          <w:spacing w:val="-2"/>
          <w:sz w:val="24"/>
          <w:szCs w:val="24"/>
        </w:rPr>
        <w:t>g</w:t>
      </w:r>
      <w:r>
        <w:rPr>
          <w:sz w:val="24"/>
          <w:szCs w:val="24"/>
        </w:rPr>
        <w:t>n</w:t>
      </w:r>
      <w:r>
        <w:rPr>
          <w:spacing w:val="-1"/>
          <w:sz w:val="24"/>
          <w:szCs w:val="24"/>
        </w:rPr>
        <w:t>e</w:t>
      </w:r>
      <w:r>
        <w:rPr>
          <w:sz w:val="24"/>
          <w:szCs w:val="24"/>
        </w:rPr>
        <w:t>d</w:t>
      </w:r>
      <w:r>
        <w:rPr>
          <w:spacing w:val="7"/>
          <w:sz w:val="24"/>
          <w:szCs w:val="24"/>
        </w:rPr>
        <w:t xml:space="preserve"> </w:t>
      </w:r>
      <w:r>
        <w:rPr>
          <w:spacing w:val="5"/>
          <w:sz w:val="24"/>
          <w:szCs w:val="24"/>
        </w:rPr>
        <w:t>b</w:t>
      </w:r>
      <w:r>
        <w:rPr>
          <w:sz w:val="24"/>
          <w:szCs w:val="24"/>
        </w:rPr>
        <w:t>y the</w:t>
      </w:r>
      <w:r>
        <w:rPr>
          <w:spacing w:val="9"/>
          <w:sz w:val="24"/>
          <w:szCs w:val="24"/>
        </w:rPr>
        <w:t xml:space="preserve"> </w:t>
      </w:r>
      <w:r>
        <w:rPr>
          <w:sz w:val="24"/>
          <w:szCs w:val="24"/>
        </w:rPr>
        <w:t>Ch</w:t>
      </w:r>
      <w:r>
        <w:rPr>
          <w:spacing w:val="-1"/>
          <w:sz w:val="24"/>
          <w:szCs w:val="24"/>
        </w:rPr>
        <w:t>a</w:t>
      </w:r>
      <w:r>
        <w:rPr>
          <w:sz w:val="24"/>
          <w:szCs w:val="24"/>
        </w:rPr>
        <w:t>ir.</w:t>
      </w:r>
      <w:r>
        <w:rPr>
          <w:spacing w:val="8"/>
          <w:sz w:val="24"/>
          <w:szCs w:val="24"/>
        </w:rPr>
        <w:t xml:space="preserve"> </w:t>
      </w:r>
      <w:r>
        <w:rPr>
          <w:sz w:val="24"/>
          <w:szCs w:val="24"/>
        </w:rPr>
        <w:t>The</w:t>
      </w:r>
      <w:r>
        <w:rPr>
          <w:spacing w:val="6"/>
          <w:sz w:val="24"/>
          <w:szCs w:val="24"/>
        </w:rPr>
        <w:t xml:space="preserve"> </w:t>
      </w:r>
      <w:r>
        <w:rPr>
          <w:sz w:val="24"/>
          <w:szCs w:val="24"/>
        </w:rPr>
        <w:t>stat</w:t>
      </w:r>
      <w:r>
        <w:rPr>
          <w:spacing w:val="-1"/>
          <w:sz w:val="24"/>
          <w:szCs w:val="24"/>
        </w:rPr>
        <w:t>e</w:t>
      </w:r>
      <w:r>
        <w:rPr>
          <w:sz w:val="24"/>
          <w:szCs w:val="24"/>
        </w:rPr>
        <w:t>ment</w:t>
      </w:r>
      <w:r>
        <w:rPr>
          <w:spacing w:val="5"/>
          <w:sz w:val="24"/>
          <w:szCs w:val="24"/>
        </w:rPr>
        <w:t xml:space="preserve"> </w:t>
      </w:r>
      <w:r>
        <w:rPr>
          <w:sz w:val="24"/>
          <w:szCs w:val="24"/>
        </w:rPr>
        <w:t xml:space="preserve">that </w:t>
      </w:r>
      <w:r>
        <w:rPr>
          <w:spacing w:val="-1"/>
          <w:sz w:val="24"/>
          <w:szCs w:val="24"/>
        </w:rPr>
        <w:t>a</w:t>
      </w:r>
      <w:r>
        <w:rPr>
          <w:sz w:val="24"/>
          <w:szCs w:val="24"/>
        </w:rPr>
        <w:t>pp</w:t>
      </w:r>
      <w:r>
        <w:rPr>
          <w:spacing w:val="-1"/>
          <w:sz w:val="24"/>
          <w:szCs w:val="24"/>
        </w:rPr>
        <w:t>ea</w:t>
      </w:r>
      <w:r>
        <w:rPr>
          <w:sz w:val="24"/>
          <w:szCs w:val="24"/>
        </w:rPr>
        <w:t>rs</w:t>
      </w:r>
      <w:r>
        <w:rPr>
          <w:spacing w:val="1"/>
          <w:sz w:val="24"/>
          <w:szCs w:val="24"/>
        </w:rPr>
        <w:t xml:space="preserve"> </w:t>
      </w:r>
      <w:r>
        <w:rPr>
          <w:spacing w:val="2"/>
          <w:sz w:val="24"/>
          <w:szCs w:val="24"/>
        </w:rPr>
        <w:t>h</w:t>
      </w:r>
      <w:r>
        <w:rPr>
          <w:spacing w:val="-1"/>
          <w:sz w:val="24"/>
          <w:szCs w:val="24"/>
        </w:rPr>
        <w:t>e</w:t>
      </w:r>
      <w:r>
        <w:rPr>
          <w:sz w:val="24"/>
          <w:szCs w:val="24"/>
        </w:rPr>
        <w:t>re should</w:t>
      </w:r>
      <w:r>
        <w:rPr>
          <w:spacing w:val="2"/>
          <w:sz w:val="24"/>
          <w:szCs w:val="24"/>
        </w:rPr>
        <w:t xml:space="preserve"> </w:t>
      </w:r>
      <w:r>
        <w:rPr>
          <w:sz w:val="24"/>
          <w:szCs w:val="24"/>
        </w:rPr>
        <w:t>just</w:t>
      </w:r>
      <w:r>
        <w:rPr>
          <w:spacing w:val="3"/>
          <w:sz w:val="24"/>
          <w:szCs w:val="24"/>
        </w:rPr>
        <w:t xml:space="preserve"> </w:t>
      </w:r>
      <w:r>
        <w:rPr>
          <w:sz w:val="24"/>
          <w:szCs w:val="24"/>
        </w:rPr>
        <w:t>s</w:t>
      </w:r>
      <w:r>
        <w:rPr>
          <w:spacing w:val="1"/>
          <w:sz w:val="24"/>
          <w:szCs w:val="24"/>
        </w:rPr>
        <w:t>a</w:t>
      </w:r>
      <w:r>
        <w:rPr>
          <w:spacing w:val="-5"/>
          <w:sz w:val="24"/>
          <w:szCs w:val="24"/>
        </w:rPr>
        <w:t>y</w:t>
      </w:r>
      <w:r>
        <w:rPr>
          <w:sz w:val="24"/>
          <w:szCs w:val="24"/>
        </w:rPr>
        <w:t>:</w:t>
      </w:r>
      <w:r>
        <w:rPr>
          <w:spacing w:val="5"/>
          <w:sz w:val="24"/>
          <w:szCs w:val="24"/>
        </w:rPr>
        <w:t xml:space="preserve"> </w:t>
      </w:r>
      <w:r>
        <w:rPr>
          <w:sz w:val="24"/>
          <w:szCs w:val="24"/>
        </w:rPr>
        <w:t>The</w:t>
      </w:r>
      <w:r>
        <w:rPr>
          <w:spacing w:val="1"/>
          <w:sz w:val="24"/>
          <w:szCs w:val="24"/>
        </w:rPr>
        <w:t xml:space="preserve"> </w:t>
      </w:r>
      <w:r>
        <w:rPr>
          <w:sz w:val="24"/>
          <w:szCs w:val="24"/>
        </w:rPr>
        <w:t>m</w:t>
      </w:r>
      <w:r>
        <w:rPr>
          <w:spacing w:val="1"/>
          <w:sz w:val="24"/>
          <w:szCs w:val="24"/>
        </w:rPr>
        <w:t>i</w:t>
      </w:r>
      <w:r>
        <w:rPr>
          <w:sz w:val="24"/>
          <w:szCs w:val="24"/>
        </w:rPr>
        <w:t>nutes</w:t>
      </w:r>
      <w:r>
        <w:rPr>
          <w:spacing w:val="2"/>
          <w:sz w:val="24"/>
          <w:szCs w:val="24"/>
        </w:rPr>
        <w:t xml:space="preserve"> </w:t>
      </w:r>
      <w:r>
        <w:rPr>
          <w:sz w:val="24"/>
          <w:szCs w:val="24"/>
        </w:rPr>
        <w:t>of</w:t>
      </w:r>
      <w:r>
        <w:rPr>
          <w:spacing w:val="1"/>
          <w:sz w:val="24"/>
          <w:szCs w:val="24"/>
        </w:rPr>
        <w:t xml:space="preserve"> </w:t>
      </w:r>
      <w:r>
        <w:rPr>
          <w:sz w:val="24"/>
          <w:szCs w:val="24"/>
        </w:rPr>
        <w:t>the</w:t>
      </w:r>
      <w:r>
        <w:rPr>
          <w:spacing w:val="4"/>
          <w:sz w:val="24"/>
          <w:szCs w:val="24"/>
        </w:rPr>
        <w:t xml:space="preserve"> </w:t>
      </w:r>
      <w:r>
        <w:rPr>
          <w:sz w:val="24"/>
          <w:szCs w:val="24"/>
        </w:rPr>
        <w:t>pr</w:t>
      </w:r>
      <w:r>
        <w:rPr>
          <w:spacing w:val="-2"/>
          <w:sz w:val="24"/>
          <w:szCs w:val="24"/>
        </w:rPr>
        <w:t>e</w:t>
      </w:r>
      <w:r>
        <w:rPr>
          <w:sz w:val="24"/>
          <w:szCs w:val="24"/>
        </w:rPr>
        <w:t>vious</w:t>
      </w:r>
      <w:r>
        <w:rPr>
          <w:spacing w:val="2"/>
          <w:sz w:val="24"/>
          <w:szCs w:val="24"/>
        </w:rPr>
        <w:t xml:space="preserve"> </w:t>
      </w:r>
      <w:r>
        <w:rPr>
          <w:sz w:val="24"/>
          <w:szCs w:val="24"/>
        </w:rPr>
        <w:t>me</w:t>
      </w:r>
      <w:r>
        <w:rPr>
          <w:spacing w:val="-1"/>
          <w:sz w:val="24"/>
          <w:szCs w:val="24"/>
        </w:rPr>
        <w:t>e</w:t>
      </w:r>
      <w:r>
        <w:rPr>
          <w:sz w:val="24"/>
          <w:szCs w:val="24"/>
        </w:rPr>
        <w:t>t</w:t>
      </w:r>
      <w:r>
        <w:rPr>
          <w:spacing w:val="1"/>
          <w:sz w:val="24"/>
          <w:szCs w:val="24"/>
        </w:rPr>
        <w:t>i</w:t>
      </w:r>
      <w:r>
        <w:rPr>
          <w:sz w:val="24"/>
          <w:szCs w:val="24"/>
        </w:rPr>
        <w:t>ng</w:t>
      </w:r>
      <w:r>
        <w:rPr>
          <w:spacing w:val="2"/>
          <w:sz w:val="24"/>
          <w:szCs w:val="24"/>
        </w:rPr>
        <w:t xml:space="preserve"> </w:t>
      </w:r>
      <w:r>
        <w:rPr>
          <w:sz w:val="24"/>
          <w:szCs w:val="24"/>
        </w:rPr>
        <w:t>w</w:t>
      </w:r>
      <w:r>
        <w:rPr>
          <w:spacing w:val="-1"/>
          <w:sz w:val="24"/>
          <w:szCs w:val="24"/>
        </w:rPr>
        <w:t>e</w:t>
      </w:r>
      <w:r>
        <w:rPr>
          <w:spacing w:val="1"/>
          <w:sz w:val="24"/>
          <w:szCs w:val="24"/>
        </w:rPr>
        <w:t>r</w:t>
      </w:r>
      <w:r>
        <w:rPr>
          <w:sz w:val="24"/>
          <w:szCs w:val="24"/>
        </w:rPr>
        <w:t>e</w:t>
      </w:r>
      <w:r>
        <w:rPr>
          <w:spacing w:val="1"/>
          <w:sz w:val="24"/>
          <w:szCs w:val="24"/>
        </w:rPr>
        <w:t xml:space="preserve"> c</w:t>
      </w:r>
      <w:r>
        <w:rPr>
          <w:sz w:val="24"/>
          <w:szCs w:val="24"/>
        </w:rPr>
        <w:t>onfi</w:t>
      </w:r>
      <w:r>
        <w:rPr>
          <w:spacing w:val="-1"/>
          <w:sz w:val="24"/>
          <w:szCs w:val="24"/>
        </w:rPr>
        <w:t>r</w:t>
      </w:r>
      <w:r>
        <w:rPr>
          <w:sz w:val="24"/>
          <w:szCs w:val="24"/>
        </w:rPr>
        <w:t>med</w:t>
      </w:r>
      <w:r>
        <w:rPr>
          <w:spacing w:val="1"/>
          <w:sz w:val="24"/>
          <w:szCs w:val="24"/>
        </w:rPr>
        <w:t xml:space="preserve"> </w:t>
      </w:r>
      <w:r>
        <w:rPr>
          <w:spacing w:val="-1"/>
          <w:sz w:val="24"/>
          <w:szCs w:val="24"/>
        </w:rPr>
        <w:t>a</w:t>
      </w:r>
      <w:r>
        <w:rPr>
          <w:sz w:val="24"/>
          <w:szCs w:val="24"/>
        </w:rPr>
        <w:t>s</w:t>
      </w:r>
      <w:r>
        <w:rPr>
          <w:spacing w:val="2"/>
          <w:sz w:val="24"/>
          <w:szCs w:val="24"/>
        </w:rPr>
        <w:t xml:space="preserve"> </w:t>
      </w:r>
      <w:r>
        <w:rPr>
          <w:sz w:val="24"/>
          <w:szCs w:val="24"/>
        </w:rPr>
        <w:t>a</w:t>
      </w:r>
      <w:r>
        <w:rPr>
          <w:spacing w:val="1"/>
          <w:sz w:val="24"/>
          <w:szCs w:val="24"/>
        </w:rPr>
        <w:t xml:space="preserve"> </w:t>
      </w:r>
      <w:r>
        <w:rPr>
          <w:sz w:val="24"/>
          <w:szCs w:val="24"/>
        </w:rPr>
        <w:t>tr</w:t>
      </w:r>
      <w:r>
        <w:rPr>
          <w:spacing w:val="2"/>
          <w:sz w:val="24"/>
          <w:szCs w:val="24"/>
        </w:rPr>
        <w:t>u</w:t>
      </w:r>
      <w:r>
        <w:rPr>
          <w:sz w:val="24"/>
          <w:szCs w:val="24"/>
        </w:rPr>
        <w:t>e</w:t>
      </w:r>
      <w:r>
        <w:rPr>
          <w:spacing w:val="1"/>
          <w:sz w:val="24"/>
          <w:szCs w:val="24"/>
        </w:rPr>
        <w:t xml:space="preserve"> </w:t>
      </w:r>
      <w:r>
        <w:rPr>
          <w:spacing w:val="5"/>
          <w:sz w:val="24"/>
          <w:szCs w:val="24"/>
        </w:rPr>
        <w:t>r</w:t>
      </w:r>
      <w:r>
        <w:rPr>
          <w:spacing w:val="1"/>
          <w:sz w:val="24"/>
          <w:szCs w:val="24"/>
        </w:rPr>
        <w:t>e</w:t>
      </w:r>
      <w:r>
        <w:rPr>
          <w:spacing w:val="-1"/>
          <w:sz w:val="24"/>
          <w:szCs w:val="24"/>
        </w:rPr>
        <w:t>c</w:t>
      </w:r>
      <w:r>
        <w:rPr>
          <w:sz w:val="24"/>
          <w:szCs w:val="24"/>
        </w:rPr>
        <w:t>o</w:t>
      </w:r>
      <w:r>
        <w:rPr>
          <w:spacing w:val="1"/>
          <w:sz w:val="24"/>
          <w:szCs w:val="24"/>
        </w:rPr>
        <w:t>r</w:t>
      </w:r>
      <w:r>
        <w:rPr>
          <w:sz w:val="24"/>
          <w:szCs w:val="24"/>
        </w:rPr>
        <w:t xml:space="preserve">d </w:t>
      </w:r>
      <w:r>
        <w:rPr>
          <w:spacing w:val="-1"/>
          <w:sz w:val="24"/>
          <w:szCs w:val="24"/>
        </w:rPr>
        <w:t>a</w:t>
      </w:r>
      <w:r>
        <w:rPr>
          <w:sz w:val="24"/>
          <w:szCs w:val="24"/>
        </w:rPr>
        <w:t>nd si</w:t>
      </w:r>
      <w:r>
        <w:rPr>
          <w:spacing w:val="-2"/>
          <w:sz w:val="24"/>
          <w:szCs w:val="24"/>
        </w:rPr>
        <w:t>g</w:t>
      </w:r>
      <w:r>
        <w:rPr>
          <w:sz w:val="24"/>
          <w:szCs w:val="24"/>
        </w:rPr>
        <w:t>n</w:t>
      </w:r>
      <w:r>
        <w:rPr>
          <w:spacing w:val="1"/>
          <w:sz w:val="24"/>
          <w:szCs w:val="24"/>
        </w:rPr>
        <w:t>e</w:t>
      </w:r>
      <w:r>
        <w:rPr>
          <w:sz w:val="24"/>
          <w:szCs w:val="24"/>
        </w:rPr>
        <w:t xml:space="preserve">d </w:t>
      </w:r>
      <w:r>
        <w:rPr>
          <w:spacing w:val="5"/>
          <w:sz w:val="24"/>
          <w:szCs w:val="24"/>
        </w:rPr>
        <w:t>b</w:t>
      </w:r>
      <w:r>
        <w:rPr>
          <w:sz w:val="24"/>
          <w:szCs w:val="24"/>
        </w:rPr>
        <w:t>y</w:t>
      </w:r>
      <w:r>
        <w:rPr>
          <w:spacing w:val="-5"/>
          <w:sz w:val="24"/>
          <w:szCs w:val="24"/>
        </w:rPr>
        <w:t xml:space="preserve"> </w:t>
      </w:r>
      <w:r>
        <w:rPr>
          <w:sz w:val="24"/>
          <w:szCs w:val="24"/>
        </w:rPr>
        <w:t>the Ch</w:t>
      </w:r>
      <w:r>
        <w:rPr>
          <w:spacing w:val="-1"/>
          <w:sz w:val="24"/>
          <w:szCs w:val="24"/>
        </w:rPr>
        <w:t>a</w:t>
      </w:r>
      <w:r>
        <w:rPr>
          <w:sz w:val="24"/>
          <w:szCs w:val="24"/>
        </w:rPr>
        <w:t>ir.</w:t>
      </w:r>
      <w:r>
        <w:rPr>
          <w:spacing w:val="2"/>
          <w:sz w:val="24"/>
          <w:szCs w:val="24"/>
        </w:rPr>
        <w:t xml:space="preserve"> </w:t>
      </w:r>
      <w:r>
        <w:rPr>
          <w:spacing w:val="-3"/>
          <w:sz w:val="24"/>
          <w:szCs w:val="24"/>
        </w:rPr>
        <w:t>I</w:t>
      </w:r>
      <w:r>
        <w:rPr>
          <w:sz w:val="24"/>
          <w:szCs w:val="24"/>
        </w:rPr>
        <w:t>f</w:t>
      </w:r>
      <w:r>
        <w:rPr>
          <w:spacing w:val="1"/>
          <w:sz w:val="24"/>
          <w:szCs w:val="24"/>
        </w:rPr>
        <w:t xml:space="preserve"> </w:t>
      </w:r>
      <w:r>
        <w:rPr>
          <w:sz w:val="24"/>
          <w:szCs w:val="24"/>
        </w:rPr>
        <w:t>that did oc</w:t>
      </w:r>
      <w:r>
        <w:rPr>
          <w:spacing w:val="-1"/>
          <w:sz w:val="24"/>
          <w:szCs w:val="24"/>
        </w:rPr>
        <w:t>c</w:t>
      </w:r>
      <w:r>
        <w:rPr>
          <w:sz w:val="24"/>
          <w:szCs w:val="24"/>
        </w:rPr>
        <w:t xml:space="preserve">ur, </w:t>
      </w:r>
      <w:r>
        <w:rPr>
          <w:spacing w:val="4"/>
          <w:sz w:val="24"/>
          <w:szCs w:val="24"/>
        </w:rPr>
        <w:t>i</w:t>
      </w:r>
      <w:r>
        <w:rPr>
          <w:sz w:val="24"/>
          <w:szCs w:val="24"/>
        </w:rPr>
        <w:t>f th</w:t>
      </w:r>
      <w:r>
        <w:rPr>
          <w:spacing w:val="-1"/>
          <w:sz w:val="24"/>
          <w:szCs w:val="24"/>
        </w:rPr>
        <w:t>e</w:t>
      </w:r>
      <w:r>
        <w:rPr>
          <w:sz w:val="24"/>
          <w:szCs w:val="24"/>
        </w:rPr>
        <w:t>re w</w:t>
      </w:r>
      <w:r>
        <w:rPr>
          <w:spacing w:val="-1"/>
          <w:sz w:val="24"/>
          <w:szCs w:val="24"/>
        </w:rPr>
        <w:t>a</w:t>
      </w:r>
      <w:r>
        <w:rPr>
          <w:sz w:val="24"/>
          <w:szCs w:val="24"/>
        </w:rPr>
        <w:t>s a</w:t>
      </w:r>
      <w:r>
        <w:rPr>
          <w:spacing w:val="-1"/>
          <w:sz w:val="24"/>
          <w:szCs w:val="24"/>
        </w:rPr>
        <w:t xml:space="preserve"> c</w:t>
      </w:r>
      <w:r>
        <w:rPr>
          <w:spacing w:val="2"/>
          <w:sz w:val="24"/>
          <w:szCs w:val="24"/>
        </w:rPr>
        <w:t>h</w:t>
      </w:r>
      <w:r>
        <w:rPr>
          <w:spacing w:val="-1"/>
          <w:sz w:val="24"/>
          <w:szCs w:val="24"/>
        </w:rPr>
        <w:t>a</w:t>
      </w:r>
      <w:r>
        <w:rPr>
          <w:spacing w:val="2"/>
          <w:sz w:val="24"/>
          <w:szCs w:val="24"/>
        </w:rPr>
        <w:t>n</w:t>
      </w:r>
      <w:r>
        <w:rPr>
          <w:spacing w:val="-2"/>
          <w:sz w:val="24"/>
          <w:szCs w:val="24"/>
        </w:rPr>
        <w:t>g</w:t>
      </w:r>
      <w:r>
        <w:rPr>
          <w:spacing w:val="-1"/>
          <w:sz w:val="24"/>
          <w:szCs w:val="24"/>
        </w:rPr>
        <w:t>e</w:t>
      </w:r>
      <w:r>
        <w:rPr>
          <w:sz w:val="24"/>
          <w:szCs w:val="24"/>
        </w:rPr>
        <w:t>,</w:t>
      </w:r>
      <w:r>
        <w:rPr>
          <w:spacing w:val="1"/>
          <w:sz w:val="24"/>
          <w:szCs w:val="24"/>
        </w:rPr>
        <w:t xml:space="preserve"> </w:t>
      </w:r>
      <w:r>
        <w:rPr>
          <w:sz w:val="24"/>
          <w:szCs w:val="24"/>
        </w:rPr>
        <w:t>the</w:t>
      </w:r>
      <w:r>
        <w:rPr>
          <w:spacing w:val="2"/>
          <w:sz w:val="24"/>
          <w:szCs w:val="24"/>
        </w:rPr>
        <w:t xml:space="preserve"> </w:t>
      </w:r>
      <w:r>
        <w:rPr>
          <w:spacing w:val="-1"/>
          <w:sz w:val="24"/>
          <w:szCs w:val="24"/>
        </w:rPr>
        <w:t>c</w:t>
      </w:r>
      <w:r>
        <w:rPr>
          <w:sz w:val="24"/>
          <w:szCs w:val="24"/>
        </w:rPr>
        <w:t>h</w:t>
      </w:r>
      <w:r>
        <w:rPr>
          <w:spacing w:val="-1"/>
          <w:sz w:val="24"/>
          <w:szCs w:val="24"/>
        </w:rPr>
        <w:t>a</w:t>
      </w:r>
      <w:r>
        <w:rPr>
          <w:spacing w:val="2"/>
          <w:sz w:val="24"/>
          <w:szCs w:val="24"/>
        </w:rPr>
        <w:t>n</w:t>
      </w:r>
      <w:r>
        <w:rPr>
          <w:spacing w:val="-2"/>
          <w:sz w:val="24"/>
          <w:szCs w:val="24"/>
        </w:rPr>
        <w:t>g</w:t>
      </w:r>
      <w:r>
        <w:rPr>
          <w:sz w:val="24"/>
          <w:szCs w:val="24"/>
        </w:rPr>
        <w:t>e</w:t>
      </w:r>
      <w:r>
        <w:rPr>
          <w:spacing w:val="1"/>
          <w:sz w:val="24"/>
          <w:szCs w:val="24"/>
        </w:rPr>
        <w:t xml:space="preserve"> </w:t>
      </w:r>
      <w:r>
        <w:rPr>
          <w:sz w:val="24"/>
          <w:szCs w:val="24"/>
        </w:rPr>
        <w:t>is r</w:t>
      </w:r>
      <w:r>
        <w:rPr>
          <w:spacing w:val="-1"/>
          <w:sz w:val="24"/>
          <w:szCs w:val="24"/>
        </w:rPr>
        <w:t>ec</w:t>
      </w:r>
      <w:r>
        <w:rPr>
          <w:sz w:val="24"/>
          <w:szCs w:val="24"/>
        </w:rPr>
        <w:t>ord</w:t>
      </w:r>
      <w:r>
        <w:rPr>
          <w:spacing w:val="-2"/>
          <w:sz w:val="24"/>
          <w:szCs w:val="24"/>
        </w:rPr>
        <w:t>e</w:t>
      </w:r>
      <w:r>
        <w:rPr>
          <w:sz w:val="24"/>
          <w:szCs w:val="24"/>
        </w:rPr>
        <w:t xml:space="preserve">d </w:t>
      </w:r>
      <w:r>
        <w:rPr>
          <w:spacing w:val="2"/>
          <w:sz w:val="24"/>
          <w:szCs w:val="24"/>
        </w:rPr>
        <w:t>h</w:t>
      </w:r>
      <w:r>
        <w:rPr>
          <w:spacing w:val="-1"/>
          <w:sz w:val="24"/>
          <w:szCs w:val="24"/>
        </w:rPr>
        <w:t>e</w:t>
      </w:r>
      <w:r>
        <w:rPr>
          <w:spacing w:val="1"/>
          <w:sz w:val="24"/>
          <w:szCs w:val="24"/>
        </w:rPr>
        <w:t>r</w:t>
      </w:r>
      <w:r>
        <w:rPr>
          <w:spacing w:val="-1"/>
          <w:sz w:val="24"/>
          <w:szCs w:val="24"/>
        </w:rPr>
        <w:t>e</w:t>
      </w:r>
      <w:r>
        <w:rPr>
          <w:sz w:val="24"/>
          <w:szCs w:val="24"/>
        </w:rPr>
        <w:t>.</w:t>
      </w:r>
    </w:p>
    <w:p w14:paraId="2BD307E4" w14:textId="77777777" w:rsidR="00DC785F" w:rsidRDefault="00DC785F">
      <w:pPr>
        <w:spacing w:before="16" w:line="260" w:lineRule="exact"/>
        <w:rPr>
          <w:sz w:val="26"/>
          <w:szCs w:val="26"/>
        </w:rPr>
      </w:pPr>
    </w:p>
    <w:p w14:paraId="59E292E3" w14:textId="77777777" w:rsidR="00DC785F" w:rsidRDefault="00451F09">
      <w:pPr>
        <w:ind w:left="153" w:right="6454"/>
        <w:jc w:val="both"/>
        <w:rPr>
          <w:sz w:val="24"/>
          <w:szCs w:val="24"/>
        </w:rPr>
      </w:pPr>
      <w:r>
        <w:rPr>
          <w:i/>
          <w:sz w:val="24"/>
          <w:szCs w:val="24"/>
        </w:rPr>
        <w:t xml:space="preserve">Business Arising </w:t>
      </w:r>
      <w:r>
        <w:rPr>
          <w:i/>
          <w:spacing w:val="1"/>
          <w:sz w:val="24"/>
          <w:szCs w:val="24"/>
        </w:rPr>
        <w:t>f</w:t>
      </w:r>
      <w:r>
        <w:rPr>
          <w:i/>
          <w:sz w:val="24"/>
          <w:szCs w:val="24"/>
        </w:rPr>
        <w:t>rom t</w:t>
      </w:r>
      <w:r>
        <w:rPr>
          <w:i/>
          <w:spacing w:val="-2"/>
          <w:sz w:val="24"/>
          <w:szCs w:val="24"/>
        </w:rPr>
        <w:t>h</w:t>
      </w:r>
      <w:r>
        <w:rPr>
          <w:i/>
          <w:sz w:val="24"/>
          <w:szCs w:val="24"/>
        </w:rPr>
        <w:t>e</w:t>
      </w:r>
      <w:r>
        <w:rPr>
          <w:i/>
          <w:spacing w:val="-1"/>
          <w:sz w:val="24"/>
          <w:szCs w:val="24"/>
        </w:rPr>
        <w:t xml:space="preserve"> M</w:t>
      </w:r>
      <w:r>
        <w:rPr>
          <w:i/>
          <w:sz w:val="24"/>
          <w:szCs w:val="24"/>
        </w:rPr>
        <w:t>inu</w:t>
      </w:r>
      <w:r>
        <w:rPr>
          <w:i/>
          <w:spacing w:val="1"/>
          <w:sz w:val="24"/>
          <w:szCs w:val="24"/>
        </w:rPr>
        <w:t>t</w:t>
      </w:r>
      <w:r>
        <w:rPr>
          <w:i/>
          <w:spacing w:val="-1"/>
          <w:sz w:val="24"/>
          <w:szCs w:val="24"/>
        </w:rPr>
        <w:t>e</w:t>
      </w:r>
      <w:r>
        <w:rPr>
          <w:i/>
          <w:sz w:val="24"/>
          <w:szCs w:val="24"/>
        </w:rPr>
        <w:t>s</w:t>
      </w:r>
    </w:p>
    <w:p w14:paraId="6429FF3B" w14:textId="77777777" w:rsidR="00DC785F" w:rsidRDefault="00451F09">
      <w:pPr>
        <w:ind w:left="153" w:right="115"/>
        <w:rPr>
          <w:sz w:val="24"/>
          <w:szCs w:val="24"/>
        </w:rPr>
      </w:pPr>
      <w:r>
        <w:rPr>
          <w:spacing w:val="1"/>
          <w:sz w:val="24"/>
          <w:szCs w:val="24"/>
        </w:rPr>
        <w:t>W</w:t>
      </w:r>
      <w:r>
        <w:rPr>
          <w:sz w:val="24"/>
          <w:szCs w:val="24"/>
        </w:rPr>
        <w:t>h</w:t>
      </w:r>
      <w:r>
        <w:rPr>
          <w:spacing w:val="-1"/>
          <w:sz w:val="24"/>
          <w:szCs w:val="24"/>
        </w:rPr>
        <w:t>a</w:t>
      </w:r>
      <w:r>
        <w:rPr>
          <w:sz w:val="24"/>
          <w:szCs w:val="24"/>
        </w:rPr>
        <w:t>tev</w:t>
      </w:r>
      <w:r>
        <w:rPr>
          <w:spacing w:val="-1"/>
          <w:sz w:val="24"/>
          <w:szCs w:val="24"/>
        </w:rPr>
        <w:t>e</w:t>
      </w:r>
      <w:r>
        <w:rPr>
          <w:sz w:val="24"/>
          <w:szCs w:val="24"/>
        </w:rPr>
        <w:t>r</w:t>
      </w:r>
      <w:r>
        <w:rPr>
          <w:spacing w:val="25"/>
          <w:sz w:val="24"/>
          <w:szCs w:val="24"/>
        </w:rPr>
        <w:t xml:space="preserve"> </w:t>
      </w:r>
      <w:r>
        <w:rPr>
          <w:sz w:val="24"/>
          <w:szCs w:val="24"/>
        </w:rPr>
        <w:t>i</w:t>
      </w:r>
      <w:r>
        <w:rPr>
          <w:spacing w:val="1"/>
          <w:sz w:val="24"/>
          <w:szCs w:val="24"/>
        </w:rPr>
        <w:t>t</w:t>
      </w:r>
      <w:r>
        <w:rPr>
          <w:spacing w:val="-1"/>
          <w:sz w:val="24"/>
          <w:szCs w:val="24"/>
        </w:rPr>
        <w:t>e</w:t>
      </w:r>
      <w:r>
        <w:rPr>
          <w:sz w:val="24"/>
          <w:szCs w:val="24"/>
        </w:rPr>
        <w:t>ms</w:t>
      </w:r>
      <w:r>
        <w:rPr>
          <w:spacing w:val="27"/>
          <w:sz w:val="24"/>
          <w:szCs w:val="24"/>
        </w:rPr>
        <w:t xml:space="preserve"> </w:t>
      </w:r>
      <w:r>
        <w:rPr>
          <w:sz w:val="24"/>
          <w:szCs w:val="24"/>
        </w:rPr>
        <w:t>not</w:t>
      </w:r>
      <w:r>
        <w:rPr>
          <w:spacing w:val="29"/>
          <w:sz w:val="24"/>
          <w:szCs w:val="24"/>
        </w:rPr>
        <w:t xml:space="preserve"> </w:t>
      </w:r>
      <w:r>
        <w:rPr>
          <w:spacing w:val="-1"/>
          <w:sz w:val="24"/>
          <w:szCs w:val="24"/>
        </w:rPr>
        <w:t>c</w:t>
      </w:r>
      <w:r>
        <w:rPr>
          <w:sz w:val="24"/>
          <w:szCs w:val="24"/>
        </w:rPr>
        <w:t>omp</w:t>
      </w:r>
      <w:r>
        <w:rPr>
          <w:spacing w:val="1"/>
          <w:sz w:val="24"/>
          <w:szCs w:val="24"/>
        </w:rPr>
        <w:t>l</w:t>
      </w:r>
      <w:r>
        <w:rPr>
          <w:spacing w:val="-1"/>
          <w:sz w:val="24"/>
          <w:szCs w:val="24"/>
        </w:rPr>
        <w:t>e</w:t>
      </w:r>
      <w:r>
        <w:rPr>
          <w:sz w:val="24"/>
          <w:szCs w:val="24"/>
        </w:rPr>
        <w:t>ted</w:t>
      </w:r>
      <w:r>
        <w:rPr>
          <w:spacing w:val="26"/>
          <w:sz w:val="24"/>
          <w:szCs w:val="24"/>
        </w:rPr>
        <w:t xml:space="preserve"> </w:t>
      </w:r>
      <w:r>
        <w:rPr>
          <w:spacing w:val="-1"/>
          <w:sz w:val="24"/>
          <w:szCs w:val="24"/>
        </w:rPr>
        <w:t>a</w:t>
      </w:r>
      <w:r>
        <w:rPr>
          <w:sz w:val="24"/>
          <w:szCs w:val="24"/>
        </w:rPr>
        <w:t>t</w:t>
      </w:r>
      <w:r>
        <w:rPr>
          <w:spacing w:val="27"/>
          <w:sz w:val="24"/>
          <w:szCs w:val="24"/>
        </w:rPr>
        <w:t xml:space="preserve"> </w:t>
      </w:r>
      <w:r>
        <w:rPr>
          <w:sz w:val="24"/>
          <w:szCs w:val="24"/>
        </w:rPr>
        <w:t>the</w:t>
      </w:r>
      <w:r>
        <w:rPr>
          <w:spacing w:val="28"/>
          <w:sz w:val="24"/>
          <w:szCs w:val="24"/>
        </w:rPr>
        <w:t xml:space="preserve"> </w:t>
      </w:r>
      <w:r>
        <w:rPr>
          <w:sz w:val="24"/>
          <w:szCs w:val="24"/>
        </w:rPr>
        <w:t>last</w:t>
      </w:r>
      <w:r>
        <w:rPr>
          <w:spacing w:val="26"/>
          <w:sz w:val="24"/>
          <w:szCs w:val="24"/>
        </w:rPr>
        <w:t xml:space="preserve"> </w:t>
      </w:r>
      <w:r>
        <w:rPr>
          <w:sz w:val="24"/>
          <w:szCs w:val="24"/>
        </w:rPr>
        <w:t>m</w:t>
      </w:r>
      <w:r>
        <w:rPr>
          <w:spacing w:val="2"/>
          <w:sz w:val="24"/>
          <w:szCs w:val="24"/>
        </w:rPr>
        <w:t>e</w:t>
      </w:r>
      <w:r>
        <w:rPr>
          <w:spacing w:val="-1"/>
          <w:sz w:val="24"/>
          <w:szCs w:val="24"/>
        </w:rPr>
        <w:t>e</w:t>
      </w:r>
      <w:r>
        <w:rPr>
          <w:sz w:val="24"/>
          <w:szCs w:val="24"/>
        </w:rPr>
        <w:t>t</w:t>
      </w:r>
      <w:r>
        <w:rPr>
          <w:spacing w:val="1"/>
          <w:sz w:val="24"/>
          <w:szCs w:val="24"/>
        </w:rPr>
        <w:t>i</w:t>
      </w:r>
      <w:r>
        <w:rPr>
          <w:sz w:val="24"/>
          <w:szCs w:val="24"/>
        </w:rPr>
        <w:t>ng</w:t>
      </w:r>
      <w:r>
        <w:rPr>
          <w:spacing w:val="24"/>
          <w:sz w:val="24"/>
          <w:szCs w:val="24"/>
        </w:rPr>
        <w:t xml:space="preserve"> </w:t>
      </w:r>
      <w:r>
        <w:rPr>
          <w:sz w:val="24"/>
          <w:szCs w:val="24"/>
        </w:rPr>
        <w:t>sh</w:t>
      </w:r>
      <w:r>
        <w:rPr>
          <w:spacing w:val="5"/>
          <w:sz w:val="24"/>
          <w:szCs w:val="24"/>
        </w:rPr>
        <w:t>o</w:t>
      </w:r>
      <w:r>
        <w:rPr>
          <w:sz w:val="24"/>
          <w:szCs w:val="24"/>
        </w:rPr>
        <w:t>uld</w:t>
      </w:r>
      <w:r>
        <w:rPr>
          <w:spacing w:val="29"/>
          <w:sz w:val="24"/>
          <w:szCs w:val="24"/>
        </w:rPr>
        <w:t xml:space="preserve"> </w:t>
      </w:r>
      <w:r>
        <w:rPr>
          <w:spacing w:val="-1"/>
          <w:sz w:val="24"/>
          <w:szCs w:val="24"/>
        </w:rPr>
        <w:t>a</w:t>
      </w:r>
      <w:r>
        <w:rPr>
          <w:sz w:val="24"/>
          <w:szCs w:val="24"/>
        </w:rPr>
        <w:t>pp</w:t>
      </w:r>
      <w:r>
        <w:rPr>
          <w:spacing w:val="1"/>
          <w:sz w:val="24"/>
          <w:szCs w:val="24"/>
        </w:rPr>
        <w:t>e</w:t>
      </w:r>
      <w:r>
        <w:rPr>
          <w:spacing w:val="-1"/>
          <w:sz w:val="24"/>
          <w:szCs w:val="24"/>
        </w:rPr>
        <w:t>a</w:t>
      </w:r>
      <w:r>
        <w:rPr>
          <w:sz w:val="24"/>
          <w:szCs w:val="24"/>
        </w:rPr>
        <w:t>r</w:t>
      </w:r>
      <w:r>
        <w:rPr>
          <w:spacing w:val="25"/>
          <w:sz w:val="24"/>
          <w:szCs w:val="24"/>
        </w:rPr>
        <w:t xml:space="preserve"> </w:t>
      </w:r>
      <w:r>
        <w:rPr>
          <w:sz w:val="24"/>
          <w:szCs w:val="24"/>
        </w:rPr>
        <w:t>un</w:t>
      </w:r>
      <w:r>
        <w:rPr>
          <w:spacing w:val="2"/>
          <w:sz w:val="24"/>
          <w:szCs w:val="24"/>
        </w:rPr>
        <w:t>d</w:t>
      </w:r>
      <w:r>
        <w:rPr>
          <w:spacing w:val="-1"/>
          <w:sz w:val="24"/>
          <w:szCs w:val="24"/>
        </w:rPr>
        <w:t>e</w:t>
      </w:r>
      <w:r>
        <w:rPr>
          <w:sz w:val="24"/>
          <w:szCs w:val="24"/>
        </w:rPr>
        <w:t>r</w:t>
      </w:r>
      <w:r>
        <w:rPr>
          <w:spacing w:val="25"/>
          <w:sz w:val="24"/>
          <w:szCs w:val="24"/>
        </w:rPr>
        <w:t xml:space="preserve"> </w:t>
      </w:r>
      <w:r>
        <w:rPr>
          <w:spacing w:val="3"/>
          <w:sz w:val="24"/>
          <w:szCs w:val="24"/>
        </w:rPr>
        <w:t>t</w:t>
      </w:r>
      <w:r>
        <w:rPr>
          <w:sz w:val="24"/>
          <w:szCs w:val="24"/>
        </w:rPr>
        <w:t>his</w:t>
      </w:r>
      <w:r>
        <w:rPr>
          <w:spacing w:val="27"/>
          <w:sz w:val="24"/>
          <w:szCs w:val="24"/>
        </w:rPr>
        <w:t xml:space="preserve"> </w:t>
      </w:r>
      <w:r>
        <w:rPr>
          <w:sz w:val="24"/>
          <w:szCs w:val="24"/>
        </w:rPr>
        <w:t>h</w:t>
      </w:r>
      <w:r>
        <w:rPr>
          <w:spacing w:val="-1"/>
          <w:sz w:val="24"/>
          <w:szCs w:val="24"/>
        </w:rPr>
        <w:t>ea</w:t>
      </w:r>
      <w:r>
        <w:rPr>
          <w:sz w:val="24"/>
          <w:szCs w:val="24"/>
        </w:rPr>
        <w:t>di</w:t>
      </w:r>
      <w:r>
        <w:rPr>
          <w:spacing w:val="3"/>
          <w:sz w:val="24"/>
          <w:szCs w:val="24"/>
        </w:rPr>
        <w:t>n</w:t>
      </w:r>
      <w:r>
        <w:rPr>
          <w:spacing w:val="-2"/>
          <w:sz w:val="24"/>
          <w:szCs w:val="24"/>
        </w:rPr>
        <w:t>g</w:t>
      </w:r>
      <w:r>
        <w:rPr>
          <w:sz w:val="24"/>
          <w:szCs w:val="24"/>
        </w:rPr>
        <w:t>.</w:t>
      </w:r>
      <w:r>
        <w:rPr>
          <w:spacing w:val="29"/>
          <w:sz w:val="24"/>
          <w:szCs w:val="24"/>
        </w:rPr>
        <w:t xml:space="preserve"> </w:t>
      </w:r>
      <w:r>
        <w:rPr>
          <w:sz w:val="24"/>
          <w:szCs w:val="24"/>
        </w:rPr>
        <w:t>A</w:t>
      </w:r>
      <w:r>
        <w:rPr>
          <w:spacing w:val="4"/>
          <w:sz w:val="24"/>
          <w:szCs w:val="24"/>
        </w:rPr>
        <w:t>n</w:t>
      </w:r>
      <w:r>
        <w:rPr>
          <w:sz w:val="24"/>
          <w:szCs w:val="24"/>
        </w:rPr>
        <w:t>y</w:t>
      </w:r>
      <w:r>
        <w:rPr>
          <w:spacing w:val="24"/>
          <w:sz w:val="24"/>
          <w:szCs w:val="24"/>
        </w:rPr>
        <w:t xml:space="preserve"> </w:t>
      </w:r>
      <w:r>
        <w:rPr>
          <w:spacing w:val="-1"/>
          <w:sz w:val="24"/>
          <w:szCs w:val="24"/>
        </w:rPr>
        <w:t>ac</w:t>
      </w:r>
      <w:r>
        <w:rPr>
          <w:sz w:val="24"/>
          <w:szCs w:val="24"/>
        </w:rPr>
        <w:t>t</w:t>
      </w:r>
      <w:r>
        <w:rPr>
          <w:spacing w:val="1"/>
          <w:sz w:val="24"/>
          <w:szCs w:val="24"/>
        </w:rPr>
        <w:t>i</w:t>
      </w:r>
      <w:r>
        <w:rPr>
          <w:sz w:val="24"/>
          <w:szCs w:val="24"/>
        </w:rPr>
        <w:t>ons r</w:t>
      </w:r>
      <w:r>
        <w:rPr>
          <w:spacing w:val="-2"/>
          <w:sz w:val="24"/>
          <w:szCs w:val="24"/>
        </w:rPr>
        <w:t>e</w:t>
      </w:r>
      <w:r>
        <w:rPr>
          <w:sz w:val="24"/>
          <w:szCs w:val="24"/>
        </w:rPr>
        <w:t>quir</w:t>
      </w:r>
      <w:r>
        <w:rPr>
          <w:spacing w:val="-1"/>
          <w:sz w:val="24"/>
          <w:szCs w:val="24"/>
        </w:rPr>
        <w:t>e</w:t>
      </w:r>
      <w:r>
        <w:rPr>
          <w:sz w:val="24"/>
          <w:szCs w:val="24"/>
        </w:rPr>
        <w:t>d should be</w:t>
      </w:r>
      <w:r>
        <w:rPr>
          <w:spacing w:val="-1"/>
          <w:sz w:val="24"/>
          <w:szCs w:val="24"/>
        </w:rPr>
        <w:t xml:space="preserve"> </w:t>
      </w:r>
      <w:r>
        <w:rPr>
          <w:sz w:val="24"/>
          <w:szCs w:val="24"/>
        </w:rPr>
        <w:t>noted</w:t>
      </w:r>
      <w:r>
        <w:rPr>
          <w:spacing w:val="2"/>
          <w:sz w:val="24"/>
          <w:szCs w:val="24"/>
        </w:rPr>
        <w:t xml:space="preserve"> </w:t>
      </w:r>
      <w:r>
        <w:rPr>
          <w:spacing w:val="-1"/>
          <w:sz w:val="24"/>
          <w:szCs w:val="24"/>
        </w:rPr>
        <w:t>a</w:t>
      </w:r>
      <w:r>
        <w:rPr>
          <w:sz w:val="24"/>
          <w:szCs w:val="24"/>
        </w:rPr>
        <w:t xml:space="preserve">t </w:t>
      </w:r>
      <w:r>
        <w:rPr>
          <w:spacing w:val="1"/>
          <w:sz w:val="24"/>
          <w:szCs w:val="24"/>
        </w:rPr>
        <w:t>t</w:t>
      </w:r>
      <w:r>
        <w:rPr>
          <w:sz w:val="24"/>
          <w:szCs w:val="24"/>
        </w:rPr>
        <w:t>he</w:t>
      </w:r>
      <w:r>
        <w:rPr>
          <w:spacing w:val="-1"/>
          <w:sz w:val="24"/>
          <w:szCs w:val="24"/>
        </w:rPr>
        <w:t xml:space="preserve"> e</w:t>
      </w:r>
      <w:r>
        <w:rPr>
          <w:sz w:val="24"/>
          <w:szCs w:val="24"/>
        </w:rPr>
        <w:t>nd of</w:t>
      </w:r>
      <w:r>
        <w:rPr>
          <w:spacing w:val="-1"/>
          <w:sz w:val="24"/>
          <w:szCs w:val="24"/>
        </w:rPr>
        <w:t xml:space="preserve"> </w:t>
      </w:r>
      <w:r>
        <w:rPr>
          <w:sz w:val="24"/>
          <w:szCs w:val="24"/>
        </w:rPr>
        <w:t xml:space="preserve">the item, </w:t>
      </w:r>
      <w:r>
        <w:rPr>
          <w:spacing w:val="-1"/>
          <w:sz w:val="24"/>
          <w:szCs w:val="24"/>
        </w:rPr>
        <w:t>e</w:t>
      </w:r>
      <w:r>
        <w:rPr>
          <w:spacing w:val="2"/>
          <w:sz w:val="24"/>
          <w:szCs w:val="24"/>
        </w:rPr>
        <w:t>.</w:t>
      </w:r>
      <w:r>
        <w:rPr>
          <w:sz w:val="24"/>
          <w:szCs w:val="24"/>
        </w:rPr>
        <w:t>g.,</w:t>
      </w:r>
    </w:p>
    <w:p w14:paraId="3A31626F" w14:textId="77777777" w:rsidR="00DC785F" w:rsidRDefault="00451F09">
      <w:pPr>
        <w:ind w:left="153" w:right="6183"/>
        <w:jc w:val="both"/>
        <w:rPr>
          <w:sz w:val="24"/>
          <w:szCs w:val="24"/>
        </w:rPr>
      </w:pPr>
      <w:r>
        <w:rPr>
          <w:i/>
          <w:sz w:val="24"/>
          <w:szCs w:val="24"/>
        </w:rPr>
        <w:t>A</w:t>
      </w:r>
      <w:r>
        <w:rPr>
          <w:i/>
          <w:spacing w:val="-1"/>
          <w:sz w:val="24"/>
          <w:szCs w:val="24"/>
        </w:rPr>
        <w:t>c</w:t>
      </w:r>
      <w:r>
        <w:rPr>
          <w:i/>
          <w:sz w:val="24"/>
          <w:szCs w:val="24"/>
        </w:rPr>
        <w:t>t</w:t>
      </w:r>
      <w:r>
        <w:rPr>
          <w:i/>
          <w:spacing w:val="1"/>
          <w:sz w:val="24"/>
          <w:szCs w:val="24"/>
        </w:rPr>
        <w:t>i</w:t>
      </w:r>
      <w:r>
        <w:rPr>
          <w:i/>
          <w:sz w:val="24"/>
          <w:szCs w:val="24"/>
        </w:rPr>
        <w:t>on: Treasur</w:t>
      </w:r>
      <w:r>
        <w:rPr>
          <w:i/>
          <w:spacing w:val="-1"/>
          <w:sz w:val="24"/>
          <w:szCs w:val="24"/>
        </w:rPr>
        <w:t>e</w:t>
      </w:r>
      <w:r>
        <w:rPr>
          <w:i/>
          <w:sz w:val="24"/>
          <w:szCs w:val="24"/>
        </w:rPr>
        <w:t>r/Proje</w:t>
      </w:r>
      <w:r>
        <w:rPr>
          <w:i/>
          <w:spacing w:val="1"/>
          <w:sz w:val="24"/>
          <w:szCs w:val="24"/>
        </w:rPr>
        <w:t>c</w:t>
      </w:r>
      <w:r>
        <w:rPr>
          <w:i/>
          <w:sz w:val="24"/>
          <w:szCs w:val="24"/>
        </w:rPr>
        <w:t xml:space="preserve">t </w:t>
      </w:r>
      <w:r>
        <w:rPr>
          <w:i/>
          <w:spacing w:val="1"/>
          <w:sz w:val="24"/>
          <w:szCs w:val="24"/>
        </w:rPr>
        <w:t>C</w:t>
      </w:r>
      <w:r>
        <w:rPr>
          <w:i/>
          <w:sz w:val="24"/>
          <w:szCs w:val="24"/>
        </w:rPr>
        <w:t>ontrol</w:t>
      </w:r>
      <w:r>
        <w:rPr>
          <w:i/>
          <w:spacing w:val="1"/>
          <w:sz w:val="24"/>
          <w:szCs w:val="24"/>
        </w:rPr>
        <w:t>l</w:t>
      </w:r>
      <w:r>
        <w:rPr>
          <w:i/>
          <w:spacing w:val="-1"/>
          <w:sz w:val="24"/>
          <w:szCs w:val="24"/>
        </w:rPr>
        <w:t>e</w:t>
      </w:r>
      <w:r>
        <w:rPr>
          <w:i/>
          <w:sz w:val="24"/>
          <w:szCs w:val="24"/>
        </w:rPr>
        <w:t>r</w:t>
      </w:r>
    </w:p>
    <w:p w14:paraId="139A1AA9" w14:textId="77777777" w:rsidR="00DC785F" w:rsidRDefault="00DC785F">
      <w:pPr>
        <w:spacing w:before="16" w:line="260" w:lineRule="exact"/>
        <w:rPr>
          <w:sz w:val="26"/>
          <w:szCs w:val="26"/>
        </w:rPr>
      </w:pPr>
    </w:p>
    <w:p w14:paraId="19FD932C" w14:textId="77777777" w:rsidR="00DC785F" w:rsidRDefault="00451F09">
      <w:pPr>
        <w:ind w:left="153" w:right="8917"/>
        <w:jc w:val="both"/>
        <w:rPr>
          <w:sz w:val="24"/>
          <w:szCs w:val="24"/>
        </w:rPr>
      </w:pPr>
      <w:r>
        <w:rPr>
          <w:i/>
          <w:sz w:val="24"/>
          <w:szCs w:val="24"/>
        </w:rPr>
        <w:t>Business</w:t>
      </w:r>
    </w:p>
    <w:p w14:paraId="3003C74B" w14:textId="77777777" w:rsidR="00DC785F" w:rsidRDefault="00451F09">
      <w:pPr>
        <w:ind w:left="153" w:right="113"/>
        <w:rPr>
          <w:sz w:val="24"/>
          <w:szCs w:val="24"/>
        </w:rPr>
      </w:pPr>
      <w:r>
        <w:rPr>
          <w:sz w:val="24"/>
          <w:szCs w:val="24"/>
        </w:rPr>
        <w:t>N</w:t>
      </w:r>
      <w:r>
        <w:rPr>
          <w:spacing w:val="-1"/>
          <w:sz w:val="24"/>
          <w:szCs w:val="24"/>
        </w:rPr>
        <w:t>e</w:t>
      </w:r>
      <w:r>
        <w:rPr>
          <w:sz w:val="24"/>
          <w:szCs w:val="24"/>
        </w:rPr>
        <w:t>w</w:t>
      </w:r>
      <w:r>
        <w:rPr>
          <w:spacing w:val="9"/>
          <w:sz w:val="24"/>
          <w:szCs w:val="24"/>
        </w:rPr>
        <w:t xml:space="preserve"> </w:t>
      </w:r>
      <w:r>
        <w:rPr>
          <w:sz w:val="24"/>
          <w:szCs w:val="24"/>
        </w:rPr>
        <w:t>busin</w:t>
      </w:r>
      <w:r>
        <w:rPr>
          <w:spacing w:val="-1"/>
          <w:sz w:val="24"/>
          <w:szCs w:val="24"/>
        </w:rPr>
        <w:t>e</w:t>
      </w:r>
      <w:r>
        <w:rPr>
          <w:sz w:val="24"/>
          <w:szCs w:val="24"/>
        </w:rPr>
        <w:t>ss</w:t>
      </w:r>
      <w:r>
        <w:rPr>
          <w:spacing w:val="10"/>
          <w:sz w:val="24"/>
          <w:szCs w:val="24"/>
        </w:rPr>
        <w:t xml:space="preserve"> </w:t>
      </w:r>
      <w:r>
        <w:rPr>
          <w:sz w:val="24"/>
          <w:szCs w:val="24"/>
        </w:rPr>
        <w:t>to</w:t>
      </w:r>
      <w:r>
        <w:rPr>
          <w:spacing w:val="10"/>
          <w:sz w:val="24"/>
          <w:szCs w:val="24"/>
        </w:rPr>
        <w:t xml:space="preserve"> </w:t>
      </w:r>
      <w:r>
        <w:rPr>
          <w:sz w:val="24"/>
          <w:szCs w:val="24"/>
        </w:rPr>
        <w:t>be</w:t>
      </w:r>
      <w:r>
        <w:rPr>
          <w:spacing w:val="8"/>
          <w:sz w:val="24"/>
          <w:szCs w:val="24"/>
        </w:rPr>
        <w:t xml:space="preserve"> </w:t>
      </w:r>
      <w:r>
        <w:rPr>
          <w:sz w:val="24"/>
          <w:szCs w:val="24"/>
        </w:rPr>
        <w:t>discuss</w:t>
      </w:r>
      <w:r>
        <w:rPr>
          <w:spacing w:val="-1"/>
          <w:sz w:val="24"/>
          <w:szCs w:val="24"/>
        </w:rPr>
        <w:t>e</w:t>
      </w:r>
      <w:r>
        <w:rPr>
          <w:sz w:val="24"/>
          <w:szCs w:val="24"/>
        </w:rPr>
        <w:t>d</w:t>
      </w:r>
      <w:r>
        <w:rPr>
          <w:spacing w:val="12"/>
          <w:sz w:val="24"/>
          <w:szCs w:val="24"/>
        </w:rPr>
        <w:t xml:space="preserve"> </w:t>
      </w:r>
      <w:r>
        <w:rPr>
          <w:sz w:val="24"/>
          <w:szCs w:val="24"/>
        </w:rPr>
        <w:t>should</w:t>
      </w:r>
      <w:r>
        <w:rPr>
          <w:spacing w:val="9"/>
          <w:sz w:val="24"/>
          <w:szCs w:val="24"/>
        </w:rPr>
        <w:t xml:space="preserve"> </w:t>
      </w:r>
      <w:r>
        <w:rPr>
          <w:sz w:val="24"/>
          <w:szCs w:val="24"/>
        </w:rPr>
        <w:t>be</w:t>
      </w:r>
      <w:r>
        <w:rPr>
          <w:spacing w:val="8"/>
          <w:sz w:val="24"/>
          <w:szCs w:val="24"/>
        </w:rPr>
        <w:t xml:space="preserve"> </w:t>
      </w:r>
      <w:r>
        <w:rPr>
          <w:sz w:val="24"/>
          <w:szCs w:val="24"/>
        </w:rPr>
        <w:t>r</w:t>
      </w:r>
      <w:r>
        <w:rPr>
          <w:spacing w:val="-2"/>
          <w:sz w:val="24"/>
          <w:szCs w:val="24"/>
        </w:rPr>
        <w:t>e</w:t>
      </w:r>
      <w:r>
        <w:rPr>
          <w:spacing w:val="-1"/>
          <w:sz w:val="24"/>
          <w:szCs w:val="24"/>
        </w:rPr>
        <w:t>c</w:t>
      </w:r>
      <w:r>
        <w:rPr>
          <w:sz w:val="24"/>
          <w:szCs w:val="24"/>
        </w:rPr>
        <w:t>ord</w:t>
      </w:r>
      <w:r>
        <w:rPr>
          <w:spacing w:val="-2"/>
          <w:sz w:val="24"/>
          <w:szCs w:val="24"/>
        </w:rPr>
        <w:t>e</w:t>
      </w:r>
      <w:r>
        <w:rPr>
          <w:sz w:val="24"/>
          <w:szCs w:val="24"/>
        </w:rPr>
        <w:t>d</w:t>
      </w:r>
      <w:r>
        <w:rPr>
          <w:spacing w:val="12"/>
          <w:sz w:val="24"/>
          <w:szCs w:val="24"/>
        </w:rPr>
        <w:t xml:space="preserve"> </w:t>
      </w:r>
      <w:r>
        <w:rPr>
          <w:sz w:val="24"/>
          <w:szCs w:val="24"/>
        </w:rPr>
        <w:t>h</w:t>
      </w:r>
      <w:r>
        <w:rPr>
          <w:spacing w:val="-1"/>
          <w:sz w:val="24"/>
          <w:szCs w:val="24"/>
        </w:rPr>
        <w:t>e</w:t>
      </w:r>
      <w:r>
        <w:rPr>
          <w:sz w:val="24"/>
          <w:szCs w:val="24"/>
        </w:rPr>
        <w:t>r</w:t>
      </w:r>
      <w:r>
        <w:rPr>
          <w:spacing w:val="-2"/>
          <w:sz w:val="24"/>
          <w:szCs w:val="24"/>
        </w:rPr>
        <w:t>e</w:t>
      </w:r>
      <w:r>
        <w:rPr>
          <w:sz w:val="24"/>
          <w:szCs w:val="24"/>
        </w:rPr>
        <w:t>.</w:t>
      </w:r>
      <w:r>
        <w:rPr>
          <w:spacing w:val="11"/>
          <w:sz w:val="24"/>
          <w:szCs w:val="24"/>
        </w:rPr>
        <w:t xml:space="preserve"> </w:t>
      </w:r>
      <w:r>
        <w:rPr>
          <w:sz w:val="24"/>
          <w:szCs w:val="24"/>
        </w:rPr>
        <w:t>A</w:t>
      </w:r>
      <w:r>
        <w:rPr>
          <w:spacing w:val="4"/>
          <w:sz w:val="24"/>
          <w:szCs w:val="24"/>
        </w:rPr>
        <w:t>n</w:t>
      </w:r>
      <w:r>
        <w:rPr>
          <w:sz w:val="24"/>
          <w:szCs w:val="24"/>
        </w:rPr>
        <w:t>y</w:t>
      </w:r>
      <w:r>
        <w:rPr>
          <w:spacing w:val="5"/>
          <w:sz w:val="24"/>
          <w:szCs w:val="24"/>
        </w:rPr>
        <w:t xml:space="preserve"> </w:t>
      </w:r>
      <w:r>
        <w:rPr>
          <w:spacing w:val="-1"/>
          <w:sz w:val="24"/>
          <w:szCs w:val="24"/>
        </w:rPr>
        <w:t>ac</w:t>
      </w:r>
      <w:r>
        <w:rPr>
          <w:sz w:val="24"/>
          <w:szCs w:val="24"/>
        </w:rPr>
        <w:t>t</w:t>
      </w:r>
      <w:r>
        <w:rPr>
          <w:spacing w:val="1"/>
          <w:sz w:val="24"/>
          <w:szCs w:val="24"/>
        </w:rPr>
        <w:t>i</w:t>
      </w:r>
      <w:r>
        <w:rPr>
          <w:sz w:val="24"/>
          <w:szCs w:val="24"/>
        </w:rPr>
        <w:t>ons</w:t>
      </w:r>
      <w:r>
        <w:rPr>
          <w:spacing w:val="10"/>
          <w:sz w:val="24"/>
          <w:szCs w:val="24"/>
        </w:rPr>
        <w:t xml:space="preserve"> </w:t>
      </w:r>
      <w:r>
        <w:rPr>
          <w:sz w:val="24"/>
          <w:szCs w:val="24"/>
        </w:rPr>
        <w:t>r</w:t>
      </w:r>
      <w:r>
        <w:rPr>
          <w:spacing w:val="-2"/>
          <w:sz w:val="24"/>
          <w:szCs w:val="24"/>
        </w:rPr>
        <w:t>e</w:t>
      </w:r>
      <w:r>
        <w:rPr>
          <w:sz w:val="24"/>
          <w:szCs w:val="24"/>
        </w:rPr>
        <w:t>qui</w:t>
      </w:r>
      <w:r>
        <w:rPr>
          <w:spacing w:val="2"/>
          <w:sz w:val="24"/>
          <w:szCs w:val="24"/>
        </w:rPr>
        <w:t>r</w:t>
      </w:r>
      <w:r>
        <w:rPr>
          <w:spacing w:val="-1"/>
          <w:sz w:val="24"/>
          <w:szCs w:val="24"/>
        </w:rPr>
        <w:t>e</w:t>
      </w:r>
      <w:r>
        <w:rPr>
          <w:sz w:val="24"/>
          <w:szCs w:val="24"/>
        </w:rPr>
        <w:t>d</w:t>
      </w:r>
      <w:r>
        <w:rPr>
          <w:spacing w:val="9"/>
          <w:sz w:val="24"/>
          <w:szCs w:val="24"/>
        </w:rPr>
        <w:t xml:space="preserve"> </w:t>
      </w:r>
      <w:r>
        <w:rPr>
          <w:sz w:val="24"/>
          <w:szCs w:val="24"/>
        </w:rPr>
        <w:t>should</w:t>
      </w:r>
      <w:r>
        <w:rPr>
          <w:spacing w:val="9"/>
          <w:sz w:val="24"/>
          <w:szCs w:val="24"/>
        </w:rPr>
        <w:t xml:space="preserve"> </w:t>
      </w:r>
      <w:r>
        <w:rPr>
          <w:sz w:val="24"/>
          <w:szCs w:val="24"/>
        </w:rPr>
        <w:t>be</w:t>
      </w:r>
      <w:r>
        <w:rPr>
          <w:spacing w:val="8"/>
          <w:sz w:val="24"/>
          <w:szCs w:val="24"/>
        </w:rPr>
        <w:t xml:space="preserve"> </w:t>
      </w:r>
      <w:r>
        <w:rPr>
          <w:sz w:val="24"/>
          <w:szCs w:val="24"/>
        </w:rPr>
        <w:t>noted</w:t>
      </w:r>
      <w:r>
        <w:rPr>
          <w:spacing w:val="9"/>
          <w:sz w:val="24"/>
          <w:szCs w:val="24"/>
        </w:rPr>
        <w:t xml:space="preserve"> </w:t>
      </w:r>
      <w:r>
        <w:rPr>
          <w:spacing w:val="-1"/>
          <w:sz w:val="24"/>
          <w:szCs w:val="24"/>
        </w:rPr>
        <w:t>a</w:t>
      </w:r>
      <w:r>
        <w:rPr>
          <w:sz w:val="24"/>
          <w:szCs w:val="24"/>
        </w:rPr>
        <w:t>t</w:t>
      </w:r>
      <w:r>
        <w:rPr>
          <w:spacing w:val="10"/>
          <w:sz w:val="24"/>
          <w:szCs w:val="24"/>
        </w:rPr>
        <w:t xml:space="preserve"> </w:t>
      </w:r>
      <w:r>
        <w:rPr>
          <w:sz w:val="24"/>
          <w:szCs w:val="24"/>
        </w:rPr>
        <w:t xml:space="preserve">the </w:t>
      </w:r>
      <w:r>
        <w:rPr>
          <w:spacing w:val="-1"/>
          <w:sz w:val="24"/>
          <w:szCs w:val="24"/>
        </w:rPr>
        <w:t>e</w:t>
      </w:r>
      <w:r>
        <w:rPr>
          <w:sz w:val="24"/>
          <w:szCs w:val="24"/>
        </w:rPr>
        <w:t>nd of</w:t>
      </w:r>
      <w:r>
        <w:rPr>
          <w:spacing w:val="-1"/>
          <w:sz w:val="24"/>
          <w:szCs w:val="24"/>
        </w:rPr>
        <w:t xml:space="preserve"> </w:t>
      </w:r>
      <w:r>
        <w:rPr>
          <w:sz w:val="24"/>
          <w:szCs w:val="24"/>
        </w:rPr>
        <w:t xml:space="preserve">the item, </w:t>
      </w:r>
      <w:r>
        <w:rPr>
          <w:spacing w:val="-1"/>
          <w:sz w:val="24"/>
          <w:szCs w:val="24"/>
        </w:rPr>
        <w:t>e</w:t>
      </w:r>
      <w:r>
        <w:rPr>
          <w:spacing w:val="2"/>
          <w:sz w:val="24"/>
          <w:szCs w:val="24"/>
        </w:rPr>
        <w:t>.</w:t>
      </w:r>
      <w:r>
        <w:rPr>
          <w:spacing w:val="-2"/>
          <w:sz w:val="24"/>
          <w:szCs w:val="24"/>
        </w:rPr>
        <w:t>g</w:t>
      </w:r>
      <w:r>
        <w:rPr>
          <w:sz w:val="24"/>
          <w:szCs w:val="24"/>
        </w:rPr>
        <w:t>.,</w:t>
      </w:r>
    </w:p>
    <w:p w14:paraId="1C014697" w14:textId="77777777" w:rsidR="00DC785F" w:rsidRDefault="00451F09">
      <w:pPr>
        <w:ind w:left="153" w:right="6134"/>
        <w:jc w:val="both"/>
        <w:rPr>
          <w:sz w:val="24"/>
          <w:szCs w:val="24"/>
        </w:rPr>
      </w:pPr>
      <w:r>
        <w:rPr>
          <w:i/>
          <w:sz w:val="24"/>
          <w:szCs w:val="24"/>
        </w:rPr>
        <w:t>A</w:t>
      </w:r>
      <w:r>
        <w:rPr>
          <w:i/>
          <w:spacing w:val="-1"/>
          <w:sz w:val="24"/>
          <w:szCs w:val="24"/>
        </w:rPr>
        <w:t>c</w:t>
      </w:r>
      <w:r>
        <w:rPr>
          <w:i/>
          <w:sz w:val="24"/>
          <w:szCs w:val="24"/>
        </w:rPr>
        <w:t>t</w:t>
      </w:r>
      <w:r>
        <w:rPr>
          <w:i/>
          <w:spacing w:val="1"/>
          <w:sz w:val="24"/>
          <w:szCs w:val="24"/>
        </w:rPr>
        <w:t>i</w:t>
      </w:r>
      <w:r>
        <w:rPr>
          <w:i/>
          <w:sz w:val="24"/>
          <w:szCs w:val="24"/>
        </w:rPr>
        <w:t xml:space="preserve">on: </w:t>
      </w:r>
      <w:r>
        <w:rPr>
          <w:i/>
          <w:spacing w:val="-1"/>
          <w:sz w:val="24"/>
          <w:szCs w:val="24"/>
        </w:rPr>
        <w:t>M</w:t>
      </w:r>
      <w:r>
        <w:rPr>
          <w:i/>
          <w:sz w:val="24"/>
          <w:szCs w:val="24"/>
        </w:rPr>
        <w:t>anaging Dir</w:t>
      </w:r>
      <w:r>
        <w:rPr>
          <w:i/>
          <w:spacing w:val="-1"/>
          <w:sz w:val="24"/>
          <w:szCs w:val="24"/>
        </w:rPr>
        <w:t>ec</w:t>
      </w:r>
      <w:r>
        <w:rPr>
          <w:i/>
          <w:spacing w:val="3"/>
          <w:sz w:val="24"/>
          <w:szCs w:val="24"/>
        </w:rPr>
        <w:t>t</w:t>
      </w:r>
      <w:r>
        <w:rPr>
          <w:i/>
          <w:sz w:val="24"/>
          <w:szCs w:val="24"/>
        </w:rPr>
        <w:t>or/Se</w:t>
      </w:r>
      <w:r>
        <w:rPr>
          <w:i/>
          <w:spacing w:val="-1"/>
          <w:sz w:val="24"/>
          <w:szCs w:val="24"/>
        </w:rPr>
        <w:t>c</w:t>
      </w:r>
      <w:r>
        <w:rPr>
          <w:i/>
          <w:sz w:val="24"/>
          <w:szCs w:val="24"/>
        </w:rPr>
        <w:t>r</w:t>
      </w:r>
      <w:r>
        <w:rPr>
          <w:i/>
          <w:spacing w:val="-1"/>
          <w:sz w:val="24"/>
          <w:szCs w:val="24"/>
        </w:rPr>
        <w:t>e</w:t>
      </w:r>
      <w:r>
        <w:rPr>
          <w:i/>
          <w:sz w:val="24"/>
          <w:szCs w:val="24"/>
        </w:rPr>
        <w:t>tary</w:t>
      </w:r>
    </w:p>
    <w:p w14:paraId="77FDC720" w14:textId="77777777" w:rsidR="00DC785F" w:rsidRDefault="00DC785F">
      <w:pPr>
        <w:spacing w:before="16" w:line="260" w:lineRule="exact"/>
        <w:rPr>
          <w:sz w:val="26"/>
          <w:szCs w:val="26"/>
        </w:rPr>
      </w:pPr>
    </w:p>
    <w:p w14:paraId="5DCD0046" w14:textId="77777777" w:rsidR="00DC785F" w:rsidRDefault="00451F09">
      <w:pPr>
        <w:ind w:left="153" w:right="8299"/>
        <w:jc w:val="both"/>
        <w:rPr>
          <w:sz w:val="24"/>
          <w:szCs w:val="24"/>
        </w:rPr>
      </w:pPr>
      <w:r>
        <w:rPr>
          <w:i/>
          <w:sz w:val="24"/>
          <w:szCs w:val="24"/>
        </w:rPr>
        <w:t>Oth</w:t>
      </w:r>
      <w:r>
        <w:rPr>
          <w:i/>
          <w:spacing w:val="-1"/>
          <w:sz w:val="24"/>
          <w:szCs w:val="24"/>
        </w:rPr>
        <w:t>e</w:t>
      </w:r>
      <w:r>
        <w:rPr>
          <w:i/>
          <w:sz w:val="24"/>
          <w:szCs w:val="24"/>
        </w:rPr>
        <w:t>r Busin</w:t>
      </w:r>
      <w:r>
        <w:rPr>
          <w:i/>
          <w:spacing w:val="-1"/>
          <w:sz w:val="24"/>
          <w:szCs w:val="24"/>
        </w:rPr>
        <w:t>e</w:t>
      </w:r>
      <w:r>
        <w:rPr>
          <w:i/>
          <w:sz w:val="24"/>
          <w:szCs w:val="24"/>
        </w:rPr>
        <w:t>ss</w:t>
      </w:r>
    </w:p>
    <w:p w14:paraId="1C905BC4" w14:textId="77777777" w:rsidR="00DC785F" w:rsidRDefault="00451F09">
      <w:pPr>
        <w:ind w:left="153" w:right="2557"/>
        <w:jc w:val="both"/>
        <w:rPr>
          <w:sz w:val="24"/>
          <w:szCs w:val="24"/>
        </w:rPr>
      </w:pPr>
      <w:r>
        <w:rPr>
          <w:sz w:val="24"/>
          <w:szCs w:val="24"/>
        </w:rPr>
        <w:t>Alw</w:t>
      </w:r>
      <w:r>
        <w:rPr>
          <w:spacing w:val="3"/>
          <w:sz w:val="24"/>
          <w:szCs w:val="24"/>
        </w:rPr>
        <w:t>a</w:t>
      </w:r>
      <w:r>
        <w:rPr>
          <w:spacing w:val="-5"/>
          <w:sz w:val="24"/>
          <w:szCs w:val="24"/>
        </w:rPr>
        <w:t>y</w:t>
      </w:r>
      <w:r>
        <w:rPr>
          <w:sz w:val="24"/>
          <w:szCs w:val="24"/>
        </w:rPr>
        <w:t>s includ</w:t>
      </w:r>
      <w:r>
        <w:rPr>
          <w:spacing w:val="-1"/>
          <w:sz w:val="24"/>
          <w:szCs w:val="24"/>
        </w:rPr>
        <w:t>e</w:t>
      </w:r>
      <w:r>
        <w:rPr>
          <w:sz w:val="24"/>
          <w:szCs w:val="24"/>
        </w:rPr>
        <w:t>d in c</w:t>
      </w:r>
      <w:r>
        <w:rPr>
          <w:spacing w:val="-1"/>
          <w:sz w:val="24"/>
          <w:szCs w:val="24"/>
        </w:rPr>
        <w:t>a</w:t>
      </w:r>
      <w:r>
        <w:rPr>
          <w:spacing w:val="2"/>
          <w:sz w:val="24"/>
          <w:szCs w:val="24"/>
        </w:rPr>
        <w:t>s</w:t>
      </w:r>
      <w:r>
        <w:rPr>
          <w:sz w:val="24"/>
          <w:szCs w:val="24"/>
        </w:rPr>
        <w:t>e</w:t>
      </w:r>
      <w:r>
        <w:rPr>
          <w:spacing w:val="1"/>
          <w:sz w:val="24"/>
          <w:szCs w:val="24"/>
        </w:rPr>
        <w:t xml:space="preserve"> </w:t>
      </w:r>
      <w:r>
        <w:rPr>
          <w:sz w:val="24"/>
          <w:szCs w:val="24"/>
        </w:rPr>
        <w:t>other</w:t>
      </w:r>
      <w:r>
        <w:rPr>
          <w:spacing w:val="-1"/>
          <w:sz w:val="24"/>
          <w:szCs w:val="24"/>
        </w:rPr>
        <w:t xml:space="preserve"> </w:t>
      </w:r>
      <w:r>
        <w:rPr>
          <w:sz w:val="24"/>
          <w:szCs w:val="24"/>
        </w:rPr>
        <w:t>matte</w:t>
      </w:r>
      <w:r>
        <w:rPr>
          <w:spacing w:val="-1"/>
          <w:sz w:val="24"/>
          <w:szCs w:val="24"/>
        </w:rPr>
        <w:t>r</w:t>
      </w:r>
      <w:r>
        <w:rPr>
          <w:sz w:val="24"/>
          <w:szCs w:val="24"/>
        </w:rPr>
        <w:t xml:space="preserve">s </w:t>
      </w:r>
      <w:r>
        <w:rPr>
          <w:spacing w:val="-1"/>
          <w:sz w:val="24"/>
          <w:szCs w:val="24"/>
        </w:rPr>
        <w:t>c</w:t>
      </w:r>
      <w:r>
        <w:rPr>
          <w:sz w:val="24"/>
          <w:szCs w:val="24"/>
        </w:rPr>
        <w:t>ome up t</w:t>
      </w:r>
      <w:r>
        <w:rPr>
          <w:spacing w:val="2"/>
          <w:sz w:val="24"/>
          <w:szCs w:val="24"/>
        </w:rPr>
        <w:t>h</w:t>
      </w:r>
      <w:r>
        <w:rPr>
          <w:spacing w:val="-1"/>
          <w:sz w:val="24"/>
          <w:szCs w:val="24"/>
        </w:rPr>
        <w:t>a</w:t>
      </w:r>
      <w:r>
        <w:rPr>
          <w:sz w:val="24"/>
          <w:szCs w:val="24"/>
        </w:rPr>
        <w:t>t w</w:t>
      </w:r>
      <w:r>
        <w:rPr>
          <w:spacing w:val="-1"/>
          <w:sz w:val="24"/>
          <w:szCs w:val="24"/>
        </w:rPr>
        <w:t>e</w:t>
      </w:r>
      <w:r>
        <w:rPr>
          <w:sz w:val="24"/>
          <w:szCs w:val="24"/>
        </w:rPr>
        <w:t>r</w:t>
      </w:r>
      <w:r>
        <w:rPr>
          <w:spacing w:val="-2"/>
          <w:sz w:val="24"/>
          <w:szCs w:val="24"/>
        </w:rPr>
        <w:t>e</w:t>
      </w:r>
      <w:r>
        <w:rPr>
          <w:spacing w:val="2"/>
          <w:sz w:val="24"/>
          <w:szCs w:val="24"/>
        </w:rPr>
        <w:t>n</w:t>
      </w:r>
      <w:r>
        <w:rPr>
          <w:sz w:val="24"/>
          <w:szCs w:val="24"/>
        </w:rPr>
        <w:t>’t on the ag</w:t>
      </w:r>
      <w:r>
        <w:rPr>
          <w:spacing w:val="-1"/>
          <w:sz w:val="24"/>
          <w:szCs w:val="24"/>
        </w:rPr>
        <w:t>e</w:t>
      </w:r>
      <w:r>
        <w:rPr>
          <w:sz w:val="24"/>
          <w:szCs w:val="24"/>
        </w:rPr>
        <w:t>nd</w:t>
      </w:r>
      <w:r>
        <w:rPr>
          <w:spacing w:val="-1"/>
          <w:sz w:val="24"/>
          <w:szCs w:val="24"/>
        </w:rPr>
        <w:t>a</w:t>
      </w:r>
      <w:r>
        <w:rPr>
          <w:sz w:val="24"/>
          <w:szCs w:val="24"/>
        </w:rPr>
        <w:t>.</w:t>
      </w:r>
    </w:p>
    <w:p w14:paraId="691D3BFA" w14:textId="77777777" w:rsidR="00DC785F" w:rsidRDefault="00DC785F">
      <w:pPr>
        <w:spacing w:before="16" w:line="260" w:lineRule="exact"/>
        <w:rPr>
          <w:sz w:val="26"/>
          <w:szCs w:val="26"/>
        </w:rPr>
      </w:pPr>
    </w:p>
    <w:p w14:paraId="2192D47E" w14:textId="77777777" w:rsidR="00DC785F" w:rsidRDefault="00451F09">
      <w:pPr>
        <w:ind w:left="153" w:right="7608"/>
        <w:jc w:val="both"/>
        <w:rPr>
          <w:sz w:val="24"/>
          <w:szCs w:val="24"/>
        </w:rPr>
      </w:pPr>
      <w:r>
        <w:rPr>
          <w:i/>
          <w:sz w:val="24"/>
          <w:szCs w:val="24"/>
        </w:rPr>
        <w:t>Date</w:t>
      </w:r>
      <w:r>
        <w:rPr>
          <w:i/>
          <w:spacing w:val="-1"/>
          <w:sz w:val="24"/>
          <w:szCs w:val="24"/>
        </w:rPr>
        <w:t xml:space="preserve"> </w:t>
      </w:r>
      <w:r>
        <w:rPr>
          <w:i/>
          <w:sz w:val="24"/>
          <w:szCs w:val="24"/>
        </w:rPr>
        <w:t xml:space="preserve">for </w:t>
      </w:r>
      <w:r>
        <w:rPr>
          <w:i/>
          <w:spacing w:val="1"/>
          <w:sz w:val="24"/>
          <w:szCs w:val="24"/>
        </w:rPr>
        <w:t>N</w:t>
      </w:r>
      <w:r>
        <w:rPr>
          <w:i/>
          <w:spacing w:val="-1"/>
          <w:sz w:val="24"/>
          <w:szCs w:val="24"/>
        </w:rPr>
        <w:t>ex</w:t>
      </w:r>
      <w:r>
        <w:rPr>
          <w:i/>
          <w:sz w:val="24"/>
          <w:szCs w:val="24"/>
        </w:rPr>
        <w:t>t M</w:t>
      </w:r>
      <w:r>
        <w:rPr>
          <w:i/>
          <w:spacing w:val="-1"/>
          <w:sz w:val="24"/>
          <w:szCs w:val="24"/>
        </w:rPr>
        <w:t>ee</w:t>
      </w:r>
      <w:r>
        <w:rPr>
          <w:i/>
          <w:sz w:val="24"/>
          <w:szCs w:val="24"/>
        </w:rPr>
        <w:t>t</w:t>
      </w:r>
      <w:r>
        <w:rPr>
          <w:i/>
          <w:spacing w:val="1"/>
          <w:sz w:val="24"/>
          <w:szCs w:val="24"/>
        </w:rPr>
        <w:t>i</w:t>
      </w:r>
      <w:r>
        <w:rPr>
          <w:i/>
          <w:sz w:val="24"/>
          <w:szCs w:val="24"/>
        </w:rPr>
        <w:t>ng</w:t>
      </w:r>
    </w:p>
    <w:p w14:paraId="18EEA41E" w14:textId="77777777" w:rsidR="00DC785F" w:rsidRDefault="00451F09">
      <w:pPr>
        <w:ind w:left="153" w:right="5729"/>
        <w:jc w:val="both"/>
        <w:rPr>
          <w:sz w:val="24"/>
          <w:szCs w:val="24"/>
        </w:rPr>
      </w:pPr>
      <w:r>
        <w:rPr>
          <w:spacing w:val="1"/>
          <w:sz w:val="24"/>
          <w:szCs w:val="24"/>
        </w:rPr>
        <w:t>S</w:t>
      </w:r>
      <w:r>
        <w:rPr>
          <w:sz w:val="24"/>
          <w:szCs w:val="24"/>
        </w:rPr>
        <w:t>hould det</w:t>
      </w:r>
      <w:r>
        <w:rPr>
          <w:spacing w:val="-1"/>
          <w:sz w:val="24"/>
          <w:szCs w:val="24"/>
        </w:rPr>
        <w:t>e</w:t>
      </w:r>
      <w:r>
        <w:rPr>
          <w:sz w:val="24"/>
          <w:szCs w:val="24"/>
        </w:rPr>
        <w:t>rmine</w:t>
      </w:r>
      <w:r>
        <w:rPr>
          <w:spacing w:val="-1"/>
          <w:sz w:val="24"/>
          <w:szCs w:val="24"/>
        </w:rPr>
        <w:t xml:space="preserve"> </w:t>
      </w:r>
      <w:r>
        <w:rPr>
          <w:sz w:val="24"/>
          <w:szCs w:val="24"/>
        </w:rPr>
        <w:t>a</w:t>
      </w:r>
      <w:r>
        <w:rPr>
          <w:spacing w:val="-1"/>
          <w:sz w:val="24"/>
          <w:szCs w:val="24"/>
        </w:rPr>
        <w:t xml:space="preserve"> </w:t>
      </w:r>
      <w:r>
        <w:rPr>
          <w:sz w:val="24"/>
          <w:szCs w:val="24"/>
        </w:rPr>
        <w:t>d</w:t>
      </w:r>
      <w:r>
        <w:rPr>
          <w:spacing w:val="-1"/>
          <w:sz w:val="24"/>
          <w:szCs w:val="24"/>
        </w:rPr>
        <w:t>a</w:t>
      </w:r>
      <w:r>
        <w:rPr>
          <w:sz w:val="24"/>
          <w:szCs w:val="24"/>
        </w:rPr>
        <w:t>te</w:t>
      </w:r>
      <w:r>
        <w:rPr>
          <w:spacing w:val="2"/>
          <w:sz w:val="24"/>
          <w:szCs w:val="24"/>
        </w:rPr>
        <w:t xml:space="preserve"> </w:t>
      </w:r>
      <w:r>
        <w:rPr>
          <w:sz w:val="24"/>
          <w:szCs w:val="24"/>
        </w:rPr>
        <w:t>for</w:t>
      </w:r>
      <w:r>
        <w:rPr>
          <w:spacing w:val="-1"/>
          <w:sz w:val="24"/>
          <w:szCs w:val="24"/>
        </w:rPr>
        <w:t xml:space="preserve"> </w:t>
      </w:r>
      <w:r>
        <w:rPr>
          <w:sz w:val="24"/>
          <w:szCs w:val="24"/>
        </w:rPr>
        <w:t>n</w:t>
      </w:r>
      <w:r>
        <w:rPr>
          <w:spacing w:val="-1"/>
          <w:sz w:val="24"/>
          <w:szCs w:val="24"/>
        </w:rPr>
        <w:t>e</w:t>
      </w:r>
      <w:r>
        <w:rPr>
          <w:spacing w:val="2"/>
          <w:sz w:val="24"/>
          <w:szCs w:val="24"/>
        </w:rPr>
        <w:t>x</w:t>
      </w:r>
      <w:r>
        <w:rPr>
          <w:sz w:val="24"/>
          <w:szCs w:val="24"/>
        </w:rPr>
        <w:t xml:space="preserve">t </w:t>
      </w:r>
      <w:r>
        <w:rPr>
          <w:spacing w:val="1"/>
          <w:sz w:val="24"/>
          <w:szCs w:val="24"/>
        </w:rPr>
        <w:t>m</w:t>
      </w:r>
      <w:r>
        <w:rPr>
          <w:spacing w:val="-1"/>
          <w:sz w:val="24"/>
          <w:szCs w:val="24"/>
        </w:rPr>
        <w:t>ee</w:t>
      </w:r>
      <w:r>
        <w:rPr>
          <w:sz w:val="24"/>
          <w:szCs w:val="24"/>
        </w:rPr>
        <w:t>t</w:t>
      </w:r>
      <w:r>
        <w:rPr>
          <w:spacing w:val="1"/>
          <w:sz w:val="24"/>
          <w:szCs w:val="24"/>
        </w:rPr>
        <w:t>i</w:t>
      </w:r>
      <w:r>
        <w:rPr>
          <w:sz w:val="24"/>
          <w:szCs w:val="24"/>
        </w:rPr>
        <w:t>n</w:t>
      </w:r>
      <w:r>
        <w:rPr>
          <w:spacing w:val="-2"/>
          <w:sz w:val="24"/>
          <w:szCs w:val="24"/>
        </w:rPr>
        <w:t>g</w:t>
      </w:r>
      <w:r>
        <w:rPr>
          <w:sz w:val="24"/>
          <w:szCs w:val="24"/>
        </w:rPr>
        <w:t>.</w:t>
      </w:r>
    </w:p>
    <w:p w14:paraId="161ACB2C" w14:textId="77777777" w:rsidR="00DC785F" w:rsidRDefault="00DC785F">
      <w:pPr>
        <w:spacing w:before="16" w:line="260" w:lineRule="exact"/>
        <w:rPr>
          <w:sz w:val="26"/>
          <w:szCs w:val="26"/>
        </w:rPr>
      </w:pPr>
    </w:p>
    <w:p w14:paraId="1CF11A46" w14:textId="77777777" w:rsidR="00DC785F" w:rsidRDefault="00451F09">
      <w:pPr>
        <w:ind w:left="7838" w:right="154" w:hanging="127"/>
        <w:jc w:val="right"/>
        <w:rPr>
          <w:sz w:val="24"/>
          <w:szCs w:val="24"/>
        </w:rPr>
      </w:pPr>
      <w:r>
        <w:rPr>
          <w:sz w:val="24"/>
          <w:szCs w:val="24"/>
        </w:rPr>
        <w:t xml:space="preserve">.................................. </w:t>
      </w:r>
      <w:r>
        <w:rPr>
          <w:spacing w:val="1"/>
          <w:sz w:val="24"/>
          <w:szCs w:val="24"/>
        </w:rPr>
        <w:t>S</w:t>
      </w:r>
      <w:r>
        <w:rPr>
          <w:sz w:val="24"/>
          <w:szCs w:val="24"/>
        </w:rPr>
        <w:t>i</w:t>
      </w:r>
      <w:r>
        <w:rPr>
          <w:spacing w:val="-2"/>
          <w:sz w:val="24"/>
          <w:szCs w:val="24"/>
        </w:rPr>
        <w:t>g</w:t>
      </w:r>
      <w:r>
        <w:rPr>
          <w:sz w:val="24"/>
          <w:szCs w:val="24"/>
        </w:rPr>
        <w:t>n</w:t>
      </w:r>
      <w:r>
        <w:rPr>
          <w:spacing w:val="-1"/>
          <w:sz w:val="24"/>
          <w:szCs w:val="24"/>
        </w:rPr>
        <w:t>e</w:t>
      </w:r>
      <w:r>
        <w:rPr>
          <w:sz w:val="24"/>
          <w:szCs w:val="24"/>
        </w:rPr>
        <w:t xml:space="preserve">d </w:t>
      </w:r>
      <w:r>
        <w:rPr>
          <w:spacing w:val="5"/>
          <w:sz w:val="24"/>
          <w:szCs w:val="24"/>
        </w:rPr>
        <w:t>b</w:t>
      </w:r>
      <w:r>
        <w:rPr>
          <w:sz w:val="24"/>
          <w:szCs w:val="24"/>
        </w:rPr>
        <w:t>y</w:t>
      </w:r>
      <w:r>
        <w:rPr>
          <w:spacing w:val="-5"/>
          <w:sz w:val="24"/>
          <w:szCs w:val="24"/>
        </w:rPr>
        <w:t xml:space="preserve"> </w:t>
      </w:r>
      <w:r>
        <w:rPr>
          <w:sz w:val="24"/>
          <w:szCs w:val="24"/>
        </w:rPr>
        <w:t>the Ch</w:t>
      </w:r>
      <w:r>
        <w:rPr>
          <w:spacing w:val="-1"/>
          <w:sz w:val="24"/>
          <w:szCs w:val="24"/>
        </w:rPr>
        <w:t>a</w:t>
      </w:r>
      <w:r>
        <w:rPr>
          <w:sz w:val="24"/>
          <w:szCs w:val="24"/>
        </w:rPr>
        <w:t>ir D</w:t>
      </w:r>
      <w:r>
        <w:rPr>
          <w:spacing w:val="-1"/>
          <w:sz w:val="24"/>
          <w:szCs w:val="24"/>
        </w:rPr>
        <w:t>a</w:t>
      </w:r>
      <w:r>
        <w:rPr>
          <w:sz w:val="24"/>
          <w:szCs w:val="24"/>
        </w:rPr>
        <w:t xml:space="preserve">te </w:t>
      </w:r>
      <w:r>
        <w:rPr>
          <w:spacing w:val="2"/>
          <w:sz w:val="24"/>
          <w:szCs w:val="24"/>
        </w:rPr>
        <w:t>xx</w:t>
      </w:r>
      <w:r>
        <w:rPr>
          <w:spacing w:val="3"/>
          <w:sz w:val="24"/>
          <w:szCs w:val="24"/>
        </w:rPr>
        <w:t>/</w:t>
      </w:r>
      <w:proofErr w:type="spellStart"/>
      <w:r>
        <w:rPr>
          <w:spacing w:val="-2"/>
          <w:sz w:val="24"/>
          <w:szCs w:val="24"/>
        </w:rPr>
        <w:t>y</w:t>
      </w:r>
      <w:r>
        <w:rPr>
          <w:spacing w:val="-7"/>
          <w:sz w:val="24"/>
          <w:szCs w:val="24"/>
        </w:rPr>
        <w:t>y</w:t>
      </w:r>
      <w:proofErr w:type="spellEnd"/>
      <w:r>
        <w:rPr>
          <w:sz w:val="24"/>
          <w:szCs w:val="24"/>
        </w:rPr>
        <w:t>/</w:t>
      </w:r>
      <w:r>
        <w:rPr>
          <w:spacing w:val="2"/>
          <w:sz w:val="24"/>
          <w:szCs w:val="24"/>
        </w:rPr>
        <w:t>z</w:t>
      </w:r>
      <w:r>
        <w:rPr>
          <w:spacing w:val="1"/>
          <w:sz w:val="24"/>
          <w:szCs w:val="24"/>
        </w:rPr>
        <w:t>zz</w:t>
      </w:r>
      <w:r>
        <w:rPr>
          <w:sz w:val="24"/>
          <w:szCs w:val="24"/>
        </w:rPr>
        <w:t>z</w:t>
      </w:r>
    </w:p>
    <w:sectPr w:rsidR="00DC785F">
      <w:pgSz w:w="11920" w:h="16860"/>
      <w:pgMar w:top="1220" w:right="980" w:bottom="280" w:left="98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8852" w14:textId="77777777" w:rsidR="004C0F8A" w:rsidRDefault="004C0F8A">
      <w:r>
        <w:separator/>
      </w:r>
    </w:p>
  </w:endnote>
  <w:endnote w:type="continuationSeparator" w:id="0">
    <w:p w14:paraId="5BFD5625" w14:textId="77777777" w:rsidR="004C0F8A" w:rsidRDefault="004C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9B2AF" w14:textId="77777777" w:rsidR="004C0F8A" w:rsidRDefault="004C0F8A">
      <w:r>
        <w:separator/>
      </w:r>
    </w:p>
  </w:footnote>
  <w:footnote w:type="continuationSeparator" w:id="0">
    <w:p w14:paraId="1EA18D61" w14:textId="77777777" w:rsidR="004C0F8A" w:rsidRDefault="004C0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089C" w14:textId="77777777" w:rsidR="00DC785F" w:rsidRDefault="004C0F8A">
    <w:pPr>
      <w:spacing w:line="200" w:lineRule="exact"/>
    </w:pPr>
    <w:r>
      <w:pict w14:anchorId="77CB0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39.2pt;margin-top:36pt;width:99pt;height:32.5pt;z-index:-251659776;mso-position-horizontal-relative:page;mso-position-vertical-relative:page">
          <v:imagedata r:id="rId1" o:title=""/>
          <w10:wrap anchorx="page" anchory="page"/>
        </v:shape>
      </w:pict>
    </w:r>
    <w:r>
      <w:pict w14:anchorId="4249D106">
        <v:group id="_x0000_s2050" style="position:absolute;margin-left:55.2pt;margin-top:72.7pt;width:484.9pt;height:0;z-index:-251658752;mso-position-horizontal-relative:page;mso-position-vertical-relative:page" coordorigin="1104,1454" coordsize="9698,0">
          <v:shape id="_x0000_s2051" style="position:absolute;left:1104;top:1454;width:9698;height:0" coordorigin="1104,1454" coordsize="9698,0" path="m1104,1454r9698,e" filled="f" strokeweight="1.54pt">
            <v:path arrowok="t"/>
          </v:shape>
          <w10:wrap anchorx="page" anchory="page"/>
        </v:group>
      </w:pict>
    </w:r>
    <w:r>
      <w:pict w14:anchorId="24E4B45D">
        <v:shapetype id="_x0000_t202" coordsize="21600,21600" o:spt="202" path="m,l,21600r21600,l21600,xe">
          <v:stroke joinstyle="miter"/>
          <v:path gradientshapeok="t" o:connecttype="rect"/>
        </v:shapetype>
        <v:shape id="_x0000_s2049" type="#_x0000_t202" style="position:absolute;margin-left:55.65pt;margin-top:60.65pt;width:148.75pt;height:11pt;z-index:-251657728;mso-position-horizontal-relative:page;mso-position-vertical-relative:page" filled="f" stroked="f">
          <v:textbox inset="0,0,0,0">
            <w:txbxContent>
              <w:p w14:paraId="74E81DD0" w14:textId="77777777" w:rsidR="00DC785F" w:rsidRDefault="00451F09">
                <w:pPr>
                  <w:spacing w:line="200" w:lineRule="exact"/>
                  <w:ind w:left="20" w:right="-27"/>
                  <w:rPr>
                    <w:sz w:val="18"/>
                    <w:szCs w:val="18"/>
                  </w:rPr>
                </w:pPr>
                <w:r>
                  <w:rPr>
                    <w:sz w:val="18"/>
                    <w:szCs w:val="18"/>
                  </w:rPr>
                  <w:t>EC</w:t>
                </w:r>
                <w:r>
                  <w:rPr>
                    <w:spacing w:val="-2"/>
                    <w:sz w:val="18"/>
                    <w:szCs w:val="18"/>
                  </w:rPr>
                  <w:t>T</w:t>
                </w:r>
                <w:r>
                  <w:rPr>
                    <w:sz w:val="18"/>
                    <w:szCs w:val="18"/>
                  </w:rPr>
                  <w:t>E</w:t>
                </w:r>
                <w:r>
                  <w:rPr>
                    <w:spacing w:val="1"/>
                    <w:sz w:val="18"/>
                    <w:szCs w:val="18"/>
                  </w:rPr>
                  <w:t>25</w:t>
                </w:r>
                <w:r>
                  <w:rPr>
                    <w:sz w:val="18"/>
                    <w:szCs w:val="18"/>
                  </w:rPr>
                  <w:t xml:space="preserve">0 </w:t>
                </w:r>
                <w:r>
                  <w:rPr>
                    <w:spacing w:val="1"/>
                    <w:sz w:val="18"/>
                    <w:szCs w:val="18"/>
                  </w:rPr>
                  <w:t>Fo</w:t>
                </w:r>
                <w:r>
                  <w:rPr>
                    <w:sz w:val="18"/>
                    <w:szCs w:val="18"/>
                  </w:rPr>
                  <w:t>r</w:t>
                </w:r>
                <w:r>
                  <w:rPr>
                    <w:spacing w:val="-2"/>
                    <w:sz w:val="18"/>
                    <w:szCs w:val="18"/>
                  </w:rPr>
                  <w:t>t</w:t>
                </w:r>
                <w:r>
                  <w:rPr>
                    <w:spacing w:val="1"/>
                    <w:sz w:val="18"/>
                    <w:szCs w:val="18"/>
                  </w:rPr>
                  <w:t>n</w:t>
                </w:r>
                <w:r>
                  <w:rPr>
                    <w:sz w:val="18"/>
                    <w:szCs w:val="18"/>
                  </w:rPr>
                  <w:t>i</w:t>
                </w:r>
                <w:r>
                  <w:rPr>
                    <w:spacing w:val="-1"/>
                    <w:sz w:val="18"/>
                    <w:szCs w:val="18"/>
                  </w:rPr>
                  <w:t>g</w:t>
                </w:r>
                <w:r>
                  <w:rPr>
                    <w:spacing w:val="1"/>
                    <w:sz w:val="18"/>
                    <w:szCs w:val="18"/>
                  </w:rPr>
                  <w:t>h</w:t>
                </w:r>
                <w:r>
                  <w:rPr>
                    <w:sz w:val="18"/>
                    <w:szCs w:val="18"/>
                  </w:rPr>
                  <w:t>t</w:t>
                </w:r>
                <w:r>
                  <w:rPr>
                    <w:spacing w:val="1"/>
                    <w:sz w:val="18"/>
                    <w:szCs w:val="18"/>
                  </w:rPr>
                  <w:t>l</w:t>
                </w:r>
                <w:r>
                  <w:rPr>
                    <w:sz w:val="18"/>
                    <w:szCs w:val="18"/>
                  </w:rPr>
                  <w:t>y</w:t>
                </w:r>
                <w:r>
                  <w:rPr>
                    <w:spacing w:val="-2"/>
                    <w:sz w:val="18"/>
                    <w:szCs w:val="18"/>
                  </w:rPr>
                  <w:t xml:space="preserve"> </w:t>
                </w:r>
                <w:r>
                  <w:rPr>
                    <w:sz w:val="18"/>
                    <w:szCs w:val="18"/>
                  </w:rPr>
                  <w:t>R</w:t>
                </w:r>
                <w:r>
                  <w:rPr>
                    <w:spacing w:val="-1"/>
                    <w:sz w:val="18"/>
                    <w:szCs w:val="18"/>
                  </w:rPr>
                  <w:t>e</w:t>
                </w:r>
                <w:r>
                  <w:rPr>
                    <w:spacing w:val="1"/>
                    <w:sz w:val="18"/>
                    <w:szCs w:val="18"/>
                  </w:rPr>
                  <w:t>po</w:t>
                </w:r>
                <w:r>
                  <w:rPr>
                    <w:sz w:val="18"/>
                    <w:szCs w:val="18"/>
                  </w:rPr>
                  <w:t>rt</w:t>
                </w:r>
                <w:r>
                  <w:rPr>
                    <w:spacing w:val="1"/>
                    <w:sz w:val="18"/>
                    <w:szCs w:val="18"/>
                  </w:rPr>
                  <w:t xml:space="preserve"> </w:t>
                </w:r>
                <w:r>
                  <w:rPr>
                    <w:spacing w:val="-3"/>
                    <w:sz w:val="18"/>
                    <w:szCs w:val="18"/>
                  </w:rPr>
                  <w:t>G</w:t>
                </w:r>
                <w:r>
                  <w:rPr>
                    <w:spacing w:val="1"/>
                    <w:sz w:val="18"/>
                    <w:szCs w:val="18"/>
                  </w:rPr>
                  <w:t>u</w:t>
                </w:r>
                <w:r>
                  <w:rPr>
                    <w:spacing w:val="-2"/>
                    <w:sz w:val="18"/>
                    <w:szCs w:val="18"/>
                  </w:rPr>
                  <w:t>i</w:t>
                </w:r>
                <w:r>
                  <w:rPr>
                    <w:spacing w:val="1"/>
                    <w:sz w:val="18"/>
                    <w:szCs w:val="18"/>
                  </w:rPr>
                  <w:t>d</w:t>
                </w:r>
                <w:r>
                  <w:rPr>
                    <w:spacing w:val="-1"/>
                    <w:sz w:val="18"/>
                    <w:szCs w:val="18"/>
                  </w:rPr>
                  <w:t>e</w:t>
                </w:r>
                <w:r>
                  <w:rPr>
                    <w:sz w:val="18"/>
                    <w:szCs w:val="18"/>
                  </w:rPr>
                  <w:t>l</w:t>
                </w:r>
                <w:r>
                  <w:rPr>
                    <w:spacing w:val="1"/>
                    <w:sz w:val="18"/>
                    <w:szCs w:val="18"/>
                  </w:rPr>
                  <w:t>in</w:t>
                </w:r>
                <w:r>
                  <w:rPr>
                    <w:spacing w:val="-1"/>
                    <w:sz w:val="18"/>
                    <w:szCs w:val="18"/>
                  </w:rPr>
                  <w:t>e</w:t>
                </w:r>
                <w:r>
                  <w:rPr>
                    <w:sz w:val="18"/>
                    <w:szCs w:val="18"/>
                  </w:rPr>
                  <w:t>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D2014"/>
    <w:multiLevelType w:val="multilevel"/>
    <w:tmpl w:val="A860DA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85F"/>
    <w:rsid w:val="00025994"/>
    <w:rsid w:val="002A5B47"/>
    <w:rsid w:val="00332C35"/>
    <w:rsid w:val="00451F09"/>
    <w:rsid w:val="004B2720"/>
    <w:rsid w:val="004C0F8A"/>
    <w:rsid w:val="008D2FDD"/>
    <w:rsid w:val="0094434F"/>
    <w:rsid w:val="00AA4A10"/>
    <w:rsid w:val="00BC60CF"/>
    <w:rsid w:val="00BF3EDC"/>
    <w:rsid w:val="00D76334"/>
    <w:rsid w:val="00DC785F"/>
    <w:rsid w:val="00E86630"/>
    <w:rsid w:val="00F3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7F1D55A"/>
  <w15:docId w15:val="{025564C0-ADAB-4B50-9C21-963E82C8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Fareq Malek</dc:creator>
  <cp:lastModifiedBy>Mohamed Fareq Malek</cp:lastModifiedBy>
  <cp:revision>2</cp:revision>
  <dcterms:created xsi:type="dcterms:W3CDTF">2025-01-05T15:34:00Z</dcterms:created>
  <dcterms:modified xsi:type="dcterms:W3CDTF">2025-01-05T15:34:00Z</dcterms:modified>
</cp:coreProperties>
</file>